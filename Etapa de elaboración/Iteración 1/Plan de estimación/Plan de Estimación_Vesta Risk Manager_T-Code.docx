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4E5B92" w14:textId="77777777" w:rsidR="006919D5" w:rsidRDefault="006919D5">
      <w:pPr>
        <w:pStyle w:val="Sinespaciado"/>
        <w:rPr>
          <w:rFonts w:ascii="Cambria" w:hAnsi="Cambria"/>
          <w:sz w:val="72"/>
          <w:szCs w:val="72"/>
        </w:rPr>
      </w:pPr>
    </w:p>
    <w:p w14:paraId="781BB86B" w14:textId="77777777" w:rsidR="006919D5" w:rsidRDefault="006919D5">
      <w:pPr>
        <w:pStyle w:val="Sinespaciado"/>
        <w:rPr>
          <w:rFonts w:ascii="Cambria" w:hAnsi="Cambria"/>
          <w:sz w:val="72"/>
          <w:szCs w:val="72"/>
        </w:rPr>
      </w:pPr>
    </w:p>
    <w:p w14:paraId="5A7ECC8B" w14:textId="19098CB3" w:rsidR="00D06E99" w:rsidRDefault="00EF388C">
      <w:pPr>
        <w:pStyle w:val="Sinespaciado"/>
        <w:rPr>
          <w:rFonts w:ascii="Cambria" w:hAnsi="Cambria"/>
          <w:sz w:val="72"/>
          <w:szCs w:val="72"/>
        </w:rPr>
      </w:pPr>
      <w:r w:rsidRPr="00910719">
        <w:rPr>
          <w:noProof/>
        </w:rPr>
        <mc:AlternateContent>
          <mc:Choice Requires="wps">
            <w:drawing>
              <wp:anchor distT="0" distB="0" distL="114300" distR="114300" simplePos="0" relativeHeight="251653632" behindDoc="0" locked="0" layoutInCell="0" allowOverlap="1" wp14:anchorId="684EB009" wp14:editId="25F09179">
                <wp:simplePos x="0" y="0"/>
                <wp:positionH relativeFrom="page">
                  <wp:align>center</wp:align>
                </wp:positionH>
                <wp:positionV relativeFrom="page">
                  <wp:align>bottom</wp:align>
                </wp:positionV>
                <wp:extent cx="7922260" cy="859155"/>
                <wp:effectExtent l="10795" t="13335" r="10795" b="13335"/>
                <wp:wrapNone/>
                <wp:docPr id="54712959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2A8A66A" id="Rectangle 6" o:spid="_x0000_s1026" style="position:absolute;margin-left:0;margin-top:0;width:623.8pt;height:67.65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" o:allowincell="f" fillcolor="#4bacc6" strokecolor="#31849b">
                <w10:wrap anchorx="page" anchory="page"/>
              </v:rect>
            </w:pict>
          </mc:Fallback>
        </mc:AlternateContent>
      </w:r>
      <w:r w:rsidRPr="00910719">
        <w:rPr>
          <w:noProof/>
        </w:rPr>
        <mc:AlternateContent>
          <mc:Choice Requires="wps">
            <w:drawing>
              <wp:anchor distT="0" distB="0" distL="114300" distR="114300" simplePos="0" relativeHeight="251656704" behindDoc="0" locked="0" layoutInCell="0" allowOverlap="1" wp14:anchorId="2DC44B1F" wp14:editId="4BA81A06">
                <wp:simplePos x="0" y="0"/>
                <wp:positionH relativeFrom="page">
                  <wp:posOffset>494665</wp:posOffset>
                </wp:positionH>
                <wp:positionV relativeFrom="page">
                  <wp:posOffset>-262255</wp:posOffset>
                </wp:positionV>
                <wp:extent cx="90805" cy="11203940"/>
                <wp:effectExtent l="8255" t="8890" r="5715" b="7620"/>
                <wp:wrapNone/>
                <wp:docPr id="105322373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4B74F6E6" id="Rectangle 9" o:spid="_x0000_s1026" style="position:absolute;margin-left:38.95pt;margin-top:-20.65pt;width:7.15pt;height:882.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" o:allowincell="f" strokecolor="#31849b">
                <w10:wrap anchorx="page" anchory="page"/>
              </v:rect>
            </w:pict>
          </mc:Fallback>
        </mc:AlternateContent>
      </w:r>
      <w:r w:rsidRPr="00910719">
        <w:rPr>
          <w:noProof/>
        </w:rPr>
        <mc:AlternateContent>
          <mc:Choice Requires="wps">
            <w:drawing>
              <wp:anchor distT="0" distB="0" distL="114300" distR="114300" simplePos="0" relativeHeight="251655680" behindDoc="0" locked="0" layoutInCell="0" allowOverlap="1" wp14:anchorId="5E82B5C8" wp14:editId="4B702B53">
                <wp:simplePos x="0" y="0"/>
                <wp:positionH relativeFrom="page">
                  <wp:posOffset>6974840</wp:posOffset>
                </wp:positionH>
                <wp:positionV relativeFrom="page">
                  <wp:posOffset>-262255</wp:posOffset>
                </wp:positionV>
                <wp:extent cx="90805" cy="11203940"/>
                <wp:effectExtent l="5080" t="8890" r="8890" b="7620"/>
                <wp:wrapNone/>
                <wp:docPr id="14677633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28BBD9BE" id="Rectangle 8" o:spid="_x0000_s1026" style="position:absolute;margin-left:549.2pt;margin-top:-20.65pt;width:7.15pt;height:882.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" o:allowincell="f" strokecolor="#31849b">
                <w10:wrap anchorx="page" anchory="page"/>
              </v:rect>
            </w:pict>
          </mc:Fallback>
        </mc:AlternateContent>
      </w:r>
      <w:r w:rsidRPr="00910719">
        <w:rPr>
          <w:noProof/>
        </w:rPr>
        <mc:AlternateContent>
          <mc:Choice Requires="wps">
            <w:drawing>
              <wp:anchor distT="0" distB="0" distL="114300" distR="114300" simplePos="0" relativeHeight="251654656" behindDoc="0" locked="0" layoutInCell="0" allowOverlap="1" wp14:anchorId="5784AB79" wp14:editId="0A7B69E2">
                <wp:simplePos x="0" y="0"/>
                <wp:positionH relativeFrom="page">
                  <wp:posOffset>-183515</wp:posOffset>
                </wp:positionH>
                <wp:positionV relativeFrom="page">
                  <wp:posOffset>5080</wp:posOffset>
                </wp:positionV>
                <wp:extent cx="7922260" cy="859155"/>
                <wp:effectExtent l="13970" t="10160" r="7620" b="6985"/>
                <wp:wrapNone/>
                <wp:docPr id="136917594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6EA2341" id="Rectangle 7" o:spid="_x0000_s1026" style="position:absolute;margin-left:-14.45pt;margin-top:.4pt;width:623.8pt;height:67.65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" o:allowincell="f" fillcolor="#4bacc6" strokecolor="#31849b">
                <w10:wrap anchorx="page" anchory="page"/>
              </v:rect>
            </w:pict>
          </mc:Fallback>
        </mc:AlternateContent>
      </w:r>
    </w:p>
    <w:p w14:paraId="4D79CB15" w14:textId="77777777" w:rsidR="00D06E99" w:rsidRDefault="008D4E8D">
      <w:pPr>
        <w:pStyle w:val="Sinespaciado"/>
        <w:rPr>
          <w:rFonts w:ascii="Cambria" w:hAnsi="Cambria"/>
          <w:sz w:val="72"/>
          <w:szCs w:val="72"/>
        </w:rPr>
      </w:pPr>
      <w:r>
        <w:rPr>
          <w:rFonts w:ascii="Cambria" w:hAnsi="Cambria"/>
          <w:sz w:val="72"/>
          <w:szCs w:val="72"/>
        </w:rPr>
        <w:t>Plan de Estimación</w:t>
      </w:r>
    </w:p>
    <w:p w14:paraId="5470D59F" w14:textId="77777777" w:rsidR="00D06E99" w:rsidRDefault="00F60199">
      <w:pPr>
        <w:pStyle w:val="Sinespaciado"/>
        <w:rPr>
          <w:rFonts w:ascii="Cambria" w:hAnsi="Cambria"/>
          <w:sz w:val="36"/>
          <w:szCs w:val="36"/>
        </w:rPr>
      </w:pPr>
      <w:r>
        <w:rPr>
          <w:rFonts w:ascii="Cambria" w:hAnsi="Cambria"/>
          <w:sz w:val="36"/>
          <w:szCs w:val="36"/>
        </w:rPr>
        <w:t>&lt;</w:t>
      </w:r>
      <w:r w:rsidR="00570F4F">
        <w:rPr>
          <w:rFonts w:ascii="Cambria" w:hAnsi="Cambria"/>
          <w:sz w:val="36"/>
          <w:szCs w:val="36"/>
        </w:rPr>
        <w:t>Nombre del Proyecto</w:t>
      </w:r>
      <w:r>
        <w:rPr>
          <w:rFonts w:ascii="Cambria" w:hAnsi="Cambria"/>
          <w:sz w:val="36"/>
          <w:szCs w:val="36"/>
        </w:rPr>
        <w:t>&gt;</w:t>
      </w:r>
    </w:p>
    <w:p w14:paraId="07C00B4F" w14:textId="77777777" w:rsidR="00D06E99" w:rsidRDefault="00D06E99">
      <w:pPr>
        <w:pStyle w:val="Sinespaciado"/>
      </w:pPr>
    </w:p>
    <w:p w14:paraId="6D7E814E" w14:textId="77777777" w:rsidR="006919D5" w:rsidRDefault="006919D5">
      <w:pPr>
        <w:pStyle w:val="Sinespaciado"/>
      </w:pPr>
    </w:p>
    <w:p w14:paraId="2933829A" w14:textId="77777777" w:rsidR="006919D5" w:rsidRDefault="006919D5">
      <w:pPr>
        <w:pStyle w:val="Sinespaciado"/>
      </w:pPr>
    </w:p>
    <w:p w14:paraId="38260BC3" w14:textId="77777777" w:rsidR="006919D5" w:rsidRDefault="006919D5">
      <w:pPr>
        <w:pStyle w:val="Sinespaciado"/>
      </w:pPr>
    </w:p>
    <w:p w14:paraId="269E0C10" w14:textId="77777777" w:rsidR="00D06E99" w:rsidRDefault="00570F4F">
      <w:pPr>
        <w:pStyle w:val="Sinespaciado"/>
      </w:pPr>
      <w:r>
        <w:rPr>
          <w:lang w:val="es-AR"/>
        </w:rPr>
        <w:t>Nom</w:t>
      </w:r>
      <w:r w:rsidR="00B144C2">
        <w:rPr>
          <w:lang w:val="es-AR"/>
        </w:rPr>
        <w:t xml:space="preserve">bre del Grupo de Desarrollo o Asignatura  </w:t>
      </w:r>
      <w:r>
        <w:rPr>
          <w:lang w:val="es-AR"/>
        </w:rPr>
        <w:t xml:space="preserve"> </w:t>
      </w:r>
    </w:p>
    <w:p w14:paraId="18417B96" w14:textId="77777777" w:rsidR="00D06E99" w:rsidRDefault="008D4E8D">
      <w:pPr>
        <w:pStyle w:val="Sinespaciado"/>
      </w:pPr>
      <w:r>
        <w:rPr>
          <w:lang w:val="es-AR"/>
        </w:rPr>
        <w:t>Nombre del Autor</w:t>
      </w:r>
    </w:p>
    <w:p w14:paraId="232EDEB2" w14:textId="77777777" w:rsidR="00D06E99" w:rsidRPr="00C60EEA" w:rsidRDefault="00D06E99"/>
    <w:p w14:paraId="582204CA" w14:textId="4C4DC7E4" w:rsidR="00BC5404" w:rsidRDefault="00EF388C" w:rsidP="000B2DD4">
      <w:pPr>
        <w:pStyle w:val="PSI-Comentario"/>
      </w:pPr>
      <w:r>
        <w:rPr>
          <w:i w:val="0"/>
          <w:noProof/>
        </w:rPr>
        <w:drawing>
          <wp:anchor distT="42672" distB="232410" distL="144780" distR="371094" simplePos="0" relativeHeight="251658752" behindDoc="0" locked="0" layoutInCell="1" allowOverlap="1" wp14:anchorId="17B3176D" wp14:editId="242220B7">
            <wp:simplePos x="0" y="0"/>
            <wp:positionH relativeFrom="margin">
              <wp:posOffset>-213360</wp:posOffset>
            </wp:positionH>
            <wp:positionV relativeFrom="margin">
              <wp:posOffset>6997827</wp:posOffset>
            </wp:positionV>
            <wp:extent cx="1199896" cy="1200023"/>
            <wp:effectExtent l="95250" t="76200" r="229235" b="248285"/>
            <wp:wrapSquare wrapText="bothSides"/>
            <wp:docPr id="24"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Pr>
          <w:i w:val="0"/>
          <w:noProof/>
        </w:rPr>
        <w:drawing>
          <wp:anchor distT="128016" distB="315468" distL="254508" distR="443103" simplePos="0" relativeHeight="251657728" behindDoc="0" locked="0" layoutInCell="1" allowOverlap="1" wp14:anchorId="4C967B9A" wp14:editId="2F271EE5">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2C1EA714" w14:textId="124F1C42" w:rsidR="00224B75" w:rsidRDefault="00EF388C" w:rsidP="000B2DD4">
      <w:pPr>
        <w:pStyle w:val="PSI-Comentario"/>
      </w:pPr>
      <w:r w:rsidRPr="00910719">
        <w:rPr>
          <w:noProof/>
        </w:rPr>
        <w:lastRenderedPageBreak/>
        <mc:AlternateContent>
          <mc:Choice Requires="wps">
            <w:drawing>
              <wp:anchor distT="0" distB="0" distL="114300" distR="114300" simplePos="0" relativeHeight="251661824" behindDoc="0" locked="0" layoutInCell="1" allowOverlap="1" wp14:anchorId="441095F7" wp14:editId="6E4CC5DA">
                <wp:simplePos x="0" y="0"/>
                <wp:positionH relativeFrom="margin">
                  <wp:posOffset>3577590</wp:posOffset>
                </wp:positionH>
                <wp:positionV relativeFrom="margin">
                  <wp:posOffset>67310</wp:posOffset>
                </wp:positionV>
                <wp:extent cx="2047875" cy="7336155"/>
                <wp:effectExtent l="9525" t="13335" r="9525" b="13335"/>
                <wp:wrapSquare wrapText="bothSides"/>
                <wp:docPr id="184359843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14:paraId="112ECC39" w14:textId="77777777" w:rsidR="00584C83" w:rsidRPr="001823C5" w:rsidRDefault="00584C83" w:rsidP="001823C5">
                            <w:pPr>
                              <w:pStyle w:val="PSI-DescripcindelDocumentos"/>
                            </w:pPr>
                            <w:r w:rsidRPr="001823C5">
                              <w:t>Una parte importante de la toma de decisiones al comenzar un nuevo proyecto de desarrollo de software está dada por el costo que éste tendrá</w:t>
                            </w:r>
                          </w:p>
                          <w:p w14:paraId="4B5D7408" w14:textId="77777777" w:rsidR="002F5469" w:rsidRDefault="00584C83" w:rsidP="001823C5">
                            <w:pPr>
                              <w:pStyle w:val="PSI-DescripcindelDocumentos"/>
                            </w:pPr>
                            <w:r w:rsidRPr="001823C5">
                              <w:t>El método de puntos en casos de uso, que esbozaremos a continuación, es un método de estimación prometedor que se adapta bien al enfoque de caso de uso para la descripción de los requisitos. En sus bases yace el concepto de transacción de caso de uso, la unidad más pequeña de medición. Lamentablemente, hay muchas suposiciones disidentes sobre el concepto</w:t>
                            </w:r>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1095F7"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" strokecolor="#31849b">
                <v:textbox>
                  <w:txbxContent>
                    <w:p w14:paraId="112ECC39" w14:textId="77777777" w:rsidR="00584C83" w:rsidRPr="001823C5" w:rsidRDefault="00584C83" w:rsidP="001823C5">
                      <w:pPr>
                        <w:pStyle w:val="PSI-DescripcindelDocumentos"/>
                      </w:pPr>
                      <w:r w:rsidRPr="001823C5">
                        <w:t>Una parte importante de la toma de decisiones al comenzar un nuevo proyecto de desarrollo de software está dada por el costo que éste tendrá</w:t>
                      </w:r>
                    </w:p>
                    <w:p w14:paraId="4B5D7408" w14:textId="77777777" w:rsidR="002F5469" w:rsidRDefault="00584C83" w:rsidP="001823C5">
                      <w:pPr>
                        <w:pStyle w:val="PSI-DescripcindelDocumentos"/>
                      </w:pPr>
                      <w:r w:rsidRPr="001823C5">
                        <w:t>El método de puntos en casos de uso, que esbozaremos a continuación, es un método de estimación prometedor que se adapta bien al enfoque de caso de uso para la descripción de los requisitos. En sus bases yace el concepto de transacción de caso de uso, la unidad más pequeña de medición. Lamentablemente, hay muchas suposiciones disidentes sobre el concepto</w:t>
                      </w:r>
                      <w:r>
                        <w:t>.</w:t>
                      </w:r>
                    </w:p>
                  </w:txbxContent>
                </v:textbox>
                <w10:wrap type="square" anchorx="margin" anchory="margin"/>
              </v:shape>
            </w:pict>
          </mc:Fallback>
        </mc:AlternateContent>
      </w:r>
      <w:r w:rsidR="008B3B0F" w:rsidRPr="008B3B0F">
        <w:t>[Este documento es la plantilla base para elaborar el documento</w:t>
      </w:r>
      <w:r w:rsidR="000F79DF">
        <w:t xml:space="preserve"> </w:t>
      </w:r>
      <w:r w:rsidR="008D4E8D">
        <w:t>Plan de Estimación</w:t>
      </w:r>
      <w:r w:rsidR="008B3B0F" w:rsidRPr="008B3B0F">
        <w:t xml:space="preserve">. </w:t>
      </w:r>
    </w:p>
    <w:p w14:paraId="2EFC811C" w14:textId="2D3EE1F7" w:rsidR="00224B75" w:rsidRDefault="00EF388C" w:rsidP="000B2DD4">
      <w:pPr>
        <w:pStyle w:val="PSI-Comentario"/>
      </w:pPr>
      <w:r w:rsidRPr="00910719">
        <w:rPr>
          <w:noProof/>
          <w:lang w:eastAsia="es-ES"/>
        </w:rPr>
        <mc:AlternateContent>
          <mc:Choice Requires="wps">
            <w:drawing>
              <wp:anchor distT="0" distB="0" distL="114300" distR="114300" simplePos="0" relativeHeight="251659776" behindDoc="1" locked="0" layoutInCell="1" allowOverlap="1" wp14:anchorId="4B560876" wp14:editId="6587FE97">
                <wp:simplePos x="0" y="0"/>
                <wp:positionH relativeFrom="margin">
                  <wp:posOffset>4009390</wp:posOffset>
                </wp:positionH>
                <wp:positionV relativeFrom="margin">
                  <wp:posOffset>-968375</wp:posOffset>
                </wp:positionV>
                <wp:extent cx="2480945" cy="10730230"/>
                <wp:effectExtent l="12700" t="6350" r="11430" b="7620"/>
                <wp:wrapSquare wrapText="bothSides"/>
                <wp:docPr id="1824195079"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4200F4"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" fillcolor="#4bacc6" strokecolor="#31849b">
                <w10:wrap type="square" anchorx="margin" anchory="margin"/>
              </v:rect>
            </w:pict>
          </mc:Fallback>
        </mc:AlternateContent>
      </w:r>
      <w:r w:rsidR="008B3B0F" w:rsidRPr="008B3B0F">
        <w:t xml:space="preserve">Los textos que aparecen entre </w:t>
      </w:r>
      <w:r w:rsidR="00397566">
        <w:t>corchetes</w:t>
      </w:r>
      <w:r w:rsidR="008B3B0F" w:rsidRPr="008B3B0F">
        <w:t xml:space="preserve"> son explicaciones de que debe contener cada sección</w:t>
      </w:r>
      <w:r w:rsidR="00224B75">
        <w:t>, los cuales se encuentran con estilo “PSI – Comentario”</w:t>
      </w:r>
      <w:r w:rsidR="008B3B0F" w:rsidRPr="008B3B0F">
        <w:t>. Dichos textos se deben seleccionar y sustituir por el contenido que corresponda</w:t>
      </w:r>
      <w:r w:rsidR="00224B75">
        <w:t xml:space="preserve"> en estilo “</w:t>
      </w:r>
      <w:r w:rsidR="00653C38">
        <w:t xml:space="preserve">PSI - </w:t>
      </w:r>
      <w:r w:rsidR="00224B75">
        <w:t>Normal”</w:t>
      </w:r>
      <w:r w:rsidR="008B3B0F" w:rsidRPr="008B3B0F">
        <w:t>.</w:t>
      </w:r>
    </w:p>
    <w:p w14:paraId="27F1D6A8" w14:textId="77777777" w:rsidR="008B3B0F" w:rsidRDefault="008B3B0F" w:rsidP="000B2DD4">
      <w:pPr>
        <w:pStyle w:val="PSI-Comentario"/>
      </w:pPr>
      <w:r w:rsidRPr="008B3B0F">
        <w:t xml:space="preserve"> Para actualizar la tabla de Contenido, haga clic con el botón derecho del ratón sobre cualquier línea del contenido de la misma y seleccione Actualizar campos, en el cuadro que aparece seleccione Actualizar toda la tabla y ha</w:t>
      </w:r>
      <w:r w:rsidR="00397566">
        <w:t>ga clic en el botón Aceptar.</w:t>
      </w:r>
    </w:p>
    <w:p w14:paraId="03C4A973" w14:textId="77777777" w:rsidR="00397566" w:rsidRPr="005313D3" w:rsidRDefault="00397566" w:rsidP="000B2DD4">
      <w:pPr>
        <w:pStyle w:val="PSI-Comentario"/>
      </w:pPr>
      <w:r w:rsidRPr="005313D3">
        <w:t>Para actualizar los campos en Microsoft Word (los cuales se muestran sobre un fondo gris cuando se selecciona], ir a Archivo &gt; Propiedades &gt; Resumen y reemplazar los campos “Asunto” con el Nombre del Proyecto  y “Autor” con el nombre del autor de este documento después ir a Personalizar y actualizar el valor “Numero de Documento” en la lista de propiedades del mismo dialogo, por el nuevo número de versión. Posteriormente cerrar el dialogo actualizar el documento seleccionando en el menú Editar &gt; Seleccionar todo o Ctrl–E y presionar F9, o simplemente dar un clic sobre el campo y presionar F9. Esto debe repetirse también en el índice, encabezado y  pie de página, en todas sus secciones.]</w:t>
      </w:r>
    </w:p>
    <w:p w14:paraId="2AA56005" w14:textId="77777777" w:rsidR="00397566" w:rsidRPr="008B3B0F" w:rsidRDefault="00397566" w:rsidP="000B2DD4">
      <w:pPr>
        <w:pStyle w:val="PSI-Comentario"/>
      </w:pPr>
    </w:p>
    <w:p w14:paraId="25615EFC" w14:textId="77777777" w:rsidR="00D06E99" w:rsidRPr="00C60EEA" w:rsidRDefault="00D06E99"/>
    <w:p w14:paraId="2385A1BF" w14:textId="3875E03A" w:rsidR="00A13DBA" w:rsidRPr="00C60EEA" w:rsidRDefault="00EF388C" w:rsidP="00A13DBA">
      <w:pPr>
        <w:ind w:left="0" w:firstLine="0"/>
      </w:pPr>
      <w:r>
        <w:rPr>
          <w:noProof/>
        </w:rPr>
        <w:drawing>
          <wp:anchor distT="42672" distB="232410" distL="144780" distR="371094" simplePos="0" relativeHeight="251660800" behindDoc="0" locked="0" layoutInCell="1" allowOverlap="1" wp14:anchorId="3E8F67A4" wp14:editId="2A8E844A">
            <wp:simplePos x="0" y="0"/>
            <wp:positionH relativeFrom="margin">
              <wp:posOffset>4730115</wp:posOffset>
            </wp:positionH>
            <wp:positionV relativeFrom="margin">
              <wp:posOffset>7712202</wp:posOffset>
            </wp:positionV>
            <wp:extent cx="1199896" cy="1200023"/>
            <wp:effectExtent l="95250" t="76200" r="229235" b="248285"/>
            <wp:wrapSquare wrapText="bothSides"/>
            <wp:docPr id="22"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F38C0" w:rsidRPr="00C60EEA">
        <w:br w:type="page"/>
      </w:r>
    </w:p>
    <w:p w14:paraId="589AD8B4" w14:textId="77777777" w:rsidR="000F79DF" w:rsidRDefault="000F79DF" w:rsidP="000F79DF">
      <w:pPr>
        <w:pStyle w:val="TtulodeTDC"/>
        <w:tabs>
          <w:tab w:val="left" w:pos="5954"/>
        </w:tabs>
      </w:pPr>
      <w:r>
        <w:lastRenderedPageBreak/>
        <w:t>Tabla de contenido</w:t>
      </w:r>
    </w:p>
    <w:p w14:paraId="477853B2" w14:textId="77777777" w:rsidR="000B2DD4" w:rsidRDefault="00910719">
      <w:pPr>
        <w:pStyle w:val="TDC1"/>
        <w:rPr>
          <w:rFonts w:eastAsia="Times New Roman"/>
          <w:b w:val="0"/>
          <w:bCs w:val="0"/>
          <w:noProof/>
          <w:sz w:val="22"/>
          <w:szCs w:val="22"/>
          <w:lang w:eastAsia="es-ES"/>
        </w:rPr>
      </w:pPr>
      <w:r w:rsidRPr="00C60EEA">
        <w:fldChar w:fldCharType="begin"/>
      </w:r>
      <w:r w:rsidR="000F79DF" w:rsidRPr="00C60EEA">
        <w:instrText xml:space="preserve"> TOC \o "1-3" \h \z \u </w:instrText>
      </w:r>
      <w:r w:rsidRPr="00C60EEA">
        <w:fldChar w:fldCharType="separate"/>
      </w:r>
      <w:hyperlink w:anchor="_Toc259439566" w:history="1">
        <w:r w:rsidR="000B2DD4" w:rsidRPr="00400DF2">
          <w:rPr>
            <w:rStyle w:val="Hipervnculo"/>
            <w:noProof/>
          </w:rPr>
          <w:t>Introducción</w:t>
        </w:r>
        <w:r w:rsidR="000B2DD4">
          <w:rPr>
            <w:noProof/>
            <w:webHidden/>
          </w:rPr>
          <w:tab/>
        </w:r>
        <w:r>
          <w:rPr>
            <w:noProof/>
            <w:webHidden/>
          </w:rPr>
          <w:fldChar w:fldCharType="begin"/>
        </w:r>
        <w:r w:rsidR="000B2DD4">
          <w:rPr>
            <w:noProof/>
            <w:webHidden/>
          </w:rPr>
          <w:instrText xml:space="preserve"> PAGEREF _Toc259439566 \h </w:instrText>
        </w:r>
        <w:r>
          <w:rPr>
            <w:noProof/>
            <w:webHidden/>
          </w:rPr>
        </w:r>
        <w:r>
          <w:rPr>
            <w:noProof/>
            <w:webHidden/>
          </w:rPr>
          <w:fldChar w:fldCharType="separate"/>
        </w:r>
        <w:r w:rsidR="000B2DD4">
          <w:rPr>
            <w:noProof/>
            <w:webHidden/>
          </w:rPr>
          <w:t>4</w:t>
        </w:r>
        <w:r>
          <w:rPr>
            <w:noProof/>
            <w:webHidden/>
          </w:rPr>
          <w:fldChar w:fldCharType="end"/>
        </w:r>
      </w:hyperlink>
    </w:p>
    <w:p w14:paraId="6E2FB97D" w14:textId="77777777" w:rsidR="000B2DD4" w:rsidRDefault="00000000">
      <w:pPr>
        <w:pStyle w:val="TDC2"/>
        <w:rPr>
          <w:rFonts w:eastAsia="Times New Roman"/>
          <w:i w:val="0"/>
          <w:iCs w:val="0"/>
          <w:noProof/>
          <w:sz w:val="22"/>
          <w:szCs w:val="22"/>
          <w:lang w:eastAsia="es-ES"/>
        </w:rPr>
      </w:pPr>
      <w:hyperlink w:anchor="_Toc259439567" w:history="1">
        <w:r w:rsidR="000B2DD4" w:rsidRPr="00400DF2">
          <w:rPr>
            <w:rStyle w:val="Hipervnculo"/>
            <w:noProof/>
          </w:rPr>
          <w:t>Propósito</w:t>
        </w:r>
        <w:r w:rsidR="000B2DD4">
          <w:rPr>
            <w:noProof/>
            <w:webHidden/>
          </w:rPr>
          <w:tab/>
        </w:r>
        <w:r w:rsidR="00910719">
          <w:rPr>
            <w:noProof/>
            <w:webHidden/>
          </w:rPr>
          <w:fldChar w:fldCharType="begin"/>
        </w:r>
        <w:r w:rsidR="000B2DD4">
          <w:rPr>
            <w:noProof/>
            <w:webHidden/>
          </w:rPr>
          <w:instrText xml:space="preserve"> PAGEREF _Toc259439567 \h </w:instrText>
        </w:r>
        <w:r w:rsidR="00910719">
          <w:rPr>
            <w:noProof/>
            <w:webHidden/>
          </w:rPr>
        </w:r>
        <w:r w:rsidR="00910719">
          <w:rPr>
            <w:noProof/>
            <w:webHidden/>
          </w:rPr>
          <w:fldChar w:fldCharType="separate"/>
        </w:r>
        <w:r w:rsidR="000B2DD4">
          <w:rPr>
            <w:noProof/>
            <w:webHidden/>
          </w:rPr>
          <w:t>4</w:t>
        </w:r>
        <w:r w:rsidR="00910719">
          <w:rPr>
            <w:noProof/>
            <w:webHidden/>
          </w:rPr>
          <w:fldChar w:fldCharType="end"/>
        </w:r>
      </w:hyperlink>
    </w:p>
    <w:p w14:paraId="37EBEAD8" w14:textId="77777777" w:rsidR="000B2DD4" w:rsidRDefault="00000000">
      <w:pPr>
        <w:pStyle w:val="TDC2"/>
        <w:rPr>
          <w:rFonts w:eastAsia="Times New Roman"/>
          <w:i w:val="0"/>
          <w:iCs w:val="0"/>
          <w:noProof/>
          <w:sz w:val="22"/>
          <w:szCs w:val="22"/>
          <w:lang w:eastAsia="es-ES"/>
        </w:rPr>
      </w:pPr>
      <w:hyperlink w:anchor="_Toc259439568" w:history="1">
        <w:r w:rsidR="000B2DD4" w:rsidRPr="00400DF2">
          <w:rPr>
            <w:rStyle w:val="Hipervnculo"/>
            <w:noProof/>
          </w:rPr>
          <w:t>Alcance</w:t>
        </w:r>
        <w:r w:rsidR="000B2DD4">
          <w:rPr>
            <w:noProof/>
            <w:webHidden/>
          </w:rPr>
          <w:tab/>
        </w:r>
        <w:r w:rsidR="00910719">
          <w:rPr>
            <w:noProof/>
            <w:webHidden/>
          </w:rPr>
          <w:fldChar w:fldCharType="begin"/>
        </w:r>
        <w:r w:rsidR="000B2DD4">
          <w:rPr>
            <w:noProof/>
            <w:webHidden/>
          </w:rPr>
          <w:instrText xml:space="preserve"> PAGEREF _Toc259439568 \h </w:instrText>
        </w:r>
        <w:r w:rsidR="00910719">
          <w:rPr>
            <w:noProof/>
            <w:webHidden/>
          </w:rPr>
        </w:r>
        <w:r w:rsidR="00910719">
          <w:rPr>
            <w:noProof/>
            <w:webHidden/>
          </w:rPr>
          <w:fldChar w:fldCharType="separate"/>
        </w:r>
        <w:r w:rsidR="000B2DD4">
          <w:rPr>
            <w:noProof/>
            <w:webHidden/>
          </w:rPr>
          <w:t>5</w:t>
        </w:r>
        <w:r w:rsidR="00910719">
          <w:rPr>
            <w:noProof/>
            <w:webHidden/>
          </w:rPr>
          <w:fldChar w:fldCharType="end"/>
        </w:r>
      </w:hyperlink>
    </w:p>
    <w:p w14:paraId="709D32D0" w14:textId="77777777" w:rsidR="000B2DD4" w:rsidRDefault="00000000">
      <w:pPr>
        <w:pStyle w:val="TDC2"/>
        <w:rPr>
          <w:rFonts w:eastAsia="Times New Roman"/>
          <w:i w:val="0"/>
          <w:iCs w:val="0"/>
          <w:noProof/>
          <w:sz w:val="22"/>
          <w:szCs w:val="22"/>
          <w:lang w:eastAsia="es-ES"/>
        </w:rPr>
      </w:pPr>
      <w:hyperlink w:anchor="_Toc259439569" w:history="1">
        <w:r w:rsidR="000B2DD4" w:rsidRPr="00400DF2">
          <w:rPr>
            <w:rStyle w:val="Hipervnculo"/>
            <w:noProof/>
          </w:rPr>
          <w:t>Resumen</w:t>
        </w:r>
        <w:r w:rsidR="000B2DD4">
          <w:rPr>
            <w:noProof/>
            <w:webHidden/>
          </w:rPr>
          <w:tab/>
        </w:r>
        <w:r w:rsidR="00910719">
          <w:rPr>
            <w:noProof/>
            <w:webHidden/>
          </w:rPr>
          <w:fldChar w:fldCharType="begin"/>
        </w:r>
        <w:r w:rsidR="000B2DD4">
          <w:rPr>
            <w:noProof/>
            <w:webHidden/>
          </w:rPr>
          <w:instrText xml:space="preserve"> PAGEREF _Toc259439569 \h </w:instrText>
        </w:r>
        <w:r w:rsidR="00910719">
          <w:rPr>
            <w:noProof/>
            <w:webHidden/>
          </w:rPr>
        </w:r>
        <w:r w:rsidR="00910719">
          <w:rPr>
            <w:noProof/>
            <w:webHidden/>
          </w:rPr>
          <w:fldChar w:fldCharType="separate"/>
        </w:r>
        <w:r w:rsidR="000B2DD4">
          <w:rPr>
            <w:noProof/>
            <w:webHidden/>
          </w:rPr>
          <w:t>5</w:t>
        </w:r>
        <w:r w:rsidR="00910719">
          <w:rPr>
            <w:noProof/>
            <w:webHidden/>
          </w:rPr>
          <w:fldChar w:fldCharType="end"/>
        </w:r>
      </w:hyperlink>
    </w:p>
    <w:p w14:paraId="59B3474D" w14:textId="77777777" w:rsidR="000B2DD4" w:rsidRDefault="00000000">
      <w:pPr>
        <w:pStyle w:val="TDC2"/>
        <w:rPr>
          <w:rFonts w:eastAsia="Times New Roman"/>
          <w:i w:val="0"/>
          <w:iCs w:val="0"/>
          <w:noProof/>
          <w:sz w:val="22"/>
          <w:szCs w:val="22"/>
          <w:lang w:eastAsia="es-ES"/>
        </w:rPr>
      </w:pPr>
      <w:hyperlink w:anchor="_Toc259439570" w:history="1">
        <w:r w:rsidR="000B2DD4" w:rsidRPr="00400DF2">
          <w:rPr>
            <w:rStyle w:val="Hipervnculo"/>
            <w:noProof/>
          </w:rPr>
          <w:t>Objetivos de la administración</w:t>
        </w:r>
        <w:r w:rsidR="000B2DD4">
          <w:rPr>
            <w:noProof/>
            <w:webHidden/>
          </w:rPr>
          <w:tab/>
        </w:r>
        <w:r w:rsidR="00910719">
          <w:rPr>
            <w:noProof/>
            <w:webHidden/>
          </w:rPr>
          <w:fldChar w:fldCharType="begin"/>
        </w:r>
        <w:r w:rsidR="000B2DD4">
          <w:rPr>
            <w:noProof/>
            <w:webHidden/>
          </w:rPr>
          <w:instrText xml:space="preserve"> PAGEREF _Toc259439570 \h </w:instrText>
        </w:r>
        <w:r w:rsidR="00910719">
          <w:rPr>
            <w:noProof/>
            <w:webHidden/>
          </w:rPr>
        </w:r>
        <w:r w:rsidR="00910719">
          <w:rPr>
            <w:noProof/>
            <w:webHidden/>
          </w:rPr>
          <w:fldChar w:fldCharType="separate"/>
        </w:r>
        <w:r w:rsidR="000B2DD4">
          <w:rPr>
            <w:noProof/>
            <w:webHidden/>
          </w:rPr>
          <w:t>5</w:t>
        </w:r>
        <w:r w:rsidR="00910719">
          <w:rPr>
            <w:noProof/>
            <w:webHidden/>
          </w:rPr>
          <w:fldChar w:fldCharType="end"/>
        </w:r>
      </w:hyperlink>
    </w:p>
    <w:p w14:paraId="4DC34AFC" w14:textId="77777777" w:rsidR="000B2DD4" w:rsidRDefault="00000000">
      <w:pPr>
        <w:pStyle w:val="TDC2"/>
        <w:rPr>
          <w:rFonts w:eastAsia="Times New Roman"/>
          <w:i w:val="0"/>
          <w:iCs w:val="0"/>
          <w:noProof/>
          <w:sz w:val="22"/>
          <w:szCs w:val="22"/>
          <w:lang w:eastAsia="es-ES"/>
        </w:rPr>
      </w:pPr>
      <w:hyperlink w:anchor="_Toc259439571" w:history="1">
        <w:r w:rsidR="000B2DD4" w:rsidRPr="00400DF2">
          <w:rPr>
            <w:rStyle w:val="Hipervnculo"/>
            <w:noProof/>
            <w:lang w:val="en-US"/>
          </w:rPr>
          <w:t>Referencias</w:t>
        </w:r>
        <w:r w:rsidR="000B2DD4">
          <w:rPr>
            <w:noProof/>
            <w:webHidden/>
          </w:rPr>
          <w:tab/>
        </w:r>
        <w:r w:rsidR="00910719">
          <w:rPr>
            <w:noProof/>
            <w:webHidden/>
          </w:rPr>
          <w:fldChar w:fldCharType="begin"/>
        </w:r>
        <w:r w:rsidR="000B2DD4">
          <w:rPr>
            <w:noProof/>
            <w:webHidden/>
          </w:rPr>
          <w:instrText xml:space="preserve"> PAGEREF _Toc259439571 \h </w:instrText>
        </w:r>
        <w:r w:rsidR="00910719">
          <w:rPr>
            <w:noProof/>
            <w:webHidden/>
          </w:rPr>
        </w:r>
        <w:r w:rsidR="00910719">
          <w:rPr>
            <w:noProof/>
            <w:webHidden/>
          </w:rPr>
          <w:fldChar w:fldCharType="separate"/>
        </w:r>
        <w:r w:rsidR="000B2DD4">
          <w:rPr>
            <w:noProof/>
            <w:webHidden/>
          </w:rPr>
          <w:t>5</w:t>
        </w:r>
        <w:r w:rsidR="00910719">
          <w:rPr>
            <w:noProof/>
            <w:webHidden/>
          </w:rPr>
          <w:fldChar w:fldCharType="end"/>
        </w:r>
      </w:hyperlink>
    </w:p>
    <w:p w14:paraId="5820829B" w14:textId="77777777" w:rsidR="000B2DD4" w:rsidRDefault="00000000">
      <w:pPr>
        <w:pStyle w:val="TDC1"/>
        <w:rPr>
          <w:rFonts w:eastAsia="Times New Roman"/>
          <w:b w:val="0"/>
          <w:bCs w:val="0"/>
          <w:noProof/>
          <w:sz w:val="22"/>
          <w:szCs w:val="22"/>
          <w:lang w:eastAsia="es-ES"/>
        </w:rPr>
      </w:pPr>
      <w:hyperlink w:anchor="_Toc259439572" w:history="1">
        <w:r w:rsidR="000B2DD4" w:rsidRPr="00400DF2">
          <w:rPr>
            <w:rStyle w:val="Hipervnculo"/>
            <w:noProof/>
          </w:rPr>
          <w:t>Métricas basadas en Casos de Uso</w:t>
        </w:r>
        <w:r w:rsidR="000B2DD4">
          <w:rPr>
            <w:noProof/>
            <w:webHidden/>
          </w:rPr>
          <w:tab/>
        </w:r>
        <w:r w:rsidR="00910719">
          <w:rPr>
            <w:noProof/>
            <w:webHidden/>
          </w:rPr>
          <w:fldChar w:fldCharType="begin"/>
        </w:r>
        <w:r w:rsidR="000B2DD4">
          <w:rPr>
            <w:noProof/>
            <w:webHidden/>
          </w:rPr>
          <w:instrText xml:space="preserve"> PAGEREF _Toc259439572 \h </w:instrText>
        </w:r>
        <w:r w:rsidR="00910719">
          <w:rPr>
            <w:noProof/>
            <w:webHidden/>
          </w:rPr>
        </w:r>
        <w:r w:rsidR="00910719">
          <w:rPr>
            <w:noProof/>
            <w:webHidden/>
          </w:rPr>
          <w:fldChar w:fldCharType="separate"/>
        </w:r>
        <w:r w:rsidR="000B2DD4">
          <w:rPr>
            <w:noProof/>
            <w:webHidden/>
          </w:rPr>
          <w:t>6</w:t>
        </w:r>
        <w:r w:rsidR="00910719">
          <w:rPr>
            <w:noProof/>
            <w:webHidden/>
          </w:rPr>
          <w:fldChar w:fldCharType="end"/>
        </w:r>
      </w:hyperlink>
    </w:p>
    <w:p w14:paraId="723F6513" w14:textId="77777777" w:rsidR="000B2DD4" w:rsidRDefault="00000000">
      <w:pPr>
        <w:pStyle w:val="TDC2"/>
        <w:rPr>
          <w:rFonts w:eastAsia="Times New Roman"/>
          <w:i w:val="0"/>
          <w:iCs w:val="0"/>
          <w:noProof/>
          <w:sz w:val="22"/>
          <w:szCs w:val="22"/>
          <w:lang w:eastAsia="es-ES"/>
        </w:rPr>
      </w:pPr>
      <w:hyperlink w:anchor="_Toc259439573" w:history="1">
        <w:r w:rsidR="000B2DD4" w:rsidRPr="00400DF2">
          <w:rPr>
            <w:rStyle w:val="Hipervnculo"/>
            <w:noProof/>
          </w:rPr>
          <w:t>Puntos de Casos de Uso Sin Ajustar</w:t>
        </w:r>
        <w:r w:rsidR="000B2DD4">
          <w:rPr>
            <w:noProof/>
            <w:webHidden/>
          </w:rPr>
          <w:tab/>
        </w:r>
        <w:r w:rsidR="00910719">
          <w:rPr>
            <w:noProof/>
            <w:webHidden/>
          </w:rPr>
          <w:fldChar w:fldCharType="begin"/>
        </w:r>
        <w:r w:rsidR="000B2DD4">
          <w:rPr>
            <w:noProof/>
            <w:webHidden/>
          </w:rPr>
          <w:instrText xml:space="preserve"> PAGEREF _Toc259439573 \h </w:instrText>
        </w:r>
        <w:r w:rsidR="00910719">
          <w:rPr>
            <w:noProof/>
            <w:webHidden/>
          </w:rPr>
        </w:r>
        <w:r w:rsidR="00910719">
          <w:rPr>
            <w:noProof/>
            <w:webHidden/>
          </w:rPr>
          <w:fldChar w:fldCharType="separate"/>
        </w:r>
        <w:r w:rsidR="000B2DD4">
          <w:rPr>
            <w:noProof/>
            <w:webHidden/>
          </w:rPr>
          <w:t>6</w:t>
        </w:r>
        <w:r w:rsidR="00910719">
          <w:rPr>
            <w:noProof/>
            <w:webHidden/>
          </w:rPr>
          <w:fldChar w:fldCharType="end"/>
        </w:r>
      </w:hyperlink>
    </w:p>
    <w:p w14:paraId="051571E8" w14:textId="77777777" w:rsidR="000B2DD4" w:rsidRDefault="00000000">
      <w:pPr>
        <w:pStyle w:val="TDC3"/>
        <w:rPr>
          <w:rFonts w:eastAsia="Times New Roman"/>
          <w:noProof/>
          <w:sz w:val="22"/>
          <w:szCs w:val="22"/>
          <w:lang w:eastAsia="es-ES"/>
        </w:rPr>
      </w:pPr>
      <w:hyperlink w:anchor="_Toc259439574" w:history="1">
        <w:r w:rsidR="000B2DD4" w:rsidRPr="00400DF2">
          <w:rPr>
            <w:rStyle w:val="Hipervnculo"/>
            <w:noProof/>
          </w:rPr>
          <w:t>Peso de los Actores (UAW)</w:t>
        </w:r>
        <w:r w:rsidR="000B2DD4">
          <w:rPr>
            <w:noProof/>
            <w:webHidden/>
          </w:rPr>
          <w:tab/>
        </w:r>
        <w:r w:rsidR="00910719">
          <w:rPr>
            <w:noProof/>
            <w:webHidden/>
          </w:rPr>
          <w:fldChar w:fldCharType="begin"/>
        </w:r>
        <w:r w:rsidR="000B2DD4">
          <w:rPr>
            <w:noProof/>
            <w:webHidden/>
          </w:rPr>
          <w:instrText xml:space="preserve"> PAGEREF _Toc259439574 \h </w:instrText>
        </w:r>
        <w:r w:rsidR="00910719">
          <w:rPr>
            <w:noProof/>
            <w:webHidden/>
          </w:rPr>
        </w:r>
        <w:r w:rsidR="00910719">
          <w:rPr>
            <w:noProof/>
            <w:webHidden/>
          </w:rPr>
          <w:fldChar w:fldCharType="separate"/>
        </w:r>
        <w:r w:rsidR="000B2DD4">
          <w:rPr>
            <w:noProof/>
            <w:webHidden/>
          </w:rPr>
          <w:t>6</w:t>
        </w:r>
        <w:r w:rsidR="00910719">
          <w:rPr>
            <w:noProof/>
            <w:webHidden/>
          </w:rPr>
          <w:fldChar w:fldCharType="end"/>
        </w:r>
      </w:hyperlink>
    </w:p>
    <w:p w14:paraId="22BF8941" w14:textId="77777777" w:rsidR="000B2DD4" w:rsidRDefault="00000000">
      <w:pPr>
        <w:pStyle w:val="TDC3"/>
        <w:rPr>
          <w:rFonts w:eastAsia="Times New Roman"/>
          <w:noProof/>
          <w:sz w:val="22"/>
          <w:szCs w:val="22"/>
          <w:lang w:eastAsia="es-ES"/>
        </w:rPr>
      </w:pPr>
      <w:hyperlink w:anchor="_Toc259439575" w:history="1">
        <w:r w:rsidR="000B2DD4" w:rsidRPr="00400DF2">
          <w:rPr>
            <w:rStyle w:val="Hipervnculo"/>
            <w:noProof/>
          </w:rPr>
          <w:t>Peso de los Casos de Uso (UUCW)</w:t>
        </w:r>
        <w:r w:rsidR="000B2DD4">
          <w:rPr>
            <w:noProof/>
            <w:webHidden/>
          </w:rPr>
          <w:tab/>
        </w:r>
        <w:r w:rsidR="00910719">
          <w:rPr>
            <w:noProof/>
            <w:webHidden/>
          </w:rPr>
          <w:fldChar w:fldCharType="begin"/>
        </w:r>
        <w:r w:rsidR="000B2DD4">
          <w:rPr>
            <w:noProof/>
            <w:webHidden/>
          </w:rPr>
          <w:instrText xml:space="preserve"> PAGEREF _Toc259439575 \h </w:instrText>
        </w:r>
        <w:r w:rsidR="00910719">
          <w:rPr>
            <w:noProof/>
            <w:webHidden/>
          </w:rPr>
        </w:r>
        <w:r w:rsidR="00910719">
          <w:rPr>
            <w:noProof/>
            <w:webHidden/>
          </w:rPr>
          <w:fldChar w:fldCharType="separate"/>
        </w:r>
        <w:r w:rsidR="000B2DD4">
          <w:rPr>
            <w:noProof/>
            <w:webHidden/>
          </w:rPr>
          <w:t>7</w:t>
        </w:r>
        <w:r w:rsidR="00910719">
          <w:rPr>
            <w:noProof/>
            <w:webHidden/>
          </w:rPr>
          <w:fldChar w:fldCharType="end"/>
        </w:r>
      </w:hyperlink>
    </w:p>
    <w:p w14:paraId="29015064" w14:textId="77777777" w:rsidR="000B2DD4" w:rsidRDefault="00000000">
      <w:pPr>
        <w:pStyle w:val="TDC3"/>
        <w:rPr>
          <w:rFonts w:eastAsia="Times New Roman"/>
          <w:noProof/>
          <w:sz w:val="22"/>
          <w:szCs w:val="22"/>
          <w:lang w:eastAsia="es-ES"/>
        </w:rPr>
      </w:pPr>
      <w:hyperlink w:anchor="_Toc259439576" w:history="1">
        <w:r w:rsidR="000B2DD4" w:rsidRPr="00400DF2">
          <w:rPr>
            <w:rStyle w:val="Hipervnculo"/>
            <w:noProof/>
          </w:rPr>
          <w:t>Cálculo de los Puntos de Casos de Uso sin Ajustar (UUCP)</w:t>
        </w:r>
        <w:r w:rsidR="000B2DD4">
          <w:rPr>
            <w:noProof/>
            <w:webHidden/>
          </w:rPr>
          <w:tab/>
        </w:r>
        <w:r w:rsidR="00910719">
          <w:rPr>
            <w:noProof/>
            <w:webHidden/>
          </w:rPr>
          <w:fldChar w:fldCharType="begin"/>
        </w:r>
        <w:r w:rsidR="000B2DD4">
          <w:rPr>
            <w:noProof/>
            <w:webHidden/>
          </w:rPr>
          <w:instrText xml:space="preserve"> PAGEREF _Toc259439576 \h </w:instrText>
        </w:r>
        <w:r w:rsidR="00910719">
          <w:rPr>
            <w:noProof/>
            <w:webHidden/>
          </w:rPr>
        </w:r>
        <w:r w:rsidR="00910719">
          <w:rPr>
            <w:noProof/>
            <w:webHidden/>
          </w:rPr>
          <w:fldChar w:fldCharType="separate"/>
        </w:r>
        <w:r w:rsidR="000B2DD4">
          <w:rPr>
            <w:noProof/>
            <w:webHidden/>
          </w:rPr>
          <w:t>8</w:t>
        </w:r>
        <w:r w:rsidR="00910719">
          <w:rPr>
            <w:noProof/>
            <w:webHidden/>
          </w:rPr>
          <w:fldChar w:fldCharType="end"/>
        </w:r>
      </w:hyperlink>
    </w:p>
    <w:p w14:paraId="3275D4A3" w14:textId="77777777" w:rsidR="000B2DD4" w:rsidRDefault="00000000">
      <w:pPr>
        <w:pStyle w:val="TDC2"/>
        <w:rPr>
          <w:rFonts w:eastAsia="Times New Roman"/>
          <w:i w:val="0"/>
          <w:iCs w:val="0"/>
          <w:noProof/>
          <w:sz w:val="22"/>
          <w:szCs w:val="22"/>
          <w:lang w:eastAsia="es-ES"/>
        </w:rPr>
      </w:pPr>
      <w:hyperlink w:anchor="_Toc259439577" w:history="1">
        <w:r w:rsidR="000B2DD4" w:rsidRPr="00400DF2">
          <w:rPr>
            <w:rStyle w:val="Hipervnculo"/>
            <w:noProof/>
          </w:rPr>
          <w:t>Puntos de Casos de Uso Ajustados</w:t>
        </w:r>
        <w:r w:rsidR="000B2DD4">
          <w:rPr>
            <w:noProof/>
            <w:webHidden/>
          </w:rPr>
          <w:tab/>
        </w:r>
        <w:r w:rsidR="00910719">
          <w:rPr>
            <w:noProof/>
            <w:webHidden/>
          </w:rPr>
          <w:fldChar w:fldCharType="begin"/>
        </w:r>
        <w:r w:rsidR="000B2DD4">
          <w:rPr>
            <w:noProof/>
            <w:webHidden/>
          </w:rPr>
          <w:instrText xml:space="preserve"> PAGEREF _Toc259439577 \h </w:instrText>
        </w:r>
        <w:r w:rsidR="00910719">
          <w:rPr>
            <w:noProof/>
            <w:webHidden/>
          </w:rPr>
        </w:r>
        <w:r w:rsidR="00910719">
          <w:rPr>
            <w:noProof/>
            <w:webHidden/>
          </w:rPr>
          <w:fldChar w:fldCharType="separate"/>
        </w:r>
        <w:r w:rsidR="000B2DD4">
          <w:rPr>
            <w:noProof/>
            <w:webHidden/>
          </w:rPr>
          <w:t>8</w:t>
        </w:r>
        <w:r w:rsidR="00910719">
          <w:rPr>
            <w:noProof/>
            <w:webHidden/>
          </w:rPr>
          <w:fldChar w:fldCharType="end"/>
        </w:r>
      </w:hyperlink>
    </w:p>
    <w:p w14:paraId="6D6B2F8E" w14:textId="77777777" w:rsidR="000B2DD4" w:rsidRDefault="00000000">
      <w:pPr>
        <w:pStyle w:val="TDC3"/>
        <w:rPr>
          <w:rFonts w:eastAsia="Times New Roman"/>
          <w:noProof/>
          <w:sz w:val="22"/>
          <w:szCs w:val="22"/>
          <w:lang w:eastAsia="es-ES"/>
        </w:rPr>
      </w:pPr>
      <w:hyperlink w:anchor="_Toc259439578" w:history="1">
        <w:r w:rsidR="000B2DD4" w:rsidRPr="00400DF2">
          <w:rPr>
            <w:rStyle w:val="Hipervnculo"/>
            <w:noProof/>
          </w:rPr>
          <w:t>Factores Técnicos</w:t>
        </w:r>
        <w:r w:rsidR="000B2DD4">
          <w:rPr>
            <w:noProof/>
            <w:webHidden/>
          </w:rPr>
          <w:tab/>
        </w:r>
        <w:r w:rsidR="00910719">
          <w:rPr>
            <w:noProof/>
            <w:webHidden/>
          </w:rPr>
          <w:fldChar w:fldCharType="begin"/>
        </w:r>
        <w:r w:rsidR="000B2DD4">
          <w:rPr>
            <w:noProof/>
            <w:webHidden/>
          </w:rPr>
          <w:instrText xml:space="preserve"> PAGEREF _Toc259439578 \h </w:instrText>
        </w:r>
        <w:r w:rsidR="00910719">
          <w:rPr>
            <w:noProof/>
            <w:webHidden/>
          </w:rPr>
        </w:r>
        <w:r w:rsidR="00910719">
          <w:rPr>
            <w:noProof/>
            <w:webHidden/>
          </w:rPr>
          <w:fldChar w:fldCharType="separate"/>
        </w:r>
        <w:r w:rsidR="000B2DD4">
          <w:rPr>
            <w:noProof/>
            <w:webHidden/>
          </w:rPr>
          <w:t>9</w:t>
        </w:r>
        <w:r w:rsidR="00910719">
          <w:rPr>
            <w:noProof/>
            <w:webHidden/>
          </w:rPr>
          <w:fldChar w:fldCharType="end"/>
        </w:r>
      </w:hyperlink>
    </w:p>
    <w:p w14:paraId="440C3938" w14:textId="77777777" w:rsidR="000B2DD4" w:rsidRDefault="00000000">
      <w:pPr>
        <w:pStyle w:val="TDC3"/>
        <w:rPr>
          <w:rFonts w:eastAsia="Times New Roman"/>
          <w:noProof/>
          <w:sz w:val="22"/>
          <w:szCs w:val="22"/>
          <w:lang w:eastAsia="es-ES"/>
        </w:rPr>
      </w:pPr>
      <w:hyperlink w:anchor="_Toc259439579" w:history="1">
        <w:r w:rsidR="000B2DD4" w:rsidRPr="00400DF2">
          <w:rPr>
            <w:rStyle w:val="Hipervnculo"/>
            <w:noProof/>
          </w:rPr>
          <w:t>Factores del entorno</w:t>
        </w:r>
        <w:r w:rsidR="000B2DD4">
          <w:rPr>
            <w:noProof/>
            <w:webHidden/>
          </w:rPr>
          <w:tab/>
        </w:r>
        <w:r w:rsidR="00910719">
          <w:rPr>
            <w:noProof/>
            <w:webHidden/>
          </w:rPr>
          <w:fldChar w:fldCharType="begin"/>
        </w:r>
        <w:r w:rsidR="000B2DD4">
          <w:rPr>
            <w:noProof/>
            <w:webHidden/>
          </w:rPr>
          <w:instrText xml:space="preserve"> PAGEREF _Toc259439579 \h </w:instrText>
        </w:r>
        <w:r w:rsidR="00910719">
          <w:rPr>
            <w:noProof/>
            <w:webHidden/>
          </w:rPr>
        </w:r>
        <w:r w:rsidR="00910719">
          <w:rPr>
            <w:noProof/>
            <w:webHidden/>
          </w:rPr>
          <w:fldChar w:fldCharType="separate"/>
        </w:r>
        <w:r w:rsidR="000B2DD4">
          <w:rPr>
            <w:noProof/>
            <w:webHidden/>
          </w:rPr>
          <w:t>10</w:t>
        </w:r>
        <w:r w:rsidR="00910719">
          <w:rPr>
            <w:noProof/>
            <w:webHidden/>
          </w:rPr>
          <w:fldChar w:fldCharType="end"/>
        </w:r>
      </w:hyperlink>
    </w:p>
    <w:p w14:paraId="23FC0312" w14:textId="77777777" w:rsidR="000B2DD4" w:rsidRDefault="00000000">
      <w:pPr>
        <w:pStyle w:val="TDC3"/>
        <w:rPr>
          <w:rFonts w:eastAsia="Times New Roman"/>
          <w:noProof/>
          <w:sz w:val="22"/>
          <w:szCs w:val="22"/>
          <w:lang w:eastAsia="es-ES"/>
        </w:rPr>
      </w:pPr>
      <w:hyperlink w:anchor="_Toc259439580" w:history="1">
        <w:r w:rsidR="000B2DD4" w:rsidRPr="00400DF2">
          <w:rPr>
            <w:rStyle w:val="Hipervnculo"/>
            <w:noProof/>
          </w:rPr>
          <w:t>Cálculo de Puntos de Casos de Uso Ajustados (UCP)</w:t>
        </w:r>
        <w:r w:rsidR="000B2DD4">
          <w:rPr>
            <w:noProof/>
            <w:webHidden/>
          </w:rPr>
          <w:tab/>
        </w:r>
        <w:r w:rsidR="00910719">
          <w:rPr>
            <w:noProof/>
            <w:webHidden/>
          </w:rPr>
          <w:fldChar w:fldCharType="begin"/>
        </w:r>
        <w:r w:rsidR="000B2DD4">
          <w:rPr>
            <w:noProof/>
            <w:webHidden/>
          </w:rPr>
          <w:instrText xml:space="preserve"> PAGEREF _Toc259439580 \h </w:instrText>
        </w:r>
        <w:r w:rsidR="00910719">
          <w:rPr>
            <w:noProof/>
            <w:webHidden/>
          </w:rPr>
        </w:r>
        <w:r w:rsidR="00910719">
          <w:rPr>
            <w:noProof/>
            <w:webHidden/>
          </w:rPr>
          <w:fldChar w:fldCharType="separate"/>
        </w:r>
        <w:r w:rsidR="000B2DD4">
          <w:rPr>
            <w:noProof/>
            <w:webHidden/>
          </w:rPr>
          <w:t>11</w:t>
        </w:r>
        <w:r w:rsidR="00910719">
          <w:rPr>
            <w:noProof/>
            <w:webHidden/>
          </w:rPr>
          <w:fldChar w:fldCharType="end"/>
        </w:r>
      </w:hyperlink>
    </w:p>
    <w:p w14:paraId="160E8855" w14:textId="77777777" w:rsidR="000B2DD4" w:rsidRDefault="00000000">
      <w:pPr>
        <w:pStyle w:val="TDC2"/>
        <w:rPr>
          <w:rFonts w:eastAsia="Times New Roman"/>
          <w:i w:val="0"/>
          <w:iCs w:val="0"/>
          <w:noProof/>
          <w:sz w:val="22"/>
          <w:szCs w:val="22"/>
          <w:lang w:eastAsia="es-ES"/>
        </w:rPr>
      </w:pPr>
      <w:hyperlink w:anchor="_Toc259439581" w:history="1">
        <w:r w:rsidR="000B2DD4" w:rsidRPr="00400DF2">
          <w:rPr>
            <w:rStyle w:val="Hipervnculo"/>
            <w:noProof/>
          </w:rPr>
          <w:t>Estimación del número de Horas-Hombre</w:t>
        </w:r>
        <w:r w:rsidR="000B2DD4">
          <w:rPr>
            <w:noProof/>
            <w:webHidden/>
          </w:rPr>
          <w:tab/>
        </w:r>
        <w:r w:rsidR="00910719">
          <w:rPr>
            <w:noProof/>
            <w:webHidden/>
          </w:rPr>
          <w:fldChar w:fldCharType="begin"/>
        </w:r>
        <w:r w:rsidR="000B2DD4">
          <w:rPr>
            <w:noProof/>
            <w:webHidden/>
          </w:rPr>
          <w:instrText xml:space="preserve"> PAGEREF _Toc259439581 \h </w:instrText>
        </w:r>
        <w:r w:rsidR="00910719">
          <w:rPr>
            <w:noProof/>
            <w:webHidden/>
          </w:rPr>
        </w:r>
        <w:r w:rsidR="00910719">
          <w:rPr>
            <w:noProof/>
            <w:webHidden/>
          </w:rPr>
          <w:fldChar w:fldCharType="separate"/>
        </w:r>
        <w:r w:rsidR="000B2DD4">
          <w:rPr>
            <w:noProof/>
            <w:webHidden/>
          </w:rPr>
          <w:t>12</w:t>
        </w:r>
        <w:r w:rsidR="00910719">
          <w:rPr>
            <w:noProof/>
            <w:webHidden/>
          </w:rPr>
          <w:fldChar w:fldCharType="end"/>
        </w:r>
      </w:hyperlink>
    </w:p>
    <w:p w14:paraId="4690E099" w14:textId="77777777" w:rsidR="000B2DD4" w:rsidRDefault="00000000">
      <w:pPr>
        <w:pStyle w:val="TDC2"/>
        <w:rPr>
          <w:rFonts w:eastAsia="Times New Roman"/>
          <w:i w:val="0"/>
          <w:iCs w:val="0"/>
          <w:noProof/>
          <w:sz w:val="22"/>
          <w:szCs w:val="22"/>
          <w:lang w:eastAsia="es-ES"/>
        </w:rPr>
      </w:pPr>
      <w:hyperlink w:anchor="_Toc259439582" w:history="1">
        <w:r w:rsidR="000B2DD4" w:rsidRPr="00400DF2">
          <w:rPr>
            <w:rStyle w:val="Hipervnculo"/>
            <w:noProof/>
          </w:rPr>
          <w:t>Estimación del número de Horas-Hombre refinado</w:t>
        </w:r>
        <w:r w:rsidR="000B2DD4">
          <w:rPr>
            <w:noProof/>
            <w:webHidden/>
          </w:rPr>
          <w:tab/>
        </w:r>
        <w:r w:rsidR="00910719">
          <w:rPr>
            <w:noProof/>
            <w:webHidden/>
          </w:rPr>
          <w:fldChar w:fldCharType="begin"/>
        </w:r>
        <w:r w:rsidR="000B2DD4">
          <w:rPr>
            <w:noProof/>
            <w:webHidden/>
          </w:rPr>
          <w:instrText xml:space="preserve"> PAGEREF _Toc259439582 \h </w:instrText>
        </w:r>
        <w:r w:rsidR="00910719">
          <w:rPr>
            <w:noProof/>
            <w:webHidden/>
          </w:rPr>
        </w:r>
        <w:r w:rsidR="00910719">
          <w:rPr>
            <w:noProof/>
            <w:webHidden/>
          </w:rPr>
          <w:fldChar w:fldCharType="separate"/>
        </w:r>
        <w:r w:rsidR="000B2DD4">
          <w:rPr>
            <w:noProof/>
            <w:webHidden/>
          </w:rPr>
          <w:t>12</w:t>
        </w:r>
        <w:r w:rsidR="00910719">
          <w:rPr>
            <w:noProof/>
            <w:webHidden/>
          </w:rPr>
          <w:fldChar w:fldCharType="end"/>
        </w:r>
      </w:hyperlink>
    </w:p>
    <w:p w14:paraId="3F051E81" w14:textId="77777777" w:rsidR="000F79DF" w:rsidRPr="00C60EEA" w:rsidRDefault="00910719" w:rsidP="000F79DF">
      <w:pPr>
        <w:tabs>
          <w:tab w:val="left" w:pos="5954"/>
        </w:tabs>
      </w:pPr>
      <w:r w:rsidRPr="00C60EEA">
        <w:fldChar w:fldCharType="end"/>
      </w:r>
    </w:p>
    <w:p w14:paraId="42701B4C" w14:textId="77777777" w:rsidR="0040066E" w:rsidRPr="00C60EEA" w:rsidRDefault="0040066E" w:rsidP="000F79DF">
      <w:pPr>
        <w:ind w:left="0" w:firstLine="0"/>
      </w:pPr>
    </w:p>
    <w:p w14:paraId="61D403AE" w14:textId="77777777" w:rsidR="00A13DBA" w:rsidRPr="008D4E8D" w:rsidRDefault="00861B8F" w:rsidP="008D4E8D">
      <w:pPr>
        <w:pStyle w:val="PSI-Ttulo"/>
      </w:pPr>
      <w:r w:rsidRPr="00C60EEA">
        <w:br w:type="page"/>
      </w:r>
      <w:r w:rsidR="008D4E8D" w:rsidRPr="008D4E8D">
        <w:lastRenderedPageBreak/>
        <w:t>Plan de Estimación</w:t>
      </w:r>
    </w:p>
    <w:p w14:paraId="1D9E1895" w14:textId="77777777" w:rsidR="008D4E8D" w:rsidRDefault="008D4E8D" w:rsidP="00696E34">
      <w:pPr>
        <w:pStyle w:val="PSI-Normal"/>
      </w:pPr>
      <w:bookmarkStart w:id="0" w:name="_Toc140412749"/>
      <w:bookmarkStart w:id="1" w:name="_Toc140415227"/>
      <w:bookmarkStart w:id="2" w:name="_Toc140421776"/>
      <w:bookmarkStart w:id="3" w:name="_Toc159588469"/>
    </w:p>
    <w:p w14:paraId="5521D4F5" w14:textId="77777777" w:rsidR="008D4E8D" w:rsidRDefault="008D4E8D" w:rsidP="008D4E8D">
      <w:pPr>
        <w:pStyle w:val="PSI-Ttulo1"/>
      </w:pPr>
      <w:bookmarkStart w:id="4" w:name="_Toc259439566"/>
      <w:r w:rsidRPr="00023E69">
        <w:t>Introducción</w:t>
      </w:r>
      <w:bookmarkEnd w:id="0"/>
      <w:bookmarkEnd w:id="1"/>
      <w:bookmarkEnd w:id="2"/>
      <w:bookmarkEnd w:id="3"/>
      <w:bookmarkEnd w:id="4"/>
    </w:p>
    <w:p w14:paraId="0DF3AA20" w14:textId="419CFE21" w:rsidR="00C527C8" w:rsidRPr="00C527C8" w:rsidRDefault="00C527C8" w:rsidP="00375286">
      <w:pPr>
        <w:pStyle w:val="PSI-Normal"/>
        <w:ind w:left="0" w:firstLine="0"/>
      </w:pPr>
      <w:r w:rsidRPr="00C527C8">
        <w:t>Los casos de uso por sí mismos no permiten efectuar una estimación del tamaño que tendrá el sistema, ni del esfuerzo y el tiempo necesario para implementarlo. Estos permiten documentar los requerimientos del software de una manera compacta y precisa, luego con los puntos de función se puede estimar el tamaño del software a partir de los requerimientos obtenidos de los casos de uso.</w:t>
      </w:r>
    </w:p>
    <w:p w14:paraId="4442C896" w14:textId="4226C314" w:rsidR="00D370A2" w:rsidRDefault="00D370A2" w:rsidP="00375286">
      <w:pPr>
        <w:pStyle w:val="PSI-Normal"/>
        <w:ind w:left="0" w:firstLine="0"/>
      </w:pPr>
      <w:r>
        <w:t>La técnica de estimación por p</w:t>
      </w:r>
      <w:r w:rsidR="00C527C8" w:rsidRPr="00C527C8">
        <w:t>untos de casos de uso</w:t>
      </w:r>
      <w:r>
        <w:t>, que será la utilizada para realizar las estimaciones del proyecto,</w:t>
      </w:r>
      <w:r w:rsidR="00C527C8" w:rsidRPr="00C527C8">
        <w:t xml:space="preserve"> consiste en evaluar la complejidad de un sistema de software por medio de </w:t>
      </w:r>
      <w:r>
        <w:t xml:space="preserve">la </w:t>
      </w:r>
      <w:r w:rsidR="00C527C8" w:rsidRPr="00C527C8">
        <w:t>asigna</w:t>
      </w:r>
      <w:r>
        <w:t>ción de</w:t>
      </w:r>
      <w:r w:rsidR="00C527C8" w:rsidRPr="00C527C8">
        <w:t xml:space="preserve"> una cantidad de puntos de peso</w:t>
      </w:r>
      <w:r>
        <w:t xml:space="preserve"> a los diferentes elementos que componen el sistema de software, a los casos de uso y a los factores técnicos y del entorno, con el fin de obtener una aproximación del tiempo y esfuerzo requerido para la implementación del sistema.</w:t>
      </w:r>
    </w:p>
    <w:p w14:paraId="3A3D5B6B" w14:textId="77777777" w:rsidR="00C527C8" w:rsidRPr="00C527C8" w:rsidRDefault="00C527C8" w:rsidP="00375286">
      <w:pPr>
        <w:pStyle w:val="PSI-Normal"/>
        <w:ind w:left="0" w:firstLine="0"/>
      </w:pPr>
      <w:r w:rsidRPr="00C527C8">
        <w:t xml:space="preserve">Este proceso se lleva a cabo mediante una serie pasos que como se mencionó anteriormente evalúan cada factor, empezando por ponderar los casos de uso sin ajustar. Esto quiere decir que únicamente son tomados en cuenta los actores (UAW) y los casos de uso (UUCW). Dicho paso se lleva a cabo dejando por el momento los factores técnicos (TCF) y los factores ambientales (EF), para evaluarlos </w:t>
      </w:r>
      <w:r w:rsidR="00D96801" w:rsidRPr="00C527C8">
        <w:t>más</w:t>
      </w:r>
      <w:r w:rsidRPr="00C527C8">
        <w:t xml:space="preserve"> tarde. Con el fin de multiplicarlos por el resultado final de los casos de uso sin ajustar. Así, se da el resultado de los casos de uso ajustados, que caracteriza la complejidad del sistema y es usado para obtener una idea del número de horas-persona para un proyecto.</w:t>
      </w:r>
    </w:p>
    <w:p w14:paraId="5EE8DD67" w14:textId="77777777" w:rsidR="008D4E8D" w:rsidRPr="00C60EEA" w:rsidRDefault="008D4E8D" w:rsidP="008D4E8D"/>
    <w:p w14:paraId="2682A7D7" w14:textId="77777777" w:rsidR="008D4E8D" w:rsidRPr="00002805" w:rsidRDefault="008D4E8D" w:rsidP="008D4E8D">
      <w:pPr>
        <w:pStyle w:val="PSI-Ttulo2"/>
      </w:pPr>
      <w:bookmarkStart w:id="5" w:name="_Toc159588470"/>
      <w:bookmarkStart w:id="6" w:name="_Toc259439567"/>
      <w:r>
        <w:t>P</w:t>
      </w:r>
      <w:bookmarkStart w:id="7" w:name="_Toc140412750"/>
      <w:bookmarkStart w:id="8" w:name="_Toc140415228"/>
      <w:bookmarkStart w:id="9" w:name="_Toc140421777"/>
      <w:r w:rsidRPr="00023E69">
        <w:t>ropósito</w:t>
      </w:r>
      <w:bookmarkEnd w:id="5"/>
      <w:bookmarkEnd w:id="6"/>
      <w:bookmarkEnd w:id="7"/>
      <w:bookmarkEnd w:id="8"/>
      <w:bookmarkEnd w:id="9"/>
    </w:p>
    <w:p w14:paraId="7D6D9A66" w14:textId="77777777" w:rsidR="008D4E8D" w:rsidRPr="00D96801" w:rsidRDefault="008D4E8D" w:rsidP="00D96801">
      <w:pPr>
        <w:pStyle w:val="PSI-Normal"/>
      </w:pPr>
      <w:r w:rsidRPr="00D96801">
        <w:t>Durante el desarrollo de un proyecto de software es necesario estimar:</w:t>
      </w:r>
    </w:p>
    <w:p w14:paraId="70C93D34" w14:textId="77777777" w:rsidR="008D4E8D" w:rsidRPr="008D4E8D" w:rsidRDefault="008D4E8D" w:rsidP="00372F75">
      <w:pPr>
        <w:pStyle w:val="PSI-Normal"/>
        <w:numPr>
          <w:ilvl w:val="0"/>
          <w:numId w:val="40"/>
        </w:numPr>
      </w:pPr>
      <w:r w:rsidRPr="008D4E8D">
        <w:t>Cuanto tiempo se tardará en desarrollar el sistema</w:t>
      </w:r>
    </w:p>
    <w:p w14:paraId="733DE15C" w14:textId="77777777" w:rsidR="008D4E8D" w:rsidRPr="008D4E8D" w:rsidRDefault="008D4E8D" w:rsidP="00372F75">
      <w:pPr>
        <w:pStyle w:val="PSI-Normal"/>
        <w:numPr>
          <w:ilvl w:val="0"/>
          <w:numId w:val="40"/>
        </w:numPr>
      </w:pPr>
      <w:r w:rsidRPr="008D4E8D">
        <w:t>Cuantas personas se necesitarán para desarrollarlo</w:t>
      </w:r>
    </w:p>
    <w:p w14:paraId="27FB6ECC" w14:textId="77777777" w:rsidR="008D4E8D" w:rsidRPr="008D4E8D" w:rsidRDefault="008D4E8D" w:rsidP="00696E34">
      <w:pPr>
        <w:pStyle w:val="PSI-Normal"/>
      </w:pPr>
    </w:p>
    <w:p w14:paraId="73D662FF" w14:textId="09604308" w:rsidR="008D4E8D" w:rsidRPr="008D4E8D" w:rsidRDefault="008D4E8D" w:rsidP="00696E34">
      <w:pPr>
        <w:pStyle w:val="PSI-Normal"/>
      </w:pPr>
      <w:r w:rsidRPr="008D4E8D">
        <w:t xml:space="preserve">Por lo </w:t>
      </w:r>
      <w:r w:rsidR="003335D9" w:rsidRPr="008D4E8D">
        <w:t>tanto,</w:t>
      </w:r>
      <w:r w:rsidRPr="008D4E8D">
        <w:t xml:space="preserve"> es necesario cuantificar:</w:t>
      </w:r>
    </w:p>
    <w:p w14:paraId="02A0B725" w14:textId="77777777" w:rsidR="008D4E8D" w:rsidRDefault="008D4E8D" w:rsidP="00372F75">
      <w:pPr>
        <w:pStyle w:val="PSI-Normal"/>
        <w:numPr>
          <w:ilvl w:val="0"/>
          <w:numId w:val="41"/>
        </w:numPr>
      </w:pPr>
      <w:r w:rsidRPr="00023E69">
        <w:t>Complejidad</w:t>
      </w:r>
      <w:r>
        <w:t xml:space="preserve"> del </w:t>
      </w:r>
      <w:r w:rsidRPr="00023E69">
        <w:t>Sistema</w:t>
      </w:r>
    </w:p>
    <w:p w14:paraId="6A9EA622" w14:textId="77777777" w:rsidR="008D4E8D" w:rsidRDefault="008D4E8D" w:rsidP="00372F75">
      <w:pPr>
        <w:pStyle w:val="PSI-Normal"/>
        <w:numPr>
          <w:ilvl w:val="0"/>
          <w:numId w:val="41"/>
        </w:numPr>
      </w:pPr>
      <w:r w:rsidRPr="00023E69">
        <w:t>Funcionalidad</w:t>
      </w:r>
    </w:p>
    <w:p w14:paraId="6358602F" w14:textId="77777777" w:rsidR="008D4E8D" w:rsidRDefault="008D4E8D" w:rsidP="00372F75">
      <w:pPr>
        <w:pStyle w:val="PSI-Normal"/>
        <w:numPr>
          <w:ilvl w:val="0"/>
          <w:numId w:val="41"/>
        </w:numPr>
      </w:pPr>
      <w:r w:rsidRPr="00023E69">
        <w:t>Complejidad</w:t>
      </w:r>
      <w:r>
        <w:t xml:space="preserve"> </w:t>
      </w:r>
      <w:r w:rsidRPr="00023E69">
        <w:t>Técnica</w:t>
      </w:r>
    </w:p>
    <w:p w14:paraId="506EE941" w14:textId="77777777" w:rsidR="008D4E8D" w:rsidRPr="008D4E8D" w:rsidRDefault="008D4E8D" w:rsidP="00372F75">
      <w:pPr>
        <w:pStyle w:val="PSI-Normal"/>
        <w:numPr>
          <w:ilvl w:val="0"/>
          <w:numId w:val="41"/>
        </w:numPr>
      </w:pPr>
      <w:r w:rsidRPr="008D4E8D">
        <w:lastRenderedPageBreak/>
        <w:t>El nivel de experiencia de los integrantes del proyecto</w:t>
      </w:r>
    </w:p>
    <w:p w14:paraId="49F737F5" w14:textId="77777777" w:rsidR="008D4E8D" w:rsidRPr="008D4E8D" w:rsidRDefault="008D4E8D" w:rsidP="00372F75">
      <w:pPr>
        <w:pStyle w:val="PSI-Normal"/>
        <w:numPr>
          <w:ilvl w:val="0"/>
          <w:numId w:val="41"/>
        </w:numPr>
      </w:pPr>
      <w:r w:rsidRPr="008D4E8D">
        <w:t>El tiempo necesario para producir una unidad funcional</w:t>
      </w:r>
    </w:p>
    <w:p w14:paraId="2C2A8793" w14:textId="4524C6CF" w:rsidR="008D4E8D" w:rsidRPr="00D96801" w:rsidRDefault="00372F75" w:rsidP="00D96801">
      <w:pPr>
        <w:pStyle w:val="PSI-Normal"/>
      </w:pPr>
      <w:r>
        <w:br/>
      </w:r>
      <w:r w:rsidR="008D4E8D" w:rsidRPr="00D96801">
        <w:t xml:space="preserve">En este documento </w:t>
      </w:r>
      <w:r w:rsidR="003335D9">
        <w:t xml:space="preserve">se </w:t>
      </w:r>
      <w:r w:rsidR="008D4E8D" w:rsidRPr="00D96801">
        <w:t>presenta un método de estimación desarrollado por Gustav Karner, perteneciente a Rational Software Corporation, el cual caracteriza la complejidad de un sistema a través de Puntos de Casos de Uso.</w:t>
      </w:r>
    </w:p>
    <w:p w14:paraId="769FD682" w14:textId="77777777" w:rsidR="008D4E8D" w:rsidRPr="008D4E8D" w:rsidRDefault="008D4E8D" w:rsidP="00696E34">
      <w:pPr>
        <w:pStyle w:val="PSI-Normal"/>
      </w:pPr>
    </w:p>
    <w:p w14:paraId="6CF53DB3" w14:textId="77777777" w:rsidR="008D4E8D" w:rsidRPr="00002805" w:rsidRDefault="008D4E8D" w:rsidP="008D4E8D">
      <w:pPr>
        <w:pStyle w:val="PSI-Ttulo2"/>
      </w:pPr>
      <w:bookmarkStart w:id="10" w:name="_Toc140412751"/>
      <w:bookmarkStart w:id="11" w:name="_Toc140415229"/>
      <w:bookmarkStart w:id="12" w:name="_Toc140421778"/>
      <w:bookmarkStart w:id="13" w:name="_Toc159588471"/>
      <w:bookmarkStart w:id="14" w:name="_Toc259439568"/>
      <w:r w:rsidRPr="00023E69">
        <w:t>Alcance</w:t>
      </w:r>
      <w:bookmarkEnd w:id="10"/>
      <w:bookmarkEnd w:id="11"/>
      <w:bookmarkEnd w:id="12"/>
      <w:bookmarkEnd w:id="13"/>
      <w:bookmarkEnd w:id="14"/>
    </w:p>
    <w:p w14:paraId="174CDB44" w14:textId="77777777" w:rsidR="008D4E8D" w:rsidRPr="00D96801" w:rsidRDefault="008D4E8D" w:rsidP="00375286">
      <w:pPr>
        <w:pStyle w:val="PSI-Normal"/>
        <w:ind w:left="0" w:firstLine="0"/>
      </w:pPr>
      <w:r w:rsidRPr="00D96801">
        <w:t>El método presentado es estimativo y deberá ser utilizado para tomar una idea del número de horas – hombre para el proyecto.</w:t>
      </w:r>
    </w:p>
    <w:p w14:paraId="7A846E15" w14:textId="77777777" w:rsidR="008D4E8D" w:rsidRPr="00D96801" w:rsidRDefault="008D4E8D" w:rsidP="00375286">
      <w:pPr>
        <w:pStyle w:val="PSI-Normal"/>
        <w:ind w:left="0" w:firstLine="0"/>
      </w:pPr>
      <w:r w:rsidRPr="00D96801">
        <w:t>Las fórmulas han sido obtenidas empíricamente, y la experiencia hasta la fecha muestra que las mismas se aplican en buena forma para aplicaciones de negocios, como ser sistemas de información.</w:t>
      </w:r>
      <w:r w:rsidRPr="00D96801">
        <w:br/>
      </w:r>
    </w:p>
    <w:p w14:paraId="4580062D" w14:textId="77777777" w:rsidR="008D4E8D" w:rsidRPr="00002805" w:rsidRDefault="008D4E8D" w:rsidP="008D4E8D">
      <w:pPr>
        <w:pStyle w:val="PSI-Ttulo2"/>
      </w:pPr>
      <w:bookmarkStart w:id="15" w:name="_Toc140412752"/>
      <w:bookmarkStart w:id="16" w:name="_Toc140415230"/>
      <w:bookmarkStart w:id="17" w:name="_Toc140421779"/>
      <w:bookmarkStart w:id="18" w:name="_Toc159588472"/>
      <w:bookmarkStart w:id="19" w:name="_Toc259439569"/>
      <w:r w:rsidRPr="005A1FE6">
        <w:t>Resumen</w:t>
      </w:r>
      <w:bookmarkEnd w:id="15"/>
      <w:bookmarkEnd w:id="16"/>
      <w:bookmarkEnd w:id="17"/>
      <w:bookmarkEnd w:id="18"/>
      <w:bookmarkEnd w:id="19"/>
    </w:p>
    <w:p w14:paraId="5B79D193" w14:textId="77777777" w:rsidR="008D4E8D" w:rsidRPr="008D4E8D" w:rsidRDefault="008D4E8D" w:rsidP="00696E34">
      <w:pPr>
        <w:pStyle w:val="PSI-Normal"/>
      </w:pPr>
      <w:r w:rsidRPr="008D4E8D">
        <w:t>El presente método se compone de los siguientes pasos:</w:t>
      </w:r>
    </w:p>
    <w:p w14:paraId="6B69DD73" w14:textId="77777777" w:rsidR="008D4E8D" w:rsidRPr="008D4E8D" w:rsidRDefault="008D4E8D" w:rsidP="00FC7888">
      <w:pPr>
        <w:pStyle w:val="PSI-Normal"/>
        <w:numPr>
          <w:ilvl w:val="0"/>
          <w:numId w:val="42"/>
        </w:numPr>
      </w:pPr>
      <w:r w:rsidRPr="008D4E8D">
        <w:t>Cálculo de Puntos de Casos de Uso Sin Ajustar (UUCP)</w:t>
      </w:r>
    </w:p>
    <w:p w14:paraId="576177F1" w14:textId="77777777" w:rsidR="008D4E8D" w:rsidRPr="008D4E8D" w:rsidRDefault="008D4E8D" w:rsidP="00FC7888">
      <w:pPr>
        <w:pStyle w:val="PSI-Normal"/>
        <w:numPr>
          <w:ilvl w:val="0"/>
          <w:numId w:val="42"/>
        </w:numPr>
      </w:pPr>
      <w:r w:rsidRPr="008D4E8D">
        <w:t>Cálculo de Puntos de Casos de Uso Ajustados (UCP)</w:t>
      </w:r>
    </w:p>
    <w:p w14:paraId="5143396F" w14:textId="77777777" w:rsidR="008D4E8D" w:rsidRPr="008D4E8D" w:rsidRDefault="008D4E8D" w:rsidP="00FC7888">
      <w:pPr>
        <w:pStyle w:val="PSI-Normal"/>
        <w:numPr>
          <w:ilvl w:val="0"/>
          <w:numId w:val="42"/>
        </w:numPr>
      </w:pPr>
      <w:r w:rsidRPr="008D4E8D">
        <w:t>Estimación del número de Horas-Hombre</w:t>
      </w:r>
    </w:p>
    <w:p w14:paraId="1AFF2BD9" w14:textId="77777777" w:rsidR="008D4E8D" w:rsidRDefault="008D4E8D" w:rsidP="00FC7888">
      <w:pPr>
        <w:pStyle w:val="PSI-Normal"/>
        <w:numPr>
          <w:ilvl w:val="0"/>
          <w:numId w:val="42"/>
        </w:numPr>
      </w:pPr>
      <w:r w:rsidRPr="008D4E8D">
        <w:t>Estimación del número de Horas-Hombre refinado</w:t>
      </w:r>
    </w:p>
    <w:p w14:paraId="4A41D31D" w14:textId="77777777" w:rsidR="008D4E8D" w:rsidRPr="008D4E8D" w:rsidRDefault="008D4E8D" w:rsidP="00696E34">
      <w:pPr>
        <w:pStyle w:val="PSI-Normal"/>
      </w:pPr>
    </w:p>
    <w:p w14:paraId="5A4CCA9D" w14:textId="77777777" w:rsidR="008D4E8D" w:rsidRDefault="008D4E8D" w:rsidP="00067E25">
      <w:pPr>
        <w:pStyle w:val="PSI-Ttulo2"/>
        <w:ind w:left="0" w:firstLine="0"/>
      </w:pPr>
      <w:bookmarkStart w:id="20" w:name="_Toc140412753"/>
      <w:bookmarkStart w:id="21" w:name="_Toc140415231"/>
      <w:bookmarkStart w:id="22" w:name="_Toc140421780"/>
      <w:bookmarkStart w:id="23" w:name="_Toc159588473"/>
      <w:bookmarkStart w:id="24" w:name="_Toc259439570"/>
      <w:r w:rsidRPr="005A1FE6">
        <w:t>Objetivos</w:t>
      </w:r>
      <w:r>
        <w:t xml:space="preserve"> de la </w:t>
      </w:r>
      <w:r w:rsidRPr="005A1FE6">
        <w:t>administración</w:t>
      </w:r>
      <w:bookmarkEnd w:id="20"/>
      <w:bookmarkEnd w:id="21"/>
      <w:bookmarkEnd w:id="22"/>
      <w:bookmarkEnd w:id="23"/>
      <w:bookmarkEnd w:id="24"/>
    </w:p>
    <w:p w14:paraId="4F05C306" w14:textId="77777777" w:rsidR="008D4E8D" w:rsidRPr="00D96801" w:rsidRDefault="008D4E8D" w:rsidP="00375286">
      <w:pPr>
        <w:pStyle w:val="PSI-Normal"/>
        <w:ind w:left="0" w:firstLine="0"/>
      </w:pPr>
      <w:r w:rsidRPr="00D96801">
        <w:t>El objetivo de este plan es obtener un número simple que caracterice completamente al sistema y se corresponda con la productividad en las tareas de ingeniería que ha sido observada.</w:t>
      </w:r>
    </w:p>
    <w:p w14:paraId="2B179CCA" w14:textId="77777777" w:rsidR="005D7E9B" w:rsidRDefault="005D7E9B" w:rsidP="00696E34">
      <w:pPr>
        <w:pStyle w:val="PSI-Normal"/>
      </w:pPr>
    </w:p>
    <w:p w14:paraId="43E6C288" w14:textId="77777777" w:rsidR="005D7E9B" w:rsidRPr="00584C83" w:rsidRDefault="005D7E9B" w:rsidP="005D7E9B">
      <w:pPr>
        <w:pStyle w:val="PSI-Ttulo2"/>
        <w:rPr>
          <w:lang w:val="en-US"/>
        </w:rPr>
      </w:pPr>
      <w:bookmarkStart w:id="25" w:name="_Toc259439571"/>
      <w:r w:rsidRPr="00584C83">
        <w:rPr>
          <w:lang w:val="en-US"/>
        </w:rPr>
        <w:t>Referencias</w:t>
      </w:r>
      <w:bookmarkEnd w:id="25"/>
    </w:p>
    <w:p w14:paraId="06C1AA62" w14:textId="77777777" w:rsidR="00F953B3" w:rsidRPr="005D7E9B" w:rsidRDefault="00F953B3" w:rsidP="00F953B3">
      <w:pPr>
        <w:pStyle w:val="PSI-Ttulo4"/>
        <w:rPr>
          <w:lang w:val="en-US"/>
        </w:rPr>
      </w:pPr>
      <w:r w:rsidRPr="005D7E9B">
        <w:rPr>
          <w:lang w:val="en-US"/>
        </w:rPr>
        <w:t>Applying Use Cases: A Practical Guide</w:t>
      </w:r>
    </w:p>
    <w:p w14:paraId="4EB2364F" w14:textId="77777777" w:rsidR="00F953B3" w:rsidRPr="00C60EEA" w:rsidRDefault="00F953B3" w:rsidP="00F953B3">
      <w:pPr>
        <w:spacing w:before="0" w:line="240" w:lineRule="auto"/>
        <w:ind w:left="720"/>
        <w:rPr>
          <w:lang w:val="en-GB"/>
        </w:rPr>
      </w:pPr>
      <w:r w:rsidRPr="00C60EEA">
        <w:rPr>
          <w:lang w:val="en-GB"/>
        </w:rPr>
        <w:t>Authores:  G. Schneider y J. P. Winters</w:t>
      </w:r>
    </w:p>
    <w:p w14:paraId="25DA6432" w14:textId="77777777" w:rsidR="00F953B3" w:rsidRPr="00C60EEA" w:rsidRDefault="00F953B3" w:rsidP="00F953B3">
      <w:pPr>
        <w:spacing w:before="0" w:line="240" w:lineRule="auto"/>
      </w:pPr>
      <w:r w:rsidRPr="00C60EEA">
        <w:rPr>
          <w:lang w:val="en-GB"/>
        </w:rPr>
        <w:tab/>
      </w:r>
      <w:r w:rsidRPr="00C60EEA">
        <w:t>Edición:     Segunda – Editorial: Addison Wesley</w:t>
      </w:r>
    </w:p>
    <w:p w14:paraId="4642906E" w14:textId="77777777" w:rsidR="00F953B3" w:rsidRPr="00C60EEA" w:rsidRDefault="00F953B3" w:rsidP="00F953B3">
      <w:pPr>
        <w:spacing w:before="0" w:line="240" w:lineRule="auto"/>
      </w:pPr>
      <w:r w:rsidRPr="00C60EEA">
        <w:tab/>
        <w:t>ISBN:        0-2001-70853-1</w:t>
      </w:r>
    </w:p>
    <w:p w14:paraId="02ABA3A2" w14:textId="77777777" w:rsidR="00F953B3" w:rsidRPr="00C60EEA" w:rsidRDefault="00F953B3" w:rsidP="00F953B3">
      <w:pPr>
        <w:spacing w:before="0"/>
      </w:pPr>
    </w:p>
    <w:p w14:paraId="0DB11EE6" w14:textId="77777777" w:rsidR="00F953B3" w:rsidRPr="00C60EEA" w:rsidRDefault="00805E6F" w:rsidP="00F953B3">
      <w:pPr>
        <w:pStyle w:val="PSI-Ttulo4"/>
        <w:rPr>
          <w:lang w:val="en-US"/>
        </w:rPr>
      </w:pPr>
      <w:r w:rsidRPr="003335D9">
        <w:rPr>
          <w:lang w:val="en-US"/>
        </w:rPr>
        <w:lastRenderedPageBreak/>
        <w:br/>
      </w:r>
      <w:r w:rsidR="00F953B3" w:rsidRPr="00C60EEA">
        <w:rPr>
          <w:lang w:val="en-US"/>
        </w:rPr>
        <w:t>Resource Estimation for Objectory Projects (Paper)</w:t>
      </w:r>
    </w:p>
    <w:p w14:paraId="5EFB1501" w14:textId="77777777" w:rsidR="00F953B3" w:rsidRPr="00C60EEA" w:rsidRDefault="00F953B3" w:rsidP="00F953B3">
      <w:pPr>
        <w:spacing w:before="0" w:line="240" w:lineRule="auto"/>
        <w:ind w:left="720"/>
        <w:rPr>
          <w:lang w:val="en-GB"/>
        </w:rPr>
      </w:pPr>
      <w:r w:rsidRPr="00C60EEA">
        <w:rPr>
          <w:lang w:val="en-GB"/>
        </w:rPr>
        <w:tab/>
        <w:t>G. Kerner  -  Objectory Systems</w:t>
      </w:r>
      <w:r w:rsidRPr="00C60EEA">
        <w:rPr>
          <w:lang w:val="en-GB"/>
        </w:rPr>
        <w:br/>
      </w:r>
    </w:p>
    <w:p w14:paraId="6161A1BA" w14:textId="77777777" w:rsidR="00F953B3" w:rsidRPr="00C60EEA" w:rsidRDefault="00F953B3" w:rsidP="00F953B3">
      <w:pPr>
        <w:pStyle w:val="PSI-Ttulo4"/>
        <w:rPr>
          <w:lang w:val="en-US"/>
        </w:rPr>
      </w:pPr>
      <w:r w:rsidRPr="00C60EEA">
        <w:rPr>
          <w:lang w:val="en-US"/>
        </w:rPr>
        <w:t>The Estimation of Effort Based on Use Cases (Paper)</w:t>
      </w:r>
    </w:p>
    <w:p w14:paraId="798638A7" w14:textId="77777777" w:rsidR="00F953B3" w:rsidRPr="003335D9" w:rsidRDefault="00F953B3" w:rsidP="00F953B3">
      <w:pPr>
        <w:spacing w:before="0" w:line="240" w:lineRule="auto"/>
        <w:ind w:left="720"/>
        <w:rPr>
          <w:lang w:val="en-US"/>
        </w:rPr>
      </w:pPr>
      <w:r w:rsidRPr="00C60EEA">
        <w:rPr>
          <w:lang w:val="en-GB"/>
        </w:rPr>
        <w:tab/>
      </w:r>
      <w:r w:rsidRPr="003335D9">
        <w:rPr>
          <w:lang w:val="en-US"/>
        </w:rPr>
        <w:t>J. Smith - Rational Software</w:t>
      </w:r>
    </w:p>
    <w:p w14:paraId="2D3867F0" w14:textId="77777777" w:rsidR="005D7E9B" w:rsidRPr="003335D9" w:rsidRDefault="00DB0E65" w:rsidP="005D7E9B">
      <w:pPr>
        <w:pStyle w:val="PSI-Normal"/>
        <w:rPr>
          <w:lang w:val="en-US"/>
        </w:rPr>
      </w:pPr>
      <w:r w:rsidRPr="003335D9">
        <w:rPr>
          <w:lang w:val="en-US"/>
        </w:rPr>
        <w:t>Carroll, 2005; Clemmons, 2006; Karner, 1993; Nageswaran, 2007</w:t>
      </w:r>
    </w:p>
    <w:p w14:paraId="67F83308" w14:textId="77777777" w:rsidR="008D4E8D" w:rsidRPr="003335D9" w:rsidRDefault="008D4E8D" w:rsidP="008D4E8D">
      <w:pPr>
        <w:pStyle w:val="Textoindependiente"/>
        <w:jc w:val="both"/>
      </w:pPr>
    </w:p>
    <w:p w14:paraId="37CAB9BC" w14:textId="77777777" w:rsidR="008D4E8D" w:rsidRPr="0024041E" w:rsidRDefault="00B810D5" w:rsidP="008D4E8D">
      <w:pPr>
        <w:pStyle w:val="PSI-Ttulo1"/>
      </w:pPr>
      <w:bookmarkStart w:id="26" w:name="_Toc140412754"/>
      <w:bookmarkStart w:id="27" w:name="_Toc159588474"/>
      <w:r w:rsidRPr="003335D9">
        <w:br/>
      </w:r>
      <w:bookmarkStart w:id="28" w:name="_Toc259439572"/>
      <w:r w:rsidR="008D4E8D">
        <w:t>M</w:t>
      </w:r>
      <w:bookmarkStart w:id="29" w:name="_Toc140415232"/>
      <w:bookmarkStart w:id="30" w:name="_Toc140421781"/>
      <w:r w:rsidR="008D4E8D" w:rsidRPr="00023E69">
        <w:t>étricas basadas en Casos de Uso</w:t>
      </w:r>
      <w:bookmarkEnd w:id="26"/>
      <w:bookmarkEnd w:id="27"/>
      <w:bookmarkEnd w:id="28"/>
      <w:bookmarkEnd w:id="29"/>
      <w:bookmarkEnd w:id="30"/>
      <w:r w:rsidR="008D4E8D">
        <w:br/>
      </w:r>
    </w:p>
    <w:p w14:paraId="7744367D" w14:textId="77777777" w:rsidR="008D4E8D" w:rsidRPr="007A118A" w:rsidRDefault="008D4E8D" w:rsidP="008D4E8D">
      <w:pPr>
        <w:pStyle w:val="PSI-Ttulo2"/>
      </w:pPr>
      <w:bookmarkStart w:id="31" w:name="_Toc140412755"/>
      <w:bookmarkStart w:id="32" w:name="_Toc140415233"/>
      <w:bookmarkStart w:id="33" w:name="_Toc140421782"/>
      <w:bookmarkStart w:id="34" w:name="_Toc159588475"/>
      <w:bookmarkStart w:id="35" w:name="_Toc259439573"/>
      <w:r w:rsidRPr="007A118A">
        <w:t>Puntos de Casos de Uso Sin Ajustar</w:t>
      </w:r>
      <w:bookmarkEnd w:id="31"/>
      <w:bookmarkEnd w:id="32"/>
      <w:bookmarkEnd w:id="33"/>
      <w:bookmarkEnd w:id="34"/>
      <w:bookmarkEnd w:id="35"/>
    </w:p>
    <w:p w14:paraId="0EEB4769" w14:textId="77777777" w:rsidR="00C60EEA" w:rsidRPr="00D96801" w:rsidRDefault="008D4E8D" w:rsidP="00375286">
      <w:pPr>
        <w:pStyle w:val="PSI-Normal"/>
        <w:ind w:left="0" w:firstLine="0"/>
      </w:pPr>
      <w:r w:rsidRPr="00D96801">
        <w:t>Para realizar este cálculo es necesario conocer el Peso de los Actores y el Peso de los Casos de Uso.</w:t>
      </w:r>
    </w:p>
    <w:p w14:paraId="731F2D21" w14:textId="77777777" w:rsidR="008D4E8D" w:rsidRPr="008D4E8D" w:rsidRDefault="008D4E8D" w:rsidP="00696E34">
      <w:pPr>
        <w:pStyle w:val="PSI-Normal"/>
      </w:pPr>
    </w:p>
    <w:p w14:paraId="0E134EB7" w14:textId="77777777" w:rsidR="008D4E8D" w:rsidRDefault="008D4E8D" w:rsidP="008D4E8D">
      <w:pPr>
        <w:pStyle w:val="PSI-Ttulo3"/>
      </w:pPr>
      <w:bookmarkStart w:id="36" w:name="_Toc140412756"/>
      <w:bookmarkStart w:id="37" w:name="_Toc159588476"/>
      <w:bookmarkStart w:id="38" w:name="_Toc259439574"/>
      <w:r>
        <w:t>P</w:t>
      </w:r>
      <w:bookmarkStart w:id="39" w:name="_Toc140415234"/>
      <w:bookmarkStart w:id="40" w:name="_Toc140421783"/>
      <w:r w:rsidRPr="00511565">
        <w:t>eso de los Actores (UAW)</w:t>
      </w:r>
      <w:bookmarkEnd w:id="36"/>
      <w:bookmarkEnd w:id="37"/>
      <w:bookmarkEnd w:id="38"/>
      <w:bookmarkEnd w:id="39"/>
      <w:bookmarkEnd w:id="40"/>
    </w:p>
    <w:p w14:paraId="15BF828C" w14:textId="77777777" w:rsidR="008D4E8D" w:rsidRPr="00D96801" w:rsidRDefault="008D4E8D" w:rsidP="00375286">
      <w:pPr>
        <w:pStyle w:val="PSI-Normal"/>
        <w:ind w:left="0" w:firstLine="0"/>
      </w:pPr>
      <w:r w:rsidRPr="00D96801">
        <w:t>Se consideran los actores del sistema determinando si su intervención es simple, promedio o avanzada de acuerdo a la siguiente tabla:</w:t>
      </w:r>
    </w:p>
    <w:p w14:paraId="6EFFF3F2" w14:textId="77777777" w:rsidR="008D4E8D" w:rsidRPr="00C60EEA" w:rsidRDefault="008D4E8D" w:rsidP="008D4E8D">
      <w:pPr>
        <w:jc w:val="both"/>
      </w:pPr>
    </w:p>
    <w:tbl>
      <w:tblPr>
        <w:tblW w:w="0" w:type="auto"/>
        <w:jc w:val="center"/>
        <w:tblLayout w:type="fixed"/>
        <w:tblCellMar>
          <w:top w:w="55" w:type="dxa"/>
          <w:left w:w="55" w:type="dxa"/>
          <w:bottom w:w="55" w:type="dxa"/>
          <w:right w:w="55" w:type="dxa"/>
        </w:tblCellMar>
        <w:tblLook w:val="0000" w:firstRow="0" w:lastRow="0" w:firstColumn="0" w:lastColumn="0" w:noHBand="0" w:noVBand="0"/>
      </w:tblPr>
      <w:tblGrid>
        <w:gridCol w:w="1739"/>
        <w:gridCol w:w="5628"/>
      </w:tblGrid>
      <w:tr w:rsidR="008D4E8D" w:rsidRPr="00562A07" w14:paraId="74C964A7" w14:textId="77777777" w:rsidTr="00375286">
        <w:trPr>
          <w:tblHeader/>
          <w:jc w:val="center"/>
        </w:trPr>
        <w:tc>
          <w:tcPr>
            <w:tcW w:w="1739" w:type="dxa"/>
            <w:tcBorders>
              <w:top w:val="single" w:sz="1" w:space="0" w:color="000000"/>
              <w:left w:val="single" w:sz="1" w:space="0" w:color="000000"/>
              <w:bottom w:val="single" w:sz="1" w:space="0" w:color="000000"/>
            </w:tcBorders>
            <w:shd w:val="clear" w:color="auto" w:fill="E6E6E6"/>
          </w:tcPr>
          <w:p w14:paraId="6C3E88DE" w14:textId="77777777" w:rsidR="008D4E8D" w:rsidRPr="00562A07" w:rsidRDefault="008D4E8D" w:rsidP="00375286">
            <w:pPr>
              <w:rPr>
                <w:b/>
              </w:rPr>
            </w:pPr>
            <w:r w:rsidRPr="00562A07">
              <w:rPr>
                <w:b/>
              </w:rPr>
              <w:t>Tipo de Actor</w:t>
            </w:r>
          </w:p>
        </w:tc>
        <w:tc>
          <w:tcPr>
            <w:tcW w:w="5628" w:type="dxa"/>
            <w:tcBorders>
              <w:top w:val="single" w:sz="1" w:space="0" w:color="000000"/>
              <w:left w:val="single" w:sz="1" w:space="0" w:color="000000"/>
              <w:bottom w:val="single" w:sz="1" w:space="0" w:color="000000"/>
              <w:right w:val="single" w:sz="1" w:space="0" w:color="000000"/>
            </w:tcBorders>
            <w:shd w:val="clear" w:color="auto" w:fill="E6E6E6"/>
          </w:tcPr>
          <w:p w14:paraId="36159387" w14:textId="77777777" w:rsidR="008D4E8D" w:rsidRPr="00562A07" w:rsidRDefault="008D4E8D" w:rsidP="00375286">
            <w:pPr>
              <w:rPr>
                <w:b/>
              </w:rPr>
            </w:pPr>
            <w:r w:rsidRPr="00562A07">
              <w:rPr>
                <w:b/>
              </w:rPr>
              <w:t>Descripción</w:t>
            </w:r>
          </w:p>
        </w:tc>
      </w:tr>
      <w:tr w:rsidR="008D4E8D" w:rsidRPr="00562A07" w14:paraId="3BC2183B" w14:textId="77777777" w:rsidTr="00375286">
        <w:trPr>
          <w:jc w:val="center"/>
        </w:trPr>
        <w:tc>
          <w:tcPr>
            <w:tcW w:w="1739" w:type="dxa"/>
            <w:tcBorders>
              <w:left w:val="single" w:sz="1" w:space="0" w:color="000000"/>
              <w:bottom w:val="single" w:sz="1" w:space="0" w:color="000000"/>
            </w:tcBorders>
            <w:vAlign w:val="center"/>
          </w:tcPr>
          <w:p w14:paraId="6D2746DD" w14:textId="77777777" w:rsidR="008D4E8D" w:rsidRPr="00562A07" w:rsidRDefault="008D4E8D" w:rsidP="00375286">
            <w:pPr>
              <w:pStyle w:val="PSI-Normal"/>
            </w:pPr>
            <w:r w:rsidRPr="00562A07">
              <w:t>Simple</w:t>
            </w:r>
          </w:p>
        </w:tc>
        <w:tc>
          <w:tcPr>
            <w:tcW w:w="5628" w:type="dxa"/>
            <w:tcBorders>
              <w:left w:val="single" w:sz="1" w:space="0" w:color="000000"/>
              <w:bottom w:val="single" w:sz="1" w:space="0" w:color="000000"/>
              <w:right w:val="single" w:sz="1" w:space="0" w:color="000000"/>
            </w:tcBorders>
          </w:tcPr>
          <w:p w14:paraId="16D67137" w14:textId="77777777" w:rsidR="008D4E8D" w:rsidRPr="00562A07" w:rsidRDefault="00375286" w:rsidP="00375286">
            <w:pPr>
              <w:pStyle w:val="PSI-Normal"/>
            </w:pPr>
            <w:r w:rsidRPr="00562A07">
              <w:t xml:space="preserve"> </w:t>
            </w:r>
            <w:r w:rsidR="008D4E8D" w:rsidRPr="00562A07">
              <w:t>Otro sistema con una interfaz de aplicación definida</w:t>
            </w:r>
            <w:r w:rsidR="00ED5709" w:rsidRPr="00562A07">
              <w:t>.</w:t>
            </w:r>
          </w:p>
        </w:tc>
      </w:tr>
      <w:tr w:rsidR="008D4E8D" w:rsidRPr="00562A07" w14:paraId="34BD61A3" w14:textId="77777777" w:rsidTr="00375286">
        <w:trPr>
          <w:jc w:val="center"/>
        </w:trPr>
        <w:tc>
          <w:tcPr>
            <w:tcW w:w="1739" w:type="dxa"/>
            <w:tcBorders>
              <w:left w:val="single" w:sz="1" w:space="0" w:color="000000"/>
              <w:bottom w:val="single" w:sz="1" w:space="0" w:color="000000"/>
            </w:tcBorders>
            <w:vAlign w:val="center"/>
          </w:tcPr>
          <w:p w14:paraId="202873B1" w14:textId="77777777" w:rsidR="008D4E8D" w:rsidRPr="00562A07" w:rsidRDefault="008D4E8D" w:rsidP="00375286">
            <w:pPr>
              <w:pStyle w:val="PSI-Normal"/>
            </w:pPr>
            <w:r w:rsidRPr="00562A07">
              <w:t>Promedio</w:t>
            </w:r>
          </w:p>
        </w:tc>
        <w:tc>
          <w:tcPr>
            <w:tcW w:w="5628" w:type="dxa"/>
            <w:tcBorders>
              <w:left w:val="single" w:sz="1" w:space="0" w:color="000000"/>
              <w:bottom w:val="single" w:sz="1" w:space="0" w:color="000000"/>
              <w:right w:val="single" w:sz="1" w:space="0" w:color="000000"/>
            </w:tcBorders>
          </w:tcPr>
          <w:p w14:paraId="4AEB0220" w14:textId="77777777" w:rsidR="008D4E8D" w:rsidRPr="00562A07" w:rsidRDefault="008D4E8D" w:rsidP="00375286">
            <w:pPr>
              <w:pStyle w:val="PSI-Normal"/>
              <w:ind w:left="48" w:firstLine="0"/>
            </w:pPr>
            <w:r w:rsidRPr="00562A07">
              <w:t xml:space="preserve">Otro sistema interactuando a través de un protocolo, o un usuario interactuando por medio de una </w:t>
            </w:r>
            <w:r w:rsidR="007D6E33" w:rsidRPr="00562A07">
              <w:t>interface</w:t>
            </w:r>
            <w:r w:rsidRPr="00562A07">
              <w:t xml:space="preserve"> basada en texto.</w:t>
            </w:r>
          </w:p>
        </w:tc>
      </w:tr>
      <w:tr w:rsidR="008D4E8D" w:rsidRPr="00562A07" w14:paraId="732F26CD" w14:textId="77777777" w:rsidTr="00375286">
        <w:trPr>
          <w:jc w:val="center"/>
        </w:trPr>
        <w:tc>
          <w:tcPr>
            <w:tcW w:w="1739" w:type="dxa"/>
            <w:tcBorders>
              <w:left w:val="single" w:sz="1" w:space="0" w:color="000000"/>
              <w:bottom w:val="single" w:sz="1" w:space="0" w:color="000000"/>
            </w:tcBorders>
            <w:vAlign w:val="center"/>
          </w:tcPr>
          <w:p w14:paraId="60578626" w14:textId="77777777" w:rsidR="008D4E8D" w:rsidRPr="00562A07" w:rsidRDefault="008D4E8D" w:rsidP="00375286">
            <w:pPr>
              <w:pStyle w:val="PSI-Normal"/>
            </w:pPr>
            <w:r w:rsidRPr="00562A07">
              <w:t>Complejo</w:t>
            </w:r>
          </w:p>
        </w:tc>
        <w:tc>
          <w:tcPr>
            <w:tcW w:w="5628" w:type="dxa"/>
            <w:tcBorders>
              <w:left w:val="single" w:sz="1" w:space="0" w:color="000000"/>
              <w:bottom w:val="single" w:sz="1" w:space="0" w:color="000000"/>
              <w:right w:val="single" w:sz="1" w:space="0" w:color="000000"/>
            </w:tcBorders>
          </w:tcPr>
          <w:p w14:paraId="18C25B24" w14:textId="77777777" w:rsidR="008D4E8D" w:rsidRPr="00562A07" w:rsidRDefault="00375286" w:rsidP="00375286">
            <w:pPr>
              <w:pStyle w:val="PSI-Normal"/>
            </w:pPr>
            <w:r w:rsidRPr="00562A07">
              <w:t xml:space="preserve"> </w:t>
            </w:r>
            <w:r w:rsidR="008D4E8D" w:rsidRPr="00562A07">
              <w:t>Un usuario interactuando a través de una GUI</w:t>
            </w:r>
            <w:r w:rsidR="00ED5709" w:rsidRPr="00562A07">
              <w:t>.</w:t>
            </w:r>
          </w:p>
        </w:tc>
      </w:tr>
    </w:tbl>
    <w:p w14:paraId="72F0858C" w14:textId="77777777" w:rsidR="008D4E8D" w:rsidRPr="00C60EEA" w:rsidRDefault="008D4E8D" w:rsidP="007D6E33">
      <w:pPr>
        <w:ind w:left="0" w:firstLine="0"/>
      </w:pPr>
    </w:p>
    <w:p w14:paraId="10404E76" w14:textId="77777777" w:rsidR="008D4E8D" w:rsidRPr="00D96801" w:rsidRDefault="008D4E8D" w:rsidP="00D96801">
      <w:pPr>
        <w:pStyle w:val="PSI-Normal"/>
      </w:pPr>
      <w:r w:rsidRPr="00D96801">
        <w:t>Se cuenta la cantidad de actores de cada tipo.</w:t>
      </w:r>
    </w:p>
    <w:p w14:paraId="0E0ECF6D" w14:textId="77777777" w:rsidR="008D4E8D" w:rsidRDefault="008D4E8D" w:rsidP="00D96801">
      <w:pPr>
        <w:pStyle w:val="PSI-Normal"/>
      </w:pPr>
      <w:r w:rsidRPr="00D96801">
        <w:t>Se multiplica cada tipo por el factor de peso.</w:t>
      </w:r>
    </w:p>
    <w:p w14:paraId="693831CE" w14:textId="77777777" w:rsidR="00375286" w:rsidRDefault="00375286" w:rsidP="00D96801">
      <w:pPr>
        <w:pStyle w:val="PSI-Normal"/>
      </w:pPr>
    </w:p>
    <w:p w14:paraId="2BDBA84B" w14:textId="77777777" w:rsidR="00375286" w:rsidRPr="00D96801" w:rsidRDefault="00375286" w:rsidP="00D96801">
      <w:pPr>
        <w:pStyle w:val="PSI-Normal"/>
      </w:pPr>
    </w:p>
    <w:p w14:paraId="24D413C6" w14:textId="77777777" w:rsidR="008D4E8D" w:rsidRPr="00C60EEA" w:rsidRDefault="008D4E8D" w:rsidP="008D4E8D"/>
    <w:tbl>
      <w:tblPr>
        <w:tblW w:w="0" w:type="auto"/>
        <w:jc w:val="center"/>
        <w:tblLayout w:type="fixed"/>
        <w:tblCellMar>
          <w:top w:w="55" w:type="dxa"/>
          <w:left w:w="55" w:type="dxa"/>
          <w:bottom w:w="55" w:type="dxa"/>
          <w:right w:w="55" w:type="dxa"/>
        </w:tblCellMar>
        <w:tblLook w:val="0000" w:firstRow="0" w:lastRow="0" w:firstColumn="0" w:lastColumn="0" w:noHBand="0" w:noVBand="0"/>
      </w:tblPr>
      <w:tblGrid>
        <w:gridCol w:w="1358"/>
        <w:gridCol w:w="918"/>
      </w:tblGrid>
      <w:tr w:rsidR="008D4E8D" w:rsidRPr="00562A07" w14:paraId="7BB9B88F" w14:textId="77777777" w:rsidTr="00375286">
        <w:trPr>
          <w:tblHeader/>
          <w:jc w:val="center"/>
        </w:trPr>
        <w:tc>
          <w:tcPr>
            <w:tcW w:w="1358" w:type="dxa"/>
            <w:tcBorders>
              <w:top w:val="single" w:sz="1" w:space="0" w:color="000000"/>
              <w:left w:val="single" w:sz="1" w:space="0" w:color="000000"/>
              <w:bottom w:val="single" w:sz="1" w:space="0" w:color="000000"/>
            </w:tcBorders>
            <w:shd w:val="clear" w:color="auto" w:fill="E6E6E6"/>
          </w:tcPr>
          <w:p w14:paraId="77075430" w14:textId="77777777" w:rsidR="008D4E8D" w:rsidRPr="00562A07" w:rsidRDefault="008D4E8D" w:rsidP="00375286">
            <w:pPr>
              <w:rPr>
                <w:b/>
              </w:rPr>
            </w:pPr>
            <w:r w:rsidRPr="00562A07">
              <w:rPr>
                <w:b/>
              </w:rPr>
              <w:lastRenderedPageBreak/>
              <w:t>Tipo de Actor</w:t>
            </w:r>
          </w:p>
        </w:tc>
        <w:tc>
          <w:tcPr>
            <w:tcW w:w="918" w:type="dxa"/>
            <w:tcBorders>
              <w:top w:val="single" w:sz="1" w:space="0" w:color="000000"/>
              <w:left w:val="single" w:sz="1" w:space="0" w:color="000000"/>
              <w:bottom w:val="single" w:sz="1" w:space="0" w:color="000000"/>
              <w:right w:val="single" w:sz="1" w:space="0" w:color="000000"/>
            </w:tcBorders>
            <w:shd w:val="clear" w:color="auto" w:fill="E6E6E6"/>
            <w:vAlign w:val="center"/>
          </w:tcPr>
          <w:p w14:paraId="6F35BDA8" w14:textId="77777777" w:rsidR="008D4E8D" w:rsidRPr="00562A07" w:rsidRDefault="008D4E8D" w:rsidP="00375286">
            <w:pPr>
              <w:jc w:val="center"/>
              <w:rPr>
                <w:b/>
              </w:rPr>
            </w:pPr>
            <w:r w:rsidRPr="00562A07">
              <w:rPr>
                <w:b/>
              </w:rPr>
              <w:t>Peso</w:t>
            </w:r>
          </w:p>
        </w:tc>
      </w:tr>
      <w:tr w:rsidR="008D4E8D" w:rsidRPr="00562A07" w14:paraId="27DE843D" w14:textId="77777777" w:rsidTr="00375286">
        <w:trPr>
          <w:jc w:val="center"/>
        </w:trPr>
        <w:tc>
          <w:tcPr>
            <w:tcW w:w="1358" w:type="dxa"/>
            <w:tcBorders>
              <w:left w:val="single" w:sz="1" w:space="0" w:color="000000"/>
              <w:bottom w:val="single" w:sz="1" w:space="0" w:color="000000"/>
            </w:tcBorders>
            <w:vAlign w:val="center"/>
          </w:tcPr>
          <w:p w14:paraId="1EEA40C2" w14:textId="77777777" w:rsidR="008D4E8D" w:rsidRPr="00562A07" w:rsidRDefault="008D4E8D" w:rsidP="00375286">
            <w:pPr>
              <w:pStyle w:val="PSI-Normal"/>
            </w:pPr>
            <w:r w:rsidRPr="00562A07">
              <w:t>Simple</w:t>
            </w:r>
          </w:p>
        </w:tc>
        <w:tc>
          <w:tcPr>
            <w:tcW w:w="918" w:type="dxa"/>
            <w:tcBorders>
              <w:left w:val="single" w:sz="1" w:space="0" w:color="000000"/>
              <w:bottom w:val="single" w:sz="1" w:space="0" w:color="000000"/>
              <w:right w:val="single" w:sz="1" w:space="0" w:color="000000"/>
            </w:tcBorders>
            <w:vAlign w:val="center"/>
          </w:tcPr>
          <w:p w14:paraId="1BC3213B" w14:textId="77777777" w:rsidR="008D4E8D" w:rsidRPr="00562A07" w:rsidRDefault="008D4E8D" w:rsidP="00375286">
            <w:pPr>
              <w:pStyle w:val="PSI-Normal"/>
              <w:jc w:val="center"/>
            </w:pPr>
            <w:r w:rsidRPr="00562A07">
              <w:t>1</w:t>
            </w:r>
          </w:p>
        </w:tc>
      </w:tr>
      <w:tr w:rsidR="008D4E8D" w:rsidRPr="00562A07" w14:paraId="47239137" w14:textId="77777777" w:rsidTr="00375286">
        <w:trPr>
          <w:jc w:val="center"/>
        </w:trPr>
        <w:tc>
          <w:tcPr>
            <w:tcW w:w="1358" w:type="dxa"/>
            <w:tcBorders>
              <w:left w:val="single" w:sz="1" w:space="0" w:color="000000"/>
              <w:bottom w:val="single" w:sz="1" w:space="0" w:color="000000"/>
            </w:tcBorders>
            <w:vAlign w:val="center"/>
          </w:tcPr>
          <w:p w14:paraId="1E83EDA8" w14:textId="77777777" w:rsidR="008D4E8D" w:rsidRPr="00562A07" w:rsidRDefault="008D4E8D" w:rsidP="00375286">
            <w:pPr>
              <w:pStyle w:val="PSI-Normal"/>
            </w:pPr>
            <w:r w:rsidRPr="00562A07">
              <w:t>Promedio</w:t>
            </w:r>
          </w:p>
        </w:tc>
        <w:tc>
          <w:tcPr>
            <w:tcW w:w="918" w:type="dxa"/>
            <w:tcBorders>
              <w:left w:val="single" w:sz="1" w:space="0" w:color="000000"/>
              <w:bottom w:val="single" w:sz="1" w:space="0" w:color="000000"/>
              <w:right w:val="single" w:sz="1" w:space="0" w:color="000000"/>
            </w:tcBorders>
            <w:vAlign w:val="center"/>
          </w:tcPr>
          <w:p w14:paraId="4641032C" w14:textId="77777777" w:rsidR="008D4E8D" w:rsidRPr="00562A07" w:rsidRDefault="008D4E8D" w:rsidP="00375286">
            <w:pPr>
              <w:pStyle w:val="PSI-Normal"/>
              <w:jc w:val="center"/>
            </w:pPr>
            <w:r w:rsidRPr="00562A07">
              <w:t>2</w:t>
            </w:r>
          </w:p>
        </w:tc>
      </w:tr>
      <w:tr w:rsidR="008D4E8D" w:rsidRPr="00562A07" w14:paraId="180FD66F" w14:textId="77777777" w:rsidTr="00375286">
        <w:trPr>
          <w:jc w:val="center"/>
        </w:trPr>
        <w:tc>
          <w:tcPr>
            <w:tcW w:w="1358" w:type="dxa"/>
            <w:tcBorders>
              <w:left w:val="single" w:sz="1" w:space="0" w:color="000000"/>
              <w:bottom w:val="single" w:sz="1" w:space="0" w:color="000000"/>
            </w:tcBorders>
            <w:vAlign w:val="center"/>
          </w:tcPr>
          <w:p w14:paraId="3A86C9D7" w14:textId="77777777" w:rsidR="008D4E8D" w:rsidRPr="00562A07" w:rsidRDefault="008D4E8D" w:rsidP="00375286">
            <w:pPr>
              <w:pStyle w:val="PSI-Normal"/>
            </w:pPr>
            <w:r w:rsidRPr="00562A07">
              <w:t>Complejo</w:t>
            </w:r>
          </w:p>
        </w:tc>
        <w:tc>
          <w:tcPr>
            <w:tcW w:w="918" w:type="dxa"/>
            <w:tcBorders>
              <w:left w:val="single" w:sz="1" w:space="0" w:color="000000"/>
              <w:bottom w:val="single" w:sz="1" w:space="0" w:color="000000"/>
              <w:right w:val="single" w:sz="1" w:space="0" w:color="000000"/>
            </w:tcBorders>
            <w:vAlign w:val="center"/>
          </w:tcPr>
          <w:p w14:paraId="5FFA154B" w14:textId="77777777" w:rsidR="008D4E8D" w:rsidRPr="00562A07" w:rsidRDefault="008D4E8D" w:rsidP="00375286">
            <w:pPr>
              <w:pStyle w:val="PSI-Normal"/>
              <w:jc w:val="center"/>
            </w:pPr>
            <w:r w:rsidRPr="00562A07">
              <w:t>3</w:t>
            </w:r>
          </w:p>
        </w:tc>
      </w:tr>
    </w:tbl>
    <w:p w14:paraId="32A2214A" w14:textId="77777777" w:rsidR="008D4E8D" w:rsidRPr="00C60EEA" w:rsidRDefault="008D4E8D" w:rsidP="008D4E8D"/>
    <w:p w14:paraId="10E3D9DE" w14:textId="77777777" w:rsidR="007D6E33" w:rsidRDefault="008D4E8D" w:rsidP="00C0029A">
      <w:pPr>
        <w:pStyle w:val="PSI-Normal"/>
      </w:pPr>
      <w:r w:rsidRPr="00C60EEA">
        <w:t>Finalmente, se suman estos productos para obtener el total.</w:t>
      </w:r>
    </w:p>
    <w:p w14:paraId="1029E627" w14:textId="77777777" w:rsidR="008D4E8D" w:rsidRPr="00C60EEA" w:rsidRDefault="008D4E8D" w:rsidP="007D6E33">
      <w:pPr>
        <w:ind w:left="2268"/>
        <w:jc w:val="both"/>
      </w:pPr>
    </w:p>
    <w:p w14:paraId="326F2B1A" w14:textId="77777777" w:rsidR="008D4E8D" w:rsidRPr="00023E69" w:rsidRDefault="008D4E8D" w:rsidP="008D4E8D">
      <w:pPr>
        <w:pStyle w:val="PSI-Ttulo3"/>
      </w:pPr>
      <w:bookmarkStart w:id="41" w:name="_Toc140412757"/>
      <w:bookmarkStart w:id="42" w:name="_Toc140415235"/>
      <w:bookmarkStart w:id="43" w:name="_Toc140421784"/>
      <w:bookmarkStart w:id="44" w:name="_Toc159588477"/>
      <w:bookmarkStart w:id="45" w:name="_Toc259439575"/>
      <w:r w:rsidRPr="003D46EF">
        <w:t>Peso de los Casos de Uso (UUCW)</w:t>
      </w:r>
      <w:bookmarkEnd w:id="41"/>
      <w:bookmarkEnd w:id="42"/>
      <w:bookmarkEnd w:id="43"/>
      <w:bookmarkEnd w:id="44"/>
      <w:bookmarkEnd w:id="45"/>
    </w:p>
    <w:p w14:paraId="6DD5627A" w14:textId="42D94B30" w:rsidR="008D4E8D" w:rsidRPr="00D96801" w:rsidRDefault="008D4E8D" w:rsidP="00375286">
      <w:pPr>
        <w:pStyle w:val="PSI-Normal"/>
        <w:ind w:left="0" w:firstLine="0"/>
      </w:pPr>
      <w:r w:rsidRPr="00D96801">
        <w:t xml:space="preserve">En primer </w:t>
      </w:r>
      <w:r w:rsidR="003335D9" w:rsidRPr="00D96801">
        <w:t>lugar,</w:t>
      </w:r>
      <w:r w:rsidRPr="00D96801">
        <w:t xml:space="preserve"> se debe determinar para cada Caso de Uso su tipo: Simple, Promedio o Complejo.</w:t>
      </w:r>
    </w:p>
    <w:p w14:paraId="2E2FE0F3" w14:textId="77777777" w:rsidR="008D4E8D" w:rsidRPr="00D96801" w:rsidRDefault="008D4E8D" w:rsidP="00D96801">
      <w:pPr>
        <w:pStyle w:val="PSI-Normal"/>
      </w:pPr>
      <w:r w:rsidRPr="00D96801">
        <w:t>Existen dos alternativas para realizar esta tarea:</w:t>
      </w:r>
    </w:p>
    <w:p w14:paraId="7DD5A337" w14:textId="77777777" w:rsidR="008D4E8D" w:rsidRPr="00C60EEA" w:rsidRDefault="008D4E8D" w:rsidP="002F5469">
      <w:pPr>
        <w:pStyle w:val="PSI-Normal"/>
        <w:numPr>
          <w:ilvl w:val="0"/>
          <w:numId w:val="39"/>
        </w:numPr>
      </w:pPr>
      <w:r w:rsidRPr="00C60EEA">
        <w:t>Basado en transacciones</w:t>
      </w:r>
    </w:p>
    <w:p w14:paraId="07E36620" w14:textId="77777777" w:rsidR="007D6E33" w:rsidRDefault="008D4E8D" w:rsidP="002F5469">
      <w:pPr>
        <w:pStyle w:val="PSI-Normal"/>
        <w:numPr>
          <w:ilvl w:val="0"/>
          <w:numId w:val="39"/>
        </w:numPr>
      </w:pPr>
      <w:r w:rsidRPr="00C60EEA">
        <w:t>Basado en Clases de Análisis</w:t>
      </w:r>
    </w:p>
    <w:p w14:paraId="39D197E4" w14:textId="77777777" w:rsidR="008D4E8D" w:rsidRPr="00C60EEA" w:rsidRDefault="008D4E8D" w:rsidP="00D7629A">
      <w:pPr>
        <w:ind w:left="0" w:firstLine="0"/>
        <w:rPr>
          <w:lang w:val="es-AR"/>
        </w:rPr>
      </w:pPr>
    </w:p>
    <w:p w14:paraId="38BCDD7F" w14:textId="77777777" w:rsidR="008D4E8D" w:rsidRDefault="008D4E8D" w:rsidP="007D6E33">
      <w:pPr>
        <w:pStyle w:val="PSI-Ttulo4"/>
      </w:pPr>
      <w:bookmarkStart w:id="46" w:name="_Toc140412758"/>
      <w:bookmarkStart w:id="47" w:name="_Toc140415236"/>
      <w:bookmarkStart w:id="48" w:name="_Toc140421785"/>
      <w:bookmarkStart w:id="49" w:name="_Toc159588478"/>
      <w:r w:rsidRPr="007A118A">
        <w:t>Basado en transacciones</w:t>
      </w:r>
      <w:bookmarkEnd w:id="46"/>
      <w:bookmarkEnd w:id="47"/>
      <w:bookmarkEnd w:id="48"/>
      <w:bookmarkEnd w:id="49"/>
    </w:p>
    <w:p w14:paraId="408A188B" w14:textId="77777777" w:rsidR="008D4E8D" w:rsidRPr="00D96801" w:rsidRDefault="008D4E8D" w:rsidP="00D96801">
      <w:pPr>
        <w:pStyle w:val="PSI-Normal"/>
      </w:pPr>
      <w:r w:rsidRPr="00D96801">
        <w:t>Se determina el número de transacciones en un caso de uso, incluyendo los flujos alternativos.</w:t>
      </w:r>
    </w:p>
    <w:p w14:paraId="0CDC6A4F" w14:textId="48BFFA2E" w:rsidR="008D4E8D" w:rsidRPr="00D96801" w:rsidRDefault="008D4E8D" w:rsidP="00D96801">
      <w:pPr>
        <w:pStyle w:val="PSI-Normal"/>
      </w:pPr>
      <w:r w:rsidRPr="00D96801">
        <w:t xml:space="preserve">Se entiende por </w:t>
      </w:r>
      <w:r w:rsidR="003335D9" w:rsidRPr="00D96801">
        <w:t>transacción a</w:t>
      </w:r>
      <w:r w:rsidRPr="00D96801">
        <w:t xml:space="preserve"> un set atómico de actividades, que deben ejecutarse completamente o no hacerlo en absoluto.</w:t>
      </w:r>
    </w:p>
    <w:p w14:paraId="7EE71C0E" w14:textId="77777777" w:rsidR="008D4E8D" w:rsidRPr="00C60EEA" w:rsidRDefault="008D4E8D" w:rsidP="00696E34">
      <w:pPr>
        <w:ind w:left="0" w:firstLine="0"/>
      </w:pPr>
    </w:p>
    <w:tbl>
      <w:tblPr>
        <w:tblW w:w="0" w:type="auto"/>
        <w:jc w:val="center"/>
        <w:tblLayout w:type="fixed"/>
        <w:tblCellMar>
          <w:top w:w="55" w:type="dxa"/>
          <w:left w:w="55" w:type="dxa"/>
          <w:bottom w:w="55" w:type="dxa"/>
          <w:right w:w="55" w:type="dxa"/>
        </w:tblCellMar>
        <w:tblLook w:val="0000" w:firstRow="0" w:lastRow="0" w:firstColumn="0" w:lastColumn="0" w:noHBand="0" w:noVBand="0"/>
      </w:tblPr>
      <w:tblGrid>
        <w:gridCol w:w="1980"/>
        <w:gridCol w:w="2939"/>
        <w:gridCol w:w="887"/>
      </w:tblGrid>
      <w:tr w:rsidR="008D4E8D" w:rsidRPr="00562A07" w14:paraId="5EBA9F72" w14:textId="77777777" w:rsidTr="00375286">
        <w:trPr>
          <w:tblHeader/>
          <w:jc w:val="center"/>
        </w:trPr>
        <w:tc>
          <w:tcPr>
            <w:tcW w:w="1980" w:type="dxa"/>
            <w:tcBorders>
              <w:top w:val="single" w:sz="1" w:space="0" w:color="000000"/>
              <w:left w:val="single" w:sz="1" w:space="0" w:color="000000"/>
              <w:bottom w:val="single" w:sz="1" w:space="0" w:color="000000"/>
            </w:tcBorders>
            <w:shd w:val="clear" w:color="auto" w:fill="E6E6E6"/>
          </w:tcPr>
          <w:p w14:paraId="032C509B" w14:textId="77777777" w:rsidR="008D4E8D" w:rsidRPr="00562A07" w:rsidRDefault="008D4E8D" w:rsidP="00375286">
            <w:pPr>
              <w:rPr>
                <w:b/>
              </w:rPr>
            </w:pPr>
            <w:r w:rsidRPr="00562A07">
              <w:rPr>
                <w:b/>
              </w:rPr>
              <w:t>Tipo de Caso de uso</w:t>
            </w:r>
          </w:p>
        </w:tc>
        <w:tc>
          <w:tcPr>
            <w:tcW w:w="2939" w:type="dxa"/>
            <w:tcBorders>
              <w:top w:val="single" w:sz="1" w:space="0" w:color="000000"/>
              <w:left w:val="single" w:sz="1" w:space="0" w:color="000000"/>
              <w:bottom w:val="single" w:sz="1" w:space="0" w:color="000000"/>
            </w:tcBorders>
            <w:shd w:val="clear" w:color="auto" w:fill="E6E6E6"/>
          </w:tcPr>
          <w:p w14:paraId="561D062D" w14:textId="77777777" w:rsidR="008D4E8D" w:rsidRPr="00562A07" w:rsidRDefault="008D4E8D" w:rsidP="00375286">
            <w:pPr>
              <w:rPr>
                <w:b/>
              </w:rPr>
            </w:pPr>
            <w:r w:rsidRPr="00562A07">
              <w:rPr>
                <w:b/>
              </w:rPr>
              <w:t>Descripción – Compuesto por</w:t>
            </w:r>
          </w:p>
        </w:tc>
        <w:tc>
          <w:tcPr>
            <w:tcW w:w="887" w:type="dxa"/>
            <w:tcBorders>
              <w:top w:val="single" w:sz="1" w:space="0" w:color="000000"/>
              <w:left w:val="single" w:sz="1" w:space="0" w:color="000000"/>
              <w:bottom w:val="single" w:sz="1" w:space="0" w:color="000000"/>
              <w:right w:val="single" w:sz="1" w:space="0" w:color="000000"/>
            </w:tcBorders>
            <w:shd w:val="clear" w:color="auto" w:fill="E6E6E6"/>
            <w:vAlign w:val="center"/>
          </w:tcPr>
          <w:p w14:paraId="3282CB36" w14:textId="77777777" w:rsidR="008D4E8D" w:rsidRPr="00562A07" w:rsidRDefault="008D4E8D" w:rsidP="00375286">
            <w:pPr>
              <w:jc w:val="center"/>
              <w:rPr>
                <w:b/>
              </w:rPr>
            </w:pPr>
            <w:r w:rsidRPr="00562A07">
              <w:rPr>
                <w:b/>
              </w:rPr>
              <w:t>Factor</w:t>
            </w:r>
          </w:p>
        </w:tc>
      </w:tr>
      <w:tr w:rsidR="008D4E8D" w:rsidRPr="00562A07" w14:paraId="743E7874" w14:textId="77777777" w:rsidTr="00375286">
        <w:trPr>
          <w:jc w:val="center"/>
        </w:trPr>
        <w:tc>
          <w:tcPr>
            <w:tcW w:w="1980" w:type="dxa"/>
            <w:tcBorders>
              <w:left w:val="single" w:sz="1" w:space="0" w:color="000000"/>
              <w:bottom w:val="single" w:sz="1" w:space="0" w:color="000000"/>
            </w:tcBorders>
            <w:vAlign w:val="center"/>
          </w:tcPr>
          <w:p w14:paraId="3883C789" w14:textId="77777777" w:rsidR="008D4E8D" w:rsidRPr="00562A07" w:rsidRDefault="008D4E8D" w:rsidP="00375286">
            <w:pPr>
              <w:pStyle w:val="PSI-Normal"/>
            </w:pPr>
            <w:r w:rsidRPr="00562A07">
              <w:t>Simple</w:t>
            </w:r>
          </w:p>
        </w:tc>
        <w:tc>
          <w:tcPr>
            <w:tcW w:w="2939" w:type="dxa"/>
            <w:tcBorders>
              <w:left w:val="single" w:sz="1" w:space="0" w:color="000000"/>
              <w:bottom w:val="single" w:sz="1" w:space="0" w:color="000000"/>
            </w:tcBorders>
          </w:tcPr>
          <w:p w14:paraId="328A948F" w14:textId="77777777" w:rsidR="008D4E8D" w:rsidRPr="00562A07" w:rsidRDefault="008D4E8D" w:rsidP="00375286">
            <w:pPr>
              <w:pStyle w:val="PSI-Normal"/>
            </w:pPr>
            <w:r w:rsidRPr="00562A07">
              <w:t>3 transacciones o menos</w:t>
            </w:r>
          </w:p>
        </w:tc>
        <w:tc>
          <w:tcPr>
            <w:tcW w:w="887" w:type="dxa"/>
            <w:tcBorders>
              <w:left w:val="single" w:sz="1" w:space="0" w:color="000000"/>
              <w:bottom w:val="single" w:sz="1" w:space="0" w:color="000000"/>
              <w:right w:val="single" w:sz="1" w:space="0" w:color="000000"/>
            </w:tcBorders>
            <w:vAlign w:val="center"/>
          </w:tcPr>
          <w:p w14:paraId="0971F7DC" w14:textId="77777777" w:rsidR="008D4E8D" w:rsidRPr="00562A07" w:rsidRDefault="008D4E8D" w:rsidP="00375286">
            <w:pPr>
              <w:pStyle w:val="PSI-Normal"/>
              <w:jc w:val="center"/>
            </w:pPr>
            <w:r w:rsidRPr="00562A07">
              <w:t>5</w:t>
            </w:r>
          </w:p>
        </w:tc>
      </w:tr>
      <w:tr w:rsidR="008D4E8D" w:rsidRPr="00562A07" w14:paraId="5DEA1BCA" w14:textId="77777777" w:rsidTr="00375286">
        <w:trPr>
          <w:jc w:val="center"/>
        </w:trPr>
        <w:tc>
          <w:tcPr>
            <w:tcW w:w="1980" w:type="dxa"/>
            <w:tcBorders>
              <w:left w:val="single" w:sz="1" w:space="0" w:color="000000"/>
              <w:bottom w:val="single" w:sz="1" w:space="0" w:color="000000"/>
            </w:tcBorders>
            <w:vAlign w:val="center"/>
          </w:tcPr>
          <w:p w14:paraId="1B9FE990" w14:textId="77777777" w:rsidR="008D4E8D" w:rsidRPr="00562A07" w:rsidRDefault="008D4E8D" w:rsidP="00375286">
            <w:pPr>
              <w:pStyle w:val="PSI-Normal"/>
            </w:pPr>
            <w:r w:rsidRPr="00562A07">
              <w:t>Promedio</w:t>
            </w:r>
          </w:p>
        </w:tc>
        <w:tc>
          <w:tcPr>
            <w:tcW w:w="2939" w:type="dxa"/>
            <w:tcBorders>
              <w:left w:val="single" w:sz="1" w:space="0" w:color="000000"/>
              <w:bottom w:val="single" w:sz="1" w:space="0" w:color="000000"/>
            </w:tcBorders>
          </w:tcPr>
          <w:p w14:paraId="60CFF0AF" w14:textId="77777777" w:rsidR="008D4E8D" w:rsidRPr="00562A07" w:rsidRDefault="008D4E8D" w:rsidP="00375286">
            <w:pPr>
              <w:pStyle w:val="PSI-Normal"/>
            </w:pPr>
            <w:smartTag w:uri="urn:schemas-microsoft-com:office:smarttags" w:element="metricconverter">
              <w:smartTagPr>
                <w:attr w:name="ProductID" w:val="4 a"/>
              </w:smartTagPr>
              <w:r w:rsidRPr="00562A07">
                <w:t>4 a</w:t>
              </w:r>
            </w:smartTag>
            <w:r w:rsidRPr="00562A07">
              <w:t xml:space="preserve"> 7 transacciones</w:t>
            </w:r>
          </w:p>
        </w:tc>
        <w:tc>
          <w:tcPr>
            <w:tcW w:w="887" w:type="dxa"/>
            <w:tcBorders>
              <w:left w:val="single" w:sz="1" w:space="0" w:color="000000"/>
              <w:bottom w:val="single" w:sz="1" w:space="0" w:color="000000"/>
              <w:right w:val="single" w:sz="1" w:space="0" w:color="000000"/>
            </w:tcBorders>
            <w:vAlign w:val="center"/>
          </w:tcPr>
          <w:p w14:paraId="24514C55" w14:textId="77777777" w:rsidR="008D4E8D" w:rsidRPr="00562A07" w:rsidRDefault="008D4E8D" w:rsidP="00375286">
            <w:pPr>
              <w:pStyle w:val="PSI-Normal"/>
              <w:jc w:val="center"/>
            </w:pPr>
            <w:r w:rsidRPr="00562A07">
              <w:t>10</w:t>
            </w:r>
          </w:p>
        </w:tc>
      </w:tr>
      <w:tr w:rsidR="008D4E8D" w:rsidRPr="00562A07" w14:paraId="0DB12FE1" w14:textId="77777777" w:rsidTr="00375286">
        <w:trPr>
          <w:jc w:val="center"/>
        </w:trPr>
        <w:tc>
          <w:tcPr>
            <w:tcW w:w="1980" w:type="dxa"/>
            <w:tcBorders>
              <w:left w:val="single" w:sz="1" w:space="0" w:color="000000"/>
              <w:bottom w:val="single" w:sz="1" w:space="0" w:color="000000"/>
            </w:tcBorders>
            <w:vAlign w:val="center"/>
          </w:tcPr>
          <w:p w14:paraId="7938F616" w14:textId="77777777" w:rsidR="008D4E8D" w:rsidRPr="00562A07" w:rsidRDefault="008D4E8D" w:rsidP="00375286">
            <w:pPr>
              <w:pStyle w:val="PSI-Normal"/>
            </w:pPr>
            <w:r w:rsidRPr="00562A07">
              <w:t>Complejo</w:t>
            </w:r>
          </w:p>
        </w:tc>
        <w:tc>
          <w:tcPr>
            <w:tcW w:w="2939" w:type="dxa"/>
            <w:tcBorders>
              <w:left w:val="single" w:sz="1" w:space="0" w:color="000000"/>
              <w:bottom w:val="single" w:sz="1" w:space="0" w:color="000000"/>
            </w:tcBorders>
          </w:tcPr>
          <w:p w14:paraId="1945A4CD" w14:textId="77777777" w:rsidR="008D4E8D" w:rsidRPr="00562A07" w:rsidRDefault="008D4E8D" w:rsidP="00375286">
            <w:pPr>
              <w:pStyle w:val="PSI-Normal"/>
            </w:pPr>
            <w:r w:rsidRPr="00562A07">
              <w:t>Más de 7 transacciones</w:t>
            </w:r>
          </w:p>
        </w:tc>
        <w:tc>
          <w:tcPr>
            <w:tcW w:w="887" w:type="dxa"/>
            <w:tcBorders>
              <w:left w:val="single" w:sz="1" w:space="0" w:color="000000"/>
              <w:bottom w:val="single" w:sz="1" w:space="0" w:color="000000"/>
              <w:right w:val="single" w:sz="1" w:space="0" w:color="000000"/>
            </w:tcBorders>
            <w:vAlign w:val="center"/>
          </w:tcPr>
          <w:p w14:paraId="1FD01B39" w14:textId="77777777" w:rsidR="008D4E8D" w:rsidRPr="00562A07" w:rsidRDefault="008D4E8D" w:rsidP="00375286">
            <w:pPr>
              <w:pStyle w:val="PSI-Normal"/>
              <w:jc w:val="center"/>
            </w:pPr>
            <w:r w:rsidRPr="00562A07">
              <w:t>15</w:t>
            </w:r>
          </w:p>
        </w:tc>
      </w:tr>
    </w:tbl>
    <w:p w14:paraId="618679DE" w14:textId="77777777" w:rsidR="007D6E33" w:rsidRDefault="007D6E33"/>
    <w:p w14:paraId="7EFE1D26" w14:textId="77777777" w:rsidR="008D4E8D" w:rsidRDefault="008D4E8D" w:rsidP="007D6E33">
      <w:pPr>
        <w:pStyle w:val="PSI-Ttulo4"/>
      </w:pPr>
      <w:bookmarkStart w:id="50" w:name="_Toc140412759"/>
      <w:bookmarkStart w:id="51" w:name="_Toc140415237"/>
      <w:bookmarkStart w:id="52" w:name="_Toc140421786"/>
      <w:bookmarkStart w:id="53" w:name="_Toc159588479"/>
      <w:r>
        <w:lastRenderedPageBreak/>
        <w:t>Basado en Clases de Análisis</w:t>
      </w:r>
      <w:bookmarkEnd w:id="50"/>
      <w:bookmarkEnd w:id="51"/>
      <w:bookmarkEnd w:id="52"/>
      <w:bookmarkEnd w:id="53"/>
    </w:p>
    <w:p w14:paraId="75B14365" w14:textId="77777777" w:rsidR="008D4E8D" w:rsidRPr="00D96801" w:rsidRDefault="008D4E8D" w:rsidP="00375286">
      <w:pPr>
        <w:pStyle w:val="PSI-Normal"/>
        <w:ind w:left="0" w:firstLine="0"/>
      </w:pPr>
      <w:r w:rsidRPr="00D96801">
        <w:t>Se debe observar cuantas clases de análisis se han utilizado para realizar un caso de uso en particular</w:t>
      </w:r>
    </w:p>
    <w:p w14:paraId="2C737EFE" w14:textId="77777777" w:rsidR="008D4E8D" w:rsidRPr="00C60EEA" w:rsidRDefault="008D4E8D" w:rsidP="008D4E8D"/>
    <w:tbl>
      <w:tblPr>
        <w:tblW w:w="0" w:type="auto"/>
        <w:jc w:val="center"/>
        <w:tblLayout w:type="fixed"/>
        <w:tblCellMar>
          <w:top w:w="55" w:type="dxa"/>
          <w:left w:w="55" w:type="dxa"/>
          <w:bottom w:w="55" w:type="dxa"/>
          <w:right w:w="55" w:type="dxa"/>
        </w:tblCellMar>
        <w:tblLook w:val="0000" w:firstRow="0" w:lastRow="0" w:firstColumn="0" w:lastColumn="0" w:noHBand="0" w:noVBand="0"/>
      </w:tblPr>
      <w:tblGrid>
        <w:gridCol w:w="2063"/>
        <w:gridCol w:w="3026"/>
        <w:gridCol w:w="1029"/>
      </w:tblGrid>
      <w:tr w:rsidR="008D4E8D" w:rsidRPr="00562A07" w14:paraId="4DCB7AF3" w14:textId="77777777" w:rsidTr="00375286">
        <w:trPr>
          <w:tblHeader/>
          <w:jc w:val="center"/>
        </w:trPr>
        <w:tc>
          <w:tcPr>
            <w:tcW w:w="2063" w:type="dxa"/>
            <w:tcBorders>
              <w:top w:val="single" w:sz="1" w:space="0" w:color="000000"/>
              <w:left w:val="single" w:sz="1" w:space="0" w:color="000000"/>
              <w:bottom w:val="single" w:sz="1" w:space="0" w:color="000000"/>
            </w:tcBorders>
            <w:shd w:val="clear" w:color="auto" w:fill="E6E6E6"/>
          </w:tcPr>
          <w:p w14:paraId="65DB8F24" w14:textId="77777777" w:rsidR="008D4E8D" w:rsidRPr="00562A07" w:rsidRDefault="008D4E8D" w:rsidP="00375286">
            <w:pPr>
              <w:rPr>
                <w:b/>
              </w:rPr>
            </w:pPr>
            <w:r w:rsidRPr="00562A07">
              <w:rPr>
                <w:b/>
              </w:rPr>
              <w:t>Tipo de Caso de uso</w:t>
            </w:r>
          </w:p>
        </w:tc>
        <w:tc>
          <w:tcPr>
            <w:tcW w:w="3026" w:type="dxa"/>
            <w:tcBorders>
              <w:top w:val="single" w:sz="1" w:space="0" w:color="000000"/>
              <w:left w:val="single" w:sz="1" w:space="0" w:color="000000"/>
              <w:bottom w:val="single" w:sz="1" w:space="0" w:color="000000"/>
            </w:tcBorders>
            <w:shd w:val="clear" w:color="auto" w:fill="E6E6E6"/>
          </w:tcPr>
          <w:p w14:paraId="330F531D" w14:textId="77777777" w:rsidR="008D4E8D" w:rsidRPr="00562A07" w:rsidRDefault="008D4E8D" w:rsidP="00375286">
            <w:pPr>
              <w:rPr>
                <w:b/>
              </w:rPr>
            </w:pPr>
            <w:r w:rsidRPr="00562A07">
              <w:rPr>
                <w:b/>
              </w:rPr>
              <w:t>Descripción – Compuesto por</w:t>
            </w:r>
          </w:p>
        </w:tc>
        <w:tc>
          <w:tcPr>
            <w:tcW w:w="1029" w:type="dxa"/>
            <w:tcBorders>
              <w:top w:val="single" w:sz="1" w:space="0" w:color="000000"/>
              <w:left w:val="single" w:sz="1" w:space="0" w:color="000000"/>
              <w:bottom w:val="single" w:sz="1" w:space="0" w:color="000000"/>
              <w:right w:val="single" w:sz="1" w:space="0" w:color="000000"/>
            </w:tcBorders>
            <w:shd w:val="clear" w:color="auto" w:fill="E6E6E6"/>
            <w:vAlign w:val="center"/>
          </w:tcPr>
          <w:p w14:paraId="6DF43CC0" w14:textId="77777777" w:rsidR="008D4E8D" w:rsidRPr="00562A07" w:rsidRDefault="008D4E8D" w:rsidP="00375286">
            <w:pPr>
              <w:jc w:val="center"/>
              <w:rPr>
                <w:b/>
              </w:rPr>
            </w:pPr>
            <w:r w:rsidRPr="00562A07">
              <w:rPr>
                <w:b/>
              </w:rPr>
              <w:t>Factor</w:t>
            </w:r>
          </w:p>
        </w:tc>
      </w:tr>
      <w:tr w:rsidR="008D4E8D" w:rsidRPr="00562A07" w14:paraId="30DD5C9F" w14:textId="77777777" w:rsidTr="00375286">
        <w:trPr>
          <w:jc w:val="center"/>
        </w:trPr>
        <w:tc>
          <w:tcPr>
            <w:tcW w:w="2063" w:type="dxa"/>
            <w:tcBorders>
              <w:left w:val="single" w:sz="1" w:space="0" w:color="000000"/>
              <w:bottom w:val="single" w:sz="1" w:space="0" w:color="000000"/>
            </w:tcBorders>
            <w:vAlign w:val="center"/>
          </w:tcPr>
          <w:p w14:paraId="12389705" w14:textId="77777777" w:rsidR="008D4E8D" w:rsidRPr="00562A07" w:rsidRDefault="008D4E8D" w:rsidP="00375286">
            <w:pPr>
              <w:pStyle w:val="PSI-Normal"/>
            </w:pPr>
            <w:r w:rsidRPr="00562A07">
              <w:t>Simple</w:t>
            </w:r>
          </w:p>
        </w:tc>
        <w:tc>
          <w:tcPr>
            <w:tcW w:w="3026" w:type="dxa"/>
            <w:tcBorders>
              <w:left w:val="single" w:sz="1" w:space="0" w:color="000000"/>
              <w:bottom w:val="single" w:sz="1" w:space="0" w:color="000000"/>
            </w:tcBorders>
          </w:tcPr>
          <w:p w14:paraId="20064D05" w14:textId="77777777" w:rsidR="008D4E8D" w:rsidRPr="00562A07" w:rsidRDefault="008D4E8D" w:rsidP="00375286">
            <w:pPr>
              <w:pStyle w:val="PSI-Normal"/>
            </w:pPr>
            <w:r w:rsidRPr="00562A07">
              <w:t>Menos de 5 clases de análisis</w:t>
            </w:r>
          </w:p>
        </w:tc>
        <w:tc>
          <w:tcPr>
            <w:tcW w:w="1029" w:type="dxa"/>
            <w:tcBorders>
              <w:left w:val="single" w:sz="1" w:space="0" w:color="000000"/>
              <w:bottom w:val="single" w:sz="1" w:space="0" w:color="000000"/>
              <w:right w:val="single" w:sz="1" w:space="0" w:color="000000"/>
            </w:tcBorders>
            <w:vAlign w:val="center"/>
          </w:tcPr>
          <w:p w14:paraId="2CC5871E" w14:textId="77777777" w:rsidR="008D4E8D" w:rsidRPr="00562A07" w:rsidRDefault="008D4E8D" w:rsidP="00375286">
            <w:pPr>
              <w:pStyle w:val="PSI-Normal"/>
              <w:jc w:val="center"/>
            </w:pPr>
            <w:r w:rsidRPr="00562A07">
              <w:t>5</w:t>
            </w:r>
          </w:p>
        </w:tc>
      </w:tr>
      <w:tr w:rsidR="008D4E8D" w:rsidRPr="00562A07" w14:paraId="30A3DAF2" w14:textId="77777777" w:rsidTr="00375286">
        <w:trPr>
          <w:jc w:val="center"/>
        </w:trPr>
        <w:tc>
          <w:tcPr>
            <w:tcW w:w="2063" w:type="dxa"/>
            <w:tcBorders>
              <w:left w:val="single" w:sz="1" w:space="0" w:color="000000"/>
              <w:bottom w:val="single" w:sz="1" w:space="0" w:color="000000"/>
            </w:tcBorders>
            <w:vAlign w:val="center"/>
          </w:tcPr>
          <w:p w14:paraId="3737079E" w14:textId="77777777" w:rsidR="008D4E8D" w:rsidRPr="00562A07" w:rsidRDefault="008D4E8D" w:rsidP="00375286">
            <w:pPr>
              <w:pStyle w:val="PSI-Normal"/>
            </w:pPr>
            <w:r w:rsidRPr="00562A07">
              <w:t>Promedio</w:t>
            </w:r>
          </w:p>
        </w:tc>
        <w:tc>
          <w:tcPr>
            <w:tcW w:w="3026" w:type="dxa"/>
            <w:tcBorders>
              <w:left w:val="single" w:sz="1" w:space="0" w:color="000000"/>
              <w:bottom w:val="single" w:sz="1" w:space="0" w:color="000000"/>
            </w:tcBorders>
          </w:tcPr>
          <w:p w14:paraId="552C19A8" w14:textId="77777777" w:rsidR="008D4E8D" w:rsidRPr="00562A07" w:rsidRDefault="008D4E8D" w:rsidP="00375286">
            <w:pPr>
              <w:pStyle w:val="PSI-Normal"/>
            </w:pPr>
            <w:smartTag w:uri="urn:schemas-microsoft-com:office:smarttags" w:element="metricconverter">
              <w:smartTagPr>
                <w:attr w:name="ProductID" w:val="5 a"/>
              </w:smartTagPr>
              <w:r w:rsidRPr="00562A07">
                <w:t>5 a</w:t>
              </w:r>
            </w:smartTag>
            <w:r w:rsidRPr="00562A07">
              <w:t xml:space="preserve"> 10 clases de análisis</w:t>
            </w:r>
          </w:p>
        </w:tc>
        <w:tc>
          <w:tcPr>
            <w:tcW w:w="1029" w:type="dxa"/>
            <w:tcBorders>
              <w:left w:val="single" w:sz="1" w:space="0" w:color="000000"/>
              <w:bottom w:val="single" w:sz="1" w:space="0" w:color="000000"/>
              <w:right w:val="single" w:sz="1" w:space="0" w:color="000000"/>
            </w:tcBorders>
            <w:vAlign w:val="center"/>
          </w:tcPr>
          <w:p w14:paraId="17E11308" w14:textId="77777777" w:rsidR="008D4E8D" w:rsidRPr="00562A07" w:rsidRDefault="008D4E8D" w:rsidP="00375286">
            <w:pPr>
              <w:pStyle w:val="PSI-Normal"/>
              <w:jc w:val="center"/>
            </w:pPr>
            <w:r w:rsidRPr="00562A07">
              <w:t>10</w:t>
            </w:r>
          </w:p>
        </w:tc>
      </w:tr>
      <w:tr w:rsidR="008D4E8D" w:rsidRPr="00562A07" w14:paraId="7AA9AF7E" w14:textId="77777777" w:rsidTr="00375286">
        <w:trPr>
          <w:jc w:val="center"/>
        </w:trPr>
        <w:tc>
          <w:tcPr>
            <w:tcW w:w="2063" w:type="dxa"/>
            <w:tcBorders>
              <w:left w:val="single" w:sz="1" w:space="0" w:color="000000"/>
              <w:bottom w:val="single" w:sz="1" w:space="0" w:color="000000"/>
            </w:tcBorders>
            <w:vAlign w:val="center"/>
          </w:tcPr>
          <w:p w14:paraId="191342DE" w14:textId="77777777" w:rsidR="008D4E8D" w:rsidRPr="00562A07" w:rsidRDefault="008D4E8D" w:rsidP="00375286">
            <w:pPr>
              <w:pStyle w:val="PSI-Normal"/>
            </w:pPr>
            <w:r w:rsidRPr="00562A07">
              <w:t>Complejo</w:t>
            </w:r>
          </w:p>
        </w:tc>
        <w:tc>
          <w:tcPr>
            <w:tcW w:w="3026" w:type="dxa"/>
            <w:tcBorders>
              <w:left w:val="single" w:sz="1" w:space="0" w:color="000000"/>
              <w:bottom w:val="single" w:sz="1" w:space="0" w:color="000000"/>
            </w:tcBorders>
          </w:tcPr>
          <w:p w14:paraId="12F90708" w14:textId="77777777" w:rsidR="008D4E8D" w:rsidRPr="00562A07" w:rsidRDefault="008D4E8D" w:rsidP="00375286">
            <w:pPr>
              <w:pStyle w:val="PSI-Normal"/>
            </w:pPr>
            <w:r w:rsidRPr="00562A07">
              <w:t>Más de 10 clases de análisis</w:t>
            </w:r>
          </w:p>
        </w:tc>
        <w:tc>
          <w:tcPr>
            <w:tcW w:w="1029" w:type="dxa"/>
            <w:tcBorders>
              <w:left w:val="single" w:sz="1" w:space="0" w:color="000000"/>
              <w:bottom w:val="single" w:sz="1" w:space="0" w:color="000000"/>
              <w:right w:val="single" w:sz="1" w:space="0" w:color="000000"/>
            </w:tcBorders>
            <w:vAlign w:val="center"/>
          </w:tcPr>
          <w:p w14:paraId="768F8336" w14:textId="77777777" w:rsidR="008D4E8D" w:rsidRPr="00562A07" w:rsidRDefault="008D4E8D" w:rsidP="00375286">
            <w:pPr>
              <w:pStyle w:val="PSI-Normal"/>
              <w:jc w:val="center"/>
            </w:pPr>
            <w:r w:rsidRPr="00562A07">
              <w:t>15</w:t>
            </w:r>
          </w:p>
        </w:tc>
      </w:tr>
    </w:tbl>
    <w:p w14:paraId="5ABE5ECC" w14:textId="77777777" w:rsidR="008D4E8D" w:rsidRPr="00C60EEA" w:rsidRDefault="008D4E8D" w:rsidP="00696E34">
      <w:pPr>
        <w:ind w:left="0" w:firstLine="0"/>
      </w:pPr>
    </w:p>
    <w:p w14:paraId="544792D9" w14:textId="77777777" w:rsidR="008D4E8D" w:rsidRPr="00D96801" w:rsidRDefault="008D4E8D" w:rsidP="00D96801">
      <w:pPr>
        <w:pStyle w:val="PSI-Normal"/>
      </w:pPr>
      <w:r w:rsidRPr="00D96801">
        <w:t xml:space="preserve">A continuación se debe determinar de </w:t>
      </w:r>
      <w:r w:rsidR="00562A45" w:rsidRPr="00D96801">
        <w:t>qué</w:t>
      </w:r>
      <w:r w:rsidRPr="00D96801">
        <w:t xml:space="preserve"> tipo es cada caso de uso.</w:t>
      </w:r>
    </w:p>
    <w:p w14:paraId="58D96765" w14:textId="77777777" w:rsidR="008D4E8D" w:rsidRPr="00D96801" w:rsidRDefault="008D4E8D" w:rsidP="00D96801">
      <w:pPr>
        <w:pStyle w:val="PSI-Normal"/>
      </w:pPr>
      <w:r w:rsidRPr="00D96801">
        <w:t>Se cuenta cuantos casos de uso de cada tipo se tienen.</w:t>
      </w:r>
    </w:p>
    <w:p w14:paraId="2760825B" w14:textId="77777777" w:rsidR="008D4E8D" w:rsidRPr="00D96801" w:rsidRDefault="008D4E8D" w:rsidP="00D96801">
      <w:pPr>
        <w:pStyle w:val="PSI-Normal"/>
      </w:pPr>
      <w:r w:rsidRPr="00D96801">
        <w:t>Se multiplica la cantidad de cada tipo por el factor</w:t>
      </w:r>
    </w:p>
    <w:p w14:paraId="3C75AFC8" w14:textId="77777777" w:rsidR="008D4E8D" w:rsidRPr="00C60EEA" w:rsidRDefault="008D4E8D" w:rsidP="00696E34">
      <w:pPr>
        <w:pStyle w:val="PSI-Normal"/>
      </w:pPr>
      <w:r w:rsidRPr="00C60EEA">
        <w:t>Finalmente, se suman esos productos para obtener el total.</w:t>
      </w:r>
    </w:p>
    <w:p w14:paraId="09E55384" w14:textId="77777777" w:rsidR="008D4E8D" w:rsidRPr="00C60EEA" w:rsidRDefault="008D4E8D" w:rsidP="00D7629A"/>
    <w:p w14:paraId="3DC1A9D9" w14:textId="77777777" w:rsidR="008D4E8D" w:rsidRPr="00023E69" w:rsidRDefault="008D4E8D" w:rsidP="008D4E8D">
      <w:pPr>
        <w:pStyle w:val="PSI-Ttulo3"/>
      </w:pPr>
      <w:bookmarkStart w:id="54" w:name="_Toc140412760"/>
      <w:bookmarkStart w:id="55" w:name="_Toc140415238"/>
      <w:bookmarkStart w:id="56" w:name="_Toc140421787"/>
      <w:bookmarkStart w:id="57" w:name="_Toc159588480"/>
      <w:bookmarkStart w:id="58" w:name="_Toc259439576"/>
      <w:r w:rsidRPr="00023E69">
        <w:t>Cálculo de los Puntos de Casos de Uso sin Ajustar (UUCP)</w:t>
      </w:r>
      <w:bookmarkEnd w:id="54"/>
      <w:bookmarkEnd w:id="55"/>
      <w:bookmarkEnd w:id="56"/>
      <w:bookmarkEnd w:id="57"/>
      <w:bookmarkEnd w:id="58"/>
    </w:p>
    <w:p w14:paraId="499DBAD4" w14:textId="77777777" w:rsidR="00696E34" w:rsidRDefault="008D4E8D" w:rsidP="00375286">
      <w:pPr>
        <w:pStyle w:val="PSI-Normal"/>
        <w:ind w:left="0" w:firstLine="0"/>
      </w:pPr>
      <w:r w:rsidRPr="00C60EEA">
        <w:t>(</w:t>
      </w:r>
      <w:r w:rsidR="00375286" w:rsidRPr="00C60EEA">
        <w:t>Obtenido</w:t>
      </w:r>
      <w:r w:rsidRPr="00C60EEA">
        <w:t xml:space="preserve"> a través de uno de los dos mecanismos mencionados).</w:t>
      </w:r>
    </w:p>
    <w:p w14:paraId="43153E6B" w14:textId="77777777" w:rsidR="008D4E8D" w:rsidRPr="00696E34" w:rsidRDefault="008D4E8D" w:rsidP="00696E34">
      <w:pPr>
        <w:pStyle w:val="PSI-Normal"/>
        <w:rPr>
          <w:b/>
        </w:rPr>
      </w:pPr>
      <w:r w:rsidRPr="00696E34">
        <w:rPr>
          <w:b/>
        </w:rPr>
        <w:t>UUCP = UAW + UUCW</w:t>
      </w:r>
    </w:p>
    <w:p w14:paraId="21085BD3" w14:textId="77777777" w:rsidR="008D4E8D" w:rsidRPr="00C60EEA" w:rsidRDefault="008D4E8D" w:rsidP="00F6138E"/>
    <w:p w14:paraId="58B77608" w14:textId="77777777" w:rsidR="008D4E8D" w:rsidRPr="00A24DC9" w:rsidRDefault="008D4E8D" w:rsidP="008D4E8D">
      <w:pPr>
        <w:pStyle w:val="PSI-Ttulo2"/>
      </w:pPr>
      <w:bookmarkStart w:id="59" w:name="_Toc140412761"/>
      <w:bookmarkStart w:id="60" w:name="_Toc140415239"/>
      <w:bookmarkStart w:id="61" w:name="_Toc140421788"/>
      <w:bookmarkStart w:id="62" w:name="_Toc159588481"/>
      <w:bookmarkStart w:id="63" w:name="_Toc259439577"/>
      <w:r>
        <w:t>Puntos de Casos de Uso Ajustados</w:t>
      </w:r>
      <w:bookmarkEnd w:id="59"/>
      <w:bookmarkEnd w:id="60"/>
      <w:bookmarkEnd w:id="61"/>
      <w:bookmarkEnd w:id="62"/>
      <w:bookmarkEnd w:id="63"/>
    </w:p>
    <w:p w14:paraId="1137FC95" w14:textId="77777777" w:rsidR="008D4E8D" w:rsidRPr="00C60EEA" w:rsidRDefault="008D4E8D" w:rsidP="00375286">
      <w:pPr>
        <w:pStyle w:val="PSI-Normal"/>
        <w:ind w:left="0" w:firstLine="0"/>
      </w:pPr>
      <w:r w:rsidRPr="00C60EEA">
        <w:t>Este método incorpora factores técnicos y del entorno, de manera de obtener una estimación más adecuada para el tipo de sistema a desarrollar.</w:t>
      </w:r>
    </w:p>
    <w:p w14:paraId="2BE19448" w14:textId="77777777" w:rsidR="008D4E8D" w:rsidRPr="00C60EEA" w:rsidRDefault="008D4E8D" w:rsidP="00D96801">
      <w:pPr>
        <w:pStyle w:val="PSI-Normal"/>
      </w:pPr>
    </w:p>
    <w:p w14:paraId="080251D2" w14:textId="77777777" w:rsidR="008D4E8D" w:rsidRPr="007D6E33" w:rsidRDefault="00375286" w:rsidP="007D6E33">
      <w:pPr>
        <w:pStyle w:val="PSI-Ttulo3"/>
      </w:pPr>
      <w:bookmarkStart w:id="64" w:name="_Toc140412762"/>
      <w:bookmarkStart w:id="65" w:name="_Toc159588482"/>
      <w:r>
        <w:br w:type="page"/>
      </w:r>
      <w:bookmarkStart w:id="66" w:name="_Toc259439578"/>
      <w:r w:rsidR="008D4E8D">
        <w:lastRenderedPageBreak/>
        <w:t>F</w:t>
      </w:r>
      <w:bookmarkStart w:id="67" w:name="_Toc140415240"/>
      <w:bookmarkStart w:id="68" w:name="_Toc140421789"/>
      <w:r w:rsidR="008D4E8D">
        <w:t>actores Técnicos</w:t>
      </w:r>
      <w:bookmarkEnd w:id="64"/>
      <w:bookmarkEnd w:id="65"/>
      <w:bookmarkEnd w:id="66"/>
      <w:bookmarkEnd w:id="67"/>
      <w:bookmarkEnd w:id="68"/>
    </w:p>
    <w:p w14:paraId="5C099996" w14:textId="77777777" w:rsidR="008D4E8D" w:rsidRDefault="008D4E8D" w:rsidP="007D6E33">
      <w:pPr>
        <w:pStyle w:val="PSI-Ttulo4"/>
      </w:pPr>
      <w:bookmarkStart w:id="69" w:name="_Toc140412763"/>
      <w:bookmarkStart w:id="70" w:name="_Toc140415241"/>
      <w:bookmarkStart w:id="71" w:name="_Toc140421790"/>
      <w:bookmarkStart w:id="72" w:name="_Toc159588483"/>
      <w:r w:rsidRPr="00D5400D">
        <w:t>Referencias</w:t>
      </w:r>
      <w:bookmarkEnd w:id="69"/>
      <w:bookmarkEnd w:id="70"/>
      <w:bookmarkEnd w:id="71"/>
      <w:bookmarkEnd w:id="72"/>
    </w:p>
    <w:p w14:paraId="77560773" w14:textId="77777777" w:rsidR="008D4E8D" w:rsidRPr="00C60EEA" w:rsidRDefault="008D4E8D" w:rsidP="008D4E8D"/>
    <w:tbl>
      <w:tblPr>
        <w:tblW w:w="0" w:type="auto"/>
        <w:jc w:val="center"/>
        <w:tblLayout w:type="fixed"/>
        <w:tblCellMar>
          <w:top w:w="55" w:type="dxa"/>
          <w:left w:w="55" w:type="dxa"/>
          <w:bottom w:w="55" w:type="dxa"/>
          <w:right w:w="55" w:type="dxa"/>
        </w:tblCellMar>
        <w:tblLook w:val="0000" w:firstRow="0" w:lastRow="0" w:firstColumn="0" w:lastColumn="0" w:noHBand="0" w:noVBand="0"/>
      </w:tblPr>
      <w:tblGrid>
        <w:gridCol w:w="1606"/>
        <w:gridCol w:w="3842"/>
        <w:gridCol w:w="804"/>
      </w:tblGrid>
      <w:tr w:rsidR="008D4E8D" w:rsidRPr="00562A07" w14:paraId="540B326D" w14:textId="77777777" w:rsidTr="00375286">
        <w:trPr>
          <w:tblHeader/>
          <w:jc w:val="center"/>
        </w:trPr>
        <w:tc>
          <w:tcPr>
            <w:tcW w:w="1606" w:type="dxa"/>
            <w:tcBorders>
              <w:top w:val="single" w:sz="1" w:space="0" w:color="000000"/>
              <w:left w:val="single" w:sz="1" w:space="0" w:color="000000"/>
              <w:bottom w:val="single" w:sz="1" w:space="0" w:color="000000"/>
            </w:tcBorders>
            <w:shd w:val="clear" w:color="auto" w:fill="E6E6E6"/>
            <w:vAlign w:val="center"/>
          </w:tcPr>
          <w:p w14:paraId="3A68BF90" w14:textId="77777777" w:rsidR="008D4E8D" w:rsidRPr="00562A07" w:rsidRDefault="008D4E8D" w:rsidP="00375286">
            <w:pPr>
              <w:pStyle w:val="PSI-Normal"/>
              <w:jc w:val="center"/>
              <w:rPr>
                <w:b/>
              </w:rPr>
            </w:pPr>
            <w:r w:rsidRPr="00562A07">
              <w:rPr>
                <w:b/>
              </w:rPr>
              <w:t>Factor Técnico</w:t>
            </w:r>
          </w:p>
        </w:tc>
        <w:tc>
          <w:tcPr>
            <w:tcW w:w="3842" w:type="dxa"/>
            <w:tcBorders>
              <w:top w:val="single" w:sz="1" w:space="0" w:color="000000"/>
              <w:left w:val="single" w:sz="1" w:space="0" w:color="000000"/>
              <w:bottom w:val="single" w:sz="1" w:space="0" w:color="000000"/>
            </w:tcBorders>
            <w:shd w:val="clear" w:color="auto" w:fill="E6E6E6"/>
          </w:tcPr>
          <w:p w14:paraId="5F89C9A8" w14:textId="77777777" w:rsidR="008D4E8D" w:rsidRPr="00562A07" w:rsidRDefault="008D4E8D" w:rsidP="00375286">
            <w:pPr>
              <w:pStyle w:val="PSI-Normal"/>
              <w:rPr>
                <w:b/>
              </w:rPr>
            </w:pPr>
            <w:r w:rsidRPr="00562A07">
              <w:rPr>
                <w:b/>
              </w:rPr>
              <w:t>Descripción</w:t>
            </w:r>
          </w:p>
        </w:tc>
        <w:tc>
          <w:tcPr>
            <w:tcW w:w="804" w:type="dxa"/>
            <w:tcBorders>
              <w:top w:val="single" w:sz="1" w:space="0" w:color="000000"/>
              <w:left w:val="single" w:sz="1" w:space="0" w:color="000000"/>
              <w:bottom w:val="single" w:sz="1" w:space="0" w:color="000000"/>
              <w:right w:val="single" w:sz="1" w:space="0" w:color="000000"/>
            </w:tcBorders>
            <w:shd w:val="clear" w:color="auto" w:fill="E6E6E6"/>
            <w:vAlign w:val="center"/>
          </w:tcPr>
          <w:p w14:paraId="440A23C6" w14:textId="77777777" w:rsidR="008D4E8D" w:rsidRPr="00562A07" w:rsidRDefault="008D4E8D" w:rsidP="00375286">
            <w:pPr>
              <w:pStyle w:val="PSI-Normal"/>
              <w:jc w:val="center"/>
              <w:rPr>
                <w:b/>
              </w:rPr>
            </w:pPr>
            <w:r w:rsidRPr="00562A07">
              <w:rPr>
                <w:b/>
              </w:rPr>
              <w:t>Peso</w:t>
            </w:r>
          </w:p>
        </w:tc>
      </w:tr>
      <w:tr w:rsidR="008D4E8D" w:rsidRPr="00562A07" w14:paraId="2360159C" w14:textId="77777777" w:rsidTr="00375286">
        <w:trPr>
          <w:jc w:val="center"/>
        </w:trPr>
        <w:tc>
          <w:tcPr>
            <w:tcW w:w="1606" w:type="dxa"/>
            <w:tcBorders>
              <w:left w:val="single" w:sz="1" w:space="0" w:color="000000"/>
              <w:bottom w:val="single" w:sz="1" w:space="0" w:color="000000"/>
            </w:tcBorders>
            <w:vAlign w:val="center"/>
          </w:tcPr>
          <w:p w14:paraId="4C9A7516" w14:textId="77777777" w:rsidR="008D4E8D" w:rsidRPr="00562A07" w:rsidRDefault="008D4E8D" w:rsidP="00375286">
            <w:pPr>
              <w:pStyle w:val="PSI-Normal"/>
              <w:jc w:val="center"/>
            </w:pPr>
            <w:r w:rsidRPr="00562A07">
              <w:t>T1</w:t>
            </w:r>
          </w:p>
        </w:tc>
        <w:tc>
          <w:tcPr>
            <w:tcW w:w="3842" w:type="dxa"/>
            <w:tcBorders>
              <w:left w:val="single" w:sz="1" w:space="0" w:color="000000"/>
              <w:bottom w:val="single" w:sz="1" w:space="0" w:color="000000"/>
            </w:tcBorders>
          </w:tcPr>
          <w:p w14:paraId="5C8A9FA3" w14:textId="77777777" w:rsidR="008D4E8D" w:rsidRPr="00562A07" w:rsidRDefault="008D4E8D" w:rsidP="00375286">
            <w:pPr>
              <w:pStyle w:val="PSI-Normal"/>
            </w:pPr>
            <w:r w:rsidRPr="00562A07">
              <w:t>Sistema Distribuido</w:t>
            </w:r>
          </w:p>
        </w:tc>
        <w:tc>
          <w:tcPr>
            <w:tcW w:w="804" w:type="dxa"/>
            <w:tcBorders>
              <w:left w:val="single" w:sz="1" w:space="0" w:color="000000"/>
              <w:bottom w:val="single" w:sz="1" w:space="0" w:color="000000"/>
              <w:right w:val="single" w:sz="1" w:space="0" w:color="000000"/>
            </w:tcBorders>
            <w:vAlign w:val="center"/>
          </w:tcPr>
          <w:p w14:paraId="4D1B1777" w14:textId="77777777" w:rsidR="008D4E8D" w:rsidRPr="00562A07" w:rsidRDefault="008D4E8D" w:rsidP="00375286">
            <w:pPr>
              <w:pStyle w:val="PSI-Normal"/>
              <w:jc w:val="center"/>
            </w:pPr>
            <w:r w:rsidRPr="00562A07">
              <w:t>2</w:t>
            </w:r>
          </w:p>
        </w:tc>
      </w:tr>
      <w:tr w:rsidR="008D4E8D" w:rsidRPr="00562A07" w14:paraId="1DCB5439" w14:textId="77777777" w:rsidTr="00375286">
        <w:trPr>
          <w:jc w:val="center"/>
        </w:trPr>
        <w:tc>
          <w:tcPr>
            <w:tcW w:w="1606" w:type="dxa"/>
            <w:tcBorders>
              <w:left w:val="single" w:sz="1" w:space="0" w:color="000000"/>
              <w:bottom w:val="single" w:sz="1" w:space="0" w:color="000000"/>
            </w:tcBorders>
            <w:vAlign w:val="center"/>
          </w:tcPr>
          <w:p w14:paraId="3829D24C" w14:textId="77777777" w:rsidR="008D4E8D" w:rsidRPr="00562A07" w:rsidRDefault="008D4E8D" w:rsidP="00375286">
            <w:pPr>
              <w:pStyle w:val="PSI-Normal"/>
              <w:jc w:val="center"/>
            </w:pPr>
            <w:r w:rsidRPr="00562A07">
              <w:t>T2</w:t>
            </w:r>
          </w:p>
        </w:tc>
        <w:tc>
          <w:tcPr>
            <w:tcW w:w="3842" w:type="dxa"/>
            <w:tcBorders>
              <w:left w:val="single" w:sz="1" w:space="0" w:color="000000"/>
              <w:bottom w:val="single" w:sz="1" w:space="0" w:color="000000"/>
            </w:tcBorders>
          </w:tcPr>
          <w:p w14:paraId="3775722B" w14:textId="77777777" w:rsidR="008D4E8D" w:rsidRPr="00562A07" w:rsidRDefault="008D4E8D" w:rsidP="00375286">
            <w:pPr>
              <w:pStyle w:val="PSI-Normal"/>
            </w:pPr>
            <w:r w:rsidRPr="00562A07">
              <w:t>Objetivos de alta performance</w:t>
            </w:r>
          </w:p>
        </w:tc>
        <w:tc>
          <w:tcPr>
            <w:tcW w:w="804" w:type="dxa"/>
            <w:tcBorders>
              <w:left w:val="single" w:sz="1" w:space="0" w:color="000000"/>
              <w:bottom w:val="single" w:sz="1" w:space="0" w:color="000000"/>
              <w:right w:val="single" w:sz="1" w:space="0" w:color="000000"/>
            </w:tcBorders>
            <w:vAlign w:val="center"/>
          </w:tcPr>
          <w:p w14:paraId="2FA9BD2E" w14:textId="77777777" w:rsidR="008D4E8D" w:rsidRPr="00562A07" w:rsidRDefault="008D4E8D" w:rsidP="00375286">
            <w:pPr>
              <w:pStyle w:val="PSI-Normal"/>
              <w:jc w:val="center"/>
            </w:pPr>
            <w:r w:rsidRPr="00562A07">
              <w:t>1</w:t>
            </w:r>
          </w:p>
        </w:tc>
      </w:tr>
      <w:tr w:rsidR="008D4E8D" w:rsidRPr="00562A07" w14:paraId="0C14869D" w14:textId="77777777" w:rsidTr="00375286">
        <w:trPr>
          <w:jc w:val="center"/>
        </w:trPr>
        <w:tc>
          <w:tcPr>
            <w:tcW w:w="1606" w:type="dxa"/>
            <w:tcBorders>
              <w:left w:val="single" w:sz="1" w:space="0" w:color="000000"/>
              <w:bottom w:val="single" w:sz="1" w:space="0" w:color="000000"/>
            </w:tcBorders>
            <w:vAlign w:val="center"/>
          </w:tcPr>
          <w:p w14:paraId="1C6ABF43" w14:textId="77777777" w:rsidR="008D4E8D" w:rsidRPr="00562A07" w:rsidRDefault="008D4E8D" w:rsidP="00375286">
            <w:pPr>
              <w:pStyle w:val="PSI-Normal"/>
              <w:jc w:val="center"/>
            </w:pPr>
            <w:r w:rsidRPr="00562A07">
              <w:t>T3</w:t>
            </w:r>
          </w:p>
        </w:tc>
        <w:tc>
          <w:tcPr>
            <w:tcW w:w="3842" w:type="dxa"/>
            <w:tcBorders>
              <w:left w:val="single" w:sz="1" w:space="0" w:color="000000"/>
              <w:bottom w:val="single" w:sz="1" w:space="0" w:color="000000"/>
            </w:tcBorders>
          </w:tcPr>
          <w:p w14:paraId="46383BCA" w14:textId="77777777" w:rsidR="008D4E8D" w:rsidRPr="00562A07" w:rsidRDefault="008D4E8D" w:rsidP="00375286">
            <w:pPr>
              <w:pStyle w:val="PSI-Normal"/>
            </w:pPr>
            <w:r w:rsidRPr="00562A07">
              <w:t>Eficiencia para el usuario final</w:t>
            </w:r>
          </w:p>
        </w:tc>
        <w:tc>
          <w:tcPr>
            <w:tcW w:w="804" w:type="dxa"/>
            <w:tcBorders>
              <w:left w:val="single" w:sz="1" w:space="0" w:color="000000"/>
              <w:bottom w:val="single" w:sz="1" w:space="0" w:color="000000"/>
              <w:right w:val="single" w:sz="1" w:space="0" w:color="000000"/>
            </w:tcBorders>
            <w:vAlign w:val="center"/>
          </w:tcPr>
          <w:p w14:paraId="765A950A" w14:textId="77777777" w:rsidR="008D4E8D" w:rsidRPr="00562A07" w:rsidRDefault="008D4E8D" w:rsidP="00375286">
            <w:pPr>
              <w:pStyle w:val="PSI-Normal"/>
              <w:jc w:val="center"/>
            </w:pPr>
            <w:r w:rsidRPr="00562A07">
              <w:t>1</w:t>
            </w:r>
          </w:p>
        </w:tc>
      </w:tr>
      <w:tr w:rsidR="008D4E8D" w:rsidRPr="00562A07" w14:paraId="5307948A" w14:textId="77777777" w:rsidTr="00375286">
        <w:trPr>
          <w:jc w:val="center"/>
        </w:trPr>
        <w:tc>
          <w:tcPr>
            <w:tcW w:w="1606" w:type="dxa"/>
            <w:tcBorders>
              <w:left w:val="single" w:sz="1" w:space="0" w:color="000000"/>
              <w:bottom w:val="single" w:sz="1" w:space="0" w:color="000000"/>
            </w:tcBorders>
            <w:vAlign w:val="center"/>
          </w:tcPr>
          <w:p w14:paraId="0A7CF0C2" w14:textId="77777777" w:rsidR="008D4E8D" w:rsidRPr="00562A07" w:rsidRDefault="008D4E8D" w:rsidP="00375286">
            <w:pPr>
              <w:pStyle w:val="PSI-Normal"/>
              <w:jc w:val="center"/>
            </w:pPr>
            <w:r w:rsidRPr="00562A07">
              <w:t>T4</w:t>
            </w:r>
          </w:p>
        </w:tc>
        <w:tc>
          <w:tcPr>
            <w:tcW w:w="3842" w:type="dxa"/>
            <w:tcBorders>
              <w:left w:val="single" w:sz="1" w:space="0" w:color="000000"/>
              <w:bottom w:val="single" w:sz="1" w:space="0" w:color="000000"/>
            </w:tcBorders>
          </w:tcPr>
          <w:p w14:paraId="762CED08" w14:textId="77777777" w:rsidR="008D4E8D" w:rsidRPr="00562A07" w:rsidRDefault="008D4E8D" w:rsidP="00375286">
            <w:pPr>
              <w:pStyle w:val="PSI-Normal"/>
            </w:pPr>
            <w:r w:rsidRPr="00562A07">
              <w:t>Procesamiento interno complejo</w:t>
            </w:r>
          </w:p>
        </w:tc>
        <w:tc>
          <w:tcPr>
            <w:tcW w:w="804" w:type="dxa"/>
            <w:tcBorders>
              <w:left w:val="single" w:sz="1" w:space="0" w:color="000000"/>
              <w:bottom w:val="single" w:sz="1" w:space="0" w:color="000000"/>
              <w:right w:val="single" w:sz="1" w:space="0" w:color="000000"/>
            </w:tcBorders>
            <w:vAlign w:val="center"/>
          </w:tcPr>
          <w:p w14:paraId="348E52B4" w14:textId="77777777" w:rsidR="008D4E8D" w:rsidRPr="00562A07" w:rsidRDefault="008D4E8D" w:rsidP="00375286">
            <w:pPr>
              <w:pStyle w:val="PSI-Normal"/>
              <w:jc w:val="center"/>
            </w:pPr>
            <w:r w:rsidRPr="00562A07">
              <w:t>1</w:t>
            </w:r>
          </w:p>
        </w:tc>
      </w:tr>
      <w:tr w:rsidR="008D4E8D" w:rsidRPr="00562A07" w14:paraId="45CCD210" w14:textId="77777777" w:rsidTr="00375286">
        <w:trPr>
          <w:jc w:val="center"/>
        </w:trPr>
        <w:tc>
          <w:tcPr>
            <w:tcW w:w="1606" w:type="dxa"/>
            <w:tcBorders>
              <w:left w:val="single" w:sz="1" w:space="0" w:color="000000"/>
              <w:bottom w:val="single" w:sz="1" w:space="0" w:color="000000"/>
            </w:tcBorders>
            <w:vAlign w:val="center"/>
          </w:tcPr>
          <w:p w14:paraId="64DA411B" w14:textId="77777777" w:rsidR="008D4E8D" w:rsidRPr="00562A07" w:rsidRDefault="008D4E8D" w:rsidP="00375286">
            <w:pPr>
              <w:pStyle w:val="PSI-Normal"/>
              <w:jc w:val="center"/>
            </w:pPr>
            <w:r w:rsidRPr="00562A07">
              <w:t>T5</w:t>
            </w:r>
          </w:p>
        </w:tc>
        <w:tc>
          <w:tcPr>
            <w:tcW w:w="3842" w:type="dxa"/>
            <w:tcBorders>
              <w:left w:val="single" w:sz="1" w:space="0" w:color="000000"/>
              <w:bottom w:val="single" w:sz="1" w:space="0" w:color="000000"/>
            </w:tcBorders>
          </w:tcPr>
          <w:p w14:paraId="240093E2" w14:textId="77777777" w:rsidR="008D4E8D" w:rsidRPr="00562A07" w:rsidRDefault="008D4E8D" w:rsidP="00375286">
            <w:pPr>
              <w:pStyle w:val="PSI-Normal"/>
            </w:pPr>
            <w:r w:rsidRPr="00562A07">
              <w:t>El código debe ser reusable</w:t>
            </w:r>
          </w:p>
        </w:tc>
        <w:tc>
          <w:tcPr>
            <w:tcW w:w="804" w:type="dxa"/>
            <w:tcBorders>
              <w:left w:val="single" w:sz="1" w:space="0" w:color="000000"/>
              <w:bottom w:val="single" w:sz="1" w:space="0" w:color="000000"/>
              <w:right w:val="single" w:sz="1" w:space="0" w:color="000000"/>
            </w:tcBorders>
            <w:vAlign w:val="center"/>
          </w:tcPr>
          <w:p w14:paraId="45360E3B" w14:textId="77777777" w:rsidR="008D4E8D" w:rsidRPr="00562A07" w:rsidRDefault="008D4E8D" w:rsidP="00375286">
            <w:pPr>
              <w:pStyle w:val="PSI-Normal"/>
              <w:jc w:val="center"/>
            </w:pPr>
            <w:r w:rsidRPr="00562A07">
              <w:t>1</w:t>
            </w:r>
          </w:p>
        </w:tc>
      </w:tr>
      <w:tr w:rsidR="008D4E8D" w:rsidRPr="00562A07" w14:paraId="56E94DFB" w14:textId="77777777" w:rsidTr="00375286">
        <w:trPr>
          <w:jc w:val="center"/>
        </w:trPr>
        <w:tc>
          <w:tcPr>
            <w:tcW w:w="1606" w:type="dxa"/>
            <w:tcBorders>
              <w:left w:val="single" w:sz="1" w:space="0" w:color="000000"/>
              <w:bottom w:val="single" w:sz="1" w:space="0" w:color="000000"/>
            </w:tcBorders>
            <w:vAlign w:val="center"/>
          </w:tcPr>
          <w:p w14:paraId="5DA3877A" w14:textId="77777777" w:rsidR="008D4E8D" w:rsidRPr="00562A07" w:rsidRDefault="008D4E8D" w:rsidP="00375286">
            <w:pPr>
              <w:pStyle w:val="PSI-Normal"/>
              <w:jc w:val="center"/>
            </w:pPr>
            <w:r w:rsidRPr="00562A07">
              <w:t>T6</w:t>
            </w:r>
          </w:p>
        </w:tc>
        <w:tc>
          <w:tcPr>
            <w:tcW w:w="3842" w:type="dxa"/>
            <w:tcBorders>
              <w:left w:val="single" w:sz="1" w:space="0" w:color="000000"/>
              <w:bottom w:val="single" w:sz="1" w:space="0" w:color="000000"/>
            </w:tcBorders>
          </w:tcPr>
          <w:p w14:paraId="65914117" w14:textId="77777777" w:rsidR="008D4E8D" w:rsidRPr="00562A07" w:rsidRDefault="008D4E8D" w:rsidP="00375286">
            <w:pPr>
              <w:pStyle w:val="PSI-Normal"/>
            </w:pPr>
            <w:r w:rsidRPr="00562A07">
              <w:t>Facilidad de instalación</w:t>
            </w:r>
          </w:p>
        </w:tc>
        <w:tc>
          <w:tcPr>
            <w:tcW w:w="804" w:type="dxa"/>
            <w:tcBorders>
              <w:left w:val="single" w:sz="1" w:space="0" w:color="000000"/>
              <w:bottom w:val="single" w:sz="1" w:space="0" w:color="000000"/>
              <w:right w:val="single" w:sz="1" w:space="0" w:color="000000"/>
            </w:tcBorders>
            <w:vAlign w:val="center"/>
          </w:tcPr>
          <w:p w14:paraId="107AED2B" w14:textId="77777777" w:rsidR="008D4E8D" w:rsidRPr="00562A07" w:rsidRDefault="008D4E8D" w:rsidP="00375286">
            <w:pPr>
              <w:pStyle w:val="PSI-Normal"/>
              <w:jc w:val="center"/>
            </w:pPr>
            <w:r w:rsidRPr="00562A07">
              <w:t>0,5</w:t>
            </w:r>
          </w:p>
        </w:tc>
      </w:tr>
      <w:tr w:rsidR="008D4E8D" w:rsidRPr="00562A07" w14:paraId="118E6A57" w14:textId="77777777" w:rsidTr="00375286">
        <w:trPr>
          <w:jc w:val="center"/>
        </w:trPr>
        <w:tc>
          <w:tcPr>
            <w:tcW w:w="1606" w:type="dxa"/>
            <w:tcBorders>
              <w:left w:val="single" w:sz="1" w:space="0" w:color="000000"/>
              <w:bottom w:val="single" w:sz="1" w:space="0" w:color="000000"/>
            </w:tcBorders>
            <w:vAlign w:val="center"/>
          </w:tcPr>
          <w:p w14:paraId="4F617B56" w14:textId="77777777" w:rsidR="008D4E8D" w:rsidRPr="00562A07" w:rsidRDefault="008D4E8D" w:rsidP="00375286">
            <w:pPr>
              <w:pStyle w:val="PSI-Normal"/>
              <w:jc w:val="center"/>
            </w:pPr>
            <w:r w:rsidRPr="00562A07">
              <w:t>T7</w:t>
            </w:r>
          </w:p>
        </w:tc>
        <w:tc>
          <w:tcPr>
            <w:tcW w:w="3842" w:type="dxa"/>
            <w:tcBorders>
              <w:left w:val="single" w:sz="1" w:space="0" w:color="000000"/>
              <w:bottom w:val="single" w:sz="1" w:space="0" w:color="000000"/>
            </w:tcBorders>
          </w:tcPr>
          <w:p w14:paraId="69C57452" w14:textId="77777777" w:rsidR="008D4E8D" w:rsidRPr="00562A07" w:rsidRDefault="008D4E8D" w:rsidP="00375286">
            <w:pPr>
              <w:pStyle w:val="PSI-Normal"/>
            </w:pPr>
            <w:r w:rsidRPr="00562A07">
              <w:t>Facilidad de uso</w:t>
            </w:r>
          </w:p>
        </w:tc>
        <w:tc>
          <w:tcPr>
            <w:tcW w:w="804" w:type="dxa"/>
            <w:tcBorders>
              <w:left w:val="single" w:sz="1" w:space="0" w:color="000000"/>
              <w:bottom w:val="single" w:sz="1" w:space="0" w:color="000000"/>
              <w:right w:val="single" w:sz="1" w:space="0" w:color="000000"/>
            </w:tcBorders>
            <w:vAlign w:val="center"/>
          </w:tcPr>
          <w:p w14:paraId="570C6513" w14:textId="77777777" w:rsidR="008D4E8D" w:rsidRPr="00562A07" w:rsidRDefault="008D4E8D" w:rsidP="00375286">
            <w:pPr>
              <w:pStyle w:val="PSI-Normal"/>
              <w:jc w:val="center"/>
            </w:pPr>
            <w:r w:rsidRPr="00562A07">
              <w:t>0,5</w:t>
            </w:r>
          </w:p>
        </w:tc>
      </w:tr>
      <w:tr w:rsidR="008D4E8D" w:rsidRPr="00562A07" w14:paraId="2DBF374A" w14:textId="77777777" w:rsidTr="00375286">
        <w:trPr>
          <w:jc w:val="center"/>
        </w:trPr>
        <w:tc>
          <w:tcPr>
            <w:tcW w:w="1606" w:type="dxa"/>
            <w:tcBorders>
              <w:left w:val="single" w:sz="1" w:space="0" w:color="000000"/>
              <w:bottom w:val="single" w:sz="1" w:space="0" w:color="000000"/>
            </w:tcBorders>
            <w:vAlign w:val="center"/>
          </w:tcPr>
          <w:p w14:paraId="1F923651" w14:textId="77777777" w:rsidR="008D4E8D" w:rsidRPr="00562A07" w:rsidRDefault="008D4E8D" w:rsidP="00375286">
            <w:pPr>
              <w:pStyle w:val="PSI-Normal"/>
              <w:jc w:val="center"/>
            </w:pPr>
            <w:r w:rsidRPr="00562A07">
              <w:t>T8</w:t>
            </w:r>
          </w:p>
        </w:tc>
        <w:tc>
          <w:tcPr>
            <w:tcW w:w="3842" w:type="dxa"/>
            <w:tcBorders>
              <w:left w:val="single" w:sz="1" w:space="0" w:color="000000"/>
              <w:bottom w:val="single" w:sz="1" w:space="0" w:color="000000"/>
            </w:tcBorders>
          </w:tcPr>
          <w:p w14:paraId="473A896F" w14:textId="77777777" w:rsidR="008D4E8D" w:rsidRPr="00562A07" w:rsidRDefault="008D4E8D" w:rsidP="00375286">
            <w:pPr>
              <w:pStyle w:val="PSI-Normal"/>
            </w:pPr>
            <w:r w:rsidRPr="00562A07">
              <w:t>Portabilidad</w:t>
            </w:r>
          </w:p>
        </w:tc>
        <w:tc>
          <w:tcPr>
            <w:tcW w:w="804" w:type="dxa"/>
            <w:tcBorders>
              <w:left w:val="single" w:sz="1" w:space="0" w:color="000000"/>
              <w:bottom w:val="single" w:sz="1" w:space="0" w:color="000000"/>
              <w:right w:val="single" w:sz="1" w:space="0" w:color="000000"/>
            </w:tcBorders>
            <w:vAlign w:val="center"/>
          </w:tcPr>
          <w:p w14:paraId="2BB73028" w14:textId="77777777" w:rsidR="008D4E8D" w:rsidRPr="00562A07" w:rsidRDefault="008D4E8D" w:rsidP="00375286">
            <w:pPr>
              <w:pStyle w:val="PSI-Normal"/>
              <w:jc w:val="center"/>
            </w:pPr>
            <w:r w:rsidRPr="00562A07">
              <w:t>2</w:t>
            </w:r>
          </w:p>
        </w:tc>
      </w:tr>
      <w:tr w:rsidR="008D4E8D" w:rsidRPr="00562A07" w14:paraId="2BBCCD21" w14:textId="77777777" w:rsidTr="00375286">
        <w:trPr>
          <w:jc w:val="center"/>
        </w:trPr>
        <w:tc>
          <w:tcPr>
            <w:tcW w:w="1606" w:type="dxa"/>
            <w:tcBorders>
              <w:left w:val="single" w:sz="1" w:space="0" w:color="000000"/>
              <w:bottom w:val="single" w:sz="1" w:space="0" w:color="000000"/>
            </w:tcBorders>
            <w:vAlign w:val="center"/>
          </w:tcPr>
          <w:p w14:paraId="1BB8D3AC" w14:textId="77777777" w:rsidR="008D4E8D" w:rsidRPr="00562A07" w:rsidRDefault="008D4E8D" w:rsidP="00375286">
            <w:pPr>
              <w:pStyle w:val="PSI-Normal"/>
              <w:jc w:val="center"/>
            </w:pPr>
            <w:r w:rsidRPr="00562A07">
              <w:t>T9</w:t>
            </w:r>
          </w:p>
        </w:tc>
        <w:tc>
          <w:tcPr>
            <w:tcW w:w="3842" w:type="dxa"/>
            <w:tcBorders>
              <w:left w:val="single" w:sz="1" w:space="0" w:color="000000"/>
              <w:bottom w:val="single" w:sz="1" w:space="0" w:color="000000"/>
            </w:tcBorders>
          </w:tcPr>
          <w:p w14:paraId="1C9D3365" w14:textId="77777777" w:rsidR="008D4E8D" w:rsidRPr="00562A07" w:rsidRDefault="008D4E8D" w:rsidP="00375286">
            <w:pPr>
              <w:pStyle w:val="PSI-Normal"/>
            </w:pPr>
            <w:r w:rsidRPr="00562A07">
              <w:t>Facilidad al cambio</w:t>
            </w:r>
          </w:p>
        </w:tc>
        <w:tc>
          <w:tcPr>
            <w:tcW w:w="804" w:type="dxa"/>
            <w:tcBorders>
              <w:left w:val="single" w:sz="1" w:space="0" w:color="000000"/>
              <w:bottom w:val="single" w:sz="1" w:space="0" w:color="000000"/>
              <w:right w:val="single" w:sz="1" w:space="0" w:color="000000"/>
            </w:tcBorders>
            <w:vAlign w:val="center"/>
          </w:tcPr>
          <w:p w14:paraId="55C96F39" w14:textId="77777777" w:rsidR="008D4E8D" w:rsidRPr="00562A07" w:rsidRDefault="008D4E8D" w:rsidP="00375286">
            <w:pPr>
              <w:pStyle w:val="PSI-Normal"/>
              <w:jc w:val="center"/>
            </w:pPr>
            <w:r w:rsidRPr="00562A07">
              <w:t>1</w:t>
            </w:r>
          </w:p>
        </w:tc>
      </w:tr>
      <w:tr w:rsidR="008D4E8D" w:rsidRPr="00562A07" w14:paraId="0FB1C645" w14:textId="77777777" w:rsidTr="00375286">
        <w:trPr>
          <w:jc w:val="center"/>
        </w:trPr>
        <w:tc>
          <w:tcPr>
            <w:tcW w:w="1606" w:type="dxa"/>
            <w:tcBorders>
              <w:left w:val="single" w:sz="1" w:space="0" w:color="000000"/>
              <w:bottom w:val="single" w:sz="1" w:space="0" w:color="000000"/>
            </w:tcBorders>
            <w:vAlign w:val="center"/>
          </w:tcPr>
          <w:p w14:paraId="0516224A" w14:textId="77777777" w:rsidR="008D4E8D" w:rsidRPr="00562A07" w:rsidRDefault="008D4E8D" w:rsidP="00375286">
            <w:pPr>
              <w:pStyle w:val="PSI-Normal"/>
              <w:jc w:val="center"/>
            </w:pPr>
            <w:r w:rsidRPr="00562A07">
              <w:t>T10</w:t>
            </w:r>
          </w:p>
        </w:tc>
        <w:tc>
          <w:tcPr>
            <w:tcW w:w="3842" w:type="dxa"/>
            <w:tcBorders>
              <w:left w:val="single" w:sz="1" w:space="0" w:color="000000"/>
              <w:bottom w:val="single" w:sz="1" w:space="0" w:color="000000"/>
            </w:tcBorders>
          </w:tcPr>
          <w:p w14:paraId="3D2E264F" w14:textId="77777777" w:rsidR="008D4E8D" w:rsidRPr="00562A07" w:rsidRDefault="008D4E8D" w:rsidP="00375286">
            <w:pPr>
              <w:pStyle w:val="PSI-Normal"/>
            </w:pPr>
            <w:r w:rsidRPr="00562A07">
              <w:t>Concurrencia</w:t>
            </w:r>
          </w:p>
        </w:tc>
        <w:tc>
          <w:tcPr>
            <w:tcW w:w="804" w:type="dxa"/>
            <w:tcBorders>
              <w:left w:val="single" w:sz="1" w:space="0" w:color="000000"/>
              <w:bottom w:val="single" w:sz="1" w:space="0" w:color="000000"/>
              <w:right w:val="single" w:sz="1" w:space="0" w:color="000000"/>
            </w:tcBorders>
            <w:vAlign w:val="center"/>
          </w:tcPr>
          <w:p w14:paraId="2E806BBC" w14:textId="77777777" w:rsidR="008D4E8D" w:rsidRPr="00562A07" w:rsidRDefault="008D4E8D" w:rsidP="00375286">
            <w:pPr>
              <w:pStyle w:val="PSI-Normal"/>
              <w:jc w:val="center"/>
            </w:pPr>
            <w:r w:rsidRPr="00562A07">
              <w:t>1</w:t>
            </w:r>
          </w:p>
        </w:tc>
      </w:tr>
      <w:tr w:rsidR="008D4E8D" w:rsidRPr="00562A07" w14:paraId="56C6D93F" w14:textId="77777777" w:rsidTr="00375286">
        <w:trPr>
          <w:jc w:val="center"/>
        </w:trPr>
        <w:tc>
          <w:tcPr>
            <w:tcW w:w="1606" w:type="dxa"/>
            <w:tcBorders>
              <w:left w:val="single" w:sz="1" w:space="0" w:color="000000"/>
              <w:bottom w:val="single" w:sz="1" w:space="0" w:color="000000"/>
            </w:tcBorders>
            <w:vAlign w:val="center"/>
          </w:tcPr>
          <w:p w14:paraId="320FF6AC" w14:textId="77777777" w:rsidR="008D4E8D" w:rsidRPr="00562A07" w:rsidRDefault="008D4E8D" w:rsidP="00375286">
            <w:pPr>
              <w:pStyle w:val="PSI-Normal"/>
              <w:jc w:val="center"/>
            </w:pPr>
            <w:r w:rsidRPr="00562A07">
              <w:t>T11</w:t>
            </w:r>
          </w:p>
        </w:tc>
        <w:tc>
          <w:tcPr>
            <w:tcW w:w="3842" w:type="dxa"/>
            <w:tcBorders>
              <w:left w:val="single" w:sz="1" w:space="0" w:color="000000"/>
              <w:bottom w:val="single" w:sz="1" w:space="0" w:color="000000"/>
            </w:tcBorders>
          </w:tcPr>
          <w:p w14:paraId="2976E167" w14:textId="77777777" w:rsidR="008D4E8D" w:rsidRPr="00562A07" w:rsidRDefault="008D4E8D" w:rsidP="00375286">
            <w:pPr>
              <w:pStyle w:val="PSI-Normal"/>
            </w:pPr>
            <w:r w:rsidRPr="00562A07">
              <w:t>Incluye características especiales de seguridad</w:t>
            </w:r>
          </w:p>
        </w:tc>
        <w:tc>
          <w:tcPr>
            <w:tcW w:w="804" w:type="dxa"/>
            <w:tcBorders>
              <w:left w:val="single" w:sz="1" w:space="0" w:color="000000"/>
              <w:bottom w:val="single" w:sz="1" w:space="0" w:color="000000"/>
              <w:right w:val="single" w:sz="1" w:space="0" w:color="000000"/>
            </w:tcBorders>
            <w:vAlign w:val="center"/>
          </w:tcPr>
          <w:p w14:paraId="50B1F9BE" w14:textId="77777777" w:rsidR="008D4E8D" w:rsidRPr="00562A07" w:rsidRDefault="008D4E8D" w:rsidP="00375286">
            <w:pPr>
              <w:pStyle w:val="PSI-Normal"/>
              <w:jc w:val="center"/>
            </w:pPr>
            <w:r w:rsidRPr="00562A07">
              <w:t>1</w:t>
            </w:r>
          </w:p>
        </w:tc>
      </w:tr>
      <w:tr w:rsidR="008D4E8D" w:rsidRPr="00562A07" w14:paraId="16EA92BC" w14:textId="77777777" w:rsidTr="00375286">
        <w:trPr>
          <w:jc w:val="center"/>
        </w:trPr>
        <w:tc>
          <w:tcPr>
            <w:tcW w:w="1606" w:type="dxa"/>
            <w:tcBorders>
              <w:left w:val="single" w:sz="1" w:space="0" w:color="000000"/>
              <w:bottom w:val="single" w:sz="1" w:space="0" w:color="000000"/>
            </w:tcBorders>
            <w:vAlign w:val="center"/>
          </w:tcPr>
          <w:p w14:paraId="25891CF5" w14:textId="77777777" w:rsidR="008D4E8D" w:rsidRPr="00562A07" w:rsidRDefault="008D4E8D" w:rsidP="00375286">
            <w:pPr>
              <w:pStyle w:val="PSI-Normal"/>
              <w:jc w:val="center"/>
            </w:pPr>
            <w:r w:rsidRPr="00562A07">
              <w:t>T12</w:t>
            </w:r>
          </w:p>
        </w:tc>
        <w:tc>
          <w:tcPr>
            <w:tcW w:w="3842" w:type="dxa"/>
            <w:tcBorders>
              <w:left w:val="single" w:sz="1" w:space="0" w:color="000000"/>
              <w:bottom w:val="single" w:sz="1" w:space="0" w:color="000000"/>
            </w:tcBorders>
          </w:tcPr>
          <w:p w14:paraId="18289908" w14:textId="77777777" w:rsidR="008D4E8D" w:rsidRPr="00562A07" w:rsidRDefault="008D4E8D" w:rsidP="00375286">
            <w:pPr>
              <w:pStyle w:val="PSI-Normal"/>
            </w:pPr>
            <w:r w:rsidRPr="00562A07">
              <w:t>Provee acceso directo tripartito</w:t>
            </w:r>
          </w:p>
        </w:tc>
        <w:tc>
          <w:tcPr>
            <w:tcW w:w="804" w:type="dxa"/>
            <w:tcBorders>
              <w:left w:val="single" w:sz="1" w:space="0" w:color="000000"/>
              <w:bottom w:val="single" w:sz="1" w:space="0" w:color="000000"/>
              <w:right w:val="single" w:sz="1" w:space="0" w:color="000000"/>
            </w:tcBorders>
            <w:vAlign w:val="center"/>
          </w:tcPr>
          <w:p w14:paraId="688379F5" w14:textId="77777777" w:rsidR="008D4E8D" w:rsidRPr="00562A07" w:rsidRDefault="008D4E8D" w:rsidP="00375286">
            <w:pPr>
              <w:pStyle w:val="PSI-Normal"/>
              <w:jc w:val="center"/>
            </w:pPr>
            <w:r w:rsidRPr="00562A07">
              <w:t>1</w:t>
            </w:r>
          </w:p>
        </w:tc>
      </w:tr>
      <w:tr w:rsidR="008D4E8D" w:rsidRPr="00562A07" w14:paraId="0CB62F83" w14:textId="77777777" w:rsidTr="00375286">
        <w:trPr>
          <w:jc w:val="center"/>
        </w:trPr>
        <w:tc>
          <w:tcPr>
            <w:tcW w:w="1606" w:type="dxa"/>
            <w:tcBorders>
              <w:left w:val="single" w:sz="1" w:space="0" w:color="000000"/>
              <w:bottom w:val="single" w:sz="1" w:space="0" w:color="000000"/>
            </w:tcBorders>
            <w:vAlign w:val="center"/>
          </w:tcPr>
          <w:p w14:paraId="400BEAE6" w14:textId="77777777" w:rsidR="008D4E8D" w:rsidRPr="00562A07" w:rsidRDefault="008D4E8D" w:rsidP="00375286">
            <w:pPr>
              <w:pStyle w:val="PSI-Normal"/>
              <w:jc w:val="center"/>
            </w:pPr>
            <w:r w:rsidRPr="00562A07">
              <w:t>T13</w:t>
            </w:r>
          </w:p>
        </w:tc>
        <w:tc>
          <w:tcPr>
            <w:tcW w:w="3842" w:type="dxa"/>
            <w:tcBorders>
              <w:left w:val="single" w:sz="1" w:space="0" w:color="000000"/>
              <w:bottom w:val="single" w:sz="1" w:space="0" w:color="000000"/>
            </w:tcBorders>
          </w:tcPr>
          <w:p w14:paraId="243F40AA" w14:textId="77777777" w:rsidR="008D4E8D" w:rsidRPr="00562A07" w:rsidRDefault="008D4E8D" w:rsidP="00375286">
            <w:pPr>
              <w:pStyle w:val="PSI-Normal"/>
            </w:pPr>
            <w:r w:rsidRPr="00562A07">
              <w:t>Entrenamiento de usuarios especial</w:t>
            </w:r>
          </w:p>
        </w:tc>
        <w:tc>
          <w:tcPr>
            <w:tcW w:w="804" w:type="dxa"/>
            <w:tcBorders>
              <w:left w:val="single" w:sz="1" w:space="0" w:color="000000"/>
              <w:bottom w:val="single" w:sz="1" w:space="0" w:color="000000"/>
              <w:right w:val="single" w:sz="1" w:space="0" w:color="000000"/>
            </w:tcBorders>
            <w:vAlign w:val="center"/>
          </w:tcPr>
          <w:p w14:paraId="29A07BB2" w14:textId="77777777" w:rsidR="008D4E8D" w:rsidRPr="00562A07" w:rsidRDefault="008D4E8D" w:rsidP="00375286">
            <w:pPr>
              <w:pStyle w:val="PSI-Normal"/>
              <w:jc w:val="center"/>
            </w:pPr>
            <w:r w:rsidRPr="00562A07">
              <w:t>1</w:t>
            </w:r>
          </w:p>
        </w:tc>
      </w:tr>
    </w:tbl>
    <w:p w14:paraId="444971E2" w14:textId="77777777" w:rsidR="008D4E8D" w:rsidRPr="00C60EEA" w:rsidRDefault="008D4E8D" w:rsidP="007D6E33">
      <w:pPr>
        <w:ind w:left="0" w:firstLine="0"/>
      </w:pPr>
    </w:p>
    <w:p w14:paraId="50A2B4E8" w14:textId="77777777" w:rsidR="008D4E8D" w:rsidRPr="002E40DB" w:rsidRDefault="008D4E8D" w:rsidP="007D6E33">
      <w:pPr>
        <w:pStyle w:val="PSI-Ttulo4"/>
      </w:pPr>
      <w:bookmarkStart w:id="73" w:name="_Toc140412764"/>
      <w:bookmarkStart w:id="74" w:name="_Toc140415242"/>
      <w:bookmarkStart w:id="75" w:name="_Toc140421791"/>
      <w:bookmarkStart w:id="76" w:name="_Toc159588484"/>
      <w:r w:rsidRPr="002E40DB">
        <w:t>Peso de los factores técnicos (Tfactor)</w:t>
      </w:r>
      <w:bookmarkEnd w:id="73"/>
      <w:bookmarkEnd w:id="74"/>
      <w:bookmarkEnd w:id="75"/>
      <w:bookmarkEnd w:id="76"/>
    </w:p>
    <w:p w14:paraId="0D02FEE7" w14:textId="77777777" w:rsidR="008D4E8D" w:rsidRPr="00C60EEA" w:rsidRDefault="008D4E8D" w:rsidP="00696E34">
      <w:pPr>
        <w:pStyle w:val="PSI-Normal"/>
      </w:pPr>
      <w:r w:rsidRPr="00C60EEA">
        <w:t xml:space="preserve">En base a la tabla anterior, calificar cada ítem de </w:t>
      </w:r>
      <w:smartTag w:uri="urn:schemas-microsoft-com:office:smarttags" w:element="metricconverter">
        <w:smartTagPr>
          <w:attr w:name="ProductID" w:val="0 a"/>
        </w:smartTagPr>
        <w:r w:rsidRPr="00C60EEA">
          <w:t>0 a</w:t>
        </w:r>
      </w:smartTag>
      <w:r w:rsidRPr="00C60EEA">
        <w:t xml:space="preserve"> 5, en donde:</w:t>
      </w:r>
    </w:p>
    <w:p w14:paraId="46F9967F" w14:textId="77777777" w:rsidR="008D4E8D" w:rsidRPr="00C60EEA" w:rsidRDefault="008D4E8D" w:rsidP="00F6138E">
      <w:pPr>
        <w:pStyle w:val="PSI-Normal"/>
        <w:numPr>
          <w:ilvl w:val="0"/>
          <w:numId w:val="43"/>
        </w:numPr>
      </w:pPr>
      <w:r w:rsidRPr="00C60EEA">
        <w:t>Un puntaje de 0 significa que el factor es irrelevante</w:t>
      </w:r>
    </w:p>
    <w:p w14:paraId="700F50EA" w14:textId="77777777" w:rsidR="008D4E8D" w:rsidRPr="00C60EEA" w:rsidRDefault="008D4E8D" w:rsidP="00F6138E">
      <w:pPr>
        <w:pStyle w:val="PSI-Normal"/>
        <w:numPr>
          <w:ilvl w:val="0"/>
          <w:numId w:val="43"/>
        </w:numPr>
      </w:pPr>
      <w:r w:rsidRPr="00C60EEA">
        <w:t>Un puntaje de 5 significa que el factor es esencial</w:t>
      </w:r>
    </w:p>
    <w:p w14:paraId="16A0057D" w14:textId="77777777" w:rsidR="008D4E8D" w:rsidRPr="00C60EEA" w:rsidRDefault="008D4E8D" w:rsidP="00F6138E">
      <w:pPr>
        <w:pStyle w:val="PSI-Normal"/>
        <w:numPr>
          <w:ilvl w:val="0"/>
          <w:numId w:val="43"/>
        </w:numPr>
      </w:pPr>
      <w:r w:rsidRPr="00C60EEA">
        <w:t>Un puntaje de 3 significa que el factor es promedio</w:t>
      </w:r>
    </w:p>
    <w:p w14:paraId="13FF5638" w14:textId="77777777" w:rsidR="008D4E8D" w:rsidRPr="00C60EEA" w:rsidRDefault="008D4E8D" w:rsidP="00696E34">
      <w:pPr>
        <w:pStyle w:val="PSI-Normal"/>
      </w:pPr>
      <w:r w:rsidRPr="00C60EEA">
        <w:t>Se multiplica cada factor por su calificación.</w:t>
      </w:r>
    </w:p>
    <w:p w14:paraId="459B5299" w14:textId="77777777" w:rsidR="008D4E8D" w:rsidRPr="00C60EEA" w:rsidRDefault="008D4E8D" w:rsidP="00696E34">
      <w:pPr>
        <w:pStyle w:val="PSI-Normal"/>
      </w:pPr>
      <w:r w:rsidRPr="00C60EEA">
        <w:lastRenderedPageBreak/>
        <w:t>Se suman estos productos para obtener el total TFactor</w:t>
      </w:r>
    </w:p>
    <w:p w14:paraId="72BC9085" w14:textId="77777777" w:rsidR="008D4E8D" w:rsidRPr="00C60EEA" w:rsidRDefault="008D4E8D" w:rsidP="00696E34">
      <w:pPr>
        <w:pStyle w:val="PSI-Normal"/>
      </w:pPr>
      <w:r w:rsidRPr="00C60EEA">
        <w:t>Para obtener la valoración final, se utiliza la siguiente fórmula:</w:t>
      </w:r>
    </w:p>
    <w:p w14:paraId="47012F75" w14:textId="77777777" w:rsidR="008D4E8D" w:rsidRDefault="008D4E8D" w:rsidP="00696E34">
      <w:pPr>
        <w:pStyle w:val="PSI-Normal"/>
      </w:pPr>
      <w:r w:rsidRPr="00C60EEA">
        <w:t>TCF = 0,6 + (0,01 * TFactor)</w:t>
      </w:r>
    </w:p>
    <w:p w14:paraId="13868023" w14:textId="77777777" w:rsidR="00696E34" w:rsidRPr="00C60EEA" w:rsidRDefault="00696E34" w:rsidP="00696E34">
      <w:pPr>
        <w:pStyle w:val="PSI-Normal"/>
      </w:pPr>
    </w:p>
    <w:p w14:paraId="29EE7005" w14:textId="77777777" w:rsidR="008D4E8D" w:rsidRPr="007D6E33" w:rsidRDefault="008D4E8D" w:rsidP="007D6E33">
      <w:pPr>
        <w:pStyle w:val="PSI-Ttulo3"/>
      </w:pPr>
      <w:bookmarkStart w:id="77" w:name="_Toc140412765"/>
      <w:bookmarkStart w:id="78" w:name="_Toc140415243"/>
      <w:bookmarkStart w:id="79" w:name="_Toc140421792"/>
      <w:bookmarkStart w:id="80" w:name="_Toc159588485"/>
      <w:bookmarkStart w:id="81" w:name="_Toc259439579"/>
      <w:r>
        <w:t>Factores del entorno</w:t>
      </w:r>
      <w:bookmarkEnd w:id="77"/>
      <w:bookmarkEnd w:id="78"/>
      <w:bookmarkEnd w:id="79"/>
      <w:bookmarkEnd w:id="80"/>
      <w:bookmarkEnd w:id="81"/>
    </w:p>
    <w:p w14:paraId="3B4C3739" w14:textId="77777777" w:rsidR="008D4E8D" w:rsidRDefault="008D4E8D" w:rsidP="007D6E33">
      <w:pPr>
        <w:pStyle w:val="PSI-Ttulo4"/>
      </w:pPr>
      <w:bookmarkStart w:id="82" w:name="_Toc140412766"/>
      <w:bookmarkStart w:id="83" w:name="_Toc140415244"/>
      <w:bookmarkStart w:id="84" w:name="_Toc140421793"/>
      <w:bookmarkStart w:id="85" w:name="_Toc159588486"/>
      <w:r>
        <w:t>Referencias</w:t>
      </w:r>
      <w:bookmarkEnd w:id="82"/>
      <w:bookmarkEnd w:id="83"/>
      <w:bookmarkEnd w:id="84"/>
      <w:bookmarkEnd w:id="85"/>
    </w:p>
    <w:p w14:paraId="75EF6384" w14:textId="77777777" w:rsidR="008D4E8D" w:rsidRPr="00C60EEA" w:rsidRDefault="008D4E8D" w:rsidP="008D4E8D"/>
    <w:tbl>
      <w:tblPr>
        <w:tblW w:w="0" w:type="auto"/>
        <w:tblInd w:w="906" w:type="dxa"/>
        <w:tblLayout w:type="fixed"/>
        <w:tblCellMar>
          <w:top w:w="55" w:type="dxa"/>
          <w:left w:w="55" w:type="dxa"/>
          <w:bottom w:w="55" w:type="dxa"/>
          <w:right w:w="55" w:type="dxa"/>
        </w:tblCellMar>
        <w:tblLook w:val="0000" w:firstRow="0" w:lastRow="0" w:firstColumn="0" w:lastColumn="0" w:noHBand="0" w:noVBand="0"/>
      </w:tblPr>
      <w:tblGrid>
        <w:gridCol w:w="2126"/>
        <w:gridCol w:w="4030"/>
        <w:gridCol w:w="926"/>
      </w:tblGrid>
      <w:tr w:rsidR="008D4E8D" w:rsidRPr="00562A07" w14:paraId="5D488450" w14:textId="77777777" w:rsidTr="00375286">
        <w:trPr>
          <w:tblHeader/>
        </w:trPr>
        <w:tc>
          <w:tcPr>
            <w:tcW w:w="2126" w:type="dxa"/>
            <w:tcBorders>
              <w:top w:val="single" w:sz="1" w:space="0" w:color="000000"/>
              <w:left w:val="single" w:sz="1" w:space="0" w:color="000000"/>
              <w:bottom w:val="single" w:sz="1" w:space="0" w:color="000000"/>
            </w:tcBorders>
            <w:shd w:val="clear" w:color="auto" w:fill="E6E6E6"/>
            <w:vAlign w:val="center"/>
          </w:tcPr>
          <w:p w14:paraId="7BC9A8AC" w14:textId="77777777" w:rsidR="008D4E8D" w:rsidRPr="00562A07" w:rsidRDefault="008D4E8D" w:rsidP="00375286">
            <w:pPr>
              <w:pStyle w:val="PSI-Normal"/>
              <w:jc w:val="center"/>
              <w:rPr>
                <w:b/>
              </w:rPr>
            </w:pPr>
            <w:r w:rsidRPr="00562A07">
              <w:rPr>
                <w:b/>
              </w:rPr>
              <w:t>Factor del Entorno</w:t>
            </w:r>
          </w:p>
        </w:tc>
        <w:tc>
          <w:tcPr>
            <w:tcW w:w="4030" w:type="dxa"/>
            <w:tcBorders>
              <w:top w:val="single" w:sz="1" w:space="0" w:color="000000"/>
              <w:left w:val="single" w:sz="1" w:space="0" w:color="000000"/>
              <w:bottom w:val="single" w:sz="1" w:space="0" w:color="000000"/>
            </w:tcBorders>
            <w:shd w:val="clear" w:color="auto" w:fill="E6E6E6"/>
          </w:tcPr>
          <w:p w14:paraId="0258DA14" w14:textId="77777777" w:rsidR="008D4E8D" w:rsidRPr="00562A07" w:rsidRDefault="008D4E8D" w:rsidP="00375286">
            <w:pPr>
              <w:pStyle w:val="PSI-Normal"/>
              <w:rPr>
                <w:b/>
              </w:rPr>
            </w:pPr>
            <w:r w:rsidRPr="00562A07">
              <w:rPr>
                <w:b/>
              </w:rPr>
              <w:t>Descripción</w:t>
            </w:r>
          </w:p>
        </w:tc>
        <w:tc>
          <w:tcPr>
            <w:tcW w:w="926" w:type="dxa"/>
            <w:tcBorders>
              <w:top w:val="single" w:sz="1" w:space="0" w:color="000000"/>
              <w:left w:val="single" w:sz="1" w:space="0" w:color="000000"/>
              <w:bottom w:val="single" w:sz="1" w:space="0" w:color="000000"/>
              <w:right w:val="single" w:sz="1" w:space="0" w:color="000000"/>
            </w:tcBorders>
            <w:shd w:val="clear" w:color="auto" w:fill="E6E6E6"/>
            <w:vAlign w:val="center"/>
          </w:tcPr>
          <w:p w14:paraId="25B2F407" w14:textId="77777777" w:rsidR="008D4E8D" w:rsidRPr="00562A07" w:rsidRDefault="008D4E8D" w:rsidP="00375286">
            <w:pPr>
              <w:pStyle w:val="PSI-Normal"/>
              <w:jc w:val="center"/>
              <w:rPr>
                <w:b/>
              </w:rPr>
            </w:pPr>
            <w:r w:rsidRPr="00562A07">
              <w:rPr>
                <w:b/>
              </w:rPr>
              <w:t>Peso</w:t>
            </w:r>
          </w:p>
        </w:tc>
      </w:tr>
      <w:tr w:rsidR="008D4E8D" w:rsidRPr="00562A07" w14:paraId="011AC012" w14:textId="77777777" w:rsidTr="00375286">
        <w:tc>
          <w:tcPr>
            <w:tcW w:w="2126" w:type="dxa"/>
            <w:tcBorders>
              <w:left w:val="single" w:sz="1" w:space="0" w:color="000000"/>
              <w:bottom w:val="single" w:sz="1" w:space="0" w:color="000000"/>
            </w:tcBorders>
            <w:vAlign w:val="center"/>
          </w:tcPr>
          <w:p w14:paraId="4208E4C1" w14:textId="77777777" w:rsidR="008D4E8D" w:rsidRPr="00562A07" w:rsidRDefault="008D4E8D" w:rsidP="00375286">
            <w:pPr>
              <w:pStyle w:val="PSI-Normal"/>
              <w:jc w:val="center"/>
            </w:pPr>
            <w:r w:rsidRPr="00562A07">
              <w:t>E1</w:t>
            </w:r>
          </w:p>
        </w:tc>
        <w:tc>
          <w:tcPr>
            <w:tcW w:w="4030" w:type="dxa"/>
            <w:tcBorders>
              <w:left w:val="single" w:sz="1" w:space="0" w:color="000000"/>
              <w:bottom w:val="single" w:sz="1" w:space="0" w:color="000000"/>
            </w:tcBorders>
          </w:tcPr>
          <w:p w14:paraId="6A3C84F8" w14:textId="77777777" w:rsidR="008D4E8D" w:rsidRPr="00562A07" w:rsidRDefault="008D4E8D" w:rsidP="00375286">
            <w:pPr>
              <w:pStyle w:val="PSI-Normal"/>
            </w:pPr>
            <w:r w:rsidRPr="00562A07">
              <w:t>Experiencia en el uso de RUP</w:t>
            </w:r>
          </w:p>
        </w:tc>
        <w:tc>
          <w:tcPr>
            <w:tcW w:w="926" w:type="dxa"/>
            <w:tcBorders>
              <w:left w:val="single" w:sz="1" w:space="0" w:color="000000"/>
              <w:bottom w:val="single" w:sz="1" w:space="0" w:color="000000"/>
              <w:right w:val="single" w:sz="1" w:space="0" w:color="000000"/>
            </w:tcBorders>
            <w:vAlign w:val="center"/>
          </w:tcPr>
          <w:p w14:paraId="2EC61B86" w14:textId="77777777" w:rsidR="008D4E8D" w:rsidRPr="00562A07" w:rsidRDefault="008D4E8D" w:rsidP="00375286">
            <w:pPr>
              <w:pStyle w:val="PSI-Normal"/>
              <w:jc w:val="center"/>
            </w:pPr>
            <w:r w:rsidRPr="00562A07">
              <w:t>1,5</w:t>
            </w:r>
          </w:p>
        </w:tc>
      </w:tr>
      <w:tr w:rsidR="008D4E8D" w:rsidRPr="00562A07" w14:paraId="17A3B1C8" w14:textId="77777777" w:rsidTr="00375286">
        <w:tc>
          <w:tcPr>
            <w:tcW w:w="2126" w:type="dxa"/>
            <w:tcBorders>
              <w:left w:val="single" w:sz="1" w:space="0" w:color="000000"/>
              <w:bottom w:val="single" w:sz="1" w:space="0" w:color="000000"/>
            </w:tcBorders>
            <w:vAlign w:val="center"/>
          </w:tcPr>
          <w:p w14:paraId="7A472497" w14:textId="77777777" w:rsidR="008D4E8D" w:rsidRPr="00562A07" w:rsidRDefault="008D4E8D" w:rsidP="00375286">
            <w:pPr>
              <w:pStyle w:val="PSI-Normal"/>
              <w:jc w:val="center"/>
            </w:pPr>
            <w:r w:rsidRPr="00562A07">
              <w:t>E2</w:t>
            </w:r>
          </w:p>
        </w:tc>
        <w:tc>
          <w:tcPr>
            <w:tcW w:w="4030" w:type="dxa"/>
            <w:tcBorders>
              <w:left w:val="single" w:sz="1" w:space="0" w:color="000000"/>
              <w:bottom w:val="single" w:sz="1" w:space="0" w:color="000000"/>
            </w:tcBorders>
          </w:tcPr>
          <w:p w14:paraId="16539B96" w14:textId="77777777" w:rsidR="008D4E8D" w:rsidRPr="00562A07" w:rsidRDefault="008D4E8D" w:rsidP="00375286">
            <w:pPr>
              <w:pStyle w:val="PSI-Normal"/>
            </w:pPr>
            <w:r w:rsidRPr="00562A07">
              <w:t>Experiencia en la aplicación</w:t>
            </w:r>
          </w:p>
        </w:tc>
        <w:tc>
          <w:tcPr>
            <w:tcW w:w="926" w:type="dxa"/>
            <w:tcBorders>
              <w:left w:val="single" w:sz="1" w:space="0" w:color="000000"/>
              <w:bottom w:val="single" w:sz="1" w:space="0" w:color="000000"/>
              <w:right w:val="single" w:sz="1" w:space="0" w:color="000000"/>
            </w:tcBorders>
            <w:vAlign w:val="center"/>
          </w:tcPr>
          <w:p w14:paraId="208489B5" w14:textId="77777777" w:rsidR="008D4E8D" w:rsidRPr="00562A07" w:rsidRDefault="008D4E8D" w:rsidP="00375286">
            <w:pPr>
              <w:pStyle w:val="PSI-Normal"/>
              <w:jc w:val="center"/>
            </w:pPr>
            <w:r w:rsidRPr="00562A07">
              <w:t>0,5</w:t>
            </w:r>
          </w:p>
        </w:tc>
      </w:tr>
      <w:tr w:rsidR="008D4E8D" w:rsidRPr="00562A07" w14:paraId="4047F46F" w14:textId="77777777" w:rsidTr="00375286">
        <w:tc>
          <w:tcPr>
            <w:tcW w:w="2126" w:type="dxa"/>
            <w:tcBorders>
              <w:left w:val="single" w:sz="1" w:space="0" w:color="000000"/>
              <w:bottom w:val="single" w:sz="1" w:space="0" w:color="000000"/>
            </w:tcBorders>
            <w:vAlign w:val="center"/>
          </w:tcPr>
          <w:p w14:paraId="7DE81500" w14:textId="77777777" w:rsidR="008D4E8D" w:rsidRPr="00562A07" w:rsidRDefault="008D4E8D" w:rsidP="00375286">
            <w:pPr>
              <w:pStyle w:val="PSI-Normal"/>
              <w:jc w:val="center"/>
            </w:pPr>
            <w:r w:rsidRPr="00562A07">
              <w:t>E3</w:t>
            </w:r>
          </w:p>
        </w:tc>
        <w:tc>
          <w:tcPr>
            <w:tcW w:w="4030" w:type="dxa"/>
            <w:tcBorders>
              <w:left w:val="single" w:sz="1" w:space="0" w:color="000000"/>
              <w:bottom w:val="single" w:sz="1" w:space="0" w:color="000000"/>
            </w:tcBorders>
          </w:tcPr>
          <w:p w14:paraId="4B7AAEEA" w14:textId="77777777" w:rsidR="008D4E8D" w:rsidRPr="00562A07" w:rsidRDefault="008D4E8D" w:rsidP="00375286">
            <w:pPr>
              <w:pStyle w:val="PSI-Normal"/>
              <w:ind w:left="0" w:firstLine="0"/>
            </w:pPr>
            <w:r w:rsidRPr="00562A07">
              <w:t>Experiencia en el desarrollo Orientado a Objetos</w:t>
            </w:r>
          </w:p>
        </w:tc>
        <w:tc>
          <w:tcPr>
            <w:tcW w:w="926" w:type="dxa"/>
            <w:tcBorders>
              <w:left w:val="single" w:sz="1" w:space="0" w:color="000000"/>
              <w:bottom w:val="single" w:sz="1" w:space="0" w:color="000000"/>
              <w:right w:val="single" w:sz="1" w:space="0" w:color="000000"/>
            </w:tcBorders>
            <w:vAlign w:val="center"/>
          </w:tcPr>
          <w:p w14:paraId="3C95220C" w14:textId="77777777" w:rsidR="008D4E8D" w:rsidRPr="00562A07" w:rsidRDefault="008D4E8D" w:rsidP="00375286">
            <w:pPr>
              <w:pStyle w:val="PSI-Normal"/>
              <w:jc w:val="center"/>
            </w:pPr>
            <w:r w:rsidRPr="00562A07">
              <w:t>1</w:t>
            </w:r>
          </w:p>
        </w:tc>
      </w:tr>
      <w:tr w:rsidR="008D4E8D" w:rsidRPr="00562A07" w14:paraId="6A6CE87A" w14:textId="77777777" w:rsidTr="00375286">
        <w:tc>
          <w:tcPr>
            <w:tcW w:w="2126" w:type="dxa"/>
            <w:tcBorders>
              <w:left w:val="single" w:sz="1" w:space="0" w:color="000000"/>
              <w:bottom w:val="single" w:sz="1" w:space="0" w:color="000000"/>
            </w:tcBorders>
            <w:vAlign w:val="center"/>
          </w:tcPr>
          <w:p w14:paraId="23792A81" w14:textId="77777777" w:rsidR="008D4E8D" w:rsidRPr="00562A07" w:rsidRDefault="008D4E8D" w:rsidP="00375286">
            <w:pPr>
              <w:pStyle w:val="PSI-Normal"/>
              <w:jc w:val="center"/>
            </w:pPr>
            <w:r w:rsidRPr="00562A07">
              <w:t>E4</w:t>
            </w:r>
          </w:p>
        </w:tc>
        <w:tc>
          <w:tcPr>
            <w:tcW w:w="4030" w:type="dxa"/>
            <w:tcBorders>
              <w:left w:val="single" w:sz="1" w:space="0" w:color="000000"/>
              <w:bottom w:val="single" w:sz="1" w:space="0" w:color="000000"/>
            </w:tcBorders>
          </w:tcPr>
          <w:p w14:paraId="7A606B14" w14:textId="77777777" w:rsidR="008D4E8D" w:rsidRPr="00562A07" w:rsidRDefault="008D4E8D" w:rsidP="00375286">
            <w:pPr>
              <w:pStyle w:val="PSI-Normal"/>
            </w:pPr>
            <w:r w:rsidRPr="00562A07">
              <w:t>Capacidad del Líder</w:t>
            </w:r>
          </w:p>
        </w:tc>
        <w:tc>
          <w:tcPr>
            <w:tcW w:w="926" w:type="dxa"/>
            <w:tcBorders>
              <w:left w:val="single" w:sz="1" w:space="0" w:color="000000"/>
              <w:bottom w:val="single" w:sz="1" w:space="0" w:color="000000"/>
              <w:right w:val="single" w:sz="1" w:space="0" w:color="000000"/>
            </w:tcBorders>
            <w:vAlign w:val="center"/>
          </w:tcPr>
          <w:p w14:paraId="5FF8E4C3" w14:textId="77777777" w:rsidR="008D4E8D" w:rsidRPr="00562A07" w:rsidRDefault="008D4E8D" w:rsidP="00375286">
            <w:pPr>
              <w:pStyle w:val="PSI-Normal"/>
              <w:jc w:val="center"/>
            </w:pPr>
            <w:r w:rsidRPr="00562A07">
              <w:t>0,5</w:t>
            </w:r>
          </w:p>
        </w:tc>
      </w:tr>
      <w:tr w:rsidR="008D4E8D" w:rsidRPr="00562A07" w14:paraId="6FE3B57A" w14:textId="77777777" w:rsidTr="00375286">
        <w:tc>
          <w:tcPr>
            <w:tcW w:w="2126" w:type="dxa"/>
            <w:tcBorders>
              <w:left w:val="single" w:sz="1" w:space="0" w:color="000000"/>
              <w:bottom w:val="single" w:sz="1" w:space="0" w:color="000000"/>
            </w:tcBorders>
            <w:vAlign w:val="center"/>
          </w:tcPr>
          <w:p w14:paraId="6F1F6FC7" w14:textId="77777777" w:rsidR="008D4E8D" w:rsidRPr="00562A07" w:rsidRDefault="008D4E8D" w:rsidP="00375286">
            <w:pPr>
              <w:pStyle w:val="PSI-Normal"/>
              <w:jc w:val="center"/>
            </w:pPr>
            <w:r w:rsidRPr="00562A07">
              <w:t>E5</w:t>
            </w:r>
          </w:p>
        </w:tc>
        <w:tc>
          <w:tcPr>
            <w:tcW w:w="4030" w:type="dxa"/>
            <w:tcBorders>
              <w:left w:val="single" w:sz="1" w:space="0" w:color="000000"/>
              <w:bottom w:val="single" w:sz="1" w:space="0" w:color="000000"/>
            </w:tcBorders>
          </w:tcPr>
          <w:p w14:paraId="24100EDE" w14:textId="77777777" w:rsidR="008D4E8D" w:rsidRPr="00562A07" w:rsidRDefault="008D4E8D" w:rsidP="00375286">
            <w:pPr>
              <w:pStyle w:val="PSI-Normal"/>
            </w:pPr>
            <w:r w:rsidRPr="00562A07">
              <w:t>Motivación</w:t>
            </w:r>
          </w:p>
        </w:tc>
        <w:tc>
          <w:tcPr>
            <w:tcW w:w="926" w:type="dxa"/>
            <w:tcBorders>
              <w:left w:val="single" w:sz="1" w:space="0" w:color="000000"/>
              <w:bottom w:val="single" w:sz="1" w:space="0" w:color="000000"/>
              <w:right w:val="single" w:sz="1" w:space="0" w:color="000000"/>
            </w:tcBorders>
            <w:vAlign w:val="center"/>
          </w:tcPr>
          <w:p w14:paraId="171731F1" w14:textId="77777777" w:rsidR="008D4E8D" w:rsidRPr="00562A07" w:rsidRDefault="008D4E8D" w:rsidP="00375286">
            <w:pPr>
              <w:pStyle w:val="PSI-Normal"/>
              <w:jc w:val="center"/>
            </w:pPr>
            <w:r w:rsidRPr="00562A07">
              <w:t>1</w:t>
            </w:r>
          </w:p>
        </w:tc>
      </w:tr>
      <w:tr w:rsidR="008D4E8D" w:rsidRPr="00562A07" w14:paraId="030ADFCE" w14:textId="77777777" w:rsidTr="00375286">
        <w:tc>
          <w:tcPr>
            <w:tcW w:w="2126" w:type="dxa"/>
            <w:tcBorders>
              <w:left w:val="single" w:sz="1" w:space="0" w:color="000000"/>
              <w:bottom w:val="single" w:sz="1" w:space="0" w:color="000000"/>
            </w:tcBorders>
            <w:vAlign w:val="center"/>
          </w:tcPr>
          <w:p w14:paraId="0DB5FBBD" w14:textId="77777777" w:rsidR="008D4E8D" w:rsidRPr="00562A07" w:rsidRDefault="008D4E8D" w:rsidP="00375286">
            <w:pPr>
              <w:pStyle w:val="PSI-Normal"/>
              <w:jc w:val="center"/>
            </w:pPr>
            <w:r w:rsidRPr="00562A07">
              <w:t>E6</w:t>
            </w:r>
          </w:p>
        </w:tc>
        <w:tc>
          <w:tcPr>
            <w:tcW w:w="4030" w:type="dxa"/>
            <w:tcBorders>
              <w:left w:val="single" w:sz="1" w:space="0" w:color="000000"/>
              <w:bottom w:val="single" w:sz="1" w:space="0" w:color="000000"/>
            </w:tcBorders>
          </w:tcPr>
          <w:p w14:paraId="1987433A" w14:textId="77777777" w:rsidR="008D4E8D" w:rsidRPr="00562A07" w:rsidRDefault="008D4E8D" w:rsidP="00375286">
            <w:pPr>
              <w:pStyle w:val="PSI-Normal"/>
            </w:pPr>
            <w:r w:rsidRPr="00562A07">
              <w:t>Requisitos estables</w:t>
            </w:r>
          </w:p>
        </w:tc>
        <w:tc>
          <w:tcPr>
            <w:tcW w:w="926" w:type="dxa"/>
            <w:tcBorders>
              <w:left w:val="single" w:sz="1" w:space="0" w:color="000000"/>
              <w:bottom w:val="single" w:sz="1" w:space="0" w:color="000000"/>
              <w:right w:val="single" w:sz="1" w:space="0" w:color="000000"/>
            </w:tcBorders>
            <w:vAlign w:val="center"/>
          </w:tcPr>
          <w:p w14:paraId="752AB912" w14:textId="77777777" w:rsidR="008D4E8D" w:rsidRPr="00562A07" w:rsidRDefault="008D4E8D" w:rsidP="00375286">
            <w:pPr>
              <w:pStyle w:val="PSI-Normal"/>
              <w:jc w:val="center"/>
            </w:pPr>
            <w:r w:rsidRPr="00562A07">
              <w:t>2</w:t>
            </w:r>
          </w:p>
        </w:tc>
      </w:tr>
      <w:tr w:rsidR="008D4E8D" w:rsidRPr="00562A07" w14:paraId="6E5E8E33" w14:textId="77777777" w:rsidTr="00375286">
        <w:tc>
          <w:tcPr>
            <w:tcW w:w="2126" w:type="dxa"/>
            <w:tcBorders>
              <w:left w:val="single" w:sz="1" w:space="0" w:color="000000"/>
              <w:bottom w:val="single" w:sz="1" w:space="0" w:color="000000"/>
            </w:tcBorders>
            <w:vAlign w:val="center"/>
          </w:tcPr>
          <w:p w14:paraId="5338837A" w14:textId="77777777" w:rsidR="008D4E8D" w:rsidRPr="00562A07" w:rsidRDefault="008D4E8D" w:rsidP="00375286">
            <w:pPr>
              <w:pStyle w:val="PSI-Normal"/>
              <w:jc w:val="center"/>
            </w:pPr>
            <w:r w:rsidRPr="00562A07">
              <w:t>E7</w:t>
            </w:r>
          </w:p>
        </w:tc>
        <w:tc>
          <w:tcPr>
            <w:tcW w:w="4030" w:type="dxa"/>
            <w:tcBorders>
              <w:left w:val="single" w:sz="1" w:space="0" w:color="000000"/>
              <w:bottom w:val="single" w:sz="1" w:space="0" w:color="000000"/>
            </w:tcBorders>
          </w:tcPr>
          <w:p w14:paraId="3A18CE84" w14:textId="77777777" w:rsidR="008D4E8D" w:rsidRPr="00562A07" w:rsidRDefault="008D4E8D" w:rsidP="00375286">
            <w:pPr>
              <w:pStyle w:val="PSI-Normal"/>
            </w:pPr>
            <w:r w:rsidRPr="00562A07">
              <w:t>Trabajadores part-time</w:t>
            </w:r>
          </w:p>
        </w:tc>
        <w:tc>
          <w:tcPr>
            <w:tcW w:w="926" w:type="dxa"/>
            <w:tcBorders>
              <w:left w:val="single" w:sz="1" w:space="0" w:color="000000"/>
              <w:bottom w:val="single" w:sz="1" w:space="0" w:color="000000"/>
              <w:right w:val="single" w:sz="1" w:space="0" w:color="000000"/>
            </w:tcBorders>
            <w:vAlign w:val="center"/>
          </w:tcPr>
          <w:p w14:paraId="64B77DB6" w14:textId="77777777" w:rsidR="008D4E8D" w:rsidRPr="00562A07" w:rsidRDefault="008D4E8D" w:rsidP="00375286">
            <w:pPr>
              <w:pStyle w:val="PSI-Normal"/>
              <w:jc w:val="center"/>
            </w:pPr>
            <w:r w:rsidRPr="00562A07">
              <w:t>-1</w:t>
            </w:r>
          </w:p>
        </w:tc>
      </w:tr>
      <w:tr w:rsidR="008D4E8D" w:rsidRPr="00562A07" w14:paraId="25B7958D" w14:textId="77777777" w:rsidTr="00375286">
        <w:tc>
          <w:tcPr>
            <w:tcW w:w="2126" w:type="dxa"/>
            <w:tcBorders>
              <w:left w:val="single" w:sz="1" w:space="0" w:color="000000"/>
              <w:bottom w:val="single" w:sz="1" w:space="0" w:color="000000"/>
            </w:tcBorders>
            <w:vAlign w:val="center"/>
          </w:tcPr>
          <w:p w14:paraId="3C8227A0" w14:textId="77777777" w:rsidR="008D4E8D" w:rsidRPr="00562A07" w:rsidRDefault="008D4E8D" w:rsidP="00375286">
            <w:pPr>
              <w:pStyle w:val="PSI-Normal"/>
              <w:jc w:val="center"/>
            </w:pPr>
            <w:r w:rsidRPr="00562A07">
              <w:t>E8</w:t>
            </w:r>
          </w:p>
        </w:tc>
        <w:tc>
          <w:tcPr>
            <w:tcW w:w="4030" w:type="dxa"/>
            <w:tcBorders>
              <w:left w:val="single" w:sz="1" w:space="0" w:color="000000"/>
              <w:bottom w:val="single" w:sz="1" w:space="0" w:color="000000"/>
            </w:tcBorders>
          </w:tcPr>
          <w:p w14:paraId="6836EA95" w14:textId="77777777" w:rsidR="008D4E8D" w:rsidRPr="00562A07" w:rsidRDefault="008D4E8D" w:rsidP="00375286">
            <w:pPr>
              <w:pStyle w:val="PSI-Normal"/>
              <w:ind w:left="0" w:firstLine="0"/>
            </w:pPr>
            <w:r w:rsidRPr="00562A07">
              <w:t>Dificultades en el lenguaje de programación</w:t>
            </w:r>
          </w:p>
        </w:tc>
        <w:tc>
          <w:tcPr>
            <w:tcW w:w="926" w:type="dxa"/>
            <w:tcBorders>
              <w:left w:val="single" w:sz="1" w:space="0" w:color="000000"/>
              <w:bottom w:val="single" w:sz="1" w:space="0" w:color="000000"/>
              <w:right w:val="single" w:sz="1" w:space="0" w:color="000000"/>
            </w:tcBorders>
            <w:vAlign w:val="center"/>
          </w:tcPr>
          <w:p w14:paraId="1DD23E95" w14:textId="77777777" w:rsidR="008D4E8D" w:rsidRPr="00562A07" w:rsidRDefault="008D4E8D" w:rsidP="00375286">
            <w:pPr>
              <w:pStyle w:val="PSI-Normal"/>
              <w:jc w:val="center"/>
            </w:pPr>
            <w:r w:rsidRPr="00562A07">
              <w:t>-1</w:t>
            </w:r>
          </w:p>
        </w:tc>
      </w:tr>
    </w:tbl>
    <w:p w14:paraId="0EF0F746" w14:textId="77777777" w:rsidR="007D6E33" w:rsidRDefault="008D4E8D" w:rsidP="007D6E33">
      <w:pPr>
        <w:pStyle w:val="PSI-Ttulo4"/>
      </w:pPr>
      <w:r w:rsidRPr="00C60EEA">
        <w:br/>
      </w:r>
      <w:bookmarkStart w:id="86" w:name="_Toc140412767"/>
      <w:bookmarkStart w:id="87" w:name="_Toc140415245"/>
      <w:bookmarkStart w:id="88" w:name="_Toc140421794"/>
      <w:bookmarkStart w:id="89" w:name="_Toc159588487"/>
      <w:r w:rsidRPr="00075E39">
        <w:t>Peso de los factores del entorno (EF)</w:t>
      </w:r>
      <w:bookmarkEnd w:id="86"/>
      <w:bookmarkEnd w:id="87"/>
      <w:bookmarkEnd w:id="88"/>
      <w:bookmarkEnd w:id="89"/>
    </w:p>
    <w:p w14:paraId="4D4B02FC" w14:textId="77777777" w:rsidR="008D4E8D" w:rsidRPr="00696E34" w:rsidRDefault="008D4E8D" w:rsidP="007D6E33">
      <w:pPr>
        <w:pStyle w:val="PSI-Normal"/>
      </w:pPr>
      <w:r w:rsidRPr="00696E34">
        <w:t>En base a la tabla anterior, calificar cada ítem de 0 a 5, de acuerdo a lo siguiente:</w:t>
      </w:r>
    </w:p>
    <w:p w14:paraId="51BE4D1F" w14:textId="77777777" w:rsidR="008D4E8D" w:rsidRPr="00696E34" w:rsidRDefault="008D4E8D" w:rsidP="007D6E33">
      <w:pPr>
        <w:pStyle w:val="PSI-Normal"/>
        <w:ind w:left="0" w:firstLine="0"/>
      </w:pPr>
    </w:p>
    <w:p w14:paraId="0CA1745C" w14:textId="77777777" w:rsidR="008D4E8D" w:rsidRPr="00696E34" w:rsidRDefault="008D4E8D" w:rsidP="00696E34">
      <w:pPr>
        <w:pStyle w:val="PSI-Normal"/>
        <w:rPr>
          <w:b/>
        </w:rPr>
      </w:pPr>
      <w:r w:rsidRPr="00696E34">
        <w:rPr>
          <w:b/>
        </w:rPr>
        <w:t>Para los factores E1 a E4</w:t>
      </w:r>
    </w:p>
    <w:p w14:paraId="28F99596" w14:textId="77777777" w:rsidR="008D4E8D" w:rsidRPr="00696E34" w:rsidRDefault="008D4E8D" w:rsidP="00696E34">
      <w:pPr>
        <w:pStyle w:val="PSI-Normal"/>
      </w:pPr>
      <w:r w:rsidRPr="00696E34">
        <w:t>Un puntaje de 0 significa que no hay experiencia en ese punto</w:t>
      </w:r>
    </w:p>
    <w:p w14:paraId="09EC5CC2" w14:textId="77777777" w:rsidR="008D4E8D" w:rsidRPr="00696E34" w:rsidRDefault="008D4E8D" w:rsidP="00696E34">
      <w:pPr>
        <w:pStyle w:val="PSI-Normal"/>
      </w:pPr>
      <w:r w:rsidRPr="00696E34">
        <w:t>Un puntaje de 5 significa experto</w:t>
      </w:r>
    </w:p>
    <w:p w14:paraId="4BAF39F8" w14:textId="77777777" w:rsidR="008D4E8D" w:rsidRDefault="008D4E8D" w:rsidP="00696E34">
      <w:pPr>
        <w:pStyle w:val="PSI-Normal"/>
      </w:pPr>
      <w:r w:rsidRPr="00696E34">
        <w:t>Un puntaje de 3 significa promedio</w:t>
      </w:r>
    </w:p>
    <w:p w14:paraId="1C4FC17A" w14:textId="77777777" w:rsidR="008D4E8D" w:rsidRPr="00696E34" w:rsidRDefault="008D4E8D" w:rsidP="00696E34">
      <w:pPr>
        <w:pStyle w:val="PSI-Normal"/>
        <w:rPr>
          <w:b/>
        </w:rPr>
      </w:pPr>
      <w:r w:rsidRPr="00696E34">
        <w:rPr>
          <w:b/>
        </w:rPr>
        <w:t>Para el factor E5 (Motivación)</w:t>
      </w:r>
    </w:p>
    <w:p w14:paraId="3ABE2BC1" w14:textId="77777777" w:rsidR="008D4E8D" w:rsidRPr="00696E34" w:rsidRDefault="008D4E8D" w:rsidP="00696E34">
      <w:pPr>
        <w:pStyle w:val="PSI-Normal"/>
      </w:pPr>
      <w:r w:rsidRPr="00696E34">
        <w:lastRenderedPageBreak/>
        <w:t>Un puntaje de 0 significa que no hay motivación en el grupo de desarrollo</w:t>
      </w:r>
    </w:p>
    <w:p w14:paraId="2CA15B10" w14:textId="77777777" w:rsidR="008D4E8D" w:rsidRPr="00696E34" w:rsidRDefault="008D4E8D" w:rsidP="00696E34">
      <w:pPr>
        <w:pStyle w:val="PSI-Normal"/>
      </w:pPr>
      <w:r w:rsidRPr="00696E34">
        <w:t>Un puntaje de 5 significa una alta motivación</w:t>
      </w:r>
    </w:p>
    <w:p w14:paraId="452F4762" w14:textId="77777777" w:rsidR="00696E34" w:rsidRDefault="00696E34" w:rsidP="00696E34">
      <w:pPr>
        <w:pStyle w:val="PSI-Normal"/>
      </w:pPr>
    </w:p>
    <w:p w14:paraId="41D25AE2" w14:textId="77777777" w:rsidR="008D4E8D" w:rsidRPr="00696E34" w:rsidRDefault="008D4E8D" w:rsidP="00696E34">
      <w:pPr>
        <w:pStyle w:val="PSI-Normal"/>
        <w:rPr>
          <w:b/>
        </w:rPr>
      </w:pPr>
      <w:r w:rsidRPr="00696E34">
        <w:rPr>
          <w:b/>
        </w:rPr>
        <w:t>Para el factor E6 (Requisitos estables)</w:t>
      </w:r>
    </w:p>
    <w:p w14:paraId="3DF5799A" w14:textId="77777777" w:rsidR="008D4E8D" w:rsidRPr="00696E34" w:rsidRDefault="008D4E8D" w:rsidP="00696E34">
      <w:pPr>
        <w:pStyle w:val="PSI-Normal"/>
      </w:pPr>
      <w:r w:rsidRPr="00696E34">
        <w:t>Un puntaje de 0 significa requisitos extremadamente inestables</w:t>
      </w:r>
    </w:p>
    <w:p w14:paraId="0D46D932" w14:textId="77777777" w:rsidR="008D4E8D" w:rsidRPr="00696E34" w:rsidRDefault="008D4E8D" w:rsidP="00696E34">
      <w:pPr>
        <w:pStyle w:val="PSI-Normal"/>
      </w:pPr>
      <w:r w:rsidRPr="00696E34">
        <w:t>Un puntaje de 5 significa requisitos sin cambios</w:t>
      </w:r>
    </w:p>
    <w:p w14:paraId="72071B3E" w14:textId="77777777" w:rsidR="00696E34" w:rsidRDefault="00696E34" w:rsidP="00696E34">
      <w:pPr>
        <w:pStyle w:val="PSI-Normal"/>
      </w:pPr>
    </w:p>
    <w:p w14:paraId="15AD0FB0" w14:textId="77777777" w:rsidR="008D4E8D" w:rsidRPr="00696E34" w:rsidRDefault="008D4E8D" w:rsidP="00696E34">
      <w:pPr>
        <w:pStyle w:val="PSI-Normal"/>
        <w:rPr>
          <w:b/>
        </w:rPr>
      </w:pPr>
      <w:r w:rsidRPr="00696E34">
        <w:rPr>
          <w:b/>
        </w:rPr>
        <w:t>Para el factor E7 (Trabajadores part-time)</w:t>
      </w:r>
    </w:p>
    <w:p w14:paraId="2B3F97A6" w14:textId="77777777" w:rsidR="008D4E8D" w:rsidRPr="00696E34" w:rsidRDefault="008D4E8D" w:rsidP="00696E34">
      <w:pPr>
        <w:pStyle w:val="PSI-Normal"/>
      </w:pPr>
      <w:r w:rsidRPr="00696E34">
        <w:t>Un puntaje de 0 significa que no hay trabajadores part-time</w:t>
      </w:r>
    </w:p>
    <w:p w14:paraId="41A9846F" w14:textId="77777777" w:rsidR="008D4E8D" w:rsidRPr="00696E34" w:rsidRDefault="008D4E8D" w:rsidP="00696E34">
      <w:pPr>
        <w:pStyle w:val="PSI-Normal"/>
      </w:pPr>
      <w:r w:rsidRPr="00696E34">
        <w:t>Un puntaje de 5 significa que todos los trabajadores son part-time</w:t>
      </w:r>
    </w:p>
    <w:p w14:paraId="1F4A7AF5" w14:textId="77777777" w:rsidR="00696E34" w:rsidRDefault="00696E34" w:rsidP="00696E34">
      <w:pPr>
        <w:pStyle w:val="PSI-Normal"/>
      </w:pPr>
    </w:p>
    <w:p w14:paraId="075BBA4F" w14:textId="77777777" w:rsidR="008D4E8D" w:rsidRPr="00696E34" w:rsidRDefault="008D4E8D" w:rsidP="00696E34">
      <w:pPr>
        <w:pStyle w:val="PSI-Normal"/>
        <w:rPr>
          <w:b/>
        </w:rPr>
      </w:pPr>
      <w:r w:rsidRPr="00696E34">
        <w:rPr>
          <w:b/>
        </w:rPr>
        <w:t>Para el factor E8 (Dificultades en el lenguaje de programación)</w:t>
      </w:r>
    </w:p>
    <w:p w14:paraId="6507301B" w14:textId="77777777" w:rsidR="008D4E8D" w:rsidRPr="00696E34" w:rsidRDefault="008D4E8D" w:rsidP="00696E34">
      <w:pPr>
        <w:pStyle w:val="PSI-Normal"/>
      </w:pPr>
      <w:r w:rsidRPr="00696E34">
        <w:t>Un puntaje de 0 significa que el lenguaje de programación es de uso sencillo</w:t>
      </w:r>
    </w:p>
    <w:p w14:paraId="5FCD599E" w14:textId="77777777" w:rsidR="008D4E8D" w:rsidRPr="00696E34" w:rsidRDefault="008D4E8D" w:rsidP="00696E34">
      <w:pPr>
        <w:pStyle w:val="PSI-Normal"/>
      </w:pPr>
      <w:r w:rsidRPr="00696E34">
        <w:t>Un puntaje de 5 significa que el lenguaje de programación presenta muchas dificultades</w:t>
      </w:r>
    </w:p>
    <w:p w14:paraId="63F3EC1F" w14:textId="77777777" w:rsidR="008D4E8D" w:rsidRPr="00696E34" w:rsidRDefault="008D4E8D" w:rsidP="00696E34">
      <w:pPr>
        <w:pStyle w:val="PSI-Normal"/>
      </w:pPr>
    </w:p>
    <w:p w14:paraId="1FB6466B" w14:textId="77777777" w:rsidR="008D4E8D" w:rsidRPr="00696E34" w:rsidRDefault="008D4E8D" w:rsidP="00696E34">
      <w:pPr>
        <w:pStyle w:val="PSI-Normal"/>
      </w:pPr>
      <w:r w:rsidRPr="00696E34">
        <w:t>Se multiplica cada factor por su calificación.</w:t>
      </w:r>
    </w:p>
    <w:p w14:paraId="2EB83297" w14:textId="77777777" w:rsidR="008D4E8D" w:rsidRPr="00696E34" w:rsidRDefault="008D4E8D" w:rsidP="00696E34">
      <w:pPr>
        <w:pStyle w:val="PSI-Normal"/>
      </w:pPr>
      <w:r w:rsidRPr="00696E34">
        <w:t>Se suman estos productos para obtener el total EFactor</w:t>
      </w:r>
    </w:p>
    <w:p w14:paraId="6B799BC7" w14:textId="77777777" w:rsidR="008D4E8D" w:rsidRPr="00696E34" w:rsidRDefault="008D4E8D" w:rsidP="00696E34">
      <w:pPr>
        <w:pStyle w:val="PSI-Normal"/>
      </w:pPr>
      <w:r w:rsidRPr="00696E34">
        <w:t>Para obtener la valoración final, se utiliza la siguiente fórmula:</w:t>
      </w:r>
    </w:p>
    <w:p w14:paraId="335A01BA" w14:textId="77777777" w:rsidR="008D4E8D" w:rsidRPr="00696E34" w:rsidRDefault="008D4E8D" w:rsidP="00696E34">
      <w:pPr>
        <w:pStyle w:val="PSI-Normal"/>
      </w:pPr>
      <w:r w:rsidRPr="00696E34">
        <w:t>EF = 1,4 + (- 0,03 * EFactor)</w:t>
      </w:r>
    </w:p>
    <w:p w14:paraId="1F010DB8" w14:textId="77777777" w:rsidR="008D4E8D" w:rsidRPr="00C60EEA" w:rsidRDefault="008D4E8D" w:rsidP="008D4E8D">
      <w:pPr>
        <w:tabs>
          <w:tab w:val="left" w:pos="0"/>
        </w:tabs>
        <w:spacing w:before="120" w:after="60"/>
      </w:pPr>
    </w:p>
    <w:p w14:paraId="06781AD2" w14:textId="77777777" w:rsidR="008D4E8D" w:rsidRPr="00696E34" w:rsidRDefault="008D4E8D" w:rsidP="00696E34">
      <w:pPr>
        <w:pStyle w:val="PSI-Ttulo3"/>
      </w:pPr>
      <w:bookmarkStart w:id="90" w:name="_Toc140412768"/>
      <w:bookmarkStart w:id="91" w:name="_Toc140415246"/>
      <w:bookmarkStart w:id="92" w:name="_Toc140421795"/>
      <w:bookmarkStart w:id="93" w:name="_Toc159588488"/>
      <w:bookmarkStart w:id="94" w:name="_Toc259439580"/>
      <w:r>
        <w:t>Cálculo de Puntos de Casos de Uso Ajustados (UCP)</w:t>
      </w:r>
      <w:bookmarkEnd w:id="90"/>
      <w:bookmarkEnd w:id="91"/>
      <w:bookmarkEnd w:id="92"/>
      <w:bookmarkEnd w:id="93"/>
      <w:bookmarkEnd w:id="94"/>
    </w:p>
    <w:p w14:paraId="48A9AF00" w14:textId="77777777" w:rsidR="008D4E8D" w:rsidRPr="00696E34" w:rsidRDefault="00696E34" w:rsidP="00696E34">
      <w:pPr>
        <w:pStyle w:val="PSI-Normal"/>
      </w:pPr>
      <w:r w:rsidRPr="00696E34">
        <w:t xml:space="preserve">Los puntos </w:t>
      </w:r>
      <w:r w:rsidR="008D4E8D" w:rsidRPr="00696E34">
        <w:t>Casos de Uso Ajustados se obtienen de acuerdo a la siguiente fórmula:</w:t>
      </w:r>
    </w:p>
    <w:p w14:paraId="30AB5C22" w14:textId="77777777" w:rsidR="008D4E8D" w:rsidRPr="00696E34" w:rsidRDefault="008D4E8D" w:rsidP="00696E34">
      <w:pPr>
        <w:pStyle w:val="PSI-Normal"/>
        <w:rPr>
          <w:b/>
        </w:rPr>
      </w:pPr>
      <w:r w:rsidRPr="00696E34">
        <w:rPr>
          <w:b/>
        </w:rPr>
        <w:t>UCP = UUCP * TCF * EF</w:t>
      </w:r>
    </w:p>
    <w:p w14:paraId="38FA429E" w14:textId="77777777" w:rsidR="008D4E8D" w:rsidRPr="00C60EEA" w:rsidRDefault="008D4E8D" w:rsidP="00696E34">
      <w:pPr>
        <w:pStyle w:val="PSI-Normal"/>
      </w:pPr>
    </w:p>
    <w:p w14:paraId="73DA7F10" w14:textId="77777777" w:rsidR="008D4E8D" w:rsidRPr="00474E73" w:rsidRDefault="00C60EEA" w:rsidP="008D4E8D">
      <w:pPr>
        <w:pStyle w:val="PSI-Ttulo2"/>
      </w:pPr>
      <w:bookmarkStart w:id="95" w:name="_Toc140412769"/>
      <w:bookmarkStart w:id="96" w:name="_Toc140415247"/>
      <w:bookmarkStart w:id="97" w:name="_Toc140421796"/>
      <w:bookmarkStart w:id="98" w:name="_Toc159588489"/>
      <w:r>
        <w:br w:type="page"/>
      </w:r>
      <w:bookmarkStart w:id="99" w:name="_Toc259439581"/>
      <w:r w:rsidR="008D4E8D" w:rsidRPr="00023E69">
        <w:lastRenderedPageBreak/>
        <w:t>Estimación del número de Horas-Hombre</w:t>
      </w:r>
      <w:bookmarkEnd w:id="95"/>
      <w:bookmarkEnd w:id="96"/>
      <w:bookmarkEnd w:id="97"/>
      <w:bookmarkEnd w:id="98"/>
      <w:bookmarkEnd w:id="99"/>
    </w:p>
    <w:p w14:paraId="20497696" w14:textId="77777777" w:rsidR="008D4E8D" w:rsidRPr="00C60EEA" w:rsidRDefault="008D4E8D" w:rsidP="00696E34">
      <w:pPr>
        <w:pStyle w:val="PSI-Normal"/>
      </w:pPr>
      <w:r w:rsidRPr="00C60EEA">
        <w:t>En general, Karner sugiere utilizar 20 horas-hombre por UCP</w:t>
      </w:r>
    </w:p>
    <w:p w14:paraId="3D571004" w14:textId="77777777" w:rsidR="008D4E8D" w:rsidRPr="00C60EEA" w:rsidRDefault="008D4E8D" w:rsidP="00696E34">
      <w:pPr>
        <w:pStyle w:val="PSI-Normal"/>
      </w:pPr>
      <w:r w:rsidRPr="00C60EEA">
        <w:t>Total Hombres Hora = UCP * 20</w:t>
      </w:r>
    </w:p>
    <w:p w14:paraId="500E33C8" w14:textId="77777777" w:rsidR="008D4E8D" w:rsidRPr="00C60EEA" w:rsidRDefault="008D4E8D" w:rsidP="008D4E8D">
      <w:pPr>
        <w:tabs>
          <w:tab w:val="left" w:pos="0"/>
        </w:tabs>
        <w:spacing w:before="120" w:after="60"/>
        <w:rPr>
          <w:b/>
          <w:bCs/>
        </w:rPr>
      </w:pPr>
    </w:p>
    <w:p w14:paraId="4BE560B0" w14:textId="77777777" w:rsidR="008D4E8D" w:rsidRPr="00474E73" w:rsidRDefault="008D4E8D" w:rsidP="008D4E8D">
      <w:pPr>
        <w:pStyle w:val="PSI-Ttulo2"/>
      </w:pPr>
      <w:bookmarkStart w:id="100" w:name="_Toc140412770"/>
      <w:bookmarkStart w:id="101" w:name="_Toc140415248"/>
      <w:bookmarkStart w:id="102" w:name="_Toc140421797"/>
      <w:bookmarkStart w:id="103" w:name="_Toc159588490"/>
      <w:bookmarkStart w:id="104" w:name="_Toc259439582"/>
      <w:r w:rsidRPr="00023E69">
        <w:t>Estimación del número de Horas-Hombre refinado</w:t>
      </w:r>
      <w:bookmarkEnd w:id="100"/>
      <w:bookmarkEnd w:id="101"/>
      <w:bookmarkEnd w:id="102"/>
      <w:bookmarkEnd w:id="103"/>
      <w:bookmarkEnd w:id="104"/>
    </w:p>
    <w:p w14:paraId="39BB2265" w14:textId="77777777" w:rsidR="008D4E8D" w:rsidRPr="00D96801" w:rsidRDefault="008D4E8D" w:rsidP="00375286">
      <w:pPr>
        <w:pStyle w:val="PSI-Normal"/>
        <w:ind w:left="0" w:firstLine="0"/>
      </w:pPr>
      <w:r w:rsidRPr="00D96801">
        <w:t>Se sugiere además utilizar un método de refinamiento basado en los factores del entorno, basándose en las siguientes consideraciones:</w:t>
      </w:r>
    </w:p>
    <w:p w14:paraId="5B234A17" w14:textId="77777777" w:rsidR="008D4E8D" w:rsidRPr="00D96801" w:rsidRDefault="008D4E8D" w:rsidP="00375286">
      <w:pPr>
        <w:pStyle w:val="PSI-Normal"/>
        <w:ind w:left="0" w:firstLine="0"/>
      </w:pPr>
      <w:r w:rsidRPr="00D96801">
        <w:t>Los factores EF determinan en nivel de experiencia del staff y la estabilidad del proyecto.</w:t>
      </w:r>
    </w:p>
    <w:p w14:paraId="73DE468B" w14:textId="77777777" w:rsidR="008D4E8D" w:rsidRPr="00D96801" w:rsidRDefault="008D4E8D" w:rsidP="00375286">
      <w:pPr>
        <w:pStyle w:val="PSI-Normal"/>
        <w:ind w:left="0" w:firstLine="0"/>
      </w:pPr>
      <w:r w:rsidRPr="00D96801">
        <w:t>Todos los valores negativos en esta área significan que se deberá utilizar tiempo para entrenamiento del personal o para solucionar problemas que se ocasionen.</w:t>
      </w:r>
    </w:p>
    <w:p w14:paraId="31453BCE" w14:textId="77777777" w:rsidR="008D4E8D" w:rsidRPr="00D96801" w:rsidRDefault="008D4E8D" w:rsidP="00375286">
      <w:pPr>
        <w:pStyle w:val="PSI-Normal"/>
        <w:ind w:left="0" w:firstLine="0"/>
      </w:pPr>
      <w:r w:rsidRPr="00D96801">
        <w:t>Para lo cual se realizará lo siguiente:</w:t>
      </w:r>
    </w:p>
    <w:p w14:paraId="48142AAC" w14:textId="77777777" w:rsidR="008D4E8D" w:rsidRPr="00D96801" w:rsidRDefault="008D4E8D" w:rsidP="00375286">
      <w:pPr>
        <w:pStyle w:val="PSI-Normal"/>
        <w:ind w:left="0" w:firstLine="0"/>
      </w:pPr>
      <w:r w:rsidRPr="00D96801">
        <w:t xml:space="preserve">Calcular </w:t>
      </w:r>
      <w:r w:rsidR="00C60EEA" w:rsidRPr="00D96801">
        <w:t>cuántos</w:t>
      </w:r>
      <w:r w:rsidRPr="00D96801">
        <w:t xml:space="preserve"> factores del entorno de E1 a E6 poseen una valoración menor a 3, y cuantos de E7 a E8 están por encima de 3. </w:t>
      </w:r>
    </w:p>
    <w:p w14:paraId="48B5E459" w14:textId="77777777" w:rsidR="008D4E8D" w:rsidRPr="00D96801" w:rsidRDefault="008D4E8D" w:rsidP="00375286">
      <w:pPr>
        <w:pStyle w:val="PSI-Normal"/>
        <w:ind w:left="0" w:firstLine="0"/>
      </w:pPr>
      <w:r w:rsidRPr="00D96801">
        <w:t>La suma de ambos conteos brinda el valor TNEF, con el cual se puede ajustar la cantidad de horas-hombre a asignar para cada UCP. Este ajuste se realiza de la siguiente manera:</w:t>
      </w:r>
    </w:p>
    <w:p w14:paraId="0505F856" w14:textId="77777777" w:rsidR="008D4E8D" w:rsidRPr="00C60EEA" w:rsidRDefault="008D4E8D" w:rsidP="00F6138E">
      <w:pPr>
        <w:pStyle w:val="PSI-Normal"/>
        <w:numPr>
          <w:ilvl w:val="0"/>
          <w:numId w:val="44"/>
        </w:numPr>
      </w:pPr>
      <w:r w:rsidRPr="00C60EEA">
        <w:t>20 horas-hombre por UCP cuando TNEF  &lt;= 2</w:t>
      </w:r>
    </w:p>
    <w:p w14:paraId="5114B217" w14:textId="77777777" w:rsidR="008D4E8D" w:rsidRPr="00C60EEA" w:rsidRDefault="008D4E8D" w:rsidP="00F6138E">
      <w:pPr>
        <w:pStyle w:val="PSI-Normal"/>
        <w:numPr>
          <w:ilvl w:val="0"/>
          <w:numId w:val="44"/>
        </w:numPr>
      </w:pPr>
      <w:r w:rsidRPr="00C60EEA">
        <w:t>28 horas-hombre por UCP cuando  3 &gt;= TNEF &lt;= 4</w:t>
      </w:r>
    </w:p>
    <w:p w14:paraId="2200F4B3" w14:textId="77777777" w:rsidR="008D4E8D" w:rsidRPr="00C60EEA" w:rsidRDefault="008D4E8D" w:rsidP="00F6138E">
      <w:pPr>
        <w:pStyle w:val="PSI-Normal"/>
        <w:numPr>
          <w:ilvl w:val="0"/>
          <w:numId w:val="44"/>
        </w:numPr>
      </w:pPr>
      <w:r w:rsidRPr="00C60EEA">
        <w:t>36 horas-hombre por UCP cuando TNEF &gt;= 4</w:t>
      </w:r>
    </w:p>
    <w:p w14:paraId="19B8306D" w14:textId="77777777" w:rsidR="008D4E8D" w:rsidRPr="00C60EEA" w:rsidRDefault="008D4E8D" w:rsidP="00696E34">
      <w:pPr>
        <w:pStyle w:val="PSI-Normal"/>
      </w:pPr>
      <w:r w:rsidRPr="00C60EEA">
        <w:t>En este caso se recomienda considerar no avanzar con el proyecto.</w:t>
      </w:r>
    </w:p>
    <w:p w14:paraId="4A267E51" w14:textId="77777777" w:rsidR="008D4E8D" w:rsidRPr="00C60EEA" w:rsidRDefault="008D4E8D" w:rsidP="008D4E8D"/>
    <w:p w14:paraId="41C8D686" w14:textId="77777777" w:rsidR="008D4E8D" w:rsidRPr="00C60EEA" w:rsidRDefault="008D4E8D" w:rsidP="008D4E8D">
      <w:pPr>
        <w:rPr>
          <w:b/>
        </w:rPr>
      </w:pPr>
      <w:r w:rsidRPr="00C60EEA">
        <w:rPr>
          <w:b/>
        </w:rPr>
        <w:t xml:space="preserve">  </w:t>
      </w:r>
    </w:p>
    <w:p w14:paraId="50DA9823" w14:textId="77777777" w:rsidR="008D4E8D" w:rsidRPr="00C60EEA" w:rsidRDefault="008D4E8D" w:rsidP="008D4E8D">
      <w:pPr>
        <w:rPr>
          <w:b/>
        </w:rPr>
      </w:pPr>
    </w:p>
    <w:p w14:paraId="6D0B5F2A" w14:textId="77777777" w:rsidR="008D4E8D" w:rsidRPr="00C60EEA" w:rsidRDefault="008D4E8D" w:rsidP="00F953B3">
      <w:pPr>
        <w:pStyle w:val="PSI-Ttulo1"/>
        <w:rPr>
          <w:b w:val="0"/>
        </w:rPr>
      </w:pPr>
    </w:p>
    <w:sectPr w:rsidR="008D4E8D" w:rsidRPr="00C60EEA" w:rsidSect="0092483A">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277FCF" w14:textId="77777777" w:rsidR="00D37988" w:rsidRDefault="00D37988" w:rsidP="00C94FBE">
      <w:pPr>
        <w:spacing w:before="0" w:line="240" w:lineRule="auto"/>
      </w:pPr>
      <w:r>
        <w:separator/>
      </w:r>
    </w:p>
    <w:p w14:paraId="205F0E7B" w14:textId="77777777" w:rsidR="00D37988" w:rsidRDefault="00D37988"/>
  </w:endnote>
  <w:endnote w:type="continuationSeparator" w:id="0">
    <w:p w14:paraId="1E0D3294" w14:textId="77777777" w:rsidR="00D37988" w:rsidRDefault="00D37988" w:rsidP="00C94FBE">
      <w:pPr>
        <w:spacing w:before="0" w:line="240" w:lineRule="auto"/>
      </w:pPr>
      <w:r>
        <w:continuationSeparator/>
      </w:r>
    </w:p>
    <w:p w14:paraId="7B5A1787" w14:textId="77777777" w:rsidR="00D37988" w:rsidRDefault="00D3798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BDBB85" w14:textId="564AC105" w:rsidR="002F5469" w:rsidRDefault="002F5469" w:rsidP="000F4F97">
    <w:pPr>
      <w:tabs>
        <w:tab w:val="center" w:pos="4252"/>
      </w:tabs>
    </w:pPr>
    <w:r>
      <w:rPr>
        <w:lang w:val="es-AR"/>
      </w:rPr>
      <w:t xml:space="preserve">Nombre del Grupo de Desarrollo o Asignatura   </w:t>
    </w:r>
    <w:r w:rsidR="00EF388C">
      <w:rPr>
        <w:noProof/>
        <w:lang w:eastAsia="es-ES"/>
      </w:rPr>
      <mc:AlternateContent>
        <mc:Choice Requires="wpg">
          <w:drawing>
            <wp:anchor distT="0" distB="0" distL="114300" distR="114300" simplePos="0" relativeHeight="251656192" behindDoc="0" locked="0" layoutInCell="0" allowOverlap="1" wp14:anchorId="016D24AA" wp14:editId="4716F1E5">
              <wp:simplePos x="0" y="0"/>
              <wp:positionH relativeFrom="page">
                <wp:align>center</wp:align>
              </wp:positionH>
              <wp:positionV relativeFrom="page">
                <wp:align>bottom</wp:align>
              </wp:positionV>
              <wp:extent cx="7539990" cy="809625"/>
              <wp:effectExtent l="9525" t="0" r="13335" b="4445"/>
              <wp:wrapNone/>
              <wp:docPr id="614343968"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560554835"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959729396"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5DD01675" id="Group 27" o:spid="_x0000_s1026" style="position:absolute;margin-left:0;margin-top:0;width:593.7pt;height:63.75pt;flip:y;z-index:25165619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" filled="f" stroked="f"/>
              <w10:wrap anchorx="page" anchory="page"/>
            </v:group>
          </w:pict>
        </mc:Fallback>
      </mc:AlternateContent>
    </w:r>
    <w:r w:rsidR="00EF388C">
      <w:rPr>
        <w:noProof/>
        <w:lang w:eastAsia="es-ES"/>
      </w:rPr>
      <mc:AlternateContent>
        <mc:Choice Requires="wps">
          <w:drawing>
            <wp:anchor distT="0" distB="0" distL="114300" distR="114300" simplePos="0" relativeHeight="251655168" behindDoc="0" locked="0" layoutInCell="1" allowOverlap="1" wp14:anchorId="532451A5" wp14:editId="2EB49A69">
              <wp:simplePos x="0" y="0"/>
              <wp:positionH relativeFrom="page">
                <wp:posOffset>494665</wp:posOffset>
              </wp:positionH>
              <wp:positionV relativeFrom="page">
                <wp:posOffset>9887585</wp:posOffset>
              </wp:positionV>
              <wp:extent cx="90805" cy="789940"/>
              <wp:effectExtent l="8255" t="10795" r="5715" b="8890"/>
              <wp:wrapNone/>
              <wp:docPr id="2009461947"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9AE6854" id="Rectangle 26" o:spid="_x0000_s1026" style="position:absolute;margin-left:38.95pt;margin-top:778.55pt;width:7.15pt;height:62.2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" fillcolor="#4bacc6" strokecolor="#205867">
              <w10:wrap anchorx="page" anchory="page"/>
            </v:rect>
          </w:pict>
        </mc:Fallback>
      </mc:AlternateContent>
    </w:r>
    <w:r>
      <w:tab/>
    </w:r>
    <w:r>
      <w:tab/>
    </w:r>
    <w:r>
      <w:tab/>
    </w:r>
    <w:r>
      <w:tab/>
    </w:r>
    <w:r w:rsidRPr="00DD5A70">
      <w:rPr>
        <w:rFonts w:ascii="Cambria" w:hAnsi="Cambria" w:cs="Cambria"/>
      </w:rPr>
      <w:t xml:space="preserve">Página </w:t>
    </w:r>
    <w:r w:rsidR="00910719" w:rsidRPr="00DD5A70">
      <w:rPr>
        <w:rFonts w:ascii="Cambria" w:hAnsi="Cambria" w:cs="Cambria"/>
      </w:rPr>
      <w:fldChar w:fldCharType="begin"/>
    </w:r>
    <w:r w:rsidRPr="00DD5A70">
      <w:rPr>
        <w:rFonts w:ascii="Cambria" w:hAnsi="Cambria" w:cs="Cambria"/>
      </w:rPr>
      <w:instrText xml:space="preserve"> PAGE </w:instrText>
    </w:r>
    <w:r w:rsidR="00910719" w:rsidRPr="00DD5A70">
      <w:rPr>
        <w:rFonts w:ascii="Cambria" w:hAnsi="Cambria" w:cs="Cambria"/>
      </w:rPr>
      <w:fldChar w:fldCharType="separate"/>
    </w:r>
    <w:r w:rsidR="001E0A43">
      <w:rPr>
        <w:rFonts w:ascii="Cambria" w:hAnsi="Cambria" w:cs="Cambria"/>
        <w:noProof/>
      </w:rPr>
      <w:t>12</w:t>
    </w:r>
    <w:r w:rsidR="00910719" w:rsidRPr="00DD5A70">
      <w:rPr>
        <w:rFonts w:ascii="Cambria" w:hAnsi="Cambria" w:cs="Cambria"/>
      </w:rPr>
      <w:fldChar w:fldCharType="end"/>
    </w:r>
    <w:r w:rsidRPr="00DD5A70">
      <w:rPr>
        <w:rFonts w:ascii="Cambria" w:hAnsi="Cambria" w:cs="Cambria"/>
      </w:rPr>
      <w:t xml:space="preserve"> de </w:t>
    </w:r>
    <w:r w:rsidR="00910719" w:rsidRPr="00DD5A70">
      <w:rPr>
        <w:rFonts w:ascii="Cambria" w:hAnsi="Cambria" w:cs="Cambria"/>
      </w:rPr>
      <w:fldChar w:fldCharType="begin"/>
    </w:r>
    <w:r w:rsidRPr="00DD5A70">
      <w:rPr>
        <w:rFonts w:ascii="Cambria" w:hAnsi="Cambria" w:cs="Cambria"/>
      </w:rPr>
      <w:instrText xml:space="preserve"> NUMPAGES  </w:instrText>
    </w:r>
    <w:r w:rsidR="00910719" w:rsidRPr="00DD5A70">
      <w:rPr>
        <w:rFonts w:ascii="Cambria" w:hAnsi="Cambria" w:cs="Cambria"/>
      </w:rPr>
      <w:fldChar w:fldCharType="separate"/>
    </w:r>
    <w:r w:rsidR="001E0A43">
      <w:rPr>
        <w:rFonts w:ascii="Cambria" w:hAnsi="Cambria" w:cs="Cambria"/>
        <w:noProof/>
      </w:rPr>
      <w:t>12</w:t>
    </w:r>
    <w:r w:rsidR="00910719" w:rsidRPr="00DD5A70">
      <w:rPr>
        <w:rFonts w:ascii="Cambria" w:hAnsi="Cambria" w:cs="Cambria"/>
      </w:rPr>
      <w:fldChar w:fldCharType="end"/>
    </w:r>
    <w:r w:rsidR="00EF388C">
      <w:rPr>
        <w:noProof/>
        <w:lang w:eastAsia="zh-TW"/>
      </w:rPr>
      <mc:AlternateContent>
        <mc:Choice Requires="wps">
          <w:drawing>
            <wp:anchor distT="0" distB="0" distL="114300" distR="114300" simplePos="0" relativeHeight="251654144" behindDoc="0" locked="0" layoutInCell="1" allowOverlap="1" wp14:anchorId="335CFBA6" wp14:editId="605559E0">
              <wp:simplePos x="0" y="0"/>
              <wp:positionH relativeFrom="page">
                <wp:posOffset>6974840</wp:posOffset>
              </wp:positionH>
              <wp:positionV relativeFrom="page">
                <wp:posOffset>9887585</wp:posOffset>
              </wp:positionV>
              <wp:extent cx="90805" cy="789940"/>
              <wp:effectExtent l="5080" t="10795" r="8890" b="8890"/>
              <wp:wrapNone/>
              <wp:docPr id="1695709810"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38DE257" id="Rectangle 11" o:spid="_x0000_s1026" style="position:absolute;margin-left:549.2pt;margin-top:778.55pt;width:7.15pt;height:62.2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" fillcolor="#4bacc6" strokecolor="#205867">
              <w10:wrap anchorx="page" anchory="page"/>
            </v:rect>
          </w:pict>
        </mc:Fallback>
      </mc:AlternateContent>
    </w:r>
  </w:p>
  <w:p w14:paraId="04CFB237" w14:textId="77777777" w:rsidR="002F5469" w:rsidRDefault="002F5469" w:rsidP="0092483A">
    <w:pPr>
      <w:tabs>
        <w:tab w:val="center" w:pos="4252"/>
      </w:tabs>
      <w:spacing w:before="0"/>
    </w:pPr>
    <w:r>
      <w:rPr>
        <w:lang w:val="es-AR"/>
      </w:rPr>
      <w:t>Nombre del Autor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11F0F1" w14:textId="77777777" w:rsidR="00D37988" w:rsidRDefault="00D37988" w:rsidP="00C94FBE">
      <w:pPr>
        <w:spacing w:before="0" w:line="240" w:lineRule="auto"/>
      </w:pPr>
      <w:r>
        <w:separator/>
      </w:r>
    </w:p>
    <w:p w14:paraId="5F551E66" w14:textId="77777777" w:rsidR="00D37988" w:rsidRDefault="00D37988"/>
  </w:footnote>
  <w:footnote w:type="continuationSeparator" w:id="0">
    <w:p w14:paraId="345FAB83" w14:textId="77777777" w:rsidR="00D37988" w:rsidRDefault="00D37988" w:rsidP="00C94FBE">
      <w:pPr>
        <w:spacing w:before="0" w:line="240" w:lineRule="auto"/>
      </w:pPr>
      <w:r>
        <w:continuationSeparator/>
      </w:r>
    </w:p>
    <w:p w14:paraId="55438838" w14:textId="77777777" w:rsidR="00D37988" w:rsidRDefault="00D3798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792535" w14:textId="77777777" w:rsidR="002F5469" w:rsidRDefault="002F5469">
    <w:pPr>
      <w:pStyle w:val="Encabezado"/>
      <w:rPr>
        <w:rFonts w:ascii="Cambria" w:eastAsia="Times New Roman" w:hAnsi="Cambria"/>
      </w:rPr>
    </w:pPr>
    <w:r>
      <w:rPr>
        <w:rFonts w:ascii="Cambria" w:eastAsia="Times New Roman" w:hAnsi="Cambria"/>
        <w:lang w:val="es-AR"/>
      </w:rPr>
      <w:t>Plan de Estimación</w:t>
    </w:r>
  </w:p>
  <w:p w14:paraId="38955618" w14:textId="129D583A" w:rsidR="002F5469" w:rsidRPr="000F4F97" w:rsidRDefault="00EF388C"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rPr>
      <w:drawing>
        <wp:anchor distT="0" distB="0" distL="114300" distR="114300" simplePos="0" relativeHeight="251661312" behindDoc="0" locked="0" layoutInCell="1" allowOverlap="1" wp14:anchorId="319E6200" wp14:editId="12599B09">
          <wp:simplePos x="0" y="0"/>
          <wp:positionH relativeFrom="margin">
            <wp:posOffset>5235575</wp:posOffset>
          </wp:positionH>
          <wp:positionV relativeFrom="margin">
            <wp:posOffset>-857885</wp:posOffset>
          </wp:positionV>
          <wp:extent cx="669290" cy="669290"/>
          <wp:effectExtent l="0" t="0" r="0" b="0"/>
          <wp:wrapSquare wrapText="bothSides"/>
          <wp:docPr id="43"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psi-negr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9290" cy="6692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eastAsia="Times New Roman" w:hAnsi="Cambria"/>
        <w:noProof/>
        <w:szCs w:val="36"/>
      </w:rPr>
      <w:drawing>
        <wp:anchor distT="0" distB="0" distL="114300" distR="114300" simplePos="0" relativeHeight="251660288" behindDoc="0" locked="0" layoutInCell="1" allowOverlap="1" wp14:anchorId="24226827" wp14:editId="0F1F1B85">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eastAsia="Times New Roman" w:hAnsi="Cambria"/>
        <w:noProof/>
        <w:szCs w:val="36"/>
        <w:lang w:eastAsia="es-ES"/>
      </w:rPr>
      <mc:AlternateContent>
        <mc:Choice Requires="wps">
          <w:drawing>
            <wp:anchor distT="0" distB="0" distL="114300" distR="114300" simplePos="0" relativeHeight="251659264" behindDoc="0" locked="0" layoutInCell="1" allowOverlap="1" wp14:anchorId="570264F3" wp14:editId="69B144C5">
              <wp:simplePos x="0" y="0"/>
              <wp:positionH relativeFrom="page">
                <wp:posOffset>499110</wp:posOffset>
              </wp:positionH>
              <wp:positionV relativeFrom="page">
                <wp:posOffset>5080</wp:posOffset>
              </wp:positionV>
              <wp:extent cx="90805" cy="799465"/>
              <wp:effectExtent l="7620" t="10160" r="6350" b="9525"/>
              <wp:wrapNone/>
              <wp:docPr id="652672345"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4F03833"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" fillcolor="#4bacc6" strokecolor="#205867">
              <w10:wrap anchorx="page" anchory="page"/>
            </v:rect>
          </w:pict>
        </mc:Fallback>
      </mc:AlternateContent>
    </w:r>
    <w:r>
      <w:rPr>
        <w:rFonts w:ascii="Cambria" w:eastAsia="Times New Roman" w:hAnsi="Cambria"/>
        <w:noProof/>
        <w:szCs w:val="36"/>
        <w:lang w:eastAsia="es-ES"/>
      </w:rPr>
      <mc:AlternateContent>
        <mc:Choice Requires="wps">
          <w:drawing>
            <wp:anchor distT="0" distB="0" distL="114300" distR="114300" simplePos="0" relativeHeight="251657216" behindDoc="0" locked="0" layoutInCell="1" allowOverlap="1" wp14:anchorId="11E7B4BE" wp14:editId="39E280DF">
              <wp:simplePos x="0" y="0"/>
              <wp:positionH relativeFrom="page">
                <wp:posOffset>6979920</wp:posOffset>
              </wp:positionH>
              <wp:positionV relativeFrom="page">
                <wp:posOffset>5080</wp:posOffset>
              </wp:positionV>
              <wp:extent cx="90805" cy="799465"/>
              <wp:effectExtent l="5715" t="10160" r="8255" b="9525"/>
              <wp:wrapNone/>
              <wp:docPr id="577728273"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B4C975B" id="Rectangle 34" o:spid="_x0000_s1026" style="position:absolute;margin-left:549.6pt;margin-top:.4pt;width:7.15pt;height:62.95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" fillcolor="#4bacc6" strokecolor="#205867">
              <w10:wrap anchorx="page" anchory="page"/>
            </v:rect>
          </w:pict>
        </mc:Fallback>
      </mc:AlternateContent>
    </w:r>
    <w:r>
      <w:rPr>
        <w:rFonts w:ascii="Cambria" w:eastAsia="Times New Roman" w:hAnsi="Cambria"/>
        <w:noProof/>
        <w:szCs w:val="36"/>
        <w:lang w:eastAsia="es-ES"/>
      </w:rPr>
      <mc:AlternateContent>
        <mc:Choice Requires="wpg">
          <w:drawing>
            <wp:anchor distT="0" distB="0" distL="114300" distR="114300" simplePos="0" relativeHeight="251658240" behindDoc="0" locked="0" layoutInCell="1" allowOverlap="1" wp14:anchorId="010D972C" wp14:editId="03C4B983">
              <wp:simplePos x="0" y="0"/>
              <wp:positionH relativeFrom="page">
                <wp:align>center</wp:align>
              </wp:positionH>
              <wp:positionV relativeFrom="page">
                <wp:align>top</wp:align>
              </wp:positionV>
              <wp:extent cx="7537450" cy="815340"/>
              <wp:effectExtent l="9525" t="0" r="6350" b="3810"/>
              <wp:wrapNone/>
              <wp:docPr id="812198929"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905393311"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329622116"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5DEF5B14" id="Group 35" o:spid="_x0000_s1026" style="position:absolute;margin-left:0;margin-top:0;width:593.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" filled="f" stroked="f"/>
              <w10:wrap anchorx="page" anchory="page"/>
            </v:group>
          </w:pict>
        </mc:Fallback>
      </mc:AlternateContent>
    </w:r>
    <w:r w:rsidR="00F60199">
      <w:rPr>
        <w:rFonts w:ascii="Cambria" w:eastAsia="Times New Roman" w:hAnsi="Cambria"/>
        <w:szCs w:val="36"/>
      </w:rPr>
      <w:t>&lt;Nombre del Proyecto&gt;</w:t>
    </w:r>
    <w:r w:rsidR="002F5469">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2"/>
    <w:multiLevelType w:val="multilevel"/>
    <w:tmpl w:val="18D4D9AE"/>
    <w:name w:val="WW8Num2"/>
    <w:lvl w:ilvl="0">
      <w:start w:val="1"/>
      <w:numFmt w:val="decimal"/>
      <w:lvlText w:val="%1."/>
      <w:lvlJc w:val="left"/>
      <w:pPr>
        <w:tabs>
          <w:tab w:val="num" w:pos="0"/>
        </w:tabs>
        <w:ind w:left="0" w:firstLine="0"/>
      </w:pPr>
    </w:lvl>
    <w:lvl w:ilvl="1">
      <w:start w:val="1"/>
      <w:numFmt w:val="none"/>
      <w:lvlText w:val="2.3."/>
      <w:lvlJc w:val="left"/>
      <w:pPr>
        <w:tabs>
          <w:tab w:val="num" w:pos="360"/>
        </w:tabs>
        <w:ind w:left="360" w:hanging="360"/>
      </w:pPr>
      <w:rPr>
        <w:rFonts w:hint="default"/>
      </w:rPr>
    </w:lvl>
    <w:lvl w:ilvl="2">
      <w:start w:val="1"/>
      <w:numFmt w:val="decimal"/>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decimal"/>
      <w:lvlText w:val="%3.%4.%5"/>
      <w:lvlJc w:val="left"/>
      <w:pPr>
        <w:tabs>
          <w:tab w:val="num" w:pos="0"/>
        </w:tabs>
        <w:ind w:left="0" w:firstLine="0"/>
      </w:pPr>
    </w:lvl>
    <w:lvl w:ilvl="5">
      <w:start w:val="1"/>
      <w:numFmt w:val="decimal"/>
      <w:lvlText w:val="%3.%4.%5.%6"/>
      <w:lvlJc w:val="left"/>
      <w:pPr>
        <w:tabs>
          <w:tab w:val="num" w:pos="0"/>
        </w:tabs>
        <w:ind w:left="0" w:firstLine="0"/>
      </w:pPr>
    </w:lvl>
    <w:lvl w:ilvl="6">
      <w:start w:val="1"/>
      <w:numFmt w:val="decimal"/>
      <w:lvlText w:val="%3.%4.%5.%6.%7"/>
      <w:lvlJc w:val="left"/>
      <w:pPr>
        <w:tabs>
          <w:tab w:val="num" w:pos="0"/>
        </w:tabs>
        <w:ind w:left="0" w:firstLine="0"/>
      </w:pPr>
    </w:lvl>
    <w:lvl w:ilvl="7">
      <w:start w:val="1"/>
      <w:numFmt w:val="decimal"/>
      <w:lvlText w:val="%3.%4.%5.%6.%7.%8"/>
      <w:lvlJc w:val="left"/>
      <w:pPr>
        <w:tabs>
          <w:tab w:val="num" w:pos="0"/>
        </w:tabs>
        <w:ind w:left="0" w:firstLine="0"/>
      </w:pPr>
    </w:lvl>
    <w:lvl w:ilvl="8">
      <w:start w:val="1"/>
      <w:numFmt w:val="decimal"/>
      <w:lvlText w:val="%3.%4.%5.%6.%7.%8.%9"/>
      <w:lvlJc w:val="left"/>
      <w:pPr>
        <w:tabs>
          <w:tab w:val="num" w:pos="0"/>
        </w:tabs>
        <w:ind w:left="0" w:firstLine="0"/>
      </w:pPr>
    </w:lvl>
  </w:abstractNum>
  <w:abstractNum w:abstractNumId="1" w15:restartNumberingAfterBreak="0">
    <w:nsid w:val="00000003"/>
    <w:multiLevelType w:val="multilevel"/>
    <w:tmpl w:val="00000003"/>
    <w:name w:val="Outline"/>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5" w15:restartNumberingAfterBreak="0">
    <w:nsid w:val="06244C73"/>
    <w:multiLevelType w:val="hybridMultilevel"/>
    <w:tmpl w:val="3F0C1DA6"/>
    <w:lvl w:ilvl="0" w:tplc="8B280076">
      <w:start w:val="1"/>
      <w:numFmt w:val="none"/>
      <w:lvlText w:val="1.3."/>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081B3358"/>
    <w:multiLevelType w:val="hybridMultilevel"/>
    <w:tmpl w:val="C7FCB182"/>
    <w:lvl w:ilvl="0" w:tplc="9E34D710">
      <w:start w:val="1"/>
      <w:numFmt w:val="none"/>
      <w:lvlText w:val="2.3.2.2."/>
      <w:lvlJc w:val="left"/>
      <w:pPr>
        <w:tabs>
          <w:tab w:val="num" w:pos="2421"/>
        </w:tabs>
        <w:ind w:left="2421"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9E34D710">
      <w:start w:val="1"/>
      <w:numFmt w:val="none"/>
      <w:lvlText w:val="2.3.2.2."/>
      <w:lvlJc w:val="left"/>
      <w:pPr>
        <w:tabs>
          <w:tab w:val="num" w:pos="2880"/>
        </w:tabs>
        <w:ind w:left="2880" w:hanging="360"/>
      </w:pPr>
      <w:rPr>
        <w:rFonts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15:restartNumberingAfterBreak="0">
    <w:nsid w:val="0A3D6B68"/>
    <w:multiLevelType w:val="hybridMultilevel"/>
    <w:tmpl w:val="2B4422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0EF57F27"/>
    <w:multiLevelType w:val="hybridMultilevel"/>
    <w:tmpl w:val="AD2E5AE8"/>
    <w:lvl w:ilvl="0" w:tplc="40265248">
      <w:start w:val="1"/>
      <w:numFmt w:val="none"/>
      <w:lvlText w:val="2.2.2."/>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15:restartNumberingAfterBreak="0">
    <w:nsid w:val="0FAE3E54"/>
    <w:multiLevelType w:val="hybridMultilevel"/>
    <w:tmpl w:val="57166F68"/>
    <w:lvl w:ilvl="0" w:tplc="5DDC471A">
      <w:start w:val="1"/>
      <w:numFmt w:val="none"/>
      <w:lvlText w:val="2.3.1.2."/>
      <w:lvlJc w:val="left"/>
      <w:pPr>
        <w:tabs>
          <w:tab w:val="num" w:pos="2988"/>
        </w:tabs>
        <w:ind w:left="2988"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E4924608">
      <w:start w:val="1"/>
      <w:numFmt w:val="none"/>
      <w:lvlText w:val="2.3.1.2."/>
      <w:lvlJc w:val="left"/>
      <w:pPr>
        <w:tabs>
          <w:tab w:val="num" w:pos="2880"/>
        </w:tabs>
        <w:ind w:left="2880" w:hanging="360"/>
      </w:pPr>
      <w:rPr>
        <w:rFonts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15:restartNumberingAfterBreak="0">
    <w:nsid w:val="105C4464"/>
    <w:multiLevelType w:val="hybridMultilevel"/>
    <w:tmpl w:val="5928BE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1EC450D"/>
    <w:multiLevelType w:val="hybridMultilevel"/>
    <w:tmpl w:val="8D1847A2"/>
    <w:lvl w:ilvl="0" w:tplc="12D4D2E4">
      <w:start w:val="1"/>
      <w:numFmt w:val="bullet"/>
      <w:lvlText w:val=""/>
      <w:lvlJc w:val="left"/>
      <w:pPr>
        <w:ind w:left="829" w:hanging="360"/>
      </w:pPr>
      <w:rPr>
        <w:rFonts w:ascii="Symbol" w:hAnsi="Symbol" w:hint="default"/>
      </w:rPr>
    </w:lvl>
    <w:lvl w:ilvl="1" w:tplc="2A042C12" w:tentative="1">
      <w:start w:val="1"/>
      <w:numFmt w:val="bullet"/>
      <w:lvlText w:val="o"/>
      <w:lvlJc w:val="left"/>
      <w:pPr>
        <w:ind w:left="1549" w:hanging="360"/>
      </w:pPr>
      <w:rPr>
        <w:rFonts w:ascii="Courier New" w:hAnsi="Courier New" w:cs="Courier New" w:hint="default"/>
      </w:rPr>
    </w:lvl>
    <w:lvl w:ilvl="2" w:tplc="F7DA24A8" w:tentative="1">
      <w:start w:val="1"/>
      <w:numFmt w:val="bullet"/>
      <w:lvlText w:val=""/>
      <w:lvlJc w:val="left"/>
      <w:pPr>
        <w:ind w:left="2269" w:hanging="360"/>
      </w:pPr>
      <w:rPr>
        <w:rFonts w:ascii="Wingdings" w:hAnsi="Wingdings" w:hint="default"/>
      </w:rPr>
    </w:lvl>
    <w:lvl w:ilvl="3" w:tplc="C96E32E6" w:tentative="1">
      <w:start w:val="1"/>
      <w:numFmt w:val="bullet"/>
      <w:lvlText w:val=""/>
      <w:lvlJc w:val="left"/>
      <w:pPr>
        <w:ind w:left="2989" w:hanging="360"/>
      </w:pPr>
      <w:rPr>
        <w:rFonts w:ascii="Symbol" w:hAnsi="Symbol" w:hint="default"/>
      </w:rPr>
    </w:lvl>
    <w:lvl w:ilvl="4" w:tplc="0CC67AB8" w:tentative="1">
      <w:start w:val="1"/>
      <w:numFmt w:val="bullet"/>
      <w:lvlText w:val="o"/>
      <w:lvlJc w:val="left"/>
      <w:pPr>
        <w:ind w:left="3709" w:hanging="360"/>
      </w:pPr>
      <w:rPr>
        <w:rFonts w:ascii="Courier New" w:hAnsi="Courier New" w:cs="Courier New" w:hint="default"/>
      </w:rPr>
    </w:lvl>
    <w:lvl w:ilvl="5" w:tplc="8A988E24" w:tentative="1">
      <w:start w:val="1"/>
      <w:numFmt w:val="bullet"/>
      <w:lvlText w:val=""/>
      <w:lvlJc w:val="left"/>
      <w:pPr>
        <w:ind w:left="4429" w:hanging="360"/>
      </w:pPr>
      <w:rPr>
        <w:rFonts w:ascii="Wingdings" w:hAnsi="Wingdings" w:hint="default"/>
      </w:rPr>
    </w:lvl>
    <w:lvl w:ilvl="6" w:tplc="77D0087A" w:tentative="1">
      <w:start w:val="1"/>
      <w:numFmt w:val="bullet"/>
      <w:lvlText w:val=""/>
      <w:lvlJc w:val="left"/>
      <w:pPr>
        <w:ind w:left="5149" w:hanging="360"/>
      </w:pPr>
      <w:rPr>
        <w:rFonts w:ascii="Symbol" w:hAnsi="Symbol" w:hint="default"/>
      </w:rPr>
    </w:lvl>
    <w:lvl w:ilvl="7" w:tplc="76D41CE2" w:tentative="1">
      <w:start w:val="1"/>
      <w:numFmt w:val="bullet"/>
      <w:lvlText w:val="o"/>
      <w:lvlJc w:val="left"/>
      <w:pPr>
        <w:ind w:left="5869" w:hanging="360"/>
      </w:pPr>
      <w:rPr>
        <w:rFonts w:ascii="Courier New" w:hAnsi="Courier New" w:cs="Courier New" w:hint="default"/>
      </w:rPr>
    </w:lvl>
    <w:lvl w:ilvl="8" w:tplc="8CC842E6" w:tentative="1">
      <w:start w:val="1"/>
      <w:numFmt w:val="bullet"/>
      <w:lvlText w:val=""/>
      <w:lvlJc w:val="left"/>
      <w:pPr>
        <w:ind w:left="6589" w:hanging="360"/>
      </w:pPr>
      <w:rPr>
        <w:rFonts w:ascii="Wingdings" w:hAnsi="Wingdings" w:hint="default"/>
      </w:rPr>
    </w:lvl>
  </w:abstractNum>
  <w:abstractNum w:abstractNumId="12" w15:restartNumberingAfterBreak="0">
    <w:nsid w:val="1F471821"/>
    <w:multiLevelType w:val="hybridMultilevel"/>
    <w:tmpl w:val="ACF6DE16"/>
    <w:lvl w:ilvl="0" w:tplc="83EEE82A">
      <w:start w:val="1"/>
      <w:numFmt w:val="none"/>
      <w:lvlText w:val="2.2.3."/>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15:restartNumberingAfterBreak="0">
    <w:nsid w:val="255F5799"/>
    <w:multiLevelType w:val="hybridMultilevel"/>
    <w:tmpl w:val="B8F40458"/>
    <w:lvl w:ilvl="0" w:tplc="0C0A0001">
      <w:start w:val="1"/>
      <w:numFmt w:val="decimal"/>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14" w15:restartNumberingAfterBreak="0">
    <w:nsid w:val="258C2800"/>
    <w:multiLevelType w:val="hybridMultilevel"/>
    <w:tmpl w:val="74485E28"/>
    <w:lvl w:ilvl="0" w:tplc="797C0EAC">
      <w:start w:val="1"/>
      <w:numFmt w:val="none"/>
      <w:lvlText w:val="2.3.2."/>
      <w:lvlJc w:val="left"/>
      <w:pPr>
        <w:tabs>
          <w:tab w:val="num" w:pos="720"/>
        </w:tabs>
        <w:ind w:left="720" w:hanging="360"/>
      </w:pPr>
      <w:rPr>
        <w:rFonts w:hint="default"/>
      </w:rPr>
    </w:lvl>
    <w:lvl w:ilvl="1" w:tplc="00CAB15A">
      <w:start w:val="1"/>
      <w:numFmt w:val="none"/>
      <w:lvlText w:val="2.3.2.1."/>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28F74C37"/>
    <w:multiLevelType w:val="hybridMultilevel"/>
    <w:tmpl w:val="2292AA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0137581"/>
    <w:multiLevelType w:val="hybridMultilevel"/>
    <w:tmpl w:val="69602110"/>
    <w:name w:val="Outline2"/>
    <w:lvl w:ilvl="0" w:tplc="7018A59C">
      <w:start w:val="1"/>
      <w:numFmt w:val="none"/>
      <w:lvlText w:val="1.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333C4FBE"/>
    <w:multiLevelType w:val="hybridMultilevel"/>
    <w:tmpl w:val="9982A4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83C08E6"/>
    <w:multiLevelType w:val="hybridMultilevel"/>
    <w:tmpl w:val="133E6FFE"/>
    <w:lvl w:ilvl="0" w:tplc="6D0A9706">
      <w:start w:val="1"/>
      <w:numFmt w:val="none"/>
      <w:lvlText w:val="4.2."/>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9" w15:restartNumberingAfterBreak="0">
    <w:nsid w:val="3B9D2778"/>
    <w:multiLevelType w:val="hybridMultilevel"/>
    <w:tmpl w:val="BEF698DC"/>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20" w15:restartNumberingAfterBreak="0">
    <w:nsid w:val="41E70920"/>
    <w:multiLevelType w:val="hybridMultilevel"/>
    <w:tmpl w:val="F064C7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34B4DDA"/>
    <w:multiLevelType w:val="hybridMultilevel"/>
    <w:tmpl w:val="D59C5AF0"/>
    <w:lvl w:ilvl="0" w:tplc="900C9E12">
      <w:start w:val="1"/>
      <w:numFmt w:val="none"/>
      <w:lvlText w:val="2.4."/>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2" w15:restartNumberingAfterBreak="0">
    <w:nsid w:val="44B929C7"/>
    <w:multiLevelType w:val="hybridMultilevel"/>
    <w:tmpl w:val="DF160DE6"/>
    <w:lvl w:ilvl="0" w:tplc="70722EF2">
      <w:start w:val="1"/>
      <w:numFmt w:val="none"/>
      <w:lvlText w:val="2.2.2.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15:restartNumberingAfterBreak="0">
    <w:nsid w:val="487036EC"/>
    <w:multiLevelType w:val="hybridMultilevel"/>
    <w:tmpl w:val="BDFE724A"/>
    <w:lvl w:ilvl="0" w:tplc="5E8E03B8">
      <w:start w:val="1"/>
      <w:numFmt w:val="decimal"/>
      <w:lvlText w:val="%1."/>
      <w:lvlJc w:val="left"/>
      <w:pPr>
        <w:ind w:left="36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24" w15:restartNumberingAfterBreak="0">
    <w:nsid w:val="48BA4FC8"/>
    <w:multiLevelType w:val="hybridMultilevel"/>
    <w:tmpl w:val="62AA70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B92772D"/>
    <w:multiLevelType w:val="hybridMultilevel"/>
    <w:tmpl w:val="77C089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EB11042"/>
    <w:multiLevelType w:val="hybridMultilevel"/>
    <w:tmpl w:val="EC1A3A32"/>
    <w:lvl w:ilvl="0" w:tplc="F01E686E">
      <w:start w:val="1"/>
      <w:numFmt w:val="none"/>
      <w:lvlText w:val="4.5."/>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7" w15:restartNumberingAfterBreak="0">
    <w:nsid w:val="51A91445"/>
    <w:multiLevelType w:val="hybridMultilevel"/>
    <w:tmpl w:val="AB16E5E8"/>
    <w:lvl w:ilvl="0" w:tplc="0C0A0001">
      <w:start w:val="1"/>
      <w:numFmt w:val="bullet"/>
      <w:lvlText w:val=""/>
      <w:lvlJc w:val="left"/>
      <w:pPr>
        <w:tabs>
          <w:tab w:val="num" w:pos="1440"/>
        </w:tabs>
        <w:ind w:left="1440" w:hanging="360"/>
      </w:pPr>
      <w:rPr>
        <w:rFonts w:ascii="Symbol" w:hAnsi="Symbol" w:hint="default"/>
      </w:rPr>
    </w:lvl>
    <w:lvl w:ilvl="1" w:tplc="0C0A0003">
      <w:start w:val="1"/>
      <w:numFmt w:val="bullet"/>
      <w:lvlText w:val="o"/>
      <w:lvlJc w:val="left"/>
      <w:pPr>
        <w:tabs>
          <w:tab w:val="num" w:pos="2160"/>
        </w:tabs>
        <w:ind w:left="2160" w:hanging="360"/>
      </w:pPr>
      <w:rPr>
        <w:rFonts w:ascii="Courier New" w:hAnsi="Courier New" w:cs="Courier New" w:hint="default"/>
      </w:rPr>
    </w:lvl>
    <w:lvl w:ilvl="2" w:tplc="0C0A0005">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52D90BB8"/>
    <w:multiLevelType w:val="hybridMultilevel"/>
    <w:tmpl w:val="1D2461DE"/>
    <w:lvl w:ilvl="0" w:tplc="E9224652">
      <w:start w:val="1"/>
      <w:numFmt w:val="decimal"/>
      <w:pStyle w:val="PSI-ComentarioNumeracin"/>
      <w:lvlText w:val="%1."/>
      <w:lvlJc w:val="left"/>
      <w:pPr>
        <w:ind w:left="1072" w:hanging="360"/>
      </w:pPr>
      <w:rPr>
        <w:rFonts w:hint="default"/>
      </w:rPr>
    </w:lvl>
    <w:lvl w:ilvl="1" w:tplc="0C0A0019" w:tentative="1">
      <w:start w:val="1"/>
      <w:numFmt w:val="bullet"/>
      <w:lvlText w:val="o"/>
      <w:lvlJc w:val="left"/>
      <w:pPr>
        <w:ind w:left="1792" w:hanging="360"/>
      </w:pPr>
      <w:rPr>
        <w:rFonts w:ascii="Courier New" w:hAnsi="Courier New" w:cs="Courier New" w:hint="default"/>
      </w:rPr>
    </w:lvl>
    <w:lvl w:ilvl="2" w:tplc="0C0A001B" w:tentative="1">
      <w:start w:val="1"/>
      <w:numFmt w:val="bullet"/>
      <w:lvlText w:val=""/>
      <w:lvlJc w:val="left"/>
      <w:pPr>
        <w:ind w:left="2512" w:hanging="360"/>
      </w:pPr>
      <w:rPr>
        <w:rFonts w:ascii="Wingdings" w:hAnsi="Wingdings" w:hint="default"/>
      </w:rPr>
    </w:lvl>
    <w:lvl w:ilvl="3" w:tplc="0C0A000F" w:tentative="1">
      <w:start w:val="1"/>
      <w:numFmt w:val="bullet"/>
      <w:lvlText w:val=""/>
      <w:lvlJc w:val="left"/>
      <w:pPr>
        <w:ind w:left="3232" w:hanging="360"/>
      </w:pPr>
      <w:rPr>
        <w:rFonts w:ascii="Symbol" w:hAnsi="Symbol" w:hint="default"/>
      </w:rPr>
    </w:lvl>
    <w:lvl w:ilvl="4" w:tplc="0C0A0019" w:tentative="1">
      <w:start w:val="1"/>
      <w:numFmt w:val="bullet"/>
      <w:lvlText w:val="o"/>
      <w:lvlJc w:val="left"/>
      <w:pPr>
        <w:ind w:left="3952" w:hanging="360"/>
      </w:pPr>
      <w:rPr>
        <w:rFonts w:ascii="Courier New" w:hAnsi="Courier New" w:cs="Courier New" w:hint="default"/>
      </w:rPr>
    </w:lvl>
    <w:lvl w:ilvl="5" w:tplc="0C0A001B" w:tentative="1">
      <w:start w:val="1"/>
      <w:numFmt w:val="bullet"/>
      <w:lvlText w:val=""/>
      <w:lvlJc w:val="left"/>
      <w:pPr>
        <w:ind w:left="4672" w:hanging="360"/>
      </w:pPr>
      <w:rPr>
        <w:rFonts w:ascii="Wingdings" w:hAnsi="Wingdings" w:hint="default"/>
      </w:rPr>
    </w:lvl>
    <w:lvl w:ilvl="6" w:tplc="0C0A000F" w:tentative="1">
      <w:start w:val="1"/>
      <w:numFmt w:val="bullet"/>
      <w:lvlText w:val=""/>
      <w:lvlJc w:val="left"/>
      <w:pPr>
        <w:ind w:left="5392" w:hanging="360"/>
      </w:pPr>
      <w:rPr>
        <w:rFonts w:ascii="Symbol" w:hAnsi="Symbol" w:hint="default"/>
      </w:rPr>
    </w:lvl>
    <w:lvl w:ilvl="7" w:tplc="0C0A0019" w:tentative="1">
      <w:start w:val="1"/>
      <w:numFmt w:val="bullet"/>
      <w:lvlText w:val="o"/>
      <w:lvlJc w:val="left"/>
      <w:pPr>
        <w:ind w:left="6112" w:hanging="360"/>
      </w:pPr>
      <w:rPr>
        <w:rFonts w:ascii="Courier New" w:hAnsi="Courier New" w:cs="Courier New" w:hint="default"/>
      </w:rPr>
    </w:lvl>
    <w:lvl w:ilvl="8" w:tplc="0C0A001B" w:tentative="1">
      <w:start w:val="1"/>
      <w:numFmt w:val="bullet"/>
      <w:lvlText w:val=""/>
      <w:lvlJc w:val="left"/>
      <w:pPr>
        <w:ind w:left="6832" w:hanging="360"/>
      </w:pPr>
      <w:rPr>
        <w:rFonts w:ascii="Wingdings" w:hAnsi="Wingdings" w:hint="default"/>
      </w:rPr>
    </w:lvl>
  </w:abstractNum>
  <w:abstractNum w:abstractNumId="29" w15:restartNumberingAfterBreak="0">
    <w:nsid w:val="583D589B"/>
    <w:multiLevelType w:val="hybridMultilevel"/>
    <w:tmpl w:val="0570F0A2"/>
    <w:lvl w:ilvl="0" w:tplc="32B6F41E">
      <w:start w:val="1"/>
      <w:numFmt w:val="none"/>
      <w:lvlText w:val="4.3."/>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0" w15:restartNumberingAfterBreak="0">
    <w:nsid w:val="5B1D360E"/>
    <w:multiLevelType w:val="hybridMultilevel"/>
    <w:tmpl w:val="DF2659FE"/>
    <w:lvl w:ilvl="0" w:tplc="CD0602B8">
      <w:start w:val="1"/>
      <w:numFmt w:val="none"/>
      <w:lvlText w:val="2.1."/>
      <w:lvlJc w:val="left"/>
      <w:pPr>
        <w:tabs>
          <w:tab w:val="num" w:pos="720"/>
        </w:tabs>
        <w:ind w:left="720" w:hanging="360"/>
      </w:pPr>
      <w:rPr>
        <w:rFonts w:hint="default"/>
      </w:rPr>
    </w:lvl>
    <w:lvl w:ilvl="1" w:tplc="D4AEB184">
      <w:start w:val="1"/>
      <w:numFmt w:val="none"/>
      <w:lvlText w:val="2.2."/>
      <w:lvlJc w:val="left"/>
      <w:pPr>
        <w:tabs>
          <w:tab w:val="num" w:pos="1440"/>
        </w:tabs>
        <w:ind w:left="1440" w:hanging="360"/>
      </w:pPr>
      <w:rPr>
        <w:rFonts w:hint="default"/>
      </w:rPr>
    </w:lvl>
    <w:lvl w:ilvl="2" w:tplc="91FABA4E">
      <w:start w:val="1"/>
      <w:numFmt w:val="none"/>
      <w:lvlText w:val="2.2.1."/>
      <w:lvlJc w:val="left"/>
      <w:pPr>
        <w:tabs>
          <w:tab w:val="num" w:pos="2340"/>
        </w:tabs>
        <w:ind w:left="2340" w:hanging="360"/>
      </w:pPr>
      <w:rPr>
        <w:rFonts w:hint="default"/>
      </w:r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1" w15:restartNumberingAfterBreak="0">
    <w:nsid w:val="5FE356A9"/>
    <w:multiLevelType w:val="hybridMultilevel"/>
    <w:tmpl w:val="48E629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27F6556"/>
    <w:multiLevelType w:val="hybridMultilevel"/>
    <w:tmpl w:val="F56A9C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3C42BC3"/>
    <w:multiLevelType w:val="hybridMultilevel"/>
    <w:tmpl w:val="2E7CB296"/>
    <w:lvl w:ilvl="0" w:tplc="B600CEDE">
      <w:start w:val="1"/>
      <w:numFmt w:val="none"/>
      <w:lvlText w:val="2.2.2.2."/>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4" w15:restartNumberingAfterBreak="0">
    <w:nsid w:val="63D237B6"/>
    <w:multiLevelType w:val="hybridMultilevel"/>
    <w:tmpl w:val="E056DB56"/>
    <w:lvl w:ilvl="0" w:tplc="31C84484">
      <w:start w:val="1"/>
      <w:numFmt w:val="none"/>
      <w:lvlText w:val="2.5."/>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5" w15:restartNumberingAfterBreak="0">
    <w:nsid w:val="6BA32B35"/>
    <w:multiLevelType w:val="hybridMultilevel"/>
    <w:tmpl w:val="92507944"/>
    <w:lvl w:ilvl="0" w:tplc="077A2D1C">
      <w:start w:val="1"/>
      <w:numFmt w:val="none"/>
      <w:lvlText w:val="4.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6" w15:restartNumberingAfterBreak="0">
    <w:nsid w:val="6FE213E5"/>
    <w:multiLevelType w:val="hybridMultilevel"/>
    <w:tmpl w:val="B5F06B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8" w15:restartNumberingAfterBreak="0">
    <w:nsid w:val="75534339"/>
    <w:multiLevelType w:val="hybridMultilevel"/>
    <w:tmpl w:val="56CA05E8"/>
    <w:lvl w:ilvl="0" w:tplc="E5687250">
      <w:start w:val="1"/>
      <w:numFmt w:val="none"/>
      <w:lvlText w:val="2.3.3."/>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9" w15:restartNumberingAfterBreak="0">
    <w:nsid w:val="77887528"/>
    <w:multiLevelType w:val="hybridMultilevel"/>
    <w:tmpl w:val="B3B499E6"/>
    <w:lvl w:ilvl="0" w:tplc="F43EA5FA">
      <w:start w:val="1"/>
      <w:numFmt w:val="none"/>
      <w:lvlText w:val="4.4."/>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0" w15:restartNumberingAfterBreak="0">
    <w:nsid w:val="7DB855A7"/>
    <w:multiLevelType w:val="hybridMultilevel"/>
    <w:tmpl w:val="925C719E"/>
    <w:lvl w:ilvl="0" w:tplc="68BE9B22">
      <w:start w:val="1"/>
      <w:numFmt w:val="none"/>
      <w:lvlText w:val="2.3.1."/>
      <w:lvlJc w:val="left"/>
      <w:pPr>
        <w:tabs>
          <w:tab w:val="num" w:pos="720"/>
        </w:tabs>
        <w:ind w:left="720" w:hanging="360"/>
      </w:pPr>
      <w:rPr>
        <w:rFonts w:hint="default"/>
      </w:rPr>
    </w:lvl>
    <w:lvl w:ilvl="1" w:tplc="2536DF8C">
      <w:start w:val="1"/>
      <w:numFmt w:val="none"/>
      <w:lvlText w:val="2.3.1.1."/>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1" w15:restartNumberingAfterBreak="0">
    <w:nsid w:val="7DD64906"/>
    <w:multiLevelType w:val="hybridMultilevel"/>
    <w:tmpl w:val="795E7434"/>
    <w:lvl w:ilvl="0" w:tplc="B6EADF18">
      <w:start w:val="1"/>
      <w:numFmt w:val="bullet"/>
      <w:pStyle w:val="PSI-ComentarioVieta"/>
      <w:lvlText w:val=""/>
      <w:lvlJc w:val="left"/>
      <w:pPr>
        <w:ind w:left="1072" w:hanging="360"/>
      </w:pPr>
      <w:rPr>
        <w:rFonts w:ascii="Symbol" w:hAnsi="Symbol" w:hint="default"/>
      </w:rPr>
    </w:lvl>
    <w:lvl w:ilvl="1" w:tplc="383CE1AA" w:tentative="1">
      <w:start w:val="1"/>
      <w:numFmt w:val="bullet"/>
      <w:lvlText w:val="o"/>
      <w:lvlJc w:val="left"/>
      <w:pPr>
        <w:ind w:left="1792" w:hanging="360"/>
      </w:pPr>
      <w:rPr>
        <w:rFonts w:ascii="Courier New" w:hAnsi="Courier New" w:cs="Courier New" w:hint="default"/>
      </w:rPr>
    </w:lvl>
    <w:lvl w:ilvl="2" w:tplc="F21003B6" w:tentative="1">
      <w:start w:val="1"/>
      <w:numFmt w:val="bullet"/>
      <w:lvlText w:val=""/>
      <w:lvlJc w:val="left"/>
      <w:pPr>
        <w:ind w:left="2512" w:hanging="360"/>
      </w:pPr>
      <w:rPr>
        <w:rFonts w:ascii="Wingdings" w:hAnsi="Wingdings" w:hint="default"/>
      </w:rPr>
    </w:lvl>
    <w:lvl w:ilvl="3" w:tplc="A1ACB7D4" w:tentative="1">
      <w:start w:val="1"/>
      <w:numFmt w:val="bullet"/>
      <w:lvlText w:val=""/>
      <w:lvlJc w:val="left"/>
      <w:pPr>
        <w:ind w:left="3232" w:hanging="360"/>
      </w:pPr>
      <w:rPr>
        <w:rFonts w:ascii="Symbol" w:hAnsi="Symbol" w:hint="default"/>
      </w:rPr>
    </w:lvl>
    <w:lvl w:ilvl="4" w:tplc="CC22D4EE" w:tentative="1">
      <w:start w:val="1"/>
      <w:numFmt w:val="bullet"/>
      <w:lvlText w:val="o"/>
      <w:lvlJc w:val="left"/>
      <w:pPr>
        <w:ind w:left="3952" w:hanging="360"/>
      </w:pPr>
      <w:rPr>
        <w:rFonts w:ascii="Courier New" w:hAnsi="Courier New" w:cs="Courier New" w:hint="default"/>
      </w:rPr>
    </w:lvl>
    <w:lvl w:ilvl="5" w:tplc="4EBE5C20" w:tentative="1">
      <w:start w:val="1"/>
      <w:numFmt w:val="bullet"/>
      <w:lvlText w:val=""/>
      <w:lvlJc w:val="left"/>
      <w:pPr>
        <w:ind w:left="4672" w:hanging="360"/>
      </w:pPr>
      <w:rPr>
        <w:rFonts w:ascii="Wingdings" w:hAnsi="Wingdings" w:hint="default"/>
      </w:rPr>
    </w:lvl>
    <w:lvl w:ilvl="6" w:tplc="A970A3E6" w:tentative="1">
      <w:start w:val="1"/>
      <w:numFmt w:val="bullet"/>
      <w:lvlText w:val=""/>
      <w:lvlJc w:val="left"/>
      <w:pPr>
        <w:ind w:left="5392" w:hanging="360"/>
      </w:pPr>
      <w:rPr>
        <w:rFonts w:ascii="Symbol" w:hAnsi="Symbol" w:hint="default"/>
      </w:rPr>
    </w:lvl>
    <w:lvl w:ilvl="7" w:tplc="4594BB0E" w:tentative="1">
      <w:start w:val="1"/>
      <w:numFmt w:val="bullet"/>
      <w:lvlText w:val="o"/>
      <w:lvlJc w:val="left"/>
      <w:pPr>
        <w:ind w:left="6112" w:hanging="360"/>
      </w:pPr>
      <w:rPr>
        <w:rFonts w:ascii="Courier New" w:hAnsi="Courier New" w:cs="Courier New" w:hint="default"/>
      </w:rPr>
    </w:lvl>
    <w:lvl w:ilvl="8" w:tplc="87E86DE8" w:tentative="1">
      <w:start w:val="1"/>
      <w:numFmt w:val="bullet"/>
      <w:lvlText w:val=""/>
      <w:lvlJc w:val="left"/>
      <w:pPr>
        <w:ind w:left="6832" w:hanging="360"/>
      </w:pPr>
      <w:rPr>
        <w:rFonts w:ascii="Wingdings" w:hAnsi="Wingdings" w:hint="default"/>
      </w:rPr>
    </w:lvl>
  </w:abstractNum>
  <w:num w:numId="1" w16cid:durableId="841360431">
    <w:abstractNumId w:val="13"/>
  </w:num>
  <w:num w:numId="2" w16cid:durableId="1565721192">
    <w:abstractNumId w:val="23"/>
  </w:num>
  <w:num w:numId="3" w16cid:durableId="2011326231">
    <w:abstractNumId w:val="23"/>
  </w:num>
  <w:num w:numId="4" w16cid:durableId="690375429">
    <w:abstractNumId w:val="23"/>
  </w:num>
  <w:num w:numId="5" w16cid:durableId="1245529507">
    <w:abstractNumId w:val="2"/>
  </w:num>
  <w:num w:numId="6" w16cid:durableId="1372418540">
    <w:abstractNumId w:val="3"/>
  </w:num>
  <w:num w:numId="7" w16cid:durableId="940146127">
    <w:abstractNumId w:val="4"/>
  </w:num>
  <w:num w:numId="8" w16cid:durableId="916397458">
    <w:abstractNumId w:val="1"/>
  </w:num>
  <w:num w:numId="9" w16cid:durableId="438574612">
    <w:abstractNumId w:val="37"/>
  </w:num>
  <w:num w:numId="10" w16cid:durableId="566304370">
    <w:abstractNumId w:val="41"/>
  </w:num>
  <w:num w:numId="11" w16cid:durableId="560604585">
    <w:abstractNumId w:val="11"/>
  </w:num>
  <w:num w:numId="12" w16cid:durableId="2137797124">
    <w:abstractNumId w:val="28"/>
  </w:num>
  <w:num w:numId="13" w16cid:durableId="1841576730">
    <w:abstractNumId w:val="0"/>
  </w:num>
  <w:num w:numId="14" w16cid:durableId="274213295">
    <w:abstractNumId w:val="19"/>
  </w:num>
  <w:num w:numId="15" w16cid:durableId="1647929105">
    <w:abstractNumId w:val="27"/>
  </w:num>
  <w:num w:numId="16" w16cid:durableId="1158422315">
    <w:abstractNumId w:val="16"/>
  </w:num>
  <w:num w:numId="17" w16cid:durableId="2089572186">
    <w:abstractNumId w:val="5"/>
  </w:num>
  <w:num w:numId="18" w16cid:durableId="1639217426">
    <w:abstractNumId w:val="30"/>
  </w:num>
  <w:num w:numId="19" w16cid:durableId="25252864">
    <w:abstractNumId w:val="8"/>
  </w:num>
  <w:num w:numId="20" w16cid:durableId="1269849209">
    <w:abstractNumId w:val="22"/>
  </w:num>
  <w:num w:numId="21" w16cid:durableId="1352495154">
    <w:abstractNumId w:val="33"/>
  </w:num>
  <w:num w:numId="22" w16cid:durableId="1840923729">
    <w:abstractNumId w:val="12"/>
  </w:num>
  <w:num w:numId="23" w16cid:durableId="605885918">
    <w:abstractNumId w:val="40"/>
  </w:num>
  <w:num w:numId="24" w16cid:durableId="332074990">
    <w:abstractNumId w:val="14"/>
  </w:num>
  <w:num w:numId="25" w16cid:durableId="1535001132">
    <w:abstractNumId w:val="38"/>
  </w:num>
  <w:num w:numId="26" w16cid:durableId="1482498100">
    <w:abstractNumId w:val="21"/>
  </w:num>
  <w:num w:numId="27" w16cid:durableId="454636248">
    <w:abstractNumId w:val="34"/>
  </w:num>
  <w:num w:numId="28" w16cid:durableId="1197743569">
    <w:abstractNumId w:val="35"/>
  </w:num>
  <w:num w:numId="29" w16cid:durableId="233205445">
    <w:abstractNumId w:val="18"/>
  </w:num>
  <w:num w:numId="30" w16cid:durableId="1206674626">
    <w:abstractNumId w:val="29"/>
  </w:num>
  <w:num w:numId="31" w16cid:durableId="1066031634">
    <w:abstractNumId w:val="39"/>
  </w:num>
  <w:num w:numId="32" w16cid:durableId="956911644">
    <w:abstractNumId w:val="26"/>
  </w:num>
  <w:num w:numId="33" w16cid:durableId="224530340">
    <w:abstractNumId w:val="9"/>
  </w:num>
  <w:num w:numId="34" w16cid:durableId="1144809652">
    <w:abstractNumId w:val="6"/>
  </w:num>
  <w:num w:numId="35" w16cid:durableId="138419445">
    <w:abstractNumId w:val="17"/>
  </w:num>
  <w:num w:numId="36" w16cid:durableId="341199189">
    <w:abstractNumId w:val="25"/>
  </w:num>
  <w:num w:numId="37" w16cid:durableId="115564540">
    <w:abstractNumId w:val="20"/>
  </w:num>
  <w:num w:numId="38" w16cid:durableId="449587721">
    <w:abstractNumId w:val="15"/>
  </w:num>
  <w:num w:numId="39" w16cid:durableId="1393456136">
    <w:abstractNumId w:val="36"/>
  </w:num>
  <w:num w:numId="40" w16cid:durableId="534199725">
    <w:abstractNumId w:val="31"/>
  </w:num>
  <w:num w:numId="41" w16cid:durableId="1572472033">
    <w:abstractNumId w:val="7"/>
  </w:num>
  <w:num w:numId="42" w16cid:durableId="1689258510">
    <w:abstractNumId w:val="24"/>
  </w:num>
  <w:num w:numId="43" w16cid:durableId="1806893448">
    <w:abstractNumId w:val="32"/>
  </w:num>
  <w:num w:numId="44" w16cid:durableId="206949757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88C"/>
    <w:rsid w:val="00011BED"/>
    <w:rsid w:val="00017EFE"/>
    <w:rsid w:val="000440BD"/>
    <w:rsid w:val="00045F1A"/>
    <w:rsid w:val="00067E25"/>
    <w:rsid w:val="00087F53"/>
    <w:rsid w:val="00092BC0"/>
    <w:rsid w:val="000A0FE7"/>
    <w:rsid w:val="000B2DD4"/>
    <w:rsid w:val="000C495E"/>
    <w:rsid w:val="000C4C42"/>
    <w:rsid w:val="000C4E31"/>
    <w:rsid w:val="000D4C6E"/>
    <w:rsid w:val="000F1888"/>
    <w:rsid w:val="000F4F97"/>
    <w:rsid w:val="000F79DF"/>
    <w:rsid w:val="0010416D"/>
    <w:rsid w:val="001129A4"/>
    <w:rsid w:val="001163FF"/>
    <w:rsid w:val="00121FEB"/>
    <w:rsid w:val="0012205F"/>
    <w:rsid w:val="001238D5"/>
    <w:rsid w:val="00134049"/>
    <w:rsid w:val="001410A7"/>
    <w:rsid w:val="00144AE4"/>
    <w:rsid w:val="00150702"/>
    <w:rsid w:val="001519C9"/>
    <w:rsid w:val="00175374"/>
    <w:rsid w:val="001823C5"/>
    <w:rsid w:val="00183953"/>
    <w:rsid w:val="00185A46"/>
    <w:rsid w:val="00191198"/>
    <w:rsid w:val="00191748"/>
    <w:rsid w:val="001950C8"/>
    <w:rsid w:val="001A2EE6"/>
    <w:rsid w:val="001B62D4"/>
    <w:rsid w:val="001C6104"/>
    <w:rsid w:val="001C799E"/>
    <w:rsid w:val="001E0A43"/>
    <w:rsid w:val="001F3E37"/>
    <w:rsid w:val="001F5F92"/>
    <w:rsid w:val="0020621B"/>
    <w:rsid w:val="00217A70"/>
    <w:rsid w:val="00224B75"/>
    <w:rsid w:val="00237535"/>
    <w:rsid w:val="00266229"/>
    <w:rsid w:val="00266C42"/>
    <w:rsid w:val="0027597B"/>
    <w:rsid w:val="00295CA9"/>
    <w:rsid w:val="002A41AA"/>
    <w:rsid w:val="002B506A"/>
    <w:rsid w:val="002B5AF9"/>
    <w:rsid w:val="002D0CCB"/>
    <w:rsid w:val="002E0AB6"/>
    <w:rsid w:val="002E7874"/>
    <w:rsid w:val="002F1461"/>
    <w:rsid w:val="002F5469"/>
    <w:rsid w:val="003130E3"/>
    <w:rsid w:val="003149A1"/>
    <w:rsid w:val="003163C6"/>
    <w:rsid w:val="003335D9"/>
    <w:rsid w:val="00344258"/>
    <w:rsid w:val="00346864"/>
    <w:rsid w:val="00350E39"/>
    <w:rsid w:val="003560F2"/>
    <w:rsid w:val="00363FD1"/>
    <w:rsid w:val="00372F75"/>
    <w:rsid w:val="00375286"/>
    <w:rsid w:val="00397566"/>
    <w:rsid w:val="003A47C9"/>
    <w:rsid w:val="003B7F1F"/>
    <w:rsid w:val="003C54B1"/>
    <w:rsid w:val="003E12FE"/>
    <w:rsid w:val="003E29BF"/>
    <w:rsid w:val="0040066E"/>
    <w:rsid w:val="004525FF"/>
    <w:rsid w:val="004807AF"/>
    <w:rsid w:val="004A54C8"/>
    <w:rsid w:val="004C5D7E"/>
    <w:rsid w:val="004D45CD"/>
    <w:rsid w:val="004D5185"/>
    <w:rsid w:val="004E4935"/>
    <w:rsid w:val="004F4D25"/>
    <w:rsid w:val="004F5CE5"/>
    <w:rsid w:val="005017FA"/>
    <w:rsid w:val="005046A5"/>
    <w:rsid w:val="00504A67"/>
    <w:rsid w:val="00511D9A"/>
    <w:rsid w:val="00515617"/>
    <w:rsid w:val="00551383"/>
    <w:rsid w:val="00562A07"/>
    <w:rsid w:val="00562A45"/>
    <w:rsid w:val="00564033"/>
    <w:rsid w:val="00570F4F"/>
    <w:rsid w:val="00584C83"/>
    <w:rsid w:val="005857BB"/>
    <w:rsid w:val="0059596F"/>
    <w:rsid w:val="00597A23"/>
    <w:rsid w:val="005A0664"/>
    <w:rsid w:val="005A52A2"/>
    <w:rsid w:val="005B107A"/>
    <w:rsid w:val="005B5AEE"/>
    <w:rsid w:val="005B6373"/>
    <w:rsid w:val="005D7E9B"/>
    <w:rsid w:val="005E76A4"/>
    <w:rsid w:val="005F133C"/>
    <w:rsid w:val="005F5429"/>
    <w:rsid w:val="005F60BA"/>
    <w:rsid w:val="006124BF"/>
    <w:rsid w:val="00616A6E"/>
    <w:rsid w:val="006177BF"/>
    <w:rsid w:val="00653C38"/>
    <w:rsid w:val="00671026"/>
    <w:rsid w:val="006919D5"/>
    <w:rsid w:val="00696E34"/>
    <w:rsid w:val="006A2495"/>
    <w:rsid w:val="006B3371"/>
    <w:rsid w:val="0070494E"/>
    <w:rsid w:val="00705C02"/>
    <w:rsid w:val="00710BA6"/>
    <w:rsid w:val="00711DF8"/>
    <w:rsid w:val="007349D5"/>
    <w:rsid w:val="007447BE"/>
    <w:rsid w:val="007A33C6"/>
    <w:rsid w:val="007B151B"/>
    <w:rsid w:val="007B2E53"/>
    <w:rsid w:val="007C742C"/>
    <w:rsid w:val="007D6E33"/>
    <w:rsid w:val="007D7477"/>
    <w:rsid w:val="007E66A5"/>
    <w:rsid w:val="007F38C0"/>
    <w:rsid w:val="00801130"/>
    <w:rsid w:val="00805E6F"/>
    <w:rsid w:val="00816B5F"/>
    <w:rsid w:val="00817955"/>
    <w:rsid w:val="00822C20"/>
    <w:rsid w:val="00846ED2"/>
    <w:rsid w:val="008539BD"/>
    <w:rsid w:val="00861B8F"/>
    <w:rsid w:val="008652EE"/>
    <w:rsid w:val="00866124"/>
    <w:rsid w:val="00866435"/>
    <w:rsid w:val="00867DE9"/>
    <w:rsid w:val="00870574"/>
    <w:rsid w:val="00885BB2"/>
    <w:rsid w:val="008860FE"/>
    <w:rsid w:val="008970F4"/>
    <w:rsid w:val="008B1983"/>
    <w:rsid w:val="008B3B0F"/>
    <w:rsid w:val="008C36AB"/>
    <w:rsid w:val="008D4E8D"/>
    <w:rsid w:val="008E48FB"/>
    <w:rsid w:val="00904CB6"/>
    <w:rsid w:val="00910719"/>
    <w:rsid w:val="0092483A"/>
    <w:rsid w:val="00942049"/>
    <w:rsid w:val="0096683E"/>
    <w:rsid w:val="00973BC4"/>
    <w:rsid w:val="009871A5"/>
    <w:rsid w:val="009931C2"/>
    <w:rsid w:val="009A3173"/>
    <w:rsid w:val="009E25EF"/>
    <w:rsid w:val="009E4DA8"/>
    <w:rsid w:val="009F4449"/>
    <w:rsid w:val="00A0436A"/>
    <w:rsid w:val="00A12B5B"/>
    <w:rsid w:val="00A13DBA"/>
    <w:rsid w:val="00A2496D"/>
    <w:rsid w:val="00A2757B"/>
    <w:rsid w:val="00A45630"/>
    <w:rsid w:val="00A50ABB"/>
    <w:rsid w:val="00A670E3"/>
    <w:rsid w:val="00A957EE"/>
    <w:rsid w:val="00AA2075"/>
    <w:rsid w:val="00AE0C53"/>
    <w:rsid w:val="00AF6C07"/>
    <w:rsid w:val="00B01480"/>
    <w:rsid w:val="00B0695A"/>
    <w:rsid w:val="00B071F2"/>
    <w:rsid w:val="00B138FE"/>
    <w:rsid w:val="00B144C2"/>
    <w:rsid w:val="00B20663"/>
    <w:rsid w:val="00B21F60"/>
    <w:rsid w:val="00B251C8"/>
    <w:rsid w:val="00B32896"/>
    <w:rsid w:val="00B36B62"/>
    <w:rsid w:val="00B77F48"/>
    <w:rsid w:val="00B810D5"/>
    <w:rsid w:val="00BA699A"/>
    <w:rsid w:val="00BB23C2"/>
    <w:rsid w:val="00BB4A41"/>
    <w:rsid w:val="00BB6AAE"/>
    <w:rsid w:val="00BB7855"/>
    <w:rsid w:val="00BC5404"/>
    <w:rsid w:val="00C0029A"/>
    <w:rsid w:val="00C05700"/>
    <w:rsid w:val="00C14B55"/>
    <w:rsid w:val="00C23F8C"/>
    <w:rsid w:val="00C24CDC"/>
    <w:rsid w:val="00C26C78"/>
    <w:rsid w:val="00C42873"/>
    <w:rsid w:val="00C5135E"/>
    <w:rsid w:val="00C527C8"/>
    <w:rsid w:val="00C60EEA"/>
    <w:rsid w:val="00C67EBC"/>
    <w:rsid w:val="00C7670E"/>
    <w:rsid w:val="00C872BB"/>
    <w:rsid w:val="00C94FBE"/>
    <w:rsid w:val="00C97238"/>
    <w:rsid w:val="00CB2CC9"/>
    <w:rsid w:val="00CC15F8"/>
    <w:rsid w:val="00CC705C"/>
    <w:rsid w:val="00CD323E"/>
    <w:rsid w:val="00CE0252"/>
    <w:rsid w:val="00CE0C6E"/>
    <w:rsid w:val="00CE7C8F"/>
    <w:rsid w:val="00CE7F5B"/>
    <w:rsid w:val="00D01B23"/>
    <w:rsid w:val="00D06E99"/>
    <w:rsid w:val="00D15FB2"/>
    <w:rsid w:val="00D255E1"/>
    <w:rsid w:val="00D370A2"/>
    <w:rsid w:val="00D37988"/>
    <w:rsid w:val="00D46D12"/>
    <w:rsid w:val="00D649B2"/>
    <w:rsid w:val="00D7629A"/>
    <w:rsid w:val="00D80E83"/>
    <w:rsid w:val="00D96801"/>
    <w:rsid w:val="00DA284A"/>
    <w:rsid w:val="00DB0E65"/>
    <w:rsid w:val="00DB5DC0"/>
    <w:rsid w:val="00DD0159"/>
    <w:rsid w:val="00DD5A70"/>
    <w:rsid w:val="00E01FEC"/>
    <w:rsid w:val="00E037C9"/>
    <w:rsid w:val="00E34178"/>
    <w:rsid w:val="00E36A01"/>
    <w:rsid w:val="00E41820"/>
    <w:rsid w:val="00E41E7A"/>
    <w:rsid w:val="00E438FE"/>
    <w:rsid w:val="00E5392A"/>
    <w:rsid w:val="00E67DB5"/>
    <w:rsid w:val="00E7708C"/>
    <w:rsid w:val="00E8096E"/>
    <w:rsid w:val="00E84E25"/>
    <w:rsid w:val="00E93312"/>
    <w:rsid w:val="00EA7D8C"/>
    <w:rsid w:val="00ED5709"/>
    <w:rsid w:val="00EE0084"/>
    <w:rsid w:val="00EF388C"/>
    <w:rsid w:val="00EF6542"/>
    <w:rsid w:val="00F045A2"/>
    <w:rsid w:val="00F163F8"/>
    <w:rsid w:val="00F209D3"/>
    <w:rsid w:val="00F36808"/>
    <w:rsid w:val="00F36E62"/>
    <w:rsid w:val="00F438B1"/>
    <w:rsid w:val="00F54DA6"/>
    <w:rsid w:val="00F60199"/>
    <w:rsid w:val="00F6138E"/>
    <w:rsid w:val="00F63239"/>
    <w:rsid w:val="00F6748E"/>
    <w:rsid w:val="00F771E5"/>
    <w:rsid w:val="00F813E9"/>
    <w:rsid w:val="00F815F5"/>
    <w:rsid w:val="00F926BE"/>
    <w:rsid w:val="00F953B3"/>
    <w:rsid w:val="00FC4195"/>
    <w:rsid w:val="00FC7888"/>
    <w:rsid w:val="00FD67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50">
      <o:colormru v:ext="edit" colors="#4bacc6"/>
    </o:shapedefaults>
    <o:shapelayout v:ext="edit">
      <o:idmap v:ext="edit" data="2"/>
    </o:shapelayout>
  </w:shapeDefaults>
  <w:decimalSymbol w:val="."/>
  <w:listSeparator w:val=","/>
  <w14:docId w14:val="6AF6165F"/>
  <w15:chartTrackingRefBased/>
  <w15:docId w15:val="{A22A6C22-4DCA-401F-B981-5A321DC03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6A"/>
    <w:pPr>
      <w:spacing w:before="200" w:line="276" w:lineRule="auto"/>
      <w:ind w:left="357" w:hanging="357"/>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B2DD4"/>
    <w:pPr>
      <w:tabs>
        <w:tab w:val="left" w:pos="0"/>
      </w:tabs>
      <w:ind w:left="0"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36E62"/>
    <w:pPr>
      <w:shd w:val="clear" w:color="auto" w:fill="FFFFFF"/>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134049"/>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134049"/>
    <w:pPr>
      <w:tabs>
        <w:tab w:val="right" w:leader="dot" w:pos="8505"/>
      </w:tabs>
      <w:spacing w:before="120"/>
      <w:ind w:left="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
    <w:name w:val="Título de TDC"/>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134049"/>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7D6E33"/>
    <w:pPr>
      <w:ind w:left="0" w:firstLine="0"/>
    </w:pPr>
  </w:style>
  <w:style w:type="paragraph" w:styleId="Ttulo">
    <w:name w:val="Title"/>
    <w:basedOn w:val="Normal"/>
    <w:next w:val="Normal"/>
    <w:link w:val="TtuloCar"/>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8D4E8D"/>
  </w:style>
  <w:style w:type="paragraph" w:customStyle="1" w:styleId="PSI-Normal">
    <w:name w:val="PSI - Normal"/>
    <w:basedOn w:val="Normal"/>
    <w:qFormat/>
    <w:rsid w:val="00696E34"/>
    <w:pPr>
      <w:jc w:val="both"/>
    </w:pPr>
    <w:rPr>
      <w:bCs/>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InfoBlue">
    <w:name w:val="InfoBlue"/>
    <w:basedOn w:val="Normal"/>
    <w:next w:val="Textoindependiente"/>
    <w:rsid w:val="008D4E8D"/>
    <w:pPr>
      <w:widowControl w:val="0"/>
      <w:suppressAutoHyphens/>
      <w:spacing w:before="0" w:after="120" w:line="240" w:lineRule="atLeast"/>
      <w:ind w:left="720" w:firstLine="0"/>
    </w:pPr>
    <w:rPr>
      <w:rFonts w:ascii="Times New Roman" w:eastAsia="Times New Roman" w:hAnsi="Times New Roman"/>
      <w:i/>
      <w:color w:val="0000FF"/>
      <w:sz w:val="20"/>
      <w:szCs w:val="20"/>
      <w:lang w:eastAsia="ar-SA"/>
    </w:rPr>
  </w:style>
  <w:style w:type="paragraph" w:customStyle="1" w:styleId="Contenidodelatabla">
    <w:name w:val="Contenido de la tabla"/>
    <w:basedOn w:val="Normal"/>
    <w:rsid w:val="008D4E8D"/>
    <w:pPr>
      <w:widowControl w:val="0"/>
      <w:suppressLineNumbers/>
      <w:suppressAutoHyphens/>
      <w:spacing w:before="0" w:line="240" w:lineRule="atLeast"/>
      <w:ind w:left="0" w:firstLine="0"/>
    </w:pPr>
    <w:rPr>
      <w:rFonts w:ascii="Times New Roman" w:eastAsia="Times New Roman" w:hAnsi="Times New Roman"/>
      <w:sz w:val="20"/>
      <w:szCs w:val="20"/>
      <w:lang w:eastAsia="ar-SA"/>
    </w:rPr>
  </w:style>
  <w:style w:type="paragraph" w:customStyle="1" w:styleId="Encabezadodelatabla">
    <w:name w:val="Encabezado de la tabla"/>
    <w:basedOn w:val="Contenidodelatabla"/>
    <w:rsid w:val="008D4E8D"/>
    <w:pPr>
      <w:jc w:val="center"/>
    </w:pPr>
    <w:rPr>
      <w:b/>
      <w:bCs/>
      <w:i/>
      <w:iCs/>
    </w:rPr>
  </w:style>
  <w:style w:type="paragraph" w:styleId="NormalWeb">
    <w:name w:val="Normal (Web)"/>
    <w:basedOn w:val="Normal"/>
    <w:uiPriority w:val="99"/>
    <w:semiHidden/>
    <w:unhideWhenUsed/>
    <w:rsid w:val="00C527C8"/>
    <w:pPr>
      <w:spacing w:before="100" w:beforeAutospacing="1" w:after="100" w:afterAutospacing="1" w:line="240" w:lineRule="auto"/>
      <w:ind w:left="0" w:firstLine="0"/>
    </w:pPr>
    <w:rPr>
      <w:rFonts w:ascii="Times New Roman" w:eastAsia="Times New Roman" w:hAnsi="Times New Roman"/>
      <w:sz w:val="24"/>
      <w:szCs w:val="24"/>
      <w:lang w:val="en-US"/>
    </w:rPr>
  </w:style>
  <w:style w:type="paragraph" w:styleId="Mapadeldocumento">
    <w:name w:val="Document Map"/>
    <w:basedOn w:val="Normal"/>
    <w:link w:val="MapadeldocumentoCar"/>
    <w:uiPriority w:val="99"/>
    <w:semiHidden/>
    <w:unhideWhenUsed/>
    <w:rsid w:val="00EF6542"/>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EF654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7173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a\Downloads\Plantilla%20Plan%20de%20Estimacio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4366F1-A2AB-4FCA-A004-E340A4647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Estimacion.dot</Template>
  <TotalTime>23</TotalTime>
  <Pages>12</Pages>
  <Words>1921</Words>
  <Characters>10566</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Plan de Estimación</vt:lpstr>
    </vt:vector>
  </TitlesOfParts>
  <Company>Nombre del Grupo de Desarrollo o Asignatura</Company>
  <LinksUpToDate>false</LinksUpToDate>
  <CharactersWithSpaces>12463</CharactersWithSpaces>
  <SharedDoc>false</SharedDoc>
  <HLinks>
    <vt:vector size="102" baseType="variant">
      <vt:variant>
        <vt:i4>1507389</vt:i4>
      </vt:variant>
      <vt:variant>
        <vt:i4>98</vt:i4>
      </vt:variant>
      <vt:variant>
        <vt:i4>0</vt:i4>
      </vt:variant>
      <vt:variant>
        <vt:i4>5</vt:i4>
      </vt:variant>
      <vt:variant>
        <vt:lpwstr/>
      </vt:variant>
      <vt:variant>
        <vt:lpwstr>_Toc259439582</vt:lpwstr>
      </vt:variant>
      <vt:variant>
        <vt:i4>1507389</vt:i4>
      </vt:variant>
      <vt:variant>
        <vt:i4>92</vt:i4>
      </vt:variant>
      <vt:variant>
        <vt:i4>0</vt:i4>
      </vt:variant>
      <vt:variant>
        <vt:i4>5</vt:i4>
      </vt:variant>
      <vt:variant>
        <vt:lpwstr/>
      </vt:variant>
      <vt:variant>
        <vt:lpwstr>_Toc259439581</vt:lpwstr>
      </vt:variant>
      <vt:variant>
        <vt:i4>1507389</vt:i4>
      </vt:variant>
      <vt:variant>
        <vt:i4>86</vt:i4>
      </vt:variant>
      <vt:variant>
        <vt:i4>0</vt:i4>
      </vt:variant>
      <vt:variant>
        <vt:i4>5</vt:i4>
      </vt:variant>
      <vt:variant>
        <vt:lpwstr/>
      </vt:variant>
      <vt:variant>
        <vt:lpwstr>_Toc259439580</vt:lpwstr>
      </vt:variant>
      <vt:variant>
        <vt:i4>1572925</vt:i4>
      </vt:variant>
      <vt:variant>
        <vt:i4>80</vt:i4>
      </vt:variant>
      <vt:variant>
        <vt:i4>0</vt:i4>
      </vt:variant>
      <vt:variant>
        <vt:i4>5</vt:i4>
      </vt:variant>
      <vt:variant>
        <vt:lpwstr/>
      </vt:variant>
      <vt:variant>
        <vt:lpwstr>_Toc259439579</vt:lpwstr>
      </vt:variant>
      <vt:variant>
        <vt:i4>1572925</vt:i4>
      </vt:variant>
      <vt:variant>
        <vt:i4>74</vt:i4>
      </vt:variant>
      <vt:variant>
        <vt:i4>0</vt:i4>
      </vt:variant>
      <vt:variant>
        <vt:i4>5</vt:i4>
      </vt:variant>
      <vt:variant>
        <vt:lpwstr/>
      </vt:variant>
      <vt:variant>
        <vt:lpwstr>_Toc259439578</vt:lpwstr>
      </vt:variant>
      <vt:variant>
        <vt:i4>1572925</vt:i4>
      </vt:variant>
      <vt:variant>
        <vt:i4>68</vt:i4>
      </vt:variant>
      <vt:variant>
        <vt:i4>0</vt:i4>
      </vt:variant>
      <vt:variant>
        <vt:i4>5</vt:i4>
      </vt:variant>
      <vt:variant>
        <vt:lpwstr/>
      </vt:variant>
      <vt:variant>
        <vt:lpwstr>_Toc259439577</vt:lpwstr>
      </vt:variant>
      <vt:variant>
        <vt:i4>1572925</vt:i4>
      </vt:variant>
      <vt:variant>
        <vt:i4>62</vt:i4>
      </vt:variant>
      <vt:variant>
        <vt:i4>0</vt:i4>
      </vt:variant>
      <vt:variant>
        <vt:i4>5</vt:i4>
      </vt:variant>
      <vt:variant>
        <vt:lpwstr/>
      </vt:variant>
      <vt:variant>
        <vt:lpwstr>_Toc259439576</vt:lpwstr>
      </vt:variant>
      <vt:variant>
        <vt:i4>1572925</vt:i4>
      </vt:variant>
      <vt:variant>
        <vt:i4>56</vt:i4>
      </vt:variant>
      <vt:variant>
        <vt:i4>0</vt:i4>
      </vt:variant>
      <vt:variant>
        <vt:i4>5</vt:i4>
      </vt:variant>
      <vt:variant>
        <vt:lpwstr/>
      </vt:variant>
      <vt:variant>
        <vt:lpwstr>_Toc259439575</vt:lpwstr>
      </vt:variant>
      <vt:variant>
        <vt:i4>1572925</vt:i4>
      </vt:variant>
      <vt:variant>
        <vt:i4>50</vt:i4>
      </vt:variant>
      <vt:variant>
        <vt:i4>0</vt:i4>
      </vt:variant>
      <vt:variant>
        <vt:i4>5</vt:i4>
      </vt:variant>
      <vt:variant>
        <vt:lpwstr/>
      </vt:variant>
      <vt:variant>
        <vt:lpwstr>_Toc259439574</vt:lpwstr>
      </vt:variant>
      <vt:variant>
        <vt:i4>1572925</vt:i4>
      </vt:variant>
      <vt:variant>
        <vt:i4>44</vt:i4>
      </vt:variant>
      <vt:variant>
        <vt:i4>0</vt:i4>
      </vt:variant>
      <vt:variant>
        <vt:i4>5</vt:i4>
      </vt:variant>
      <vt:variant>
        <vt:lpwstr/>
      </vt:variant>
      <vt:variant>
        <vt:lpwstr>_Toc259439573</vt:lpwstr>
      </vt:variant>
      <vt:variant>
        <vt:i4>1572925</vt:i4>
      </vt:variant>
      <vt:variant>
        <vt:i4>38</vt:i4>
      </vt:variant>
      <vt:variant>
        <vt:i4>0</vt:i4>
      </vt:variant>
      <vt:variant>
        <vt:i4>5</vt:i4>
      </vt:variant>
      <vt:variant>
        <vt:lpwstr/>
      </vt:variant>
      <vt:variant>
        <vt:lpwstr>_Toc259439572</vt:lpwstr>
      </vt:variant>
      <vt:variant>
        <vt:i4>1572925</vt:i4>
      </vt:variant>
      <vt:variant>
        <vt:i4>32</vt:i4>
      </vt:variant>
      <vt:variant>
        <vt:i4>0</vt:i4>
      </vt:variant>
      <vt:variant>
        <vt:i4>5</vt:i4>
      </vt:variant>
      <vt:variant>
        <vt:lpwstr/>
      </vt:variant>
      <vt:variant>
        <vt:lpwstr>_Toc259439571</vt:lpwstr>
      </vt:variant>
      <vt:variant>
        <vt:i4>1572925</vt:i4>
      </vt:variant>
      <vt:variant>
        <vt:i4>26</vt:i4>
      </vt:variant>
      <vt:variant>
        <vt:i4>0</vt:i4>
      </vt:variant>
      <vt:variant>
        <vt:i4>5</vt:i4>
      </vt:variant>
      <vt:variant>
        <vt:lpwstr/>
      </vt:variant>
      <vt:variant>
        <vt:lpwstr>_Toc259439570</vt:lpwstr>
      </vt:variant>
      <vt:variant>
        <vt:i4>1638461</vt:i4>
      </vt:variant>
      <vt:variant>
        <vt:i4>20</vt:i4>
      </vt:variant>
      <vt:variant>
        <vt:i4>0</vt:i4>
      </vt:variant>
      <vt:variant>
        <vt:i4>5</vt:i4>
      </vt:variant>
      <vt:variant>
        <vt:lpwstr/>
      </vt:variant>
      <vt:variant>
        <vt:lpwstr>_Toc259439569</vt:lpwstr>
      </vt:variant>
      <vt:variant>
        <vt:i4>1638461</vt:i4>
      </vt:variant>
      <vt:variant>
        <vt:i4>14</vt:i4>
      </vt:variant>
      <vt:variant>
        <vt:i4>0</vt:i4>
      </vt:variant>
      <vt:variant>
        <vt:i4>5</vt:i4>
      </vt:variant>
      <vt:variant>
        <vt:lpwstr/>
      </vt:variant>
      <vt:variant>
        <vt:lpwstr>_Toc259439568</vt:lpwstr>
      </vt:variant>
      <vt:variant>
        <vt:i4>1638461</vt:i4>
      </vt:variant>
      <vt:variant>
        <vt:i4>8</vt:i4>
      </vt:variant>
      <vt:variant>
        <vt:i4>0</vt:i4>
      </vt:variant>
      <vt:variant>
        <vt:i4>5</vt:i4>
      </vt:variant>
      <vt:variant>
        <vt:lpwstr/>
      </vt:variant>
      <vt:variant>
        <vt:lpwstr>_Toc259439567</vt:lpwstr>
      </vt:variant>
      <vt:variant>
        <vt:i4>1638461</vt:i4>
      </vt:variant>
      <vt:variant>
        <vt:i4>2</vt:i4>
      </vt:variant>
      <vt:variant>
        <vt:i4>0</vt:i4>
      </vt:variant>
      <vt:variant>
        <vt:i4>5</vt:i4>
      </vt:variant>
      <vt:variant>
        <vt:lpwstr/>
      </vt:variant>
      <vt:variant>
        <vt:lpwstr>_Toc259439566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Estimación</dc:title>
  <dc:subject>&lt;Nombre del Proyecto&gt;</dc:subject>
  <dc:creator>Hugo Frey</dc:creator>
  <cp:keywords/>
  <dc:description/>
  <cp:lastModifiedBy>Agustin Collareda</cp:lastModifiedBy>
  <cp:revision>3</cp:revision>
  <dcterms:created xsi:type="dcterms:W3CDTF">2024-09-11T15:34:00Z</dcterms:created>
  <dcterms:modified xsi:type="dcterms:W3CDTF">2024-09-12T00:36:00Z</dcterms:modified>
</cp:coreProperties>
</file>