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963AE" w14:textId="44AC734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1661F7C2" w14:textId="0E0C055E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76A9688" w14:textId="67D6EF19" w:rsidR="00D06E99" w:rsidRDefault="00500FC8">
      <w:pPr>
        <w:pStyle w:val="Sinespaciado"/>
        <w:rPr>
          <w:rFonts w:ascii="Cambria" w:hAnsi="Cambria"/>
          <w:sz w:val="72"/>
          <w:szCs w:val="72"/>
        </w:rPr>
      </w:pP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3F873AD5" wp14:editId="416C03B4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119754657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6268E63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1E8DF3C" wp14:editId="1825559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51460961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5E9C77E4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1DC8E32E" wp14:editId="78F4E99B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4866602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7A08A63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795113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3EC02225" wp14:editId="1D07BBE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7213088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5626D5D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5F1DBD11" w14:textId="7803942E" w:rsidR="00D06E99" w:rsidRDefault="002731FC">
      <w:pPr>
        <w:pStyle w:val="Sinespaciado"/>
        <w:rPr>
          <w:rFonts w:ascii="Cambria" w:hAnsi="Cambria"/>
          <w:sz w:val="72"/>
          <w:szCs w:val="72"/>
        </w:rPr>
      </w:pPr>
      <w:r w:rsidRPr="0049000B">
        <w:rPr>
          <w:rFonts w:ascii="Cambria" w:hAnsi="Cambria"/>
          <w:sz w:val="72"/>
          <w:szCs w:val="72"/>
        </w:rPr>
        <w:t>Plan de Iteración</w:t>
      </w:r>
    </w:p>
    <w:p w14:paraId="12EB10F7" w14:textId="6EDC6562" w:rsidR="002731FC" w:rsidRDefault="00DD1DA2" w:rsidP="002731FC">
      <w:pPr>
        <w:pStyle w:val="Sinespaciado"/>
        <w:spacing w:after="240"/>
        <w:rPr>
          <w:rFonts w:ascii="Cambria" w:hAnsi="Cambria"/>
          <w:sz w:val="72"/>
          <w:szCs w:val="72"/>
        </w:rPr>
      </w:pPr>
      <w:r>
        <w:rPr>
          <w:rFonts w:ascii="Cambria" w:hAnsi="Cambria"/>
          <w:sz w:val="56"/>
          <w:szCs w:val="72"/>
          <w:lang w:val="es-AR"/>
        </w:rPr>
        <w:t xml:space="preserve">Fase </w:t>
      </w:r>
      <w:r w:rsidR="00C45302">
        <w:rPr>
          <w:rFonts w:ascii="Cambria" w:hAnsi="Cambria"/>
          <w:sz w:val="56"/>
          <w:szCs w:val="72"/>
          <w:lang w:val="es-AR"/>
        </w:rPr>
        <w:t>elaboración</w:t>
      </w:r>
      <w:r>
        <w:rPr>
          <w:rFonts w:ascii="Cambria" w:hAnsi="Cambria"/>
          <w:sz w:val="56"/>
          <w:szCs w:val="72"/>
          <w:lang w:val="es-AR"/>
        </w:rPr>
        <w:t xml:space="preserve">, Iteración </w:t>
      </w:r>
      <w:r w:rsidR="00C45302">
        <w:rPr>
          <w:rFonts w:ascii="Cambria" w:hAnsi="Cambria"/>
          <w:sz w:val="56"/>
          <w:szCs w:val="72"/>
          <w:lang w:val="es-AR"/>
        </w:rPr>
        <w:t>1</w:t>
      </w:r>
    </w:p>
    <w:p w14:paraId="5EF69AC3" w14:textId="00EA1137" w:rsidR="00D06E99" w:rsidRDefault="00C45302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Vesta </w:t>
      </w:r>
      <w:proofErr w:type="spellStart"/>
      <w:r>
        <w:rPr>
          <w:rFonts w:ascii="Cambria" w:hAnsi="Cambria"/>
          <w:sz w:val="36"/>
          <w:szCs w:val="36"/>
        </w:rPr>
        <w:t>Risk</w:t>
      </w:r>
      <w:proofErr w:type="spellEnd"/>
      <w:r>
        <w:rPr>
          <w:rFonts w:ascii="Cambria" w:hAnsi="Cambria"/>
          <w:sz w:val="36"/>
          <w:szCs w:val="36"/>
        </w:rPr>
        <w:t xml:space="preserve"> Manager</w:t>
      </w:r>
    </w:p>
    <w:p w14:paraId="359C0C2C" w14:textId="77777777" w:rsidR="00D06E99" w:rsidRDefault="00D06E99">
      <w:pPr>
        <w:pStyle w:val="Sinespaciado"/>
      </w:pPr>
    </w:p>
    <w:p w14:paraId="141C0C8F" w14:textId="77777777" w:rsidR="006919D5" w:rsidRPr="002731FC" w:rsidRDefault="006919D5">
      <w:pPr>
        <w:pStyle w:val="Sinespaciado"/>
        <w:rPr>
          <w:u w:val="single"/>
        </w:rPr>
      </w:pPr>
    </w:p>
    <w:p w14:paraId="131A9747" w14:textId="7E0EAB74" w:rsidR="006919D5" w:rsidRDefault="006919D5">
      <w:pPr>
        <w:pStyle w:val="Sinespaciado"/>
      </w:pPr>
    </w:p>
    <w:p w14:paraId="4EA61E80" w14:textId="294AAB39" w:rsidR="00D3704C" w:rsidRDefault="00D3704C">
      <w:pPr>
        <w:pStyle w:val="Sinespaciado"/>
        <w:rPr>
          <w:lang w:val="es-AR"/>
        </w:rPr>
      </w:pPr>
      <w:r>
        <w:rPr>
          <w:lang w:val="es-AR"/>
        </w:rPr>
        <w:t>T-</w:t>
      </w:r>
      <w:proofErr w:type="spellStart"/>
      <w:r>
        <w:rPr>
          <w:lang w:val="es-AR"/>
        </w:rPr>
        <w:t>Code</w:t>
      </w:r>
      <w:proofErr w:type="spellEnd"/>
    </w:p>
    <w:p w14:paraId="565DECD5" w14:textId="48CA7F98" w:rsidR="00D06E99" w:rsidRDefault="00D3704C" w:rsidP="00D3704C">
      <w:pPr>
        <w:pStyle w:val="Sinespaciado"/>
      </w:pPr>
      <w:r>
        <w:rPr>
          <w:lang w:val="es-AR"/>
        </w:rPr>
        <w:t xml:space="preserve">Agustín </w:t>
      </w:r>
      <w:proofErr w:type="spellStart"/>
      <w:r>
        <w:rPr>
          <w:lang w:val="es-AR"/>
        </w:rPr>
        <w:t>Collareda</w:t>
      </w:r>
      <w:proofErr w:type="spellEnd"/>
      <w:r>
        <w:rPr>
          <w:lang w:val="es-AR"/>
        </w:rPr>
        <w:t xml:space="preserve">, Cintia </w:t>
      </w:r>
      <w:proofErr w:type="spellStart"/>
      <w:r>
        <w:rPr>
          <w:lang w:val="es-AR"/>
        </w:rPr>
        <w:t>Hernandez</w:t>
      </w:r>
      <w:proofErr w:type="spellEnd"/>
      <w:r>
        <w:rPr>
          <w:lang w:val="es-AR"/>
        </w:rPr>
        <w:t xml:space="preserve"> y </w:t>
      </w:r>
      <w:r w:rsidRPr="00D3704C">
        <w:rPr>
          <w:lang w:val="es-AR"/>
        </w:rPr>
        <w:t>Hugo Frey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6C538DBB" w14:textId="2ED97BD4" w:rsidR="00BC5404" w:rsidRDefault="00EC27EC" w:rsidP="00DF1EE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CE4BD8F" wp14:editId="5186186C">
            <wp:simplePos x="0" y="0"/>
            <wp:positionH relativeFrom="column">
              <wp:posOffset>-209321</wp:posOffset>
            </wp:positionH>
            <wp:positionV relativeFrom="paragraph">
              <wp:posOffset>3213659</wp:posOffset>
            </wp:positionV>
            <wp:extent cx="2502306" cy="1258215"/>
            <wp:effectExtent l="0" t="0" r="0" b="0"/>
            <wp:wrapNone/>
            <wp:docPr id="107472277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22770" name="Imagen 10747227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306" cy="12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C8">
        <w:rPr>
          <w:noProof/>
        </w:rPr>
        <w:drawing>
          <wp:anchor distT="128016" distB="315468" distL="254508" distR="443103" simplePos="0" relativeHeight="251657728" behindDoc="0" locked="0" layoutInCell="1" allowOverlap="1" wp14:anchorId="263D8FE7" wp14:editId="687034E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6DB13DED" w14:textId="33AC4CD4" w:rsidR="00397566" w:rsidRPr="005313D3" w:rsidRDefault="00500FC8" w:rsidP="00DF1EE8">
      <w:pPr>
        <w:pStyle w:val="PSI-Comentario"/>
      </w:pPr>
      <w:r w:rsidRPr="0079511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2C64AFD" wp14:editId="23877446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131935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FB90B" w14:textId="5FBB31FE" w:rsidR="0069686D" w:rsidRDefault="00F70F4F" w:rsidP="00E32332">
                            <w:r>
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</w:r>
                          </w:p>
                          <w:p w14:paraId="286AD787" w14:textId="5DD93A19" w:rsidR="002E07A1" w:rsidRDefault="00F70F4F" w:rsidP="00E32332">
                            <w:r>
                              <w:t>Para cada iteración existe una serie de objetivos los cuales son usados como referencia de evaluación para determinar diferentes aspectos, como grado de terminación de una determinada función,</w:t>
                            </w:r>
                            <w:r w:rsidR="00E32332">
                              <w:t xml:space="preserve"> </w:t>
                            </w:r>
                            <w:r>
                              <w:t>rendim</w:t>
                            </w:r>
                            <w:r w:rsidR="0049000B">
                              <w:t>iento, niveles de calidad, etc.</w:t>
                            </w:r>
                          </w:p>
                          <w:p w14:paraId="25DB2BB0" w14:textId="77777777" w:rsidR="00E511E0" w:rsidRDefault="00E511E0" w:rsidP="00DF1EE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C64AF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7FFB90B" w14:textId="5FBB31FE" w:rsidR="0069686D" w:rsidRDefault="00F70F4F" w:rsidP="00E32332"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</w:p>
                    <w:p w14:paraId="286AD787" w14:textId="5DD93A19" w:rsidR="002E07A1" w:rsidRDefault="00F70F4F" w:rsidP="00E32332">
                      <w:r>
                        <w:t>Para cada iteración existe una serie de objetivos los cuales son usados como referencia de evaluación para determinar diferentes aspectos, como grado de terminación de una determinada función,</w:t>
                      </w:r>
                      <w:r w:rsidR="00E32332">
                        <w:t xml:space="preserve"> </w:t>
                      </w:r>
                      <w:r>
                        <w:t>rendim</w:t>
                      </w:r>
                      <w:r w:rsidR="0049000B">
                        <w:t>iento, niveles de calidad, etc.</w:t>
                      </w:r>
                    </w:p>
                    <w:p w14:paraId="25DB2BB0" w14:textId="77777777" w:rsidR="00E511E0" w:rsidRDefault="00E511E0" w:rsidP="00DF1EE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F1EE8" w:rsidRPr="00795113">
        <w:rPr>
          <w:noProof/>
          <w:lang w:eastAsia="es-ES"/>
        </w:rPr>
        <w:t xml:space="preserve"> </w:t>
      </w:r>
      <w:r w:rsidRPr="0079511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C379CFC" wp14:editId="5385C673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6322426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3928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A1AB80" w14:textId="77777777" w:rsidR="00397566" w:rsidRPr="008B3B0F" w:rsidRDefault="00397566" w:rsidP="00DF1EE8">
      <w:pPr>
        <w:pStyle w:val="PSI-Comentario"/>
      </w:pPr>
    </w:p>
    <w:p w14:paraId="2C3D37D3" w14:textId="77777777" w:rsidR="00D06E99" w:rsidRDefault="00D06E99" w:rsidP="00DF1EE8"/>
    <w:p w14:paraId="439369D3" w14:textId="3C267233" w:rsidR="00A13DBA" w:rsidRDefault="00500FC8" w:rsidP="00DF1EE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6C8E378D" wp14:editId="2B8F8678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094FAB22" w14:textId="7202FE53" w:rsidR="000F79DF" w:rsidRDefault="000F79DF" w:rsidP="00DF1EE8">
      <w:pPr>
        <w:pStyle w:val="TtulodeTDC"/>
      </w:pPr>
      <w:r>
        <w:lastRenderedPageBreak/>
        <w:t>Tabla de contenido</w:t>
      </w:r>
    </w:p>
    <w:p w14:paraId="366C32B7" w14:textId="02F70775" w:rsidR="002A0D88" w:rsidRDefault="00795113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028158" w:history="1">
        <w:r w:rsidR="002A0D88" w:rsidRPr="00DD118A">
          <w:rPr>
            <w:rStyle w:val="Hipervnculo"/>
            <w:noProof/>
          </w:rPr>
          <w:t>Introducción</w:t>
        </w:r>
        <w:r w:rsidR="002A0D88">
          <w:rPr>
            <w:noProof/>
            <w:webHidden/>
          </w:rPr>
          <w:tab/>
        </w:r>
        <w:r w:rsidR="002A0D88">
          <w:rPr>
            <w:noProof/>
            <w:webHidden/>
          </w:rPr>
          <w:fldChar w:fldCharType="begin"/>
        </w:r>
        <w:r w:rsidR="002A0D88">
          <w:rPr>
            <w:noProof/>
            <w:webHidden/>
          </w:rPr>
          <w:instrText xml:space="preserve"> PAGEREF _Toc177028158 \h </w:instrText>
        </w:r>
        <w:r w:rsidR="002A0D88">
          <w:rPr>
            <w:noProof/>
            <w:webHidden/>
          </w:rPr>
        </w:r>
        <w:r w:rsidR="002A0D88">
          <w:rPr>
            <w:noProof/>
            <w:webHidden/>
          </w:rPr>
          <w:fldChar w:fldCharType="separate"/>
        </w:r>
        <w:r w:rsidR="002A0D88">
          <w:rPr>
            <w:noProof/>
            <w:webHidden/>
          </w:rPr>
          <w:t>4</w:t>
        </w:r>
        <w:r w:rsidR="002A0D88">
          <w:rPr>
            <w:noProof/>
            <w:webHidden/>
          </w:rPr>
          <w:fldChar w:fldCharType="end"/>
        </w:r>
      </w:hyperlink>
    </w:p>
    <w:p w14:paraId="6FE26E4C" w14:textId="22BC0E8F" w:rsidR="002A0D88" w:rsidRDefault="002A0D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59" w:history="1">
        <w:r w:rsidRPr="00DD118A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AE45F4" w14:textId="549453B3" w:rsidR="002A0D88" w:rsidRDefault="002A0D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0" w:history="1">
        <w:r w:rsidRPr="00DD118A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BE94A8" w14:textId="48630D4F" w:rsidR="002A0D88" w:rsidRDefault="002A0D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1" w:history="1">
        <w:r w:rsidRPr="00DD118A">
          <w:rPr>
            <w:rStyle w:val="Hipervnculo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59C3E7" w14:textId="5C2DACCD" w:rsidR="002A0D88" w:rsidRDefault="002A0D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2" w:history="1">
        <w:r w:rsidRPr="00DD118A">
          <w:rPr>
            <w:rStyle w:val="Hipervnculo"/>
            <w:noProof/>
          </w:rPr>
          <w:t>Criterios de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BD4AB7" w14:textId="1716678D" w:rsidR="002A0D88" w:rsidRDefault="002A0D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3" w:history="1">
        <w:r w:rsidRPr="00DD118A">
          <w:rPr>
            <w:rStyle w:val="Hipervnculo"/>
            <w:noProof/>
          </w:rPr>
          <w:t>Elementos de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80122" w14:textId="174D3F97" w:rsidR="002A0D88" w:rsidRDefault="002A0D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4" w:history="1">
        <w:r w:rsidRPr="00DD118A">
          <w:rPr>
            <w:rStyle w:val="Hipervnculo"/>
            <w:noProof/>
          </w:rPr>
          <w:t>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80471A" w14:textId="0345136D" w:rsidR="002A0D88" w:rsidRDefault="002A0D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5" w:history="1">
        <w:r w:rsidRPr="00DD118A">
          <w:rPr>
            <w:rStyle w:val="Hipervnculo"/>
            <w:noProof/>
          </w:rPr>
          <w:t>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346A70" w14:textId="0F5C77CC" w:rsidR="002A0D88" w:rsidRDefault="002A0D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6" w:history="1">
        <w:r w:rsidRPr="00DD118A">
          <w:rPr>
            <w:rStyle w:val="Hipervnculo"/>
            <w:noProof/>
          </w:rPr>
          <w:t>Evaluación [Fecha]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E43B28" w14:textId="3FECFD1F" w:rsidR="002A0D88" w:rsidRDefault="002A0D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7" w:history="1">
        <w:r w:rsidRPr="00DD118A">
          <w:rPr>
            <w:rStyle w:val="Hipervnculo"/>
            <w:noProof/>
          </w:rPr>
          <w:t>Objetivos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BE39BC" w14:textId="49EA4497" w:rsidR="002A0D88" w:rsidRDefault="002A0D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8" w:history="1">
        <w:r w:rsidRPr="00DD118A">
          <w:rPr>
            <w:rStyle w:val="Hipervnculo"/>
            <w:noProof/>
          </w:rPr>
          <w:t>Objetivos No Alcanzados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B9B0B9" w14:textId="562B1060" w:rsidR="002A0D88" w:rsidRDefault="002A0D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69" w:history="1">
        <w:r w:rsidRPr="00DD118A">
          <w:rPr>
            <w:rStyle w:val="Hipervnculo"/>
            <w:noProof/>
          </w:rPr>
          <w:t>Elementos incluidos en la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4BD715E" w14:textId="3A2CAF28" w:rsidR="002A0D88" w:rsidRDefault="002A0D88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70" w:history="1">
        <w:r w:rsidRPr="00DD118A">
          <w:rPr>
            <w:rStyle w:val="Hipervnculo"/>
            <w:noProof/>
          </w:rPr>
          <w:t>Conclusión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B2D38D" w14:textId="54AB5263" w:rsidR="002A0D88" w:rsidRDefault="002A0D88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028171" w:history="1">
        <w:r w:rsidRPr="00DD118A">
          <w:rPr>
            <w:rStyle w:val="Hipervnculo"/>
            <w:noProof/>
          </w:rPr>
          <w:t>Estado del 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_Toc177028171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20FA60" w14:textId="516AAF19" w:rsidR="000F79DF" w:rsidRDefault="00795113" w:rsidP="00DF1EE8">
      <w:r>
        <w:fldChar w:fldCharType="end"/>
      </w:r>
    </w:p>
    <w:p w14:paraId="53323467" w14:textId="77777777" w:rsidR="0040066E" w:rsidRDefault="0040066E" w:rsidP="00DF1EE8"/>
    <w:p w14:paraId="48113340" w14:textId="1B6BE239" w:rsidR="00861B8F" w:rsidRDefault="00861B8F" w:rsidP="00DF1EE8">
      <w:r>
        <w:br w:type="page"/>
      </w:r>
    </w:p>
    <w:p w14:paraId="56E8044D" w14:textId="77777777" w:rsidR="00A13DBA" w:rsidRDefault="002731FC" w:rsidP="00DF1EE8">
      <w:pPr>
        <w:pStyle w:val="PSI-Ttulo"/>
      </w:pPr>
      <w:r>
        <w:rPr>
          <w:lang w:val="es-AR"/>
        </w:rPr>
        <w:lastRenderedPageBreak/>
        <w:t>Plan de Iteración</w:t>
      </w:r>
    </w:p>
    <w:p w14:paraId="1DF9E6F3" w14:textId="77777777" w:rsidR="007F38C0" w:rsidRDefault="00DD1DA2" w:rsidP="00DF1EE8">
      <w:pPr>
        <w:pStyle w:val="PSI-Ttulo1"/>
      </w:pPr>
      <w:bookmarkStart w:id="0" w:name="_Toc177028158"/>
      <w:r>
        <w:t>Introducción</w:t>
      </w:r>
      <w:bookmarkEnd w:id="0"/>
    </w:p>
    <w:p w14:paraId="14220024" w14:textId="7AF6AFAE" w:rsidR="00F70F4F" w:rsidRDefault="00F70F4F" w:rsidP="006A08E8">
      <w:r w:rsidRPr="00C62D5A">
        <w:t xml:space="preserve">Para </w:t>
      </w:r>
      <w:r w:rsidR="008E54C6">
        <w:t xml:space="preserve">este </w:t>
      </w:r>
      <w:r w:rsidRPr="00C62D5A">
        <w:t xml:space="preserve">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</w:t>
      </w:r>
      <w:r w:rsidR="00723926" w:rsidRPr="00C62D5A">
        <w:t>más</w:t>
      </w:r>
      <w:r w:rsidRPr="00C62D5A">
        <w:t xml:space="preserve"> fácil y organizada esta tarea, de ser empleada cualquier herramienta </w:t>
      </w:r>
      <w:r w:rsidR="006A08E8" w:rsidRPr="00C62D5A">
        <w:t>sus resultados deben</w:t>
      </w:r>
      <w:r w:rsidRPr="00C62D5A">
        <w:t xml:space="preserve"> ser reflejados en el </w:t>
      </w:r>
      <w:r w:rsidR="0069686D">
        <w:t xml:space="preserve">este </w:t>
      </w:r>
      <w:r w:rsidRPr="00C62D5A">
        <w:t xml:space="preserve">plan. </w:t>
      </w:r>
    </w:p>
    <w:p w14:paraId="776C1315" w14:textId="77777777" w:rsidR="00DD1DA2" w:rsidRDefault="00DD1DA2" w:rsidP="00DF1EE8">
      <w:pPr>
        <w:pStyle w:val="PSI-Ttulo2"/>
      </w:pPr>
      <w:bookmarkStart w:id="1" w:name="_Toc177028159"/>
      <w:r>
        <w:t>Propósito</w:t>
      </w:r>
      <w:bookmarkEnd w:id="1"/>
    </w:p>
    <w:p w14:paraId="0DB2786D" w14:textId="3A095FBA" w:rsidR="00EF7C69" w:rsidRPr="00EF7C69" w:rsidRDefault="00A14B0C" w:rsidP="00DF1EE8">
      <w:pPr>
        <w:pStyle w:val="PSI-Normal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12C2A772" w14:textId="77777777" w:rsidR="00DD1DA2" w:rsidRDefault="00DD1DA2" w:rsidP="00DF1EE8">
      <w:pPr>
        <w:pStyle w:val="PSI-Ttulo2"/>
      </w:pPr>
      <w:bookmarkStart w:id="2" w:name="_Toc177028160"/>
      <w:r>
        <w:t>Referencias</w:t>
      </w:r>
      <w:bookmarkEnd w:id="2"/>
    </w:p>
    <w:p w14:paraId="42BD7596" w14:textId="6A44CA2E" w:rsidR="000D4FF8" w:rsidRDefault="008E54C6" w:rsidP="00DF1EE8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7954C7D8" w14:textId="77777777" w:rsidR="00DD1DA2" w:rsidRDefault="002129C9" w:rsidP="00DF1EE8">
      <w:pPr>
        <w:pStyle w:val="PSI-Ttulo1"/>
      </w:pPr>
      <w:bookmarkStart w:id="3" w:name="_Toc177028161"/>
      <w:r>
        <w:t>Objetivos</w:t>
      </w:r>
      <w:bookmarkEnd w:id="3"/>
    </w:p>
    <w:p w14:paraId="44839DD5" w14:textId="77777777" w:rsidR="00DD1DA2" w:rsidRDefault="00DD1DA2" w:rsidP="00DF1EE8">
      <w:pPr>
        <w:pStyle w:val="PSI-Ttulo2"/>
      </w:pPr>
      <w:bookmarkStart w:id="4" w:name="_Toc177028162"/>
      <w:r>
        <w:t>Criterios de Evaluación</w:t>
      </w:r>
      <w:bookmarkEnd w:id="4"/>
    </w:p>
    <w:p w14:paraId="1F703043" w14:textId="52CFA830" w:rsidR="006D2F88" w:rsidRDefault="008E54C6" w:rsidP="006D2F88">
      <w:r>
        <w:t xml:space="preserve">Los objetivos que se pretenden alcanzar al finalizar esta iteración son: </w:t>
      </w:r>
    </w:p>
    <w:p w14:paraId="5155A119" w14:textId="58340F97" w:rsidR="008E54C6" w:rsidRDefault="008E54C6" w:rsidP="00144718">
      <w:pPr>
        <w:pStyle w:val="Prrafodelista"/>
        <w:numPr>
          <w:ilvl w:val="0"/>
          <w:numId w:val="15"/>
        </w:numPr>
      </w:pPr>
      <w:r>
        <w:t>Cumplir con los plazos establecidos en la planificación.</w:t>
      </w:r>
    </w:p>
    <w:p w14:paraId="42E1311A" w14:textId="0B4B0C7E" w:rsidR="008E54C6" w:rsidRDefault="008E54C6" w:rsidP="00CB6C89">
      <w:pPr>
        <w:pStyle w:val="Prrafodelista"/>
        <w:numPr>
          <w:ilvl w:val="0"/>
          <w:numId w:val="15"/>
        </w:numPr>
      </w:pPr>
      <w:r>
        <w:t>Actualizar la documentación necesaria.</w:t>
      </w:r>
    </w:p>
    <w:p w14:paraId="5E1A2592" w14:textId="30354519" w:rsidR="008E54C6" w:rsidRDefault="008E54C6" w:rsidP="00CB6C89">
      <w:pPr>
        <w:pStyle w:val="Prrafodelista"/>
        <w:numPr>
          <w:ilvl w:val="0"/>
          <w:numId w:val="15"/>
        </w:numPr>
      </w:pPr>
      <w:r>
        <w:t>Mitigar los posibles riesgos que ocurran en la iteración.</w:t>
      </w:r>
    </w:p>
    <w:p w14:paraId="573ED5D0" w14:textId="77777777" w:rsidR="002129C9" w:rsidRDefault="002129C9" w:rsidP="00DF1EE8">
      <w:pPr>
        <w:pStyle w:val="PSI-Ttulo2"/>
      </w:pPr>
      <w:bookmarkStart w:id="5" w:name="_Toc177028163"/>
      <w:r>
        <w:t>Elementos de la Línea Base</w:t>
      </w:r>
      <w:bookmarkEnd w:id="5"/>
    </w:p>
    <w:p w14:paraId="1710C3A4" w14:textId="45F2CC2D" w:rsidR="009D6EA7" w:rsidRDefault="009D6EA7" w:rsidP="009D6EA7">
      <w:r>
        <w:t>En esta iteración debemos completar los siguientes elementos de la línea base:</w:t>
      </w:r>
    </w:p>
    <w:p w14:paraId="399EAB82" w14:textId="3196AED8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Proyecto</w:t>
      </w:r>
      <w:r>
        <w:t>.</w:t>
      </w:r>
    </w:p>
    <w:p w14:paraId="2CA3EC06" w14:textId="7087FEE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Estimación</w:t>
      </w:r>
      <w:r>
        <w:t>.</w:t>
      </w:r>
    </w:p>
    <w:p w14:paraId="5C83BC3B" w14:textId="3779D89D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Herramientas y Tecnologías</w:t>
      </w:r>
      <w:r>
        <w:t xml:space="preserve"> a utilizar.</w:t>
      </w:r>
    </w:p>
    <w:p w14:paraId="7CE60656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Especificación de Requerimientos</w:t>
      </w:r>
      <w:r>
        <w:t>.</w:t>
      </w:r>
      <w:r w:rsidRPr="009D6EA7">
        <w:t xml:space="preserve"> </w:t>
      </w:r>
    </w:p>
    <w:p w14:paraId="39CC2EBF" w14:textId="77777777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Riesgo</w:t>
      </w:r>
      <w:r>
        <w:t>.</w:t>
      </w:r>
      <w:r w:rsidRPr="009D6EA7">
        <w:t xml:space="preserve"> </w:t>
      </w:r>
    </w:p>
    <w:p w14:paraId="78878755" w14:textId="692A24A9" w:rsidR="009D6EA7" w:rsidRDefault="009D6EA7" w:rsidP="009D6EA7">
      <w:pPr>
        <w:pStyle w:val="Prrafodelista"/>
        <w:numPr>
          <w:ilvl w:val="0"/>
          <w:numId w:val="14"/>
        </w:numPr>
      </w:pPr>
      <w:r w:rsidRPr="009D6EA7">
        <w:t>Plan de Calidad</w:t>
      </w:r>
      <w:r>
        <w:t>.</w:t>
      </w:r>
    </w:p>
    <w:p w14:paraId="764357AE" w14:textId="23C4B685" w:rsidR="00467DC2" w:rsidRDefault="00467DC2" w:rsidP="009D6EA7">
      <w:pPr>
        <w:pStyle w:val="Prrafodelista"/>
        <w:numPr>
          <w:ilvl w:val="0"/>
          <w:numId w:val="14"/>
        </w:numPr>
      </w:pPr>
      <w:r>
        <w:t>Plan de iteración fase Elaboración iteración 2.</w:t>
      </w:r>
    </w:p>
    <w:p w14:paraId="5E7E048B" w14:textId="77777777" w:rsidR="002129C9" w:rsidRDefault="002129C9" w:rsidP="00DF1EE8">
      <w:pPr>
        <w:pStyle w:val="PSI-Ttulo1"/>
      </w:pPr>
      <w:bookmarkStart w:id="6" w:name="_Toc177028164"/>
      <w:r>
        <w:t>Planificación</w:t>
      </w:r>
      <w:bookmarkEnd w:id="6"/>
    </w:p>
    <w:p w14:paraId="2E877277" w14:textId="77777777" w:rsidR="00F70F4F" w:rsidRDefault="00F70F4F" w:rsidP="00DF1EE8">
      <w:pPr>
        <w:pStyle w:val="PSI-Ttulo1"/>
      </w:pP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1"/>
        <w:gridCol w:w="1412"/>
        <w:gridCol w:w="1984"/>
      </w:tblGrid>
      <w:tr w:rsidR="002137CD" w:rsidRPr="007537C0" w14:paraId="75756609" w14:textId="77777777" w:rsidTr="00412ED6">
        <w:trPr>
          <w:jc w:val="center"/>
        </w:trPr>
        <w:tc>
          <w:tcPr>
            <w:tcW w:w="5671" w:type="dxa"/>
            <w:shd w:val="clear" w:color="auto" w:fill="E6E6E6"/>
            <w:vAlign w:val="center"/>
          </w:tcPr>
          <w:p w14:paraId="1D3F0058" w14:textId="77777777" w:rsidR="00F70F4F" w:rsidRPr="007537C0" w:rsidRDefault="00F70F4F" w:rsidP="00DF1EE8">
            <w:pPr>
              <w:pStyle w:val="PSI-Normal"/>
            </w:pPr>
            <w:r w:rsidRPr="007537C0">
              <w:t>Nombre de la Tarea</w:t>
            </w:r>
          </w:p>
        </w:tc>
        <w:tc>
          <w:tcPr>
            <w:tcW w:w="1412" w:type="dxa"/>
            <w:shd w:val="clear" w:color="auto" w:fill="E6E6E6"/>
            <w:vAlign w:val="center"/>
          </w:tcPr>
          <w:p w14:paraId="14FD03E4" w14:textId="77777777" w:rsidR="00F70F4F" w:rsidRPr="007537C0" w:rsidRDefault="00F70F4F" w:rsidP="00DF1EE8">
            <w:pPr>
              <w:pStyle w:val="PSI-Normal"/>
            </w:pPr>
            <w:r w:rsidRPr="007537C0">
              <w:t>Inicio</w:t>
            </w:r>
          </w:p>
        </w:tc>
        <w:tc>
          <w:tcPr>
            <w:tcW w:w="1984" w:type="dxa"/>
            <w:shd w:val="clear" w:color="auto" w:fill="E6E6E6"/>
            <w:vAlign w:val="center"/>
          </w:tcPr>
          <w:p w14:paraId="498B0616" w14:textId="77777777" w:rsidR="00F70F4F" w:rsidRPr="007537C0" w:rsidRDefault="00F70F4F" w:rsidP="00DF1EE8">
            <w:pPr>
              <w:pStyle w:val="PSI-Normal"/>
            </w:pPr>
            <w:r w:rsidRPr="007537C0">
              <w:t>Fin</w:t>
            </w:r>
          </w:p>
        </w:tc>
      </w:tr>
      <w:tr w:rsidR="00F70F4F" w:rsidRPr="007537C0" w14:paraId="4FEB4B26" w14:textId="77777777" w:rsidTr="00412ED6">
        <w:trPr>
          <w:jc w:val="center"/>
        </w:trPr>
        <w:tc>
          <w:tcPr>
            <w:tcW w:w="5671" w:type="dxa"/>
            <w:vAlign w:val="center"/>
          </w:tcPr>
          <w:p w14:paraId="33D864A0" w14:textId="78EC52AD" w:rsidR="00F70F4F" w:rsidRPr="00DA3BA8" w:rsidRDefault="00DA3BA8" w:rsidP="00DA3BA8">
            <w:pPr>
              <w:jc w:val="center"/>
              <w:rPr>
                <w:b/>
                <w:bCs/>
              </w:rPr>
            </w:pPr>
            <w:r w:rsidRPr="00DA3BA8">
              <w:rPr>
                <w:b/>
                <w:bCs/>
              </w:rPr>
              <w:t>Plan de proyecto</w:t>
            </w:r>
          </w:p>
        </w:tc>
        <w:tc>
          <w:tcPr>
            <w:tcW w:w="1412" w:type="dxa"/>
            <w:vAlign w:val="center"/>
          </w:tcPr>
          <w:p w14:paraId="0F99239F" w14:textId="1FC41722" w:rsidR="00F70F4F" w:rsidRPr="007537C0" w:rsidRDefault="00DA3BA8" w:rsidP="00DA3BA8">
            <w:r>
              <w:t>11/09/2024</w:t>
            </w:r>
          </w:p>
        </w:tc>
        <w:tc>
          <w:tcPr>
            <w:tcW w:w="1984" w:type="dxa"/>
            <w:vAlign w:val="center"/>
          </w:tcPr>
          <w:p w14:paraId="00F847E8" w14:textId="5B7ECD91" w:rsidR="00F70F4F" w:rsidRPr="007537C0" w:rsidRDefault="007E755D" w:rsidP="00DA3BA8">
            <w:r>
              <w:t>13/09/2024</w:t>
            </w:r>
          </w:p>
        </w:tc>
      </w:tr>
      <w:tr w:rsidR="0071572B" w:rsidRPr="007537C0" w14:paraId="2C56C070" w14:textId="77777777" w:rsidTr="00412ED6">
        <w:trPr>
          <w:jc w:val="center"/>
        </w:trPr>
        <w:tc>
          <w:tcPr>
            <w:tcW w:w="5671" w:type="dxa"/>
            <w:vAlign w:val="center"/>
          </w:tcPr>
          <w:p w14:paraId="3BAE2BB5" w14:textId="3A97E17C" w:rsidR="0071572B" w:rsidRDefault="0071572B" w:rsidP="0071572B">
            <w:r>
              <w:lastRenderedPageBreak/>
              <w:t xml:space="preserve">Introducción </w:t>
            </w:r>
          </w:p>
        </w:tc>
        <w:tc>
          <w:tcPr>
            <w:tcW w:w="1412" w:type="dxa"/>
            <w:vAlign w:val="center"/>
          </w:tcPr>
          <w:p w14:paraId="23CF9872" w14:textId="7063C2A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6E181126" w14:textId="3E2EE6AB" w:rsidR="0071572B" w:rsidRPr="007537C0" w:rsidRDefault="0071572B" w:rsidP="0071572B">
            <w:r>
              <w:t>13/09/2024</w:t>
            </w:r>
          </w:p>
        </w:tc>
      </w:tr>
      <w:tr w:rsidR="0071572B" w:rsidRPr="007537C0" w14:paraId="2AE02B21" w14:textId="77777777" w:rsidTr="00412ED6">
        <w:trPr>
          <w:jc w:val="center"/>
        </w:trPr>
        <w:tc>
          <w:tcPr>
            <w:tcW w:w="5671" w:type="dxa"/>
            <w:vAlign w:val="center"/>
          </w:tcPr>
          <w:p w14:paraId="5B5EEBD3" w14:textId="557597E8" w:rsidR="0071572B" w:rsidRDefault="0071572B" w:rsidP="0071572B">
            <w:r>
              <w:t>Organización del proyecto</w:t>
            </w:r>
          </w:p>
        </w:tc>
        <w:tc>
          <w:tcPr>
            <w:tcW w:w="1412" w:type="dxa"/>
            <w:vAlign w:val="center"/>
          </w:tcPr>
          <w:p w14:paraId="6389EE91" w14:textId="529C530E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3D92269D" w14:textId="522B2D1B" w:rsidR="0071572B" w:rsidRPr="007537C0" w:rsidRDefault="0071572B" w:rsidP="0071572B">
            <w:r>
              <w:t>13/09/2024</w:t>
            </w:r>
          </w:p>
        </w:tc>
      </w:tr>
      <w:tr w:rsidR="0071572B" w:rsidRPr="007537C0" w14:paraId="3A5C36FF" w14:textId="77777777" w:rsidTr="00412ED6">
        <w:trPr>
          <w:jc w:val="center"/>
        </w:trPr>
        <w:tc>
          <w:tcPr>
            <w:tcW w:w="5671" w:type="dxa"/>
            <w:vAlign w:val="center"/>
          </w:tcPr>
          <w:p w14:paraId="54CF82FE" w14:textId="0B61573B" w:rsidR="0071572B" w:rsidRDefault="0071572B" w:rsidP="0071572B">
            <w:r>
              <w:t>Proceso de Gestión</w:t>
            </w:r>
          </w:p>
        </w:tc>
        <w:tc>
          <w:tcPr>
            <w:tcW w:w="1412" w:type="dxa"/>
            <w:vAlign w:val="center"/>
          </w:tcPr>
          <w:p w14:paraId="37E132F3" w14:textId="1FFA47EF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56C6499" w14:textId="5FA65D29" w:rsidR="0071572B" w:rsidRPr="007537C0" w:rsidRDefault="0071572B" w:rsidP="0071572B">
            <w:r>
              <w:t>13/09/2024</w:t>
            </w:r>
          </w:p>
        </w:tc>
      </w:tr>
      <w:tr w:rsidR="0071572B" w:rsidRPr="007537C0" w14:paraId="1F479D88" w14:textId="77777777" w:rsidTr="00412ED6">
        <w:trPr>
          <w:jc w:val="center"/>
        </w:trPr>
        <w:tc>
          <w:tcPr>
            <w:tcW w:w="5671" w:type="dxa"/>
            <w:vAlign w:val="center"/>
          </w:tcPr>
          <w:p w14:paraId="7EB6A050" w14:textId="18599A1C" w:rsidR="0071572B" w:rsidRDefault="0071572B" w:rsidP="0071572B">
            <w:r>
              <w:t xml:space="preserve">Proceso técnico </w:t>
            </w:r>
          </w:p>
        </w:tc>
        <w:tc>
          <w:tcPr>
            <w:tcW w:w="1412" w:type="dxa"/>
            <w:vAlign w:val="center"/>
          </w:tcPr>
          <w:p w14:paraId="3F31086F" w14:textId="247F3357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1D6F67" w14:textId="3EE1687F" w:rsidR="0071572B" w:rsidRPr="007537C0" w:rsidRDefault="0071572B" w:rsidP="0071572B">
            <w:r>
              <w:t>13/09/2024</w:t>
            </w:r>
          </w:p>
        </w:tc>
      </w:tr>
      <w:tr w:rsidR="0071572B" w:rsidRPr="007537C0" w14:paraId="21B018D2" w14:textId="77777777" w:rsidTr="00412ED6">
        <w:trPr>
          <w:jc w:val="center"/>
        </w:trPr>
        <w:tc>
          <w:tcPr>
            <w:tcW w:w="5671" w:type="dxa"/>
            <w:vAlign w:val="center"/>
          </w:tcPr>
          <w:p w14:paraId="173DCDA5" w14:textId="2A12BFDE" w:rsidR="0071572B" w:rsidRDefault="0071572B" w:rsidP="0071572B">
            <w:r>
              <w:t xml:space="preserve">Líneas de trabajo </w:t>
            </w:r>
          </w:p>
        </w:tc>
        <w:tc>
          <w:tcPr>
            <w:tcW w:w="1412" w:type="dxa"/>
            <w:vAlign w:val="center"/>
          </w:tcPr>
          <w:p w14:paraId="3906DEED" w14:textId="1B71895D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A2F579" w14:textId="6DAF86C1" w:rsidR="0071572B" w:rsidRPr="007537C0" w:rsidRDefault="0071572B" w:rsidP="0071572B">
            <w:r>
              <w:t>13/09/2024</w:t>
            </w:r>
          </w:p>
        </w:tc>
      </w:tr>
      <w:tr w:rsidR="0071572B" w:rsidRPr="007537C0" w14:paraId="1E25CE9F" w14:textId="77777777" w:rsidTr="00412ED6">
        <w:trPr>
          <w:jc w:val="center"/>
        </w:trPr>
        <w:tc>
          <w:tcPr>
            <w:tcW w:w="5671" w:type="dxa"/>
            <w:vAlign w:val="center"/>
          </w:tcPr>
          <w:p w14:paraId="02AD449A" w14:textId="74A27305" w:rsidR="0071572B" w:rsidRDefault="0071572B" w:rsidP="0071572B">
            <w:r>
              <w:t>Distribución de recursos humano</w:t>
            </w:r>
          </w:p>
        </w:tc>
        <w:tc>
          <w:tcPr>
            <w:tcW w:w="1412" w:type="dxa"/>
            <w:vAlign w:val="center"/>
          </w:tcPr>
          <w:p w14:paraId="4C2D871C" w14:textId="3D466E7A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09A51BBD" w14:textId="52092665" w:rsidR="0071572B" w:rsidRPr="007537C0" w:rsidRDefault="0071572B" w:rsidP="0071572B">
            <w:r>
              <w:t>13/09/2024</w:t>
            </w:r>
          </w:p>
        </w:tc>
      </w:tr>
      <w:tr w:rsidR="0071572B" w:rsidRPr="007537C0" w14:paraId="0501DACA" w14:textId="77777777" w:rsidTr="00412ED6">
        <w:trPr>
          <w:jc w:val="center"/>
        </w:trPr>
        <w:tc>
          <w:tcPr>
            <w:tcW w:w="5671" w:type="dxa"/>
            <w:vAlign w:val="center"/>
          </w:tcPr>
          <w:p w14:paraId="50BA9BB1" w14:textId="1042D164" w:rsidR="0071572B" w:rsidRDefault="0071572B" w:rsidP="0071572B">
            <w:r>
              <w:t>Cronograma</w:t>
            </w:r>
          </w:p>
        </w:tc>
        <w:tc>
          <w:tcPr>
            <w:tcW w:w="1412" w:type="dxa"/>
            <w:vAlign w:val="center"/>
          </w:tcPr>
          <w:p w14:paraId="21F3BC67" w14:textId="250B5199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1E8F92DD" w14:textId="3E462729" w:rsidR="0071572B" w:rsidRPr="007537C0" w:rsidRDefault="0071572B" w:rsidP="0071572B">
            <w:r>
              <w:t>13/09/2024</w:t>
            </w:r>
          </w:p>
        </w:tc>
      </w:tr>
      <w:tr w:rsidR="0071572B" w:rsidRPr="007537C0" w14:paraId="3EF55FA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AECFAB" w14:textId="1665B99F" w:rsidR="0071572B" w:rsidRPr="00301B54" w:rsidRDefault="0071572B" w:rsidP="0071572B">
            <w:pPr>
              <w:jc w:val="center"/>
              <w:rPr>
                <w:b/>
                <w:bCs/>
              </w:rPr>
            </w:pPr>
            <w:r w:rsidRPr="00301B54">
              <w:rPr>
                <w:b/>
                <w:bCs/>
              </w:rPr>
              <w:t>Plan de estimación</w:t>
            </w:r>
          </w:p>
        </w:tc>
        <w:tc>
          <w:tcPr>
            <w:tcW w:w="1412" w:type="dxa"/>
            <w:vAlign w:val="center"/>
          </w:tcPr>
          <w:p w14:paraId="1D61906A" w14:textId="6DE70C10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2EDFC50" w14:textId="4AFF063C" w:rsidR="0071572B" w:rsidRPr="007537C0" w:rsidRDefault="0071572B" w:rsidP="0071572B">
            <w:r>
              <w:t>13/09/2024</w:t>
            </w:r>
          </w:p>
        </w:tc>
      </w:tr>
      <w:tr w:rsidR="0071572B" w:rsidRPr="007537C0" w14:paraId="352C6CC3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8EFECA" w14:textId="189751F2" w:rsidR="0071572B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7ED18ECE" w14:textId="7E090B73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486065C1" w14:textId="3C093EE0" w:rsidR="0071572B" w:rsidRPr="007537C0" w:rsidRDefault="0071572B" w:rsidP="0071572B">
            <w:r>
              <w:t>13/09/2024</w:t>
            </w:r>
          </w:p>
        </w:tc>
      </w:tr>
      <w:tr w:rsidR="0071572B" w:rsidRPr="007537C0" w14:paraId="208B2DB8" w14:textId="77777777" w:rsidTr="00412ED6">
        <w:trPr>
          <w:jc w:val="center"/>
        </w:trPr>
        <w:tc>
          <w:tcPr>
            <w:tcW w:w="5671" w:type="dxa"/>
            <w:vAlign w:val="center"/>
          </w:tcPr>
          <w:p w14:paraId="045551E8" w14:textId="08425E05" w:rsidR="0071572B" w:rsidRDefault="003A46E4" w:rsidP="0071572B">
            <w:r>
              <w:t>Métricas</w:t>
            </w:r>
            <w:r w:rsidR="0071572B">
              <w:t xml:space="preserve"> basadas en casos de uso</w:t>
            </w:r>
          </w:p>
        </w:tc>
        <w:tc>
          <w:tcPr>
            <w:tcW w:w="1412" w:type="dxa"/>
            <w:vAlign w:val="center"/>
          </w:tcPr>
          <w:p w14:paraId="5833D552" w14:textId="79AA05B1" w:rsidR="0071572B" w:rsidRPr="007537C0" w:rsidRDefault="0071572B" w:rsidP="0071572B">
            <w:r>
              <w:t>11/09/2024</w:t>
            </w:r>
          </w:p>
        </w:tc>
        <w:tc>
          <w:tcPr>
            <w:tcW w:w="1984" w:type="dxa"/>
            <w:vAlign w:val="center"/>
          </w:tcPr>
          <w:p w14:paraId="578B92CA" w14:textId="0AA95928" w:rsidR="0071572B" w:rsidRPr="007537C0" w:rsidRDefault="0071572B" w:rsidP="0071572B">
            <w:r>
              <w:t>13/09/2024</w:t>
            </w:r>
          </w:p>
        </w:tc>
      </w:tr>
      <w:tr w:rsidR="0071572B" w:rsidRPr="007537C0" w14:paraId="22BD8DD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130F7F" w14:textId="6A6174C2" w:rsidR="0071572B" w:rsidRPr="00467DC2" w:rsidRDefault="0071572B" w:rsidP="0071572B">
            <w:pPr>
              <w:jc w:val="center"/>
              <w:rPr>
                <w:b/>
                <w:bCs/>
              </w:rPr>
            </w:pPr>
            <w:r w:rsidRPr="00467DC2">
              <w:rPr>
                <w:b/>
                <w:bCs/>
              </w:rPr>
              <w:t>Herramientas y Tecnologías a utilizar</w:t>
            </w:r>
          </w:p>
        </w:tc>
        <w:tc>
          <w:tcPr>
            <w:tcW w:w="1412" w:type="dxa"/>
            <w:vAlign w:val="center"/>
          </w:tcPr>
          <w:p w14:paraId="644659FE" w14:textId="5A1A6F8C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9F763D3" w14:textId="18AB0D4C" w:rsidR="0071572B" w:rsidRPr="007537C0" w:rsidRDefault="0071572B" w:rsidP="0071572B">
            <w:r>
              <w:t>17/09/2024</w:t>
            </w:r>
          </w:p>
        </w:tc>
      </w:tr>
      <w:tr w:rsidR="0071572B" w:rsidRPr="007537C0" w14:paraId="0357ADFC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D0DA2" w14:textId="65406792" w:rsidR="0071572B" w:rsidRPr="00467DC2" w:rsidRDefault="003A46E4" w:rsidP="0071572B">
            <w:r>
              <w:t>Describir h</w:t>
            </w:r>
            <w:r w:rsidR="0071572B">
              <w:t>erramientas a utilizar</w:t>
            </w:r>
          </w:p>
        </w:tc>
        <w:tc>
          <w:tcPr>
            <w:tcW w:w="1412" w:type="dxa"/>
            <w:vAlign w:val="center"/>
          </w:tcPr>
          <w:p w14:paraId="6DA0F3B0" w14:textId="2CCD069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2B1A019" w14:textId="510F9B7B" w:rsidR="0071572B" w:rsidRPr="007537C0" w:rsidRDefault="0071572B" w:rsidP="0071572B">
            <w:r>
              <w:t>17/09/2024</w:t>
            </w:r>
          </w:p>
        </w:tc>
      </w:tr>
      <w:tr w:rsidR="0071572B" w:rsidRPr="007537C0" w14:paraId="55AEC6BF" w14:textId="77777777" w:rsidTr="00412ED6">
        <w:trPr>
          <w:jc w:val="center"/>
        </w:trPr>
        <w:tc>
          <w:tcPr>
            <w:tcW w:w="5671" w:type="dxa"/>
            <w:vAlign w:val="center"/>
          </w:tcPr>
          <w:p w14:paraId="300CBF02" w14:textId="4551DC64" w:rsidR="0071572B" w:rsidRPr="00BC510A" w:rsidRDefault="0071572B" w:rsidP="0071572B">
            <w:pPr>
              <w:jc w:val="center"/>
              <w:rPr>
                <w:b/>
                <w:bCs/>
              </w:rPr>
            </w:pPr>
            <w:r w:rsidRPr="00BC510A">
              <w:rPr>
                <w:b/>
                <w:bCs/>
              </w:rPr>
              <w:t>Especificación de Requerimientos</w:t>
            </w:r>
          </w:p>
        </w:tc>
        <w:tc>
          <w:tcPr>
            <w:tcW w:w="1412" w:type="dxa"/>
            <w:vAlign w:val="center"/>
          </w:tcPr>
          <w:p w14:paraId="74088DC2" w14:textId="231DE1A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7334A1C" w14:textId="499BB0F6" w:rsidR="0071572B" w:rsidRPr="007537C0" w:rsidRDefault="0071572B" w:rsidP="0071572B">
            <w:r>
              <w:t>20/09/2024</w:t>
            </w:r>
          </w:p>
        </w:tc>
      </w:tr>
      <w:tr w:rsidR="0071572B" w:rsidRPr="007537C0" w14:paraId="25428DFE" w14:textId="77777777" w:rsidTr="00412ED6">
        <w:trPr>
          <w:jc w:val="center"/>
        </w:trPr>
        <w:tc>
          <w:tcPr>
            <w:tcW w:w="5671" w:type="dxa"/>
            <w:vAlign w:val="center"/>
          </w:tcPr>
          <w:p w14:paraId="121E6780" w14:textId="284927C1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3754F26" w14:textId="5734246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66A40BE" w14:textId="0665E1CF" w:rsidR="0071572B" w:rsidRPr="007537C0" w:rsidRDefault="0071572B" w:rsidP="0071572B">
            <w:r>
              <w:t>20/09/2024</w:t>
            </w:r>
          </w:p>
        </w:tc>
      </w:tr>
      <w:tr w:rsidR="0071572B" w:rsidRPr="007537C0" w14:paraId="581D42F7" w14:textId="77777777" w:rsidTr="00412ED6">
        <w:trPr>
          <w:jc w:val="center"/>
        </w:trPr>
        <w:tc>
          <w:tcPr>
            <w:tcW w:w="5671" w:type="dxa"/>
            <w:vAlign w:val="center"/>
          </w:tcPr>
          <w:p w14:paraId="001ACC47" w14:textId="0A8BEF90" w:rsidR="0071572B" w:rsidRDefault="003A46E4" w:rsidP="0071572B">
            <w:r>
              <w:t>Descripción</w:t>
            </w:r>
            <w:r w:rsidR="0071572B">
              <w:t xml:space="preserve"> general</w:t>
            </w:r>
          </w:p>
        </w:tc>
        <w:tc>
          <w:tcPr>
            <w:tcW w:w="1412" w:type="dxa"/>
            <w:vAlign w:val="center"/>
          </w:tcPr>
          <w:p w14:paraId="1F1B7239" w14:textId="352C94E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AF9B18C" w14:textId="0A5A1ECB" w:rsidR="0071572B" w:rsidRPr="007537C0" w:rsidRDefault="0071572B" w:rsidP="0071572B">
            <w:r>
              <w:t>20/09/2024</w:t>
            </w:r>
          </w:p>
        </w:tc>
      </w:tr>
      <w:tr w:rsidR="0071572B" w:rsidRPr="007537C0" w14:paraId="6BB60AA3" w14:textId="77777777" w:rsidTr="00412ED6">
        <w:trPr>
          <w:jc w:val="center"/>
        </w:trPr>
        <w:tc>
          <w:tcPr>
            <w:tcW w:w="5671" w:type="dxa"/>
            <w:vAlign w:val="center"/>
          </w:tcPr>
          <w:p w14:paraId="4669402F" w14:textId="203CD1A9" w:rsidR="0071572B" w:rsidRDefault="0071572B" w:rsidP="0071572B">
            <w:r>
              <w:t>Casos de uso</w:t>
            </w:r>
          </w:p>
        </w:tc>
        <w:tc>
          <w:tcPr>
            <w:tcW w:w="1412" w:type="dxa"/>
            <w:vAlign w:val="center"/>
          </w:tcPr>
          <w:p w14:paraId="4ED0188D" w14:textId="7708A6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04AAC05" w14:textId="21DA0779" w:rsidR="0071572B" w:rsidRPr="007537C0" w:rsidRDefault="0071572B" w:rsidP="0071572B">
            <w:r>
              <w:t>20/09/2024</w:t>
            </w:r>
          </w:p>
        </w:tc>
      </w:tr>
      <w:tr w:rsidR="0071572B" w:rsidRPr="007537C0" w14:paraId="3B9D53A7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C312B7" w14:textId="71A30935" w:rsidR="0071572B" w:rsidRDefault="0071572B" w:rsidP="0071572B">
            <w:r>
              <w:t>Diagrama de casos de uso</w:t>
            </w:r>
          </w:p>
        </w:tc>
        <w:tc>
          <w:tcPr>
            <w:tcW w:w="1412" w:type="dxa"/>
            <w:vAlign w:val="center"/>
          </w:tcPr>
          <w:p w14:paraId="73B1C7ED" w14:textId="50306DE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64FB9F3" w14:textId="6CF5B9F1" w:rsidR="0071572B" w:rsidRPr="007537C0" w:rsidRDefault="0071572B" w:rsidP="0071572B">
            <w:r>
              <w:t>20/09/2024</w:t>
            </w:r>
          </w:p>
        </w:tc>
      </w:tr>
      <w:tr w:rsidR="0071572B" w:rsidRPr="007537C0" w14:paraId="189DA151" w14:textId="77777777" w:rsidTr="00412ED6">
        <w:trPr>
          <w:jc w:val="center"/>
        </w:trPr>
        <w:tc>
          <w:tcPr>
            <w:tcW w:w="5671" w:type="dxa"/>
            <w:vAlign w:val="center"/>
          </w:tcPr>
          <w:p w14:paraId="383A9DB1" w14:textId="67ACC267" w:rsidR="0071572B" w:rsidRDefault="0071572B" w:rsidP="0071572B">
            <w:r>
              <w:t>Tipos de requerimientos</w:t>
            </w:r>
          </w:p>
        </w:tc>
        <w:tc>
          <w:tcPr>
            <w:tcW w:w="1412" w:type="dxa"/>
            <w:vAlign w:val="center"/>
          </w:tcPr>
          <w:p w14:paraId="3BC0708F" w14:textId="573307D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60AAEEF2" w14:textId="5BC01194" w:rsidR="0071572B" w:rsidRPr="007537C0" w:rsidRDefault="0071572B" w:rsidP="0071572B">
            <w:r>
              <w:t>20/09/2024</w:t>
            </w:r>
          </w:p>
        </w:tc>
      </w:tr>
      <w:tr w:rsidR="0071572B" w:rsidRPr="007537C0" w14:paraId="3FCA9BDE" w14:textId="77777777" w:rsidTr="00412ED6">
        <w:trPr>
          <w:jc w:val="center"/>
        </w:trPr>
        <w:tc>
          <w:tcPr>
            <w:tcW w:w="5671" w:type="dxa"/>
            <w:vAlign w:val="center"/>
          </w:tcPr>
          <w:p w14:paraId="72426D60" w14:textId="479DCD3B" w:rsidR="0071572B" w:rsidRDefault="0071572B" w:rsidP="0071572B">
            <w:r>
              <w:t>Características no soportadas</w:t>
            </w:r>
          </w:p>
        </w:tc>
        <w:tc>
          <w:tcPr>
            <w:tcW w:w="1412" w:type="dxa"/>
            <w:vAlign w:val="center"/>
          </w:tcPr>
          <w:p w14:paraId="796AEA9E" w14:textId="43692CC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5B79B39" w14:textId="34E82DA8" w:rsidR="0071572B" w:rsidRPr="007537C0" w:rsidRDefault="0071572B" w:rsidP="0071572B">
            <w:r>
              <w:t>20/09/2024</w:t>
            </w:r>
          </w:p>
        </w:tc>
      </w:tr>
      <w:tr w:rsidR="0071572B" w:rsidRPr="007537C0" w14:paraId="2004F7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7986919E" w14:textId="4F51487C" w:rsidR="0071572B" w:rsidRDefault="0071572B" w:rsidP="0071572B">
            <w:r>
              <w:t>Estándares aplicados</w:t>
            </w:r>
          </w:p>
        </w:tc>
        <w:tc>
          <w:tcPr>
            <w:tcW w:w="1412" w:type="dxa"/>
            <w:vAlign w:val="center"/>
          </w:tcPr>
          <w:p w14:paraId="3A8D61CB" w14:textId="79C4EA04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CED8B46" w14:textId="12528A33" w:rsidR="0071572B" w:rsidRPr="007537C0" w:rsidRDefault="0071572B" w:rsidP="0071572B">
            <w:r>
              <w:t>20/09/2024</w:t>
            </w:r>
          </w:p>
        </w:tc>
      </w:tr>
      <w:tr w:rsidR="0071572B" w:rsidRPr="007537C0" w14:paraId="383D8489" w14:textId="77777777" w:rsidTr="00412ED6">
        <w:trPr>
          <w:jc w:val="center"/>
        </w:trPr>
        <w:tc>
          <w:tcPr>
            <w:tcW w:w="5671" w:type="dxa"/>
            <w:vAlign w:val="center"/>
          </w:tcPr>
          <w:p w14:paraId="280E7124" w14:textId="0AC735AA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riesgo</w:t>
            </w:r>
          </w:p>
        </w:tc>
        <w:tc>
          <w:tcPr>
            <w:tcW w:w="1412" w:type="dxa"/>
            <w:vAlign w:val="center"/>
          </w:tcPr>
          <w:p w14:paraId="4D173AAF" w14:textId="677D175F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F3325CB" w14:textId="22DBC713" w:rsidR="0071572B" w:rsidRPr="007537C0" w:rsidRDefault="0071572B" w:rsidP="0071572B">
            <w:r>
              <w:t>20/09/2024</w:t>
            </w:r>
          </w:p>
        </w:tc>
      </w:tr>
      <w:tr w:rsidR="0071572B" w:rsidRPr="007537C0" w14:paraId="59161D3C" w14:textId="77777777" w:rsidTr="00412ED6">
        <w:trPr>
          <w:jc w:val="center"/>
        </w:trPr>
        <w:tc>
          <w:tcPr>
            <w:tcW w:w="5671" w:type="dxa"/>
            <w:vAlign w:val="center"/>
          </w:tcPr>
          <w:p w14:paraId="09A5CDF1" w14:textId="0E3AF0EC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38DA3B0B" w14:textId="68013143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717DA15" w14:textId="10CBB9B9" w:rsidR="0071572B" w:rsidRPr="007537C0" w:rsidRDefault="0071572B" w:rsidP="0071572B">
            <w:r>
              <w:t>20/09/2024</w:t>
            </w:r>
          </w:p>
        </w:tc>
      </w:tr>
      <w:tr w:rsidR="0071572B" w:rsidRPr="007537C0" w14:paraId="65D22D93" w14:textId="77777777" w:rsidTr="00412ED6">
        <w:trPr>
          <w:jc w:val="center"/>
        </w:trPr>
        <w:tc>
          <w:tcPr>
            <w:tcW w:w="5671" w:type="dxa"/>
            <w:vAlign w:val="center"/>
          </w:tcPr>
          <w:p w14:paraId="07F02B1B" w14:textId="7ECF026B" w:rsidR="0071572B" w:rsidRPr="00467DC2" w:rsidRDefault="0071572B" w:rsidP="0071572B">
            <w:r>
              <w:t>Identificación y evaluación de riesgos</w:t>
            </w:r>
          </w:p>
        </w:tc>
        <w:tc>
          <w:tcPr>
            <w:tcW w:w="1412" w:type="dxa"/>
            <w:vAlign w:val="center"/>
          </w:tcPr>
          <w:p w14:paraId="23B2572B" w14:textId="5722574A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0BC6D47B" w14:textId="5B7B9490" w:rsidR="0071572B" w:rsidRPr="007537C0" w:rsidRDefault="0071572B" w:rsidP="0071572B">
            <w:r>
              <w:t>20/09/2024</w:t>
            </w:r>
          </w:p>
        </w:tc>
      </w:tr>
      <w:tr w:rsidR="0071572B" w:rsidRPr="007537C0" w14:paraId="3A83D528" w14:textId="77777777" w:rsidTr="00412ED6">
        <w:trPr>
          <w:jc w:val="center"/>
        </w:trPr>
        <w:tc>
          <w:tcPr>
            <w:tcW w:w="5671" w:type="dxa"/>
            <w:vAlign w:val="center"/>
          </w:tcPr>
          <w:p w14:paraId="10133EB4" w14:textId="773C27F3" w:rsidR="0071572B" w:rsidRPr="00467DC2" w:rsidRDefault="0071572B" w:rsidP="0071572B">
            <w:r>
              <w:t>Análisis de riesgos</w:t>
            </w:r>
          </w:p>
        </w:tc>
        <w:tc>
          <w:tcPr>
            <w:tcW w:w="1412" w:type="dxa"/>
            <w:vAlign w:val="center"/>
          </w:tcPr>
          <w:p w14:paraId="4D5944B3" w14:textId="3B1A6F69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74AD618A" w14:textId="0030D967" w:rsidR="0071572B" w:rsidRPr="007537C0" w:rsidRDefault="0071572B" w:rsidP="0071572B">
            <w:r>
              <w:t>20/09/2024</w:t>
            </w:r>
          </w:p>
        </w:tc>
      </w:tr>
      <w:tr w:rsidR="0071572B" w:rsidRPr="007537C0" w14:paraId="39B32A35" w14:textId="77777777" w:rsidTr="00412ED6">
        <w:trPr>
          <w:jc w:val="center"/>
        </w:trPr>
        <w:tc>
          <w:tcPr>
            <w:tcW w:w="5671" w:type="dxa"/>
            <w:vAlign w:val="center"/>
          </w:tcPr>
          <w:p w14:paraId="58187F3D" w14:textId="3693811C" w:rsidR="0071572B" w:rsidRPr="00467DC2" w:rsidRDefault="0071572B" w:rsidP="0071572B">
            <w:r>
              <w:t>Seguimiento de riesgos</w:t>
            </w:r>
          </w:p>
        </w:tc>
        <w:tc>
          <w:tcPr>
            <w:tcW w:w="1412" w:type="dxa"/>
            <w:vAlign w:val="center"/>
          </w:tcPr>
          <w:p w14:paraId="3ED62A5E" w14:textId="447EDFD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9241E82" w14:textId="525EEC4A" w:rsidR="0071572B" w:rsidRPr="007537C0" w:rsidRDefault="0071572B" w:rsidP="0071572B">
            <w:r>
              <w:t>20/09/2024</w:t>
            </w:r>
          </w:p>
        </w:tc>
      </w:tr>
      <w:tr w:rsidR="0071572B" w:rsidRPr="007537C0" w14:paraId="07AE14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296709F3" w14:textId="30A61EC5" w:rsidR="0071572B" w:rsidRPr="00467DC2" w:rsidRDefault="0071572B" w:rsidP="0071572B">
            <w:pPr>
              <w:jc w:val="center"/>
            </w:pPr>
            <w:r w:rsidRPr="0013644B">
              <w:rPr>
                <w:b/>
                <w:bCs/>
              </w:rPr>
              <w:t>Plan de calidad</w:t>
            </w:r>
          </w:p>
        </w:tc>
        <w:tc>
          <w:tcPr>
            <w:tcW w:w="1412" w:type="dxa"/>
            <w:vAlign w:val="center"/>
          </w:tcPr>
          <w:p w14:paraId="70F568D2" w14:textId="6FF72A81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11C32D50" w14:textId="782686E1" w:rsidR="0071572B" w:rsidRPr="007537C0" w:rsidRDefault="0071572B" w:rsidP="0071572B">
            <w:r>
              <w:t>20/09/2024</w:t>
            </w:r>
          </w:p>
        </w:tc>
      </w:tr>
      <w:tr w:rsidR="0071572B" w:rsidRPr="007537C0" w14:paraId="267D20FA" w14:textId="77777777" w:rsidTr="00412ED6">
        <w:trPr>
          <w:jc w:val="center"/>
        </w:trPr>
        <w:tc>
          <w:tcPr>
            <w:tcW w:w="5671" w:type="dxa"/>
            <w:vAlign w:val="center"/>
          </w:tcPr>
          <w:p w14:paraId="3C5A31AA" w14:textId="73809FD0" w:rsidR="0071572B" w:rsidRPr="00467DC2" w:rsidRDefault="0071572B" w:rsidP="0071572B">
            <w:r w:rsidRPr="00E0356E">
              <w:lastRenderedPageBreak/>
              <w:t xml:space="preserve">Definir </w:t>
            </w:r>
            <w:r w:rsidR="003A46E4" w:rsidRPr="00E0356E">
              <w:t>responsables</w:t>
            </w:r>
            <w:r w:rsidRPr="00E0356E">
              <w:t xml:space="preserve"> de la Calidad</w:t>
            </w:r>
          </w:p>
        </w:tc>
        <w:tc>
          <w:tcPr>
            <w:tcW w:w="1412" w:type="dxa"/>
            <w:vAlign w:val="center"/>
          </w:tcPr>
          <w:p w14:paraId="6B30240B" w14:textId="163C9D20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30E3994E" w14:textId="2E649A16" w:rsidR="0071572B" w:rsidRPr="007537C0" w:rsidRDefault="0071572B" w:rsidP="0071572B">
            <w:r>
              <w:t>20/09/2024</w:t>
            </w:r>
          </w:p>
        </w:tc>
      </w:tr>
      <w:tr w:rsidR="0071572B" w:rsidRPr="007537C0" w14:paraId="78D014B4" w14:textId="77777777" w:rsidTr="00412ED6">
        <w:trPr>
          <w:jc w:val="center"/>
        </w:trPr>
        <w:tc>
          <w:tcPr>
            <w:tcW w:w="5671" w:type="dxa"/>
            <w:vAlign w:val="center"/>
          </w:tcPr>
          <w:p w14:paraId="6E953A44" w14:textId="6DCEA6C8" w:rsidR="0071572B" w:rsidRPr="00467DC2" w:rsidRDefault="0071572B" w:rsidP="0071572B">
            <w:r w:rsidRPr="00E0356E">
              <w:t>Definir Herramientas y Técnicas</w:t>
            </w:r>
          </w:p>
        </w:tc>
        <w:tc>
          <w:tcPr>
            <w:tcW w:w="1412" w:type="dxa"/>
            <w:vAlign w:val="center"/>
          </w:tcPr>
          <w:p w14:paraId="6DE941A1" w14:textId="332F97DB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2887B24E" w14:textId="43E17B15" w:rsidR="0071572B" w:rsidRPr="007537C0" w:rsidRDefault="0071572B" w:rsidP="0071572B">
            <w:r>
              <w:t>20/09/2024</w:t>
            </w:r>
          </w:p>
        </w:tc>
      </w:tr>
      <w:tr w:rsidR="0071572B" w:rsidRPr="007537C0" w14:paraId="76B6D409" w14:textId="77777777" w:rsidTr="00412ED6">
        <w:trPr>
          <w:jc w:val="center"/>
        </w:trPr>
        <w:tc>
          <w:tcPr>
            <w:tcW w:w="5671" w:type="dxa"/>
            <w:vAlign w:val="center"/>
          </w:tcPr>
          <w:p w14:paraId="406C7D2F" w14:textId="2B981949" w:rsidR="0071572B" w:rsidRPr="00E0356E" w:rsidRDefault="0071572B" w:rsidP="0071572B">
            <w:pPr>
              <w:jc w:val="left"/>
            </w:pPr>
            <w:r w:rsidRPr="00E0356E">
              <w:t>Definir Métricas</w:t>
            </w:r>
          </w:p>
        </w:tc>
        <w:tc>
          <w:tcPr>
            <w:tcW w:w="1412" w:type="dxa"/>
            <w:vAlign w:val="center"/>
          </w:tcPr>
          <w:p w14:paraId="1D0B4D9E" w14:textId="0BCCB0F6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55AD5C32" w14:textId="46AD8E41" w:rsidR="0071572B" w:rsidRPr="007537C0" w:rsidRDefault="0071572B" w:rsidP="0071572B">
            <w:r>
              <w:t>20/09/2024</w:t>
            </w:r>
          </w:p>
        </w:tc>
      </w:tr>
      <w:tr w:rsidR="0071572B" w:rsidRPr="007537C0" w14:paraId="66051E1B" w14:textId="77777777" w:rsidTr="00412ED6">
        <w:trPr>
          <w:jc w:val="center"/>
        </w:trPr>
        <w:tc>
          <w:tcPr>
            <w:tcW w:w="5671" w:type="dxa"/>
            <w:vAlign w:val="center"/>
          </w:tcPr>
          <w:p w14:paraId="377AC37B" w14:textId="563B3233" w:rsidR="0071572B" w:rsidRPr="00467DC2" w:rsidRDefault="0071572B" w:rsidP="0071572B">
            <w:r w:rsidRPr="00E0356E">
              <w:t>Elaborar Estándares, Prácticas y Convenciones</w:t>
            </w:r>
          </w:p>
        </w:tc>
        <w:tc>
          <w:tcPr>
            <w:tcW w:w="1412" w:type="dxa"/>
            <w:vAlign w:val="center"/>
          </w:tcPr>
          <w:p w14:paraId="7BAA13E8" w14:textId="2B2E78FD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6CA9D66" w14:textId="30E4505C" w:rsidR="0071572B" w:rsidRPr="007537C0" w:rsidRDefault="0071572B" w:rsidP="0071572B">
            <w:r>
              <w:t>20/09/2024</w:t>
            </w:r>
          </w:p>
        </w:tc>
      </w:tr>
      <w:tr w:rsidR="0071572B" w:rsidRPr="007537C0" w14:paraId="493403EB" w14:textId="77777777" w:rsidTr="00412ED6">
        <w:trPr>
          <w:jc w:val="center"/>
        </w:trPr>
        <w:tc>
          <w:tcPr>
            <w:tcW w:w="5671" w:type="dxa"/>
            <w:vAlign w:val="center"/>
          </w:tcPr>
          <w:p w14:paraId="65FB4647" w14:textId="01D01DDE" w:rsidR="0071572B" w:rsidRPr="00E0356E" w:rsidRDefault="0071572B" w:rsidP="0071572B">
            <w:r w:rsidRPr="009D6D4E">
              <w:t>Elaborar el Plan de Calidad</w:t>
            </w:r>
          </w:p>
        </w:tc>
        <w:tc>
          <w:tcPr>
            <w:tcW w:w="1412" w:type="dxa"/>
            <w:vAlign w:val="center"/>
          </w:tcPr>
          <w:p w14:paraId="73C3FFB6" w14:textId="1319E685" w:rsidR="0071572B" w:rsidRPr="007537C0" w:rsidRDefault="0071572B" w:rsidP="0071572B">
            <w:r>
              <w:t>13/09/2024</w:t>
            </w:r>
          </w:p>
        </w:tc>
        <w:tc>
          <w:tcPr>
            <w:tcW w:w="1984" w:type="dxa"/>
            <w:vAlign w:val="center"/>
          </w:tcPr>
          <w:p w14:paraId="4135D4DD" w14:textId="63AD47EB" w:rsidR="0071572B" w:rsidRPr="007537C0" w:rsidRDefault="0071572B" w:rsidP="0071572B">
            <w:r>
              <w:t>20/09/2024</w:t>
            </w:r>
          </w:p>
        </w:tc>
      </w:tr>
      <w:tr w:rsidR="0071572B" w:rsidRPr="007537C0" w14:paraId="22BE5BA2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60D9A8" w14:textId="6DEAE32E" w:rsidR="0071572B" w:rsidRPr="0013644B" w:rsidRDefault="0071572B" w:rsidP="0071572B">
            <w:pPr>
              <w:jc w:val="center"/>
              <w:rPr>
                <w:b/>
                <w:bCs/>
              </w:rPr>
            </w:pPr>
            <w:r w:rsidRPr="0013644B">
              <w:rPr>
                <w:b/>
                <w:bCs/>
              </w:rPr>
              <w:t>Plan de iteración fase Elaboración iteración 2</w:t>
            </w:r>
          </w:p>
        </w:tc>
        <w:tc>
          <w:tcPr>
            <w:tcW w:w="1412" w:type="dxa"/>
            <w:vAlign w:val="center"/>
          </w:tcPr>
          <w:p w14:paraId="378AF8CB" w14:textId="6F3FCCDF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97759D6" w14:textId="59E18D29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7986F4B" w14:textId="77777777" w:rsidTr="00412ED6">
        <w:trPr>
          <w:jc w:val="center"/>
        </w:trPr>
        <w:tc>
          <w:tcPr>
            <w:tcW w:w="5671" w:type="dxa"/>
            <w:vAlign w:val="center"/>
          </w:tcPr>
          <w:p w14:paraId="7BCE171C" w14:textId="43B56295" w:rsidR="0071572B" w:rsidRPr="00467DC2" w:rsidRDefault="0071572B" w:rsidP="0071572B">
            <w:r>
              <w:t>Introducción</w:t>
            </w:r>
          </w:p>
        </w:tc>
        <w:tc>
          <w:tcPr>
            <w:tcW w:w="1412" w:type="dxa"/>
            <w:vAlign w:val="center"/>
          </w:tcPr>
          <w:p w14:paraId="2C599565" w14:textId="288A4E2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03C4FFDD" w14:textId="5CE42306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38C8ACF6" w14:textId="77777777" w:rsidTr="00412ED6">
        <w:trPr>
          <w:jc w:val="center"/>
        </w:trPr>
        <w:tc>
          <w:tcPr>
            <w:tcW w:w="5671" w:type="dxa"/>
            <w:vAlign w:val="center"/>
          </w:tcPr>
          <w:p w14:paraId="6DF257F3" w14:textId="4D9121AA" w:rsidR="0071572B" w:rsidRPr="00467DC2" w:rsidRDefault="0071572B" w:rsidP="0071572B">
            <w:r>
              <w:t>Objetivos</w:t>
            </w:r>
          </w:p>
        </w:tc>
        <w:tc>
          <w:tcPr>
            <w:tcW w:w="1412" w:type="dxa"/>
            <w:vAlign w:val="center"/>
          </w:tcPr>
          <w:p w14:paraId="0524FEF7" w14:textId="4E06986B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7755FC9B" w14:textId="6E122E90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55F0C972" w14:textId="77777777" w:rsidTr="00412ED6">
        <w:trPr>
          <w:jc w:val="center"/>
        </w:trPr>
        <w:tc>
          <w:tcPr>
            <w:tcW w:w="5671" w:type="dxa"/>
            <w:vAlign w:val="center"/>
          </w:tcPr>
          <w:p w14:paraId="417E6791" w14:textId="759A57E0" w:rsidR="0071572B" w:rsidRDefault="0071572B" w:rsidP="0071572B">
            <w:r>
              <w:t>Planificación</w:t>
            </w:r>
          </w:p>
        </w:tc>
        <w:tc>
          <w:tcPr>
            <w:tcW w:w="1412" w:type="dxa"/>
            <w:vAlign w:val="center"/>
          </w:tcPr>
          <w:p w14:paraId="2957F33A" w14:textId="78F54451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2E1AD1D6" w14:textId="744ACBDD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  <w:tr w:rsidR="0071572B" w:rsidRPr="007537C0" w14:paraId="26A97A2A" w14:textId="77777777" w:rsidTr="00412ED6">
        <w:trPr>
          <w:jc w:val="center"/>
        </w:trPr>
        <w:tc>
          <w:tcPr>
            <w:tcW w:w="5671" w:type="dxa"/>
            <w:vAlign w:val="center"/>
          </w:tcPr>
          <w:p w14:paraId="4B4F22CE" w14:textId="069CD420" w:rsidR="0071572B" w:rsidRDefault="0071572B" w:rsidP="0071572B">
            <w:r>
              <w:t>Recursos</w:t>
            </w:r>
          </w:p>
        </w:tc>
        <w:tc>
          <w:tcPr>
            <w:tcW w:w="1412" w:type="dxa"/>
            <w:vAlign w:val="center"/>
          </w:tcPr>
          <w:p w14:paraId="35F717D9" w14:textId="47F9BC2E" w:rsidR="0071572B" w:rsidRPr="007537C0" w:rsidRDefault="0071572B" w:rsidP="0071572B">
            <w:r>
              <w:t>20/09/2024</w:t>
            </w:r>
          </w:p>
        </w:tc>
        <w:tc>
          <w:tcPr>
            <w:tcW w:w="1984" w:type="dxa"/>
            <w:vAlign w:val="center"/>
          </w:tcPr>
          <w:p w14:paraId="635A9F98" w14:textId="52B4FA24" w:rsidR="0071572B" w:rsidRPr="007537C0" w:rsidRDefault="0071572B" w:rsidP="0071572B">
            <w:r w:rsidRPr="009D6D4E">
              <w:t>24/09</w:t>
            </w:r>
            <w:r>
              <w:t>/2024</w:t>
            </w:r>
          </w:p>
        </w:tc>
      </w:tr>
    </w:tbl>
    <w:p w14:paraId="1CD0D16C" w14:textId="0795815C" w:rsidR="00F70F4F" w:rsidRDefault="00B00F4F" w:rsidP="00DF1EE8">
      <w:pPr>
        <w:pStyle w:val="PSI-Normal"/>
      </w:pPr>
      <w:bookmarkStart w:id="7" w:name="_Toc238197615"/>
      <w:r>
        <w:tab/>
      </w:r>
      <w:bookmarkEnd w:id="7"/>
    </w:p>
    <w:p w14:paraId="11FEEBE3" w14:textId="77777777" w:rsidR="00E511E0" w:rsidRDefault="00E511E0" w:rsidP="00DF1EE8">
      <w:pPr>
        <w:pStyle w:val="PSI-Ttulo1"/>
      </w:pPr>
      <w:bookmarkStart w:id="8" w:name="_Toc177028165"/>
      <w:r>
        <w:t>Recursos</w:t>
      </w:r>
      <w:bookmarkEnd w:id="8"/>
    </w:p>
    <w:p w14:paraId="5F77C963" w14:textId="3007DD70" w:rsidR="006D2F88" w:rsidRDefault="006D2F88" w:rsidP="006D2F88">
      <w:r>
        <w:t xml:space="preserve">Los recursos que se van a utilizar </w:t>
      </w:r>
      <w:r w:rsidR="00217AF5">
        <w:t xml:space="preserve">para completar las tareas </w:t>
      </w:r>
      <w:r>
        <w:t xml:space="preserve">son: </w:t>
      </w:r>
    </w:p>
    <w:p w14:paraId="2FA8D4B5" w14:textId="4137DF10" w:rsidR="006D2F88" w:rsidRDefault="00217AF5" w:rsidP="006D2F88">
      <w:pPr>
        <w:pStyle w:val="Prrafodelista"/>
        <w:numPr>
          <w:ilvl w:val="0"/>
          <w:numId w:val="14"/>
        </w:numPr>
      </w:pPr>
      <w:r>
        <w:t>Paquete office.</w:t>
      </w:r>
    </w:p>
    <w:p w14:paraId="1555F8A9" w14:textId="3F144C82" w:rsidR="006D2F88" w:rsidRDefault="006D2F88" w:rsidP="006D2F88">
      <w:pPr>
        <w:pStyle w:val="Prrafodelista"/>
        <w:numPr>
          <w:ilvl w:val="0"/>
          <w:numId w:val="14"/>
        </w:numPr>
      </w:pPr>
      <w:r>
        <w:t>Computadoras personales.</w:t>
      </w:r>
    </w:p>
    <w:p w14:paraId="72DDE98F" w14:textId="381BECF5" w:rsidR="00E473C6" w:rsidRDefault="006D2F88" w:rsidP="00E473C6">
      <w:pPr>
        <w:pStyle w:val="Prrafodelista"/>
        <w:numPr>
          <w:ilvl w:val="0"/>
          <w:numId w:val="14"/>
        </w:numPr>
      </w:pPr>
      <w:r>
        <w:t>Plantillas del PSI.</w:t>
      </w:r>
    </w:p>
    <w:p w14:paraId="567A9D3A" w14:textId="77777777" w:rsidR="00657DC1" w:rsidRDefault="00657DC1" w:rsidP="00657DC1"/>
    <w:p w14:paraId="4FF13AB0" w14:textId="77777777" w:rsidR="00657DC1" w:rsidRPr="00657DC1" w:rsidRDefault="00657DC1" w:rsidP="00657DC1">
      <w:pPr>
        <w:pStyle w:val="PSI-Ttulo1"/>
      </w:pPr>
      <w:bookmarkStart w:id="9" w:name="_Toc257627937"/>
      <w:bookmarkStart w:id="10" w:name="_Toc177028166"/>
      <w:r w:rsidRPr="00657DC1">
        <w:t>Evaluación [Fecha]</w:t>
      </w:r>
      <w:bookmarkEnd w:id="9"/>
      <w:bookmarkEnd w:id="10"/>
    </w:p>
    <w:p w14:paraId="168C968C" w14:textId="19CA7ABB" w:rsidR="000E1C45" w:rsidRDefault="000E1C45" w:rsidP="000E1C45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6FC7E40E" w14:textId="77777777" w:rsidR="00657DC1" w:rsidRPr="00657DC1" w:rsidRDefault="00657DC1" w:rsidP="00657DC1">
      <w:pPr>
        <w:pStyle w:val="PSI-Ttulo2"/>
      </w:pPr>
      <w:bookmarkStart w:id="11" w:name="_Toc257627938"/>
      <w:bookmarkStart w:id="12" w:name="_Toc177028167"/>
      <w:r w:rsidRPr="00657DC1">
        <w:t>Objetivos Alcanzados</w:t>
      </w:r>
      <w:bookmarkEnd w:id="11"/>
      <w:bookmarkEnd w:id="12"/>
    </w:p>
    <w:p w14:paraId="1CA1EEE5" w14:textId="1672874A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0B56981E" w14:textId="77777777" w:rsidR="00657DC1" w:rsidRPr="00657DC1" w:rsidRDefault="00657DC1" w:rsidP="00657DC1">
      <w:pPr>
        <w:pStyle w:val="PSI-Ttulo2"/>
      </w:pPr>
      <w:bookmarkStart w:id="13" w:name="_Toc257627939"/>
      <w:bookmarkStart w:id="14" w:name="_Toc177028168"/>
      <w:r w:rsidRPr="00657DC1">
        <w:t>Objetivos No Alcanzados</w:t>
      </w:r>
      <w:bookmarkEnd w:id="13"/>
      <w:bookmarkEnd w:id="14"/>
    </w:p>
    <w:p w14:paraId="3BF8AB2B" w14:textId="6809089C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4DCB58A0" w14:textId="77777777" w:rsidR="00657DC1" w:rsidRPr="00657DC1" w:rsidRDefault="00657DC1" w:rsidP="00657DC1">
      <w:pPr>
        <w:pStyle w:val="PSI-Ttulo2"/>
      </w:pPr>
      <w:bookmarkStart w:id="15" w:name="_Toc257627940"/>
      <w:bookmarkStart w:id="16" w:name="_Toc177028169"/>
      <w:r w:rsidRPr="00657DC1">
        <w:t>Elementos incluidos en la Línea Base</w:t>
      </w:r>
      <w:bookmarkEnd w:id="15"/>
      <w:bookmarkEnd w:id="16"/>
    </w:p>
    <w:p w14:paraId="4EB7CF8B" w14:textId="28E83D77" w:rsidR="00657DC1" w:rsidRPr="00657DC1" w:rsidRDefault="00050441" w:rsidP="00657DC1">
      <w:pPr>
        <w:rPr>
          <w:lang w:val="es-AR"/>
        </w:rPr>
      </w:pPr>
      <w:r>
        <w:rPr>
          <w:lang w:val="es-AR"/>
        </w:rPr>
        <w:t>Esta sección será completada para el cierre de las actividades.</w:t>
      </w:r>
    </w:p>
    <w:p w14:paraId="7CA1EFA5" w14:textId="77777777" w:rsidR="00657DC1" w:rsidRPr="00657DC1" w:rsidRDefault="00657DC1" w:rsidP="00657DC1">
      <w:pPr>
        <w:pStyle w:val="PSI-Ttulo1"/>
      </w:pPr>
      <w:bookmarkStart w:id="17" w:name="_Toc257627941"/>
      <w:bookmarkStart w:id="18" w:name="_Toc177028170"/>
      <w:r w:rsidRPr="00657DC1">
        <w:t>Conclusión</w:t>
      </w:r>
      <w:bookmarkEnd w:id="17"/>
      <w:bookmarkEnd w:id="18"/>
    </w:p>
    <w:p w14:paraId="47FDF897" w14:textId="3E5BCE41" w:rsidR="00657DC1" w:rsidRPr="00657DC1" w:rsidRDefault="00050441" w:rsidP="00657DC1">
      <w:pPr>
        <w:rPr>
          <w:lang w:val="es-AR"/>
        </w:rPr>
      </w:pPr>
      <w:bookmarkStart w:id="19" w:name="_Toc238197620"/>
      <w:r>
        <w:rPr>
          <w:lang w:val="es-AR"/>
        </w:rPr>
        <w:t>Esta sección será completada para el cierre de las actividades.</w:t>
      </w:r>
    </w:p>
    <w:p w14:paraId="753688F3" w14:textId="77777777" w:rsidR="00657DC1" w:rsidRPr="00657DC1" w:rsidRDefault="00657DC1" w:rsidP="00657DC1">
      <w:pPr>
        <w:pStyle w:val="PSI-Ttulo2"/>
      </w:pPr>
      <w:bookmarkStart w:id="20" w:name="_Toc257627942"/>
      <w:bookmarkStart w:id="21" w:name="_Toc177028171"/>
      <w:r w:rsidRPr="00657DC1">
        <w:lastRenderedPageBreak/>
        <w:t>Estado del repositorio</w:t>
      </w:r>
      <w:bookmarkEnd w:id="19"/>
      <w:bookmarkEnd w:id="20"/>
      <w:bookmarkEnd w:id="21"/>
    </w:p>
    <w:p w14:paraId="3DB79A0B" w14:textId="000BAF81" w:rsidR="00657DC1" w:rsidRDefault="00050441" w:rsidP="00657DC1">
      <w:r w:rsidRPr="00050441">
        <w:rPr>
          <w:noProof/>
        </w:rPr>
        <w:drawing>
          <wp:inline distT="0" distB="0" distL="0" distR="0" wp14:anchorId="5B589472" wp14:editId="53A3583C">
            <wp:extent cx="5400040" cy="1898650"/>
            <wp:effectExtent l="0" t="0" r="0" b="6350"/>
            <wp:docPr id="202804983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49833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ACC9" w14:textId="56612C52" w:rsidR="00050441" w:rsidRDefault="00050441" w:rsidP="00050441">
      <w:pPr>
        <w:jc w:val="center"/>
      </w:pPr>
      <w:r>
        <w:t>Captura del día 11/09/2024.</w:t>
      </w:r>
    </w:p>
    <w:sectPr w:rsidR="00050441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43F39" w14:textId="77777777" w:rsidR="00690222" w:rsidRDefault="00690222" w:rsidP="00DF1EE8">
      <w:r>
        <w:separator/>
      </w:r>
    </w:p>
    <w:p w14:paraId="391A619F" w14:textId="77777777" w:rsidR="00690222" w:rsidRDefault="00690222" w:rsidP="00DF1EE8"/>
  </w:endnote>
  <w:endnote w:type="continuationSeparator" w:id="0">
    <w:p w14:paraId="1777E79F" w14:textId="77777777" w:rsidR="00690222" w:rsidRDefault="00690222" w:rsidP="00DF1EE8">
      <w:r>
        <w:continuationSeparator/>
      </w:r>
    </w:p>
    <w:p w14:paraId="6DFD71C9" w14:textId="77777777" w:rsidR="00690222" w:rsidRDefault="00690222" w:rsidP="00DF1E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C73ED" w14:textId="7C07B6C7" w:rsidR="00E511E0" w:rsidRDefault="00500FC8" w:rsidP="00DF1EE8"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3F107C4B" wp14:editId="67E6D72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68437187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1575857560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478739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6B8DD378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67D21E2" wp14:editId="438875B1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789010659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A8C6A34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DF1EE8">
      <w:t>T-</w:t>
    </w:r>
    <w:proofErr w:type="spellStart"/>
    <w:r w:rsidR="00DF1EE8">
      <w:t>Code</w:t>
    </w:r>
    <w:proofErr w:type="spellEnd"/>
    <w:r w:rsidR="00E511E0">
      <w:tab/>
    </w:r>
    <w:r w:rsidR="00E511E0">
      <w:tab/>
    </w:r>
    <w:r w:rsidR="00E511E0">
      <w:tab/>
    </w:r>
    <w:r w:rsidR="00E511E0">
      <w:tab/>
    </w:r>
    <w:r w:rsidR="00E511E0">
      <w:tab/>
    </w:r>
    <w:r w:rsidR="00DF1EE8">
      <w:tab/>
    </w:r>
    <w:r w:rsidR="00DF1EE8">
      <w:tab/>
    </w:r>
    <w:r w:rsidR="00DF1EE8">
      <w:tab/>
    </w:r>
    <w:r w:rsidR="00DF1EE8">
      <w:tab/>
    </w:r>
    <w:r w:rsidR="00DF1EE8">
      <w:tab/>
    </w:r>
    <w:r w:rsidR="00E511E0" w:rsidRPr="00DD5A70">
      <w:t xml:space="preserve">Página </w:t>
    </w:r>
    <w:r w:rsidR="00795113" w:rsidRPr="00DD5A70">
      <w:fldChar w:fldCharType="begin"/>
    </w:r>
    <w:r w:rsidR="00E511E0" w:rsidRPr="00DD5A70">
      <w:instrText xml:space="preserve"> PAGE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 w:rsidR="00E511E0" w:rsidRPr="00DD5A70">
      <w:t xml:space="preserve"> de </w:t>
    </w:r>
    <w:r w:rsidR="00795113" w:rsidRPr="00DD5A70">
      <w:fldChar w:fldCharType="begin"/>
    </w:r>
    <w:r w:rsidR="00E511E0" w:rsidRPr="00DD5A70">
      <w:instrText xml:space="preserve"> NUMPAGES  </w:instrText>
    </w:r>
    <w:r w:rsidR="00795113" w:rsidRPr="00DD5A70">
      <w:fldChar w:fldCharType="separate"/>
    </w:r>
    <w:r w:rsidR="002137CD">
      <w:rPr>
        <w:noProof/>
      </w:rPr>
      <w:t>6</w:t>
    </w:r>
    <w:r w:rsidR="00795113" w:rsidRPr="00DD5A70">
      <w:fldChar w:fldCharType="end"/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989D6BC" wp14:editId="7F1ABBE2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203214818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42AEF09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2F97FAAE" w14:textId="149000AB" w:rsidR="00E511E0" w:rsidRDefault="00DF1EE8" w:rsidP="00DF1EE8">
    <w:pPr>
      <w:spacing w:before="0"/>
    </w:pPr>
    <w:r>
      <w:rPr>
        <w:lang w:val="es-AR"/>
      </w:rPr>
      <w:t xml:space="preserve">Agustín </w:t>
    </w:r>
    <w:proofErr w:type="spellStart"/>
    <w:r>
      <w:rPr>
        <w:lang w:val="es-AR"/>
      </w:rPr>
      <w:t>Collareda</w:t>
    </w:r>
    <w:proofErr w:type="spellEnd"/>
    <w:r>
      <w:rPr>
        <w:lang w:val="es-AR"/>
      </w:rPr>
      <w:t xml:space="preserve">, Cintia </w:t>
    </w:r>
    <w:proofErr w:type="spellStart"/>
    <w:r>
      <w:rPr>
        <w:lang w:val="es-AR"/>
      </w:rPr>
      <w:t>Hernandez</w:t>
    </w:r>
    <w:proofErr w:type="spellEnd"/>
    <w:r>
      <w:rPr>
        <w:lang w:val="es-AR"/>
      </w:rPr>
      <w:t xml:space="preserve"> y </w:t>
    </w:r>
    <w:r w:rsidRPr="00DF1EE8">
      <w:rPr>
        <w:lang w:val="es-AR"/>
      </w:rPr>
      <w:t>Hugo Frey</w:t>
    </w:r>
    <w:r>
      <w:rPr>
        <w:lang w:val="es-AR"/>
      </w:rPr>
      <w:t xml:space="preserve"> 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BD2B1" w14:textId="77777777" w:rsidR="00690222" w:rsidRDefault="00690222" w:rsidP="00DF1EE8">
      <w:r>
        <w:separator/>
      </w:r>
    </w:p>
    <w:p w14:paraId="732E9E9A" w14:textId="77777777" w:rsidR="00690222" w:rsidRDefault="00690222" w:rsidP="00DF1EE8"/>
  </w:footnote>
  <w:footnote w:type="continuationSeparator" w:id="0">
    <w:p w14:paraId="0B077C5A" w14:textId="77777777" w:rsidR="00690222" w:rsidRDefault="00690222" w:rsidP="00DF1EE8">
      <w:r>
        <w:continuationSeparator/>
      </w:r>
    </w:p>
    <w:p w14:paraId="393A4B62" w14:textId="77777777" w:rsidR="00690222" w:rsidRDefault="00690222" w:rsidP="00DF1E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259F0" w14:textId="0C52BB8B" w:rsidR="00E511E0" w:rsidRDefault="00A80436" w:rsidP="00DF1EE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CF17FF6" wp14:editId="5A66663F">
          <wp:simplePos x="0" y="0"/>
          <wp:positionH relativeFrom="column">
            <wp:posOffset>5078730</wp:posOffset>
          </wp:positionH>
          <wp:positionV relativeFrom="paragraph">
            <wp:posOffset>-242977</wp:posOffset>
          </wp:positionV>
          <wp:extent cx="665683" cy="617228"/>
          <wp:effectExtent l="0" t="0" r="127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5683" cy="61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11E0">
      <w:rPr>
        <w:lang w:val="es-AR"/>
      </w:rPr>
      <w:t>Plan de Iteración</w:t>
    </w:r>
    <w:r w:rsidR="00E511E0">
      <w:t xml:space="preserve">, </w:t>
    </w:r>
    <w:r w:rsidR="00E511E0">
      <w:rPr>
        <w:lang w:val="es-AR"/>
      </w:rPr>
      <w:t xml:space="preserve">Fase </w:t>
    </w:r>
    <w:r>
      <w:rPr>
        <w:lang w:val="es-AR"/>
      </w:rPr>
      <w:t>elaboración</w:t>
    </w:r>
    <w:r w:rsidR="00E511E0">
      <w:rPr>
        <w:lang w:val="es-AR"/>
      </w:rPr>
      <w:t xml:space="preserve">, Iteración </w:t>
    </w:r>
    <w:r>
      <w:rPr>
        <w:lang w:val="es-AR"/>
      </w:rPr>
      <w:t>1</w:t>
    </w:r>
  </w:p>
  <w:p w14:paraId="3D412F3E" w14:textId="0AC044FB" w:rsidR="00E511E0" w:rsidRPr="000F4F97" w:rsidRDefault="00500FC8" w:rsidP="00DF1EE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E0F6A65" wp14:editId="4EF6C379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7169DA" wp14:editId="76F00B8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136896085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4826F0C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F69CC6" wp14:editId="467628E2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059212920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2081C3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E923D5" wp14:editId="6316ECE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72872249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62461988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15023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CB8789D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D5Pl3F2wIAAOA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A80436">
      <w:t xml:space="preserve">Vesta </w:t>
    </w:r>
    <w:proofErr w:type="spellStart"/>
    <w:r w:rsidR="00A80436">
      <w:t>Risk</w:t>
    </w:r>
    <w:proofErr w:type="spellEnd"/>
    <w:r w:rsidR="00A80436">
      <w:t xml:space="preserve"> Manager</w:t>
    </w:r>
    <w:r w:rsidR="00E511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935BD"/>
    <w:multiLevelType w:val="hybridMultilevel"/>
    <w:tmpl w:val="A22A956E"/>
    <w:lvl w:ilvl="0" w:tplc="EE2A6F7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59321085">
    <w:abstractNumId w:val="5"/>
  </w:num>
  <w:num w:numId="2" w16cid:durableId="509218350">
    <w:abstractNumId w:val="7"/>
  </w:num>
  <w:num w:numId="3" w16cid:durableId="638001281">
    <w:abstractNumId w:val="7"/>
  </w:num>
  <w:num w:numId="4" w16cid:durableId="757866176">
    <w:abstractNumId w:val="7"/>
  </w:num>
  <w:num w:numId="5" w16cid:durableId="1793287289">
    <w:abstractNumId w:val="1"/>
  </w:num>
  <w:num w:numId="6" w16cid:durableId="1238133901">
    <w:abstractNumId w:val="2"/>
  </w:num>
  <w:num w:numId="7" w16cid:durableId="974531784">
    <w:abstractNumId w:val="3"/>
  </w:num>
  <w:num w:numId="8" w16cid:durableId="724453314">
    <w:abstractNumId w:val="0"/>
  </w:num>
  <w:num w:numId="9" w16cid:durableId="497771924">
    <w:abstractNumId w:val="11"/>
  </w:num>
  <w:num w:numId="10" w16cid:durableId="682244923">
    <w:abstractNumId w:val="12"/>
  </w:num>
  <w:num w:numId="11" w16cid:durableId="136265290">
    <w:abstractNumId w:val="4"/>
  </w:num>
  <w:num w:numId="12" w16cid:durableId="1697348637">
    <w:abstractNumId w:val="9"/>
  </w:num>
  <w:num w:numId="13" w16cid:durableId="1217476853">
    <w:abstractNumId w:val="8"/>
  </w:num>
  <w:num w:numId="14" w16cid:durableId="72315887">
    <w:abstractNumId w:val="10"/>
  </w:num>
  <w:num w:numId="15" w16cid:durableId="10629473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C8"/>
    <w:rsid w:val="00000D5F"/>
    <w:rsid w:val="00011BED"/>
    <w:rsid w:val="00017EFE"/>
    <w:rsid w:val="00045F1A"/>
    <w:rsid w:val="00050441"/>
    <w:rsid w:val="00087F53"/>
    <w:rsid w:val="00092BC0"/>
    <w:rsid w:val="000A0FE7"/>
    <w:rsid w:val="000C4C42"/>
    <w:rsid w:val="000C4E31"/>
    <w:rsid w:val="000D4C6E"/>
    <w:rsid w:val="000D4FF8"/>
    <w:rsid w:val="000E1C45"/>
    <w:rsid w:val="000F1888"/>
    <w:rsid w:val="000F4F97"/>
    <w:rsid w:val="000F79DF"/>
    <w:rsid w:val="0010416D"/>
    <w:rsid w:val="001143AE"/>
    <w:rsid w:val="001163FF"/>
    <w:rsid w:val="0012205F"/>
    <w:rsid w:val="0013644B"/>
    <w:rsid w:val="001410A7"/>
    <w:rsid w:val="00144AE4"/>
    <w:rsid w:val="00150702"/>
    <w:rsid w:val="00172C36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37CD"/>
    <w:rsid w:val="00217A70"/>
    <w:rsid w:val="00217AF5"/>
    <w:rsid w:val="00224B75"/>
    <w:rsid w:val="00266C42"/>
    <w:rsid w:val="002731FC"/>
    <w:rsid w:val="00295CA9"/>
    <w:rsid w:val="002A0D88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01B54"/>
    <w:rsid w:val="003130E3"/>
    <w:rsid w:val="003149A1"/>
    <w:rsid w:val="003163C6"/>
    <w:rsid w:val="00344258"/>
    <w:rsid w:val="00346864"/>
    <w:rsid w:val="00350E39"/>
    <w:rsid w:val="003560F2"/>
    <w:rsid w:val="00363FD1"/>
    <w:rsid w:val="003703DA"/>
    <w:rsid w:val="00397566"/>
    <w:rsid w:val="003A46E4"/>
    <w:rsid w:val="003B7F1F"/>
    <w:rsid w:val="003C54B1"/>
    <w:rsid w:val="003E12FE"/>
    <w:rsid w:val="0040066E"/>
    <w:rsid w:val="00412ED6"/>
    <w:rsid w:val="00416240"/>
    <w:rsid w:val="004525FF"/>
    <w:rsid w:val="00467DC2"/>
    <w:rsid w:val="004807AF"/>
    <w:rsid w:val="0049000B"/>
    <w:rsid w:val="004A54C8"/>
    <w:rsid w:val="004C5D7E"/>
    <w:rsid w:val="004D45CD"/>
    <w:rsid w:val="004D5185"/>
    <w:rsid w:val="004E4935"/>
    <w:rsid w:val="004F4D25"/>
    <w:rsid w:val="00500FC8"/>
    <w:rsid w:val="005017FA"/>
    <w:rsid w:val="005046A5"/>
    <w:rsid w:val="00504A67"/>
    <w:rsid w:val="00511D9A"/>
    <w:rsid w:val="00515617"/>
    <w:rsid w:val="00534AFD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3079E"/>
    <w:rsid w:val="00653C38"/>
    <w:rsid w:val="00657DC1"/>
    <w:rsid w:val="00680710"/>
    <w:rsid w:val="00690222"/>
    <w:rsid w:val="006919D5"/>
    <w:rsid w:val="0069686D"/>
    <w:rsid w:val="006A08E8"/>
    <w:rsid w:val="006A2495"/>
    <w:rsid w:val="006B3371"/>
    <w:rsid w:val="006D2F88"/>
    <w:rsid w:val="0070494E"/>
    <w:rsid w:val="00705C02"/>
    <w:rsid w:val="00710BA6"/>
    <w:rsid w:val="00711DF8"/>
    <w:rsid w:val="0071572B"/>
    <w:rsid w:val="00723926"/>
    <w:rsid w:val="0073726B"/>
    <w:rsid w:val="00740712"/>
    <w:rsid w:val="007447BE"/>
    <w:rsid w:val="00752012"/>
    <w:rsid w:val="007537C0"/>
    <w:rsid w:val="007608DB"/>
    <w:rsid w:val="0079204E"/>
    <w:rsid w:val="00795113"/>
    <w:rsid w:val="007A33C6"/>
    <w:rsid w:val="007B151B"/>
    <w:rsid w:val="007B2E53"/>
    <w:rsid w:val="007C344D"/>
    <w:rsid w:val="007C742C"/>
    <w:rsid w:val="007D0CEE"/>
    <w:rsid w:val="007D7477"/>
    <w:rsid w:val="007E66A5"/>
    <w:rsid w:val="007E755D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1CCB"/>
    <w:rsid w:val="008E48FB"/>
    <w:rsid w:val="008E54C6"/>
    <w:rsid w:val="00904CB6"/>
    <w:rsid w:val="00906099"/>
    <w:rsid w:val="00923E34"/>
    <w:rsid w:val="0092483A"/>
    <w:rsid w:val="00924F0A"/>
    <w:rsid w:val="00942049"/>
    <w:rsid w:val="00953EA8"/>
    <w:rsid w:val="0096683E"/>
    <w:rsid w:val="00995D63"/>
    <w:rsid w:val="009A3173"/>
    <w:rsid w:val="009D6D4E"/>
    <w:rsid w:val="009D6EA7"/>
    <w:rsid w:val="009E25EF"/>
    <w:rsid w:val="009E4DA8"/>
    <w:rsid w:val="009F4449"/>
    <w:rsid w:val="00A0436A"/>
    <w:rsid w:val="00A079E9"/>
    <w:rsid w:val="00A12B5B"/>
    <w:rsid w:val="00A13DBA"/>
    <w:rsid w:val="00A14B0C"/>
    <w:rsid w:val="00A2496D"/>
    <w:rsid w:val="00A2757B"/>
    <w:rsid w:val="00A45630"/>
    <w:rsid w:val="00A50ABB"/>
    <w:rsid w:val="00A551FA"/>
    <w:rsid w:val="00A670E3"/>
    <w:rsid w:val="00A77EC6"/>
    <w:rsid w:val="00A80436"/>
    <w:rsid w:val="00AA2D66"/>
    <w:rsid w:val="00AC7AA9"/>
    <w:rsid w:val="00AE0C53"/>
    <w:rsid w:val="00AF01D2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5439"/>
    <w:rsid w:val="00B61AB1"/>
    <w:rsid w:val="00B77F48"/>
    <w:rsid w:val="00BA699A"/>
    <w:rsid w:val="00BB23C2"/>
    <w:rsid w:val="00BB4A41"/>
    <w:rsid w:val="00BB6AAE"/>
    <w:rsid w:val="00BB7855"/>
    <w:rsid w:val="00BC510A"/>
    <w:rsid w:val="00BC5404"/>
    <w:rsid w:val="00C05700"/>
    <w:rsid w:val="00C23F8C"/>
    <w:rsid w:val="00C24CDC"/>
    <w:rsid w:val="00C26C78"/>
    <w:rsid w:val="00C42873"/>
    <w:rsid w:val="00C42D53"/>
    <w:rsid w:val="00C45302"/>
    <w:rsid w:val="00C5135E"/>
    <w:rsid w:val="00C67EBC"/>
    <w:rsid w:val="00C7670E"/>
    <w:rsid w:val="00C84A07"/>
    <w:rsid w:val="00C872BB"/>
    <w:rsid w:val="00C94FBE"/>
    <w:rsid w:val="00C97238"/>
    <w:rsid w:val="00CB2CC9"/>
    <w:rsid w:val="00CC3150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04C"/>
    <w:rsid w:val="00D649B2"/>
    <w:rsid w:val="00D70C0C"/>
    <w:rsid w:val="00D80E83"/>
    <w:rsid w:val="00DA284A"/>
    <w:rsid w:val="00DA3BA8"/>
    <w:rsid w:val="00DC6746"/>
    <w:rsid w:val="00DC6BB9"/>
    <w:rsid w:val="00DD0159"/>
    <w:rsid w:val="00DD1DA2"/>
    <w:rsid w:val="00DD5A70"/>
    <w:rsid w:val="00DF1EE8"/>
    <w:rsid w:val="00E01FEC"/>
    <w:rsid w:val="00E0356E"/>
    <w:rsid w:val="00E037C9"/>
    <w:rsid w:val="00E235C4"/>
    <w:rsid w:val="00E32332"/>
    <w:rsid w:val="00E33B19"/>
    <w:rsid w:val="00E34178"/>
    <w:rsid w:val="00E36A01"/>
    <w:rsid w:val="00E41820"/>
    <w:rsid w:val="00E41E7A"/>
    <w:rsid w:val="00E438FE"/>
    <w:rsid w:val="00E473C6"/>
    <w:rsid w:val="00E511E0"/>
    <w:rsid w:val="00E5392A"/>
    <w:rsid w:val="00E67DB5"/>
    <w:rsid w:val="00E7708C"/>
    <w:rsid w:val="00E8096E"/>
    <w:rsid w:val="00E84E25"/>
    <w:rsid w:val="00E93312"/>
    <w:rsid w:val="00E9708C"/>
    <w:rsid w:val="00EA7D8C"/>
    <w:rsid w:val="00EC27EC"/>
    <w:rsid w:val="00EE0084"/>
    <w:rsid w:val="00EF7C69"/>
    <w:rsid w:val="00F02479"/>
    <w:rsid w:val="00F045A2"/>
    <w:rsid w:val="00F163F8"/>
    <w:rsid w:val="00F36808"/>
    <w:rsid w:val="00F41339"/>
    <w:rsid w:val="00F438B1"/>
    <w:rsid w:val="00F54DA6"/>
    <w:rsid w:val="00F6748E"/>
    <w:rsid w:val="00F70F4F"/>
    <w:rsid w:val="00F771E5"/>
    <w:rsid w:val="00F813E9"/>
    <w:rsid w:val="00F815F5"/>
    <w:rsid w:val="00F926BE"/>
    <w:rsid w:val="00FA4CFB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629B378A"/>
  <w15:chartTrackingRefBased/>
  <w15:docId w15:val="{43AB0EE2-87E4-40D3-8FA8-5B99726C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441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line="240" w:lineRule="atLeast"/>
    </w:pPr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6EA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035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Plan%20de%20Ite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8F3BBD-EF05-4A4B-9CCD-4163A890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117</TotalTime>
  <Pages>1</Pages>
  <Words>782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Nombre del Grupo de Desarrollo o Asignatura</Company>
  <LinksUpToDate>false</LinksUpToDate>
  <CharactersWithSpaces>5073</CharactersWithSpaces>
  <SharedDoc>false</SharedDoc>
  <HLinks>
    <vt:vector size="90" baseType="variant"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_Toc257627942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_Toc257627941</vt:lpwstr>
      </vt:variant>
      <vt:variant>
        <vt:i4>1507390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_Toc257627940</vt:lpwstr>
      </vt:variant>
      <vt:variant>
        <vt:i4>1048638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_Toc257627939</vt:lpwstr>
      </vt:variant>
      <vt:variant>
        <vt:i4>1048638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_Toc257627938</vt:lpwstr>
      </vt:variant>
      <vt:variant>
        <vt:i4>1048638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_Toc257627937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_Toc257627936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_Toc257627935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_Toc257627934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_Toc257627933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_Toc257627932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_Toc257627931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_Toc257627930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_Toc257627929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_Toc257627928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&lt;Nombre del Proyecto&gt;</dc:subject>
  <dc:creator>Hugo Frey</dc:creator>
  <cp:keywords/>
  <dc:description/>
  <cp:lastModifiedBy>Hugo Frey</cp:lastModifiedBy>
  <cp:revision>34</cp:revision>
  <dcterms:created xsi:type="dcterms:W3CDTF">2024-09-11T15:36:00Z</dcterms:created>
  <dcterms:modified xsi:type="dcterms:W3CDTF">2024-09-12T13:09:00Z</dcterms:modified>
  <cp:category>Fase [], Iteración []</cp:category>
</cp:coreProperties>
</file>