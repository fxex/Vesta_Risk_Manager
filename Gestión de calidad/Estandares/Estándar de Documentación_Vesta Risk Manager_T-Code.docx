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394FD" w14:textId="77777777" w:rsidR="006919D5" w:rsidRDefault="006919D5">
      <w:pPr>
        <w:pStyle w:val="Sinespaciado"/>
        <w:rPr>
          <w:rFonts w:ascii="Cambria" w:hAnsi="Cambria"/>
          <w:sz w:val="72"/>
          <w:szCs w:val="72"/>
        </w:rPr>
      </w:pPr>
    </w:p>
    <w:p w14:paraId="46D79A68" w14:textId="77777777" w:rsidR="006919D5" w:rsidRDefault="006919D5">
      <w:pPr>
        <w:pStyle w:val="Sinespaciado"/>
        <w:rPr>
          <w:rFonts w:ascii="Cambria" w:hAnsi="Cambria"/>
          <w:sz w:val="72"/>
          <w:szCs w:val="72"/>
        </w:rPr>
      </w:pPr>
    </w:p>
    <w:p w14:paraId="584B6238" w14:textId="3594E499" w:rsidR="00D06E99" w:rsidRDefault="006079C1">
      <w:pPr>
        <w:pStyle w:val="Sinespaciado"/>
        <w:rPr>
          <w:rFonts w:ascii="Cambria" w:hAnsi="Cambria"/>
          <w:sz w:val="72"/>
          <w:szCs w:val="72"/>
        </w:rPr>
      </w:pPr>
      <w:r w:rsidRPr="003726AB">
        <w:rPr>
          <w:noProof/>
        </w:rPr>
        <mc:AlternateContent>
          <mc:Choice Requires="wps">
            <w:drawing>
              <wp:anchor distT="0" distB="0" distL="114300" distR="114300" simplePos="0" relativeHeight="251649536" behindDoc="0" locked="0" layoutInCell="0" allowOverlap="1" wp14:anchorId="019A87A3" wp14:editId="505A5C54">
                <wp:simplePos x="0" y="0"/>
                <wp:positionH relativeFrom="page">
                  <wp:align>center</wp:align>
                </wp:positionH>
                <wp:positionV relativeFrom="page">
                  <wp:align>bottom</wp:align>
                </wp:positionV>
                <wp:extent cx="7922260" cy="859155"/>
                <wp:effectExtent l="10795" t="13335" r="10795" b="13335"/>
                <wp:wrapNone/>
                <wp:docPr id="17479697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8906E" id="Rectangle 6" o:spid="_x0000_s1026" style="position:absolute;margin-left:0;margin-top:0;width:623.8pt;height:67.65pt;z-index:25164953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3726AB">
        <w:rPr>
          <w:noProof/>
        </w:rPr>
        <mc:AlternateContent>
          <mc:Choice Requires="wps">
            <w:drawing>
              <wp:anchor distT="0" distB="0" distL="114300" distR="114300" simplePos="0" relativeHeight="251652608" behindDoc="0" locked="0" layoutInCell="0" allowOverlap="1" wp14:anchorId="20522759" wp14:editId="32D5F464">
                <wp:simplePos x="0" y="0"/>
                <wp:positionH relativeFrom="page">
                  <wp:posOffset>494665</wp:posOffset>
                </wp:positionH>
                <wp:positionV relativeFrom="page">
                  <wp:posOffset>-262255</wp:posOffset>
                </wp:positionV>
                <wp:extent cx="90805" cy="11203940"/>
                <wp:effectExtent l="8255" t="8890" r="5715" b="7620"/>
                <wp:wrapNone/>
                <wp:docPr id="99388759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529F079" id="Rectangle 9" o:spid="_x0000_s1026" style="position:absolute;margin-left:38.95pt;margin-top:-20.65pt;width:7.15pt;height:882.2pt;z-index:25165260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3726AB">
        <w:rPr>
          <w:noProof/>
        </w:rPr>
        <mc:AlternateContent>
          <mc:Choice Requires="wps">
            <w:drawing>
              <wp:anchor distT="0" distB="0" distL="114300" distR="114300" simplePos="0" relativeHeight="251651584" behindDoc="0" locked="0" layoutInCell="0" allowOverlap="1" wp14:anchorId="0ABC3E7A" wp14:editId="6DF3CC48">
                <wp:simplePos x="0" y="0"/>
                <wp:positionH relativeFrom="page">
                  <wp:posOffset>6974840</wp:posOffset>
                </wp:positionH>
                <wp:positionV relativeFrom="page">
                  <wp:posOffset>-262255</wp:posOffset>
                </wp:positionV>
                <wp:extent cx="90805" cy="11203940"/>
                <wp:effectExtent l="5080" t="8890" r="8890" b="7620"/>
                <wp:wrapNone/>
                <wp:docPr id="117794747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B1418E5" id="Rectangle 8" o:spid="_x0000_s1026" style="position:absolute;margin-left:549.2pt;margin-top:-20.65pt;width:7.15pt;height:882.2pt;z-index:25165158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3726AB">
        <w:rPr>
          <w:noProof/>
        </w:rPr>
        <mc:AlternateContent>
          <mc:Choice Requires="wps">
            <w:drawing>
              <wp:anchor distT="0" distB="0" distL="114300" distR="114300" simplePos="0" relativeHeight="251650560" behindDoc="0" locked="0" layoutInCell="0" allowOverlap="1" wp14:anchorId="72B595B0" wp14:editId="4FDCDD9E">
                <wp:simplePos x="0" y="0"/>
                <wp:positionH relativeFrom="page">
                  <wp:posOffset>-183515</wp:posOffset>
                </wp:positionH>
                <wp:positionV relativeFrom="page">
                  <wp:posOffset>5080</wp:posOffset>
                </wp:positionV>
                <wp:extent cx="7922260" cy="859155"/>
                <wp:effectExtent l="13970" t="10160" r="7620" b="6985"/>
                <wp:wrapNone/>
                <wp:docPr id="27141214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A8FF64D" id="Rectangle 7" o:spid="_x0000_s1026" style="position:absolute;margin-left:-14.45pt;margin-top:.4pt;width:623.8pt;height:67.65pt;z-index:25165056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5F03E166" w14:textId="77777777" w:rsidR="00D06E99" w:rsidRDefault="0011034D">
      <w:pPr>
        <w:pStyle w:val="Sinespaciado"/>
        <w:rPr>
          <w:rFonts w:ascii="Cambria" w:hAnsi="Cambria"/>
          <w:sz w:val="72"/>
          <w:szCs w:val="72"/>
        </w:rPr>
      </w:pPr>
      <w:r>
        <w:rPr>
          <w:rFonts w:ascii="Cambria" w:hAnsi="Cambria"/>
          <w:sz w:val="72"/>
          <w:szCs w:val="72"/>
        </w:rPr>
        <w:t>Estándar</w:t>
      </w:r>
      <w:r w:rsidR="002D23F2">
        <w:rPr>
          <w:rFonts w:ascii="Cambria" w:hAnsi="Cambria"/>
          <w:sz w:val="72"/>
          <w:szCs w:val="72"/>
        </w:rPr>
        <w:t xml:space="preserve"> de Documentación</w:t>
      </w:r>
    </w:p>
    <w:p w14:paraId="32EAE4D7" w14:textId="1489D03E" w:rsidR="00D06E99" w:rsidRDefault="006079C1">
      <w:pPr>
        <w:pStyle w:val="Sinespaciado"/>
        <w:rPr>
          <w:rFonts w:ascii="Cambria" w:hAnsi="Cambria"/>
          <w:sz w:val="36"/>
          <w:szCs w:val="36"/>
        </w:rPr>
      </w:pPr>
      <w:r>
        <w:rPr>
          <w:rFonts w:ascii="Cambria" w:hAnsi="Cambria"/>
          <w:sz w:val="36"/>
          <w:szCs w:val="36"/>
        </w:rPr>
        <w:t>Vesta Risk Manager</w:t>
      </w:r>
    </w:p>
    <w:p w14:paraId="7859DD53" w14:textId="77777777" w:rsidR="00D06E99" w:rsidRDefault="00D06E99">
      <w:pPr>
        <w:pStyle w:val="Sinespaciado"/>
      </w:pPr>
    </w:p>
    <w:p w14:paraId="2A8CB576" w14:textId="77777777" w:rsidR="006919D5" w:rsidRDefault="006919D5">
      <w:pPr>
        <w:pStyle w:val="Sinespaciado"/>
      </w:pPr>
    </w:p>
    <w:p w14:paraId="731A3087" w14:textId="77777777" w:rsidR="006919D5" w:rsidRDefault="006919D5">
      <w:pPr>
        <w:pStyle w:val="Sinespaciado"/>
      </w:pPr>
    </w:p>
    <w:p w14:paraId="4EC4A1E1" w14:textId="77777777" w:rsidR="006919D5" w:rsidRDefault="006919D5">
      <w:pPr>
        <w:pStyle w:val="Sinespaciado"/>
      </w:pPr>
    </w:p>
    <w:p w14:paraId="07518FC0" w14:textId="65961D24" w:rsidR="00D06E99" w:rsidRDefault="006079C1">
      <w:pPr>
        <w:pStyle w:val="Sinespaciado"/>
      </w:pPr>
      <w:r>
        <w:t>T-Code</w:t>
      </w:r>
    </w:p>
    <w:p w14:paraId="5F047644" w14:textId="349B95F1" w:rsidR="00D06E99" w:rsidRDefault="006079C1">
      <w:r>
        <w:t xml:space="preserve">Hugo Frey, Agustin Collareda y Cintia </w:t>
      </w:r>
      <w:proofErr w:type="spellStart"/>
      <w:r>
        <w:t>Hernandez</w:t>
      </w:r>
      <w:proofErr w:type="spellEnd"/>
    </w:p>
    <w:p w14:paraId="4939ED6A" w14:textId="613C94C6" w:rsidR="00BC5404" w:rsidRDefault="0080000D" w:rsidP="00437881">
      <w:pPr>
        <w:pStyle w:val="PSI-Comentario"/>
      </w:pPr>
      <w:r>
        <w:rPr>
          <w:i w:val="0"/>
          <w:noProof/>
        </w:rPr>
        <w:drawing>
          <wp:anchor distT="0" distB="0" distL="114300" distR="114300" simplePos="0" relativeHeight="251666944" behindDoc="0" locked="0" layoutInCell="1" allowOverlap="1" wp14:anchorId="57C396F7" wp14:editId="59242912">
            <wp:simplePos x="0" y="0"/>
            <wp:positionH relativeFrom="margin">
              <wp:align>left</wp:align>
            </wp:positionH>
            <wp:positionV relativeFrom="paragraph">
              <wp:posOffset>3455035</wp:posOffset>
            </wp:positionV>
            <wp:extent cx="1800225" cy="904875"/>
            <wp:effectExtent l="0" t="0" r="9525" b="9525"/>
            <wp:wrapThrough wrapText="bothSides">
              <wp:wrapPolygon edited="0">
                <wp:start x="457" y="0"/>
                <wp:lineTo x="0" y="1364"/>
                <wp:lineTo x="0" y="7731"/>
                <wp:lineTo x="3886" y="15006"/>
                <wp:lineTo x="3886" y="21373"/>
                <wp:lineTo x="8229" y="21373"/>
                <wp:lineTo x="21486" y="15916"/>
                <wp:lineTo x="21486" y="11823"/>
                <wp:lineTo x="20571" y="10914"/>
                <wp:lineTo x="12343" y="7731"/>
                <wp:lineTo x="12114" y="1364"/>
                <wp:lineTo x="11657" y="0"/>
                <wp:lineTo x="457" y="0"/>
              </wp:wrapPolygon>
            </wp:wrapThrough>
            <wp:docPr id="77951834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18345" name="Imagen 7795183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904875"/>
                    </a:xfrm>
                    <a:prstGeom prst="rect">
                      <a:avLst/>
                    </a:prstGeom>
                  </pic:spPr>
                </pic:pic>
              </a:graphicData>
            </a:graphic>
            <wp14:sizeRelH relativeFrom="margin">
              <wp14:pctWidth>0</wp14:pctWidth>
            </wp14:sizeRelH>
            <wp14:sizeRelV relativeFrom="margin">
              <wp14:pctHeight>0</wp14:pctHeight>
            </wp14:sizeRelV>
          </wp:anchor>
        </w:drawing>
      </w:r>
      <w:r w:rsidR="006079C1">
        <w:rPr>
          <w:i w:val="0"/>
          <w:noProof/>
        </w:rPr>
        <w:drawing>
          <wp:anchor distT="128016" distB="315468" distL="254508" distR="443103" simplePos="0" relativeHeight="251653632" behindDoc="0" locked="0" layoutInCell="1" allowOverlap="1" wp14:anchorId="1865E40F" wp14:editId="6C245C6C">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37"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E55C5C3" w14:textId="1227C271" w:rsidR="00224B75" w:rsidRDefault="006079C1" w:rsidP="00437881">
      <w:pPr>
        <w:pStyle w:val="PSI-Comentario"/>
      </w:pPr>
      <w:r w:rsidRPr="003726AB">
        <w:rPr>
          <w:noProof/>
        </w:rPr>
        <w:lastRenderedPageBreak/>
        <mc:AlternateContent>
          <mc:Choice Requires="wps">
            <w:drawing>
              <wp:anchor distT="0" distB="0" distL="114300" distR="114300" simplePos="0" relativeHeight="251657728" behindDoc="0" locked="0" layoutInCell="1" allowOverlap="1" wp14:anchorId="17EAC25B" wp14:editId="4A2BD5AD">
                <wp:simplePos x="0" y="0"/>
                <wp:positionH relativeFrom="margin">
                  <wp:posOffset>3577590</wp:posOffset>
                </wp:positionH>
                <wp:positionV relativeFrom="margin">
                  <wp:posOffset>67310</wp:posOffset>
                </wp:positionV>
                <wp:extent cx="2047875" cy="7336155"/>
                <wp:effectExtent l="9525" t="13335" r="9525" b="13335"/>
                <wp:wrapSquare wrapText="bothSides"/>
                <wp:docPr id="8805644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093BBE94" w14:textId="47D5E10D" w:rsidR="0092484B" w:rsidRPr="0092484B" w:rsidRDefault="0092484B" w:rsidP="009E4ED9">
                            <w:pPr>
                              <w:ind w:left="0" w:firstLine="0"/>
                            </w:pPr>
                            <w:r w:rsidRPr="0092484B">
                              <w:t>Este documento es</w:t>
                            </w:r>
                            <w:r>
                              <w:t xml:space="preserve">tá dirigido </w:t>
                            </w:r>
                            <w:r w:rsidR="009E4ED9">
                              <w:t>a los interesados del proyecto Vesta Risk Manager y</w:t>
                            </w:r>
                            <w:r>
                              <w:t xml:space="preserve"> </w:t>
                            </w:r>
                            <w:r w:rsidRPr="0092484B">
                              <w:t xml:space="preserve">establece los lineamientos para la preparación y administración de la documentación que se generan </w:t>
                            </w:r>
                            <w:r>
                              <w:t>a lo largo de todo el Proyecto</w:t>
                            </w:r>
                            <w:r w:rsidRPr="0092484B">
                              <w:t>.  Los lineamientos emitidos en este documento sirven de guía para la elaboración de documentación que se refiere a p</w:t>
                            </w:r>
                            <w:r w:rsidR="00EA15C2">
                              <w:t>olíticas, normas y estándares, para así poder lograr una fácil identificación y orden.</w:t>
                            </w:r>
                          </w:p>
                          <w:p w14:paraId="540AFA7F" w14:textId="77777777" w:rsidR="00382E18" w:rsidRPr="0092484B" w:rsidRDefault="00382E18" w:rsidP="00924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AC25B"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093BBE94" w14:textId="47D5E10D" w:rsidR="0092484B" w:rsidRPr="0092484B" w:rsidRDefault="0092484B" w:rsidP="009E4ED9">
                      <w:pPr>
                        <w:ind w:left="0" w:firstLine="0"/>
                      </w:pPr>
                      <w:r w:rsidRPr="0092484B">
                        <w:t>Este documento es</w:t>
                      </w:r>
                      <w:r>
                        <w:t xml:space="preserve">tá dirigido </w:t>
                      </w:r>
                      <w:r w:rsidR="009E4ED9">
                        <w:t>a los interesados del proyecto Vesta Risk Manager y</w:t>
                      </w:r>
                      <w:r>
                        <w:t xml:space="preserve"> </w:t>
                      </w:r>
                      <w:r w:rsidRPr="0092484B">
                        <w:t xml:space="preserve">establece los lineamientos para la preparación y administración de la documentación que se generan </w:t>
                      </w:r>
                      <w:r>
                        <w:t>a lo largo de todo el Proyecto</w:t>
                      </w:r>
                      <w:r w:rsidRPr="0092484B">
                        <w:t>.  Los lineamientos emitidos en este documento sirven de guía para la elaboración de documentación que se refiere a p</w:t>
                      </w:r>
                      <w:r w:rsidR="00EA15C2">
                        <w:t>olíticas, normas y estándares, para así poder lograr una fácil identificación y orden.</w:t>
                      </w:r>
                    </w:p>
                    <w:p w14:paraId="540AFA7F" w14:textId="77777777" w:rsidR="00382E18" w:rsidRPr="0092484B" w:rsidRDefault="00382E18" w:rsidP="0092484B"/>
                  </w:txbxContent>
                </v:textbox>
                <w10:wrap type="square" anchorx="margin" anchory="margin"/>
              </v:shape>
            </w:pict>
          </mc:Fallback>
        </mc:AlternateContent>
      </w:r>
      <w:r w:rsidR="008B3B0F" w:rsidRPr="008B3B0F">
        <w:t xml:space="preserve"> </w:t>
      </w:r>
    </w:p>
    <w:p w14:paraId="42E1C42A" w14:textId="14A9E075" w:rsidR="00397566" w:rsidRPr="005313D3" w:rsidRDefault="006079C1" w:rsidP="009E4ED9">
      <w:pPr>
        <w:pStyle w:val="PSI-Comentario"/>
      </w:pPr>
      <w:r w:rsidRPr="003726AB">
        <w:rPr>
          <w:noProof/>
          <w:lang w:eastAsia="es-ES"/>
        </w:rPr>
        <mc:AlternateContent>
          <mc:Choice Requires="wps">
            <w:drawing>
              <wp:anchor distT="0" distB="0" distL="114300" distR="114300" simplePos="0" relativeHeight="251655680" behindDoc="1" locked="0" layoutInCell="1" allowOverlap="1" wp14:anchorId="242EEBA9" wp14:editId="7FDFFAE5">
                <wp:simplePos x="0" y="0"/>
                <wp:positionH relativeFrom="margin">
                  <wp:posOffset>4009390</wp:posOffset>
                </wp:positionH>
                <wp:positionV relativeFrom="margin">
                  <wp:posOffset>-968375</wp:posOffset>
                </wp:positionV>
                <wp:extent cx="2480945" cy="10730230"/>
                <wp:effectExtent l="12700" t="6350" r="11430" b="7620"/>
                <wp:wrapSquare wrapText="bothSides"/>
                <wp:docPr id="175670798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53563" id="Rectangle 17" o:spid="_x0000_s1026" style="position:absolute;margin-left:315.7pt;margin-top:-76.25pt;width:195.35pt;height:844.9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6A2F4E9B" w14:textId="77777777" w:rsidR="00397566" w:rsidRPr="008B3B0F" w:rsidRDefault="00397566" w:rsidP="00437881">
      <w:pPr>
        <w:pStyle w:val="PSI-Comentario"/>
      </w:pPr>
    </w:p>
    <w:p w14:paraId="33E777DC" w14:textId="77777777" w:rsidR="00D06E99" w:rsidRDefault="00D06E99"/>
    <w:p w14:paraId="51EE0DCF" w14:textId="20EF7C47" w:rsidR="00A13DBA" w:rsidRDefault="006079C1" w:rsidP="00A13DBA">
      <w:pPr>
        <w:ind w:left="0" w:firstLine="0"/>
      </w:pPr>
      <w:r>
        <w:rPr>
          <w:noProof/>
        </w:rPr>
        <w:drawing>
          <wp:anchor distT="42672" distB="232410" distL="144780" distR="371094" simplePos="0" relativeHeight="251656704" behindDoc="0" locked="0" layoutInCell="1" allowOverlap="1" wp14:anchorId="37137AA0" wp14:editId="3AEFE9F7">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36"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494A4B4" w14:textId="77777777" w:rsidR="000F79DF" w:rsidRDefault="000F79DF" w:rsidP="000F79DF">
      <w:pPr>
        <w:pStyle w:val="TtulodeTDC"/>
        <w:tabs>
          <w:tab w:val="left" w:pos="5954"/>
        </w:tabs>
      </w:pPr>
      <w:r>
        <w:lastRenderedPageBreak/>
        <w:t>Tabla de contenido</w:t>
      </w:r>
    </w:p>
    <w:p w14:paraId="3EDF8FF8" w14:textId="4428633D" w:rsidR="004B4009" w:rsidRDefault="003726AB">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5932202" w:history="1">
        <w:r w:rsidR="004B4009" w:rsidRPr="00062D62">
          <w:rPr>
            <w:rStyle w:val="Hipervnculo"/>
            <w:noProof/>
          </w:rPr>
          <w:t>Formatos y Estilos</w:t>
        </w:r>
        <w:r w:rsidR="004B4009">
          <w:rPr>
            <w:noProof/>
            <w:webHidden/>
          </w:rPr>
          <w:tab/>
        </w:r>
        <w:r w:rsidR="004B4009">
          <w:rPr>
            <w:noProof/>
            <w:webHidden/>
          </w:rPr>
          <w:fldChar w:fldCharType="begin"/>
        </w:r>
        <w:r w:rsidR="004B4009">
          <w:rPr>
            <w:noProof/>
            <w:webHidden/>
          </w:rPr>
          <w:instrText xml:space="preserve"> PAGEREF _Toc175932202 \h </w:instrText>
        </w:r>
        <w:r w:rsidR="004B4009">
          <w:rPr>
            <w:noProof/>
            <w:webHidden/>
          </w:rPr>
        </w:r>
        <w:r w:rsidR="004B4009">
          <w:rPr>
            <w:noProof/>
            <w:webHidden/>
          </w:rPr>
          <w:fldChar w:fldCharType="separate"/>
        </w:r>
        <w:r w:rsidR="004B4009">
          <w:rPr>
            <w:noProof/>
            <w:webHidden/>
          </w:rPr>
          <w:t>4</w:t>
        </w:r>
        <w:r w:rsidR="004B4009">
          <w:rPr>
            <w:noProof/>
            <w:webHidden/>
          </w:rPr>
          <w:fldChar w:fldCharType="end"/>
        </w:r>
      </w:hyperlink>
    </w:p>
    <w:p w14:paraId="21A2E780" w14:textId="029D6E7B" w:rsidR="004B400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03" w:history="1">
        <w:r w:rsidR="004B4009" w:rsidRPr="00062D62">
          <w:rPr>
            <w:rStyle w:val="Hipervnculo"/>
            <w:noProof/>
          </w:rPr>
          <w:t>Papel</w:t>
        </w:r>
        <w:r w:rsidR="004B4009">
          <w:rPr>
            <w:noProof/>
            <w:webHidden/>
          </w:rPr>
          <w:tab/>
        </w:r>
        <w:r w:rsidR="004B4009">
          <w:rPr>
            <w:noProof/>
            <w:webHidden/>
          </w:rPr>
          <w:fldChar w:fldCharType="begin"/>
        </w:r>
        <w:r w:rsidR="004B4009">
          <w:rPr>
            <w:noProof/>
            <w:webHidden/>
          </w:rPr>
          <w:instrText xml:space="preserve"> PAGEREF _Toc175932203 \h </w:instrText>
        </w:r>
        <w:r w:rsidR="004B4009">
          <w:rPr>
            <w:noProof/>
            <w:webHidden/>
          </w:rPr>
        </w:r>
        <w:r w:rsidR="004B4009">
          <w:rPr>
            <w:noProof/>
            <w:webHidden/>
          </w:rPr>
          <w:fldChar w:fldCharType="separate"/>
        </w:r>
        <w:r w:rsidR="004B4009">
          <w:rPr>
            <w:noProof/>
            <w:webHidden/>
          </w:rPr>
          <w:t>4</w:t>
        </w:r>
        <w:r w:rsidR="004B4009">
          <w:rPr>
            <w:noProof/>
            <w:webHidden/>
          </w:rPr>
          <w:fldChar w:fldCharType="end"/>
        </w:r>
      </w:hyperlink>
    </w:p>
    <w:p w14:paraId="0197DB24" w14:textId="281DCAFD" w:rsidR="004B400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04" w:history="1">
        <w:r w:rsidR="004B4009" w:rsidRPr="00062D62">
          <w:rPr>
            <w:rStyle w:val="Hipervnculo"/>
            <w:noProof/>
          </w:rPr>
          <w:t>Márgenes</w:t>
        </w:r>
        <w:r w:rsidR="004B4009">
          <w:rPr>
            <w:noProof/>
            <w:webHidden/>
          </w:rPr>
          <w:tab/>
        </w:r>
        <w:r w:rsidR="004B4009">
          <w:rPr>
            <w:noProof/>
            <w:webHidden/>
          </w:rPr>
          <w:fldChar w:fldCharType="begin"/>
        </w:r>
        <w:r w:rsidR="004B4009">
          <w:rPr>
            <w:noProof/>
            <w:webHidden/>
          </w:rPr>
          <w:instrText xml:space="preserve"> PAGEREF _Toc175932204 \h </w:instrText>
        </w:r>
        <w:r w:rsidR="004B4009">
          <w:rPr>
            <w:noProof/>
            <w:webHidden/>
          </w:rPr>
        </w:r>
        <w:r w:rsidR="004B4009">
          <w:rPr>
            <w:noProof/>
            <w:webHidden/>
          </w:rPr>
          <w:fldChar w:fldCharType="separate"/>
        </w:r>
        <w:r w:rsidR="004B4009">
          <w:rPr>
            <w:noProof/>
            <w:webHidden/>
          </w:rPr>
          <w:t>4</w:t>
        </w:r>
        <w:r w:rsidR="004B4009">
          <w:rPr>
            <w:noProof/>
            <w:webHidden/>
          </w:rPr>
          <w:fldChar w:fldCharType="end"/>
        </w:r>
      </w:hyperlink>
    </w:p>
    <w:p w14:paraId="39BEAC0D" w14:textId="57228A4C" w:rsidR="004B400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05" w:history="1">
        <w:r w:rsidR="004B4009" w:rsidRPr="00062D62">
          <w:rPr>
            <w:rStyle w:val="Hipervnculo"/>
            <w:noProof/>
          </w:rPr>
          <w:t>Encabezado</w:t>
        </w:r>
        <w:r w:rsidR="004B4009">
          <w:rPr>
            <w:noProof/>
            <w:webHidden/>
          </w:rPr>
          <w:tab/>
        </w:r>
        <w:r w:rsidR="004B4009">
          <w:rPr>
            <w:noProof/>
            <w:webHidden/>
          </w:rPr>
          <w:fldChar w:fldCharType="begin"/>
        </w:r>
        <w:r w:rsidR="004B4009">
          <w:rPr>
            <w:noProof/>
            <w:webHidden/>
          </w:rPr>
          <w:instrText xml:space="preserve"> PAGEREF _Toc175932205 \h </w:instrText>
        </w:r>
        <w:r w:rsidR="004B4009">
          <w:rPr>
            <w:noProof/>
            <w:webHidden/>
          </w:rPr>
        </w:r>
        <w:r w:rsidR="004B4009">
          <w:rPr>
            <w:noProof/>
            <w:webHidden/>
          </w:rPr>
          <w:fldChar w:fldCharType="separate"/>
        </w:r>
        <w:r w:rsidR="004B4009">
          <w:rPr>
            <w:noProof/>
            <w:webHidden/>
          </w:rPr>
          <w:t>4</w:t>
        </w:r>
        <w:r w:rsidR="004B4009">
          <w:rPr>
            <w:noProof/>
            <w:webHidden/>
          </w:rPr>
          <w:fldChar w:fldCharType="end"/>
        </w:r>
      </w:hyperlink>
    </w:p>
    <w:p w14:paraId="62DB3C7F" w14:textId="159C6893" w:rsidR="004B400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06" w:history="1">
        <w:r w:rsidR="004B4009" w:rsidRPr="00062D62">
          <w:rPr>
            <w:rStyle w:val="Hipervnculo"/>
            <w:noProof/>
          </w:rPr>
          <w:t>Pie de Página</w:t>
        </w:r>
        <w:r w:rsidR="004B4009">
          <w:rPr>
            <w:noProof/>
            <w:webHidden/>
          </w:rPr>
          <w:tab/>
        </w:r>
        <w:r w:rsidR="004B4009">
          <w:rPr>
            <w:noProof/>
            <w:webHidden/>
          </w:rPr>
          <w:fldChar w:fldCharType="begin"/>
        </w:r>
        <w:r w:rsidR="004B4009">
          <w:rPr>
            <w:noProof/>
            <w:webHidden/>
          </w:rPr>
          <w:instrText xml:space="preserve"> PAGEREF _Toc175932206 \h </w:instrText>
        </w:r>
        <w:r w:rsidR="004B4009">
          <w:rPr>
            <w:noProof/>
            <w:webHidden/>
          </w:rPr>
        </w:r>
        <w:r w:rsidR="004B4009">
          <w:rPr>
            <w:noProof/>
            <w:webHidden/>
          </w:rPr>
          <w:fldChar w:fldCharType="separate"/>
        </w:r>
        <w:r w:rsidR="004B4009">
          <w:rPr>
            <w:noProof/>
            <w:webHidden/>
          </w:rPr>
          <w:t>4</w:t>
        </w:r>
        <w:r w:rsidR="004B4009">
          <w:rPr>
            <w:noProof/>
            <w:webHidden/>
          </w:rPr>
          <w:fldChar w:fldCharType="end"/>
        </w:r>
      </w:hyperlink>
    </w:p>
    <w:p w14:paraId="0FACCE46" w14:textId="2D25DC3A" w:rsidR="004B400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07" w:history="1">
        <w:r w:rsidR="004B4009" w:rsidRPr="00062D62">
          <w:rPr>
            <w:rStyle w:val="Hipervnculo"/>
            <w:noProof/>
          </w:rPr>
          <w:t>Texto</w:t>
        </w:r>
        <w:r w:rsidR="004B4009">
          <w:rPr>
            <w:noProof/>
            <w:webHidden/>
          </w:rPr>
          <w:tab/>
        </w:r>
        <w:r w:rsidR="004B4009">
          <w:rPr>
            <w:noProof/>
            <w:webHidden/>
          </w:rPr>
          <w:fldChar w:fldCharType="begin"/>
        </w:r>
        <w:r w:rsidR="004B4009">
          <w:rPr>
            <w:noProof/>
            <w:webHidden/>
          </w:rPr>
          <w:instrText xml:space="preserve"> PAGEREF _Toc175932207 \h </w:instrText>
        </w:r>
        <w:r w:rsidR="004B4009">
          <w:rPr>
            <w:noProof/>
            <w:webHidden/>
          </w:rPr>
        </w:r>
        <w:r w:rsidR="004B4009">
          <w:rPr>
            <w:noProof/>
            <w:webHidden/>
          </w:rPr>
          <w:fldChar w:fldCharType="separate"/>
        </w:r>
        <w:r w:rsidR="004B4009">
          <w:rPr>
            <w:noProof/>
            <w:webHidden/>
          </w:rPr>
          <w:t>5</w:t>
        </w:r>
        <w:r w:rsidR="004B4009">
          <w:rPr>
            <w:noProof/>
            <w:webHidden/>
          </w:rPr>
          <w:fldChar w:fldCharType="end"/>
        </w:r>
      </w:hyperlink>
    </w:p>
    <w:p w14:paraId="737209C0" w14:textId="5AD03832" w:rsidR="004B400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08" w:history="1">
        <w:r w:rsidR="004B4009" w:rsidRPr="00062D62">
          <w:rPr>
            <w:rStyle w:val="Hipervnculo"/>
            <w:noProof/>
          </w:rPr>
          <w:t>Interlineado</w:t>
        </w:r>
        <w:r w:rsidR="004B4009">
          <w:rPr>
            <w:noProof/>
            <w:webHidden/>
          </w:rPr>
          <w:tab/>
        </w:r>
        <w:r w:rsidR="004B4009">
          <w:rPr>
            <w:noProof/>
            <w:webHidden/>
          </w:rPr>
          <w:fldChar w:fldCharType="begin"/>
        </w:r>
        <w:r w:rsidR="004B4009">
          <w:rPr>
            <w:noProof/>
            <w:webHidden/>
          </w:rPr>
          <w:instrText xml:space="preserve"> PAGEREF _Toc175932208 \h </w:instrText>
        </w:r>
        <w:r w:rsidR="004B4009">
          <w:rPr>
            <w:noProof/>
            <w:webHidden/>
          </w:rPr>
        </w:r>
        <w:r w:rsidR="004B4009">
          <w:rPr>
            <w:noProof/>
            <w:webHidden/>
          </w:rPr>
          <w:fldChar w:fldCharType="separate"/>
        </w:r>
        <w:r w:rsidR="004B4009">
          <w:rPr>
            <w:noProof/>
            <w:webHidden/>
          </w:rPr>
          <w:t>5</w:t>
        </w:r>
        <w:r w:rsidR="004B4009">
          <w:rPr>
            <w:noProof/>
            <w:webHidden/>
          </w:rPr>
          <w:fldChar w:fldCharType="end"/>
        </w:r>
      </w:hyperlink>
    </w:p>
    <w:p w14:paraId="78ECFF09" w14:textId="227C2491" w:rsidR="004B400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5932209" w:history="1">
        <w:r w:rsidR="004B4009" w:rsidRPr="00062D62">
          <w:rPr>
            <w:rStyle w:val="Hipervnculo"/>
            <w:noProof/>
          </w:rPr>
          <w:t>Título 1</w:t>
        </w:r>
        <w:r w:rsidR="004B4009">
          <w:rPr>
            <w:noProof/>
            <w:webHidden/>
          </w:rPr>
          <w:tab/>
        </w:r>
        <w:r w:rsidR="004B4009">
          <w:rPr>
            <w:noProof/>
            <w:webHidden/>
          </w:rPr>
          <w:fldChar w:fldCharType="begin"/>
        </w:r>
        <w:r w:rsidR="004B4009">
          <w:rPr>
            <w:noProof/>
            <w:webHidden/>
          </w:rPr>
          <w:instrText xml:space="preserve"> PAGEREF _Toc175932209 \h </w:instrText>
        </w:r>
        <w:r w:rsidR="004B4009">
          <w:rPr>
            <w:noProof/>
            <w:webHidden/>
          </w:rPr>
        </w:r>
        <w:r w:rsidR="004B4009">
          <w:rPr>
            <w:noProof/>
            <w:webHidden/>
          </w:rPr>
          <w:fldChar w:fldCharType="separate"/>
        </w:r>
        <w:r w:rsidR="004B4009">
          <w:rPr>
            <w:noProof/>
            <w:webHidden/>
          </w:rPr>
          <w:t>5</w:t>
        </w:r>
        <w:r w:rsidR="004B4009">
          <w:rPr>
            <w:noProof/>
            <w:webHidden/>
          </w:rPr>
          <w:fldChar w:fldCharType="end"/>
        </w:r>
      </w:hyperlink>
    </w:p>
    <w:p w14:paraId="3700F8E0" w14:textId="37D8CE41" w:rsidR="004B400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5932210" w:history="1">
        <w:r w:rsidR="004B4009" w:rsidRPr="00062D62">
          <w:rPr>
            <w:rStyle w:val="Hipervnculo"/>
            <w:noProof/>
          </w:rPr>
          <w:t>Título 2</w:t>
        </w:r>
        <w:r w:rsidR="004B4009">
          <w:rPr>
            <w:noProof/>
            <w:webHidden/>
          </w:rPr>
          <w:tab/>
        </w:r>
        <w:r w:rsidR="004B4009">
          <w:rPr>
            <w:noProof/>
            <w:webHidden/>
          </w:rPr>
          <w:fldChar w:fldCharType="begin"/>
        </w:r>
        <w:r w:rsidR="004B4009">
          <w:rPr>
            <w:noProof/>
            <w:webHidden/>
          </w:rPr>
          <w:instrText xml:space="preserve"> PAGEREF _Toc175932210 \h </w:instrText>
        </w:r>
        <w:r w:rsidR="004B4009">
          <w:rPr>
            <w:noProof/>
            <w:webHidden/>
          </w:rPr>
        </w:r>
        <w:r w:rsidR="004B4009">
          <w:rPr>
            <w:noProof/>
            <w:webHidden/>
          </w:rPr>
          <w:fldChar w:fldCharType="separate"/>
        </w:r>
        <w:r w:rsidR="004B4009">
          <w:rPr>
            <w:noProof/>
            <w:webHidden/>
          </w:rPr>
          <w:t>5</w:t>
        </w:r>
        <w:r w:rsidR="004B4009">
          <w:rPr>
            <w:noProof/>
            <w:webHidden/>
          </w:rPr>
          <w:fldChar w:fldCharType="end"/>
        </w:r>
      </w:hyperlink>
    </w:p>
    <w:p w14:paraId="3B5885E9" w14:textId="59E0D0A8" w:rsidR="004B400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5932211" w:history="1">
        <w:r w:rsidR="004B4009" w:rsidRPr="00062D62">
          <w:rPr>
            <w:rStyle w:val="Hipervnculo"/>
            <w:noProof/>
          </w:rPr>
          <w:t>Título 3</w:t>
        </w:r>
        <w:r w:rsidR="004B4009">
          <w:rPr>
            <w:noProof/>
            <w:webHidden/>
          </w:rPr>
          <w:tab/>
        </w:r>
        <w:r w:rsidR="004B4009">
          <w:rPr>
            <w:noProof/>
            <w:webHidden/>
          </w:rPr>
          <w:fldChar w:fldCharType="begin"/>
        </w:r>
        <w:r w:rsidR="004B4009">
          <w:rPr>
            <w:noProof/>
            <w:webHidden/>
          </w:rPr>
          <w:instrText xml:space="preserve"> PAGEREF _Toc175932211 \h </w:instrText>
        </w:r>
        <w:r w:rsidR="004B4009">
          <w:rPr>
            <w:noProof/>
            <w:webHidden/>
          </w:rPr>
        </w:r>
        <w:r w:rsidR="004B4009">
          <w:rPr>
            <w:noProof/>
            <w:webHidden/>
          </w:rPr>
          <w:fldChar w:fldCharType="separate"/>
        </w:r>
        <w:r w:rsidR="004B4009">
          <w:rPr>
            <w:noProof/>
            <w:webHidden/>
          </w:rPr>
          <w:t>5</w:t>
        </w:r>
        <w:r w:rsidR="004B4009">
          <w:rPr>
            <w:noProof/>
            <w:webHidden/>
          </w:rPr>
          <w:fldChar w:fldCharType="end"/>
        </w:r>
      </w:hyperlink>
    </w:p>
    <w:p w14:paraId="4E1621FF" w14:textId="7F46F66D" w:rsidR="004B400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5932212" w:history="1">
        <w:r w:rsidR="004B4009" w:rsidRPr="00062D62">
          <w:rPr>
            <w:rStyle w:val="Hipervnculo"/>
            <w:noProof/>
          </w:rPr>
          <w:t>Título 4</w:t>
        </w:r>
        <w:r w:rsidR="004B4009">
          <w:rPr>
            <w:noProof/>
            <w:webHidden/>
          </w:rPr>
          <w:tab/>
        </w:r>
        <w:r w:rsidR="004B4009">
          <w:rPr>
            <w:noProof/>
            <w:webHidden/>
          </w:rPr>
          <w:fldChar w:fldCharType="begin"/>
        </w:r>
        <w:r w:rsidR="004B4009">
          <w:rPr>
            <w:noProof/>
            <w:webHidden/>
          </w:rPr>
          <w:instrText xml:space="preserve"> PAGEREF _Toc175932212 \h </w:instrText>
        </w:r>
        <w:r w:rsidR="004B4009">
          <w:rPr>
            <w:noProof/>
            <w:webHidden/>
          </w:rPr>
        </w:r>
        <w:r w:rsidR="004B4009">
          <w:rPr>
            <w:noProof/>
            <w:webHidden/>
          </w:rPr>
          <w:fldChar w:fldCharType="separate"/>
        </w:r>
        <w:r w:rsidR="004B4009">
          <w:rPr>
            <w:noProof/>
            <w:webHidden/>
          </w:rPr>
          <w:t>5</w:t>
        </w:r>
        <w:r w:rsidR="004B4009">
          <w:rPr>
            <w:noProof/>
            <w:webHidden/>
          </w:rPr>
          <w:fldChar w:fldCharType="end"/>
        </w:r>
      </w:hyperlink>
    </w:p>
    <w:p w14:paraId="4223121F" w14:textId="132F13E0" w:rsidR="004B400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5932213" w:history="1">
        <w:r w:rsidR="004B4009" w:rsidRPr="00062D62">
          <w:rPr>
            <w:rStyle w:val="Hipervnculo"/>
            <w:noProof/>
          </w:rPr>
          <w:t>Normal</w:t>
        </w:r>
        <w:r w:rsidR="004B4009">
          <w:rPr>
            <w:noProof/>
            <w:webHidden/>
          </w:rPr>
          <w:tab/>
        </w:r>
        <w:r w:rsidR="004B4009">
          <w:rPr>
            <w:noProof/>
            <w:webHidden/>
          </w:rPr>
          <w:fldChar w:fldCharType="begin"/>
        </w:r>
        <w:r w:rsidR="004B4009">
          <w:rPr>
            <w:noProof/>
            <w:webHidden/>
          </w:rPr>
          <w:instrText xml:space="preserve"> PAGEREF _Toc175932213 \h </w:instrText>
        </w:r>
        <w:r w:rsidR="004B4009">
          <w:rPr>
            <w:noProof/>
            <w:webHidden/>
          </w:rPr>
        </w:r>
        <w:r w:rsidR="004B4009">
          <w:rPr>
            <w:noProof/>
            <w:webHidden/>
          </w:rPr>
          <w:fldChar w:fldCharType="separate"/>
        </w:r>
        <w:r w:rsidR="004B4009">
          <w:rPr>
            <w:noProof/>
            <w:webHidden/>
          </w:rPr>
          <w:t>5</w:t>
        </w:r>
        <w:r w:rsidR="004B4009">
          <w:rPr>
            <w:noProof/>
            <w:webHidden/>
          </w:rPr>
          <w:fldChar w:fldCharType="end"/>
        </w:r>
      </w:hyperlink>
    </w:p>
    <w:p w14:paraId="567B0AF9" w14:textId="14AA9B85" w:rsidR="004B400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14" w:history="1">
        <w:r w:rsidR="004B4009" w:rsidRPr="00062D62">
          <w:rPr>
            <w:rStyle w:val="Hipervnculo"/>
            <w:noProof/>
          </w:rPr>
          <w:t>Descripción del Documento</w:t>
        </w:r>
        <w:r w:rsidR="004B4009">
          <w:rPr>
            <w:noProof/>
            <w:webHidden/>
          </w:rPr>
          <w:tab/>
        </w:r>
        <w:r w:rsidR="004B4009">
          <w:rPr>
            <w:noProof/>
            <w:webHidden/>
          </w:rPr>
          <w:fldChar w:fldCharType="begin"/>
        </w:r>
        <w:r w:rsidR="004B4009">
          <w:rPr>
            <w:noProof/>
            <w:webHidden/>
          </w:rPr>
          <w:instrText xml:space="preserve"> PAGEREF _Toc175932214 \h </w:instrText>
        </w:r>
        <w:r w:rsidR="004B4009">
          <w:rPr>
            <w:noProof/>
            <w:webHidden/>
          </w:rPr>
        </w:r>
        <w:r w:rsidR="004B4009">
          <w:rPr>
            <w:noProof/>
            <w:webHidden/>
          </w:rPr>
          <w:fldChar w:fldCharType="separate"/>
        </w:r>
        <w:r w:rsidR="004B4009">
          <w:rPr>
            <w:noProof/>
            <w:webHidden/>
          </w:rPr>
          <w:t>5</w:t>
        </w:r>
        <w:r w:rsidR="004B4009">
          <w:rPr>
            <w:noProof/>
            <w:webHidden/>
          </w:rPr>
          <w:fldChar w:fldCharType="end"/>
        </w:r>
      </w:hyperlink>
    </w:p>
    <w:p w14:paraId="4960D8E2" w14:textId="01D136A5" w:rsidR="004B400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5932215" w:history="1">
        <w:r w:rsidR="004B4009" w:rsidRPr="00062D62">
          <w:rPr>
            <w:rStyle w:val="Hipervnculo"/>
            <w:noProof/>
          </w:rPr>
          <w:t>Títulos</w:t>
        </w:r>
        <w:r w:rsidR="004B4009">
          <w:rPr>
            <w:noProof/>
            <w:webHidden/>
          </w:rPr>
          <w:tab/>
        </w:r>
        <w:r w:rsidR="004B4009">
          <w:rPr>
            <w:noProof/>
            <w:webHidden/>
          </w:rPr>
          <w:fldChar w:fldCharType="begin"/>
        </w:r>
        <w:r w:rsidR="004B4009">
          <w:rPr>
            <w:noProof/>
            <w:webHidden/>
          </w:rPr>
          <w:instrText xml:space="preserve"> PAGEREF _Toc175932215 \h </w:instrText>
        </w:r>
        <w:r w:rsidR="004B4009">
          <w:rPr>
            <w:noProof/>
            <w:webHidden/>
          </w:rPr>
        </w:r>
        <w:r w:rsidR="004B4009">
          <w:rPr>
            <w:noProof/>
            <w:webHidden/>
          </w:rPr>
          <w:fldChar w:fldCharType="separate"/>
        </w:r>
        <w:r w:rsidR="004B4009">
          <w:rPr>
            <w:noProof/>
            <w:webHidden/>
          </w:rPr>
          <w:t>6</w:t>
        </w:r>
        <w:r w:rsidR="004B4009">
          <w:rPr>
            <w:noProof/>
            <w:webHidden/>
          </w:rPr>
          <w:fldChar w:fldCharType="end"/>
        </w:r>
      </w:hyperlink>
    </w:p>
    <w:p w14:paraId="236D3B8E" w14:textId="7D910D24" w:rsidR="004B400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16" w:history="1">
        <w:r w:rsidR="004B4009" w:rsidRPr="00062D62">
          <w:rPr>
            <w:rStyle w:val="Hipervnculo"/>
            <w:noProof/>
          </w:rPr>
          <w:t>Título 1</w:t>
        </w:r>
        <w:r w:rsidR="004B4009">
          <w:rPr>
            <w:noProof/>
            <w:webHidden/>
          </w:rPr>
          <w:tab/>
        </w:r>
        <w:r w:rsidR="004B4009">
          <w:rPr>
            <w:noProof/>
            <w:webHidden/>
          </w:rPr>
          <w:fldChar w:fldCharType="begin"/>
        </w:r>
        <w:r w:rsidR="004B4009">
          <w:rPr>
            <w:noProof/>
            <w:webHidden/>
          </w:rPr>
          <w:instrText xml:space="preserve"> PAGEREF _Toc175932216 \h </w:instrText>
        </w:r>
        <w:r w:rsidR="004B4009">
          <w:rPr>
            <w:noProof/>
            <w:webHidden/>
          </w:rPr>
        </w:r>
        <w:r w:rsidR="004B4009">
          <w:rPr>
            <w:noProof/>
            <w:webHidden/>
          </w:rPr>
          <w:fldChar w:fldCharType="separate"/>
        </w:r>
        <w:r w:rsidR="004B4009">
          <w:rPr>
            <w:noProof/>
            <w:webHidden/>
          </w:rPr>
          <w:t>6</w:t>
        </w:r>
        <w:r w:rsidR="004B4009">
          <w:rPr>
            <w:noProof/>
            <w:webHidden/>
          </w:rPr>
          <w:fldChar w:fldCharType="end"/>
        </w:r>
      </w:hyperlink>
    </w:p>
    <w:p w14:paraId="30928E2E" w14:textId="5CA2E9EC" w:rsidR="004B400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17" w:history="1">
        <w:r w:rsidR="004B4009" w:rsidRPr="00062D62">
          <w:rPr>
            <w:rStyle w:val="Hipervnculo"/>
            <w:noProof/>
          </w:rPr>
          <w:t>Título 2</w:t>
        </w:r>
        <w:r w:rsidR="004B4009">
          <w:rPr>
            <w:noProof/>
            <w:webHidden/>
          </w:rPr>
          <w:tab/>
        </w:r>
        <w:r w:rsidR="004B4009">
          <w:rPr>
            <w:noProof/>
            <w:webHidden/>
          </w:rPr>
          <w:fldChar w:fldCharType="begin"/>
        </w:r>
        <w:r w:rsidR="004B4009">
          <w:rPr>
            <w:noProof/>
            <w:webHidden/>
          </w:rPr>
          <w:instrText xml:space="preserve"> PAGEREF _Toc175932217 \h </w:instrText>
        </w:r>
        <w:r w:rsidR="004B4009">
          <w:rPr>
            <w:noProof/>
            <w:webHidden/>
          </w:rPr>
        </w:r>
        <w:r w:rsidR="004B4009">
          <w:rPr>
            <w:noProof/>
            <w:webHidden/>
          </w:rPr>
          <w:fldChar w:fldCharType="separate"/>
        </w:r>
        <w:r w:rsidR="004B4009">
          <w:rPr>
            <w:noProof/>
            <w:webHidden/>
          </w:rPr>
          <w:t>6</w:t>
        </w:r>
        <w:r w:rsidR="004B4009">
          <w:rPr>
            <w:noProof/>
            <w:webHidden/>
          </w:rPr>
          <w:fldChar w:fldCharType="end"/>
        </w:r>
      </w:hyperlink>
    </w:p>
    <w:p w14:paraId="01653B27" w14:textId="1F604ED7" w:rsidR="004B400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18" w:history="1">
        <w:r w:rsidR="004B4009" w:rsidRPr="00062D62">
          <w:rPr>
            <w:rStyle w:val="Hipervnculo"/>
            <w:noProof/>
          </w:rPr>
          <w:t>Título 3</w:t>
        </w:r>
        <w:r w:rsidR="004B4009">
          <w:rPr>
            <w:noProof/>
            <w:webHidden/>
          </w:rPr>
          <w:tab/>
        </w:r>
        <w:r w:rsidR="004B4009">
          <w:rPr>
            <w:noProof/>
            <w:webHidden/>
          </w:rPr>
          <w:fldChar w:fldCharType="begin"/>
        </w:r>
        <w:r w:rsidR="004B4009">
          <w:rPr>
            <w:noProof/>
            <w:webHidden/>
          </w:rPr>
          <w:instrText xml:space="preserve"> PAGEREF _Toc175932218 \h </w:instrText>
        </w:r>
        <w:r w:rsidR="004B4009">
          <w:rPr>
            <w:noProof/>
            <w:webHidden/>
          </w:rPr>
        </w:r>
        <w:r w:rsidR="004B4009">
          <w:rPr>
            <w:noProof/>
            <w:webHidden/>
          </w:rPr>
          <w:fldChar w:fldCharType="separate"/>
        </w:r>
        <w:r w:rsidR="004B4009">
          <w:rPr>
            <w:noProof/>
            <w:webHidden/>
          </w:rPr>
          <w:t>7</w:t>
        </w:r>
        <w:r w:rsidR="004B4009">
          <w:rPr>
            <w:noProof/>
            <w:webHidden/>
          </w:rPr>
          <w:fldChar w:fldCharType="end"/>
        </w:r>
      </w:hyperlink>
    </w:p>
    <w:p w14:paraId="239B02BD" w14:textId="26780CAA" w:rsidR="004B400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19" w:history="1">
        <w:r w:rsidR="004B4009" w:rsidRPr="00062D62">
          <w:rPr>
            <w:rStyle w:val="Hipervnculo"/>
            <w:noProof/>
          </w:rPr>
          <w:t>Título 4</w:t>
        </w:r>
        <w:r w:rsidR="004B4009">
          <w:rPr>
            <w:noProof/>
            <w:webHidden/>
          </w:rPr>
          <w:tab/>
        </w:r>
        <w:r w:rsidR="004B4009">
          <w:rPr>
            <w:noProof/>
            <w:webHidden/>
          </w:rPr>
          <w:fldChar w:fldCharType="begin"/>
        </w:r>
        <w:r w:rsidR="004B4009">
          <w:rPr>
            <w:noProof/>
            <w:webHidden/>
          </w:rPr>
          <w:instrText xml:space="preserve"> PAGEREF _Toc175932219 \h </w:instrText>
        </w:r>
        <w:r w:rsidR="004B4009">
          <w:rPr>
            <w:noProof/>
            <w:webHidden/>
          </w:rPr>
        </w:r>
        <w:r w:rsidR="004B4009">
          <w:rPr>
            <w:noProof/>
            <w:webHidden/>
          </w:rPr>
          <w:fldChar w:fldCharType="separate"/>
        </w:r>
        <w:r w:rsidR="004B4009">
          <w:rPr>
            <w:noProof/>
            <w:webHidden/>
          </w:rPr>
          <w:t>7</w:t>
        </w:r>
        <w:r w:rsidR="004B4009">
          <w:rPr>
            <w:noProof/>
            <w:webHidden/>
          </w:rPr>
          <w:fldChar w:fldCharType="end"/>
        </w:r>
      </w:hyperlink>
    </w:p>
    <w:p w14:paraId="0CC4CFA7" w14:textId="7F9BF14F" w:rsidR="004B400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5932220" w:history="1">
        <w:r w:rsidR="004B4009" w:rsidRPr="00062D62">
          <w:rPr>
            <w:rStyle w:val="Hipervnculo"/>
            <w:noProof/>
          </w:rPr>
          <w:t>Comentarios</w:t>
        </w:r>
        <w:r w:rsidR="004B4009">
          <w:rPr>
            <w:noProof/>
            <w:webHidden/>
          </w:rPr>
          <w:tab/>
        </w:r>
        <w:r w:rsidR="004B4009">
          <w:rPr>
            <w:noProof/>
            <w:webHidden/>
          </w:rPr>
          <w:fldChar w:fldCharType="begin"/>
        </w:r>
        <w:r w:rsidR="004B4009">
          <w:rPr>
            <w:noProof/>
            <w:webHidden/>
          </w:rPr>
          <w:instrText xml:space="preserve"> PAGEREF _Toc175932220 \h </w:instrText>
        </w:r>
        <w:r w:rsidR="004B4009">
          <w:rPr>
            <w:noProof/>
            <w:webHidden/>
          </w:rPr>
        </w:r>
        <w:r w:rsidR="004B4009">
          <w:rPr>
            <w:noProof/>
            <w:webHidden/>
          </w:rPr>
          <w:fldChar w:fldCharType="separate"/>
        </w:r>
        <w:r w:rsidR="004B4009">
          <w:rPr>
            <w:noProof/>
            <w:webHidden/>
          </w:rPr>
          <w:t>7</w:t>
        </w:r>
        <w:r w:rsidR="004B4009">
          <w:rPr>
            <w:noProof/>
            <w:webHidden/>
          </w:rPr>
          <w:fldChar w:fldCharType="end"/>
        </w:r>
      </w:hyperlink>
    </w:p>
    <w:p w14:paraId="755EE11D" w14:textId="47A04E85" w:rsidR="004B400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21" w:history="1">
        <w:r w:rsidR="004B4009" w:rsidRPr="00062D62">
          <w:rPr>
            <w:rStyle w:val="Hipervnculo"/>
            <w:noProof/>
          </w:rPr>
          <w:t>Comentario con Numeración</w:t>
        </w:r>
        <w:r w:rsidR="004B4009">
          <w:rPr>
            <w:noProof/>
            <w:webHidden/>
          </w:rPr>
          <w:tab/>
        </w:r>
        <w:r w:rsidR="004B4009">
          <w:rPr>
            <w:noProof/>
            <w:webHidden/>
          </w:rPr>
          <w:fldChar w:fldCharType="begin"/>
        </w:r>
        <w:r w:rsidR="004B4009">
          <w:rPr>
            <w:noProof/>
            <w:webHidden/>
          </w:rPr>
          <w:instrText xml:space="preserve"> PAGEREF _Toc175932221 \h </w:instrText>
        </w:r>
        <w:r w:rsidR="004B4009">
          <w:rPr>
            <w:noProof/>
            <w:webHidden/>
          </w:rPr>
        </w:r>
        <w:r w:rsidR="004B4009">
          <w:rPr>
            <w:noProof/>
            <w:webHidden/>
          </w:rPr>
          <w:fldChar w:fldCharType="separate"/>
        </w:r>
        <w:r w:rsidR="004B4009">
          <w:rPr>
            <w:noProof/>
            <w:webHidden/>
          </w:rPr>
          <w:t>7</w:t>
        </w:r>
        <w:r w:rsidR="004B4009">
          <w:rPr>
            <w:noProof/>
            <w:webHidden/>
          </w:rPr>
          <w:fldChar w:fldCharType="end"/>
        </w:r>
      </w:hyperlink>
    </w:p>
    <w:p w14:paraId="53EF1ADF" w14:textId="16102D71" w:rsidR="004B400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22" w:history="1">
        <w:r w:rsidR="004B4009" w:rsidRPr="00062D62">
          <w:rPr>
            <w:rStyle w:val="Hipervnculo"/>
            <w:noProof/>
          </w:rPr>
          <w:t>Comentario con Viñeta</w:t>
        </w:r>
        <w:r w:rsidR="004B4009">
          <w:rPr>
            <w:noProof/>
            <w:webHidden/>
          </w:rPr>
          <w:tab/>
        </w:r>
        <w:r w:rsidR="004B4009">
          <w:rPr>
            <w:noProof/>
            <w:webHidden/>
          </w:rPr>
          <w:fldChar w:fldCharType="begin"/>
        </w:r>
        <w:r w:rsidR="004B4009">
          <w:rPr>
            <w:noProof/>
            <w:webHidden/>
          </w:rPr>
          <w:instrText xml:space="preserve"> PAGEREF _Toc175932222 \h </w:instrText>
        </w:r>
        <w:r w:rsidR="004B4009">
          <w:rPr>
            <w:noProof/>
            <w:webHidden/>
          </w:rPr>
        </w:r>
        <w:r w:rsidR="004B4009">
          <w:rPr>
            <w:noProof/>
            <w:webHidden/>
          </w:rPr>
          <w:fldChar w:fldCharType="separate"/>
        </w:r>
        <w:r w:rsidR="004B4009">
          <w:rPr>
            <w:noProof/>
            <w:webHidden/>
          </w:rPr>
          <w:t>8</w:t>
        </w:r>
        <w:r w:rsidR="004B4009">
          <w:rPr>
            <w:noProof/>
            <w:webHidden/>
          </w:rPr>
          <w:fldChar w:fldCharType="end"/>
        </w:r>
      </w:hyperlink>
    </w:p>
    <w:p w14:paraId="16E6AC83" w14:textId="58350E7A" w:rsidR="004B400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23" w:history="1">
        <w:r w:rsidR="004B4009" w:rsidRPr="00062D62">
          <w:rPr>
            <w:rStyle w:val="Hipervnculo"/>
            <w:noProof/>
          </w:rPr>
          <w:t>Comentario en Tabla</w:t>
        </w:r>
        <w:r w:rsidR="004B4009">
          <w:rPr>
            <w:noProof/>
            <w:webHidden/>
          </w:rPr>
          <w:tab/>
        </w:r>
        <w:r w:rsidR="004B4009">
          <w:rPr>
            <w:noProof/>
            <w:webHidden/>
          </w:rPr>
          <w:fldChar w:fldCharType="begin"/>
        </w:r>
        <w:r w:rsidR="004B4009">
          <w:rPr>
            <w:noProof/>
            <w:webHidden/>
          </w:rPr>
          <w:instrText xml:space="preserve"> PAGEREF _Toc175932223 \h </w:instrText>
        </w:r>
        <w:r w:rsidR="004B4009">
          <w:rPr>
            <w:noProof/>
            <w:webHidden/>
          </w:rPr>
        </w:r>
        <w:r w:rsidR="004B4009">
          <w:rPr>
            <w:noProof/>
            <w:webHidden/>
          </w:rPr>
          <w:fldChar w:fldCharType="separate"/>
        </w:r>
        <w:r w:rsidR="004B4009">
          <w:rPr>
            <w:noProof/>
            <w:webHidden/>
          </w:rPr>
          <w:t>8</w:t>
        </w:r>
        <w:r w:rsidR="004B4009">
          <w:rPr>
            <w:noProof/>
            <w:webHidden/>
          </w:rPr>
          <w:fldChar w:fldCharType="end"/>
        </w:r>
      </w:hyperlink>
    </w:p>
    <w:p w14:paraId="2A74ECB7" w14:textId="51DE5512" w:rsidR="004B400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5932224" w:history="1">
        <w:r w:rsidR="004B4009" w:rsidRPr="00062D62">
          <w:rPr>
            <w:rStyle w:val="Hipervnculo"/>
            <w:noProof/>
          </w:rPr>
          <w:t>Documentación de Procesos y Normas.</w:t>
        </w:r>
        <w:r w:rsidR="004B4009">
          <w:rPr>
            <w:noProof/>
            <w:webHidden/>
          </w:rPr>
          <w:tab/>
        </w:r>
        <w:r w:rsidR="004B4009">
          <w:rPr>
            <w:noProof/>
            <w:webHidden/>
          </w:rPr>
          <w:fldChar w:fldCharType="begin"/>
        </w:r>
        <w:r w:rsidR="004B4009">
          <w:rPr>
            <w:noProof/>
            <w:webHidden/>
          </w:rPr>
          <w:instrText xml:space="preserve"> PAGEREF _Toc175932224 \h </w:instrText>
        </w:r>
        <w:r w:rsidR="004B4009">
          <w:rPr>
            <w:noProof/>
            <w:webHidden/>
          </w:rPr>
        </w:r>
        <w:r w:rsidR="004B4009">
          <w:rPr>
            <w:noProof/>
            <w:webHidden/>
          </w:rPr>
          <w:fldChar w:fldCharType="separate"/>
        </w:r>
        <w:r w:rsidR="004B4009">
          <w:rPr>
            <w:noProof/>
            <w:webHidden/>
          </w:rPr>
          <w:t>8</w:t>
        </w:r>
        <w:r w:rsidR="004B4009">
          <w:rPr>
            <w:noProof/>
            <w:webHidden/>
          </w:rPr>
          <w:fldChar w:fldCharType="end"/>
        </w:r>
      </w:hyperlink>
    </w:p>
    <w:p w14:paraId="62A9FB20" w14:textId="30A9A6E4" w:rsidR="004B400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25" w:history="1">
        <w:r w:rsidR="004B4009" w:rsidRPr="00062D62">
          <w:rPr>
            <w:rStyle w:val="Hipervnculo"/>
            <w:noProof/>
          </w:rPr>
          <w:t>Carátula</w:t>
        </w:r>
        <w:r w:rsidR="004B4009">
          <w:rPr>
            <w:noProof/>
            <w:webHidden/>
          </w:rPr>
          <w:tab/>
        </w:r>
        <w:r w:rsidR="004B4009">
          <w:rPr>
            <w:noProof/>
            <w:webHidden/>
          </w:rPr>
          <w:fldChar w:fldCharType="begin"/>
        </w:r>
        <w:r w:rsidR="004B4009">
          <w:rPr>
            <w:noProof/>
            <w:webHidden/>
          </w:rPr>
          <w:instrText xml:space="preserve"> PAGEREF _Toc175932225 \h </w:instrText>
        </w:r>
        <w:r w:rsidR="004B4009">
          <w:rPr>
            <w:noProof/>
            <w:webHidden/>
          </w:rPr>
        </w:r>
        <w:r w:rsidR="004B4009">
          <w:rPr>
            <w:noProof/>
            <w:webHidden/>
          </w:rPr>
          <w:fldChar w:fldCharType="separate"/>
        </w:r>
        <w:r w:rsidR="004B4009">
          <w:rPr>
            <w:noProof/>
            <w:webHidden/>
          </w:rPr>
          <w:t>8</w:t>
        </w:r>
        <w:r w:rsidR="004B4009">
          <w:rPr>
            <w:noProof/>
            <w:webHidden/>
          </w:rPr>
          <w:fldChar w:fldCharType="end"/>
        </w:r>
      </w:hyperlink>
    </w:p>
    <w:p w14:paraId="2E13E1E1" w14:textId="52FD4A60" w:rsidR="004B400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26" w:history="1">
        <w:r w:rsidR="004B4009" w:rsidRPr="00062D62">
          <w:rPr>
            <w:rStyle w:val="Hipervnculo"/>
            <w:noProof/>
          </w:rPr>
          <w:t>Descripción del Documento</w:t>
        </w:r>
        <w:r w:rsidR="004B4009">
          <w:rPr>
            <w:noProof/>
            <w:webHidden/>
          </w:rPr>
          <w:tab/>
        </w:r>
        <w:r w:rsidR="004B4009">
          <w:rPr>
            <w:noProof/>
            <w:webHidden/>
          </w:rPr>
          <w:fldChar w:fldCharType="begin"/>
        </w:r>
        <w:r w:rsidR="004B4009">
          <w:rPr>
            <w:noProof/>
            <w:webHidden/>
          </w:rPr>
          <w:instrText xml:space="preserve"> PAGEREF _Toc175932226 \h </w:instrText>
        </w:r>
        <w:r w:rsidR="004B4009">
          <w:rPr>
            <w:noProof/>
            <w:webHidden/>
          </w:rPr>
        </w:r>
        <w:r w:rsidR="004B4009">
          <w:rPr>
            <w:noProof/>
            <w:webHidden/>
          </w:rPr>
          <w:fldChar w:fldCharType="separate"/>
        </w:r>
        <w:r w:rsidR="004B4009">
          <w:rPr>
            <w:noProof/>
            <w:webHidden/>
          </w:rPr>
          <w:t>9</w:t>
        </w:r>
        <w:r w:rsidR="004B4009">
          <w:rPr>
            <w:noProof/>
            <w:webHidden/>
          </w:rPr>
          <w:fldChar w:fldCharType="end"/>
        </w:r>
      </w:hyperlink>
    </w:p>
    <w:p w14:paraId="4BCD33C1" w14:textId="7F009F30" w:rsidR="004B400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27" w:history="1">
        <w:r w:rsidR="004B4009" w:rsidRPr="00062D62">
          <w:rPr>
            <w:rStyle w:val="Hipervnculo"/>
            <w:noProof/>
          </w:rPr>
          <w:t>Índice</w:t>
        </w:r>
        <w:r w:rsidR="004B4009">
          <w:rPr>
            <w:noProof/>
            <w:webHidden/>
          </w:rPr>
          <w:tab/>
        </w:r>
        <w:r w:rsidR="004B4009">
          <w:rPr>
            <w:noProof/>
            <w:webHidden/>
          </w:rPr>
          <w:fldChar w:fldCharType="begin"/>
        </w:r>
        <w:r w:rsidR="004B4009">
          <w:rPr>
            <w:noProof/>
            <w:webHidden/>
          </w:rPr>
          <w:instrText xml:space="preserve"> PAGEREF _Toc175932227 \h </w:instrText>
        </w:r>
        <w:r w:rsidR="004B4009">
          <w:rPr>
            <w:noProof/>
            <w:webHidden/>
          </w:rPr>
        </w:r>
        <w:r w:rsidR="004B4009">
          <w:rPr>
            <w:noProof/>
            <w:webHidden/>
          </w:rPr>
          <w:fldChar w:fldCharType="separate"/>
        </w:r>
        <w:r w:rsidR="004B4009">
          <w:rPr>
            <w:noProof/>
            <w:webHidden/>
          </w:rPr>
          <w:t>9</w:t>
        </w:r>
        <w:r w:rsidR="004B4009">
          <w:rPr>
            <w:noProof/>
            <w:webHidden/>
          </w:rPr>
          <w:fldChar w:fldCharType="end"/>
        </w:r>
      </w:hyperlink>
    </w:p>
    <w:p w14:paraId="1A4743BD" w14:textId="194B48AD" w:rsidR="004B400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28" w:history="1">
        <w:r w:rsidR="004B4009" w:rsidRPr="00062D62">
          <w:rPr>
            <w:rStyle w:val="Hipervnculo"/>
            <w:noProof/>
          </w:rPr>
          <w:t>Anexos</w:t>
        </w:r>
        <w:r w:rsidR="004B4009">
          <w:rPr>
            <w:noProof/>
            <w:webHidden/>
          </w:rPr>
          <w:tab/>
        </w:r>
        <w:r w:rsidR="004B4009">
          <w:rPr>
            <w:noProof/>
            <w:webHidden/>
          </w:rPr>
          <w:fldChar w:fldCharType="begin"/>
        </w:r>
        <w:r w:rsidR="004B4009">
          <w:rPr>
            <w:noProof/>
            <w:webHidden/>
          </w:rPr>
          <w:instrText xml:space="preserve"> PAGEREF _Toc175932228 \h </w:instrText>
        </w:r>
        <w:r w:rsidR="004B4009">
          <w:rPr>
            <w:noProof/>
            <w:webHidden/>
          </w:rPr>
        </w:r>
        <w:r w:rsidR="004B4009">
          <w:rPr>
            <w:noProof/>
            <w:webHidden/>
          </w:rPr>
          <w:fldChar w:fldCharType="separate"/>
        </w:r>
        <w:r w:rsidR="004B4009">
          <w:rPr>
            <w:noProof/>
            <w:webHidden/>
          </w:rPr>
          <w:t>9</w:t>
        </w:r>
        <w:r w:rsidR="004B4009">
          <w:rPr>
            <w:noProof/>
            <w:webHidden/>
          </w:rPr>
          <w:fldChar w:fldCharType="end"/>
        </w:r>
      </w:hyperlink>
    </w:p>
    <w:p w14:paraId="3AFE6E38" w14:textId="3C5EF7F2" w:rsidR="004B400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5932229" w:history="1">
        <w:r w:rsidR="004B4009" w:rsidRPr="00062D62">
          <w:rPr>
            <w:rStyle w:val="Hipervnculo"/>
            <w:noProof/>
          </w:rPr>
          <w:t>Nombramiento de los documentos</w:t>
        </w:r>
        <w:r w:rsidR="004B4009">
          <w:rPr>
            <w:noProof/>
            <w:webHidden/>
          </w:rPr>
          <w:tab/>
        </w:r>
        <w:r w:rsidR="004B4009">
          <w:rPr>
            <w:noProof/>
            <w:webHidden/>
          </w:rPr>
          <w:fldChar w:fldCharType="begin"/>
        </w:r>
        <w:r w:rsidR="004B4009">
          <w:rPr>
            <w:noProof/>
            <w:webHidden/>
          </w:rPr>
          <w:instrText xml:space="preserve"> PAGEREF _Toc175932229 \h </w:instrText>
        </w:r>
        <w:r w:rsidR="004B4009">
          <w:rPr>
            <w:noProof/>
            <w:webHidden/>
          </w:rPr>
        </w:r>
        <w:r w:rsidR="004B4009">
          <w:rPr>
            <w:noProof/>
            <w:webHidden/>
          </w:rPr>
          <w:fldChar w:fldCharType="separate"/>
        </w:r>
        <w:r w:rsidR="004B4009">
          <w:rPr>
            <w:noProof/>
            <w:webHidden/>
          </w:rPr>
          <w:t>9</w:t>
        </w:r>
        <w:r w:rsidR="004B4009">
          <w:rPr>
            <w:noProof/>
            <w:webHidden/>
          </w:rPr>
          <w:fldChar w:fldCharType="end"/>
        </w:r>
      </w:hyperlink>
    </w:p>
    <w:p w14:paraId="23E75C41" w14:textId="4DD73BE6" w:rsidR="000F79DF" w:rsidRDefault="003726AB" w:rsidP="007B5737">
      <w:pPr>
        <w:tabs>
          <w:tab w:val="left" w:pos="5954"/>
        </w:tabs>
        <w:ind w:left="0" w:firstLine="0"/>
      </w:pPr>
      <w:r>
        <w:fldChar w:fldCharType="end"/>
      </w:r>
    </w:p>
    <w:p w14:paraId="5EA5F307" w14:textId="123AD72E" w:rsidR="00773D29" w:rsidRDefault="00773D29" w:rsidP="007B5737">
      <w:pPr>
        <w:tabs>
          <w:tab w:val="left" w:pos="5954"/>
        </w:tabs>
        <w:ind w:left="0" w:firstLine="0"/>
      </w:pPr>
    </w:p>
    <w:p w14:paraId="7DCAE87A" w14:textId="008313B2" w:rsidR="00A13DBA" w:rsidRDefault="0011034D" w:rsidP="009A3173">
      <w:pPr>
        <w:pStyle w:val="PSI-Ttulo"/>
      </w:pPr>
      <w:r>
        <w:rPr>
          <w:lang w:val="es-AR"/>
        </w:rPr>
        <w:lastRenderedPageBreak/>
        <w:t>Estándar de Documentación</w:t>
      </w:r>
    </w:p>
    <w:p w14:paraId="6C45795E" w14:textId="1D58077D" w:rsidR="00570F4F" w:rsidRDefault="00DA284A" w:rsidP="005C0112">
      <w:pPr>
        <w:pStyle w:val="PSI-Normal"/>
      </w:pPr>
      <w:r>
        <w:t xml:space="preserve">Este documento </w:t>
      </w:r>
      <w:r w:rsidR="002D23F2">
        <w:t>especifica los diferentes estándares que se deberán utilizar en la realización de los documentos. Para una mayor comodidad</w:t>
      </w:r>
      <w:r w:rsidR="00991633">
        <w:t xml:space="preserve"> en la aplicación de los mismos, se encuentra a disposición el archivo ESTANDAR.DOCX el cual contiene la </w:t>
      </w:r>
      <w:r w:rsidR="00991633" w:rsidRPr="005C0112">
        <w:t>plantilla</w:t>
      </w:r>
      <w:r w:rsidR="00991633">
        <w:t xml:space="preserve"> con todos los estándares a seguir.</w:t>
      </w:r>
    </w:p>
    <w:p w14:paraId="404DFE77" w14:textId="34197671" w:rsidR="00DA284A" w:rsidRDefault="00DA284A" w:rsidP="002D23F2">
      <w:pPr>
        <w:pStyle w:val="PSI-Normal"/>
      </w:pPr>
    </w:p>
    <w:p w14:paraId="0B27E3B1" w14:textId="77777777" w:rsidR="00DA284A" w:rsidRDefault="00991633" w:rsidP="00DA284A">
      <w:pPr>
        <w:pStyle w:val="PSI-Ttulo1"/>
      </w:pPr>
      <w:bookmarkStart w:id="0" w:name="_Toc175932202"/>
      <w:r>
        <w:t>Formatos y Estilos</w:t>
      </w:r>
      <w:bookmarkEnd w:id="0"/>
    </w:p>
    <w:p w14:paraId="1456A338" w14:textId="77777777" w:rsidR="00B931CE" w:rsidRDefault="00B931CE" w:rsidP="00B931CE">
      <w:pPr>
        <w:pStyle w:val="Ttulo2"/>
      </w:pPr>
      <w:bookmarkStart w:id="1" w:name="_Toc175932203"/>
      <w:r>
        <w:t>Papel</w:t>
      </w:r>
      <w:bookmarkEnd w:id="1"/>
    </w:p>
    <w:p w14:paraId="5AC04B5F" w14:textId="77777777" w:rsidR="00B931CE" w:rsidRDefault="00B931CE" w:rsidP="00B931CE">
      <w:pPr>
        <w:ind w:firstLine="0"/>
      </w:pPr>
      <w:r>
        <w:t>Tamaño</w:t>
      </w:r>
      <w:r w:rsidR="00E00FA2">
        <w:t>:</w:t>
      </w:r>
      <w:r>
        <w:t xml:space="preserve"> A4</w:t>
      </w:r>
    </w:p>
    <w:p w14:paraId="1E1865EA" w14:textId="77777777" w:rsidR="00B931CE" w:rsidRDefault="00B931CE" w:rsidP="00B931CE">
      <w:pPr>
        <w:pStyle w:val="Ttulo2"/>
      </w:pPr>
      <w:bookmarkStart w:id="2" w:name="_Toc175932204"/>
      <w:r>
        <w:t>Márgenes</w:t>
      </w:r>
      <w:bookmarkEnd w:id="2"/>
    </w:p>
    <w:p w14:paraId="290A72CA" w14:textId="77777777" w:rsidR="00D77427" w:rsidRDefault="00D77427" w:rsidP="00E00FA2">
      <w:pPr>
        <w:spacing w:line="240" w:lineRule="auto"/>
        <w:ind w:firstLine="0"/>
      </w:pP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083"/>
      </w:tblGrid>
      <w:tr w:rsidR="00D77427" w:rsidRPr="00597827" w14:paraId="7DA31FB8" w14:textId="77777777" w:rsidTr="008752A8">
        <w:trPr>
          <w:trHeight w:val="498"/>
        </w:trPr>
        <w:tc>
          <w:tcPr>
            <w:tcW w:w="1668" w:type="dxa"/>
            <w:shd w:val="clear" w:color="auto" w:fill="F2F2F2"/>
            <w:vAlign w:val="center"/>
          </w:tcPr>
          <w:p w14:paraId="10E26C61" w14:textId="77777777" w:rsidR="00D77427" w:rsidRPr="00597827" w:rsidRDefault="00D77427" w:rsidP="003C70F5">
            <w:pPr>
              <w:rPr>
                <w:b/>
                <w:lang w:val="es-AR"/>
              </w:rPr>
            </w:pPr>
            <w:r w:rsidRPr="00597827">
              <w:rPr>
                <w:b/>
                <w:lang w:val="es-AR"/>
              </w:rPr>
              <w:t>Superior</w:t>
            </w:r>
          </w:p>
        </w:tc>
        <w:tc>
          <w:tcPr>
            <w:tcW w:w="2083" w:type="dxa"/>
          </w:tcPr>
          <w:p w14:paraId="5964732B" w14:textId="77777777" w:rsidR="00D77427" w:rsidRPr="00597827" w:rsidRDefault="005C0112" w:rsidP="005755D5">
            <w:pPr>
              <w:pStyle w:val="PSI-Normal"/>
            </w:pPr>
            <w:r w:rsidRPr="00597827">
              <w:t xml:space="preserve">2,71 </w:t>
            </w:r>
            <w:r w:rsidR="00CB3A0B" w:rsidRPr="00597827">
              <w:t>Cm</w:t>
            </w:r>
          </w:p>
        </w:tc>
      </w:tr>
      <w:tr w:rsidR="00D77427" w:rsidRPr="00597827" w14:paraId="37D11BBE" w14:textId="77777777" w:rsidTr="008752A8">
        <w:trPr>
          <w:trHeight w:val="498"/>
        </w:trPr>
        <w:tc>
          <w:tcPr>
            <w:tcW w:w="1668" w:type="dxa"/>
            <w:shd w:val="clear" w:color="auto" w:fill="F2F2F2"/>
            <w:vAlign w:val="center"/>
          </w:tcPr>
          <w:p w14:paraId="7604D3A5" w14:textId="77777777" w:rsidR="00D77427" w:rsidRPr="00597827" w:rsidRDefault="00D77427" w:rsidP="003C70F5">
            <w:pPr>
              <w:rPr>
                <w:b/>
                <w:lang w:val="es-AR"/>
              </w:rPr>
            </w:pPr>
            <w:r w:rsidRPr="00597827">
              <w:rPr>
                <w:b/>
                <w:lang w:val="es-AR"/>
              </w:rPr>
              <w:t>Inferior</w:t>
            </w:r>
          </w:p>
        </w:tc>
        <w:tc>
          <w:tcPr>
            <w:tcW w:w="2083" w:type="dxa"/>
          </w:tcPr>
          <w:p w14:paraId="3238603F" w14:textId="77777777" w:rsidR="00D77427" w:rsidRPr="00597827" w:rsidRDefault="005C0112" w:rsidP="005755D5">
            <w:pPr>
              <w:pStyle w:val="PSI-Normal"/>
            </w:pPr>
            <w:r w:rsidRPr="00597827">
              <w:t xml:space="preserve">2,5 </w:t>
            </w:r>
            <w:r w:rsidR="00CB3A0B" w:rsidRPr="00597827">
              <w:t>Cm</w:t>
            </w:r>
          </w:p>
        </w:tc>
      </w:tr>
      <w:tr w:rsidR="00D77427" w:rsidRPr="00597827" w14:paraId="3253B8C1" w14:textId="77777777" w:rsidTr="008752A8">
        <w:trPr>
          <w:trHeight w:val="498"/>
        </w:trPr>
        <w:tc>
          <w:tcPr>
            <w:tcW w:w="1668" w:type="dxa"/>
            <w:shd w:val="clear" w:color="auto" w:fill="F2F2F2"/>
            <w:vAlign w:val="center"/>
          </w:tcPr>
          <w:p w14:paraId="6C220D1B" w14:textId="77777777" w:rsidR="00D77427" w:rsidRPr="00597827" w:rsidRDefault="00707FEB" w:rsidP="003C70F5">
            <w:pPr>
              <w:rPr>
                <w:b/>
                <w:lang w:val="es-AR"/>
              </w:rPr>
            </w:pPr>
            <w:r w:rsidRPr="00597827">
              <w:rPr>
                <w:b/>
                <w:lang w:val="es-AR"/>
              </w:rPr>
              <w:t>I</w:t>
            </w:r>
            <w:r w:rsidR="00D77427" w:rsidRPr="00597827">
              <w:rPr>
                <w:b/>
                <w:lang w:val="es-AR"/>
              </w:rPr>
              <w:t>zquierdo</w:t>
            </w:r>
          </w:p>
        </w:tc>
        <w:tc>
          <w:tcPr>
            <w:tcW w:w="2083" w:type="dxa"/>
          </w:tcPr>
          <w:p w14:paraId="715DB0C7" w14:textId="77777777" w:rsidR="00D77427" w:rsidRPr="00597827" w:rsidRDefault="005C0112" w:rsidP="005755D5">
            <w:pPr>
              <w:pStyle w:val="PSI-Normal"/>
            </w:pPr>
            <w:r w:rsidRPr="00597827">
              <w:t xml:space="preserve">3 </w:t>
            </w:r>
            <w:r w:rsidR="00CB3A0B" w:rsidRPr="00597827">
              <w:t>Cm</w:t>
            </w:r>
          </w:p>
        </w:tc>
      </w:tr>
      <w:tr w:rsidR="00D77427" w:rsidRPr="00597827" w14:paraId="45F5EF9D" w14:textId="77777777" w:rsidTr="008752A8">
        <w:trPr>
          <w:trHeight w:val="498"/>
        </w:trPr>
        <w:tc>
          <w:tcPr>
            <w:tcW w:w="1668" w:type="dxa"/>
            <w:shd w:val="clear" w:color="auto" w:fill="F2F2F2"/>
            <w:vAlign w:val="center"/>
          </w:tcPr>
          <w:p w14:paraId="50E3A4B2" w14:textId="77777777" w:rsidR="00D77427" w:rsidRPr="00597827" w:rsidRDefault="00D77427" w:rsidP="003C70F5">
            <w:pPr>
              <w:rPr>
                <w:b/>
                <w:lang w:val="es-AR"/>
              </w:rPr>
            </w:pPr>
            <w:r w:rsidRPr="00597827">
              <w:rPr>
                <w:b/>
                <w:lang w:val="es-AR"/>
              </w:rPr>
              <w:t>Derecho</w:t>
            </w:r>
          </w:p>
        </w:tc>
        <w:tc>
          <w:tcPr>
            <w:tcW w:w="2083" w:type="dxa"/>
          </w:tcPr>
          <w:p w14:paraId="48321FAC" w14:textId="77777777" w:rsidR="00D77427" w:rsidRPr="00597827" w:rsidRDefault="005C0112" w:rsidP="005755D5">
            <w:pPr>
              <w:pStyle w:val="PSI-Normal"/>
            </w:pPr>
            <w:r w:rsidRPr="00597827">
              <w:t xml:space="preserve">3 </w:t>
            </w:r>
            <w:r w:rsidR="00CB3A0B" w:rsidRPr="00597827">
              <w:t>Cm</w:t>
            </w:r>
          </w:p>
        </w:tc>
      </w:tr>
    </w:tbl>
    <w:p w14:paraId="06F6239E" w14:textId="77777777" w:rsidR="00B931CE" w:rsidRDefault="00B931CE" w:rsidP="00E00FA2">
      <w:pPr>
        <w:spacing w:line="240" w:lineRule="auto"/>
      </w:pPr>
    </w:p>
    <w:p w14:paraId="2BC1261D" w14:textId="77777777" w:rsidR="00D77427" w:rsidRDefault="00D77427" w:rsidP="00E00FA2">
      <w:pPr>
        <w:spacing w:line="240" w:lineRule="auto"/>
      </w:pPr>
    </w:p>
    <w:p w14:paraId="2BDFE57A" w14:textId="77777777" w:rsidR="00D77427" w:rsidRDefault="00D77427" w:rsidP="00E00FA2">
      <w:pPr>
        <w:spacing w:line="240" w:lineRule="auto"/>
      </w:pPr>
    </w:p>
    <w:p w14:paraId="477342FA" w14:textId="77777777" w:rsidR="00D77427" w:rsidRDefault="00D77427" w:rsidP="00E00FA2">
      <w:pPr>
        <w:spacing w:line="240" w:lineRule="auto"/>
      </w:pPr>
    </w:p>
    <w:p w14:paraId="2BDD3981" w14:textId="77777777" w:rsidR="00D77427" w:rsidRDefault="00D77427" w:rsidP="00E00FA2">
      <w:pPr>
        <w:spacing w:line="240" w:lineRule="auto"/>
      </w:pPr>
    </w:p>
    <w:p w14:paraId="60F3C4AE" w14:textId="77777777" w:rsidR="00CB3A0B" w:rsidRDefault="00CB3A0B" w:rsidP="00CB3A0B">
      <w:pPr>
        <w:pStyle w:val="Ttulo2"/>
      </w:pPr>
      <w:bookmarkStart w:id="3" w:name="_Toc175932205"/>
      <w:r>
        <w:t>Encabezado</w:t>
      </w:r>
      <w:bookmarkEnd w:id="3"/>
    </w:p>
    <w:p w14:paraId="02CD379C" w14:textId="0DB6BE2E" w:rsidR="00871EF3" w:rsidRDefault="009576B5" w:rsidP="005C0112">
      <w:pPr>
        <w:pStyle w:val="PSI-Normal"/>
      </w:pPr>
      <w:r w:rsidRPr="009576B5">
        <w:t>1</w:t>
      </w:r>
      <w:r w:rsidR="004B02F2" w:rsidRPr="009576B5">
        <w:t xml:space="preserve"> cm.</w:t>
      </w:r>
      <w:r w:rsidR="004B02F2">
        <w:t xml:space="preserve"> En el margen superior se colocará sobre el borde </w:t>
      </w:r>
      <w:r w:rsidR="000D69A8">
        <w:t>derecho el</w:t>
      </w:r>
      <w:r w:rsidR="004B02F2">
        <w:t xml:space="preserve"> logo de </w:t>
      </w:r>
      <w:r w:rsidR="004B58F0">
        <w:t>nuestro equipo de desarrollo</w:t>
      </w:r>
      <w:r w:rsidR="004B02F2">
        <w:t>, mientras que en el lado izquierdo estará ubicado el logo de la UNPA conjuntamente con el Nombre del Documento, ubicando debajo de este el Nombre del Proyecto. Se debe utilizar el tipo de letra Calibri 11 pto.</w:t>
      </w:r>
    </w:p>
    <w:p w14:paraId="15DAFA78" w14:textId="77777777" w:rsidR="004B02F2" w:rsidRDefault="004B02F2" w:rsidP="00456AF4">
      <w:pPr>
        <w:tabs>
          <w:tab w:val="left" w:pos="0"/>
        </w:tabs>
        <w:ind w:left="0" w:firstLine="0"/>
        <w:jc w:val="both"/>
      </w:pPr>
      <w:r>
        <w:t xml:space="preserve"> </w:t>
      </w:r>
      <w:r w:rsidRPr="000E0D2F">
        <w:rPr>
          <w:b/>
          <w:u w:val="single"/>
        </w:rPr>
        <w:t>Ejemplo</w:t>
      </w:r>
      <w:r>
        <w:t>:</w:t>
      </w:r>
    </w:p>
    <w:p w14:paraId="0CC79A2D" w14:textId="35D3C5FC" w:rsidR="00456AF4" w:rsidRDefault="00456AF4" w:rsidP="004B02F2">
      <w:pPr>
        <w:ind w:left="1418" w:hanging="1418"/>
        <w:jc w:val="both"/>
      </w:pPr>
    </w:p>
    <w:p w14:paraId="60726CE3" w14:textId="04405FFF" w:rsidR="004B02F2" w:rsidRPr="000F4F97" w:rsidRDefault="00E4363C" w:rsidP="004B02F2">
      <w:pPr>
        <w:pStyle w:val="Encabezado"/>
        <w:tabs>
          <w:tab w:val="clear" w:pos="4252"/>
          <w:tab w:val="clear" w:pos="8504"/>
          <w:tab w:val="left" w:pos="7740"/>
        </w:tabs>
        <w:ind w:left="0" w:firstLine="0"/>
        <w:rPr>
          <w:rFonts w:ascii="Cambria" w:eastAsia="Times New Roman" w:hAnsi="Cambria"/>
          <w:szCs w:val="36"/>
        </w:rPr>
      </w:pPr>
      <w:r>
        <w:rPr>
          <w:noProof/>
        </w:rPr>
        <w:drawing>
          <wp:anchor distT="0" distB="0" distL="114300" distR="114300" simplePos="0" relativeHeight="251667968" behindDoc="0" locked="0" layoutInCell="1" allowOverlap="1" wp14:anchorId="3C038F2E" wp14:editId="730F4C71">
            <wp:simplePos x="0" y="0"/>
            <wp:positionH relativeFrom="margin">
              <wp:posOffset>4652645</wp:posOffset>
            </wp:positionH>
            <wp:positionV relativeFrom="paragraph">
              <wp:posOffset>68951</wp:posOffset>
            </wp:positionV>
            <wp:extent cx="747395" cy="692785"/>
            <wp:effectExtent l="0" t="0" r="0" b="0"/>
            <wp:wrapNone/>
            <wp:docPr id="1417399746" name="Imagen 2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99746" name="Imagen 21" descr="Icon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747395" cy="692785"/>
                    </a:xfrm>
                    <a:prstGeom prst="rect">
                      <a:avLst/>
                    </a:prstGeom>
                  </pic:spPr>
                </pic:pic>
              </a:graphicData>
            </a:graphic>
          </wp:anchor>
        </w:drawing>
      </w:r>
      <w:r>
        <w:rPr>
          <w:noProof/>
        </w:rPr>
        <w:drawing>
          <wp:anchor distT="0" distB="0" distL="114300" distR="114300" simplePos="0" relativeHeight="251664896" behindDoc="0" locked="0" layoutInCell="1" allowOverlap="1" wp14:anchorId="14D6BFAE" wp14:editId="2CEA38F3">
            <wp:simplePos x="0" y="0"/>
            <wp:positionH relativeFrom="margin">
              <wp:posOffset>-8626</wp:posOffset>
            </wp:positionH>
            <wp:positionV relativeFrom="margin">
              <wp:posOffset>6827520</wp:posOffset>
            </wp:positionV>
            <wp:extent cx="427355" cy="669290"/>
            <wp:effectExtent l="0" t="0" r="0" b="0"/>
            <wp:wrapSquare wrapText="bothSides"/>
            <wp:docPr id="34"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55" cy="66929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9C1">
        <w:rPr>
          <w:rFonts w:ascii="Cambria" w:eastAsia="Times New Roman" w:hAnsi="Cambria"/>
          <w:noProof/>
          <w:szCs w:val="36"/>
        </w:rPr>
        <w:drawing>
          <wp:anchor distT="0" distB="0" distL="114300" distR="114300" simplePos="0" relativeHeight="251662848" behindDoc="0" locked="0" layoutInCell="1" allowOverlap="1" wp14:anchorId="24904779" wp14:editId="4A0D0D3A">
            <wp:simplePos x="0" y="0"/>
            <wp:positionH relativeFrom="margin">
              <wp:posOffset>-470535</wp:posOffset>
            </wp:positionH>
            <wp:positionV relativeFrom="margin">
              <wp:posOffset>-860425</wp:posOffset>
            </wp:positionV>
            <wp:extent cx="425450" cy="666750"/>
            <wp:effectExtent l="0" t="0" r="0" b="0"/>
            <wp:wrapSquare wrapText="bothSides"/>
            <wp:docPr id="3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9C1">
        <w:rPr>
          <w:rFonts w:ascii="Cambria" w:eastAsia="Times New Roman" w:hAnsi="Cambria"/>
          <w:noProof/>
          <w:szCs w:val="36"/>
          <w:lang w:eastAsia="es-ES"/>
        </w:rPr>
        <mc:AlternateContent>
          <mc:Choice Requires="wps">
            <w:drawing>
              <wp:anchor distT="0" distB="0" distL="114300" distR="114300" simplePos="0" relativeHeight="251661824" behindDoc="0" locked="0" layoutInCell="1" allowOverlap="1" wp14:anchorId="4E12A9B0" wp14:editId="518D7491">
                <wp:simplePos x="0" y="0"/>
                <wp:positionH relativeFrom="page">
                  <wp:posOffset>499110</wp:posOffset>
                </wp:positionH>
                <wp:positionV relativeFrom="page">
                  <wp:posOffset>5080</wp:posOffset>
                </wp:positionV>
                <wp:extent cx="90805" cy="799465"/>
                <wp:effectExtent l="7620" t="10160" r="6350" b="9525"/>
                <wp:wrapNone/>
                <wp:docPr id="18339482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261F84" id="Rectangle 29" o:spid="_x0000_s1026" style="position:absolute;margin-left:39.3pt;margin-top:.4pt;width:7.15pt;height:62.95pt;z-index:25166182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sidR="006079C1">
        <w:rPr>
          <w:rFonts w:ascii="Cambria" w:eastAsia="Times New Roman" w:hAnsi="Cambria"/>
          <w:noProof/>
          <w:szCs w:val="36"/>
          <w:lang w:eastAsia="es-ES"/>
        </w:rPr>
        <mc:AlternateContent>
          <mc:Choice Requires="wps">
            <w:drawing>
              <wp:anchor distT="0" distB="0" distL="114300" distR="114300" simplePos="0" relativeHeight="251659776" behindDoc="0" locked="0" layoutInCell="1" allowOverlap="1" wp14:anchorId="3D049406" wp14:editId="31670EFF">
                <wp:simplePos x="0" y="0"/>
                <wp:positionH relativeFrom="page">
                  <wp:posOffset>6979920</wp:posOffset>
                </wp:positionH>
                <wp:positionV relativeFrom="page">
                  <wp:posOffset>5080</wp:posOffset>
                </wp:positionV>
                <wp:extent cx="90805" cy="799465"/>
                <wp:effectExtent l="5715" t="10160" r="8255" b="9525"/>
                <wp:wrapNone/>
                <wp:docPr id="38308169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D49593" id="Rectangle 25" o:spid="_x0000_s1026" style="position:absolute;margin-left:549.6pt;margin-top:.4pt;width:7.15pt;height:62.95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sidR="006079C1">
        <w:rPr>
          <w:rFonts w:ascii="Cambria" w:eastAsia="Times New Roman" w:hAnsi="Cambria"/>
          <w:noProof/>
          <w:szCs w:val="36"/>
          <w:lang w:eastAsia="es-ES"/>
        </w:rPr>
        <mc:AlternateContent>
          <mc:Choice Requires="wpg">
            <w:drawing>
              <wp:anchor distT="0" distB="0" distL="114300" distR="114300" simplePos="0" relativeHeight="251660800" behindDoc="0" locked="0" layoutInCell="1" allowOverlap="1" wp14:anchorId="73AF8C7C" wp14:editId="661E5DE5">
                <wp:simplePos x="0" y="0"/>
                <wp:positionH relativeFrom="page">
                  <wp:align>center</wp:align>
                </wp:positionH>
                <wp:positionV relativeFrom="page">
                  <wp:align>top</wp:align>
                </wp:positionV>
                <wp:extent cx="7538720" cy="815340"/>
                <wp:effectExtent l="9525" t="0" r="5080" b="3810"/>
                <wp:wrapNone/>
                <wp:docPr id="156657795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720" cy="815340"/>
                          <a:chOff x="8" y="9"/>
                          <a:chExt cx="15823" cy="1439"/>
                        </a:xfrm>
                      </wpg:grpSpPr>
                      <wps:wsp>
                        <wps:cNvPr id="388349013" name="AutoShape 27"/>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68815300" name="Rectangle 28"/>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F7813E" id="Group 26" o:spid="_x0000_s1026" style="position:absolute;margin-left:0;margin-top:0;width:593.6pt;height:64.2pt;z-index:25166080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">
                <v:shapetype id="_x0000_t32" coordsize="21600,21600" o:spt="32" o:oned="t" path="m,l21600,21600e" filled="f">
                  <v:path arrowok="t" fillok="f" o:connecttype="none"/>
                  <o:lock v:ext="edit" shapetype="t"/>
                </v:shapetype>
                <v:shape id="AutoShape 27"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" strokecolor="#31849b"/>
                <v:rect id="Rectangle 28"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" filled="f" stroked="f"/>
                <w10:wrap anchorx="page" anchory="page"/>
              </v:group>
            </w:pict>
          </mc:Fallback>
        </mc:AlternateContent>
      </w:r>
      <w:r w:rsidR="004B02F2">
        <w:rPr>
          <w:rFonts w:ascii="Cambria" w:eastAsia="Times New Roman" w:hAnsi="Cambria"/>
          <w:szCs w:val="36"/>
        </w:rPr>
        <w:tab/>
      </w:r>
    </w:p>
    <w:p w14:paraId="20C837AE" w14:textId="1FFB3C2D" w:rsidR="00456AF4" w:rsidRDefault="0011034D" w:rsidP="00456AF4">
      <w:pPr>
        <w:pStyle w:val="Encabezado"/>
        <w:rPr>
          <w:rFonts w:ascii="Cambria" w:eastAsia="Times New Roman" w:hAnsi="Cambria"/>
        </w:rPr>
      </w:pPr>
      <w:r>
        <w:rPr>
          <w:rFonts w:ascii="Cambria" w:eastAsia="Times New Roman" w:hAnsi="Cambria"/>
          <w:lang w:val="es-AR"/>
        </w:rPr>
        <w:t>Estándar de Documentación</w:t>
      </w:r>
    </w:p>
    <w:p w14:paraId="3C0CC150" w14:textId="32DB98D1" w:rsidR="004B02F2" w:rsidRDefault="00A85A41" w:rsidP="00456AF4">
      <w:pPr>
        <w:spacing w:line="240" w:lineRule="auto"/>
        <w:rPr>
          <w:sz w:val="20"/>
        </w:rPr>
      </w:pPr>
      <w:r>
        <w:rPr>
          <w:rFonts w:ascii="Cambria" w:eastAsia="Times New Roman" w:hAnsi="Cambria"/>
          <w:szCs w:val="36"/>
        </w:rPr>
        <w:t>&lt;Nombre del Proyecto&gt;</w:t>
      </w:r>
      <w:r w:rsidR="00456AF4" w:rsidRPr="004B02F2">
        <w:rPr>
          <w:sz w:val="20"/>
        </w:rPr>
        <w:t xml:space="preserve"> </w:t>
      </w:r>
      <w:r w:rsidR="006079C1">
        <w:rPr>
          <w:noProof/>
          <w:sz w:val="20"/>
        </w:rPr>
        <w:drawing>
          <wp:anchor distT="0" distB="0" distL="114300" distR="114300" simplePos="0" relativeHeight="251658752" behindDoc="0" locked="0" layoutInCell="1" allowOverlap="1" wp14:anchorId="30AD56E0" wp14:editId="530CF338">
            <wp:simplePos x="0" y="0"/>
            <wp:positionH relativeFrom="margin">
              <wp:posOffset>-465455</wp:posOffset>
            </wp:positionH>
            <wp:positionV relativeFrom="margin">
              <wp:posOffset>-857885</wp:posOffset>
            </wp:positionV>
            <wp:extent cx="427355" cy="669925"/>
            <wp:effectExtent l="0" t="0" r="0" b="0"/>
            <wp:wrapSquare wrapText="bothSides"/>
            <wp:docPr id="31"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355" cy="66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60EF41" w14:textId="77777777" w:rsidR="004B02F2" w:rsidRDefault="004B02F2" w:rsidP="00470835"/>
    <w:p w14:paraId="31C77E9C" w14:textId="77777777" w:rsidR="00CB3A0B" w:rsidRDefault="00CB3A0B" w:rsidP="00CB3A0B">
      <w:pPr>
        <w:pStyle w:val="Ttulo2"/>
      </w:pPr>
      <w:bookmarkStart w:id="4" w:name="_Toc175932206"/>
      <w:r>
        <w:t>Pie de Página</w:t>
      </w:r>
      <w:bookmarkEnd w:id="4"/>
    </w:p>
    <w:p w14:paraId="4D50F306" w14:textId="77777777" w:rsidR="00871EF3" w:rsidRDefault="00CB3A0B" w:rsidP="00B3075B">
      <w:pPr>
        <w:pStyle w:val="PSI-Normal"/>
      </w:pPr>
      <w:r w:rsidRPr="009576B5">
        <w:t>1.</w:t>
      </w:r>
      <w:r w:rsidR="009576B5" w:rsidRPr="009576B5">
        <w:t xml:space="preserve">01 </w:t>
      </w:r>
      <w:r w:rsidRPr="009576B5">
        <w:t>cm. En el margen inferior, con una línea sencilla debajo de la cual se colocará sobre la derecha el número de página y sobre la izquierda el Nombre del Documento. Se debe utilizar el tipo de letra Calibri 11 pto.</w:t>
      </w:r>
    </w:p>
    <w:p w14:paraId="35880A8B" w14:textId="77777777" w:rsidR="00CB3A0B" w:rsidRPr="00CB3A0B" w:rsidRDefault="00CB3A0B" w:rsidP="00CB3A0B">
      <w:pPr>
        <w:ind w:left="0" w:firstLine="0"/>
        <w:jc w:val="both"/>
        <w:rPr>
          <w:lang w:val="es-AR"/>
        </w:rPr>
      </w:pPr>
      <w:r w:rsidRPr="009576B5">
        <w:rPr>
          <w:b/>
          <w:u w:val="single"/>
          <w:lang w:val="es-AR"/>
        </w:rPr>
        <w:lastRenderedPageBreak/>
        <w:t>Ejemplo</w:t>
      </w:r>
      <w:r w:rsidRPr="009576B5">
        <w:rPr>
          <w:lang w:val="es-AR"/>
        </w:rPr>
        <w:t>:</w:t>
      </w:r>
    </w:p>
    <w:p w14:paraId="3F093669" w14:textId="77777777" w:rsidR="00CB3A0B" w:rsidRPr="00CB3A0B" w:rsidRDefault="00CB3A0B" w:rsidP="00CB3A0B">
      <w:pPr>
        <w:pBdr>
          <w:bottom w:val="single" w:sz="6" w:space="1" w:color="auto"/>
        </w:pBdr>
        <w:ind w:left="0" w:firstLine="0"/>
        <w:jc w:val="both"/>
        <w:rPr>
          <w:lang w:val="es-AR"/>
        </w:rPr>
      </w:pPr>
    </w:p>
    <w:p w14:paraId="5F7931A9" w14:textId="18FD6146" w:rsidR="00CB3A0B" w:rsidRDefault="00CB3A0B" w:rsidP="004B02F2">
      <w:pPr>
        <w:ind w:left="426" w:hanging="1418"/>
        <w:jc w:val="both"/>
      </w:pPr>
      <w:r>
        <w:rPr>
          <w:sz w:val="20"/>
        </w:rPr>
        <w:t xml:space="preserve">                    Estándares de documentación                                                   </w:t>
      </w:r>
      <w:r>
        <w:rPr>
          <w:sz w:val="20"/>
        </w:rPr>
        <w:tab/>
      </w:r>
      <w:r>
        <w:rPr>
          <w:sz w:val="20"/>
        </w:rPr>
        <w:tab/>
        <w:t xml:space="preserve">       </w:t>
      </w:r>
      <w:r w:rsidR="004B02F2">
        <w:rPr>
          <w:sz w:val="20"/>
        </w:rPr>
        <w:t xml:space="preserve">                              </w:t>
      </w:r>
      <w:r>
        <w:rPr>
          <w:sz w:val="20"/>
        </w:rPr>
        <w:t xml:space="preserve"> Página </w:t>
      </w:r>
      <w:r w:rsidR="003726AB">
        <w:rPr>
          <w:rStyle w:val="Nmerodepgina"/>
        </w:rPr>
        <w:fldChar w:fldCharType="begin"/>
      </w:r>
      <w:r>
        <w:rPr>
          <w:rStyle w:val="Nmerodepgina"/>
        </w:rPr>
        <w:instrText xml:space="preserve">PAGE </w:instrText>
      </w:r>
      <w:r w:rsidR="003726AB">
        <w:rPr>
          <w:rStyle w:val="Nmerodepgina"/>
        </w:rPr>
        <w:fldChar w:fldCharType="separate"/>
      </w:r>
      <w:r w:rsidR="00744A8F">
        <w:rPr>
          <w:rStyle w:val="Nmerodepgina"/>
          <w:noProof/>
        </w:rPr>
        <w:t>5</w:t>
      </w:r>
      <w:r w:rsidR="003726AB">
        <w:rPr>
          <w:rStyle w:val="Nmerodepgina"/>
        </w:rPr>
        <w:fldChar w:fldCharType="end"/>
      </w:r>
      <w:r w:rsidR="004B02F2">
        <w:rPr>
          <w:rStyle w:val="Nmerodepgina"/>
        </w:rPr>
        <w:t xml:space="preserve"> de 4</w:t>
      </w:r>
      <w:r>
        <w:rPr>
          <w:rStyle w:val="Nmerodepgina"/>
        </w:rPr>
        <w:t xml:space="preserve"> </w:t>
      </w:r>
    </w:p>
    <w:p w14:paraId="4773003A" w14:textId="77777777" w:rsidR="00CB3A0B" w:rsidRDefault="00CB3A0B" w:rsidP="00CB3A0B">
      <w:pPr>
        <w:ind w:left="1418" w:hanging="1418"/>
        <w:jc w:val="both"/>
      </w:pPr>
    </w:p>
    <w:p w14:paraId="21DC9720" w14:textId="77777777" w:rsidR="00DF3FD2" w:rsidRDefault="00DF3FD2" w:rsidP="00DF3FD2">
      <w:pPr>
        <w:pStyle w:val="Ttulo2"/>
      </w:pPr>
      <w:bookmarkStart w:id="5" w:name="_Toc175932207"/>
      <w:r>
        <w:t>Texto</w:t>
      </w:r>
      <w:bookmarkEnd w:id="5"/>
    </w:p>
    <w:p w14:paraId="269E693D" w14:textId="77777777" w:rsidR="00DF3FD2" w:rsidRDefault="00DF3FD2" w:rsidP="00B3075B">
      <w:pPr>
        <w:pStyle w:val="PSI-Normal"/>
      </w:pPr>
      <w:r>
        <w:t>Justificado.  Tipo de letra Calibri 11 pto. Si existe un diagrama en el cuerpo del documento, no debe quedar parte en una hoja y parte en otra. El diagrama completo, debe quedar en la misma hoja. Entiéndase por diagrama a tablas, dibujos, y demás.</w:t>
      </w:r>
    </w:p>
    <w:p w14:paraId="26380EFF" w14:textId="77777777" w:rsidR="00125A30" w:rsidRDefault="00125A30" w:rsidP="00470835"/>
    <w:p w14:paraId="4FA40B34" w14:textId="77777777" w:rsidR="00125A30" w:rsidRDefault="00125A30" w:rsidP="00125A30">
      <w:pPr>
        <w:pStyle w:val="Ttulo2"/>
      </w:pPr>
      <w:bookmarkStart w:id="6" w:name="_Toc175932208"/>
      <w:r w:rsidRPr="00A068C4">
        <w:t>Interlineado</w:t>
      </w:r>
      <w:bookmarkEnd w:id="6"/>
      <w:r>
        <w:br/>
      </w: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1"/>
        <w:gridCol w:w="2101"/>
      </w:tblGrid>
      <w:tr w:rsidR="00A068C4" w:rsidRPr="00597827" w14:paraId="607D422D" w14:textId="77777777" w:rsidTr="00A068C4">
        <w:trPr>
          <w:trHeight w:val="421"/>
        </w:trPr>
        <w:tc>
          <w:tcPr>
            <w:tcW w:w="2101" w:type="dxa"/>
            <w:shd w:val="pct5" w:color="auto" w:fill="auto"/>
          </w:tcPr>
          <w:p w14:paraId="634E9711" w14:textId="77777777" w:rsidR="00A068C4" w:rsidRPr="00597827" w:rsidRDefault="00A068C4" w:rsidP="00A068C4">
            <w:r w:rsidRPr="00597827">
              <w:t>Comentarios</w:t>
            </w:r>
          </w:p>
        </w:tc>
        <w:tc>
          <w:tcPr>
            <w:tcW w:w="2101" w:type="dxa"/>
            <w:vAlign w:val="center"/>
          </w:tcPr>
          <w:p w14:paraId="59064476" w14:textId="77777777" w:rsidR="00A068C4" w:rsidRPr="00597827" w:rsidRDefault="00A068C4" w:rsidP="00A068C4">
            <w:pPr>
              <w:rPr>
                <w:b/>
                <w:lang w:val="es-AR"/>
              </w:rPr>
            </w:pPr>
            <w:r w:rsidRPr="00597827">
              <w:rPr>
                <w:b/>
                <w:lang w:val="es-AR"/>
              </w:rPr>
              <w:t>1,5</w:t>
            </w:r>
          </w:p>
        </w:tc>
      </w:tr>
      <w:tr w:rsidR="00A068C4" w:rsidRPr="00597827" w14:paraId="05FEB1F1" w14:textId="77777777" w:rsidTr="00A068C4">
        <w:trPr>
          <w:trHeight w:val="421"/>
        </w:trPr>
        <w:tc>
          <w:tcPr>
            <w:tcW w:w="2101" w:type="dxa"/>
            <w:shd w:val="pct5" w:color="auto" w:fill="auto"/>
          </w:tcPr>
          <w:p w14:paraId="406093FC" w14:textId="77777777" w:rsidR="00A068C4" w:rsidRPr="00597827" w:rsidRDefault="00A068C4" w:rsidP="00A068C4">
            <w:r w:rsidRPr="00597827">
              <w:t>Comentario en Tabla</w:t>
            </w:r>
          </w:p>
        </w:tc>
        <w:tc>
          <w:tcPr>
            <w:tcW w:w="2101" w:type="dxa"/>
            <w:vAlign w:val="center"/>
          </w:tcPr>
          <w:p w14:paraId="541A0A01" w14:textId="77777777" w:rsidR="00A068C4" w:rsidRPr="00597827" w:rsidRDefault="00A068C4" w:rsidP="00A068C4">
            <w:pPr>
              <w:rPr>
                <w:b/>
                <w:lang w:val="es-AR"/>
              </w:rPr>
            </w:pPr>
            <w:r w:rsidRPr="00597827">
              <w:rPr>
                <w:b/>
                <w:lang w:val="es-AR"/>
              </w:rPr>
              <w:t>Múltiple</w:t>
            </w:r>
          </w:p>
        </w:tc>
      </w:tr>
      <w:tr w:rsidR="00A068C4" w:rsidRPr="00597827" w14:paraId="3854D133" w14:textId="77777777" w:rsidTr="00A068C4">
        <w:trPr>
          <w:trHeight w:val="421"/>
        </w:trPr>
        <w:tc>
          <w:tcPr>
            <w:tcW w:w="2101" w:type="dxa"/>
            <w:shd w:val="pct5" w:color="auto" w:fill="auto"/>
          </w:tcPr>
          <w:p w14:paraId="16FD1B68" w14:textId="77777777" w:rsidR="00A068C4" w:rsidRPr="00597827" w:rsidRDefault="00A068C4" w:rsidP="00A068C4">
            <w:pPr>
              <w:ind w:left="17" w:firstLine="0"/>
              <w:rPr>
                <w:i/>
              </w:rPr>
            </w:pPr>
            <w:r w:rsidRPr="00597827">
              <w:t>Descripción del Documento</w:t>
            </w:r>
          </w:p>
        </w:tc>
        <w:tc>
          <w:tcPr>
            <w:tcW w:w="2101" w:type="dxa"/>
            <w:vAlign w:val="center"/>
          </w:tcPr>
          <w:p w14:paraId="071128BF" w14:textId="77777777" w:rsidR="00A068C4" w:rsidRPr="00597827" w:rsidRDefault="00A068C4" w:rsidP="00A068C4">
            <w:pPr>
              <w:rPr>
                <w:b/>
                <w:lang w:val="es-AR"/>
              </w:rPr>
            </w:pPr>
            <w:r w:rsidRPr="00597827">
              <w:rPr>
                <w:b/>
                <w:lang w:val="es-AR"/>
              </w:rPr>
              <w:t>Múltiple</w:t>
            </w:r>
          </w:p>
        </w:tc>
      </w:tr>
      <w:tr w:rsidR="00A068C4" w:rsidRPr="00597827" w14:paraId="5184BFC2" w14:textId="77777777" w:rsidTr="00A068C4">
        <w:trPr>
          <w:trHeight w:val="421"/>
        </w:trPr>
        <w:tc>
          <w:tcPr>
            <w:tcW w:w="2101" w:type="dxa"/>
            <w:shd w:val="pct5" w:color="auto" w:fill="auto"/>
          </w:tcPr>
          <w:p w14:paraId="28EA52A4" w14:textId="77777777" w:rsidR="00A068C4" w:rsidRPr="00597827" w:rsidRDefault="00A068C4" w:rsidP="00A068C4">
            <w:pPr>
              <w:ind w:left="17" w:firstLine="0"/>
            </w:pPr>
            <w:r w:rsidRPr="00597827">
              <w:t>Título</w:t>
            </w:r>
          </w:p>
        </w:tc>
        <w:tc>
          <w:tcPr>
            <w:tcW w:w="2101" w:type="dxa"/>
            <w:vAlign w:val="center"/>
          </w:tcPr>
          <w:p w14:paraId="40713180" w14:textId="77777777" w:rsidR="00A068C4" w:rsidRPr="00597827" w:rsidRDefault="00A068C4" w:rsidP="00A068C4">
            <w:pPr>
              <w:rPr>
                <w:b/>
                <w:lang w:val="es-AR"/>
              </w:rPr>
            </w:pPr>
            <w:r w:rsidRPr="00597827">
              <w:rPr>
                <w:b/>
                <w:lang w:val="es-AR"/>
              </w:rPr>
              <w:t>Sencillo</w:t>
            </w:r>
          </w:p>
        </w:tc>
      </w:tr>
      <w:tr w:rsidR="00A068C4" w:rsidRPr="00597827" w14:paraId="694C23FA" w14:textId="77777777" w:rsidTr="00A068C4">
        <w:trPr>
          <w:trHeight w:val="421"/>
        </w:trPr>
        <w:tc>
          <w:tcPr>
            <w:tcW w:w="2101" w:type="dxa"/>
            <w:shd w:val="pct5" w:color="auto" w:fill="auto"/>
          </w:tcPr>
          <w:p w14:paraId="6CBD6185" w14:textId="77777777" w:rsidR="00A068C4" w:rsidRPr="00597827" w:rsidRDefault="00A068C4" w:rsidP="00A068C4">
            <w:pPr>
              <w:pStyle w:val="PSI-Ttulo1"/>
            </w:pPr>
            <w:bookmarkStart w:id="7" w:name="_Toc175932209"/>
            <w:r w:rsidRPr="00A068C4">
              <w:rPr>
                <w:rFonts w:ascii="Calibri" w:eastAsia="Calibri" w:hAnsi="Calibri"/>
                <w:b w:val="0"/>
                <w:bCs w:val="0"/>
                <w:color w:val="auto"/>
                <w:sz w:val="22"/>
                <w:szCs w:val="22"/>
                <w:lang w:val="es-ES"/>
              </w:rPr>
              <w:t>Título 1</w:t>
            </w:r>
            <w:bookmarkEnd w:id="7"/>
          </w:p>
        </w:tc>
        <w:tc>
          <w:tcPr>
            <w:tcW w:w="2101" w:type="dxa"/>
            <w:vAlign w:val="center"/>
          </w:tcPr>
          <w:p w14:paraId="385328AC" w14:textId="77777777" w:rsidR="00A068C4" w:rsidRPr="00597827" w:rsidRDefault="00A068C4" w:rsidP="00A068C4">
            <w:pPr>
              <w:rPr>
                <w:b/>
                <w:lang w:val="es-AR"/>
              </w:rPr>
            </w:pPr>
            <w:r w:rsidRPr="00597827">
              <w:rPr>
                <w:b/>
                <w:lang w:val="es-AR"/>
              </w:rPr>
              <w:t>Mínimo</w:t>
            </w:r>
          </w:p>
        </w:tc>
      </w:tr>
      <w:tr w:rsidR="00A068C4" w:rsidRPr="00597827" w14:paraId="4549B176" w14:textId="77777777" w:rsidTr="00A068C4">
        <w:trPr>
          <w:trHeight w:val="421"/>
        </w:trPr>
        <w:tc>
          <w:tcPr>
            <w:tcW w:w="2101" w:type="dxa"/>
            <w:shd w:val="pct5" w:color="auto" w:fill="auto"/>
          </w:tcPr>
          <w:p w14:paraId="290D1154" w14:textId="77777777" w:rsidR="00A068C4" w:rsidRPr="00597827" w:rsidRDefault="00A068C4" w:rsidP="00A068C4">
            <w:pPr>
              <w:pStyle w:val="PSI-Ttulo1"/>
            </w:pPr>
            <w:bookmarkStart w:id="8" w:name="_Toc175932210"/>
            <w:r w:rsidRPr="00A068C4">
              <w:rPr>
                <w:rFonts w:ascii="Calibri" w:eastAsia="Calibri" w:hAnsi="Calibri"/>
                <w:b w:val="0"/>
                <w:bCs w:val="0"/>
                <w:color w:val="auto"/>
                <w:sz w:val="22"/>
                <w:szCs w:val="22"/>
                <w:lang w:val="es-ES"/>
              </w:rPr>
              <w:t>Título 2</w:t>
            </w:r>
            <w:bookmarkEnd w:id="8"/>
          </w:p>
        </w:tc>
        <w:tc>
          <w:tcPr>
            <w:tcW w:w="2101" w:type="dxa"/>
            <w:vAlign w:val="center"/>
          </w:tcPr>
          <w:p w14:paraId="755E7F61" w14:textId="77777777" w:rsidR="00A068C4" w:rsidRPr="00597827" w:rsidRDefault="00A068C4" w:rsidP="00A068C4">
            <w:pPr>
              <w:rPr>
                <w:b/>
                <w:lang w:val="es-AR"/>
              </w:rPr>
            </w:pPr>
            <w:r w:rsidRPr="00597827">
              <w:rPr>
                <w:b/>
                <w:lang w:val="es-AR"/>
              </w:rPr>
              <w:t>Múltiple</w:t>
            </w:r>
          </w:p>
        </w:tc>
      </w:tr>
      <w:tr w:rsidR="00A068C4" w:rsidRPr="00597827" w14:paraId="65FEB32C" w14:textId="77777777" w:rsidTr="00A068C4">
        <w:trPr>
          <w:trHeight w:val="421"/>
        </w:trPr>
        <w:tc>
          <w:tcPr>
            <w:tcW w:w="2101" w:type="dxa"/>
            <w:shd w:val="pct5" w:color="auto" w:fill="auto"/>
          </w:tcPr>
          <w:p w14:paraId="3729D435" w14:textId="77777777" w:rsidR="00A068C4" w:rsidRPr="00597827" w:rsidRDefault="00A068C4" w:rsidP="00A068C4">
            <w:pPr>
              <w:pStyle w:val="PSI-Ttulo1"/>
            </w:pPr>
            <w:bookmarkStart w:id="9" w:name="_Toc175932211"/>
            <w:r w:rsidRPr="00A068C4">
              <w:rPr>
                <w:rFonts w:ascii="Calibri" w:eastAsia="Calibri" w:hAnsi="Calibri"/>
                <w:b w:val="0"/>
                <w:bCs w:val="0"/>
                <w:color w:val="auto"/>
                <w:sz w:val="22"/>
                <w:szCs w:val="22"/>
                <w:lang w:val="es-ES"/>
              </w:rPr>
              <w:t xml:space="preserve">Título </w:t>
            </w:r>
            <w:r>
              <w:rPr>
                <w:rFonts w:ascii="Calibri" w:eastAsia="Calibri" w:hAnsi="Calibri"/>
                <w:b w:val="0"/>
                <w:bCs w:val="0"/>
                <w:color w:val="auto"/>
                <w:sz w:val="22"/>
                <w:szCs w:val="22"/>
                <w:lang w:val="es-ES"/>
              </w:rPr>
              <w:t>3</w:t>
            </w:r>
            <w:bookmarkEnd w:id="9"/>
          </w:p>
        </w:tc>
        <w:tc>
          <w:tcPr>
            <w:tcW w:w="2101" w:type="dxa"/>
            <w:vAlign w:val="center"/>
          </w:tcPr>
          <w:p w14:paraId="5ABED503" w14:textId="77777777" w:rsidR="00A068C4" w:rsidRPr="00597827" w:rsidRDefault="00A068C4" w:rsidP="00A068C4">
            <w:pPr>
              <w:rPr>
                <w:b/>
                <w:lang w:val="es-AR"/>
              </w:rPr>
            </w:pPr>
            <w:r w:rsidRPr="00597827">
              <w:rPr>
                <w:b/>
                <w:lang w:val="es-AR"/>
              </w:rPr>
              <w:t>Múltiple</w:t>
            </w:r>
          </w:p>
        </w:tc>
      </w:tr>
      <w:tr w:rsidR="00A068C4" w:rsidRPr="00597827" w14:paraId="36107F85" w14:textId="77777777" w:rsidTr="00A068C4">
        <w:trPr>
          <w:trHeight w:val="421"/>
        </w:trPr>
        <w:tc>
          <w:tcPr>
            <w:tcW w:w="2101" w:type="dxa"/>
            <w:shd w:val="pct5" w:color="auto" w:fill="auto"/>
          </w:tcPr>
          <w:p w14:paraId="772C8C14" w14:textId="77777777" w:rsidR="00A068C4" w:rsidRPr="00597827" w:rsidRDefault="00A068C4" w:rsidP="00A068C4">
            <w:pPr>
              <w:pStyle w:val="PSI-Ttulo1"/>
            </w:pPr>
            <w:bookmarkStart w:id="10" w:name="_Toc175932212"/>
            <w:r w:rsidRPr="00A068C4">
              <w:rPr>
                <w:rFonts w:ascii="Calibri" w:eastAsia="Calibri" w:hAnsi="Calibri"/>
                <w:b w:val="0"/>
                <w:bCs w:val="0"/>
                <w:color w:val="auto"/>
                <w:sz w:val="22"/>
                <w:szCs w:val="22"/>
                <w:lang w:val="es-ES"/>
              </w:rPr>
              <w:t xml:space="preserve">Título </w:t>
            </w:r>
            <w:r>
              <w:rPr>
                <w:rFonts w:ascii="Calibri" w:eastAsia="Calibri" w:hAnsi="Calibri"/>
                <w:b w:val="0"/>
                <w:bCs w:val="0"/>
                <w:color w:val="auto"/>
                <w:sz w:val="22"/>
                <w:szCs w:val="22"/>
                <w:lang w:val="es-ES"/>
              </w:rPr>
              <w:t>4</w:t>
            </w:r>
            <w:bookmarkEnd w:id="10"/>
          </w:p>
        </w:tc>
        <w:tc>
          <w:tcPr>
            <w:tcW w:w="2101" w:type="dxa"/>
            <w:vAlign w:val="center"/>
          </w:tcPr>
          <w:p w14:paraId="0306C717" w14:textId="77777777" w:rsidR="00A068C4" w:rsidRPr="00597827" w:rsidRDefault="00A068C4" w:rsidP="00A068C4">
            <w:pPr>
              <w:rPr>
                <w:b/>
                <w:lang w:val="es-AR"/>
              </w:rPr>
            </w:pPr>
            <w:r w:rsidRPr="00597827">
              <w:rPr>
                <w:b/>
                <w:lang w:val="es-AR"/>
              </w:rPr>
              <w:t>Múltiple</w:t>
            </w:r>
          </w:p>
        </w:tc>
      </w:tr>
      <w:tr w:rsidR="00A068C4" w:rsidRPr="00597827" w14:paraId="4214B7CD" w14:textId="77777777" w:rsidTr="00A068C4">
        <w:trPr>
          <w:trHeight w:val="421"/>
        </w:trPr>
        <w:tc>
          <w:tcPr>
            <w:tcW w:w="2101" w:type="dxa"/>
            <w:shd w:val="pct5" w:color="auto" w:fill="auto"/>
          </w:tcPr>
          <w:p w14:paraId="31F8D3B5" w14:textId="77777777" w:rsidR="00A068C4" w:rsidRPr="00A068C4" w:rsidRDefault="00A068C4" w:rsidP="00A068C4">
            <w:pPr>
              <w:pStyle w:val="PSI-Ttulo1"/>
              <w:rPr>
                <w:rFonts w:ascii="Calibri" w:eastAsia="Calibri" w:hAnsi="Calibri"/>
                <w:b w:val="0"/>
                <w:bCs w:val="0"/>
                <w:color w:val="auto"/>
                <w:sz w:val="22"/>
                <w:szCs w:val="22"/>
                <w:lang w:val="es-ES"/>
              </w:rPr>
            </w:pPr>
            <w:bookmarkStart w:id="11" w:name="_Toc175932213"/>
            <w:r>
              <w:rPr>
                <w:rFonts w:ascii="Calibri" w:eastAsia="Calibri" w:hAnsi="Calibri"/>
                <w:b w:val="0"/>
                <w:bCs w:val="0"/>
                <w:color w:val="auto"/>
                <w:sz w:val="22"/>
                <w:szCs w:val="22"/>
                <w:lang w:val="es-ES"/>
              </w:rPr>
              <w:t>Normal</w:t>
            </w:r>
            <w:bookmarkEnd w:id="11"/>
          </w:p>
        </w:tc>
        <w:tc>
          <w:tcPr>
            <w:tcW w:w="2101" w:type="dxa"/>
            <w:vAlign w:val="center"/>
          </w:tcPr>
          <w:p w14:paraId="31DE8EB0" w14:textId="77777777" w:rsidR="00A068C4" w:rsidRPr="00597827" w:rsidRDefault="00A068C4" w:rsidP="00A068C4">
            <w:pPr>
              <w:pStyle w:val="PSI-Normal"/>
            </w:pPr>
            <w:r w:rsidRPr="00597827">
              <w:rPr>
                <w:b/>
              </w:rPr>
              <w:t>Múltiple</w:t>
            </w:r>
          </w:p>
        </w:tc>
      </w:tr>
    </w:tbl>
    <w:p w14:paraId="2FDC005A" w14:textId="77777777" w:rsidR="00125A30" w:rsidRDefault="00125A30" w:rsidP="00125A30">
      <w:pPr>
        <w:jc w:val="both"/>
      </w:pPr>
    </w:p>
    <w:p w14:paraId="26063E1C" w14:textId="77777777" w:rsidR="00125A30" w:rsidRDefault="00125A30" w:rsidP="00125A30">
      <w:pPr>
        <w:jc w:val="both"/>
      </w:pPr>
    </w:p>
    <w:p w14:paraId="5889819A" w14:textId="77777777" w:rsidR="00125A30" w:rsidRDefault="00125A30" w:rsidP="00125A30">
      <w:pPr>
        <w:jc w:val="both"/>
      </w:pPr>
    </w:p>
    <w:p w14:paraId="2E3DCB16" w14:textId="77777777" w:rsidR="00125A30" w:rsidRDefault="00125A30" w:rsidP="00125A30">
      <w:pPr>
        <w:jc w:val="both"/>
      </w:pPr>
    </w:p>
    <w:p w14:paraId="13A4D22D" w14:textId="77777777" w:rsidR="00A068C4" w:rsidRDefault="00A068C4" w:rsidP="00470835"/>
    <w:p w14:paraId="351FD141" w14:textId="77777777" w:rsidR="00A068C4" w:rsidRDefault="00A068C4" w:rsidP="00470835"/>
    <w:p w14:paraId="20AB7A57" w14:textId="77777777" w:rsidR="00A068C4" w:rsidRDefault="00A068C4" w:rsidP="00470835"/>
    <w:p w14:paraId="6D811945" w14:textId="77777777" w:rsidR="00A068C4" w:rsidRDefault="00A068C4" w:rsidP="00470835"/>
    <w:p w14:paraId="0CB358B7" w14:textId="77777777" w:rsidR="00A068C4" w:rsidRDefault="00A068C4" w:rsidP="00470835"/>
    <w:p w14:paraId="575F26A4" w14:textId="77777777" w:rsidR="00A068C4" w:rsidRDefault="00A068C4" w:rsidP="00470835"/>
    <w:p w14:paraId="785A4A53" w14:textId="77777777" w:rsidR="00532466" w:rsidRPr="001706C8" w:rsidRDefault="00532466" w:rsidP="00532466">
      <w:pPr>
        <w:pStyle w:val="PSI-Ttulo2"/>
        <w:rPr>
          <w:rFonts w:eastAsia="Calibri"/>
        </w:rPr>
      </w:pPr>
      <w:bookmarkStart w:id="12" w:name="_Toc175932214"/>
      <w:r>
        <w:rPr>
          <w:rFonts w:eastAsia="Calibri"/>
        </w:rPr>
        <w:t>Descripción del Documento</w:t>
      </w:r>
      <w:bookmarkEnd w:id="12"/>
    </w:p>
    <w:p w14:paraId="3AE24FCF" w14:textId="16832CAD" w:rsidR="000A270A" w:rsidRDefault="00532466" w:rsidP="00B3075B">
      <w:pPr>
        <w:pStyle w:val="PSI-Normal"/>
      </w:pPr>
      <w:r>
        <w:t xml:space="preserve">Para realizar la descripción del documento se colocan corchetes al inicio y final del mismo. Tipo de </w:t>
      </w:r>
      <w:r w:rsidR="000D69A8">
        <w:t>letra Calibri</w:t>
      </w:r>
      <w:r>
        <w:t xml:space="preserve"> 11pto.  Letra cursiva. Interlineado Múltiple.</w:t>
      </w:r>
    </w:p>
    <w:p w14:paraId="171C8335" w14:textId="77777777" w:rsidR="00532466" w:rsidRDefault="00532466" w:rsidP="00532466">
      <w:pPr>
        <w:ind w:left="0" w:firstLine="0"/>
        <w:jc w:val="both"/>
        <w:rPr>
          <w:lang w:val="es-AR"/>
        </w:rPr>
      </w:pPr>
      <w:r>
        <w:t xml:space="preserve"> </w:t>
      </w:r>
      <w:r w:rsidRPr="000E0D2F">
        <w:rPr>
          <w:b/>
          <w:u w:val="single"/>
          <w:lang w:val="es-AR"/>
        </w:rPr>
        <w:t>Ejemplo</w:t>
      </w:r>
      <w:r w:rsidRPr="00CB3A0B">
        <w:rPr>
          <w:lang w:val="es-AR"/>
        </w:rPr>
        <w:t>:</w:t>
      </w:r>
    </w:p>
    <w:p w14:paraId="3BE234E9" w14:textId="77777777" w:rsidR="00125A30" w:rsidRDefault="00532466" w:rsidP="00437881">
      <w:pPr>
        <w:pStyle w:val="PSI-Comentario"/>
        <w:rPr>
          <w:rFonts w:ascii="Cambria" w:eastAsia="Times New Roman" w:hAnsi="Cambria"/>
          <w:b/>
          <w:bCs/>
          <w:color w:val="365F91"/>
          <w:sz w:val="28"/>
          <w:szCs w:val="28"/>
        </w:rPr>
      </w:pPr>
      <w:r>
        <w:t xml:space="preserve">[Este texto es </w:t>
      </w:r>
      <w:r w:rsidR="000A270A">
        <w:t xml:space="preserve">solo </w:t>
      </w:r>
      <w:r>
        <w:t>un</w:t>
      </w:r>
      <w:r w:rsidR="000A270A">
        <w:t xml:space="preserve"> </w:t>
      </w:r>
      <w:r>
        <w:t>ejemplo de Descripción de Documento</w:t>
      </w:r>
      <w:r w:rsidR="000A270A">
        <w:t>, se encuentra en estilo “PSI – Descripción del Documento</w:t>
      </w:r>
      <w:r w:rsidR="00DC2318">
        <w:t>”]</w:t>
      </w:r>
      <w:r>
        <w:t xml:space="preserve"> </w:t>
      </w:r>
    </w:p>
    <w:p w14:paraId="7014B25F" w14:textId="77777777" w:rsidR="00DF3FD2" w:rsidRDefault="00DF3FD2" w:rsidP="003C70F5">
      <w:pPr>
        <w:pStyle w:val="Ttulo1"/>
      </w:pPr>
      <w:bookmarkStart w:id="13" w:name="_Toc175932215"/>
      <w:r>
        <w:lastRenderedPageBreak/>
        <w:t>Títulos</w:t>
      </w:r>
      <w:bookmarkEnd w:id="13"/>
    </w:p>
    <w:p w14:paraId="650BDDA5" w14:textId="2101C0A0" w:rsidR="003C70F5" w:rsidRDefault="003C70F5" w:rsidP="003C70F5">
      <w:pPr>
        <w:pStyle w:val="Prrafodelista"/>
        <w:numPr>
          <w:ilvl w:val="0"/>
          <w:numId w:val="13"/>
        </w:numPr>
        <w:jc w:val="both"/>
      </w:pPr>
      <w:r>
        <w:t xml:space="preserve">Todos los Títulos deben estar alineados </w:t>
      </w:r>
      <w:r w:rsidR="000D69A8">
        <w:t>sobre la</w:t>
      </w:r>
      <w:r>
        <w:t xml:space="preserve"> izquierda.</w:t>
      </w:r>
    </w:p>
    <w:p w14:paraId="1342FBF4" w14:textId="14108A69" w:rsidR="003C70F5" w:rsidRDefault="003C70F5" w:rsidP="003C70F5">
      <w:pPr>
        <w:pStyle w:val="Prrafodelista"/>
        <w:numPr>
          <w:ilvl w:val="0"/>
          <w:numId w:val="13"/>
        </w:numPr>
        <w:jc w:val="both"/>
      </w:pPr>
      <w:r>
        <w:t xml:space="preserve">En Ningún caso debe quedar un título ubicado al final de una </w:t>
      </w:r>
      <w:r w:rsidR="000D69A8">
        <w:t>página,</w:t>
      </w:r>
      <w:r>
        <w:t xml:space="preserve"> sino que debe pasarse a la página siguiente.</w:t>
      </w:r>
    </w:p>
    <w:p w14:paraId="0BC88088" w14:textId="77777777" w:rsidR="003C70F5" w:rsidRDefault="003C70F5" w:rsidP="003C70F5">
      <w:pPr>
        <w:pStyle w:val="Prrafodelista"/>
        <w:numPr>
          <w:ilvl w:val="0"/>
          <w:numId w:val="13"/>
        </w:numPr>
        <w:jc w:val="both"/>
      </w:pPr>
      <w:r>
        <w:t>No deberá llevar subrayado.</w:t>
      </w:r>
    </w:p>
    <w:p w14:paraId="25F7A06C" w14:textId="77777777" w:rsidR="000C245A" w:rsidRDefault="000C245A" w:rsidP="00470835"/>
    <w:p w14:paraId="27D21FDC" w14:textId="77777777" w:rsidR="001706C8" w:rsidRPr="000C245A" w:rsidRDefault="001706C8" w:rsidP="003C70F5">
      <w:pPr>
        <w:pStyle w:val="Ttulo2"/>
      </w:pPr>
      <w:bookmarkStart w:id="14" w:name="_Toc175932216"/>
      <w:r>
        <w:t>Título 1</w:t>
      </w:r>
      <w:bookmarkEnd w:id="14"/>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0C245A" w:rsidRPr="00597827" w14:paraId="765D5807" w14:textId="77777777" w:rsidTr="000C245A">
        <w:trPr>
          <w:trHeight w:val="421"/>
        </w:trPr>
        <w:tc>
          <w:tcPr>
            <w:tcW w:w="1968" w:type="dxa"/>
            <w:shd w:val="clear" w:color="auto" w:fill="F2F2F2"/>
            <w:vAlign w:val="center"/>
          </w:tcPr>
          <w:p w14:paraId="431CFF7B" w14:textId="77777777" w:rsidR="000C245A" w:rsidRPr="00597827" w:rsidRDefault="000C245A" w:rsidP="003C70F5">
            <w:pPr>
              <w:rPr>
                <w:b/>
                <w:lang w:val="es-AR"/>
              </w:rPr>
            </w:pPr>
            <w:r w:rsidRPr="00597827">
              <w:rPr>
                <w:b/>
                <w:lang w:val="es-AR"/>
              </w:rPr>
              <w:t>Nombre</w:t>
            </w:r>
          </w:p>
        </w:tc>
        <w:tc>
          <w:tcPr>
            <w:tcW w:w="2101" w:type="dxa"/>
          </w:tcPr>
          <w:p w14:paraId="4A81F33D" w14:textId="77777777" w:rsidR="000C245A" w:rsidRPr="00597827" w:rsidRDefault="000C245A" w:rsidP="00DD6073">
            <w:r w:rsidRPr="00597827">
              <w:t>PSI – Título 1</w:t>
            </w:r>
          </w:p>
        </w:tc>
      </w:tr>
      <w:tr w:rsidR="000C245A" w:rsidRPr="00597827" w14:paraId="289F282E" w14:textId="77777777" w:rsidTr="000C245A">
        <w:trPr>
          <w:trHeight w:val="421"/>
        </w:trPr>
        <w:tc>
          <w:tcPr>
            <w:tcW w:w="1968" w:type="dxa"/>
            <w:shd w:val="clear" w:color="auto" w:fill="F2F2F2"/>
            <w:vAlign w:val="center"/>
          </w:tcPr>
          <w:p w14:paraId="760701D2" w14:textId="77777777" w:rsidR="000C245A" w:rsidRPr="00597827" w:rsidRDefault="000C245A" w:rsidP="003C70F5">
            <w:pPr>
              <w:rPr>
                <w:b/>
                <w:lang w:val="es-AR"/>
              </w:rPr>
            </w:pPr>
            <w:r w:rsidRPr="00597827">
              <w:rPr>
                <w:b/>
                <w:lang w:val="es-AR"/>
              </w:rPr>
              <w:t>Tipo de Estilo</w:t>
            </w:r>
          </w:p>
        </w:tc>
        <w:tc>
          <w:tcPr>
            <w:tcW w:w="2101" w:type="dxa"/>
          </w:tcPr>
          <w:p w14:paraId="05DDCA1B" w14:textId="77777777" w:rsidR="000C245A" w:rsidRPr="00597827" w:rsidRDefault="00DC2318" w:rsidP="00DD6073">
            <w:r w:rsidRPr="00597827">
              <w:t>Párrafo</w:t>
            </w:r>
          </w:p>
        </w:tc>
      </w:tr>
      <w:tr w:rsidR="000C245A" w:rsidRPr="00597827" w14:paraId="5813201D" w14:textId="77777777" w:rsidTr="00871EF3">
        <w:trPr>
          <w:trHeight w:val="421"/>
        </w:trPr>
        <w:tc>
          <w:tcPr>
            <w:tcW w:w="1968" w:type="dxa"/>
            <w:shd w:val="clear" w:color="auto" w:fill="F2F2F2"/>
            <w:vAlign w:val="center"/>
          </w:tcPr>
          <w:p w14:paraId="7CD5334A" w14:textId="77777777" w:rsidR="000C245A" w:rsidRPr="00597827" w:rsidRDefault="000C245A" w:rsidP="00871EF3">
            <w:pPr>
              <w:rPr>
                <w:b/>
                <w:lang w:val="es-AR"/>
              </w:rPr>
            </w:pPr>
            <w:r w:rsidRPr="00597827">
              <w:rPr>
                <w:b/>
                <w:lang w:val="es-AR"/>
              </w:rPr>
              <w:t>Formato</w:t>
            </w:r>
          </w:p>
        </w:tc>
        <w:tc>
          <w:tcPr>
            <w:tcW w:w="2101" w:type="dxa"/>
          </w:tcPr>
          <w:p w14:paraId="1A1DA222" w14:textId="77777777" w:rsidR="000C245A" w:rsidRPr="00597827" w:rsidRDefault="000C245A" w:rsidP="00DD6073">
            <w:pPr>
              <w:ind w:left="17" w:firstLine="0"/>
            </w:pPr>
            <w:r w:rsidRPr="00597827">
              <w:rPr>
                <w:u w:val="single"/>
              </w:rPr>
              <w:t>Fuente</w:t>
            </w:r>
            <w:r w:rsidRPr="00597827">
              <w:t xml:space="preserve">: Cambria </w:t>
            </w:r>
            <w:r w:rsidRPr="00597827">
              <w:br/>
            </w:r>
            <w:r w:rsidRPr="00597827">
              <w:rPr>
                <w:u w:val="single"/>
              </w:rPr>
              <w:t>Tamaño</w:t>
            </w:r>
            <w:r w:rsidRPr="00597827">
              <w:t xml:space="preserve">: 14 </w:t>
            </w:r>
            <w:proofErr w:type="spellStart"/>
            <w:r w:rsidRPr="00597827">
              <w:t>pto</w:t>
            </w:r>
            <w:proofErr w:type="spellEnd"/>
            <w:r w:rsidRPr="00597827">
              <w:t xml:space="preserve">. Negrita. </w:t>
            </w:r>
            <w:r w:rsidR="008C4DD0" w:rsidRPr="00597827">
              <w:br/>
              <w:t>Imprenta.</w:t>
            </w:r>
          </w:p>
          <w:p w14:paraId="7DE1BCC0" w14:textId="77777777" w:rsidR="000C245A" w:rsidRPr="00597827" w:rsidRDefault="000C245A" w:rsidP="00DD6073">
            <w:pPr>
              <w:ind w:left="17" w:firstLine="0"/>
              <w:rPr>
                <w:i/>
              </w:rPr>
            </w:pPr>
          </w:p>
        </w:tc>
      </w:tr>
    </w:tbl>
    <w:p w14:paraId="70C3D6DE" w14:textId="77777777" w:rsidR="000C245A" w:rsidRDefault="000C245A" w:rsidP="00470835"/>
    <w:p w14:paraId="2416F6CA" w14:textId="77777777" w:rsidR="008C4DD0" w:rsidRDefault="008C4DD0" w:rsidP="00470835"/>
    <w:p w14:paraId="20066BD7" w14:textId="77777777" w:rsidR="008C4DD0" w:rsidRDefault="008C4DD0" w:rsidP="00470835"/>
    <w:p w14:paraId="3163E362" w14:textId="77777777" w:rsidR="008C4DD0" w:rsidRDefault="008C4DD0" w:rsidP="00470835"/>
    <w:p w14:paraId="6016FCFE" w14:textId="77777777" w:rsidR="008C4DD0" w:rsidRDefault="008C4DD0" w:rsidP="00470835"/>
    <w:p w14:paraId="6CF486AB" w14:textId="77777777" w:rsidR="008C4DD0" w:rsidRDefault="008C4DD0" w:rsidP="00470835"/>
    <w:p w14:paraId="7BDF4B9F" w14:textId="77777777" w:rsidR="008C4DD0" w:rsidRDefault="008C4DD0" w:rsidP="00470835">
      <w:pPr>
        <w:rPr>
          <w:rFonts w:ascii="Cambria" w:eastAsia="Times New Roman" w:hAnsi="Cambria"/>
          <w:b/>
          <w:bCs/>
          <w:color w:val="4F81BD"/>
        </w:rPr>
      </w:pPr>
    </w:p>
    <w:p w14:paraId="40651C8E" w14:textId="77777777" w:rsidR="000C245A" w:rsidRPr="000C245A" w:rsidRDefault="000C245A" w:rsidP="003C70F5">
      <w:pPr>
        <w:pStyle w:val="Ttulo2"/>
      </w:pPr>
      <w:bookmarkStart w:id="15" w:name="_Toc175932217"/>
      <w:r>
        <w:t xml:space="preserve">Título </w:t>
      </w:r>
      <w:r w:rsidR="008C4DD0">
        <w:t>2</w:t>
      </w:r>
      <w:bookmarkEnd w:id="15"/>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0C245A" w:rsidRPr="00597827" w14:paraId="58FB1645" w14:textId="77777777" w:rsidTr="003C70F5">
        <w:trPr>
          <w:trHeight w:val="421"/>
        </w:trPr>
        <w:tc>
          <w:tcPr>
            <w:tcW w:w="1968" w:type="dxa"/>
            <w:shd w:val="clear" w:color="auto" w:fill="F2F2F2"/>
            <w:vAlign w:val="center"/>
          </w:tcPr>
          <w:p w14:paraId="02054EED" w14:textId="77777777" w:rsidR="000C245A" w:rsidRPr="00597827" w:rsidRDefault="000C245A" w:rsidP="003C70F5">
            <w:pPr>
              <w:rPr>
                <w:b/>
                <w:lang w:val="es-AR"/>
              </w:rPr>
            </w:pPr>
            <w:r w:rsidRPr="00597827">
              <w:rPr>
                <w:b/>
                <w:lang w:val="es-AR"/>
              </w:rPr>
              <w:t>Nombre</w:t>
            </w:r>
          </w:p>
        </w:tc>
        <w:tc>
          <w:tcPr>
            <w:tcW w:w="2101" w:type="dxa"/>
          </w:tcPr>
          <w:p w14:paraId="20B19DAF" w14:textId="77777777" w:rsidR="000C245A" w:rsidRPr="00597827" w:rsidRDefault="000C245A" w:rsidP="00DD6073">
            <w:pPr>
              <w:ind w:left="17" w:firstLine="0"/>
            </w:pPr>
            <w:r w:rsidRPr="00597827">
              <w:t xml:space="preserve">PSI – Título </w:t>
            </w:r>
            <w:r w:rsidR="008C4DD0" w:rsidRPr="00597827">
              <w:t>2</w:t>
            </w:r>
          </w:p>
        </w:tc>
      </w:tr>
      <w:tr w:rsidR="000C245A" w:rsidRPr="00597827" w14:paraId="54A4E57A" w14:textId="77777777" w:rsidTr="003C70F5">
        <w:trPr>
          <w:trHeight w:val="421"/>
        </w:trPr>
        <w:tc>
          <w:tcPr>
            <w:tcW w:w="1968" w:type="dxa"/>
            <w:shd w:val="clear" w:color="auto" w:fill="F2F2F2"/>
            <w:vAlign w:val="center"/>
          </w:tcPr>
          <w:p w14:paraId="339241CA" w14:textId="77777777" w:rsidR="000C245A" w:rsidRPr="00597827" w:rsidRDefault="000C245A" w:rsidP="003C70F5">
            <w:pPr>
              <w:rPr>
                <w:b/>
                <w:lang w:val="es-AR"/>
              </w:rPr>
            </w:pPr>
            <w:r w:rsidRPr="00597827">
              <w:rPr>
                <w:b/>
                <w:lang w:val="es-AR"/>
              </w:rPr>
              <w:t>Tipo de Estilo</w:t>
            </w:r>
          </w:p>
        </w:tc>
        <w:tc>
          <w:tcPr>
            <w:tcW w:w="2101" w:type="dxa"/>
          </w:tcPr>
          <w:p w14:paraId="0CF2AB5E" w14:textId="77777777" w:rsidR="000C245A" w:rsidRPr="00597827" w:rsidRDefault="00DC2318" w:rsidP="00DD6073">
            <w:pPr>
              <w:ind w:left="17" w:firstLine="0"/>
            </w:pPr>
            <w:r w:rsidRPr="00597827">
              <w:t>Párrafo</w:t>
            </w:r>
          </w:p>
        </w:tc>
      </w:tr>
      <w:tr w:rsidR="000C245A" w:rsidRPr="00597827" w14:paraId="622B43D3" w14:textId="77777777" w:rsidTr="003C70F5">
        <w:trPr>
          <w:trHeight w:val="421"/>
        </w:trPr>
        <w:tc>
          <w:tcPr>
            <w:tcW w:w="1968" w:type="dxa"/>
            <w:shd w:val="clear" w:color="auto" w:fill="F2F2F2"/>
            <w:vAlign w:val="center"/>
          </w:tcPr>
          <w:p w14:paraId="5504593A" w14:textId="77777777" w:rsidR="000C245A" w:rsidRPr="00597827" w:rsidRDefault="000C245A" w:rsidP="003C70F5">
            <w:pPr>
              <w:rPr>
                <w:b/>
                <w:lang w:val="es-AR"/>
              </w:rPr>
            </w:pPr>
            <w:r w:rsidRPr="00597827">
              <w:rPr>
                <w:b/>
                <w:lang w:val="es-AR"/>
              </w:rPr>
              <w:t>Formato</w:t>
            </w:r>
          </w:p>
        </w:tc>
        <w:tc>
          <w:tcPr>
            <w:tcW w:w="2101" w:type="dxa"/>
          </w:tcPr>
          <w:p w14:paraId="22DFF318" w14:textId="77777777" w:rsidR="000C245A" w:rsidRPr="00597827" w:rsidRDefault="000C245A" w:rsidP="00DD6073">
            <w:pPr>
              <w:ind w:left="17" w:firstLine="0"/>
            </w:pPr>
            <w:r w:rsidRPr="00597827">
              <w:rPr>
                <w:u w:val="single"/>
              </w:rPr>
              <w:t>Fuente</w:t>
            </w:r>
            <w:r w:rsidRPr="00597827">
              <w:t xml:space="preserve">: Cambria </w:t>
            </w:r>
            <w:r w:rsidRPr="00597827">
              <w:br/>
            </w:r>
            <w:r w:rsidRPr="00597827">
              <w:rPr>
                <w:u w:val="single"/>
              </w:rPr>
              <w:t>Tamaño</w:t>
            </w:r>
            <w:r w:rsidRPr="00597827">
              <w:t>: 1</w:t>
            </w:r>
            <w:r w:rsidR="008C4DD0" w:rsidRPr="00597827">
              <w:t>3</w:t>
            </w:r>
            <w:r w:rsidRPr="00597827">
              <w:t xml:space="preserve"> </w:t>
            </w:r>
            <w:proofErr w:type="spellStart"/>
            <w:r w:rsidRPr="00597827">
              <w:t>pto</w:t>
            </w:r>
            <w:proofErr w:type="spellEnd"/>
            <w:r w:rsidRPr="00597827">
              <w:t xml:space="preserve">. Negrita. </w:t>
            </w:r>
            <w:r w:rsidR="008C4DD0" w:rsidRPr="00597827">
              <w:br/>
              <w:t>Imprenta.</w:t>
            </w:r>
          </w:p>
          <w:p w14:paraId="047D9E37" w14:textId="77777777" w:rsidR="000C245A" w:rsidRPr="00597827" w:rsidRDefault="000C245A" w:rsidP="00DD6073">
            <w:pPr>
              <w:ind w:left="17" w:firstLine="0"/>
            </w:pPr>
          </w:p>
        </w:tc>
      </w:tr>
    </w:tbl>
    <w:p w14:paraId="30D5D70F" w14:textId="77777777" w:rsidR="000C245A" w:rsidRDefault="000C245A" w:rsidP="00470835"/>
    <w:p w14:paraId="16A83963" w14:textId="77777777" w:rsidR="000C245A" w:rsidRDefault="000C245A" w:rsidP="00470835"/>
    <w:p w14:paraId="4EAE43C3" w14:textId="77777777" w:rsidR="000C245A" w:rsidRDefault="000C245A" w:rsidP="00470835"/>
    <w:p w14:paraId="0E6A5D8B" w14:textId="77777777" w:rsidR="000C245A" w:rsidRDefault="000C245A" w:rsidP="00470835"/>
    <w:p w14:paraId="21935ED6" w14:textId="77777777" w:rsidR="000C245A" w:rsidRDefault="000C245A" w:rsidP="00470835"/>
    <w:p w14:paraId="2DA9FA34" w14:textId="77777777" w:rsidR="000C245A" w:rsidRDefault="000C245A" w:rsidP="00470835"/>
    <w:p w14:paraId="6CF07B26" w14:textId="77777777" w:rsidR="008C4DD0" w:rsidRDefault="008C4DD0" w:rsidP="00470835"/>
    <w:p w14:paraId="60B14DF9" w14:textId="77777777" w:rsidR="00A068C4" w:rsidRDefault="00A068C4">
      <w:pPr>
        <w:rPr>
          <w:rFonts w:ascii="Cambria" w:eastAsia="Times New Roman" w:hAnsi="Cambria"/>
          <w:b/>
          <w:bCs/>
          <w:color w:val="4F81BD"/>
          <w:sz w:val="26"/>
          <w:szCs w:val="26"/>
        </w:rPr>
      </w:pPr>
      <w:r>
        <w:br w:type="page"/>
      </w:r>
    </w:p>
    <w:p w14:paraId="0D093C53" w14:textId="77777777" w:rsidR="008C4DD0" w:rsidRPr="000C245A" w:rsidRDefault="008C4DD0" w:rsidP="003C70F5">
      <w:pPr>
        <w:pStyle w:val="Ttulo2"/>
      </w:pPr>
      <w:bookmarkStart w:id="16" w:name="_Toc175932218"/>
      <w:r>
        <w:lastRenderedPageBreak/>
        <w:t>Título 3</w:t>
      </w:r>
      <w:bookmarkEnd w:id="16"/>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8C4DD0" w:rsidRPr="00597827" w14:paraId="3022EFCF" w14:textId="77777777" w:rsidTr="003C70F5">
        <w:trPr>
          <w:trHeight w:val="421"/>
        </w:trPr>
        <w:tc>
          <w:tcPr>
            <w:tcW w:w="1968" w:type="dxa"/>
            <w:shd w:val="clear" w:color="auto" w:fill="F2F2F2"/>
            <w:vAlign w:val="center"/>
          </w:tcPr>
          <w:p w14:paraId="365C0116" w14:textId="77777777" w:rsidR="008C4DD0" w:rsidRPr="00597827" w:rsidRDefault="008C4DD0" w:rsidP="003C70F5">
            <w:pPr>
              <w:rPr>
                <w:b/>
                <w:lang w:val="es-AR"/>
              </w:rPr>
            </w:pPr>
            <w:r w:rsidRPr="00597827">
              <w:rPr>
                <w:b/>
                <w:lang w:val="es-AR"/>
              </w:rPr>
              <w:t>Nombre</w:t>
            </w:r>
          </w:p>
        </w:tc>
        <w:tc>
          <w:tcPr>
            <w:tcW w:w="2101" w:type="dxa"/>
          </w:tcPr>
          <w:p w14:paraId="02A28708" w14:textId="77777777" w:rsidR="008C4DD0" w:rsidRPr="00597827" w:rsidRDefault="008C4DD0" w:rsidP="00DD6073">
            <w:pPr>
              <w:ind w:left="17" w:hanging="17"/>
            </w:pPr>
            <w:r w:rsidRPr="00597827">
              <w:t>PSI – Título 3</w:t>
            </w:r>
          </w:p>
        </w:tc>
      </w:tr>
      <w:tr w:rsidR="008C4DD0" w:rsidRPr="00597827" w14:paraId="5D66668D" w14:textId="77777777" w:rsidTr="003C70F5">
        <w:trPr>
          <w:trHeight w:val="421"/>
        </w:trPr>
        <w:tc>
          <w:tcPr>
            <w:tcW w:w="1968" w:type="dxa"/>
            <w:shd w:val="clear" w:color="auto" w:fill="F2F2F2"/>
            <w:vAlign w:val="center"/>
          </w:tcPr>
          <w:p w14:paraId="4756B0FE" w14:textId="77777777" w:rsidR="008C4DD0" w:rsidRPr="00597827" w:rsidRDefault="008C4DD0" w:rsidP="003C70F5">
            <w:pPr>
              <w:rPr>
                <w:b/>
                <w:lang w:val="es-AR"/>
              </w:rPr>
            </w:pPr>
            <w:r w:rsidRPr="00597827">
              <w:rPr>
                <w:b/>
                <w:lang w:val="es-AR"/>
              </w:rPr>
              <w:t>Tipo de Estilo</w:t>
            </w:r>
          </w:p>
        </w:tc>
        <w:tc>
          <w:tcPr>
            <w:tcW w:w="2101" w:type="dxa"/>
          </w:tcPr>
          <w:p w14:paraId="63D0D41E" w14:textId="77777777" w:rsidR="008C4DD0" w:rsidRPr="00597827" w:rsidRDefault="00DC2318" w:rsidP="00DD6073">
            <w:pPr>
              <w:ind w:left="17" w:hanging="17"/>
            </w:pPr>
            <w:r w:rsidRPr="00597827">
              <w:t>Párrafo</w:t>
            </w:r>
          </w:p>
        </w:tc>
      </w:tr>
      <w:tr w:rsidR="008C4DD0" w:rsidRPr="00597827" w14:paraId="22A44557" w14:textId="77777777" w:rsidTr="003C70F5">
        <w:trPr>
          <w:trHeight w:val="421"/>
        </w:trPr>
        <w:tc>
          <w:tcPr>
            <w:tcW w:w="1968" w:type="dxa"/>
            <w:shd w:val="clear" w:color="auto" w:fill="F2F2F2"/>
            <w:vAlign w:val="center"/>
          </w:tcPr>
          <w:p w14:paraId="3C791F64" w14:textId="77777777" w:rsidR="008C4DD0" w:rsidRPr="00597827" w:rsidRDefault="008C4DD0" w:rsidP="003C70F5">
            <w:pPr>
              <w:rPr>
                <w:b/>
                <w:lang w:val="es-AR"/>
              </w:rPr>
            </w:pPr>
            <w:r w:rsidRPr="00597827">
              <w:rPr>
                <w:b/>
                <w:lang w:val="es-AR"/>
              </w:rPr>
              <w:t>Formato</w:t>
            </w:r>
          </w:p>
        </w:tc>
        <w:tc>
          <w:tcPr>
            <w:tcW w:w="2101" w:type="dxa"/>
          </w:tcPr>
          <w:p w14:paraId="0DB615F3" w14:textId="77777777" w:rsidR="008C4DD0" w:rsidRPr="00597827" w:rsidRDefault="008C4DD0" w:rsidP="00DD6073">
            <w:pPr>
              <w:ind w:left="17" w:hanging="17"/>
            </w:pPr>
            <w:r w:rsidRPr="00597827">
              <w:rPr>
                <w:u w:val="single"/>
              </w:rPr>
              <w:t>Fuente</w:t>
            </w:r>
            <w:r w:rsidRPr="00597827">
              <w:t xml:space="preserve">: Cambria </w:t>
            </w:r>
            <w:r w:rsidRPr="00597827">
              <w:br/>
            </w:r>
            <w:r w:rsidRPr="00597827">
              <w:rPr>
                <w:u w:val="single"/>
              </w:rPr>
              <w:t>Tamaño</w:t>
            </w:r>
            <w:r w:rsidRPr="00597827">
              <w:t xml:space="preserve">: 11 </w:t>
            </w:r>
            <w:proofErr w:type="spellStart"/>
            <w:r w:rsidRPr="00597827">
              <w:t>pto</w:t>
            </w:r>
            <w:proofErr w:type="spellEnd"/>
            <w:r w:rsidRPr="00597827">
              <w:t xml:space="preserve">. Negrita. </w:t>
            </w:r>
            <w:r w:rsidRPr="00597827">
              <w:br/>
              <w:t>Imprenta.</w:t>
            </w:r>
          </w:p>
          <w:p w14:paraId="1D74BDDB" w14:textId="77777777" w:rsidR="008C4DD0" w:rsidRPr="00597827" w:rsidRDefault="008C4DD0" w:rsidP="00DD6073">
            <w:pPr>
              <w:ind w:left="17" w:hanging="17"/>
            </w:pPr>
          </w:p>
        </w:tc>
      </w:tr>
    </w:tbl>
    <w:p w14:paraId="1304D8B9" w14:textId="77777777" w:rsidR="000C245A" w:rsidRDefault="000C245A" w:rsidP="00470835"/>
    <w:p w14:paraId="3BFAFAF0" w14:textId="77777777" w:rsidR="008C4DD0" w:rsidRDefault="008C4DD0" w:rsidP="00470835"/>
    <w:p w14:paraId="267998D7" w14:textId="77777777" w:rsidR="008C4DD0" w:rsidRDefault="008C4DD0" w:rsidP="00470835"/>
    <w:p w14:paraId="21E926CE" w14:textId="77777777" w:rsidR="005A2567" w:rsidRDefault="005A2567" w:rsidP="00470835"/>
    <w:p w14:paraId="0882773E" w14:textId="77777777" w:rsidR="005A2567" w:rsidRDefault="005A2567" w:rsidP="00470835"/>
    <w:p w14:paraId="1025472A" w14:textId="77777777" w:rsidR="009576B5" w:rsidRDefault="009576B5" w:rsidP="00470835"/>
    <w:p w14:paraId="0127CE3C" w14:textId="77777777" w:rsidR="009576B5" w:rsidRDefault="009576B5" w:rsidP="009576B5"/>
    <w:p w14:paraId="6F1F7B35" w14:textId="77777777" w:rsidR="008C4DD0" w:rsidRPr="000C245A" w:rsidRDefault="008C4DD0" w:rsidP="003C70F5">
      <w:pPr>
        <w:pStyle w:val="Ttulo2"/>
      </w:pPr>
      <w:bookmarkStart w:id="17" w:name="_Toc175932219"/>
      <w:r>
        <w:t>Título 4</w:t>
      </w:r>
      <w:bookmarkEnd w:id="17"/>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8C4DD0" w:rsidRPr="00597827" w14:paraId="58EAAB46" w14:textId="77777777" w:rsidTr="003C70F5">
        <w:trPr>
          <w:trHeight w:val="421"/>
        </w:trPr>
        <w:tc>
          <w:tcPr>
            <w:tcW w:w="1968" w:type="dxa"/>
            <w:shd w:val="clear" w:color="auto" w:fill="F2F2F2"/>
            <w:vAlign w:val="center"/>
          </w:tcPr>
          <w:p w14:paraId="25C68EED" w14:textId="77777777" w:rsidR="008C4DD0" w:rsidRPr="00597827" w:rsidRDefault="008C4DD0" w:rsidP="003C70F5">
            <w:pPr>
              <w:rPr>
                <w:b/>
                <w:lang w:val="es-AR"/>
              </w:rPr>
            </w:pPr>
            <w:r w:rsidRPr="00597827">
              <w:rPr>
                <w:b/>
                <w:lang w:val="es-AR"/>
              </w:rPr>
              <w:t>Nombre</w:t>
            </w:r>
          </w:p>
        </w:tc>
        <w:tc>
          <w:tcPr>
            <w:tcW w:w="2101" w:type="dxa"/>
          </w:tcPr>
          <w:p w14:paraId="4D65E40D" w14:textId="77777777" w:rsidR="008C4DD0" w:rsidRPr="00597827" w:rsidRDefault="008C4DD0" w:rsidP="00DD6073">
            <w:pPr>
              <w:ind w:left="0" w:firstLine="17"/>
            </w:pPr>
            <w:r w:rsidRPr="00597827">
              <w:t>PSI – Título 4</w:t>
            </w:r>
          </w:p>
        </w:tc>
      </w:tr>
      <w:tr w:rsidR="008C4DD0" w:rsidRPr="00597827" w14:paraId="4E83AB68" w14:textId="77777777" w:rsidTr="003C70F5">
        <w:trPr>
          <w:trHeight w:val="421"/>
        </w:trPr>
        <w:tc>
          <w:tcPr>
            <w:tcW w:w="1968" w:type="dxa"/>
            <w:shd w:val="clear" w:color="auto" w:fill="F2F2F2"/>
            <w:vAlign w:val="center"/>
          </w:tcPr>
          <w:p w14:paraId="3DB9937E" w14:textId="77777777" w:rsidR="008C4DD0" w:rsidRPr="00597827" w:rsidRDefault="008C4DD0" w:rsidP="003C70F5">
            <w:pPr>
              <w:rPr>
                <w:b/>
                <w:lang w:val="es-AR"/>
              </w:rPr>
            </w:pPr>
            <w:r w:rsidRPr="00597827">
              <w:rPr>
                <w:b/>
                <w:lang w:val="es-AR"/>
              </w:rPr>
              <w:t>Tipo de Estilo</w:t>
            </w:r>
          </w:p>
        </w:tc>
        <w:tc>
          <w:tcPr>
            <w:tcW w:w="2101" w:type="dxa"/>
          </w:tcPr>
          <w:p w14:paraId="135C144E" w14:textId="77777777" w:rsidR="008C4DD0" w:rsidRPr="00597827" w:rsidRDefault="00DC2318" w:rsidP="00DD6073">
            <w:pPr>
              <w:ind w:left="0" w:firstLine="17"/>
            </w:pPr>
            <w:r w:rsidRPr="00597827">
              <w:t>Párrafo</w:t>
            </w:r>
          </w:p>
        </w:tc>
      </w:tr>
      <w:tr w:rsidR="008C4DD0" w:rsidRPr="00597827" w14:paraId="527D6139" w14:textId="77777777" w:rsidTr="003C70F5">
        <w:trPr>
          <w:trHeight w:val="421"/>
        </w:trPr>
        <w:tc>
          <w:tcPr>
            <w:tcW w:w="1968" w:type="dxa"/>
            <w:shd w:val="clear" w:color="auto" w:fill="F2F2F2"/>
            <w:vAlign w:val="center"/>
          </w:tcPr>
          <w:p w14:paraId="2C53A207" w14:textId="77777777" w:rsidR="008C4DD0" w:rsidRPr="00597827" w:rsidRDefault="008C4DD0" w:rsidP="003C70F5">
            <w:pPr>
              <w:rPr>
                <w:b/>
                <w:lang w:val="es-AR"/>
              </w:rPr>
            </w:pPr>
            <w:r w:rsidRPr="00597827">
              <w:rPr>
                <w:b/>
                <w:lang w:val="es-AR"/>
              </w:rPr>
              <w:t>Formato</w:t>
            </w:r>
          </w:p>
        </w:tc>
        <w:tc>
          <w:tcPr>
            <w:tcW w:w="2101" w:type="dxa"/>
          </w:tcPr>
          <w:p w14:paraId="1F7BB9F1" w14:textId="77777777" w:rsidR="008C4DD0" w:rsidRPr="00597827" w:rsidRDefault="008C4DD0" w:rsidP="00DD6073">
            <w:pPr>
              <w:ind w:left="0" w:firstLine="17"/>
            </w:pPr>
            <w:r w:rsidRPr="00597827">
              <w:rPr>
                <w:u w:val="single"/>
              </w:rPr>
              <w:t>Fuente</w:t>
            </w:r>
            <w:r w:rsidRPr="00597827">
              <w:t xml:space="preserve">: Cambria </w:t>
            </w:r>
            <w:r w:rsidRPr="00597827">
              <w:br/>
            </w:r>
            <w:r w:rsidRPr="00597827">
              <w:rPr>
                <w:u w:val="single"/>
              </w:rPr>
              <w:t>Tamaño</w:t>
            </w:r>
            <w:r w:rsidRPr="00597827">
              <w:t xml:space="preserve">: 11 </w:t>
            </w:r>
            <w:proofErr w:type="spellStart"/>
            <w:r w:rsidRPr="00597827">
              <w:t>pto</w:t>
            </w:r>
            <w:proofErr w:type="spellEnd"/>
            <w:r w:rsidRPr="00597827">
              <w:t xml:space="preserve">. Negrita. </w:t>
            </w:r>
            <w:r w:rsidRPr="00597827">
              <w:br/>
              <w:t>Cursiva.</w:t>
            </w:r>
          </w:p>
          <w:p w14:paraId="68990C65" w14:textId="77777777" w:rsidR="008C4DD0" w:rsidRPr="00597827" w:rsidRDefault="008C4DD0" w:rsidP="00DD6073">
            <w:pPr>
              <w:ind w:left="0" w:firstLine="17"/>
            </w:pPr>
          </w:p>
        </w:tc>
      </w:tr>
    </w:tbl>
    <w:p w14:paraId="2F079C14" w14:textId="77777777" w:rsidR="008C4DD0" w:rsidRDefault="008C4DD0" w:rsidP="00470835"/>
    <w:p w14:paraId="51FB72F9" w14:textId="77777777" w:rsidR="008C4DD0" w:rsidRDefault="008C4DD0" w:rsidP="00470835"/>
    <w:p w14:paraId="36768DC7" w14:textId="77777777" w:rsidR="008C4DD0" w:rsidRDefault="008C4DD0" w:rsidP="00470835"/>
    <w:p w14:paraId="7D29E487" w14:textId="77777777" w:rsidR="008C4DD0" w:rsidRDefault="008C4DD0" w:rsidP="00470835"/>
    <w:p w14:paraId="4B311C0F" w14:textId="77777777" w:rsidR="008C4DD0" w:rsidRDefault="008C4DD0" w:rsidP="00470835"/>
    <w:p w14:paraId="360E3F98" w14:textId="77777777" w:rsidR="008C4DD0" w:rsidRDefault="008C4DD0" w:rsidP="00470835"/>
    <w:p w14:paraId="5BAA8362" w14:textId="77777777" w:rsidR="008C4DD0" w:rsidRDefault="008C4DD0" w:rsidP="00470835"/>
    <w:p w14:paraId="377F2649" w14:textId="77777777" w:rsidR="008C4DD0" w:rsidRDefault="008C4DD0">
      <w:pPr>
        <w:rPr>
          <w:rFonts w:ascii="Cambria" w:hAnsi="Cambria"/>
          <w:b/>
          <w:bCs/>
          <w:color w:val="365F91"/>
          <w:sz w:val="28"/>
          <w:szCs w:val="28"/>
          <w:lang w:val="es-AR"/>
        </w:rPr>
      </w:pPr>
    </w:p>
    <w:p w14:paraId="23EC96A3" w14:textId="77777777" w:rsidR="001706C8" w:rsidRDefault="00F7448E" w:rsidP="001706C8">
      <w:pPr>
        <w:pStyle w:val="PSI-Ttulo1"/>
        <w:rPr>
          <w:rFonts w:eastAsia="Calibri"/>
        </w:rPr>
      </w:pPr>
      <w:bookmarkStart w:id="18" w:name="_Toc175932220"/>
      <w:r>
        <w:rPr>
          <w:rFonts w:eastAsia="Calibri"/>
        </w:rPr>
        <w:t>Comentarios</w:t>
      </w:r>
      <w:bookmarkEnd w:id="18"/>
    </w:p>
    <w:p w14:paraId="465BB611" w14:textId="7EEF3EBA" w:rsidR="000A270A" w:rsidRDefault="00F7448E" w:rsidP="00B3075B">
      <w:pPr>
        <w:pStyle w:val="PSI-Normal"/>
      </w:pPr>
      <w:r>
        <w:t xml:space="preserve">Para los comentarios se </w:t>
      </w:r>
      <w:r w:rsidR="000D69A8">
        <w:t>utilizará</w:t>
      </w:r>
      <w:r>
        <w:t xml:space="preserve"> corchetes al inicio y final del mismo. Tipo de </w:t>
      </w:r>
      <w:r w:rsidR="000D69A8">
        <w:t>letra Calibri</w:t>
      </w:r>
      <w:r>
        <w:t xml:space="preserve"> 11pto. </w:t>
      </w:r>
      <w:r w:rsidR="00B431A6">
        <w:t xml:space="preserve"> Letra cursiva. Interlineado Múltiple.</w:t>
      </w:r>
      <w:r w:rsidR="005A2567">
        <w:t xml:space="preserve"> </w:t>
      </w:r>
    </w:p>
    <w:p w14:paraId="4764959F" w14:textId="77777777" w:rsidR="00F7448E" w:rsidRDefault="005A2567" w:rsidP="00B431A6">
      <w:pPr>
        <w:ind w:left="0" w:firstLine="0"/>
        <w:jc w:val="both"/>
      </w:pPr>
      <w:r w:rsidRPr="005A2567">
        <w:rPr>
          <w:b/>
          <w:u w:val="single"/>
        </w:rPr>
        <w:t>Ejemplo:</w:t>
      </w:r>
    </w:p>
    <w:p w14:paraId="78CCE0BB" w14:textId="77777777" w:rsidR="005A2567" w:rsidRDefault="005A2567" w:rsidP="00437881">
      <w:pPr>
        <w:pStyle w:val="PSI-Comentario"/>
        <w:rPr>
          <w:rFonts w:ascii="Cambria" w:eastAsia="Times New Roman" w:hAnsi="Cambria"/>
          <w:b/>
          <w:bCs/>
          <w:color w:val="365F91"/>
          <w:sz w:val="28"/>
          <w:szCs w:val="28"/>
        </w:rPr>
      </w:pPr>
      <w:r>
        <w:t>[Esto es solo un ejempl</w:t>
      </w:r>
      <w:r w:rsidR="00871EF3">
        <w:t>o, se encuentra en estilo “PSI – Comentario”</w:t>
      </w:r>
      <w:r w:rsidRPr="00EB1E31">
        <w:t>]</w:t>
      </w:r>
    </w:p>
    <w:p w14:paraId="66D65C51" w14:textId="77777777" w:rsidR="005A2567" w:rsidRDefault="005A2567" w:rsidP="00470835"/>
    <w:p w14:paraId="48A08F54" w14:textId="77777777" w:rsidR="001706C8" w:rsidRDefault="00F7448E" w:rsidP="001706C8">
      <w:pPr>
        <w:pStyle w:val="Ttulo2"/>
      </w:pPr>
      <w:bookmarkStart w:id="19" w:name="_Toc175932221"/>
      <w:r>
        <w:t>Comentario con Numeración</w:t>
      </w:r>
      <w:bookmarkEnd w:id="19"/>
    </w:p>
    <w:p w14:paraId="52A765AD" w14:textId="57695F42" w:rsidR="000A270A" w:rsidRDefault="00B431A6" w:rsidP="00B3075B">
      <w:pPr>
        <w:pStyle w:val="PSI-Normal"/>
      </w:pPr>
      <w:r>
        <w:t>Este tipo de c</w:t>
      </w:r>
      <w:r w:rsidR="00B3075B">
        <w:t>omentarios no utiliza corchetes</w:t>
      </w:r>
      <w:r>
        <w:t xml:space="preserve">. Tipo de </w:t>
      </w:r>
      <w:r w:rsidR="000D69A8">
        <w:t>letra Calibri</w:t>
      </w:r>
      <w:r>
        <w:t xml:space="preserve"> 11pto.  Letra cursiva. Interlineado 1,</w:t>
      </w:r>
      <w:r w:rsidR="000D69A8">
        <w:t>5 líneas</w:t>
      </w:r>
      <w:r>
        <w:t>.</w:t>
      </w:r>
      <w:r w:rsidR="005A2567">
        <w:t xml:space="preserve"> </w:t>
      </w:r>
    </w:p>
    <w:p w14:paraId="7AF487B8" w14:textId="77777777" w:rsidR="005A2567" w:rsidRDefault="005A2567" w:rsidP="005A2567">
      <w:pPr>
        <w:ind w:left="0" w:firstLine="0"/>
        <w:jc w:val="both"/>
        <w:rPr>
          <w:lang w:val="es-AR"/>
        </w:rPr>
      </w:pPr>
      <w:r w:rsidRPr="000E0D2F">
        <w:rPr>
          <w:b/>
          <w:u w:val="single"/>
          <w:lang w:val="es-AR"/>
        </w:rPr>
        <w:t>Ejemplo</w:t>
      </w:r>
      <w:r w:rsidRPr="00CB3A0B">
        <w:rPr>
          <w:lang w:val="es-AR"/>
        </w:rPr>
        <w:t>:</w:t>
      </w:r>
    </w:p>
    <w:p w14:paraId="120790F0" w14:textId="77777777" w:rsidR="005A2567" w:rsidRPr="000F4F97" w:rsidRDefault="005A2567" w:rsidP="00437881">
      <w:pPr>
        <w:pStyle w:val="PSI-Comentario"/>
      </w:pPr>
      <w:r>
        <w:t xml:space="preserve">[Este texto es solo un ejemplo </w:t>
      </w:r>
    </w:p>
    <w:p w14:paraId="474FFAAA" w14:textId="77777777" w:rsidR="005A2567" w:rsidRDefault="005A2567" w:rsidP="00437881">
      <w:pPr>
        <w:pStyle w:val="PSI-ComentarioNumeracin"/>
      </w:pPr>
      <w:r>
        <w:lastRenderedPageBreak/>
        <w:t>Texto de comentario, en estilo “PSI – Comentario + Numeración”</w:t>
      </w:r>
    </w:p>
    <w:p w14:paraId="62501D6E" w14:textId="77777777" w:rsidR="005A2567" w:rsidRDefault="005A2567" w:rsidP="00437881">
      <w:pPr>
        <w:pStyle w:val="PSI-ComentarioNumeracin"/>
      </w:pPr>
      <w:r>
        <w:t>Texto de comentario, en estilo “PSI – Comentario + Numeración”</w:t>
      </w:r>
    </w:p>
    <w:p w14:paraId="3685DE5A" w14:textId="77777777" w:rsidR="005A2567" w:rsidRDefault="005A2567" w:rsidP="00437881">
      <w:pPr>
        <w:pStyle w:val="PSI-ComentarioNumeracin"/>
      </w:pPr>
    </w:p>
    <w:p w14:paraId="48AFF0EC" w14:textId="77777777" w:rsidR="00F7448E" w:rsidRDefault="00F7448E" w:rsidP="00F7448E">
      <w:pPr>
        <w:pStyle w:val="Ttulo2"/>
      </w:pPr>
      <w:bookmarkStart w:id="20" w:name="_Toc175932222"/>
      <w:r>
        <w:t>Comentario con Viñeta</w:t>
      </w:r>
      <w:bookmarkEnd w:id="20"/>
    </w:p>
    <w:p w14:paraId="20BA597D" w14:textId="20C533AF" w:rsidR="000A270A" w:rsidRDefault="00B431A6" w:rsidP="005A2567">
      <w:pPr>
        <w:ind w:left="0" w:firstLine="0"/>
        <w:jc w:val="both"/>
        <w:rPr>
          <w:b/>
          <w:lang w:val="es-AR"/>
        </w:rPr>
      </w:pPr>
      <w:r>
        <w:t xml:space="preserve">Este tipo de comentarios no utiliza </w:t>
      </w:r>
      <w:r w:rsidR="00DC2318">
        <w:t xml:space="preserve">corchetes. </w:t>
      </w:r>
      <w:r>
        <w:t xml:space="preserve">Tipo de </w:t>
      </w:r>
      <w:r w:rsidR="000D69A8">
        <w:t>letra Calibri</w:t>
      </w:r>
      <w:r>
        <w:t xml:space="preserve"> 11pto.  Letra cursiva. Interlineado 1,</w:t>
      </w:r>
      <w:r w:rsidR="000D69A8">
        <w:t>5 líneas</w:t>
      </w:r>
      <w:r>
        <w:t>.</w:t>
      </w:r>
      <w:r w:rsidR="005A2567" w:rsidRPr="005A2567">
        <w:rPr>
          <w:b/>
          <w:lang w:val="es-AR"/>
        </w:rPr>
        <w:t xml:space="preserve"> </w:t>
      </w:r>
    </w:p>
    <w:p w14:paraId="2807DC64" w14:textId="77777777" w:rsidR="005A2567" w:rsidRDefault="005A2567" w:rsidP="005A2567">
      <w:pPr>
        <w:ind w:left="0" w:firstLine="0"/>
        <w:jc w:val="both"/>
        <w:rPr>
          <w:lang w:val="es-AR"/>
        </w:rPr>
      </w:pPr>
      <w:r w:rsidRPr="000E0D2F">
        <w:rPr>
          <w:b/>
          <w:u w:val="single"/>
          <w:lang w:val="es-AR"/>
        </w:rPr>
        <w:t>Ejemplo</w:t>
      </w:r>
      <w:r w:rsidRPr="00CB3A0B">
        <w:rPr>
          <w:lang w:val="es-AR"/>
        </w:rPr>
        <w:t>:</w:t>
      </w:r>
    </w:p>
    <w:p w14:paraId="509EA2D9" w14:textId="77777777" w:rsidR="005A2567" w:rsidRPr="000F4F97" w:rsidRDefault="005A2567" w:rsidP="00437881">
      <w:pPr>
        <w:pStyle w:val="PSI-Comentario"/>
      </w:pPr>
      <w:r>
        <w:t xml:space="preserve">[Este texto es solo un ejemplo </w:t>
      </w:r>
    </w:p>
    <w:p w14:paraId="70DA3359" w14:textId="77777777" w:rsidR="005A2567" w:rsidRDefault="005A2567" w:rsidP="00437881">
      <w:pPr>
        <w:pStyle w:val="PSI-ComentarioVieta"/>
      </w:pPr>
      <w:r>
        <w:t>Texto de comentario, en estilo “PSI – Come</w:t>
      </w:r>
      <w:r w:rsidR="00871EF3">
        <w:t>ntario + Viñeta”</w:t>
      </w:r>
    </w:p>
    <w:p w14:paraId="7DF0D956" w14:textId="77777777" w:rsidR="005A2567" w:rsidRDefault="005A2567" w:rsidP="00437881">
      <w:pPr>
        <w:pStyle w:val="PSI-ComentarioVieta"/>
      </w:pPr>
      <w:r>
        <w:t>Texto de comentario, en estilo</w:t>
      </w:r>
      <w:r w:rsidR="00871EF3">
        <w:t xml:space="preserve"> “PSI – Comentario + Viñeta”</w:t>
      </w:r>
    </w:p>
    <w:p w14:paraId="1BCEA9C3" w14:textId="77777777" w:rsidR="00B431A6" w:rsidRPr="00B431A6" w:rsidRDefault="00B431A6" w:rsidP="00437881">
      <w:pPr>
        <w:pStyle w:val="PSI-ComentarioVieta"/>
      </w:pPr>
    </w:p>
    <w:p w14:paraId="62535882" w14:textId="77777777" w:rsidR="00F7448E" w:rsidRDefault="00F7448E" w:rsidP="00F7448E">
      <w:pPr>
        <w:pStyle w:val="Ttulo2"/>
      </w:pPr>
      <w:bookmarkStart w:id="21" w:name="_Toc175932223"/>
      <w:r>
        <w:t>Comentario en Tabla</w:t>
      </w:r>
      <w:bookmarkEnd w:id="21"/>
    </w:p>
    <w:p w14:paraId="327755AF" w14:textId="0700C379" w:rsidR="000A270A" w:rsidRDefault="001502FB" w:rsidP="001502FB">
      <w:pPr>
        <w:ind w:left="0" w:firstLine="0"/>
        <w:jc w:val="both"/>
      </w:pPr>
      <w:r>
        <w:t xml:space="preserve">Para los comentarios se </w:t>
      </w:r>
      <w:r w:rsidR="000D69A8">
        <w:t>utilizará</w:t>
      </w:r>
      <w:r>
        <w:t xml:space="preserve"> corchetes al inicio y final del mismo. Tipo de </w:t>
      </w:r>
      <w:r w:rsidR="000D69A8">
        <w:t>letra Calibri</w:t>
      </w:r>
      <w:r>
        <w:t xml:space="preserve"> 11pto.  Letra cursiva</w:t>
      </w:r>
      <w:r w:rsidR="000A270A">
        <w:t>. Texto Justificado.</w:t>
      </w:r>
      <w:r w:rsidR="005A2567">
        <w:t xml:space="preserve"> </w:t>
      </w:r>
    </w:p>
    <w:p w14:paraId="271EE7FA" w14:textId="77777777" w:rsidR="001502FB" w:rsidRDefault="005A2567" w:rsidP="001502FB">
      <w:pPr>
        <w:ind w:left="0" w:firstLine="0"/>
        <w:jc w:val="both"/>
        <w:rPr>
          <w:lang w:val="es-AR"/>
        </w:rPr>
      </w:pPr>
      <w:r w:rsidRPr="000E0D2F">
        <w:rPr>
          <w:b/>
          <w:u w:val="single"/>
          <w:lang w:val="es-AR"/>
        </w:rPr>
        <w:t>Ejemplo</w:t>
      </w:r>
      <w:r w:rsidRPr="00CB3A0B">
        <w:rPr>
          <w:lang w:val="es-AR"/>
        </w:rPr>
        <w:t>:</w:t>
      </w:r>
    </w:p>
    <w:p w14:paraId="67B62DA5" w14:textId="77777777" w:rsidR="005A2567" w:rsidRDefault="005A2567" w:rsidP="001502FB">
      <w:pPr>
        <w:ind w:left="0" w:firstLine="0"/>
        <w:jc w:val="both"/>
      </w:pP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8"/>
        <w:gridCol w:w="5712"/>
      </w:tblGrid>
      <w:tr w:rsidR="005A2567" w:rsidRPr="00597827" w14:paraId="6AE4D7FB" w14:textId="77777777" w:rsidTr="00382E18">
        <w:tc>
          <w:tcPr>
            <w:tcW w:w="2288" w:type="dxa"/>
            <w:shd w:val="clear" w:color="auto" w:fill="F2F2F2"/>
            <w:vAlign w:val="center"/>
          </w:tcPr>
          <w:p w14:paraId="53020C40" w14:textId="77777777" w:rsidR="005A2567" w:rsidRPr="00597827" w:rsidRDefault="000A270A" w:rsidP="000A270A">
            <w:pPr>
              <w:rPr>
                <w:b/>
                <w:lang w:val="es-AR"/>
              </w:rPr>
            </w:pPr>
            <w:r w:rsidRPr="00597827">
              <w:rPr>
                <w:b/>
                <w:lang w:val="es-AR"/>
              </w:rPr>
              <w:t>Nombre</w:t>
            </w:r>
          </w:p>
        </w:tc>
        <w:tc>
          <w:tcPr>
            <w:tcW w:w="5712" w:type="dxa"/>
          </w:tcPr>
          <w:p w14:paraId="109CD004" w14:textId="584FA129" w:rsidR="005A2567" w:rsidRPr="00597827" w:rsidRDefault="005A2567" w:rsidP="00437881">
            <w:pPr>
              <w:pStyle w:val="PSI-ComentarioenTabla"/>
            </w:pPr>
            <w:r w:rsidRPr="00597827">
              <w:t>[</w:t>
            </w:r>
            <w:r w:rsidR="000A270A" w:rsidRPr="00597827">
              <w:t xml:space="preserve">Este texto es solo un </w:t>
            </w:r>
            <w:r w:rsidR="000D69A8" w:rsidRPr="00597827">
              <w:t>ejemplo,</w:t>
            </w:r>
            <w:r w:rsidR="000A270A" w:rsidRPr="00597827">
              <w:t xml:space="preserve"> se encuentra </w:t>
            </w:r>
            <w:r w:rsidR="000D69A8" w:rsidRPr="00597827">
              <w:t>en “</w:t>
            </w:r>
            <w:r w:rsidRPr="00597827">
              <w:t>PSI – Comentario en Tabla”]</w:t>
            </w:r>
          </w:p>
        </w:tc>
      </w:tr>
      <w:tr w:rsidR="005A2567" w:rsidRPr="00597827" w14:paraId="1FBCCEDE" w14:textId="77777777" w:rsidTr="00382E18">
        <w:tc>
          <w:tcPr>
            <w:tcW w:w="2288" w:type="dxa"/>
            <w:shd w:val="clear" w:color="auto" w:fill="F2F2F2"/>
            <w:vAlign w:val="center"/>
          </w:tcPr>
          <w:p w14:paraId="683EB0AB" w14:textId="77777777" w:rsidR="005A2567" w:rsidRPr="00597827" w:rsidRDefault="005A2567" w:rsidP="00382E18">
            <w:pPr>
              <w:rPr>
                <w:b/>
                <w:lang w:val="es-AR"/>
              </w:rPr>
            </w:pPr>
          </w:p>
        </w:tc>
        <w:tc>
          <w:tcPr>
            <w:tcW w:w="5712" w:type="dxa"/>
          </w:tcPr>
          <w:p w14:paraId="480C6CF5" w14:textId="77777777" w:rsidR="005A2567" w:rsidRPr="00597827" w:rsidRDefault="005A2567" w:rsidP="00437881">
            <w:pPr>
              <w:pStyle w:val="PSI-ComentarioenTabla"/>
            </w:pPr>
          </w:p>
        </w:tc>
      </w:tr>
    </w:tbl>
    <w:p w14:paraId="2958E8A7" w14:textId="77777777" w:rsidR="00F7448E" w:rsidRPr="00F7448E" w:rsidRDefault="00F7448E" w:rsidP="00F7448E"/>
    <w:p w14:paraId="52E20584" w14:textId="77777777" w:rsidR="00F7448E" w:rsidRPr="00F7448E" w:rsidRDefault="00F7448E" w:rsidP="00F7448E"/>
    <w:p w14:paraId="43FA714B" w14:textId="77777777" w:rsidR="00DF3FD2" w:rsidRDefault="00DF3FD2" w:rsidP="00470835"/>
    <w:p w14:paraId="79D92A00" w14:textId="77777777" w:rsidR="003F1329" w:rsidRDefault="003F1329" w:rsidP="00470835"/>
    <w:p w14:paraId="1B2D4773" w14:textId="77777777" w:rsidR="003F1329" w:rsidRDefault="003F1329" w:rsidP="003F1329">
      <w:pPr>
        <w:pStyle w:val="PSI-Ttulo1"/>
      </w:pPr>
      <w:bookmarkStart w:id="22" w:name="_Toc402694072"/>
      <w:bookmarkStart w:id="23" w:name="_Toc425908767"/>
      <w:bookmarkStart w:id="24" w:name="_Toc428012608"/>
      <w:bookmarkStart w:id="25" w:name="_Toc428012640"/>
      <w:bookmarkStart w:id="26" w:name="_Toc428012708"/>
      <w:bookmarkStart w:id="27" w:name="_Toc428150470"/>
      <w:bookmarkStart w:id="28" w:name="_Toc175932224"/>
      <w:r>
        <w:t>Documentación de Procesos y Normas.</w:t>
      </w:r>
      <w:bookmarkEnd w:id="22"/>
      <w:bookmarkEnd w:id="23"/>
      <w:bookmarkEnd w:id="24"/>
      <w:bookmarkEnd w:id="25"/>
      <w:bookmarkEnd w:id="26"/>
      <w:bookmarkEnd w:id="27"/>
      <w:bookmarkEnd w:id="28"/>
    </w:p>
    <w:p w14:paraId="331ACD96" w14:textId="77777777" w:rsidR="003F1329" w:rsidRDefault="003F1329" w:rsidP="003F1329">
      <w:pPr>
        <w:jc w:val="both"/>
      </w:pPr>
      <w:r>
        <w:t>Deben contener las siguientes secciones:</w:t>
      </w:r>
    </w:p>
    <w:p w14:paraId="264DBFEC" w14:textId="77777777" w:rsidR="007B5737" w:rsidRDefault="007B5737" w:rsidP="00470835"/>
    <w:p w14:paraId="0FC87EB4" w14:textId="77777777" w:rsidR="003F1329" w:rsidRDefault="003F1329" w:rsidP="003F1329">
      <w:pPr>
        <w:pStyle w:val="PSI-Ttulo2"/>
      </w:pPr>
      <w:bookmarkStart w:id="29" w:name="_Toc175932225"/>
      <w:r>
        <w:t>Carátula</w:t>
      </w:r>
      <w:bookmarkEnd w:id="29"/>
    </w:p>
    <w:p w14:paraId="19B17B30" w14:textId="77777777" w:rsidR="00DE1663" w:rsidRDefault="00DE1663" w:rsidP="00DE1663">
      <w:pPr>
        <w:jc w:val="both"/>
      </w:pPr>
      <w:r>
        <w:t>La misma debe contener la siguiente información:</w:t>
      </w:r>
    </w:p>
    <w:p w14:paraId="48CF91F7" w14:textId="77777777" w:rsidR="00842327" w:rsidRDefault="00DE1663" w:rsidP="00DE1663">
      <w:pPr>
        <w:pStyle w:val="Prrafodelista"/>
        <w:numPr>
          <w:ilvl w:val="0"/>
          <w:numId w:val="16"/>
        </w:numPr>
        <w:jc w:val="both"/>
      </w:pPr>
      <w:r w:rsidRPr="00842327">
        <w:rPr>
          <w:b/>
        </w:rPr>
        <w:t>Nombre del Documento</w:t>
      </w:r>
      <w:r w:rsidR="00842327">
        <w:t xml:space="preserve">. El tipo de letra, deberá ser Cambria tamaño 36. </w:t>
      </w:r>
    </w:p>
    <w:p w14:paraId="5E1F8D0A" w14:textId="77777777" w:rsidR="00DE1663" w:rsidRDefault="00DE1663" w:rsidP="00842327">
      <w:pPr>
        <w:pStyle w:val="Prrafodelista"/>
        <w:numPr>
          <w:ilvl w:val="0"/>
          <w:numId w:val="16"/>
        </w:numPr>
        <w:jc w:val="both"/>
      </w:pPr>
      <w:r w:rsidRPr="00842327">
        <w:rPr>
          <w:b/>
        </w:rPr>
        <w:t>Nombre del Proyecto</w:t>
      </w:r>
      <w:r w:rsidR="00842327">
        <w:t>. El tipo de letra, deberá ser Cambria tamaño 18.</w:t>
      </w:r>
    </w:p>
    <w:p w14:paraId="7B72B071" w14:textId="77777777" w:rsidR="00DE1663" w:rsidRDefault="00DE1663" w:rsidP="00842327">
      <w:pPr>
        <w:pStyle w:val="Prrafodelista"/>
        <w:numPr>
          <w:ilvl w:val="0"/>
          <w:numId w:val="16"/>
        </w:numPr>
        <w:jc w:val="both"/>
      </w:pPr>
      <w:r w:rsidRPr="00842327">
        <w:rPr>
          <w:b/>
        </w:rPr>
        <w:t>Nombre del Grupo de Desarrollo o Asignatura</w:t>
      </w:r>
      <w:r>
        <w:t>.</w:t>
      </w:r>
      <w:r w:rsidR="00842327">
        <w:t xml:space="preserve"> El tipo de letra, deberá ser Cambria tamaño 11. </w:t>
      </w:r>
    </w:p>
    <w:p w14:paraId="79E7C9E5" w14:textId="77777777" w:rsidR="00DE1663" w:rsidRDefault="00DE1663" w:rsidP="00842327">
      <w:pPr>
        <w:pStyle w:val="Prrafodelista"/>
        <w:numPr>
          <w:ilvl w:val="0"/>
          <w:numId w:val="16"/>
        </w:numPr>
        <w:jc w:val="both"/>
      </w:pPr>
      <w:r w:rsidRPr="00842327">
        <w:rPr>
          <w:b/>
        </w:rPr>
        <w:t>Nombre del Autor</w:t>
      </w:r>
      <w:r w:rsidR="00740529">
        <w:t xml:space="preserve">, si fuese </w:t>
      </w:r>
      <w:r w:rsidR="00DC2318">
        <w:t>más</w:t>
      </w:r>
      <w:r w:rsidR="00740529">
        <w:t xml:space="preserve"> de uno deberá estar ordenado alfabéticamente, por apellido</w:t>
      </w:r>
      <w:r w:rsidR="00842327">
        <w:t>. El tipo de letra, deberá ser Cambria tamaño 11.</w:t>
      </w:r>
    </w:p>
    <w:p w14:paraId="4C39574B" w14:textId="05994046" w:rsidR="00DE1663" w:rsidRDefault="00DE1663" w:rsidP="00DE1663">
      <w:pPr>
        <w:pStyle w:val="Prrafodelista"/>
        <w:numPr>
          <w:ilvl w:val="0"/>
          <w:numId w:val="16"/>
        </w:numPr>
        <w:jc w:val="both"/>
      </w:pPr>
      <w:r w:rsidRPr="00842327">
        <w:rPr>
          <w:b/>
        </w:rPr>
        <w:lastRenderedPageBreak/>
        <w:t>Logo de</w:t>
      </w:r>
      <w:r w:rsidR="00155DA0">
        <w:rPr>
          <w:b/>
        </w:rPr>
        <w:t xml:space="preserve"> T-Code </w:t>
      </w:r>
      <w:r>
        <w:t xml:space="preserve">del lado Izquierdo inferior </w:t>
      </w:r>
    </w:p>
    <w:p w14:paraId="4ED6B0E3" w14:textId="77777777" w:rsidR="00DE1663" w:rsidRDefault="00DE1663" w:rsidP="00DE1663">
      <w:pPr>
        <w:pStyle w:val="Prrafodelista"/>
        <w:numPr>
          <w:ilvl w:val="0"/>
          <w:numId w:val="16"/>
        </w:numPr>
        <w:jc w:val="both"/>
      </w:pPr>
      <w:r w:rsidRPr="00842327">
        <w:rPr>
          <w:b/>
        </w:rPr>
        <w:t>Logo de la UNPA</w:t>
      </w:r>
      <w:r>
        <w:t xml:space="preserve"> del lado Derecho Inferior</w:t>
      </w:r>
    </w:p>
    <w:p w14:paraId="1D4CC9BC" w14:textId="77777777" w:rsidR="003F1329" w:rsidRDefault="003F1329" w:rsidP="003F1329">
      <w:pPr>
        <w:ind w:left="2977" w:hanging="2977"/>
        <w:jc w:val="both"/>
      </w:pPr>
    </w:p>
    <w:p w14:paraId="25E3FFE6" w14:textId="77777777" w:rsidR="00740529" w:rsidRDefault="00382E18" w:rsidP="00740529">
      <w:pPr>
        <w:pStyle w:val="PSI-Ttulo2"/>
      </w:pPr>
      <w:bookmarkStart w:id="30" w:name="_Toc175932226"/>
      <w:r>
        <w:t>Descripción del Documento</w:t>
      </w:r>
      <w:bookmarkEnd w:id="30"/>
    </w:p>
    <w:p w14:paraId="36DCE2C9" w14:textId="77777777" w:rsidR="003F1329" w:rsidRDefault="003308B1" w:rsidP="00B3075B">
      <w:pPr>
        <w:pStyle w:val="PSI-Normal"/>
      </w:pPr>
      <w:r w:rsidRPr="00EC02E5">
        <w:t xml:space="preserve">Esta página </w:t>
      </w:r>
      <w:r w:rsidR="00EC02E5" w:rsidRPr="00EC02E5">
        <w:t>se debe completar de manera obligatoria</w:t>
      </w:r>
      <w:r w:rsidRPr="00EC02E5">
        <w:t xml:space="preserve"> una pequeña </w:t>
      </w:r>
      <w:r w:rsidR="005F70A9" w:rsidRPr="00EC02E5">
        <w:t xml:space="preserve">explicación </w:t>
      </w:r>
      <w:r w:rsidRPr="00EC02E5">
        <w:t>del documento</w:t>
      </w:r>
      <w:r w:rsidR="00EC02E5" w:rsidRPr="00EC02E5">
        <w:t>,</w:t>
      </w:r>
      <w:r w:rsidR="00EC02E5">
        <w:t xml:space="preserve"> </w:t>
      </w:r>
      <w:r w:rsidR="00966AB8">
        <w:t>dentro del</w:t>
      </w:r>
      <w:r w:rsidR="00EC02E5">
        <w:t xml:space="preserve"> recuadro </w:t>
      </w:r>
      <w:r w:rsidR="00966AB8">
        <w:t xml:space="preserve">ubicado a </w:t>
      </w:r>
      <w:r w:rsidR="00EC02E5">
        <w:t>la derecha de la página</w:t>
      </w:r>
      <w:r w:rsidR="00966AB8">
        <w:t xml:space="preserve"> en estilo “P</w:t>
      </w:r>
      <w:r w:rsidR="00B3075B">
        <w:t>SI – Descripción del Documento”</w:t>
      </w:r>
      <w:r w:rsidR="00EC02E5">
        <w:t>;</w:t>
      </w:r>
      <w:r w:rsidR="005F70A9">
        <w:t xml:space="preserve"> como así también instrucciones para el llenado del formulario.</w:t>
      </w:r>
    </w:p>
    <w:p w14:paraId="52F516C1" w14:textId="77777777" w:rsidR="00382E18" w:rsidRDefault="00382E18" w:rsidP="00470835"/>
    <w:p w14:paraId="1F76CCDF" w14:textId="77777777" w:rsidR="00382E18" w:rsidRDefault="00382E18" w:rsidP="00382E18">
      <w:pPr>
        <w:pStyle w:val="PSI-Ttulo2"/>
      </w:pPr>
      <w:bookmarkStart w:id="31" w:name="_Toc175932227"/>
      <w:r>
        <w:t>Índice</w:t>
      </w:r>
      <w:bookmarkEnd w:id="31"/>
    </w:p>
    <w:p w14:paraId="2B9E49ED" w14:textId="77777777" w:rsidR="003F1329" w:rsidRDefault="003F1329" w:rsidP="00B3075B">
      <w:pPr>
        <w:pStyle w:val="PSI-Normal"/>
      </w:pPr>
      <w:r>
        <w:t xml:space="preserve">Con los títulos y subtítulos que contenga el documento y sus números de página correspondientes. Ellos </w:t>
      </w:r>
      <w:r>
        <w:rPr>
          <w:b/>
        </w:rPr>
        <w:t xml:space="preserve">deben coincidir exactamente </w:t>
      </w:r>
      <w:r>
        <w:t xml:space="preserve">con los del documento. El tipo de letra del índice, deberá ser </w:t>
      </w:r>
      <w:r w:rsidR="00382E18">
        <w:t>Calibri</w:t>
      </w:r>
      <w:r>
        <w:t xml:space="preserve"> tamaño 1</w:t>
      </w:r>
      <w:r w:rsidR="00382E18">
        <w:t>0</w:t>
      </w:r>
      <w:r>
        <w:t>. Los títulos</w:t>
      </w:r>
      <w:r w:rsidR="00382E18">
        <w:t xml:space="preserve"> 1</w:t>
      </w:r>
      <w:r>
        <w:t xml:space="preserve"> deberán aparecer en Negrita. </w:t>
      </w:r>
    </w:p>
    <w:p w14:paraId="7286C470" w14:textId="77777777" w:rsidR="00B3075B" w:rsidRDefault="00B3075B" w:rsidP="00B3075B">
      <w:pPr>
        <w:pStyle w:val="PSI-Normal"/>
      </w:pPr>
    </w:p>
    <w:p w14:paraId="372AF77F" w14:textId="77777777" w:rsidR="00C640C6" w:rsidRDefault="00C640C6" w:rsidP="00C640C6">
      <w:pPr>
        <w:pStyle w:val="PSI-Ttulo2"/>
      </w:pPr>
      <w:bookmarkStart w:id="32" w:name="_Toc175932228"/>
      <w:r>
        <w:t>Anexos</w:t>
      </w:r>
      <w:bookmarkEnd w:id="32"/>
    </w:p>
    <w:p w14:paraId="066591E4" w14:textId="0FB2A383" w:rsidR="003F1329" w:rsidRDefault="00C640C6" w:rsidP="007B5737">
      <w:pPr>
        <w:pStyle w:val="PSI-Normal"/>
      </w:pPr>
      <w:r>
        <w:t xml:space="preserve">Se incluirán cuando el documento lo requiera al final de este. La numeración de los mismos se realizará utilizando letras en orden alfabético (A, B, </w:t>
      </w:r>
      <w:r w:rsidR="000D69A8">
        <w:t>..., y</w:t>
      </w:r>
      <w:r>
        <w:t xml:space="preserve"> así sucesivamente).</w:t>
      </w:r>
    </w:p>
    <w:p w14:paraId="57B96407" w14:textId="77777777" w:rsidR="005C3E5B" w:rsidRDefault="005C3E5B" w:rsidP="007B5737">
      <w:pPr>
        <w:pStyle w:val="PSI-Normal"/>
      </w:pPr>
    </w:p>
    <w:p w14:paraId="5D33764E" w14:textId="0E956069" w:rsidR="005C3E5B" w:rsidRDefault="005C3E5B" w:rsidP="005C3E5B">
      <w:pPr>
        <w:pStyle w:val="Ttulo2"/>
      </w:pPr>
      <w:bookmarkStart w:id="33" w:name="_Toc175932229"/>
      <w:r>
        <w:t>Nombramiento de los documentos</w:t>
      </w:r>
      <w:bookmarkEnd w:id="33"/>
    </w:p>
    <w:p w14:paraId="08EA4F20" w14:textId="30405E31" w:rsidR="005C3E5B" w:rsidRPr="005C3E5B" w:rsidRDefault="005C3E5B" w:rsidP="005C3E5B">
      <w:pPr>
        <w:ind w:left="0" w:firstLine="0"/>
      </w:pPr>
      <w:r w:rsidRPr="005C3E5B">
        <w:t>Los documentos serán nombrados con el siguiente formado: [Titulo del documento]</w:t>
      </w:r>
      <w:proofErr w:type="gramStart"/>
      <w:r w:rsidRPr="005C3E5B">
        <w:t>_[</w:t>
      </w:r>
      <w:proofErr w:type="gramEnd"/>
      <w:r w:rsidRPr="005C3E5B">
        <w:t>Nombre del proyecto]_[Nombre del equipo]</w:t>
      </w:r>
      <w:r w:rsidR="006806CD">
        <w:t>.</w:t>
      </w:r>
    </w:p>
    <w:sectPr w:rsidR="005C3E5B" w:rsidRPr="005C3E5B" w:rsidSect="00A068C4">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E2CB6" w14:textId="77777777" w:rsidR="003C181A" w:rsidRDefault="003C181A" w:rsidP="00C94FBE">
      <w:pPr>
        <w:spacing w:before="0" w:line="240" w:lineRule="auto"/>
      </w:pPr>
      <w:r>
        <w:separator/>
      </w:r>
    </w:p>
    <w:p w14:paraId="03B60A80" w14:textId="77777777" w:rsidR="003C181A" w:rsidRDefault="003C181A"/>
  </w:endnote>
  <w:endnote w:type="continuationSeparator" w:id="0">
    <w:p w14:paraId="792900B6" w14:textId="77777777" w:rsidR="003C181A" w:rsidRDefault="003C181A" w:rsidP="00C94FBE">
      <w:pPr>
        <w:spacing w:before="0" w:line="240" w:lineRule="auto"/>
      </w:pPr>
      <w:r>
        <w:continuationSeparator/>
      </w:r>
    </w:p>
    <w:p w14:paraId="350D3024" w14:textId="77777777" w:rsidR="003C181A" w:rsidRDefault="003C18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95E67" w14:textId="0D937C23" w:rsidR="00382E18" w:rsidRDefault="006079C1" w:rsidP="000F4F97">
    <w:pPr>
      <w:tabs>
        <w:tab w:val="center" w:pos="4252"/>
      </w:tabs>
    </w:pPr>
    <w:r>
      <w:rPr>
        <w:lang w:val="es-AR"/>
      </w:rPr>
      <w:t>T-</w:t>
    </w:r>
    <w:proofErr w:type="spellStart"/>
    <w:r>
      <w:rPr>
        <w:lang w:val="es-AR"/>
      </w:rPr>
      <w:t>Code</w:t>
    </w:r>
    <w:proofErr w:type="spellEnd"/>
    <w:r w:rsidR="00382E18">
      <w:rPr>
        <w:lang w:val="es-AR"/>
      </w:rPr>
      <w:t xml:space="preserve">   </w:t>
    </w:r>
    <w:r>
      <w:rPr>
        <w:noProof/>
        <w:lang w:eastAsia="es-ES"/>
      </w:rPr>
      <mc:AlternateContent>
        <mc:Choice Requires="wpg">
          <w:drawing>
            <wp:anchor distT="0" distB="0" distL="114300" distR="114300" simplePos="0" relativeHeight="251656192" behindDoc="0" locked="0" layoutInCell="0" allowOverlap="1" wp14:anchorId="230DAEF1" wp14:editId="7DAA6938">
              <wp:simplePos x="0" y="0"/>
              <wp:positionH relativeFrom="page">
                <wp:align>center</wp:align>
              </wp:positionH>
              <wp:positionV relativeFrom="page">
                <wp:align>bottom</wp:align>
              </wp:positionV>
              <wp:extent cx="7539990" cy="809625"/>
              <wp:effectExtent l="9525" t="0" r="13335" b="4445"/>
              <wp:wrapNone/>
              <wp:docPr id="149252164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97533265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1887619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16D8EF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NcxmX7kAgAA7Q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5EFD2BE4" wp14:editId="15086F46">
              <wp:simplePos x="0" y="0"/>
              <wp:positionH relativeFrom="page">
                <wp:posOffset>494665</wp:posOffset>
              </wp:positionH>
              <wp:positionV relativeFrom="page">
                <wp:posOffset>9887585</wp:posOffset>
              </wp:positionV>
              <wp:extent cx="90805" cy="789940"/>
              <wp:effectExtent l="8255" t="10795" r="5715" b="8890"/>
              <wp:wrapNone/>
              <wp:docPr id="202152838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B400746"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7B5737">
      <w:tab/>
    </w:r>
    <w:r w:rsidR="007B5737">
      <w:tab/>
    </w:r>
    <w:r w:rsidR="007B5737">
      <w:tab/>
    </w:r>
    <w:r w:rsidR="007B5737">
      <w:tab/>
    </w:r>
    <w:r w:rsidR="00382E18" w:rsidRPr="00DD5A70">
      <w:rPr>
        <w:rFonts w:ascii="Cambria" w:hAnsi="Cambria" w:cs="Cambria"/>
      </w:rPr>
      <w:t xml:space="preserve">Página </w:t>
    </w:r>
    <w:r w:rsidR="003726AB" w:rsidRPr="00DD5A70">
      <w:rPr>
        <w:rFonts w:ascii="Cambria" w:hAnsi="Cambria" w:cs="Cambria"/>
      </w:rPr>
      <w:fldChar w:fldCharType="begin"/>
    </w:r>
    <w:r w:rsidR="00382E18" w:rsidRPr="00DD5A70">
      <w:rPr>
        <w:rFonts w:ascii="Cambria" w:hAnsi="Cambria" w:cs="Cambria"/>
      </w:rPr>
      <w:instrText xml:space="preserve"> PAGE </w:instrText>
    </w:r>
    <w:r w:rsidR="003726AB" w:rsidRPr="00DD5A70">
      <w:rPr>
        <w:rFonts w:ascii="Cambria" w:hAnsi="Cambria" w:cs="Cambria"/>
      </w:rPr>
      <w:fldChar w:fldCharType="separate"/>
    </w:r>
    <w:r w:rsidR="001F6AF6">
      <w:rPr>
        <w:rFonts w:ascii="Cambria" w:hAnsi="Cambria" w:cs="Cambria"/>
        <w:noProof/>
      </w:rPr>
      <w:t>9</w:t>
    </w:r>
    <w:r w:rsidR="003726AB" w:rsidRPr="00DD5A70">
      <w:rPr>
        <w:rFonts w:ascii="Cambria" w:hAnsi="Cambria" w:cs="Cambria"/>
      </w:rPr>
      <w:fldChar w:fldCharType="end"/>
    </w:r>
    <w:r w:rsidR="00382E18" w:rsidRPr="00DD5A70">
      <w:rPr>
        <w:rFonts w:ascii="Cambria" w:hAnsi="Cambria" w:cs="Cambria"/>
      </w:rPr>
      <w:t xml:space="preserve"> de </w:t>
    </w:r>
    <w:r w:rsidR="003726AB" w:rsidRPr="00DD5A70">
      <w:rPr>
        <w:rFonts w:ascii="Cambria" w:hAnsi="Cambria" w:cs="Cambria"/>
      </w:rPr>
      <w:fldChar w:fldCharType="begin"/>
    </w:r>
    <w:r w:rsidR="00382E18" w:rsidRPr="00DD5A70">
      <w:rPr>
        <w:rFonts w:ascii="Cambria" w:hAnsi="Cambria" w:cs="Cambria"/>
      </w:rPr>
      <w:instrText xml:space="preserve"> NUMPAGES  </w:instrText>
    </w:r>
    <w:r w:rsidR="003726AB" w:rsidRPr="00DD5A70">
      <w:rPr>
        <w:rFonts w:ascii="Cambria" w:hAnsi="Cambria" w:cs="Cambria"/>
      </w:rPr>
      <w:fldChar w:fldCharType="separate"/>
    </w:r>
    <w:r w:rsidR="001F6AF6">
      <w:rPr>
        <w:rFonts w:ascii="Cambria" w:hAnsi="Cambria" w:cs="Cambria"/>
        <w:noProof/>
      </w:rPr>
      <w:t>9</w:t>
    </w:r>
    <w:r w:rsidR="003726AB" w:rsidRPr="00DD5A70">
      <w:rPr>
        <w:rFonts w:ascii="Cambria" w:hAnsi="Cambria" w:cs="Cambria"/>
      </w:rPr>
      <w:fldChar w:fldCharType="end"/>
    </w:r>
    <w:r>
      <w:rPr>
        <w:noProof/>
        <w:lang w:eastAsia="zh-TW"/>
      </w:rPr>
      <mc:AlternateContent>
        <mc:Choice Requires="wps">
          <w:drawing>
            <wp:anchor distT="0" distB="0" distL="114300" distR="114300" simplePos="0" relativeHeight="251654144" behindDoc="0" locked="0" layoutInCell="1" allowOverlap="1" wp14:anchorId="3189A996" wp14:editId="24C2199C">
              <wp:simplePos x="0" y="0"/>
              <wp:positionH relativeFrom="page">
                <wp:posOffset>6974840</wp:posOffset>
              </wp:positionH>
              <wp:positionV relativeFrom="page">
                <wp:posOffset>9887585</wp:posOffset>
              </wp:positionV>
              <wp:extent cx="90805" cy="789940"/>
              <wp:effectExtent l="5080" t="10795" r="8890" b="8890"/>
              <wp:wrapNone/>
              <wp:docPr id="82038805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B61EF4"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8875CAE" w14:textId="1707A6F4" w:rsidR="00382E18" w:rsidRDefault="006079C1" w:rsidP="0092483A">
    <w:pPr>
      <w:tabs>
        <w:tab w:val="center" w:pos="4252"/>
      </w:tabs>
      <w:spacing w:before="0"/>
    </w:pPr>
    <w:r>
      <w:rPr>
        <w:lang w:val="es-AR"/>
      </w:rPr>
      <w:t xml:space="preserve">Hugo Frey, Agustin Collareda y Cintia </w:t>
    </w:r>
    <w:proofErr w:type="spellStart"/>
    <w:r>
      <w:rPr>
        <w:lang w:val="es-AR"/>
      </w:rPr>
      <w:t>Hernandez</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8F9D3" w14:textId="77777777" w:rsidR="003C181A" w:rsidRDefault="003C181A" w:rsidP="00C94FBE">
      <w:pPr>
        <w:spacing w:before="0" w:line="240" w:lineRule="auto"/>
      </w:pPr>
      <w:r>
        <w:separator/>
      </w:r>
    </w:p>
    <w:p w14:paraId="6784FD60" w14:textId="77777777" w:rsidR="003C181A" w:rsidRDefault="003C181A"/>
  </w:footnote>
  <w:footnote w:type="continuationSeparator" w:id="0">
    <w:p w14:paraId="39DABBA0" w14:textId="77777777" w:rsidR="003C181A" w:rsidRDefault="003C181A" w:rsidP="00C94FBE">
      <w:pPr>
        <w:spacing w:before="0" w:line="240" w:lineRule="auto"/>
      </w:pPr>
      <w:r>
        <w:continuationSeparator/>
      </w:r>
    </w:p>
    <w:p w14:paraId="175CBA20" w14:textId="77777777" w:rsidR="003C181A" w:rsidRDefault="003C18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A1D19" w14:textId="54165B5B" w:rsidR="00382E18" w:rsidRDefault="00E4363C">
    <w:pPr>
      <w:pStyle w:val="Encabezado"/>
      <w:rPr>
        <w:rFonts w:ascii="Cambria" w:eastAsia="Times New Roman" w:hAnsi="Cambria"/>
      </w:rPr>
    </w:pPr>
    <w:r>
      <w:rPr>
        <w:rFonts w:ascii="Cambria" w:eastAsia="Times New Roman" w:hAnsi="Cambria"/>
        <w:noProof/>
        <w:szCs w:val="36"/>
      </w:rPr>
      <w:drawing>
        <wp:anchor distT="0" distB="0" distL="114300" distR="114300" simplePos="0" relativeHeight="251661312" behindDoc="0" locked="0" layoutInCell="1" allowOverlap="1" wp14:anchorId="134393A3" wp14:editId="33B8F329">
          <wp:simplePos x="0" y="0"/>
          <wp:positionH relativeFrom="page">
            <wp:posOffset>6202045</wp:posOffset>
          </wp:positionH>
          <wp:positionV relativeFrom="paragraph">
            <wp:posOffset>-198288</wp:posOffset>
          </wp:positionV>
          <wp:extent cx="590131" cy="547176"/>
          <wp:effectExtent l="0" t="0" r="635" b="5715"/>
          <wp:wrapNone/>
          <wp:docPr id="14964789" name="Imagen 20"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789" name="Imagen 20"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590131" cy="547176"/>
                  </a:xfrm>
                  <a:prstGeom prst="rect">
                    <a:avLst/>
                  </a:prstGeom>
                </pic:spPr>
              </pic:pic>
            </a:graphicData>
          </a:graphic>
          <wp14:sizeRelH relativeFrom="margin">
            <wp14:pctWidth>0</wp14:pctWidth>
          </wp14:sizeRelH>
          <wp14:sizeRelV relativeFrom="margin">
            <wp14:pctHeight>0</wp14:pctHeight>
          </wp14:sizeRelV>
        </wp:anchor>
      </w:drawing>
    </w:r>
    <w:r w:rsidR="0011034D">
      <w:rPr>
        <w:rFonts w:ascii="Cambria" w:eastAsia="Times New Roman" w:hAnsi="Cambria"/>
        <w:lang w:val="es-AR"/>
      </w:rPr>
      <w:t>Estándar de Documentación</w:t>
    </w:r>
  </w:p>
  <w:p w14:paraId="1B7B18DB" w14:textId="34C71250" w:rsidR="00382E18" w:rsidRPr="000F4F97" w:rsidRDefault="006079C1"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62190E11" wp14:editId="024CD64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763D9C4E" wp14:editId="388C6A25">
              <wp:simplePos x="0" y="0"/>
              <wp:positionH relativeFrom="page">
                <wp:posOffset>499110</wp:posOffset>
              </wp:positionH>
              <wp:positionV relativeFrom="page">
                <wp:posOffset>5080</wp:posOffset>
              </wp:positionV>
              <wp:extent cx="90805" cy="799465"/>
              <wp:effectExtent l="7620" t="10160" r="6350" b="9525"/>
              <wp:wrapNone/>
              <wp:docPr id="77159987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7FCCCF9"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34A25F63" wp14:editId="1792D3FD">
              <wp:simplePos x="0" y="0"/>
              <wp:positionH relativeFrom="page">
                <wp:posOffset>6979920</wp:posOffset>
              </wp:positionH>
              <wp:positionV relativeFrom="page">
                <wp:posOffset>5080</wp:posOffset>
              </wp:positionV>
              <wp:extent cx="90805" cy="799465"/>
              <wp:effectExtent l="5715" t="10160" r="8255" b="9525"/>
              <wp:wrapNone/>
              <wp:docPr id="11035031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654457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543226F7" wp14:editId="072E16B1">
              <wp:simplePos x="0" y="0"/>
              <wp:positionH relativeFrom="page">
                <wp:align>center</wp:align>
              </wp:positionH>
              <wp:positionV relativeFrom="page">
                <wp:align>top</wp:align>
              </wp:positionV>
              <wp:extent cx="7537450" cy="815340"/>
              <wp:effectExtent l="9525" t="0" r="6350" b="3810"/>
              <wp:wrapNone/>
              <wp:docPr id="113232590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451623700"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626198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E6F9E69"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9c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MhzvXN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" filled="f" stroked="f"/>
              <w10:wrap anchorx="page" anchory="page"/>
            </v:group>
          </w:pict>
        </mc:Fallback>
      </mc:AlternateContent>
    </w:r>
    <w:r>
      <w:rPr>
        <w:rFonts w:ascii="Cambria" w:eastAsia="Times New Roman" w:hAnsi="Cambria"/>
        <w:szCs w:val="36"/>
      </w:rPr>
      <w:t>Vesta Risk Manager</w:t>
    </w:r>
    <w:r w:rsidR="00382E18">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5E6406"/>
    <w:multiLevelType w:val="hybridMultilevel"/>
    <w:tmpl w:val="5226EB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3B5314"/>
    <w:multiLevelType w:val="hybridMultilevel"/>
    <w:tmpl w:val="C96A90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BF7143E"/>
    <w:multiLevelType w:val="hybridMultilevel"/>
    <w:tmpl w:val="97AC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461774516">
    <w:abstractNumId w:val="7"/>
  </w:num>
  <w:num w:numId="2" w16cid:durableId="573901277">
    <w:abstractNumId w:val="8"/>
  </w:num>
  <w:num w:numId="3" w16cid:durableId="538856566">
    <w:abstractNumId w:val="8"/>
  </w:num>
  <w:num w:numId="4" w16cid:durableId="2110395176">
    <w:abstractNumId w:val="8"/>
  </w:num>
  <w:num w:numId="5" w16cid:durableId="485122510">
    <w:abstractNumId w:val="1"/>
  </w:num>
  <w:num w:numId="6" w16cid:durableId="1583836647">
    <w:abstractNumId w:val="2"/>
  </w:num>
  <w:num w:numId="7" w16cid:durableId="1973823649">
    <w:abstractNumId w:val="3"/>
  </w:num>
  <w:num w:numId="8" w16cid:durableId="1377658101">
    <w:abstractNumId w:val="0"/>
  </w:num>
  <w:num w:numId="9" w16cid:durableId="1380396276">
    <w:abstractNumId w:val="10"/>
  </w:num>
  <w:num w:numId="10" w16cid:durableId="1145506278">
    <w:abstractNumId w:val="12"/>
  </w:num>
  <w:num w:numId="11" w16cid:durableId="1625386029">
    <w:abstractNumId w:val="6"/>
  </w:num>
  <w:num w:numId="12" w16cid:durableId="1496796731">
    <w:abstractNumId w:val="9"/>
  </w:num>
  <w:num w:numId="13" w16cid:durableId="1962345785">
    <w:abstractNumId w:val="5"/>
  </w:num>
  <w:num w:numId="14" w16cid:durableId="385420879">
    <w:abstractNumId w:val="9"/>
    <w:lvlOverride w:ilvl="0">
      <w:startOverride w:val="1"/>
    </w:lvlOverride>
  </w:num>
  <w:num w:numId="15" w16cid:durableId="402723462">
    <w:abstractNumId w:val="4"/>
  </w:num>
  <w:num w:numId="16" w16cid:durableId="16870952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C1"/>
    <w:rsid w:val="00011BED"/>
    <w:rsid w:val="00017EFE"/>
    <w:rsid w:val="00045F1A"/>
    <w:rsid w:val="00046A1F"/>
    <w:rsid w:val="00050495"/>
    <w:rsid w:val="00073DE5"/>
    <w:rsid w:val="00081364"/>
    <w:rsid w:val="00087F53"/>
    <w:rsid w:val="00092BC0"/>
    <w:rsid w:val="000A0FE7"/>
    <w:rsid w:val="000A270A"/>
    <w:rsid w:val="000C245A"/>
    <w:rsid w:val="000C4C42"/>
    <w:rsid w:val="000C4E31"/>
    <w:rsid w:val="000D4C6E"/>
    <w:rsid w:val="000D69A8"/>
    <w:rsid w:val="000E0D2F"/>
    <w:rsid w:val="000E58E3"/>
    <w:rsid w:val="000F1888"/>
    <w:rsid w:val="000F4F97"/>
    <w:rsid w:val="000F79DF"/>
    <w:rsid w:val="0010416D"/>
    <w:rsid w:val="0011034D"/>
    <w:rsid w:val="00112FD2"/>
    <w:rsid w:val="001163FF"/>
    <w:rsid w:val="0012205F"/>
    <w:rsid w:val="00125A30"/>
    <w:rsid w:val="00137D2C"/>
    <w:rsid w:val="001410A7"/>
    <w:rsid w:val="00144AE4"/>
    <w:rsid w:val="001502FB"/>
    <w:rsid w:val="00150702"/>
    <w:rsid w:val="001558CB"/>
    <w:rsid w:val="00155DA0"/>
    <w:rsid w:val="001706C8"/>
    <w:rsid w:val="00183953"/>
    <w:rsid w:val="00185A46"/>
    <w:rsid w:val="00191198"/>
    <w:rsid w:val="001950C8"/>
    <w:rsid w:val="001A2EE6"/>
    <w:rsid w:val="001C6104"/>
    <w:rsid w:val="001C799E"/>
    <w:rsid w:val="001F5F92"/>
    <w:rsid w:val="001F6AF6"/>
    <w:rsid w:val="0020621B"/>
    <w:rsid w:val="00217A70"/>
    <w:rsid w:val="00224B75"/>
    <w:rsid w:val="00237F08"/>
    <w:rsid w:val="00266C42"/>
    <w:rsid w:val="00295CA9"/>
    <w:rsid w:val="002A41AA"/>
    <w:rsid w:val="002B506A"/>
    <w:rsid w:val="002B5AF9"/>
    <w:rsid w:val="002D0CCB"/>
    <w:rsid w:val="002D23F2"/>
    <w:rsid w:val="002D3A0A"/>
    <w:rsid w:val="002E0AB6"/>
    <w:rsid w:val="002E7874"/>
    <w:rsid w:val="002F1461"/>
    <w:rsid w:val="003130E3"/>
    <w:rsid w:val="003149A1"/>
    <w:rsid w:val="003163C6"/>
    <w:rsid w:val="003308B1"/>
    <w:rsid w:val="00344258"/>
    <w:rsid w:val="00346864"/>
    <w:rsid w:val="003560F2"/>
    <w:rsid w:val="00363FD1"/>
    <w:rsid w:val="003726AB"/>
    <w:rsid w:val="00382E18"/>
    <w:rsid w:val="00397566"/>
    <w:rsid w:val="003B7F1F"/>
    <w:rsid w:val="003C181A"/>
    <w:rsid w:val="003C54B1"/>
    <w:rsid w:val="003C70F5"/>
    <w:rsid w:val="003E12FE"/>
    <w:rsid w:val="003E2279"/>
    <w:rsid w:val="003F1329"/>
    <w:rsid w:val="003F2D9C"/>
    <w:rsid w:val="0040066E"/>
    <w:rsid w:val="00430BCF"/>
    <w:rsid w:val="00437881"/>
    <w:rsid w:val="004525FF"/>
    <w:rsid w:val="00456AF4"/>
    <w:rsid w:val="00470835"/>
    <w:rsid w:val="004807AF"/>
    <w:rsid w:val="004A54C8"/>
    <w:rsid w:val="004B02F2"/>
    <w:rsid w:val="004B4009"/>
    <w:rsid w:val="004B58F0"/>
    <w:rsid w:val="004C5D7E"/>
    <w:rsid w:val="004D45CD"/>
    <w:rsid w:val="004D5185"/>
    <w:rsid w:val="004E4935"/>
    <w:rsid w:val="004F4D25"/>
    <w:rsid w:val="005017FA"/>
    <w:rsid w:val="005046A5"/>
    <w:rsid w:val="00504A67"/>
    <w:rsid w:val="00511D9A"/>
    <w:rsid w:val="00515617"/>
    <w:rsid w:val="00521143"/>
    <w:rsid w:val="005250C6"/>
    <w:rsid w:val="00532466"/>
    <w:rsid w:val="0054267D"/>
    <w:rsid w:val="00554557"/>
    <w:rsid w:val="005571CC"/>
    <w:rsid w:val="00564033"/>
    <w:rsid w:val="00570F4F"/>
    <w:rsid w:val="005755D5"/>
    <w:rsid w:val="005857BB"/>
    <w:rsid w:val="0059596F"/>
    <w:rsid w:val="00597827"/>
    <w:rsid w:val="00597A23"/>
    <w:rsid w:val="005A0664"/>
    <w:rsid w:val="005A2567"/>
    <w:rsid w:val="005A52A2"/>
    <w:rsid w:val="005B6373"/>
    <w:rsid w:val="005C0112"/>
    <w:rsid w:val="005C3E5B"/>
    <w:rsid w:val="005E76A4"/>
    <w:rsid w:val="005F133C"/>
    <w:rsid w:val="005F5429"/>
    <w:rsid w:val="005F60BA"/>
    <w:rsid w:val="005F6A68"/>
    <w:rsid w:val="005F70A9"/>
    <w:rsid w:val="006079C1"/>
    <w:rsid w:val="006124BF"/>
    <w:rsid w:val="00616A6E"/>
    <w:rsid w:val="006177BF"/>
    <w:rsid w:val="00653C38"/>
    <w:rsid w:val="00656999"/>
    <w:rsid w:val="006806CD"/>
    <w:rsid w:val="006919D5"/>
    <w:rsid w:val="0069537D"/>
    <w:rsid w:val="006A2495"/>
    <w:rsid w:val="006B3371"/>
    <w:rsid w:val="006E7CFC"/>
    <w:rsid w:val="0070494E"/>
    <w:rsid w:val="00705C02"/>
    <w:rsid w:val="00707FEB"/>
    <w:rsid w:val="00710BA6"/>
    <w:rsid w:val="00711DF8"/>
    <w:rsid w:val="0073158F"/>
    <w:rsid w:val="00740529"/>
    <w:rsid w:val="007447BE"/>
    <w:rsid w:val="00744A8F"/>
    <w:rsid w:val="00761CFA"/>
    <w:rsid w:val="00773D29"/>
    <w:rsid w:val="007A33C6"/>
    <w:rsid w:val="007A3836"/>
    <w:rsid w:val="007B151B"/>
    <w:rsid w:val="007B2E53"/>
    <w:rsid w:val="007B5737"/>
    <w:rsid w:val="007C05AF"/>
    <w:rsid w:val="007C742C"/>
    <w:rsid w:val="007D6014"/>
    <w:rsid w:val="007D7477"/>
    <w:rsid w:val="007E13D7"/>
    <w:rsid w:val="007E66A5"/>
    <w:rsid w:val="007F2C03"/>
    <w:rsid w:val="007F38C0"/>
    <w:rsid w:val="0080000D"/>
    <w:rsid w:val="00801130"/>
    <w:rsid w:val="00816B5F"/>
    <w:rsid w:val="00817955"/>
    <w:rsid w:val="00822C20"/>
    <w:rsid w:val="00833705"/>
    <w:rsid w:val="00842327"/>
    <w:rsid w:val="008539BD"/>
    <w:rsid w:val="00861B8F"/>
    <w:rsid w:val="008652EE"/>
    <w:rsid w:val="00866124"/>
    <w:rsid w:val="00866435"/>
    <w:rsid w:val="00867DE9"/>
    <w:rsid w:val="00870574"/>
    <w:rsid w:val="00871EF3"/>
    <w:rsid w:val="008752A8"/>
    <w:rsid w:val="00885BB2"/>
    <w:rsid w:val="008860FE"/>
    <w:rsid w:val="008970F4"/>
    <w:rsid w:val="008B1983"/>
    <w:rsid w:val="008B3B0F"/>
    <w:rsid w:val="008C36AB"/>
    <w:rsid w:val="008C4DD0"/>
    <w:rsid w:val="008E3A60"/>
    <w:rsid w:val="008E48FB"/>
    <w:rsid w:val="00904CB6"/>
    <w:rsid w:val="0092483A"/>
    <w:rsid w:val="0092484B"/>
    <w:rsid w:val="00932B8B"/>
    <w:rsid w:val="00942049"/>
    <w:rsid w:val="009576B5"/>
    <w:rsid w:val="0096683E"/>
    <w:rsid w:val="00966AB8"/>
    <w:rsid w:val="009805B7"/>
    <w:rsid w:val="00991633"/>
    <w:rsid w:val="009936D2"/>
    <w:rsid w:val="009A3173"/>
    <w:rsid w:val="009E25EF"/>
    <w:rsid w:val="009E4DA8"/>
    <w:rsid w:val="009E4ED9"/>
    <w:rsid w:val="009E63F4"/>
    <w:rsid w:val="009F4449"/>
    <w:rsid w:val="00A0436A"/>
    <w:rsid w:val="00A068C4"/>
    <w:rsid w:val="00A12B5B"/>
    <w:rsid w:val="00A13DBA"/>
    <w:rsid w:val="00A2496D"/>
    <w:rsid w:val="00A2757B"/>
    <w:rsid w:val="00A45630"/>
    <w:rsid w:val="00A50ABB"/>
    <w:rsid w:val="00A670E3"/>
    <w:rsid w:val="00A75BF5"/>
    <w:rsid w:val="00A85A41"/>
    <w:rsid w:val="00AE0C53"/>
    <w:rsid w:val="00AE2F0F"/>
    <w:rsid w:val="00AE7AD9"/>
    <w:rsid w:val="00AE7F9B"/>
    <w:rsid w:val="00AF6C07"/>
    <w:rsid w:val="00B01480"/>
    <w:rsid w:val="00B0695A"/>
    <w:rsid w:val="00B071F2"/>
    <w:rsid w:val="00B138FE"/>
    <w:rsid w:val="00B144C2"/>
    <w:rsid w:val="00B164BE"/>
    <w:rsid w:val="00B20663"/>
    <w:rsid w:val="00B21F60"/>
    <w:rsid w:val="00B251C8"/>
    <w:rsid w:val="00B3075B"/>
    <w:rsid w:val="00B32896"/>
    <w:rsid w:val="00B36B62"/>
    <w:rsid w:val="00B431A6"/>
    <w:rsid w:val="00B43A9D"/>
    <w:rsid w:val="00B77F48"/>
    <w:rsid w:val="00B931CE"/>
    <w:rsid w:val="00BA699A"/>
    <w:rsid w:val="00BB23C2"/>
    <w:rsid w:val="00BB4A41"/>
    <w:rsid w:val="00BB6AAE"/>
    <w:rsid w:val="00BB7855"/>
    <w:rsid w:val="00BC5404"/>
    <w:rsid w:val="00BE383E"/>
    <w:rsid w:val="00C040A4"/>
    <w:rsid w:val="00C05700"/>
    <w:rsid w:val="00C23F8C"/>
    <w:rsid w:val="00C24CDC"/>
    <w:rsid w:val="00C26C78"/>
    <w:rsid w:val="00C34511"/>
    <w:rsid w:val="00C42873"/>
    <w:rsid w:val="00C5135E"/>
    <w:rsid w:val="00C63270"/>
    <w:rsid w:val="00C640C6"/>
    <w:rsid w:val="00C67EBC"/>
    <w:rsid w:val="00C7670E"/>
    <w:rsid w:val="00C872BB"/>
    <w:rsid w:val="00C94FBE"/>
    <w:rsid w:val="00C97238"/>
    <w:rsid w:val="00CB2CC9"/>
    <w:rsid w:val="00CB3A0B"/>
    <w:rsid w:val="00CD323E"/>
    <w:rsid w:val="00CE0252"/>
    <w:rsid w:val="00CE0C6E"/>
    <w:rsid w:val="00CE7C8F"/>
    <w:rsid w:val="00CE7F5B"/>
    <w:rsid w:val="00D01B23"/>
    <w:rsid w:val="00D06E99"/>
    <w:rsid w:val="00D07397"/>
    <w:rsid w:val="00D15FB2"/>
    <w:rsid w:val="00D255E1"/>
    <w:rsid w:val="00D649B2"/>
    <w:rsid w:val="00D77427"/>
    <w:rsid w:val="00D80E83"/>
    <w:rsid w:val="00D92443"/>
    <w:rsid w:val="00DA130E"/>
    <w:rsid w:val="00DA284A"/>
    <w:rsid w:val="00DC2318"/>
    <w:rsid w:val="00DC353E"/>
    <w:rsid w:val="00DD0159"/>
    <w:rsid w:val="00DD55C4"/>
    <w:rsid w:val="00DD5A70"/>
    <w:rsid w:val="00DD6073"/>
    <w:rsid w:val="00DE1663"/>
    <w:rsid w:val="00DE19F2"/>
    <w:rsid w:val="00DF0EAB"/>
    <w:rsid w:val="00DF3FD2"/>
    <w:rsid w:val="00DF5FD2"/>
    <w:rsid w:val="00E00FA2"/>
    <w:rsid w:val="00E01FEC"/>
    <w:rsid w:val="00E037C9"/>
    <w:rsid w:val="00E34178"/>
    <w:rsid w:val="00E36A01"/>
    <w:rsid w:val="00E41820"/>
    <w:rsid w:val="00E41E7A"/>
    <w:rsid w:val="00E42CCA"/>
    <w:rsid w:val="00E4363C"/>
    <w:rsid w:val="00E438FE"/>
    <w:rsid w:val="00E5392A"/>
    <w:rsid w:val="00E67DB5"/>
    <w:rsid w:val="00E7708C"/>
    <w:rsid w:val="00E8096E"/>
    <w:rsid w:val="00E82CFE"/>
    <w:rsid w:val="00E84E25"/>
    <w:rsid w:val="00E93312"/>
    <w:rsid w:val="00EA15C2"/>
    <w:rsid w:val="00EA7D8C"/>
    <w:rsid w:val="00EC02E5"/>
    <w:rsid w:val="00ED2244"/>
    <w:rsid w:val="00ED7D72"/>
    <w:rsid w:val="00EE0084"/>
    <w:rsid w:val="00F045A2"/>
    <w:rsid w:val="00F163F8"/>
    <w:rsid w:val="00F24DAC"/>
    <w:rsid w:val="00F36808"/>
    <w:rsid w:val="00F438B1"/>
    <w:rsid w:val="00F54DA6"/>
    <w:rsid w:val="00F65422"/>
    <w:rsid w:val="00F6748E"/>
    <w:rsid w:val="00F7182B"/>
    <w:rsid w:val="00F7448E"/>
    <w:rsid w:val="00F771E5"/>
    <w:rsid w:val="00F813E9"/>
    <w:rsid w:val="00F815F5"/>
    <w:rsid w:val="00F926BE"/>
    <w:rsid w:val="00FB4161"/>
    <w:rsid w:val="00FC4195"/>
    <w:rsid w:val="00FD05F0"/>
    <w:rsid w:val="00FD679B"/>
    <w:rsid w:val="00FD7C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E7D4026"/>
  <w15:chartTrackingRefBased/>
  <w15:docId w15:val="{717103BA-3476-4830-BA2B-B61276EE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45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3788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24DAC"/>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0C245A"/>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07FEB"/>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07FEB"/>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C0112"/>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character" w:styleId="Nmerodepgina">
    <w:name w:val="page number"/>
    <w:basedOn w:val="Fuentedeprrafopredeter"/>
    <w:rsid w:val="00CB3A0B"/>
    <w:rPr>
      <w:sz w:val="20"/>
    </w:rPr>
  </w:style>
  <w:style w:type="paragraph" w:styleId="Prrafodelista">
    <w:name w:val="List Paragraph"/>
    <w:basedOn w:val="Normal"/>
    <w:uiPriority w:val="34"/>
    <w:qFormat/>
    <w:rsid w:val="003C70F5"/>
    <w:pPr>
      <w:ind w:left="720"/>
      <w:contextualSpacing/>
    </w:pPr>
  </w:style>
  <w:style w:type="paragraph" w:styleId="Mapadeldocumento">
    <w:name w:val="Document Map"/>
    <w:basedOn w:val="Normal"/>
    <w:link w:val="MapadeldocumentoCar"/>
    <w:uiPriority w:val="99"/>
    <w:semiHidden/>
    <w:unhideWhenUsed/>
    <w:rsid w:val="00470835"/>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708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Vesta%20Risk%20Manager\Estandar%20de%20Document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1C759-628C-4092-A641-38972DDC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Estandar de Documentacion.dot</Template>
  <TotalTime>19</TotalTime>
  <Pages>9</Pages>
  <Words>1179</Words>
  <Characters>6487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Estándar de Documentación</vt:lpstr>
    </vt:vector>
  </TitlesOfParts>
  <Company>Nombre del Grupo de Desarrollo o Asignatura</Company>
  <LinksUpToDate>false</LinksUpToDate>
  <CharactersWithSpaces>7651</CharactersWithSpaces>
  <SharedDoc>false</SharedDoc>
  <HLinks>
    <vt:vector size="162" baseType="variant">
      <vt:variant>
        <vt:i4>1835056</vt:i4>
      </vt:variant>
      <vt:variant>
        <vt:i4>158</vt:i4>
      </vt:variant>
      <vt:variant>
        <vt:i4>0</vt:i4>
      </vt:variant>
      <vt:variant>
        <vt:i4>5</vt:i4>
      </vt:variant>
      <vt:variant>
        <vt:lpwstr/>
      </vt:variant>
      <vt:variant>
        <vt:lpwstr>_Toc259439835</vt:lpwstr>
      </vt:variant>
      <vt:variant>
        <vt:i4>1835056</vt:i4>
      </vt:variant>
      <vt:variant>
        <vt:i4>152</vt:i4>
      </vt:variant>
      <vt:variant>
        <vt:i4>0</vt:i4>
      </vt:variant>
      <vt:variant>
        <vt:i4>5</vt:i4>
      </vt:variant>
      <vt:variant>
        <vt:lpwstr/>
      </vt:variant>
      <vt:variant>
        <vt:lpwstr>_Toc259439834</vt:lpwstr>
      </vt:variant>
      <vt:variant>
        <vt:i4>1835056</vt:i4>
      </vt:variant>
      <vt:variant>
        <vt:i4>146</vt:i4>
      </vt:variant>
      <vt:variant>
        <vt:i4>0</vt:i4>
      </vt:variant>
      <vt:variant>
        <vt:i4>5</vt:i4>
      </vt:variant>
      <vt:variant>
        <vt:lpwstr/>
      </vt:variant>
      <vt:variant>
        <vt:lpwstr>_Toc259439833</vt:lpwstr>
      </vt:variant>
      <vt:variant>
        <vt:i4>1835056</vt:i4>
      </vt:variant>
      <vt:variant>
        <vt:i4>140</vt:i4>
      </vt:variant>
      <vt:variant>
        <vt:i4>0</vt:i4>
      </vt:variant>
      <vt:variant>
        <vt:i4>5</vt:i4>
      </vt:variant>
      <vt:variant>
        <vt:lpwstr/>
      </vt:variant>
      <vt:variant>
        <vt:lpwstr>_Toc259439832</vt:lpwstr>
      </vt:variant>
      <vt:variant>
        <vt:i4>1835056</vt:i4>
      </vt:variant>
      <vt:variant>
        <vt:i4>134</vt:i4>
      </vt:variant>
      <vt:variant>
        <vt:i4>0</vt:i4>
      </vt:variant>
      <vt:variant>
        <vt:i4>5</vt:i4>
      </vt:variant>
      <vt:variant>
        <vt:lpwstr/>
      </vt:variant>
      <vt:variant>
        <vt:lpwstr>_Toc259439831</vt:lpwstr>
      </vt:variant>
      <vt:variant>
        <vt:i4>1835056</vt:i4>
      </vt:variant>
      <vt:variant>
        <vt:i4>128</vt:i4>
      </vt:variant>
      <vt:variant>
        <vt:i4>0</vt:i4>
      </vt:variant>
      <vt:variant>
        <vt:i4>5</vt:i4>
      </vt:variant>
      <vt:variant>
        <vt:lpwstr/>
      </vt:variant>
      <vt:variant>
        <vt:lpwstr>_Toc259439830</vt:lpwstr>
      </vt:variant>
      <vt:variant>
        <vt:i4>1900592</vt:i4>
      </vt:variant>
      <vt:variant>
        <vt:i4>122</vt:i4>
      </vt:variant>
      <vt:variant>
        <vt:i4>0</vt:i4>
      </vt:variant>
      <vt:variant>
        <vt:i4>5</vt:i4>
      </vt:variant>
      <vt:variant>
        <vt:lpwstr/>
      </vt:variant>
      <vt:variant>
        <vt:lpwstr>_Toc259439829</vt:lpwstr>
      </vt:variant>
      <vt:variant>
        <vt:i4>1900592</vt:i4>
      </vt:variant>
      <vt:variant>
        <vt:i4>116</vt:i4>
      </vt:variant>
      <vt:variant>
        <vt:i4>0</vt:i4>
      </vt:variant>
      <vt:variant>
        <vt:i4>5</vt:i4>
      </vt:variant>
      <vt:variant>
        <vt:lpwstr/>
      </vt:variant>
      <vt:variant>
        <vt:lpwstr>_Toc259439828</vt:lpwstr>
      </vt:variant>
      <vt:variant>
        <vt:i4>1900592</vt:i4>
      </vt:variant>
      <vt:variant>
        <vt:i4>110</vt:i4>
      </vt:variant>
      <vt:variant>
        <vt:i4>0</vt:i4>
      </vt:variant>
      <vt:variant>
        <vt:i4>5</vt:i4>
      </vt:variant>
      <vt:variant>
        <vt:lpwstr/>
      </vt:variant>
      <vt:variant>
        <vt:lpwstr>_Toc259439827</vt:lpwstr>
      </vt:variant>
      <vt:variant>
        <vt:i4>1900592</vt:i4>
      </vt:variant>
      <vt:variant>
        <vt:i4>104</vt:i4>
      </vt:variant>
      <vt:variant>
        <vt:i4>0</vt:i4>
      </vt:variant>
      <vt:variant>
        <vt:i4>5</vt:i4>
      </vt:variant>
      <vt:variant>
        <vt:lpwstr/>
      </vt:variant>
      <vt:variant>
        <vt:lpwstr>_Toc259439826</vt:lpwstr>
      </vt:variant>
      <vt:variant>
        <vt:i4>1900592</vt:i4>
      </vt:variant>
      <vt:variant>
        <vt:i4>98</vt:i4>
      </vt:variant>
      <vt:variant>
        <vt:i4>0</vt:i4>
      </vt:variant>
      <vt:variant>
        <vt:i4>5</vt:i4>
      </vt:variant>
      <vt:variant>
        <vt:lpwstr/>
      </vt:variant>
      <vt:variant>
        <vt:lpwstr>_Toc259439825</vt:lpwstr>
      </vt:variant>
      <vt:variant>
        <vt:i4>1900592</vt:i4>
      </vt:variant>
      <vt:variant>
        <vt:i4>92</vt:i4>
      </vt:variant>
      <vt:variant>
        <vt:i4>0</vt:i4>
      </vt:variant>
      <vt:variant>
        <vt:i4>5</vt:i4>
      </vt:variant>
      <vt:variant>
        <vt:lpwstr/>
      </vt:variant>
      <vt:variant>
        <vt:lpwstr>_Toc259439824</vt:lpwstr>
      </vt:variant>
      <vt:variant>
        <vt:i4>1900592</vt:i4>
      </vt:variant>
      <vt:variant>
        <vt:i4>86</vt:i4>
      </vt:variant>
      <vt:variant>
        <vt:i4>0</vt:i4>
      </vt:variant>
      <vt:variant>
        <vt:i4>5</vt:i4>
      </vt:variant>
      <vt:variant>
        <vt:lpwstr/>
      </vt:variant>
      <vt:variant>
        <vt:lpwstr>_Toc259439823</vt:lpwstr>
      </vt:variant>
      <vt:variant>
        <vt:i4>1900592</vt:i4>
      </vt:variant>
      <vt:variant>
        <vt:i4>80</vt:i4>
      </vt:variant>
      <vt:variant>
        <vt:i4>0</vt:i4>
      </vt:variant>
      <vt:variant>
        <vt:i4>5</vt:i4>
      </vt:variant>
      <vt:variant>
        <vt:lpwstr/>
      </vt:variant>
      <vt:variant>
        <vt:lpwstr>_Toc259439822</vt:lpwstr>
      </vt:variant>
      <vt:variant>
        <vt:i4>1900592</vt:i4>
      </vt:variant>
      <vt:variant>
        <vt:i4>74</vt:i4>
      </vt:variant>
      <vt:variant>
        <vt:i4>0</vt:i4>
      </vt:variant>
      <vt:variant>
        <vt:i4>5</vt:i4>
      </vt:variant>
      <vt:variant>
        <vt:lpwstr/>
      </vt:variant>
      <vt:variant>
        <vt:lpwstr>_Toc259439821</vt:lpwstr>
      </vt:variant>
      <vt:variant>
        <vt:i4>1900592</vt:i4>
      </vt:variant>
      <vt:variant>
        <vt:i4>68</vt:i4>
      </vt:variant>
      <vt:variant>
        <vt:i4>0</vt:i4>
      </vt:variant>
      <vt:variant>
        <vt:i4>5</vt:i4>
      </vt:variant>
      <vt:variant>
        <vt:lpwstr/>
      </vt:variant>
      <vt:variant>
        <vt:lpwstr>_Toc259439820</vt:lpwstr>
      </vt:variant>
      <vt:variant>
        <vt:i4>1966128</vt:i4>
      </vt:variant>
      <vt:variant>
        <vt:i4>62</vt:i4>
      </vt:variant>
      <vt:variant>
        <vt:i4>0</vt:i4>
      </vt:variant>
      <vt:variant>
        <vt:i4>5</vt:i4>
      </vt:variant>
      <vt:variant>
        <vt:lpwstr/>
      </vt:variant>
      <vt:variant>
        <vt:lpwstr>_Toc259439819</vt:lpwstr>
      </vt:variant>
      <vt:variant>
        <vt:i4>1966128</vt:i4>
      </vt:variant>
      <vt:variant>
        <vt:i4>56</vt:i4>
      </vt:variant>
      <vt:variant>
        <vt:i4>0</vt:i4>
      </vt:variant>
      <vt:variant>
        <vt:i4>5</vt:i4>
      </vt:variant>
      <vt:variant>
        <vt:lpwstr/>
      </vt:variant>
      <vt:variant>
        <vt:lpwstr>_Toc259439818</vt:lpwstr>
      </vt:variant>
      <vt:variant>
        <vt:i4>1966128</vt:i4>
      </vt:variant>
      <vt:variant>
        <vt:i4>50</vt:i4>
      </vt:variant>
      <vt:variant>
        <vt:i4>0</vt:i4>
      </vt:variant>
      <vt:variant>
        <vt:i4>5</vt:i4>
      </vt:variant>
      <vt:variant>
        <vt:lpwstr/>
      </vt:variant>
      <vt:variant>
        <vt:lpwstr>_Toc259439817</vt:lpwstr>
      </vt:variant>
      <vt:variant>
        <vt:i4>1966128</vt:i4>
      </vt:variant>
      <vt:variant>
        <vt:i4>44</vt:i4>
      </vt:variant>
      <vt:variant>
        <vt:i4>0</vt:i4>
      </vt:variant>
      <vt:variant>
        <vt:i4>5</vt:i4>
      </vt:variant>
      <vt:variant>
        <vt:lpwstr/>
      </vt:variant>
      <vt:variant>
        <vt:lpwstr>_Toc259439816</vt:lpwstr>
      </vt:variant>
      <vt:variant>
        <vt:i4>1966128</vt:i4>
      </vt:variant>
      <vt:variant>
        <vt:i4>38</vt:i4>
      </vt:variant>
      <vt:variant>
        <vt:i4>0</vt:i4>
      </vt:variant>
      <vt:variant>
        <vt:i4>5</vt:i4>
      </vt:variant>
      <vt:variant>
        <vt:lpwstr/>
      </vt:variant>
      <vt:variant>
        <vt:lpwstr>_Toc259439815</vt:lpwstr>
      </vt:variant>
      <vt:variant>
        <vt:i4>1966128</vt:i4>
      </vt:variant>
      <vt:variant>
        <vt:i4>32</vt:i4>
      </vt:variant>
      <vt:variant>
        <vt:i4>0</vt:i4>
      </vt:variant>
      <vt:variant>
        <vt:i4>5</vt:i4>
      </vt:variant>
      <vt:variant>
        <vt:lpwstr/>
      </vt:variant>
      <vt:variant>
        <vt:lpwstr>_Toc259439814</vt:lpwstr>
      </vt:variant>
      <vt:variant>
        <vt:i4>1966128</vt:i4>
      </vt:variant>
      <vt:variant>
        <vt:i4>26</vt:i4>
      </vt:variant>
      <vt:variant>
        <vt:i4>0</vt:i4>
      </vt:variant>
      <vt:variant>
        <vt:i4>5</vt:i4>
      </vt:variant>
      <vt:variant>
        <vt:lpwstr/>
      </vt:variant>
      <vt:variant>
        <vt:lpwstr>_Toc259439813</vt:lpwstr>
      </vt:variant>
      <vt:variant>
        <vt:i4>1966128</vt:i4>
      </vt:variant>
      <vt:variant>
        <vt:i4>20</vt:i4>
      </vt:variant>
      <vt:variant>
        <vt:i4>0</vt:i4>
      </vt:variant>
      <vt:variant>
        <vt:i4>5</vt:i4>
      </vt:variant>
      <vt:variant>
        <vt:lpwstr/>
      </vt:variant>
      <vt:variant>
        <vt:lpwstr>_Toc259439812</vt:lpwstr>
      </vt:variant>
      <vt:variant>
        <vt:i4>1966128</vt:i4>
      </vt:variant>
      <vt:variant>
        <vt:i4>14</vt:i4>
      </vt:variant>
      <vt:variant>
        <vt:i4>0</vt:i4>
      </vt:variant>
      <vt:variant>
        <vt:i4>5</vt:i4>
      </vt:variant>
      <vt:variant>
        <vt:lpwstr/>
      </vt:variant>
      <vt:variant>
        <vt:lpwstr>_Toc259439811</vt:lpwstr>
      </vt:variant>
      <vt:variant>
        <vt:i4>1966128</vt:i4>
      </vt:variant>
      <vt:variant>
        <vt:i4>8</vt:i4>
      </vt:variant>
      <vt:variant>
        <vt:i4>0</vt:i4>
      </vt:variant>
      <vt:variant>
        <vt:i4>5</vt:i4>
      </vt:variant>
      <vt:variant>
        <vt:lpwstr/>
      </vt:variant>
      <vt:variant>
        <vt:lpwstr>_Toc259439810</vt:lpwstr>
      </vt:variant>
      <vt:variant>
        <vt:i4>2031664</vt:i4>
      </vt:variant>
      <vt:variant>
        <vt:i4>2</vt:i4>
      </vt:variant>
      <vt:variant>
        <vt:i4>0</vt:i4>
      </vt:variant>
      <vt:variant>
        <vt:i4>5</vt:i4>
      </vt:variant>
      <vt:variant>
        <vt:lpwstr/>
      </vt:variant>
      <vt:variant>
        <vt:lpwstr>_Toc259439809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 de Documentación</dc:title>
  <dc:subject>&lt;Nombre del Proyecto&gt;</dc:subject>
  <dc:creator>Hugo Frey</dc:creator>
  <cp:keywords/>
  <dc:description/>
  <cp:lastModifiedBy>Agustin Collareda</cp:lastModifiedBy>
  <cp:revision>12</cp:revision>
  <cp:lastPrinted>2024-08-27T12:54:00Z</cp:lastPrinted>
  <dcterms:created xsi:type="dcterms:W3CDTF">2024-08-25T00:50:00Z</dcterms:created>
  <dcterms:modified xsi:type="dcterms:W3CDTF">2024-09-09T17:25:00Z</dcterms:modified>
</cp:coreProperties>
</file>