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F39FDC5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EC92AE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567F0268" w14:textId="1FCCC82B" w:rsidR="00D06E99" w:rsidRDefault="00B672A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409245B" wp14:editId="10E442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08262998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2B239F2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DC46FDB" wp14:editId="369642E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2709958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172AFCA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403F243" wp14:editId="122FF03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31736272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0F4651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671B5AE" wp14:editId="14E4EC2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73968105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6B1054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618C359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5AF175BD" w14:textId="214188E2" w:rsidR="00D06E99" w:rsidRDefault="002744EF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VestaRiskManager</w:t>
              </w:r>
              <w:proofErr w:type="spellEnd"/>
            </w:p>
          </w:sdtContent>
        </w:sdt>
        <w:p w14:paraId="7C3ECC37" w14:textId="77777777" w:rsidR="00D06E99" w:rsidRDefault="00D06E99">
          <w:pPr>
            <w:pStyle w:val="Sinespaciado"/>
          </w:pPr>
        </w:p>
        <w:p w14:paraId="102D6427" w14:textId="77777777" w:rsidR="006919D5" w:rsidRDefault="006919D5">
          <w:pPr>
            <w:pStyle w:val="Sinespaciado"/>
          </w:pPr>
        </w:p>
        <w:p w14:paraId="3867DD8C" w14:textId="77777777" w:rsidR="006919D5" w:rsidRDefault="006919D5">
          <w:pPr>
            <w:pStyle w:val="Sinespaciado"/>
          </w:pPr>
        </w:p>
        <w:p w14:paraId="03AB123D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54E7617C" w14:textId="4A3FB719" w:rsidR="00D06E99" w:rsidRDefault="002744EF">
              <w:pPr>
                <w:pStyle w:val="Sinespaciado"/>
              </w:pPr>
              <w:r>
                <w:t>T-Code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B93BC25" w14:textId="369FD15A" w:rsidR="00D06E99" w:rsidRPr="002744EF" w:rsidRDefault="002744EF">
              <w:pPr>
                <w:pStyle w:val="Sinespaciado"/>
                <w:rPr>
                  <w:rFonts w:cstheme="minorHAnsi"/>
                </w:rPr>
              </w:pPr>
              <w:r w:rsidRPr="002744EF">
                <w:rPr>
                  <w:rFonts w:cstheme="minorHAnsi"/>
                </w:rPr>
                <w:t>Agustín Collareda, Cintia Hernandez, Hugo Frey</w:t>
              </w:r>
            </w:p>
          </w:sdtContent>
        </w:sdt>
        <w:p w14:paraId="7DA5B912" w14:textId="77777777" w:rsidR="00D06E99" w:rsidRDefault="00D06E99"/>
        <w:p w14:paraId="59B9DB61" w14:textId="2169DFA1" w:rsidR="00BC5404" w:rsidRDefault="002744EF" w:rsidP="002744EF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75B4E74C" wp14:editId="3C9ABF67">
                <wp:simplePos x="0" y="0"/>
                <wp:positionH relativeFrom="column">
                  <wp:posOffset>-137160</wp:posOffset>
                </wp:positionH>
                <wp:positionV relativeFrom="paragraph">
                  <wp:posOffset>3483610</wp:posOffset>
                </wp:positionV>
                <wp:extent cx="2258568" cy="1133856"/>
                <wp:effectExtent l="0" t="0" r="8890" b="9525"/>
                <wp:wrapNone/>
                <wp:docPr id="18140447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04471" name="Imagen 18140447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8568" cy="1133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0E9C032" wp14:editId="1040CFA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A21EB2F" w14:textId="676F6499" w:rsidR="00BC5404" w:rsidRDefault="00B672A3" w:rsidP="002744EF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0EC62730" wp14:editId="0D03D78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9654512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409684" w14:textId="1B328B39" w:rsidR="005C5497" w:rsidRPr="002744EF" w:rsidRDefault="005C5497" w:rsidP="00F62F4E">
                                <w:pPr>
                                  <w:ind w:left="90" w:firstLine="0"/>
                                </w:pPr>
                                <w:r w:rsidRPr="002744EF">
                                  <w:t>Una revisión técnica formal (</w:t>
                                </w:r>
                                <w:r w:rsidRPr="002744EF">
                                  <w:rPr>
                                    <w:b/>
                                    <w:bCs/>
                                  </w:rPr>
                                  <w:t>RTF</w:t>
                                </w:r>
                                <w:r w:rsidRPr="002744EF">
                                  <w:t xml:space="preserve">) es una actividad de garantía de calidad de los sistemas de información. Los objetivos de la </w:t>
                                </w:r>
                                <w:r w:rsidR="005723A6" w:rsidRPr="002744EF">
                                  <w:t>RTF son</w:t>
                                </w:r>
                                <w:r w:rsidRPr="002744EF">
                                  <w:t>:</w:t>
                                </w:r>
                              </w:p>
                              <w:p w14:paraId="4BDB336C" w14:textId="77777777" w:rsidR="005C5497" w:rsidRPr="002744EF" w:rsidRDefault="005C5497" w:rsidP="00F62F4E">
                                <w:pPr>
                                  <w:ind w:left="90" w:firstLine="0"/>
                                </w:pPr>
                                <w:r w:rsidRPr="002744EF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33509E89" w14:textId="77777777" w:rsidR="005C5497" w:rsidRPr="002744EF" w:rsidRDefault="005C5497" w:rsidP="00F62F4E">
                                <w:pPr>
                                  <w:ind w:left="90" w:firstLine="0"/>
                                </w:pPr>
                                <w:r w:rsidRPr="002744EF">
                                  <w:t>Verificar que los sistemas bajo revisión alcancen sus requisitos.</w:t>
                                </w:r>
                              </w:p>
                              <w:p w14:paraId="36DEC19D" w14:textId="77777777" w:rsidR="005C5497" w:rsidRPr="002744EF" w:rsidRDefault="005C5497" w:rsidP="00F62F4E">
                                <w:pPr>
                                  <w:ind w:left="90" w:firstLine="0"/>
                                </w:pPr>
                                <w:r w:rsidRPr="002744EF">
                                  <w:t>Garantizar que los sistemas han sido representados de acuerdo con ciertos estándares predefinidos.</w:t>
                                </w:r>
                              </w:p>
                              <w:p w14:paraId="1AB687B1" w14:textId="77777777" w:rsidR="005C5497" w:rsidRPr="002744EF" w:rsidRDefault="005C5497" w:rsidP="00F62F4E">
                                <w:pPr>
                                  <w:ind w:left="90" w:firstLine="0"/>
                                </w:pPr>
                                <w:r w:rsidRPr="002744EF">
                                  <w:t>Conseguir un sistema desarrollado en forma uniforme.</w:t>
                                </w:r>
                              </w:p>
                              <w:p w14:paraId="67805B1A" w14:textId="77777777" w:rsidR="005C5497" w:rsidRPr="002744EF" w:rsidRDefault="005C5497" w:rsidP="00F62F4E">
                                <w:pPr>
                                  <w:ind w:left="90" w:firstLine="0"/>
                                </w:pPr>
                                <w:r w:rsidRPr="002744EF">
                                  <w:t>Hacer que los proyectos sean más manejables.</w:t>
                                </w:r>
                              </w:p>
                              <w:p w14:paraId="4233F16D" w14:textId="77777777" w:rsidR="00DA284A" w:rsidRPr="002744EF" w:rsidRDefault="00DA284A" w:rsidP="002744EF">
                                <w:pPr>
                                  <w:pStyle w:val="PSI-Comentari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C627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5F409684" w14:textId="1B328B39" w:rsidR="005C5497" w:rsidRPr="002744EF" w:rsidRDefault="005C5497" w:rsidP="00F62F4E">
                          <w:pPr>
                            <w:ind w:left="90" w:firstLine="0"/>
                          </w:pPr>
                          <w:r w:rsidRPr="002744EF">
                            <w:t>Una revisión técnica formal (</w:t>
                          </w:r>
                          <w:r w:rsidRPr="002744EF">
                            <w:rPr>
                              <w:b/>
                              <w:bCs/>
                            </w:rPr>
                            <w:t>RTF</w:t>
                          </w:r>
                          <w:r w:rsidRPr="002744EF">
                            <w:t xml:space="preserve">) es una actividad de garantía de calidad de los sistemas de información. Los objetivos de la </w:t>
                          </w:r>
                          <w:r w:rsidR="005723A6" w:rsidRPr="002744EF">
                            <w:t>RTF son</w:t>
                          </w:r>
                          <w:r w:rsidRPr="002744EF">
                            <w:t>:</w:t>
                          </w:r>
                        </w:p>
                        <w:p w14:paraId="4BDB336C" w14:textId="77777777" w:rsidR="005C5497" w:rsidRPr="002744EF" w:rsidRDefault="005C5497" w:rsidP="00F62F4E">
                          <w:pPr>
                            <w:ind w:left="90" w:firstLine="0"/>
                          </w:pPr>
                          <w:r w:rsidRPr="002744EF">
                            <w:t>Describir errores en la función, la lógica o la implementación de cualquier representación de los sistemas de información.</w:t>
                          </w:r>
                        </w:p>
                        <w:p w14:paraId="33509E89" w14:textId="77777777" w:rsidR="005C5497" w:rsidRPr="002744EF" w:rsidRDefault="005C5497" w:rsidP="00F62F4E">
                          <w:pPr>
                            <w:ind w:left="90" w:firstLine="0"/>
                          </w:pPr>
                          <w:r w:rsidRPr="002744EF">
                            <w:t>Verificar que los sistemas bajo revisión alcancen sus requisitos.</w:t>
                          </w:r>
                        </w:p>
                        <w:p w14:paraId="36DEC19D" w14:textId="77777777" w:rsidR="005C5497" w:rsidRPr="002744EF" w:rsidRDefault="005C5497" w:rsidP="00F62F4E">
                          <w:pPr>
                            <w:ind w:left="90" w:firstLine="0"/>
                          </w:pPr>
                          <w:r w:rsidRPr="002744EF">
                            <w:t>Garantizar que los sistemas han sido representados de acuerdo con ciertos estándares predefinidos.</w:t>
                          </w:r>
                        </w:p>
                        <w:p w14:paraId="1AB687B1" w14:textId="77777777" w:rsidR="005C5497" w:rsidRPr="002744EF" w:rsidRDefault="005C5497" w:rsidP="00F62F4E">
                          <w:pPr>
                            <w:ind w:left="90" w:firstLine="0"/>
                          </w:pPr>
                          <w:r w:rsidRPr="002744EF">
                            <w:t>Conseguir un sistema desarrollado en forma uniforme.</w:t>
                          </w:r>
                        </w:p>
                        <w:p w14:paraId="67805B1A" w14:textId="77777777" w:rsidR="005C5497" w:rsidRPr="002744EF" w:rsidRDefault="005C5497" w:rsidP="00F62F4E">
                          <w:pPr>
                            <w:ind w:left="90" w:firstLine="0"/>
                          </w:pPr>
                          <w:r w:rsidRPr="002744EF">
                            <w:t>Hacer que los proyectos sean más manejables.</w:t>
                          </w:r>
                        </w:p>
                        <w:p w14:paraId="4233F16D" w14:textId="77777777" w:rsidR="00DA284A" w:rsidRPr="002744EF" w:rsidRDefault="00DA284A" w:rsidP="002744EF">
                          <w:pPr>
                            <w:pStyle w:val="PSI-Comentari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19239715" w14:textId="3398A9E0" w:rsidR="00397566" w:rsidRPr="005313D3" w:rsidRDefault="002744EF" w:rsidP="002744EF">
          <w:pPr>
            <w:pStyle w:val="PSI-Comentario"/>
          </w:pPr>
          <w:r>
            <w:rPr>
              <w:noProof/>
              <w:lang w:eastAsia="es-ES"/>
            </w:rPr>
            <w:t xml:space="preserve"> </w:t>
          </w:r>
          <w:r w:rsidR="00B672A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2DA184E" wp14:editId="281693B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98652607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2B6A1D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0567B622" w14:textId="77777777" w:rsidR="00397566" w:rsidRPr="008B3B0F" w:rsidRDefault="00397566" w:rsidP="002744EF">
          <w:pPr>
            <w:pStyle w:val="PSI-Comentario"/>
          </w:pPr>
        </w:p>
        <w:p w14:paraId="76C2DDFC" w14:textId="77777777" w:rsidR="00D06E99" w:rsidRDefault="00000000"/>
      </w:sdtContent>
    </w:sdt>
    <w:p w14:paraId="2CCB101F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3E34731" wp14:editId="212F215B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5364D9B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0F4BECB5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7460198" w14:textId="22CC04E3" w:rsidR="00852F99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8448829" w:history="1">
            <w:r w:rsidR="00852F99" w:rsidRPr="009F3883">
              <w:rPr>
                <w:rStyle w:val="Hipervnculo"/>
                <w:noProof/>
              </w:rPr>
              <w:t>Producto revisado</w:t>
            </w:r>
            <w:r w:rsidR="00852F99">
              <w:rPr>
                <w:noProof/>
                <w:webHidden/>
              </w:rPr>
              <w:tab/>
            </w:r>
            <w:r w:rsidR="00852F99">
              <w:rPr>
                <w:noProof/>
                <w:webHidden/>
              </w:rPr>
              <w:fldChar w:fldCharType="begin"/>
            </w:r>
            <w:r w:rsidR="00852F99">
              <w:rPr>
                <w:noProof/>
                <w:webHidden/>
              </w:rPr>
              <w:instrText xml:space="preserve"> PAGEREF _Toc188448829 \h </w:instrText>
            </w:r>
            <w:r w:rsidR="00852F99">
              <w:rPr>
                <w:noProof/>
                <w:webHidden/>
              </w:rPr>
            </w:r>
            <w:r w:rsidR="00852F99">
              <w:rPr>
                <w:noProof/>
                <w:webHidden/>
              </w:rPr>
              <w:fldChar w:fldCharType="separate"/>
            </w:r>
            <w:r w:rsidR="00852F99">
              <w:rPr>
                <w:noProof/>
                <w:webHidden/>
              </w:rPr>
              <w:t>4</w:t>
            </w:r>
            <w:r w:rsidR="00852F99">
              <w:rPr>
                <w:noProof/>
                <w:webHidden/>
              </w:rPr>
              <w:fldChar w:fldCharType="end"/>
            </w:r>
          </w:hyperlink>
        </w:p>
        <w:p w14:paraId="43B7DE10" w14:textId="0527DE0E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0" w:history="1">
            <w:r w:rsidRPr="009F3883">
              <w:rPr>
                <w:rStyle w:val="Hipervnculo"/>
                <w:noProof/>
              </w:rPr>
              <w:t>Nombre y Versión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EEE57" w14:textId="68D00695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1" w:history="1">
            <w:r w:rsidRPr="009F3883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A7A57" w14:textId="2C2206C2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2" w:history="1">
            <w:r w:rsidRPr="009F3883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2377" w14:textId="0F853335" w:rsidR="00852F99" w:rsidRDefault="00852F9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3" w:history="1">
            <w:r w:rsidRPr="009F3883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4721" w14:textId="636A8B51" w:rsidR="00852F99" w:rsidRDefault="00852F9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4" w:history="1">
            <w:r w:rsidRPr="009F3883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67A0" w14:textId="63D6C55B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5" w:history="1">
            <w:r w:rsidRPr="009F3883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31A9" w14:textId="066A0ED3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6" w:history="1">
            <w:r w:rsidRPr="009F3883">
              <w:rPr>
                <w:rStyle w:val="Hipervnculo"/>
                <w:noProof/>
              </w:rPr>
              <w:t>Correctitud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2251" w14:textId="31526276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7" w:history="1">
            <w:r w:rsidRPr="009F3883">
              <w:rPr>
                <w:rStyle w:val="Hipervnculo"/>
                <w:noProof/>
              </w:rPr>
              <w:t>Completitud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7C6D" w14:textId="49A11A49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8" w:history="1">
            <w:r w:rsidRPr="009F3883">
              <w:rPr>
                <w:rStyle w:val="Hipervnculo"/>
                <w:noProof/>
              </w:rPr>
              <w:t>Consistencia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5D4D" w14:textId="0B183DA3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9" w:history="1">
            <w:r w:rsidRPr="009F3883">
              <w:rPr>
                <w:rStyle w:val="Hipervnculo"/>
                <w:noProof/>
              </w:rPr>
              <w:t>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4EFB" w14:textId="4E744B60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40" w:history="1">
            <w:r w:rsidRPr="009F3883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BE56" w14:textId="6E61812D" w:rsidR="00852F99" w:rsidRDefault="00852F9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41" w:history="1">
            <w:r w:rsidRPr="009F3883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CA34" w14:textId="797EC370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42" w:history="1">
            <w:r w:rsidRPr="009F3883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E203" w14:textId="651F51BB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43" w:history="1">
            <w:r w:rsidRPr="009F3883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84FA" w14:textId="7A40484B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44" w:history="1">
            <w:r w:rsidRPr="009F3883">
              <w:rPr>
                <w:rStyle w:val="Hipervnculo"/>
                <w:noProof/>
              </w:rPr>
              <w:t>Próxima Revisión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4AF1" w14:textId="6AA93645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895C6E3" w14:textId="77777777" w:rsidR="0040066E" w:rsidRDefault="0040066E" w:rsidP="000F79DF">
      <w:pPr>
        <w:ind w:left="0" w:firstLine="0"/>
      </w:pPr>
    </w:p>
    <w:p w14:paraId="44FBA2F2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4A6E566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11BB3879" w14:textId="77777777" w:rsidR="00D115EA" w:rsidRDefault="00D115EA" w:rsidP="00DC6A38">
      <w:pPr>
        <w:pStyle w:val="PSI-Ttulo1"/>
      </w:pPr>
      <w:bookmarkStart w:id="0" w:name="_Toc16487887"/>
    </w:p>
    <w:p w14:paraId="56723932" w14:textId="77777777" w:rsidR="00DC6A38" w:rsidRDefault="00DC6A38" w:rsidP="00DC6A38">
      <w:pPr>
        <w:pStyle w:val="PSI-Ttulo1"/>
      </w:pPr>
      <w:bookmarkStart w:id="1" w:name="_Toc188448829"/>
      <w:r>
        <w:t>Producto revisado</w:t>
      </w:r>
      <w:bookmarkEnd w:id="0"/>
      <w:bookmarkEnd w:id="1"/>
    </w:p>
    <w:p w14:paraId="770918B0" w14:textId="77777777" w:rsidR="00DC6A38" w:rsidRDefault="00DC6A38" w:rsidP="00DC6A38">
      <w:pPr>
        <w:pStyle w:val="PSI-Ttulo2"/>
      </w:pPr>
      <w:bookmarkStart w:id="2" w:name="_Toc16487888"/>
      <w:bookmarkStart w:id="3" w:name="_Toc188448830"/>
      <w:r>
        <w:t>Nombre y Versión del Producto revisado</w:t>
      </w:r>
      <w:bookmarkEnd w:id="2"/>
      <w:bookmarkEnd w:id="3"/>
    </w:p>
    <w:p w14:paraId="4B44B4DD" w14:textId="287BC7BA" w:rsidR="002744EF" w:rsidRDefault="002744EF" w:rsidP="004E607D">
      <w:pPr>
        <w:pStyle w:val="PSI-Normal"/>
      </w:pPr>
      <w:r>
        <w:t xml:space="preserve">El producto que se va a revisar es: Modelo de casos de uso. La versión que se va a revisar es la versión del 31 de octubre de 2024 y corresponde al área de requerimientos. </w:t>
      </w:r>
    </w:p>
    <w:p w14:paraId="663106C0" w14:textId="77777777" w:rsidR="00DC6A38" w:rsidRDefault="00DC6A38" w:rsidP="002744EF">
      <w:pPr>
        <w:pStyle w:val="PSI-Comentario"/>
      </w:pPr>
    </w:p>
    <w:p w14:paraId="01DCE3FF" w14:textId="77777777" w:rsidR="00DC6A38" w:rsidRDefault="00DC6A38" w:rsidP="00DC6A38">
      <w:pPr>
        <w:pStyle w:val="PSI-Ttulo2"/>
      </w:pPr>
      <w:bookmarkStart w:id="4" w:name="_Toc16487889"/>
      <w:bookmarkStart w:id="5" w:name="_Toc188448831"/>
      <w:r>
        <w:t>Participantes de la revisión</w:t>
      </w:r>
      <w:bookmarkEnd w:id="4"/>
      <w:bookmarkEnd w:id="5"/>
    </w:p>
    <w:p w14:paraId="29806564" w14:textId="77777777" w:rsidR="002744EF" w:rsidRDefault="002744EF" w:rsidP="004E607D">
      <w:pPr>
        <w:pStyle w:val="PSI-Normal"/>
      </w:pPr>
      <w:r>
        <w:t>Los participantes de la RTF son:</w:t>
      </w:r>
    </w:p>
    <w:p w14:paraId="3DBE6945" w14:textId="6AC699C0" w:rsidR="002744EF" w:rsidRDefault="002744EF" w:rsidP="002744EF">
      <w:pPr>
        <w:pStyle w:val="Prrafodelista"/>
        <w:numPr>
          <w:ilvl w:val="0"/>
          <w:numId w:val="15"/>
        </w:numPr>
      </w:pPr>
      <w:r>
        <w:t>Revisor – Collareda Agustín</w:t>
      </w:r>
    </w:p>
    <w:p w14:paraId="72E120BE" w14:textId="77777777" w:rsidR="00DC6A38" w:rsidRDefault="00DC6A38" w:rsidP="00DC6A38"/>
    <w:p w14:paraId="41B1FB2E" w14:textId="77777777" w:rsidR="00DC6A38" w:rsidRDefault="00DC6A38" w:rsidP="00DC6A38">
      <w:pPr>
        <w:pStyle w:val="PSI-Ttulo2"/>
      </w:pPr>
      <w:bookmarkStart w:id="6" w:name="_Toc16487890"/>
      <w:bookmarkStart w:id="7" w:name="_Toc188448832"/>
      <w:r>
        <w:t>Técnica utilizada</w:t>
      </w:r>
      <w:bookmarkEnd w:id="6"/>
      <w:bookmarkEnd w:id="7"/>
    </w:p>
    <w:p w14:paraId="2027D2E1" w14:textId="77777777" w:rsidR="004E607D" w:rsidRDefault="004E607D" w:rsidP="004E607D">
      <w:pPr>
        <w:pStyle w:val="PSI-Normal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607D" w14:paraId="1C0E6BCE" w14:textId="77777777" w:rsidTr="001618C8">
        <w:tc>
          <w:tcPr>
            <w:tcW w:w="2122" w:type="dxa"/>
          </w:tcPr>
          <w:p w14:paraId="6A98AB1B" w14:textId="77777777" w:rsidR="004E607D" w:rsidRDefault="004E607D" w:rsidP="004E607D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</w:tcPr>
          <w:p w14:paraId="7DE9258A" w14:textId="77777777" w:rsidR="004E607D" w:rsidRDefault="004E607D" w:rsidP="004E607D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</w:tcPr>
          <w:p w14:paraId="74520D33" w14:textId="77777777" w:rsidR="004E607D" w:rsidRDefault="004E607D" w:rsidP="004E607D">
            <w:pPr>
              <w:pStyle w:val="PSI-Normal"/>
            </w:pPr>
            <w:r>
              <w:t>Si/No</w:t>
            </w:r>
          </w:p>
        </w:tc>
        <w:tc>
          <w:tcPr>
            <w:tcW w:w="2828" w:type="dxa"/>
          </w:tcPr>
          <w:p w14:paraId="0AD1574A" w14:textId="77777777" w:rsidR="004E607D" w:rsidRDefault="004E607D" w:rsidP="004E607D">
            <w:pPr>
              <w:pStyle w:val="PSI-Normal"/>
            </w:pPr>
            <w:r>
              <w:t>Comentarios</w:t>
            </w:r>
          </w:p>
        </w:tc>
      </w:tr>
      <w:tr w:rsidR="004E607D" w14:paraId="6A4B1EE4" w14:textId="77777777" w:rsidTr="001618C8">
        <w:tc>
          <w:tcPr>
            <w:tcW w:w="2122" w:type="dxa"/>
          </w:tcPr>
          <w:p w14:paraId="704A80F8" w14:textId="77777777" w:rsidR="004E607D" w:rsidRDefault="004E607D" w:rsidP="004E607D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</w:tcPr>
          <w:p w14:paraId="0E4573C1" w14:textId="2D832557" w:rsidR="004E607D" w:rsidRDefault="004E607D" w:rsidP="004E607D">
            <w:pPr>
              <w:pStyle w:val="PSI-Normal"/>
            </w:pPr>
            <w:r>
              <w:t xml:space="preserve">¿El flujo principal y los </w:t>
            </w:r>
            <w:proofErr w:type="spellStart"/>
            <w:r>
              <w:t>subflujos</w:t>
            </w:r>
            <w:proofErr w:type="spellEnd"/>
            <w:r>
              <w:t xml:space="preserve"> están redactados en un lenguaje claro y en pasos secuenciales?</w:t>
            </w:r>
          </w:p>
          <w:p w14:paraId="1098FBA3" w14:textId="77777777" w:rsidR="004E607D" w:rsidRDefault="004E607D" w:rsidP="004E607D">
            <w:pPr>
              <w:pStyle w:val="PSI-Normal"/>
            </w:pPr>
            <w:r>
              <w:t>¿Cada caso de uso tiene una descripción clara y concisa de su propósito?</w:t>
            </w:r>
          </w:p>
          <w:p w14:paraId="27BE3EFF" w14:textId="77777777" w:rsidR="004E607D" w:rsidRDefault="004E607D" w:rsidP="004E607D">
            <w:pPr>
              <w:pStyle w:val="PSI-Normal"/>
            </w:pPr>
            <w:r w:rsidRPr="004E607D">
              <w:t>¿Cada actor tiene una descripción clara de su rol y responsabilidades?</w:t>
            </w:r>
          </w:p>
          <w:p w14:paraId="7602CE92" w14:textId="7B488485" w:rsidR="004E607D" w:rsidRDefault="004E607D" w:rsidP="004E607D">
            <w:pPr>
              <w:pStyle w:val="PSI-Normal"/>
            </w:pPr>
            <w:r>
              <w:t>¿Los diagramas de casos de uso son claros, legibles y libres de desorden visual?</w:t>
            </w:r>
          </w:p>
          <w:p w14:paraId="7542A0B4" w14:textId="64BBAB2D" w:rsidR="004E607D" w:rsidRDefault="004E607D" w:rsidP="004E607D">
            <w:pPr>
              <w:pStyle w:val="PSI-Normal"/>
            </w:pPr>
            <w:r>
              <w:t>¿Los diagramas adicionales (secuencia, actividad) están correctamente etiquetados y son fáciles de interpretar?</w:t>
            </w:r>
          </w:p>
        </w:tc>
        <w:tc>
          <w:tcPr>
            <w:tcW w:w="711" w:type="dxa"/>
          </w:tcPr>
          <w:p w14:paraId="181C07EA" w14:textId="63F8BCB8" w:rsidR="004E607D" w:rsidRDefault="004E607D" w:rsidP="004E607D">
            <w:pPr>
              <w:pStyle w:val="PSI-Normal"/>
            </w:pPr>
          </w:p>
        </w:tc>
        <w:tc>
          <w:tcPr>
            <w:tcW w:w="2828" w:type="dxa"/>
          </w:tcPr>
          <w:p w14:paraId="06684C7E" w14:textId="64A68993" w:rsidR="004E607D" w:rsidRDefault="004E607D" w:rsidP="004E607D">
            <w:pPr>
              <w:pStyle w:val="PSI-Normal"/>
            </w:pPr>
          </w:p>
        </w:tc>
      </w:tr>
      <w:tr w:rsidR="004E607D" w14:paraId="6CC5852D" w14:textId="77777777" w:rsidTr="001618C8">
        <w:tc>
          <w:tcPr>
            <w:tcW w:w="2122" w:type="dxa"/>
          </w:tcPr>
          <w:p w14:paraId="5EECF59B" w14:textId="77777777" w:rsidR="004E607D" w:rsidRDefault="004E607D" w:rsidP="004E607D">
            <w:pPr>
              <w:pStyle w:val="PSI-Normal"/>
            </w:pPr>
            <w:r w:rsidRPr="004E33A3">
              <w:t>Completitud</w:t>
            </w:r>
          </w:p>
        </w:tc>
        <w:tc>
          <w:tcPr>
            <w:tcW w:w="2833" w:type="dxa"/>
          </w:tcPr>
          <w:p w14:paraId="5DFC1CBA" w14:textId="278096FD" w:rsidR="00F62F4E" w:rsidRDefault="00F62F4E" w:rsidP="00F62F4E">
            <w:pPr>
              <w:pStyle w:val="PSI-Normal"/>
            </w:pPr>
            <w:r>
              <w:t>¿Se han especificado todos los casos de uso detectados?</w:t>
            </w:r>
          </w:p>
          <w:p w14:paraId="5ABB0B9C" w14:textId="5EDCF6FC" w:rsidR="00F62F4E" w:rsidRDefault="00F62F4E" w:rsidP="00F62F4E">
            <w:pPr>
              <w:pStyle w:val="PSI-Normal"/>
            </w:pPr>
            <w:r>
              <w:t xml:space="preserve">¿Se han documentado todos los flujos principales y </w:t>
            </w:r>
            <w:proofErr w:type="spellStart"/>
            <w:r>
              <w:t>subflujos</w:t>
            </w:r>
            <w:proofErr w:type="spellEnd"/>
            <w:r>
              <w:t xml:space="preserve"> alternativos o excepcionales?</w:t>
            </w:r>
          </w:p>
          <w:p w14:paraId="6733B1FE" w14:textId="54B9340A" w:rsidR="00F62F4E" w:rsidRDefault="00F62F4E" w:rsidP="00F62F4E">
            <w:pPr>
              <w:pStyle w:val="PSI-Normal"/>
            </w:pPr>
            <w:r>
              <w:t xml:space="preserve">¿Cada caso de uso tiene definidas sus precondiciones y </w:t>
            </w:r>
            <w:proofErr w:type="spellStart"/>
            <w:r>
              <w:t>poscondiciones</w:t>
            </w:r>
            <w:proofErr w:type="spellEnd"/>
            <w:r>
              <w:t>?</w:t>
            </w:r>
          </w:p>
          <w:p w14:paraId="29987AFE" w14:textId="4C36A3B8" w:rsidR="00F62F4E" w:rsidRDefault="00F62F4E" w:rsidP="00F62F4E">
            <w:pPr>
              <w:pStyle w:val="PSI-Normal"/>
            </w:pPr>
            <w:r>
              <w:lastRenderedPageBreak/>
              <w:t>¿Se han identificado todos los actores principales y secundarios del sistema?</w:t>
            </w:r>
          </w:p>
          <w:p w14:paraId="439720E9" w14:textId="59B32BED" w:rsidR="004E607D" w:rsidRDefault="00F62F4E" w:rsidP="00F62F4E">
            <w:pPr>
              <w:pStyle w:val="PSI-Normal"/>
            </w:pPr>
            <w:r>
              <w:t>¿Se han definido las relaciones entre actores (generalización, asociación, etc.)?</w:t>
            </w:r>
          </w:p>
        </w:tc>
        <w:tc>
          <w:tcPr>
            <w:tcW w:w="711" w:type="dxa"/>
          </w:tcPr>
          <w:p w14:paraId="17D6702D" w14:textId="5F90F0C0" w:rsidR="004E607D" w:rsidRDefault="004E607D" w:rsidP="004E607D">
            <w:pPr>
              <w:pStyle w:val="PSI-Normal"/>
            </w:pPr>
          </w:p>
        </w:tc>
        <w:tc>
          <w:tcPr>
            <w:tcW w:w="2828" w:type="dxa"/>
          </w:tcPr>
          <w:p w14:paraId="189A268C" w14:textId="586CC365" w:rsidR="004E607D" w:rsidRDefault="004E607D" w:rsidP="004E607D">
            <w:pPr>
              <w:pStyle w:val="PSI-Normal"/>
            </w:pPr>
          </w:p>
        </w:tc>
      </w:tr>
      <w:tr w:rsidR="004E607D" w14:paraId="3D5C7979" w14:textId="77777777" w:rsidTr="001618C8">
        <w:tc>
          <w:tcPr>
            <w:tcW w:w="2122" w:type="dxa"/>
          </w:tcPr>
          <w:p w14:paraId="7092F1A7" w14:textId="77777777" w:rsidR="004E607D" w:rsidRDefault="004E607D" w:rsidP="004E607D">
            <w:pPr>
              <w:pStyle w:val="PSI-Normal"/>
            </w:pPr>
            <w:r w:rsidRPr="004E33A3">
              <w:t>Consistencia</w:t>
            </w:r>
          </w:p>
        </w:tc>
        <w:tc>
          <w:tcPr>
            <w:tcW w:w="2833" w:type="dxa"/>
          </w:tcPr>
          <w:p w14:paraId="431BF416" w14:textId="7E50D18F" w:rsidR="00F62F4E" w:rsidRDefault="00F62F4E" w:rsidP="00F62F4E">
            <w:pPr>
              <w:pStyle w:val="PSI-Normal"/>
            </w:pPr>
            <w:r>
              <w:t xml:space="preserve">¿Los nombres </w:t>
            </w:r>
            <w:proofErr w:type="spellStart"/>
            <w:r>
              <w:t>y</w:t>
            </w:r>
            <w:proofErr w:type="spellEnd"/>
            <w:r>
              <w:t xml:space="preserve"> identificadores de los casos de uso son consistentes en todo el documento?</w:t>
            </w:r>
          </w:p>
          <w:p w14:paraId="20E31E94" w14:textId="7F5D7416" w:rsidR="00F62F4E" w:rsidRDefault="00F62F4E" w:rsidP="00F62F4E">
            <w:pPr>
              <w:pStyle w:val="PSI-Normal"/>
            </w:pPr>
            <w:r>
              <w:t xml:space="preserve">¿Los flujos principales y </w:t>
            </w:r>
            <w:proofErr w:type="spellStart"/>
            <w:r>
              <w:t>subflujos</w:t>
            </w:r>
            <w:proofErr w:type="spellEnd"/>
            <w:r>
              <w:t xml:space="preserve"> son coherentes con las precondiciones y postcondiciones?</w:t>
            </w:r>
          </w:p>
          <w:p w14:paraId="04AA3DF1" w14:textId="7D8454DB" w:rsidR="00F62F4E" w:rsidRDefault="00F62F4E" w:rsidP="00F62F4E">
            <w:pPr>
              <w:pStyle w:val="PSI-Normal"/>
            </w:pPr>
            <w:r>
              <w:t>¿Las descripciones de los actores son consistentes con su representación en los diagramas?</w:t>
            </w:r>
          </w:p>
          <w:p w14:paraId="67B62F9D" w14:textId="77777777" w:rsidR="004E607D" w:rsidRDefault="00F62F4E" w:rsidP="00F62F4E">
            <w:pPr>
              <w:pStyle w:val="PSI-Normal"/>
            </w:pPr>
            <w:r>
              <w:t>¿Las relaciones entre actores son coherentes con su comportamiento en los casos de uso?</w:t>
            </w:r>
          </w:p>
          <w:p w14:paraId="064778E7" w14:textId="170389DE" w:rsidR="00F62F4E" w:rsidRDefault="00F62F4E" w:rsidP="00F62F4E">
            <w:pPr>
              <w:pStyle w:val="PSI-Normal"/>
            </w:pPr>
            <w:r>
              <w:t>¿Los diagramas son consistentes con la especificación de casos de uso?</w:t>
            </w:r>
          </w:p>
          <w:p w14:paraId="504D797F" w14:textId="7EF5F9E0" w:rsidR="00F62F4E" w:rsidRDefault="00F62F4E" w:rsidP="00F62F4E">
            <w:pPr>
              <w:pStyle w:val="PSI-Normal"/>
            </w:pPr>
            <w:r>
              <w:t>¿Las relaciones en los diagramas (inclusiones, extensiones, etc.) son coherentes con la descripción textual?</w:t>
            </w:r>
          </w:p>
        </w:tc>
        <w:tc>
          <w:tcPr>
            <w:tcW w:w="711" w:type="dxa"/>
          </w:tcPr>
          <w:p w14:paraId="473AD148" w14:textId="5670E7A4" w:rsidR="004E607D" w:rsidRDefault="004E607D" w:rsidP="004E607D">
            <w:pPr>
              <w:pStyle w:val="PSI-Normal"/>
            </w:pPr>
          </w:p>
        </w:tc>
        <w:tc>
          <w:tcPr>
            <w:tcW w:w="2828" w:type="dxa"/>
          </w:tcPr>
          <w:p w14:paraId="367B9052" w14:textId="77777777" w:rsidR="004E607D" w:rsidRDefault="004E607D" w:rsidP="004E607D">
            <w:pPr>
              <w:pStyle w:val="PSI-Normal"/>
            </w:pPr>
          </w:p>
        </w:tc>
      </w:tr>
      <w:tr w:rsidR="004E607D" w14:paraId="18739FC3" w14:textId="77777777" w:rsidTr="001618C8">
        <w:tc>
          <w:tcPr>
            <w:tcW w:w="2122" w:type="dxa"/>
          </w:tcPr>
          <w:p w14:paraId="1FACEF13" w14:textId="77777777" w:rsidR="004E607D" w:rsidRDefault="004E607D" w:rsidP="004E607D">
            <w:pPr>
              <w:pStyle w:val="PSI-Normal"/>
            </w:pPr>
            <w:r w:rsidRPr="004E33A3">
              <w:t>Trazabilidad</w:t>
            </w:r>
          </w:p>
        </w:tc>
        <w:tc>
          <w:tcPr>
            <w:tcW w:w="2833" w:type="dxa"/>
          </w:tcPr>
          <w:p w14:paraId="14FD9720" w14:textId="770D0149" w:rsidR="00F62F4E" w:rsidRDefault="00F62F4E" w:rsidP="00F62F4E">
            <w:pPr>
              <w:pStyle w:val="PSI-Normal"/>
            </w:pPr>
            <w:r>
              <w:t>¿Cada caso de uso está vinculado a los requerimientos que satisface?</w:t>
            </w:r>
          </w:p>
          <w:p w14:paraId="1711EC40" w14:textId="5F9B63FD" w:rsidR="00F62F4E" w:rsidRDefault="00F62F4E" w:rsidP="00F62F4E">
            <w:pPr>
              <w:pStyle w:val="PSI-Normal"/>
            </w:pPr>
            <w:r>
              <w:t xml:space="preserve">¿Los </w:t>
            </w:r>
            <w:proofErr w:type="spellStart"/>
            <w:r>
              <w:t>subflujos</w:t>
            </w:r>
            <w:proofErr w:type="spellEnd"/>
            <w:r>
              <w:t xml:space="preserve"> están claramente relacionados con el flujo principal?</w:t>
            </w:r>
          </w:p>
          <w:p w14:paraId="485C76C1" w14:textId="635A378C" w:rsidR="004E607D" w:rsidRDefault="00F62F4E" w:rsidP="004E607D">
            <w:pPr>
              <w:pStyle w:val="PSI-Normal"/>
            </w:pPr>
            <w:r w:rsidRPr="00F62F4E">
              <w:t>¿Cada actor está asociado a los casos de uso en los que participa?</w:t>
            </w:r>
          </w:p>
        </w:tc>
        <w:tc>
          <w:tcPr>
            <w:tcW w:w="711" w:type="dxa"/>
          </w:tcPr>
          <w:p w14:paraId="1E44B590" w14:textId="44735C04" w:rsidR="004E607D" w:rsidRDefault="004E607D" w:rsidP="004E607D">
            <w:pPr>
              <w:pStyle w:val="PSI-Normal"/>
            </w:pPr>
          </w:p>
        </w:tc>
        <w:tc>
          <w:tcPr>
            <w:tcW w:w="2828" w:type="dxa"/>
          </w:tcPr>
          <w:p w14:paraId="4CF61AEC" w14:textId="77777777" w:rsidR="004E607D" w:rsidRDefault="004E607D" w:rsidP="004E607D">
            <w:pPr>
              <w:pStyle w:val="PSI-Normal"/>
            </w:pPr>
          </w:p>
        </w:tc>
      </w:tr>
      <w:tr w:rsidR="004E607D" w14:paraId="798DA959" w14:textId="77777777" w:rsidTr="001618C8">
        <w:tc>
          <w:tcPr>
            <w:tcW w:w="2122" w:type="dxa"/>
          </w:tcPr>
          <w:p w14:paraId="26C4AF05" w14:textId="77777777" w:rsidR="004E607D" w:rsidRDefault="004E607D" w:rsidP="004E607D">
            <w:pPr>
              <w:pStyle w:val="PSI-Normal"/>
            </w:pPr>
            <w:proofErr w:type="spellStart"/>
            <w:r w:rsidRPr="004E33A3">
              <w:t>Testabilidad</w:t>
            </w:r>
            <w:proofErr w:type="spellEnd"/>
          </w:p>
        </w:tc>
        <w:tc>
          <w:tcPr>
            <w:tcW w:w="2833" w:type="dxa"/>
          </w:tcPr>
          <w:p w14:paraId="08EDB342" w14:textId="2757724E" w:rsidR="00F62F4E" w:rsidRDefault="00F62F4E" w:rsidP="00F62F4E">
            <w:pPr>
              <w:pStyle w:val="PSI-Normal"/>
            </w:pPr>
            <w:r>
              <w:t xml:space="preserve">¿Los flujos principales y </w:t>
            </w:r>
            <w:proofErr w:type="spellStart"/>
            <w:r>
              <w:t>subflujos</w:t>
            </w:r>
            <w:proofErr w:type="spellEnd"/>
            <w:r>
              <w:t xml:space="preserve"> están definidos de manera que puedan ser convertidos en casos de prueba?</w:t>
            </w:r>
          </w:p>
          <w:p w14:paraId="627B089D" w14:textId="79CF78BA" w:rsidR="004E607D" w:rsidRDefault="00F62F4E" w:rsidP="00F62F4E">
            <w:pPr>
              <w:pStyle w:val="PSI-Normal"/>
            </w:pPr>
            <w:r>
              <w:t>¿Las precondiciones y postcondiciones son verificables?</w:t>
            </w:r>
          </w:p>
        </w:tc>
        <w:tc>
          <w:tcPr>
            <w:tcW w:w="711" w:type="dxa"/>
          </w:tcPr>
          <w:p w14:paraId="250658E9" w14:textId="189DCC57" w:rsidR="004E607D" w:rsidRDefault="004E607D" w:rsidP="004E607D">
            <w:pPr>
              <w:pStyle w:val="PSI-Normal"/>
            </w:pPr>
          </w:p>
        </w:tc>
        <w:tc>
          <w:tcPr>
            <w:tcW w:w="2828" w:type="dxa"/>
          </w:tcPr>
          <w:p w14:paraId="7F8DAF5E" w14:textId="77777777" w:rsidR="004E607D" w:rsidRDefault="004E607D" w:rsidP="004E607D">
            <w:pPr>
              <w:pStyle w:val="PSI-Normal"/>
            </w:pPr>
          </w:p>
        </w:tc>
      </w:tr>
    </w:tbl>
    <w:p w14:paraId="1302B9A5" w14:textId="77777777" w:rsidR="004E607D" w:rsidRDefault="004E607D" w:rsidP="002744EF">
      <w:pPr>
        <w:pStyle w:val="PSI-Comentario"/>
      </w:pPr>
    </w:p>
    <w:p w14:paraId="1F4A0F00" w14:textId="77777777" w:rsidR="00D115EA" w:rsidRDefault="00D115EA" w:rsidP="002744EF">
      <w:pPr>
        <w:pStyle w:val="PSI-Comentario"/>
      </w:pPr>
    </w:p>
    <w:p w14:paraId="772E3C34" w14:textId="77777777" w:rsidR="00DC6A38" w:rsidRDefault="00DC6A38" w:rsidP="00DC6A38">
      <w:pPr>
        <w:pStyle w:val="MNormal"/>
      </w:pPr>
    </w:p>
    <w:p w14:paraId="43C8827D" w14:textId="77777777" w:rsidR="00DC6A38" w:rsidRDefault="00DC6A38" w:rsidP="00DC6A38">
      <w:pPr>
        <w:pStyle w:val="PSI-Ttulo1"/>
      </w:pPr>
      <w:bookmarkStart w:id="8" w:name="_Toc16487891"/>
      <w:bookmarkStart w:id="9" w:name="_Toc188448833"/>
      <w:r>
        <w:t>Objetivos de la RTF</w:t>
      </w:r>
      <w:bookmarkEnd w:id="8"/>
      <w:bookmarkEnd w:id="9"/>
    </w:p>
    <w:p w14:paraId="7E42C8F4" w14:textId="3614C942" w:rsidR="00DC6A38" w:rsidRDefault="00F62F4E" w:rsidP="00F62F4E">
      <w:pPr>
        <w:ind w:left="0" w:firstLine="0"/>
      </w:pPr>
      <w:r>
        <w:t xml:space="preserve">El objetivo de la revisión técnica formal es verificar que el modelo de casos de uso </w:t>
      </w:r>
      <w:proofErr w:type="spellStart"/>
      <w:r>
        <w:t>esta</w:t>
      </w:r>
      <w:proofErr w:type="spellEnd"/>
      <w:r>
        <w:t xml:space="preserve"> redactado en un lenguaje claro, con suficiente nivel de detalle para ser de utilidad al momento de realizar la implementación de los casos de uso y consistente con otros documentos relacionados como la especificación de requerimientos de software.</w:t>
      </w:r>
    </w:p>
    <w:p w14:paraId="632426C9" w14:textId="77777777" w:rsidR="00DC6A38" w:rsidRDefault="00DC6A38" w:rsidP="00DC6A38"/>
    <w:p w14:paraId="7CF0C774" w14:textId="77777777" w:rsidR="00DC6A38" w:rsidRDefault="00DC6A38" w:rsidP="00DC6A38">
      <w:pPr>
        <w:pStyle w:val="PSI-Ttulo1"/>
      </w:pPr>
      <w:bookmarkStart w:id="10" w:name="_Toc16487892"/>
      <w:bookmarkStart w:id="11" w:name="_Toc188448834"/>
      <w:r>
        <w:t>Problemas detectados</w:t>
      </w:r>
      <w:bookmarkEnd w:id="10"/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9B1574" w14:paraId="75DEC03D" w14:textId="77777777" w:rsidTr="001618C8">
        <w:tc>
          <w:tcPr>
            <w:tcW w:w="2122" w:type="dxa"/>
          </w:tcPr>
          <w:p w14:paraId="419652CD" w14:textId="77777777" w:rsidR="009B1574" w:rsidRDefault="009B1574" w:rsidP="001618C8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</w:tcPr>
          <w:p w14:paraId="3EF35904" w14:textId="77777777" w:rsidR="009B1574" w:rsidRDefault="009B1574" w:rsidP="001618C8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</w:tcPr>
          <w:p w14:paraId="18AAC06D" w14:textId="77777777" w:rsidR="009B1574" w:rsidRDefault="009B1574" w:rsidP="001618C8">
            <w:pPr>
              <w:pStyle w:val="PSI-Normal"/>
            </w:pPr>
            <w:r>
              <w:t>Si/No</w:t>
            </w:r>
          </w:p>
        </w:tc>
        <w:tc>
          <w:tcPr>
            <w:tcW w:w="2828" w:type="dxa"/>
          </w:tcPr>
          <w:p w14:paraId="69A4E47F" w14:textId="77777777" w:rsidR="009B1574" w:rsidRDefault="009B1574" w:rsidP="001618C8">
            <w:pPr>
              <w:pStyle w:val="PSI-Normal"/>
            </w:pPr>
            <w:r>
              <w:t>Comentarios</w:t>
            </w:r>
          </w:p>
        </w:tc>
      </w:tr>
      <w:tr w:rsidR="009B1574" w14:paraId="2E52BCDD" w14:textId="77777777" w:rsidTr="001618C8">
        <w:tc>
          <w:tcPr>
            <w:tcW w:w="2122" w:type="dxa"/>
          </w:tcPr>
          <w:p w14:paraId="7D81D7C5" w14:textId="77777777" w:rsidR="009B1574" w:rsidRDefault="009B1574" w:rsidP="001618C8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</w:tcPr>
          <w:p w14:paraId="793FAB41" w14:textId="6EBA360C" w:rsidR="009B1574" w:rsidRDefault="009B1574" w:rsidP="001618C8">
            <w:pPr>
              <w:pStyle w:val="PSI-Normal"/>
            </w:pPr>
            <w:r>
              <w:t xml:space="preserve">¿El flujo principal y los </w:t>
            </w:r>
            <w:proofErr w:type="spellStart"/>
            <w:r>
              <w:t>subflujos</w:t>
            </w:r>
            <w:proofErr w:type="spellEnd"/>
            <w:r>
              <w:t xml:space="preserve"> están redactados en un lenguaje claro</w:t>
            </w:r>
            <w:r w:rsidR="00564999">
              <w:t>?</w:t>
            </w:r>
          </w:p>
          <w:p w14:paraId="1A99E536" w14:textId="77777777" w:rsidR="009B1574" w:rsidRDefault="009B1574" w:rsidP="001618C8">
            <w:pPr>
              <w:pStyle w:val="PSI-Normal"/>
            </w:pPr>
            <w:r>
              <w:t>¿Cada caso de uso tiene una descripción clara y concisa de su propósito?</w:t>
            </w:r>
          </w:p>
          <w:p w14:paraId="1CFB0131" w14:textId="77777777" w:rsidR="009B1574" w:rsidRDefault="009B1574" w:rsidP="001618C8">
            <w:pPr>
              <w:pStyle w:val="PSI-Normal"/>
            </w:pPr>
            <w:r w:rsidRPr="004E607D">
              <w:t>¿Cada actor tiene una descripción clara de su rol y responsabilidades?</w:t>
            </w:r>
          </w:p>
          <w:p w14:paraId="64696D98" w14:textId="77777777" w:rsidR="009B1574" w:rsidRDefault="009B1574" w:rsidP="001618C8">
            <w:pPr>
              <w:pStyle w:val="PSI-Normal"/>
            </w:pPr>
            <w:r>
              <w:t>¿Los diagramas de casos de uso son claros, legibles y libres de desorden visual?</w:t>
            </w:r>
          </w:p>
          <w:p w14:paraId="3B9E5449" w14:textId="77777777" w:rsidR="009B1574" w:rsidRDefault="009B1574" w:rsidP="001618C8">
            <w:pPr>
              <w:pStyle w:val="PSI-Normal"/>
            </w:pPr>
            <w:r>
              <w:t>¿Los diagramas adicionales (secuencia, actividad) están correctamente etiquetados y son fáciles de interpretar?</w:t>
            </w:r>
          </w:p>
        </w:tc>
        <w:tc>
          <w:tcPr>
            <w:tcW w:w="711" w:type="dxa"/>
          </w:tcPr>
          <w:p w14:paraId="441435DB" w14:textId="07C47C59" w:rsidR="009B1574" w:rsidRDefault="00021C5B" w:rsidP="001618C8">
            <w:pPr>
              <w:pStyle w:val="PSI-Normal"/>
            </w:pPr>
            <w:r>
              <w:t>NO</w:t>
            </w:r>
          </w:p>
        </w:tc>
        <w:tc>
          <w:tcPr>
            <w:tcW w:w="2828" w:type="dxa"/>
          </w:tcPr>
          <w:p w14:paraId="5662FB62" w14:textId="20E8F8EE" w:rsidR="009B1574" w:rsidRDefault="00A90821" w:rsidP="001618C8">
            <w:pPr>
              <w:pStyle w:val="PSI-Normal"/>
            </w:pPr>
            <w:r>
              <w:t>Existen especificaciones de casos de uso y descripciones de actores poco claras.</w:t>
            </w:r>
          </w:p>
        </w:tc>
      </w:tr>
      <w:tr w:rsidR="000C1308" w14:paraId="4133F331" w14:textId="77777777" w:rsidTr="001618C8">
        <w:tc>
          <w:tcPr>
            <w:tcW w:w="2122" w:type="dxa"/>
          </w:tcPr>
          <w:p w14:paraId="17D6E269" w14:textId="2D144EEF" w:rsidR="000C1308" w:rsidRPr="004E33A3" w:rsidRDefault="000C1308" w:rsidP="001618C8">
            <w:pPr>
              <w:pStyle w:val="PSI-Normal"/>
            </w:pPr>
            <w:r>
              <w:t>Correctitud</w:t>
            </w:r>
          </w:p>
        </w:tc>
        <w:tc>
          <w:tcPr>
            <w:tcW w:w="2833" w:type="dxa"/>
          </w:tcPr>
          <w:p w14:paraId="04E6D33A" w14:textId="49D6FC0D" w:rsidR="000C1308" w:rsidRDefault="000C1308" w:rsidP="001618C8">
            <w:pPr>
              <w:pStyle w:val="PSI-Normal"/>
            </w:pPr>
            <w:r>
              <w:t>¿</w:t>
            </w:r>
            <w:r w:rsidR="00697A59">
              <w:t xml:space="preserve">Las especificaciones de los casos describen el flujo principal, </w:t>
            </w:r>
            <w:proofErr w:type="spellStart"/>
            <w:r w:rsidR="00697A59">
              <w:t>subflujos</w:t>
            </w:r>
            <w:proofErr w:type="spellEnd"/>
            <w:r w:rsidR="00697A59">
              <w:t xml:space="preserve"> y excepciones esperadas?</w:t>
            </w:r>
          </w:p>
          <w:p w14:paraId="1A42ACA3" w14:textId="77777777" w:rsidR="000C1308" w:rsidRDefault="000C1308" w:rsidP="001618C8">
            <w:pPr>
              <w:pStyle w:val="PSI-Normal"/>
            </w:pPr>
            <w:r>
              <w:t>¿Las descripciones de los actores son correctas?</w:t>
            </w:r>
          </w:p>
          <w:p w14:paraId="29B8A6FE" w14:textId="4698FBD7" w:rsidR="000C1308" w:rsidRDefault="000C1308" w:rsidP="001618C8">
            <w:pPr>
              <w:pStyle w:val="PSI-Normal"/>
            </w:pPr>
            <w:r>
              <w:t>¿Los diagramas son correctos?</w:t>
            </w:r>
          </w:p>
        </w:tc>
        <w:tc>
          <w:tcPr>
            <w:tcW w:w="711" w:type="dxa"/>
          </w:tcPr>
          <w:p w14:paraId="2BEB37BD" w14:textId="4F4BB80B" w:rsidR="000C1308" w:rsidRDefault="00021C5B" w:rsidP="001618C8">
            <w:pPr>
              <w:pStyle w:val="PSI-Normal"/>
            </w:pPr>
            <w:r>
              <w:t>NO</w:t>
            </w:r>
          </w:p>
        </w:tc>
        <w:tc>
          <w:tcPr>
            <w:tcW w:w="2828" w:type="dxa"/>
          </w:tcPr>
          <w:p w14:paraId="79C622DA" w14:textId="4FB42AA6" w:rsidR="000C1308" w:rsidRDefault="00A90821" w:rsidP="001618C8">
            <w:pPr>
              <w:pStyle w:val="PSI-Normal"/>
            </w:pPr>
            <w:r>
              <w:t>Existen errores en las especificaciones de los flujos de los casos de uso.</w:t>
            </w:r>
          </w:p>
        </w:tc>
      </w:tr>
      <w:tr w:rsidR="009B1574" w14:paraId="11CBB9B4" w14:textId="77777777" w:rsidTr="001618C8">
        <w:tc>
          <w:tcPr>
            <w:tcW w:w="2122" w:type="dxa"/>
          </w:tcPr>
          <w:p w14:paraId="37243118" w14:textId="77777777" w:rsidR="009B1574" w:rsidRDefault="009B1574" w:rsidP="001618C8">
            <w:pPr>
              <w:pStyle w:val="PSI-Normal"/>
            </w:pPr>
            <w:r w:rsidRPr="004E33A3">
              <w:t>Completitud</w:t>
            </w:r>
          </w:p>
        </w:tc>
        <w:tc>
          <w:tcPr>
            <w:tcW w:w="2833" w:type="dxa"/>
          </w:tcPr>
          <w:p w14:paraId="027C3226" w14:textId="77777777" w:rsidR="009B1574" w:rsidRDefault="009B1574" w:rsidP="001618C8">
            <w:pPr>
              <w:pStyle w:val="PSI-Normal"/>
            </w:pPr>
            <w:r>
              <w:t>¿Se han especificado todos los casos de uso detectados?</w:t>
            </w:r>
          </w:p>
          <w:p w14:paraId="719C99C5" w14:textId="67BF7AF5" w:rsidR="009B1574" w:rsidRDefault="009B1574" w:rsidP="001618C8">
            <w:pPr>
              <w:pStyle w:val="PSI-Normal"/>
            </w:pPr>
            <w:r>
              <w:t xml:space="preserve">¿Se han documentado todos los flujos principales y </w:t>
            </w:r>
            <w:proofErr w:type="spellStart"/>
            <w:r>
              <w:t>subflujos</w:t>
            </w:r>
            <w:proofErr w:type="spellEnd"/>
            <w:r>
              <w:t xml:space="preserve"> alternativos o excepcion</w:t>
            </w:r>
            <w:r w:rsidR="00E55655">
              <w:t>es</w:t>
            </w:r>
            <w:r>
              <w:t>?</w:t>
            </w:r>
          </w:p>
          <w:p w14:paraId="1FC3FCBA" w14:textId="77777777" w:rsidR="009B1574" w:rsidRDefault="009B1574" w:rsidP="001618C8">
            <w:pPr>
              <w:pStyle w:val="PSI-Normal"/>
            </w:pPr>
            <w:r>
              <w:t xml:space="preserve">¿Cada caso de uso tiene definidas sus precondiciones y </w:t>
            </w:r>
            <w:proofErr w:type="spellStart"/>
            <w:r>
              <w:t>poscondiciones</w:t>
            </w:r>
            <w:proofErr w:type="spellEnd"/>
            <w:r>
              <w:t>?</w:t>
            </w:r>
          </w:p>
          <w:p w14:paraId="3CC3342D" w14:textId="77777777" w:rsidR="009B1574" w:rsidRDefault="009B1574" w:rsidP="001618C8">
            <w:pPr>
              <w:pStyle w:val="PSI-Normal"/>
            </w:pPr>
            <w:r>
              <w:lastRenderedPageBreak/>
              <w:t>¿Se han identificado todos los actores principales y secundarios del sistema?</w:t>
            </w:r>
          </w:p>
          <w:p w14:paraId="27B57C90" w14:textId="77777777" w:rsidR="009B1574" w:rsidRDefault="009B1574" w:rsidP="001618C8">
            <w:pPr>
              <w:pStyle w:val="PSI-Normal"/>
            </w:pPr>
            <w:r>
              <w:t>¿Se han definido las relaciones entre actores (generalización, asociación, etc.)?</w:t>
            </w:r>
          </w:p>
        </w:tc>
        <w:tc>
          <w:tcPr>
            <w:tcW w:w="711" w:type="dxa"/>
          </w:tcPr>
          <w:p w14:paraId="78786E76" w14:textId="1E1D4D90" w:rsidR="009B1574" w:rsidRDefault="00021C5B" w:rsidP="001618C8">
            <w:pPr>
              <w:pStyle w:val="PSI-Normal"/>
            </w:pPr>
            <w:r>
              <w:lastRenderedPageBreak/>
              <w:t>NO</w:t>
            </w:r>
          </w:p>
        </w:tc>
        <w:tc>
          <w:tcPr>
            <w:tcW w:w="2828" w:type="dxa"/>
          </w:tcPr>
          <w:p w14:paraId="3F329004" w14:textId="17FBB93B" w:rsidR="009B1574" w:rsidRDefault="00A90821" w:rsidP="001618C8">
            <w:pPr>
              <w:pStyle w:val="PSI-Normal"/>
            </w:pPr>
            <w:r>
              <w:t>Existe información faltante en las especificaciones de casos de uso.</w:t>
            </w:r>
          </w:p>
        </w:tc>
      </w:tr>
      <w:tr w:rsidR="009B1574" w14:paraId="0B7214D1" w14:textId="77777777" w:rsidTr="001618C8">
        <w:tc>
          <w:tcPr>
            <w:tcW w:w="2122" w:type="dxa"/>
          </w:tcPr>
          <w:p w14:paraId="4F9FF679" w14:textId="77777777" w:rsidR="009B1574" w:rsidRDefault="009B1574" w:rsidP="001618C8">
            <w:pPr>
              <w:pStyle w:val="PSI-Normal"/>
            </w:pPr>
            <w:r w:rsidRPr="004E33A3">
              <w:t>Consistencia</w:t>
            </w:r>
          </w:p>
        </w:tc>
        <w:tc>
          <w:tcPr>
            <w:tcW w:w="2833" w:type="dxa"/>
          </w:tcPr>
          <w:p w14:paraId="46BF4FC1" w14:textId="35976959" w:rsidR="009B1574" w:rsidRDefault="009B1574" w:rsidP="001618C8">
            <w:pPr>
              <w:pStyle w:val="PSI-Normal"/>
            </w:pPr>
            <w:r>
              <w:t xml:space="preserve">¿Los nombres </w:t>
            </w:r>
            <w:r w:rsidR="00E55655">
              <w:t>e</w:t>
            </w:r>
            <w:r>
              <w:t xml:space="preserve"> identificadores de los casos de uso son consistentes en todo el documento?</w:t>
            </w:r>
          </w:p>
          <w:p w14:paraId="34638A1D" w14:textId="77777777" w:rsidR="009B1574" w:rsidRDefault="009B1574" w:rsidP="001618C8">
            <w:pPr>
              <w:pStyle w:val="PSI-Normal"/>
            </w:pPr>
            <w:r>
              <w:t xml:space="preserve">¿Los flujos principales y </w:t>
            </w:r>
            <w:proofErr w:type="spellStart"/>
            <w:r>
              <w:t>subflujos</w:t>
            </w:r>
            <w:proofErr w:type="spellEnd"/>
            <w:r>
              <w:t xml:space="preserve"> son coherentes con las precondiciones y postcondiciones?</w:t>
            </w:r>
          </w:p>
          <w:p w14:paraId="69B63CB2" w14:textId="77777777" w:rsidR="009B1574" w:rsidRDefault="009B1574" w:rsidP="001618C8">
            <w:pPr>
              <w:pStyle w:val="PSI-Normal"/>
            </w:pPr>
            <w:r>
              <w:t>¿Las descripciones de los actores son consistentes con su representación en los diagramas?</w:t>
            </w:r>
          </w:p>
          <w:p w14:paraId="0F43616B" w14:textId="77777777" w:rsidR="009B1574" w:rsidRDefault="009B1574" w:rsidP="001618C8">
            <w:pPr>
              <w:pStyle w:val="PSI-Normal"/>
            </w:pPr>
            <w:r>
              <w:t>¿Las relaciones entre actores son coherentes con su comportamiento en los casos de uso?</w:t>
            </w:r>
          </w:p>
          <w:p w14:paraId="26FCF6CD" w14:textId="77777777" w:rsidR="009B1574" w:rsidRDefault="009B1574" w:rsidP="001618C8">
            <w:pPr>
              <w:pStyle w:val="PSI-Normal"/>
            </w:pPr>
            <w:r>
              <w:t>¿Los diagramas son consistentes con la especificación de casos de uso?</w:t>
            </w:r>
          </w:p>
          <w:p w14:paraId="5194E166" w14:textId="77777777" w:rsidR="009B1574" w:rsidRDefault="009B1574" w:rsidP="001618C8">
            <w:pPr>
              <w:pStyle w:val="PSI-Normal"/>
            </w:pPr>
            <w:r>
              <w:t>¿Las relaciones en los diagramas (inclusiones, extensiones, etc.) son coherentes con la descripción textual?</w:t>
            </w:r>
          </w:p>
        </w:tc>
        <w:tc>
          <w:tcPr>
            <w:tcW w:w="711" w:type="dxa"/>
          </w:tcPr>
          <w:p w14:paraId="5797F878" w14:textId="14AD9B37" w:rsidR="009B1574" w:rsidRDefault="00021C5B" w:rsidP="001618C8">
            <w:pPr>
              <w:pStyle w:val="PSI-Normal"/>
            </w:pPr>
            <w:r>
              <w:t>NO</w:t>
            </w:r>
          </w:p>
        </w:tc>
        <w:tc>
          <w:tcPr>
            <w:tcW w:w="2828" w:type="dxa"/>
          </w:tcPr>
          <w:p w14:paraId="7C23FB71" w14:textId="26FDAD8D" w:rsidR="009B1574" w:rsidRDefault="00A90821" w:rsidP="001618C8">
            <w:pPr>
              <w:pStyle w:val="PSI-Normal"/>
            </w:pPr>
            <w:r>
              <w:t>Existen inconsistencias entre los nombres, descripciones y términos utilizados dentro del documento y entre otros documentos relacionados.</w:t>
            </w:r>
          </w:p>
        </w:tc>
      </w:tr>
      <w:tr w:rsidR="009B1574" w14:paraId="163997B2" w14:textId="77777777" w:rsidTr="001618C8">
        <w:tc>
          <w:tcPr>
            <w:tcW w:w="2122" w:type="dxa"/>
          </w:tcPr>
          <w:p w14:paraId="329545A8" w14:textId="77777777" w:rsidR="009B1574" w:rsidRDefault="009B1574" w:rsidP="001618C8">
            <w:pPr>
              <w:pStyle w:val="PSI-Normal"/>
            </w:pPr>
            <w:r w:rsidRPr="004E33A3">
              <w:t>Trazabilidad</w:t>
            </w:r>
          </w:p>
        </w:tc>
        <w:tc>
          <w:tcPr>
            <w:tcW w:w="2833" w:type="dxa"/>
          </w:tcPr>
          <w:p w14:paraId="239E0C8F" w14:textId="77777777" w:rsidR="009B1574" w:rsidRDefault="009B1574" w:rsidP="001618C8">
            <w:pPr>
              <w:pStyle w:val="PSI-Normal"/>
            </w:pPr>
            <w:r>
              <w:t>¿Cada caso de uso está vinculado a los requerimientos que satisface?</w:t>
            </w:r>
          </w:p>
          <w:p w14:paraId="01548B37" w14:textId="77777777" w:rsidR="009B1574" w:rsidRDefault="009B1574" w:rsidP="001618C8">
            <w:pPr>
              <w:pStyle w:val="PSI-Normal"/>
            </w:pPr>
            <w:r>
              <w:t xml:space="preserve">¿Los </w:t>
            </w:r>
            <w:proofErr w:type="spellStart"/>
            <w:r>
              <w:t>subflujos</w:t>
            </w:r>
            <w:proofErr w:type="spellEnd"/>
            <w:r>
              <w:t xml:space="preserve"> están claramente relacionados con el flujo principal?</w:t>
            </w:r>
          </w:p>
          <w:p w14:paraId="236D787A" w14:textId="77777777" w:rsidR="009B1574" w:rsidRDefault="009B1574" w:rsidP="001618C8">
            <w:pPr>
              <w:pStyle w:val="PSI-Normal"/>
            </w:pPr>
            <w:r w:rsidRPr="00F62F4E">
              <w:t>¿Cada actor está asociado a los casos de uso en los que participa?</w:t>
            </w:r>
          </w:p>
        </w:tc>
        <w:tc>
          <w:tcPr>
            <w:tcW w:w="711" w:type="dxa"/>
          </w:tcPr>
          <w:p w14:paraId="39B39C57" w14:textId="641A39FB" w:rsidR="009B1574" w:rsidRDefault="00021C5B" w:rsidP="001618C8">
            <w:pPr>
              <w:pStyle w:val="PSI-Normal"/>
            </w:pPr>
            <w:r>
              <w:t>NO</w:t>
            </w:r>
          </w:p>
        </w:tc>
        <w:tc>
          <w:tcPr>
            <w:tcW w:w="2828" w:type="dxa"/>
          </w:tcPr>
          <w:p w14:paraId="3A81878A" w14:textId="1073E8E1" w:rsidR="009B1574" w:rsidRDefault="00A90821" w:rsidP="001618C8">
            <w:pPr>
              <w:pStyle w:val="PSI-Normal"/>
            </w:pPr>
            <w:r>
              <w:t>No están asociados los requerimientos que satisface cada caso de uso.</w:t>
            </w:r>
          </w:p>
        </w:tc>
      </w:tr>
      <w:tr w:rsidR="009B1574" w14:paraId="1E9B6630" w14:textId="77777777" w:rsidTr="001618C8">
        <w:tc>
          <w:tcPr>
            <w:tcW w:w="2122" w:type="dxa"/>
          </w:tcPr>
          <w:p w14:paraId="3A7D43FB" w14:textId="77777777" w:rsidR="009B1574" w:rsidRDefault="009B1574" w:rsidP="001618C8">
            <w:pPr>
              <w:pStyle w:val="PSI-Normal"/>
            </w:pPr>
            <w:proofErr w:type="spellStart"/>
            <w:r w:rsidRPr="004E33A3">
              <w:t>Testabilidad</w:t>
            </w:r>
            <w:proofErr w:type="spellEnd"/>
          </w:p>
        </w:tc>
        <w:tc>
          <w:tcPr>
            <w:tcW w:w="2833" w:type="dxa"/>
          </w:tcPr>
          <w:p w14:paraId="72A5D67D" w14:textId="77777777" w:rsidR="009B1574" w:rsidRDefault="009B1574" w:rsidP="001618C8">
            <w:pPr>
              <w:pStyle w:val="PSI-Normal"/>
            </w:pPr>
            <w:r>
              <w:t xml:space="preserve">¿Los flujos principales y </w:t>
            </w:r>
            <w:proofErr w:type="spellStart"/>
            <w:r>
              <w:t>subflujos</w:t>
            </w:r>
            <w:proofErr w:type="spellEnd"/>
            <w:r>
              <w:t xml:space="preserve"> están definidos de manera que puedan ser convertidos en casos de prueba?</w:t>
            </w:r>
          </w:p>
          <w:p w14:paraId="5F225F3C" w14:textId="77777777" w:rsidR="009B1574" w:rsidRDefault="009B1574" w:rsidP="001618C8">
            <w:pPr>
              <w:pStyle w:val="PSI-Normal"/>
            </w:pPr>
            <w:r>
              <w:t>¿Las precondiciones y postcondiciones son verificables?</w:t>
            </w:r>
          </w:p>
        </w:tc>
        <w:tc>
          <w:tcPr>
            <w:tcW w:w="711" w:type="dxa"/>
          </w:tcPr>
          <w:p w14:paraId="44AC7B4E" w14:textId="60A51176" w:rsidR="009B1574" w:rsidRDefault="00021C5B" w:rsidP="001618C8">
            <w:pPr>
              <w:pStyle w:val="PSI-Normal"/>
            </w:pPr>
            <w:r>
              <w:t>SI</w:t>
            </w:r>
          </w:p>
        </w:tc>
        <w:tc>
          <w:tcPr>
            <w:tcW w:w="2828" w:type="dxa"/>
          </w:tcPr>
          <w:p w14:paraId="28033881" w14:textId="77777777" w:rsidR="009B1574" w:rsidRDefault="009B1574" w:rsidP="001618C8">
            <w:pPr>
              <w:pStyle w:val="PSI-Normal"/>
            </w:pPr>
          </w:p>
        </w:tc>
      </w:tr>
    </w:tbl>
    <w:p w14:paraId="4E086AE2" w14:textId="77777777" w:rsidR="00DC6A38" w:rsidRDefault="00DC6A38" w:rsidP="00DC6A38"/>
    <w:p w14:paraId="33F93F43" w14:textId="6231B654" w:rsidR="00DC6A38" w:rsidRDefault="00080211" w:rsidP="00DC6A38">
      <w:pPr>
        <w:pStyle w:val="PSI-Ttulo2"/>
      </w:pPr>
      <w:bookmarkStart w:id="12" w:name="_Toc188448835"/>
      <w:r>
        <w:t>Claridad</w:t>
      </w:r>
      <w:bookmarkEnd w:id="12"/>
    </w:p>
    <w:p w14:paraId="28CE237A" w14:textId="17864238" w:rsidR="00DC6A38" w:rsidRDefault="000C1308" w:rsidP="000C1308">
      <w:pPr>
        <w:pStyle w:val="Prrafodelista"/>
        <w:numPr>
          <w:ilvl w:val="0"/>
          <w:numId w:val="17"/>
        </w:numPr>
      </w:pPr>
      <w:r>
        <w:t>La descripción del CU1 es poco clara.</w:t>
      </w:r>
    </w:p>
    <w:p w14:paraId="2095210D" w14:textId="7F064080" w:rsidR="00F61D44" w:rsidRDefault="00F61D44" w:rsidP="000C1308">
      <w:pPr>
        <w:pStyle w:val="Prrafodelista"/>
        <w:numPr>
          <w:ilvl w:val="0"/>
          <w:numId w:val="17"/>
        </w:numPr>
      </w:pPr>
      <w:r>
        <w:t xml:space="preserve">En la especificación del caso de uso 3 no </w:t>
      </w:r>
      <w:r w:rsidR="00C16009">
        <w:t>está</w:t>
      </w:r>
      <w:r>
        <w:t xml:space="preserve"> claro cuando ocurren las excepciones, y algunas de estas están mal redactadas. Sugerencia: Aclarar </w:t>
      </w:r>
      <w:r w:rsidR="00C16009">
        <w:t>cuál</w:t>
      </w:r>
      <w:r>
        <w:t xml:space="preserve"> es el disparador de cada excepción por media de la numeración o describiéndolo.</w:t>
      </w:r>
    </w:p>
    <w:p w14:paraId="3B08061A" w14:textId="3F4CE72A" w:rsidR="007A0D54" w:rsidRDefault="007A0D54" w:rsidP="000C1308">
      <w:pPr>
        <w:pStyle w:val="Prrafodelista"/>
        <w:numPr>
          <w:ilvl w:val="0"/>
          <w:numId w:val="17"/>
        </w:numPr>
      </w:pPr>
      <w:r>
        <w:t>El CU10 presenta los siguientes problemas:</w:t>
      </w:r>
    </w:p>
    <w:p w14:paraId="1830A622" w14:textId="3432A726" w:rsidR="007A0D54" w:rsidRDefault="007A0D54" w:rsidP="007A0D54">
      <w:pPr>
        <w:pStyle w:val="Prrafodelista"/>
        <w:numPr>
          <w:ilvl w:val="1"/>
          <w:numId w:val="17"/>
        </w:numPr>
      </w:pPr>
      <w:r>
        <w:t>Flujo principal.</w:t>
      </w:r>
    </w:p>
    <w:p w14:paraId="2B9149BF" w14:textId="02566C18" w:rsidR="007A0D54" w:rsidRDefault="007A0D54" w:rsidP="007A0D54">
      <w:pPr>
        <w:pStyle w:val="Prrafodelista"/>
        <w:ind w:left="1440" w:firstLine="0"/>
      </w:pPr>
      <w:r>
        <w:t xml:space="preserve">Paso 5: Poco claro. Sugerencia: El sistema despliega un formulario </w:t>
      </w:r>
      <w:r w:rsidRPr="007A0D54">
        <w:rPr>
          <w:u w:val="single"/>
        </w:rPr>
        <w:t>solicitando</w:t>
      </w:r>
      <w:r>
        <w:t xml:space="preserve"> fecha de ocurrencia y descripción.</w:t>
      </w:r>
    </w:p>
    <w:p w14:paraId="57773FEC" w14:textId="6C4492EE" w:rsidR="00697A59" w:rsidRDefault="00697A59" w:rsidP="00697A59">
      <w:pPr>
        <w:pStyle w:val="Ttulo2"/>
      </w:pPr>
      <w:bookmarkStart w:id="13" w:name="_Toc188448836"/>
      <w:r>
        <w:t>Correctitud</w:t>
      </w:r>
      <w:bookmarkEnd w:id="13"/>
    </w:p>
    <w:p w14:paraId="41F34F0F" w14:textId="3521E2A6" w:rsidR="00697A59" w:rsidRDefault="00697A59" w:rsidP="00697A59">
      <w:pPr>
        <w:pStyle w:val="Prrafodelista"/>
        <w:numPr>
          <w:ilvl w:val="0"/>
          <w:numId w:val="17"/>
        </w:numPr>
      </w:pPr>
      <w:r>
        <w:t>El CU2 presenta los siguientes problemas:</w:t>
      </w:r>
    </w:p>
    <w:p w14:paraId="33D75636" w14:textId="08CF2548" w:rsidR="00697A59" w:rsidRDefault="00697A59" w:rsidP="00697A59">
      <w:pPr>
        <w:pStyle w:val="Prrafodelista"/>
        <w:numPr>
          <w:ilvl w:val="1"/>
          <w:numId w:val="17"/>
        </w:numPr>
      </w:pPr>
      <w:r>
        <w:t xml:space="preserve">Flujo principal. </w:t>
      </w:r>
      <w:r>
        <w:br/>
        <w:t xml:space="preserve">Paso 5: </w:t>
      </w:r>
      <w:r w:rsidR="00F61D44">
        <w:t>I</w:t>
      </w:r>
      <w:r>
        <w:t>nexacto. Sugerencia: Los botones “Confirmar” y “Cancelar” se muestran bajo el formulario.</w:t>
      </w:r>
    </w:p>
    <w:p w14:paraId="0E7B5FF9" w14:textId="4B815C74" w:rsidR="00697A59" w:rsidRDefault="00697A59" w:rsidP="00697A59">
      <w:pPr>
        <w:pStyle w:val="Prrafodelista"/>
        <w:numPr>
          <w:ilvl w:val="1"/>
          <w:numId w:val="17"/>
        </w:numPr>
      </w:pPr>
      <w:proofErr w:type="spellStart"/>
      <w:r>
        <w:t>Subflujo</w:t>
      </w:r>
      <w:proofErr w:type="spellEnd"/>
      <w:r>
        <w:t xml:space="preserve"> 1.</w:t>
      </w:r>
      <w:r>
        <w:br/>
        <w:t>Paso 2: Incorrecto. Sugerencia: El administrador interactúa con el botón “Eliminar” asociado al usuario que se desea eliminar.</w:t>
      </w:r>
    </w:p>
    <w:p w14:paraId="7E966973" w14:textId="0EF65ED6" w:rsidR="00697A59" w:rsidRDefault="00697A59" w:rsidP="00697A59">
      <w:pPr>
        <w:pStyle w:val="Prrafodelista"/>
        <w:numPr>
          <w:ilvl w:val="1"/>
          <w:numId w:val="17"/>
        </w:numPr>
      </w:pPr>
      <w:proofErr w:type="spellStart"/>
      <w:r>
        <w:t>Subflujo</w:t>
      </w:r>
      <w:proofErr w:type="spellEnd"/>
      <w:r>
        <w:t xml:space="preserve"> 2.</w:t>
      </w:r>
      <w:r>
        <w:br/>
        <w:t>Eliminar</w:t>
      </w:r>
      <w:r w:rsidR="00F61D44">
        <w:t xml:space="preserve"> </w:t>
      </w:r>
      <w:proofErr w:type="spellStart"/>
      <w:r w:rsidR="00F61D44">
        <w:t>subflujo</w:t>
      </w:r>
      <w:proofErr w:type="spellEnd"/>
      <w:r>
        <w:t xml:space="preserve">, </w:t>
      </w:r>
      <w:r w:rsidR="00F61D44">
        <w:t>n</w:t>
      </w:r>
      <w:r>
        <w:t>o se debe permitir modificar usuarios registrados.</w:t>
      </w:r>
    </w:p>
    <w:p w14:paraId="3E768013" w14:textId="3A4B9BCF" w:rsidR="00697A59" w:rsidRDefault="00697A59" w:rsidP="00F61D44">
      <w:pPr>
        <w:pStyle w:val="Prrafodelista"/>
        <w:numPr>
          <w:ilvl w:val="1"/>
          <w:numId w:val="17"/>
        </w:numPr>
      </w:pPr>
      <w:r>
        <w:t>Excepciones</w:t>
      </w:r>
      <w:r w:rsidR="00F61D44">
        <w:t xml:space="preserve">. </w:t>
      </w:r>
      <w:r w:rsidR="00F61D44">
        <w:br/>
      </w:r>
      <w:r>
        <w:t>Eliminar</w:t>
      </w:r>
      <w:r w:rsidR="00F61D44">
        <w:t xml:space="preserve"> excepciones</w:t>
      </w:r>
      <w:r>
        <w:t>, no corresponde</w:t>
      </w:r>
      <w:r w:rsidR="00F61D44">
        <w:t>n</w:t>
      </w:r>
      <w:r>
        <w:t xml:space="preserve"> al caso de uso.</w:t>
      </w:r>
    </w:p>
    <w:p w14:paraId="772815D9" w14:textId="0B7D3CE3" w:rsidR="00697A59" w:rsidRDefault="00697A59" w:rsidP="00697A59">
      <w:pPr>
        <w:pStyle w:val="Prrafodelista"/>
        <w:numPr>
          <w:ilvl w:val="0"/>
          <w:numId w:val="17"/>
        </w:numPr>
      </w:pPr>
      <w:r>
        <w:t>El CU3 presenta lo siguientes problemas:</w:t>
      </w:r>
    </w:p>
    <w:p w14:paraId="62087BD8" w14:textId="09072152" w:rsidR="00F61D44" w:rsidRDefault="00F61D44" w:rsidP="00F61D44">
      <w:pPr>
        <w:pStyle w:val="Prrafodelista"/>
        <w:numPr>
          <w:ilvl w:val="1"/>
          <w:numId w:val="17"/>
        </w:numPr>
      </w:pPr>
      <w:r>
        <w:t>Flujo principal.</w:t>
      </w:r>
      <w:r>
        <w:br/>
        <w:t>Paso 4: Inexacto. Sugerencia: Los botones de “Confirmar” y “Eliminar” aparecen debajo del formulario.</w:t>
      </w:r>
      <w:r>
        <w:br/>
        <w:t>Paso 5: Incorrecto. Sugerencia: Si se selecciona “Cancelar”, el caso de uso termina.</w:t>
      </w:r>
    </w:p>
    <w:p w14:paraId="5D9F566F" w14:textId="1ED7E4CA" w:rsidR="00F61D44" w:rsidRDefault="00F61D44" w:rsidP="00F61D44">
      <w:pPr>
        <w:pStyle w:val="Prrafodelista"/>
        <w:numPr>
          <w:ilvl w:val="0"/>
          <w:numId w:val="17"/>
        </w:numPr>
      </w:pPr>
      <w:r>
        <w:t>El CU5 presenta los siguientes problemas:</w:t>
      </w:r>
    </w:p>
    <w:p w14:paraId="4072735F" w14:textId="02111C7D" w:rsidR="00697A59" w:rsidRDefault="00F61D44" w:rsidP="004B1362">
      <w:pPr>
        <w:pStyle w:val="Prrafodelista"/>
        <w:numPr>
          <w:ilvl w:val="1"/>
          <w:numId w:val="17"/>
        </w:numPr>
      </w:pPr>
      <w:r>
        <w:t>Flujo principal.</w:t>
      </w:r>
      <w:r>
        <w:br/>
        <w:t>Paso 1: Incorrecto.</w:t>
      </w:r>
      <w:r w:rsidR="00A41879">
        <w:t xml:space="preserve"> Sugerencia:</w:t>
      </w:r>
      <w:r>
        <w:t xml:space="preserve"> Cada riesgo tiene un botón </w:t>
      </w:r>
      <w:r w:rsidR="00A41879">
        <w:t>“Modificar riesgo” asociado.</w:t>
      </w:r>
      <w:r w:rsidR="004B1362">
        <w:br/>
        <w:t>Paso 5: Incorrecto, no corresponde al caso de uso. Sugerencia: El sistema muestra un mensaje de confirmación de la modificación del riesgo.</w:t>
      </w:r>
    </w:p>
    <w:p w14:paraId="423FE836" w14:textId="04CC4A37" w:rsidR="004B1362" w:rsidRDefault="004B1362" w:rsidP="004B1362">
      <w:pPr>
        <w:pStyle w:val="Prrafodelista"/>
        <w:numPr>
          <w:ilvl w:val="0"/>
          <w:numId w:val="17"/>
        </w:numPr>
      </w:pPr>
      <w:r>
        <w:t>El CU</w:t>
      </w:r>
      <w:r w:rsidR="005C5CA5">
        <w:t>7</w:t>
      </w:r>
      <w:r>
        <w:t xml:space="preserve"> presenta los siguientes problemas:</w:t>
      </w:r>
    </w:p>
    <w:p w14:paraId="5F5BF9E5" w14:textId="4F3962BD" w:rsidR="004B1362" w:rsidRDefault="005C5CA5" w:rsidP="004B1362">
      <w:pPr>
        <w:pStyle w:val="Prrafodelista"/>
        <w:numPr>
          <w:ilvl w:val="1"/>
          <w:numId w:val="17"/>
        </w:numPr>
      </w:pPr>
      <w:r>
        <w:t>Flujo principal.</w:t>
      </w:r>
      <w:r>
        <w:br/>
        <w:t>Paso 1 y 2: Incorrecto. Sugerencia: Cada riesgo tiene un botón “Realizar evaluación” asociado.</w:t>
      </w:r>
    </w:p>
    <w:p w14:paraId="0FEFDAA7" w14:textId="0520C71C" w:rsidR="005C5CA5" w:rsidRDefault="005C5CA5" w:rsidP="005C5CA5">
      <w:pPr>
        <w:pStyle w:val="Prrafodelista"/>
        <w:numPr>
          <w:ilvl w:val="0"/>
          <w:numId w:val="17"/>
        </w:numPr>
      </w:pPr>
      <w:r>
        <w:t>El CU9 presenta los siguientes problemas:</w:t>
      </w:r>
    </w:p>
    <w:p w14:paraId="25E836BA" w14:textId="2E5F4F98" w:rsidR="005C5CA5" w:rsidRDefault="005C5CA5" w:rsidP="005C5CA5">
      <w:pPr>
        <w:pStyle w:val="Prrafodelista"/>
        <w:numPr>
          <w:ilvl w:val="1"/>
          <w:numId w:val="17"/>
        </w:numPr>
      </w:pPr>
      <w:r>
        <w:lastRenderedPageBreak/>
        <w:t>Flujo principal.</w:t>
      </w:r>
      <w:r>
        <w:br/>
        <w:t>Paso 1: Incorrecto. Sugerencia: Cada plan tiene asociado un botón “Modificar plan”, y estos se encuentran listados en la sección Monitoreo/Planes actuales.</w:t>
      </w:r>
    </w:p>
    <w:p w14:paraId="65E398D6" w14:textId="0C384E0A" w:rsidR="007A0D54" w:rsidRDefault="005C5CA5" w:rsidP="007A0D54">
      <w:pPr>
        <w:pStyle w:val="Prrafodelista"/>
        <w:ind w:left="1440" w:firstLine="0"/>
      </w:pPr>
      <w:r>
        <w:t>Paso 5: Incorrecto. Sugerencia: El mensaje debe mostrar que el plan ha sido modificado exitosamente.</w:t>
      </w:r>
    </w:p>
    <w:p w14:paraId="560CEA58" w14:textId="3EE49F51" w:rsidR="007A0D54" w:rsidRDefault="007A0D54" w:rsidP="007A0D54">
      <w:pPr>
        <w:pStyle w:val="Prrafodelista"/>
        <w:numPr>
          <w:ilvl w:val="0"/>
          <w:numId w:val="17"/>
        </w:numPr>
      </w:pPr>
      <w:r>
        <w:t>El CU11 presenta los siguientes problemas:</w:t>
      </w:r>
    </w:p>
    <w:p w14:paraId="1105FBA3" w14:textId="52103E0E" w:rsidR="007A0D54" w:rsidRDefault="007A0D54" w:rsidP="007A0D54">
      <w:pPr>
        <w:pStyle w:val="Prrafodelista"/>
        <w:numPr>
          <w:ilvl w:val="1"/>
          <w:numId w:val="17"/>
        </w:numPr>
      </w:pPr>
      <w:r>
        <w:t>El administrador del sistema no es un actor en este caso de uso.</w:t>
      </w:r>
    </w:p>
    <w:p w14:paraId="55F70EEF" w14:textId="14C980C0" w:rsidR="007A0D54" w:rsidRDefault="007A0D54" w:rsidP="007A0D54">
      <w:pPr>
        <w:pStyle w:val="Prrafodelista"/>
        <w:numPr>
          <w:ilvl w:val="0"/>
          <w:numId w:val="17"/>
        </w:numPr>
      </w:pPr>
      <w:r>
        <w:t>El CU12 presenta los siguientes problemas:</w:t>
      </w:r>
    </w:p>
    <w:p w14:paraId="38D76077" w14:textId="2E5AFC32" w:rsidR="007A0D54" w:rsidRDefault="007A0D54" w:rsidP="007A0D54">
      <w:pPr>
        <w:pStyle w:val="Prrafodelista"/>
        <w:numPr>
          <w:ilvl w:val="1"/>
          <w:numId w:val="17"/>
        </w:numPr>
      </w:pPr>
      <w:r>
        <w:t xml:space="preserve">Precondición incorrecta. Sugerencia: No es necesario que </w:t>
      </w:r>
      <w:r w:rsidR="00021C5B">
        <w:t>existan</w:t>
      </w:r>
      <w:r>
        <w:t xml:space="preserve"> riesgo</w:t>
      </w:r>
      <w:r w:rsidR="00021C5B">
        <w:t>s cargados.</w:t>
      </w:r>
    </w:p>
    <w:p w14:paraId="0B19B641" w14:textId="7FB4196E" w:rsidR="00021C5B" w:rsidRPr="00697A59" w:rsidRDefault="00021C5B" w:rsidP="007A0D54">
      <w:pPr>
        <w:pStyle w:val="Prrafodelista"/>
        <w:numPr>
          <w:ilvl w:val="1"/>
          <w:numId w:val="17"/>
        </w:numPr>
      </w:pPr>
      <w:proofErr w:type="spellStart"/>
      <w:r>
        <w:t>Subflujo</w:t>
      </w:r>
      <w:proofErr w:type="spellEnd"/>
      <w:r>
        <w:t xml:space="preserve"> 3: Incorrecto. Sugerencia: El estado del riesgo solo pasa a ser “Planificado” si existe un plan de mitigación o minimización y uno de contingencia simultáneamente, de lo contrario no se actualiza el estado.</w:t>
      </w:r>
    </w:p>
    <w:p w14:paraId="0733CBD3" w14:textId="725D5089" w:rsidR="00DC6A38" w:rsidRDefault="008647FF" w:rsidP="00DC6A38">
      <w:pPr>
        <w:pStyle w:val="PSI-Ttulo2"/>
      </w:pPr>
      <w:bookmarkStart w:id="14" w:name="_Toc188448837"/>
      <w:r>
        <w:t>Completitud</w:t>
      </w:r>
      <w:bookmarkEnd w:id="14"/>
    </w:p>
    <w:p w14:paraId="35308FFA" w14:textId="43D8BC4F" w:rsidR="00DE6F88" w:rsidRPr="00DE6F88" w:rsidRDefault="00DE6F88" w:rsidP="00021C5B">
      <w:pPr>
        <w:pStyle w:val="Prrafodelista"/>
        <w:numPr>
          <w:ilvl w:val="0"/>
          <w:numId w:val="18"/>
        </w:numPr>
      </w:pPr>
      <w:r>
        <w:t>Falta agregar los diagramas de estados de los riesgos.</w:t>
      </w:r>
    </w:p>
    <w:p w14:paraId="6A7EB286" w14:textId="07815B9B" w:rsidR="00DC6A38" w:rsidRDefault="00697A59" w:rsidP="00697A59">
      <w:pPr>
        <w:pStyle w:val="Prrafodelista"/>
        <w:numPr>
          <w:ilvl w:val="0"/>
          <w:numId w:val="18"/>
        </w:numPr>
      </w:pPr>
      <w:r>
        <w:t>El CU2 presenta los siguientes problemas:</w:t>
      </w:r>
    </w:p>
    <w:p w14:paraId="2F009B56" w14:textId="5626C6EC" w:rsidR="00F61D44" w:rsidRDefault="00697A59" w:rsidP="00F61D44">
      <w:pPr>
        <w:pStyle w:val="Prrafodelista"/>
        <w:numPr>
          <w:ilvl w:val="1"/>
          <w:numId w:val="18"/>
        </w:numPr>
      </w:pPr>
      <w:r>
        <w:t>Flujo principal.</w:t>
      </w:r>
      <w:r>
        <w:br/>
        <w:t>No especifica que pasa cuando el usuario intenta eliminarse a sí mismo.</w:t>
      </w:r>
    </w:p>
    <w:p w14:paraId="264D1D97" w14:textId="1E3A38EE" w:rsidR="00F61D44" w:rsidRDefault="00F61D44" w:rsidP="00F61D44">
      <w:pPr>
        <w:pStyle w:val="Prrafodelista"/>
        <w:numPr>
          <w:ilvl w:val="0"/>
          <w:numId w:val="18"/>
        </w:numPr>
      </w:pPr>
      <w:r>
        <w:t>El CU3 presenta los siguientes problemas:</w:t>
      </w:r>
    </w:p>
    <w:p w14:paraId="296AA0AE" w14:textId="0A102608" w:rsidR="00F61D44" w:rsidRDefault="00F61D44" w:rsidP="00F61D44">
      <w:pPr>
        <w:pStyle w:val="Prrafodelista"/>
        <w:numPr>
          <w:ilvl w:val="1"/>
          <w:numId w:val="18"/>
        </w:numPr>
      </w:pPr>
      <w:r>
        <w:t>Flujo principal.</w:t>
      </w:r>
      <w:r>
        <w:br/>
        <w:t>Paso 2: No se detallan los datos que se deben ingresar de cada iteración (Nombre, fecha de inicio y finalización) ni las restricciones que deben tener (Nombre único, fecha de inicio &lt; fecha de finalización).</w:t>
      </w:r>
    </w:p>
    <w:p w14:paraId="752F794E" w14:textId="082FAC1C" w:rsidR="004B1362" w:rsidRDefault="004B1362" w:rsidP="004B1362">
      <w:pPr>
        <w:pStyle w:val="Prrafodelista"/>
        <w:numPr>
          <w:ilvl w:val="0"/>
          <w:numId w:val="18"/>
        </w:numPr>
      </w:pPr>
      <w:r>
        <w:t>El CU6 presenta los siguientes problemas:</w:t>
      </w:r>
    </w:p>
    <w:p w14:paraId="671DFE8D" w14:textId="29E180DA" w:rsidR="004B1362" w:rsidRDefault="004B1362" w:rsidP="004B1362">
      <w:pPr>
        <w:pStyle w:val="Prrafodelista"/>
        <w:numPr>
          <w:ilvl w:val="1"/>
          <w:numId w:val="18"/>
        </w:numPr>
      </w:pPr>
      <w:r>
        <w:t>Descripción incompleta. Sugerencia: Agregar a la descripción que las categorías también pueden ser modificadas o eliminadas.</w:t>
      </w:r>
    </w:p>
    <w:p w14:paraId="1E4798DD" w14:textId="64062D78" w:rsidR="005C5CA5" w:rsidRDefault="004B1362" w:rsidP="005C5CA5">
      <w:pPr>
        <w:pStyle w:val="Prrafodelista"/>
        <w:numPr>
          <w:ilvl w:val="1"/>
          <w:numId w:val="18"/>
        </w:numPr>
      </w:pPr>
      <w:r>
        <w:t>Falta describir el flujo correspondiente a la eliminación de una categoría.</w:t>
      </w:r>
    </w:p>
    <w:p w14:paraId="34FB3EBF" w14:textId="2B038344" w:rsidR="005C5CA5" w:rsidRDefault="005C5CA5" w:rsidP="005C5CA5">
      <w:pPr>
        <w:pStyle w:val="Prrafodelista"/>
        <w:numPr>
          <w:ilvl w:val="0"/>
          <w:numId w:val="18"/>
        </w:numPr>
      </w:pPr>
      <w:r>
        <w:t>El CU8 presenta los siguientes problemas:</w:t>
      </w:r>
    </w:p>
    <w:p w14:paraId="76F3F47F" w14:textId="1787437C" w:rsidR="005C5CA5" w:rsidRDefault="005C5CA5" w:rsidP="005C5CA5">
      <w:pPr>
        <w:pStyle w:val="Prrafodelista"/>
        <w:numPr>
          <w:ilvl w:val="1"/>
          <w:numId w:val="18"/>
        </w:numPr>
      </w:pPr>
      <w:r>
        <w:t xml:space="preserve">Precondición incompleta. Sugerencia: Especificar la necesidad de que exista una evaluación en la iteración actual, que </w:t>
      </w:r>
      <w:r w:rsidR="000B458C">
        <w:t>dé</w:t>
      </w:r>
      <w:r>
        <w:t xml:space="preserve"> como resultado un factor de riesgo de 3</w:t>
      </w:r>
      <w:r w:rsidR="000B458C">
        <w:t>6</w:t>
      </w:r>
      <w:r>
        <w:t xml:space="preserve"> o mayor.</w:t>
      </w:r>
    </w:p>
    <w:p w14:paraId="40CC8AA0" w14:textId="49BBFD21" w:rsidR="005C5CA5" w:rsidRDefault="005C5CA5" w:rsidP="005C5CA5">
      <w:pPr>
        <w:pStyle w:val="Prrafodelista"/>
        <w:numPr>
          <w:ilvl w:val="0"/>
          <w:numId w:val="18"/>
        </w:numPr>
      </w:pPr>
      <w:r>
        <w:t>El CU9 presenta los siguientes problemas:</w:t>
      </w:r>
    </w:p>
    <w:p w14:paraId="01EEE569" w14:textId="3A1FCBB4" w:rsidR="005C5CA5" w:rsidRDefault="005C5CA5" w:rsidP="005C5CA5">
      <w:pPr>
        <w:pStyle w:val="Prrafodelista"/>
        <w:numPr>
          <w:ilvl w:val="1"/>
          <w:numId w:val="18"/>
        </w:numPr>
      </w:pPr>
      <w:r>
        <w:t>Precondición incompleta. Sugerencia: Especificar la necesidad de que exista un plan de acción realizado en la iteración actual.</w:t>
      </w:r>
    </w:p>
    <w:p w14:paraId="45614CCF" w14:textId="6D430490" w:rsidR="005C5CA5" w:rsidRDefault="005C5CA5" w:rsidP="005C5CA5">
      <w:pPr>
        <w:pStyle w:val="Prrafodelista"/>
        <w:numPr>
          <w:ilvl w:val="1"/>
          <w:numId w:val="18"/>
        </w:numPr>
      </w:pPr>
      <w:r>
        <w:t>Flujo principal.</w:t>
      </w:r>
      <w:r>
        <w:br/>
      </w:r>
      <w:r w:rsidRPr="005723A6">
        <w:t xml:space="preserve">Paso 3: Especificar </w:t>
      </w:r>
      <w:r w:rsidR="000B458C" w:rsidRPr="005723A6">
        <w:t>qué</w:t>
      </w:r>
      <w:r w:rsidRPr="005723A6">
        <w:t xml:space="preserve"> datos se pueden modificar y bajo que restricciones.</w:t>
      </w:r>
    </w:p>
    <w:p w14:paraId="7F5EB25D" w14:textId="0C0CEF84" w:rsidR="005C5CA5" w:rsidRDefault="005C5CA5" w:rsidP="005C5CA5">
      <w:pPr>
        <w:pStyle w:val="Prrafodelista"/>
        <w:numPr>
          <w:ilvl w:val="0"/>
          <w:numId w:val="18"/>
        </w:numPr>
      </w:pPr>
      <w:r>
        <w:t>El CU10 presenta los siguientes problemas:</w:t>
      </w:r>
    </w:p>
    <w:p w14:paraId="303865F0" w14:textId="18605884" w:rsidR="00DE6F88" w:rsidRDefault="007A0D54" w:rsidP="00DE6F88">
      <w:pPr>
        <w:pStyle w:val="Prrafodelista"/>
        <w:numPr>
          <w:ilvl w:val="1"/>
          <w:numId w:val="18"/>
        </w:numPr>
      </w:pPr>
      <w:r>
        <w:t>Descripción incompleta. Sugerencia: Agregar que se pueden realizar también informes de seguimiento y de tareas.</w:t>
      </w:r>
    </w:p>
    <w:p w14:paraId="540C5B50" w14:textId="48DD3FF9" w:rsidR="008647FF" w:rsidRDefault="008647FF" w:rsidP="008647FF">
      <w:pPr>
        <w:pStyle w:val="Ttulo2"/>
      </w:pPr>
      <w:bookmarkStart w:id="15" w:name="_Toc188448838"/>
      <w:r>
        <w:lastRenderedPageBreak/>
        <w:t>Consistencia</w:t>
      </w:r>
      <w:bookmarkEnd w:id="15"/>
    </w:p>
    <w:p w14:paraId="59471B27" w14:textId="58ABC95E" w:rsidR="00021C5B" w:rsidRDefault="00021C5B" w:rsidP="00021C5B">
      <w:pPr>
        <w:pStyle w:val="Prrafodelista"/>
        <w:numPr>
          <w:ilvl w:val="0"/>
          <w:numId w:val="17"/>
        </w:numPr>
      </w:pPr>
      <w:r>
        <w:t>Algunos requerimientos tienen nombres o descripciones que no coinciden con los de la especificación de requerimientos (RF1: Registrar, modificar y eliminar usuarios y RF4: Crear, modificar y eliminar proyectos).</w:t>
      </w:r>
    </w:p>
    <w:p w14:paraId="4D10A4F0" w14:textId="4FC6729F" w:rsidR="00C16009" w:rsidRPr="005723A6" w:rsidRDefault="00C16009" w:rsidP="00C16009">
      <w:pPr>
        <w:pStyle w:val="Prrafodelista"/>
        <w:numPr>
          <w:ilvl w:val="0"/>
          <w:numId w:val="17"/>
        </w:numPr>
      </w:pPr>
      <w:r w:rsidRPr="005723A6">
        <w:t>No todos los requerimientos de la especificación de requerimientos de software se encuentran descritos en el modelo de casos de uso (RF</w:t>
      </w:r>
      <w:r w:rsidR="005723A6" w:rsidRPr="005723A6">
        <w:t>18</w:t>
      </w:r>
      <w:r w:rsidRPr="005723A6">
        <w:t>: Modificar plan de riesgo).</w:t>
      </w:r>
    </w:p>
    <w:p w14:paraId="7E8D19D8" w14:textId="11CBFA1E" w:rsidR="008647FF" w:rsidRDefault="004B1362" w:rsidP="004B1362">
      <w:pPr>
        <w:pStyle w:val="Prrafodelista"/>
        <w:numPr>
          <w:ilvl w:val="0"/>
          <w:numId w:val="17"/>
        </w:numPr>
      </w:pPr>
      <w:r>
        <w:t>El CU6 presenta los siguientes problemas:</w:t>
      </w:r>
    </w:p>
    <w:p w14:paraId="6BE01367" w14:textId="3E44BEA6" w:rsidR="004B1362" w:rsidRDefault="004B1362" w:rsidP="004B1362">
      <w:pPr>
        <w:pStyle w:val="Prrafodelista"/>
        <w:numPr>
          <w:ilvl w:val="1"/>
          <w:numId w:val="17"/>
        </w:numPr>
      </w:pPr>
      <w:r>
        <w:t>El nombre del actor “Administrador del proyecto” no corresponde con el utilizado en otras secciones y documentos. Sugerencia: Reemplazar por “Administrador del sistema”.</w:t>
      </w:r>
    </w:p>
    <w:p w14:paraId="7F3CF93B" w14:textId="6FA52C80" w:rsidR="007A0D54" w:rsidRDefault="007A0D54" w:rsidP="007A0D54">
      <w:pPr>
        <w:pStyle w:val="Prrafodelista"/>
        <w:numPr>
          <w:ilvl w:val="0"/>
          <w:numId w:val="17"/>
        </w:numPr>
      </w:pPr>
      <w:r>
        <w:t>El CU10 presenta los siguientes problemas:</w:t>
      </w:r>
    </w:p>
    <w:p w14:paraId="2A79317B" w14:textId="5E96A471" w:rsidR="007A0D54" w:rsidRDefault="007A0D54" w:rsidP="007A0D54">
      <w:pPr>
        <w:pStyle w:val="Prrafodelista"/>
        <w:numPr>
          <w:ilvl w:val="1"/>
          <w:numId w:val="17"/>
        </w:numPr>
      </w:pPr>
      <w:r>
        <w:t>Flujo principal.</w:t>
      </w:r>
      <w:r>
        <w:br/>
        <w:t xml:space="preserve">Paso 3: Nombre del “Informe de evolución de riesgos” inconsistente con otras secciones y documentos. Sugerencia: Utilizar el término “Informe de seguimiento”.  </w:t>
      </w:r>
    </w:p>
    <w:p w14:paraId="39D972BD" w14:textId="52B6B65F" w:rsidR="007A0D54" w:rsidRDefault="007A0D54" w:rsidP="007A0D54">
      <w:pPr>
        <w:pStyle w:val="Prrafodelista"/>
        <w:numPr>
          <w:ilvl w:val="1"/>
          <w:numId w:val="17"/>
        </w:numPr>
      </w:pPr>
      <w:proofErr w:type="spellStart"/>
      <w:r>
        <w:t>Subflujo</w:t>
      </w:r>
      <w:proofErr w:type="spellEnd"/>
      <w:r>
        <w:t xml:space="preserve"> 2: </w:t>
      </w:r>
      <w:r w:rsidR="005723A6">
        <w:t>Nombre del “Informe de evolución de riesgos” inconsistente con otras secciones y documentos</w:t>
      </w:r>
      <w:r>
        <w:t>. Sugerencia: Utilizar el término “Informe de seguimiento” en lugar de “Informe de evolución de riesgos”.</w:t>
      </w:r>
    </w:p>
    <w:p w14:paraId="7995875C" w14:textId="7D214F75" w:rsidR="00021C5B" w:rsidRDefault="00021C5B" w:rsidP="00021C5B">
      <w:pPr>
        <w:pStyle w:val="Ttulo2"/>
      </w:pPr>
      <w:bookmarkStart w:id="16" w:name="_Toc188448839"/>
      <w:r>
        <w:t>Trazabilidad</w:t>
      </w:r>
      <w:bookmarkEnd w:id="16"/>
    </w:p>
    <w:p w14:paraId="416B68A5" w14:textId="3EFB5994" w:rsidR="00021C5B" w:rsidRDefault="00021C5B" w:rsidP="00021C5B">
      <w:pPr>
        <w:pStyle w:val="Prrafodelista"/>
        <w:numPr>
          <w:ilvl w:val="0"/>
          <w:numId w:val="22"/>
        </w:numPr>
      </w:pPr>
      <w:r>
        <w:t>No se especifican los requerimientos que satisface cada caso de uso.</w:t>
      </w:r>
    </w:p>
    <w:p w14:paraId="47078964" w14:textId="77777777" w:rsidR="00021C5B" w:rsidRPr="00021C5B" w:rsidRDefault="00021C5B" w:rsidP="00C16009">
      <w:pPr>
        <w:ind w:left="0" w:firstLine="0"/>
      </w:pPr>
    </w:p>
    <w:p w14:paraId="1993BD50" w14:textId="77777777" w:rsidR="00DC6A38" w:rsidRDefault="00DC6A38" w:rsidP="00DC6A38">
      <w:pPr>
        <w:pStyle w:val="PSI-Ttulo1"/>
      </w:pPr>
      <w:bookmarkStart w:id="17" w:name="_Toc16487896"/>
      <w:bookmarkStart w:id="18" w:name="_Toc188448841"/>
      <w:r>
        <w:t>Evaluación</w:t>
      </w:r>
      <w:bookmarkEnd w:id="17"/>
      <w:bookmarkEnd w:id="18"/>
    </w:p>
    <w:p w14:paraId="4799969D" w14:textId="4F0D973E" w:rsidR="00DC6A38" w:rsidRDefault="00C20494" w:rsidP="00C20494">
      <w:pPr>
        <w:pStyle w:val="PSI-Ttulo2"/>
        <w:ind w:left="0" w:firstLine="0"/>
      </w:pPr>
      <w:bookmarkStart w:id="19" w:name="_Toc16487897"/>
      <w:r>
        <w:br/>
      </w:r>
      <w:bookmarkStart w:id="20" w:name="_Toc188448842"/>
      <w:r w:rsidR="00DC6A38">
        <w:t>Estado actual del Producto</w:t>
      </w:r>
      <w:bookmarkEnd w:id="19"/>
      <w:bookmarkEnd w:id="20"/>
    </w:p>
    <w:p w14:paraId="31EE61B6" w14:textId="77777777" w:rsidR="00A90821" w:rsidRDefault="00A90821" w:rsidP="00A90821">
      <w:pPr>
        <w:ind w:left="0" w:firstLine="0"/>
      </w:pPr>
      <w:r>
        <w:t>Se descubrieron múltiples errores que deben ser corregidos para evitar errores y malinterpretaciones que afecten a la implementación del producto final.</w:t>
      </w:r>
    </w:p>
    <w:p w14:paraId="6A33F1C1" w14:textId="3E2E901C" w:rsidR="00DC6A38" w:rsidRDefault="00DC6A38" w:rsidP="00A90821"/>
    <w:p w14:paraId="65CE6874" w14:textId="77777777" w:rsidR="00DC6A38" w:rsidRDefault="00DC6A38" w:rsidP="00DC6A38">
      <w:pPr>
        <w:pStyle w:val="PSI-Ttulo2"/>
      </w:pPr>
      <w:bookmarkStart w:id="21" w:name="_Toc16487898"/>
      <w:bookmarkStart w:id="22" w:name="_Toc188448843"/>
      <w:r>
        <w:t>Acciones a tomar</w:t>
      </w:r>
      <w:bookmarkEnd w:id="21"/>
      <w:bookmarkEnd w:id="22"/>
    </w:p>
    <w:p w14:paraId="22C6F30C" w14:textId="594A2618" w:rsidR="00DC6A38" w:rsidRDefault="00A90821" w:rsidP="00A90821">
      <w:pPr>
        <w:ind w:left="0" w:firstLine="0"/>
      </w:pPr>
      <w:r>
        <w:t>Aplicar correcciones a los problemas detectados que se detallaron previamente en el documento del modelo de casos de uso.</w:t>
      </w:r>
    </w:p>
    <w:sectPr w:rsidR="00DC6A3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DFCB1" w14:textId="77777777" w:rsidR="00370426" w:rsidRDefault="00370426" w:rsidP="00C94FBE">
      <w:pPr>
        <w:spacing w:before="0" w:line="240" w:lineRule="auto"/>
      </w:pPr>
      <w:r>
        <w:separator/>
      </w:r>
    </w:p>
    <w:p w14:paraId="6123BB23" w14:textId="77777777" w:rsidR="00370426" w:rsidRDefault="00370426"/>
  </w:endnote>
  <w:endnote w:type="continuationSeparator" w:id="0">
    <w:p w14:paraId="4B5904A5" w14:textId="77777777" w:rsidR="00370426" w:rsidRDefault="00370426" w:rsidP="00C94FBE">
      <w:pPr>
        <w:spacing w:before="0" w:line="240" w:lineRule="auto"/>
      </w:pPr>
      <w:r>
        <w:continuationSeparator/>
      </w:r>
    </w:p>
    <w:p w14:paraId="311413B2" w14:textId="77777777" w:rsidR="00370426" w:rsidRDefault="003704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A6377" w14:textId="09CECA4C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2744EF">
          <w:t>T-Code</w:t>
        </w:r>
      </w:sdtContent>
    </w:sdt>
    <w:r w:rsidR="00B672A3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CF0D26A" wp14:editId="2943848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98009111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21961901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7082443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E12CC1C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BXiNAP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B672A3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DC52C1C" wp14:editId="71CC476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135094237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BA38C0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B672A3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3A14E6" wp14:editId="12E203F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84928061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2EAE3E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C869849" w14:textId="69643DCA" w:rsidR="0092483A" w:rsidRDefault="002744EF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39294" w14:textId="77777777" w:rsidR="00370426" w:rsidRDefault="00370426" w:rsidP="00C94FBE">
      <w:pPr>
        <w:spacing w:before="0" w:line="240" w:lineRule="auto"/>
      </w:pPr>
      <w:r>
        <w:separator/>
      </w:r>
    </w:p>
    <w:p w14:paraId="753B174C" w14:textId="77777777" w:rsidR="00370426" w:rsidRDefault="00370426"/>
  </w:footnote>
  <w:footnote w:type="continuationSeparator" w:id="0">
    <w:p w14:paraId="63C13E69" w14:textId="77777777" w:rsidR="00370426" w:rsidRDefault="00370426" w:rsidP="00C94FBE">
      <w:pPr>
        <w:spacing w:before="0" w:line="240" w:lineRule="auto"/>
      </w:pPr>
      <w:r>
        <w:continuationSeparator/>
      </w:r>
    </w:p>
    <w:p w14:paraId="07843ADC" w14:textId="77777777" w:rsidR="00370426" w:rsidRDefault="003704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D7582A0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30210D84" w14:textId="5E29C980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7088E4B7" wp14:editId="4EBB355E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7EFB3EC5" wp14:editId="07A413CA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72A3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C97E88D" wp14:editId="71A3CC4F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206463790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9743D9F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672A3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C13D98" wp14:editId="782851D8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31364825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9D1D19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672A3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264B7ED" wp14:editId="214BF94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30526762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521534196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90090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60DD35D2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roofErr w:type="spellStart"/>
        <w:r w:rsidR="002744EF">
          <w:rPr>
            <w:rFonts w:asciiTheme="majorHAnsi" w:eastAsiaTheme="majorEastAsia" w:hAnsiTheme="majorHAnsi" w:cstheme="majorBidi"/>
            <w:szCs w:val="36"/>
          </w:rPr>
          <w:t>VestaRiskManager</w:t>
        </w:r>
        <w:proofErr w:type="spellEnd"/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F847FCB"/>
    <w:multiLevelType w:val="hybridMultilevel"/>
    <w:tmpl w:val="DBE6B74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F4396F"/>
    <w:multiLevelType w:val="hybridMultilevel"/>
    <w:tmpl w:val="1F2642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9050D"/>
    <w:multiLevelType w:val="hybridMultilevel"/>
    <w:tmpl w:val="C11829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52D4C"/>
    <w:multiLevelType w:val="hybridMultilevel"/>
    <w:tmpl w:val="0E88B20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3E7163F"/>
    <w:multiLevelType w:val="hybridMultilevel"/>
    <w:tmpl w:val="5FD613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951542"/>
    <w:multiLevelType w:val="hybridMultilevel"/>
    <w:tmpl w:val="C6764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D3414"/>
    <w:multiLevelType w:val="hybridMultilevel"/>
    <w:tmpl w:val="5C8E39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03271821">
    <w:abstractNumId w:val="7"/>
  </w:num>
  <w:num w:numId="2" w16cid:durableId="632487962">
    <w:abstractNumId w:val="11"/>
  </w:num>
  <w:num w:numId="3" w16cid:durableId="1605070089">
    <w:abstractNumId w:val="11"/>
  </w:num>
  <w:num w:numId="4" w16cid:durableId="970286048">
    <w:abstractNumId w:val="11"/>
  </w:num>
  <w:num w:numId="5" w16cid:durableId="41564542">
    <w:abstractNumId w:val="1"/>
  </w:num>
  <w:num w:numId="6" w16cid:durableId="1339849983">
    <w:abstractNumId w:val="2"/>
  </w:num>
  <w:num w:numId="7" w16cid:durableId="1032614200">
    <w:abstractNumId w:val="3"/>
  </w:num>
  <w:num w:numId="8" w16cid:durableId="1847208132">
    <w:abstractNumId w:val="0"/>
  </w:num>
  <w:num w:numId="9" w16cid:durableId="561256520">
    <w:abstractNumId w:val="18"/>
  </w:num>
  <w:num w:numId="10" w16cid:durableId="1863206112">
    <w:abstractNumId w:val="19"/>
  </w:num>
  <w:num w:numId="11" w16cid:durableId="379400859">
    <w:abstractNumId w:val="5"/>
  </w:num>
  <w:num w:numId="12" w16cid:durableId="1001739688">
    <w:abstractNumId w:val="12"/>
  </w:num>
  <w:num w:numId="13" w16cid:durableId="935330191">
    <w:abstractNumId w:val="14"/>
  </w:num>
  <w:num w:numId="14" w16cid:durableId="773524777">
    <w:abstractNumId w:val="10"/>
  </w:num>
  <w:num w:numId="15" w16cid:durableId="221408120">
    <w:abstractNumId w:val="17"/>
  </w:num>
  <w:num w:numId="16" w16cid:durableId="2086489684">
    <w:abstractNumId w:val="6"/>
  </w:num>
  <w:num w:numId="17" w16cid:durableId="531578374">
    <w:abstractNumId w:val="8"/>
  </w:num>
  <w:num w:numId="18" w16cid:durableId="1683849146">
    <w:abstractNumId w:val="13"/>
  </w:num>
  <w:num w:numId="19" w16cid:durableId="2099017446">
    <w:abstractNumId w:val="9"/>
  </w:num>
  <w:num w:numId="20" w16cid:durableId="1383020280">
    <w:abstractNumId w:val="4"/>
  </w:num>
  <w:num w:numId="21" w16cid:durableId="1814057104">
    <w:abstractNumId w:val="16"/>
  </w:num>
  <w:num w:numId="22" w16cid:durableId="1345549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A3"/>
    <w:rsid w:val="00011BED"/>
    <w:rsid w:val="00017EFE"/>
    <w:rsid w:val="00021C5B"/>
    <w:rsid w:val="00045F1A"/>
    <w:rsid w:val="00080211"/>
    <w:rsid w:val="00086894"/>
    <w:rsid w:val="00087F53"/>
    <w:rsid w:val="00092BC0"/>
    <w:rsid w:val="000A0FE7"/>
    <w:rsid w:val="000A2791"/>
    <w:rsid w:val="000B458C"/>
    <w:rsid w:val="000C1308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5329F"/>
    <w:rsid w:val="00266C42"/>
    <w:rsid w:val="00270CCA"/>
    <w:rsid w:val="002744EF"/>
    <w:rsid w:val="00295CA9"/>
    <w:rsid w:val="002A41AA"/>
    <w:rsid w:val="002B506A"/>
    <w:rsid w:val="002B5AF9"/>
    <w:rsid w:val="002D0CCB"/>
    <w:rsid w:val="002E0AB6"/>
    <w:rsid w:val="002E7874"/>
    <w:rsid w:val="002F1461"/>
    <w:rsid w:val="002F17B3"/>
    <w:rsid w:val="003130E3"/>
    <w:rsid w:val="003149A1"/>
    <w:rsid w:val="003163C6"/>
    <w:rsid w:val="00344258"/>
    <w:rsid w:val="00346864"/>
    <w:rsid w:val="00350E39"/>
    <w:rsid w:val="003560F2"/>
    <w:rsid w:val="0035674D"/>
    <w:rsid w:val="00363FD1"/>
    <w:rsid w:val="00370426"/>
    <w:rsid w:val="00397566"/>
    <w:rsid w:val="003B7F1F"/>
    <w:rsid w:val="003C51CF"/>
    <w:rsid w:val="003C54B1"/>
    <w:rsid w:val="003E12FE"/>
    <w:rsid w:val="0040066E"/>
    <w:rsid w:val="00403DCC"/>
    <w:rsid w:val="004525FF"/>
    <w:rsid w:val="00460876"/>
    <w:rsid w:val="004807AF"/>
    <w:rsid w:val="0048363B"/>
    <w:rsid w:val="00484E83"/>
    <w:rsid w:val="004A54C8"/>
    <w:rsid w:val="004B1362"/>
    <w:rsid w:val="004C5D7E"/>
    <w:rsid w:val="004D45CD"/>
    <w:rsid w:val="004D5185"/>
    <w:rsid w:val="004E4935"/>
    <w:rsid w:val="004E607D"/>
    <w:rsid w:val="004F4D25"/>
    <w:rsid w:val="005017FA"/>
    <w:rsid w:val="005046A5"/>
    <w:rsid w:val="00504A67"/>
    <w:rsid w:val="00505436"/>
    <w:rsid w:val="00511D9A"/>
    <w:rsid w:val="00515617"/>
    <w:rsid w:val="00526DBC"/>
    <w:rsid w:val="005304BC"/>
    <w:rsid w:val="00542177"/>
    <w:rsid w:val="00564033"/>
    <w:rsid w:val="00564999"/>
    <w:rsid w:val="00570F4F"/>
    <w:rsid w:val="005723A6"/>
    <w:rsid w:val="005857BB"/>
    <w:rsid w:val="0059596F"/>
    <w:rsid w:val="00597A23"/>
    <w:rsid w:val="005A0664"/>
    <w:rsid w:val="005A52A2"/>
    <w:rsid w:val="005B5AEE"/>
    <w:rsid w:val="005B6373"/>
    <w:rsid w:val="005C5497"/>
    <w:rsid w:val="005C5CA5"/>
    <w:rsid w:val="005E76A4"/>
    <w:rsid w:val="005F133C"/>
    <w:rsid w:val="005F5429"/>
    <w:rsid w:val="005F60BA"/>
    <w:rsid w:val="006124BF"/>
    <w:rsid w:val="00616A6E"/>
    <w:rsid w:val="006177BF"/>
    <w:rsid w:val="00626D2A"/>
    <w:rsid w:val="006440EB"/>
    <w:rsid w:val="00653C38"/>
    <w:rsid w:val="006919D5"/>
    <w:rsid w:val="00697A59"/>
    <w:rsid w:val="006A2495"/>
    <w:rsid w:val="006B3371"/>
    <w:rsid w:val="0070494E"/>
    <w:rsid w:val="00705C02"/>
    <w:rsid w:val="00710BA6"/>
    <w:rsid w:val="00711DF8"/>
    <w:rsid w:val="00722389"/>
    <w:rsid w:val="007447BE"/>
    <w:rsid w:val="0078714C"/>
    <w:rsid w:val="007A0D54"/>
    <w:rsid w:val="007A33C6"/>
    <w:rsid w:val="007B151B"/>
    <w:rsid w:val="007B2E53"/>
    <w:rsid w:val="007C742C"/>
    <w:rsid w:val="007D7477"/>
    <w:rsid w:val="007E52A8"/>
    <w:rsid w:val="007E66A5"/>
    <w:rsid w:val="007F38C0"/>
    <w:rsid w:val="00801130"/>
    <w:rsid w:val="00816B5F"/>
    <w:rsid w:val="00817955"/>
    <w:rsid w:val="00822C20"/>
    <w:rsid w:val="008335BD"/>
    <w:rsid w:val="00852F99"/>
    <w:rsid w:val="008539BD"/>
    <w:rsid w:val="00861B8F"/>
    <w:rsid w:val="008647F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A3173"/>
    <w:rsid w:val="009B1574"/>
    <w:rsid w:val="009D0840"/>
    <w:rsid w:val="009E25EF"/>
    <w:rsid w:val="009E4DA8"/>
    <w:rsid w:val="009F4449"/>
    <w:rsid w:val="00A0436A"/>
    <w:rsid w:val="00A12B5B"/>
    <w:rsid w:val="00A13DBA"/>
    <w:rsid w:val="00A2496D"/>
    <w:rsid w:val="00A2757B"/>
    <w:rsid w:val="00A41879"/>
    <w:rsid w:val="00A45630"/>
    <w:rsid w:val="00A50ABB"/>
    <w:rsid w:val="00A670E3"/>
    <w:rsid w:val="00A90821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CDF"/>
    <w:rsid w:val="00B672A3"/>
    <w:rsid w:val="00B77F48"/>
    <w:rsid w:val="00B94707"/>
    <w:rsid w:val="00BA699A"/>
    <w:rsid w:val="00BB23C2"/>
    <w:rsid w:val="00BB4A41"/>
    <w:rsid w:val="00BB6AAE"/>
    <w:rsid w:val="00BB7855"/>
    <w:rsid w:val="00BC5404"/>
    <w:rsid w:val="00C05700"/>
    <w:rsid w:val="00C16009"/>
    <w:rsid w:val="00C20494"/>
    <w:rsid w:val="00C23F8C"/>
    <w:rsid w:val="00C24CDC"/>
    <w:rsid w:val="00C26C78"/>
    <w:rsid w:val="00C42873"/>
    <w:rsid w:val="00C5135E"/>
    <w:rsid w:val="00C67EBC"/>
    <w:rsid w:val="00C7670E"/>
    <w:rsid w:val="00C872BB"/>
    <w:rsid w:val="00C921F4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A284A"/>
    <w:rsid w:val="00DC6A38"/>
    <w:rsid w:val="00DD0159"/>
    <w:rsid w:val="00DD5A70"/>
    <w:rsid w:val="00DE6F88"/>
    <w:rsid w:val="00E01FEC"/>
    <w:rsid w:val="00E037C9"/>
    <w:rsid w:val="00E34178"/>
    <w:rsid w:val="00E364B4"/>
    <w:rsid w:val="00E36A01"/>
    <w:rsid w:val="00E41820"/>
    <w:rsid w:val="00E41E7A"/>
    <w:rsid w:val="00E438FE"/>
    <w:rsid w:val="00E5392A"/>
    <w:rsid w:val="00E55655"/>
    <w:rsid w:val="00E67DB5"/>
    <w:rsid w:val="00E7708C"/>
    <w:rsid w:val="00E8096E"/>
    <w:rsid w:val="00E84E25"/>
    <w:rsid w:val="00E93312"/>
    <w:rsid w:val="00EA7D8C"/>
    <w:rsid w:val="00ED6CAB"/>
    <w:rsid w:val="00EE0084"/>
    <w:rsid w:val="00F045A2"/>
    <w:rsid w:val="00F163F8"/>
    <w:rsid w:val="00F36808"/>
    <w:rsid w:val="00F438B1"/>
    <w:rsid w:val="00F43B1F"/>
    <w:rsid w:val="00F54DA6"/>
    <w:rsid w:val="00F61D44"/>
    <w:rsid w:val="00F62F4E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14C8FD95"/>
  <w15:docId w15:val="{84BEBB0C-C72A-448D-8696-7AF725A9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574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2744EF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E607D"/>
    <w:pPr>
      <w:spacing w:before="0" w:line="240" w:lineRule="auto"/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2744EF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607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formal.dotx</Template>
  <TotalTime>217</TotalTime>
  <Pages>10</Pages>
  <Words>1814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VestaRiskManager</dc:subject>
  <dc:creator>Agustín Collareda, Cintia Hernandez, Hugo Frey</dc:creator>
  <cp:keywords/>
  <dc:description/>
  <cp:lastModifiedBy>Agustin Collareda</cp:lastModifiedBy>
  <cp:revision>5</cp:revision>
  <dcterms:created xsi:type="dcterms:W3CDTF">2025-01-21T18:24:00Z</dcterms:created>
  <dcterms:modified xsi:type="dcterms:W3CDTF">2025-01-28T20:27:00Z</dcterms:modified>
</cp:coreProperties>
</file>