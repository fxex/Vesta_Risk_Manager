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4F7D185F" w14:textId="212B6A4F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D1CD758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67E14DA" w14:textId="197E1305" w:rsidR="00D06E99" w:rsidRDefault="00905FB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0C13893" wp14:editId="1ACBDA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336009746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5C776EB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5FA40D55" wp14:editId="2200556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204901556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D80BFAB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3A05CFB" wp14:editId="3B4144D3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78093955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98C9AF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1BE0A0" wp14:editId="4D62454D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97279259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E94E3DD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52"/>
              <w:szCs w:val="5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DF2A66B" w14:textId="77777777" w:rsidR="00D115EA" w:rsidRDefault="0025329F" w:rsidP="00D115E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Informe</w:t>
              </w:r>
              <w:r w:rsidR="00D115EA" w:rsidRPr="00D115EA"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sz w:val="52"/>
                  <w:szCs w:val="52"/>
                </w:rPr>
                <w:t>de Revisión Técnica Formal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0E72BB0" w14:textId="4CDDB468" w:rsidR="00D06E99" w:rsidRDefault="00905FB5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Vesta </w:t>
              </w: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Risk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Manager</w:t>
              </w:r>
            </w:p>
          </w:sdtContent>
        </w:sdt>
        <w:p w14:paraId="6F83F074" w14:textId="1B78C085" w:rsidR="00D06E99" w:rsidRDefault="00D06E99">
          <w:pPr>
            <w:pStyle w:val="Sinespaciado"/>
          </w:pPr>
        </w:p>
        <w:p w14:paraId="33AC732D" w14:textId="77777777" w:rsidR="006919D5" w:rsidRDefault="006919D5">
          <w:pPr>
            <w:pStyle w:val="Sinespaciado"/>
          </w:pPr>
        </w:p>
        <w:p w14:paraId="79CB4183" w14:textId="24975902" w:rsidR="006919D5" w:rsidRDefault="006919D5">
          <w:pPr>
            <w:pStyle w:val="Sinespaciado"/>
          </w:pPr>
        </w:p>
        <w:p w14:paraId="059D3954" w14:textId="5700BF75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7BACED01" w14:textId="609C0E5D" w:rsidR="00D06E99" w:rsidRDefault="00905FB5">
              <w:pPr>
                <w:pStyle w:val="Sinespaciado"/>
              </w:pPr>
              <w:r>
                <w:rPr>
                  <w:lang w:val="es-AR"/>
                </w:rPr>
                <w:t>T-</w:t>
              </w:r>
              <w:proofErr w:type="spellStart"/>
              <w:r>
                <w:rPr>
                  <w:lang w:val="es-AR"/>
                </w:rPr>
                <w:t>Code</w:t>
              </w:r>
              <w:proofErr w:type="spellEnd"/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340D46FC" w14:textId="1C4E7F47" w:rsidR="00D06E99" w:rsidRDefault="00094552">
              <w:pPr>
                <w:pStyle w:val="Sinespaciado"/>
              </w:pPr>
              <w:r>
                <w:t>Agustín Collareda, Cintia Hernandez, Hugo Frey</w:t>
              </w:r>
            </w:p>
          </w:sdtContent>
        </w:sdt>
        <w:p w14:paraId="7C6902B1" w14:textId="7155E3B9" w:rsidR="00D06E99" w:rsidRDefault="00D06E99"/>
        <w:p w14:paraId="639935A3" w14:textId="18030958" w:rsidR="00BC5404" w:rsidRDefault="00C30680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C5D89B4" wp14:editId="01C64975">
                <wp:simplePos x="0" y="0"/>
                <wp:positionH relativeFrom="column">
                  <wp:posOffset>-137160</wp:posOffset>
                </wp:positionH>
                <wp:positionV relativeFrom="paragraph">
                  <wp:posOffset>3483610</wp:posOffset>
                </wp:positionV>
                <wp:extent cx="2257425" cy="1135083"/>
                <wp:effectExtent l="0" t="0" r="0" b="8255"/>
                <wp:wrapNone/>
                <wp:docPr id="181404471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04471" name="Imagen 181404471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57425" cy="1135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6E7D543A" wp14:editId="478A23F3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7AB9971" w14:textId="763845E1" w:rsidR="00BC5404" w:rsidRDefault="00905FB5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1B312CA1" wp14:editId="43AD9BA1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077917715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A12D9D" w14:textId="77777777" w:rsid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>
                                  <w:t>Una revisión técnica formal (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RTF</w:t>
                                </w:r>
                                <w:r>
                                  <w:t>) es una actividad de garantía de calidad de los sistemas de información. Los objetivos de la RTF  son:</w:t>
                                </w:r>
                              </w:p>
                              <w:p w14:paraId="575F8FEA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Describir errores en la función, la lógica o la implementación de cualquier representación de los sistemas de información.</w:t>
                                </w:r>
                              </w:p>
                              <w:p w14:paraId="0820E079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Verificar que los sistemas bajo revisión alcancen sus requisitos.</w:t>
                                </w:r>
                              </w:p>
                              <w:p w14:paraId="70503AFA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Garantizar que los sistemas han sido representados de acuerdo con ciertos estándares predefinidos.</w:t>
                                </w:r>
                              </w:p>
                              <w:p w14:paraId="50F36B6D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Conseguir un sistema desarrollado en forma uniforme.</w:t>
                                </w:r>
                              </w:p>
                              <w:p w14:paraId="256D0FF0" w14:textId="77777777" w:rsidR="005C5497" w:rsidRPr="005C5497" w:rsidRDefault="005C5497" w:rsidP="00E70B4A">
                                <w:pPr>
                                  <w:pStyle w:val="PSI-Normal"/>
                                  <w:ind w:left="0" w:firstLine="0"/>
                                  <w:jc w:val="left"/>
                                </w:pPr>
                                <w:r w:rsidRPr="005C5497">
                                  <w:t>Hacer que los proyectos sean más manejables.</w:t>
                                </w:r>
                              </w:p>
                              <w:p w14:paraId="64092DC5" w14:textId="77777777" w:rsidR="00DA284A" w:rsidRDefault="00DA284A" w:rsidP="00086894">
                                <w:pPr>
                                  <w:pStyle w:val="PSI-Comentario"/>
                                  <w:ind w:left="0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312C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9A12D9D" w14:textId="77777777" w:rsid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>
                            <w:t>Una revisión técnica formal (</w:t>
                          </w:r>
                          <w:r>
                            <w:rPr>
                              <w:b/>
                              <w:bCs/>
                            </w:rPr>
                            <w:t>RTF</w:t>
                          </w:r>
                          <w:r>
                            <w:t xml:space="preserve">) es una actividad de garantía de calidad de los sistemas de información. Los objetivos de la </w:t>
                          </w:r>
                          <w:proofErr w:type="gramStart"/>
                          <w:r>
                            <w:t>RTF  son</w:t>
                          </w:r>
                          <w:proofErr w:type="gramEnd"/>
                          <w:r>
                            <w:t>:</w:t>
                          </w:r>
                        </w:p>
                        <w:p w14:paraId="575F8FEA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Describir errores en la función, la lógica o la implementación de cualquier representación de los sistemas de información.</w:t>
                          </w:r>
                        </w:p>
                        <w:p w14:paraId="0820E079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Verificar que los sistemas bajo revisión alcancen sus requisitos.</w:t>
                          </w:r>
                        </w:p>
                        <w:p w14:paraId="70503AFA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Garantizar que los sistemas han sido representados de acuerdo con ciertos estándares predefinidos.</w:t>
                          </w:r>
                        </w:p>
                        <w:p w14:paraId="50F36B6D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Conseguir un sistema desarrollado en forma uniforme.</w:t>
                          </w:r>
                        </w:p>
                        <w:p w14:paraId="256D0FF0" w14:textId="77777777" w:rsidR="005C5497" w:rsidRPr="005C5497" w:rsidRDefault="005C5497" w:rsidP="00E70B4A">
                          <w:pPr>
                            <w:pStyle w:val="PSI-Normal"/>
                            <w:ind w:left="0" w:firstLine="0"/>
                            <w:jc w:val="left"/>
                          </w:pPr>
                          <w:r w:rsidRPr="005C5497">
                            <w:t>Hacer que los proyectos sean más manejables.</w:t>
                          </w:r>
                        </w:p>
                        <w:p w14:paraId="64092DC5" w14:textId="77777777" w:rsidR="00DA284A" w:rsidRDefault="00DA284A" w:rsidP="00086894">
                          <w:pPr>
                            <w:pStyle w:val="PSI-Comentario"/>
                            <w:ind w:left="0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419F31BC" w14:textId="018D5937" w:rsidR="00397566" w:rsidRPr="005313D3" w:rsidRDefault="00905FB5" w:rsidP="00905FB5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889EEC2" wp14:editId="4782D760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22030793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F3FFE2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343D443" w14:textId="77777777" w:rsidR="00397566" w:rsidRPr="008B3B0F" w:rsidRDefault="00397566" w:rsidP="000F4F97">
          <w:pPr>
            <w:pStyle w:val="PSI-Comentario"/>
          </w:pPr>
        </w:p>
        <w:p w14:paraId="2C32D573" w14:textId="77777777" w:rsidR="00D06E99" w:rsidRDefault="00000000"/>
      </w:sdtContent>
    </w:sdt>
    <w:p w14:paraId="35335EB7" w14:textId="42238400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6E99733F" wp14:editId="678BC72B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EC56654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45F361CF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3F51C306" w14:textId="38DEA7A6" w:rsidR="00A54B5D" w:rsidRDefault="00ED6CA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8274859" w:history="1">
            <w:r w:rsidR="00A54B5D" w:rsidRPr="00CA4DB4">
              <w:rPr>
                <w:rStyle w:val="Hipervnculo"/>
                <w:noProof/>
              </w:rPr>
              <w:t>Producto revisado</w:t>
            </w:r>
            <w:r w:rsidR="00A54B5D">
              <w:rPr>
                <w:noProof/>
                <w:webHidden/>
              </w:rPr>
              <w:tab/>
            </w:r>
            <w:r w:rsidR="00A54B5D">
              <w:rPr>
                <w:noProof/>
                <w:webHidden/>
              </w:rPr>
              <w:fldChar w:fldCharType="begin"/>
            </w:r>
            <w:r w:rsidR="00A54B5D">
              <w:rPr>
                <w:noProof/>
                <w:webHidden/>
              </w:rPr>
              <w:instrText xml:space="preserve"> PAGEREF _Toc188274859 \h </w:instrText>
            </w:r>
            <w:r w:rsidR="00A54B5D">
              <w:rPr>
                <w:noProof/>
                <w:webHidden/>
              </w:rPr>
            </w:r>
            <w:r w:rsidR="00A54B5D">
              <w:rPr>
                <w:noProof/>
                <w:webHidden/>
              </w:rPr>
              <w:fldChar w:fldCharType="separate"/>
            </w:r>
            <w:r w:rsidR="00A54B5D">
              <w:rPr>
                <w:noProof/>
                <w:webHidden/>
              </w:rPr>
              <w:t>4</w:t>
            </w:r>
            <w:r w:rsidR="00A54B5D">
              <w:rPr>
                <w:noProof/>
                <w:webHidden/>
              </w:rPr>
              <w:fldChar w:fldCharType="end"/>
            </w:r>
          </w:hyperlink>
        </w:p>
        <w:p w14:paraId="3EB3815D" w14:textId="3E2F435A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0" w:history="1">
            <w:r w:rsidRPr="00CA4DB4">
              <w:rPr>
                <w:rStyle w:val="Hipervnculo"/>
                <w:noProof/>
              </w:rPr>
              <w:t>Nombre del Producto revisado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6B1DE" w14:textId="35241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1" w:history="1">
            <w:r w:rsidRPr="00CA4DB4">
              <w:rPr>
                <w:rStyle w:val="Hipervnculo"/>
                <w:noProof/>
              </w:rPr>
              <w:t>Participantes de la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4665" w14:textId="16FDC23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2" w:history="1">
            <w:r w:rsidRPr="00CA4DB4">
              <w:rPr>
                <w:rStyle w:val="Hipervnculo"/>
                <w:noProof/>
              </w:rPr>
              <w:t>Técnica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C19" w14:textId="2E60F5E8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3" w:history="1">
            <w:r w:rsidRPr="00CA4DB4">
              <w:rPr>
                <w:rStyle w:val="Hipervnculo"/>
                <w:noProof/>
              </w:rPr>
              <w:t>Objetivos de la 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27B36" w14:textId="08F6D854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4" w:history="1">
            <w:r w:rsidRPr="00CA4DB4">
              <w:rPr>
                <w:rStyle w:val="Hipervnculo"/>
                <w:noProof/>
              </w:rPr>
              <w:t>Problemas detectados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C88A" w14:textId="19F7C3E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5" w:history="1">
            <w:r w:rsidRPr="00CA4DB4">
              <w:rPr>
                <w:rStyle w:val="Hipervnculo"/>
                <w:noProof/>
              </w:rPr>
              <w:t>Claridad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35523" w14:textId="42C4F91E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6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F510" w14:textId="67D8B693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7" w:history="1">
            <w:r w:rsidRPr="00CA4DB4">
              <w:rPr>
                <w:rStyle w:val="Hipervnculo"/>
                <w:noProof/>
              </w:rPr>
              <w:t>Completitud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71604" w14:textId="4BABA226" w:rsidR="00A54B5D" w:rsidRDefault="00A54B5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8" w:history="1">
            <w:r w:rsidRPr="00CA4DB4">
              <w:rPr>
                <w:rStyle w:val="Hipervnculo"/>
                <w:noProof/>
              </w:rPr>
              <w:t>Sugerencia de corrección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481EE" w14:textId="7352AEAF" w:rsidR="00A54B5D" w:rsidRDefault="00A54B5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69" w:history="1">
            <w:r w:rsidRPr="00CA4DB4">
              <w:rPr>
                <w:rStyle w:val="Hipervnculo"/>
                <w:noProof/>
              </w:rPr>
              <w:t>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94D99" w14:textId="4944514F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0" w:history="1">
            <w:r w:rsidRPr="00CA4DB4">
              <w:rPr>
                <w:rStyle w:val="Hipervnculo"/>
                <w:noProof/>
              </w:rPr>
              <w:t>Estado actual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AA8" w14:textId="55971234" w:rsidR="00A54B5D" w:rsidRDefault="00A54B5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74871" w:history="1">
            <w:r w:rsidRPr="00CA4DB4">
              <w:rPr>
                <w:rStyle w:val="Hipervnculo"/>
                <w:noProof/>
              </w:rPr>
              <w:t>Acciones a tomar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6E4" w14:textId="08640217" w:rsidR="000F79DF" w:rsidRDefault="00ED6CA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DFF8241" w14:textId="77777777" w:rsidR="0040066E" w:rsidRDefault="0040066E" w:rsidP="000F79DF">
      <w:pPr>
        <w:ind w:left="0" w:firstLine="0"/>
      </w:pPr>
    </w:p>
    <w:p w14:paraId="6E34C0E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8D8DD64" w14:textId="77777777" w:rsidR="00A13DBA" w:rsidRDefault="0025329F" w:rsidP="009A3173">
          <w:pPr>
            <w:pStyle w:val="PSI-Ttulo"/>
          </w:pPr>
          <w:r>
            <w:rPr>
              <w:lang w:val="es-AR"/>
            </w:rPr>
            <w:t>Informe de Revisión Técnica Formal</w:t>
          </w:r>
        </w:p>
      </w:sdtContent>
    </w:sdt>
    <w:p w14:paraId="32B23B31" w14:textId="77777777" w:rsidR="00D115EA" w:rsidRDefault="00D115EA" w:rsidP="00DC6A38">
      <w:pPr>
        <w:pStyle w:val="PSI-Ttulo1"/>
      </w:pPr>
      <w:bookmarkStart w:id="0" w:name="_Toc16487887"/>
    </w:p>
    <w:p w14:paraId="7A9595FF" w14:textId="77777777" w:rsidR="00DC6A38" w:rsidRDefault="00DC6A38" w:rsidP="00DC6A38">
      <w:pPr>
        <w:pStyle w:val="PSI-Ttulo1"/>
      </w:pPr>
      <w:bookmarkStart w:id="1" w:name="_Toc188274859"/>
      <w:r>
        <w:t>Producto revisado</w:t>
      </w:r>
      <w:bookmarkEnd w:id="0"/>
      <w:bookmarkEnd w:id="1"/>
    </w:p>
    <w:p w14:paraId="57A8579D" w14:textId="1B031D99" w:rsidR="00DC6A38" w:rsidRDefault="00DC6A38" w:rsidP="00DC6A38">
      <w:pPr>
        <w:pStyle w:val="PSI-Ttulo2"/>
      </w:pPr>
      <w:bookmarkStart w:id="2" w:name="_Toc16487888"/>
      <w:bookmarkStart w:id="3" w:name="_Toc188274860"/>
      <w:r>
        <w:t>Nombre del Producto revisado</w:t>
      </w:r>
      <w:bookmarkEnd w:id="2"/>
      <w:bookmarkEnd w:id="3"/>
    </w:p>
    <w:p w14:paraId="63710202" w14:textId="04C2D0B5" w:rsidR="00DC6A38" w:rsidRDefault="004E33A3" w:rsidP="0096053C">
      <w:pPr>
        <w:pStyle w:val="PSI-Normal"/>
        <w:ind w:left="0" w:firstLine="0"/>
        <w:jc w:val="left"/>
      </w:pPr>
      <w:r>
        <w:t xml:space="preserve">El producto que se va a revisar es: Especificación de requerimientos. La versión que se va a revisar es la versión del 31 de octubre de 2024 y corresponde al área de requerimientos. </w:t>
      </w:r>
    </w:p>
    <w:p w14:paraId="0166FA58" w14:textId="77777777" w:rsidR="00DC6A38" w:rsidRDefault="00DC6A38" w:rsidP="00DC6A38">
      <w:pPr>
        <w:pStyle w:val="PSI-Ttulo2"/>
      </w:pPr>
      <w:bookmarkStart w:id="4" w:name="_Toc16487889"/>
      <w:bookmarkStart w:id="5" w:name="_Toc188274861"/>
      <w:r>
        <w:t>Participantes de la revisión</w:t>
      </w:r>
      <w:bookmarkEnd w:id="4"/>
      <w:bookmarkEnd w:id="5"/>
    </w:p>
    <w:p w14:paraId="669EBFDC" w14:textId="69259EC6" w:rsidR="00DC6A38" w:rsidRDefault="004E33A3" w:rsidP="0096053C">
      <w:pPr>
        <w:pStyle w:val="PSI-Normal"/>
        <w:ind w:left="0" w:firstLine="0"/>
        <w:jc w:val="left"/>
      </w:pPr>
      <w:r>
        <w:t>Los participantes de la RTF son:</w:t>
      </w:r>
    </w:p>
    <w:p w14:paraId="7333361C" w14:textId="235FE01D" w:rsidR="00DC6A38" w:rsidRDefault="004E33A3" w:rsidP="004E33A3">
      <w:pPr>
        <w:pStyle w:val="Prrafodelista"/>
        <w:numPr>
          <w:ilvl w:val="0"/>
          <w:numId w:val="15"/>
        </w:numPr>
      </w:pPr>
      <w:r>
        <w:t>Revisor – Hugo Frey</w:t>
      </w:r>
    </w:p>
    <w:p w14:paraId="0EAFB7A7" w14:textId="77777777" w:rsidR="00DC6A38" w:rsidRDefault="00DC6A38" w:rsidP="00DC6A38">
      <w:pPr>
        <w:pStyle w:val="PSI-Ttulo2"/>
      </w:pPr>
      <w:bookmarkStart w:id="6" w:name="_Toc16487890"/>
      <w:bookmarkStart w:id="7" w:name="_Toc188274862"/>
      <w:r>
        <w:t>Técnica utilizada</w:t>
      </w:r>
      <w:bookmarkEnd w:id="6"/>
      <w:bookmarkEnd w:id="7"/>
    </w:p>
    <w:p w14:paraId="5B946833" w14:textId="62062D57" w:rsidR="00D115EA" w:rsidRDefault="004E33A3" w:rsidP="0096053C">
      <w:pPr>
        <w:pStyle w:val="PSI-Normal"/>
        <w:jc w:val="left"/>
      </w:pPr>
      <w:r>
        <w:t xml:space="preserve">La revisión se realizó una lista de chequeo con las siguientes preguntas: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4E33A3" w14:paraId="6F058B6E" w14:textId="77777777" w:rsidTr="004E33A3">
        <w:tc>
          <w:tcPr>
            <w:tcW w:w="2122" w:type="dxa"/>
          </w:tcPr>
          <w:p w14:paraId="6065237C" w14:textId="6F5B9200" w:rsidR="004E33A3" w:rsidRDefault="004E33A3" w:rsidP="00E81B44">
            <w:pPr>
              <w:pStyle w:val="PSI-Normal"/>
            </w:pPr>
            <w:r>
              <w:t>Criterio</w:t>
            </w:r>
          </w:p>
        </w:tc>
        <w:tc>
          <w:tcPr>
            <w:tcW w:w="2833" w:type="dxa"/>
          </w:tcPr>
          <w:p w14:paraId="230F3B78" w14:textId="4DB5DEB6" w:rsidR="004E33A3" w:rsidRDefault="004E33A3" w:rsidP="00E81B44">
            <w:pPr>
              <w:pStyle w:val="PSI-Normal"/>
            </w:pPr>
            <w:r>
              <w:t>Pregunta</w:t>
            </w:r>
          </w:p>
        </w:tc>
        <w:tc>
          <w:tcPr>
            <w:tcW w:w="711" w:type="dxa"/>
          </w:tcPr>
          <w:p w14:paraId="1A6921E5" w14:textId="5906293E" w:rsidR="004E33A3" w:rsidRDefault="004E33A3" w:rsidP="00E81B44">
            <w:pPr>
              <w:pStyle w:val="PSI-Normal"/>
            </w:pPr>
            <w:r>
              <w:t>Si/No</w:t>
            </w:r>
          </w:p>
        </w:tc>
        <w:tc>
          <w:tcPr>
            <w:tcW w:w="2828" w:type="dxa"/>
          </w:tcPr>
          <w:p w14:paraId="4E46039D" w14:textId="3DD72671" w:rsidR="004E33A3" w:rsidRDefault="004E33A3" w:rsidP="00E81B44">
            <w:pPr>
              <w:pStyle w:val="PSI-Normal"/>
            </w:pPr>
            <w:r>
              <w:t>Comentarios</w:t>
            </w:r>
          </w:p>
        </w:tc>
      </w:tr>
      <w:tr w:rsidR="004E33A3" w14:paraId="43CFE8AE" w14:textId="77777777" w:rsidTr="004E33A3">
        <w:tc>
          <w:tcPr>
            <w:tcW w:w="2122" w:type="dxa"/>
          </w:tcPr>
          <w:p w14:paraId="47DE8D82" w14:textId="22CAC61E" w:rsidR="004E33A3" w:rsidRDefault="004E33A3" w:rsidP="00E81B44">
            <w:pPr>
              <w:pStyle w:val="PSI-Normal"/>
            </w:pPr>
            <w:r w:rsidRPr="004E33A3">
              <w:t>Claridad</w:t>
            </w:r>
          </w:p>
        </w:tc>
        <w:tc>
          <w:tcPr>
            <w:tcW w:w="2833" w:type="dxa"/>
          </w:tcPr>
          <w:p w14:paraId="3FE781C7" w14:textId="0D89B2DD" w:rsidR="004E33A3" w:rsidRDefault="004E33A3" w:rsidP="00E81B44">
            <w:pPr>
              <w:pStyle w:val="PSI-Normal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2F6A890F" w14:textId="60130F34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518CF28" w14:textId="1FFA4AC4" w:rsidR="004E33A3" w:rsidRDefault="004E33A3" w:rsidP="00E81B44">
            <w:pPr>
              <w:pStyle w:val="PSI-Normal"/>
            </w:pPr>
          </w:p>
        </w:tc>
      </w:tr>
      <w:tr w:rsidR="004E33A3" w14:paraId="224279F3" w14:textId="77777777" w:rsidTr="004E33A3">
        <w:tc>
          <w:tcPr>
            <w:tcW w:w="2122" w:type="dxa"/>
          </w:tcPr>
          <w:p w14:paraId="55EF3E45" w14:textId="31D32A33" w:rsidR="004E33A3" w:rsidRDefault="004E33A3" w:rsidP="00E81B44">
            <w:pPr>
              <w:pStyle w:val="PSI-Normal"/>
            </w:pPr>
            <w:r w:rsidRPr="004E33A3">
              <w:t>Completitud</w:t>
            </w:r>
          </w:p>
        </w:tc>
        <w:tc>
          <w:tcPr>
            <w:tcW w:w="2833" w:type="dxa"/>
          </w:tcPr>
          <w:p w14:paraId="5634CD02" w14:textId="00FD4D23" w:rsidR="004E33A3" w:rsidRDefault="004E33A3" w:rsidP="00E81B44">
            <w:pPr>
              <w:pStyle w:val="PSI-Normal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42A9ADCD" w14:textId="348B8CC9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027D76C8" w14:textId="563B1B1A" w:rsidR="004E33A3" w:rsidRDefault="004E33A3" w:rsidP="00E81B44">
            <w:pPr>
              <w:pStyle w:val="PSI-Normal"/>
            </w:pPr>
          </w:p>
        </w:tc>
      </w:tr>
      <w:tr w:rsidR="004E33A3" w14:paraId="47EDCFFB" w14:textId="77777777" w:rsidTr="004E33A3">
        <w:tc>
          <w:tcPr>
            <w:tcW w:w="2122" w:type="dxa"/>
          </w:tcPr>
          <w:p w14:paraId="55BE88F0" w14:textId="3789212E" w:rsidR="004E33A3" w:rsidRDefault="004E33A3" w:rsidP="00E81B44">
            <w:pPr>
              <w:pStyle w:val="PSI-Normal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09984A7D" w14:textId="729F6277" w:rsidR="004E33A3" w:rsidRDefault="004E33A3" w:rsidP="00E81B44">
            <w:pPr>
              <w:pStyle w:val="PSI-Normal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326E5515" w14:textId="68A4DAC7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4DC2DEE5" w14:textId="77777777" w:rsidR="004E33A3" w:rsidRDefault="004E33A3" w:rsidP="00E81B44">
            <w:pPr>
              <w:pStyle w:val="PSI-Normal"/>
            </w:pPr>
          </w:p>
        </w:tc>
      </w:tr>
      <w:tr w:rsidR="004E33A3" w14:paraId="25797CBE" w14:textId="77777777" w:rsidTr="004E33A3">
        <w:tc>
          <w:tcPr>
            <w:tcW w:w="2122" w:type="dxa"/>
          </w:tcPr>
          <w:p w14:paraId="3FE67076" w14:textId="68563F8E" w:rsidR="004E33A3" w:rsidRDefault="004E33A3" w:rsidP="00E81B44">
            <w:pPr>
              <w:pStyle w:val="PSI-Normal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067543A6" w14:textId="5A0D39B3" w:rsidR="004E33A3" w:rsidRDefault="004E33A3" w:rsidP="00E81B44">
            <w:pPr>
              <w:pStyle w:val="PSI-Normal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5BB0F68B" w14:textId="1769E361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2EEF1806" w14:textId="77777777" w:rsidR="004E33A3" w:rsidRDefault="004E33A3" w:rsidP="00E81B44">
            <w:pPr>
              <w:pStyle w:val="PSI-Normal"/>
            </w:pPr>
          </w:p>
        </w:tc>
      </w:tr>
      <w:tr w:rsidR="004E33A3" w14:paraId="2E0FE690" w14:textId="77777777" w:rsidTr="004E33A3">
        <w:tc>
          <w:tcPr>
            <w:tcW w:w="2122" w:type="dxa"/>
          </w:tcPr>
          <w:p w14:paraId="76837AD4" w14:textId="778F9373" w:rsidR="004E33A3" w:rsidRDefault="004E33A3" w:rsidP="00E81B44">
            <w:pPr>
              <w:pStyle w:val="PSI-Normal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D0C1C04" w14:textId="5C0C71B6" w:rsidR="004E33A3" w:rsidRDefault="00F70218" w:rsidP="00E81B44">
            <w:pPr>
              <w:pStyle w:val="PSI-Normal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449B88D0" w14:textId="5444C6F8" w:rsidR="004E33A3" w:rsidRDefault="004E33A3" w:rsidP="00E81B44">
            <w:pPr>
              <w:pStyle w:val="PSI-Normal"/>
            </w:pPr>
          </w:p>
        </w:tc>
        <w:tc>
          <w:tcPr>
            <w:tcW w:w="2828" w:type="dxa"/>
          </w:tcPr>
          <w:p w14:paraId="1DDC78B8" w14:textId="77777777" w:rsidR="004E33A3" w:rsidRDefault="004E33A3" w:rsidP="00E81B44">
            <w:pPr>
              <w:pStyle w:val="PSI-Normal"/>
            </w:pPr>
          </w:p>
        </w:tc>
      </w:tr>
    </w:tbl>
    <w:p w14:paraId="5E6D290D" w14:textId="77777777" w:rsidR="004E33A3" w:rsidRDefault="004E33A3" w:rsidP="00E81B44">
      <w:pPr>
        <w:pStyle w:val="PSI-Normal"/>
      </w:pPr>
    </w:p>
    <w:p w14:paraId="676E5473" w14:textId="77777777" w:rsidR="00DC6A38" w:rsidRDefault="00DC6A38" w:rsidP="00DC6A38">
      <w:pPr>
        <w:pStyle w:val="MNormal"/>
      </w:pPr>
    </w:p>
    <w:p w14:paraId="0EAABD83" w14:textId="77777777" w:rsidR="00DC6A38" w:rsidRDefault="00DC6A38" w:rsidP="00DC6A38">
      <w:pPr>
        <w:pStyle w:val="PSI-Ttulo1"/>
      </w:pPr>
      <w:bookmarkStart w:id="8" w:name="_Toc16487891"/>
      <w:bookmarkStart w:id="9" w:name="_Toc188274863"/>
      <w:r>
        <w:t>Objetivos de la RTF</w:t>
      </w:r>
      <w:bookmarkEnd w:id="8"/>
      <w:bookmarkEnd w:id="9"/>
    </w:p>
    <w:p w14:paraId="4734F620" w14:textId="1830680E" w:rsidR="00DC6A38" w:rsidRDefault="009F4B7D" w:rsidP="0096053C">
      <w:pPr>
        <w:pStyle w:val="PSI-Normal"/>
        <w:ind w:left="0" w:firstLine="0"/>
        <w:jc w:val="left"/>
      </w:pPr>
      <w:r>
        <w:t xml:space="preserve">En esta revisión, se buscó que la especificación de requerimientos cumpla con estos criterios: Claridad, Completitud, Consistencia, Trazabilidad y </w:t>
      </w:r>
      <w:proofErr w:type="spellStart"/>
      <w:r>
        <w:t>Testeabilidad</w:t>
      </w:r>
      <w:proofErr w:type="spellEnd"/>
      <w:r>
        <w:t xml:space="preserve"> para asegurar la calidad de los requerimientos como la calidad de la documentación. </w:t>
      </w:r>
    </w:p>
    <w:p w14:paraId="55D2F18E" w14:textId="77777777" w:rsidR="00DC6A38" w:rsidRDefault="00DC6A38" w:rsidP="00DC6A38"/>
    <w:p w14:paraId="38D76477" w14:textId="15858561" w:rsidR="00DC6A38" w:rsidRDefault="00DC6A38" w:rsidP="005F3B0E">
      <w:pPr>
        <w:pStyle w:val="PSI-Ttulo1"/>
      </w:pPr>
      <w:bookmarkStart w:id="10" w:name="_Toc16487892"/>
      <w:bookmarkStart w:id="11" w:name="_Toc188274864"/>
      <w:r>
        <w:lastRenderedPageBreak/>
        <w:t>Problemas detectados</w:t>
      </w:r>
      <w:bookmarkEnd w:id="10"/>
      <w:bookmarkEnd w:id="11"/>
    </w:p>
    <w:p w14:paraId="47A8892D" w14:textId="72538756" w:rsidR="00E81B44" w:rsidRDefault="00E81B44" w:rsidP="0096053C">
      <w:pPr>
        <w:pStyle w:val="PSI-Normal"/>
        <w:jc w:val="both"/>
      </w:pPr>
      <w:r>
        <w:t>Se anexa la lista de chequeo completa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833"/>
        <w:gridCol w:w="711"/>
        <w:gridCol w:w="2828"/>
      </w:tblGrid>
      <w:tr w:rsidR="00E81B44" w14:paraId="3D733129" w14:textId="77777777" w:rsidTr="007B6ED0">
        <w:tc>
          <w:tcPr>
            <w:tcW w:w="2122" w:type="dxa"/>
          </w:tcPr>
          <w:p w14:paraId="6156F6FB" w14:textId="77777777" w:rsidR="00E81B44" w:rsidRDefault="00E81B44" w:rsidP="0096053C">
            <w:pPr>
              <w:pStyle w:val="PSI-Normal"/>
              <w:jc w:val="both"/>
            </w:pPr>
            <w:r>
              <w:t>Criterio</w:t>
            </w:r>
          </w:p>
        </w:tc>
        <w:tc>
          <w:tcPr>
            <w:tcW w:w="2833" w:type="dxa"/>
          </w:tcPr>
          <w:p w14:paraId="604DF145" w14:textId="77777777" w:rsidR="00E81B44" w:rsidRDefault="00E81B44" w:rsidP="0096053C">
            <w:pPr>
              <w:pStyle w:val="PSI-Normal"/>
              <w:jc w:val="both"/>
            </w:pPr>
            <w:r>
              <w:t>Pregunta</w:t>
            </w:r>
          </w:p>
        </w:tc>
        <w:tc>
          <w:tcPr>
            <w:tcW w:w="711" w:type="dxa"/>
          </w:tcPr>
          <w:p w14:paraId="292DC819" w14:textId="77777777" w:rsidR="00E81B44" w:rsidRDefault="00E81B44" w:rsidP="0096053C">
            <w:pPr>
              <w:pStyle w:val="PSI-Normal"/>
              <w:jc w:val="both"/>
            </w:pPr>
            <w:r>
              <w:t>Si/No</w:t>
            </w:r>
          </w:p>
        </w:tc>
        <w:tc>
          <w:tcPr>
            <w:tcW w:w="2828" w:type="dxa"/>
          </w:tcPr>
          <w:p w14:paraId="5C622D5D" w14:textId="77777777" w:rsidR="00E81B44" w:rsidRDefault="00E81B44" w:rsidP="0096053C">
            <w:pPr>
              <w:pStyle w:val="PSI-Normal"/>
              <w:jc w:val="both"/>
            </w:pPr>
            <w:r>
              <w:t>Comentarios</w:t>
            </w:r>
          </w:p>
        </w:tc>
      </w:tr>
      <w:tr w:rsidR="00E81B44" w14:paraId="549F36FA" w14:textId="77777777" w:rsidTr="007B6ED0">
        <w:tc>
          <w:tcPr>
            <w:tcW w:w="2122" w:type="dxa"/>
          </w:tcPr>
          <w:p w14:paraId="0731CCB6" w14:textId="77777777" w:rsidR="00E81B44" w:rsidRDefault="00E81B44" w:rsidP="0096053C">
            <w:pPr>
              <w:pStyle w:val="PSI-Normal"/>
              <w:jc w:val="both"/>
            </w:pPr>
            <w:r w:rsidRPr="004E33A3">
              <w:t>Claridad</w:t>
            </w:r>
          </w:p>
        </w:tc>
        <w:tc>
          <w:tcPr>
            <w:tcW w:w="2833" w:type="dxa"/>
          </w:tcPr>
          <w:p w14:paraId="1C871B4A" w14:textId="77777777" w:rsidR="00E81B44" w:rsidRDefault="00E81B44" w:rsidP="0096053C">
            <w:pPr>
              <w:pStyle w:val="PSI-Normal"/>
              <w:jc w:val="both"/>
            </w:pPr>
            <w:r w:rsidRPr="004E33A3">
              <w:t>¿Está escrito en un lenguaje claro y sin ambigüedades?</w:t>
            </w:r>
          </w:p>
        </w:tc>
        <w:tc>
          <w:tcPr>
            <w:tcW w:w="711" w:type="dxa"/>
          </w:tcPr>
          <w:p w14:paraId="062EB011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82528E8" w14:textId="77777777" w:rsidR="00E81B44" w:rsidRDefault="00E81B44" w:rsidP="0096053C">
            <w:pPr>
              <w:pStyle w:val="PSI-Normal"/>
              <w:ind w:left="0" w:firstLine="0"/>
              <w:jc w:val="both"/>
            </w:pPr>
            <w:r>
              <w:t xml:space="preserve">Se observa en los requerimientos RF2 (No explica que datos se pueden modificar y cuales no), RF4 (Incompleto falta que deba tener como mínimo una </w:t>
            </w:r>
            <w:proofErr w:type="spellStart"/>
            <w:r>
              <w:t>iteracion</w:t>
            </w:r>
            <w:proofErr w:type="spellEnd"/>
            <w:r>
              <w:t xml:space="preserve">), RF12 (No explica que puede tener los planes pero si las tareas), RF13 (No especifica como los marcara), RF14 (No especifica como los marcara), RF16 (Ambiguo, falta definir que </w:t>
            </w:r>
            <w:proofErr w:type="spellStart"/>
            <w:r>
              <w:t>graficos</w:t>
            </w:r>
            <w:proofErr w:type="spellEnd"/>
            <w:r>
              <w:t xml:space="preserve"> y medidas estadística se van a tomar), RF19 (Poco claro), RF21 (Incompleto, falta añadir las restricciones)</w:t>
            </w:r>
          </w:p>
        </w:tc>
      </w:tr>
      <w:tr w:rsidR="00E81B44" w14:paraId="5B30A56F" w14:textId="77777777" w:rsidTr="007B6ED0">
        <w:tc>
          <w:tcPr>
            <w:tcW w:w="2122" w:type="dxa"/>
          </w:tcPr>
          <w:p w14:paraId="7B0D07D5" w14:textId="77777777" w:rsidR="00E81B44" w:rsidRDefault="00E81B44" w:rsidP="0096053C">
            <w:pPr>
              <w:pStyle w:val="PSI-Normal"/>
              <w:jc w:val="both"/>
            </w:pPr>
            <w:r w:rsidRPr="004E33A3">
              <w:t>Completitud</w:t>
            </w:r>
          </w:p>
        </w:tc>
        <w:tc>
          <w:tcPr>
            <w:tcW w:w="2833" w:type="dxa"/>
          </w:tcPr>
          <w:p w14:paraId="3DF26F9D" w14:textId="77777777" w:rsidR="00E81B44" w:rsidRDefault="00E81B44" w:rsidP="0096053C">
            <w:pPr>
              <w:pStyle w:val="PSI-Normal"/>
              <w:jc w:val="both"/>
            </w:pPr>
            <w:r>
              <w:t>¿</w:t>
            </w:r>
            <w:r w:rsidRPr="004E33A3">
              <w:t>Se han definido los requerimientos no funcionales?</w:t>
            </w:r>
          </w:p>
        </w:tc>
        <w:tc>
          <w:tcPr>
            <w:tcW w:w="711" w:type="dxa"/>
          </w:tcPr>
          <w:p w14:paraId="18B0AFFB" w14:textId="77777777" w:rsidR="00E81B44" w:rsidRDefault="00E81B44" w:rsidP="0096053C">
            <w:pPr>
              <w:pStyle w:val="PSI-Normal"/>
              <w:jc w:val="both"/>
            </w:pPr>
            <w:r>
              <w:t>No</w:t>
            </w:r>
          </w:p>
        </w:tc>
        <w:tc>
          <w:tcPr>
            <w:tcW w:w="2828" w:type="dxa"/>
          </w:tcPr>
          <w:p w14:paraId="4D5BF0C5" w14:textId="77777777" w:rsidR="00E81B44" w:rsidRDefault="00E81B44" w:rsidP="0096053C">
            <w:pPr>
              <w:pStyle w:val="PSI-Normal"/>
              <w:jc w:val="both"/>
            </w:pPr>
            <w:r>
              <w:t>No se encuentran definidos algunos tipos de requerimientos no funcionales como la usabilidad. Falta añadir requerimientos funcionales como ayuda visual en proyectos, etc.</w:t>
            </w:r>
          </w:p>
        </w:tc>
      </w:tr>
      <w:tr w:rsidR="00E81B44" w14:paraId="670B388A" w14:textId="77777777" w:rsidTr="007B6ED0">
        <w:tc>
          <w:tcPr>
            <w:tcW w:w="2122" w:type="dxa"/>
          </w:tcPr>
          <w:p w14:paraId="7447746E" w14:textId="77777777" w:rsidR="00E81B44" w:rsidRDefault="00E81B44" w:rsidP="0096053C">
            <w:pPr>
              <w:pStyle w:val="PSI-Normal"/>
              <w:jc w:val="both"/>
            </w:pPr>
            <w:r w:rsidRPr="004E33A3">
              <w:t>Consistencia</w:t>
            </w:r>
          </w:p>
        </w:tc>
        <w:tc>
          <w:tcPr>
            <w:tcW w:w="2833" w:type="dxa"/>
          </w:tcPr>
          <w:p w14:paraId="744A8962" w14:textId="77777777" w:rsidR="00E81B44" w:rsidRDefault="00E81B44" w:rsidP="0096053C">
            <w:pPr>
              <w:pStyle w:val="PSI-Normal"/>
              <w:jc w:val="both"/>
            </w:pPr>
            <w:r w:rsidRPr="004E33A3">
              <w:t>¿Los términos y definiciones son consistentes en todo el documento?</w:t>
            </w:r>
          </w:p>
        </w:tc>
        <w:tc>
          <w:tcPr>
            <w:tcW w:w="711" w:type="dxa"/>
          </w:tcPr>
          <w:p w14:paraId="6A856451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1A667109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48D5953" w14:textId="77777777" w:rsidTr="007B6ED0">
        <w:tc>
          <w:tcPr>
            <w:tcW w:w="2122" w:type="dxa"/>
          </w:tcPr>
          <w:p w14:paraId="3484F0E8" w14:textId="77777777" w:rsidR="00E81B44" w:rsidRDefault="00E81B44" w:rsidP="0096053C">
            <w:pPr>
              <w:pStyle w:val="PSI-Normal"/>
              <w:jc w:val="both"/>
            </w:pPr>
            <w:r w:rsidRPr="004E33A3">
              <w:t>Trazabilidad</w:t>
            </w:r>
          </w:p>
        </w:tc>
        <w:tc>
          <w:tcPr>
            <w:tcW w:w="2833" w:type="dxa"/>
          </w:tcPr>
          <w:p w14:paraId="6B1AC7E6" w14:textId="77777777" w:rsidR="00E81B44" w:rsidRDefault="00E81B44" w:rsidP="0096053C">
            <w:pPr>
              <w:pStyle w:val="PSI-Normal"/>
              <w:jc w:val="both"/>
            </w:pPr>
            <w:r w:rsidRPr="004E33A3">
              <w:t>¿Cada requerimiento tiene un identificador único?</w:t>
            </w:r>
          </w:p>
        </w:tc>
        <w:tc>
          <w:tcPr>
            <w:tcW w:w="711" w:type="dxa"/>
          </w:tcPr>
          <w:p w14:paraId="7D73B7AA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5B59F15D" w14:textId="77777777" w:rsidR="00E81B44" w:rsidRDefault="00E81B44" w:rsidP="0096053C">
            <w:pPr>
              <w:pStyle w:val="PSI-Normal"/>
              <w:jc w:val="both"/>
            </w:pPr>
          </w:p>
        </w:tc>
      </w:tr>
      <w:tr w:rsidR="00E81B44" w14:paraId="2EF40FC3" w14:textId="77777777" w:rsidTr="007B6ED0">
        <w:tc>
          <w:tcPr>
            <w:tcW w:w="2122" w:type="dxa"/>
          </w:tcPr>
          <w:p w14:paraId="5DA88524" w14:textId="77777777" w:rsidR="00E81B44" w:rsidRDefault="00E81B44" w:rsidP="0096053C">
            <w:pPr>
              <w:pStyle w:val="PSI-Normal"/>
              <w:jc w:val="both"/>
            </w:pPr>
            <w:proofErr w:type="spellStart"/>
            <w:r w:rsidRPr="004E33A3">
              <w:t>Testabilidad</w:t>
            </w:r>
            <w:proofErr w:type="spellEnd"/>
          </w:p>
        </w:tc>
        <w:tc>
          <w:tcPr>
            <w:tcW w:w="2833" w:type="dxa"/>
          </w:tcPr>
          <w:p w14:paraId="25089491" w14:textId="77777777" w:rsidR="00E81B44" w:rsidRDefault="00E81B44" w:rsidP="0096053C">
            <w:pPr>
              <w:pStyle w:val="PSI-Normal"/>
              <w:jc w:val="both"/>
            </w:pPr>
            <w:r w:rsidRPr="00F70218">
              <w:t>¿Es posible diseñar pruebas para verificar el cumplimiento de cada requerimiento?</w:t>
            </w:r>
          </w:p>
        </w:tc>
        <w:tc>
          <w:tcPr>
            <w:tcW w:w="711" w:type="dxa"/>
          </w:tcPr>
          <w:p w14:paraId="55383406" w14:textId="77777777" w:rsidR="00E81B44" w:rsidRDefault="00E81B44" w:rsidP="0096053C">
            <w:pPr>
              <w:pStyle w:val="PSI-Normal"/>
              <w:jc w:val="both"/>
            </w:pPr>
            <w:r>
              <w:t>Si</w:t>
            </w:r>
          </w:p>
        </w:tc>
        <w:tc>
          <w:tcPr>
            <w:tcW w:w="2828" w:type="dxa"/>
          </w:tcPr>
          <w:p w14:paraId="6830B09B" w14:textId="77777777" w:rsidR="00E81B44" w:rsidRDefault="00E81B44" w:rsidP="0096053C">
            <w:pPr>
              <w:pStyle w:val="PSI-Normal"/>
              <w:jc w:val="both"/>
            </w:pPr>
          </w:p>
        </w:tc>
      </w:tr>
    </w:tbl>
    <w:p w14:paraId="4A595D23" w14:textId="0DFF8E14" w:rsidR="00E81B44" w:rsidRDefault="00E81B44" w:rsidP="00E81B44">
      <w:pPr>
        <w:pStyle w:val="PSI-Normal"/>
        <w:jc w:val="left"/>
      </w:pPr>
    </w:p>
    <w:p w14:paraId="3A35F2BC" w14:textId="69B3CFE7" w:rsidR="00DC6A38" w:rsidRDefault="005F3B0E" w:rsidP="00DC6A38">
      <w:pPr>
        <w:pStyle w:val="PSI-Ttulo2"/>
      </w:pPr>
      <w:bookmarkStart w:id="12" w:name="_Toc188274865"/>
      <w:r>
        <w:t>Claridad</w:t>
      </w:r>
      <w:bookmarkEnd w:id="12"/>
    </w:p>
    <w:p w14:paraId="65BC8FB0" w14:textId="6408B653" w:rsidR="005F3B0E" w:rsidRDefault="005F3B0E" w:rsidP="00C03A52">
      <w:pPr>
        <w:pStyle w:val="PSI-Normal"/>
        <w:ind w:left="0" w:firstLine="0"/>
        <w:jc w:val="both"/>
      </w:pPr>
      <w:r>
        <w:t xml:space="preserve">En el documento revisado se encontró algunas faltas de claridad o ambigüedades que deben ser corregidas. Las que se encontraron fueron: </w:t>
      </w:r>
    </w:p>
    <w:p w14:paraId="78DA5C85" w14:textId="307AE78F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RF2: No se explican las restricciones para añadir, modificar o eliminar un perfil.</w:t>
      </w:r>
    </w:p>
    <w:p w14:paraId="33026341" w14:textId="23DF2644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RF4: No se explican las restricciones para añadir un proyecto. No explica la modificación ni la eliminación ni sus restricciones.</w:t>
      </w:r>
    </w:p>
    <w:p w14:paraId="206A67BE" w14:textId="6C75038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lastRenderedPageBreak/>
        <w:t xml:space="preserve">RF12: No se explican los datos que deben contener los planes de un riesgo pero si las tareas. Falta explicar restricciones. </w:t>
      </w:r>
    </w:p>
    <w:p w14:paraId="29E4D089" w14:textId="0D943D0B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 xml:space="preserve">RF13 y 14: No explica que marca visual va a utilizar para indicar que </w:t>
      </w:r>
      <w:proofErr w:type="spellStart"/>
      <w:r>
        <w:t>esta</w:t>
      </w:r>
      <w:proofErr w:type="spellEnd"/>
      <w:r>
        <w:t xml:space="preserve"> pendiente la evaluación y planificación.</w:t>
      </w:r>
    </w:p>
    <w:p w14:paraId="15ECA6FC" w14:textId="20F48E06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RF16: No se explica que tipos de gráficos se van a utilizar, no se explican las medidas estadísticas.</w:t>
      </w:r>
    </w:p>
    <w:p w14:paraId="0036887E" w14:textId="77777777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RF19: No queda claro. Rara redacción.</w:t>
      </w:r>
    </w:p>
    <w:p w14:paraId="735007DF" w14:textId="0D2F9548" w:rsidR="005F3B0E" w:rsidRDefault="005F3B0E" w:rsidP="0096053C">
      <w:pPr>
        <w:pStyle w:val="PSI-Normal"/>
        <w:numPr>
          <w:ilvl w:val="0"/>
          <w:numId w:val="15"/>
        </w:numPr>
        <w:jc w:val="both"/>
      </w:pPr>
      <w:r>
        <w:t>RF21: No se explica las restricciones.</w:t>
      </w:r>
    </w:p>
    <w:p w14:paraId="26F913D8" w14:textId="77777777" w:rsidR="00DC6A38" w:rsidRDefault="00DC6A38" w:rsidP="0096053C">
      <w:pPr>
        <w:ind w:left="576"/>
        <w:jc w:val="both"/>
      </w:pPr>
    </w:p>
    <w:p w14:paraId="3C7B0EC0" w14:textId="77777777" w:rsidR="00DC6A38" w:rsidRDefault="00DC6A38" w:rsidP="0096053C">
      <w:pPr>
        <w:pStyle w:val="PSI-Ttulo3"/>
        <w:jc w:val="both"/>
      </w:pPr>
      <w:bookmarkStart w:id="13" w:name="_Toc16487894"/>
      <w:bookmarkStart w:id="14" w:name="_Toc188274866"/>
      <w:r>
        <w:t>Sugerencia de corrección</w:t>
      </w:r>
      <w:bookmarkEnd w:id="13"/>
      <w:bookmarkEnd w:id="14"/>
    </w:p>
    <w:p w14:paraId="6CC50B10" w14:textId="7B6484B4" w:rsidR="00DC6A38" w:rsidRDefault="005F3B0E" w:rsidP="00C03A52">
      <w:pPr>
        <w:pStyle w:val="PSI-Normal"/>
        <w:ind w:left="0" w:firstLine="0"/>
        <w:jc w:val="both"/>
      </w:pPr>
      <w:r>
        <w:t>Se sugiere, revisar la redacción de cada uno de los requerimientos y</w:t>
      </w:r>
      <w:r w:rsidR="00060700">
        <w:t xml:space="preserve"> explicar concretamente todas las ambigüedades marcadas anteriormente.</w:t>
      </w:r>
    </w:p>
    <w:p w14:paraId="5E465355" w14:textId="49DE2D0F" w:rsidR="00DC6A38" w:rsidRDefault="005F3B0E" w:rsidP="0096053C">
      <w:pPr>
        <w:pStyle w:val="PSI-Ttulo2"/>
        <w:jc w:val="both"/>
      </w:pPr>
      <w:bookmarkStart w:id="15" w:name="_Toc188274867"/>
      <w:r>
        <w:t>Completitud</w:t>
      </w:r>
      <w:bookmarkEnd w:id="15"/>
    </w:p>
    <w:p w14:paraId="2A273E96" w14:textId="798C69A9" w:rsidR="00060700" w:rsidRDefault="005F3B0E" w:rsidP="00C03A52">
      <w:pPr>
        <w:pStyle w:val="PSI-Normal"/>
        <w:ind w:left="0" w:firstLine="0"/>
        <w:jc w:val="both"/>
      </w:pPr>
      <w:r>
        <w:t>No se han definidos en su completitud los requerimientos no funcionales y faltan requerimientos funcionales como las marcas visuales en otras secciones de la implementación que fueron remarcadas por los clientes.</w:t>
      </w:r>
    </w:p>
    <w:p w14:paraId="0766D43F" w14:textId="77777777" w:rsidR="00060700" w:rsidRDefault="00060700" w:rsidP="0096053C">
      <w:pPr>
        <w:pStyle w:val="PSI-Ttulo3"/>
        <w:jc w:val="both"/>
      </w:pPr>
      <w:bookmarkStart w:id="16" w:name="_Toc188274868"/>
      <w:r>
        <w:t>Sugerencia de corrección</w:t>
      </w:r>
      <w:bookmarkEnd w:id="16"/>
    </w:p>
    <w:p w14:paraId="0EE92B10" w14:textId="0B3048D5" w:rsidR="00060700" w:rsidRDefault="00060700" w:rsidP="00C03A52">
      <w:pPr>
        <w:pStyle w:val="PSI-Normal"/>
        <w:ind w:left="0" w:firstLine="0"/>
        <w:jc w:val="both"/>
      </w:pPr>
      <w:r>
        <w:t>Se sugiere, analizar los posibles requerimientos no funcionales junto con los requerimientos funcionales pendientes. Se debería realizar un documento con los nuevos requerimientos para evitar la falta de estos.</w:t>
      </w:r>
    </w:p>
    <w:p w14:paraId="045C75D6" w14:textId="77777777" w:rsidR="00060700" w:rsidRDefault="00060700" w:rsidP="0096053C">
      <w:pPr>
        <w:pStyle w:val="PSI-Normal"/>
        <w:jc w:val="both"/>
      </w:pPr>
    </w:p>
    <w:p w14:paraId="02B0CEB8" w14:textId="71A2135B" w:rsidR="00DC6A38" w:rsidRDefault="00DC6A38" w:rsidP="0096053C">
      <w:pPr>
        <w:pStyle w:val="PSI-Ttulo1"/>
        <w:jc w:val="both"/>
      </w:pPr>
      <w:bookmarkStart w:id="17" w:name="_Toc16487896"/>
      <w:bookmarkStart w:id="18" w:name="_Toc188274869"/>
      <w:r>
        <w:t>Evaluación</w:t>
      </w:r>
      <w:bookmarkEnd w:id="17"/>
      <w:bookmarkEnd w:id="18"/>
    </w:p>
    <w:p w14:paraId="4BC99329" w14:textId="71A2135B" w:rsidR="00DC6A38" w:rsidRDefault="00C20494" w:rsidP="0096053C">
      <w:pPr>
        <w:pStyle w:val="PSI-Ttulo2"/>
        <w:ind w:left="0" w:firstLine="0"/>
        <w:jc w:val="both"/>
      </w:pPr>
      <w:bookmarkStart w:id="19" w:name="_Toc16487897"/>
      <w:r>
        <w:br/>
      </w:r>
      <w:bookmarkStart w:id="20" w:name="_Toc188274870"/>
      <w:r w:rsidR="00DC6A38">
        <w:t>Estado actual del Producto</w:t>
      </w:r>
      <w:bookmarkEnd w:id="19"/>
      <w:bookmarkEnd w:id="20"/>
    </w:p>
    <w:p w14:paraId="0F1F5B19" w14:textId="3C1A5878" w:rsidR="00DC6A38" w:rsidRDefault="00060700" w:rsidP="0096053C">
      <w:pPr>
        <w:pStyle w:val="PSI-Normal"/>
        <w:jc w:val="both"/>
      </w:pPr>
      <w:r>
        <w:t>S</w:t>
      </w:r>
      <w:r w:rsidR="00DC6A38">
        <w:t>e debe corregir</w:t>
      </w:r>
      <w:r>
        <w:t xml:space="preserve"> para evitar malas interpretaciones e incompletitud en la implementación.</w:t>
      </w:r>
      <w:r w:rsidR="00C20494">
        <w:br/>
      </w:r>
    </w:p>
    <w:p w14:paraId="40F68155" w14:textId="77777777" w:rsidR="00DC6A38" w:rsidRDefault="00DC6A38" w:rsidP="0096053C">
      <w:pPr>
        <w:pStyle w:val="PSI-Ttulo2"/>
        <w:jc w:val="both"/>
      </w:pPr>
      <w:bookmarkStart w:id="21" w:name="_Toc16487898"/>
      <w:bookmarkStart w:id="22" w:name="_Toc188274871"/>
      <w:r>
        <w:t>Acciones a tomar</w:t>
      </w:r>
      <w:bookmarkEnd w:id="21"/>
      <w:bookmarkEnd w:id="22"/>
    </w:p>
    <w:p w14:paraId="2532176A" w14:textId="75AF3932" w:rsidR="00DC6A38" w:rsidRDefault="00060700" w:rsidP="0096053C">
      <w:pPr>
        <w:pStyle w:val="PSI-Normal"/>
        <w:jc w:val="both"/>
      </w:pPr>
      <w:r>
        <w:t xml:space="preserve">Esta sección se </w:t>
      </w:r>
      <w:r w:rsidR="00BD3094">
        <w:t>completará</w:t>
      </w:r>
      <w:r>
        <w:t xml:space="preserve"> una vez que el documento sea revisado.</w:t>
      </w:r>
      <w:r w:rsidR="00C20494">
        <w:br/>
      </w:r>
    </w:p>
    <w:p w14:paraId="0DB9018C" w14:textId="77777777" w:rsidR="00DC6A38" w:rsidRDefault="00DC6A38" w:rsidP="0096053C">
      <w:pPr>
        <w:jc w:val="both"/>
      </w:pPr>
    </w:p>
    <w:p w14:paraId="0D7D08A4" w14:textId="77777777" w:rsidR="007F38C0" w:rsidRPr="00DC6A38" w:rsidRDefault="007F38C0" w:rsidP="0096053C">
      <w:pPr>
        <w:pStyle w:val="PSI-Ttulo1"/>
        <w:jc w:val="both"/>
        <w:rPr>
          <w:lang w:val="es-ES"/>
        </w:rPr>
      </w:pPr>
    </w:p>
    <w:sectPr w:rsidR="007F38C0" w:rsidRPr="00DC6A38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2D490" w14:textId="77777777" w:rsidR="009446D8" w:rsidRDefault="009446D8" w:rsidP="00C94FBE">
      <w:pPr>
        <w:spacing w:before="0" w:line="240" w:lineRule="auto"/>
      </w:pPr>
      <w:r>
        <w:separator/>
      </w:r>
    </w:p>
    <w:p w14:paraId="1B117261" w14:textId="77777777" w:rsidR="009446D8" w:rsidRDefault="009446D8"/>
  </w:endnote>
  <w:endnote w:type="continuationSeparator" w:id="0">
    <w:p w14:paraId="30BA362B" w14:textId="77777777" w:rsidR="009446D8" w:rsidRDefault="009446D8" w:rsidP="00C94FBE">
      <w:pPr>
        <w:spacing w:before="0" w:line="240" w:lineRule="auto"/>
      </w:pPr>
      <w:r>
        <w:continuationSeparator/>
      </w:r>
    </w:p>
    <w:p w14:paraId="72BCDEF8" w14:textId="77777777" w:rsidR="009446D8" w:rsidRDefault="009446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5CD59" w14:textId="72865765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905FB5">
          <w:t>T-</w:t>
        </w:r>
        <w:proofErr w:type="spellStart"/>
        <w:r w:rsidR="00905FB5">
          <w:t>Code</w:t>
        </w:r>
        <w:proofErr w:type="spellEnd"/>
      </w:sdtContent>
    </w:sdt>
    <w:r w:rsidR="00905FB5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51DE4F6A" wp14:editId="4D8B429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31745684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09397812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7550160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3B444DBD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905FB5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8996947" wp14:editId="575BE1D5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46192396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0B2F91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D6CA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D6CAB" w:rsidRPr="00DD5A70">
          <w:rPr>
            <w:rFonts w:asciiTheme="majorHAnsi" w:hAnsiTheme="majorHAnsi" w:cstheme="majorHAnsi"/>
          </w:rPr>
          <w:fldChar w:fldCharType="separate"/>
        </w:r>
        <w:r w:rsidR="0078714C">
          <w:rPr>
            <w:rFonts w:asciiTheme="majorHAnsi" w:hAnsiTheme="majorHAnsi" w:cstheme="majorHAnsi"/>
            <w:noProof/>
          </w:rPr>
          <w:t>5</w:t>
        </w:r>
        <w:r w:rsidR="00ED6CAB" w:rsidRPr="00DD5A70">
          <w:rPr>
            <w:rFonts w:asciiTheme="majorHAnsi" w:hAnsiTheme="majorHAnsi" w:cstheme="majorHAnsi"/>
          </w:rPr>
          <w:fldChar w:fldCharType="end"/>
        </w:r>
      </w:sdtContent>
    </w:sdt>
    <w:r w:rsidR="00905FB5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068A57C" wp14:editId="1BCF9F5B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5535196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9D5A736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9339D1B" w14:textId="5BD44D37" w:rsidR="0092483A" w:rsidRDefault="00094552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3D545" w14:textId="77777777" w:rsidR="009446D8" w:rsidRDefault="009446D8" w:rsidP="00C94FBE">
      <w:pPr>
        <w:spacing w:before="0" w:line="240" w:lineRule="auto"/>
      </w:pPr>
      <w:r>
        <w:separator/>
      </w:r>
    </w:p>
    <w:p w14:paraId="79E96CAA" w14:textId="77777777" w:rsidR="009446D8" w:rsidRDefault="009446D8"/>
  </w:footnote>
  <w:footnote w:type="continuationSeparator" w:id="0">
    <w:p w14:paraId="4C54D072" w14:textId="77777777" w:rsidR="009446D8" w:rsidRDefault="009446D8" w:rsidP="00C94FBE">
      <w:pPr>
        <w:spacing w:before="0" w:line="240" w:lineRule="auto"/>
      </w:pPr>
      <w:r>
        <w:continuationSeparator/>
      </w:r>
    </w:p>
    <w:p w14:paraId="6CCD803A" w14:textId="77777777" w:rsidR="009446D8" w:rsidRDefault="009446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A2F69D4" w14:textId="77777777" w:rsidR="000F4F97" w:rsidRDefault="0025329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Informe de Revisión Técnica Formal</w:t>
        </w:r>
      </w:p>
    </w:sdtContent>
  </w:sdt>
  <w:p w14:paraId="77FBB46B" w14:textId="0A502D9D" w:rsidR="00D255E1" w:rsidRPr="000F4F97" w:rsidRDefault="00CF5953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6FA1DA5E" wp14:editId="2571E806">
          <wp:simplePos x="0" y="0"/>
          <wp:positionH relativeFrom="column">
            <wp:posOffset>5006340</wp:posOffset>
          </wp:positionH>
          <wp:positionV relativeFrom="paragraph">
            <wp:posOffset>-457014</wp:posOffset>
          </wp:positionV>
          <wp:extent cx="770456" cy="714375"/>
          <wp:effectExtent l="0" t="0" r="0" b="0"/>
          <wp:wrapNone/>
          <wp:docPr id="16807344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073446" name="Imagen 1680734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456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5203CECD" wp14:editId="1BF126E8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988C144" wp14:editId="726335D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955532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A861916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6B2D89" wp14:editId="208F5EA1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02108200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0A29DE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905FB5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0BEC6D3" wp14:editId="26EAAAA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3306730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975958619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432030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D422A71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YXJgEv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905FB5"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 w:rsidR="00905FB5"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 w:rsidR="00905FB5"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8234A696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57884EA2"/>
    <w:multiLevelType w:val="multilevel"/>
    <w:tmpl w:val="E3720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8642A9"/>
    <w:multiLevelType w:val="hybridMultilevel"/>
    <w:tmpl w:val="2F3EADD0"/>
    <w:lvl w:ilvl="0" w:tplc="730CE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4766741">
    <w:abstractNumId w:val="5"/>
  </w:num>
  <w:num w:numId="2" w16cid:durableId="977221697">
    <w:abstractNumId w:val="7"/>
  </w:num>
  <w:num w:numId="3" w16cid:durableId="182088901">
    <w:abstractNumId w:val="7"/>
  </w:num>
  <w:num w:numId="4" w16cid:durableId="1143618743">
    <w:abstractNumId w:val="7"/>
  </w:num>
  <w:num w:numId="5" w16cid:durableId="1194079822">
    <w:abstractNumId w:val="1"/>
  </w:num>
  <w:num w:numId="6" w16cid:durableId="467091261">
    <w:abstractNumId w:val="2"/>
  </w:num>
  <w:num w:numId="7" w16cid:durableId="1614436789">
    <w:abstractNumId w:val="3"/>
  </w:num>
  <w:num w:numId="8" w16cid:durableId="1146582174">
    <w:abstractNumId w:val="0"/>
  </w:num>
  <w:num w:numId="9" w16cid:durableId="1651127699">
    <w:abstractNumId w:val="11"/>
  </w:num>
  <w:num w:numId="10" w16cid:durableId="523597698">
    <w:abstractNumId w:val="12"/>
  </w:num>
  <w:num w:numId="11" w16cid:durableId="2003115816">
    <w:abstractNumId w:val="4"/>
  </w:num>
  <w:num w:numId="12" w16cid:durableId="1870026204">
    <w:abstractNumId w:val="8"/>
  </w:num>
  <w:num w:numId="13" w16cid:durableId="2080638598">
    <w:abstractNumId w:val="9"/>
  </w:num>
  <w:num w:numId="14" w16cid:durableId="1312639033">
    <w:abstractNumId w:val="6"/>
  </w:num>
  <w:num w:numId="15" w16cid:durableId="2214081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B5"/>
    <w:rsid w:val="00011BED"/>
    <w:rsid w:val="00017EFE"/>
    <w:rsid w:val="00045F1A"/>
    <w:rsid w:val="00060700"/>
    <w:rsid w:val="00086894"/>
    <w:rsid w:val="00087F53"/>
    <w:rsid w:val="00092BC0"/>
    <w:rsid w:val="00094552"/>
    <w:rsid w:val="000A0FE7"/>
    <w:rsid w:val="000C4C42"/>
    <w:rsid w:val="000C4E31"/>
    <w:rsid w:val="000D4C6E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7A70"/>
    <w:rsid w:val="00224B75"/>
    <w:rsid w:val="0025329F"/>
    <w:rsid w:val="00266C42"/>
    <w:rsid w:val="00291859"/>
    <w:rsid w:val="00295CA9"/>
    <w:rsid w:val="002A41AA"/>
    <w:rsid w:val="002B506A"/>
    <w:rsid w:val="002B5AF9"/>
    <w:rsid w:val="002D0CCB"/>
    <w:rsid w:val="002E0AB6"/>
    <w:rsid w:val="002E7874"/>
    <w:rsid w:val="002F1461"/>
    <w:rsid w:val="002F17B3"/>
    <w:rsid w:val="003130E3"/>
    <w:rsid w:val="003149A1"/>
    <w:rsid w:val="003163C6"/>
    <w:rsid w:val="00344258"/>
    <w:rsid w:val="00346864"/>
    <w:rsid w:val="00350D94"/>
    <w:rsid w:val="00350E39"/>
    <w:rsid w:val="003560F2"/>
    <w:rsid w:val="0035674D"/>
    <w:rsid w:val="00363FD1"/>
    <w:rsid w:val="00397566"/>
    <w:rsid w:val="003B7F1F"/>
    <w:rsid w:val="003C51CF"/>
    <w:rsid w:val="003C54B1"/>
    <w:rsid w:val="003E12FE"/>
    <w:rsid w:val="003E6059"/>
    <w:rsid w:val="0040066E"/>
    <w:rsid w:val="00403DCC"/>
    <w:rsid w:val="0044651F"/>
    <w:rsid w:val="004525FF"/>
    <w:rsid w:val="00460876"/>
    <w:rsid w:val="004807AF"/>
    <w:rsid w:val="00484E83"/>
    <w:rsid w:val="004A54C8"/>
    <w:rsid w:val="004C0E45"/>
    <w:rsid w:val="004C5D7E"/>
    <w:rsid w:val="004D45CD"/>
    <w:rsid w:val="004D5185"/>
    <w:rsid w:val="004E33A3"/>
    <w:rsid w:val="004E4935"/>
    <w:rsid w:val="004F4D25"/>
    <w:rsid w:val="005017FA"/>
    <w:rsid w:val="005046A5"/>
    <w:rsid w:val="00504A67"/>
    <w:rsid w:val="00505436"/>
    <w:rsid w:val="00511D9A"/>
    <w:rsid w:val="00515617"/>
    <w:rsid w:val="00526DBC"/>
    <w:rsid w:val="00551823"/>
    <w:rsid w:val="00564033"/>
    <w:rsid w:val="00570F4F"/>
    <w:rsid w:val="005857BB"/>
    <w:rsid w:val="0059596F"/>
    <w:rsid w:val="00595FBB"/>
    <w:rsid w:val="00597A23"/>
    <w:rsid w:val="005A0664"/>
    <w:rsid w:val="005A52A2"/>
    <w:rsid w:val="005B5AEE"/>
    <w:rsid w:val="005B6373"/>
    <w:rsid w:val="005C5497"/>
    <w:rsid w:val="005E76A4"/>
    <w:rsid w:val="005F133C"/>
    <w:rsid w:val="005F3B0E"/>
    <w:rsid w:val="005F5429"/>
    <w:rsid w:val="005F60BA"/>
    <w:rsid w:val="006124BF"/>
    <w:rsid w:val="00616A6E"/>
    <w:rsid w:val="006177BF"/>
    <w:rsid w:val="006440EB"/>
    <w:rsid w:val="00653C38"/>
    <w:rsid w:val="006919D5"/>
    <w:rsid w:val="006A2495"/>
    <w:rsid w:val="006B3371"/>
    <w:rsid w:val="006C008E"/>
    <w:rsid w:val="0070494E"/>
    <w:rsid w:val="00705C02"/>
    <w:rsid w:val="00710BA6"/>
    <w:rsid w:val="00711DF8"/>
    <w:rsid w:val="007447BE"/>
    <w:rsid w:val="0078714C"/>
    <w:rsid w:val="007A33C6"/>
    <w:rsid w:val="007A37C8"/>
    <w:rsid w:val="007B151B"/>
    <w:rsid w:val="007B2E53"/>
    <w:rsid w:val="007C742C"/>
    <w:rsid w:val="007D7477"/>
    <w:rsid w:val="007D767E"/>
    <w:rsid w:val="007E2D60"/>
    <w:rsid w:val="007E52A8"/>
    <w:rsid w:val="007E66A5"/>
    <w:rsid w:val="007F38C0"/>
    <w:rsid w:val="00801130"/>
    <w:rsid w:val="00806CF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C4B9C"/>
    <w:rsid w:val="008E48FB"/>
    <w:rsid w:val="008E5527"/>
    <w:rsid w:val="00904CB6"/>
    <w:rsid w:val="00905FB5"/>
    <w:rsid w:val="0092483A"/>
    <w:rsid w:val="00942049"/>
    <w:rsid w:val="009446D8"/>
    <w:rsid w:val="0096053C"/>
    <w:rsid w:val="0096683E"/>
    <w:rsid w:val="009A3173"/>
    <w:rsid w:val="009A4BF6"/>
    <w:rsid w:val="009C6C56"/>
    <w:rsid w:val="009D0840"/>
    <w:rsid w:val="009E25EF"/>
    <w:rsid w:val="009E4DA8"/>
    <w:rsid w:val="009F4449"/>
    <w:rsid w:val="009F4B7D"/>
    <w:rsid w:val="00A0436A"/>
    <w:rsid w:val="00A12B5B"/>
    <w:rsid w:val="00A13DBA"/>
    <w:rsid w:val="00A2496D"/>
    <w:rsid w:val="00A2757B"/>
    <w:rsid w:val="00A3427D"/>
    <w:rsid w:val="00A45630"/>
    <w:rsid w:val="00A50ABB"/>
    <w:rsid w:val="00A54B5D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BD3094"/>
    <w:rsid w:val="00C03A52"/>
    <w:rsid w:val="00C05700"/>
    <w:rsid w:val="00C20494"/>
    <w:rsid w:val="00C23F8C"/>
    <w:rsid w:val="00C24CDC"/>
    <w:rsid w:val="00C26C78"/>
    <w:rsid w:val="00C30680"/>
    <w:rsid w:val="00C42873"/>
    <w:rsid w:val="00C5135E"/>
    <w:rsid w:val="00C67EBC"/>
    <w:rsid w:val="00C7670E"/>
    <w:rsid w:val="00C82F9F"/>
    <w:rsid w:val="00C872BB"/>
    <w:rsid w:val="00C921F4"/>
    <w:rsid w:val="00C94FBE"/>
    <w:rsid w:val="00C97238"/>
    <w:rsid w:val="00CA1485"/>
    <w:rsid w:val="00CB2CC9"/>
    <w:rsid w:val="00CD323E"/>
    <w:rsid w:val="00CE0252"/>
    <w:rsid w:val="00CE0C6E"/>
    <w:rsid w:val="00CE7C8F"/>
    <w:rsid w:val="00CE7F5B"/>
    <w:rsid w:val="00CF5953"/>
    <w:rsid w:val="00D01B23"/>
    <w:rsid w:val="00D06E99"/>
    <w:rsid w:val="00D075B5"/>
    <w:rsid w:val="00D115EA"/>
    <w:rsid w:val="00D15FB2"/>
    <w:rsid w:val="00D255E1"/>
    <w:rsid w:val="00D61566"/>
    <w:rsid w:val="00D649B2"/>
    <w:rsid w:val="00D80E83"/>
    <w:rsid w:val="00DA284A"/>
    <w:rsid w:val="00DC6A38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45C1F"/>
    <w:rsid w:val="00E476FA"/>
    <w:rsid w:val="00E5392A"/>
    <w:rsid w:val="00E67DB5"/>
    <w:rsid w:val="00E70B4A"/>
    <w:rsid w:val="00E7708C"/>
    <w:rsid w:val="00E8096E"/>
    <w:rsid w:val="00E81B44"/>
    <w:rsid w:val="00E84E25"/>
    <w:rsid w:val="00E93312"/>
    <w:rsid w:val="00EA72D5"/>
    <w:rsid w:val="00EA7D8C"/>
    <w:rsid w:val="00ED6CAB"/>
    <w:rsid w:val="00EE0084"/>
    <w:rsid w:val="00F045A2"/>
    <w:rsid w:val="00F13D66"/>
    <w:rsid w:val="00F163F8"/>
    <w:rsid w:val="00F36808"/>
    <w:rsid w:val="00F438B1"/>
    <w:rsid w:val="00F43B1F"/>
    <w:rsid w:val="00F54DA6"/>
    <w:rsid w:val="00F6748E"/>
    <w:rsid w:val="00F70218"/>
    <w:rsid w:val="00F771E5"/>
    <w:rsid w:val="00F813E9"/>
    <w:rsid w:val="00F815F5"/>
    <w:rsid w:val="00F926BE"/>
    <w:rsid w:val="00FB51CF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4D037446"/>
  <w15:docId w15:val="{6348A3A2-3829-46C2-85BF-79CD5E61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B44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2F17B3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81B44"/>
    <w:pPr>
      <w:jc w:val="center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tulo1">
    <w:name w:val="MTítulo1"/>
    <w:basedOn w:val="MNormal"/>
    <w:rsid w:val="005C549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Tema1">
    <w:name w:val="MTema1"/>
    <w:basedOn w:val="Normal"/>
    <w:next w:val="MNormal"/>
    <w:rsid w:val="00DC6A38"/>
    <w:pPr>
      <w:numPr>
        <w:numId w:val="14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DC6A38"/>
    <w:pPr>
      <w:numPr>
        <w:ilvl w:val="1"/>
        <w:numId w:val="14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DC6A38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styleId="Prrafodelista">
    <w:name w:val="List Paragraph"/>
    <w:basedOn w:val="Normal"/>
    <w:uiPriority w:val="34"/>
    <w:qFormat/>
    <w:rsid w:val="004E33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33A3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3.%20Etapa%20de%20construcci&#243;n\Iteraci&#243;n%204\Revisiones\Plantilla%20Informe%20de%20Revision%20tecnica%20form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073809-8641-41C9-969A-8AA1EA51C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Revision tecnica formal.dotx</Template>
  <TotalTime>92</TotalTime>
  <Pages>6</Pages>
  <Words>792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Revisión Técnica Formal</vt:lpstr>
    </vt:vector>
  </TitlesOfParts>
  <Company>T-Code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Revisión Técnica Formal</dc:title>
  <dc:subject>Vesta Risk Manager</dc:subject>
  <dc:creator>Agustín Collareda, Cintia Hernandez, Hugo Frey</dc:creator>
  <cp:keywords/>
  <dc:description/>
  <cp:lastModifiedBy>Hugo Frey</cp:lastModifiedBy>
  <cp:revision>14</cp:revision>
  <dcterms:created xsi:type="dcterms:W3CDTF">2025-01-20T14:21:00Z</dcterms:created>
  <dcterms:modified xsi:type="dcterms:W3CDTF">2025-01-24T19:22:00Z</dcterms:modified>
</cp:coreProperties>
</file>