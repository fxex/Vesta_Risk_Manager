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C9592C">
      <w:pPr>
        <w:pStyle w:val="PSI-Ttulo1"/>
        <w:outlineLvl w:val="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C9592C">
      <w:pPr>
        <w:pStyle w:val="PSI-Ttulo1"/>
        <w:outlineLvl w:val="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C9592C">
      <w:pPr>
        <w:pStyle w:val="PSI-Ttulo1"/>
        <w:outlineLvl w:val="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C9592C">
      <w:pPr>
        <w:pStyle w:val="PSI-Ttulo1"/>
        <w:outlineLvl w:val="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r>
        <w:t>Riesgo 12:</w:t>
      </w:r>
    </w:p>
    <w:p w14:paraId="3C43528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337CF4">
        <w:tc>
          <w:tcPr>
            <w:tcW w:w="2728" w:type="dxa"/>
            <w:shd w:val="clear" w:color="auto" w:fill="8DB3E2"/>
            <w:vAlign w:val="center"/>
          </w:tcPr>
          <w:p w14:paraId="7DC12D26" w14:textId="77777777" w:rsidR="00131A99" w:rsidRPr="003559D3" w:rsidRDefault="00131A99" w:rsidP="00337CF4">
            <w:r w:rsidRPr="003559D3">
              <w:t>Número de Referencia</w:t>
            </w:r>
          </w:p>
        </w:tc>
        <w:tc>
          <w:tcPr>
            <w:tcW w:w="5635" w:type="dxa"/>
            <w:vAlign w:val="center"/>
          </w:tcPr>
          <w:p w14:paraId="76EE0888" w14:textId="77777777" w:rsidR="00131A99" w:rsidRPr="003559D3" w:rsidRDefault="00131A99" w:rsidP="00337CF4">
            <w:r>
              <w:t>RK08</w:t>
            </w:r>
          </w:p>
        </w:tc>
      </w:tr>
      <w:tr w:rsidR="00131A99" w:rsidRPr="003559D3" w14:paraId="2A7C609A" w14:textId="77777777" w:rsidTr="00337CF4">
        <w:tc>
          <w:tcPr>
            <w:tcW w:w="2728" w:type="dxa"/>
            <w:shd w:val="clear" w:color="auto" w:fill="8DB3E2"/>
            <w:vAlign w:val="center"/>
          </w:tcPr>
          <w:p w14:paraId="7E4BC4DD" w14:textId="77777777" w:rsidR="00131A99" w:rsidRPr="003559D3" w:rsidRDefault="00131A99" w:rsidP="00337CF4">
            <w:r w:rsidRPr="003559D3">
              <w:t>Fecha de Identificación</w:t>
            </w:r>
          </w:p>
        </w:tc>
        <w:tc>
          <w:tcPr>
            <w:tcW w:w="5635" w:type="dxa"/>
            <w:vAlign w:val="center"/>
          </w:tcPr>
          <w:p w14:paraId="3BCC5F9A" w14:textId="77777777" w:rsidR="00131A99" w:rsidRPr="003559D3" w:rsidRDefault="00131A99" w:rsidP="00337CF4">
            <w:r>
              <w:t>13/09/2024</w:t>
            </w:r>
          </w:p>
        </w:tc>
      </w:tr>
      <w:tr w:rsidR="00131A99" w:rsidRPr="003559D3" w14:paraId="7BFFCBBA" w14:textId="77777777" w:rsidTr="00337CF4">
        <w:tc>
          <w:tcPr>
            <w:tcW w:w="2728" w:type="dxa"/>
            <w:shd w:val="clear" w:color="auto" w:fill="8DB3E2"/>
            <w:vAlign w:val="center"/>
          </w:tcPr>
          <w:p w14:paraId="0092BCA1" w14:textId="77777777" w:rsidR="00131A99" w:rsidRPr="003559D3" w:rsidRDefault="00131A99" w:rsidP="00337CF4">
            <w:r w:rsidRPr="003559D3">
              <w:t>Etapa</w:t>
            </w:r>
          </w:p>
        </w:tc>
        <w:tc>
          <w:tcPr>
            <w:tcW w:w="5635" w:type="dxa"/>
            <w:vAlign w:val="center"/>
          </w:tcPr>
          <w:p w14:paraId="185B274F" w14:textId="77777777" w:rsidR="00131A99" w:rsidRPr="003559D3" w:rsidRDefault="00131A99" w:rsidP="00337CF4">
            <w:r>
              <w:t>Fase de elaboración 1.</w:t>
            </w:r>
          </w:p>
        </w:tc>
      </w:tr>
      <w:tr w:rsidR="00131A99" w:rsidRPr="003559D3" w14:paraId="77C50888" w14:textId="77777777" w:rsidTr="00337CF4">
        <w:tc>
          <w:tcPr>
            <w:tcW w:w="2728" w:type="dxa"/>
            <w:shd w:val="clear" w:color="auto" w:fill="8DB3E2"/>
            <w:vAlign w:val="center"/>
          </w:tcPr>
          <w:p w14:paraId="1F379599" w14:textId="77777777" w:rsidR="00131A99" w:rsidRPr="003559D3" w:rsidRDefault="00131A99" w:rsidP="00337CF4">
            <w:r w:rsidRPr="003559D3">
              <w:t>Nombre del Riesgo</w:t>
            </w:r>
          </w:p>
        </w:tc>
        <w:tc>
          <w:tcPr>
            <w:tcW w:w="5635" w:type="dxa"/>
            <w:vAlign w:val="center"/>
          </w:tcPr>
          <w:p w14:paraId="3272C38F" w14:textId="77777777" w:rsidR="00131A99" w:rsidRPr="00374B76" w:rsidRDefault="00131A99" w:rsidP="00337CF4">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 xml:space="preserve">lo que podría conducir a </w:t>
            </w:r>
            <w:r w:rsidRPr="00CA1790">
              <w:rPr>
                <w:rFonts w:cs="Calibri"/>
                <w:color w:val="000000"/>
              </w:rPr>
              <w:lastRenderedPageBreak/>
              <w:t>posibles fallos en la calidad del producto final, a decisiones técnicas incorrectas y a una mala asignación de recursos.</w:t>
            </w:r>
          </w:p>
        </w:tc>
      </w:tr>
      <w:tr w:rsidR="00131A99" w:rsidRPr="003559D3" w14:paraId="320C7932" w14:textId="77777777" w:rsidTr="00337CF4">
        <w:tc>
          <w:tcPr>
            <w:tcW w:w="2728" w:type="dxa"/>
            <w:shd w:val="clear" w:color="auto" w:fill="8DB3E2"/>
            <w:vAlign w:val="center"/>
          </w:tcPr>
          <w:p w14:paraId="5CE54377" w14:textId="77777777" w:rsidR="00131A99" w:rsidRPr="003559D3" w:rsidRDefault="00131A99" w:rsidP="00337CF4">
            <w:r w:rsidRPr="003559D3">
              <w:lastRenderedPageBreak/>
              <w:t>Categoría</w:t>
            </w:r>
          </w:p>
        </w:tc>
        <w:tc>
          <w:tcPr>
            <w:tcW w:w="5635"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337CF4">
        <w:tc>
          <w:tcPr>
            <w:tcW w:w="2728" w:type="dxa"/>
            <w:shd w:val="clear" w:color="auto" w:fill="8DB3E2"/>
            <w:vAlign w:val="center"/>
          </w:tcPr>
          <w:p w14:paraId="239244EA" w14:textId="77777777" w:rsidR="00131A99" w:rsidRPr="003559D3" w:rsidRDefault="00131A99" w:rsidP="00337CF4">
            <w:r w:rsidRPr="003559D3">
              <w:t>Descripción</w:t>
            </w:r>
          </w:p>
        </w:tc>
        <w:tc>
          <w:tcPr>
            <w:tcW w:w="5635" w:type="dxa"/>
            <w:vAlign w:val="center"/>
          </w:tcPr>
          <w:p w14:paraId="3D6A7F01" w14:textId="77777777" w:rsidR="00131A99" w:rsidRPr="003559D3" w:rsidRDefault="00131A99" w:rsidP="00337CF4">
            <w:r>
              <w:t>Este riesgo trata sobre la falta de experiencia que posee el equipo en la gestión de proyectos de software.</w:t>
            </w:r>
          </w:p>
        </w:tc>
      </w:tr>
      <w:tr w:rsidR="00131A99" w:rsidRPr="003559D3" w14:paraId="48E3C11C" w14:textId="77777777" w:rsidTr="00337CF4">
        <w:tc>
          <w:tcPr>
            <w:tcW w:w="2728" w:type="dxa"/>
            <w:shd w:val="clear" w:color="auto" w:fill="8DB3E2"/>
            <w:vAlign w:val="center"/>
          </w:tcPr>
          <w:p w14:paraId="73D2AEB8" w14:textId="77777777" w:rsidR="00131A99" w:rsidRPr="003559D3" w:rsidRDefault="00131A99" w:rsidP="00337CF4">
            <w:r w:rsidRPr="003559D3">
              <w:t>Impacto</w:t>
            </w:r>
          </w:p>
        </w:tc>
        <w:tc>
          <w:tcPr>
            <w:tcW w:w="5635" w:type="dxa"/>
            <w:vAlign w:val="center"/>
          </w:tcPr>
          <w:p w14:paraId="7485B7A9" w14:textId="77777777" w:rsidR="00131A99" w:rsidRPr="003559D3" w:rsidRDefault="00131A99" w:rsidP="00337CF4">
            <w:r>
              <w:t>4</w:t>
            </w:r>
          </w:p>
        </w:tc>
      </w:tr>
      <w:tr w:rsidR="00131A99" w:rsidRPr="003559D3" w14:paraId="4CC0D1FB" w14:textId="77777777" w:rsidTr="00337CF4">
        <w:tc>
          <w:tcPr>
            <w:tcW w:w="2728" w:type="dxa"/>
            <w:shd w:val="clear" w:color="auto" w:fill="8DB3E2"/>
            <w:vAlign w:val="center"/>
          </w:tcPr>
          <w:p w14:paraId="64742C9B" w14:textId="77777777" w:rsidR="00131A99" w:rsidRPr="003559D3" w:rsidRDefault="00131A99" w:rsidP="00337CF4">
            <w:r w:rsidRPr="003559D3">
              <w:t>Probabilidad</w:t>
            </w:r>
          </w:p>
        </w:tc>
        <w:tc>
          <w:tcPr>
            <w:tcW w:w="5635" w:type="dxa"/>
            <w:vAlign w:val="center"/>
          </w:tcPr>
          <w:p w14:paraId="57E0238E" w14:textId="77777777" w:rsidR="00131A99" w:rsidRPr="003559D3" w:rsidRDefault="00131A99" w:rsidP="00337CF4">
            <w:r>
              <w:t>50%</w:t>
            </w:r>
          </w:p>
        </w:tc>
      </w:tr>
      <w:tr w:rsidR="00131A99" w:rsidRPr="003559D3" w14:paraId="613AAC4A" w14:textId="77777777" w:rsidTr="00337CF4">
        <w:tc>
          <w:tcPr>
            <w:tcW w:w="2728" w:type="dxa"/>
            <w:shd w:val="clear" w:color="auto" w:fill="8DB3E2"/>
            <w:vAlign w:val="center"/>
          </w:tcPr>
          <w:p w14:paraId="1C446A65" w14:textId="77777777" w:rsidR="00131A99" w:rsidRPr="003559D3" w:rsidRDefault="00131A99" w:rsidP="00337CF4">
            <w:r w:rsidRPr="003559D3">
              <w:t>Factor</w:t>
            </w:r>
          </w:p>
        </w:tc>
        <w:tc>
          <w:tcPr>
            <w:tcW w:w="5635" w:type="dxa"/>
            <w:vAlign w:val="center"/>
          </w:tcPr>
          <w:p w14:paraId="07B260DD" w14:textId="77777777" w:rsidR="00131A99" w:rsidRPr="003559D3" w:rsidRDefault="00131A99" w:rsidP="00337CF4">
            <w:r>
              <w:t>200</w:t>
            </w:r>
          </w:p>
        </w:tc>
      </w:tr>
      <w:tr w:rsidR="00131A99" w:rsidRPr="003559D3" w14:paraId="4E292D9B" w14:textId="77777777" w:rsidTr="00337CF4">
        <w:tc>
          <w:tcPr>
            <w:tcW w:w="2728" w:type="dxa"/>
            <w:shd w:val="clear" w:color="auto" w:fill="8DB3E2"/>
            <w:vAlign w:val="center"/>
          </w:tcPr>
          <w:p w14:paraId="22F080F4" w14:textId="77777777" w:rsidR="00131A99" w:rsidRPr="003559D3" w:rsidRDefault="00131A99" w:rsidP="00337CF4">
            <w:r w:rsidRPr="003559D3">
              <w:t>Causas</w:t>
            </w:r>
          </w:p>
        </w:tc>
        <w:tc>
          <w:tcPr>
            <w:tcW w:w="5635" w:type="dxa"/>
            <w:vAlign w:val="center"/>
          </w:tcPr>
          <w:p w14:paraId="7F8FE3F5"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6EA772E7" w14:textId="77777777" w:rsidTr="00337CF4">
        <w:tc>
          <w:tcPr>
            <w:tcW w:w="2728" w:type="dxa"/>
            <w:shd w:val="clear" w:color="auto" w:fill="8DB3E2"/>
            <w:vAlign w:val="center"/>
          </w:tcPr>
          <w:p w14:paraId="1CC77A0A" w14:textId="77777777" w:rsidR="00131A99" w:rsidRPr="003559D3" w:rsidRDefault="00131A99" w:rsidP="00337CF4">
            <w:r w:rsidRPr="003559D3">
              <w:t>Síntomas</w:t>
            </w:r>
          </w:p>
        </w:tc>
        <w:tc>
          <w:tcPr>
            <w:tcW w:w="5635" w:type="dxa"/>
            <w:vAlign w:val="center"/>
          </w:tcPr>
          <w:p w14:paraId="2BA1863C"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131A99" w:rsidRPr="003559D3" w14:paraId="70ACDD17" w14:textId="77777777" w:rsidTr="00337CF4">
        <w:tc>
          <w:tcPr>
            <w:tcW w:w="2728" w:type="dxa"/>
            <w:shd w:val="clear" w:color="auto" w:fill="8DB3E2"/>
            <w:vAlign w:val="center"/>
          </w:tcPr>
          <w:p w14:paraId="28EFF038" w14:textId="77777777" w:rsidR="00131A99" w:rsidRPr="003559D3" w:rsidRDefault="00131A99" w:rsidP="00337CF4">
            <w:r w:rsidRPr="003559D3">
              <w:t>Estrategia de Respuesta</w:t>
            </w:r>
          </w:p>
        </w:tc>
        <w:tc>
          <w:tcPr>
            <w:tcW w:w="5635" w:type="dxa"/>
            <w:vAlign w:val="center"/>
          </w:tcPr>
          <w:p w14:paraId="17DF6831" w14:textId="77777777" w:rsidR="00131A99" w:rsidRPr="003559D3" w:rsidRDefault="00131A99" w:rsidP="00337CF4">
            <w:r>
              <w:t>Mitigación y contingencia.</w:t>
            </w:r>
          </w:p>
        </w:tc>
      </w:tr>
      <w:tr w:rsidR="00131A99" w:rsidRPr="003559D3" w14:paraId="3631BE6C" w14:textId="77777777" w:rsidTr="00337CF4">
        <w:tc>
          <w:tcPr>
            <w:tcW w:w="2728" w:type="dxa"/>
            <w:shd w:val="clear" w:color="auto" w:fill="8DB3E2"/>
            <w:vAlign w:val="center"/>
          </w:tcPr>
          <w:p w14:paraId="32AAAB86" w14:textId="77777777" w:rsidR="00131A99" w:rsidRPr="003559D3" w:rsidRDefault="00131A99" w:rsidP="00337CF4">
            <w:r w:rsidRPr="003559D3">
              <w:t>Responsable</w:t>
            </w:r>
          </w:p>
        </w:tc>
        <w:tc>
          <w:tcPr>
            <w:tcW w:w="5635" w:type="dxa"/>
            <w:vAlign w:val="center"/>
          </w:tcPr>
          <w:p w14:paraId="58830A5F" w14:textId="77777777" w:rsidR="00131A99" w:rsidRPr="003559D3" w:rsidRDefault="00131A99" w:rsidP="00337CF4">
            <w:r>
              <w:t>FH</w:t>
            </w:r>
          </w:p>
        </w:tc>
      </w:tr>
      <w:tr w:rsidR="00131A99" w:rsidRPr="003559D3" w14:paraId="213C2B11" w14:textId="77777777" w:rsidTr="00337CF4">
        <w:tc>
          <w:tcPr>
            <w:tcW w:w="2728" w:type="dxa"/>
            <w:shd w:val="clear" w:color="auto" w:fill="8DB3E2"/>
            <w:vAlign w:val="center"/>
          </w:tcPr>
          <w:p w14:paraId="2D62FBE5" w14:textId="77777777" w:rsidR="00131A99" w:rsidRPr="003559D3" w:rsidRDefault="00131A99" w:rsidP="00337CF4">
            <w:r w:rsidRPr="003559D3">
              <w:t>Respuesta al Riesgo</w:t>
            </w:r>
          </w:p>
        </w:tc>
        <w:tc>
          <w:tcPr>
            <w:tcW w:w="5635" w:type="dxa"/>
            <w:vAlign w:val="center"/>
          </w:tcPr>
          <w:p w14:paraId="49663EAE" w14:textId="77777777" w:rsidR="00131A99" w:rsidRDefault="00131A99" w:rsidP="00337CF4">
            <w:pPr>
              <w:pStyle w:val="Prrafodelista"/>
              <w:numPr>
                <w:ilvl w:val="0"/>
                <w:numId w:val="19"/>
              </w:numPr>
            </w:pPr>
            <w:r>
              <w:t>Realizar revisiones para comprobar la calidad del producto desarrollado.</w:t>
            </w:r>
          </w:p>
          <w:p w14:paraId="727F85C7" w14:textId="77777777" w:rsidR="00131A99" w:rsidRPr="003559D3" w:rsidRDefault="00131A99" w:rsidP="00337CF4">
            <w:pPr>
              <w:pStyle w:val="Prrafodelista"/>
              <w:numPr>
                <w:ilvl w:val="0"/>
                <w:numId w:val="38"/>
              </w:numPr>
            </w:pPr>
            <w:r>
              <w:t>Realizar una reunión de emergencia con todos los integrantes del equipo para reasignar las tareas</w:t>
            </w:r>
          </w:p>
        </w:tc>
      </w:tr>
    </w:tbl>
    <w:p w14:paraId="1C4CE3C0" w14:textId="77777777" w:rsidR="00131A99" w:rsidRDefault="00131A99" w:rsidP="00131A99">
      <w:pPr>
        <w:pStyle w:val="PSI-Normal"/>
      </w:pPr>
    </w:p>
    <w:p w14:paraId="4CC9F58C" w14:textId="77777777" w:rsidR="00131A99" w:rsidRDefault="00131A99" w:rsidP="00131A99">
      <w:pPr>
        <w:pStyle w:val="PSI-Ttulo1"/>
        <w:outlineLvl w:val="1"/>
      </w:pPr>
      <w:r>
        <w:br w:type="page"/>
      </w:r>
      <w:r>
        <w:lastRenderedPageBreak/>
        <w:t xml:space="preserve">Referencia </w:t>
      </w:r>
      <w:r w:rsidRPr="00933083">
        <w:t>RK</w:t>
      </w:r>
      <w:r>
        <w:t>08</w:t>
      </w:r>
    </w:p>
    <w:p w14:paraId="7ADDC98F"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77777777" w:rsidR="00131A99" w:rsidRPr="003559D3" w:rsidRDefault="00131A99" w:rsidP="00337CF4">
            <w:r>
              <w:t>RK08</w:t>
            </w:r>
          </w:p>
        </w:tc>
        <w:tc>
          <w:tcPr>
            <w:tcW w:w="2734" w:type="dxa"/>
            <w:gridSpan w:val="3"/>
            <w:shd w:val="clear" w:color="auto" w:fill="auto"/>
            <w:vAlign w:val="center"/>
          </w:tcPr>
          <w:p w14:paraId="2FFE9D93" w14:textId="77777777" w:rsidR="00131A99" w:rsidRPr="003559D3" w:rsidRDefault="00131A99" w:rsidP="00337CF4">
            <w:r>
              <w:t>13/09/2024</w:t>
            </w:r>
          </w:p>
        </w:tc>
        <w:tc>
          <w:tcPr>
            <w:tcW w:w="2700" w:type="dxa"/>
            <w:shd w:val="clear" w:color="auto" w:fill="auto"/>
          </w:tcPr>
          <w:p w14:paraId="55EFEE70" w14:textId="77777777" w:rsidR="00131A99" w:rsidRPr="003559D3" w:rsidRDefault="00131A99" w:rsidP="00337CF4">
            <w:r>
              <w:t>Fase de elaboración 1.</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77777777" w:rsidR="00131A99" w:rsidRPr="003559D3" w:rsidRDefault="00131A99" w:rsidP="00337CF4">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77777777" w:rsidR="00131A99" w:rsidRPr="003559D3" w:rsidRDefault="00131A99" w:rsidP="00337CF4">
            <w:r>
              <w:t>Este riesgo trata sobre la falta de experiencia que posee el equipo en la gestión de proyectos de software.</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77777777" w:rsidR="00131A99" w:rsidRPr="003559D3" w:rsidRDefault="00131A99" w:rsidP="00337CF4">
            <w:r>
              <w:t>50%</w:t>
            </w:r>
          </w:p>
        </w:tc>
        <w:tc>
          <w:tcPr>
            <w:tcW w:w="2686" w:type="dxa"/>
          </w:tcPr>
          <w:p w14:paraId="041C9097" w14:textId="77777777" w:rsidR="00131A99" w:rsidRPr="003559D3" w:rsidRDefault="00131A99" w:rsidP="00337CF4">
            <w:r>
              <w:t>200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77777777" w:rsidR="00131A99" w:rsidRPr="003559D3" w:rsidRDefault="00131A99" w:rsidP="00337CF4">
            <w:r>
              <w:t>FH</w:t>
            </w:r>
          </w:p>
        </w:tc>
        <w:tc>
          <w:tcPr>
            <w:tcW w:w="2693" w:type="dxa"/>
            <w:shd w:val="clear" w:color="auto" w:fill="auto"/>
          </w:tcPr>
          <w:p w14:paraId="3E8E947C" w14:textId="77777777" w:rsidR="00131A99" w:rsidRPr="003559D3" w:rsidRDefault="00131A99" w:rsidP="00337CF4">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7EE32818" w14:textId="77777777" w:rsidR="00131A99" w:rsidRPr="003559D3" w:rsidRDefault="00131A99" w:rsidP="00337CF4">
            <w:r>
              <w:lastRenderedPageBreak/>
              <w:t>Elaboración (2da iteración)</w:t>
            </w:r>
          </w:p>
        </w:tc>
      </w:tr>
      <w:tr w:rsidR="00131A99" w:rsidRPr="003559D3" w14:paraId="522C591D" w14:textId="77777777" w:rsidTr="00337CF4">
        <w:tc>
          <w:tcPr>
            <w:tcW w:w="2660" w:type="dxa"/>
          </w:tcPr>
          <w:p w14:paraId="118A8800" w14:textId="77777777" w:rsidR="00131A99" w:rsidRPr="003559D3" w:rsidRDefault="00131A99" w:rsidP="00337CF4">
            <w:r>
              <w:t>Contingencia</w:t>
            </w:r>
          </w:p>
        </w:tc>
        <w:tc>
          <w:tcPr>
            <w:tcW w:w="1701" w:type="dxa"/>
          </w:tcPr>
          <w:p w14:paraId="0A9034A8" w14:textId="77777777" w:rsidR="00131A99" w:rsidRPr="003559D3" w:rsidRDefault="00131A99" w:rsidP="00337CF4">
            <w:r>
              <w:t>FH</w:t>
            </w:r>
          </w:p>
        </w:tc>
        <w:tc>
          <w:tcPr>
            <w:tcW w:w="2693" w:type="dxa"/>
            <w:shd w:val="clear" w:color="auto" w:fill="auto"/>
          </w:tcPr>
          <w:p w14:paraId="5940BD8A" w14:textId="77777777" w:rsidR="00131A99" w:rsidRPr="003559D3" w:rsidRDefault="00131A99" w:rsidP="00337CF4">
            <w:pPr>
              <w:pStyle w:val="Prrafodelista"/>
              <w:numPr>
                <w:ilvl w:val="0"/>
                <w:numId w:val="25"/>
              </w:numPr>
            </w:pPr>
            <w:r>
              <w:t>Realizar una reunión de emergencia con todos los integrantes del equipo para reasignar las tareas</w:t>
            </w:r>
          </w:p>
        </w:tc>
        <w:tc>
          <w:tcPr>
            <w:tcW w:w="1701" w:type="dxa"/>
            <w:shd w:val="clear" w:color="auto" w:fill="auto"/>
          </w:tcPr>
          <w:p w14:paraId="23B42CEE" w14:textId="77777777" w:rsidR="00131A99" w:rsidRPr="003559D3" w:rsidRDefault="00131A99" w:rsidP="00337CF4">
            <w:r>
              <w:t>Elaboración (2da iteración)</w:t>
            </w:r>
          </w:p>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77777777" w:rsidR="00131A99" w:rsidRPr="003559D3" w:rsidRDefault="00131A99" w:rsidP="00337CF4">
            <w:r>
              <w:t>11/10/2024</w:t>
            </w:r>
          </w:p>
        </w:tc>
        <w:tc>
          <w:tcPr>
            <w:tcW w:w="2161" w:type="dxa"/>
          </w:tcPr>
          <w:p w14:paraId="4BA08FAC" w14:textId="77777777" w:rsidR="00131A99" w:rsidRPr="003559D3" w:rsidRDefault="00131A99" w:rsidP="00337CF4">
            <w:r>
              <w:t>Elaboración 2</w:t>
            </w:r>
          </w:p>
        </w:tc>
        <w:tc>
          <w:tcPr>
            <w:tcW w:w="2161" w:type="dxa"/>
          </w:tcPr>
          <w:p w14:paraId="69B49C8A" w14:textId="77777777" w:rsidR="00131A99" w:rsidRDefault="00131A99" w:rsidP="00337CF4">
            <w:r>
              <w:t xml:space="preserve">Se pudo realizar el plan de mitigación correctamente. </w:t>
            </w:r>
          </w:p>
          <w:p w14:paraId="50E638EB" w14:textId="77777777" w:rsidR="00131A99" w:rsidRPr="003559D3" w:rsidRDefault="00131A99" w:rsidP="00337CF4">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2B226098" w14:textId="77777777" w:rsidR="00131A99" w:rsidRPr="003559D3" w:rsidRDefault="00131A99" w:rsidP="00337CF4">
            <w:r>
              <w:t>FH</w:t>
            </w:r>
          </w:p>
        </w:tc>
      </w:tr>
    </w:tbl>
    <w:p w14:paraId="1F2E74D9" w14:textId="77777777" w:rsidR="00131A99" w:rsidRDefault="00131A99" w:rsidP="00131A99">
      <w:pPr>
        <w:pStyle w:val="PSI-Normal"/>
      </w:pPr>
    </w:p>
    <w:p w14:paraId="0B2FCAAF" w14:textId="06E73DFB" w:rsidR="00131A99" w:rsidRDefault="00131A99" w:rsidP="00131A99">
      <w:pPr>
        <w:pStyle w:val="PSI-Ttulo1"/>
      </w:pPr>
      <w:r>
        <w:t>Riesgo 13:</w:t>
      </w:r>
    </w:p>
    <w:p w14:paraId="437F44A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337CF4">
        <w:tc>
          <w:tcPr>
            <w:tcW w:w="2728" w:type="dxa"/>
            <w:shd w:val="clear" w:color="auto" w:fill="8DB3E2"/>
            <w:vAlign w:val="center"/>
          </w:tcPr>
          <w:p w14:paraId="0478E960" w14:textId="77777777" w:rsidR="00131A99" w:rsidRPr="003559D3" w:rsidRDefault="00131A99" w:rsidP="00337CF4">
            <w:r w:rsidRPr="003559D3">
              <w:t>Número de Referencia</w:t>
            </w:r>
          </w:p>
        </w:tc>
        <w:tc>
          <w:tcPr>
            <w:tcW w:w="5635" w:type="dxa"/>
            <w:vAlign w:val="center"/>
          </w:tcPr>
          <w:p w14:paraId="2D9DB848" w14:textId="1E8993B3" w:rsidR="00131A99" w:rsidRPr="003559D3" w:rsidRDefault="00131A99" w:rsidP="00337CF4">
            <w:r>
              <w:t>RK13</w:t>
            </w:r>
          </w:p>
        </w:tc>
      </w:tr>
      <w:tr w:rsidR="00131A99" w:rsidRPr="003559D3" w14:paraId="4CF8FB1F" w14:textId="77777777" w:rsidTr="00337CF4">
        <w:tc>
          <w:tcPr>
            <w:tcW w:w="2728" w:type="dxa"/>
            <w:shd w:val="clear" w:color="auto" w:fill="8DB3E2"/>
            <w:vAlign w:val="center"/>
          </w:tcPr>
          <w:p w14:paraId="7ADD2304" w14:textId="77777777" w:rsidR="00131A99" w:rsidRPr="003559D3" w:rsidRDefault="00131A99" w:rsidP="00337CF4">
            <w:r w:rsidRPr="003559D3">
              <w:t>Fecha de Identificación</w:t>
            </w:r>
          </w:p>
        </w:tc>
        <w:tc>
          <w:tcPr>
            <w:tcW w:w="5635" w:type="dxa"/>
            <w:vAlign w:val="center"/>
          </w:tcPr>
          <w:p w14:paraId="10955C0C" w14:textId="3170B91C" w:rsidR="00131A99" w:rsidRPr="003559D3" w:rsidRDefault="00131A99" w:rsidP="00337CF4">
            <w:r>
              <w:t>29/10/2024</w:t>
            </w:r>
          </w:p>
        </w:tc>
      </w:tr>
      <w:tr w:rsidR="00131A99" w:rsidRPr="003559D3" w14:paraId="597AF025" w14:textId="77777777" w:rsidTr="00337CF4">
        <w:tc>
          <w:tcPr>
            <w:tcW w:w="2728" w:type="dxa"/>
            <w:shd w:val="clear" w:color="auto" w:fill="8DB3E2"/>
            <w:vAlign w:val="center"/>
          </w:tcPr>
          <w:p w14:paraId="06C6A809" w14:textId="77777777" w:rsidR="00131A99" w:rsidRPr="003559D3" w:rsidRDefault="00131A99" w:rsidP="00337CF4">
            <w:r w:rsidRPr="003559D3">
              <w:t>Etapa</w:t>
            </w:r>
          </w:p>
        </w:tc>
        <w:tc>
          <w:tcPr>
            <w:tcW w:w="5635" w:type="dxa"/>
            <w:vAlign w:val="center"/>
          </w:tcPr>
          <w:p w14:paraId="0E291799" w14:textId="4F45FEAA" w:rsidR="00131A99" w:rsidRPr="003559D3" w:rsidRDefault="00131A99" w:rsidP="00337CF4">
            <w:r>
              <w:t>Fase de construcción 1.</w:t>
            </w:r>
          </w:p>
        </w:tc>
      </w:tr>
      <w:tr w:rsidR="00131A99" w:rsidRPr="003559D3" w14:paraId="12770FA8" w14:textId="77777777" w:rsidTr="00337CF4">
        <w:tc>
          <w:tcPr>
            <w:tcW w:w="2728" w:type="dxa"/>
            <w:shd w:val="clear" w:color="auto" w:fill="8DB3E2"/>
            <w:vAlign w:val="center"/>
          </w:tcPr>
          <w:p w14:paraId="5C5B91AF" w14:textId="77777777" w:rsidR="00131A99" w:rsidRPr="003559D3" w:rsidRDefault="00131A99" w:rsidP="00337CF4">
            <w:r w:rsidRPr="003559D3">
              <w:t>Nombre del Riesgo</w:t>
            </w:r>
          </w:p>
        </w:tc>
        <w:tc>
          <w:tcPr>
            <w:tcW w:w="5635" w:type="dxa"/>
            <w:vAlign w:val="center"/>
          </w:tcPr>
          <w:p w14:paraId="3FF0C309" w14:textId="77777777" w:rsidR="00131A99" w:rsidRPr="00374B76" w:rsidRDefault="00131A99" w:rsidP="00337CF4">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 xml:space="preserve">lo que podría conducir a </w:t>
            </w:r>
            <w:r w:rsidRPr="00CA1790">
              <w:rPr>
                <w:rFonts w:cs="Calibri"/>
                <w:color w:val="000000"/>
              </w:rPr>
              <w:lastRenderedPageBreak/>
              <w:t>posibles fallos en la calidad del producto final, a decisiones técnicas incorrectas y a una mala asignación de recursos.</w:t>
            </w:r>
          </w:p>
        </w:tc>
      </w:tr>
      <w:tr w:rsidR="00131A99" w:rsidRPr="003559D3" w14:paraId="4B897D3A" w14:textId="77777777" w:rsidTr="00337CF4">
        <w:tc>
          <w:tcPr>
            <w:tcW w:w="2728" w:type="dxa"/>
            <w:shd w:val="clear" w:color="auto" w:fill="8DB3E2"/>
            <w:vAlign w:val="center"/>
          </w:tcPr>
          <w:p w14:paraId="7CA05C45" w14:textId="77777777" w:rsidR="00131A99" w:rsidRPr="003559D3" w:rsidRDefault="00131A99" w:rsidP="00337CF4">
            <w:r w:rsidRPr="003559D3">
              <w:lastRenderedPageBreak/>
              <w:t>Categoría</w:t>
            </w:r>
          </w:p>
        </w:tc>
        <w:tc>
          <w:tcPr>
            <w:tcW w:w="5635" w:type="dxa"/>
            <w:vAlign w:val="center"/>
          </w:tcPr>
          <w:p w14:paraId="2F00C4C5"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5981A0B0" w14:textId="77777777" w:rsidTr="00337CF4">
        <w:tc>
          <w:tcPr>
            <w:tcW w:w="2728" w:type="dxa"/>
            <w:shd w:val="clear" w:color="auto" w:fill="8DB3E2"/>
            <w:vAlign w:val="center"/>
          </w:tcPr>
          <w:p w14:paraId="7495F4BB" w14:textId="77777777" w:rsidR="00131A99" w:rsidRPr="003559D3" w:rsidRDefault="00131A99" w:rsidP="00337CF4">
            <w:r w:rsidRPr="003559D3">
              <w:t>Descripción</w:t>
            </w:r>
          </w:p>
        </w:tc>
        <w:tc>
          <w:tcPr>
            <w:tcW w:w="5635" w:type="dxa"/>
            <w:vAlign w:val="center"/>
          </w:tcPr>
          <w:p w14:paraId="37DAA1E5" w14:textId="77777777" w:rsidR="00131A99" w:rsidRPr="003559D3" w:rsidRDefault="00131A99" w:rsidP="00337CF4">
            <w:r>
              <w:t>Este riesgo trata sobre la falta de experiencia que posee el equipo en la gestión de proyectos de software.</w:t>
            </w:r>
          </w:p>
        </w:tc>
      </w:tr>
      <w:tr w:rsidR="00131A99" w:rsidRPr="003559D3" w14:paraId="7C5D0FE2" w14:textId="77777777" w:rsidTr="00337CF4">
        <w:tc>
          <w:tcPr>
            <w:tcW w:w="2728" w:type="dxa"/>
            <w:shd w:val="clear" w:color="auto" w:fill="8DB3E2"/>
            <w:vAlign w:val="center"/>
          </w:tcPr>
          <w:p w14:paraId="5CFE5940" w14:textId="77777777" w:rsidR="00131A99" w:rsidRPr="003559D3" w:rsidRDefault="00131A99" w:rsidP="00337CF4">
            <w:r w:rsidRPr="003559D3">
              <w:t>Impacto</w:t>
            </w:r>
          </w:p>
        </w:tc>
        <w:tc>
          <w:tcPr>
            <w:tcW w:w="5635" w:type="dxa"/>
            <w:vAlign w:val="center"/>
          </w:tcPr>
          <w:p w14:paraId="24B2D9DF" w14:textId="77777777" w:rsidR="00131A99" w:rsidRPr="003559D3" w:rsidRDefault="00131A99" w:rsidP="00337CF4">
            <w:r>
              <w:t>4</w:t>
            </w:r>
          </w:p>
        </w:tc>
      </w:tr>
      <w:tr w:rsidR="00131A99" w:rsidRPr="003559D3" w14:paraId="503C41C3" w14:textId="77777777" w:rsidTr="00337CF4">
        <w:tc>
          <w:tcPr>
            <w:tcW w:w="2728" w:type="dxa"/>
            <w:shd w:val="clear" w:color="auto" w:fill="8DB3E2"/>
            <w:vAlign w:val="center"/>
          </w:tcPr>
          <w:p w14:paraId="19374312" w14:textId="77777777" w:rsidR="00131A99" w:rsidRPr="003559D3" w:rsidRDefault="00131A99" w:rsidP="00337CF4">
            <w:r w:rsidRPr="003559D3">
              <w:t>Probabilidad</w:t>
            </w:r>
          </w:p>
        </w:tc>
        <w:tc>
          <w:tcPr>
            <w:tcW w:w="5635" w:type="dxa"/>
            <w:vAlign w:val="center"/>
          </w:tcPr>
          <w:p w14:paraId="7814C7A7" w14:textId="77777777" w:rsidR="00131A99" w:rsidRPr="003559D3" w:rsidRDefault="00131A99" w:rsidP="00337CF4">
            <w:r>
              <w:t>50%</w:t>
            </w:r>
          </w:p>
        </w:tc>
      </w:tr>
      <w:tr w:rsidR="00131A99" w:rsidRPr="003559D3" w14:paraId="3106B15D" w14:textId="77777777" w:rsidTr="00337CF4">
        <w:tc>
          <w:tcPr>
            <w:tcW w:w="2728" w:type="dxa"/>
            <w:shd w:val="clear" w:color="auto" w:fill="8DB3E2"/>
            <w:vAlign w:val="center"/>
          </w:tcPr>
          <w:p w14:paraId="32B3A57D" w14:textId="77777777" w:rsidR="00131A99" w:rsidRPr="003559D3" w:rsidRDefault="00131A99" w:rsidP="00337CF4">
            <w:r w:rsidRPr="003559D3">
              <w:t>Factor</w:t>
            </w:r>
          </w:p>
        </w:tc>
        <w:tc>
          <w:tcPr>
            <w:tcW w:w="5635" w:type="dxa"/>
            <w:vAlign w:val="center"/>
          </w:tcPr>
          <w:p w14:paraId="30E08979" w14:textId="77777777" w:rsidR="00131A99" w:rsidRPr="003559D3" w:rsidRDefault="00131A99" w:rsidP="00337CF4">
            <w:r>
              <w:t>200</w:t>
            </w:r>
          </w:p>
        </w:tc>
      </w:tr>
      <w:tr w:rsidR="00131A99" w:rsidRPr="003559D3" w14:paraId="62A9D5D0" w14:textId="77777777" w:rsidTr="00337CF4">
        <w:tc>
          <w:tcPr>
            <w:tcW w:w="2728" w:type="dxa"/>
            <w:shd w:val="clear" w:color="auto" w:fill="8DB3E2"/>
            <w:vAlign w:val="center"/>
          </w:tcPr>
          <w:p w14:paraId="68CEFE6C" w14:textId="77777777" w:rsidR="00131A99" w:rsidRPr="003559D3" w:rsidRDefault="00131A99" w:rsidP="00337CF4">
            <w:r w:rsidRPr="003559D3">
              <w:t>Causas</w:t>
            </w:r>
          </w:p>
        </w:tc>
        <w:tc>
          <w:tcPr>
            <w:tcW w:w="5635" w:type="dxa"/>
            <w:vAlign w:val="center"/>
          </w:tcPr>
          <w:p w14:paraId="68035391"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216AFC5A" w14:textId="77777777" w:rsidTr="00337CF4">
        <w:tc>
          <w:tcPr>
            <w:tcW w:w="2728" w:type="dxa"/>
            <w:shd w:val="clear" w:color="auto" w:fill="8DB3E2"/>
            <w:vAlign w:val="center"/>
          </w:tcPr>
          <w:p w14:paraId="287C7B3C" w14:textId="77777777" w:rsidR="00131A99" w:rsidRPr="003559D3" w:rsidRDefault="00131A99" w:rsidP="00337CF4">
            <w:r w:rsidRPr="003559D3">
              <w:t>Síntomas</w:t>
            </w:r>
          </w:p>
        </w:tc>
        <w:tc>
          <w:tcPr>
            <w:tcW w:w="5635" w:type="dxa"/>
            <w:vAlign w:val="center"/>
          </w:tcPr>
          <w:p w14:paraId="4A906B23"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131A99" w:rsidRPr="003559D3" w14:paraId="13C90E5B" w14:textId="77777777" w:rsidTr="00337CF4">
        <w:tc>
          <w:tcPr>
            <w:tcW w:w="2728" w:type="dxa"/>
            <w:shd w:val="clear" w:color="auto" w:fill="8DB3E2"/>
            <w:vAlign w:val="center"/>
          </w:tcPr>
          <w:p w14:paraId="205FCBFC" w14:textId="77777777" w:rsidR="00131A99" w:rsidRPr="003559D3" w:rsidRDefault="00131A99" w:rsidP="00337CF4">
            <w:r w:rsidRPr="003559D3">
              <w:t>Estrategia de Respuesta</w:t>
            </w:r>
          </w:p>
        </w:tc>
        <w:tc>
          <w:tcPr>
            <w:tcW w:w="5635" w:type="dxa"/>
            <w:vAlign w:val="center"/>
          </w:tcPr>
          <w:p w14:paraId="16213A5F" w14:textId="77777777" w:rsidR="00131A99" w:rsidRPr="003559D3" w:rsidRDefault="00131A99" w:rsidP="00337CF4">
            <w:r>
              <w:t>Mitigación y contingencia.</w:t>
            </w:r>
          </w:p>
        </w:tc>
      </w:tr>
      <w:tr w:rsidR="00131A99" w:rsidRPr="003559D3" w14:paraId="625E9EFF" w14:textId="77777777" w:rsidTr="00337CF4">
        <w:tc>
          <w:tcPr>
            <w:tcW w:w="2728" w:type="dxa"/>
            <w:shd w:val="clear" w:color="auto" w:fill="8DB3E2"/>
            <w:vAlign w:val="center"/>
          </w:tcPr>
          <w:p w14:paraId="2338633F" w14:textId="77777777" w:rsidR="00131A99" w:rsidRPr="003559D3" w:rsidRDefault="00131A99" w:rsidP="00337CF4">
            <w:r w:rsidRPr="003559D3">
              <w:t>Responsable</w:t>
            </w:r>
          </w:p>
        </w:tc>
        <w:tc>
          <w:tcPr>
            <w:tcW w:w="5635" w:type="dxa"/>
            <w:vAlign w:val="center"/>
          </w:tcPr>
          <w:p w14:paraId="4544257A" w14:textId="77777777" w:rsidR="00131A99" w:rsidRPr="003559D3" w:rsidRDefault="00131A99" w:rsidP="00337CF4">
            <w:r>
              <w:t>FH</w:t>
            </w:r>
          </w:p>
        </w:tc>
      </w:tr>
      <w:tr w:rsidR="00131A99" w:rsidRPr="003559D3" w14:paraId="65A4DE78" w14:textId="77777777" w:rsidTr="00337CF4">
        <w:tc>
          <w:tcPr>
            <w:tcW w:w="2728" w:type="dxa"/>
            <w:shd w:val="clear" w:color="auto" w:fill="8DB3E2"/>
            <w:vAlign w:val="center"/>
          </w:tcPr>
          <w:p w14:paraId="63068922" w14:textId="77777777" w:rsidR="00131A99" w:rsidRPr="003559D3" w:rsidRDefault="00131A99" w:rsidP="00337CF4">
            <w:r w:rsidRPr="003559D3">
              <w:t>Respuesta al Riesgo</w:t>
            </w:r>
          </w:p>
        </w:tc>
        <w:tc>
          <w:tcPr>
            <w:tcW w:w="5635" w:type="dxa"/>
            <w:vAlign w:val="center"/>
          </w:tcPr>
          <w:p w14:paraId="0CC7B7CB" w14:textId="77777777" w:rsidR="00131A99" w:rsidRDefault="00131A99" w:rsidP="00337CF4">
            <w:pPr>
              <w:pStyle w:val="Prrafodelista"/>
              <w:numPr>
                <w:ilvl w:val="0"/>
                <w:numId w:val="19"/>
              </w:numPr>
            </w:pPr>
            <w:r>
              <w:t>Realizar revisiones para comprobar la calidad del producto desarrollado.</w:t>
            </w:r>
          </w:p>
          <w:p w14:paraId="64E2A370" w14:textId="77777777" w:rsidR="00131A99" w:rsidRPr="003559D3" w:rsidRDefault="00131A99" w:rsidP="00337CF4">
            <w:pPr>
              <w:pStyle w:val="Prrafodelista"/>
              <w:numPr>
                <w:ilvl w:val="0"/>
                <w:numId w:val="38"/>
              </w:numPr>
            </w:pPr>
            <w:r>
              <w:t>Realizar una reunión de emergencia con todos los integrantes del equipo para reasignar las tareas</w:t>
            </w:r>
          </w:p>
        </w:tc>
      </w:tr>
    </w:tbl>
    <w:p w14:paraId="00F7992F" w14:textId="77777777" w:rsidR="00131A99" w:rsidRDefault="00131A99" w:rsidP="00131A99">
      <w:pPr>
        <w:pStyle w:val="PSI-Normal"/>
      </w:pPr>
    </w:p>
    <w:p w14:paraId="35BC4FA8" w14:textId="77777777" w:rsidR="00131A99" w:rsidRDefault="00131A99" w:rsidP="00131A99">
      <w:pPr>
        <w:pStyle w:val="PSI-Ttulo1"/>
        <w:outlineLvl w:val="1"/>
      </w:pPr>
      <w:r>
        <w:br w:type="page"/>
      </w:r>
      <w:r>
        <w:lastRenderedPageBreak/>
        <w:t xml:space="preserve">Referencia </w:t>
      </w:r>
      <w:r w:rsidRPr="00933083">
        <w:t>RK</w:t>
      </w:r>
      <w:r>
        <w:t>08</w:t>
      </w:r>
    </w:p>
    <w:p w14:paraId="1448A0A0"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77777777" w:rsidR="00131A99" w:rsidRPr="003559D3" w:rsidRDefault="00131A99" w:rsidP="00337CF4">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736DB833"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77777777" w:rsidR="00131A99" w:rsidRPr="003559D3" w:rsidRDefault="00131A99" w:rsidP="00337CF4">
            <w:r>
              <w:t>Este riesgo trata sobre la falta de experiencia que posee el equipo en la gestión de proyectos de software.</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7777777" w:rsidR="00131A99" w:rsidRPr="003559D3" w:rsidRDefault="00131A99" w:rsidP="00337CF4">
            <w:r>
              <w:t>50%</w:t>
            </w:r>
          </w:p>
        </w:tc>
        <w:tc>
          <w:tcPr>
            <w:tcW w:w="2686" w:type="dxa"/>
          </w:tcPr>
          <w:p w14:paraId="5C7AF1EE" w14:textId="77777777" w:rsidR="00131A99" w:rsidRPr="003559D3" w:rsidRDefault="00131A99" w:rsidP="00337CF4">
            <w:r>
              <w:t>200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77777777" w:rsidR="00131A99" w:rsidRPr="003559D3" w:rsidRDefault="00131A99" w:rsidP="00337CF4">
            <w:r>
              <w:t>FH</w:t>
            </w:r>
          </w:p>
        </w:tc>
        <w:tc>
          <w:tcPr>
            <w:tcW w:w="2693" w:type="dxa"/>
            <w:shd w:val="clear" w:color="auto" w:fill="auto"/>
          </w:tcPr>
          <w:p w14:paraId="60DC8CCF" w14:textId="77777777" w:rsidR="00131A99" w:rsidRPr="003559D3" w:rsidRDefault="00131A99" w:rsidP="00337CF4">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0812CB27" w14:textId="77777777" w:rsidR="00131A99" w:rsidRPr="003559D3" w:rsidRDefault="00131A99" w:rsidP="00337CF4">
            <w:r>
              <w:lastRenderedPageBreak/>
              <w:t>Elaboración (2da iteración)</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77777777" w:rsidR="00131A99" w:rsidRPr="003559D3" w:rsidRDefault="00131A99" w:rsidP="00337CF4">
            <w:r>
              <w:t>FH</w:t>
            </w:r>
          </w:p>
        </w:tc>
        <w:tc>
          <w:tcPr>
            <w:tcW w:w="2693" w:type="dxa"/>
            <w:shd w:val="clear" w:color="auto" w:fill="auto"/>
          </w:tcPr>
          <w:p w14:paraId="2834E833" w14:textId="77777777" w:rsidR="00131A99" w:rsidRPr="003559D3" w:rsidRDefault="00131A99" w:rsidP="00337CF4">
            <w:pPr>
              <w:pStyle w:val="Prrafodelista"/>
              <w:numPr>
                <w:ilvl w:val="0"/>
                <w:numId w:val="25"/>
              </w:numPr>
            </w:pPr>
            <w:r>
              <w:t>Realizar una reunión de emergencia con todos los integrantes del equipo para reasignar las tareas</w:t>
            </w:r>
          </w:p>
        </w:tc>
        <w:tc>
          <w:tcPr>
            <w:tcW w:w="1701" w:type="dxa"/>
            <w:shd w:val="clear" w:color="auto" w:fill="auto"/>
          </w:tcPr>
          <w:p w14:paraId="10BCA627" w14:textId="77777777" w:rsidR="00131A99" w:rsidRPr="003559D3" w:rsidRDefault="00131A99" w:rsidP="00337CF4">
            <w:r>
              <w:t>Elaboración (2da iteración)</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77777777" w:rsidR="00131A99" w:rsidRPr="003559D3" w:rsidRDefault="00131A99" w:rsidP="00337CF4">
            <w:r>
              <w:t>11/10/2024</w:t>
            </w:r>
          </w:p>
        </w:tc>
        <w:tc>
          <w:tcPr>
            <w:tcW w:w="2161" w:type="dxa"/>
          </w:tcPr>
          <w:p w14:paraId="74F8276A" w14:textId="77777777" w:rsidR="00131A99" w:rsidRPr="003559D3" w:rsidRDefault="00131A99" w:rsidP="00337CF4">
            <w:r>
              <w:t>Elaboración 2</w:t>
            </w:r>
          </w:p>
        </w:tc>
        <w:tc>
          <w:tcPr>
            <w:tcW w:w="2161" w:type="dxa"/>
          </w:tcPr>
          <w:p w14:paraId="6F0CF894" w14:textId="77777777" w:rsidR="00131A99" w:rsidRDefault="00131A99" w:rsidP="00337CF4">
            <w:r>
              <w:t xml:space="preserve">Se pudo realizar el plan de mitigación correctamente. </w:t>
            </w:r>
          </w:p>
          <w:p w14:paraId="5FA93555" w14:textId="77777777" w:rsidR="00131A99" w:rsidRPr="003559D3" w:rsidRDefault="00131A99" w:rsidP="00337CF4">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96FE98C" w14:textId="77777777" w:rsidR="00131A99" w:rsidRPr="003559D3" w:rsidRDefault="00131A99" w:rsidP="00337CF4">
            <w:r>
              <w:t>FH</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5B197" w14:textId="77777777" w:rsidR="007939BC" w:rsidRDefault="007939BC" w:rsidP="00846F08">
      <w:r>
        <w:separator/>
      </w:r>
    </w:p>
    <w:p w14:paraId="2D6ABA35" w14:textId="77777777" w:rsidR="007939BC" w:rsidRDefault="007939BC" w:rsidP="00846F08"/>
  </w:endnote>
  <w:endnote w:type="continuationSeparator" w:id="0">
    <w:p w14:paraId="42654D50" w14:textId="77777777" w:rsidR="007939BC" w:rsidRDefault="007939BC" w:rsidP="00846F08">
      <w:r>
        <w:continuationSeparator/>
      </w:r>
    </w:p>
    <w:p w14:paraId="4353CDA7" w14:textId="77777777" w:rsidR="007939BC" w:rsidRDefault="007939BC"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A5741" w14:textId="77777777" w:rsidR="007939BC" w:rsidRDefault="007939BC" w:rsidP="00846F08">
      <w:r>
        <w:separator/>
      </w:r>
    </w:p>
    <w:p w14:paraId="493234B3" w14:textId="77777777" w:rsidR="007939BC" w:rsidRDefault="007939BC" w:rsidP="00846F08"/>
  </w:footnote>
  <w:footnote w:type="continuationSeparator" w:id="0">
    <w:p w14:paraId="324A36AC" w14:textId="77777777" w:rsidR="007939BC" w:rsidRDefault="007939BC" w:rsidP="00846F08">
      <w:r>
        <w:continuationSeparator/>
      </w:r>
    </w:p>
    <w:p w14:paraId="64203DF2" w14:textId="77777777" w:rsidR="007939BC" w:rsidRDefault="007939BC"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3F212B"/>
    <w:rsid w:val="003F5F71"/>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C0336"/>
    <w:rsid w:val="006D5812"/>
    <w:rsid w:val="006D7313"/>
    <w:rsid w:val="006F0FDC"/>
    <w:rsid w:val="006F12BB"/>
    <w:rsid w:val="00700994"/>
    <w:rsid w:val="0070494E"/>
    <w:rsid w:val="00705C02"/>
    <w:rsid w:val="00710BA6"/>
    <w:rsid w:val="00711DF8"/>
    <w:rsid w:val="007218A6"/>
    <w:rsid w:val="007447BE"/>
    <w:rsid w:val="00775452"/>
    <w:rsid w:val="007939BC"/>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592C"/>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75942"/>
    <w:rsid w:val="00D80A8E"/>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335</TotalTime>
  <Pages>25</Pages>
  <Words>3306</Words>
  <Characters>18183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21447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114</cp:revision>
  <dcterms:created xsi:type="dcterms:W3CDTF">2024-09-23T13:13:00Z</dcterms:created>
  <dcterms:modified xsi:type="dcterms:W3CDTF">2024-10-29T23:02:00Z</dcterms:modified>
</cp:coreProperties>
</file>