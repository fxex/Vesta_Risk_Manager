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4FD" w14:textId="77777777" w:rsidR="006919D5" w:rsidRDefault="006919D5">
      <w:pPr>
        <w:pStyle w:val="Sinespaciado"/>
        <w:rPr>
          <w:rFonts w:ascii="Cambria" w:hAnsi="Cambria"/>
          <w:sz w:val="72"/>
          <w:szCs w:val="72"/>
        </w:rPr>
      </w:pPr>
    </w:p>
    <w:p w14:paraId="46D79A68" w14:textId="77777777" w:rsidR="006919D5" w:rsidRDefault="006919D5">
      <w:pPr>
        <w:pStyle w:val="Sinespaciado"/>
        <w:rPr>
          <w:rFonts w:ascii="Cambria" w:hAnsi="Cambria"/>
          <w:sz w:val="72"/>
          <w:szCs w:val="72"/>
        </w:rPr>
      </w:pPr>
    </w:p>
    <w:p w14:paraId="584B6238" w14:textId="3594E499" w:rsidR="00D06E99" w:rsidRDefault="006079C1">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019A87A3" wp14:editId="505A5C54">
                <wp:simplePos x="0" y="0"/>
                <wp:positionH relativeFrom="page">
                  <wp:align>center</wp:align>
                </wp:positionH>
                <wp:positionV relativeFrom="page">
                  <wp:align>bottom</wp:align>
                </wp:positionV>
                <wp:extent cx="7922260" cy="859155"/>
                <wp:effectExtent l="10795" t="13335" r="10795" b="13335"/>
                <wp:wrapNone/>
                <wp:docPr id="17479697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8906E" id="Rectangle 6" o:spid="_x0000_s1026" style="position:absolute;margin-left:0;margin-top:0;width:623.8pt;height:67.6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20522759" wp14:editId="32D5F464">
                <wp:simplePos x="0" y="0"/>
                <wp:positionH relativeFrom="page">
                  <wp:posOffset>494665</wp:posOffset>
                </wp:positionH>
                <wp:positionV relativeFrom="page">
                  <wp:posOffset>-262255</wp:posOffset>
                </wp:positionV>
                <wp:extent cx="90805" cy="11203940"/>
                <wp:effectExtent l="8255" t="8890" r="5715" b="7620"/>
                <wp:wrapNone/>
                <wp:docPr id="99388759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29F079" id="Rectangle 9" o:spid="_x0000_s1026" style="position:absolute;margin-left:38.95pt;margin-top:-20.65pt;width:7.15pt;height:882.2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0ABC3E7A" wp14:editId="6DF3CC48">
                <wp:simplePos x="0" y="0"/>
                <wp:positionH relativeFrom="page">
                  <wp:posOffset>6974840</wp:posOffset>
                </wp:positionH>
                <wp:positionV relativeFrom="page">
                  <wp:posOffset>-262255</wp:posOffset>
                </wp:positionV>
                <wp:extent cx="90805" cy="11203940"/>
                <wp:effectExtent l="5080" t="8890" r="8890" b="7620"/>
                <wp:wrapNone/>
                <wp:docPr id="11779474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1418E5" id="Rectangle 8" o:spid="_x0000_s1026" style="position:absolute;margin-left:549.2pt;margin-top:-20.65pt;width:7.15pt;height:882.2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72B595B0" wp14:editId="4FDCDD9E">
                <wp:simplePos x="0" y="0"/>
                <wp:positionH relativeFrom="page">
                  <wp:posOffset>-183515</wp:posOffset>
                </wp:positionH>
                <wp:positionV relativeFrom="page">
                  <wp:posOffset>5080</wp:posOffset>
                </wp:positionV>
                <wp:extent cx="7922260" cy="859155"/>
                <wp:effectExtent l="13970" t="10160" r="7620" b="6985"/>
                <wp:wrapNone/>
                <wp:docPr id="27141214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A8FF64D" id="Rectangle 7" o:spid="_x0000_s1026" style="position:absolute;margin-left:-14.45pt;margin-top:.4pt;width:623.8pt;height:67.6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5F03E166" w14:textId="77777777"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32EAE4D7" w14:textId="1489D03E" w:rsidR="00D06E99" w:rsidRDefault="006079C1">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859DD53" w14:textId="77777777" w:rsidR="00D06E99" w:rsidRDefault="00D06E99">
      <w:pPr>
        <w:pStyle w:val="Sinespaciado"/>
      </w:pPr>
    </w:p>
    <w:p w14:paraId="2A8CB576" w14:textId="77777777" w:rsidR="006919D5" w:rsidRDefault="006919D5">
      <w:pPr>
        <w:pStyle w:val="Sinespaciado"/>
      </w:pPr>
    </w:p>
    <w:p w14:paraId="731A3087" w14:textId="77777777" w:rsidR="006919D5" w:rsidRDefault="006919D5">
      <w:pPr>
        <w:pStyle w:val="Sinespaciado"/>
      </w:pPr>
    </w:p>
    <w:p w14:paraId="4EC4A1E1" w14:textId="77777777" w:rsidR="006919D5" w:rsidRDefault="006919D5">
      <w:pPr>
        <w:pStyle w:val="Sinespaciado"/>
      </w:pPr>
    </w:p>
    <w:p w14:paraId="07518FC0" w14:textId="65961D24" w:rsidR="00D06E99" w:rsidRDefault="006079C1">
      <w:pPr>
        <w:pStyle w:val="Sinespaciado"/>
      </w:pPr>
      <w:r>
        <w:t>T-</w:t>
      </w:r>
      <w:proofErr w:type="spellStart"/>
      <w:r>
        <w:t>Code</w:t>
      </w:r>
      <w:proofErr w:type="spellEnd"/>
    </w:p>
    <w:p w14:paraId="5F047644" w14:textId="349B95F1" w:rsidR="00D06E99" w:rsidRDefault="006079C1">
      <w:r>
        <w:t xml:space="preserve">Hugo Frey, </w:t>
      </w:r>
      <w:proofErr w:type="spellStart"/>
      <w:r>
        <w:t>Agustin</w:t>
      </w:r>
      <w:proofErr w:type="spellEnd"/>
      <w:r>
        <w:t xml:space="preserve"> </w:t>
      </w:r>
      <w:proofErr w:type="spellStart"/>
      <w:r>
        <w:t>Collareda</w:t>
      </w:r>
      <w:proofErr w:type="spellEnd"/>
      <w:r>
        <w:t xml:space="preserve"> y Cintia </w:t>
      </w:r>
      <w:proofErr w:type="spellStart"/>
      <w:r>
        <w:t>Hernandez</w:t>
      </w:r>
      <w:proofErr w:type="spellEnd"/>
    </w:p>
    <w:p w14:paraId="4939ED6A" w14:textId="613C94C6" w:rsidR="00BC5404" w:rsidRDefault="0080000D" w:rsidP="00437881">
      <w:pPr>
        <w:pStyle w:val="PSI-Comentario"/>
      </w:pPr>
      <w:r>
        <w:rPr>
          <w:i w:val="0"/>
          <w:noProof/>
        </w:rPr>
        <w:drawing>
          <wp:anchor distT="0" distB="0" distL="114300" distR="114300" simplePos="0" relativeHeight="251666944" behindDoc="0" locked="0" layoutInCell="1" allowOverlap="1" wp14:anchorId="57C396F7" wp14:editId="59242912">
            <wp:simplePos x="0" y="0"/>
            <wp:positionH relativeFrom="margin">
              <wp:align>left</wp:align>
            </wp:positionH>
            <wp:positionV relativeFrom="paragraph">
              <wp:posOffset>3455035</wp:posOffset>
            </wp:positionV>
            <wp:extent cx="1800225" cy="904875"/>
            <wp:effectExtent l="0" t="0" r="9525" b="9525"/>
            <wp:wrapThrough wrapText="bothSides">
              <wp:wrapPolygon edited="0">
                <wp:start x="457" y="0"/>
                <wp:lineTo x="0" y="1364"/>
                <wp:lineTo x="0" y="7731"/>
                <wp:lineTo x="3886" y="15006"/>
                <wp:lineTo x="3886" y="21373"/>
                <wp:lineTo x="8229" y="21373"/>
                <wp:lineTo x="21486" y="15916"/>
                <wp:lineTo x="21486" y="11823"/>
                <wp:lineTo x="20571" y="10914"/>
                <wp:lineTo x="12343" y="7731"/>
                <wp:lineTo x="12114" y="1364"/>
                <wp:lineTo x="11657" y="0"/>
                <wp:lineTo x="457" y="0"/>
              </wp:wrapPolygon>
            </wp:wrapThrough>
            <wp:docPr id="77951834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345" name="Imagen 779518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904875"/>
                    </a:xfrm>
                    <a:prstGeom prst="rect">
                      <a:avLst/>
                    </a:prstGeom>
                  </pic:spPr>
                </pic:pic>
              </a:graphicData>
            </a:graphic>
            <wp14:sizeRelH relativeFrom="margin">
              <wp14:pctWidth>0</wp14:pctWidth>
            </wp14:sizeRelH>
            <wp14:sizeRelV relativeFrom="margin">
              <wp14:pctHeight>0</wp14:pctHeight>
            </wp14:sizeRelV>
          </wp:anchor>
        </w:drawing>
      </w:r>
      <w:r w:rsidR="006079C1">
        <w:rPr>
          <w:i w:val="0"/>
          <w:noProof/>
        </w:rPr>
        <w:drawing>
          <wp:anchor distT="128016" distB="315468" distL="254508" distR="443103" simplePos="0" relativeHeight="251653632" behindDoc="0" locked="0" layoutInCell="1" allowOverlap="1" wp14:anchorId="1865E40F" wp14:editId="6C245C6C">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37"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E55C5C3" w14:textId="0EB1345A" w:rsidR="00224B75" w:rsidRDefault="006079C1"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17EAC25B" wp14:editId="4A2BD5AD">
                <wp:simplePos x="0" y="0"/>
                <wp:positionH relativeFrom="margin">
                  <wp:posOffset>3577590</wp:posOffset>
                </wp:positionH>
                <wp:positionV relativeFrom="margin">
                  <wp:posOffset>67310</wp:posOffset>
                </wp:positionV>
                <wp:extent cx="2047875" cy="7336155"/>
                <wp:effectExtent l="9525" t="13335" r="9525" b="13335"/>
                <wp:wrapSquare wrapText="bothSides"/>
                <wp:docPr id="8805644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093BBE94"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C25B"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093BBE94"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540AFA7F" w14:textId="77777777" w:rsidR="00382E18" w:rsidRPr="0092484B" w:rsidRDefault="00382E18" w:rsidP="0092484B"/>
                  </w:txbxContent>
                </v:textbox>
                <w10:wrap type="square" anchorx="margin" anchory="margin"/>
              </v:shape>
            </w:pict>
          </mc:Fallback>
        </mc:AlternateContent>
      </w:r>
      <w:r w:rsidR="008B3B0F" w:rsidRPr="008B3B0F">
        <w:t>[Este documento es la plantilla base para elaborar el documento</w:t>
      </w:r>
      <w:r w:rsidR="000F79DF">
        <w:t xml:space="preserve"> </w:t>
      </w:r>
      <w:r w:rsidR="0011034D">
        <w:t>Estándar de Documentación</w:t>
      </w:r>
      <w:r w:rsidR="008B3B0F" w:rsidRPr="008B3B0F">
        <w:t xml:space="preserve">. </w:t>
      </w:r>
    </w:p>
    <w:p w14:paraId="4B90A3E7" w14:textId="4EA91A1A" w:rsidR="00224B75" w:rsidRDefault="006079C1" w:rsidP="00437881">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242EEBA9" wp14:editId="7FDFFAE5">
                <wp:simplePos x="0" y="0"/>
                <wp:positionH relativeFrom="margin">
                  <wp:posOffset>4009390</wp:posOffset>
                </wp:positionH>
                <wp:positionV relativeFrom="margin">
                  <wp:posOffset>-968375</wp:posOffset>
                </wp:positionV>
                <wp:extent cx="2480945" cy="10730230"/>
                <wp:effectExtent l="12700" t="6350" r="11430" b="7620"/>
                <wp:wrapSquare wrapText="bothSides"/>
                <wp:docPr id="175670798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53563"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06ECBB80" w14:textId="77777777" w:rsidR="008B3B0F" w:rsidRDefault="008B3B0F" w:rsidP="00437881">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42E1C42A" w14:textId="77777777" w:rsidR="00397566" w:rsidRPr="005313D3" w:rsidRDefault="00397566" w:rsidP="00437881">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6A2F4E9B" w14:textId="77777777" w:rsidR="00397566" w:rsidRPr="008B3B0F" w:rsidRDefault="00397566" w:rsidP="00437881">
      <w:pPr>
        <w:pStyle w:val="PSI-Comentario"/>
      </w:pPr>
    </w:p>
    <w:p w14:paraId="33E777DC" w14:textId="77777777" w:rsidR="00D06E99" w:rsidRDefault="00D06E99"/>
    <w:p w14:paraId="51EE0DCF" w14:textId="20EF7C47" w:rsidR="00A13DBA" w:rsidRDefault="006079C1" w:rsidP="00A13DBA">
      <w:pPr>
        <w:ind w:left="0" w:firstLine="0"/>
      </w:pPr>
      <w:r>
        <w:rPr>
          <w:noProof/>
        </w:rPr>
        <w:drawing>
          <wp:anchor distT="42672" distB="232410" distL="144780" distR="371094" simplePos="0" relativeHeight="251656704" behindDoc="0" locked="0" layoutInCell="1" allowOverlap="1" wp14:anchorId="37137AA0" wp14:editId="3AEFE9F7">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36"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494A4B4" w14:textId="77777777" w:rsidR="000F79DF" w:rsidRDefault="000F79DF" w:rsidP="000F79DF">
      <w:pPr>
        <w:pStyle w:val="TtulodeTDC"/>
        <w:tabs>
          <w:tab w:val="left" w:pos="5954"/>
        </w:tabs>
      </w:pPr>
      <w:r>
        <w:lastRenderedPageBreak/>
        <w:t>Tabla de contenido</w:t>
      </w:r>
    </w:p>
    <w:p w14:paraId="457F5373" w14:textId="77777777" w:rsidR="00437881" w:rsidRDefault="003726AB">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9439809" w:history="1">
        <w:r w:rsidR="00437881" w:rsidRPr="00EB6C00">
          <w:rPr>
            <w:rStyle w:val="Hipervnculo"/>
            <w:noProof/>
          </w:rPr>
          <w:t>Formatos y Estilos</w:t>
        </w:r>
        <w:r w:rsidR="00437881">
          <w:rPr>
            <w:noProof/>
            <w:webHidden/>
          </w:rPr>
          <w:tab/>
        </w:r>
        <w:r>
          <w:rPr>
            <w:noProof/>
            <w:webHidden/>
          </w:rPr>
          <w:fldChar w:fldCharType="begin"/>
        </w:r>
        <w:r w:rsidR="00437881">
          <w:rPr>
            <w:noProof/>
            <w:webHidden/>
          </w:rPr>
          <w:instrText xml:space="preserve"> PAGEREF _Toc259439809 \h </w:instrText>
        </w:r>
        <w:r>
          <w:rPr>
            <w:noProof/>
            <w:webHidden/>
          </w:rPr>
        </w:r>
        <w:r>
          <w:rPr>
            <w:noProof/>
            <w:webHidden/>
          </w:rPr>
          <w:fldChar w:fldCharType="separate"/>
        </w:r>
        <w:r w:rsidR="00437881">
          <w:rPr>
            <w:noProof/>
            <w:webHidden/>
          </w:rPr>
          <w:t>4</w:t>
        </w:r>
        <w:r>
          <w:rPr>
            <w:noProof/>
            <w:webHidden/>
          </w:rPr>
          <w:fldChar w:fldCharType="end"/>
        </w:r>
      </w:hyperlink>
    </w:p>
    <w:p w14:paraId="40B1363F" w14:textId="77777777" w:rsidR="00437881" w:rsidRDefault="00000000">
      <w:pPr>
        <w:pStyle w:val="TDC2"/>
        <w:rPr>
          <w:rFonts w:eastAsia="Times New Roman"/>
          <w:i w:val="0"/>
          <w:iCs w:val="0"/>
          <w:noProof/>
          <w:sz w:val="22"/>
          <w:szCs w:val="22"/>
          <w:lang w:eastAsia="es-ES"/>
        </w:rPr>
      </w:pPr>
      <w:hyperlink w:anchor="_Toc259439810" w:history="1">
        <w:r w:rsidR="00437881" w:rsidRPr="00EB6C00">
          <w:rPr>
            <w:rStyle w:val="Hipervnculo"/>
            <w:noProof/>
          </w:rPr>
          <w:t>Papel</w:t>
        </w:r>
        <w:r w:rsidR="00437881">
          <w:rPr>
            <w:noProof/>
            <w:webHidden/>
          </w:rPr>
          <w:tab/>
        </w:r>
        <w:r w:rsidR="003726AB">
          <w:rPr>
            <w:noProof/>
            <w:webHidden/>
          </w:rPr>
          <w:fldChar w:fldCharType="begin"/>
        </w:r>
        <w:r w:rsidR="00437881">
          <w:rPr>
            <w:noProof/>
            <w:webHidden/>
          </w:rPr>
          <w:instrText xml:space="preserve"> PAGEREF _Toc259439810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697AF610" w14:textId="77777777" w:rsidR="00437881" w:rsidRDefault="00000000">
      <w:pPr>
        <w:pStyle w:val="TDC2"/>
        <w:rPr>
          <w:rFonts w:eastAsia="Times New Roman"/>
          <w:i w:val="0"/>
          <w:iCs w:val="0"/>
          <w:noProof/>
          <w:sz w:val="22"/>
          <w:szCs w:val="22"/>
          <w:lang w:eastAsia="es-ES"/>
        </w:rPr>
      </w:pPr>
      <w:hyperlink w:anchor="_Toc259439811" w:history="1">
        <w:r w:rsidR="00437881" w:rsidRPr="00EB6C00">
          <w:rPr>
            <w:rStyle w:val="Hipervnculo"/>
            <w:noProof/>
          </w:rPr>
          <w:t>Márgenes</w:t>
        </w:r>
        <w:r w:rsidR="00437881">
          <w:rPr>
            <w:noProof/>
            <w:webHidden/>
          </w:rPr>
          <w:tab/>
        </w:r>
        <w:r w:rsidR="003726AB">
          <w:rPr>
            <w:noProof/>
            <w:webHidden/>
          </w:rPr>
          <w:fldChar w:fldCharType="begin"/>
        </w:r>
        <w:r w:rsidR="00437881">
          <w:rPr>
            <w:noProof/>
            <w:webHidden/>
          </w:rPr>
          <w:instrText xml:space="preserve"> PAGEREF _Toc259439811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2D3EA239" w14:textId="77777777" w:rsidR="00437881" w:rsidRDefault="00000000">
      <w:pPr>
        <w:pStyle w:val="TDC2"/>
        <w:rPr>
          <w:rFonts w:eastAsia="Times New Roman"/>
          <w:i w:val="0"/>
          <w:iCs w:val="0"/>
          <w:noProof/>
          <w:sz w:val="22"/>
          <w:szCs w:val="22"/>
          <w:lang w:eastAsia="es-ES"/>
        </w:rPr>
      </w:pPr>
      <w:hyperlink w:anchor="_Toc259439812" w:history="1">
        <w:r w:rsidR="00437881" w:rsidRPr="00EB6C00">
          <w:rPr>
            <w:rStyle w:val="Hipervnculo"/>
            <w:noProof/>
          </w:rPr>
          <w:t>Encabezado</w:t>
        </w:r>
        <w:r w:rsidR="00437881">
          <w:rPr>
            <w:noProof/>
            <w:webHidden/>
          </w:rPr>
          <w:tab/>
        </w:r>
        <w:r w:rsidR="003726AB">
          <w:rPr>
            <w:noProof/>
            <w:webHidden/>
          </w:rPr>
          <w:fldChar w:fldCharType="begin"/>
        </w:r>
        <w:r w:rsidR="00437881">
          <w:rPr>
            <w:noProof/>
            <w:webHidden/>
          </w:rPr>
          <w:instrText xml:space="preserve"> PAGEREF _Toc259439812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56E23973" w14:textId="77777777" w:rsidR="00437881" w:rsidRDefault="00000000">
      <w:pPr>
        <w:pStyle w:val="TDC2"/>
        <w:rPr>
          <w:rFonts w:eastAsia="Times New Roman"/>
          <w:i w:val="0"/>
          <w:iCs w:val="0"/>
          <w:noProof/>
          <w:sz w:val="22"/>
          <w:szCs w:val="22"/>
          <w:lang w:eastAsia="es-ES"/>
        </w:rPr>
      </w:pPr>
      <w:hyperlink w:anchor="_Toc259439813" w:history="1">
        <w:r w:rsidR="00437881" w:rsidRPr="00EB6C00">
          <w:rPr>
            <w:rStyle w:val="Hipervnculo"/>
            <w:noProof/>
          </w:rPr>
          <w:t>Pie de Página</w:t>
        </w:r>
        <w:r w:rsidR="00437881">
          <w:rPr>
            <w:noProof/>
            <w:webHidden/>
          </w:rPr>
          <w:tab/>
        </w:r>
        <w:r w:rsidR="003726AB">
          <w:rPr>
            <w:noProof/>
            <w:webHidden/>
          </w:rPr>
          <w:fldChar w:fldCharType="begin"/>
        </w:r>
        <w:r w:rsidR="00437881">
          <w:rPr>
            <w:noProof/>
            <w:webHidden/>
          </w:rPr>
          <w:instrText xml:space="preserve"> PAGEREF _Toc259439813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3FC2DB53" w14:textId="77777777" w:rsidR="00437881" w:rsidRDefault="00000000">
      <w:pPr>
        <w:pStyle w:val="TDC2"/>
        <w:rPr>
          <w:rFonts w:eastAsia="Times New Roman"/>
          <w:i w:val="0"/>
          <w:iCs w:val="0"/>
          <w:noProof/>
          <w:sz w:val="22"/>
          <w:szCs w:val="22"/>
          <w:lang w:eastAsia="es-ES"/>
        </w:rPr>
      </w:pPr>
      <w:hyperlink w:anchor="_Toc259439814" w:history="1">
        <w:r w:rsidR="00437881" w:rsidRPr="00EB6C00">
          <w:rPr>
            <w:rStyle w:val="Hipervnculo"/>
            <w:noProof/>
          </w:rPr>
          <w:t>Texto</w:t>
        </w:r>
        <w:r w:rsidR="00437881">
          <w:rPr>
            <w:noProof/>
            <w:webHidden/>
          </w:rPr>
          <w:tab/>
        </w:r>
        <w:r w:rsidR="003726AB">
          <w:rPr>
            <w:noProof/>
            <w:webHidden/>
          </w:rPr>
          <w:fldChar w:fldCharType="begin"/>
        </w:r>
        <w:r w:rsidR="00437881">
          <w:rPr>
            <w:noProof/>
            <w:webHidden/>
          </w:rPr>
          <w:instrText xml:space="preserve"> PAGEREF _Toc259439814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3164E43B" w14:textId="77777777" w:rsidR="00437881" w:rsidRDefault="00000000">
      <w:pPr>
        <w:pStyle w:val="TDC2"/>
        <w:rPr>
          <w:rFonts w:eastAsia="Times New Roman"/>
          <w:i w:val="0"/>
          <w:iCs w:val="0"/>
          <w:noProof/>
          <w:sz w:val="22"/>
          <w:szCs w:val="22"/>
          <w:lang w:eastAsia="es-ES"/>
        </w:rPr>
      </w:pPr>
      <w:hyperlink w:anchor="_Toc259439815" w:history="1">
        <w:r w:rsidR="00437881" w:rsidRPr="00EB6C00">
          <w:rPr>
            <w:rStyle w:val="Hipervnculo"/>
            <w:noProof/>
          </w:rPr>
          <w:t>Interlineado</w:t>
        </w:r>
        <w:r w:rsidR="00437881">
          <w:rPr>
            <w:noProof/>
            <w:webHidden/>
          </w:rPr>
          <w:tab/>
        </w:r>
        <w:r w:rsidR="003726AB">
          <w:rPr>
            <w:noProof/>
            <w:webHidden/>
          </w:rPr>
          <w:fldChar w:fldCharType="begin"/>
        </w:r>
        <w:r w:rsidR="00437881">
          <w:rPr>
            <w:noProof/>
            <w:webHidden/>
          </w:rPr>
          <w:instrText xml:space="preserve"> PAGEREF _Toc259439815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0694868D" w14:textId="77777777" w:rsidR="00437881" w:rsidRDefault="00000000">
      <w:pPr>
        <w:pStyle w:val="TDC1"/>
        <w:rPr>
          <w:rFonts w:eastAsia="Times New Roman"/>
          <w:b w:val="0"/>
          <w:bCs w:val="0"/>
          <w:noProof/>
          <w:sz w:val="22"/>
          <w:szCs w:val="22"/>
          <w:lang w:eastAsia="es-ES"/>
        </w:rPr>
      </w:pPr>
      <w:hyperlink w:anchor="_Toc259439816"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_Toc259439816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0AFA7DE8" w14:textId="77777777" w:rsidR="00437881" w:rsidRDefault="00000000">
      <w:pPr>
        <w:pStyle w:val="TDC1"/>
        <w:rPr>
          <w:rFonts w:eastAsia="Times New Roman"/>
          <w:b w:val="0"/>
          <w:bCs w:val="0"/>
          <w:noProof/>
          <w:sz w:val="22"/>
          <w:szCs w:val="22"/>
          <w:lang w:eastAsia="es-ES"/>
        </w:rPr>
      </w:pPr>
      <w:hyperlink w:anchor="_Toc259439817"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_Toc259439817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46BCE6FA" w14:textId="77777777" w:rsidR="00437881" w:rsidRDefault="00000000">
      <w:pPr>
        <w:pStyle w:val="TDC1"/>
        <w:rPr>
          <w:rFonts w:eastAsia="Times New Roman"/>
          <w:b w:val="0"/>
          <w:bCs w:val="0"/>
          <w:noProof/>
          <w:sz w:val="22"/>
          <w:szCs w:val="22"/>
          <w:lang w:eastAsia="es-ES"/>
        </w:rPr>
      </w:pPr>
      <w:hyperlink w:anchor="_Toc259439818"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_Toc259439818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57F5D96A" w14:textId="77777777" w:rsidR="00437881" w:rsidRDefault="00000000">
      <w:pPr>
        <w:pStyle w:val="TDC1"/>
        <w:rPr>
          <w:rFonts w:eastAsia="Times New Roman"/>
          <w:b w:val="0"/>
          <w:bCs w:val="0"/>
          <w:noProof/>
          <w:sz w:val="22"/>
          <w:szCs w:val="22"/>
          <w:lang w:eastAsia="es-ES"/>
        </w:rPr>
      </w:pPr>
      <w:hyperlink w:anchor="_Toc259439819"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_Toc259439819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0DA2941F" w14:textId="77777777" w:rsidR="00437881" w:rsidRDefault="00000000">
      <w:pPr>
        <w:pStyle w:val="TDC1"/>
        <w:rPr>
          <w:rFonts w:eastAsia="Times New Roman"/>
          <w:b w:val="0"/>
          <w:bCs w:val="0"/>
          <w:noProof/>
          <w:sz w:val="22"/>
          <w:szCs w:val="22"/>
          <w:lang w:eastAsia="es-ES"/>
        </w:rPr>
      </w:pPr>
      <w:hyperlink w:anchor="_Toc259439820" w:history="1">
        <w:r w:rsidR="00437881" w:rsidRPr="00EB6C00">
          <w:rPr>
            <w:rStyle w:val="Hipervnculo"/>
            <w:noProof/>
          </w:rPr>
          <w:t>Normal</w:t>
        </w:r>
        <w:r w:rsidR="00437881">
          <w:rPr>
            <w:noProof/>
            <w:webHidden/>
          </w:rPr>
          <w:tab/>
        </w:r>
        <w:r w:rsidR="003726AB">
          <w:rPr>
            <w:noProof/>
            <w:webHidden/>
          </w:rPr>
          <w:fldChar w:fldCharType="begin"/>
        </w:r>
        <w:r w:rsidR="00437881">
          <w:rPr>
            <w:noProof/>
            <w:webHidden/>
          </w:rPr>
          <w:instrText xml:space="preserve"> PAGEREF _Toc259439820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31193038" w14:textId="77777777" w:rsidR="00437881" w:rsidRDefault="00000000">
      <w:pPr>
        <w:pStyle w:val="TDC2"/>
        <w:rPr>
          <w:rFonts w:eastAsia="Times New Roman"/>
          <w:i w:val="0"/>
          <w:iCs w:val="0"/>
          <w:noProof/>
          <w:sz w:val="22"/>
          <w:szCs w:val="22"/>
          <w:lang w:eastAsia="es-ES"/>
        </w:rPr>
      </w:pPr>
      <w:hyperlink w:anchor="_Toc259439821"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_Toc259439821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2E5BAEB5" w14:textId="77777777" w:rsidR="00437881" w:rsidRDefault="00000000">
      <w:pPr>
        <w:pStyle w:val="TDC1"/>
        <w:rPr>
          <w:rFonts w:eastAsia="Times New Roman"/>
          <w:b w:val="0"/>
          <w:bCs w:val="0"/>
          <w:noProof/>
          <w:sz w:val="22"/>
          <w:szCs w:val="22"/>
          <w:lang w:eastAsia="es-ES"/>
        </w:rPr>
      </w:pPr>
      <w:hyperlink w:anchor="_Toc259439822" w:history="1">
        <w:r w:rsidR="00437881" w:rsidRPr="00EB6C00">
          <w:rPr>
            <w:rStyle w:val="Hipervnculo"/>
            <w:noProof/>
          </w:rPr>
          <w:t>Títulos</w:t>
        </w:r>
        <w:r w:rsidR="00437881">
          <w:rPr>
            <w:noProof/>
            <w:webHidden/>
          </w:rPr>
          <w:tab/>
        </w:r>
        <w:r w:rsidR="003726AB">
          <w:rPr>
            <w:noProof/>
            <w:webHidden/>
          </w:rPr>
          <w:fldChar w:fldCharType="begin"/>
        </w:r>
        <w:r w:rsidR="00437881">
          <w:rPr>
            <w:noProof/>
            <w:webHidden/>
          </w:rPr>
          <w:instrText xml:space="preserve"> PAGEREF _Toc259439822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0E4A31D8" w14:textId="77777777" w:rsidR="00437881" w:rsidRDefault="00000000">
      <w:pPr>
        <w:pStyle w:val="TDC2"/>
        <w:rPr>
          <w:rFonts w:eastAsia="Times New Roman"/>
          <w:i w:val="0"/>
          <w:iCs w:val="0"/>
          <w:noProof/>
          <w:sz w:val="22"/>
          <w:szCs w:val="22"/>
          <w:lang w:eastAsia="es-ES"/>
        </w:rPr>
      </w:pPr>
      <w:hyperlink w:anchor="_Toc259439823"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_Toc259439823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4F66E803" w14:textId="77777777" w:rsidR="00437881" w:rsidRDefault="00000000">
      <w:pPr>
        <w:pStyle w:val="TDC2"/>
        <w:rPr>
          <w:rFonts w:eastAsia="Times New Roman"/>
          <w:i w:val="0"/>
          <w:iCs w:val="0"/>
          <w:noProof/>
          <w:sz w:val="22"/>
          <w:szCs w:val="22"/>
          <w:lang w:eastAsia="es-ES"/>
        </w:rPr>
      </w:pPr>
      <w:hyperlink w:anchor="_Toc259439824"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_Toc259439824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39DF8BF0" w14:textId="77777777" w:rsidR="00437881" w:rsidRDefault="00000000">
      <w:pPr>
        <w:pStyle w:val="TDC2"/>
        <w:rPr>
          <w:rFonts w:eastAsia="Times New Roman"/>
          <w:i w:val="0"/>
          <w:iCs w:val="0"/>
          <w:noProof/>
          <w:sz w:val="22"/>
          <w:szCs w:val="22"/>
          <w:lang w:eastAsia="es-ES"/>
        </w:rPr>
      </w:pPr>
      <w:hyperlink w:anchor="_Toc259439825"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_Toc259439825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50084FA7" w14:textId="77777777" w:rsidR="00437881" w:rsidRDefault="00000000">
      <w:pPr>
        <w:pStyle w:val="TDC2"/>
        <w:rPr>
          <w:rFonts w:eastAsia="Times New Roman"/>
          <w:i w:val="0"/>
          <w:iCs w:val="0"/>
          <w:noProof/>
          <w:sz w:val="22"/>
          <w:szCs w:val="22"/>
          <w:lang w:eastAsia="es-ES"/>
        </w:rPr>
      </w:pPr>
      <w:hyperlink w:anchor="_Toc259439826"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_Toc259439826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69E48EDC" w14:textId="77777777" w:rsidR="00437881" w:rsidRDefault="00000000">
      <w:pPr>
        <w:pStyle w:val="TDC1"/>
        <w:rPr>
          <w:rFonts w:eastAsia="Times New Roman"/>
          <w:b w:val="0"/>
          <w:bCs w:val="0"/>
          <w:noProof/>
          <w:sz w:val="22"/>
          <w:szCs w:val="22"/>
          <w:lang w:eastAsia="es-ES"/>
        </w:rPr>
      </w:pPr>
      <w:hyperlink w:anchor="_Toc259439827" w:history="1">
        <w:r w:rsidR="00437881" w:rsidRPr="00EB6C00">
          <w:rPr>
            <w:rStyle w:val="Hipervnculo"/>
            <w:noProof/>
          </w:rPr>
          <w:t>Comentarios</w:t>
        </w:r>
        <w:r w:rsidR="00437881">
          <w:rPr>
            <w:noProof/>
            <w:webHidden/>
          </w:rPr>
          <w:tab/>
        </w:r>
        <w:r w:rsidR="003726AB">
          <w:rPr>
            <w:noProof/>
            <w:webHidden/>
          </w:rPr>
          <w:fldChar w:fldCharType="begin"/>
        </w:r>
        <w:r w:rsidR="00437881">
          <w:rPr>
            <w:noProof/>
            <w:webHidden/>
          </w:rPr>
          <w:instrText xml:space="preserve"> PAGEREF _Toc259439827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00497BEC" w14:textId="77777777" w:rsidR="00437881" w:rsidRDefault="00000000">
      <w:pPr>
        <w:pStyle w:val="TDC2"/>
        <w:rPr>
          <w:rFonts w:eastAsia="Times New Roman"/>
          <w:i w:val="0"/>
          <w:iCs w:val="0"/>
          <w:noProof/>
          <w:sz w:val="22"/>
          <w:szCs w:val="22"/>
          <w:lang w:eastAsia="es-ES"/>
        </w:rPr>
      </w:pPr>
      <w:hyperlink w:anchor="_Toc259439828" w:history="1">
        <w:r w:rsidR="00437881" w:rsidRPr="00EB6C00">
          <w:rPr>
            <w:rStyle w:val="Hipervnculo"/>
            <w:noProof/>
          </w:rPr>
          <w:t>Comentario con Numeración</w:t>
        </w:r>
        <w:r w:rsidR="00437881">
          <w:rPr>
            <w:noProof/>
            <w:webHidden/>
          </w:rPr>
          <w:tab/>
        </w:r>
        <w:r w:rsidR="003726AB">
          <w:rPr>
            <w:noProof/>
            <w:webHidden/>
          </w:rPr>
          <w:fldChar w:fldCharType="begin"/>
        </w:r>
        <w:r w:rsidR="00437881">
          <w:rPr>
            <w:noProof/>
            <w:webHidden/>
          </w:rPr>
          <w:instrText xml:space="preserve"> PAGEREF _Toc259439828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1E23B2BA" w14:textId="77777777" w:rsidR="00437881" w:rsidRDefault="00000000">
      <w:pPr>
        <w:pStyle w:val="TDC2"/>
        <w:rPr>
          <w:rFonts w:eastAsia="Times New Roman"/>
          <w:i w:val="0"/>
          <w:iCs w:val="0"/>
          <w:noProof/>
          <w:sz w:val="22"/>
          <w:szCs w:val="22"/>
          <w:lang w:eastAsia="es-ES"/>
        </w:rPr>
      </w:pPr>
      <w:hyperlink w:anchor="_Toc259439829" w:history="1">
        <w:r w:rsidR="00437881" w:rsidRPr="00EB6C00">
          <w:rPr>
            <w:rStyle w:val="Hipervnculo"/>
            <w:noProof/>
          </w:rPr>
          <w:t>Comentario con Viñeta</w:t>
        </w:r>
        <w:r w:rsidR="00437881">
          <w:rPr>
            <w:noProof/>
            <w:webHidden/>
          </w:rPr>
          <w:tab/>
        </w:r>
        <w:r w:rsidR="003726AB">
          <w:rPr>
            <w:noProof/>
            <w:webHidden/>
          </w:rPr>
          <w:fldChar w:fldCharType="begin"/>
        </w:r>
        <w:r w:rsidR="00437881">
          <w:rPr>
            <w:noProof/>
            <w:webHidden/>
          </w:rPr>
          <w:instrText xml:space="preserve"> PAGEREF _Toc259439829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5A8C4091" w14:textId="77777777" w:rsidR="00437881" w:rsidRDefault="00000000">
      <w:pPr>
        <w:pStyle w:val="TDC2"/>
        <w:rPr>
          <w:rFonts w:eastAsia="Times New Roman"/>
          <w:i w:val="0"/>
          <w:iCs w:val="0"/>
          <w:noProof/>
          <w:sz w:val="22"/>
          <w:szCs w:val="22"/>
          <w:lang w:eastAsia="es-ES"/>
        </w:rPr>
      </w:pPr>
      <w:hyperlink w:anchor="_Toc259439830" w:history="1">
        <w:r w:rsidR="00437881" w:rsidRPr="00EB6C00">
          <w:rPr>
            <w:rStyle w:val="Hipervnculo"/>
            <w:noProof/>
          </w:rPr>
          <w:t>Comentario en Tabla</w:t>
        </w:r>
        <w:r w:rsidR="00437881">
          <w:rPr>
            <w:noProof/>
            <w:webHidden/>
          </w:rPr>
          <w:tab/>
        </w:r>
        <w:r w:rsidR="003726AB">
          <w:rPr>
            <w:noProof/>
            <w:webHidden/>
          </w:rPr>
          <w:fldChar w:fldCharType="begin"/>
        </w:r>
        <w:r w:rsidR="00437881">
          <w:rPr>
            <w:noProof/>
            <w:webHidden/>
          </w:rPr>
          <w:instrText xml:space="preserve"> PAGEREF _Toc259439830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5195EF57" w14:textId="77777777" w:rsidR="00437881" w:rsidRDefault="00000000">
      <w:pPr>
        <w:pStyle w:val="TDC1"/>
        <w:rPr>
          <w:rFonts w:eastAsia="Times New Roman"/>
          <w:b w:val="0"/>
          <w:bCs w:val="0"/>
          <w:noProof/>
          <w:sz w:val="22"/>
          <w:szCs w:val="22"/>
          <w:lang w:eastAsia="es-ES"/>
        </w:rPr>
      </w:pPr>
      <w:hyperlink w:anchor="_Toc259439831" w:history="1">
        <w:r w:rsidR="00437881" w:rsidRPr="00EB6C00">
          <w:rPr>
            <w:rStyle w:val="Hipervnculo"/>
            <w:noProof/>
          </w:rPr>
          <w:t>Documentación de Procesos y Normas.</w:t>
        </w:r>
        <w:r w:rsidR="00437881">
          <w:rPr>
            <w:noProof/>
            <w:webHidden/>
          </w:rPr>
          <w:tab/>
        </w:r>
        <w:r w:rsidR="003726AB">
          <w:rPr>
            <w:noProof/>
            <w:webHidden/>
          </w:rPr>
          <w:fldChar w:fldCharType="begin"/>
        </w:r>
        <w:r w:rsidR="00437881">
          <w:rPr>
            <w:noProof/>
            <w:webHidden/>
          </w:rPr>
          <w:instrText xml:space="preserve"> PAGEREF _Toc259439831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000BAF55" w14:textId="77777777" w:rsidR="00437881" w:rsidRDefault="00000000">
      <w:pPr>
        <w:pStyle w:val="TDC2"/>
        <w:rPr>
          <w:rFonts w:eastAsia="Times New Roman"/>
          <w:i w:val="0"/>
          <w:iCs w:val="0"/>
          <w:noProof/>
          <w:sz w:val="22"/>
          <w:szCs w:val="22"/>
          <w:lang w:eastAsia="es-ES"/>
        </w:rPr>
      </w:pPr>
      <w:hyperlink w:anchor="_Toc259439832" w:history="1">
        <w:r w:rsidR="00437881" w:rsidRPr="00EB6C00">
          <w:rPr>
            <w:rStyle w:val="Hipervnculo"/>
            <w:noProof/>
          </w:rPr>
          <w:t>Carátula</w:t>
        </w:r>
        <w:r w:rsidR="00437881">
          <w:rPr>
            <w:noProof/>
            <w:webHidden/>
          </w:rPr>
          <w:tab/>
        </w:r>
        <w:r w:rsidR="003726AB">
          <w:rPr>
            <w:noProof/>
            <w:webHidden/>
          </w:rPr>
          <w:fldChar w:fldCharType="begin"/>
        </w:r>
        <w:r w:rsidR="00437881">
          <w:rPr>
            <w:noProof/>
            <w:webHidden/>
          </w:rPr>
          <w:instrText xml:space="preserve"> PAGEREF _Toc259439832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5B51F15F" w14:textId="77777777" w:rsidR="00437881" w:rsidRDefault="00000000">
      <w:pPr>
        <w:pStyle w:val="TDC2"/>
        <w:rPr>
          <w:rFonts w:eastAsia="Times New Roman"/>
          <w:i w:val="0"/>
          <w:iCs w:val="0"/>
          <w:noProof/>
          <w:sz w:val="22"/>
          <w:szCs w:val="22"/>
          <w:lang w:eastAsia="es-ES"/>
        </w:rPr>
      </w:pPr>
      <w:hyperlink w:anchor="_Toc259439833"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_Toc259439833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71A5AAC4" w14:textId="77777777" w:rsidR="00437881" w:rsidRDefault="00000000">
      <w:pPr>
        <w:pStyle w:val="TDC2"/>
        <w:rPr>
          <w:rFonts w:eastAsia="Times New Roman"/>
          <w:i w:val="0"/>
          <w:iCs w:val="0"/>
          <w:noProof/>
          <w:sz w:val="22"/>
          <w:szCs w:val="22"/>
          <w:lang w:eastAsia="es-ES"/>
        </w:rPr>
      </w:pPr>
      <w:hyperlink w:anchor="_Toc259439834" w:history="1">
        <w:r w:rsidR="00437881" w:rsidRPr="00EB6C00">
          <w:rPr>
            <w:rStyle w:val="Hipervnculo"/>
            <w:noProof/>
          </w:rPr>
          <w:t>Índice</w:t>
        </w:r>
        <w:r w:rsidR="00437881">
          <w:rPr>
            <w:noProof/>
            <w:webHidden/>
          </w:rPr>
          <w:tab/>
        </w:r>
        <w:r w:rsidR="003726AB">
          <w:rPr>
            <w:noProof/>
            <w:webHidden/>
          </w:rPr>
          <w:fldChar w:fldCharType="begin"/>
        </w:r>
        <w:r w:rsidR="00437881">
          <w:rPr>
            <w:noProof/>
            <w:webHidden/>
          </w:rPr>
          <w:instrText xml:space="preserve"> PAGEREF _Toc259439834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7B952633" w14:textId="77777777" w:rsidR="00437881" w:rsidRDefault="00000000">
      <w:pPr>
        <w:pStyle w:val="TDC2"/>
        <w:rPr>
          <w:rFonts w:eastAsia="Times New Roman"/>
          <w:i w:val="0"/>
          <w:iCs w:val="0"/>
          <w:noProof/>
          <w:sz w:val="22"/>
          <w:szCs w:val="22"/>
          <w:lang w:eastAsia="es-ES"/>
        </w:rPr>
      </w:pPr>
      <w:hyperlink w:anchor="_Toc259439835" w:history="1">
        <w:r w:rsidR="00437881" w:rsidRPr="00EB6C00">
          <w:rPr>
            <w:rStyle w:val="Hipervnculo"/>
            <w:noProof/>
          </w:rPr>
          <w:t>Anexos</w:t>
        </w:r>
        <w:r w:rsidR="00437881">
          <w:rPr>
            <w:noProof/>
            <w:webHidden/>
          </w:rPr>
          <w:tab/>
        </w:r>
        <w:r w:rsidR="003726AB">
          <w:rPr>
            <w:noProof/>
            <w:webHidden/>
          </w:rPr>
          <w:fldChar w:fldCharType="begin"/>
        </w:r>
        <w:r w:rsidR="00437881">
          <w:rPr>
            <w:noProof/>
            <w:webHidden/>
          </w:rPr>
          <w:instrText xml:space="preserve"> PAGEREF _Toc259439835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23E75C41" w14:textId="77777777" w:rsidR="000F79DF" w:rsidRDefault="003726AB" w:rsidP="007B5737">
      <w:pPr>
        <w:tabs>
          <w:tab w:val="left" w:pos="5954"/>
        </w:tabs>
        <w:ind w:left="0" w:firstLine="0"/>
      </w:pPr>
      <w:r>
        <w:fldChar w:fldCharType="end"/>
      </w:r>
    </w:p>
    <w:p w14:paraId="5EA5F307" w14:textId="77777777" w:rsidR="00773D29" w:rsidRDefault="00773D29" w:rsidP="007B5737">
      <w:pPr>
        <w:tabs>
          <w:tab w:val="left" w:pos="5954"/>
        </w:tabs>
        <w:ind w:left="0" w:firstLine="0"/>
      </w:pPr>
    </w:p>
    <w:p w14:paraId="7DCAE87A" w14:textId="77777777" w:rsidR="00A13DBA" w:rsidRDefault="0011034D" w:rsidP="009A3173">
      <w:pPr>
        <w:pStyle w:val="PSI-Ttulo"/>
      </w:pPr>
      <w:r>
        <w:rPr>
          <w:lang w:val="es-AR"/>
        </w:rPr>
        <w:lastRenderedPageBreak/>
        <w:t>Estándar de Documentación</w:t>
      </w:r>
    </w:p>
    <w:p w14:paraId="6C45795E" w14:textId="77777777"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los mismos, se encuentra a disposición el archivo ESTANDAR.DOCX el cual contiene la </w:t>
      </w:r>
      <w:r w:rsidR="00991633" w:rsidRPr="005C0112">
        <w:t>plantilla</w:t>
      </w:r>
      <w:r w:rsidR="00991633">
        <w:t xml:space="preserve"> con todos los estándares a seguir.</w:t>
      </w:r>
    </w:p>
    <w:p w14:paraId="404DFE77" w14:textId="77777777" w:rsidR="00DA284A" w:rsidRDefault="00DA284A" w:rsidP="002D23F2">
      <w:pPr>
        <w:pStyle w:val="PSI-Normal"/>
      </w:pPr>
    </w:p>
    <w:p w14:paraId="0B27E3B1" w14:textId="77777777" w:rsidR="00DA284A" w:rsidRDefault="00991633" w:rsidP="00DA284A">
      <w:pPr>
        <w:pStyle w:val="PSI-Ttulo1"/>
      </w:pPr>
      <w:bookmarkStart w:id="0" w:name="_Toc259439809"/>
      <w:r>
        <w:t>Formatos y Estilos</w:t>
      </w:r>
      <w:bookmarkEnd w:id="0"/>
    </w:p>
    <w:p w14:paraId="1456A338" w14:textId="77777777" w:rsidR="00B931CE" w:rsidRDefault="00B931CE" w:rsidP="00B931CE">
      <w:pPr>
        <w:pStyle w:val="Ttulo2"/>
      </w:pPr>
      <w:bookmarkStart w:id="1" w:name="_Toc259439810"/>
      <w:r>
        <w:t>Papel</w:t>
      </w:r>
      <w:bookmarkEnd w:id="1"/>
    </w:p>
    <w:p w14:paraId="5AC04B5F" w14:textId="77777777" w:rsidR="00B931CE" w:rsidRDefault="00B931CE" w:rsidP="00B931CE">
      <w:pPr>
        <w:ind w:firstLine="0"/>
      </w:pPr>
      <w:r>
        <w:t>Tamaño</w:t>
      </w:r>
      <w:r w:rsidR="00E00FA2">
        <w:t>:</w:t>
      </w:r>
      <w:r>
        <w:t xml:space="preserve"> A4</w:t>
      </w:r>
    </w:p>
    <w:p w14:paraId="1E1865EA" w14:textId="77777777" w:rsidR="00B931CE" w:rsidRDefault="00B931CE" w:rsidP="00B931CE">
      <w:pPr>
        <w:pStyle w:val="Ttulo2"/>
      </w:pPr>
      <w:bookmarkStart w:id="2" w:name="_Toc259439811"/>
      <w:r>
        <w:t>Márgenes</w:t>
      </w:r>
      <w:bookmarkEnd w:id="2"/>
    </w:p>
    <w:p w14:paraId="290A72CA"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7DA31FB8" w14:textId="77777777" w:rsidTr="008752A8">
        <w:trPr>
          <w:trHeight w:val="498"/>
        </w:trPr>
        <w:tc>
          <w:tcPr>
            <w:tcW w:w="1668" w:type="dxa"/>
            <w:shd w:val="clear" w:color="auto" w:fill="F2F2F2"/>
            <w:vAlign w:val="center"/>
          </w:tcPr>
          <w:p w14:paraId="10E26C61" w14:textId="77777777" w:rsidR="00D77427" w:rsidRPr="00597827" w:rsidRDefault="00D77427" w:rsidP="003C70F5">
            <w:pPr>
              <w:rPr>
                <w:b/>
                <w:lang w:val="es-AR"/>
              </w:rPr>
            </w:pPr>
            <w:r w:rsidRPr="00597827">
              <w:rPr>
                <w:b/>
                <w:lang w:val="es-AR"/>
              </w:rPr>
              <w:t>Superior</w:t>
            </w:r>
          </w:p>
        </w:tc>
        <w:tc>
          <w:tcPr>
            <w:tcW w:w="2083" w:type="dxa"/>
          </w:tcPr>
          <w:p w14:paraId="5964732B" w14:textId="77777777" w:rsidR="00D77427" w:rsidRPr="00597827" w:rsidRDefault="005C0112" w:rsidP="005755D5">
            <w:pPr>
              <w:pStyle w:val="PSI-Normal"/>
            </w:pPr>
            <w:r w:rsidRPr="00597827">
              <w:t xml:space="preserve">2,71 </w:t>
            </w:r>
            <w:r w:rsidR="00CB3A0B" w:rsidRPr="00597827">
              <w:t>Cm</w:t>
            </w:r>
          </w:p>
        </w:tc>
      </w:tr>
      <w:tr w:rsidR="00D77427" w:rsidRPr="00597827" w14:paraId="37D11BBE" w14:textId="77777777" w:rsidTr="008752A8">
        <w:trPr>
          <w:trHeight w:val="498"/>
        </w:trPr>
        <w:tc>
          <w:tcPr>
            <w:tcW w:w="1668" w:type="dxa"/>
            <w:shd w:val="clear" w:color="auto" w:fill="F2F2F2"/>
            <w:vAlign w:val="center"/>
          </w:tcPr>
          <w:p w14:paraId="7604D3A5" w14:textId="77777777" w:rsidR="00D77427" w:rsidRPr="00597827" w:rsidRDefault="00D77427" w:rsidP="003C70F5">
            <w:pPr>
              <w:rPr>
                <w:b/>
                <w:lang w:val="es-AR"/>
              </w:rPr>
            </w:pPr>
            <w:r w:rsidRPr="00597827">
              <w:rPr>
                <w:b/>
                <w:lang w:val="es-AR"/>
              </w:rPr>
              <w:t>Inferior</w:t>
            </w:r>
          </w:p>
        </w:tc>
        <w:tc>
          <w:tcPr>
            <w:tcW w:w="2083" w:type="dxa"/>
          </w:tcPr>
          <w:p w14:paraId="3238603F" w14:textId="77777777" w:rsidR="00D77427" w:rsidRPr="00597827" w:rsidRDefault="005C0112" w:rsidP="005755D5">
            <w:pPr>
              <w:pStyle w:val="PSI-Normal"/>
            </w:pPr>
            <w:r w:rsidRPr="00597827">
              <w:t xml:space="preserve">2,5 </w:t>
            </w:r>
            <w:r w:rsidR="00CB3A0B" w:rsidRPr="00597827">
              <w:t>Cm</w:t>
            </w:r>
          </w:p>
        </w:tc>
      </w:tr>
      <w:tr w:rsidR="00D77427" w:rsidRPr="00597827" w14:paraId="3253B8C1" w14:textId="77777777" w:rsidTr="008752A8">
        <w:trPr>
          <w:trHeight w:val="498"/>
        </w:trPr>
        <w:tc>
          <w:tcPr>
            <w:tcW w:w="1668" w:type="dxa"/>
            <w:shd w:val="clear" w:color="auto" w:fill="F2F2F2"/>
            <w:vAlign w:val="center"/>
          </w:tcPr>
          <w:p w14:paraId="6C220D1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15DB0C7" w14:textId="77777777" w:rsidR="00D77427" w:rsidRPr="00597827" w:rsidRDefault="005C0112" w:rsidP="005755D5">
            <w:pPr>
              <w:pStyle w:val="PSI-Normal"/>
            </w:pPr>
            <w:r w:rsidRPr="00597827">
              <w:t xml:space="preserve">3 </w:t>
            </w:r>
            <w:r w:rsidR="00CB3A0B" w:rsidRPr="00597827">
              <w:t>Cm</w:t>
            </w:r>
          </w:p>
        </w:tc>
      </w:tr>
      <w:tr w:rsidR="00D77427" w:rsidRPr="00597827" w14:paraId="45F5EF9D" w14:textId="77777777" w:rsidTr="008752A8">
        <w:trPr>
          <w:trHeight w:val="498"/>
        </w:trPr>
        <w:tc>
          <w:tcPr>
            <w:tcW w:w="1668" w:type="dxa"/>
            <w:shd w:val="clear" w:color="auto" w:fill="F2F2F2"/>
            <w:vAlign w:val="center"/>
          </w:tcPr>
          <w:p w14:paraId="50E3A4B2" w14:textId="77777777" w:rsidR="00D77427" w:rsidRPr="00597827" w:rsidRDefault="00D77427" w:rsidP="003C70F5">
            <w:pPr>
              <w:rPr>
                <w:b/>
                <w:lang w:val="es-AR"/>
              </w:rPr>
            </w:pPr>
            <w:r w:rsidRPr="00597827">
              <w:rPr>
                <w:b/>
                <w:lang w:val="es-AR"/>
              </w:rPr>
              <w:t>Derecho</w:t>
            </w:r>
          </w:p>
        </w:tc>
        <w:tc>
          <w:tcPr>
            <w:tcW w:w="2083" w:type="dxa"/>
          </w:tcPr>
          <w:p w14:paraId="48321FAC" w14:textId="77777777" w:rsidR="00D77427" w:rsidRPr="00597827" w:rsidRDefault="005C0112" w:rsidP="005755D5">
            <w:pPr>
              <w:pStyle w:val="PSI-Normal"/>
            </w:pPr>
            <w:r w:rsidRPr="00597827">
              <w:t xml:space="preserve">3 </w:t>
            </w:r>
            <w:r w:rsidR="00CB3A0B" w:rsidRPr="00597827">
              <w:t>Cm</w:t>
            </w:r>
          </w:p>
        </w:tc>
      </w:tr>
    </w:tbl>
    <w:p w14:paraId="06F6239E" w14:textId="77777777" w:rsidR="00B931CE" w:rsidRDefault="00B931CE" w:rsidP="00E00FA2">
      <w:pPr>
        <w:spacing w:line="240" w:lineRule="auto"/>
      </w:pPr>
    </w:p>
    <w:p w14:paraId="2BC1261D" w14:textId="77777777" w:rsidR="00D77427" w:rsidRDefault="00D77427" w:rsidP="00E00FA2">
      <w:pPr>
        <w:spacing w:line="240" w:lineRule="auto"/>
      </w:pPr>
    </w:p>
    <w:p w14:paraId="2BDFE57A" w14:textId="77777777" w:rsidR="00D77427" w:rsidRDefault="00D77427" w:rsidP="00E00FA2">
      <w:pPr>
        <w:spacing w:line="240" w:lineRule="auto"/>
      </w:pPr>
    </w:p>
    <w:p w14:paraId="477342FA" w14:textId="77777777" w:rsidR="00D77427" w:rsidRDefault="00D77427" w:rsidP="00E00FA2">
      <w:pPr>
        <w:spacing w:line="240" w:lineRule="auto"/>
      </w:pPr>
    </w:p>
    <w:p w14:paraId="2BDD3981" w14:textId="77777777" w:rsidR="00D77427" w:rsidRDefault="00D77427" w:rsidP="00E00FA2">
      <w:pPr>
        <w:spacing w:line="240" w:lineRule="auto"/>
      </w:pPr>
    </w:p>
    <w:p w14:paraId="60F3C4AE" w14:textId="77777777" w:rsidR="00CB3A0B" w:rsidRDefault="00CB3A0B" w:rsidP="00CB3A0B">
      <w:pPr>
        <w:pStyle w:val="Ttulo2"/>
      </w:pPr>
      <w:bookmarkStart w:id="3" w:name="_Toc259439812"/>
      <w:r>
        <w:t>Encabezado</w:t>
      </w:r>
      <w:bookmarkEnd w:id="3"/>
    </w:p>
    <w:p w14:paraId="02CD379C" w14:textId="77777777" w:rsidR="00871EF3" w:rsidRDefault="009576B5" w:rsidP="005C0112">
      <w:pPr>
        <w:pStyle w:val="PSI-Normal"/>
      </w:pPr>
      <w:r w:rsidRPr="009576B5">
        <w:t>1</w:t>
      </w:r>
      <w:r w:rsidR="004B02F2" w:rsidRPr="009576B5">
        <w:t xml:space="preserve"> cm.</w:t>
      </w:r>
      <w:r w:rsidR="004B02F2">
        <w:t xml:space="preserve"> En el margen superior se colocará sobre el borde derecho  el logo de PSI, mientras que en el lado izquierdo estará ubicado el logo de la UNPA conjuntamente con el Nombre del Documento, ubicando debajo de este el Nombre del Proyecto. Se debe utilizar el tipo de letra Calibri 11 </w:t>
      </w:r>
      <w:proofErr w:type="spellStart"/>
      <w:r w:rsidR="004B02F2">
        <w:t>pto</w:t>
      </w:r>
      <w:proofErr w:type="spellEnd"/>
      <w:r w:rsidR="004B02F2">
        <w:t>.</w:t>
      </w:r>
    </w:p>
    <w:p w14:paraId="15DAFA78" w14:textId="77777777" w:rsidR="004B02F2" w:rsidRDefault="004B02F2" w:rsidP="00456AF4">
      <w:pPr>
        <w:tabs>
          <w:tab w:val="left" w:pos="0"/>
        </w:tabs>
        <w:ind w:left="0" w:firstLine="0"/>
        <w:jc w:val="both"/>
      </w:pPr>
      <w:r>
        <w:t xml:space="preserve"> </w:t>
      </w:r>
      <w:r w:rsidRPr="000E0D2F">
        <w:rPr>
          <w:b/>
          <w:u w:val="single"/>
        </w:rPr>
        <w:t>Ejemplo</w:t>
      </w:r>
      <w:r>
        <w:t>:</w:t>
      </w:r>
    </w:p>
    <w:p w14:paraId="0CC79A2D" w14:textId="7CDAE522" w:rsidR="00456AF4" w:rsidRDefault="006079C1" w:rsidP="004B02F2">
      <w:pPr>
        <w:ind w:left="1418" w:hanging="1418"/>
        <w:jc w:val="both"/>
      </w:pPr>
      <w:r>
        <w:rPr>
          <w:noProof/>
        </w:rPr>
        <w:drawing>
          <wp:anchor distT="0" distB="0" distL="114300" distR="114300" simplePos="0" relativeHeight="251665920" behindDoc="0" locked="0" layoutInCell="1" allowOverlap="1" wp14:anchorId="015429DD" wp14:editId="797AF376">
            <wp:simplePos x="0" y="0"/>
            <wp:positionH relativeFrom="margin">
              <wp:posOffset>4650740</wp:posOffset>
            </wp:positionH>
            <wp:positionV relativeFrom="margin">
              <wp:posOffset>6946265</wp:posOffset>
            </wp:positionV>
            <wp:extent cx="669290" cy="669290"/>
            <wp:effectExtent l="0" t="0" r="0" b="0"/>
            <wp:wrapSquare wrapText="bothSides"/>
            <wp:docPr id="35"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0" locked="0" layoutInCell="1" allowOverlap="1" wp14:anchorId="14D6BFAE" wp14:editId="30327EFF">
            <wp:simplePos x="0" y="0"/>
            <wp:positionH relativeFrom="margin">
              <wp:posOffset>107950</wp:posOffset>
            </wp:positionH>
            <wp:positionV relativeFrom="margin">
              <wp:posOffset>7020560</wp:posOffset>
            </wp:positionV>
            <wp:extent cx="427355" cy="669290"/>
            <wp:effectExtent l="0" t="0" r="0" b="0"/>
            <wp:wrapSquare wrapText="bothSides"/>
            <wp:docPr id="34"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26CE3" w14:textId="49B95E73" w:rsidR="004B02F2" w:rsidRPr="000F4F97" w:rsidRDefault="006079C1" w:rsidP="004B02F2">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3872" behindDoc="0" locked="0" layoutInCell="1" allowOverlap="1" wp14:anchorId="0D843920" wp14:editId="2B251C3F">
            <wp:simplePos x="0" y="0"/>
            <wp:positionH relativeFrom="margin">
              <wp:posOffset>5235575</wp:posOffset>
            </wp:positionH>
            <wp:positionV relativeFrom="margin">
              <wp:posOffset>-857885</wp:posOffset>
            </wp:positionV>
            <wp:extent cx="669290" cy="669290"/>
            <wp:effectExtent l="0" t="0" r="0" b="0"/>
            <wp:wrapSquare wrapText="bothSides"/>
            <wp:docPr id="3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2848" behindDoc="0" locked="0" layoutInCell="1" allowOverlap="1" wp14:anchorId="24904779" wp14:editId="62ECB4BA">
            <wp:simplePos x="0" y="0"/>
            <wp:positionH relativeFrom="margin">
              <wp:posOffset>-470535</wp:posOffset>
            </wp:positionH>
            <wp:positionV relativeFrom="margin">
              <wp:posOffset>-860425</wp:posOffset>
            </wp:positionV>
            <wp:extent cx="425450" cy="666750"/>
            <wp:effectExtent l="0" t="0" r="0" b="0"/>
            <wp:wrapSquare wrapText="bothSides"/>
            <wp:docPr id="3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61824" behindDoc="0" locked="0" layoutInCell="1" allowOverlap="1" wp14:anchorId="4E12A9B0" wp14:editId="518D7491">
                <wp:simplePos x="0" y="0"/>
                <wp:positionH relativeFrom="page">
                  <wp:posOffset>499110</wp:posOffset>
                </wp:positionH>
                <wp:positionV relativeFrom="page">
                  <wp:posOffset>5080</wp:posOffset>
                </wp:positionV>
                <wp:extent cx="90805" cy="799465"/>
                <wp:effectExtent l="7620" t="10160" r="6350" b="9525"/>
                <wp:wrapNone/>
                <wp:docPr id="18339482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261F84" id="Rectangle 29" o:spid="_x0000_s1026" style="position:absolute;margin-left:39.3pt;margin-top:.4pt;width:7.15pt;height:62.95pt;z-index:25166182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9776" behindDoc="0" locked="0" layoutInCell="1" allowOverlap="1" wp14:anchorId="3D049406" wp14:editId="31670EFF">
                <wp:simplePos x="0" y="0"/>
                <wp:positionH relativeFrom="page">
                  <wp:posOffset>6979920</wp:posOffset>
                </wp:positionH>
                <wp:positionV relativeFrom="page">
                  <wp:posOffset>5080</wp:posOffset>
                </wp:positionV>
                <wp:extent cx="90805" cy="799465"/>
                <wp:effectExtent l="5715" t="10160" r="8255" b="9525"/>
                <wp:wrapNone/>
                <wp:docPr id="38308169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D49593" id="Rectangle 25" o:spid="_x0000_s1026" style="position:absolute;margin-left:549.6pt;margin-top:.4pt;width:7.15pt;height:62.95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73AF8C7C" wp14:editId="661E5DE5">
                <wp:simplePos x="0" y="0"/>
                <wp:positionH relativeFrom="page">
                  <wp:align>center</wp:align>
                </wp:positionH>
                <wp:positionV relativeFrom="page">
                  <wp:align>top</wp:align>
                </wp:positionV>
                <wp:extent cx="7538720" cy="815340"/>
                <wp:effectExtent l="9525" t="0" r="5080" b="3810"/>
                <wp:wrapNone/>
                <wp:docPr id="156657795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815340"/>
                          <a:chOff x="8" y="9"/>
                          <a:chExt cx="15823" cy="1439"/>
                        </a:xfrm>
                      </wpg:grpSpPr>
                      <wps:wsp>
                        <wps:cNvPr id="388349013"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8815300"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F7813E" id="Group 26" o:spid="_x0000_s1026" style="position:absolute;margin-left:0;margin-top:0;width:593.6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" filled="f" stroked="f"/>
                <w10:wrap anchorx="page" anchory="page"/>
              </v:group>
            </w:pict>
          </mc:Fallback>
        </mc:AlternateContent>
      </w:r>
      <w:r w:rsidR="004B02F2">
        <w:rPr>
          <w:rFonts w:ascii="Cambria" w:eastAsia="Times New Roman" w:hAnsi="Cambria"/>
          <w:szCs w:val="36"/>
        </w:rPr>
        <w:tab/>
      </w:r>
    </w:p>
    <w:p w14:paraId="20C837AE" w14:textId="77777777"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3C0CC150" w14:textId="32DB98D1" w:rsidR="004B02F2" w:rsidRDefault="00A85A41" w:rsidP="00456AF4">
      <w:pPr>
        <w:spacing w:line="240" w:lineRule="auto"/>
        <w:rPr>
          <w:sz w:val="20"/>
        </w:rPr>
      </w:pPr>
      <w:r>
        <w:rPr>
          <w:rFonts w:ascii="Cambria" w:eastAsia="Times New Roman" w:hAnsi="Cambria"/>
          <w:szCs w:val="36"/>
        </w:rPr>
        <w:t>&lt;Nombre del Proyecto&gt;</w:t>
      </w:r>
      <w:r w:rsidR="00456AF4" w:rsidRPr="004B02F2">
        <w:rPr>
          <w:sz w:val="20"/>
        </w:rPr>
        <w:t xml:space="preserve"> </w:t>
      </w:r>
      <w:r w:rsidR="006079C1">
        <w:rPr>
          <w:noProof/>
          <w:sz w:val="20"/>
        </w:rPr>
        <w:drawing>
          <wp:anchor distT="0" distB="0" distL="114300" distR="114300" simplePos="0" relativeHeight="251658752" behindDoc="0" locked="0" layoutInCell="1" allowOverlap="1" wp14:anchorId="30AD56E0" wp14:editId="530CF338">
            <wp:simplePos x="0" y="0"/>
            <wp:positionH relativeFrom="margin">
              <wp:posOffset>-465455</wp:posOffset>
            </wp:positionH>
            <wp:positionV relativeFrom="margin">
              <wp:posOffset>-857885</wp:posOffset>
            </wp:positionV>
            <wp:extent cx="427355" cy="669925"/>
            <wp:effectExtent l="0" t="0" r="0" b="0"/>
            <wp:wrapSquare wrapText="bothSides"/>
            <wp:docPr id="31"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35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0EF41" w14:textId="77777777" w:rsidR="004B02F2" w:rsidRDefault="004B02F2" w:rsidP="00470835"/>
    <w:p w14:paraId="31C77E9C" w14:textId="77777777" w:rsidR="00CB3A0B" w:rsidRDefault="00CB3A0B" w:rsidP="00CB3A0B">
      <w:pPr>
        <w:pStyle w:val="Ttulo2"/>
      </w:pPr>
      <w:bookmarkStart w:id="4" w:name="_Toc259439813"/>
      <w:r>
        <w:t>Pie de Página</w:t>
      </w:r>
      <w:bookmarkEnd w:id="4"/>
    </w:p>
    <w:p w14:paraId="4D50F306" w14:textId="77777777" w:rsidR="00871EF3" w:rsidRDefault="00CB3A0B" w:rsidP="00B3075B">
      <w:pPr>
        <w:pStyle w:val="PSI-Normal"/>
      </w:pPr>
      <w:r w:rsidRPr="009576B5">
        <w:t>1.</w:t>
      </w:r>
      <w:r w:rsidR="009576B5" w:rsidRPr="009576B5">
        <w:t xml:space="preserve">01 </w:t>
      </w:r>
      <w:r w:rsidRPr="009576B5">
        <w:t xml:space="preserve">cm. En el margen inferior, con una línea sencilla debajo de la cual se colocará sobre la derecha el número de página y sobre la izquierda el Nombre del Documento. Se debe utilizar el tipo de letra Calibri 11 </w:t>
      </w:r>
      <w:proofErr w:type="spellStart"/>
      <w:r w:rsidRPr="009576B5">
        <w:t>pto</w:t>
      </w:r>
      <w:proofErr w:type="spellEnd"/>
      <w:r w:rsidRPr="009576B5">
        <w:t>.</w:t>
      </w:r>
    </w:p>
    <w:p w14:paraId="35880A8B"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F093669" w14:textId="77777777" w:rsidR="00CB3A0B" w:rsidRPr="00CB3A0B" w:rsidRDefault="00CB3A0B" w:rsidP="00CB3A0B">
      <w:pPr>
        <w:pBdr>
          <w:bottom w:val="single" w:sz="6" w:space="1" w:color="auto"/>
        </w:pBdr>
        <w:ind w:left="0" w:firstLine="0"/>
        <w:jc w:val="both"/>
        <w:rPr>
          <w:lang w:val="es-AR"/>
        </w:rPr>
      </w:pPr>
    </w:p>
    <w:p w14:paraId="5F7931A9" w14:textId="77777777"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Pr>
          <w:rStyle w:val="Nmerodepgina"/>
          <w:noProof/>
        </w:rPr>
        <w:t>3</w:t>
      </w:r>
      <w:r w:rsidR="003726AB">
        <w:rPr>
          <w:rStyle w:val="Nmerodepgina"/>
        </w:rPr>
        <w:fldChar w:fldCharType="end"/>
      </w:r>
      <w:r w:rsidR="004B02F2">
        <w:rPr>
          <w:rStyle w:val="Nmerodepgina"/>
        </w:rPr>
        <w:t xml:space="preserve"> de 4</w:t>
      </w:r>
      <w:r>
        <w:rPr>
          <w:rStyle w:val="Nmerodepgina"/>
        </w:rPr>
        <w:t xml:space="preserve"> </w:t>
      </w:r>
    </w:p>
    <w:p w14:paraId="4773003A" w14:textId="77777777" w:rsidR="00CB3A0B" w:rsidRDefault="00CB3A0B" w:rsidP="00CB3A0B">
      <w:pPr>
        <w:ind w:left="1418" w:hanging="1418"/>
        <w:jc w:val="both"/>
      </w:pPr>
    </w:p>
    <w:p w14:paraId="21DC9720" w14:textId="77777777" w:rsidR="00DF3FD2" w:rsidRDefault="00DF3FD2" w:rsidP="00DF3FD2">
      <w:pPr>
        <w:pStyle w:val="Ttulo2"/>
      </w:pPr>
      <w:bookmarkStart w:id="5" w:name="_Toc259439814"/>
      <w:r>
        <w:t>Texto</w:t>
      </w:r>
      <w:bookmarkEnd w:id="5"/>
    </w:p>
    <w:p w14:paraId="269E693D" w14:textId="77777777" w:rsidR="00DF3FD2" w:rsidRDefault="00DF3FD2" w:rsidP="00B3075B">
      <w:pPr>
        <w:pStyle w:val="PSI-Normal"/>
      </w:pPr>
      <w:r>
        <w:t xml:space="preserve">Justificado.  Tipo de letra Calibri 11 </w:t>
      </w:r>
      <w:proofErr w:type="spellStart"/>
      <w:r>
        <w:t>pto</w:t>
      </w:r>
      <w:proofErr w:type="spellEnd"/>
      <w:r>
        <w:t>. Si existe un diagrama en el cuerpo del documento, no debe quedar parte en una hoja y parte en otra. El diagrama completo, debe quedar en la misma hoja. Entiéndase por diagrama a tablas, dibujos, y demás.</w:t>
      </w:r>
    </w:p>
    <w:p w14:paraId="26380EFF" w14:textId="77777777" w:rsidR="00125A30" w:rsidRDefault="00125A30" w:rsidP="00470835"/>
    <w:p w14:paraId="4FA40B34" w14:textId="77777777" w:rsidR="00125A30" w:rsidRDefault="00125A30" w:rsidP="00125A30">
      <w:pPr>
        <w:pStyle w:val="Ttulo2"/>
      </w:pPr>
      <w:bookmarkStart w:id="6" w:name="_Toc259439815"/>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607D422D" w14:textId="77777777" w:rsidTr="00A068C4">
        <w:trPr>
          <w:trHeight w:val="421"/>
        </w:trPr>
        <w:tc>
          <w:tcPr>
            <w:tcW w:w="2101" w:type="dxa"/>
            <w:shd w:val="pct5" w:color="auto" w:fill="auto"/>
          </w:tcPr>
          <w:p w14:paraId="634E9711" w14:textId="77777777" w:rsidR="00A068C4" w:rsidRPr="00597827" w:rsidRDefault="00A068C4" w:rsidP="00A068C4">
            <w:r w:rsidRPr="00597827">
              <w:t>Comentarios</w:t>
            </w:r>
          </w:p>
        </w:tc>
        <w:tc>
          <w:tcPr>
            <w:tcW w:w="2101" w:type="dxa"/>
            <w:vAlign w:val="center"/>
          </w:tcPr>
          <w:p w14:paraId="59064476" w14:textId="77777777" w:rsidR="00A068C4" w:rsidRPr="00597827" w:rsidRDefault="00A068C4" w:rsidP="00A068C4">
            <w:pPr>
              <w:rPr>
                <w:b/>
                <w:lang w:val="es-AR"/>
              </w:rPr>
            </w:pPr>
            <w:r w:rsidRPr="00597827">
              <w:rPr>
                <w:b/>
                <w:lang w:val="es-AR"/>
              </w:rPr>
              <w:t>1,5</w:t>
            </w:r>
          </w:p>
        </w:tc>
      </w:tr>
      <w:tr w:rsidR="00A068C4" w:rsidRPr="00597827" w14:paraId="05FEB1F1" w14:textId="77777777" w:rsidTr="00A068C4">
        <w:trPr>
          <w:trHeight w:val="421"/>
        </w:trPr>
        <w:tc>
          <w:tcPr>
            <w:tcW w:w="2101" w:type="dxa"/>
            <w:shd w:val="pct5" w:color="auto" w:fill="auto"/>
          </w:tcPr>
          <w:p w14:paraId="406093FC" w14:textId="77777777" w:rsidR="00A068C4" w:rsidRPr="00597827" w:rsidRDefault="00A068C4" w:rsidP="00A068C4">
            <w:r w:rsidRPr="00597827">
              <w:t>Comentario en Tabla</w:t>
            </w:r>
          </w:p>
        </w:tc>
        <w:tc>
          <w:tcPr>
            <w:tcW w:w="2101" w:type="dxa"/>
            <w:vAlign w:val="center"/>
          </w:tcPr>
          <w:p w14:paraId="541A0A01" w14:textId="77777777" w:rsidR="00A068C4" w:rsidRPr="00597827" w:rsidRDefault="00A068C4" w:rsidP="00A068C4">
            <w:pPr>
              <w:rPr>
                <w:b/>
                <w:lang w:val="es-AR"/>
              </w:rPr>
            </w:pPr>
            <w:r w:rsidRPr="00597827">
              <w:rPr>
                <w:b/>
                <w:lang w:val="es-AR"/>
              </w:rPr>
              <w:t>Múltiple</w:t>
            </w:r>
          </w:p>
        </w:tc>
      </w:tr>
      <w:tr w:rsidR="00A068C4" w:rsidRPr="00597827" w14:paraId="3854D133" w14:textId="77777777" w:rsidTr="00A068C4">
        <w:trPr>
          <w:trHeight w:val="421"/>
        </w:trPr>
        <w:tc>
          <w:tcPr>
            <w:tcW w:w="2101" w:type="dxa"/>
            <w:shd w:val="pct5" w:color="auto" w:fill="auto"/>
          </w:tcPr>
          <w:p w14:paraId="16FD1B68" w14:textId="77777777" w:rsidR="00A068C4" w:rsidRPr="00597827" w:rsidRDefault="00A068C4" w:rsidP="00A068C4">
            <w:pPr>
              <w:ind w:left="17" w:firstLine="0"/>
              <w:rPr>
                <w:i/>
              </w:rPr>
            </w:pPr>
            <w:r w:rsidRPr="00597827">
              <w:t>Descripción del Documento</w:t>
            </w:r>
          </w:p>
        </w:tc>
        <w:tc>
          <w:tcPr>
            <w:tcW w:w="2101" w:type="dxa"/>
            <w:vAlign w:val="center"/>
          </w:tcPr>
          <w:p w14:paraId="071128BF" w14:textId="77777777" w:rsidR="00A068C4" w:rsidRPr="00597827" w:rsidRDefault="00A068C4" w:rsidP="00A068C4">
            <w:pPr>
              <w:rPr>
                <w:b/>
                <w:lang w:val="es-AR"/>
              </w:rPr>
            </w:pPr>
            <w:r w:rsidRPr="00597827">
              <w:rPr>
                <w:b/>
                <w:lang w:val="es-AR"/>
              </w:rPr>
              <w:t>Múltiple</w:t>
            </w:r>
          </w:p>
        </w:tc>
      </w:tr>
      <w:tr w:rsidR="00A068C4" w:rsidRPr="00597827" w14:paraId="5184BFC2" w14:textId="77777777" w:rsidTr="00A068C4">
        <w:trPr>
          <w:trHeight w:val="421"/>
        </w:trPr>
        <w:tc>
          <w:tcPr>
            <w:tcW w:w="2101" w:type="dxa"/>
            <w:shd w:val="pct5" w:color="auto" w:fill="auto"/>
          </w:tcPr>
          <w:p w14:paraId="28EA52A4" w14:textId="77777777" w:rsidR="00A068C4" w:rsidRPr="00597827" w:rsidRDefault="00A068C4" w:rsidP="00A068C4">
            <w:pPr>
              <w:ind w:left="17" w:firstLine="0"/>
            </w:pPr>
            <w:r w:rsidRPr="00597827">
              <w:t>Título</w:t>
            </w:r>
          </w:p>
        </w:tc>
        <w:tc>
          <w:tcPr>
            <w:tcW w:w="2101" w:type="dxa"/>
            <w:vAlign w:val="center"/>
          </w:tcPr>
          <w:p w14:paraId="40713180" w14:textId="77777777" w:rsidR="00A068C4" w:rsidRPr="00597827" w:rsidRDefault="00A068C4" w:rsidP="00A068C4">
            <w:pPr>
              <w:rPr>
                <w:b/>
                <w:lang w:val="es-AR"/>
              </w:rPr>
            </w:pPr>
            <w:r w:rsidRPr="00597827">
              <w:rPr>
                <w:b/>
                <w:lang w:val="es-AR"/>
              </w:rPr>
              <w:t>Sencillo</w:t>
            </w:r>
          </w:p>
        </w:tc>
      </w:tr>
      <w:tr w:rsidR="00A068C4" w:rsidRPr="00597827" w14:paraId="694C23FA" w14:textId="77777777" w:rsidTr="00A068C4">
        <w:trPr>
          <w:trHeight w:val="421"/>
        </w:trPr>
        <w:tc>
          <w:tcPr>
            <w:tcW w:w="2101" w:type="dxa"/>
            <w:shd w:val="pct5" w:color="auto" w:fill="auto"/>
          </w:tcPr>
          <w:p w14:paraId="6CBD6185" w14:textId="77777777" w:rsidR="00A068C4" w:rsidRPr="00597827" w:rsidRDefault="00A068C4" w:rsidP="00A068C4">
            <w:pPr>
              <w:pStyle w:val="PSI-Ttulo1"/>
            </w:pPr>
            <w:bookmarkStart w:id="7" w:name="_Toc259439816"/>
            <w:r w:rsidRPr="00A068C4">
              <w:rPr>
                <w:rFonts w:ascii="Calibri" w:eastAsia="Calibri" w:hAnsi="Calibri"/>
                <w:b w:val="0"/>
                <w:bCs w:val="0"/>
                <w:color w:val="auto"/>
                <w:sz w:val="22"/>
                <w:szCs w:val="22"/>
                <w:lang w:val="es-ES"/>
              </w:rPr>
              <w:t>Título 1</w:t>
            </w:r>
            <w:bookmarkEnd w:id="7"/>
          </w:p>
        </w:tc>
        <w:tc>
          <w:tcPr>
            <w:tcW w:w="2101" w:type="dxa"/>
            <w:vAlign w:val="center"/>
          </w:tcPr>
          <w:p w14:paraId="385328AC" w14:textId="77777777" w:rsidR="00A068C4" w:rsidRPr="00597827" w:rsidRDefault="00A068C4" w:rsidP="00A068C4">
            <w:pPr>
              <w:rPr>
                <w:b/>
                <w:lang w:val="es-AR"/>
              </w:rPr>
            </w:pPr>
            <w:r w:rsidRPr="00597827">
              <w:rPr>
                <w:b/>
                <w:lang w:val="es-AR"/>
              </w:rPr>
              <w:t>Mínimo</w:t>
            </w:r>
          </w:p>
        </w:tc>
      </w:tr>
      <w:tr w:rsidR="00A068C4" w:rsidRPr="00597827" w14:paraId="4549B176" w14:textId="77777777" w:rsidTr="00A068C4">
        <w:trPr>
          <w:trHeight w:val="421"/>
        </w:trPr>
        <w:tc>
          <w:tcPr>
            <w:tcW w:w="2101" w:type="dxa"/>
            <w:shd w:val="pct5" w:color="auto" w:fill="auto"/>
          </w:tcPr>
          <w:p w14:paraId="290D1154" w14:textId="77777777" w:rsidR="00A068C4" w:rsidRPr="00597827" w:rsidRDefault="00A068C4" w:rsidP="00A068C4">
            <w:pPr>
              <w:pStyle w:val="PSI-Ttulo1"/>
            </w:pPr>
            <w:bookmarkStart w:id="8" w:name="_Toc259439817"/>
            <w:r w:rsidRPr="00A068C4">
              <w:rPr>
                <w:rFonts w:ascii="Calibri" w:eastAsia="Calibri" w:hAnsi="Calibri"/>
                <w:b w:val="0"/>
                <w:bCs w:val="0"/>
                <w:color w:val="auto"/>
                <w:sz w:val="22"/>
                <w:szCs w:val="22"/>
                <w:lang w:val="es-ES"/>
              </w:rPr>
              <w:t>Título 2</w:t>
            </w:r>
            <w:bookmarkEnd w:id="8"/>
          </w:p>
        </w:tc>
        <w:tc>
          <w:tcPr>
            <w:tcW w:w="2101" w:type="dxa"/>
            <w:vAlign w:val="center"/>
          </w:tcPr>
          <w:p w14:paraId="755E7F61" w14:textId="77777777" w:rsidR="00A068C4" w:rsidRPr="00597827" w:rsidRDefault="00A068C4" w:rsidP="00A068C4">
            <w:pPr>
              <w:rPr>
                <w:b/>
                <w:lang w:val="es-AR"/>
              </w:rPr>
            </w:pPr>
            <w:r w:rsidRPr="00597827">
              <w:rPr>
                <w:b/>
                <w:lang w:val="es-AR"/>
              </w:rPr>
              <w:t>Múltiple</w:t>
            </w:r>
          </w:p>
        </w:tc>
      </w:tr>
      <w:tr w:rsidR="00A068C4" w:rsidRPr="00597827" w14:paraId="65FEB32C" w14:textId="77777777" w:rsidTr="00A068C4">
        <w:trPr>
          <w:trHeight w:val="421"/>
        </w:trPr>
        <w:tc>
          <w:tcPr>
            <w:tcW w:w="2101" w:type="dxa"/>
            <w:shd w:val="pct5" w:color="auto" w:fill="auto"/>
          </w:tcPr>
          <w:p w14:paraId="3729D435" w14:textId="77777777" w:rsidR="00A068C4" w:rsidRPr="00597827" w:rsidRDefault="00A068C4" w:rsidP="00A068C4">
            <w:pPr>
              <w:pStyle w:val="PSI-Ttulo1"/>
            </w:pPr>
            <w:bookmarkStart w:id="9" w:name="_Toc259439818"/>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5ABED503" w14:textId="77777777" w:rsidR="00A068C4" w:rsidRPr="00597827" w:rsidRDefault="00A068C4" w:rsidP="00A068C4">
            <w:pPr>
              <w:rPr>
                <w:b/>
                <w:lang w:val="es-AR"/>
              </w:rPr>
            </w:pPr>
            <w:r w:rsidRPr="00597827">
              <w:rPr>
                <w:b/>
                <w:lang w:val="es-AR"/>
              </w:rPr>
              <w:t>Múltiple</w:t>
            </w:r>
          </w:p>
        </w:tc>
      </w:tr>
      <w:tr w:rsidR="00A068C4" w:rsidRPr="00597827" w14:paraId="36107F85" w14:textId="77777777" w:rsidTr="00A068C4">
        <w:trPr>
          <w:trHeight w:val="421"/>
        </w:trPr>
        <w:tc>
          <w:tcPr>
            <w:tcW w:w="2101" w:type="dxa"/>
            <w:shd w:val="pct5" w:color="auto" w:fill="auto"/>
          </w:tcPr>
          <w:p w14:paraId="772C8C14" w14:textId="77777777" w:rsidR="00A068C4" w:rsidRPr="00597827" w:rsidRDefault="00A068C4" w:rsidP="00A068C4">
            <w:pPr>
              <w:pStyle w:val="PSI-Ttulo1"/>
            </w:pPr>
            <w:bookmarkStart w:id="10" w:name="_Toc259439819"/>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306C717" w14:textId="77777777" w:rsidR="00A068C4" w:rsidRPr="00597827" w:rsidRDefault="00A068C4" w:rsidP="00A068C4">
            <w:pPr>
              <w:rPr>
                <w:b/>
                <w:lang w:val="es-AR"/>
              </w:rPr>
            </w:pPr>
            <w:r w:rsidRPr="00597827">
              <w:rPr>
                <w:b/>
                <w:lang w:val="es-AR"/>
              </w:rPr>
              <w:t>Múltiple</w:t>
            </w:r>
          </w:p>
        </w:tc>
      </w:tr>
      <w:tr w:rsidR="00A068C4" w:rsidRPr="00597827" w14:paraId="4214B7CD" w14:textId="77777777" w:rsidTr="00A068C4">
        <w:trPr>
          <w:trHeight w:val="421"/>
        </w:trPr>
        <w:tc>
          <w:tcPr>
            <w:tcW w:w="2101" w:type="dxa"/>
            <w:shd w:val="pct5" w:color="auto" w:fill="auto"/>
          </w:tcPr>
          <w:p w14:paraId="31F8D3B5"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259439820"/>
            <w:r>
              <w:rPr>
                <w:rFonts w:ascii="Calibri" w:eastAsia="Calibri" w:hAnsi="Calibri"/>
                <w:b w:val="0"/>
                <w:bCs w:val="0"/>
                <w:color w:val="auto"/>
                <w:sz w:val="22"/>
                <w:szCs w:val="22"/>
                <w:lang w:val="es-ES"/>
              </w:rPr>
              <w:t>Normal</w:t>
            </w:r>
            <w:bookmarkEnd w:id="11"/>
          </w:p>
        </w:tc>
        <w:tc>
          <w:tcPr>
            <w:tcW w:w="2101" w:type="dxa"/>
            <w:vAlign w:val="center"/>
          </w:tcPr>
          <w:p w14:paraId="31DE8EB0" w14:textId="77777777" w:rsidR="00A068C4" w:rsidRPr="00597827" w:rsidRDefault="00A068C4" w:rsidP="00A068C4">
            <w:pPr>
              <w:pStyle w:val="PSI-Normal"/>
            </w:pPr>
            <w:r w:rsidRPr="00597827">
              <w:rPr>
                <w:b/>
              </w:rPr>
              <w:t>Múltiple</w:t>
            </w:r>
          </w:p>
        </w:tc>
      </w:tr>
    </w:tbl>
    <w:p w14:paraId="2FDC005A" w14:textId="77777777" w:rsidR="00125A30" w:rsidRDefault="00125A30" w:rsidP="00125A30">
      <w:pPr>
        <w:jc w:val="both"/>
      </w:pPr>
    </w:p>
    <w:p w14:paraId="26063E1C" w14:textId="77777777" w:rsidR="00125A30" w:rsidRDefault="00125A30" w:rsidP="00125A30">
      <w:pPr>
        <w:jc w:val="both"/>
      </w:pPr>
    </w:p>
    <w:p w14:paraId="5889819A" w14:textId="77777777" w:rsidR="00125A30" w:rsidRDefault="00125A30" w:rsidP="00125A30">
      <w:pPr>
        <w:jc w:val="both"/>
      </w:pPr>
    </w:p>
    <w:p w14:paraId="2E3DCB16" w14:textId="77777777" w:rsidR="00125A30" w:rsidRDefault="00125A30" w:rsidP="00125A30">
      <w:pPr>
        <w:jc w:val="both"/>
      </w:pPr>
    </w:p>
    <w:p w14:paraId="13A4D22D" w14:textId="77777777" w:rsidR="00A068C4" w:rsidRDefault="00A068C4" w:rsidP="00470835"/>
    <w:p w14:paraId="351FD141" w14:textId="77777777" w:rsidR="00A068C4" w:rsidRDefault="00A068C4" w:rsidP="00470835"/>
    <w:p w14:paraId="20AB7A57" w14:textId="77777777" w:rsidR="00A068C4" w:rsidRDefault="00A068C4" w:rsidP="00470835"/>
    <w:p w14:paraId="6D811945" w14:textId="77777777" w:rsidR="00A068C4" w:rsidRDefault="00A068C4" w:rsidP="00470835"/>
    <w:p w14:paraId="0CB358B7" w14:textId="77777777" w:rsidR="00A068C4" w:rsidRDefault="00A068C4" w:rsidP="00470835"/>
    <w:p w14:paraId="575F26A4" w14:textId="77777777" w:rsidR="00A068C4" w:rsidRDefault="00A068C4" w:rsidP="00470835"/>
    <w:p w14:paraId="785A4A53" w14:textId="77777777" w:rsidR="00532466" w:rsidRPr="001706C8" w:rsidRDefault="00532466" w:rsidP="00532466">
      <w:pPr>
        <w:pStyle w:val="PSI-Ttulo2"/>
        <w:rPr>
          <w:rFonts w:eastAsia="Calibri"/>
        </w:rPr>
      </w:pPr>
      <w:bookmarkStart w:id="12" w:name="_Toc259439821"/>
      <w:r>
        <w:rPr>
          <w:rFonts w:eastAsia="Calibri"/>
        </w:rPr>
        <w:t>Descripción del Documento</w:t>
      </w:r>
      <w:bookmarkEnd w:id="12"/>
    </w:p>
    <w:p w14:paraId="3AE24FCF" w14:textId="77777777" w:rsidR="000A270A" w:rsidRDefault="00532466" w:rsidP="00B3075B">
      <w:pPr>
        <w:pStyle w:val="PSI-Normal"/>
      </w:pPr>
      <w:r>
        <w:t>Para realizar la descripción del documento se colocan corchetes al inicio y final del mismo. Tipo de letra  Calibri 11pto.  Letra cursiva. Interlineado Múltiple.</w:t>
      </w:r>
    </w:p>
    <w:p w14:paraId="171C8335"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BE234E9"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014B25F" w14:textId="77777777" w:rsidR="00DF3FD2" w:rsidRDefault="00DF3FD2" w:rsidP="003C70F5">
      <w:pPr>
        <w:pStyle w:val="Ttulo1"/>
      </w:pPr>
      <w:bookmarkStart w:id="13" w:name="_Toc259439822"/>
      <w:r>
        <w:lastRenderedPageBreak/>
        <w:t>Títulos</w:t>
      </w:r>
      <w:bookmarkEnd w:id="13"/>
    </w:p>
    <w:p w14:paraId="650BDDA5" w14:textId="77777777" w:rsidR="003C70F5" w:rsidRDefault="003C70F5" w:rsidP="003C70F5">
      <w:pPr>
        <w:pStyle w:val="Prrafodelista"/>
        <w:numPr>
          <w:ilvl w:val="0"/>
          <w:numId w:val="13"/>
        </w:numPr>
        <w:jc w:val="both"/>
      </w:pPr>
      <w:r>
        <w:t>Todos los Títulos deben estar alineados sobre  la izquierda.</w:t>
      </w:r>
    </w:p>
    <w:p w14:paraId="1342FBF4" w14:textId="77777777" w:rsidR="003C70F5" w:rsidRDefault="003C70F5" w:rsidP="003C70F5">
      <w:pPr>
        <w:pStyle w:val="Prrafodelista"/>
        <w:numPr>
          <w:ilvl w:val="0"/>
          <w:numId w:val="13"/>
        </w:numPr>
        <w:jc w:val="both"/>
      </w:pPr>
      <w:r>
        <w:t>En Ningún caso debe quedar un título ubicado al final de una página sino que debe pasarse a la página siguiente.</w:t>
      </w:r>
    </w:p>
    <w:p w14:paraId="0BC88088" w14:textId="77777777" w:rsidR="003C70F5" w:rsidRDefault="003C70F5" w:rsidP="003C70F5">
      <w:pPr>
        <w:pStyle w:val="Prrafodelista"/>
        <w:numPr>
          <w:ilvl w:val="0"/>
          <w:numId w:val="13"/>
        </w:numPr>
        <w:jc w:val="both"/>
      </w:pPr>
      <w:r>
        <w:t>No deberá llevar subrayado.</w:t>
      </w:r>
    </w:p>
    <w:p w14:paraId="25F7A06C" w14:textId="77777777" w:rsidR="000C245A" w:rsidRDefault="000C245A" w:rsidP="00470835"/>
    <w:p w14:paraId="27D21FDC" w14:textId="77777777" w:rsidR="001706C8" w:rsidRPr="000C245A" w:rsidRDefault="001706C8" w:rsidP="003C70F5">
      <w:pPr>
        <w:pStyle w:val="Ttulo2"/>
      </w:pPr>
      <w:bookmarkStart w:id="14" w:name="_Toc259439823"/>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65D5807" w14:textId="77777777" w:rsidTr="000C245A">
        <w:trPr>
          <w:trHeight w:val="421"/>
        </w:trPr>
        <w:tc>
          <w:tcPr>
            <w:tcW w:w="1968" w:type="dxa"/>
            <w:shd w:val="clear" w:color="auto" w:fill="F2F2F2"/>
            <w:vAlign w:val="center"/>
          </w:tcPr>
          <w:p w14:paraId="431CFF7B" w14:textId="77777777" w:rsidR="000C245A" w:rsidRPr="00597827" w:rsidRDefault="000C245A" w:rsidP="003C70F5">
            <w:pPr>
              <w:rPr>
                <w:b/>
                <w:lang w:val="es-AR"/>
              </w:rPr>
            </w:pPr>
            <w:r w:rsidRPr="00597827">
              <w:rPr>
                <w:b/>
                <w:lang w:val="es-AR"/>
              </w:rPr>
              <w:t>Nombre</w:t>
            </w:r>
          </w:p>
        </w:tc>
        <w:tc>
          <w:tcPr>
            <w:tcW w:w="2101" w:type="dxa"/>
          </w:tcPr>
          <w:p w14:paraId="4A81F33D" w14:textId="77777777" w:rsidR="000C245A" w:rsidRPr="00597827" w:rsidRDefault="000C245A" w:rsidP="00DD6073">
            <w:r w:rsidRPr="00597827">
              <w:t>PSI – Título 1</w:t>
            </w:r>
          </w:p>
        </w:tc>
      </w:tr>
      <w:tr w:rsidR="000C245A" w:rsidRPr="00597827" w14:paraId="289F282E" w14:textId="77777777" w:rsidTr="000C245A">
        <w:trPr>
          <w:trHeight w:val="421"/>
        </w:trPr>
        <w:tc>
          <w:tcPr>
            <w:tcW w:w="1968" w:type="dxa"/>
            <w:shd w:val="clear" w:color="auto" w:fill="F2F2F2"/>
            <w:vAlign w:val="center"/>
          </w:tcPr>
          <w:p w14:paraId="760701D2" w14:textId="77777777" w:rsidR="000C245A" w:rsidRPr="00597827" w:rsidRDefault="000C245A" w:rsidP="003C70F5">
            <w:pPr>
              <w:rPr>
                <w:b/>
                <w:lang w:val="es-AR"/>
              </w:rPr>
            </w:pPr>
            <w:r w:rsidRPr="00597827">
              <w:rPr>
                <w:b/>
                <w:lang w:val="es-AR"/>
              </w:rPr>
              <w:t>Tipo de Estilo</w:t>
            </w:r>
          </w:p>
        </w:tc>
        <w:tc>
          <w:tcPr>
            <w:tcW w:w="2101" w:type="dxa"/>
          </w:tcPr>
          <w:p w14:paraId="05DDCA1B" w14:textId="77777777" w:rsidR="000C245A" w:rsidRPr="00597827" w:rsidRDefault="00DC2318" w:rsidP="00DD6073">
            <w:r w:rsidRPr="00597827">
              <w:t>Párrafo</w:t>
            </w:r>
          </w:p>
        </w:tc>
      </w:tr>
      <w:tr w:rsidR="000C245A" w:rsidRPr="00597827" w14:paraId="5813201D" w14:textId="77777777" w:rsidTr="00871EF3">
        <w:trPr>
          <w:trHeight w:val="421"/>
        </w:trPr>
        <w:tc>
          <w:tcPr>
            <w:tcW w:w="1968" w:type="dxa"/>
            <w:shd w:val="clear" w:color="auto" w:fill="F2F2F2"/>
            <w:vAlign w:val="center"/>
          </w:tcPr>
          <w:p w14:paraId="7CD5334A" w14:textId="77777777" w:rsidR="000C245A" w:rsidRPr="00597827" w:rsidRDefault="000C245A" w:rsidP="00871EF3">
            <w:pPr>
              <w:rPr>
                <w:b/>
                <w:lang w:val="es-AR"/>
              </w:rPr>
            </w:pPr>
            <w:r w:rsidRPr="00597827">
              <w:rPr>
                <w:b/>
                <w:lang w:val="es-AR"/>
              </w:rPr>
              <w:t>Formato</w:t>
            </w:r>
          </w:p>
        </w:tc>
        <w:tc>
          <w:tcPr>
            <w:tcW w:w="2101" w:type="dxa"/>
          </w:tcPr>
          <w:p w14:paraId="1A1DA222"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w:t>
            </w:r>
            <w:proofErr w:type="spellStart"/>
            <w:r w:rsidRPr="00597827">
              <w:t>pto</w:t>
            </w:r>
            <w:proofErr w:type="spellEnd"/>
            <w:r w:rsidRPr="00597827">
              <w:t xml:space="preserve">. Negrita. </w:t>
            </w:r>
            <w:r w:rsidR="008C4DD0" w:rsidRPr="00597827">
              <w:br/>
              <w:t>Imprenta.</w:t>
            </w:r>
          </w:p>
          <w:p w14:paraId="7DE1BCC0" w14:textId="77777777" w:rsidR="000C245A" w:rsidRPr="00597827" w:rsidRDefault="000C245A" w:rsidP="00DD6073">
            <w:pPr>
              <w:ind w:left="17" w:firstLine="0"/>
              <w:rPr>
                <w:i/>
              </w:rPr>
            </w:pPr>
          </w:p>
        </w:tc>
      </w:tr>
    </w:tbl>
    <w:p w14:paraId="70C3D6DE" w14:textId="77777777" w:rsidR="000C245A" w:rsidRDefault="000C245A" w:rsidP="00470835"/>
    <w:p w14:paraId="2416F6CA" w14:textId="77777777" w:rsidR="008C4DD0" w:rsidRDefault="008C4DD0" w:rsidP="00470835"/>
    <w:p w14:paraId="20066BD7" w14:textId="77777777" w:rsidR="008C4DD0" w:rsidRDefault="008C4DD0" w:rsidP="00470835"/>
    <w:p w14:paraId="3163E362" w14:textId="77777777" w:rsidR="008C4DD0" w:rsidRDefault="008C4DD0" w:rsidP="00470835"/>
    <w:p w14:paraId="6016FCFE" w14:textId="77777777" w:rsidR="008C4DD0" w:rsidRDefault="008C4DD0" w:rsidP="00470835"/>
    <w:p w14:paraId="6CF486AB" w14:textId="77777777" w:rsidR="008C4DD0" w:rsidRDefault="008C4DD0" w:rsidP="00470835"/>
    <w:p w14:paraId="7BDF4B9F" w14:textId="77777777" w:rsidR="008C4DD0" w:rsidRDefault="008C4DD0" w:rsidP="00470835">
      <w:pPr>
        <w:rPr>
          <w:rFonts w:ascii="Cambria" w:eastAsia="Times New Roman" w:hAnsi="Cambria"/>
          <w:b/>
          <w:bCs/>
          <w:color w:val="4F81BD"/>
        </w:rPr>
      </w:pPr>
    </w:p>
    <w:p w14:paraId="40651C8E" w14:textId="77777777" w:rsidR="000C245A" w:rsidRPr="000C245A" w:rsidRDefault="000C245A" w:rsidP="003C70F5">
      <w:pPr>
        <w:pStyle w:val="Ttulo2"/>
      </w:pPr>
      <w:bookmarkStart w:id="15" w:name="_Toc259439824"/>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58FB1645" w14:textId="77777777" w:rsidTr="003C70F5">
        <w:trPr>
          <w:trHeight w:val="421"/>
        </w:trPr>
        <w:tc>
          <w:tcPr>
            <w:tcW w:w="1968" w:type="dxa"/>
            <w:shd w:val="clear" w:color="auto" w:fill="F2F2F2"/>
            <w:vAlign w:val="center"/>
          </w:tcPr>
          <w:p w14:paraId="02054EED" w14:textId="77777777" w:rsidR="000C245A" w:rsidRPr="00597827" w:rsidRDefault="000C245A" w:rsidP="003C70F5">
            <w:pPr>
              <w:rPr>
                <w:b/>
                <w:lang w:val="es-AR"/>
              </w:rPr>
            </w:pPr>
            <w:r w:rsidRPr="00597827">
              <w:rPr>
                <w:b/>
                <w:lang w:val="es-AR"/>
              </w:rPr>
              <w:t>Nombre</w:t>
            </w:r>
          </w:p>
        </w:tc>
        <w:tc>
          <w:tcPr>
            <w:tcW w:w="2101" w:type="dxa"/>
          </w:tcPr>
          <w:p w14:paraId="20B19DAF"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4A4E57A" w14:textId="77777777" w:rsidTr="003C70F5">
        <w:trPr>
          <w:trHeight w:val="421"/>
        </w:trPr>
        <w:tc>
          <w:tcPr>
            <w:tcW w:w="1968" w:type="dxa"/>
            <w:shd w:val="clear" w:color="auto" w:fill="F2F2F2"/>
            <w:vAlign w:val="center"/>
          </w:tcPr>
          <w:p w14:paraId="339241CA" w14:textId="77777777" w:rsidR="000C245A" w:rsidRPr="00597827" w:rsidRDefault="000C245A" w:rsidP="003C70F5">
            <w:pPr>
              <w:rPr>
                <w:b/>
                <w:lang w:val="es-AR"/>
              </w:rPr>
            </w:pPr>
            <w:r w:rsidRPr="00597827">
              <w:rPr>
                <w:b/>
                <w:lang w:val="es-AR"/>
              </w:rPr>
              <w:t>Tipo de Estilo</w:t>
            </w:r>
          </w:p>
        </w:tc>
        <w:tc>
          <w:tcPr>
            <w:tcW w:w="2101" w:type="dxa"/>
          </w:tcPr>
          <w:p w14:paraId="0CF2AB5E" w14:textId="77777777" w:rsidR="000C245A" w:rsidRPr="00597827" w:rsidRDefault="00DC2318" w:rsidP="00DD6073">
            <w:pPr>
              <w:ind w:left="17" w:firstLine="0"/>
            </w:pPr>
            <w:r w:rsidRPr="00597827">
              <w:t>Párrafo</w:t>
            </w:r>
          </w:p>
        </w:tc>
      </w:tr>
      <w:tr w:rsidR="000C245A" w:rsidRPr="00597827" w14:paraId="622B43D3" w14:textId="77777777" w:rsidTr="003C70F5">
        <w:trPr>
          <w:trHeight w:val="421"/>
        </w:trPr>
        <w:tc>
          <w:tcPr>
            <w:tcW w:w="1968" w:type="dxa"/>
            <w:shd w:val="clear" w:color="auto" w:fill="F2F2F2"/>
            <w:vAlign w:val="center"/>
          </w:tcPr>
          <w:p w14:paraId="5504593A" w14:textId="77777777" w:rsidR="000C245A" w:rsidRPr="00597827" w:rsidRDefault="000C245A" w:rsidP="003C70F5">
            <w:pPr>
              <w:rPr>
                <w:b/>
                <w:lang w:val="es-AR"/>
              </w:rPr>
            </w:pPr>
            <w:r w:rsidRPr="00597827">
              <w:rPr>
                <w:b/>
                <w:lang w:val="es-AR"/>
              </w:rPr>
              <w:t>Formato</w:t>
            </w:r>
          </w:p>
        </w:tc>
        <w:tc>
          <w:tcPr>
            <w:tcW w:w="2101" w:type="dxa"/>
          </w:tcPr>
          <w:p w14:paraId="22DFF318"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w:t>
            </w:r>
            <w:proofErr w:type="spellStart"/>
            <w:r w:rsidRPr="00597827">
              <w:t>pto</w:t>
            </w:r>
            <w:proofErr w:type="spellEnd"/>
            <w:r w:rsidRPr="00597827">
              <w:t xml:space="preserve">. Negrita. </w:t>
            </w:r>
            <w:r w:rsidR="008C4DD0" w:rsidRPr="00597827">
              <w:br/>
              <w:t>Imprenta.</w:t>
            </w:r>
          </w:p>
          <w:p w14:paraId="047D9E37" w14:textId="77777777" w:rsidR="000C245A" w:rsidRPr="00597827" w:rsidRDefault="000C245A" w:rsidP="00DD6073">
            <w:pPr>
              <w:ind w:left="17" w:firstLine="0"/>
            </w:pPr>
          </w:p>
        </w:tc>
      </w:tr>
    </w:tbl>
    <w:p w14:paraId="30D5D70F" w14:textId="77777777" w:rsidR="000C245A" w:rsidRDefault="000C245A" w:rsidP="00470835"/>
    <w:p w14:paraId="16A83963" w14:textId="77777777" w:rsidR="000C245A" w:rsidRDefault="000C245A" w:rsidP="00470835"/>
    <w:p w14:paraId="4EAE43C3" w14:textId="77777777" w:rsidR="000C245A" w:rsidRDefault="000C245A" w:rsidP="00470835"/>
    <w:p w14:paraId="0E6A5D8B" w14:textId="77777777" w:rsidR="000C245A" w:rsidRDefault="000C245A" w:rsidP="00470835"/>
    <w:p w14:paraId="21935ED6" w14:textId="77777777" w:rsidR="000C245A" w:rsidRDefault="000C245A" w:rsidP="00470835"/>
    <w:p w14:paraId="2DA9FA34" w14:textId="77777777" w:rsidR="000C245A" w:rsidRDefault="000C245A" w:rsidP="00470835"/>
    <w:p w14:paraId="6CF07B26" w14:textId="77777777" w:rsidR="008C4DD0" w:rsidRDefault="008C4DD0" w:rsidP="00470835"/>
    <w:p w14:paraId="60B14DF9" w14:textId="77777777" w:rsidR="00A068C4" w:rsidRDefault="00A068C4">
      <w:pPr>
        <w:rPr>
          <w:rFonts w:ascii="Cambria" w:eastAsia="Times New Roman" w:hAnsi="Cambria"/>
          <w:b/>
          <w:bCs/>
          <w:color w:val="4F81BD"/>
          <w:sz w:val="26"/>
          <w:szCs w:val="26"/>
        </w:rPr>
      </w:pPr>
      <w:r>
        <w:br w:type="page"/>
      </w:r>
    </w:p>
    <w:p w14:paraId="0D093C53" w14:textId="77777777" w:rsidR="008C4DD0" w:rsidRPr="000C245A" w:rsidRDefault="008C4DD0" w:rsidP="003C70F5">
      <w:pPr>
        <w:pStyle w:val="Ttulo2"/>
      </w:pPr>
      <w:bookmarkStart w:id="16" w:name="_Toc259439825"/>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3022EFCF" w14:textId="77777777" w:rsidTr="003C70F5">
        <w:trPr>
          <w:trHeight w:val="421"/>
        </w:trPr>
        <w:tc>
          <w:tcPr>
            <w:tcW w:w="1968" w:type="dxa"/>
            <w:shd w:val="clear" w:color="auto" w:fill="F2F2F2"/>
            <w:vAlign w:val="center"/>
          </w:tcPr>
          <w:p w14:paraId="365C0116" w14:textId="77777777" w:rsidR="008C4DD0" w:rsidRPr="00597827" w:rsidRDefault="008C4DD0" w:rsidP="003C70F5">
            <w:pPr>
              <w:rPr>
                <w:b/>
                <w:lang w:val="es-AR"/>
              </w:rPr>
            </w:pPr>
            <w:r w:rsidRPr="00597827">
              <w:rPr>
                <w:b/>
                <w:lang w:val="es-AR"/>
              </w:rPr>
              <w:t>Nombre</w:t>
            </w:r>
          </w:p>
        </w:tc>
        <w:tc>
          <w:tcPr>
            <w:tcW w:w="2101" w:type="dxa"/>
          </w:tcPr>
          <w:p w14:paraId="02A28708" w14:textId="77777777" w:rsidR="008C4DD0" w:rsidRPr="00597827" w:rsidRDefault="008C4DD0" w:rsidP="00DD6073">
            <w:pPr>
              <w:ind w:left="17" w:hanging="17"/>
            </w:pPr>
            <w:r w:rsidRPr="00597827">
              <w:t>PSI – Título 3</w:t>
            </w:r>
          </w:p>
        </w:tc>
      </w:tr>
      <w:tr w:rsidR="008C4DD0" w:rsidRPr="00597827" w14:paraId="5D66668D" w14:textId="77777777" w:rsidTr="003C70F5">
        <w:trPr>
          <w:trHeight w:val="421"/>
        </w:trPr>
        <w:tc>
          <w:tcPr>
            <w:tcW w:w="1968" w:type="dxa"/>
            <w:shd w:val="clear" w:color="auto" w:fill="F2F2F2"/>
            <w:vAlign w:val="center"/>
          </w:tcPr>
          <w:p w14:paraId="4756B0FE" w14:textId="77777777" w:rsidR="008C4DD0" w:rsidRPr="00597827" w:rsidRDefault="008C4DD0" w:rsidP="003C70F5">
            <w:pPr>
              <w:rPr>
                <w:b/>
                <w:lang w:val="es-AR"/>
              </w:rPr>
            </w:pPr>
            <w:r w:rsidRPr="00597827">
              <w:rPr>
                <w:b/>
                <w:lang w:val="es-AR"/>
              </w:rPr>
              <w:t>Tipo de Estilo</w:t>
            </w:r>
          </w:p>
        </w:tc>
        <w:tc>
          <w:tcPr>
            <w:tcW w:w="2101" w:type="dxa"/>
          </w:tcPr>
          <w:p w14:paraId="63D0D41E" w14:textId="77777777" w:rsidR="008C4DD0" w:rsidRPr="00597827" w:rsidRDefault="00DC2318" w:rsidP="00DD6073">
            <w:pPr>
              <w:ind w:left="17" w:hanging="17"/>
            </w:pPr>
            <w:r w:rsidRPr="00597827">
              <w:t>Párrafo</w:t>
            </w:r>
          </w:p>
        </w:tc>
      </w:tr>
      <w:tr w:rsidR="008C4DD0" w:rsidRPr="00597827" w14:paraId="22A44557" w14:textId="77777777" w:rsidTr="003C70F5">
        <w:trPr>
          <w:trHeight w:val="421"/>
        </w:trPr>
        <w:tc>
          <w:tcPr>
            <w:tcW w:w="1968" w:type="dxa"/>
            <w:shd w:val="clear" w:color="auto" w:fill="F2F2F2"/>
            <w:vAlign w:val="center"/>
          </w:tcPr>
          <w:p w14:paraId="3C791F64" w14:textId="77777777" w:rsidR="008C4DD0" w:rsidRPr="00597827" w:rsidRDefault="008C4DD0" w:rsidP="003C70F5">
            <w:pPr>
              <w:rPr>
                <w:b/>
                <w:lang w:val="es-AR"/>
              </w:rPr>
            </w:pPr>
            <w:r w:rsidRPr="00597827">
              <w:rPr>
                <w:b/>
                <w:lang w:val="es-AR"/>
              </w:rPr>
              <w:t>Formato</w:t>
            </w:r>
          </w:p>
        </w:tc>
        <w:tc>
          <w:tcPr>
            <w:tcW w:w="2101" w:type="dxa"/>
          </w:tcPr>
          <w:p w14:paraId="0DB615F3"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Imprenta.</w:t>
            </w:r>
          </w:p>
          <w:p w14:paraId="1D74BDDB" w14:textId="77777777" w:rsidR="008C4DD0" w:rsidRPr="00597827" w:rsidRDefault="008C4DD0" w:rsidP="00DD6073">
            <w:pPr>
              <w:ind w:left="17" w:hanging="17"/>
            </w:pPr>
          </w:p>
        </w:tc>
      </w:tr>
    </w:tbl>
    <w:p w14:paraId="1304D8B9" w14:textId="77777777" w:rsidR="000C245A" w:rsidRDefault="000C245A" w:rsidP="00470835"/>
    <w:p w14:paraId="3BFAFAF0" w14:textId="77777777" w:rsidR="008C4DD0" w:rsidRDefault="008C4DD0" w:rsidP="00470835"/>
    <w:p w14:paraId="267998D7" w14:textId="77777777" w:rsidR="008C4DD0" w:rsidRDefault="008C4DD0" w:rsidP="00470835"/>
    <w:p w14:paraId="21E926CE" w14:textId="77777777" w:rsidR="005A2567" w:rsidRDefault="005A2567" w:rsidP="00470835"/>
    <w:p w14:paraId="0882773E" w14:textId="77777777" w:rsidR="005A2567" w:rsidRDefault="005A2567" w:rsidP="00470835"/>
    <w:p w14:paraId="1025472A" w14:textId="77777777" w:rsidR="009576B5" w:rsidRDefault="009576B5" w:rsidP="00470835"/>
    <w:p w14:paraId="0127CE3C" w14:textId="77777777" w:rsidR="009576B5" w:rsidRDefault="009576B5" w:rsidP="009576B5"/>
    <w:p w14:paraId="6F1F7B35" w14:textId="77777777" w:rsidR="008C4DD0" w:rsidRPr="000C245A" w:rsidRDefault="008C4DD0" w:rsidP="003C70F5">
      <w:pPr>
        <w:pStyle w:val="Ttulo2"/>
      </w:pPr>
      <w:bookmarkStart w:id="17" w:name="_Toc259439826"/>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58EAAB46" w14:textId="77777777" w:rsidTr="003C70F5">
        <w:trPr>
          <w:trHeight w:val="421"/>
        </w:trPr>
        <w:tc>
          <w:tcPr>
            <w:tcW w:w="1968" w:type="dxa"/>
            <w:shd w:val="clear" w:color="auto" w:fill="F2F2F2"/>
            <w:vAlign w:val="center"/>
          </w:tcPr>
          <w:p w14:paraId="25C68EED" w14:textId="77777777" w:rsidR="008C4DD0" w:rsidRPr="00597827" w:rsidRDefault="008C4DD0" w:rsidP="003C70F5">
            <w:pPr>
              <w:rPr>
                <w:b/>
                <w:lang w:val="es-AR"/>
              </w:rPr>
            </w:pPr>
            <w:r w:rsidRPr="00597827">
              <w:rPr>
                <w:b/>
                <w:lang w:val="es-AR"/>
              </w:rPr>
              <w:t>Nombre</w:t>
            </w:r>
          </w:p>
        </w:tc>
        <w:tc>
          <w:tcPr>
            <w:tcW w:w="2101" w:type="dxa"/>
          </w:tcPr>
          <w:p w14:paraId="4D65E40D" w14:textId="77777777" w:rsidR="008C4DD0" w:rsidRPr="00597827" w:rsidRDefault="008C4DD0" w:rsidP="00DD6073">
            <w:pPr>
              <w:ind w:left="0" w:firstLine="17"/>
            </w:pPr>
            <w:r w:rsidRPr="00597827">
              <w:t>PSI – Título 4</w:t>
            </w:r>
          </w:p>
        </w:tc>
      </w:tr>
      <w:tr w:rsidR="008C4DD0" w:rsidRPr="00597827" w14:paraId="4E83AB68" w14:textId="77777777" w:rsidTr="003C70F5">
        <w:trPr>
          <w:trHeight w:val="421"/>
        </w:trPr>
        <w:tc>
          <w:tcPr>
            <w:tcW w:w="1968" w:type="dxa"/>
            <w:shd w:val="clear" w:color="auto" w:fill="F2F2F2"/>
            <w:vAlign w:val="center"/>
          </w:tcPr>
          <w:p w14:paraId="3DB9937E" w14:textId="77777777" w:rsidR="008C4DD0" w:rsidRPr="00597827" w:rsidRDefault="008C4DD0" w:rsidP="003C70F5">
            <w:pPr>
              <w:rPr>
                <w:b/>
                <w:lang w:val="es-AR"/>
              </w:rPr>
            </w:pPr>
            <w:r w:rsidRPr="00597827">
              <w:rPr>
                <w:b/>
                <w:lang w:val="es-AR"/>
              </w:rPr>
              <w:t>Tipo de Estilo</w:t>
            </w:r>
          </w:p>
        </w:tc>
        <w:tc>
          <w:tcPr>
            <w:tcW w:w="2101" w:type="dxa"/>
          </w:tcPr>
          <w:p w14:paraId="135C144E" w14:textId="77777777" w:rsidR="008C4DD0" w:rsidRPr="00597827" w:rsidRDefault="00DC2318" w:rsidP="00DD6073">
            <w:pPr>
              <w:ind w:left="0" w:firstLine="17"/>
            </w:pPr>
            <w:r w:rsidRPr="00597827">
              <w:t>Párrafo</w:t>
            </w:r>
          </w:p>
        </w:tc>
      </w:tr>
      <w:tr w:rsidR="008C4DD0" w:rsidRPr="00597827" w14:paraId="527D6139" w14:textId="77777777" w:rsidTr="003C70F5">
        <w:trPr>
          <w:trHeight w:val="421"/>
        </w:trPr>
        <w:tc>
          <w:tcPr>
            <w:tcW w:w="1968" w:type="dxa"/>
            <w:shd w:val="clear" w:color="auto" w:fill="F2F2F2"/>
            <w:vAlign w:val="center"/>
          </w:tcPr>
          <w:p w14:paraId="2C53A207" w14:textId="77777777" w:rsidR="008C4DD0" w:rsidRPr="00597827" w:rsidRDefault="008C4DD0" w:rsidP="003C70F5">
            <w:pPr>
              <w:rPr>
                <w:b/>
                <w:lang w:val="es-AR"/>
              </w:rPr>
            </w:pPr>
            <w:r w:rsidRPr="00597827">
              <w:rPr>
                <w:b/>
                <w:lang w:val="es-AR"/>
              </w:rPr>
              <w:t>Formato</w:t>
            </w:r>
          </w:p>
        </w:tc>
        <w:tc>
          <w:tcPr>
            <w:tcW w:w="2101" w:type="dxa"/>
          </w:tcPr>
          <w:p w14:paraId="1F7BB9F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Cursiva.</w:t>
            </w:r>
          </w:p>
          <w:p w14:paraId="68990C65" w14:textId="77777777" w:rsidR="008C4DD0" w:rsidRPr="00597827" w:rsidRDefault="008C4DD0" w:rsidP="00DD6073">
            <w:pPr>
              <w:ind w:left="0" w:firstLine="17"/>
            </w:pPr>
          </w:p>
        </w:tc>
      </w:tr>
    </w:tbl>
    <w:p w14:paraId="2F079C14" w14:textId="77777777" w:rsidR="008C4DD0" w:rsidRDefault="008C4DD0" w:rsidP="00470835"/>
    <w:p w14:paraId="51FB72F9" w14:textId="77777777" w:rsidR="008C4DD0" w:rsidRDefault="008C4DD0" w:rsidP="00470835"/>
    <w:p w14:paraId="36768DC7" w14:textId="77777777" w:rsidR="008C4DD0" w:rsidRDefault="008C4DD0" w:rsidP="00470835"/>
    <w:p w14:paraId="7D29E487" w14:textId="77777777" w:rsidR="008C4DD0" w:rsidRDefault="008C4DD0" w:rsidP="00470835"/>
    <w:p w14:paraId="4B311C0F" w14:textId="77777777" w:rsidR="008C4DD0" w:rsidRDefault="008C4DD0" w:rsidP="00470835"/>
    <w:p w14:paraId="360E3F98" w14:textId="77777777" w:rsidR="008C4DD0" w:rsidRDefault="008C4DD0" w:rsidP="00470835"/>
    <w:p w14:paraId="5BAA8362" w14:textId="77777777" w:rsidR="008C4DD0" w:rsidRDefault="008C4DD0" w:rsidP="00470835"/>
    <w:p w14:paraId="377F2649" w14:textId="77777777" w:rsidR="008C4DD0" w:rsidRDefault="008C4DD0">
      <w:pPr>
        <w:rPr>
          <w:rFonts w:ascii="Cambria" w:hAnsi="Cambria"/>
          <w:b/>
          <w:bCs/>
          <w:color w:val="365F91"/>
          <w:sz w:val="28"/>
          <w:szCs w:val="28"/>
          <w:lang w:val="es-AR"/>
        </w:rPr>
      </w:pPr>
    </w:p>
    <w:p w14:paraId="23EC96A3" w14:textId="77777777" w:rsidR="001706C8" w:rsidRDefault="00F7448E" w:rsidP="001706C8">
      <w:pPr>
        <w:pStyle w:val="PSI-Ttulo1"/>
        <w:rPr>
          <w:rFonts w:eastAsia="Calibri"/>
        </w:rPr>
      </w:pPr>
      <w:bookmarkStart w:id="18" w:name="_Toc259439827"/>
      <w:r>
        <w:rPr>
          <w:rFonts w:eastAsia="Calibri"/>
        </w:rPr>
        <w:t>Comentarios</w:t>
      </w:r>
      <w:bookmarkEnd w:id="18"/>
    </w:p>
    <w:p w14:paraId="465BB611" w14:textId="77777777" w:rsidR="000A270A" w:rsidRDefault="00F7448E" w:rsidP="00B3075B">
      <w:pPr>
        <w:pStyle w:val="PSI-Normal"/>
      </w:pPr>
      <w:r>
        <w:t xml:space="preserve">Para los comentarios se utilizara corchetes al inicio y final del mismo. Tipo de letra  Calibri 11pto. </w:t>
      </w:r>
      <w:r w:rsidR="00B431A6">
        <w:t xml:space="preserve"> Letra cursiva. Interlineado Múltiple.</w:t>
      </w:r>
      <w:r w:rsidR="005A2567">
        <w:t xml:space="preserve"> </w:t>
      </w:r>
    </w:p>
    <w:p w14:paraId="4764959F" w14:textId="77777777" w:rsidR="00F7448E" w:rsidRDefault="005A2567" w:rsidP="00B431A6">
      <w:pPr>
        <w:ind w:left="0" w:firstLine="0"/>
        <w:jc w:val="both"/>
      </w:pPr>
      <w:r w:rsidRPr="005A2567">
        <w:rPr>
          <w:b/>
          <w:u w:val="single"/>
        </w:rPr>
        <w:t>Ejemplo:</w:t>
      </w:r>
    </w:p>
    <w:p w14:paraId="78CCE0BB"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66D65C51" w14:textId="77777777" w:rsidR="005A2567" w:rsidRDefault="005A2567" w:rsidP="00470835"/>
    <w:p w14:paraId="48A08F54" w14:textId="77777777" w:rsidR="001706C8" w:rsidRDefault="00F7448E" w:rsidP="001706C8">
      <w:pPr>
        <w:pStyle w:val="Ttulo2"/>
      </w:pPr>
      <w:bookmarkStart w:id="19" w:name="_Toc259439828"/>
      <w:r>
        <w:t>Comentario con Numeración</w:t>
      </w:r>
      <w:bookmarkEnd w:id="19"/>
    </w:p>
    <w:p w14:paraId="52A765AD" w14:textId="77777777" w:rsidR="000A270A" w:rsidRDefault="00B431A6" w:rsidP="00B3075B">
      <w:pPr>
        <w:pStyle w:val="PSI-Normal"/>
      </w:pPr>
      <w:r>
        <w:t>Este tipo de c</w:t>
      </w:r>
      <w:r w:rsidR="00B3075B">
        <w:t>omentarios no utiliza corchetes</w:t>
      </w:r>
      <w:r>
        <w:t>. Tipo de letra  Calibri 11pto.  Letra cursiva. Interlineado 1,5  líneas.</w:t>
      </w:r>
      <w:r w:rsidR="005A2567">
        <w:t xml:space="preserve"> </w:t>
      </w:r>
    </w:p>
    <w:p w14:paraId="7AF487B8"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120790F0" w14:textId="77777777" w:rsidR="005A2567" w:rsidRPr="000F4F97" w:rsidRDefault="005A2567" w:rsidP="00437881">
      <w:pPr>
        <w:pStyle w:val="PSI-Comentario"/>
      </w:pPr>
      <w:r>
        <w:t xml:space="preserve">[Este texto es solo un ejemplo </w:t>
      </w:r>
    </w:p>
    <w:p w14:paraId="474FFAAA" w14:textId="77777777" w:rsidR="005A2567" w:rsidRDefault="005A2567" w:rsidP="00437881">
      <w:pPr>
        <w:pStyle w:val="PSI-ComentarioNumeracin"/>
      </w:pPr>
      <w:r>
        <w:lastRenderedPageBreak/>
        <w:t>Texto de comentario, en estilo “PSI – Comentario + Numeración”</w:t>
      </w:r>
    </w:p>
    <w:p w14:paraId="62501D6E" w14:textId="77777777" w:rsidR="005A2567" w:rsidRDefault="005A2567" w:rsidP="00437881">
      <w:pPr>
        <w:pStyle w:val="PSI-ComentarioNumeracin"/>
      </w:pPr>
      <w:r>
        <w:t>Texto de comentario, en estilo “PSI – Comentario + Numeración”</w:t>
      </w:r>
    </w:p>
    <w:p w14:paraId="3685DE5A" w14:textId="77777777" w:rsidR="005A2567" w:rsidRDefault="005A2567" w:rsidP="00437881">
      <w:pPr>
        <w:pStyle w:val="PSI-ComentarioNumeracin"/>
      </w:pPr>
    </w:p>
    <w:p w14:paraId="48AFF0EC" w14:textId="77777777" w:rsidR="00F7448E" w:rsidRDefault="00F7448E" w:rsidP="00F7448E">
      <w:pPr>
        <w:pStyle w:val="Ttulo2"/>
      </w:pPr>
      <w:bookmarkStart w:id="20" w:name="_Toc259439829"/>
      <w:r>
        <w:t>Comentario con Viñeta</w:t>
      </w:r>
      <w:bookmarkEnd w:id="20"/>
    </w:p>
    <w:p w14:paraId="20BA597D" w14:textId="77777777" w:rsidR="000A270A" w:rsidRDefault="00B431A6" w:rsidP="005A2567">
      <w:pPr>
        <w:ind w:left="0" w:firstLine="0"/>
        <w:jc w:val="both"/>
        <w:rPr>
          <w:b/>
          <w:lang w:val="es-AR"/>
        </w:rPr>
      </w:pPr>
      <w:r>
        <w:t xml:space="preserve">Este tipo de comentarios no utiliza </w:t>
      </w:r>
      <w:r w:rsidR="00DC2318">
        <w:t xml:space="preserve">corchetes. </w:t>
      </w:r>
      <w:r>
        <w:t>Tipo de letra  Calibri 11pto.  Letra cursiva. Interlineado 1,5  líneas.</w:t>
      </w:r>
      <w:r w:rsidR="005A2567" w:rsidRPr="005A2567">
        <w:rPr>
          <w:b/>
          <w:lang w:val="es-AR"/>
        </w:rPr>
        <w:t xml:space="preserve"> </w:t>
      </w:r>
    </w:p>
    <w:p w14:paraId="2807DC64"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509EA2D9" w14:textId="77777777" w:rsidR="005A2567" w:rsidRPr="000F4F97" w:rsidRDefault="005A2567" w:rsidP="00437881">
      <w:pPr>
        <w:pStyle w:val="PSI-Comentario"/>
      </w:pPr>
      <w:r>
        <w:t xml:space="preserve">[Este texto es solo un ejemplo </w:t>
      </w:r>
    </w:p>
    <w:p w14:paraId="70DA3359" w14:textId="77777777" w:rsidR="005A2567" w:rsidRDefault="005A2567" w:rsidP="00437881">
      <w:pPr>
        <w:pStyle w:val="PSI-ComentarioVieta"/>
      </w:pPr>
      <w:r>
        <w:t>Texto de comentario, en estilo “PSI – Come</w:t>
      </w:r>
      <w:r w:rsidR="00871EF3">
        <w:t>ntario + Viñeta”</w:t>
      </w:r>
    </w:p>
    <w:p w14:paraId="7DF0D956" w14:textId="77777777" w:rsidR="005A2567" w:rsidRDefault="005A2567" w:rsidP="00437881">
      <w:pPr>
        <w:pStyle w:val="PSI-ComentarioVieta"/>
      </w:pPr>
      <w:r>
        <w:t>Texto de comentario, en estilo</w:t>
      </w:r>
      <w:r w:rsidR="00871EF3">
        <w:t xml:space="preserve"> “PSI – Comentario + Viñeta”</w:t>
      </w:r>
    </w:p>
    <w:p w14:paraId="1BCEA9C3" w14:textId="77777777" w:rsidR="00B431A6" w:rsidRPr="00B431A6" w:rsidRDefault="00B431A6" w:rsidP="00437881">
      <w:pPr>
        <w:pStyle w:val="PSI-ComentarioVieta"/>
      </w:pPr>
    </w:p>
    <w:p w14:paraId="62535882" w14:textId="77777777" w:rsidR="00F7448E" w:rsidRDefault="00F7448E" w:rsidP="00F7448E">
      <w:pPr>
        <w:pStyle w:val="Ttulo2"/>
      </w:pPr>
      <w:bookmarkStart w:id="21" w:name="_Toc259439830"/>
      <w:r>
        <w:t>Comentario en Tabla</w:t>
      </w:r>
      <w:bookmarkEnd w:id="21"/>
    </w:p>
    <w:p w14:paraId="327755AF" w14:textId="77777777" w:rsidR="000A270A" w:rsidRDefault="001502FB" w:rsidP="001502FB">
      <w:pPr>
        <w:ind w:left="0" w:firstLine="0"/>
        <w:jc w:val="both"/>
      </w:pPr>
      <w:r>
        <w:t>Para los comentarios se utilizara corchetes al inicio y final del mismo. Tipo de letra  Calibri 11pto.  Letra cursiva</w:t>
      </w:r>
      <w:r w:rsidR="000A270A">
        <w:t>. Texto Justificado.</w:t>
      </w:r>
      <w:r w:rsidR="005A2567">
        <w:t xml:space="preserve"> </w:t>
      </w:r>
    </w:p>
    <w:p w14:paraId="271EE7FA"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7B62DA5"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6AE4D7FB" w14:textId="77777777" w:rsidTr="00382E18">
        <w:tc>
          <w:tcPr>
            <w:tcW w:w="2288" w:type="dxa"/>
            <w:shd w:val="clear" w:color="auto" w:fill="F2F2F2"/>
            <w:vAlign w:val="center"/>
          </w:tcPr>
          <w:p w14:paraId="53020C40" w14:textId="77777777" w:rsidR="005A2567" w:rsidRPr="00597827" w:rsidRDefault="000A270A" w:rsidP="000A270A">
            <w:pPr>
              <w:rPr>
                <w:b/>
                <w:lang w:val="es-AR"/>
              </w:rPr>
            </w:pPr>
            <w:r w:rsidRPr="00597827">
              <w:rPr>
                <w:b/>
                <w:lang w:val="es-AR"/>
              </w:rPr>
              <w:t>Nombre</w:t>
            </w:r>
          </w:p>
        </w:tc>
        <w:tc>
          <w:tcPr>
            <w:tcW w:w="5712" w:type="dxa"/>
          </w:tcPr>
          <w:p w14:paraId="109CD004" w14:textId="77777777" w:rsidR="005A2567" w:rsidRPr="00597827" w:rsidRDefault="005A2567" w:rsidP="00437881">
            <w:pPr>
              <w:pStyle w:val="PSI-ComentarioenTabla"/>
            </w:pPr>
            <w:r w:rsidRPr="00597827">
              <w:t>[</w:t>
            </w:r>
            <w:r w:rsidR="000A270A" w:rsidRPr="00597827">
              <w:t xml:space="preserve">Este texto es solo un ejemplo , se encuentra en </w:t>
            </w:r>
            <w:r w:rsidRPr="00597827">
              <w:t xml:space="preserve"> “PSI – Comentario en Tabla”]</w:t>
            </w:r>
          </w:p>
        </w:tc>
      </w:tr>
      <w:tr w:rsidR="005A2567" w:rsidRPr="00597827" w14:paraId="1FBCCEDE" w14:textId="77777777" w:rsidTr="00382E18">
        <w:tc>
          <w:tcPr>
            <w:tcW w:w="2288" w:type="dxa"/>
            <w:shd w:val="clear" w:color="auto" w:fill="F2F2F2"/>
            <w:vAlign w:val="center"/>
          </w:tcPr>
          <w:p w14:paraId="683EB0AB" w14:textId="77777777" w:rsidR="005A2567" w:rsidRPr="00597827" w:rsidRDefault="005A2567" w:rsidP="00382E18">
            <w:pPr>
              <w:rPr>
                <w:b/>
                <w:lang w:val="es-AR"/>
              </w:rPr>
            </w:pPr>
          </w:p>
        </w:tc>
        <w:tc>
          <w:tcPr>
            <w:tcW w:w="5712" w:type="dxa"/>
          </w:tcPr>
          <w:p w14:paraId="480C6CF5" w14:textId="77777777" w:rsidR="005A2567" w:rsidRPr="00597827" w:rsidRDefault="005A2567" w:rsidP="00437881">
            <w:pPr>
              <w:pStyle w:val="PSI-ComentarioenTabla"/>
            </w:pPr>
          </w:p>
        </w:tc>
      </w:tr>
    </w:tbl>
    <w:p w14:paraId="2958E8A7" w14:textId="77777777" w:rsidR="00F7448E" w:rsidRPr="00F7448E" w:rsidRDefault="00F7448E" w:rsidP="00F7448E"/>
    <w:p w14:paraId="52E20584" w14:textId="77777777" w:rsidR="00F7448E" w:rsidRPr="00F7448E" w:rsidRDefault="00F7448E" w:rsidP="00F7448E"/>
    <w:p w14:paraId="43FA714B" w14:textId="77777777" w:rsidR="00DF3FD2" w:rsidRDefault="00DF3FD2" w:rsidP="00470835"/>
    <w:p w14:paraId="79D92A00" w14:textId="77777777" w:rsidR="003F1329" w:rsidRDefault="003F1329" w:rsidP="00470835"/>
    <w:p w14:paraId="1B2D4773"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259439831"/>
      <w:r>
        <w:t>Documentación de Procesos y Normas.</w:t>
      </w:r>
      <w:bookmarkEnd w:id="22"/>
      <w:bookmarkEnd w:id="23"/>
      <w:bookmarkEnd w:id="24"/>
      <w:bookmarkEnd w:id="25"/>
      <w:bookmarkEnd w:id="26"/>
      <w:bookmarkEnd w:id="27"/>
      <w:bookmarkEnd w:id="28"/>
    </w:p>
    <w:p w14:paraId="331ACD96" w14:textId="77777777" w:rsidR="003F1329" w:rsidRDefault="003F1329" w:rsidP="003F1329">
      <w:pPr>
        <w:jc w:val="both"/>
      </w:pPr>
      <w:r>
        <w:t>Deben contener las siguientes secciones:</w:t>
      </w:r>
    </w:p>
    <w:p w14:paraId="264DBFEC" w14:textId="77777777" w:rsidR="007B5737" w:rsidRDefault="007B5737" w:rsidP="00470835"/>
    <w:p w14:paraId="0FC87EB4" w14:textId="77777777" w:rsidR="003F1329" w:rsidRDefault="003F1329" w:rsidP="003F1329">
      <w:pPr>
        <w:pStyle w:val="PSI-Ttulo2"/>
      </w:pPr>
      <w:bookmarkStart w:id="29" w:name="_Toc259439832"/>
      <w:r>
        <w:t>Carátula</w:t>
      </w:r>
      <w:bookmarkEnd w:id="29"/>
    </w:p>
    <w:p w14:paraId="19B17B30" w14:textId="77777777" w:rsidR="00DE1663" w:rsidRDefault="00DE1663" w:rsidP="00DE1663">
      <w:pPr>
        <w:jc w:val="both"/>
      </w:pPr>
      <w:r>
        <w:t>La misma debe contener la siguiente información:</w:t>
      </w:r>
    </w:p>
    <w:p w14:paraId="48CF91F7"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5E1F8D0A"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7B72B071"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79E7C9E5"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39574B" w14:textId="05994046" w:rsidR="00DE1663" w:rsidRDefault="00DE1663" w:rsidP="00DE1663">
      <w:pPr>
        <w:pStyle w:val="Prrafodelista"/>
        <w:numPr>
          <w:ilvl w:val="0"/>
          <w:numId w:val="16"/>
        </w:numPr>
        <w:jc w:val="both"/>
      </w:pPr>
      <w:r w:rsidRPr="00842327">
        <w:rPr>
          <w:b/>
        </w:rPr>
        <w:lastRenderedPageBreak/>
        <w:t>Logo de</w:t>
      </w:r>
      <w:r w:rsidR="00155DA0">
        <w:rPr>
          <w:b/>
        </w:rPr>
        <w:t xml:space="preserve"> T-</w:t>
      </w:r>
      <w:proofErr w:type="spellStart"/>
      <w:r w:rsidR="00155DA0">
        <w:rPr>
          <w:b/>
        </w:rPr>
        <w:t>Code</w:t>
      </w:r>
      <w:proofErr w:type="spellEnd"/>
      <w:r w:rsidR="00155DA0">
        <w:rPr>
          <w:b/>
        </w:rPr>
        <w:t xml:space="preserve"> </w:t>
      </w:r>
      <w:r>
        <w:t xml:space="preserve">del lado Izquierdo inferior </w:t>
      </w:r>
    </w:p>
    <w:p w14:paraId="4ED6B0E3"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D4CC9BC" w14:textId="77777777" w:rsidR="003F1329" w:rsidRDefault="003F1329" w:rsidP="003F1329">
      <w:pPr>
        <w:ind w:left="2977" w:hanging="2977"/>
        <w:jc w:val="both"/>
      </w:pPr>
    </w:p>
    <w:p w14:paraId="25E3FFE6" w14:textId="77777777" w:rsidR="00740529" w:rsidRDefault="00382E18" w:rsidP="00740529">
      <w:pPr>
        <w:pStyle w:val="PSI-Ttulo2"/>
      </w:pPr>
      <w:bookmarkStart w:id="30" w:name="_Toc259439833"/>
      <w:r>
        <w:t>Descripción del Documento</w:t>
      </w:r>
      <w:bookmarkEnd w:id="30"/>
    </w:p>
    <w:p w14:paraId="36DCE2C9"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52F516C1" w14:textId="77777777" w:rsidR="00382E18" w:rsidRDefault="00382E18" w:rsidP="00470835"/>
    <w:p w14:paraId="1F76CCDF" w14:textId="77777777" w:rsidR="00382E18" w:rsidRDefault="00382E18" w:rsidP="00382E18">
      <w:pPr>
        <w:pStyle w:val="PSI-Ttulo2"/>
      </w:pPr>
      <w:bookmarkStart w:id="31" w:name="_Toc259439834"/>
      <w:r>
        <w:t>Índice</w:t>
      </w:r>
      <w:bookmarkEnd w:id="31"/>
    </w:p>
    <w:p w14:paraId="2B9E49ED"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7286C470" w14:textId="77777777" w:rsidR="00B3075B" w:rsidRDefault="00B3075B" w:rsidP="00B3075B">
      <w:pPr>
        <w:pStyle w:val="PSI-Normal"/>
      </w:pPr>
    </w:p>
    <w:p w14:paraId="372AF77F" w14:textId="77777777" w:rsidR="00C640C6" w:rsidRDefault="00C640C6" w:rsidP="00C640C6">
      <w:pPr>
        <w:pStyle w:val="PSI-Ttulo2"/>
      </w:pPr>
      <w:bookmarkStart w:id="32" w:name="_Toc259439835"/>
      <w:r>
        <w:t>Anexos</w:t>
      </w:r>
      <w:bookmarkEnd w:id="32"/>
    </w:p>
    <w:p w14:paraId="066591E4" w14:textId="77777777" w:rsidR="003F1329" w:rsidRPr="00CB3A0B" w:rsidRDefault="00C640C6" w:rsidP="007B5737">
      <w:pPr>
        <w:pStyle w:val="PSI-Normal"/>
      </w:pPr>
      <w:r>
        <w:t>Se incluirán cuando el documento lo requiera al final de este. La numeración de los mismos se realizará utilizando letras en orden alfabético (A, B, ...,y así sucesivamente).</w:t>
      </w:r>
    </w:p>
    <w:sectPr w:rsidR="003F1329" w:rsidRPr="00CB3A0B" w:rsidSect="00A068C4">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002CA" w14:textId="77777777" w:rsidR="00FB4161" w:rsidRDefault="00FB4161" w:rsidP="00C94FBE">
      <w:pPr>
        <w:spacing w:before="0" w:line="240" w:lineRule="auto"/>
      </w:pPr>
      <w:r>
        <w:separator/>
      </w:r>
    </w:p>
    <w:p w14:paraId="1757E5BD" w14:textId="77777777" w:rsidR="00FB4161" w:rsidRDefault="00FB4161"/>
  </w:endnote>
  <w:endnote w:type="continuationSeparator" w:id="0">
    <w:p w14:paraId="23A9031D" w14:textId="77777777" w:rsidR="00FB4161" w:rsidRDefault="00FB4161" w:rsidP="00C94FBE">
      <w:pPr>
        <w:spacing w:before="0" w:line="240" w:lineRule="auto"/>
      </w:pPr>
      <w:r>
        <w:continuationSeparator/>
      </w:r>
    </w:p>
    <w:p w14:paraId="25E9275C" w14:textId="77777777" w:rsidR="00FB4161" w:rsidRDefault="00FB41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5E67" w14:textId="0D937C23" w:rsidR="00382E18" w:rsidRDefault="006079C1" w:rsidP="000F4F97">
    <w:pPr>
      <w:tabs>
        <w:tab w:val="center" w:pos="4252"/>
      </w:tabs>
    </w:pPr>
    <w:r>
      <w:rPr>
        <w:lang w:val="es-AR"/>
      </w:rPr>
      <w:t>T-</w:t>
    </w:r>
    <w:proofErr w:type="spellStart"/>
    <w:r>
      <w:rPr>
        <w:lang w:val="es-AR"/>
      </w:rPr>
      <w:t>Code</w:t>
    </w:r>
    <w:proofErr w:type="spellEnd"/>
    <w:r w:rsidR="00382E18">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230DAEF1" wp14:editId="7DAA6938">
              <wp:simplePos x="0" y="0"/>
              <wp:positionH relativeFrom="page">
                <wp:align>center</wp:align>
              </wp:positionH>
              <wp:positionV relativeFrom="page">
                <wp:align>bottom</wp:align>
              </wp:positionV>
              <wp:extent cx="7539990" cy="809625"/>
              <wp:effectExtent l="9525" t="0" r="13335" b="4445"/>
              <wp:wrapNone/>
              <wp:docPr id="14925216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97533265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188761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16D8EF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NcxmX7kAgAA7Q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5EFD2BE4" wp14:editId="15086F46">
              <wp:simplePos x="0" y="0"/>
              <wp:positionH relativeFrom="page">
                <wp:posOffset>494665</wp:posOffset>
              </wp:positionH>
              <wp:positionV relativeFrom="page">
                <wp:posOffset>9887585</wp:posOffset>
              </wp:positionV>
              <wp:extent cx="90805" cy="789940"/>
              <wp:effectExtent l="8255" t="10795" r="5715" b="8890"/>
              <wp:wrapNone/>
              <wp:docPr id="20215283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0074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3189A996" wp14:editId="24C2199C">
              <wp:simplePos x="0" y="0"/>
              <wp:positionH relativeFrom="page">
                <wp:posOffset>6974840</wp:posOffset>
              </wp:positionH>
              <wp:positionV relativeFrom="page">
                <wp:posOffset>9887585</wp:posOffset>
              </wp:positionV>
              <wp:extent cx="90805" cy="789940"/>
              <wp:effectExtent l="5080" t="10795" r="8890" b="8890"/>
              <wp:wrapNone/>
              <wp:docPr id="8203880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B61EF4"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8875CAE" w14:textId="1707A6F4" w:rsidR="00382E18" w:rsidRDefault="006079C1" w:rsidP="0092483A">
    <w:pPr>
      <w:tabs>
        <w:tab w:val="center" w:pos="4252"/>
      </w:tabs>
      <w:spacing w:before="0"/>
    </w:pPr>
    <w:r>
      <w:rPr>
        <w:lang w:val="es-AR"/>
      </w:rPr>
      <w:t xml:space="preserve">Hugo Frey, </w:t>
    </w:r>
    <w:proofErr w:type="spellStart"/>
    <w:r>
      <w:rPr>
        <w:lang w:val="es-AR"/>
      </w:rPr>
      <w:t>Agustin</w:t>
    </w:r>
    <w:proofErr w:type="spellEnd"/>
    <w:r>
      <w:rPr>
        <w:lang w:val="es-AR"/>
      </w:rPr>
      <w:t xml:space="preserve"> </w:t>
    </w:r>
    <w:proofErr w:type="spellStart"/>
    <w:r>
      <w:rPr>
        <w:lang w:val="es-AR"/>
      </w:rPr>
      <w:t>Collareda</w:t>
    </w:r>
    <w:proofErr w:type="spellEnd"/>
    <w:r>
      <w:rPr>
        <w:lang w:val="es-AR"/>
      </w:rPr>
      <w:t xml:space="preserve"> y Cintia </w:t>
    </w:r>
    <w:proofErr w:type="spellStart"/>
    <w:r>
      <w:rPr>
        <w:lang w:val="es-AR"/>
      </w:rPr>
      <w:t>Hernandez</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7FF8B" w14:textId="77777777" w:rsidR="00FB4161" w:rsidRDefault="00FB4161" w:rsidP="00C94FBE">
      <w:pPr>
        <w:spacing w:before="0" w:line="240" w:lineRule="auto"/>
      </w:pPr>
      <w:r>
        <w:separator/>
      </w:r>
    </w:p>
    <w:p w14:paraId="1AC3736E" w14:textId="77777777" w:rsidR="00FB4161" w:rsidRDefault="00FB4161"/>
  </w:footnote>
  <w:footnote w:type="continuationSeparator" w:id="0">
    <w:p w14:paraId="6891DB63" w14:textId="77777777" w:rsidR="00FB4161" w:rsidRDefault="00FB4161" w:rsidP="00C94FBE">
      <w:pPr>
        <w:spacing w:before="0" w:line="240" w:lineRule="auto"/>
      </w:pPr>
      <w:r>
        <w:continuationSeparator/>
      </w:r>
    </w:p>
    <w:p w14:paraId="3E9A6252" w14:textId="77777777" w:rsidR="00FB4161" w:rsidRDefault="00FB41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A1D19" w14:textId="77777777" w:rsidR="00382E18" w:rsidRDefault="0011034D">
    <w:pPr>
      <w:pStyle w:val="Encabezado"/>
      <w:rPr>
        <w:rFonts w:ascii="Cambria" w:eastAsia="Times New Roman" w:hAnsi="Cambria"/>
      </w:rPr>
    </w:pPr>
    <w:r>
      <w:rPr>
        <w:rFonts w:ascii="Cambria" w:eastAsia="Times New Roman" w:hAnsi="Cambria"/>
        <w:lang w:val="es-AR"/>
      </w:rPr>
      <w:t>Estándar de Documentación</w:t>
    </w:r>
  </w:p>
  <w:p w14:paraId="1B7B18DB" w14:textId="0856F7D8" w:rsidR="00382E18" w:rsidRPr="000F4F97" w:rsidRDefault="006079C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1312" behindDoc="0" locked="0" layoutInCell="1" allowOverlap="1" wp14:anchorId="6936459A" wp14:editId="73185A8E">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rPr>
      <w:drawing>
        <wp:anchor distT="0" distB="0" distL="114300" distR="114300" simplePos="0" relativeHeight="251660288" behindDoc="0" locked="0" layoutInCell="1" allowOverlap="1" wp14:anchorId="62190E11" wp14:editId="40E8EBD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763D9C4E" wp14:editId="388C6A25">
              <wp:simplePos x="0" y="0"/>
              <wp:positionH relativeFrom="page">
                <wp:posOffset>499110</wp:posOffset>
              </wp:positionH>
              <wp:positionV relativeFrom="page">
                <wp:posOffset>5080</wp:posOffset>
              </wp:positionV>
              <wp:extent cx="90805" cy="799465"/>
              <wp:effectExtent l="7620" t="10160" r="6350" b="9525"/>
              <wp:wrapNone/>
              <wp:docPr id="77159987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FCCCF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34A25F63" wp14:editId="1792D3FD">
              <wp:simplePos x="0" y="0"/>
              <wp:positionH relativeFrom="page">
                <wp:posOffset>6979920</wp:posOffset>
              </wp:positionH>
              <wp:positionV relativeFrom="page">
                <wp:posOffset>5080</wp:posOffset>
              </wp:positionV>
              <wp:extent cx="90805" cy="799465"/>
              <wp:effectExtent l="5715" t="10160" r="8255" b="9525"/>
              <wp:wrapNone/>
              <wp:docPr id="110350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654457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543226F7" wp14:editId="072E16B1">
              <wp:simplePos x="0" y="0"/>
              <wp:positionH relativeFrom="page">
                <wp:align>center</wp:align>
              </wp:positionH>
              <wp:positionV relativeFrom="page">
                <wp:align>top</wp:align>
              </wp:positionV>
              <wp:extent cx="7537450" cy="815340"/>
              <wp:effectExtent l="9525" t="0" r="6350" b="3810"/>
              <wp:wrapNone/>
              <wp:docPr id="113232590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5162370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626198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E6F9E69"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9c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MhzvXN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" filled="f" stroked="f"/>
              <w10:wrap anchorx="page" anchory="page"/>
            </v:group>
          </w:pict>
        </mc:Fallback>
      </mc:AlternateContent>
    </w:r>
    <w:r>
      <w:rPr>
        <w:rFonts w:ascii="Cambria" w:eastAsia="Times New Roman" w:hAnsi="Cambria"/>
        <w:szCs w:val="36"/>
      </w:rPr>
      <w:t xml:space="preserve">Vesta </w:t>
    </w:r>
    <w:proofErr w:type="spellStart"/>
    <w:r>
      <w:rPr>
        <w:rFonts w:ascii="Cambria" w:eastAsia="Times New Roman" w:hAnsi="Cambria"/>
        <w:szCs w:val="36"/>
      </w:rPr>
      <w:t>Risk</w:t>
    </w:r>
    <w:proofErr w:type="spellEnd"/>
    <w:r>
      <w:rPr>
        <w:rFonts w:ascii="Cambria" w:eastAsia="Times New Roman" w:hAnsi="Cambria"/>
        <w:szCs w:val="36"/>
      </w:rPr>
      <w:t xml:space="preserve"> Manager</w:t>
    </w:r>
    <w:r w:rsidR="00382E18">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61774516">
    <w:abstractNumId w:val="7"/>
  </w:num>
  <w:num w:numId="2" w16cid:durableId="573901277">
    <w:abstractNumId w:val="8"/>
  </w:num>
  <w:num w:numId="3" w16cid:durableId="538856566">
    <w:abstractNumId w:val="8"/>
  </w:num>
  <w:num w:numId="4" w16cid:durableId="2110395176">
    <w:abstractNumId w:val="8"/>
  </w:num>
  <w:num w:numId="5" w16cid:durableId="485122510">
    <w:abstractNumId w:val="1"/>
  </w:num>
  <w:num w:numId="6" w16cid:durableId="1583836647">
    <w:abstractNumId w:val="2"/>
  </w:num>
  <w:num w:numId="7" w16cid:durableId="1973823649">
    <w:abstractNumId w:val="3"/>
  </w:num>
  <w:num w:numId="8" w16cid:durableId="1377658101">
    <w:abstractNumId w:val="0"/>
  </w:num>
  <w:num w:numId="9" w16cid:durableId="1380396276">
    <w:abstractNumId w:val="10"/>
  </w:num>
  <w:num w:numId="10" w16cid:durableId="1145506278">
    <w:abstractNumId w:val="12"/>
  </w:num>
  <w:num w:numId="11" w16cid:durableId="1625386029">
    <w:abstractNumId w:val="6"/>
  </w:num>
  <w:num w:numId="12" w16cid:durableId="1496796731">
    <w:abstractNumId w:val="9"/>
  </w:num>
  <w:num w:numId="13" w16cid:durableId="1962345785">
    <w:abstractNumId w:val="5"/>
  </w:num>
  <w:num w:numId="14" w16cid:durableId="385420879">
    <w:abstractNumId w:val="9"/>
    <w:lvlOverride w:ilvl="0">
      <w:startOverride w:val="1"/>
    </w:lvlOverride>
  </w:num>
  <w:num w:numId="15" w16cid:durableId="402723462">
    <w:abstractNumId w:val="4"/>
  </w:num>
  <w:num w:numId="16" w16cid:durableId="16870952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C1"/>
    <w:rsid w:val="00011BED"/>
    <w:rsid w:val="00017EFE"/>
    <w:rsid w:val="00045F1A"/>
    <w:rsid w:val="00046A1F"/>
    <w:rsid w:val="00050495"/>
    <w:rsid w:val="00073DE5"/>
    <w:rsid w:val="00087F53"/>
    <w:rsid w:val="00092BC0"/>
    <w:rsid w:val="000A0FE7"/>
    <w:rsid w:val="000A270A"/>
    <w:rsid w:val="000C245A"/>
    <w:rsid w:val="000C4C42"/>
    <w:rsid w:val="000C4E31"/>
    <w:rsid w:val="000D4C6E"/>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558CB"/>
    <w:rsid w:val="00155DA0"/>
    <w:rsid w:val="001706C8"/>
    <w:rsid w:val="00183953"/>
    <w:rsid w:val="00185A46"/>
    <w:rsid w:val="00191198"/>
    <w:rsid w:val="001950C8"/>
    <w:rsid w:val="001A2EE6"/>
    <w:rsid w:val="001C6104"/>
    <w:rsid w:val="001C799E"/>
    <w:rsid w:val="001F5F92"/>
    <w:rsid w:val="001F6AF6"/>
    <w:rsid w:val="0020621B"/>
    <w:rsid w:val="00217A70"/>
    <w:rsid w:val="00224B75"/>
    <w:rsid w:val="00237F08"/>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44258"/>
    <w:rsid w:val="00346864"/>
    <w:rsid w:val="003560F2"/>
    <w:rsid w:val="00363FD1"/>
    <w:rsid w:val="003726AB"/>
    <w:rsid w:val="00382E18"/>
    <w:rsid w:val="00397566"/>
    <w:rsid w:val="003B7F1F"/>
    <w:rsid w:val="003C54B1"/>
    <w:rsid w:val="003C70F5"/>
    <w:rsid w:val="003E12FE"/>
    <w:rsid w:val="003E2279"/>
    <w:rsid w:val="003F1329"/>
    <w:rsid w:val="0040066E"/>
    <w:rsid w:val="00430BCF"/>
    <w:rsid w:val="00437881"/>
    <w:rsid w:val="004525FF"/>
    <w:rsid w:val="00456AF4"/>
    <w:rsid w:val="00470835"/>
    <w:rsid w:val="004807AF"/>
    <w:rsid w:val="004A54C8"/>
    <w:rsid w:val="004B02F2"/>
    <w:rsid w:val="004C5D7E"/>
    <w:rsid w:val="004D45CD"/>
    <w:rsid w:val="004D5185"/>
    <w:rsid w:val="004E4935"/>
    <w:rsid w:val="004F4D25"/>
    <w:rsid w:val="005017FA"/>
    <w:rsid w:val="005046A5"/>
    <w:rsid w:val="00504A67"/>
    <w:rsid w:val="00511D9A"/>
    <w:rsid w:val="00515617"/>
    <w:rsid w:val="00532466"/>
    <w:rsid w:val="0054267D"/>
    <w:rsid w:val="00554557"/>
    <w:rsid w:val="00564033"/>
    <w:rsid w:val="00570F4F"/>
    <w:rsid w:val="005755D5"/>
    <w:rsid w:val="005857BB"/>
    <w:rsid w:val="0059596F"/>
    <w:rsid w:val="00597827"/>
    <w:rsid w:val="00597A23"/>
    <w:rsid w:val="005A0664"/>
    <w:rsid w:val="005A2567"/>
    <w:rsid w:val="005A52A2"/>
    <w:rsid w:val="005B6373"/>
    <w:rsid w:val="005C0112"/>
    <w:rsid w:val="005E76A4"/>
    <w:rsid w:val="005F133C"/>
    <w:rsid w:val="005F5429"/>
    <w:rsid w:val="005F60BA"/>
    <w:rsid w:val="005F6A68"/>
    <w:rsid w:val="005F70A9"/>
    <w:rsid w:val="006079C1"/>
    <w:rsid w:val="006124BF"/>
    <w:rsid w:val="00616A6E"/>
    <w:rsid w:val="006177BF"/>
    <w:rsid w:val="00653C38"/>
    <w:rsid w:val="00656999"/>
    <w:rsid w:val="006919D5"/>
    <w:rsid w:val="006A2495"/>
    <w:rsid w:val="006B3371"/>
    <w:rsid w:val="006E7CFC"/>
    <w:rsid w:val="0070494E"/>
    <w:rsid w:val="00705C02"/>
    <w:rsid w:val="00707FEB"/>
    <w:rsid w:val="00710BA6"/>
    <w:rsid w:val="00711DF8"/>
    <w:rsid w:val="0073158F"/>
    <w:rsid w:val="00740529"/>
    <w:rsid w:val="007447BE"/>
    <w:rsid w:val="00761CFA"/>
    <w:rsid w:val="00773D29"/>
    <w:rsid w:val="007A33C6"/>
    <w:rsid w:val="007B151B"/>
    <w:rsid w:val="007B2E53"/>
    <w:rsid w:val="007B5737"/>
    <w:rsid w:val="007C05AF"/>
    <w:rsid w:val="007C742C"/>
    <w:rsid w:val="007D6014"/>
    <w:rsid w:val="007D7477"/>
    <w:rsid w:val="007E66A5"/>
    <w:rsid w:val="007F2C03"/>
    <w:rsid w:val="007F38C0"/>
    <w:rsid w:val="0080000D"/>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5BB2"/>
    <w:rsid w:val="008860FE"/>
    <w:rsid w:val="008970F4"/>
    <w:rsid w:val="008B1983"/>
    <w:rsid w:val="008B3B0F"/>
    <w:rsid w:val="008C36AB"/>
    <w:rsid w:val="008C4DD0"/>
    <w:rsid w:val="008E3A60"/>
    <w:rsid w:val="008E48FB"/>
    <w:rsid w:val="00904CB6"/>
    <w:rsid w:val="0092483A"/>
    <w:rsid w:val="0092484B"/>
    <w:rsid w:val="00942049"/>
    <w:rsid w:val="009576B5"/>
    <w:rsid w:val="0096683E"/>
    <w:rsid w:val="00966AB8"/>
    <w:rsid w:val="009805B7"/>
    <w:rsid w:val="00991633"/>
    <w:rsid w:val="009A3173"/>
    <w:rsid w:val="009E25EF"/>
    <w:rsid w:val="009E4DA8"/>
    <w:rsid w:val="009E63F4"/>
    <w:rsid w:val="009F4449"/>
    <w:rsid w:val="00A0436A"/>
    <w:rsid w:val="00A068C4"/>
    <w:rsid w:val="00A12B5B"/>
    <w:rsid w:val="00A13DBA"/>
    <w:rsid w:val="00A2496D"/>
    <w:rsid w:val="00A2757B"/>
    <w:rsid w:val="00A45630"/>
    <w:rsid w:val="00A50ABB"/>
    <w:rsid w:val="00A670E3"/>
    <w:rsid w:val="00A75BF5"/>
    <w:rsid w:val="00A85A41"/>
    <w:rsid w:val="00AE0C53"/>
    <w:rsid w:val="00AE2F0F"/>
    <w:rsid w:val="00AE7AD9"/>
    <w:rsid w:val="00AE7F9B"/>
    <w:rsid w:val="00AF6C07"/>
    <w:rsid w:val="00B01480"/>
    <w:rsid w:val="00B0695A"/>
    <w:rsid w:val="00B071F2"/>
    <w:rsid w:val="00B138FE"/>
    <w:rsid w:val="00B144C2"/>
    <w:rsid w:val="00B20663"/>
    <w:rsid w:val="00B21F60"/>
    <w:rsid w:val="00B251C8"/>
    <w:rsid w:val="00B3075B"/>
    <w:rsid w:val="00B32896"/>
    <w:rsid w:val="00B36B62"/>
    <w:rsid w:val="00B431A6"/>
    <w:rsid w:val="00B77F48"/>
    <w:rsid w:val="00B931CE"/>
    <w:rsid w:val="00BA699A"/>
    <w:rsid w:val="00BB23C2"/>
    <w:rsid w:val="00BB4A41"/>
    <w:rsid w:val="00BB6AAE"/>
    <w:rsid w:val="00BB7855"/>
    <w:rsid w:val="00BC5404"/>
    <w:rsid w:val="00BE383E"/>
    <w:rsid w:val="00C05700"/>
    <w:rsid w:val="00C23F8C"/>
    <w:rsid w:val="00C24CDC"/>
    <w:rsid w:val="00C26C78"/>
    <w:rsid w:val="00C34511"/>
    <w:rsid w:val="00C42873"/>
    <w:rsid w:val="00C5135E"/>
    <w:rsid w:val="00C63270"/>
    <w:rsid w:val="00C640C6"/>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A130E"/>
    <w:rsid w:val="00DA284A"/>
    <w:rsid w:val="00DC2318"/>
    <w:rsid w:val="00DC353E"/>
    <w:rsid w:val="00DD0159"/>
    <w:rsid w:val="00DD5A70"/>
    <w:rsid w:val="00DD6073"/>
    <w:rsid w:val="00DE1663"/>
    <w:rsid w:val="00DE19F2"/>
    <w:rsid w:val="00DF0EAB"/>
    <w:rsid w:val="00DF3FD2"/>
    <w:rsid w:val="00E00FA2"/>
    <w:rsid w:val="00E01FEC"/>
    <w:rsid w:val="00E037C9"/>
    <w:rsid w:val="00E34178"/>
    <w:rsid w:val="00E36A01"/>
    <w:rsid w:val="00E41820"/>
    <w:rsid w:val="00E41E7A"/>
    <w:rsid w:val="00E42CCA"/>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448E"/>
    <w:rsid w:val="00F771E5"/>
    <w:rsid w:val="00F813E9"/>
    <w:rsid w:val="00F815F5"/>
    <w:rsid w:val="00F926BE"/>
    <w:rsid w:val="00FB4161"/>
    <w:rsid w:val="00FC4195"/>
    <w:rsid w:val="00FD05F0"/>
    <w:rsid w:val="00FD679B"/>
    <w:rsid w:val="00FD7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E7D4026"/>
  <w15:chartTrackingRefBased/>
  <w15:docId w15:val="{717103BA-3476-4830-BA2B-B61276EE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Vesta%20Risk%20Manager\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Template>
  <TotalTime>5</TotalTime>
  <Pages>9</Pages>
  <Words>1337</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8679</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Hugo Frey</dc:creator>
  <cp:keywords/>
  <dc:description/>
  <cp:lastModifiedBy>Hugo Frey</cp:lastModifiedBy>
  <cp:revision>4</cp:revision>
  <dcterms:created xsi:type="dcterms:W3CDTF">2024-08-25T00:50:00Z</dcterms:created>
  <dcterms:modified xsi:type="dcterms:W3CDTF">2024-08-27T12:45:00Z</dcterms:modified>
</cp:coreProperties>
</file>