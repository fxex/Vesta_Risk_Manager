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6EB3CAFE" w14:textId="78065792" w:rsidR="00673088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7823" w:history="1">
        <w:r w:rsidR="00673088" w:rsidRPr="00151D02">
          <w:rPr>
            <w:rStyle w:val="Hipervnculo"/>
            <w:noProof/>
          </w:rPr>
          <w:t>Introducción</w:t>
        </w:r>
        <w:r w:rsidR="00673088">
          <w:rPr>
            <w:noProof/>
            <w:webHidden/>
          </w:rPr>
          <w:tab/>
        </w:r>
        <w:r w:rsidR="00673088">
          <w:rPr>
            <w:noProof/>
            <w:webHidden/>
          </w:rPr>
          <w:fldChar w:fldCharType="begin"/>
        </w:r>
        <w:r w:rsidR="00673088">
          <w:rPr>
            <w:noProof/>
            <w:webHidden/>
          </w:rPr>
          <w:instrText xml:space="preserve"> PAGEREF _Toc178947823 \h </w:instrText>
        </w:r>
        <w:r w:rsidR="00673088">
          <w:rPr>
            <w:noProof/>
            <w:webHidden/>
          </w:rPr>
        </w:r>
        <w:r w:rsidR="00673088"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 w:rsidR="00673088">
          <w:rPr>
            <w:noProof/>
            <w:webHidden/>
          </w:rPr>
          <w:fldChar w:fldCharType="end"/>
        </w:r>
      </w:hyperlink>
    </w:p>
    <w:p w14:paraId="027F67D7" w14:textId="6BE485E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4" w:history="1">
        <w:r w:rsidRPr="00151D0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F566E" w14:textId="59BC5C6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5" w:history="1">
        <w:r w:rsidRPr="00151D0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3A411" w14:textId="3AD34AB0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6" w:history="1">
        <w:r w:rsidRPr="00151D0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9CC29" w14:textId="2CA42745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7" w:history="1">
        <w:r w:rsidRPr="00151D02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A0C46" w14:textId="39920EA7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8" w:history="1">
        <w:r w:rsidRPr="00151D02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5A8EE" w14:textId="1167C7E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9" w:history="1">
        <w:r w:rsidRPr="00151D02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E8196" w14:textId="6830D0CD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0" w:history="1">
        <w:r w:rsidRPr="00151D02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E2A23" w14:textId="7C7BA63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1" w:history="1">
        <w:r w:rsidRPr="00151D02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367F6" w14:textId="64670D4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2" w:history="1">
        <w:r w:rsidRPr="00151D02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85442" w14:textId="2EF14117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3" w:history="1">
        <w:r w:rsidRPr="00151D02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5469D" w14:textId="4E360870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4" w:history="1">
        <w:r w:rsidRPr="00151D02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2B852" w14:textId="1E6AB88C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5" w:history="1">
        <w:r w:rsidRPr="00151D02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5FFF9" w14:textId="6AAC98D3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6" w:history="1">
        <w:r w:rsidRPr="00151D02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49D9AA" w14:textId="2D537B19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7" w:history="1">
        <w:r w:rsidRPr="00151D02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2FF8F2" w14:textId="611F9D10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8" w:history="1">
        <w:r w:rsidRPr="00151D02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6E1982" w14:textId="7342CC9B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9" w:history="1">
        <w:r w:rsidRPr="00151D02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54F8B" w14:textId="5C10700B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0" w:history="1">
        <w:r w:rsidRPr="00151D02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594DA2" w14:textId="126FD01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1" w:history="1">
        <w:r w:rsidRPr="00151D02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03F3ED" w14:textId="7ED09495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2" w:history="1">
        <w:r w:rsidRPr="00151D02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1AE27" w14:textId="309784D1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3" w:history="1">
        <w:r w:rsidRPr="00151D02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72ED1A" w14:textId="109C67C2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4" w:history="1">
        <w:r w:rsidRPr="00151D02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46E988F0" w14:textId="34FEDD9B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947823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947824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947825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947826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947827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947828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0E2EA839" w:rsidR="00666E49" w:rsidRPr="007B0200" w:rsidRDefault="007A41E7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Historial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proofErr w:type="spellStart"/>
            <w:r>
              <w:t>id_accion</w:t>
            </w:r>
            <w:proofErr w:type="spellEnd"/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2378BB" w14:paraId="793862FB" w14:textId="77777777" w:rsidTr="005C22F8">
        <w:tc>
          <w:tcPr>
            <w:tcW w:w="2123" w:type="dxa"/>
          </w:tcPr>
          <w:p w14:paraId="0EC065B4" w14:textId="427A27B1" w:rsidR="002378BB" w:rsidRDefault="002378BB" w:rsidP="005C22F8">
            <w:pPr>
              <w:jc w:val="center"/>
            </w:pPr>
            <w:proofErr w:type="spellStart"/>
            <w:r>
              <w:t>tipo_entidad</w:t>
            </w:r>
            <w:proofErr w:type="spellEnd"/>
          </w:p>
        </w:tc>
        <w:tc>
          <w:tcPr>
            <w:tcW w:w="2123" w:type="dxa"/>
          </w:tcPr>
          <w:p w14:paraId="060A648A" w14:textId="16E19DF8" w:rsidR="002378BB" w:rsidRDefault="002378BB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7BFB3CF" w14:textId="354C0EDA" w:rsidR="007C6DC0" w:rsidRDefault="002378BB" w:rsidP="007C6DC0">
            <w:pPr>
              <w:jc w:val="center"/>
            </w:pPr>
            <w:r>
              <w:t>Los posibles estados son: “1” para añadir riesgo,</w:t>
            </w:r>
            <w:r w:rsidR="00CC2F32">
              <w:t xml:space="preserve"> “2” para </w:t>
            </w:r>
            <w:r w:rsidR="007C6DC0">
              <w:t xml:space="preserve">evaluación de riesgo, “3” para creación de plan, “4” para </w:t>
            </w:r>
            <w:r w:rsidR="00ED5A43">
              <w:t xml:space="preserve">la creación </w:t>
            </w:r>
            <w:r w:rsidR="007C6DC0">
              <w:t>de tareas</w:t>
            </w:r>
            <w:r w:rsidR="00ED5A43">
              <w:t xml:space="preserve"> y “5” para la realización de tarea</w:t>
            </w:r>
            <w:r w:rsidR="006F2A4C">
              <w:t>s</w:t>
            </w:r>
            <w:r w:rsidR="00C02254">
              <w:t>.</w:t>
            </w:r>
          </w:p>
        </w:tc>
        <w:tc>
          <w:tcPr>
            <w:tcW w:w="2124" w:type="dxa"/>
          </w:tcPr>
          <w:p w14:paraId="7061F672" w14:textId="67ED9534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2378BB" w14:paraId="5F3AEBA1" w14:textId="77777777" w:rsidTr="005C22F8">
        <w:tc>
          <w:tcPr>
            <w:tcW w:w="2123" w:type="dxa"/>
          </w:tcPr>
          <w:p w14:paraId="113EA524" w14:textId="273BDF48" w:rsidR="002378BB" w:rsidRDefault="00CC2F32" w:rsidP="005C22F8">
            <w:pPr>
              <w:jc w:val="center"/>
            </w:pPr>
            <w:proofErr w:type="spellStart"/>
            <w:r>
              <w:t>id_entidad</w:t>
            </w:r>
            <w:proofErr w:type="spellEnd"/>
          </w:p>
        </w:tc>
        <w:tc>
          <w:tcPr>
            <w:tcW w:w="2123" w:type="dxa"/>
          </w:tcPr>
          <w:p w14:paraId="2B521B63" w14:textId="6BB0A65B" w:rsidR="002378BB" w:rsidRDefault="00CC2F32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7F17F7B" w14:textId="62CBE5F0" w:rsidR="002378BB" w:rsidRDefault="00CC2F32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6B45558" w14:textId="32A74DC3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proofErr w:type="spellStart"/>
            <w:r>
              <w:t>fecha_ocurrencia</w:t>
            </w:r>
            <w:proofErr w:type="spellEnd"/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418DB360" w:rsidR="00666E49" w:rsidRDefault="00666E49" w:rsidP="005C22F8">
            <w:pPr>
              <w:jc w:val="center"/>
            </w:pPr>
            <w:r>
              <w:t>No</w:t>
            </w:r>
          </w:p>
        </w:tc>
      </w:tr>
      <w:tr w:rsidR="002002CF" w14:paraId="791191B1" w14:textId="77777777" w:rsidTr="005C22F8">
        <w:tc>
          <w:tcPr>
            <w:tcW w:w="2123" w:type="dxa"/>
          </w:tcPr>
          <w:p w14:paraId="1625C72E" w14:textId="2C7C369E" w:rsidR="002002CF" w:rsidRDefault="002002CF" w:rsidP="005C22F8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4256FD1D" w14:textId="5CBF47FE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E390D5D" w14:textId="4AFC894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DC27BBC" w14:textId="1F60CC0C" w:rsidR="002002CF" w:rsidRDefault="002002CF" w:rsidP="005C22F8">
            <w:pPr>
              <w:jc w:val="center"/>
            </w:pPr>
            <w:r>
              <w:t>No</w:t>
            </w:r>
          </w:p>
        </w:tc>
      </w:tr>
      <w:tr w:rsidR="002002CF" w14:paraId="47046ED2" w14:textId="77777777" w:rsidTr="005C22F8">
        <w:tc>
          <w:tcPr>
            <w:tcW w:w="2123" w:type="dxa"/>
          </w:tcPr>
          <w:p w14:paraId="32EB0BDD" w14:textId="68AFAAB8" w:rsidR="002002CF" w:rsidRDefault="002002CF" w:rsidP="005C22F8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7E32F6F9" w14:textId="5BB40241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439988F" w14:textId="74A91A7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09E6138" w14:textId="63ECF227" w:rsidR="002002CF" w:rsidRDefault="002002CF" w:rsidP="005C22F8">
            <w:pPr>
              <w:jc w:val="center"/>
            </w:pPr>
            <w:r>
              <w:t>No</w:t>
            </w:r>
          </w:p>
        </w:tc>
      </w:tr>
    </w:tbl>
    <w:p w14:paraId="3EA06E1A" w14:textId="129892E4" w:rsidR="00963027" w:rsidRDefault="00963027" w:rsidP="000A63E4">
      <w:r>
        <w:t xml:space="preserve">Las entidades sobre la gestión de usuarios son las del </w:t>
      </w:r>
      <w:proofErr w:type="spellStart"/>
      <w:r>
        <w:t>uargflow</w:t>
      </w:r>
      <w:proofErr w:type="spellEnd"/>
      <w:r>
        <w:t xml:space="preserve"> y son las siguientes: </w:t>
      </w:r>
    </w:p>
    <w:p w14:paraId="0BB8FBD8" w14:textId="380C59C8" w:rsidR="0071153C" w:rsidRDefault="0071153C" w:rsidP="0071153C">
      <w:pPr>
        <w:jc w:val="center"/>
      </w:pPr>
      <w:r>
        <w:rPr>
          <w:noProof/>
        </w:rPr>
        <w:lastRenderedPageBreak/>
        <w:drawing>
          <wp:inline distT="0" distB="0" distL="0" distR="0" wp14:anchorId="4CDD2360" wp14:editId="69A1FDED">
            <wp:extent cx="2952750" cy="5210175"/>
            <wp:effectExtent l="0" t="0" r="0" b="9525"/>
            <wp:docPr id="17135811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1136" name="Imagen 1713581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9B9" w14:textId="0B77FF46" w:rsidR="0071153C" w:rsidRDefault="0071153C" w:rsidP="0071153C">
      <w:pPr>
        <w:jc w:val="center"/>
      </w:pPr>
      <w:r w:rsidRPr="0071153C">
        <w:rPr>
          <w:b/>
          <w:bCs/>
        </w:rPr>
        <w:t>Figura 1</w:t>
      </w:r>
      <w:r>
        <w:t xml:space="preserve">: Modelo relacional del </w:t>
      </w:r>
      <w:proofErr w:type="spellStart"/>
      <w:r>
        <w:t>uargflow</w:t>
      </w:r>
      <w:proofErr w:type="spellEnd"/>
      <w:r>
        <w:t>.</w:t>
      </w:r>
    </w:p>
    <w:p w14:paraId="0D57BCEF" w14:textId="77777777" w:rsidR="00551C63" w:rsidRDefault="00551C63" w:rsidP="00564EAB">
      <w:pPr>
        <w:pStyle w:val="Ttulo2"/>
      </w:pPr>
      <w:bookmarkStart w:id="6" w:name="_Toc178947829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947830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947831"/>
      <w:r>
        <w:lastRenderedPageBreak/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proofErr w:type="spellStart"/>
            <w:r>
              <w:t>factor_riesgo</w:t>
            </w:r>
            <w:proofErr w:type="spellEnd"/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lastRenderedPageBreak/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947832"/>
      <w:r>
        <w:lastRenderedPageBreak/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lastRenderedPageBreak/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lastRenderedPageBreak/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Pr="008D5C9D" w:rsidRDefault="008922C2" w:rsidP="008922C2">
      <w:pPr>
        <w:pStyle w:val="Prrafodelista"/>
        <w:numPr>
          <w:ilvl w:val="0"/>
          <w:numId w:val="19"/>
        </w:numPr>
      </w:pPr>
      <w:r>
        <w:t>La cardinalidad es de 1 a 3 porque en una iteración puede haber 3 planes asociados a un riesgo y un plan pertenece a una única iteración.</w:t>
      </w:r>
    </w:p>
    <w:p w14:paraId="7129A4A4" w14:textId="77777777" w:rsidR="006A04D2" w:rsidRDefault="006A04D2" w:rsidP="00564EAB">
      <w:pPr>
        <w:pStyle w:val="Ttulo2"/>
      </w:pPr>
      <w:bookmarkStart w:id="11" w:name="_Toc178947833"/>
      <w:r>
        <w:t>Diagrama E-R</w:t>
      </w:r>
      <w:bookmarkEnd w:id="11"/>
    </w:p>
    <w:p w14:paraId="3FF1C64C" w14:textId="33CDA54B" w:rsidR="002378BB" w:rsidRDefault="00EA056A" w:rsidP="002378BB">
      <w:r>
        <w:rPr>
          <w:noProof/>
        </w:rPr>
        <w:drawing>
          <wp:inline distT="0" distB="0" distL="0" distR="0" wp14:anchorId="734AEE15" wp14:editId="2966391E">
            <wp:extent cx="5400040" cy="1995805"/>
            <wp:effectExtent l="0" t="0" r="0" b="4445"/>
            <wp:docPr id="7919302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0222" name="Imagen 7919302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2" w:name="_Toc178947834"/>
      <w:r>
        <w:t>Notación</w:t>
      </w:r>
      <w:r w:rsidR="00CC5E09">
        <w:t xml:space="preserve"> diagrama E-R</w:t>
      </w:r>
      <w:bookmarkEnd w:id="12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lastRenderedPageBreak/>
        <w:drawing>
          <wp:inline distT="0" distB="0" distL="0" distR="0" wp14:anchorId="38870874" wp14:editId="5F04EA06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3" w:name="_Toc178947835"/>
      <w:r>
        <w:t>Modelo Relacional</w:t>
      </w:r>
      <w:bookmarkEnd w:id="13"/>
    </w:p>
    <w:p w14:paraId="407A969A" w14:textId="31D87C7B" w:rsidR="009B4A63" w:rsidRDefault="009B4A63" w:rsidP="009D58DF">
      <w:pPr>
        <w:pStyle w:val="PSI-Ttulo3"/>
      </w:pPr>
      <w:bookmarkStart w:id="14" w:name="_Toc178947836"/>
      <w:r>
        <w:t>Mapeo de las entidades fuertes y débiles</w:t>
      </w:r>
      <w:bookmarkEnd w:id="14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2E7A1203" w:rsidR="002F069A" w:rsidRDefault="002F069A" w:rsidP="002F069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9088D3E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27039060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5C2331AD" w14:textId="3F928638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7DD51BCC" w14:textId="6DAB1234" w:rsidR="00377109" w:rsidRPr="009B4A63" w:rsidRDefault="00B97293" w:rsidP="002F069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56824C76" w14:textId="0DF2E966" w:rsidR="003B2916" w:rsidRDefault="00910367" w:rsidP="00400681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</w:t>
      </w:r>
      <w:r w:rsidR="007E0678">
        <w:t>_entidad</w:t>
      </w:r>
      <w:proofErr w:type="spellEnd"/>
      <w:r w:rsidR="007E0678">
        <w:t xml:space="preserve">, </w:t>
      </w:r>
      <w:proofErr w:type="spellStart"/>
      <w:r w:rsidR="007E0678" w:rsidRPr="00E27F3C">
        <w:rPr>
          <w:i/>
          <w:iCs/>
        </w:rPr>
        <w:t>id_entidad</w:t>
      </w:r>
      <w:proofErr w:type="spellEnd"/>
      <w:r w:rsidR="007E0678">
        <w:t xml:space="preserve">, </w:t>
      </w:r>
      <w:proofErr w:type="spellStart"/>
      <w:r w:rsidR="007E0678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5" w:name="_Toc178947837"/>
      <w:r>
        <w:t>Mapeo de las Relaciones 1:1</w:t>
      </w:r>
      <w:bookmarkEnd w:id="15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36702001" w:rsidR="0069335A" w:rsidRDefault="0069335A" w:rsidP="0069335A">
      <w:proofErr w:type="gramStart"/>
      <w:r>
        <w:lastRenderedPageBreak/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77777777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77777777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1EFF31DB" w14:textId="77777777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3F2856AE" w14:textId="0A86652F" w:rsidR="0069335A" w:rsidRDefault="0069335A" w:rsidP="0069335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2EB80ECF" w14:textId="462B523C" w:rsidR="007E0678" w:rsidRPr="00D14407" w:rsidRDefault="00D14407" w:rsidP="0069335A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E27F3C" w:rsidRPr="00E27F3C">
        <w:rPr>
          <w:i/>
          <w:iCs/>
        </w:rPr>
        <w:t>id_entidad</w:t>
      </w:r>
      <w:proofErr w:type="spellEnd"/>
      <w:r w:rsidR="00E27F3C">
        <w:t xml:space="preserve">, </w:t>
      </w:r>
      <w:proofErr w:type="spellStart"/>
      <w:r w:rsidR="00E27F3C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6" w:name="_Toc178947838"/>
      <w:r>
        <w:t xml:space="preserve">Mapeo de las Relaciones </w:t>
      </w:r>
      <w:proofErr w:type="gramStart"/>
      <w:r>
        <w:t>1:</w:t>
      </w:r>
      <w:r w:rsidR="00141CE5">
        <w:t>N</w:t>
      </w:r>
      <w:bookmarkEnd w:id="16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13783577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A7035C7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F224D1B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1DD37F25" w14:textId="459F6401" w:rsidR="00141CE5" w:rsidRDefault="00141CE5" w:rsidP="00141CE5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49543AA9" w14:textId="61FDA13E" w:rsidR="00D14407" w:rsidRDefault="00D14407" w:rsidP="00141CE5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0438F4" w:rsidRPr="00E27F3C">
        <w:rPr>
          <w:i/>
          <w:iCs/>
        </w:rPr>
        <w:t>id_entidad</w:t>
      </w:r>
      <w:proofErr w:type="spellEnd"/>
      <w:r w:rsidR="000438F4">
        <w:t xml:space="preserve">, </w:t>
      </w:r>
      <w:proofErr w:type="spellStart"/>
      <w:r w:rsidR="000438F4">
        <w:t>fecha_ocurrencia</w:t>
      </w:r>
      <w:proofErr w:type="spellEnd"/>
      <w:r w:rsidR="000438F4">
        <w:t xml:space="preserve">, </w:t>
      </w:r>
      <w:proofErr w:type="spellStart"/>
      <w:r w:rsidR="000438F4" w:rsidRPr="00E27F3C">
        <w:rPr>
          <w:i/>
          <w:iCs/>
        </w:rPr>
        <w:t>id_proyecto</w:t>
      </w:r>
      <w:proofErr w:type="spellEnd"/>
      <w:r w:rsidR="000438F4" w:rsidRPr="00E27F3C">
        <w:rPr>
          <w:i/>
          <w:iCs/>
        </w:rPr>
        <w:t xml:space="preserve">, </w:t>
      </w:r>
      <w:proofErr w:type="spellStart"/>
      <w:r w:rsidR="000438F4" w:rsidRPr="00E27F3C">
        <w:rPr>
          <w:i/>
          <w:iCs/>
        </w:rPr>
        <w:t>id_participante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7" w:name="_Toc178947839"/>
      <w:r>
        <w:t>Mapeo de las Relaciones N:M</w:t>
      </w:r>
      <w:bookmarkEnd w:id="17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4748DAA8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lastRenderedPageBreak/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77777777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7777777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 xml:space="preserve">,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597E3C2" w14:textId="66EF2EBB" w:rsidR="00FE46EF" w:rsidRDefault="00FE46EF" w:rsidP="00FE46EF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5C41DFE6" w14:textId="0578BB65" w:rsidR="00D14407" w:rsidRDefault="00D14407" w:rsidP="00FE46EF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FD120D" w:rsidRPr="00E27F3C">
        <w:rPr>
          <w:i/>
          <w:iCs/>
        </w:rPr>
        <w:t>id_entidad</w:t>
      </w:r>
      <w:proofErr w:type="spellEnd"/>
      <w:r w:rsidR="00FD120D">
        <w:t xml:space="preserve">, </w:t>
      </w:r>
      <w:proofErr w:type="spellStart"/>
      <w:r w:rsidR="00FD120D">
        <w:t>fecha_ocurrencia</w:t>
      </w:r>
      <w:proofErr w:type="spellEnd"/>
      <w:r w:rsidR="00FD120D">
        <w:t xml:space="preserve">, </w:t>
      </w:r>
      <w:proofErr w:type="spellStart"/>
      <w:r w:rsidR="00FD120D" w:rsidRPr="00E27F3C">
        <w:rPr>
          <w:i/>
          <w:iCs/>
        </w:rPr>
        <w:t>id_proyecto</w:t>
      </w:r>
      <w:proofErr w:type="spellEnd"/>
      <w:r w:rsidR="00FD120D" w:rsidRPr="00E27F3C">
        <w:rPr>
          <w:i/>
          <w:iCs/>
        </w:rPr>
        <w:t xml:space="preserve">, </w:t>
      </w:r>
      <w:proofErr w:type="spellStart"/>
      <w:r w:rsidR="00FD120D" w:rsidRPr="00E27F3C">
        <w:rPr>
          <w:i/>
          <w:iCs/>
        </w:rPr>
        <w:t>id_participante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2F8EE53" w:rsidR="00FE46EF" w:rsidRDefault="00FE46EF" w:rsidP="00FE46EF">
      <w:r>
        <w:t>Proyecto</w:t>
      </w:r>
      <w:r>
        <w:rPr>
          <w:lang w:val="es-AR"/>
        </w:rPr>
        <w:t>_</w:t>
      </w:r>
      <w:proofErr w:type="gramStart"/>
      <w:r>
        <w:rPr>
          <w:lang w:val="es-AR"/>
        </w:rPr>
        <w:t>Participante</w:t>
      </w:r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>
        <w:t>, rol)</w:t>
      </w:r>
    </w:p>
    <w:p w14:paraId="0B1DBEF0" w14:textId="477238E1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id_participante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6DE0E80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id_participante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8" w:name="_Toc178947840"/>
      <w:r>
        <w:t>Comentarios sobre el Modelo Relacional</w:t>
      </w:r>
      <w:bookmarkEnd w:id="18"/>
    </w:p>
    <w:p w14:paraId="3AE885CA" w14:textId="47340CD2" w:rsidR="00E2194C" w:rsidRDefault="00E2194C" w:rsidP="00E2194C">
      <w:r>
        <w:t xml:space="preserve">La notación que se implementó es la siguiente: Las claves primarias se representan como con negrita y subrayado, las claves candidatas se representan con negrita, </w:t>
      </w:r>
      <w:r w:rsidR="001A0825">
        <w:t>las claves foráneas se representan</w:t>
      </w:r>
      <w:r>
        <w:t xml:space="preserve"> en cursiva y los atributos opcionales se 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9" w:name="_Toc178947841"/>
      <w:r>
        <w:t>Normalización</w:t>
      </w:r>
      <w:bookmarkEnd w:id="19"/>
    </w:p>
    <w:p w14:paraId="13E68EF3" w14:textId="31190D60" w:rsidR="00F96E8A" w:rsidRDefault="00F96E8A" w:rsidP="006C0DB6">
      <w:pPr>
        <w:pStyle w:val="PSI-Ttulo3"/>
      </w:pPr>
      <w:bookmarkStart w:id="20" w:name="_Toc178947842"/>
      <w:r>
        <w:t>Dependencias funcionales</w:t>
      </w:r>
      <w:bookmarkEnd w:id="20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601EE6F6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2F54B7E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94F7DAA" w:rsidR="00962B6B" w:rsidRDefault="00962B6B" w:rsidP="00F96E8A">
      <w:proofErr w:type="spellStart"/>
      <w:r w:rsidRPr="00962B6B">
        <w:lastRenderedPageBreak/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33FE25C3" w14:textId="536D9418" w:rsidR="006A452D" w:rsidRDefault="006A452D" w:rsidP="00F96E8A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</w:p>
    <w:p w14:paraId="6FC4F64D" w14:textId="5D56079A" w:rsidR="005050A9" w:rsidRDefault="005050A9" w:rsidP="00CE7CA7">
      <w:pPr>
        <w:ind w:left="708" w:hanging="708"/>
      </w:pPr>
      <w:proofErr w:type="spellStart"/>
      <w:r w:rsidRPr="005050A9">
        <w:t>id_accion</w:t>
      </w:r>
      <w:proofErr w:type="spellEnd"/>
      <w:r w:rsidR="00093CE9">
        <w:t xml:space="preserve"> </w:t>
      </w:r>
      <w:r w:rsidR="00093CE9">
        <w:sym w:font="Wingdings" w:char="F0E0"/>
      </w:r>
      <w:r w:rsidR="00093CE9">
        <w:t xml:space="preserve"> </w:t>
      </w:r>
      <w:proofErr w:type="spellStart"/>
      <w:r w:rsidR="00093CE9">
        <w:t>tipo_entidad</w:t>
      </w:r>
      <w:proofErr w:type="spellEnd"/>
      <w:r w:rsidR="00093CE9">
        <w:t xml:space="preserve">, </w:t>
      </w:r>
      <w:proofErr w:type="spellStart"/>
      <w:r w:rsidR="00734A19" w:rsidRPr="00E27F3C">
        <w:rPr>
          <w:i/>
          <w:iCs/>
        </w:rPr>
        <w:t>id_entidad</w:t>
      </w:r>
      <w:proofErr w:type="spellEnd"/>
      <w:r w:rsidR="00734A19">
        <w:t xml:space="preserve">, </w:t>
      </w:r>
      <w:proofErr w:type="spellStart"/>
      <w:r w:rsidR="00734A19">
        <w:t>fecha_ocurrencia</w:t>
      </w:r>
      <w:proofErr w:type="spellEnd"/>
      <w:r w:rsidR="00734A19">
        <w:t xml:space="preserve">, </w:t>
      </w:r>
      <w:proofErr w:type="spellStart"/>
      <w:r w:rsidR="00734A19" w:rsidRPr="00E27F3C">
        <w:rPr>
          <w:i/>
          <w:iCs/>
        </w:rPr>
        <w:t>id_proyecto</w:t>
      </w:r>
      <w:proofErr w:type="spellEnd"/>
      <w:r w:rsidR="00734A19" w:rsidRPr="00E27F3C">
        <w:rPr>
          <w:i/>
          <w:iCs/>
        </w:rPr>
        <w:t xml:space="preserve">, </w:t>
      </w:r>
      <w:proofErr w:type="spellStart"/>
      <w:r w:rsidR="00734A19" w:rsidRPr="00E27F3C">
        <w:rPr>
          <w:i/>
          <w:iCs/>
        </w:rPr>
        <w:t>id_participante</w:t>
      </w:r>
      <w:proofErr w:type="spellEnd"/>
      <w:r w:rsidR="00CE7CA7"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1" w:name="_Toc178947843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0AB3" w14:textId="77777777" w:rsidR="00B03FED" w:rsidRDefault="00B03FED" w:rsidP="00564EAB">
      <w:r>
        <w:separator/>
      </w:r>
    </w:p>
    <w:p w14:paraId="47266592" w14:textId="77777777" w:rsidR="00B03FED" w:rsidRDefault="00B03FED" w:rsidP="00564EAB"/>
  </w:endnote>
  <w:endnote w:type="continuationSeparator" w:id="0">
    <w:p w14:paraId="2E1BB40D" w14:textId="77777777" w:rsidR="00B03FED" w:rsidRDefault="00B03FED" w:rsidP="00564EAB">
      <w:r>
        <w:continuationSeparator/>
      </w:r>
    </w:p>
    <w:p w14:paraId="77D7235F" w14:textId="77777777" w:rsidR="00B03FED" w:rsidRDefault="00B03FED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9F1F5" w14:textId="77777777" w:rsidR="00B03FED" w:rsidRDefault="00B03FED" w:rsidP="00564EAB">
      <w:r>
        <w:separator/>
      </w:r>
    </w:p>
    <w:p w14:paraId="0B0417C7" w14:textId="77777777" w:rsidR="00B03FED" w:rsidRDefault="00B03FED" w:rsidP="00564EAB"/>
  </w:footnote>
  <w:footnote w:type="continuationSeparator" w:id="0">
    <w:p w14:paraId="1DF8F254" w14:textId="77777777" w:rsidR="00B03FED" w:rsidRDefault="00B03FED" w:rsidP="00564EAB">
      <w:r>
        <w:continuationSeparator/>
      </w:r>
    </w:p>
    <w:p w14:paraId="72753064" w14:textId="77777777" w:rsidR="00B03FED" w:rsidRDefault="00B03FED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678B3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1404"/>
    <w:rsid w:val="00666E49"/>
    <w:rsid w:val="00673088"/>
    <w:rsid w:val="006825D3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1283"/>
    <w:rsid w:val="00931895"/>
    <w:rsid w:val="009339FB"/>
    <w:rsid w:val="00940C42"/>
    <w:rsid w:val="00942049"/>
    <w:rsid w:val="00946DDC"/>
    <w:rsid w:val="00947F89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7F48"/>
    <w:rsid w:val="00B9431D"/>
    <w:rsid w:val="00B95975"/>
    <w:rsid w:val="00B97293"/>
    <w:rsid w:val="00BA2F83"/>
    <w:rsid w:val="00BA3572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E11D0"/>
    <w:rsid w:val="00BF2364"/>
    <w:rsid w:val="00C00A70"/>
    <w:rsid w:val="00C02254"/>
    <w:rsid w:val="00C05700"/>
    <w:rsid w:val="00C149C2"/>
    <w:rsid w:val="00C14CF7"/>
    <w:rsid w:val="00C175A7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4E25"/>
    <w:rsid w:val="00E869EA"/>
    <w:rsid w:val="00E93312"/>
    <w:rsid w:val="00E96B2E"/>
    <w:rsid w:val="00EA056A"/>
    <w:rsid w:val="00EA155A"/>
    <w:rsid w:val="00EA765F"/>
    <w:rsid w:val="00EA774D"/>
    <w:rsid w:val="00EA7D8C"/>
    <w:rsid w:val="00EB0A23"/>
    <w:rsid w:val="00EB2CE1"/>
    <w:rsid w:val="00EB5D6A"/>
    <w:rsid w:val="00EC7C5B"/>
    <w:rsid w:val="00ED53ED"/>
    <w:rsid w:val="00ED5A43"/>
    <w:rsid w:val="00EE0084"/>
    <w:rsid w:val="00EE5855"/>
    <w:rsid w:val="00EF2CAE"/>
    <w:rsid w:val="00EF5F80"/>
    <w:rsid w:val="00F045A2"/>
    <w:rsid w:val="00F163F8"/>
    <w:rsid w:val="00F23068"/>
    <w:rsid w:val="00F32946"/>
    <w:rsid w:val="00F36808"/>
    <w:rsid w:val="00F40F43"/>
    <w:rsid w:val="00F4148F"/>
    <w:rsid w:val="00F438B1"/>
    <w:rsid w:val="00F47082"/>
    <w:rsid w:val="00F546B2"/>
    <w:rsid w:val="00F54DA6"/>
    <w:rsid w:val="00F61817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B628D"/>
    <w:rsid w:val="00FC091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551</TotalTime>
  <Pages>16</Pages>
  <Words>2192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14225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240</cp:revision>
  <cp:lastPrinted>2024-10-14T22:14:00Z</cp:lastPrinted>
  <dcterms:created xsi:type="dcterms:W3CDTF">2024-09-30T12:50:00Z</dcterms:created>
  <dcterms:modified xsi:type="dcterms:W3CDTF">2024-10-17T19:30:00Z</dcterms:modified>
</cp:coreProperties>
</file>