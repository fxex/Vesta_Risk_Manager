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394FD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46D79A68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584B6238" w14:textId="3594E499" w:rsidR="00D06E99" w:rsidRDefault="006079C1">
      <w:pPr>
        <w:pStyle w:val="Sinespaciado"/>
        <w:rPr>
          <w:rFonts w:ascii="Cambria" w:hAnsi="Cambria"/>
          <w:sz w:val="72"/>
          <w:szCs w:val="72"/>
        </w:rPr>
      </w:pPr>
      <w:r w:rsidRPr="003726AB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0" allowOverlap="1" wp14:anchorId="019A87A3" wp14:editId="505A5C54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2260" cy="859155"/>
                <wp:effectExtent l="10795" t="13335" r="10795" b="13335"/>
                <wp:wrapNone/>
                <wp:docPr id="174796976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5915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6388906E" id="Rectangle 6" o:spid="_x0000_s1026" style="position:absolute;margin-left:0;margin-top:0;width:623.8pt;height:67.65pt;z-index:251649536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" o:allowincell="f" fillcolor="#4bacc6" strokecolor="#31849b">
                <w10:wrap anchorx="page" anchory="page"/>
              </v:rect>
            </w:pict>
          </mc:Fallback>
        </mc:AlternateContent>
      </w:r>
      <w:r w:rsidRPr="003726AB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0" allowOverlap="1" wp14:anchorId="20522759" wp14:editId="32D5F464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03940"/>
                <wp:effectExtent l="8255" t="8890" r="5715" b="7620"/>
                <wp:wrapNone/>
                <wp:docPr id="99388759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6529F079" id="Rectangle 9" o:spid="_x0000_s1026" style="position:absolute;margin-left:38.95pt;margin-top:-20.65pt;width:7.15pt;height:882.2pt;z-index:251652608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" o:allowincell="f" strokecolor="#31849b">
                <w10:wrap anchorx="page" anchory="page"/>
              </v:rect>
            </w:pict>
          </mc:Fallback>
        </mc:AlternateContent>
      </w:r>
      <w:r w:rsidRPr="003726AB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0" allowOverlap="1" wp14:anchorId="0ABC3E7A" wp14:editId="6DF3CC48">
                <wp:simplePos x="0" y="0"/>
                <wp:positionH relativeFrom="page">
                  <wp:posOffset>6974840</wp:posOffset>
                </wp:positionH>
                <wp:positionV relativeFrom="page">
                  <wp:posOffset>-262255</wp:posOffset>
                </wp:positionV>
                <wp:extent cx="90805" cy="11203940"/>
                <wp:effectExtent l="5080" t="8890" r="8890" b="7620"/>
                <wp:wrapNone/>
                <wp:docPr id="117794747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2B1418E5" id="Rectangle 8" o:spid="_x0000_s1026" style="position:absolute;margin-left:549.2pt;margin-top:-20.65pt;width:7.15pt;height:882.2pt;z-index:25165158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" o:allowincell="f" strokecolor="#31849b">
                <w10:wrap anchorx="page" anchory="page"/>
              </v:rect>
            </w:pict>
          </mc:Fallback>
        </mc:AlternateContent>
      </w:r>
      <w:r w:rsidRPr="003726AB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0" allowOverlap="1" wp14:anchorId="72B595B0" wp14:editId="4FDCDD9E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22260" cy="859155"/>
                <wp:effectExtent l="13970" t="10160" r="7620" b="6985"/>
                <wp:wrapNone/>
                <wp:docPr id="27141214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5915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6A8FF64D" id="Rectangle 7" o:spid="_x0000_s1026" style="position:absolute;margin-left:-14.45pt;margin-top:.4pt;width:623.8pt;height:67.65pt;z-index:251650560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" o:allowincell="f" fillcolor="#4bacc6" strokecolor="#31849b">
                <w10:wrap anchorx="page" anchory="page"/>
              </v:rect>
            </w:pict>
          </mc:Fallback>
        </mc:AlternateContent>
      </w:r>
    </w:p>
    <w:p w14:paraId="5F03E166" w14:textId="6946A1A9" w:rsidR="00D06E99" w:rsidRPr="005D4226" w:rsidRDefault="005D4226">
      <w:pPr>
        <w:pStyle w:val="Sinespaciado"/>
        <w:rPr>
          <w:rFonts w:ascii="Cambria" w:hAnsi="Cambria"/>
          <w:sz w:val="72"/>
          <w:szCs w:val="72"/>
          <w:lang w:val="es-AR"/>
        </w:rPr>
      </w:pPr>
      <w:r w:rsidRPr="005D4226">
        <w:rPr>
          <w:rFonts w:ascii="Cambria" w:hAnsi="Cambria"/>
          <w:sz w:val="72"/>
          <w:szCs w:val="72"/>
          <w:lang w:val="es-AR"/>
        </w:rPr>
        <w:t>Registro de</w:t>
      </w:r>
      <w:r>
        <w:rPr>
          <w:rFonts w:ascii="Cambria" w:hAnsi="Cambria"/>
          <w:sz w:val="72"/>
          <w:szCs w:val="72"/>
          <w:lang w:val="es-AR"/>
        </w:rPr>
        <w:t xml:space="preserve"> entrevistas</w:t>
      </w:r>
    </w:p>
    <w:p w14:paraId="32EAE4D7" w14:textId="1489D03E" w:rsidR="00D06E99" w:rsidRPr="005D4226" w:rsidRDefault="006079C1">
      <w:pPr>
        <w:pStyle w:val="Sinespaciado"/>
        <w:rPr>
          <w:rFonts w:ascii="Cambria" w:hAnsi="Cambria"/>
          <w:sz w:val="36"/>
          <w:szCs w:val="36"/>
          <w:lang w:val="es-AR"/>
        </w:rPr>
      </w:pPr>
      <w:r w:rsidRPr="005D4226">
        <w:rPr>
          <w:rFonts w:ascii="Cambria" w:hAnsi="Cambria"/>
          <w:sz w:val="36"/>
          <w:szCs w:val="36"/>
          <w:lang w:val="es-AR"/>
        </w:rPr>
        <w:t xml:space="preserve">Vesta </w:t>
      </w:r>
      <w:proofErr w:type="spellStart"/>
      <w:r w:rsidRPr="005D4226">
        <w:rPr>
          <w:rFonts w:ascii="Cambria" w:hAnsi="Cambria"/>
          <w:sz w:val="36"/>
          <w:szCs w:val="36"/>
          <w:lang w:val="es-AR"/>
        </w:rPr>
        <w:t>Risk</w:t>
      </w:r>
      <w:proofErr w:type="spellEnd"/>
      <w:r w:rsidRPr="005D4226">
        <w:rPr>
          <w:rFonts w:ascii="Cambria" w:hAnsi="Cambria"/>
          <w:sz w:val="36"/>
          <w:szCs w:val="36"/>
          <w:lang w:val="es-AR"/>
        </w:rPr>
        <w:t xml:space="preserve"> Manager</w:t>
      </w:r>
    </w:p>
    <w:p w14:paraId="7859DD53" w14:textId="77777777" w:rsidR="00D06E99" w:rsidRPr="005D4226" w:rsidRDefault="00D06E99">
      <w:pPr>
        <w:pStyle w:val="Sinespaciado"/>
        <w:rPr>
          <w:lang w:val="es-AR"/>
        </w:rPr>
      </w:pPr>
    </w:p>
    <w:p w14:paraId="2A8CB576" w14:textId="77777777" w:rsidR="006919D5" w:rsidRPr="005D4226" w:rsidRDefault="006919D5">
      <w:pPr>
        <w:pStyle w:val="Sinespaciado"/>
        <w:rPr>
          <w:lang w:val="es-AR"/>
        </w:rPr>
      </w:pPr>
    </w:p>
    <w:p w14:paraId="731A3087" w14:textId="77777777" w:rsidR="006919D5" w:rsidRPr="005D4226" w:rsidRDefault="006919D5">
      <w:pPr>
        <w:pStyle w:val="Sinespaciado"/>
        <w:rPr>
          <w:lang w:val="es-AR"/>
        </w:rPr>
      </w:pPr>
    </w:p>
    <w:p w14:paraId="4EC4A1E1" w14:textId="77777777" w:rsidR="006919D5" w:rsidRPr="005D4226" w:rsidRDefault="006919D5">
      <w:pPr>
        <w:pStyle w:val="Sinespaciado"/>
        <w:rPr>
          <w:lang w:val="es-AR"/>
        </w:rPr>
      </w:pPr>
    </w:p>
    <w:p w14:paraId="07518FC0" w14:textId="65961D24" w:rsidR="00D06E99" w:rsidRPr="005B3652" w:rsidRDefault="006079C1">
      <w:pPr>
        <w:pStyle w:val="Sinespaciado"/>
        <w:rPr>
          <w:lang w:val="es-AR"/>
        </w:rPr>
      </w:pPr>
      <w:r w:rsidRPr="005B3652">
        <w:rPr>
          <w:lang w:val="es-AR"/>
        </w:rPr>
        <w:t>T-</w:t>
      </w:r>
      <w:proofErr w:type="spellStart"/>
      <w:r w:rsidRPr="005B3652">
        <w:rPr>
          <w:lang w:val="es-AR"/>
        </w:rPr>
        <w:t>Code</w:t>
      </w:r>
      <w:proofErr w:type="spellEnd"/>
    </w:p>
    <w:p w14:paraId="5F047644" w14:textId="349B95F1" w:rsidR="00D06E99" w:rsidRDefault="006079C1">
      <w:r>
        <w:t xml:space="preserve">Hugo Frey, Agustin Collareda y Cintia </w:t>
      </w:r>
      <w:proofErr w:type="spellStart"/>
      <w:r>
        <w:t>Hernandez</w:t>
      </w:r>
      <w:proofErr w:type="spellEnd"/>
    </w:p>
    <w:p w14:paraId="4939ED6A" w14:textId="2000A057" w:rsidR="00BC5404" w:rsidRDefault="006079C1" w:rsidP="00437881">
      <w:pPr>
        <w:pStyle w:val="PSI-Comentario"/>
      </w:pPr>
      <w:r>
        <w:rPr>
          <w:i w:val="0"/>
          <w:noProof/>
        </w:rPr>
        <w:drawing>
          <wp:anchor distT="42672" distB="232410" distL="144780" distR="371094" simplePos="0" relativeHeight="251654656" behindDoc="0" locked="0" layoutInCell="1" allowOverlap="1" wp14:anchorId="3B3C6E72" wp14:editId="51BB783D">
            <wp:simplePos x="0" y="0"/>
            <wp:positionH relativeFrom="margin">
              <wp:posOffset>-213360</wp:posOffset>
            </wp:positionH>
            <wp:positionV relativeFrom="margin">
              <wp:posOffset>6997827</wp:posOffset>
            </wp:positionV>
            <wp:extent cx="1199896" cy="1200023"/>
            <wp:effectExtent l="95250" t="76200" r="229235" b="248285"/>
            <wp:wrapSquare wrapText="bothSides"/>
            <wp:docPr id="38" name="4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199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 w:val="0"/>
          <w:noProof/>
        </w:rPr>
        <w:drawing>
          <wp:anchor distT="128016" distB="315468" distL="254508" distR="443103" simplePos="0" relativeHeight="251653632" behindDoc="0" locked="0" layoutInCell="1" allowOverlap="1" wp14:anchorId="1865E40F" wp14:editId="141BB2C0">
            <wp:simplePos x="0" y="0"/>
            <wp:positionH relativeFrom="margin">
              <wp:posOffset>4301363</wp:posOffset>
            </wp:positionH>
            <wp:positionV relativeFrom="margin">
              <wp:posOffset>6530721</wp:posOffset>
            </wp:positionV>
            <wp:extent cx="1305179" cy="2019046"/>
            <wp:effectExtent l="152400" t="152400" r="352425" b="343535"/>
            <wp:wrapSquare wrapText="bothSides"/>
            <wp:docPr id="37" name="2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E99" w:rsidRPr="008B3B0F">
        <w:br w:type="page"/>
      </w:r>
    </w:p>
    <w:p w14:paraId="42E1C42A" w14:textId="23BD717C" w:rsidR="00397566" w:rsidRDefault="006079C1" w:rsidP="005D4226">
      <w:pPr>
        <w:pStyle w:val="PSI-Comentario"/>
        <w:rPr>
          <w:i w:val="0"/>
          <w:iCs/>
          <w:color w:val="auto"/>
        </w:rPr>
      </w:pPr>
      <w:r w:rsidRPr="003726A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7EAC25B" wp14:editId="4A2BD5AD">
                <wp:simplePos x="0" y="0"/>
                <wp:positionH relativeFrom="margin">
                  <wp:posOffset>3577590</wp:posOffset>
                </wp:positionH>
                <wp:positionV relativeFrom="margin">
                  <wp:posOffset>67310</wp:posOffset>
                </wp:positionV>
                <wp:extent cx="2047875" cy="7336155"/>
                <wp:effectExtent l="9525" t="13335" r="9525" b="13335"/>
                <wp:wrapSquare wrapText="bothSides"/>
                <wp:docPr id="88056442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AFA7F" w14:textId="4931A44A" w:rsidR="00382E18" w:rsidRPr="005D4226" w:rsidRDefault="0092484B" w:rsidP="00B749BF">
                            <w:pPr>
                              <w:pStyle w:val="PSI-DescripcindelDocumentos"/>
                            </w:pPr>
                            <w:r w:rsidRPr="00B749BF">
                              <w:rPr>
                                <w:color w:val="auto"/>
                              </w:rPr>
                              <w:t xml:space="preserve">Este documento </w:t>
                            </w:r>
                            <w:r w:rsidR="00B749BF" w:rsidRPr="00B749BF">
                              <w:rPr>
                                <w:color w:val="auto"/>
                              </w:rPr>
                              <w:t xml:space="preserve">está dirigido a </w:t>
                            </w:r>
                            <w:r w:rsidR="00B749BF">
                              <w:rPr>
                                <w:color w:val="auto"/>
                              </w:rPr>
                              <w:t xml:space="preserve">todos </w:t>
                            </w:r>
                            <w:r w:rsidR="00B749BF" w:rsidRPr="00B749BF">
                              <w:rPr>
                                <w:color w:val="auto"/>
                              </w:rPr>
                              <w:t>los</w:t>
                            </w:r>
                            <w:r w:rsidR="00B749BF">
                              <w:rPr>
                                <w:color w:val="auto"/>
                              </w:rPr>
                              <w:t xml:space="preserve"> interesados</w:t>
                            </w:r>
                            <w:r w:rsidR="00B749BF" w:rsidRPr="00B749BF">
                              <w:rPr>
                                <w:color w:val="auto"/>
                              </w:rPr>
                              <w:t xml:space="preserve"> </w:t>
                            </w:r>
                            <w:r w:rsidR="00B749BF">
                              <w:rPr>
                                <w:color w:val="auto"/>
                              </w:rPr>
                              <w:t>en el proyecto</w:t>
                            </w:r>
                            <w:r w:rsidR="005B3652">
                              <w:rPr>
                                <w:color w:val="auto"/>
                              </w:rPr>
                              <w:t xml:space="preserve"> </w:t>
                            </w:r>
                            <w:r w:rsidR="00B749BF">
                              <w:rPr>
                                <w:color w:val="auto"/>
                              </w:rPr>
                              <w:t xml:space="preserve">para mantener un punto de referencia claro sobre las necesidades y expectativas expresadas por los clientes durante estas entrevistas. </w:t>
                            </w:r>
                            <w:r w:rsidR="005B3652">
                              <w:rPr>
                                <w:color w:val="auto"/>
                              </w:rPr>
                              <w:t>Las entrevistas son un componente importante en el proceso de desarrollo, ya que proporcionan información valiosa que guía el diseño y funcionalidad del software. La información aquí presentada no solo servirá para informar al equipo de desarrollo, sino también para facilitar la comunicación con otras partes interesadas en el proyecto.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EAC25B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81.7pt;margin-top:5.3pt;width:161.25pt;height:577.6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" strokecolor="#31849b">
                <v:textbox>
                  <w:txbxContent>
                    <w:p w14:paraId="540AFA7F" w14:textId="4931A44A" w:rsidR="00382E18" w:rsidRPr="005D4226" w:rsidRDefault="0092484B" w:rsidP="00B749BF">
                      <w:pPr>
                        <w:pStyle w:val="PSI-DescripcindelDocumentos"/>
                      </w:pPr>
                      <w:r w:rsidRPr="00B749BF">
                        <w:rPr>
                          <w:color w:val="auto"/>
                        </w:rPr>
                        <w:t xml:space="preserve">Este documento </w:t>
                      </w:r>
                      <w:r w:rsidR="00B749BF" w:rsidRPr="00B749BF">
                        <w:rPr>
                          <w:color w:val="auto"/>
                        </w:rPr>
                        <w:t xml:space="preserve">está dirigido a </w:t>
                      </w:r>
                      <w:r w:rsidR="00B749BF">
                        <w:rPr>
                          <w:color w:val="auto"/>
                        </w:rPr>
                        <w:t xml:space="preserve">todos </w:t>
                      </w:r>
                      <w:r w:rsidR="00B749BF" w:rsidRPr="00B749BF">
                        <w:rPr>
                          <w:color w:val="auto"/>
                        </w:rPr>
                        <w:t>los</w:t>
                      </w:r>
                      <w:r w:rsidR="00B749BF">
                        <w:rPr>
                          <w:color w:val="auto"/>
                        </w:rPr>
                        <w:t xml:space="preserve"> interesados</w:t>
                      </w:r>
                      <w:r w:rsidR="00B749BF" w:rsidRPr="00B749BF">
                        <w:rPr>
                          <w:color w:val="auto"/>
                        </w:rPr>
                        <w:t xml:space="preserve"> </w:t>
                      </w:r>
                      <w:r w:rsidR="00B749BF">
                        <w:rPr>
                          <w:color w:val="auto"/>
                        </w:rPr>
                        <w:t>en el proyecto</w:t>
                      </w:r>
                      <w:r w:rsidR="005B3652">
                        <w:rPr>
                          <w:color w:val="auto"/>
                        </w:rPr>
                        <w:t xml:space="preserve"> </w:t>
                      </w:r>
                      <w:r w:rsidR="00B749BF">
                        <w:rPr>
                          <w:color w:val="auto"/>
                        </w:rPr>
                        <w:t xml:space="preserve">para mantener un punto de referencia claro sobre las necesidades y expectativas expresadas por los clientes durante estas entrevistas. </w:t>
                      </w:r>
                      <w:r w:rsidR="005B3652">
                        <w:rPr>
                          <w:color w:val="auto"/>
                        </w:rPr>
                        <w:t>Las entrevistas son un componente importante en el proceso de desarrollo, ya que proporcionan información valiosa que guía el diseño y funcionalidad del software. La información aquí presentada no solo servirá para informar al equipo de desarrollo, sino también para facilitar la comunicación con otras partes interesadas en el proyecto.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3726A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242EEBA9" wp14:editId="7FDFFAE5">
                <wp:simplePos x="0" y="0"/>
                <wp:positionH relativeFrom="margin">
                  <wp:posOffset>4009390</wp:posOffset>
                </wp:positionH>
                <wp:positionV relativeFrom="margin">
                  <wp:posOffset>-968375</wp:posOffset>
                </wp:positionV>
                <wp:extent cx="2480945" cy="10730230"/>
                <wp:effectExtent l="12700" t="6350" r="11430" b="7620"/>
                <wp:wrapSquare wrapText="bothSides"/>
                <wp:docPr id="175670798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0945" cy="1073023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D53563" id="Rectangle 17" o:spid="_x0000_s1026" style="position:absolute;margin-left:315.7pt;margin-top:-76.25pt;width:195.35pt;height:844.9pt;z-index:-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" fillcolor="#4bacc6" strokecolor="#31849b">
                <w10:wrap type="square" anchorx="margin" anchory="margin"/>
              </v:rect>
            </w:pict>
          </mc:Fallback>
        </mc:AlternateContent>
      </w:r>
      <w:r w:rsidR="005D4226">
        <w:rPr>
          <w:i w:val="0"/>
          <w:iCs/>
          <w:color w:val="auto"/>
        </w:rPr>
        <w:t xml:space="preserve">El presente documento </w:t>
      </w:r>
      <w:r w:rsidR="005B3652">
        <w:rPr>
          <w:i w:val="0"/>
          <w:iCs/>
          <w:color w:val="auto"/>
        </w:rPr>
        <w:t>tiene como objetivo presentar un registro exhaustivo de las entrevistas</w:t>
      </w:r>
      <w:r w:rsidR="005D4226">
        <w:rPr>
          <w:i w:val="0"/>
          <w:iCs/>
          <w:color w:val="auto"/>
        </w:rPr>
        <w:t xml:space="preserve"> realizadas por el equipo de T-</w:t>
      </w:r>
      <w:proofErr w:type="spellStart"/>
      <w:r w:rsidR="005D4226">
        <w:rPr>
          <w:i w:val="0"/>
          <w:iCs/>
          <w:color w:val="auto"/>
        </w:rPr>
        <w:t>Code</w:t>
      </w:r>
      <w:proofErr w:type="spellEnd"/>
      <w:r w:rsidR="005D4226">
        <w:rPr>
          <w:i w:val="0"/>
          <w:iCs/>
          <w:color w:val="auto"/>
        </w:rPr>
        <w:t xml:space="preserve"> a los clientes del proyecto Vesta </w:t>
      </w:r>
      <w:proofErr w:type="spellStart"/>
      <w:r w:rsidR="005D4226">
        <w:rPr>
          <w:i w:val="0"/>
          <w:iCs/>
          <w:color w:val="auto"/>
        </w:rPr>
        <w:t>Risk</w:t>
      </w:r>
      <w:proofErr w:type="spellEnd"/>
      <w:r w:rsidR="005D4226">
        <w:rPr>
          <w:i w:val="0"/>
          <w:iCs/>
          <w:color w:val="auto"/>
        </w:rPr>
        <w:t xml:space="preserve"> Manager</w:t>
      </w:r>
      <w:r w:rsidR="002A290D">
        <w:rPr>
          <w:i w:val="0"/>
          <w:iCs/>
          <w:color w:val="auto"/>
        </w:rPr>
        <w:t xml:space="preserve">. </w:t>
      </w:r>
      <w:r w:rsidR="005B3652">
        <w:rPr>
          <w:i w:val="0"/>
          <w:iCs/>
          <w:color w:val="auto"/>
        </w:rPr>
        <w:t xml:space="preserve">Vesta </w:t>
      </w:r>
      <w:proofErr w:type="spellStart"/>
      <w:r w:rsidR="005B3652">
        <w:rPr>
          <w:i w:val="0"/>
          <w:iCs/>
          <w:color w:val="auto"/>
        </w:rPr>
        <w:t>Risk</w:t>
      </w:r>
      <w:proofErr w:type="spellEnd"/>
      <w:r w:rsidR="005B3652">
        <w:rPr>
          <w:i w:val="0"/>
          <w:iCs/>
          <w:color w:val="auto"/>
        </w:rPr>
        <w:t xml:space="preserve"> Manager es una solución de software diseñada para automatizar el proceso de gestión de riesgo de proyectos genéricos. </w:t>
      </w:r>
    </w:p>
    <w:p w14:paraId="6AEFFD1A" w14:textId="35E8F794" w:rsidR="005B3652" w:rsidRDefault="005B3652" w:rsidP="005B3652">
      <w:pPr>
        <w:pStyle w:val="PSI-Comentario"/>
        <w:rPr>
          <w:i w:val="0"/>
          <w:iCs/>
          <w:color w:val="auto"/>
        </w:rPr>
      </w:pPr>
      <w:r>
        <w:rPr>
          <w:i w:val="0"/>
          <w:iCs/>
          <w:color w:val="auto"/>
        </w:rPr>
        <w:t>Este documento compila las respuestas obtenidas durante las entrevistas, incluyendo detalles como la fecha de cada entrevista, nombre de los clientes entrevistados, preguntas formuladas, respuestas proporcionadas y observaciones realizadas.</w:t>
      </w:r>
    </w:p>
    <w:p w14:paraId="1F7F9471" w14:textId="2B7D0288" w:rsidR="005B3652" w:rsidRPr="005B3652" w:rsidRDefault="005B3652" w:rsidP="005B3652">
      <w:pPr>
        <w:pStyle w:val="PSI-Comentario"/>
      </w:pPr>
      <w:r>
        <w:rPr>
          <w:i w:val="0"/>
          <w:iCs/>
          <w:color w:val="auto"/>
        </w:rPr>
        <w:t>El documento se organiza en varias secciones</w:t>
      </w:r>
      <w:r w:rsidR="00F928F2">
        <w:rPr>
          <w:i w:val="0"/>
          <w:iCs/>
          <w:color w:val="auto"/>
        </w:rPr>
        <w:t>: comienza con la metodología utilizada para llevar a cabo las entrevistas, seguido del registro de las mismas y un análisis breve de los hallazgos realizados y las conclusiones obtenidas.</w:t>
      </w:r>
    </w:p>
    <w:p w14:paraId="51EE0DCF" w14:textId="20EF7C47" w:rsidR="00A13DBA" w:rsidRDefault="006079C1" w:rsidP="00A13DBA">
      <w:pPr>
        <w:ind w:left="0" w:firstLine="0"/>
      </w:pPr>
      <w:r>
        <w:rPr>
          <w:noProof/>
        </w:rPr>
        <w:drawing>
          <wp:anchor distT="42672" distB="232410" distL="144780" distR="371094" simplePos="0" relativeHeight="251656704" behindDoc="0" locked="0" layoutInCell="1" allowOverlap="1" wp14:anchorId="37137AA0" wp14:editId="3AEFE9F7">
            <wp:simplePos x="0" y="0"/>
            <wp:positionH relativeFrom="margin">
              <wp:posOffset>4730115</wp:posOffset>
            </wp:positionH>
            <wp:positionV relativeFrom="margin">
              <wp:posOffset>7712202</wp:posOffset>
            </wp:positionV>
            <wp:extent cx="1199896" cy="1200023"/>
            <wp:effectExtent l="95250" t="76200" r="229235" b="248285"/>
            <wp:wrapSquare wrapText="bothSides"/>
            <wp:docPr id="36" name="4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199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8C0">
        <w:br w:type="page"/>
      </w:r>
    </w:p>
    <w:sdt>
      <w:sdtPr>
        <w:rPr>
          <w:rFonts w:ascii="Calibri" w:eastAsia="Calibri" w:hAnsi="Calibri" w:cs="Times New Roman"/>
          <w:color w:val="auto"/>
          <w:sz w:val="22"/>
          <w:szCs w:val="22"/>
          <w:lang w:val="es-ES" w:eastAsia="en-US"/>
        </w:rPr>
        <w:id w:val="-355947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BAFD55" w14:textId="3F57D69F" w:rsidR="00B749BF" w:rsidRDefault="00B749BF">
          <w:pPr>
            <w:pStyle w:val="TtuloTDC"/>
          </w:pPr>
          <w:r>
            <w:rPr>
              <w:lang w:val="es-ES"/>
            </w:rPr>
            <w:t>Tabla de contenido</w:t>
          </w:r>
        </w:p>
        <w:p w14:paraId="5DEA7C0B" w14:textId="51E08920" w:rsidR="00F928F2" w:rsidRDefault="00B749BF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501344" w:history="1">
            <w:r w:rsidR="00F928F2" w:rsidRPr="00B4159A">
              <w:rPr>
                <w:rStyle w:val="Hipervnculo"/>
                <w:noProof/>
              </w:rPr>
              <w:t>Metodología</w:t>
            </w:r>
            <w:r w:rsidR="00F928F2">
              <w:rPr>
                <w:noProof/>
                <w:webHidden/>
              </w:rPr>
              <w:tab/>
            </w:r>
            <w:r w:rsidR="00F928F2">
              <w:rPr>
                <w:noProof/>
                <w:webHidden/>
              </w:rPr>
              <w:fldChar w:fldCharType="begin"/>
            </w:r>
            <w:r w:rsidR="00F928F2">
              <w:rPr>
                <w:noProof/>
                <w:webHidden/>
              </w:rPr>
              <w:instrText xml:space="preserve"> PAGEREF _Toc175501344 \h </w:instrText>
            </w:r>
            <w:r w:rsidR="00F928F2">
              <w:rPr>
                <w:noProof/>
                <w:webHidden/>
              </w:rPr>
            </w:r>
            <w:r w:rsidR="00F928F2">
              <w:rPr>
                <w:noProof/>
                <w:webHidden/>
              </w:rPr>
              <w:fldChar w:fldCharType="separate"/>
            </w:r>
            <w:r w:rsidR="00F928F2">
              <w:rPr>
                <w:noProof/>
                <w:webHidden/>
              </w:rPr>
              <w:t>4</w:t>
            </w:r>
            <w:r w:rsidR="00F928F2">
              <w:rPr>
                <w:noProof/>
                <w:webHidden/>
              </w:rPr>
              <w:fldChar w:fldCharType="end"/>
            </w:r>
          </w:hyperlink>
        </w:p>
        <w:p w14:paraId="07A5920F" w14:textId="0F150A2F" w:rsidR="00F928F2" w:rsidRDefault="00F928F2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5501345" w:history="1">
            <w:r w:rsidRPr="00B4159A">
              <w:rPr>
                <w:rStyle w:val="Hipervnculo"/>
                <w:noProof/>
              </w:rPr>
              <w:t>Entrevista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_Toc175501345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0F7AD" w14:textId="6479D40A" w:rsidR="00F928F2" w:rsidRDefault="00F928F2">
          <w:pPr>
            <w:pStyle w:val="TDC2"/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5501346" w:history="1">
            <w:r w:rsidRPr="00B4159A">
              <w:rPr>
                <w:rStyle w:val="Hipervnculo"/>
                <w:noProof/>
                <w:lang w:val="es-AR"/>
              </w:rPr>
              <w:t>Preguntas realizadas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_Toc175501346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AAAD2" w14:textId="2B7C5E32" w:rsidR="00F928F2" w:rsidRDefault="00F928F2">
          <w:pPr>
            <w:pStyle w:val="TDC2"/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5501347" w:history="1">
            <w:r w:rsidRPr="00B4159A">
              <w:rPr>
                <w:rStyle w:val="Hipervnculo"/>
                <w:noProof/>
                <w:lang w:val="es-AR"/>
              </w:rPr>
              <w:t>Respuestas y observaciones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_Toc175501347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8279C" w14:textId="48DFAD16" w:rsidR="00F928F2" w:rsidRDefault="00F928F2">
          <w:pPr>
            <w:pStyle w:val="TDC2"/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5501348" w:history="1">
            <w:r w:rsidRPr="00B4159A">
              <w:rPr>
                <w:rStyle w:val="Hipervnculo"/>
                <w:noProof/>
                <w:lang w:val="es-AR"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_Toc175501348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4660A" w14:textId="0B296442" w:rsidR="00F928F2" w:rsidRDefault="00F928F2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5501349" w:history="1">
            <w:r w:rsidRPr="00B4159A">
              <w:rPr>
                <w:rStyle w:val="Hipervnculo"/>
                <w:noProof/>
                <w:lang w:val="es-AR"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_Toc175501349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578AD" w14:textId="5EEB435B" w:rsidR="00B749BF" w:rsidRDefault="00B749BF">
          <w:r>
            <w:rPr>
              <w:b/>
              <w:bCs/>
            </w:rPr>
            <w:fldChar w:fldCharType="end"/>
          </w:r>
        </w:p>
      </w:sdtContent>
    </w:sdt>
    <w:p w14:paraId="23E75C41" w14:textId="53DE7715" w:rsidR="000F79DF" w:rsidRDefault="000F79DF" w:rsidP="007B5737">
      <w:pPr>
        <w:tabs>
          <w:tab w:val="left" w:pos="5954"/>
        </w:tabs>
        <w:ind w:left="0" w:firstLine="0"/>
      </w:pPr>
    </w:p>
    <w:p w14:paraId="5EA5F307" w14:textId="77777777" w:rsidR="00773D29" w:rsidRDefault="00773D29" w:rsidP="007B5737">
      <w:pPr>
        <w:tabs>
          <w:tab w:val="left" w:pos="5954"/>
        </w:tabs>
        <w:ind w:left="0" w:firstLine="0"/>
      </w:pPr>
    </w:p>
    <w:p w14:paraId="2B3BD996" w14:textId="77777777" w:rsidR="00B749BF" w:rsidRDefault="00B749BF" w:rsidP="007B5737">
      <w:pPr>
        <w:tabs>
          <w:tab w:val="left" w:pos="5954"/>
        </w:tabs>
        <w:ind w:left="0" w:firstLine="0"/>
      </w:pPr>
    </w:p>
    <w:p w14:paraId="389A4D1A" w14:textId="01B9F600" w:rsidR="00B749BF" w:rsidRDefault="00B749BF">
      <w:pPr>
        <w:spacing w:before="0" w:line="240" w:lineRule="auto"/>
        <w:ind w:left="0" w:firstLine="0"/>
      </w:pPr>
      <w:r>
        <w:br w:type="page"/>
      </w:r>
    </w:p>
    <w:p w14:paraId="00270AA5" w14:textId="6033B40B" w:rsidR="00F928F2" w:rsidRDefault="00F928F2" w:rsidP="002A290D">
      <w:pPr>
        <w:pStyle w:val="Ttulo1"/>
        <w:rPr>
          <w:b w:val="0"/>
          <w:bCs w:val="0"/>
        </w:rPr>
      </w:pPr>
      <w:bookmarkStart w:id="0" w:name="_Toc175501344"/>
      <w:r>
        <w:rPr>
          <w:b w:val="0"/>
          <w:bCs w:val="0"/>
        </w:rPr>
        <w:lastRenderedPageBreak/>
        <w:t>Metodología</w:t>
      </w:r>
      <w:bookmarkEnd w:id="0"/>
    </w:p>
    <w:p w14:paraId="561F0363" w14:textId="7A17DA85" w:rsidR="00B749BF" w:rsidRDefault="00B749BF" w:rsidP="002A290D">
      <w:pPr>
        <w:pStyle w:val="Ttulo1"/>
        <w:rPr>
          <w:b w:val="0"/>
          <w:bCs w:val="0"/>
        </w:rPr>
      </w:pPr>
      <w:bookmarkStart w:id="1" w:name="_Toc175501345"/>
      <w:r w:rsidRPr="00B749BF">
        <w:rPr>
          <w:b w:val="0"/>
          <w:bCs w:val="0"/>
        </w:rPr>
        <w:t>Entrevista 1</w:t>
      </w:r>
      <w:bookmarkEnd w:id="1"/>
    </w:p>
    <w:p w14:paraId="2CFF82E5" w14:textId="7E4F8F29" w:rsidR="002A290D" w:rsidRPr="002A290D" w:rsidRDefault="002A290D" w:rsidP="002A290D">
      <w:pPr>
        <w:ind w:left="0" w:firstLine="0"/>
      </w:pPr>
      <w:r>
        <w:t>Esta entrevista fue realizada el día 27/8/2024 (27 de agosto de 2024) a los clientes Sofia Albert Aníbal Osiris, Gesto Esteban y Hallar Karim con el objetivo de recopilar la información necesaria para definir los requerimientos iniciales del proyecto.</w:t>
      </w:r>
    </w:p>
    <w:p w14:paraId="3406A8BF" w14:textId="08180C74" w:rsidR="00B749BF" w:rsidRDefault="002A290D" w:rsidP="002A290D">
      <w:pPr>
        <w:pStyle w:val="Ttulo2"/>
        <w:rPr>
          <w:lang w:val="es-AR"/>
        </w:rPr>
      </w:pPr>
      <w:bookmarkStart w:id="2" w:name="_Toc175501346"/>
      <w:r>
        <w:rPr>
          <w:lang w:val="es-AR"/>
        </w:rPr>
        <w:t>Preguntas realizadas</w:t>
      </w:r>
      <w:bookmarkEnd w:id="2"/>
    </w:p>
    <w:p w14:paraId="4E71591B" w14:textId="31433435" w:rsidR="002A290D" w:rsidRDefault="002A290D" w:rsidP="00453AE3">
      <w:pPr>
        <w:pStyle w:val="Prrafodelista"/>
        <w:numPr>
          <w:ilvl w:val="0"/>
          <w:numId w:val="18"/>
        </w:numPr>
      </w:pPr>
      <w:r>
        <w:t>¿Por qué necesitan un software de gestión de riesgos?</w:t>
      </w:r>
    </w:p>
    <w:p w14:paraId="1F3FC0E0" w14:textId="5AE228C7" w:rsidR="002A290D" w:rsidRDefault="002A290D" w:rsidP="00453AE3">
      <w:pPr>
        <w:pStyle w:val="Prrafodelista"/>
        <w:numPr>
          <w:ilvl w:val="0"/>
          <w:numId w:val="18"/>
        </w:numPr>
      </w:pPr>
      <w:r>
        <w:t>¿Cómo gestionan actualmente los riesgos? ¿Qué problemas tienen con los métodos actuales?</w:t>
      </w:r>
    </w:p>
    <w:p w14:paraId="35435573" w14:textId="0798DF75" w:rsidR="002A290D" w:rsidRDefault="002A290D" w:rsidP="00453AE3">
      <w:pPr>
        <w:pStyle w:val="Prrafodelista"/>
        <w:numPr>
          <w:ilvl w:val="0"/>
          <w:numId w:val="18"/>
        </w:numPr>
      </w:pPr>
      <w:r>
        <w:t>¿Quiénes son los usuarios finales?</w:t>
      </w:r>
    </w:p>
    <w:p w14:paraId="6010CE96" w14:textId="12D84657" w:rsidR="002A290D" w:rsidRDefault="002A290D" w:rsidP="00453AE3">
      <w:pPr>
        <w:pStyle w:val="Prrafodelista"/>
        <w:numPr>
          <w:ilvl w:val="0"/>
          <w:numId w:val="18"/>
        </w:numPr>
      </w:pPr>
      <w:r>
        <w:t xml:space="preserve">¿Han utilizado algún software de gestión de riesgo anteriormente? </w:t>
      </w:r>
      <w:r w:rsidR="00453AE3">
        <w:t>¿Qué características positivas notaron</w:t>
      </w:r>
      <w:r>
        <w:t>?</w:t>
      </w:r>
      <w:r w:rsidR="00453AE3">
        <w:t xml:space="preserve"> ¿Qué inconvenientes </w:t>
      </w:r>
      <w:proofErr w:type="spellStart"/>
      <w:r w:rsidR="00453AE3">
        <w:t>tenia</w:t>
      </w:r>
      <w:proofErr w:type="spellEnd"/>
      <w:r w:rsidR="00453AE3">
        <w:t>?</w:t>
      </w:r>
    </w:p>
    <w:p w14:paraId="3C755323" w14:textId="0B5645CE" w:rsidR="002A290D" w:rsidRDefault="002A290D" w:rsidP="00453AE3">
      <w:pPr>
        <w:pStyle w:val="Prrafodelista"/>
        <w:numPr>
          <w:ilvl w:val="0"/>
          <w:numId w:val="18"/>
        </w:numPr>
      </w:pPr>
      <w:r w:rsidRPr="0057440E">
        <w:t>¿El software necesita integrarse con otros sistemas o herramientas?</w:t>
      </w:r>
    </w:p>
    <w:p w14:paraId="2BC2CD93" w14:textId="7BDDE990" w:rsidR="002A290D" w:rsidRPr="002A290D" w:rsidRDefault="002A290D" w:rsidP="00453AE3">
      <w:pPr>
        <w:pStyle w:val="Prrafodelista"/>
        <w:numPr>
          <w:ilvl w:val="0"/>
          <w:numId w:val="18"/>
        </w:numPr>
      </w:pPr>
      <w:r w:rsidRPr="00453AE3">
        <w:rPr>
          <w:b/>
          <w:bCs/>
        </w:rPr>
        <w:t>(FINAL)</w:t>
      </w:r>
      <w:r>
        <w:t xml:space="preserve"> ¿Algún aspecto que considere importante y no hayamos mencionado?</w:t>
      </w:r>
    </w:p>
    <w:p w14:paraId="2582F51D" w14:textId="438F90BC" w:rsidR="002A290D" w:rsidRDefault="002A290D" w:rsidP="002A290D">
      <w:pPr>
        <w:pStyle w:val="Ttulo2"/>
        <w:rPr>
          <w:lang w:val="es-AR"/>
        </w:rPr>
      </w:pPr>
      <w:bookmarkStart w:id="3" w:name="_Toc175501347"/>
      <w:r>
        <w:rPr>
          <w:lang w:val="es-AR"/>
        </w:rPr>
        <w:t>Respuestas y observaciones</w:t>
      </w:r>
      <w:bookmarkEnd w:id="3"/>
    </w:p>
    <w:p w14:paraId="0ADF37A1" w14:textId="77719C02" w:rsidR="002A290D" w:rsidRDefault="002A290D" w:rsidP="002A290D">
      <w:pPr>
        <w:pStyle w:val="Ttulo2"/>
        <w:rPr>
          <w:lang w:val="es-AR"/>
        </w:rPr>
      </w:pPr>
      <w:bookmarkStart w:id="4" w:name="_Toc175501348"/>
      <w:r>
        <w:rPr>
          <w:lang w:val="es-AR"/>
        </w:rPr>
        <w:t>Conclusiones</w:t>
      </w:r>
      <w:bookmarkEnd w:id="4"/>
    </w:p>
    <w:p w14:paraId="71B5B659" w14:textId="79E75748" w:rsidR="00453AE3" w:rsidRDefault="00453AE3">
      <w:pPr>
        <w:spacing w:before="0" w:line="240" w:lineRule="auto"/>
        <w:ind w:left="0" w:firstLine="0"/>
        <w:rPr>
          <w:lang w:val="es-AR"/>
        </w:rPr>
      </w:pPr>
      <w:r>
        <w:rPr>
          <w:lang w:val="es-AR"/>
        </w:rPr>
        <w:br w:type="page"/>
      </w:r>
    </w:p>
    <w:p w14:paraId="3B0C6BF4" w14:textId="4C953250" w:rsidR="002A290D" w:rsidRPr="00B749BF" w:rsidRDefault="00453AE3" w:rsidP="00453AE3">
      <w:pPr>
        <w:pStyle w:val="Ttulo1"/>
        <w:rPr>
          <w:lang w:val="es-AR"/>
        </w:rPr>
      </w:pPr>
      <w:bookmarkStart w:id="5" w:name="_Toc175501349"/>
      <w:r>
        <w:rPr>
          <w:lang w:val="es-AR"/>
        </w:rPr>
        <w:lastRenderedPageBreak/>
        <w:t>Anexo</w:t>
      </w:r>
      <w:bookmarkEnd w:id="5"/>
    </w:p>
    <w:sectPr w:rsidR="002A290D" w:rsidRPr="00B749BF" w:rsidSect="00A068C4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35C176" w14:textId="77777777" w:rsidR="003162A1" w:rsidRDefault="003162A1" w:rsidP="00C94FBE">
      <w:pPr>
        <w:spacing w:before="0" w:line="240" w:lineRule="auto"/>
      </w:pPr>
      <w:r>
        <w:separator/>
      </w:r>
    </w:p>
    <w:p w14:paraId="464BB404" w14:textId="77777777" w:rsidR="003162A1" w:rsidRDefault="003162A1"/>
  </w:endnote>
  <w:endnote w:type="continuationSeparator" w:id="0">
    <w:p w14:paraId="52244A1A" w14:textId="77777777" w:rsidR="003162A1" w:rsidRDefault="003162A1" w:rsidP="00C94FBE">
      <w:pPr>
        <w:spacing w:before="0" w:line="240" w:lineRule="auto"/>
      </w:pPr>
      <w:r>
        <w:continuationSeparator/>
      </w:r>
    </w:p>
    <w:p w14:paraId="553BB6DD" w14:textId="77777777" w:rsidR="003162A1" w:rsidRDefault="003162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595E67" w14:textId="0D937C23" w:rsidR="00382E18" w:rsidRDefault="006079C1" w:rsidP="000F4F97">
    <w:pPr>
      <w:tabs>
        <w:tab w:val="center" w:pos="4252"/>
      </w:tabs>
    </w:pPr>
    <w:r>
      <w:rPr>
        <w:lang w:val="es-AR"/>
      </w:rPr>
      <w:t>T-</w:t>
    </w:r>
    <w:proofErr w:type="spellStart"/>
    <w:r>
      <w:rPr>
        <w:lang w:val="es-AR"/>
      </w:rPr>
      <w:t>Code</w:t>
    </w:r>
    <w:proofErr w:type="spellEnd"/>
    <w:r w:rsidR="00382E18">
      <w:rPr>
        <w:lang w:val="es-AR"/>
      </w:rPr>
      <w:t xml:space="preserve">   </w:t>
    </w: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6192" behindDoc="0" locked="0" layoutInCell="0" allowOverlap="1" wp14:anchorId="230DAEF1" wp14:editId="7DAA6938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492521640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1975332657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8876196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016D8EF3" id="Group 27" o:spid="_x0000_s1026" style="position:absolute;margin-left:0;margin-top:0;width:593.7pt;height:63.75pt;flip:y;z-index:25165619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" strokecolor="#31849b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EFD2BE4" wp14:editId="15086F46">
              <wp:simplePos x="0" y="0"/>
              <wp:positionH relativeFrom="page">
                <wp:posOffset>494665</wp:posOffset>
              </wp:positionH>
              <wp:positionV relativeFrom="page">
                <wp:posOffset>9887585</wp:posOffset>
              </wp:positionV>
              <wp:extent cx="90805" cy="789940"/>
              <wp:effectExtent l="8255" t="10795" r="5715" b="8890"/>
              <wp:wrapNone/>
              <wp:docPr id="2021528388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B400746" id="Rectangle 26" o:spid="_x0000_s1026" style="position:absolute;margin-left:38.95pt;margin-top:778.55pt;width:7.15pt;height:62.2pt;z-index:2516551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" fillcolor="#4bacc6" strokecolor="#205867">
              <w10:wrap anchorx="page" anchory="page"/>
            </v:rect>
          </w:pict>
        </mc:Fallback>
      </mc:AlternateContent>
    </w:r>
    <w:r w:rsidR="007B5737">
      <w:tab/>
    </w:r>
    <w:r w:rsidR="007B5737">
      <w:tab/>
    </w:r>
    <w:r w:rsidR="007B5737">
      <w:tab/>
    </w:r>
    <w:r w:rsidR="007B5737">
      <w:tab/>
    </w:r>
    <w:r w:rsidR="00382E18" w:rsidRPr="00DD5A70">
      <w:rPr>
        <w:rFonts w:ascii="Cambria" w:hAnsi="Cambria" w:cs="Cambria"/>
      </w:rPr>
      <w:t xml:space="preserve">Página </w:t>
    </w:r>
    <w:r w:rsidR="003726AB" w:rsidRPr="00DD5A70">
      <w:rPr>
        <w:rFonts w:ascii="Cambria" w:hAnsi="Cambria" w:cs="Cambria"/>
      </w:rPr>
      <w:fldChar w:fldCharType="begin"/>
    </w:r>
    <w:r w:rsidR="00382E18" w:rsidRPr="00DD5A70">
      <w:rPr>
        <w:rFonts w:ascii="Cambria" w:hAnsi="Cambria" w:cs="Cambria"/>
      </w:rPr>
      <w:instrText xml:space="preserve"> PAGE </w:instrText>
    </w:r>
    <w:r w:rsidR="003726AB" w:rsidRPr="00DD5A70">
      <w:rPr>
        <w:rFonts w:ascii="Cambria" w:hAnsi="Cambria" w:cs="Cambria"/>
      </w:rPr>
      <w:fldChar w:fldCharType="separate"/>
    </w:r>
    <w:r w:rsidR="001F6AF6">
      <w:rPr>
        <w:rFonts w:ascii="Cambria" w:hAnsi="Cambria" w:cs="Cambria"/>
        <w:noProof/>
      </w:rPr>
      <w:t>9</w:t>
    </w:r>
    <w:r w:rsidR="003726AB" w:rsidRPr="00DD5A70">
      <w:rPr>
        <w:rFonts w:ascii="Cambria" w:hAnsi="Cambria" w:cs="Cambria"/>
      </w:rPr>
      <w:fldChar w:fldCharType="end"/>
    </w:r>
    <w:r w:rsidR="00382E18" w:rsidRPr="00DD5A70">
      <w:rPr>
        <w:rFonts w:ascii="Cambria" w:hAnsi="Cambria" w:cs="Cambria"/>
      </w:rPr>
      <w:t xml:space="preserve"> de </w:t>
    </w:r>
    <w:r w:rsidR="003726AB" w:rsidRPr="00DD5A70">
      <w:rPr>
        <w:rFonts w:ascii="Cambria" w:hAnsi="Cambria" w:cs="Cambria"/>
      </w:rPr>
      <w:fldChar w:fldCharType="begin"/>
    </w:r>
    <w:r w:rsidR="00382E18" w:rsidRPr="00DD5A70">
      <w:rPr>
        <w:rFonts w:ascii="Cambria" w:hAnsi="Cambria" w:cs="Cambria"/>
      </w:rPr>
      <w:instrText xml:space="preserve"> NUMPAGES  </w:instrText>
    </w:r>
    <w:r w:rsidR="003726AB" w:rsidRPr="00DD5A70">
      <w:rPr>
        <w:rFonts w:ascii="Cambria" w:hAnsi="Cambria" w:cs="Cambria"/>
      </w:rPr>
      <w:fldChar w:fldCharType="separate"/>
    </w:r>
    <w:r w:rsidR="001F6AF6">
      <w:rPr>
        <w:rFonts w:ascii="Cambria" w:hAnsi="Cambria" w:cs="Cambria"/>
        <w:noProof/>
      </w:rPr>
      <w:t>9</w:t>
    </w:r>
    <w:r w:rsidR="003726AB" w:rsidRPr="00DD5A70">
      <w:rPr>
        <w:rFonts w:ascii="Cambria" w:hAnsi="Cambria" w:cs="Cambria"/>
      </w:rPr>
      <w:fldChar w:fldCharType="end"/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189A996" wp14:editId="24C2199C">
              <wp:simplePos x="0" y="0"/>
              <wp:positionH relativeFrom="page">
                <wp:posOffset>6974840</wp:posOffset>
              </wp:positionH>
              <wp:positionV relativeFrom="page">
                <wp:posOffset>9887585</wp:posOffset>
              </wp:positionV>
              <wp:extent cx="90805" cy="789940"/>
              <wp:effectExtent l="5080" t="10795" r="8890" b="8890"/>
              <wp:wrapNone/>
              <wp:docPr id="82038805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4B61EF4" id="Rectangle 11" o:spid="_x0000_s1026" style="position:absolute;margin-left:549.2pt;margin-top:778.55pt;width:7.15pt;height:62.2pt;z-index:25165414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" fillcolor="#4bacc6" strokecolor="#205867">
              <w10:wrap anchorx="page" anchory="page"/>
            </v:rect>
          </w:pict>
        </mc:Fallback>
      </mc:AlternateContent>
    </w:r>
  </w:p>
  <w:p w14:paraId="08875CAE" w14:textId="1707A6F4" w:rsidR="00382E18" w:rsidRDefault="006079C1" w:rsidP="0092483A">
    <w:pPr>
      <w:tabs>
        <w:tab w:val="center" w:pos="4252"/>
      </w:tabs>
      <w:spacing w:before="0"/>
    </w:pPr>
    <w:r>
      <w:rPr>
        <w:lang w:val="es-AR"/>
      </w:rPr>
      <w:t xml:space="preserve">Hugo Frey, Agustin Collareda y Cintia </w:t>
    </w:r>
    <w:proofErr w:type="spellStart"/>
    <w:r>
      <w:rPr>
        <w:lang w:val="es-AR"/>
      </w:rPr>
      <w:t>Hernandez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E63189" w14:textId="77777777" w:rsidR="003162A1" w:rsidRDefault="003162A1" w:rsidP="00C94FBE">
      <w:pPr>
        <w:spacing w:before="0" w:line="240" w:lineRule="auto"/>
      </w:pPr>
      <w:r>
        <w:separator/>
      </w:r>
    </w:p>
    <w:p w14:paraId="2506FF55" w14:textId="77777777" w:rsidR="003162A1" w:rsidRDefault="003162A1"/>
  </w:footnote>
  <w:footnote w:type="continuationSeparator" w:id="0">
    <w:p w14:paraId="38B6505A" w14:textId="77777777" w:rsidR="003162A1" w:rsidRDefault="003162A1" w:rsidP="00C94FBE">
      <w:pPr>
        <w:spacing w:before="0" w:line="240" w:lineRule="auto"/>
      </w:pPr>
      <w:r>
        <w:continuationSeparator/>
      </w:r>
    </w:p>
    <w:p w14:paraId="453554B4" w14:textId="77777777" w:rsidR="003162A1" w:rsidRDefault="003162A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3A1D19" w14:textId="485A8649" w:rsidR="00382E18" w:rsidRDefault="00B749BF">
    <w:pPr>
      <w:pStyle w:val="Encabezado"/>
      <w:rPr>
        <w:rFonts w:ascii="Cambria" w:eastAsia="Times New Roman" w:hAnsi="Cambria"/>
      </w:rPr>
    </w:pPr>
    <w:r>
      <w:rPr>
        <w:rFonts w:ascii="Cambria" w:eastAsia="Times New Roman" w:hAnsi="Cambria"/>
        <w:lang w:val="es-AR"/>
      </w:rPr>
      <w:t>Registro de entrevistas</w:t>
    </w:r>
  </w:p>
  <w:p w14:paraId="1B7B18DB" w14:textId="0856F7D8" w:rsidR="00382E18" w:rsidRPr="000F4F97" w:rsidRDefault="006079C1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="Cambria" w:eastAsia="Times New Roman" w:hAnsi="Cambria"/>
        <w:szCs w:val="36"/>
      </w:rPr>
    </w:pPr>
    <w:r>
      <w:rPr>
        <w:rFonts w:ascii="Cambria" w:eastAsia="Times New Roman" w:hAnsi="Cambria"/>
        <w:noProof/>
        <w:szCs w:val="36"/>
      </w:rPr>
      <w:drawing>
        <wp:anchor distT="0" distB="0" distL="114300" distR="114300" simplePos="0" relativeHeight="251661312" behindDoc="0" locked="0" layoutInCell="1" allowOverlap="1" wp14:anchorId="6936459A" wp14:editId="73185A8E">
          <wp:simplePos x="0" y="0"/>
          <wp:positionH relativeFrom="margin">
            <wp:posOffset>5235575</wp:posOffset>
          </wp:positionH>
          <wp:positionV relativeFrom="margin">
            <wp:posOffset>-857885</wp:posOffset>
          </wp:positionV>
          <wp:extent cx="669290" cy="669290"/>
          <wp:effectExtent l="0" t="0" r="0" b="0"/>
          <wp:wrapSquare wrapText="bothSides"/>
          <wp:docPr id="43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psi-negr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290" cy="669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mbria" w:eastAsia="Times New Roman" w:hAnsi="Cambria"/>
        <w:noProof/>
        <w:szCs w:val="36"/>
      </w:rPr>
      <w:drawing>
        <wp:anchor distT="0" distB="0" distL="114300" distR="114300" simplePos="0" relativeHeight="251660288" behindDoc="0" locked="0" layoutInCell="1" allowOverlap="1" wp14:anchorId="62190E11" wp14:editId="40E8EBD0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0" t="0" r="0" b="0"/>
          <wp:wrapSquare wrapText="bothSides"/>
          <wp:docPr id="42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UNP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4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3D9C4E" wp14:editId="388C6A25">
              <wp:simplePos x="0" y="0"/>
              <wp:positionH relativeFrom="page">
                <wp:posOffset>499110</wp:posOffset>
              </wp:positionH>
              <wp:positionV relativeFrom="page">
                <wp:posOffset>5080</wp:posOffset>
              </wp:positionV>
              <wp:extent cx="90805" cy="799465"/>
              <wp:effectExtent l="7620" t="10160" r="6350" b="9525"/>
              <wp:wrapNone/>
              <wp:docPr id="771599875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7FCCCF9" id="Rectangle 41" o:spid="_x0000_s1026" style="position:absolute;margin-left:39.3pt;margin-top:.4pt;width:7.15pt;height:62.95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" fillcolor="#4bacc6" strokecolor="#205867"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4A25F63" wp14:editId="1792D3FD">
              <wp:simplePos x="0" y="0"/>
              <wp:positionH relativeFrom="page">
                <wp:posOffset>6979920</wp:posOffset>
              </wp:positionH>
              <wp:positionV relativeFrom="page">
                <wp:posOffset>5080</wp:posOffset>
              </wp:positionV>
              <wp:extent cx="90805" cy="799465"/>
              <wp:effectExtent l="5715" t="10160" r="8255" b="9525"/>
              <wp:wrapNone/>
              <wp:docPr id="1103503113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7654457A" id="Rectangle 34" o:spid="_x0000_s1026" style="position:absolute;margin-left:549.6pt;margin-top:.4pt;width:7.15pt;height:62.95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" fillcolor="#4bacc6" strokecolor="#205867"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43226F7" wp14:editId="072E16B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132325909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451623700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62619829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7E6F9E69" id="Group 35" o:spid="_x0000_s1026" style="position:absolute;margin-left:0;margin-top:0;width:593.5pt;height:64.2pt;z-index:251658240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" strokecolor="#31849b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" filled="f" stroked="f"/>
              <w10:wrap anchorx="page" anchory="page"/>
            </v:group>
          </w:pict>
        </mc:Fallback>
      </mc:AlternateContent>
    </w:r>
    <w:r>
      <w:rPr>
        <w:rFonts w:ascii="Cambria" w:eastAsia="Times New Roman" w:hAnsi="Cambria"/>
        <w:szCs w:val="36"/>
      </w:rPr>
      <w:t xml:space="preserve">Vesta </w:t>
    </w:r>
    <w:proofErr w:type="spellStart"/>
    <w:r>
      <w:rPr>
        <w:rFonts w:ascii="Cambria" w:eastAsia="Times New Roman" w:hAnsi="Cambria"/>
        <w:szCs w:val="36"/>
      </w:rPr>
      <w:t>Risk</w:t>
    </w:r>
    <w:proofErr w:type="spellEnd"/>
    <w:r>
      <w:rPr>
        <w:rFonts w:ascii="Cambria" w:eastAsia="Times New Roman" w:hAnsi="Cambria"/>
        <w:szCs w:val="36"/>
      </w:rPr>
      <w:t xml:space="preserve"> Manager</w:t>
    </w:r>
    <w:r w:rsidR="00382E18">
      <w:rPr>
        <w:rFonts w:ascii="Cambria" w:eastAsia="Times New Roman" w:hAnsi="Cambria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35E6406"/>
    <w:multiLevelType w:val="hybridMultilevel"/>
    <w:tmpl w:val="5226EB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3B5314"/>
    <w:multiLevelType w:val="hybridMultilevel"/>
    <w:tmpl w:val="C96A90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7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9C05C1"/>
    <w:multiLevelType w:val="hybridMultilevel"/>
    <w:tmpl w:val="7E863FC8"/>
    <w:lvl w:ilvl="0" w:tplc="5ADE8D0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1" w15:restartNumberingAfterBreak="0">
    <w:nsid w:val="6605194A"/>
    <w:multiLevelType w:val="multilevel"/>
    <w:tmpl w:val="C0EC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BF7143E"/>
    <w:multiLevelType w:val="hybridMultilevel"/>
    <w:tmpl w:val="97AC16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461774516">
    <w:abstractNumId w:val="7"/>
  </w:num>
  <w:num w:numId="2" w16cid:durableId="573901277">
    <w:abstractNumId w:val="9"/>
  </w:num>
  <w:num w:numId="3" w16cid:durableId="538856566">
    <w:abstractNumId w:val="9"/>
  </w:num>
  <w:num w:numId="4" w16cid:durableId="2110395176">
    <w:abstractNumId w:val="9"/>
  </w:num>
  <w:num w:numId="5" w16cid:durableId="485122510">
    <w:abstractNumId w:val="1"/>
  </w:num>
  <w:num w:numId="6" w16cid:durableId="1583836647">
    <w:abstractNumId w:val="2"/>
  </w:num>
  <w:num w:numId="7" w16cid:durableId="1973823649">
    <w:abstractNumId w:val="3"/>
  </w:num>
  <w:num w:numId="8" w16cid:durableId="1377658101">
    <w:abstractNumId w:val="0"/>
  </w:num>
  <w:num w:numId="9" w16cid:durableId="1380396276">
    <w:abstractNumId w:val="12"/>
  </w:num>
  <w:num w:numId="10" w16cid:durableId="1145506278">
    <w:abstractNumId w:val="14"/>
  </w:num>
  <w:num w:numId="11" w16cid:durableId="1625386029">
    <w:abstractNumId w:val="6"/>
  </w:num>
  <w:num w:numId="12" w16cid:durableId="1496796731">
    <w:abstractNumId w:val="10"/>
  </w:num>
  <w:num w:numId="13" w16cid:durableId="1962345785">
    <w:abstractNumId w:val="5"/>
  </w:num>
  <w:num w:numId="14" w16cid:durableId="385420879">
    <w:abstractNumId w:val="10"/>
    <w:lvlOverride w:ilvl="0">
      <w:startOverride w:val="1"/>
    </w:lvlOverride>
  </w:num>
  <w:num w:numId="15" w16cid:durableId="402723462">
    <w:abstractNumId w:val="4"/>
  </w:num>
  <w:num w:numId="16" w16cid:durableId="1687095218">
    <w:abstractNumId w:val="13"/>
  </w:num>
  <w:num w:numId="17" w16cid:durableId="852694255">
    <w:abstractNumId w:val="11"/>
  </w:num>
  <w:num w:numId="18" w16cid:durableId="15949722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9C1"/>
    <w:rsid w:val="00011BED"/>
    <w:rsid w:val="00017EFE"/>
    <w:rsid w:val="00045F1A"/>
    <w:rsid w:val="00050495"/>
    <w:rsid w:val="00087F53"/>
    <w:rsid w:val="00092BC0"/>
    <w:rsid w:val="000A0FE7"/>
    <w:rsid w:val="000A270A"/>
    <w:rsid w:val="000C245A"/>
    <w:rsid w:val="000C4C42"/>
    <w:rsid w:val="000C4E31"/>
    <w:rsid w:val="000D4C6E"/>
    <w:rsid w:val="000E0D2F"/>
    <w:rsid w:val="000F1888"/>
    <w:rsid w:val="000F4F97"/>
    <w:rsid w:val="000F79DF"/>
    <w:rsid w:val="0010416D"/>
    <w:rsid w:val="0011034D"/>
    <w:rsid w:val="00112FD2"/>
    <w:rsid w:val="001163FF"/>
    <w:rsid w:val="0012205F"/>
    <w:rsid w:val="00125A30"/>
    <w:rsid w:val="00126542"/>
    <w:rsid w:val="00137D2C"/>
    <w:rsid w:val="001410A7"/>
    <w:rsid w:val="00144AE4"/>
    <w:rsid w:val="001502FB"/>
    <w:rsid w:val="00150702"/>
    <w:rsid w:val="001706C8"/>
    <w:rsid w:val="00183953"/>
    <w:rsid w:val="00185A46"/>
    <w:rsid w:val="00191198"/>
    <w:rsid w:val="001950C8"/>
    <w:rsid w:val="001A2EE6"/>
    <w:rsid w:val="001C6104"/>
    <w:rsid w:val="001C799E"/>
    <w:rsid w:val="001F5F92"/>
    <w:rsid w:val="001F6AF6"/>
    <w:rsid w:val="0020621B"/>
    <w:rsid w:val="00217A70"/>
    <w:rsid w:val="00217F64"/>
    <w:rsid w:val="00224B75"/>
    <w:rsid w:val="00237F08"/>
    <w:rsid w:val="00266C42"/>
    <w:rsid w:val="00295CA9"/>
    <w:rsid w:val="002A290D"/>
    <w:rsid w:val="002A41AA"/>
    <w:rsid w:val="002B506A"/>
    <w:rsid w:val="002B5AF9"/>
    <w:rsid w:val="002D0CCB"/>
    <w:rsid w:val="002D23F2"/>
    <w:rsid w:val="002D3A0A"/>
    <w:rsid w:val="002E0AB6"/>
    <w:rsid w:val="002E7874"/>
    <w:rsid w:val="002F1461"/>
    <w:rsid w:val="003130E3"/>
    <w:rsid w:val="003149A1"/>
    <w:rsid w:val="003162A1"/>
    <w:rsid w:val="003163C6"/>
    <w:rsid w:val="003308B1"/>
    <w:rsid w:val="00344258"/>
    <w:rsid w:val="00346864"/>
    <w:rsid w:val="003560F2"/>
    <w:rsid w:val="00363FD1"/>
    <w:rsid w:val="003726AB"/>
    <w:rsid w:val="00382E18"/>
    <w:rsid w:val="00397566"/>
    <w:rsid w:val="003B4451"/>
    <w:rsid w:val="003B7F1F"/>
    <w:rsid w:val="003C54B1"/>
    <w:rsid w:val="003C70F5"/>
    <w:rsid w:val="003E12FE"/>
    <w:rsid w:val="003E2279"/>
    <w:rsid w:val="003F1329"/>
    <w:rsid w:val="0040066E"/>
    <w:rsid w:val="00430BCF"/>
    <w:rsid w:val="00437881"/>
    <w:rsid w:val="004525FF"/>
    <w:rsid w:val="00453AE3"/>
    <w:rsid w:val="00456AF4"/>
    <w:rsid w:val="00470835"/>
    <w:rsid w:val="004807AF"/>
    <w:rsid w:val="004A54C8"/>
    <w:rsid w:val="004B02F2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32466"/>
    <w:rsid w:val="0054267D"/>
    <w:rsid w:val="00554557"/>
    <w:rsid w:val="00564033"/>
    <w:rsid w:val="00570F4F"/>
    <w:rsid w:val="005755D5"/>
    <w:rsid w:val="005857BB"/>
    <w:rsid w:val="0059596F"/>
    <w:rsid w:val="00597827"/>
    <w:rsid w:val="00597A23"/>
    <w:rsid w:val="005A0664"/>
    <w:rsid w:val="005A2567"/>
    <w:rsid w:val="005A52A2"/>
    <w:rsid w:val="005B3652"/>
    <w:rsid w:val="005B6373"/>
    <w:rsid w:val="005C0112"/>
    <w:rsid w:val="005D4226"/>
    <w:rsid w:val="005E76A4"/>
    <w:rsid w:val="005F133C"/>
    <w:rsid w:val="005F5429"/>
    <w:rsid w:val="005F60BA"/>
    <w:rsid w:val="005F6A68"/>
    <w:rsid w:val="005F70A9"/>
    <w:rsid w:val="006079C1"/>
    <w:rsid w:val="006124BF"/>
    <w:rsid w:val="00616A6E"/>
    <w:rsid w:val="006177BF"/>
    <w:rsid w:val="00653C38"/>
    <w:rsid w:val="00656999"/>
    <w:rsid w:val="006919D5"/>
    <w:rsid w:val="006A2495"/>
    <w:rsid w:val="006B3371"/>
    <w:rsid w:val="006E7CFC"/>
    <w:rsid w:val="0070494E"/>
    <w:rsid w:val="00705C02"/>
    <w:rsid w:val="00707FEB"/>
    <w:rsid w:val="00710BA6"/>
    <w:rsid w:val="00711DF8"/>
    <w:rsid w:val="0073158F"/>
    <w:rsid w:val="00740529"/>
    <w:rsid w:val="007447BE"/>
    <w:rsid w:val="00761CFA"/>
    <w:rsid w:val="00773D29"/>
    <w:rsid w:val="00796EC3"/>
    <w:rsid w:val="007A33C6"/>
    <w:rsid w:val="007B151B"/>
    <w:rsid w:val="007B2E53"/>
    <w:rsid w:val="007B5737"/>
    <w:rsid w:val="007C05AF"/>
    <w:rsid w:val="007C742C"/>
    <w:rsid w:val="007D6014"/>
    <w:rsid w:val="007D7477"/>
    <w:rsid w:val="007E66A5"/>
    <w:rsid w:val="007F2C03"/>
    <w:rsid w:val="007F38C0"/>
    <w:rsid w:val="00801130"/>
    <w:rsid w:val="00816B5F"/>
    <w:rsid w:val="00817955"/>
    <w:rsid w:val="00822C20"/>
    <w:rsid w:val="00833705"/>
    <w:rsid w:val="00842327"/>
    <w:rsid w:val="008539BD"/>
    <w:rsid w:val="00861B8F"/>
    <w:rsid w:val="008652EE"/>
    <w:rsid w:val="00866124"/>
    <w:rsid w:val="00866435"/>
    <w:rsid w:val="00867DE9"/>
    <w:rsid w:val="00870574"/>
    <w:rsid w:val="00871EF3"/>
    <w:rsid w:val="008752A8"/>
    <w:rsid w:val="00885BB2"/>
    <w:rsid w:val="008860FE"/>
    <w:rsid w:val="008970F4"/>
    <w:rsid w:val="008B1983"/>
    <w:rsid w:val="008B3B0F"/>
    <w:rsid w:val="008C36AB"/>
    <w:rsid w:val="008C4DD0"/>
    <w:rsid w:val="008E3A60"/>
    <w:rsid w:val="008E48FB"/>
    <w:rsid w:val="00904CB6"/>
    <w:rsid w:val="0092483A"/>
    <w:rsid w:val="0092484B"/>
    <w:rsid w:val="00942049"/>
    <w:rsid w:val="009576B5"/>
    <w:rsid w:val="0096683E"/>
    <w:rsid w:val="00966AB8"/>
    <w:rsid w:val="009805B7"/>
    <w:rsid w:val="00981CBC"/>
    <w:rsid w:val="00991633"/>
    <w:rsid w:val="009A3173"/>
    <w:rsid w:val="009E25EF"/>
    <w:rsid w:val="009E4DA8"/>
    <w:rsid w:val="009E63F4"/>
    <w:rsid w:val="009F4449"/>
    <w:rsid w:val="00A0436A"/>
    <w:rsid w:val="00A068C4"/>
    <w:rsid w:val="00A12B5B"/>
    <w:rsid w:val="00A13DBA"/>
    <w:rsid w:val="00A2496D"/>
    <w:rsid w:val="00A2757B"/>
    <w:rsid w:val="00A45630"/>
    <w:rsid w:val="00A50ABB"/>
    <w:rsid w:val="00A670E3"/>
    <w:rsid w:val="00A75BF5"/>
    <w:rsid w:val="00A85A41"/>
    <w:rsid w:val="00AE0C53"/>
    <w:rsid w:val="00AE2F0F"/>
    <w:rsid w:val="00AE7AD9"/>
    <w:rsid w:val="00AE7F9B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075B"/>
    <w:rsid w:val="00B32896"/>
    <w:rsid w:val="00B36B62"/>
    <w:rsid w:val="00B431A6"/>
    <w:rsid w:val="00B749BF"/>
    <w:rsid w:val="00B77F48"/>
    <w:rsid w:val="00B931CE"/>
    <w:rsid w:val="00BA699A"/>
    <w:rsid w:val="00BB23C2"/>
    <w:rsid w:val="00BB4A41"/>
    <w:rsid w:val="00BB6AAE"/>
    <w:rsid w:val="00BB7855"/>
    <w:rsid w:val="00BC5404"/>
    <w:rsid w:val="00C05700"/>
    <w:rsid w:val="00C23F8C"/>
    <w:rsid w:val="00C24CDC"/>
    <w:rsid w:val="00C26C78"/>
    <w:rsid w:val="00C34511"/>
    <w:rsid w:val="00C42873"/>
    <w:rsid w:val="00C5135E"/>
    <w:rsid w:val="00C63270"/>
    <w:rsid w:val="00C640C6"/>
    <w:rsid w:val="00C67EBC"/>
    <w:rsid w:val="00C7670E"/>
    <w:rsid w:val="00C872BB"/>
    <w:rsid w:val="00C94FBE"/>
    <w:rsid w:val="00C97238"/>
    <w:rsid w:val="00CB2CC9"/>
    <w:rsid w:val="00CB3A0B"/>
    <w:rsid w:val="00CD323E"/>
    <w:rsid w:val="00CE0252"/>
    <w:rsid w:val="00CE0C6E"/>
    <w:rsid w:val="00CE7C8F"/>
    <w:rsid w:val="00CE7F5B"/>
    <w:rsid w:val="00D01B23"/>
    <w:rsid w:val="00D06E99"/>
    <w:rsid w:val="00D07397"/>
    <w:rsid w:val="00D15FB2"/>
    <w:rsid w:val="00D255E1"/>
    <w:rsid w:val="00D649B2"/>
    <w:rsid w:val="00D77427"/>
    <w:rsid w:val="00D80E83"/>
    <w:rsid w:val="00D92443"/>
    <w:rsid w:val="00DA130E"/>
    <w:rsid w:val="00DA284A"/>
    <w:rsid w:val="00DC2318"/>
    <w:rsid w:val="00DC353E"/>
    <w:rsid w:val="00DD0159"/>
    <w:rsid w:val="00DD5A70"/>
    <w:rsid w:val="00DD6073"/>
    <w:rsid w:val="00DE1663"/>
    <w:rsid w:val="00DE19F2"/>
    <w:rsid w:val="00DF0EAB"/>
    <w:rsid w:val="00DF3FD2"/>
    <w:rsid w:val="00E00FA2"/>
    <w:rsid w:val="00E01FEC"/>
    <w:rsid w:val="00E037C9"/>
    <w:rsid w:val="00E34178"/>
    <w:rsid w:val="00E36A01"/>
    <w:rsid w:val="00E41820"/>
    <w:rsid w:val="00E41E7A"/>
    <w:rsid w:val="00E42CCA"/>
    <w:rsid w:val="00E438FE"/>
    <w:rsid w:val="00E5392A"/>
    <w:rsid w:val="00E67DB5"/>
    <w:rsid w:val="00E7708C"/>
    <w:rsid w:val="00E8096E"/>
    <w:rsid w:val="00E82CFE"/>
    <w:rsid w:val="00E84E25"/>
    <w:rsid w:val="00E93312"/>
    <w:rsid w:val="00EA15C2"/>
    <w:rsid w:val="00EA7D8C"/>
    <w:rsid w:val="00EC02E5"/>
    <w:rsid w:val="00ED2244"/>
    <w:rsid w:val="00ED7D72"/>
    <w:rsid w:val="00EE0084"/>
    <w:rsid w:val="00F045A2"/>
    <w:rsid w:val="00F163F8"/>
    <w:rsid w:val="00F24DAC"/>
    <w:rsid w:val="00F36808"/>
    <w:rsid w:val="00F438B1"/>
    <w:rsid w:val="00F54DA6"/>
    <w:rsid w:val="00F65422"/>
    <w:rsid w:val="00F6748E"/>
    <w:rsid w:val="00F7448E"/>
    <w:rsid w:val="00F771E5"/>
    <w:rsid w:val="00F813E9"/>
    <w:rsid w:val="00F815F5"/>
    <w:rsid w:val="00F926BE"/>
    <w:rsid w:val="00F928F2"/>
    <w:rsid w:val="00FC4195"/>
    <w:rsid w:val="00FD05F0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."/>
  <w:listSeparator w:val=","/>
  <w14:docId w14:val="1E7D4026"/>
  <w15:chartTrackingRefBased/>
  <w15:docId w15:val="{717103BA-3476-4830-BA2B-B61276EE7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45A"/>
    <w:pPr>
      <w:spacing w:before="200" w:line="276" w:lineRule="auto"/>
      <w:ind w:left="357" w:hanging="357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437881"/>
    <w:pPr>
      <w:tabs>
        <w:tab w:val="left" w:pos="0"/>
      </w:tabs>
      <w:ind w:left="0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B749BF"/>
    <w:pPr>
      <w:shd w:val="clear" w:color="auto" w:fill="FFFFFF"/>
      <w:ind w:left="0" w:firstLine="0"/>
      <w:jc w:val="both"/>
    </w:pPr>
    <w:rPr>
      <w:iCs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0C245A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07FEB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07FEB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5C0112"/>
    <w:pPr>
      <w:ind w:left="0" w:firstLine="0"/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character" w:styleId="Nmerodepgina">
    <w:name w:val="page number"/>
    <w:basedOn w:val="Fuentedeprrafopredeter"/>
    <w:rsid w:val="00CB3A0B"/>
    <w:rPr>
      <w:sz w:val="20"/>
    </w:rPr>
  </w:style>
  <w:style w:type="paragraph" w:styleId="Prrafodelista">
    <w:name w:val="List Paragraph"/>
    <w:basedOn w:val="Normal"/>
    <w:uiPriority w:val="34"/>
    <w:qFormat/>
    <w:rsid w:val="003C70F5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7083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470835"/>
    <w:rPr>
      <w:rFonts w:ascii="Tahoma" w:hAnsi="Tahoma" w:cs="Tahoma"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B749BF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sz w:val="32"/>
      <w:szCs w:val="32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16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a\Documentos\Unpa\Unpa\3%20a&#241;o\2%20cuatrimestre\Laboratorio%20de%20Desarrollo%20de%20Software\Vesta%20Risk%20Manager\Estandar%20de%20Documentac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C1C759-628C-4092-A641-38972DDC0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Estandar de Documentacion.dot</Template>
  <TotalTime>15</TotalTime>
  <Pages>1</Pages>
  <Words>344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Estándar de Documentación</vt:lpstr>
    </vt:vector>
  </TitlesOfParts>
  <Company>Nombre del Grupo de Desarrollo o Asignatura</Company>
  <LinksUpToDate>false</LinksUpToDate>
  <CharactersWithSpaces>2234</CharactersWithSpaces>
  <SharedDoc>false</SharedDoc>
  <HLinks>
    <vt:vector size="162" baseType="variant">
      <vt:variant>
        <vt:i4>1835056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_Toc259439835</vt:lpwstr>
      </vt:variant>
      <vt:variant>
        <vt:i4>1835056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_Toc259439834</vt:lpwstr>
      </vt:variant>
      <vt:variant>
        <vt:i4>1835056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_Toc259439833</vt:lpwstr>
      </vt:variant>
      <vt:variant>
        <vt:i4>1835056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_Toc259439832</vt:lpwstr>
      </vt:variant>
      <vt:variant>
        <vt:i4>1835056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_Toc259439831</vt:lpwstr>
      </vt:variant>
      <vt:variant>
        <vt:i4>1835056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_Toc259439830</vt:lpwstr>
      </vt:variant>
      <vt:variant>
        <vt:i4>1900592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_Toc259439829</vt:lpwstr>
      </vt:variant>
      <vt:variant>
        <vt:i4>1900592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_Toc259439828</vt:lpwstr>
      </vt:variant>
      <vt:variant>
        <vt:i4>1900592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_Toc259439827</vt:lpwstr>
      </vt:variant>
      <vt:variant>
        <vt:i4>1900592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_Toc259439826</vt:lpwstr>
      </vt:variant>
      <vt:variant>
        <vt:i4>1900592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_Toc259439825</vt:lpwstr>
      </vt:variant>
      <vt:variant>
        <vt:i4>1900592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_Toc259439824</vt:lpwstr>
      </vt:variant>
      <vt:variant>
        <vt:i4>1900592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_Toc259439823</vt:lpwstr>
      </vt:variant>
      <vt:variant>
        <vt:i4>1900592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_Toc259439822</vt:lpwstr>
      </vt:variant>
      <vt:variant>
        <vt:i4>1900592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_Toc259439821</vt:lpwstr>
      </vt:variant>
      <vt:variant>
        <vt:i4>1900592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_Toc259439820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_Toc259439819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_Toc259439818</vt:lpwstr>
      </vt:variant>
      <vt:variant>
        <vt:i4>1966128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_Toc259439817</vt:lpwstr>
      </vt:variant>
      <vt:variant>
        <vt:i4>1966128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_Toc259439816</vt:lpwstr>
      </vt:variant>
      <vt:variant>
        <vt:i4>1966128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_Toc259439815</vt:lpwstr>
      </vt:variant>
      <vt:variant>
        <vt:i4>1966128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_Toc259439814</vt:lpwstr>
      </vt:variant>
      <vt:variant>
        <vt:i4>1966128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_Toc259439813</vt:lpwstr>
      </vt:variant>
      <vt:variant>
        <vt:i4>1966128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_Toc259439812</vt:lpwstr>
      </vt:variant>
      <vt:variant>
        <vt:i4>1966128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_Toc259439811</vt:lpwstr>
      </vt:variant>
      <vt:variant>
        <vt:i4>1966128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_Toc259439810</vt:lpwstr>
      </vt:variant>
      <vt:variant>
        <vt:i4>2031664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_Toc259439809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Estándar de Documentación</dc:title>
  <dc:subject>&lt;Nombre del Proyecto&gt;</dc:subject>
  <dc:creator>Hugo Frey</dc:creator>
  <cp:keywords/>
  <dc:description/>
  <cp:lastModifiedBy>Agustin Collareda</cp:lastModifiedBy>
  <cp:revision>4</cp:revision>
  <dcterms:created xsi:type="dcterms:W3CDTF">2024-08-25T20:32:00Z</dcterms:created>
  <dcterms:modified xsi:type="dcterms:W3CDTF">2024-08-25T21:02:00Z</dcterms:modified>
</cp:coreProperties>
</file>