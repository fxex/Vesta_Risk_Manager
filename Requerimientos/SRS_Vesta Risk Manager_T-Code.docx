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Vesta Risk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T-Code</w:t>
      </w:r>
      <w:r w:rsidR="00B144C2">
        <w:rPr>
          <w:lang w:val="es-AR"/>
        </w:rPr>
        <w:t xml:space="preserve">  </w:t>
      </w:r>
      <w:r w:rsidR="00570F4F">
        <w:rPr>
          <w:lang w:val="es-AR"/>
        </w:rPr>
        <w:t xml:space="preserve"> </w:t>
      </w:r>
    </w:p>
    <w:p w14:paraId="5498F997" w14:textId="0248B012" w:rsidR="00D06E99" w:rsidRDefault="008E7A28">
      <w:pPr>
        <w:pStyle w:val="Sinespaciado"/>
      </w:pPr>
      <w:r>
        <w:t>Agustín Collareda, Cintia Hernandez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00B9F072" w14:textId="05005487" w:rsidR="00ED5E82"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8614553" w:history="1">
        <w:r w:rsidR="00ED5E82" w:rsidRPr="00E67BC2">
          <w:rPr>
            <w:rStyle w:val="Hipervnculo"/>
            <w:noProof/>
          </w:rPr>
          <w:t>Introducción</w:t>
        </w:r>
        <w:r w:rsidR="00ED5E82">
          <w:rPr>
            <w:noProof/>
            <w:webHidden/>
          </w:rPr>
          <w:tab/>
        </w:r>
        <w:r w:rsidR="00ED5E82">
          <w:rPr>
            <w:noProof/>
            <w:webHidden/>
          </w:rPr>
          <w:fldChar w:fldCharType="begin"/>
        </w:r>
        <w:r w:rsidR="00ED5E82">
          <w:rPr>
            <w:noProof/>
            <w:webHidden/>
          </w:rPr>
          <w:instrText xml:space="preserve"> PAGEREF _Toc188614553 \h </w:instrText>
        </w:r>
        <w:r w:rsidR="00ED5E82">
          <w:rPr>
            <w:noProof/>
            <w:webHidden/>
          </w:rPr>
        </w:r>
        <w:r w:rsidR="00ED5E82">
          <w:rPr>
            <w:noProof/>
            <w:webHidden/>
          </w:rPr>
          <w:fldChar w:fldCharType="separate"/>
        </w:r>
        <w:r w:rsidR="00ED5E82">
          <w:rPr>
            <w:noProof/>
            <w:webHidden/>
          </w:rPr>
          <w:t>5</w:t>
        </w:r>
        <w:r w:rsidR="00ED5E82">
          <w:rPr>
            <w:noProof/>
            <w:webHidden/>
          </w:rPr>
          <w:fldChar w:fldCharType="end"/>
        </w:r>
      </w:hyperlink>
    </w:p>
    <w:p w14:paraId="7849E867" w14:textId="19C9C694"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54" w:history="1">
        <w:r w:rsidRPr="00E67BC2">
          <w:rPr>
            <w:rStyle w:val="Hipervnculo"/>
            <w:noProof/>
          </w:rPr>
          <w:t>Propósito</w:t>
        </w:r>
        <w:r>
          <w:rPr>
            <w:noProof/>
            <w:webHidden/>
          </w:rPr>
          <w:tab/>
        </w:r>
        <w:r>
          <w:rPr>
            <w:noProof/>
            <w:webHidden/>
          </w:rPr>
          <w:fldChar w:fldCharType="begin"/>
        </w:r>
        <w:r>
          <w:rPr>
            <w:noProof/>
            <w:webHidden/>
          </w:rPr>
          <w:instrText xml:space="preserve"> PAGEREF _Toc188614554 \h </w:instrText>
        </w:r>
        <w:r>
          <w:rPr>
            <w:noProof/>
            <w:webHidden/>
          </w:rPr>
        </w:r>
        <w:r>
          <w:rPr>
            <w:noProof/>
            <w:webHidden/>
          </w:rPr>
          <w:fldChar w:fldCharType="separate"/>
        </w:r>
        <w:r>
          <w:rPr>
            <w:noProof/>
            <w:webHidden/>
          </w:rPr>
          <w:t>5</w:t>
        </w:r>
        <w:r>
          <w:rPr>
            <w:noProof/>
            <w:webHidden/>
          </w:rPr>
          <w:fldChar w:fldCharType="end"/>
        </w:r>
      </w:hyperlink>
    </w:p>
    <w:p w14:paraId="4665B0F4" w14:textId="5D241500"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55" w:history="1">
        <w:r w:rsidRPr="00E67BC2">
          <w:rPr>
            <w:rStyle w:val="Hipervnculo"/>
            <w:noProof/>
          </w:rPr>
          <w:t>Visión General</w:t>
        </w:r>
        <w:r>
          <w:rPr>
            <w:noProof/>
            <w:webHidden/>
          </w:rPr>
          <w:tab/>
        </w:r>
        <w:r>
          <w:rPr>
            <w:noProof/>
            <w:webHidden/>
          </w:rPr>
          <w:fldChar w:fldCharType="begin"/>
        </w:r>
        <w:r>
          <w:rPr>
            <w:noProof/>
            <w:webHidden/>
          </w:rPr>
          <w:instrText xml:space="preserve"> PAGEREF _Toc188614555 \h </w:instrText>
        </w:r>
        <w:r>
          <w:rPr>
            <w:noProof/>
            <w:webHidden/>
          </w:rPr>
        </w:r>
        <w:r>
          <w:rPr>
            <w:noProof/>
            <w:webHidden/>
          </w:rPr>
          <w:fldChar w:fldCharType="separate"/>
        </w:r>
        <w:r>
          <w:rPr>
            <w:noProof/>
            <w:webHidden/>
          </w:rPr>
          <w:t>5</w:t>
        </w:r>
        <w:r>
          <w:rPr>
            <w:noProof/>
            <w:webHidden/>
          </w:rPr>
          <w:fldChar w:fldCharType="end"/>
        </w:r>
      </w:hyperlink>
    </w:p>
    <w:p w14:paraId="4642577C" w14:textId="1E76F147" w:rsidR="00ED5E82" w:rsidRDefault="00ED5E82">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614556" w:history="1">
        <w:r w:rsidRPr="00E67BC2">
          <w:rPr>
            <w:rStyle w:val="Hipervnculo"/>
            <w:noProof/>
          </w:rPr>
          <w:t>Descripción General</w:t>
        </w:r>
        <w:r>
          <w:rPr>
            <w:noProof/>
            <w:webHidden/>
          </w:rPr>
          <w:tab/>
        </w:r>
        <w:r>
          <w:rPr>
            <w:noProof/>
            <w:webHidden/>
          </w:rPr>
          <w:fldChar w:fldCharType="begin"/>
        </w:r>
        <w:r>
          <w:rPr>
            <w:noProof/>
            <w:webHidden/>
          </w:rPr>
          <w:instrText xml:space="preserve"> PAGEREF _Toc188614556 \h </w:instrText>
        </w:r>
        <w:r>
          <w:rPr>
            <w:noProof/>
            <w:webHidden/>
          </w:rPr>
        </w:r>
        <w:r>
          <w:rPr>
            <w:noProof/>
            <w:webHidden/>
          </w:rPr>
          <w:fldChar w:fldCharType="separate"/>
        </w:r>
        <w:r>
          <w:rPr>
            <w:noProof/>
            <w:webHidden/>
          </w:rPr>
          <w:t>5</w:t>
        </w:r>
        <w:r>
          <w:rPr>
            <w:noProof/>
            <w:webHidden/>
          </w:rPr>
          <w:fldChar w:fldCharType="end"/>
        </w:r>
      </w:hyperlink>
    </w:p>
    <w:p w14:paraId="7A22F786" w14:textId="188953E8"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57" w:history="1">
        <w:r w:rsidRPr="00E67BC2">
          <w:rPr>
            <w:rStyle w:val="Hipervnculo"/>
            <w:noProof/>
          </w:rPr>
          <w:t>Funciones del Producto</w:t>
        </w:r>
        <w:r>
          <w:rPr>
            <w:noProof/>
            <w:webHidden/>
          </w:rPr>
          <w:tab/>
        </w:r>
        <w:r>
          <w:rPr>
            <w:noProof/>
            <w:webHidden/>
          </w:rPr>
          <w:fldChar w:fldCharType="begin"/>
        </w:r>
        <w:r>
          <w:rPr>
            <w:noProof/>
            <w:webHidden/>
          </w:rPr>
          <w:instrText xml:space="preserve"> PAGEREF _Toc188614557 \h </w:instrText>
        </w:r>
        <w:r>
          <w:rPr>
            <w:noProof/>
            <w:webHidden/>
          </w:rPr>
        </w:r>
        <w:r>
          <w:rPr>
            <w:noProof/>
            <w:webHidden/>
          </w:rPr>
          <w:fldChar w:fldCharType="separate"/>
        </w:r>
        <w:r>
          <w:rPr>
            <w:noProof/>
            <w:webHidden/>
          </w:rPr>
          <w:t>5</w:t>
        </w:r>
        <w:r>
          <w:rPr>
            <w:noProof/>
            <w:webHidden/>
          </w:rPr>
          <w:fldChar w:fldCharType="end"/>
        </w:r>
      </w:hyperlink>
    </w:p>
    <w:p w14:paraId="2A7EDAD3" w14:textId="52193544"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58" w:history="1">
        <w:r w:rsidRPr="00E67BC2">
          <w:rPr>
            <w:rStyle w:val="Hipervnculo"/>
            <w:noProof/>
          </w:rPr>
          <w:t>Característica del Usuario</w:t>
        </w:r>
        <w:r>
          <w:rPr>
            <w:noProof/>
            <w:webHidden/>
          </w:rPr>
          <w:tab/>
        </w:r>
        <w:r>
          <w:rPr>
            <w:noProof/>
            <w:webHidden/>
          </w:rPr>
          <w:fldChar w:fldCharType="begin"/>
        </w:r>
        <w:r>
          <w:rPr>
            <w:noProof/>
            <w:webHidden/>
          </w:rPr>
          <w:instrText xml:space="preserve"> PAGEREF _Toc188614558 \h </w:instrText>
        </w:r>
        <w:r>
          <w:rPr>
            <w:noProof/>
            <w:webHidden/>
          </w:rPr>
        </w:r>
        <w:r>
          <w:rPr>
            <w:noProof/>
            <w:webHidden/>
          </w:rPr>
          <w:fldChar w:fldCharType="separate"/>
        </w:r>
        <w:r>
          <w:rPr>
            <w:noProof/>
            <w:webHidden/>
          </w:rPr>
          <w:t>6</w:t>
        </w:r>
        <w:r>
          <w:rPr>
            <w:noProof/>
            <w:webHidden/>
          </w:rPr>
          <w:fldChar w:fldCharType="end"/>
        </w:r>
      </w:hyperlink>
    </w:p>
    <w:p w14:paraId="5F9D8FF7" w14:textId="3899B74A"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59" w:history="1">
        <w:r w:rsidRPr="00E67BC2">
          <w:rPr>
            <w:rStyle w:val="Hipervnculo"/>
            <w:noProof/>
          </w:rPr>
          <w:t>Enunciado del Problema del Cliente</w:t>
        </w:r>
        <w:r>
          <w:rPr>
            <w:noProof/>
            <w:webHidden/>
          </w:rPr>
          <w:tab/>
        </w:r>
        <w:r>
          <w:rPr>
            <w:noProof/>
            <w:webHidden/>
          </w:rPr>
          <w:fldChar w:fldCharType="begin"/>
        </w:r>
        <w:r>
          <w:rPr>
            <w:noProof/>
            <w:webHidden/>
          </w:rPr>
          <w:instrText xml:space="preserve"> PAGEREF _Toc188614559 \h </w:instrText>
        </w:r>
        <w:r>
          <w:rPr>
            <w:noProof/>
            <w:webHidden/>
          </w:rPr>
        </w:r>
        <w:r>
          <w:rPr>
            <w:noProof/>
            <w:webHidden/>
          </w:rPr>
          <w:fldChar w:fldCharType="separate"/>
        </w:r>
        <w:r>
          <w:rPr>
            <w:noProof/>
            <w:webHidden/>
          </w:rPr>
          <w:t>6</w:t>
        </w:r>
        <w:r>
          <w:rPr>
            <w:noProof/>
            <w:webHidden/>
          </w:rPr>
          <w:fldChar w:fldCharType="end"/>
        </w:r>
      </w:hyperlink>
    </w:p>
    <w:p w14:paraId="3AA8E33A" w14:textId="303B3D55" w:rsidR="00ED5E82" w:rsidRDefault="00ED5E82">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614560" w:history="1">
        <w:r w:rsidRPr="00E67BC2">
          <w:rPr>
            <w:rStyle w:val="Hipervnculo"/>
            <w:noProof/>
          </w:rPr>
          <w:t>Casos de Uso</w:t>
        </w:r>
        <w:r>
          <w:rPr>
            <w:noProof/>
            <w:webHidden/>
          </w:rPr>
          <w:tab/>
        </w:r>
        <w:r>
          <w:rPr>
            <w:noProof/>
            <w:webHidden/>
          </w:rPr>
          <w:fldChar w:fldCharType="begin"/>
        </w:r>
        <w:r>
          <w:rPr>
            <w:noProof/>
            <w:webHidden/>
          </w:rPr>
          <w:instrText xml:space="preserve"> PAGEREF _Toc188614560 \h </w:instrText>
        </w:r>
        <w:r>
          <w:rPr>
            <w:noProof/>
            <w:webHidden/>
          </w:rPr>
        </w:r>
        <w:r>
          <w:rPr>
            <w:noProof/>
            <w:webHidden/>
          </w:rPr>
          <w:fldChar w:fldCharType="separate"/>
        </w:r>
        <w:r>
          <w:rPr>
            <w:noProof/>
            <w:webHidden/>
          </w:rPr>
          <w:t>6</w:t>
        </w:r>
        <w:r>
          <w:rPr>
            <w:noProof/>
            <w:webHidden/>
          </w:rPr>
          <w:fldChar w:fldCharType="end"/>
        </w:r>
      </w:hyperlink>
    </w:p>
    <w:p w14:paraId="7C220281" w14:textId="402B5C4B"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61" w:history="1">
        <w:r w:rsidRPr="00E67BC2">
          <w:rPr>
            <w:rStyle w:val="Hipervnculo"/>
            <w:noProof/>
          </w:rPr>
          <w:t>Caso de Uso 1: Autentificarse.</w:t>
        </w:r>
        <w:r>
          <w:rPr>
            <w:noProof/>
            <w:webHidden/>
          </w:rPr>
          <w:tab/>
        </w:r>
        <w:r>
          <w:rPr>
            <w:noProof/>
            <w:webHidden/>
          </w:rPr>
          <w:fldChar w:fldCharType="begin"/>
        </w:r>
        <w:r>
          <w:rPr>
            <w:noProof/>
            <w:webHidden/>
          </w:rPr>
          <w:instrText xml:space="preserve"> PAGEREF _Toc188614561 \h </w:instrText>
        </w:r>
        <w:r>
          <w:rPr>
            <w:noProof/>
            <w:webHidden/>
          </w:rPr>
        </w:r>
        <w:r>
          <w:rPr>
            <w:noProof/>
            <w:webHidden/>
          </w:rPr>
          <w:fldChar w:fldCharType="separate"/>
        </w:r>
        <w:r>
          <w:rPr>
            <w:noProof/>
            <w:webHidden/>
          </w:rPr>
          <w:t>6</w:t>
        </w:r>
        <w:r>
          <w:rPr>
            <w:noProof/>
            <w:webHidden/>
          </w:rPr>
          <w:fldChar w:fldCharType="end"/>
        </w:r>
      </w:hyperlink>
    </w:p>
    <w:p w14:paraId="3FC71848" w14:textId="055610D0"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62" w:history="1">
        <w:r w:rsidRPr="00E67BC2">
          <w:rPr>
            <w:rStyle w:val="Hipervnculo"/>
            <w:noProof/>
          </w:rPr>
          <w:t>Actores</w:t>
        </w:r>
        <w:r>
          <w:rPr>
            <w:noProof/>
            <w:webHidden/>
          </w:rPr>
          <w:tab/>
        </w:r>
        <w:r>
          <w:rPr>
            <w:noProof/>
            <w:webHidden/>
          </w:rPr>
          <w:fldChar w:fldCharType="begin"/>
        </w:r>
        <w:r>
          <w:rPr>
            <w:noProof/>
            <w:webHidden/>
          </w:rPr>
          <w:instrText xml:space="preserve"> PAGEREF _Toc188614562 \h </w:instrText>
        </w:r>
        <w:r>
          <w:rPr>
            <w:noProof/>
            <w:webHidden/>
          </w:rPr>
        </w:r>
        <w:r>
          <w:rPr>
            <w:noProof/>
            <w:webHidden/>
          </w:rPr>
          <w:fldChar w:fldCharType="separate"/>
        </w:r>
        <w:r>
          <w:rPr>
            <w:noProof/>
            <w:webHidden/>
          </w:rPr>
          <w:t>6</w:t>
        </w:r>
        <w:r>
          <w:rPr>
            <w:noProof/>
            <w:webHidden/>
          </w:rPr>
          <w:fldChar w:fldCharType="end"/>
        </w:r>
      </w:hyperlink>
    </w:p>
    <w:p w14:paraId="53FB6117" w14:textId="287D590B"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63" w:history="1">
        <w:r w:rsidRPr="00E67BC2">
          <w:rPr>
            <w:rStyle w:val="Hipervnculo"/>
            <w:noProof/>
          </w:rPr>
          <w:t>Descripción</w:t>
        </w:r>
        <w:r>
          <w:rPr>
            <w:noProof/>
            <w:webHidden/>
          </w:rPr>
          <w:tab/>
        </w:r>
        <w:r>
          <w:rPr>
            <w:noProof/>
            <w:webHidden/>
          </w:rPr>
          <w:fldChar w:fldCharType="begin"/>
        </w:r>
        <w:r>
          <w:rPr>
            <w:noProof/>
            <w:webHidden/>
          </w:rPr>
          <w:instrText xml:space="preserve"> PAGEREF _Toc188614563 \h </w:instrText>
        </w:r>
        <w:r>
          <w:rPr>
            <w:noProof/>
            <w:webHidden/>
          </w:rPr>
        </w:r>
        <w:r>
          <w:rPr>
            <w:noProof/>
            <w:webHidden/>
          </w:rPr>
          <w:fldChar w:fldCharType="separate"/>
        </w:r>
        <w:r>
          <w:rPr>
            <w:noProof/>
            <w:webHidden/>
          </w:rPr>
          <w:t>6</w:t>
        </w:r>
        <w:r>
          <w:rPr>
            <w:noProof/>
            <w:webHidden/>
          </w:rPr>
          <w:fldChar w:fldCharType="end"/>
        </w:r>
      </w:hyperlink>
    </w:p>
    <w:p w14:paraId="6DC88E83" w14:textId="704EAA7B"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64" w:history="1">
        <w:r w:rsidRPr="00E67BC2">
          <w:rPr>
            <w:rStyle w:val="Hipervnculo"/>
            <w:noProof/>
          </w:rPr>
          <w:t>Caso de Uso 2: Administrar acceso al sistema.</w:t>
        </w:r>
        <w:r>
          <w:rPr>
            <w:noProof/>
            <w:webHidden/>
          </w:rPr>
          <w:tab/>
        </w:r>
        <w:r>
          <w:rPr>
            <w:noProof/>
            <w:webHidden/>
          </w:rPr>
          <w:fldChar w:fldCharType="begin"/>
        </w:r>
        <w:r>
          <w:rPr>
            <w:noProof/>
            <w:webHidden/>
          </w:rPr>
          <w:instrText xml:space="preserve"> PAGEREF _Toc188614564 \h </w:instrText>
        </w:r>
        <w:r>
          <w:rPr>
            <w:noProof/>
            <w:webHidden/>
          </w:rPr>
        </w:r>
        <w:r>
          <w:rPr>
            <w:noProof/>
            <w:webHidden/>
          </w:rPr>
          <w:fldChar w:fldCharType="separate"/>
        </w:r>
        <w:r>
          <w:rPr>
            <w:noProof/>
            <w:webHidden/>
          </w:rPr>
          <w:t>6</w:t>
        </w:r>
        <w:r>
          <w:rPr>
            <w:noProof/>
            <w:webHidden/>
          </w:rPr>
          <w:fldChar w:fldCharType="end"/>
        </w:r>
      </w:hyperlink>
    </w:p>
    <w:p w14:paraId="42102BA7" w14:textId="3B3C7A35"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65" w:history="1">
        <w:r w:rsidRPr="00E67BC2">
          <w:rPr>
            <w:rStyle w:val="Hipervnculo"/>
            <w:noProof/>
          </w:rPr>
          <w:t>Actores</w:t>
        </w:r>
        <w:r>
          <w:rPr>
            <w:noProof/>
            <w:webHidden/>
          </w:rPr>
          <w:tab/>
        </w:r>
        <w:r>
          <w:rPr>
            <w:noProof/>
            <w:webHidden/>
          </w:rPr>
          <w:fldChar w:fldCharType="begin"/>
        </w:r>
        <w:r>
          <w:rPr>
            <w:noProof/>
            <w:webHidden/>
          </w:rPr>
          <w:instrText xml:space="preserve"> PAGEREF _Toc188614565 \h </w:instrText>
        </w:r>
        <w:r>
          <w:rPr>
            <w:noProof/>
            <w:webHidden/>
          </w:rPr>
        </w:r>
        <w:r>
          <w:rPr>
            <w:noProof/>
            <w:webHidden/>
          </w:rPr>
          <w:fldChar w:fldCharType="separate"/>
        </w:r>
        <w:r>
          <w:rPr>
            <w:noProof/>
            <w:webHidden/>
          </w:rPr>
          <w:t>6</w:t>
        </w:r>
        <w:r>
          <w:rPr>
            <w:noProof/>
            <w:webHidden/>
          </w:rPr>
          <w:fldChar w:fldCharType="end"/>
        </w:r>
      </w:hyperlink>
    </w:p>
    <w:p w14:paraId="01678D73" w14:textId="0F3C857F"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66" w:history="1">
        <w:r w:rsidRPr="00E67BC2">
          <w:rPr>
            <w:rStyle w:val="Hipervnculo"/>
            <w:noProof/>
          </w:rPr>
          <w:t>Descripción</w:t>
        </w:r>
        <w:r>
          <w:rPr>
            <w:noProof/>
            <w:webHidden/>
          </w:rPr>
          <w:tab/>
        </w:r>
        <w:r>
          <w:rPr>
            <w:noProof/>
            <w:webHidden/>
          </w:rPr>
          <w:fldChar w:fldCharType="begin"/>
        </w:r>
        <w:r>
          <w:rPr>
            <w:noProof/>
            <w:webHidden/>
          </w:rPr>
          <w:instrText xml:space="preserve"> PAGEREF _Toc188614566 \h </w:instrText>
        </w:r>
        <w:r>
          <w:rPr>
            <w:noProof/>
            <w:webHidden/>
          </w:rPr>
        </w:r>
        <w:r>
          <w:rPr>
            <w:noProof/>
            <w:webHidden/>
          </w:rPr>
          <w:fldChar w:fldCharType="separate"/>
        </w:r>
        <w:r>
          <w:rPr>
            <w:noProof/>
            <w:webHidden/>
          </w:rPr>
          <w:t>6</w:t>
        </w:r>
        <w:r>
          <w:rPr>
            <w:noProof/>
            <w:webHidden/>
          </w:rPr>
          <w:fldChar w:fldCharType="end"/>
        </w:r>
      </w:hyperlink>
    </w:p>
    <w:p w14:paraId="7CAA17D7" w14:textId="6933DBFF"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67" w:history="1">
        <w:r w:rsidRPr="00E67BC2">
          <w:rPr>
            <w:rStyle w:val="Hipervnculo"/>
            <w:noProof/>
          </w:rPr>
          <w:t>Caso de Uso 3: Administrar proyectos.</w:t>
        </w:r>
        <w:r>
          <w:rPr>
            <w:noProof/>
            <w:webHidden/>
          </w:rPr>
          <w:tab/>
        </w:r>
        <w:r>
          <w:rPr>
            <w:noProof/>
            <w:webHidden/>
          </w:rPr>
          <w:fldChar w:fldCharType="begin"/>
        </w:r>
        <w:r>
          <w:rPr>
            <w:noProof/>
            <w:webHidden/>
          </w:rPr>
          <w:instrText xml:space="preserve"> PAGEREF _Toc188614567 \h </w:instrText>
        </w:r>
        <w:r>
          <w:rPr>
            <w:noProof/>
            <w:webHidden/>
          </w:rPr>
        </w:r>
        <w:r>
          <w:rPr>
            <w:noProof/>
            <w:webHidden/>
          </w:rPr>
          <w:fldChar w:fldCharType="separate"/>
        </w:r>
        <w:r>
          <w:rPr>
            <w:noProof/>
            <w:webHidden/>
          </w:rPr>
          <w:t>7</w:t>
        </w:r>
        <w:r>
          <w:rPr>
            <w:noProof/>
            <w:webHidden/>
          </w:rPr>
          <w:fldChar w:fldCharType="end"/>
        </w:r>
      </w:hyperlink>
    </w:p>
    <w:p w14:paraId="2461939C" w14:textId="02D7C2EF"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68" w:history="1">
        <w:r w:rsidRPr="00E67BC2">
          <w:rPr>
            <w:rStyle w:val="Hipervnculo"/>
            <w:noProof/>
          </w:rPr>
          <w:t>Actores</w:t>
        </w:r>
        <w:r>
          <w:rPr>
            <w:noProof/>
            <w:webHidden/>
          </w:rPr>
          <w:tab/>
        </w:r>
        <w:r>
          <w:rPr>
            <w:noProof/>
            <w:webHidden/>
          </w:rPr>
          <w:fldChar w:fldCharType="begin"/>
        </w:r>
        <w:r>
          <w:rPr>
            <w:noProof/>
            <w:webHidden/>
          </w:rPr>
          <w:instrText xml:space="preserve"> PAGEREF _Toc188614568 \h </w:instrText>
        </w:r>
        <w:r>
          <w:rPr>
            <w:noProof/>
            <w:webHidden/>
          </w:rPr>
        </w:r>
        <w:r>
          <w:rPr>
            <w:noProof/>
            <w:webHidden/>
          </w:rPr>
          <w:fldChar w:fldCharType="separate"/>
        </w:r>
        <w:r>
          <w:rPr>
            <w:noProof/>
            <w:webHidden/>
          </w:rPr>
          <w:t>7</w:t>
        </w:r>
        <w:r>
          <w:rPr>
            <w:noProof/>
            <w:webHidden/>
          </w:rPr>
          <w:fldChar w:fldCharType="end"/>
        </w:r>
      </w:hyperlink>
    </w:p>
    <w:p w14:paraId="4E689A78" w14:textId="21018C8B"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69" w:history="1">
        <w:r w:rsidRPr="00E67BC2">
          <w:rPr>
            <w:rStyle w:val="Hipervnculo"/>
            <w:noProof/>
          </w:rPr>
          <w:t>Descripción</w:t>
        </w:r>
        <w:r>
          <w:rPr>
            <w:noProof/>
            <w:webHidden/>
          </w:rPr>
          <w:tab/>
        </w:r>
        <w:r>
          <w:rPr>
            <w:noProof/>
            <w:webHidden/>
          </w:rPr>
          <w:fldChar w:fldCharType="begin"/>
        </w:r>
        <w:r>
          <w:rPr>
            <w:noProof/>
            <w:webHidden/>
          </w:rPr>
          <w:instrText xml:space="preserve"> PAGEREF _Toc188614569 \h </w:instrText>
        </w:r>
        <w:r>
          <w:rPr>
            <w:noProof/>
            <w:webHidden/>
          </w:rPr>
        </w:r>
        <w:r>
          <w:rPr>
            <w:noProof/>
            <w:webHidden/>
          </w:rPr>
          <w:fldChar w:fldCharType="separate"/>
        </w:r>
        <w:r>
          <w:rPr>
            <w:noProof/>
            <w:webHidden/>
          </w:rPr>
          <w:t>7</w:t>
        </w:r>
        <w:r>
          <w:rPr>
            <w:noProof/>
            <w:webHidden/>
          </w:rPr>
          <w:fldChar w:fldCharType="end"/>
        </w:r>
      </w:hyperlink>
    </w:p>
    <w:p w14:paraId="1DFABC6C" w14:textId="7BFE1A7B"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70" w:history="1">
        <w:r w:rsidRPr="00E67BC2">
          <w:rPr>
            <w:rStyle w:val="Hipervnculo"/>
            <w:noProof/>
          </w:rPr>
          <w:t>Caso de Uso 4: Añadir riesgo a la lista.</w:t>
        </w:r>
        <w:r>
          <w:rPr>
            <w:noProof/>
            <w:webHidden/>
          </w:rPr>
          <w:tab/>
        </w:r>
        <w:r>
          <w:rPr>
            <w:noProof/>
            <w:webHidden/>
          </w:rPr>
          <w:fldChar w:fldCharType="begin"/>
        </w:r>
        <w:r>
          <w:rPr>
            <w:noProof/>
            <w:webHidden/>
          </w:rPr>
          <w:instrText xml:space="preserve"> PAGEREF _Toc188614570 \h </w:instrText>
        </w:r>
        <w:r>
          <w:rPr>
            <w:noProof/>
            <w:webHidden/>
          </w:rPr>
        </w:r>
        <w:r>
          <w:rPr>
            <w:noProof/>
            <w:webHidden/>
          </w:rPr>
          <w:fldChar w:fldCharType="separate"/>
        </w:r>
        <w:r>
          <w:rPr>
            <w:noProof/>
            <w:webHidden/>
          </w:rPr>
          <w:t>7</w:t>
        </w:r>
        <w:r>
          <w:rPr>
            <w:noProof/>
            <w:webHidden/>
          </w:rPr>
          <w:fldChar w:fldCharType="end"/>
        </w:r>
      </w:hyperlink>
    </w:p>
    <w:p w14:paraId="371B3202" w14:textId="1084AD49"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71" w:history="1">
        <w:r w:rsidRPr="00E67BC2">
          <w:rPr>
            <w:rStyle w:val="Hipervnculo"/>
            <w:noProof/>
          </w:rPr>
          <w:t>Actores</w:t>
        </w:r>
        <w:r>
          <w:rPr>
            <w:noProof/>
            <w:webHidden/>
          </w:rPr>
          <w:tab/>
        </w:r>
        <w:r>
          <w:rPr>
            <w:noProof/>
            <w:webHidden/>
          </w:rPr>
          <w:fldChar w:fldCharType="begin"/>
        </w:r>
        <w:r>
          <w:rPr>
            <w:noProof/>
            <w:webHidden/>
          </w:rPr>
          <w:instrText xml:space="preserve"> PAGEREF _Toc188614571 \h </w:instrText>
        </w:r>
        <w:r>
          <w:rPr>
            <w:noProof/>
            <w:webHidden/>
          </w:rPr>
        </w:r>
        <w:r>
          <w:rPr>
            <w:noProof/>
            <w:webHidden/>
          </w:rPr>
          <w:fldChar w:fldCharType="separate"/>
        </w:r>
        <w:r>
          <w:rPr>
            <w:noProof/>
            <w:webHidden/>
          </w:rPr>
          <w:t>7</w:t>
        </w:r>
        <w:r>
          <w:rPr>
            <w:noProof/>
            <w:webHidden/>
          </w:rPr>
          <w:fldChar w:fldCharType="end"/>
        </w:r>
      </w:hyperlink>
    </w:p>
    <w:p w14:paraId="295A481A" w14:textId="6E5FEF67"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72" w:history="1">
        <w:r w:rsidRPr="00E67BC2">
          <w:rPr>
            <w:rStyle w:val="Hipervnculo"/>
            <w:noProof/>
          </w:rPr>
          <w:t>Descripción</w:t>
        </w:r>
        <w:r>
          <w:rPr>
            <w:noProof/>
            <w:webHidden/>
          </w:rPr>
          <w:tab/>
        </w:r>
        <w:r>
          <w:rPr>
            <w:noProof/>
            <w:webHidden/>
          </w:rPr>
          <w:fldChar w:fldCharType="begin"/>
        </w:r>
        <w:r>
          <w:rPr>
            <w:noProof/>
            <w:webHidden/>
          </w:rPr>
          <w:instrText xml:space="preserve"> PAGEREF _Toc188614572 \h </w:instrText>
        </w:r>
        <w:r>
          <w:rPr>
            <w:noProof/>
            <w:webHidden/>
          </w:rPr>
        </w:r>
        <w:r>
          <w:rPr>
            <w:noProof/>
            <w:webHidden/>
          </w:rPr>
          <w:fldChar w:fldCharType="separate"/>
        </w:r>
        <w:r>
          <w:rPr>
            <w:noProof/>
            <w:webHidden/>
          </w:rPr>
          <w:t>7</w:t>
        </w:r>
        <w:r>
          <w:rPr>
            <w:noProof/>
            <w:webHidden/>
          </w:rPr>
          <w:fldChar w:fldCharType="end"/>
        </w:r>
      </w:hyperlink>
    </w:p>
    <w:p w14:paraId="078CCAF7" w14:textId="0C248C11"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73" w:history="1">
        <w:r w:rsidRPr="00E67BC2">
          <w:rPr>
            <w:rStyle w:val="Hipervnculo"/>
            <w:noProof/>
          </w:rPr>
          <w:t>Caso de Uso 5: Modificar lista de riesgos.</w:t>
        </w:r>
        <w:r>
          <w:rPr>
            <w:noProof/>
            <w:webHidden/>
          </w:rPr>
          <w:tab/>
        </w:r>
        <w:r>
          <w:rPr>
            <w:noProof/>
            <w:webHidden/>
          </w:rPr>
          <w:fldChar w:fldCharType="begin"/>
        </w:r>
        <w:r>
          <w:rPr>
            <w:noProof/>
            <w:webHidden/>
          </w:rPr>
          <w:instrText xml:space="preserve"> PAGEREF _Toc188614573 \h </w:instrText>
        </w:r>
        <w:r>
          <w:rPr>
            <w:noProof/>
            <w:webHidden/>
          </w:rPr>
        </w:r>
        <w:r>
          <w:rPr>
            <w:noProof/>
            <w:webHidden/>
          </w:rPr>
          <w:fldChar w:fldCharType="separate"/>
        </w:r>
        <w:r>
          <w:rPr>
            <w:noProof/>
            <w:webHidden/>
          </w:rPr>
          <w:t>7</w:t>
        </w:r>
        <w:r>
          <w:rPr>
            <w:noProof/>
            <w:webHidden/>
          </w:rPr>
          <w:fldChar w:fldCharType="end"/>
        </w:r>
      </w:hyperlink>
    </w:p>
    <w:p w14:paraId="3F531E14" w14:textId="20217DB7"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74" w:history="1">
        <w:r w:rsidRPr="00E67BC2">
          <w:rPr>
            <w:rStyle w:val="Hipervnculo"/>
            <w:noProof/>
          </w:rPr>
          <w:t>Actores</w:t>
        </w:r>
        <w:r>
          <w:rPr>
            <w:noProof/>
            <w:webHidden/>
          </w:rPr>
          <w:tab/>
        </w:r>
        <w:r>
          <w:rPr>
            <w:noProof/>
            <w:webHidden/>
          </w:rPr>
          <w:fldChar w:fldCharType="begin"/>
        </w:r>
        <w:r>
          <w:rPr>
            <w:noProof/>
            <w:webHidden/>
          </w:rPr>
          <w:instrText xml:space="preserve"> PAGEREF _Toc188614574 \h </w:instrText>
        </w:r>
        <w:r>
          <w:rPr>
            <w:noProof/>
            <w:webHidden/>
          </w:rPr>
        </w:r>
        <w:r>
          <w:rPr>
            <w:noProof/>
            <w:webHidden/>
          </w:rPr>
          <w:fldChar w:fldCharType="separate"/>
        </w:r>
        <w:r>
          <w:rPr>
            <w:noProof/>
            <w:webHidden/>
          </w:rPr>
          <w:t>7</w:t>
        </w:r>
        <w:r>
          <w:rPr>
            <w:noProof/>
            <w:webHidden/>
          </w:rPr>
          <w:fldChar w:fldCharType="end"/>
        </w:r>
      </w:hyperlink>
    </w:p>
    <w:p w14:paraId="72B5AF84" w14:textId="47774FCA"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75" w:history="1">
        <w:r w:rsidRPr="00E67BC2">
          <w:rPr>
            <w:rStyle w:val="Hipervnculo"/>
            <w:noProof/>
          </w:rPr>
          <w:t>Descripción</w:t>
        </w:r>
        <w:r>
          <w:rPr>
            <w:noProof/>
            <w:webHidden/>
          </w:rPr>
          <w:tab/>
        </w:r>
        <w:r>
          <w:rPr>
            <w:noProof/>
            <w:webHidden/>
          </w:rPr>
          <w:fldChar w:fldCharType="begin"/>
        </w:r>
        <w:r>
          <w:rPr>
            <w:noProof/>
            <w:webHidden/>
          </w:rPr>
          <w:instrText xml:space="preserve"> PAGEREF _Toc188614575 \h </w:instrText>
        </w:r>
        <w:r>
          <w:rPr>
            <w:noProof/>
            <w:webHidden/>
          </w:rPr>
        </w:r>
        <w:r>
          <w:rPr>
            <w:noProof/>
            <w:webHidden/>
          </w:rPr>
          <w:fldChar w:fldCharType="separate"/>
        </w:r>
        <w:r>
          <w:rPr>
            <w:noProof/>
            <w:webHidden/>
          </w:rPr>
          <w:t>7</w:t>
        </w:r>
        <w:r>
          <w:rPr>
            <w:noProof/>
            <w:webHidden/>
          </w:rPr>
          <w:fldChar w:fldCharType="end"/>
        </w:r>
      </w:hyperlink>
    </w:p>
    <w:p w14:paraId="3F1B5B61" w14:textId="13078B54"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76" w:history="1">
        <w:r w:rsidRPr="00E67BC2">
          <w:rPr>
            <w:rStyle w:val="Hipervnculo"/>
            <w:noProof/>
          </w:rPr>
          <w:t>Caso de Uso 6: Administrar categorías de riesgos.</w:t>
        </w:r>
        <w:r>
          <w:rPr>
            <w:noProof/>
            <w:webHidden/>
          </w:rPr>
          <w:tab/>
        </w:r>
        <w:r>
          <w:rPr>
            <w:noProof/>
            <w:webHidden/>
          </w:rPr>
          <w:fldChar w:fldCharType="begin"/>
        </w:r>
        <w:r>
          <w:rPr>
            <w:noProof/>
            <w:webHidden/>
          </w:rPr>
          <w:instrText xml:space="preserve"> PAGEREF _Toc188614576 \h </w:instrText>
        </w:r>
        <w:r>
          <w:rPr>
            <w:noProof/>
            <w:webHidden/>
          </w:rPr>
        </w:r>
        <w:r>
          <w:rPr>
            <w:noProof/>
            <w:webHidden/>
          </w:rPr>
          <w:fldChar w:fldCharType="separate"/>
        </w:r>
        <w:r>
          <w:rPr>
            <w:noProof/>
            <w:webHidden/>
          </w:rPr>
          <w:t>8</w:t>
        </w:r>
        <w:r>
          <w:rPr>
            <w:noProof/>
            <w:webHidden/>
          </w:rPr>
          <w:fldChar w:fldCharType="end"/>
        </w:r>
      </w:hyperlink>
    </w:p>
    <w:p w14:paraId="178D7EF8" w14:textId="21D87AB4"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77" w:history="1">
        <w:r w:rsidRPr="00E67BC2">
          <w:rPr>
            <w:rStyle w:val="Hipervnculo"/>
            <w:noProof/>
          </w:rPr>
          <w:t>Actores</w:t>
        </w:r>
        <w:r>
          <w:rPr>
            <w:noProof/>
            <w:webHidden/>
          </w:rPr>
          <w:tab/>
        </w:r>
        <w:r>
          <w:rPr>
            <w:noProof/>
            <w:webHidden/>
          </w:rPr>
          <w:fldChar w:fldCharType="begin"/>
        </w:r>
        <w:r>
          <w:rPr>
            <w:noProof/>
            <w:webHidden/>
          </w:rPr>
          <w:instrText xml:space="preserve"> PAGEREF _Toc188614577 \h </w:instrText>
        </w:r>
        <w:r>
          <w:rPr>
            <w:noProof/>
            <w:webHidden/>
          </w:rPr>
        </w:r>
        <w:r>
          <w:rPr>
            <w:noProof/>
            <w:webHidden/>
          </w:rPr>
          <w:fldChar w:fldCharType="separate"/>
        </w:r>
        <w:r>
          <w:rPr>
            <w:noProof/>
            <w:webHidden/>
          </w:rPr>
          <w:t>8</w:t>
        </w:r>
        <w:r>
          <w:rPr>
            <w:noProof/>
            <w:webHidden/>
          </w:rPr>
          <w:fldChar w:fldCharType="end"/>
        </w:r>
      </w:hyperlink>
    </w:p>
    <w:p w14:paraId="2A4CA4B2" w14:textId="674977DF"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78" w:history="1">
        <w:r w:rsidRPr="00E67BC2">
          <w:rPr>
            <w:rStyle w:val="Hipervnculo"/>
            <w:noProof/>
          </w:rPr>
          <w:t>Descripción</w:t>
        </w:r>
        <w:r>
          <w:rPr>
            <w:noProof/>
            <w:webHidden/>
          </w:rPr>
          <w:tab/>
        </w:r>
        <w:r>
          <w:rPr>
            <w:noProof/>
            <w:webHidden/>
          </w:rPr>
          <w:fldChar w:fldCharType="begin"/>
        </w:r>
        <w:r>
          <w:rPr>
            <w:noProof/>
            <w:webHidden/>
          </w:rPr>
          <w:instrText xml:space="preserve"> PAGEREF _Toc188614578 \h </w:instrText>
        </w:r>
        <w:r>
          <w:rPr>
            <w:noProof/>
            <w:webHidden/>
          </w:rPr>
        </w:r>
        <w:r>
          <w:rPr>
            <w:noProof/>
            <w:webHidden/>
          </w:rPr>
          <w:fldChar w:fldCharType="separate"/>
        </w:r>
        <w:r>
          <w:rPr>
            <w:noProof/>
            <w:webHidden/>
          </w:rPr>
          <w:t>8</w:t>
        </w:r>
        <w:r>
          <w:rPr>
            <w:noProof/>
            <w:webHidden/>
          </w:rPr>
          <w:fldChar w:fldCharType="end"/>
        </w:r>
      </w:hyperlink>
    </w:p>
    <w:p w14:paraId="595707C5" w14:textId="2C1E876E"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79" w:history="1">
        <w:r w:rsidRPr="00E67BC2">
          <w:rPr>
            <w:rStyle w:val="Hipervnculo"/>
            <w:noProof/>
          </w:rPr>
          <w:t>Caso de Uso 7: Realizar evaluación de riesgo.</w:t>
        </w:r>
        <w:r>
          <w:rPr>
            <w:noProof/>
            <w:webHidden/>
          </w:rPr>
          <w:tab/>
        </w:r>
        <w:r>
          <w:rPr>
            <w:noProof/>
            <w:webHidden/>
          </w:rPr>
          <w:fldChar w:fldCharType="begin"/>
        </w:r>
        <w:r>
          <w:rPr>
            <w:noProof/>
            <w:webHidden/>
          </w:rPr>
          <w:instrText xml:space="preserve"> PAGEREF _Toc188614579 \h </w:instrText>
        </w:r>
        <w:r>
          <w:rPr>
            <w:noProof/>
            <w:webHidden/>
          </w:rPr>
        </w:r>
        <w:r>
          <w:rPr>
            <w:noProof/>
            <w:webHidden/>
          </w:rPr>
          <w:fldChar w:fldCharType="separate"/>
        </w:r>
        <w:r>
          <w:rPr>
            <w:noProof/>
            <w:webHidden/>
          </w:rPr>
          <w:t>8</w:t>
        </w:r>
        <w:r>
          <w:rPr>
            <w:noProof/>
            <w:webHidden/>
          </w:rPr>
          <w:fldChar w:fldCharType="end"/>
        </w:r>
      </w:hyperlink>
    </w:p>
    <w:p w14:paraId="7AD1F8DD" w14:textId="7385DD84"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80" w:history="1">
        <w:r w:rsidRPr="00E67BC2">
          <w:rPr>
            <w:rStyle w:val="Hipervnculo"/>
            <w:noProof/>
          </w:rPr>
          <w:t>Actores</w:t>
        </w:r>
        <w:r>
          <w:rPr>
            <w:noProof/>
            <w:webHidden/>
          </w:rPr>
          <w:tab/>
        </w:r>
        <w:r>
          <w:rPr>
            <w:noProof/>
            <w:webHidden/>
          </w:rPr>
          <w:fldChar w:fldCharType="begin"/>
        </w:r>
        <w:r>
          <w:rPr>
            <w:noProof/>
            <w:webHidden/>
          </w:rPr>
          <w:instrText xml:space="preserve"> PAGEREF _Toc188614580 \h </w:instrText>
        </w:r>
        <w:r>
          <w:rPr>
            <w:noProof/>
            <w:webHidden/>
          </w:rPr>
        </w:r>
        <w:r>
          <w:rPr>
            <w:noProof/>
            <w:webHidden/>
          </w:rPr>
          <w:fldChar w:fldCharType="separate"/>
        </w:r>
        <w:r>
          <w:rPr>
            <w:noProof/>
            <w:webHidden/>
          </w:rPr>
          <w:t>8</w:t>
        </w:r>
        <w:r>
          <w:rPr>
            <w:noProof/>
            <w:webHidden/>
          </w:rPr>
          <w:fldChar w:fldCharType="end"/>
        </w:r>
      </w:hyperlink>
    </w:p>
    <w:p w14:paraId="6445307E" w14:textId="055341BF"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81" w:history="1">
        <w:r w:rsidRPr="00E67BC2">
          <w:rPr>
            <w:rStyle w:val="Hipervnculo"/>
            <w:noProof/>
          </w:rPr>
          <w:t>Descripción</w:t>
        </w:r>
        <w:r>
          <w:rPr>
            <w:noProof/>
            <w:webHidden/>
          </w:rPr>
          <w:tab/>
        </w:r>
        <w:r>
          <w:rPr>
            <w:noProof/>
            <w:webHidden/>
          </w:rPr>
          <w:fldChar w:fldCharType="begin"/>
        </w:r>
        <w:r>
          <w:rPr>
            <w:noProof/>
            <w:webHidden/>
          </w:rPr>
          <w:instrText xml:space="preserve"> PAGEREF _Toc188614581 \h </w:instrText>
        </w:r>
        <w:r>
          <w:rPr>
            <w:noProof/>
            <w:webHidden/>
          </w:rPr>
        </w:r>
        <w:r>
          <w:rPr>
            <w:noProof/>
            <w:webHidden/>
          </w:rPr>
          <w:fldChar w:fldCharType="separate"/>
        </w:r>
        <w:r>
          <w:rPr>
            <w:noProof/>
            <w:webHidden/>
          </w:rPr>
          <w:t>8</w:t>
        </w:r>
        <w:r>
          <w:rPr>
            <w:noProof/>
            <w:webHidden/>
          </w:rPr>
          <w:fldChar w:fldCharType="end"/>
        </w:r>
      </w:hyperlink>
    </w:p>
    <w:p w14:paraId="4D623581" w14:textId="42DEB320"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82" w:history="1">
        <w:r w:rsidRPr="00E67BC2">
          <w:rPr>
            <w:rStyle w:val="Hipervnculo"/>
            <w:noProof/>
          </w:rPr>
          <w:t>Caso de Uso 8: Añadir plan de acción.</w:t>
        </w:r>
        <w:r>
          <w:rPr>
            <w:noProof/>
            <w:webHidden/>
          </w:rPr>
          <w:tab/>
        </w:r>
        <w:r>
          <w:rPr>
            <w:noProof/>
            <w:webHidden/>
          </w:rPr>
          <w:fldChar w:fldCharType="begin"/>
        </w:r>
        <w:r>
          <w:rPr>
            <w:noProof/>
            <w:webHidden/>
          </w:rPr>
          <w:instrText xml:space="preserve"> PAGEREF _Toc188614582 \h </w:instrText>
        </w:r>
        <w:r>
          <w:rPr>
            <w:noProof/>
            <w:webHidden/>
          </w:rPr>
        </w:r>
        <w:r>
          <w:rPr>
            <w:noProof/>
            <w:webHidden/>
          </w:rPr>
          <w:fldChar w:fldCharType="separate"/>
        </w:r>
        <w:r>
          <w:rPr>
            <w:noProof/>
            <w:webHidden/>
          </w:rPr>
          <w:t>8</w:t>
        </w:r>
        <w:r>
          <w:rPr>
            <w:noProof/>
            <w:webHidden/>
          </w:rPr>
          <w:fldChar w:fldCharType="end"/>
        </w:r>
      </w:hyperlink>
    </w:p>
    <w:p w14:paraId="4BAB66A3" w14:textId="27A2C818"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83" w:history="1">
        <w:r w:rsidRPr="00E67BC2">
          <w:rPr>
            <w:rStyle w:val="Hipervnculo"/>
            <w:noProof/>
          </w:rPr>
          <w:t>Actores</w:t>
        </w:r>
        <w:r>
          <w:rPr>
            <w:noProof/>
            <w:webHidden/>
          </w:rPr>
          <w:tab/>
        </w:r>
        <w:r>
          <w:rPr>
            <w:noProof/>
            <w:webHidden/>
          </w:rPr>
          <w:fldChar w:fldCharType="begin"/>
        </w:r>
        <w:r>
          <w:rPr>
            <w:noProof/>
            <w:webHidden/>
          </w:rPr>
          <w:instrText xml:space="preserve"> PAGEREF _Toc188614583 \h </w:instrText>
        </w:r>
        <w:r>
          <w:rPr>
            <w:noProof/>
            <w:webHidden/>
          </w:rPr>
        </w:r>
        <w:r>
          <w:rPr>
            <w:noProof/>
            <w:webHidden/>
          </w:rPr>
          <w:fldChar w:fldCharType="separate"/>
        </w:r>
        <w:r>
          <w:rPr>
            <w:noProof/>
            <w:webHidden/>
          </w:rPr>
          <w:t>8</w:t>
        </w:r>
        <w:r>
          <w:rPr>
            <w:noProof/>
            <w:webHidden/>
          </w:rPr>
          <w:fldChar w:fldCharType="end"/>
        </w:r>
      </w:hyperlink>
    </w:p>
    <w:p w14:paraId="098D4DB7" w14:textId="2B8C45E0"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84" w:history="1">
        <w:r w:rsidRPr="00E67BC2">
          <w:rPr>
            <w:rStyle w:val="Hipervnculo"/>
            <w:noProof/>
          </w:rPr>
          <w:t>Descripción</w:t>
        </w:r>
        <w:r>
          <w:rPr>
            <w:noProof/>
            <w:webHidden/>
          </w:rPr>
          <w:tab/>
        </w:r>
        <w:r>
          <w:rPr>
            <w:noProof/>
            <w:webHidden/>
          </w:rPr>
          <w:fldChar w:fldCharType="begin"/>
        </w:r>
        <w:r>
          <w:rPr>
            <w:noProof/>
            <w:webHidden/>
          </w:rPr>
          <w:instrText xml:space="preserve"> PAGEREF _Toc188614584 \h </w:instrText>
        </w:r>
        <w:r>
          <w:rPr>
            <w:noProof/>
            <w:webHidden/>
          </w:rPr>
        </w:r>
        <w:r>
          <w:rPr>
            <w:noProof/>
            <w:webHidden/>
          </w:rPr>
          <w:fldChar w:fldCharType="separate"/>
        </w:r>
        <w:r>
          <w:rPr>
            <w:noProof/>
            <w:webHidden/>
          </w:rPr>
          <w:t>8</w:t>
        </w:r>
        <w:r>
          <w:rPr>
            <w:noProof/>
            <w:webHidden/>
          </w:rPr>
          <w:fldChar w:fldCharType="end"/>
        </w:r>
      </w:hyperlink>
    </w:p>
    <w:p w14:paraId="0CEB186F" w14:textId="237E64AC"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85" w:history="1">
        <w:r w:rsidRPr="00E67BC2">
          <w:rPr>
            <w:rStyle w:val="Hipervnculo"/>
            <w:noProof/>
          </w:rPr>
          <w:t>Caso de Uso 9: Modificar plan de acción.</w:t>
        </w:r>
        <w:r>
          <w:rPr>
            <w:noProof/>
            <w:webHidden/>
          </w:rPr>
          <w:tab/>
        </w:r>
        <w:r>
          <w:rPr>
            <w:noProof/>
            <w:webHidden/>
          </w:rPr>
          <w:fldChar w:fldCharType="begin"/>
        </w:r>
        <w:r>
          <w:rPr>
            <w:noProof/>
            <w:webHidden/>
          </w:rPr>
          <w:instrText xml:space="preserve"> PAGEREF _Toc188614585 \h </w:instrText>
        </w:r>
        <w:r>
          <w:rPr>
            <w:noProof/>
            <w:webHidden/>
          </w:rPr>
        </w:r>
        <w:r>
          <w:rPr>
            <w:noProof/>
            <w:webHidden/>
          </w:rPr>
          <w:fldChar w:fldCharType="separate"/>
        </w:r>
        <w:r>
          <w:rPr>
            <w:noProof/>
            <w:webHidden/>
          </w:rPr>
          <w:t>9</w:t>
        </w:r>
        <w:r>
          <w:rPr>
            <w:noProof/>
            <w:webHidden/>
          </w:rPr>
          <w:fldChar w:fldCharType="end"/>
        </w:r>
      </w:hyperlink>
    </w:p>
    <w:p w14:paraId="32152195" w14:textId="3CCC701C"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86" w:history="1">
        <w:r w:rsidRPr="00E67BC2">
          <w:rPr>
            <w:rStyle w:val="Hipervnculo"/>
            <w:noProof/>
          </w:rPr>
          <w:t>Actores</w:t>
        </w:r>
        <w:r>
          <w:rPr>
            <w:noProof/>
            <w:webHidden/>
          </w:rPr>
          <w:tab/>
        </w:r>
        <w:r>
          <w:rPr>
            <w:noProof/>
            <w:webHidden/>
          </w:rPr>
          <w:fldChar w:fldCharType="begin"/>
        </w:r>
        <w:r>
          <w:rPr>
            <w:noProof/>
            <w:webHidden/>
          </w:rPr>
          <w:instrText xml:space="preserve"> PAGEREF _Toc188614586 \h </w:instrText>
        </w:r>
        <w:r>
          <w:rPr>
            <w:noProof/>
            <w:webHidden/>
          </w:rPr>
        </w:r>
        <w:r>
          <w:rPr>
            <w:noProof/>
            <w:webHidden/>
          </w:rPr>
          <w:fldChar w:fldCharType="separate"/>
        </w:r>
        <w:r>
          <w:rPr>
            <w:noProof/>
            <w:webHidden/>
          </w:rPr>
          <w:t>9</w:t>
        </w:r>
        <w:r>
          <w:rPr>
            <w:noProof/>
            <w:webHidden/>
          </w:rPr>
          <w:fldChar w:fldCharType="end"/>
        </w:r>
      </w:hyperlink>
    </w:p>
    <w:p w14:paraId="6FB62100" w14:textId="02FF5459"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87" w:history="1">
        <w:r w:rsidRPr="00E67BC2">
          <w:rPr>
            <w:rStyle w:val="Hipervnculo"/>
            <w:noProof/>
          </w:rPr>
          <w:t>Descripción</w:t>
        </w:r>
        <w:r>
          <w:rPr>
            <w:noProof/>
            <w:webHidden/>
          </w:rPr>
          <w:tab/>
        </w:r>
        <w:r>
          <w:rPr>
            <w:noProof/>
            <w:webHidden/>
          </w:rPr>
          <w:fldChar w:fldCharType="begin"/>
        </w:r>
        <w:r>
          <w:rPr>
            <w:noProof/>
            <w:webHidden/>
          </w:rPr>
          <w:instrText xml:space="preserve"> PAGEREF _Toc188614587 \h </w:instrText>
        </w:r>
        <w:r>
          <w:rPr>
            <w:noProof/>
            <w:webHidden/>
          </w:rPr>
        </w:r>
        <w:r>
          <w:rPr>
            <w:noProof/>
            <w:webHidden/>
          </w:rPr>
          <w:fldChar w:fldCharType="separate"/>
        </w:r>
        <w:r>
          <w:rPr>
            <w:noProof/>
            <w:webHidden/>
          </w:rPr>
          <w:t>9</w:t>
        </w:r>
        <w:r>
          <w:rPr>
            <w:noProof/>
            <w:webHidden/>
          </w:rPr>
          <w:fldChar w:fldCharType="end"/>
        </w:r>
      </w:hyperlink>
    </w:p>
    <w:p w14:paraId="391CEEF7" w14:textId="5C55C3F9"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88" w:history="1">
        <w:r w:rsidRPr="00E67BC2">
          <w:rPr>
            <w:rStyle w:val="Hipervnculo"/>
            <w:noProof/>
          </w:rPr>
          <w:t>Caso de Uso 10: Realizar y solicitar informes.</w:t>
        </w:r>
        <w:r>
          <w:rPr>
            <w:noProof/>
            <w:webHidden/>
          </w:rPr>
          <w:tab/>
        </w:r>
        <w:r>
          <w:rPr>
            <w:noProof/>
            <w:webHidden/>
          </w:rPr>
          <w:fldChar w:fldCharType="begin"/>
        </w:r>
        <w:r>
          <w:rPr>
            <w:noProof/>
            <w:webHidden/>
          </w:rPr>
          <w:instrText xml:space="preserve"> PAGEREF _Toc188614588 \h </w:instrText>
        </w:r>
        <w:r>
          <w:rPr>
            <w:noProof/>
            <w:webHidden/>
          </w:rPr>
        </w:r>
        <w:r>
          <w:rPr>
            <w:noProof/>
            <w:webHidden/>
          </w:rPr>
          <w:fldChar w:fldCharType="separate"/>
        </w:r>
        <w:r>
          <w:rPr>
            <w:noProof/>
            <w:webHidden/>
          </w:rPr>
          <w:t>9</w:t>
        </w:r>
        <w:r>
          <w:rPr>
            <w:noProof/>
            <w:webHidden/>
          </w:rPr>
          <w:fldChar w:fldCharType="end"/>
        </w:r>
      </w:hyperlink>
    </w:p>
    <w:p w14:paraId="26085E36" w14:textId="058FA7A4"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89" w:history="1">
        <w:r w:rsidRPr="00E67BC2">
          <w:rPr>
            <w:rStyle w:val="Hipervnculo"/>
            <w:noProof/>
          </w:rPr>
          <w:t>Actores</w:t>
        </w:r>
        <w:r>
          <w:rPr>
            <w:noProof/>
            <w:webHidden/>
          </w:rPr>
          <w:tab/>
        </w:r>
        <w:r>
          <w:rPr>
            <w:noProof/>
            <w:webHidden/>
          </w:rPr>
          <w:fldChar w:fldCharType="begin"/>
        </w:r>
        <w:r>
          <w:rPr>
            <w:noProof/>
            <w:webHidden/>
          </w:rPr>
          <w:instrText xml:space="preserve"> PAGEREF _Toc188614589 \h </w:instrText>
        </w:r>
        <w:r>
          <w:rPr>
            <w:noProof/>
            <w:webHidden/>
          </w:rPr>
        </w:r>
        <w:r>
          <w:rPr>
            <w:noProof/>
            <w:webHidden/>
          </w:rPr>
          <w:fldChar w:fldCharType="separate"/>
        </w:r>
        <w:r>
          <w:rPr>
            <w:noProof/>
            <w:webHidden/>
          </w:rPr>
          <w:t>9</w:t>
        </w:r>
        <w:r>
          <w:rPr>
            <w:noProof/>
            <w:webHidden/>
          </w:rPr>
          <w:fldChar w:fldCharType="end"/>
        </w:r>
      </w:hyperlink>
    </w:p>
    <w:p w14:paraId="2A130759" w14:textId="29225D37"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90" w:history="1">
        <w:r w:rsidRPr="00E67BC2">
          <w:rPr>
            <w:rStyle w:val="Hipervnculo"/>
            <w:noProof/>
          </w:rPr>
          <w:t>Descripción</w:t>
        </w:r>
        <w:r>
          <w:rPr>
            <w:noProof/>
            <w:webHidden/>
          </w:rPr>
          <w:tab/>
        </w:r>
        <w:r>
          <w:rPr>
            <w:noProof/>
            <w:webHidden/>
          </w:rPr>
          <w:fldChar w:fldCharType="begin"/>
        </w:r>
        <w:r>
          <w:rPr>
            <w:noProof/>
            <w:webHidden/>
          </w:rPr>
          <w:instrText xml:space="preserve"> PAGEREF _Toc188614590 \h </w:instrText>
        </w:r>
        <w:r>
          <w:rPr>
            <w:noProof/>
            <w:webHidden/>
          </w:rPr>
        </w:r>
        <w:r>
          <w:rPr>
            <w:noProof/>
            <w:webHidden/>
          </w:rPr>
          <w:fldChar w:fldCharType="separate"/>
        </w:r>
        <w:r>
          <w:rPr>
            <w:noProof/>
            <w:webHidden/>
          </w:rPr>
          <w:t>9</w:t>
        </w:r>
        <w:r>
          <w:rPr>
            <w:noProof/>
            <w:webHidden/>
          </w:rPr>
          <w:fldChar w:fldCharType="end"/>
        </w:r>
      </w:hyperlink>
    </w:p>
    <w:p w14:paraId="370DB0FB" w14:textId="23CF596E"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91" w:history="1">
        <w:r w:rsidRPr="00E67BC2">
          <w:rPr>
            <w:rStyle w:val="Hipervnculo"/>
            <w:noProof/>
          </w:rPr>
          <w:t>Caso de Uso 11: Exportar archivos.</w:t>
        </w:r>
        <w:r>
          <w:rPr>
            <w:noProof/>
            <w:webHidden/>
          </w:rPr>
          <w:tab/>
        </w:r>
        <w:r>
          <w:rPr>
            <w:noProof/>
            <w:webHidden/>
          </w:rPr>
          <w:fldChar w:fldCharType="begin"/>
        </w:r>
        <w:r>
          <w:rPr>
            <w:noProof/>
            <w:webHidden/>
          </w:rPr>
          <w:instrText xml:space="preserve"> PAGEREF _Toc188614591 \h </w:instrText>
        </w:r>
        <w:r>
          <w:rPr>
            <w:noProof/>
            <w:webHidden/>
          </w:rPr>
        </w:r>
        <w:r>
          <w:rPr>
            <w:noProof/>
            <w:webHidden/>
          </w:rPr>
          <w:fldChar w:fldCharType="separate"/>
        </w:r>
        <w:r>
          <w:rPr>
            <w:noProof/>
            <w:webHidden/>
          </w:rPr>
          <w:t>9</w:t>
        </w:r>
        <w:r>
          <w:rPr>
            <w:noProof/>
            <w:webHidden/>
          </w:rPr>
          <w:fldChar w:fldCharType="end"/>
        </w:r>
      </w:hyperlink>
    </w:p>
    <w:p w14:paraId="234B6A3F" w14:textId="0A3B1824"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92" w:history="1">
        <w:r w:rsidRPr="00E67BC2">
          <w:rPr>
            <w:rStyle w:val="Hipervnculo"/>
            <w:noProof/>
          </w:rPr>
          <w:t>Actores</w:t>
        </w:r>
        <w:r>
          <w:rPr>
            <w:noProof/>
            <w:webHidden/>
          </w:rPr>
          <w:tab/>
        </w:r>
        <w:r>
          <w:rPr>
            <w:noProof/>
            <w:webHidden/>
          </w:rPr>
          <w:fldChar w:fldCharType="begin"/>
        </w:r>
        <w:r>
          <w:rPr>
            <w:noProof/>
            <w:webHidden/>
          </w:rPr>
          <w:instrText xml:space="preserve"> PAGEREF _Toc188614592 \h </w:instrText>
        </w:r>
        <w:r>
          <w:rPr>
            <w:noProof/>
            <w:webHidden/>
          </w:rPr>
        </w:r>
        <w:r>
          <w:rPr>
            <w:noProof/>
            <w:webHidden/>
          </w:rPr>
          <w:fldChar w:fldCharType="separate"/>
        </w:r>
        <w:r>
          <w:rPr>
            <w:noProof/>
            <w:webHidden/>
          </w:rPr>
          <w:t>9</w:t>
        </w:r>
        <w:r>
          <w:rPr>
            <w:noProof/>
            <w:webHidden/>
          </w:rPr>
          <w:fldChar w:fldCharType="end"/>
        </w:r>
      </w:hyperlink>
    </w:p>
    <w:p w14:paraId="1F37BD4B" w14:textId="7D8009E2"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93" w:history="1">
        <w:r w:rsidRPr="00E67BC2">
          <w:rPr>
            <w:rStyle w:val="Hipervnculo"/>
            <w:noProof/>
          </w:rPr>
          <w:t>Descripción</w:t>
        </w:r>
        <w:r>
          <w:rPr>
            <w:noProof/>
            <w:webHidden/>
          </w:rPr>
          <w:tab/>
        </w:r>
        <w:r>
          <w:rPr>
            <w:noProof/>
            <w:webHidden/>
          </w:rPr>
          <w:fldChar w:fldCharType="begin"/>
        </w:r>
        <w:r>
          <w:rPr>
            <w:noProof/>
            <w:webHidden/>
          </w:rPr>
          <w:instrText xml:space="preserve"> PAGEREF _Toc188614593 \h </w:instrText>
        </w:r>
        <w:r>
          <w:rPr>
            <w:noProof/>
            <w:webHidden/>
          </w:rPr>
        </w:r>
        <w:r>
          <w:rPr>
            <w:noProof/>
            <w:webHidden/>
          </w:rPr>
          <w:fldChar w:fldCharType="separate"/>
        </w:r>
        <w:r>
          <w:rPr>
            <w:noProof/>
            <w:webHidden/>
          </w:rPr>
          <w:t>9</w:t>
        </w:r>
        <w:r>
          <w:rPr>
            <w:noProof/>
            <w:webHidden/>
          </w:rPr>
          <w:fldChar w:fldCharType="end"/>
        </w:r>
      </w:hyperlink>
    </w:p>
    <w:p w14:paraId="3865A7E2" w14:textId="3C735B86"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594" w:history="1">
        <w:r w:rsidRPr="00E67BC2">
          <w:rPr>
            <w:rStyle w:val="Hipervnculo"/>
            <w:noProof/>
          </w:rPr>
          <w:t>Caso de Uso 12: Realizar análisis de riesgo.</w:t>
        </w:r>
        <w:r>
          <w:rPr>
            <w:noProof/>
            <w:webHidden/>
          </w:rPr>
          <w:tab/>
        </w:r>
        <w:r>
          <w:rPr>
            <w:noProof/>
            <w:webHidden/>
          </w:rPr>
          <w:fldChar w:fldCharType="begin"/>
        </w:r>
        <w:r>
          <w:rPr>
            <w:noProof/>
            <w:webHidden/>
          </w:rPr>
          <w:instrText xml:space="preserve"> PAGEREF _Toc188614594 \h </w:instrText>
        </w:r>
        <w:r>
          <w:rPr>
            <w:noProof/>
            <w:webHidden/>
          </w:rPr>
        </w:r>
        <w:r>
          <w:rPr>
            <w:noProof/>
            <w:webHidden/>
          </w:rPr>
          <w:fldChar w:fldCharType="separate"/>
        </w:r>
        <w:r>
          <w:rPr>
            <w:noProof/>
            <w:webHidden/>
          </w:rPr>
          <w:t>10</w:t>
        </w:r>
        <w:r>
          <w:rPr>
            <w:noProof/>
            <w:webHidden/>
          </w:rPr>
          <w:fldChar w:fldCharType="end"/>
        </w:r>
      </w:hyperlink>
    </w:p>
    <w:p w14:paraId="2EE66770" w14:textId="2D9148EF"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95" w:history="1">
        <w:r w:rsidRPr="00E67BC2">
          <w:rPr>
            <w:rStyle w:val="Hipervnculo"/>
            <w:noProof/>
          </w:rPr>
          <w:t>Actores</w:t>
        </w:r>
        <w:r>
          <w:rPr>
            <w:noProof/>
            <w:webHidden/>
          </w:rPr>
          <w:tab/>
        </w:r>
        <w:r>
          <w:rPr>
            <w:noProof/>
            <w:webHidden/>
          </w:rPr>
          <w:fldChar w:fldCharType="begin"/>
        </w:r>
        <w:r>
          <w:rPr>
            <w:noProof/>
            <w:webHidden/>
          </w:rPr>
          <w:instrText xml:space="preserve"> PAGEREF _Toc188614595 \h </w:instrText>
        </w:r>
        <w:r>
          <w:rPr>
            <w:noProof/>
            <w:webHidden/>
          </w:rPr>
        </w:r>
        <w:r>
          <w:rPr>
            <w:noProof/>
            <w:webHidden/>
          </w:rPr>
          <w:fldChar w:fldCharType="separate"/>
        </w:r>
        <w:r>
          <w:rPr>
            <w:noProof/>
            <w:webHidden/>
          </w:rPr>
          <w:t>10</w:t>
        </w:r>
        <w:r>
          <w:rPr>
            <w:noProof/>
            <w:webHidden/>
          </w:rPr>
          <w:fldChar w:fldCharType="end"/>
        </w:r>
      </w:hyperlink>
    </w:p>
    <w:p w14:paraId="581B0176" w14:textId="78B83D6A" w:rsidR="00ED5E82" w:rsidRDefault="00ED5E82">
      <w:pPr>
        <w:pStyle w:val="TDC3"/>
        <w:rPr>
          <w:rFonts w:asciiTheme="minorHAnsi" w:eastAsiaTheme="minorEastAsia" w:hAnsiTheme="minorHAnsi" w:cstheme="minorBidi"/>
          <w:noProof/>
          <w:kern w:val="2"/>
          <w:sz w:val="24"/>
          <w:szCs w:val="24"/>
          <w:lang w:val="es-AR" w:eastAsia="es-AR"/>
          <w14:ligatures w14:val="standardContextual"/>
        </w:rPr>
      </w:pPr>
      <w:hyperlink w:anchor="_Toc188614596" w:history="1">
        <w:r w:rsidRPr="00E67BC2">
          <w:rPr>
            <w:rStyle w:val="Hipervnculo"/>
            <w:noProof/>
          </w:rPr>
          <w:t>Descripción</w:t>
        </w:r>
        <w:r>
          <w:rPr>
            <w:noProof/>
            <w:webHidden/>
          </w:rPr>
          <w:tab/>
        </w:r>
        <w:r>
          <w:rPr>
            <w:noProof/>
            <w:webHidden/>
          </w:rPr>
          <w:fldChar w:fldCharType="begin"/>
        </w:r>
        <w:r>
          <w:rPr>
            <w:noProof/>
            <w:webHidden/>
          </w:rPr>
          <w:instrText xml:space="preserve"> PAGEREF _Toc188614596 \h </w:instrText>
        </w:r>
        <w:r>
          <w:rPr>
            <w:noProof/>
            <w:webHidden/>
          </w:rPr>
        </w:r>
        <w:r>
          <w:rPr>
            <w:noProof/>
            <w:webHidden/>
          </w:rPr>
          <w:fldChar w:fldCharType="separate"/>
        </w:r>
        <w:r>
          <w:rPr>
            <w:noProof/>
            <w:webHidden/>
          </w:rPr>
          <w:t>10</w:t>
        </w:r>
        <w:r>
          <w:rPr>
            <w:noProof/>
            <w:webHidden/>
          </w:rPr>
          <w:fldChar w:fldCharType="end"/>
        </w:r>
      </w:hyperlink>
    </w:p>
    <w:p w14:paraId="1F13FA8A" w14:textId="531FEEC1" w:rsidR="00ED5E82" w:rsidRDefault="00ED5E82">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614597" w:history="1">
        <w:r w:rsidRPr="00E67BC2">
          <w:rPr>
            <w:rStyle w:val="Hipervnculo"/>
            <w:noProof/>
          </w:rPr>
          <w:t>Diagrama de Casos de Uso</w:t>
        </w:r>
        <w:r>
          <w:rPr>
            <w:noProof/>
            <w:webHidden/>
          </w:rPr>
          <w:tab/>
        </w:r>
        <w:r>
          <w:rPr>
            <w:noProof/>
            <w:webHidden/>
          </w:rPr>
          <w:fldChar w:fldCharType="begin"/>
        </w:r>
        <w:r>
          <w:rPr>
            <w:noProof/>
            <w:webHidden/>
          </w:rPr>
          <w:instrText xml:space="preserve"> PAGEREF _Toc188614597 \h </w:instrText>
        </w:r>
        <w:r>
          <w:rPr>
            <w:noProof/>
            <w:webHidden/>
          </w:rPr>
        </w:r>
        <w:r>
          <w:rPr>
            <w:noProof/>
            <w:webHidden/>
          </w:rPr>
          <w:fldChar w:fldCharType="separate"/>
        </w:r>
        <w:r>
          <w:rPr>
            <w:noProof/>
            <w:webHidden/>
          </w:rPr>
          <w:t>11</w:t>
        </w:r>
        <w:r>
          <w:rPr>
            <w:noProof/>
            <w:webHidden/>
          </w:rPr>
          <w:fldChar w:fldCharType="end"/>
        </w:r>
      </w:hyperlink>
    </w:p>
    <w:p w14:paraId="5C7F3E79" w14:textId="71D8C10E" w:rsidR="00ED5E82" w:rsidRDefault="00ED5E82">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614598" w:history="1">
        <w:r w:rsidRPr="00E67BC2">
          <w:rPr>
            <w:rStyle w:val="Hipervnculo"/>
            <w:noProof/>
          </w:rPr>
          <w:t>Requerimientos Funcionales</w:t>
        </w:r>
        <w:r>
          <w:rPr>
            <w:noProof/>
            <w:webHidden/>
          </w:rPr>
          <w:tab/>
        </w:r>
        <w:r>
          <w:rPr>
            <w:noProof/>
            <w:webHidden/>
          </w:rPr>
          <w:fldChar w:fldCharType="begin"/>
        </w:r>
        <w:r>
          <w:rPr>
            <w:noProof/>
            <w:webHidden/>
          </w:rPr>
          <w:instrText xml:space="preserve"> PAGEREF _Toc188614598 \h </w:instrText>
        </w:r>
        <w:r>
          <w:rPr>
            <w:noProof/>
            <w:webHidden/>
          </w:rPr>
        </w:r>
        <w:r>
          <w:rPr>
            <w:noProof/>
            <w:webHidden/>
          </w:rPr>
          <w:fldChar w:fldCharType="separate"/>
        </w:r>
        <w:r>
          <w:rPr>
            <w:noProof/>
            <w:webHidden/>
          </w:rPr>
          <w:t>11</w:t>
        </w:r>
        <w:r>
          <w:rPr>
            <w:noProof/>
            <w:webHidden/>
          </w:rPr>
          <w:fldChar w:fldCharType="end"/>
        </w:r>
      </w:hyperlink>
    </w:p>
    <w:p w14:paraId="188C8698" w14:textId="04D00DA2" w:rsidR="00ED5E82" w:rsidRDefault="00ED5E82">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614599" w:history="1">
        <w:r w:rsidRPr="00E67BC2">
          <w:rPr>
            <w:rStyle w:val="Hipervnculo"/>
            <w:noProof/>
          </w:rPr>
          <w:t>Requerimientos No Funcionales</w:t>
        </w:r>
        <w:r>
          <w:rPr>
            <w:noProof/>
            <w:webHidden/>
          </w:rPr>
          <w:tab/>
        </w:r>
        <w:r>
          <w:rPr>
            <w:noProof/>
            <w:webHidden/>
          </w:rPr>
          <w:fldChar w:fldCharType="begin"/>
        </w:r>
        <w:r>
          <w:rPr>
            <w:noProof/>
            <w:webHidden/>
          </w:rPr>
          <w:instrText xml:space="preserve"> PAGEREF _Toc188614599 \h </w:instrText>
        </w:r>
        <w:r>
          <w:rPr>
            <w:noProof/>
            <w:webHidden/>
          </w:rPr>
        </w:r>
        <w:r>
          <w:rPr>
            <w:noProof/>
            <w:webHidden/>
          </w:rPr>
          <w:fldChar w:fldCharType="separate"/>
        </w:r>
        <w:r>
          <w:rPr>
            <w:noProof/>
            <w:webHidden/>
          </w:rPr>
          <w:t>19</w:t>
        </w:r>
        <w:r>
          <w:rPr>
            <w:noProof/>
            <w:webHidden/>
          </w:rPr>
          <w:fldChar w:fldCharType="end"/>
        </w:r>
      </w:hyperlink>
    </w:p>
    <w:p w14:paraId="62143881" w14:textId="68349369"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600" w:history="1">
        <w:r w:rsidRPr="00E67BC2">
          <w:rPr>
            <w:rStyle w:val="Hipervnculo"/>
            <w:noProof/>
          </w:rPr>
          <w:t>Usabilidad</w:t>
        </w:r>
        <w:r>
          <w:rPr>
            <w:noProof/>
            <w:webHidden/>
          </w:rPr>
          <w:tab/>
        </w:r>
        <w:r>
          <w:rPr>
            <w:noProof/>
            <w:webHidden/>
          </w:rPr>
          <w:fldChar w:fldCharType="begin"/>
        </w:r>
        <w:r>
          <w:rPr>
            <w:noProof/>
            <w:webHidden/>
          </w:rPr>
          <w:instrText xml:space="preserve"> PAGEREF _Toc188614600 \h </w:instrText>
        </w:r>
        <w:r>
          <w:rPr>
            <w:noProof/>
            <w:webHidden/>
          </w:rPr>
        </w:r>
        <w:r>
          <w:rPr>
            <w:noProof/>
            <w:webHidden/>
          </w:rPr>
          <w:fldChar w:fldCharType="separate"/>
        </w:r>
        <w:r>
          <w:rPr>
            <w:noProof/>
            <w:webHidden/>
          </w:rPr>
          <w:t>19</w:t>
        </w:r>
        <w:r>
          <w:rPr>
            <w:noProof/>
            <w:webHidden/>
          </w:rPr>
          <w:fldChar w:fldCharType="end"/>
        </w:r>
      </w:hyperlink>
    </w:p>
    <w:p w14:paraId="3CC88B0C" w14:textId="35ED81AA"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601" w:history="1">
        <w:r w:rsidRPr="00E67BC2">
          <w:rPr>
            <w:rStyle w:val="Hipervnculo"/>
            <w:noProof/>
          </w:rPr>
          <w:t>Seguridad</w:t>
        </w:r>
        <w:r>
          <w:rPr>
            <w:noProof/>
            <w:webHidden/>
          </w:rPr>
          <w:tab/>
        </w:r>
        <w:r>
          <w:rPr>
            <w:noProof/>
            <w:webHidden/>
          </w:rPr>
          <w:fldChar w:fldCharType="begin"/>
        </w:r>
        <w:r>
          <w:rPr>
            <w:noProof/>
            <w:webHidden/>
          </w:rPr>
          <w:instrText xml:space="preserve"> PAGEREF _Toc188614601 \h </w:instrText>
        </w:r>
        <w:r>
          <w:rPr>
            <w:noProof/>
            <w:webHidden/>
          </w:rPr>
        </w:r>
        <w:r>
          <w:rPr>
            <w:noProof/>
            <w:webHidden/>
          </w:rPr>
          <w:fldChar w:fldCharType="separate"/>
        </w:r>
        <w:r>
          <w:rPr>
            <w:noProof/>
            <w:webHidden/>
          </w:rPr>
          <w:t>19</w:t>
        </w:r>
        <w:r>
          <w:rPr>
            <w:noProof/>
            <w:webHidden/>
          </w:rPr>
          <w:fldChar w:fldCharType="end"/>
        </w:r>
      </w:hyperlink>
    </w:p>
    <w:p w14:paraId="748B318F" w14:textId="521B5FB6"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602" w:history="1">
        <w:r w:rsidRPr="00E67BC2">
          <w:rPr>
            <w:rStyle w:val="Hipervnculo"/>
            <w:noProof/>
          </w:rPr>
          <w:t>Restricción de Diseño</w:t>
        </w:r>
        <w:r>
          <w:rPr>
            <w:noProof/>
            <w:webHidden/>
          </w:rPr>
          <w:tab/>
        </w:r>
        <w:r>
          <w:rPr>
            <w:noProof/>
            <w:webHidden/>
          </w:rPr>
          <w:fldChar w:fldCharType="begin"/>
        </w:r>
        <w:r>
          <w:rPr>
            <w:noProof/>
            <w:webHidden/>
          </w:rPr>
          <w:instrText xml:space="preserve"> PAGEREF _Toc188614602 \h </w:instrText>
        </w:r>
        <w:r>
          <w:rPr>
            <w:noProof/>
            <w:webHidden/>
          </w:rPr>
        </w:r>
        <w:r>
          <w:rPr>
            <w:noProof/>
            <w:webHidden/>
          </w:rPr>
          <w:fldChar w:fldCharType="separate"/>
        </w:r>
        <w:r>
          <w:rPr>
            <w:noProof/>
            <w:webHidden/>
          </w:rPr>
          <w:t>19</w:t>
        </w:r>
        <w:r>
          <w:rPr>
            <w:noProof/>
            <w:webHidden/>
          </w:rPr>
          <w:fldChar w:fldCharType="end"/>
        </w:r>
      </w:hyperlink>
    </w:p>
    <w:p w14:paraId="1AF931DD" w14:textId="074B86BC" w:rsidR="00ED5E82" w:rsidRDefault="00ED5E82">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614603" w:history="1">
        <w:r w:rsidRPr="00E67BC2">
          <w:rPr>
            <w:rStyle w:val="Hipervnculo"/>
            <w:noProof/>
          </w:rPr>
          <w:t>Requerimientos de Licencias</w:t>
        </w:r>
        <w:r>
          <w:rPr>
            <w:noProof/>
            <w:webHidden/>
          </w:rPr>
          <w:tab/>
        </w:r>
        <w:r>
          <w:rPr>
            <w:noProof/>
            <w:webHidden/>
          </w:rPr>
          <w:fldChar w:fldCharType="begin"/>
        </w:r>
        <w:r>
          <w:rPr>
            <w:noProof/>
            <w:webHidden/>
          </w:rPr>
          <w:instrText xml:space="preserve"> PAGEREF _Toc188614603 \h </w:instrText>
        </w:r>
        <w:r>
          <w:rPr>
            <w:noProof/>
            <w:webHidden/>
          </w:rPr>
        </w:r>
        <w:r>
          <w:rPr>
            <w:noProof/>
            <w:webHidden/>
          </w:rPr>
          <w:fldChar w:fldCharType="separate"/>
        </w:r>
        <w:r>
          <w:rPr>
            <w:noProof/>
            <w:webHidden/>
          </w:rPr>
          <w:t>19</w:t>
        </w:r>
        <w:r>
          <w:rPr>
            <w:noProof/>
            <w:webHidden/>
          </w:rPr>
          <w:fldChar w:fldCharType="end"/>
        </w:r>
      </w:hyperlink>
    </w:p>
    <w:p w14:paraId="64FAA8F3" w14:textId="2E2C581F" w:rsidR="00ED5E82" w:rsidRDefault="00ED5E82">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614604" w:history="1">
        <w:r w:rsidRPr="00E67BC2">
          <w:rPr>
            <w:rStyle w:val="Hipervnculo"/>
            <w:noProof/>
          </w:rPr>
          <w:t>Requerimientos de Documentación</w:t>
        </w:r>
        <w:r>
          <w:rPr>
            <w:noProof/>
            <w:webHidden/>
          </w:rPr>
          <w:tab/>
        </w:r>
        <w:r>
          <w:rPr>
            <w:noProof/>
            <w:webHidden/>
          </w:rPr>
          <w:fldChar w:fldCharType="begin"/>
        </w:r>
        <w:r>
          <w:rPr>
            <w:noProof/>
            <w:webHidden/>
          </w:rPr>
          <w:instrText xml:space="preserve"> PAGEREF _Toc188614604 \h </w:instrText>
        </w:r>
        <w:r>
          <w:rPr>
            <w:noProof/>
            <w:webHidden/>
          </w:rPr>
        </w:r>
        <w:r>
          <w:rPr>
            <w:noProof/>
            <w:webHidden/>
          </w:rPr>
          <w:fldChar w:fldCharType="separate"/>
        </w:r>
        <w:r>
          <w:rPr>
            <w:noProof/>
            <w:webHidden/>
          </w:rPr>
          <w:t>20</w:t>
        </w:r>
        <w:r>
          <w:rPr>
            <w:noProof/>
            <w:webHidden/>
          </w:rPr>
          <w:fldChar w:fldCharType="end"/>
        </w:r>
      </w:hyperlink>
    </w:p>
    <w:p w14:paraId="7F305EEB" w14:textId="42731965"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605" w:history="1">
        <w:r w:rsidRPr="00E67BC2">
          <w:rPr>
            <w:rStyle w:val="Hipervnculo"/>
            <w:noProof/>
          </w:rPr>
          <w:t>Manual de Usuario</w:t>
        </w:r>
        <w:r>
          <w:rPr>
            <w:noProof/>
            <w:webHidden/>
          </w:rPr>
          <w:tab/>
        </w:r>
        <w:r>
          <w:rPr>
            <w:noProof/>
            <w:webHidden/>
          </w:rPr>
          <w:fldChar w:fldCharType="begin"/>
        </w:r>
        <w:r>
          <w:rPr>
            <w:noProof/>
            <w:webHidden/>
          </w:rPr>
          <w:instrText xml:space="preserve"> PAGEREF _Toc188614605 \h </w:instrText>
        </w:r>
        <w:r>
          <w:rPr>
            <w:noProof/>
            <w:webHidden/>
          </w:rPr>
        </w:r>
        <w:r>
          <w:rPr>
            <w:noProof/>
            <w:webHidden/>
          </w:rPr>
          <w:fldChar w:fldCharType="separate"/>
        </w:r>
        <w:r>
          <w:rPr>
            <w:noProof/>
            <w:webHidden/>
          </w:rPr>
          <w:t>20</w:t>
        </w:r>
        <w:r>
          <w:rPr>
            <w:noProof/>
            <w:webHidden/>
          </w:rPr>
          <w:fldChar w:fldCharType="end"/>
        </w:r>
      </w:hyperlink>
    </w:p>
    <w:p w14:paraId="7DB66C1B" w14:textId="752BD80C"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606" w:history="1">
        <w:r w:rsidRPr="00E67BC2">
          <w:rPr>
            <w:rStyle w:val="Hipervnculo"/>
            <w:noProof/>
          </w:rPr>
          <w:t>Ayuda en Línea</w:t>
        </w:r>
        <w:r>
          <w:rPr>
            <w:noProof/>
            <w:webHidden/>
          </w:rPr>
          <w:tab/>
        </w:r>
        <w:r>
          <w:rPr>
            <w:noProof/>
            <w:webHidden/>
          </w:rPr>
          <w:fldChar w:fldCharType="begin"/>
        </w:r>
        <w:r>
          <w:rPr>
            <w:noProof/>
            <w:webHidden/>
          </w:rPr>
          <w:instrText xml:space="preserve"> PAGEREF _Toc188614606 \h </w:instrText>
        </w:r>
        <w:r>
          <w:rPr>
            <w:noProof/>
            <w:webHidden/>
          </w:rPr>
        </w:r>
        <w:r>
          <w:rPr>
            <w:noProof/>
            <w:webHidden/>
          </w:rPr>
          <w:fldChar w:fldCharType="separate"/>
        </w:r>
        <w:r>
          <w:rPr>
            <w:noProof/>
            <w:webHidden/>
          </w:rPr>
          <w:t>20</w:t>
        </w:r>
        <w:r>
          <w:rPr>
            <w:noProof/>
            <w:webHidden/>
          </w:rPr>
          <w:fldChar w:fldCharType="end"/>
        </w:r>
      </w:hyperlink>
    </w:p>
    <w:p w14:paraId="5A5E490F" w14:textId="1D7849B5" w:rsidR="00ED5E82" w:rsidRDefault="00ED5E82">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614607" w:history="1">
        <w:r w:rsidRPr="00E67BC2">
          <w:rPr>
            <w:rStyle w:val="Hipervnculo"/>
            <w:noProof/>
          </w:rPr>
          <w:t>Guías de instalación y Configuración.</w:t>
        </w:r>
        <w:r>
          <w:rPr>
            <w:noProof/>
            <w:webHidden/>
          </w:rPr>
          <w:tab/>
        </w:r>
        <w:r>
          <w:rPr>
            <w:noProof/>
            <w:webHidden/>
          </w:rPr>
          <w:fldChar w:fldCharType="begin"/>
        </w:r>
        <w:r>
          <w:rPr>
            <w:noProof/>
            <w:webHidden/>
          </w:rPr>
          <w:instrText xml:space="preserve"> PAGEREF _Toc188614607 \h </w:instrText>
        </w:r>
        <w:r>
          <w:rPr>
            <w:noProof/>
            <w:webHidden/>
          </w:rPr>
        </w:r>
        <w:r>
          <w:rPr>
            <w:noProof/>
            <w:webHidden/>
          </w:rPr>
          <w:fldChar w:fldCharType="separate"/>
        </w:r>
        <w:r>
          <w:rPr>
            <w:noProof/>
            <w:webHidden/>
          </w:rPr>
          <w:t>20</w:t>
        </w:r>
        <w:r>
          <w:rPr>
            <w:noProof/>
            <w:webHidden/>
          </w:rPr>
          <w:fldChar w:fldCharType="end"/>
        </w:r>
      </w:hyperlink>
    </w:p>
    <w:p w14:paraId="6E25AB06" w14:textId="38DE74B7" w:rsidR="00ED5E82" w:rsidRDefault="00ED5E82">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614608" w:history="1">
        <w:r w:rsidRPr="00E67BC2">
          <w:rPr>
            <w:rStyle w:val="Hipervnculo"/>
            <w:noProof/>
          </w:rPr>
          <w:t>Características No Soportadas</w:t>
        </w:r>
        <w:r>
          <w:rPr>
            <w:noProof/>
            <w:webHidden/>
          </w:rPr>
          <w:tab/>
        </w:r>
        <w:r>
          <w:rPr>
            <w:noProof/>
            <w:webHidden/>
          </w:rPr>
          <w:fldChar w:fldCharType="begin"/>
        </w:r>
        <w:r>
          <w:rPr>
            <w:noProof/>
            <w:webHidden/>
          </w:rPr>
          <w:instrText xml:space="preserve"> PAGEREF _Toc188614608 \h </w:instrText>
        </w:r>
        <w:r>
          <w:rPr>
            <w:noProof/>
            <w:webHidden/>
          </w:rPr>
        </w:r>
        <w:r>
          <w:rPr>
            <w:noProof/>
            <w:webHidden/>
          </w:rPr>
          <w:fldChar w:fldCharType="separate"/>
        </w:r>
        <w:r>
          <w:rPr>
            <w:noProof/>
            <w:webHidden/>
          </w:rPr>
          <w:t>20</w:t>
        </w:r>
        <w:r>
          <w:rPr>
            <w:noProof/>
            <w:webHidden/>
          </w:rPr>
          <w:fldChar w:fldCharType="end"/>
        </w:r>
      </w:hyperlink>
    </w:p>
    <w:p w14:paraId="361EF892" w14:textId="7CAFB0B4" w:rsidR="00ED5E82" w:rsidRDefault="00ED5E82">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614609" w:history="1">
        <w:r w:rsidRPr="00E67BC2">
          <w:rPr>
            <w:rStyle w:val="Hipervnculo"/>
            <w:noProof/>
          </w:rPr>
          <w:t>Estándares Aplicables</w:t>
        </w:r>
        <w:r>
          <w:rPr>
            <w:noProof/>
            <w:webHidden/>
          </w:rPr>
          <w:tab/>
        </w:r>
        <w:r>
          <w:rPr>
            <w:noProof/>
            <w:webHidden/>
          </w:rPr>
          <w:fldChar w:fldCharType="begin"/>
        </w:r>
        <w:r>
          <w:rPr>
            <w:noProof/>
            <w:webHidden/>
          </w:rPr>
          <w:instrText xml:space="preserve"> PAGEREF _Toc188614609 \h </w:instrText>
        </w:r>
        <w:r>
          <w:rPr>
            <w:noProof/>
            <w:webHidden/>
          </w:rPr>
        </w:r>
        <w:r>
          <w:rPr>
            <w:noProof/>
            <w:webHidden/>
          </w:rPr>
          <w:fldChar w:fldCharType="separate"/>
        </w:r>
        <w:r>
          <w:rPr>
            <w:noProof/>
            <w:webHidden/>
          </w:rPr>
          <w:t>20</w:t>
        </w:r>
        <w:r>
          <w:rPr>
            <w:noProof/>
            <w:webHidden/>
          </w:rPr>
          <w:fldChar w:fldCharType="end"/>
        </w:r>
      </w:hyperlink>
    </w:p>
    <w:p w14:paraId="28AF846E" w14:textId="5D32C863"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88614553"/>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88614554"/>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88614555"/>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B70883"/>
    <w:p w14:paraId="35F18B81" w14:textId="31347532" w:rsidR="00AA3C06" w:rsidRPr="00E910BF" w:rsidRDefault="00F2658A" w:rsidP="00E63285">
      <w:pPr>
        <w:pStyle w:val="PSI-Ttulo1"/>
      </w:pPr>
      <w:bookmarkStart w:id="12" w:name="_Toc235007266"/>
      <w:bookmarkStart w:id="13" w:name="_Toc235009553"/>
      <w:bookmarkStart w:id="14" w:name="_Toc188614556"/>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88614557"/>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88614558"/>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88614559"/>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88614560"/>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88614561"/>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88614562"/>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54E96B98" w14:textId="5E817A79" w:rsidR="00AC735E" w:rsidRDefault="007B33F3" w:rsidP="00380478">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88614563"/>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428C008" w:rsidR="00716E1A" w:rsidRDefault="001F1543" w:rsidP="001F1543">
      <w:pPr>
        <w:rPr>
          <w:lang w:eastAsia="ar-SA"/>
        </w:rPr>
      </w:pPr>
      <w:r>
        <w:rPr>
          <w:lang w:eastAsia="ar-SA"/>
        </w:rPr>
        <w:t>Descripción</w:t>
      </w:r>
      <w:r w:rsidR="007B33F3">
        <w:rPr>
          <w:lang w:eastAsia="ar-SA"/>
        </w:rPr>
        <w:t xml:space="preserve">: </w:t>
      </w:r>
      <w:r w:rsidR="00E32989" w:rsidRPr="00E32989">
        <w:rPr>
          <w:lang w:eastAsia="ar-SA"/>
        </w:rPr>
        <w:t>El actor inicia sesión en el sistema utilizando su cuenta de Google. Una vez autenticado, el sistema redirige al actor a su interfaz correspondiente según su perfil (administrador, líder de proyecto o desarrollador).</w:t>
      </w:r>
    </w:p>
    <w:p w14:paraId="6517C0A6" w14:textId="005F9B33" w:rsidR="00716E1A" w:rsidRDefault="00716E1A" w:rsidP="00A57722">
      <w:pPr>
        <w:pStyle w:val="PSI-Ttulo2"/>
      </w:pPr>
      <w:bookmarkStart w:id="36" w:name="_Toc188614564"/>
      <w:r>
        <w:t>Caso de Uso 2</w:t>
      </w:r>
      <w:r w:rsidR="001F1543">
        <w:t>: Administrar acceso al sistema.</w:t>
      </w:r>
      <w:bookmarkEnd w:id="36"/>
    </w:p>
    <w:p w14:paraId="5B467DBD" w14:textId="77777777" w:rsidR="00D74424" w:rsidRDefault="00D74424" w:rsidP="00A57722">
      <w:pPr>
        <w:pStyle w:val="PSI-Ttulo3"/>
      </w:pPr>
      <w:bookmarkStart w:id="37" w:name="_Toc188614565"/>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88614566"/>
      <w:r>
        <w:t>Descripción</w:t>
      </w:r>
      <w:bookmarkEnd w:id="38"/>
    </w:p>
    <w:p w14:paraId="25FA92D5" w14:textId="2A540AA2" w:rsidR="001F1543" w:rsidRDefault="001F1543" w:rsidP="001F1543">
      <w:pPr>
        <w:rPr>
          <w:lang w:eastAsia="ar-SA"/>
        </w:rPr>
      </w:pPr>
      <w:r>
        <w:rPr>
          <w:lang w:eastAsia="ar-SA"/>
        </w:rPr>
        <w:t>Precondición:</w:t>
      </w:r>
      <w:r w:rsidRPr="00081181">
        <w:rPr>
          <w:lang w:eastAsia="ar-SA"/>
        </w:rPr>
        <w:t xml:space="preserve"> </w:t>
      </w:r>
      <w:r w:rsidR="00AC2E5C" w:rsidRPr="00AC2E5C">
        <w:rPr>
          <w:lang w:eastAsia="ar-SA"/>
        </w:rPr>
        <w:t xml:space="preserve">El actor debe haber </w:t>
      </w:r>
      <w:r w:rsidR="00F82CE9">
        <w:rPr>
          <w:lang w:eastAsia="ar-SA"/>
        </w:rPr>
        <w:t xml:space="preserve">realizado el </w:t>
      </w:r>
      <w:r w:rsidR="00AC2E5C" w:rsidRPr="00AC2E5C">
        <w:rPr>
          <w:lang w:eastAsia="ar-SA"/>
        </w:rPr>
        <w:t xml:space="preserve">Caso de Uso 1 y tener </w:t>
      </w:r>
      <w:r w:rsidR="00F82CE9">
        <w:rPr>
          <w:lang w:eastAsia="ar-SA"/>
        </w:rPr>
        <w:t xml:space="preserve">el perfil </w:t>
      </w:r>
      <w:r w:rsidR="00AC2E5C" w:rsidRPr="00AC2E5C">
        <w:rPr>
          <w:lang w:eastAsia="ar-SA"/>
        </w:rPr>
        <w:t>de administrador.</w:t>
      </w:r>
    </w:p>
    <w:p w14:paraId="0D4B4B9F" w14:textId="50E13184" w:rsidR="00F2658A" w:rsidRPr="001613B8" w:rsidRDefault="001F1543" w:rsidP="001F1543">
      <w:pPr>
        <w:rPr>
          <w:u w:val="single"/>
          <w:lang w:eastAsia="ar-SA"/>
        </w:rPr>
      </w:pPr>
      <w:r>
        <w:rPr>
          <w:lang w:eastAsia="ar-SA"/>
        </w:rPr>
        <w:lastRenderedPageBreak/>
        <w:t xml:space="preserve">Descripción: </w:t>
      </w:r>
      <w:r w:rsidR="008B3D9B" w:rsidRPr="008B3D9B">
        <w:rPr>
          <w:lang w:eastAsia="ar-SA"/>
        </w:rPr>
        <w:t xml:space="preserve">El actor puede registrar nuevos usuarios en el sistema, asignarles un perfil (administrador, </w:t>
      </w:r>
      <w:r w:rsidR="00F22756">
        <w:rPr>
          <w:lang w:eastAsia="ar-SA"/>
        </w:rPr>
        <w:t xml:space="preserve">usuario </w:t>
      </w:r>
      <w:r w:rsidR="007E0568">
        <w:rPr>
          <w:lang w:eastAsia="ar-SA"/>
        </w:rPr>
        <w:t>estándar</w:t>
      </w:r>
      <w:r w:rsidR="008B3D9B" w:rsidRPr="008B3D9B">
        <w:rPr>
          <w:lang w:eastAsia="ar-SA"/>
        </w:rPr>
        <w:t xml:space="preserve"> o espectador) y eliminar el acceso de usuarios ya registrados. Además, puede modificar los perfiles de los usuarios existentes</w:t>
      </w:r>
      <w:r w:rsidR="008B3D9B">
        <w:rPr>
          <w:lang w:eastAsia="ar-SA"/>
        </w:rPr>
        <w:t xml:space="preserve"> exceptuando su propio usuario</w:t>
      </w:r>
      <w:r w:rsidR="008B3D9B" w:rsidRPr="008B3D9B">
        <w:rPr>
          <w:lang w:eastAsia="ar-SA"/>
        </w:rPr>
        <w:t>.</w:t>
      </w:r>
    </w:p>
    <w:p w14:paraId="5CA9D64E" w14:textId="59BF6AEB" w:rsidR="001F1543" w:rsidRDefault="001F1543" w:rsidP="001F1543">
      <w:pPr>
        <w:pStyle w:val="PSI-Ttulo2"/>
      </w:pPr>
      <w:bookmarkStart w:id="39" w:name="_Toc188614567"/>
      <w:r>
        <w:t>Caso de Uso 3: Administrar proyectos.</w:t>
      </w:r>
      <w:bookmarkEnd w:id="39"/>
    </w:p>
    <w:p w14:paraId="7A8F471F" w14:textId="77777777" w:rsidR="001F1543" w:rsidRDefault="001F1543" w:rsidP="001F1543">
      <w:pPr>
        <w:pStyle w:val="PSI-Ttulo3"/>
      </w:pPr>
      <w:bookmarkStart w:id="40" w:name="_Toc188614568"/>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88614569"/>
      <w:r>
        <w:t>Descripción</w:t>
      </w:r>
      <w:bookmarkEnd w:id="41"/>
    </w:p>
    <w:p w14:paraId="164769A5" w14:textId="24E42A9C" w:rsidR="001F1543" w:rsidRDefault="001F1543" w:rsidP="001F1543">
      <w:pPr>
        <w:rPr>
          <w:lang w:eastAsia="ar-SA"/>
        </w:rPr>
      </w:pPr>
      <w:r>
        <w:rPr>
          <w:lang w:eastAsia="ar-SA"/>
        </w:rPr>
        <w:t>Precondición:</w:t>
      </w:r>
      <w:r w:rsidRPr="00081181">
        <w:rPr>
          <w:lang w:eastAsia="ar-SA"/>
        </w:rPr>
        <w:t xml:space="preserve"> </w:t>
      </w:r>
      <w:r w:rsidR="004D6C31" w:rsidRPr="00AC2E5C">
        <w:rPr>
          <w:lang w:eastAsia="ar-SA"/>
        </w:rPr>
        <w:t xml:space="preserve">El actor debe haber </w:t>
      </w:r>
      <w:r w:rsidR="004D6C31">
        <w:rPr>
          <w:lang w:eastAsia="ar-SA"/>
        </w:rPr>
        <w:t xml:space="preserve">realizado el </w:t>
      </w:r>
      <w:r w:rsidR="004D6C31" w:rsidRPr="00AC2E5C">
        <w:rPr>
          <w:lang w:eastAsia="ar-SA"/>
        </w:rPr>
        <w:t xml:space="preserve">Caso de Uso 1 y tener </w:t>
      </w:r>
      <w:r w:rsidR="004D6C31">
        <w:rPr>
          <w:lang w:eastAsia="ar-SA"/>
        </w:rPr>
        <w:t xml:space="preserve">el perfil </w:t>
      </w:r>
      <w:r w:rsidR="004D6C31" w:rsidRPr="00AC2E5C">
        <w:rPr>
          <w:lang w:eastAsia="ar-SA"/>
        </w:rPr>
        <w:t>de administrador.</w:t>
      </w:r>
    </w:p>
    <w:p w14:paraId="4CAC8F45" w14:textId="61130D59" w:rsidR="001F1543" w:rsidRDefault="001F1543" w:rsidP="001F1543">
      <w:pPr>
        <w:rPr>
          <w:lang w:eastAsia="ar-SA"/>
        </w:rPr>
      </w:pPr>
      <w:r>
        <w:rPr>
          <w:lang w:eastAsia="ar-SA"/>
        </w:rPr>
        <w:t xml:space="preserve">Descripción: </w:t>
      </w:r>
      <w:r w:rsidR="00C429CB" w:rsidRPr="00C429CB">
        <w:rPr>
          <w:lang w:eastAsia="ar-SA"/>
        </w:rPr>
        <w:t>El actor puede crear nuevos proyectos</w:t>
      </w:r>
      <w:r w:rsidR="007402E7">
        <w:rPr>
          <w:lang w:eastAsia="ar-SA"/>
        </w:rPr>
        <w:t xml:space="preserve"> o </w:t>
      </w:r>
      <w:r w:rsidR="00C429CB" w:rsidRPr="00C429CB">
        <w:rPr>
          <w:lang w:eastAsia="ar-SA"/>
        </w:rPr>
        <w:t xml:space="preserve">modificar </w:t>
      </w:r>
      <w:r w:rsidR="007402E7">
        <w:rPr>
          <w:lang w:eastAsia="ar-SA"/>
        </w:rPr>
        <w:t xml:space="preserve">la </w:t>
      </w:r>
      <w:r w:rsidR="00C429CB" w:rsidRPr="00C429CB">
        <w:rPr>
          <w:lang w:eastAsia="ar-SA"/>
        </w:rPr>
        <w:t xml:space="preserve">información </w:t>
      </w:r>
      <w:r w:rsidR="007402E7">
        <w:rPr>
          <w:lang w:eastAsia="ar-SA"/>
        </w:rPr>
        <w:t xml:space="preserve">de un proyecto ya existente </w:t>
      </w:r>
      <w:r w:rsidR="00C429CB" w:rsidRPr="00C429CB">
        <w:rPr>
          <w:lang w:eastAsia="ar-SA"/>
        </w:rPr>
        <w:t>(nombre, descripción, participantes)</w:t>
      </w:r>
      <w:r w:rsidR="007402E7">
        <w:rPr>
          <w:lang w:eastAsia="ar-SA"/>
        </w:rPr>
        <w:t xml:space="preserve">. También puede </w:t>
      </w:r>
      <w:r w:rsidR="00C429CB" w:rsidRPr="00C429CB">
        <w:rPr>
          <w:lang w:eastAsia="ar-SA"/>
        </w:rPr>
        <w:t>gestionar las iteraciones asociadas a cada proyecto. Para cada iteración, debe indicar las fechas de inicio y fin. El estado del proyecto se actualiza automáticamente según si existe una iteración activa o no.</w:t>
      </w:r>
    </w:p>
    <w:p w14:paraId="7447A54D" w14:textId="23B7950D" w:rsidR="00A3159A" w:rsidRDefault="00A3159A" w:rsidP="00A3159A">
      <w:pPr>
        <w:pStyle w:val="PSI-Ttulo2"/>
      </w:pPr>
      <w:bookmarkStart w:id="42" w:name="_Toc188614570"/>
      <w:r>
        <w:t xml:space="preserve">Caso de Uso 4: </w:t>
      </w:r>
      <w:r w:rsidR="008D2017">
        <w:t>Añadir</w:t>
      </w:r>
      <w:r>
        <w:t xml:space="preserve"> </w:t>
      </w:r>
      <w:r w:rsidR="00225207">
        <w:t>riesgo a la lista</w:t>
      </w:r>
      <w:r>
        <w:t>.</w:t>
      </w:r>
      <w:bookmarkEnd w:id="42"/>
    </w:p>
    <w:p w14:paraId="7B9D80F1" w14:textId="77777777" w:rsidR="00A3159A" w:rsidRDefault="00A3159A" w:rsidP="00A3159A">
      <w:pPr>
        <w:pStyle w:val="PSI-Ttulo3"/>
      </w:pPr>
      <w:bookmarkStart w:id="43" w:name="_Toc188614571"/>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88614572"/>
      <w:r>
        <w:t>Descripción</w:t>
      </w:r>
      <w:bookmarkEnd w:id="44"/>
    </w:p>
    <w:p w14:paraId="6889CAF6" w14:textId="0FFD337F" w:rsidR="00A3159A" w:rsidRDefault="00A3159A" w:rsidP="00A3159A">
      <w:pPr>
        <w:rPr>
          <w:lang w:eastAsia="ar-SA"/>
        </w:rPr>
      </w:pPr>
      <w:r>
        <w:rPr>
          <w:lang w:eastAsia="ar-SA"/>
        </w:rPr>
        <w:t>Precondición:</w:t>
      </w:r>
      <w:r w:rsidRPr="00081181">
        <w:rPr>
          <w:lang w:eastAsia="ar-SA"/>
        </w:rPr>
        <w:t xml:space="preserve"> </w:t>
      </w:r>
      <w:r w:rsidR="00414930" w:rsidRPr="00414930">
        <w:rPr>
          <w:lang w:eastAsia="ar-SA"/>
        </w:rPr>
        <w:t xml:space="preserve">El actor debe haber realizado el Caso de Uso 1 y </w:t>
      </w:r>
      <w:r w:rsidR="00414930">
        <w:rPr>
          <w:lang w:eastAsia="ar-SA"/>
        </w:rPr>
        <w:t>estar vinculado a un proyecto</w:t>
      </w:r>
      <w:r w:rsidR="00414930" w:rsidRPr="00414930">
        <w:rPr>
          <w:lang w:eastAsia="ar-SA"/>
        </w:rPr>
        <w:t>.</w:t>
      </w:r>
    </w:p>
    <w:p w14:paraId="093C2ABE" w14:textId="338F849F" w:rsidR="00A3159A" w:rsidRDefault="00A3159A" w:rsidP="00A3159A">
      <w:r>
        <w:rPr>
          <w:lang w:eastAsia="ar-SA"/>
        </w:rPr>
        <w:t xml:space="preserve">Descripción: </w:t>
      </w:r>
      <w:r w:rsidR="00CA633E" w:rsidRPr="00CA633E">
        <w:t>El actor puede añadir nuevos riesgos a la lista de riesgos del proyecto. Cada riesgo debe incluir un identificador único, descripción, responsables, fecha de creación y categoría. El sistema valida que los datos ingresados sean completos.</w:t>
      </w:r>
    </w:p>
    <w:p w14:paraId="1644A31A" w14:textId="56842577" w:rsidR="008D2017" w:rsidRDefault="008D2017" w:rsidP="008D2017">
      <w:pPr>
        <w:pStyle w:val="PSI-Ttulo2"/>
      </w:pPr>
      <w:bookmarkStart w:id="45" w:name="_Toc188614573"/>
      <w:r>
        <w:t>Caso de Uso 5: Modificar lista de riesgos.</w:t>
      </w:r>
      <w:bookmarkEnd w:id="45"/>
    </w:p>
    <w:p w14:paraId="6231E7E5" w14:textId="77777777" w:rsidR="008D2017" w:rsidRDefault="008D2017" w:rsidP="008D2017">
      <w:pPr>
        <w:pStyle w:val="PSI-Ttulo3"/>
      </w:pPr>
      <w:bookmarkStart w:id="46" w:name="_Toc188614574"/>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88614575"/>
      <w:r>
        <w:t>Descripción</w:t>
      </w:r>
      <w:bookmarkEnd w:id="47"/>
    </w:p>
    <w:p w14:paraId="32343873" w14:textId="64D750A3" w:rsidR="008D2017" w:rsidRDefault="008D2017" w:rsidP="008D2017">
      <w:pPr>
        <w:rPr>
          <w:lang w:eastAsia="ar-SA"/>
        </w:rPr>
      </w:pPr>
      <w:r>
        <w:rPr>
          <w:lang w:eastAsia="ar-SA"/>
        </w:rPr>
        <w:t>Precondición:</w:t>
      </w:r>
      <w:r w:rsidRPr="00081181">
        <w:rPr>
          <w:lang w:eastAsia="ar-SA"/>
        </w:rPr>
        <w:t xml:space="preserve"> </w:t>
      </w:r>
      <w:r w:rsidR="002638F0" w:rsidRPr="002638F0">
        <w:rPr>
          <w:lang w:eastAsia="ar-SA"/>
        </w:rPr>
        <w:t>El actor debe haber realizado el Caso de Uso 1</w:t>
      </w:r>
      <w:r w:rsidR="002638F0">
        <w:rPr>
          <w:lang w:eastAsia="ar-SA"/>
        </w:rPr>
        <w:t>,</w:t>
      </w:r>
      <w:r w:rsidR="002638F0" w:rsidRPr="002638F0">
        <w:rPr>
          <w:lang w:eastAsia="ar-SA"/>
        </w:rPr>
        <w:t xml:space="preserve"> estar vinculado a un proyecto</w:t>
      </w:r>
      <w:r w:rsidR="002638F0">
        <w:rPr>
          <w:lang w:eastAsia="ar-SA"/>
        </w:rPr>
        <w:t xml:space="preserve"> y debe existir al menos un riesgo cargado en la lista</w:t>
      </w:r>
      <w:r w:rsidR="002638F0" w:rsidRPr="002638F0">
        <w:rPr>
          <w:lang w:eastAsia="ar-SA"/>
        </w:rPr>
        <w:t>.</w:t>
      </w:r>
    </w:p>
    <w:p w14:paraId="773F6F09" w14:textId="52FF10BD" w:rsidR="00A9054E" w:rsidRDefault="008D2017" w:rsidP="00F956FC">
      <w:r>
        <w:rPr>
          <w:lang w:eastAsia="ar-SA"/>
        </w:rPr>
        <w:t xml:space="preserve">Descripción: </w:t>
      </w:r>
      <w:r w:rsidR="00F956FC" w:rsidRPr="00F956FC">
        <w:t xml:space="preserve">El actor puede modificar o eliminar riesgos de la lista. Los datos modificables incluyen la descripción, los responsables y la categoría. Al modificar </w:t>
      </w:r>
      <w:r w:rsidR="00F956FC">
        <w:t>la descripci</w:t>
      </w:r>
      <w:r w:rsidR="000E5259">
        <w:t>ó</w:t>
      </w:r>
      <w:r w:rsidR="00F956FC">
        <w:t xml:space="preserve">n de un </w:t>
      </w:r>
      <w:r w:rsidR="00F956FC" w:rsidRPr="00F956FC">
        <w:lastRenderedPageBreak/>
        <w:t>riesgo, el sistema muestra una advertencia indicando que los cambios pueden alterar la naturaleza del riesgo. El actor debe confirmar los cambios para que se apliquen.</w:t>
      </w:r>
    </w:p>
    <w:p w14:paraId="6D9336B3" w14:textId="6FDBE693" w:rsidR="00C13492" w:rsidRDefault="00C13492" w:rsidP="00C13492">
      <w:pPr>
        <w:pStyle w:val="PSI-Ttulo2"/>
      </w:pPr>
      <w:bookmarkStart w:id="48" w:name="_Toc188614576"/>
      <w:r>
        <w:t>Caso de Uso 6: Administrar categorías de riesgos.</w:t>
      </w:r>
      <w:bookmarkEnd w:id="48"/>
    </w:p>
    <w:p w14:paraId="43A65AD4" w14:textId="77777777" w:rsidR="00C13492" w:rsidRDefault="00C13492" w:rsidP="00C13492">
      <w:pPr>
        <w:pStyle w:val="PSI-Ttulo3"/>
      </w:pPr>
      <w:bookmarkStart w:id="49" w:name="_Toc188614577"/>
      <w:r>
        <w:t>Actores</w:t>
      </w:r>
      <w:bookmarkEnd w:id="49"/>
    </w:p>
    <w:p w14:paraId="5FF73CC6" w14:textId="3AA2D942" w:rsidR="00C13492" w:rsidRDefault="00CC6C84" w:rsidP="00C13492">
      <w:pPr>
        <w:pStyle w:val="Prrafodelista"/>
        <w:numPr>
          <w:ilvl w:val="0"/>
          <w:numId w:val="13"/>
        </w:numPr>
      </w:pPr>
      <w:r>
        <w:t>Administrador</w:t>
      </w:r>
      <w:r w:rsidR="00C13492">
        <w:t>.</w:t>
      </w:r>
    </w:p>
    <w:p w14:paraId="2AE355E4" w14:textId="77777777" w:rsidR="00C13492" w:rsidRDefault="00C13492" w:rsidP="00C13492">
      <w:pPr>
        <w:pStyle w:val="PSI-Ttulo3"/>
      </w:pPr>
      <w:bookmarkStart w:id="50" w:name="_Toc188614578"/>
      <w:r>
        <w:t>Descripción</w:t>
      </w:r>
      <w:bookmarkEnd w:id="50"/>
    </w:p>
    <w:p w14:paraId="6E62DD1F" w14:textId="454F90D0" w:rsidR="00C13492" w:rsidRDefault="00C13492" w:rsidP="00C13492">
      <w:pPr>
        <w:rPr>
          <w:lang w:eastAsia="ar-SA"/>
        </w:rPr>
      </w:pPr>
      <w:r>
        <w:rPr>
          <w:lang w:eastAsia="ar-SA"/>
        </w:rPr>
        <w:t>Precondición:</w:t>
      </w:r>
      <w:r w:rsidRPr="00081181">
        <w:rPr>
          <w:lang w:eastAsia="ar-SA"/>
        </w:rPr>
        <w:t xml:space="preserve"> </w:t>
      </w:r>
      <w:r w:rsidR="001A3590" w:rsidRPr="00AC2E5C">
        <w:rPr>
          <w:lang w:eastAsia="ar-SA"/>
        </w:rPr>
        <w:t xml:space="preserve">El actor debe haber </w:t>
      </w:r>
      <w:r w:rsidR="001A3590">
        <w:rPr>
          <w:lang w:eastAsia="ar-SA"/>
        </w:rPr>
        <w:t xml:space="preserve">realizado el </w:t>
      </w:r>
      <w:r w:rsidR="001A3590" w:rsidRPr="00AC2E5C">
        <w:rPr>
          <w:lang w:eastAsia="ar-SA"/>
        </w:rPr>
        <w:t xml:space="preserve">Caso de Uso 1 y tener </w:t>
      </w:r>
      <w:r w:rsidR="001A3590">
        <w:rPr>
          <w:lang w:eastAsia="ar-SA"/>
        </w:rPr>
        <w:t xml:space="preserve">el perfil </w:t>
      </w:r>
      <w:r w:rsidR="001A3590" w:rsidRPr="00AC2E5C">
        <w:rPr>
          <w:lang w:eastAsia="ar-SA"/>
        </w:rPr>
        <w:t>de administrador.</w:t>
      </w:r>
    </w:p>
    <w:p w14:paraId="3A7A8570" w14:textId="5202C23A" w:rsidR="00C13492" w:rsidRDefault="00C13492" w:rsidP="00C13492">
      <w:r>
        <w:rPr>
          <w:lang w:eastAsia="ar-SA"/>
        </w:rPr>
        <w:t xml:space="preserve">Descripción: </w:t>
      </w:r>
      <w:r w:rsidR="001A3590" w:rsidRPr="001A3590">
        <w:t>El actor puede crear nuevas categorías de riesgos y modificar las existentes. Cada categoría incluye un nombre y una descripción. Las modificaciones no afectan a los riesgos ya asociados a proyectos existentes, pero se aplican a los nuevos</w:t>
      </w:r>
      <w:r w:rsidR="00395051">
        <w:t xml:space="preserve"> proyectos</w:t>
      </w:r>
      <w:r w:rsidR="001A3590" w:rsidRPr="001A3590">
        <w:t xml:space="preserve"> que se agreguen.</w:t>
      </w:r>
    </w:p>
    <w:p w14:paraId="5AE12F5E" w14:textId="31ABA55F" w:rsidR="003A5AA4" w:rsidRDefault="003A5AA4" w:rsidP="003A5AA4">
      <w:pPr>
        <w:pStyle w:val="PSI-Ttulo2"/>
      </w:pPr>
      <w:bookmarkStart w:id="51" w:name="_Toc188614579"/>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88614580"/>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88614581"/>
      <w:r>
        <w:t>Descripción</w:t>
      </w:r>
      <w:bookmarkEnd w:id="53"/>
    </w:p>
    <w:p w14:paraId="1161C6DC" w14:textId="054E0F3E" w:rsidR="003A5AA4" w:rsidRDefault="003A5AA4" w:rsidP="003A5AA4">
      <w:pPr>
        <w:rPr>
          <w:lang w:eastAsia="ar-SA"/>
        </w:rPr>
      </w:pPr>
      <w:r>
        <w:rPr>
          <w:lang w:eastAsia="ar-SA"/>
        </w:rPr>
        <w:t>Precondición:</w:t>
      </w:r>
      <w:r w:rsidRPr="00081181">
        <w:rPr>
          <w:lang w:eastAsia="ar-SA"/>
        </w:rPr>
        <w:t xml:space="preserve"> </w:t>
      </w:r>
      <w:r w:rsidR="008C7405" w:rsidRPr="008C7405">
        <w:rPr>
          <w:lang w:eastAsia="ar-SA"/>
        </w:rPr>
        <w:t>El actor debe haber realizado Caso de Uso 1, estar vinculado a un proyecto y existir al menos un riesgo cargado en la lista.</w:t>
      </w:r>
    </w:p>
    <w:p w14:paraId="6F169772" w14:textId="5B67ACC8" w:rsidR="003A5AA4" w:rsidRDefault="003A5AA4" w:rsidP="003A5AA4">
      <w:r>
        <w:rPr>
          <w:lang w:eastAsia="ar-SA"/>
        </w:rPr>
        <w:t xml:space="preserve">Descripción: </w:t>
      </w:r>
      <w:r w:rsidR="008C7405" w:rsidRPr="008C7405">
        <w:t xml:space="preserve">El actor puede evaluar los riesgos asignando una probabilidad, un impacto y una descripción. El sistema calcula automáticamente la prioridad del riesgo en función de la última evaluación realizada. </w:t>
      </w:r>
    </w:p>
    <w:p w14:paraId="34DD5EF8" w14:textId="782B2942" w:rsidR="00BC7635" w:rsidRDefault="00BC7635" w:rsidP="00BC7635">
      <w:pPr>
        <w:pStyle w:val="PSI-Ttulo2"/>
      </w:pPr>
      <w:bookmarkStart w:id="54" w:name="_Toc188614582"/>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88614583"/>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88614584"/>
      <w:r>
        <w:t>Descripción</w:t>
      </w:r>
      <w:bookmarkEnd w:id="56"/>
    </w:p>
    <w:p w14:paraId="0F54877B" w14:textId="1F72285C" w:rsidR="00BC7635" w:rsidRDefault="00BC7635" w:rsidP="00BC7635">
      <w:pPr>
        <w:rPr>
          <w:lang w:eastAsia="ar-SA"/>
        </w:rPr>
      </w:pPr>
      <w:r>
        <w:rPr>
          <w:lang w:eastAsia="ar-SA"/>
        </w:rPr>
        <w:t>Precondición:</w:t>
      </w:r>
      <w:r w:rsidRPr="00081181">
        <w:rPr>
          <w:lang w:eastAsia="ar-SA"/>
        </w:rPr>
        <w:t xml:space="preserve"> </w:t>
      </w:r>
      <w:r w:rsidR="008C7405" w:rsidRPr="008C7405">
        <w:rPr>
          <w:lang w:eastAsia="ar-SA"/>
        </w:rPr>
        <w:t xml:space="preserve">El actor debe haber </w:t>
      </w:r>
      <w:r w:rsidR="008C7405">
        <w:rPr>
          <w:lang w:eastAsia="ar-SA"/>
        </w:rPr>
        <w:t xml:space="preserve">realizado </w:t>
      </w:r>
      <w:r w:rsidR="008C7405" w:rsidRPr="008C7405">
        <w:rPr>
          <w:lang w:eastAsia="ar-SA"/>
        </w:rPr>
        <w:t>Caso de Uso 1, estar vinculado a un proyecto, existir al menos un riesgo cargado y haber realizado una evaluación del riesgo con una prioridad mayor o igual a 34 (Caso de Uso 7).</w:t>
      </w:r>
    </w:p>
    <w:p w14:paraId="3D0D1FDD" w14:textId="622DB2ED" w:rsidR="00BC7635" w:rsidRDefault="00BC7635" w:rsidP="00BC7635">
      <w:r>
        <w:rPr>
          <w:lang w:eastAsia="ar-SA"/>
        </w:rPr>
        <w:t xml:space="preserve">Descripción: </w:t>
      </w:r>
      <w:r w:rsidR="00596748" w:rsidRPr="00596748">
        <w:t>El actor puede crear planes de acción asociados a los riesgos. Los planes pueden ser de tres tipos: minimización, mitigación y contingencia. Cada plan debe incluir u</w:t>
      </w:r>
      <w:r w:rsidR="007F1D6E">
        <w:t>na descripción</w:t>
      </w:r>
      <w:r w:rsidR="00596748" w:rsidRPr="00596748">
        <w:t xml:space="preserve">, una estrategia a seguir y una serie de </w:t>
      </w:r>
      <w:r w:rsidR="00596748">
        <w:t>tarea a realizas</w:t>
      </w:r>
      <w:r w:rsidR="00596748" w:rsidRPr="00596748">
        <w:t xml:space="preserve">. Cada actividad </w:t>
      </w:r>
      <w:r w:rsidR="00596748" w:rsidRPr="00596748">
        <w:lastRenderedPageBreak/>
        <w:t>debe tener un nombre, descripción, estado, fecha de inicio y fecha de fin. Un riesgo puede tener hasta un plan de cada tipo por iteración. El sistema valida que no se exceda este límite.</w:t>
      </w:r>
    </w:p>
    <w:p w14:paraId="3EE97D4D" w14:textId="5DB6945C" w:rsidR="00E10250" w:rsidRDefault="00E10250" w:rsidP="00E10250">
      <w:pPr>
        <w:pStyle w:val="PSI-Ttulo2"/>
      </w:pPr>
      <w:bookmarkStart w:id="57" w:name="_Toc188614585"/>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88614586"/>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88614587"/>
      <w:r>
        <w:t>Descripción</w:t>
      </w:r>
      <w:bookmarkEnd w:id="59"/>
    </w:p>
    <w:p w14:paraId="7A26FBAC" w14:textId="648BB5DE" w:rsidR="00E10250" w:rsidRDefault="00E10250" w:rsidP="00E10250">
      <w:pPr>
        <w:rPr>
          <w:lang w:eastAsia="ar-SA"/>
        </w:rPr>
      </w:pPr>
      <w:r>
        <w:rPr>
          <w:lang w:eastAsia="ar-SA"/>
        </w:rPr>
        <w:t>Precondición:</w:t>
      </w:r>
      <w:r w:rsidRPr="00081181">
        <w:rPr>
          <w:lang w:eastAsia="ar-SA"/>
        </w:rPr>
        <w:t xml:space="preserve"> </w:t>
      </w:r>
      <w:r w:rsidR="009725B8" w:rsidRPr="009725B8">
        <w:rPr>
          <w:lang w:eastAsia="ar-SA"/>
        </w:rPr>
        <w:t xml:space="preserve">El actor debe haber </w:t>
      </w:r>
      <w:r w:rsidR="009725B8">
        <w:rPr>
          <w:lang w:eastAsia="ar-SA"/>
        </w:rPr>
        <w:t xml:space="preserve">realizado </w:t>
      </w:r>
      <w:r w:rsidR="009725B8" w:rsidRPr="009725B8">
        <w:rPr>
          <w:lang w:eastAsia="ar-SA"/>
        </w:rPr>
        <w:t>Caso de Uso 1, estar vinculado a un proyecto y existir al menos un riesgo con un plan de acción asociado.</w:t>
      </w:r>
    </w:p>
    <w:p w14:paraId="4491FA42" w14:textId="73531898" w:rsidR="00E10250" w:rsidRDefault="00E10250" w:rsidP="00E10250">
      <w:r>
        <w:rPr>
          <w:lang w:eastAsia="ar-SA"/>
        </w:rPr>
        <w:t xml:space="preserve">Descripción: </w:t>
      </w:r>
      <w:r w:rsidR="009725B8" w:rsidRPr="009725B8">
        <w:rPr>
          <w:lang w:eastAsia="ar-SA"/>
        </w:rPr>
        <w:t>El actor puede modificar o eliminar los planes de acción asociados a los riesgos.</w:t>
      </w:r>
      <w:r w:rsidR="009725B8">
        <w:rPr>
          <w:lang w:eastAsia="ar-SA"/>
        </w:rPr>
        <w:t xml:space="preserve"> El tipo de plan no se debe modificar en ningún tipo de ocasión.</w:t>
      </w:r>
      <w:r w:rsidR="009725B8">
        <w:rPr>
          <w:lang w:eastAsia="ar-SA"/>
        </w:rPr>
        <w:tab/>
      </w:r>
      <w:r w:rsidR="007F1D6E">
        <w:t xml:space="preserve"> </w:t>
      </w:r>
    </w:p>
    <w:p w14:paraId="711B1E79" w14:textId="33560B91" w:rsidR="009A246E" w:rsidRDefault="009A246E" w:rsidP="009A246E">
      <w:pPr>
        <w:pStyle w:val="PSI-Ttulo2"/>
      </w:pPr>
      <w:bookmarkStart w:id="60" w:name="_Toc188614588"/>
      <w:r>
        <w:t>Caso de Uso 1</w:t>
      </w:r>
      <w:r w:rsidR="00445D15">
        <w:t>0</w:t>
      </w:r>
      <w:r>
        <w:t xml:space="preserve">: </w:t>
      </w:r>
      <w:r w:rsidRPr="009A246E">
        <w:t xml:space="preserve">Realizar </w:t>
      </w:r>
      <w:r w:rsidR="004E2CFA">
        <w:t xml:space="preserve">y solicitar </w:t>
      </w:r>
      <w:r w:rsidRPr="009A246E">
        <w:t>informes</w:t>
      </w:r>
      <w:r>
        <w:t>.</w:t>
      </w:r>
      <w:bookmarkEnd w:id="60"/>
    </w:p>
    <w:p w14:paraId="386CE94A" w14:textId="77777777" w:rsidR="009A246E" w:rsidRDefault="009A246E" w:rsidP="009A246E">
      <w:pPr>
        <w:pStyle w:val="PSI-Ttulo3"/>
      </w:pPr>
      <w:bookmarkStart w:id="61" w:name="_Toc188614589"/>
      <w:r>
        <w:t>Actores</w:t>
      </w:r>
      <w:bookmarkEnd w:id="61"/>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2" w:name="_Toc188614590"/>
      <w:r>
        <w:t>Descripción</w:t>
      </w:r>
      <w:bookmarkEnd w:id="62"/>
    </w:p>
    <w:p w14:paraId="63EEC2C0" w14:textId="03BF359B" w:rsidR="009A246E" w:rsidRDefault="009A246E" w:rsidP="009A246E">
      <w:pPr>
        <w:rPr>
          <w:lang w:eastAsia="ar-SA"/>
        </w:rPr>
      </w:pPr>
      <w:r>
        <w:rPr>
          <w:lang w:eastAsia="ar-SA"/>
        </w:rPr>
        <w:t>Precondición:</w:t>
      </w:r>
      <w:r w:rsidRPr="00081181">
        <w:rPr>
          <w:lang w:eastAsia="ar-SA"/>
        </w:rPr>
        <w:t xml:space="preserve"> </w:t>
      </w:r>
      <w:r w:rsidR="00ED1750" w:rsidRPr="00ED1750">
        <w:rPr>
          <w:lang w:eastAsia="ar-SA"/>
        </w:rPr>
        <w:t xml:space="preserve">El actor debe haber </w:t>
      </w:r>
      <w:r w:rsidR="00ED1750">
        <w:rPr>
          <w:lang w:eastAsia="ar-SA"/>
        </w:rPr>
        <w:t xml:space="preserve">realizado </w:t>
      </w:r>
      <w:r w:rsidR="00ED1750" w:rsidRPr="00ED1750">
        <w:rPr>
          <w:lang w:eastAsia="ar-SA"/>
        </w:rPr>
        <w:t>Caso de Uso 1, estar vinculado a un proyecto y existir al menos un riesgo cargado.</w:t>
      </w:r>
    </w:p>
    <w:p w14:paraId="59B22B59" w14:textId="0FA5D441" w:rsidR="009A246E" w:rsidRDefault="009A246E" w:rsidP="00ED1750">
      <w:r>
        <w:rPr>
          <w:lang w:eastAsia="ar-SA"/>
        </w:rPr>
        <w:t xml:space="preserve">Descripción: </w:t>
      </w:r>
      <w:r w:rsidR="00ED1750">
        <w:rPr>
          <w:lang w:eastAsia="ar-SA"/>
        </w:rPr>
        <w:t>Los actores pueden realizar informes de incidencia, es decir, documentar la ocurrencia de un riesgo, incluyendo detalles como la descripción, fecha, impacto y acciones tomadas. También pueden solicitar informes sobre las actividades en progreso asociadas a los planes de acción o informes que muestran el estado actual de los riesgos, incluyendo su prioridad, evaluaciones recientes y planes asociados.</w:t>
      </w:r>
    </w:p>
    <w:p w14:paraId="0D9BF913" w14:textId="2047F84B" w:rsidR="005029D5" w:rsidRDefault="005029D5" w:rsidP="005029D5">
      <w:pPr>
        <w:pStyle w:val="PSI-Ttulo2"/>
      </w:pPr>
      <w:bookmarkStart w:id="63" w:name="_Toc188614591"/>
      <w:r>
        <w:t>Caso de Uso 1</w:t>
      </w:r>
      <w:r w:rsidR="00445D15">
        <w:t>1</w:t>
      </w:r>
      <w:r>
        <w:t xml:space="preserve">: </w:t>
      </w:r>
      <w:r w:rsidRPr="005029D5">
        <w:t>Exportar archivos</w:t>
      </w:r>
      <w:r>
        <w:t>.</w:t>
      </w:r>
      <w:bookmarkEnd w:id="63"/>
    </w:p>
    <w:p w14:paraId="33AF037A" w14:textId="77777777" w:rsidR="005029D5" w:rsidRDefault="005029D5" w:rsidP="005029D5">
      <w:pPr>
        <w:pStyle w:val="PSI-Ttulo3"/>
      </w:pPr>
      <w:bookmarkStart w:id="64" w:name="_Toc188614592"/>
      <w:r>
        <w:t>Actores</w:t>
      </w:r>
      <w:bookmarkEnd w:id="64"/>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5" w:name="_Toc188614593"/>
      <w:r>
        <w:t>Descripción</w:t>
      </w:r>
      <w:bookmarkEnd w:id="65"/>
    </w:p>
    <w:p w14:paraId="6BD49797" w14:textId="75E780F2" w:rsidR="00BA3304" w:rsidRDefault="005029D5" w:rsidP="005029D5">
      <w:pPr>
        <w:rPr>
          <w:lang w:eastAsia="ar-SA"/>
        </w:rPr>
      </w:pPr>
      <w:r>
        <w:rPr>
          <w:lang w:eastAsia="ar-SA"/>
        </w:rPr>
        <w:t>Precondición:</w:t>
      </w:r>
      <w:r w:rsidRPr="00081181">
        <w:rPr>
          <w:lang w:eastAsia="ar-SA"/>
        </w:rPr>
        <w:t xml:space="preserve"> </w:t>
      </w:r>
      <w:r w:rsidR="00BA3304" w:rsidRPr="00BA3304">
        <w:rPr>
          <w:lang w:eastAsia="ar-SA"/>
        </w:rPr>
        <w:t xml:space="preserve">El actor debe haber </w:t>
      </w:r>
      <w:r w:rsidR="00BA3304">
        <w:rPr>
          <w:lang w:eastAsia="ar-SA"/>
        </w:rPr>
        <w:t xml:space="preserve">realizado </w:t>
      </w:r>
      <w:r w:rsidR="00BA3304" w:rsidRPr="00BA3304">
        <w:rPr>
          <w:lang w:eastAsia="ar-SA"/>
        </w:rPr>
        <w:t>Caso de Uso 1. Para líderes del proyecto y desarrolladores, además deben estar vinculados a un proyecto.</w:t>
      </w:r>
    </w:p>
    <w:p w14:paraId="3780C930" w14:textId="257E02C0" w:rsidR="005029D5" w:rsidRDefault="005029D5" w:rsidP="005029D5">
      <w:r>
        <w:rPr>
          <w:lang w:eastAsia="ar-SA"/>
        </w:rPr>
        <w:t xml:space="preserve">Descripción: </w:t>
      </w:r>
      <w:r w:rsidR="00BA3304" w:rsidRPr="00BA3304">
        <w:rPr>
          <w:lang w:eastAsia="ar-SA"/>
        </w:rPr>
        <w:t xml:space="preserve">Los actores pueden exportar los informes y gráficos generados en el sistema. </w:t>
      </w:r>
    </w:p>
    <w:p w14:paraId="55B2186F" w14:textId="06CBE813" w:rsidR="00196000" w:rsidRDefault="00196000" w:rsidP="00196000">
      <w:pPr>
        <w:pStyle w:val="PSI-Ttulo2"/>
      </w:pPr>
      <w:bookmarkStart w:id="66" w:name="_Toc188614594"/>
      <w:r>
        <w:lastRenderedPageBreak/>
        <w:t>Caso de Uso 1</w:t>
      </w:r>
      <w:r w:rsidR="00445D15">
        <w:t>2</w:t>
      </w:r>
      <w:r>
        <w:t xml:space="preserve">: </w:t>
      </w:r>
      <w:r w:rsidR="009E4F11">
        <w:t>Realizar análisis de riesgo</w:t>
      </w:r>
      <w:r>
        <w:t>.</w:t>
      </w:r>
      <w:bookmarkEnd w:id="66"/>
    </w:p>
    <w:p w14:paraId="2C605056" w14:textId="77777777" w:rsidR="00196000" w:rsidRDefault="00196000" w:rsidP="00196000">
      <w:pPr>
        <w:pStyle w:val="PSI-Ttulo3"/>
      </w:pPr>
      <w:bookmarkStart w:id="67" w:name="_Toc188614595"/>
      <w:r>
        <w:t>Actores</w:t>
      </w:r>
      <w:bookmarkEnd w:id="67"/>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68" w:name="_Toc188614596"/>
      <w:r>
        <w:t>Descripción</w:t>
      </w:r>
      <w:bookmarkEnd w:id="68"/>
    </w:p>
    <w:p w14:paraId="0D795CB6" w14:textId="7BD0296B" w:rsidR="00196000" w:rsidRDefault="00196000" w:rsidP="00196000">
      <w:pPr>
        <w:rPr>
          <w:lang w:eastAsia="ar-SA"/>
        </w:rPr>
      </w:pPr>
      <w:r>
        <w:rPr>
          <w:lang w:eastAsia="ar-SA"/>
        </w:rPr>
        <w:t>Precondición:</w:t>
      </w:r>
      <w:r w:rsidRPr="00081181">
        <w:rPr>
          <w:lang w:eastAsia="ar-SA"/>
        </w:rPr>
        <w:t xml:space="preserve"> </w:t>
      </w:r>
      <w:r w:rsidR="008E2E2A" w:rsidRPr="008E2E2A">
        <w:rPr>
          <w:lang w:eastAsia="ar-SA"/>
        </w:rPr>
        <w:t xml:space="preserve">El actor debe haber </w:t>
      </w:r>
      <w:r w:rsidR="008E2E2A">
        <w:rPr>
          <w:lang w:eastAsia="ar-SA"/>
        </w:rPr>
        <w:t xml:space="preserve">realizado </w:t>
      </w:r>
      <w:r w:rsidR="008E2E2A" w:rsidRPr="008E2E2A">
        <w:rPr>
          <w:lang w:eastAsia="ar-SA"/>
        </w:rPr>
        <w:t>Caso de Uso 1, estar vinculado a un proyecto y existir al menos un riesgo cargado.</w:t>
      </w:r>
    </w:p>
    <w:p w14:paraId="24DDD724" w14:textId="1A5FD1B1" w:rsidR="00C13492" w:rsidRDefault="00196000" w:rsidP="008D2017">
      <w:pPr>
        <w:rPr>
          <w:lang w:eastAsia="ar-SA"/>
        </w:rPr>
      </w:pPr>
      <w:r>
        <w:rPr>
          <w:lang w:eastAsia="ar-SA"/>
        </w:rPr>
        <w:t xml:space="preserve">Descripción: </w:t>
      </w:r>
    </w:p>
    <w:p w14:paraId="24621002" w14:textId="36EE0260" w:rsidR="00E1171B" w:rsidRDefault="00E1171B" w:rsidP="00E1171B">
      <w:r>
        <w:t>El sistema realiza automáticamente un análisis de riesgo en las siguientes situaciones:</w:t>
      </w:r>
    </w:p>
    <w:p w14:paraId="63BC95BF" w14:textId="5BBC703A" w:rsidR="00E1171B" w:rsidRDefault="00E1171B" w:rsidP="00E1171B">
      <w:pPr>
        <w:pStyle w:val="Prrafodelista"/>
        <w:numPr>
          <w:ilvl w:val="0"/>
          <w:numId w:val="13"/>
        </w:numPr>
      </w:pPr>
      <w:r>
        <w:t xml:space="preserve">Cuando se crea un riesgo: El sistema indica a través del escudo </w:t>
      </w:r>
      <w:r w:rsidR="00D21F74">
        <w:t>amarrillo</w:t>
      </w:r>
      <w:r>
        <w:t xml:space="preserve"> que el riesgo requiere una evaluación inicial.</w:t>
      </w:r>
    </w:p>
    <w:p w14:paraId="3F27AD15" w14:textId="60AF8BFF" w:rsidR="00D21F74" w:rsidRDefault="00E1171B" w:rsidP="00171CD3">
      <w:pPr>
        <w:pStyle w:val="Prrafodelista"/>
        <w:numPr>
          <w:ilvl w:val="0"/>
          <w:numId w:val="13"/>
        </w:numPr>
      </w:pPr>
      <w:r>
        <w:t xml:space="preserve">Cuando se hace una evaluación: El sistema </w:t>
      </w:r>
      <w:r w:rsidR="00D21F74">
        <w:t>indica a través de escudo gris que no se necesita realizar ningún tipo de acción, con un escudo azul que se debe realizar una evaluación en la siguiente iteración, un escudo rojo indica que necesita un plan de acción (menor a 64 en prioridad de riesgo) y un escudo rojo oscuro indica un riesgo critico (mayor o igual a 64 en prioridad de riesgo).</w:t>
      </w:r>
    </w:p>
    <w:p w14:paraId="3E9B238C" w14:textId="25C4F499" w:rsidR="00D21F74" w:rsidRDefault="00D21F74" w:rsidP="00171CD3">
      <w:pPr>
        <w:pStyle w:val="Prrafodelista"/>
        <w:numPr>
          <w:ilvl w:val="0"/>
          <w:numId w:val="13"/>
        </w:numPr>
      </w:pPr>
      <w:r>
        <w:t>Cuando se realiza un plan: Si el escudo es rojo oscuro necesita un plan de minimización o mitigación y un plan de contingencia para convertirse en un escudo verde. Si posee el escudo rojo necesita un tipo de plan para convertirse en verde.</w:t>
      </w:r>
    </w:p>
    <w:p w14:paraId="293D73F6" w14:textId="0E8FEE70" w:rsidR="00FF2891" w:rsidRDefault="00FF2891" w:rsidP="00FF2891">
      <w:pPr>
        <w:pStyle w:val="Prrafodelista"/>
      </w:pPr>
      <w:r>
        <w:t>Se anexa el significado de los escudos a continuación</w:t>
      </w:r>
    </w:p>
    <w:p w14:paraId="41E4F992" w14:textId="672A3CDB" w:rsidR="00D21F74" w:rsidRDefault="00D21F74" w:rsidP="00D21F74">
      <w:pPr>
        <w:pStyle w:val="Prrafodelista"/>
        <w:jc w:val="center"/>
      </w:pPr>
      <w:r>
        <w:rPr>
          <w:noProof/>
        </w:rPr>
        <w:drawing>
          <wp:inline distT="0" distB="0" distL="0" distR="0" wp14:anchorId="5A6D8AF4" wp14:editId="377893F9">
            <wp:extent cx="1752600" cy="3695700"/>
            <wp:effectExtent l="0" t="0" r="0" b="0"/>
            <wp:docPr id="100547567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75670" name="Imagen 1005475670"/>
                    <pic:cNvPicPr/>
                  </pic:nvPicPr>
                  <pic:blipFill>
                    <a:blip r:embed="rId12">
                      <a:extLst>
                        <a:ext uri="{28A0092B-C50C-407E-A947-70E740481C1C}">
                          <a14:useLocalDpi xmlns:a14="http://schemas.microsoft.com/office/drawing/2010/main" val="0"/>
                        </a:ext>
                      </a:extLst>
                    </a:blip>
                    <a:stretch>
                      <a:fillRect/>
                    </a:stretch>
                  </pic:blipFill>
                  <pic:spPr>
                    <a:xfrm>
                      <a:off x="0" y="0"/>
                      <a:ext cx="1752600" cy="3695700"/>
                    </a:xfrm>
                    <a:prstGeom prst="rect">
                      <a:avLst/>
                    </a:prstGeom>
                  </pic:spPr>
                </pic:pic>
              </a:graphicData>
            </a:graphic>
          </wp:inline>
        </w:drawing>
      </w:r>
    </w:p>
    <w:p w14:paraId="5F7E88A3" w14:textId="1ACDA9EC" w:rsidR="00794695" w:rsidRDefault="00794695" w:rsidP="00D21F74">
      <w:pPr>
        <w:pStyle w:val="Prrafodelista"/>
        <w:jc w:val="center"/>
      </w:pPr>
      <w:r w:rsidRPr="00794695">
        <w:rPr>
          <w:b/>
          <w:bCs/>
        </w:rPr>
        <w:lastRenderedPageBreak/>
        <w:t>Fig. 1.1</w:t>
      </w:r>
      <w:r>
        <w:t>: Escudos utilizados en el sistema.</w:t>
      </w:r>
    </w:p>
    <w:p w14:paraId="2E681AF2" w14:textId="2D4F6C6A" w:rsidR="00E1171B" w:rsidRDefault="00D21F74" w:rsidP="00E1171B">
      <w:r>
        <w:t xml:space="preserve"> </w:t>
      </w:r>
    </w:p>
    <w:p w14:paraId="47EE9B49" w14:textId="77777777" w:rsidR="001F1543" w:rsidRDefault="001F1543" w:rsidP="001F1543"/>
    <w:p w14:paraId="1CA0C0C5" w14:textId="77777777" w:rsidR="00F2658A" w:rsidRDefault="00F2658A" w:rsidP="00A57722">
      <w:pPr>
        <w:pStyle w:val="PSI-Ttulo1"/>
      </w:pPr>
      <w:bookmarkStart w:id="69" w:name="_Toc235007272"/>
      <w:bookmarkStart w:id="70" w:name="_Toc235009559"/>
      <w:bookmarkStart w:id="71" w:name="_Toc188614597"/>
      <w:r w:rsidRPr="000868E6">
        <w:t>Diagrama</w:t>
      </w:r>
      <w:bookmarkEnd w:id="69"/>
      <w:bookmarkEnd w:id="70"/>
      <w:r w:rsidR="00D74424">
        <w:t xml:space="preserve"> de Casos de Uso</w:t>
      </w:r>
      <w:bookmarkEnd w:id="71"/>
    </w:p>
    <w:p w14:paraId="1DB5DB97" w14:textId="10BA3857" w:rsidR="00D903DD" w:rsidRDefault="00E24EA7" w:rsidP="00AC735E">
      <w:pPr>
        <w:jc w:val="center"/>
      </w:pPr>
      <w:r>
        <w:rPr>
          <w:noProof/>
        </w:rPr>
        <w:drawing>
          <wp:inline distT="0" distB="0" distL="0" distR="0" wp14:anchorId="53101BF9" wp14:editId="01EB47CD">
            <wp:extent cx="5039995" cy="4192905"/>
            <wp:effectExtent l="0" t="0" r="8255" b="0"/>
            <wp:docPr id="2973095" name="Imagen 1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095" name="Imagen 15"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39995" cy="4192905"/>
                    </a:xfrm>
                    <a:prstGeom prst="rect">
                      <a:avLst/>
                    </a:prstGeom>
                  </pic:spPr>
                </pic:pic>
              </a:graphicData>
            </a:graphic>
          </wp:inline>
        </w:drawing>
      </w:r>
    </w:p>
    <w:p w14:paraId="4972B6A5" w14:textId="21AA2ED9" w:rsidR="00D903DD" w:rsidRPr="00D903DD" w:rsidRDefault="00D903DD" w:rsidP="00D903DD">
      <w:pPr>
        <w:pStyle w:val="MNormal"/>
        <w:jc w:val="center"/>
        <w:rPr>
          <w:noProof/>
        </w:rPr>
      </w:pPr>
      <w:r w:rsidRPr="00213641">
        <w:rPr>
          <w:b/>
          <w:bCs/>
          <w:noProof/>
        </w:rPr>
        <w:t>Fig. 1.</w:t>
      </w:r>
      <w:r w:rsidR="00A462A3">
        <w:rPr>
          <w:b/>
          <w:bCs/>
          <w:noProof/>
        </w:rPr>
        <w:t>2</w:t>
      </w:r>
      <w:r>
        <w:rPr>
          <w:noProof/>
        </w:rPr>
        <w:t>: Diagrama de Casos de Uso</w:t>
      </w:r>
      <w:r w:rsidRPr="00213641">
        <w:rPr>
          <w:noProof/>
        </w:rPr>
        <w:t>.</w:t>
      </w:r>
    </w:p>
    <w:p w14:paraId="05153350" w14:textId="10F0054B" w:rsidR="00F2658A" w:rsidRPr="006C6EFF" w:rsidRDefault="00F2658A" w:rsidP="00A57722">
      <w:pPr>
        <w:pStyle w:val="PSI-Ttulo1"/>
      </w:pPr>
      <w:bookmarkStart w:id="72" w:name="_Toc235007275"/>
      <w:bookmarkStart w:id="73" w:name="_Toc235009561"/>
      <w:bookmarkStart w:id="74" w:name="_Toc188614598"/>
      <w:r w:rsidRPr="006C6EFF">
        <w:t>Requerimientos Funcionales</w:t>
      </w:r>
      <w:bookmarkEnd w:id="72"/>
      <w:bookmarkEnd w:id="73"/>
      <w:bookmarkEnd w:id="74"/>
    </w:p>
    <w:p w14:paraId="051A3BDA" w14:textId="026BF319" w:rsidR="00F2658A" w:rsidRDefault="00F2658A" w:rsidP="00B70883">
      <w:pPr>
        <w:pStyle w:val="PSI-Comentario"/>
      </w:pPr>
      <w:r w:rsidRPr="003B79EC">
        <w:t>En este apartado se describ</w:t>
      </w:r>
      <w:r w:rsidR="003B79EC" w:rsidRPr="003B79EC">
        <w:t>en las funcionalidades y servicios que deben ser provistos por el sistema.</w:t>
      </w:r>
    </w:p>
    <w:p w14:paraId="47D72D1F" w14:textId="77777777" w:rsidR="00B70883" w:rsidRPr="00B70883" w:rsidRDefault="00B70883" w:rsidP="00B70883">
      <w:pPr>
        <w:pStyle w:val="PSI-Comentario"/>
        <w:rPr>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t>Nombre del Requerimiento:</w:t>
            </w:r>
          </w:p>
        </w:tc>
        <w:tc>
          <w:tcPr>
            <w:tcW w:w="4692" w:type="dxa"/>
          </w:tcPr>
          <w:p w14:paraId="70C7B4A4" w14:textId="5F7D05D3" w:rsidR="00192C42" w:rsidRPr="005F7331" w:rsidRDefault="000B600C" w:rsidP="00E63285">
            <w:pPr>
              <w:pStyle w:val="PSI-ComentarioenTabla"/>
              <w:rPr>
                <w:i w:val="0"/>
              </w:rPr>
            </w:pPr>
            <w:bookmarkStart w:id="75" w:name="_Hlk181300695"/>
            <w:r>
              <w:rPr>
                <w:i w:val="0"/>
              </w:rPr>
              <w:t>Administrar</w:t>
            </w:r>
            <w:r w:rsidR="00192C42" w:rsidRPr="005F7331">
              <w:rPr>
                <w:i w:val="0"/>
              </w:rPr>
              <w:t xml:space="preserve"> usuarios</w:t>
            </w:r>
            <w:r w:rsidR="00561373">
              <w:rPr>
                <w:i w:val="0"/>
              </w:rPr>
              <w:t>.</w:t>
            </w:r>
            <w:bookmarkEnd w:id="75"/>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45037471" w14:textId="0A948B52" w:rsidR="00192C42" w:rsidRDefault="00192C42" w:rsidP="00E63285">
            <w:pPr>
              <w:pStyle w:val="PSI-ComentarioenTabla"/>
              <w:rPr>
                <w:i w:val="0"/>
              </w:rPr>
            </w:pPr>
            <w:r w:rsidRPr="005F7331">
              <w:rPr>
                <w:i w:val="0"/>
              </w:rPr>
              <w:lastRenderedPageBreak/>
              <w:t>Los administradores del sistema podrán registrar</w:t>
            </w:r>
            <w:r w:rsidR="00D26875">
              <w:rPr>
                <w:i w:val="0"/>
              </w:rPr>
              <w:t>, modificar y eliminar usuarios. Para registrar un usuario, el administrador debe proporcionar</w:t>
            </w:r>
            <w:r w:rsidRPr="005F7331">
              <w:rPr>
                <w:i w:val="0"/>
              </w:rPr>
              <w:t xml:space="preserve"> </w:t>
            </w:r>
            <w:r w:rsidR="00D26875">
              <w:rPr>
                <w:i w:val="0"/>
              </w:rPr>
              <w:t xml:space="preserve">un </w:t>
            </w:r>
            <w:r w:rsidRPr="005F7331">
              <w:rPr>
                <w:i w:val="0"/>
              </w:rPr>
              <w:t>nombre</w:t>
            </w:r>
            <w:r w:rsidR="00363911">
              <w:rPr>
                <w:i w:val="0"/>
              </w:rPr>
              <w:t xml:space="preserve">, </w:t>
            </w:r>
            <w:r w:rsidR="00D26875">
              <w:rPr>
                <w:i w:val="0"/>
              </w:rPr>
              <w:t xml:space="preserve">un correo valido (con formato </w:t>
            </w:r>
            <w:hyperlink r:id="rId14" w:history="1">
              <w:r w:rsidR="00D26875" w:rsidRPr="00155DE9">
                <w:rPr>
                  <w:rStyle w:val="Hipervnculo"/>
                  <w:i w:val="0"/>
                </w:rPr>
                <w:t>usuario@gmail.com</w:t>
              </w:r>
            </w:hyperlink>
            <w:r w:rsidR="00D26875">
              <w:rPr>
                <w:i w:val="0"/>
              </w:rPr>
              <w:t xml:space="preserve"> o </w:t>
            </w:r>
            <w:hyperlink r:id="rId15" w:history="1">
              <w:r w:rsidR="00D26875" w:rsidRPr="00155DE9">
                <w:rPr>
                  <w:rStyle w:val="Hipervnculo"/>
                  <w:i w:val="0"/>
                </w:rPr>
                <w:t>usuario@uarg.unpa.edu.ar</w:t>
              </w:r>
            </w:hyperlink>
            <w:r w:rsidR="00D26875">
              <w:rPr>
                <w:i w:val="0"/>
              </w:rPr>
              <w:t>)</w:t>
            </w:r>
            <w:r w:rsidRPr="005F7331">
              <w:rPr>
                <w:i w:val="0"/>
              </w:rPr>
              <w:t>, vinculado a una cuenta de Google</w:t>
            </w:r>
            <w:r w:rsidR="00363911">
              <w:rPr>
                <w:i w:val="0"/>
              </w:rPr>
              <w:t xml:space="preserve"> y un perfil de usuario</w:t>
            </w:r>
            <w:r w:rsidRPr="005F7331">
              <w:rPr>
                <w:i w:val="0"/>
              </w:rPr>
              <w:t xml:space="preserve">. </w:t>
            </w:r>
          </w:p>
          <w:p w14:paraId="6789D458" w14:textId="28E6362B" w:rsidR="00115186" w:rsidRDefault="00115186" w:rsidP="00E63285">
            <w:pPr>
              <w:pStyle w:val="PSI-ComentarioenTabla"/>
              <w:rPr>
                <w:i w:val="0"/>
              </w:rPr>
            </w:pPr>
            <w:r>
              <w:rPr>
                <w:i w:val="0"/>
              </w:rPr>
              <w:t>Los administradores podrán modificar el nombre</w:t>
            </w:r>
            <w:r w:rsidR="0079004E">
              <w:rPr>
                <w:i w:val="0"/>
              </w:rPr>
              <w:t xml:space="preserve">, </w:t>
            </w:r>
            <w:r>
              <w:rPr>
                <w:i w:val="0"/>
              </w:rPr>
              <w:t>el correo de los usuarios</w:t>
            </w:r>
            <w:r w:rsidR="0079004E">
              <w:rPr>
                <w:i w:val="0"/>
              </w:rPr>
              <w:t xml:space="preserve"> y el perfil</w:t>
            </w:r>
            <w:r>
              <w:rPr>
                <w:i w:val="0"/>
              </w:rPr>
              <w:t xml:space="preserve">. El sistema validara que el nombre y el correo no </w:t>
            </w:r>
            <w:r w:rsidR="00363911">
              <w:rPr>
                <w:i w:val="0"/>
              </w:rPr>
              <w:t>estén</w:t>
            </w:r>
            <w:r>
              <w:rPr>
                <w:i w:val="0"/>
              </w:rPr>
              <w:t xml:space="preserve"> duplicado</w:t>
            </w:r>
            <w:r w:rsidR="00363911">
              <w:rPr>
                <w:i w:val="0"/>
              </w:rPr>
              <w:t>s</w:t>
            </w:r>
            <w:r>
              <w:rPr>
                <w:i w:val="0"/>
              </w:rPr>
              <w:t xml:space="preserve"> en el sistema</w:t>
            </w:r>
            <w:r w:rsidR="00363911">
              <w:rPr>
                <w:i w:val="0"/>
              </w:rPr>
              <w:t xml:space="preserve"> y</w:t>
            </w:r>
            <w:r>
              <w:rPr>
                <w:i w:val="0"/>
              </w:rPr>
              <w:t xml:space="preserve">, además de validar que el correo sea válido. </w:t>
            </w:r>
          </w:p>
          <w:p w14:paraId="388BB6F1" w14:textId="26691903" w:rsidR="00115186" w:rsidRPr="005F7331" w:rsidRDefault="00115186" w:rsidP="00E63285">
            <w:pPr>
              <w:pStyle w:val="PSI-ComentarioenTabla"/>
              <w:rPr>
                <w:i w:val="0"/>
              </w:rPr>
            </w:pPr>
            <w:r w:rsidRPr="00115186">
              <w:rPr>
                <w:i w:val="0"/>
              </w:rPr>
              <w:t>Los administradores también podrán eliminar usuarios</w:t>
            </w:r>
            <w:r w:rsidR="0042684A">
              <w:rPr>
                <w:i w:val="0"/>
              </w:rPr>
              <w:t xml:space="preserve"> mientras no tenga </w:t>
            </w:r>
            <w:r w:rsidRPr="00115186">
              <w:rPr>
                <w:i w:val="0"/>
              </w:rPr>
              <w:t>actividades pendientes.</w:t>
            </w:r>
            <w:r w:rsidR="0042684A">
              <w:rPr>
                <w:i w:val="0"/>
              </w:rPr>
              <w:t xml:space="preserve"> Un usuario no puede eliminarse a </w:t>
            </w:r>
            <w:r w:rsidR="00363911">
              <w:rPr>
                <w:i w:val="0"/>
              </w:rPr>
              <w:t>sí</w:t>
            </w:r>
            <w:r w:rsidR="0042684A">
              <w:rPr>
                <w:i w:val="0"/>
              </w:rPr>
              <w:t xml:space="preserve"> mismo.</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53E2CE58" w:rsidR="00192C42" w:rsidRPr="005F7331" w:rsidRDefault="004516A7" w:rsidP="00E63285">
            <w:pPr>
              <w:pStyle w:val="PSI-ComentarioenTabla"/>
              <w:rPr>
                <w:i w:val="0"/>
              </w:rPr>
            </w:pPr>
            <w:r>
              <w:rPr>
                <w:i w:val="0"/>
              </w:rPr>
              <w:t>Administrar perfiles de usuario.</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5FBACD4E" w:rsidR="00192C42" w:rsidRPr="005F7331" w:rsidRDefault="00860A04" w:rsidP="00E63285">
            <w:pPr>
              <w:pStyle w:val="PSI-ComentarioenTabla"/>
              <w:rPr>
                <w:i w:val="0"/>
              </w:rPr>
            </w:pPr>
            <w:r w:rsidRPr="005F7331">
              <w:rPr>
                <w:i w:val="0"/>
              </w:rPr>
              <w:t>Los administradores pueden asignar</w:t>
            </w:r>
            <w:r w:rsidR="00F22756">
              <w:rPr>
                <w:i w:val="0"/>
              </w:rPr>
              <w:t xml:space="preserve">, </w:t>
            </w:r>
            <w:r w:rsidR="004516A7">
              <w:rPr>
                <w:i w:val="0"/>
              </w:rPr>
              <w:t xml:space="preserve">agregar, eliminar </w:t>
            </w:r>
            <w:r w:rsidR="00F22756">
              <w:rPr>
                <w:i w:val="0"/>
              </w:rPr>
              <w:t>y</w:t>
            </w:r>
            <w:r w:rsidR="004516A7">
              <w:rPr>
                <w:i w:val="0"/>
              </w:rPr>
              <w:t xml:space="preserve"> modificar perfiles de usuario.</w:t>
            </w:r>
            <w:r w:rsidR="00F22756">
              <w:rPr>
                <w:i w:val="0"/>
              </w:rPr>
              <w:t xml:space="preserve"> Los perfiles disponibles son: </w:t>
            </w:r>
          </w:p>
          <w:p w14:paraId="25484699" w14:textId="58077B2E"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r w:rsidR="00F22756">
              <w:rPr>
                <w:i w:val="0"/>
              </w:rPr>
              <w:t xml:space="preserve">, </w:t>
            </w:r>
            <w:r w:rsidR="00F22756" w:rsidRPr="00F22756">
              <w:rPr>
                <w:i w:val="0"/>
                <w:lang w:val="es-ES"/>
              </w:rPr>
              <w:t>incluyendo la gestión de usuarios</w:t>
            </w:r>
            <w:r w:rsidR="00F22756">
              <w:rPr>
                <w:i w:val="0"/>
                <w:lang w:val="es-ES"/>
              </w:rPr>
              <w:t xml:space="preserve"> y</w:t>
            </w:r>
            <w:r w:rsidR="00F22756" w:rsidRPr="00F22756">
              <w:rPr>
                <w:i w:val="0"/>
                <w:lang w:val="es-ES"/>
              </w:rPr>
              <w:t xml:space="preserve"> proyectos</w:t>
            </w:r>
            <w:r w:rsidR="00F22756">
              <w:rPr>
                <w:i w:val="0"/>
                <w:lang w:val="es-ES"/>
              </w:rPr>
              <w:t>.</w:t>
            </w:r>
          </w:p>
          <w:p w14:paraId="4B612D5A" w14:textId="7A7E8801" w:rsidR="00860A04" w:rsidRPr="005F7331" w:rsidRDefault="001E2F46" w:rsidP="00E63285">
            <w:pPr>
              <w:pStyle w:val="PSI-ComentarioenTabla"/>
              <w:rPr>
                <w:i w:val="0"/>
              </w:rPr>
            </w:pPr>
            <w:r>
              <w:rPr>
                <w:i w:val="0"/>
              </w:rPr>
              <w:t>Usuario estándar</w:t>
            </w:r>
            <w:r w:rsidR="00860A04" w:rsidRPr="005F7331">
              <w:rPr>
                <w:i w:val="0"/>
              </w:rPr>
              <w:t xml:space="preserve"> </w:t>
            </w:r>
            <w:r w:rsidR="00860A04" w:rsidRPr="005F7331">
              <w:rPr>
                <w:i w:val="0"/>
              </w:rPr>
              <w:sym w:font="Wingdings" w:char="F0E0"/>
            </w:r>
            <w:r w:rsidR="00860A04" w:rsidRPr="005F7331">
              <w:rPr>
                <w:i w:val="0"/>
              </w:rPr>
              <w:t xml:space="preserve"> Puede ser asignado a un</w:t>
            </w:r>
            <w:r w:rsidR="00561373">
              <w:rPr>
                <w:i w:val="0"/>
              </w:rPr>
              <w:t>o o más</w:t>
            </w:r>
            <w:r w:rsidR="00860A04" w:rsidRPr="005F7331">
              <w:rPr>
                <w:i w:val="0"/>
              </w:rPr>
              <w:t xml:space="preserve"> proyecto</w:t>
            </w:r>
            <w:r w:rsidR="00561373">
              <w:rPr>
                <w:i w:val="0"/>
              </w:rPr>
              <w:t>s</w:t>
            </w:r>
            <w:r w:rsidR="007E0568">
              <w:rPr>
                <w:i w:val="0"/>
              </w:rPr>
              <w:t xml:space="preserve"> </w:t>
            </w:r>
            <w:r w:rsidR="007E0568" w:rsidRPr="007E0568">
              <w:rPr>
                <w:i w:val="0"/>
                <w:lang w:val="es-ES"/>
              </w:rPr>
              <w:t>y realizar funciones dentro de cada uno</w:t>
            </w:r>
            <w:r w:rsidR="007E0568">
              <w:rPr>
                <w:i w:val="0"/>
                <w:lang w:val="es-ES"/>
              </w:rPr>
              <w:t xml:space="preserve"> como</w:t>
            </w:r>
            <w:r w:rsidR="00F22756" w:rsidRPr="00F22756">
              <w:rPr>
                <w:i w:val="0"/>
              </w:rPr>
              <w:t xml:space="preserve"> añadir riesgos, modificar listas de riesgos, realizar evaluaciones y añadir planes de acción</w:t>
            </w:r>
            <w:r w:rsidR="00561373">
              <w:rPr>
                <w:i w:val="0"/>
              </w:rPr>
              <w:t>.</w:t>
            </w:r>
          </w:p>
          <w:p w14:paraId="68C040AC" w14:textId="77777777" w:rsidR="009C79DB" w:rsidRDefault="00860A04" w:rsidP="009C79DB">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r w:rsidR="009846C0">
              <w:rPr>
                <w:i w:val="0"/>
              </w:rPr>
              <w:t xml:space="preserve"> a lo que esté vinculado</w:t>
            </w:r>
            <w:r w:rsidRPr="005F7331">
              <w:rPr>
                <w:i w:val="0"/>
              </w:rPr>
              <w:t>.</w:t>
            </w:r>
            <w:r w:rsidR="009C79DB">
              <w:t xml:space="preserve"> </w:t>
            </w:r>
            <w:r w:rsidR="009C79DB" w:rsidRPr="009C79DB">
              <w:rPr>
                <w:i w:val="0"/>
              </w:rPr>
              <w:t>Solo tiene permisos de lectura (no puede modificar datos ni realizar acciones).</w:t>
            </w:r>
          </w:p>
          <w:p w14:paraId="013EFB08" w14:textId="4840C65F" w:rsidR="009C79DB" w:rsidRPr="005F7331" w:rsidRDefault="009C79DB" w:rsidP="009C79DB">
            <w:pPr>
              <w:pStyle w:val="PSI-ComentarioenTabla"/>
              <w:rPr>
                <w:i w:val="0"/>
              </w:rPr>
            </w:pPr>
            <w:r>
              <w:rPr>
                <w:i w:val="0"/>
              </w:rPr>
              <w:t xml:space="preserve">Los administradores pueden agregar nuevos perfiles con permisos ya establecidos según administrador, usuario estándar y espectador, modificar perfiles existentes a excepción del administrador o eliminar perfiles no utilizados, es decir, que no </w:t>
            </w:r>
            <w:r w:rsidR="001E0800">
              <w:rPr>
                <w:i w:val="0"/>
              </w:rPr>
              <w:t>esté</w:t>
            </w:r>
            <w:r>
              <w:rPr>
                <w:i w:val="0"/>
              </w:rPr>
              <w:t xml:space="preserve"> asignado a ningún usuario. </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lastRenderedPageBreak/>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1F6A7D6E" w:rsidR="00860A04" w:rsidRPr="005F7331" w:rsidRDefault="00941696" w:rsidP="00E63285">
            <w:pPr>
              <w:pStyle w:val="PSI-ComentarioenTabla"/>
              <w:rPr>
                <w:i w:val="0"/>
              </w:rPr>
            </w:pPr>
            <w:r>
              <w:rPr>
                <w:i w:val="0"/>
              </w:rPr>
              <w:t>L</w:t>
            </w:r>
            <w:r w:rsidRPr="00941696">
              <w:rPr>
                <w:i w:val="0"/>
              </w:rPr>
              <w:t>os usuarios registrados previamente por un administrador podrán acceder al sistema. El sistema validará que el email utilizado para iniciar sesión esté vinculado a una cuenta de Google activa y registrada en el sistema. Si el email no está registrado o no está vinculado a una cuenta de Google, el sistema mostrará un mensaje de error correspondiente.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t>La prioridad es: Alta</w:t>
            </w:r>
            <w:r w:rsidR="00561373">
              <w:rPr>
                <w:i w:val="0"/>
              </w:rPr>
              <w:t>.</w:t>
            </w:r>
          </w:p>
        </w:tc>
      </w:tr>
    </w:tbl>
    <w:p w14:paraId="591D98AC" w14:textId="77777777" w:rsidR="00860A04" w:rsidRPr="005F7331" w:rsidRDefault="00860A04"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6468C6FD" w:rsidR="00860A04" w:rsidRPr="005F7331" w:rsidRDefault="000D4261" w:rsidP="00E63285">
            <w:pPr>
              <w:pStyle w:val="PSI-ComentarioenTabla"/>
              <w:rPr>
                <w:i w:val="0"/>
              </w:rPr>
            </w:pPr>
            <w:r>
              <w:rPr>
                <w:i w:val="0"/>
              </w:rPr>
              <w:t>Gestionar</w:t>
            </w:r>
            <w:r w:rsidR="00EE3556">
              <w:rPr>
                <w:i w:val="0"/>
              </w:rPr>
              <w:t xml:space="preserve"> </w:t>
            </w:r>
            <w:r w:rsidR="00860A04" w:rsidRPr="005F7331">
              <w:rPr>
                <w:i w:val="0"/>
              </w:rPr>
              <w:t>proyecto</w:t>
            </w:r>
            <w:r w:rsidR="00B86948">
              <w:rPr>
                <w:i w:val="0"/>
              </w:rPr>
              <w:t>s</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0BDEFA85" w:rsidR="00860A04" w:rsidRPr="005F7331" w:rsidRDefault="00860A04" w:rsidP="00E63285">
            <w:pPr>
              <w:pStyle w:val="PSI-ComentarioenTabla"/>
              <w:rPr>
                <w:i w:val="0"/>
              </w:rPr>
            </w:pPr>
            <w:r w:rsidRPr="005F7331">
              <w:rPr>
                <w:i w:val="0"/>
              </w:rPr>
              <w:t xml:space="preserve">El sistema permitirá a los usuarios crear </w:t>
            </w:r>
            <w:r w:rsidR="00EE3556">
              <w:rPr>
                <w:i w:val="0"/>
              </w:rPr>
              <w:t xml:space="preserve">y/o modificar </w:t>
            </w:r>
            <w:r w:rsidRPr="005F7331">
              <w:rPr>
                <w:i w:val="0"/>
              </w:rPr>
              <w:t>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30FDC1D5" w:rsidR="00860A04" w:rsidRPr="005F7331" w:rsidRDefault="00EE3556" w:rsidP="00E63285">
            <w:pPr>
              <w:pStyle w:val="PSI-ComentarioenTabla"/>
              <w:rPr>
                <w:i w:val="0"/>
              </w:rPr>
            </w:pPr>
            <w:r>
              <w:rPr>
                <w:i w:val="0"/>
              </w:rPr>
              <w:t>L</w:t>
            </w:r>
            <w:r w:rsidRPr="00EE3556">
              <w:rPr>
                <w:i w:val="0"/>
              </w:rPr>
              <w:t>os administradores crear</w:t>
            </w:r>
            <w:r>
              <w:rPr>
                <w:i w:val="0"/>
              </w:rPr>
              <w:t xml:space="preserve"> y </w:t>
            </w:r>
            <w:r w:rsidRPr="00EE3556">
              <w:rPr>
                <w:i w:val="0"/>
              </w:rPr>
              <w:t>modificar proyectos. Para crear un proyecto, el administrador debe proporcionar un nombre</w:t>
            </w:r>
            <w:r>
              <w:rPr>
                <w:i w:val="0"/>
              </w:rPr>
              <w:t xml:space="preserve">, </w:t>
            </w:r>
            <w:r w:rsidRPr="00EE3556">
              <w:rPr>
                <w:i w:val="0"/>
              </w:rPr>
              <w:t>una descripción</w:t>
            </w:r>
            <w:r>
              <w:rPr>
                <w:i w:val="0"/>
              </w:rPr>
              <w:t>, participantes y las iteraciones</w:t>
            </w:r>
            <w:r w:rsidRPr="00EE3556">
              <w:rPr>
                <w:i w:val="0"/>
              </w:rPr>
              <w:t xml:space="preserve">. El nombre del proyecto no puede estar vacío. </w:t>
            </w:r>
            <w:r>
              <w:rPr>
                <w:i w:val="0"/>
              </w:rPr>
              <w:t xml:space="preserve">Los datos que se pueden modificar de un proyecto son: Nombre, descripción, participantes sin actividades pendientes (como estar asociado a un riesgo o tener tareas para realizar un plan) e iteraciones no ocurridas. </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40C182FB" w:rsidR="00D44C0F" w:rsidRPr="005F7331" w:rsidRDefault="00D44C0F" w:rsidP="00E63285">
            <w:pPr>
              <w:pStyle w:val="PSI-ComentarioenTabla"/>
              <w:rPr>
                <w:i w:val="0"/>
              </w:rPr>
            </w:pPr>
            <w:r w:rsidRPr="005F7331">
              <w:rPr>
                <w:i w:val="0"/>
              </w:rPr>
              <w:t xml:space="preserve">Los administradores podrán asignar a usuarios </w:t>
            </w:r>
            <w:r w:rsidR="00B00C61">
              <w:rPr>
                <w:i w:val="0"/>
              </w:rPr>
              <w:t xml:space="preserve">a </w:t>
            </w:r>
            <w:r w:rsidRPr="005F7331">
              <w:rPr>
                <w:i w:val="0"/>
              </w:rPr>
              <w:t xml:space="preserve">un proyecto y definir su rol (líder de proyecto o </w:t>
            </w:r>
            <w:r w:rsidR="00570D68">
              <w:rPr>
                <w:i w:val="0"/>
              </w:rPr>
              <w:t>desarrollador</w:t>
            </w:r>
            <w:r w:rsidRPr="005F7331">
              <w:rPr>
                <w:i w:val="0"/>
              </w:rPr>
              <w:t xml:space="preserve">). Un mismo usuario puede estar asignado a múltiples proyectos con roles diferentes. </w:t>
            </w:r>
            <w:r w:rsidR="00B00C61" w:rsidRPr="00B00C61">
              <w:rPr>
                <w:i w:val="0"/>
              </w:rPr>
              <w:t xml:space="preserve">Un mismo usuario puede estar asignado a múltiples </w:t>
            </w:r>
            <w:r w:rsidR="00B00C61" w:rsidRPr="00B00C61">
              <w:rPr>
                <w:i w:val="0"/>
              </w:rPr>
              <w:lastRenderedPageBreak/>
              <w:t xml:space="preserve">proyectos con roles diferentes. Los usuarios con perfil de espectador no pueden ser asignados a proyectos. </w:t>
            </w:r>
            <w:r w:rsidR="00B00C61">
              <w:rPr>
                <w:i w:val="0"/>
              </w:rPr>
              <w:t>Los espectadores y los usuarios que no existen no aparecerán en la lista de posibles participantes.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lastRenderedPageBreak/>
              <w:t>La prioridad es: Alta</w:t>
            </w:r>
            <w:r w:rsidR="00561373">
              <w:rPr>
                <w:i w:val="0"/>
              </w:rPr>
              <w:t>.</w:t>
            </w:r>
          </w:p>
        </w:tc>
      </w:tr>
    </w:tbl>
    <w:p w14:paraId="25D19004"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377703FE" w:rsidR="00D44C0F" w:rsidRPr="005F7331" w:rsidRDefault="000D4261" w:rsidP="00E63285">
            <w:pPr>
              <w:pStyle w:val="PSI-ComentarioenTabla"/>
              <w:rPr>
                <w:i w:val="0"/>
              </w:rPr>
            </w:pPr>
            <w:r>
              <w:rPr>
                <w:i w:val="0"/>
              </w:rPr>
              <w:t>6</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308A5781" w:rsidR="00D44C0F" w:rsidRPr="005F7331" w:rsidRDefault="00D44C0F" w:rsidP="00E63285">
            <w:pPr>
              <w:pStyle w:val="PSI-ComentarioenTabla"/>
              <w:rPr>
                <w:i w:val="0"/>
              </w:rPr>
            </w:pPr>
            <w:r w:rsidRPr="005F7331">
              <w:rPr>
                <w:i w:val="0"/>
              </w:rPr>
              <w:t>RF</w:t>
            </w:r>
            <w:r w:rsidR="000D4261">
              <w:rPr>
                <w:i w:val="0"/>
              </w:rPr>
              <w:t>6</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2050CCA1" w:rsidR="00D44C0F" w:rsidRPr="005F7331" w:rsidRDefault="00977D66" w:rsidP="00E63285">
            <w:pPr>
              <w:pStyle w:val="PSI-ComentarioenTabla"/>
              <w:rPr>
                <w:i w:val="0"/>
              </w:rPr>
            </w:pPr>
            <w:r w:rsidRPr="005F7331">
              <w:rPr>
                <w:i w:val="0"/>
              </w:rPr>
              <w:t xml:space="preserve">Los participantes de un proyecto podrán </w:t>
            </w:r>
            <w:r w:rsidR="000D4261">
              <w:rPr>
                <w:i w:val="0"/>
              </w:rPr>
              <w:t>añadir</w:t>
            </w:r>
            <w:r w:rsidRPr="005F7331">
              <w:rPr>
                <w:i w:val="0"/>
              </w:rPr>
              <w:t xml:space="preserve"> riesgos a un listado de riesgos </w:t>
            </w:r>
            <w:r w:rsidR="000D4261">
              <w:rPr>
                <w:i w:val="0"/>
              </w:rPr>
              <w:t>del proyecto</w:t>
            </w:r>
            <w:r w:rsidRPr="005F7331">
              <w:rPr>
                <w:i w:val="0"/>
              </w:rPr>
              <w:t>. Cada riesgo tendrá un ID único (asignado por el sistema</w:t>
            </w:r>
            <w:r w:rsidR="000D4261">
              <w:rPr>
                <w:i w:val="0"/>
              </w:rPr>
              <w:t>, con el formato RK##</w:t>
            </w:r>
            <w:r w:rsidRPr="005F7331">
              <w:rPr>
                <w:i w:val="0"/>
              </w:rPr>
              <w:t>), descripción, categoría y responsable.</w:t>
            </w:r>
            <w:r w:rsidR="000D4261">
              <w:rPr>
                <w:i w:val="0"/>
              </w:rPr>
              <w:t xml:space="preserve"> </w:t>
            </w:r>
            <w:r w:rsidR="000D4261" w:rsidRPr="000D4261">
              <w:rPr>
                <w:i w:val="0"/>
              </w:rPr>
              <w:t>La descripción del riesgo no puede estar vacía, y la categoría debe estar registrada en el sistema. Si se intenta añadir un riesgo sin categoría, el sistema mostrará un mensaje de error.</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332CEF7C" w:rsidR="00D44C0F" w:rsidRPr="005F7331" w:rsidRDefault="00260C31" w:rsidP="00E63285">
            <w:pPr>
              <w:pStyle w:val="PSI-ComentarioenTabla"/>
              <w:rPr>
                <w:i w:val="0"/>
              </w:rPr>
            </w:pPr>
            <w:r>
              <w:rPr>
                <w:i w:val="0"/>
              </w:rPr>
              <w:t>7</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6FD6482E" w:rsidR="00D44C0F" w:rsidRPr="005F7331" w:rsidRDefault="001613B8" w:rsidP="00E63285">
            <w:pPr>
              <w:pStyle w:val="PSI-ComentarioenTabla"/>
              <w:rPr>
                <w:i w:val="0"/>
              </w:rPr>
            </w:pPr>
            <w:r w:rsidRPr="005F7331">
              <w:rPr>
                <w:i w:val="0"/>
              </w:rPr>
              <w:t>Modificar</w:t>
            </w:r>
            <w:r w:rsidR="00260C31">
              <w:rPr>
                <w:i w:val="0"/>
              </w:rPr>
              <w:t xml:space="preserve"> y eliminar</w:t>
            </w:r>
            <w:r w:rsidRPr="005F7331">
              <w:rPr>
                <w:i w:val="0"/>
              </w:rPr>
              <w:t xml:space="preserve">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A2D0435" w:rsidR="00D44C0F" w:rsidRPr="005F7331" w:rsidRDefault="00D44C0F" w:rsidP="00E63285">
            <w:pPr>
              <w:pStyle w:val="PSI-ComentarioenTabla"/>
              <w:rPr>
                <w:i w:val="0"/>
              </w:rPr>
            </w:pPr>
            <w:r w:rsidRPr="005F7331">
              <w:rPr>
                <w:i w:val="0"/>
              </w:rPr>
              <w:t>RF</w:t>
            </w:r>
            <w:r w:rsidR="00260C31">
              <w:rPr>
                <w:i w:val="0"/>
              </w:rPr>
              <w:t>7</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5D37F596" w14:textId="232C5043" w:rsidR="00D44C0F" w:rsidRPr="005F7331" w:rsidRDefault="00D44C0F" w:rsidP="00260C31">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B70883"/>
    <w:p w14:paraId="792B06AD" w14:textId="77777777" w:rsidR="00A24DFF" w:rsidRDefault="00A24DF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49935E9E" w:rsidR="00D44C0F" w:rsidRPr="005F7331" w:rsidRDefault="00B0631D" w:rsidP="00E63285">
            <w:pPr>
              <w:pStyle w:val="PSI-ComentarioenTabla"/>
              <w:rPr>
                <w:i w:val="0"/>
              </w:rPr>
            </w:pPr>
            <w:r>
              <w:rPr>
                <w:i w:val="0"/>
              </w:rPr>
              <w:t>8</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4CA32B68" w:rsidR="00D44C0F" w:rsidRPr="005F7331" w:rsidRDefault="00B0631D" w:rsidP="00E63285">
            <w:pPr>
              <w:pStyle w:val="PSI-ComentarioenTabla"/>
              <w:rPr>
                <w:i w:val="0"/>
                <w:u w:val="single"/>
              </w:rPr>
            </w:pPr>
            <w:r>
              <w:rPr>
                <w:i w:val="0"/>
              </w:rPr>
              <w:t xml:space="preserve">Gestionar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17E9FE8A" w:rsidR="00D44C0F" w:rsidRPr="005F7331" w:rsidRDefault="00D44C0F" w:rsidP="00E63285">
            <w:pPr>
              <w:pStyle w:val="PSI-ComentarioenTabla"/>
              <w:rPr>
                <w:i w:val="0"/>
              </w:rPr>
            </w:pPr>
            <w:r w:rsidRPr="005F7331">
              <w:rPr>
                <w:i w:val="0"/>
              </w:rPr>
              <w:t>RF</w:t>
            </w:r>
            <w:r w:rsidR="00B0631D">
              <w:rPr>
                <w:i w:val="0"/>
              </w:rPr>
              <w:t>8</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7A936B32" w:rsidR="00D44C0F" w:rsidRPr="005F7331" w:rsidRDefault="001613B8" w:rsidP="00E63285">
            <w:pPr>
              <w:pStyle w:val="PSI-ComentarioenTabla"/>
              <w:rPr>
                <w:i w:val="0"/>
              </w:rPr>
            </w:pPr>
            <w:r w:rsidRPr="005F7331">
              <w:rPr>
                <w:i w:val="0"/>
              </w:rPr>
              <w:t xml:space="preserve">Los </w:t>
            </w:r>
            <w:r w:rsidR="00E13469">
              <w:rPr>
                <w:i w:val="0"/>
              </w:rPr>
              <w:t xml:space="preserve">administradores </w:t>
            </w:r>
            <w:r w:rsidRPr="005F7331">
              <w:rPr>
                <w:i w:val="0"/>
              </w:rPr>
              <w:t xml:space="preserve">podrán </w:t>
            </w:r>
            <w:r w:rsidR="000728B4">
              <w:rPr>
                <w:i w:val="0"/>
              </w:rPr>
              <w:t>añadir, modificar y eliminar</w:t>
            </w:r>
            <w:r w:rsidRPr="005F7331">
              <w:rPr>
                <w:i w:val="0"/>
              </w:rPr>
              <w:t xml:space="preserve"> categorías de riesgos</w:t>
            </w:r>
            <w:r w:rsidR="000728B4">
              <w:rPr>
                <w:i w:val="0"/>
              </w:rPr>
              <w:t>.</w:t>
            </w:r>
            <w:r w:rsidR="0081224F">
              <w:rPr>
                <w:i w:val="0"/>
              </w:rPr>
              <w:t xml:space="preserve"> </w:t>
            </w:r>
            <w:r w:rsidR="000728B4" w:rsidRPr="000728B4">
              <w:rPr>
                <w:i w:val="0"/>
              </w:rPr>
              <w:t xml:space="preserve">Cada categoría debe tener un nombre y una descripción. El nombre de la categoría no puede estar vacío y debe ser único en el sistema. </w:t>
            </w:r>
          </w:p>
        </w:tc>
      </w:tr>
      <w:tr w:rsidR="000900BC" w:rsidRPr="005F7331" w14:paraId="7CF10538" w14:textId="77777777" w:rsidTr="00CA298A">
        <w:tc>
          <w:tcPr>
            <w:tcW w:w="8094" w:type="dxa"/>
            <w:gridSpan w:val="2"/>
            <w:shd w:val="clear" w:color="auto" w:fill="FFFFFF"/>
            <w:vAlign w:val="center"/>
          </w:tcPr>
          <w:p w14:paraId="199ED228" w14:textId="7BE63A3C" w:rsidR="00D44C0F" w:rsidRPr="005F7331" w:rsidRDefault="00D44C0F" w:rsidP="0078280A">
            <w:pPr>
              <w:pStyle w:val="PSI-ComentarioenTabla"/>
              <w:ind w:left="0" w:firstLine="0"/>
              <w:rPr>
                <w:i w:val="0"/>
              </w:rPr>
            </w:pPr>
            <w:r w:rsidRPr="0078280A">
              <w:rPr>
                <w:bCs/>
                <w:i w:val="0"/>
              </w:rPr>
              <w:t>La prioridad es</w:t>
            </w:r>
            <w:r w:rsidR="00A24DFF">
              <w:rPr>
                <w:i w:val="0"/>
              </w:rPr>
              <w:t>: Media.</w:t>
            </w:r>
          </w:p>
        </w:tc>
      </w:tr>
    </w:tbl>
    <w:p w14:paraId="4DFD868C"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2F622C0E" w:rsidR="00D44C0F" w:rsidRPr="005F7331" w:rsidRDefault="001D41B0" w:rsidP="00E63285">
            <w:pPr>
              <w:pStyle w:val="PSI-ComentarioenTabla"/>
              <w:rPr>
                <w:i w:val="0"/>
              </w:rPr>
            </w:pPr>
            <w:r>
              <w:rPr>
                <w:i w:val="0"/>
              </w:rPr>
              <w:t>9</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1A9E39F3" w:rsidR="00D44C0F" w:rsidRPr="005F7331" w:rsidRDefault="00D44C0F" w:rsidP="00E63285">
            <w:pPr>
              <w:pStyle w:val="PSI-ComentarioenTabla"/>
              <w:rPr>
                <w:i w:val="0"/>
              </w:rPr>
            </w:pPr>
            <w:r w:rsidRPr="005F7331">
              <w:rPr>
                <w:i w:val="0"/>
              </w:rPr>
              <w:t>RF</w:t>
            </w:r>
            <w:r w:rsidR="001D41B0">
              <w:rPr>
                <w:i w:val="0"/>
              </w:rPr>
              <w:t>9</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533B19B9" w:rsidR="00D44C0F" w:rsidRPr="005F7331" w:rsidRDefault="009A5EEE" w:rsidP="00E63285">
            <w:pPr>
              <w:pStyle w:val="PSI-ComentarioenTabla"/>
              <w:rPr>
                <w:i w:val="0"/>
                <w:u w:val="single"/>
              </w:rPr>
            </w:pPr>
            <w:r w:rsidRPr="005F7331">
              <w:rPr>
                <w:i w:val="0"/>
              </w:rPr>
              <w:t xml:space="preserve">Los participantes de un proyecto podrán </w:t>
            </w:r>
            <w:r w:rsidR="001D41B0">
              <w:rPr>
                <w:i w:val="0"/>
              </w:rPr>
              <w:t xml:space="preserve">evaluar </w:t>
            </w:r>
            <w:r w:rsidRPr="005F7331">
              <w:rPr>
                <w:i w:val="0"/>
              </w:rPr>
              <w:t xml:space="preserve">un riesgo, </w:t>
            </w:r>
            <w:r w:rsidR="001D41B0" w:rsidRPr="001D41B0">
              <w:rPr>
                <w:i w:val="0"/>
              </w:rPr>
              <w:t>especificando un valor de impacto y probabilidad en una escala del 1 al 10, donde 1 es el valor mínimo y 10 el máximo.</w:t>
            </w:r>
            <w:r w:rsidRPr="005F7331">
              <w:rPr>
                <w:i w:val="0"/>
              </w:rPr>
              <w:t xml:space="preserve"> </w:t>
            </w:r>
            <w:r w:rsidR="001D41B0">
              <w:rPr>
                <w:i w:val="0"/>
              </w:rPr>
              <w:t>Además,</w:t>
            </w:r>
            <w:r w:rsidR="001D41B0" w:rsidRPr="001D41B0">
              <w:rPr>
                <w:i w:val="0"/>
              </w:rPr>
              <w:t xml:space="preserve"> el usuario deberá describir el proceso de evaluación realizado y registrar los cambios que ha sufrido el riesgo con respecto a la última </w:t>
            </w:r>
            <w:r w:rsidR="001D41B0">
              <w:rPr>
                <w:i w:val="0"/>
              </w:rPr>
              <w:t>evaluación si es que la tuviera</w:t>
            </w:r>
            <w:r w:rsidR="00D843C6">
              <w:rPr>
                <w:i w:val="0"/>
              </w:rPr>
              <w:t xml:space="preserve">. Estas evaluaciones son </w:t>
            </w:r>
            <w:r w:rsidR="005F6FE5">
              <w:rPr>
                <w:i w:val="0"/>
              </w:rPr>
              <w:t>realizadas</w:t>
            </w:r>
            <w:r w:rsidR="00D843C6">
              <w:rPr>
                <w:i w:val="0"/>
              </w:rPr>
              <w:t xml:space="preserve"> para cada riesgo en una sola iteraci</w:t>
            </w:r>
            <w:r w:rsidR="00D376E3">
              <w:rPr>
                <w:i w:val="0"/>
              </w:rPr>
              <w:t>ó</w:t>
            </w:r>
            <w:r w:rsidR="00D843C6">
              <w:rPr>
                <w:i w:val="0"/>
              </w:rPr>
              <w:t>n.</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40353967" w:rsidR="00D44C0F" w:rsidRPr="005F7331" w:rsidRDefault="00D44C0F" w:rsidP="00E63285">
            <w:pPr>
              <w:pStyle w:val="PSI-ComentarioenTabla"/>
              <w:rPr>
                <w:i w:val="0"/>
              </w:rPr>
            </w:pPr>
            <w:r w:rsidRPr="005F7331">
              <w:rPr>
                <w:i w:val="0"/>
              </w:rPr>
              <w:t>1</w:t>
            </w:r>
            <w:r w:rsidR="001D41B0">
              <w:rPr>
                <w:i w:val="0"/>
              </w:rPr>
              <w:t>0</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580209D8" w:rsidR="00D44C0F" w:rsidRPr="005F7331" w:rsidRDefault="00D44C0F" w:rsidP="00E63285">
            <w:pPr>
              <w:pStyle w:val="PSI-ComentarioenTabla"/>
              <w:rPr>
                <w:i w:val="0"/>
              </w:rPr>
            </w:pPr>
            <w:r w:rsidRPr="005F7331">
              <w:rPr>
                <w:i w:val="0"/>
              </w:rPr>
              <w:t>RF1</w:t>
            </w:r>
            <w:r w:rsidR="001D41B0">
              <w:rPr>
                <w:i w:val="0"/>
              </w:rPr>
              <w:t>0</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0994DDD5" w:rsidR="00D44C0F" w:rsidRPr="005F7331" w:rsidRDefault="009A5EEE" w:rsidP="00E63285">
            <w:pPr>
              <w:pStyle w:val="PSI-ComentarioenTabla"/>
              <w:rPr>
                <w:i w:val="0"/>
              </w:rPr>
            </w:pPr>
            <w:r w:rsidRPr="005F7331">
              <w:rPr>
                <w:i w:val="0"/>
              </w:rPr>
              <w:t xml:space="preserve">El sistema deberá presentar una lista de riesgos prioritarios en base a las </w:t>
            </w:r>
            <w:r w:rsidR="008B4615">
              <w:rPr>
                <w:i w:val="0"/>
              </w:rPr>
              <w:t xml:space="preserve">ultimas </w:t>
            </w:r>
            <w:r w:rsidRPr="005F7331">
              <w:rPr>
                <w:i w:val="0"/>
              </w:rPr>
              <w:t>evaluaciones realizadas</w:t>
            </w:r>
            <w:r w:rsidR="008B4615">
              <w:rPr>
                <w:i w:val="0"/>
              </w:rPr>
              <w:t>.</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0F6FD87F" w:rsidR="00D44C0F" w:rsidRPr="0091704F" w:rsidRDefault="008B4615" w:rsidP="00E63285">
            <w:pPr>
              <w:pStyle w:val="PSI-ComentarioenTabla"/>
              <w:rPr>
                <w:i w:val="0"/>
              </w:rPr>
            </w:pPr>
            <w:r w:rsidRPr="008B4615">
              <w:rPr>
                <w:i w:val="0"/>
              </w:rPr>
              <w:t>La prioridad de un riesgo se calculará automáticamente en función de los valores de impacto y probabilidad ingresados en la evaluación más reciente. Los riesgos se ordenarán de mayor a menor prioridad</w:t>
            </w:r>
            <w:r>
              <w:rPr>
                <w:i w:val="0"/>
              </w:rPr>
              <w:t xml:space="preserve">. </w:t>
            </w:r>
            <w:r w:rsidRPr="008B4615">
              <w:rPr>
                <w:i w:val="0"/>
              </w:rPr>
              <w:t>Si un riesgo no tiene evaluaciones registradas,</w:t>
            </w:r>
            <w:r>
              <w:rPr>
                <w:i w:val="0"/>
              </w:rPr>
              <w:t xml:space="preserve"> se mostrará como pendiente de evaluación</w:t>
            </w:r>
            <w:r w:rsidRPr="008B4615">
              <w:rPr>
                <w:i w:val="0"/>
              </w:rPr>
              <w:t xml:space="preserve"> en la lista. Además, el sistema permitirá filtrar la lista por categoría, responsable o rango de prioridad</w:t>
            </w:r>
          </w:p>
        </w:tc>
      </w:tr>
      <w:tr w:rsidR="000900BC" w:rsidRPr="005F7331" w14:paraId="61B94F8A" w14:textId="77777777" w:rsidTr="00CA298A">
        <w:tc>
          <w:tcPr>
            <w:tcW w:w="8094" w:type="dxa"/>
            <w:gridSpan w:val="2"/>
            <w:shd w:val="clear" w:color="auto" w:fill="FFFFFF"/>
            <w:vAlign w:val="center"/>
          </w:tcPr>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lastRenderedPageBreak/>
              <w:t>ID del Requerimiento:</w:t>
            </w:r>
          </w:p>
        </w:tc>
        <w:tc>
          <w:tcPr>
            <w:tcW w:w="4692" w:type="dxa"/>
          </w:tcPr>
          <w:p w14:paraId="0938F155" w14:textId="36A6B68C" w:rsidR="00D44C0F" w:rsidRPr="005F7331" w:rsidRDefault="00D44C0F" w:rsidP="00E63285">
            <w:pPr>
              <w:pStyle w:val="PSI-ComentarioenTabla"/>
              <w:rPr>
                <w:i w:val="0"/>
              </w:rPr>
            </w:pPr>
            <w:r w:rsidRPr="005F7331">
              <w:rPr>
                <w:i w:val="0"/>
              </w:rPr>
              <w:t>1</w:t>
            </w:r>
            <w:r w:rsidR="00CB4E8C">
              <w:rPr>
                <w:i w:val="0"/>
              </w:rPr>
              <w:t>1</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t>Identificación del Requerimiento:</w:t>
            </w:r>
          </w:p>
        </w:tc>
        <w:tc>
          <w:tcPr>
            <w:tcW w:w="4692" w:type="dxa"/>
          </w:tcPr>
          <w:p w14:paraId="3FEFB0E0" w14:textId="4420E3B5" w:rsidR="00D44C0F" w:rsidRPr="005F7331" w:rsidRDefault="00D44C0F" w:rsidP="00E63285">
            <w:pPr>
              <w:pStyle w:val="PSI-ComentarioenTabla"/>
              <w:rPr>
                <w:i w:val="0"/>
              </w:rPr>
            </w:pPr>
            <w:r w:rsidRPr="005F7331">
              <w:rPr>
                <w:i w:val="0"/>
              </w:rPr>
              <w:t>RF1</w:t>
            </w:r>
            <w:r w:rsidR="00CB4E8C">
              <w:rPr>
                <w:i w:val="0"/>
              </w:rPr>
              <w:t>1</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AC5FA6C" w14:textId="46A747A5" w:rsidR="00D44C0F" w:rsidRPr="005F7331" w:rsidRDefault="009A5EEE" w:rsidP="00E63285">
            <w:pPr>
              <w:pStyle w:val="PSI-ComentarioenTabla"/>
              <w:rPr>
                <w:i w:val="0"/>
              </w:rPr>
            </w:pPr>
            <w:r w:rsidRPr="005F7331">
              <w:rPr>
                <w:i w:val="0"/>
              </w:rPr>
              <w:t xml:space="preserve">El sistema permitirá generar planes de </w:t>
            </w:r>
            <w:r w:rsidR="00AB3417">
              <w:rPr>
                <w:i w:val="0"/>
              </w:rPr>
              <w:t xml:space="preserve">minimización, </w:t>
            </w:r>
            <w:r w:rsidRPr="005F7331">
              <w:rPr>
                <w:i w:val="0"/>
              </w:rPr>
              <w:t>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0771156A" w:rsidR="00D44C0F" w:rsidRPr="005F7331" w:rsidRDefault="009A5EEE" w:rsidP="00E63285">
            <w:pPr>
              <w:pStyle w:val="PSI-ComentarioenTabla"/>
              <w:rPr>
                <w:i w:val="0"/>
              </w:rPr>
            </w:pPr>
            <w:r w:rsidRPr="005F7331">
              <w:rPr>
                <w:i w:val="0"/>
              </w:rPr>
              <w:t xml:space="preserve">Los participantes de un proyecto podrán generar </w:t>
            </w:r>
            <w:r w:rsidR="00CB4E8C">
              <w:rPr>
                <w:i w:val="0"/>
              </w:rPr>
              <w:t xml:space="preserve">planes </w:t>
            </w:r>
            <w:r w:rsidRPr="005F7331">
              <w:rPr>
                <w:i w:val="0"/>
              </w:rPr>
              <w:t xml:space="preserve">de </w:t>
            </w:r>
            <w:r w:rsidR="00646F7D">
              <w:rPr>
                <w:i w:val="0"/>
              </w:rPr>
              <w:t xml:space="preserve">minimización, </w:t>
            </w:r>
            <w:r w:rsidR="00CB4E8C">
              <w:rPr>
                <w:i w:val="0"/>
              </w:rPr>
              <w:t xml:space="preserve">mitigación o </w:t>
            </w:r>
            <w:r w:rsidRPr="005F7331">
              <w:rPr>
                <w:i w:val="0"/>
              </w:rPr>
              <w:t>contingencia asocia</w:t>
            </w:r>
            <w:r w:rsidR="00CB4E8C">
              <w:rPr>
                <w:i w:val="0"/>
              </w:rPr>
              <w:t>dos</w:t>
            </w:r>
            <w:r w:rsidRPr="005F7331">
              <w:rPr>
                <w:i w:val="0"/>
              </w:rPr>
              <w:t xml:space="preserve"> a riesgo</w:t>
            </w:r>
            <w:r w:rsidR="00CB4E8C">
              <w:rPr>
                <w:i w:val="0"/>
              </w:rPr>
              <w:t>s específicos</w:t>
            </w:r>
            <w:r w:rsidR="00CB4E8C" w:rsidRPr="00CB4E8C">
              <w:rPr>
                <w:i w:val="0"/>
              </w:rPr>
              <w:t>, los cuales incluirán tareas con nombre, descripción, responsable, fecha de inicio y fecha de finalización</w:t>
            </w:r>
            <w:r w:rsidR="00CB4E8C">
              <w:rPr>
                <w:i w:val="0"/>
              </w:rPr>
              <w:t>.</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29247B43" w14:textId="4F18713F"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2314B425" w:rsidR="00D44C0F" w:rsidRPr="005F7331" w:rsidRDefault="00D44C0F" w:rsidP="00E63285">
            <w:pPr>
              <w:pStyle w:val="PSI-ComentarioenTabla"/>
              <w:rPr>
                <w:i w:val="0"/>
              </w:rPr>
            </w:pPr>
            <w:r w:rsidRPr="005F7331">
              <w:rPr>
                <w:i w:val="0"/>
              </w:rPr>
              <w:t>1</w:t>
            </w:r>
            <w:r w:rsidR="00CB4E8C">
              <w:rPr>
                <w:i w:val="0"/>
              </w:rPr>
              <w:t>2</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1F6D0B07" w:rsidR="00D44C0F" w:rsidRPr="005F7331" w:rsidRDefault="008D15D7" w:rsidP="00E63285">
            <w:pPr>
              <w:pStyle w:val="PSI-ComentarioenTabla"/>
              <w:rPr>
                <w:i w:val="0"/>
              </w:rPr>
            </w:pPr>
            <w:r w:rsidRPr="005F7331">
              <w:rPr>
                <w:i w:val="0"/>
              </w:rPr>
              <w:t xml:space="preserve">Marcar </w:t>
            </w:r>
            <w:r w:rsidR="00CB4E8C">
              <w:rPr>
                <w:i w:val="0"/>
              </w:rPr>
              <w:t xml:space="preserve">acciones </w:t>
            </w:r>
            <w:r w:rsidR="00824070" w:rsidRPr="005F7331">
              <w:rPr>
                <w:i w:val="0"/>
              </w:rPr>
              <w:t>pendiente</w:t>
            </w:r>
            <w:r w:rsidR="00CB4E8C">
              <w:rPr>
                <w:i w:val="0"/>
              </w:rPr>
              <w:t>s</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4ADE4CDB" w:rsidR="00D44C0F" w:rsidRPr="005F7331" w:rsidRDefault="00D44C0F" w:rsidP="00E63285">
            <w:pPr>
              <w:pStyle w:val="PSI-ComentarioenTabla"/>
              <w:rPr>
                <w:i w:val="0"/>
              </w:rPr>
            </w:pPr>
            <w:r w:rsidRPr="005F7331">
              <w:rPr>
                <w:i w:val="0"/>
              </w:rPr>
              <w:t>RF1</w:t>
            </w:r>
            <w:r w:rsidR="00CB4E8C">
              <w:rPr>
                <w:i w:val="0"/>
              </w:rPr>
              <w:t>2</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3A8781BB" w:rsidR="00D44C0F" w:rsidRPr="005F7331" w:rsidRDefault="008D15D7" w:rsidP="00E63285">
            <w:pPr>
              <w:pStyle w:val="PSI-ComentarioenTabla"/>
              <w:rPr>
                <w:i w:val="0"/>
              </w:rPr>
            </w:pPr>
            <w:r w:rsidRPr="005F7331">
              <w:rPr>
                <w:i w:val="0"/>
              </w:rPr>
              <w:t xml:space="preserve">El sistema marcara visualmente los riesgos que tengan una </w:t>
            </w:r>
            <w:r w:rsidR="00AB39FE">
              <w:rPr>
                <w:i w:val="0"/>
              </w:rPr>
              <w:t>acción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7CEB9B00" w:rsidR="00D44C0F" w:rsidRPr="005F7331" w:rsidRDefault="00AB39FE" w:rsidP="00E63285">
            <w:pPr>
              <w:pStyle w:val="PSI-ComentarioenTabla"/>
              <w:rPr>
                <w:i w:val="0"/>
              </w:rPr>
            </w:pPr>
            <w:r w:rsidRPr="00AB39FE">
              <w:rPr>
                <w:i w:val="0"/>
              </w:rPr>
              <w:t>El sistema marcará visualmente los riesgos con un ícono de escudo que indicará su estado mediante colores específicos: al crear un riesgo, este se mostrará en amarillo (necesita evaluación). Tras la evaluación, el riesgo podrá cambiar a gris (</w:t>
            </w:r>
            <w:proofErr w:type="spellStart"/>
            <w:r w:rsidRPr="00AB39FE">
              <w:rPr>
                <w:i w:val="0"/>
              </w:rPr>
              <w:t>ignorable</w:t>
            </w:r>
            <w:proofErr w:type="spellEnd"/>
            <w:r w:rsidRPr="00AB39FE">
              <w:rPr>
                <w:i w:val="0"/>
              </w:rPr>
              <w:t>), azul (evaluar en la próxima iteración), rojo (requiere plan de acción) o rojo oscuro (riesgo crítico sin plan de acción). El color verde (riesgo planificado y gestionado) solo se asignará si el riesgo previamente estaba en rojo o rojo oscuro y se han</w:t>
            </w:r>
            <w:r>
              <w:rPr>
                <w:i w:val="0"/>
              </w:rPr>
              <w:t xml:space="preserve"> realizado los planes de minimización, mitigación o contingencia. </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737498D"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EF90C2B" w:rsidR="00D44C0F" w:rsidRPr="005F7331" w:rsidRDefault="00D44C0F" w:rsidP="00E63285">
            <w:pPr>
              <w:pStyle w:val="PSI-ComentarioenTabla"/>
              <w:rPr>
                <w:i w:val="0"/>
              </w:rPr>
            </w:pPr>
            <w:r w:rsidRPr="005F7331">
              <w:rPr>
                <w:i w:val="0"/>
              </w:rPr>
              <w:t>1</w:t>
            </w:r>
            <w:r w:rsidR="00AB39FE">
              <w:rPr>
                <w:i w:val="0"/>
              </w:rPr>
              <w:t>3</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539531E2" w:rsidR="00D44C0F" w:rsidRPr="005F7331" w:rsidRDefault="00824070" w:rsidP="00E63285">
            <w:pPr>
              <w:pStyle w:val="PSI-ComentarioenTabla"/>
              <w:rPr>
                <w:i w:val="0"/>
              </w:rPr>
            </w:pPr>
            <w:r w:rsidRPr="005F7331">
              <w:rPr>
                <w:i w:val="0"/>
              </w:rPr>
              <w:t>Generar informe</w:t>
            </w:r>
            <w:r w:rsidR="00CC5F81">
              <w:rPr>
                <w:i w:val="0"/>
              </w:rPr>
              <w:t xml:space="preserve"> incidencia</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4D6A6F1" w:rsidR="00D44C0F" w:rsidRPr="005F7331" w:rsidRDefault="00D44C0F" w:rsidP="00E63285">
            <w:pPr>
              <w:pStyle w:val="PSI-ComentarioenTabla"/>
              <w:rPr>
                <w:i w:val="0"/>
              </w:rPr>
            </w:pPr>
            <w:r w:rsidRPr="005F7331">
              <w:rPr>
                <w:i w:val="0"/>
              </w:rPr>
              <w:t>RF1</w:t>
            </w:r>
            <w:r w:rsidR="00AB39FE">
              <w:rPr>
                <w:i w:val="0"/>
              </w:rPr>
              <w:t>3</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7CEA7E7E" w:rsidR="00D44C0F" w:rsidRPr="005F7331" w:rsidRDefault="00824070" w:rsidP="00E63285">
            <w:pPr>
              <w:pStyle w:val="PSI-ComentarioenTabla"/>
              <w:rPr>
                <w:i w:val="0"/>
              </w:rPr>
            </w:pPr>
            <w:r w:rsidRPr="005F7331">
              <w:rPr>
                <w:i w:val="0"/>
              </w:rPr>
              <w:t>El sistema permitirá a los usuarios generar informes</w:t>
            </w:r>
            <w:r w:rsidR="00CC5F81">
              <w:rPr>
                <w:i w:val="0"/>
              </w:rPr>
              <w:t xml:space="preserve"> de incidencia</w:t>
            </w:r>
            <w:r w:rsidRPr="005F7331">
              <w:rPr>
                <w:i w:val="0"/>
              </w:rPr>
              <w:t>.</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3D2380A7" w:rsidR="00D44C0F" w:rsidRPr="005F7331" w:rsidRDefault="00824070" w:rsidP="00E63285">
            <w:pPr>
              <w:pStyle w:val="PSI-ComentarioenTabla"/>
              <w:rPr>
                <w:i w:val="0"/>
              </w:rPr>
            </w:pPr>
            <w:r w:rsidRPr="005F7331">
              <w:rPr>
                <w:i w:val="0"/>
              </w:rPr>
              <w:lastRenderedPageBreak/>
              <w:t>Los participantes de un proyecto podrán generar informes de incidencia</w:t>
            </w:r>
            <w:r w:rsidR="00AB39FE" w:rsidRPr="00AB39FE">
              <w:rPr>
                <w:i w:val="0"/>
              </w:rPr>
              <w:t xml:space="preserve">, en los cuales se deberá especificar </w:t>
            </w:r>
            <w:r w:rsidR="00AB39FE">
              <w:rPr>
                <w:i w:val="0"/>
              </w:rPr>
              <w:t>el riesgo</w:t>
            </w:r>
            <w:r w:rsidR="00AB39FE" w:rsidRPr="00AB39FE">
              <w:rPr>
                <w:i w:val="0"/>
              </w:rPr>
              <w:t xml:space="preserve"> materializado, la fecha en que ocurri</w:t>
            </w:r>
            <w:r w:rsidR="00AB39FE">
              <w:rPr>
                <w:i w:val="0"/>
              </w:rPr>
              <w:t>ó</w:t>
            </w:r>
            <w:r w:rsidR="00AB39FE" w:rsidRPr="00AB39FE">
              <w:rPr>
                <w:i w:val="0"/>
              </w:rPr>
              <w:t>, las consecuencias sobre el proyecto</w:t>
            </w:r>
            <w:r w:rsidR="00AB39FE">
              <w:rPr>
                <w:i w:val="0"/>
              </w:rPr>
              <w:t>,</w:t>
            </w:r>
            <w:r w:rsidR="00AB39FE" w:rsidRPr="00AB39FE">
              <w:rPr>
                <w:i w:val="0"/>
              </w:rPr>
              <w:t xml:space="preserve"> las acciones tomadas y los responsables involucrados. </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044E8965" w:rsidR="00D44C0F" w:rsidRPr="005F7331" w:rsidRDefault="00D44C0F" w:rsidP="00E63285">
            <w:pPr>
              <w:pStyle w:val="PSI-ComentarioenTabla"/>
              <w:rPr>
                <w:i w:val="0"/>
              </w:rPr>
            </w:pPr>
            <w:r w:rsidRPr="005F7331">
              <w:rPr>
                <w:i w:val="0"/>
              </w:rPr>
              <w:t>1</w:t>
            </w:r>
            <w:r w:rsidR="00F72920">
              <w:rPr>
                <w:i w:val="0"/>
              </w:rPr>
              <w:t>4</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F64FF7" w:rsidR="00D44C0F" w:rsidRPr="005F7331" w:rsidRDefault="00D44C0F" w:rsidP="00E63285">
            <w:pPr>
              <w:pStyle w:val="PSI-ComentarioenTabla"/>
              <w:rPr>
                <w:i w:val="0"/>
              </w:rPr>
            </w:pPr>
            <w:r w:rsidRPr="005F7331">
              <w:rPr>
                <w:i w:val="0"/>
              </w:rPr>
              <w:t>RF1</w:t>
            </w:r>
            <w:r w:rsidR="00F72920">
              <w:rPr>
                <w:i w:val="0"/>
              </w:rPr>
              <w:t>4</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41F4180F" w:rsidR="00D44C0F" w:rsidRPr="005F7331" w:rsidRDefault="00824070" w:rsidP="00E63285">
            <w:pPr>
              <w:pStyle w:val="PSI-ComentarioenTabla"/>
              <w:rPr>
                <w:i w:val="0"/>
              </w:rPr>
            </w:pPr>
            <w:r w:rsidRPr="005F7331">
              <w:rPr>
                <w:i w:val="0"/>
              </w:rPr>
              <w:t xml:space="preserve">El sistema </w:t>
            </w:r>
            <w:r w:rsidR="00F72920">
              <w:rPr>
                <w:i w:val="0"/>
              </w:rPr>
              <w:t xml:space="preserve">deberá </w:t>
            </w:r>
            <w:r w:rsidRPr="005F7331">
              <w:rPr>
                <w:i w:val="0"/>
              </w:rPr>
              <w:t>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1050FC01" w:rsidR="00D44C0F" w:rsidRPr="005F7331" w:rsidRDefault="00824070" w:rsidP="00E63285">
            <w:pPr>
              <w:pStyle w:val="PSI-ComentarioenTabla"/>
              <w:rPr>
                <w:i w:val="0"/>
              </w:rPr>
            </w:pPr>
            <w:r w:rsidRPr="005F7331">
              <w:rPr>
                <w:i w:val="0"/>
              </w:rPr>
              <w:t xml:space="preserve">El sistema </w:t>
            </w:r>
            <w:r w:rsidR="00F72920" w:rsidRPr="005F7331">
              <w:rPr>
                <w:i w:val="0"/>
              </w:rPr>
              <w:t xml:space="preserve">presentara </w:t>
            </w:r>
            <w:r w:rsidR="00F72920" w:rsidRPr="00F72920">
              <w:rPr>
                <w:i w:val="0"/>
              </w:rPr>
              <w:t>gráficos</w:t>
            </w:r>
            <w:r w:rsidR="00F72920" w:rsidRPr="00F72920">
              <w:rPr>
                <w:i w:val="0"/>
              </w:rPr>
              <w:t xml:space="preserve"> estadísticos y medidas de resumen que reflejen la gestión de riesgos realizada, incluyendo información como la cantidad de riesgos </w:t>
            </w:r>
            <w:r w:rsidR="00F72920">
              <w:rPr>
                <w:i w:val="0"/>
              </w:rPr>
              <w:t>activos (su prioridad mayor a 34)</w:t>
            </w:r>
            <w:r w:rsidR="00F72920" w:rsidRPr="00F72920">
              <w:rPr>
                <w:i w:val="0"/>
              </w:rPr>
              <w:t>, su estado actual (evaluados, pendientes, materializados)</w:t>
            </w:r>
            <w:r w:rsidR="00F72920">
              <w:rPr>
                <w:i w:val="0"/>
              </w:rPr>
              <w:t xml:space="preserve">, </w:t>
            </w:r>
            <w:r w:rsidR="006E77C4">
              <w:rPr>
                <w:i w:val="0"/>
              </w:rPr>
              <w:t xml:space="preserve">variación del impacto y la probabilidad de cada riesgo, </w:t>
            </w:r>
            <w:r w:rsidR="00F72920">
              <w:rPr>
                <w:i w:val="0"/>
              </w:rPr>
              <w:t>cantidad de riesgos por categoría</w:t>
            </w:r>
            <w:r w:rsidR="00773B80">
              <w:rPr>
                <w:i w:val="0"/>
              </w:rPr>
              <w:t xml:space="preserve"> </w:t>
            </w:r>
            <w:r w:rsidR="007D198E">
              <w:rPr>
                <w:i w:val="0"/>
              </w:rPr>
              <w:t xml:space="preserve">y </w:t>
            </w:r>
            <w:r w:rsidR="007D198E" w:rsidRPr="00F72920">
              <w:rPr>
                <w:i w:val="0"/>
              </w:rPr>
              <w:t>una</w:t>
            </w:r>
            <w:r w:rsidR="00773B80">
              <w:rPr>
                <w:i w:val="0"/>
              </w:rPr>
              <w:t xml:space="preserve"> matriz que contenga todos los riesgos mostrando </w:t>
            </w:r>
            <w:r w:rsidR="007D198E">
              <w:rPr>
                <w:i w:val="0"/>
              </w:rPr>
              <w:t>según su impacto y probabilidad que tan importante es gestionarlos o no.</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50D5EE1E" w:rsidR="00D44C0F" w:rsidRPr="005F7331" w:rsidRDefault="00D44C0F" w:rsidP="00E63285">
            <w:pPr>
              <w:pStyle w:val="PSI-ComentarioenTabla"/>
              <w:rPr>
                <w:i w:val="0"/>
              </w:rPr>
            </w:pPr>
            <w:r w:rsidRPr="005F7331">
              <w:rPr>
                <w:i w:val="0"/>
              </w:rPr>
              <w:t>1</w:t>
            </w:r>
            <w:r w:rsidR="006E77C4">
              <w:rPr>
                <w:i w:val="0"/>
              </w:rPr>
              <w:t>5</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064EAB6E" w:rsidR="00D44C0F" w:rsidRPr="005F7331" w:rsidRDefault="00824070" w:rsidP="00E63285">
            <w:pPr>
              <w:pStyle w:val="PSI-ComentarioenTabla"/>
              <w:rPr>
                <w:i w:val="0"/>
              </w:rPr>
            </w:pPr>
            <w:r w:rsidRPr="005F7331">
              <w:rPr>
                <w:i w:val="0"/>
              </w:rPr>
              <w:t xml:space="preserve">Exportar </w:t>
            </w:r>
            <w:r w:rsidR="00346C06">
              <w:rPr>
                <w:i w:val="0"/>
              </w:rPr>
              <w:t>archivos.</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F872B11" w:rsidR="00D44C0F" w:rsidRPr="005F7331" w:rsidRDefault="00D44C0F" w:rsidP="00E63285">
            <w:pPr>
              <w:pStyle w:val="PSI-ComentarioenTabla"/>
              <w:rPr>
                <w:i w:val="0"/>
              </w:rPr>
            </w:pPr>
            <w:r w:rsidRPr="005F7331">
              <w:rPr>
                <w:i w:val="0"/>
              </w:rPr>
              <w:t>RF1</w:t>
            </w:r>
            <w:r w:rsidR="006E77C4">
              <w:rPr>
                <w:i w:val="0"/>
              </w:rPr>
              <w:t>5</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4216C3F3" w:rsidR="00D44C0F" w:rsidRPr="005F7331" w:rsidRDefault="00824070" w:rsidP="00E63285">
            <w:pPr>
              <w:pStyle w:val="PSI-ComentarioenTabla"/>
              <w:rPr>
                <w:i w:val="0"/>
              </w:rPr>
            </w:pPr>
            <w:r w:rsidRPr="005F7331">
              <w:rPr>
                <w:i w:val="0"/>
              </w:rPr>
              <w:t xml:space="preserve">El sistema permitirá a los participantes de un proyecto exportar </w:t>
            </w:r>
            <w:r w:rsidR="008C56BE">
              <w:rPr>
                <w:i w:val="0"/>
              </w:rPr>
              <w:t xml:space="preserve">informes, </w:t>
            </w:r>
            <w:r w:rsidRPr="005F7331">
              <w:rPr>
                <w:i w:val="0"/>
              </w:rPr>
              <w:t xml:space="preserve">gráficos y resúmenes realizados, </w:t>
            </w:r>
            <w:r w:rsidR="008C56BE" w:rsidRPr="008C56BE">
              <w:rPr>
                <w:i w:val="0"/>
              </w:rPr>
              <w:t>incluyendo los informes de incidencia</w:t>
            </w:r>
            <w:r w:rsidR="008C56BE">
              <w:rPr>
                <w:i w:val="0"/>
              </w:rPr>
              <w:t>, de evolución de los riesgos y tareas a desarrollar</w:t>
            </w:r>
            <w:r w:rsidR="008C56BE" w:rsidRPr="008C56BE">
              <w:rPr>
                <w:i w:val="0"/>
              </w:rPr>
              <w:t>, los resúmenes estadísticos y los gráficos de gestión de riesgos, en formato PDF</w:t>
            </w:r>
            <w:r w:rsidR="008C56BE">
              <w:rPr>
                <w:i w:val="0"/>
              </w:rPr>
              <w:t>.</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346E" w:rsidRPr="005F7331" w14:paraId="3E21F53B" w14:textId="77777777" w:rsidTr="006219CA">
        <w:tc>
          <w:tcPr>
            <w:tcW w:w="3402" w:type="dxa"/>
            <w:shd w:val="clear" w:color="auto" w:fill="F2F2F2"/>
            <w:vAlign w:val="center"/>
          </w:tcPr>
          <w:p w14:paraId="6923BA08" w14:textId="77777777" w:rsidR="00F2346E" w:rsidRPr="005F7331" w:rsidRDefault="00F2346E" w:rsidP="006219CA">
            <w:pPr>
              <w:rPr>
                <w:lang w:val="es-AR"/>
              </w:rPr>
            </w:pPr>
            <w:r w:rsidRPr="005F7331">
              <w:rPr>
                <w:lang w:val="es-AR"/>
              </w:rPr>
              <w:t>ID del Requerimiento:</w:t>
            </w:r>
          </w:p>
        </w:tc>
        <w:tc>
          <w:tcPr>
            <w:tcW w:w="4692" w:type="dxa"/>
          </w:tcPr>
          <w:p w14:paraId="1AA4C4E3" w14:textId="7A4146F0" w:rsidR="00F2346E" w:rsidRPr="005F7331" w:rsidRDefault="007E555C" w:rsidP="006219CA">
            <w:pPr>
              <w:pStyle w:val="PSI-ComentarioenTabla"/>
              <w:rPr>
                <w:i w:val="0"/>
              </w:rPr>
            </w:pPr>
            <w:r>
              <w:rPr>
                <w:i w:val="0"/>
              </w:rPr>
              <w:t>1</w:t>
            </w:r>
            <w:r w:rsidR="008C56BE">
              <w:rPr>
                <w:i w:val="0"/>
              </w:rPr>
              <w:t>6</w:t>
            </w:r>
          </w:p>
        </w:tc>
      </w:tr>
      <w:tr w:rsidR="00F2346E" w:rsidRPr="005F7331" w14:paraId="69C4F873" w14:textId="77777777" w:rsidTr="006219CA">
        <w:tc>
          <w:tcPr>
            <w:tcW w:w="3402" w:type="dxa"/>
            <w:shd w:val="clear" w:color="auto" w:fill="F2F2F2"/>
            <w:vAlign w:val="center"/>
          </w:tcPr>
          <w:p w14:paraId="37C9BE30" w14:textId="77777777" w:rsidR="00F2346E" w:rsidRPr="005F7331" w:rsidRDefault="00F2346E" w:rsidP="006219CA">
            <w:pPr>
              <w:rPr>
                <w:lang w:val="es-AR"/>
              </w:rPr>
            </w:pPr>
            <w:r w:rsidRPr="005F7331">
              <w:rPr>
                <w:lang w:val="es-AR"/>
              </w:rPr>
              <w:t>Nombre del Requerimiento:</w:t>
            </w:r>
          </w:p>
        </w:tc>
        <w:tc>
          <w:tcPr>
            <w:tcW w:w="4692" w:type="dxa"/>
          </w:tcPr>
          <w:p w14:paraId="5192048A" w14:textId="5361A6C9" w:rsidR="00F2346E" w:rsidRPr="005F7331" w:rsidRDefault="00F2346E" w:rsidP="006219CA">
            <w:pPr>
              <w:pStyle w:val="PSI-ComentarioenTabla"/>
              <w:rPr>
                <w:i w:val="0"/>
              </w:rPr>
            </w:pPr>
            <w:r>
              <w:rPr>
                <w:i w:val="0"/>
              </w:rPr>
              <w:t>Gestionar iteraciones de un proyecto</w:t>
            </w:r>
          </w:p>
        </w:tc>
      </w:tr>
      <w:tr w:rsidR="00F2346E" w:rsidRPr="005F7331" w14:paraId="0B18F5F0" w14:textId="77777777" w:rsidTr="006219CA">
        <w:tc>
          <w:tcPr>
            <w:tcW w:w="3402" w:type="dxa"/>
            <w:shd w:val="clear" w:color="auto" w:fill="F2F2F2"/>
            <w:vAlign w:val="center"/>
          </w:tcPr>
          <w:p w14:paraId="447C3735" w14:textId="77777777" w:rsidR="00F2346E" w:rsidRPr="005F7331" w:rsidRDefault="00F2346E" w:rsidP="006219CA">
            <w:pPr>
              <w:rPr>
                <w:lang w:val="es-AR"/>
              </w:rPr>
            </w:pPr>
            <w:r w:rsidRPr="005F7331">
              <w:rPr>
                <w:lang w:val="es-AR"/>
              </w:rPr>
              <w:lastRenderedPageBreak/>
              <w:t>Identificación del Requerimiento:</w:t>
            </w:r>
          </w:p>
        </w:tc>
        <w:tc>
          <w:tcPr>
            <w:tcW w:w="4692" w:type="dxa"/>
          </w:tcPr>
          <w:p w14:paraId="6C5EC784" w14:textId="29243793" w:rsidR="00F2346E" w:rsidRPr="005F7331" w:rsidRDefault="00F2346E" w:rsidP="006219CA">
            <w:pPr>
              <w:pStyle w:val="PSI-ComentarioenTabla"/>
              <w:rPr>
                <w:i w:val="0"/>
              </w:rPr>
            </w:pPr>
            <w:r w:rsidRPr="005F7331">
              <w:rPr>
                <w:i w:val="0"/>
              </w:rPr>
              <w:t>RF</w:t>
            </w:r>
            <w:r w:rsidR="007E555C">
              <w:rPr>
                <w:i w:val="0"/>
              </w:rPr>
              <w:t>1</w:t>
            </w:r>
            <w:r w:rsidR="008C56BE">
              <w:rPr>
                <w:i w:val="0"/>
              </w:rPr>
              <w:t>6</w:t>
            </w:r>
          </w:p>
        </w:tc>
      </w:tr>
      <w:tr w:rsidR="00F2346E" w:rsidRPr="005F7331" w14:paraId="369E1632" w14:textId="77777777" w:rsidTr="006219CA">
        <w:tc>
          <w:tcPr>
            <w:tcW w:w="3402" w:type="dxa"/>
            <w:tcBorders>
              <w:bottom w:val="single" w:sz="4" w:space="0" w:color="000000"/>
            </w:tcBorders>
            <w:shd w:val="clear" w:color="auto" w:fill="F2F2F2"/>
            <w:vAlign w:val="center"/>
          </w:tcPr>
          <w:p w14:paraId="579FA9B7" w14:textId="77777777" w:rsidR="00F2346E" w:rsidRPr="005F7331" w:rsidRDefault="00F2346E" w:rsidP="006219CA">
            <w:pPr>
              <w:rPr>
                <w:lang w:val="es-AR"/>
              </w:rPr>
            </w:pPr>
            <w:r w:rsidRPr="005F7331">
              <w:rPr>
                <w:lang w:val="es-AR"/>
              </w:rPr>
              <w:t>Características:</w:t>
            </w:r>
          </w:p>
        </w:tc>
        <w:tc>
          <w:tcPr>
            <w:tcW w:w="4692" w:type="dxa"/>
            <w:tcBorders>
              <w:bottom w:val="single" w:sz="4" w:space="0" w:color="000000"/>
            </w:tcBorders>
          </w:tcPr>
          <w:p w14:paraId="233EADCB" w14:textId="72EA2D49" w:rsidR="00F2346E" w:rsidRPr="005F7331" w:rsidRDefault="00F2346E" w:rsidP="006219CA">
            <w:pPr>
              <w:pStyle w:val="PSI-ComentarioenTabla"/>
              <w:rPr>
                <w:i w:val="0"/>
              </w:rPr>
            </w:pPr>
            <w:r w:rsidRPr="00F2346E">
              <w:rPr>
                <w:i w:val="0"/>
              </w:rPr>
              <w:t xml:space="preserve">El sistema permitirá a los administradores </w:t>
            </w:r>
            <w:r w:rsidR="008C56BE">
              <w:rPr>
                <w:i w:val="0"/>
              </w:rPr>
              <w:t xml:space="preserve">gestionar las </w:t>
            </w:r>
            <w:r w:rsidRPr="00F2346E">
              <w:rPr>
                <w:i w:val="0"/>
              </w:rPr>
              <w:t xml:space="preserve">iteraciones </w:t>
            </w:r>
            <w:r w:rsidR="008C56BE">
              <w:rPr>
                <w:i w:val="0"/>
              </w:rPr>
              <w:t xml:space="preserve">de un </w:t>
            </w:r>
            <w:r w:rsidRPr="00F2346E">
              <w:rPr>
                <w:i w:val="0"/>
              </w:rPr>
              <w:t>proyecto.</w:t>
            </w:r>
          </w:p>
        </w:tc>
      </w:tr>
      <w:tr w:rsidR="00F2346E" w:rsidRPr="005F7331" w14:paraId="75AAFAE4" w14:textId="77777777" w:rsidTr="006219CA">
        <w:tc>
          <w:tcPr>
            <w:tcW w:w="8094" w:type="dxa"/>
            <w:gridSpan w:val="2"/>
            <w:tcBorders>
              <w:bottom w:val="single" w:sz="4" w:space="0" w:color="000000"/>
            </w:tcBorders>
            <w:shd w:val="clear" w:color="auto" w:fill="FFFFFF"/>
            <w:vAlign w:val="center"/>
          </w:tcPr>
          <w:p w14:paraId="69C640A5" w14:textId="7A5E6AA5" w:rsidR="00F2346E" w:rsidRPr="005F7331" w:rsidRDefault="008C56BE" w:rsidP="00F2346E">
            <w:pPr>
              <w:pStyle w:val="PSI-ComentarioenTabla"/>
              <w:ind w:left="0" w:firstLine="0"/>
              <w:rPr>
                <w:i w:val="0"/>
              </w:rPr>
            </w:pPr>
            <w:r w:rsidRPr="008C56BE">
              <w:rPr>
                <w:i w:val="0"/>
              </w:rPr>
              <w:t>El sistema permitirá a los administradores gestionar las iteraciones de un proyecto, incluyendo la creación</w:t>
            </w:r>
            <w:r w:rsidR="00090EC2">
              <w:rPr>
                <w:i w:val="0"/>
              </w:rPr>
              <w:t xml:space="preserve">, </w:t>
            </w:r>
            <w:r w:rsidRPr="008C56BE">
              <w:rPr>
                <w:i w:val="0"/>
              </w:rPr>
              <w:t>modificación</w:t>
            </w:r>
            <w:r w:rsidR="00090EC2">
              <w:rPr>
                <w:i w:val="0"/>
              </w:rPr>
              <w:t xml:space="preserve"> y eliminación</w:t>
            </w:r>
            <w:r w:rsidRPr="008C56BE">
              <w:rPr>
                <w:i w:val="0"/>
              </w:rPr>
              <w:t xml:space="preserve"> de cada iteración. Cada iteración deberá tener una fecha de inicio y una fecha de finalización definidas, y estará asociada a un proyecto específico.</w:t>
            </w:r>
            <w:r w:rsidR="00090EC2">
              <w:rPr>
                <w:i w:val="0"/>
              </w:rPr>
              <w:t xml:space="preserve"> Los administradores podrán editar estas fechas y no podrán eliminar una iteración que ya inicio previamente.</w:t>
            </w:r>
          </w:p>
        </w:tc>
      </w:tr>
      <w:tr w:rsidR="00F2346E" w:rsidRPr="005F7331" w14:paraId="1D1B67D5" w14:textId="77777777" w:rsidTr="006219CA">
        <w:tc>
          <w:tcPr>
            <w:tcW w:w="8094" w:type="dxa"/>
            <w:gridSpan w:val="2"/>
            <w:shd w:val="clear" w:color="auto" w:fill="FFFFFF"/>
            <w:vAlign w:val="center"/>
          </w:tcPr>
          <w:p w14:paraId="3B67EDD2" w14:textId="1950A723" w:rsidR="00F2346E" w:rsidRPr="005F7331" w:rsidRDefault="00F2346E" w:rsidP="006219CA">
            <w:pPr>
              <w:pStyle w:val="PSI-ComentarioenTabla"/>
              <w:rPr>
                <w:i w:val="0"/>
              </w:rPr>
            </w:pPr>
            <w:r w:rsidRPr="005F7331">
              <w:rPr>
                <w:i w:val="0"/>
              </w:rPr>
              <w:t>La prioridad es:</w:t>
            </w:r>
            <w:r w:rsidR="002C79C1">
              <w:rPr>
                <w:i w:val="0"/>
              </w:rPr>
              <w:t xml:space="preserve"> Media</w:t>
            </w:r>
            <w:r>
              <w:rPr>
                <w:i w:val="0"/>
              </w:rPr>
              <w:t>.</w:t>
            </w:r>
          </w:p>
        </w:tc>
      </w:tr>
    </w:tbl>
    <w:p w14:paraId="4CBF7CCE" w14:textId="77777777" w:rsidR="00F2346E" w:rsidRDefault="00F2346E"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739D3" w:rsidRPr="005F7331" w14:paraId="4C190AA6" w14:textId="77777777" w:rsidTr="006219CA">
        <w:tc>
          <w:tcPr>
            <w:tcW w:w="3402" w:type="dxa"/>
            <w:shd w:val="clear" w:color="auto" w:fill="F2F2F2"/>
            <w:vAlign w:val="center"/>
          </w:tcPr>
          <w:p w14:paraId="4F59B649" w14:textId="77777777" w:rsidR="00A739D3" w:rsidRPr="005F7331" w:rsidRDefault="00A739D3" w:rsidP="006219CA">
            <w:pPr>
              <w:rPr>
                <w:lang w:val="es-AR"/>
              </w:rPr>
            </w:pPr>
            <w:r w:rsidRPr="005F7331">
              <w:rPr>
                <w:lang w:val="es-AR"/>
              </w:rPr>
              <w:t>ID del Requerimiento:</w:t>
            </w:r>
          </w:p>
        </w:tc>
        <w:tc>
          <w:tcPr>
            <w:tcW w:w="4692" w:type="dxa"/>
          </w:tcPr>
          <w:p w14:paraId="3FB2DEC5" w14:textId="465544CF" w:rsidR="00A739D3" w:rsidRPr="005F7331" w:rsidRDefault="00F72920" w:rsidP="006219CA">
            <w:pPr>
              <w:pStyle w:val="PSI-ComentarioenTabla"/>
              <w:rPr>
                <w:i w:val="0"/>
              </w:rPr>
            </w:pPr>
            <w:r>
              <w:rPr>
                <w:i w:val="0"/>
              </w:rPr>
              <w:t>1</w:t>
            </w:r>
            <w:r w:rsidR="009F24C8">
              <w:rPr>
                <w:i w:val="0"/>
              </w:rPr>
              <w:t>7</w:t>
            </w:r>
          </w:p>
        </w:tc>
      </w:tr>
      <w:tr w:rsidR="00A739D3" w:rsidRPr="005F7331" w14:paraId="1A7984E7" w14:textId="77777777" w:rsidTr="006219CA">
        <w:tc>
          <w:tcPr>
            <w:tcW w:w="3402" w:type="dxa"/>
            <w:shd w:val="clear" w:color="auto" w:fill="F2F2F2"/>
            <w:vAlign w:val="center"/>
          </w:tcPr>
          <w:p w14:paraId="77BA6F66" w14:textId="77777777" w:rsidR="00A739D3" w:rsidRPr="005F7331" w:rsidRDefault="00A739D3" w:rsidP="006219CA">
            <w:pPr>
              <w:rPr>
                <w:lang w:val="es-AR"/>
              </w:rPr>
            </w:pPr>
            <w:r w:rsidRPr="005F7331">
              <w:rPr>
                <w:lang w:val="es-AR"/>
              </w:rPr>
              <w:t>Nombre del Requerimiento:</w:t>
            </w:r>
          </w:p>
        </w:tc>
        <w:tc>
          <w:tcPr>
            <w:tcW w:w="4692" w:type="dxa"/>
          </w:tcPr>
          <w:p w14:paraId="465087E0" w14:textId="7D0A0F02" w:rsidR="00A739D3" w:rsidRPr="005F7331" w:rsidRDefault="00A739D3" w:rsidP="006219CA">
            <w:pPr>
              <w:pStyle w:val="PSI-ComentarioenTabla"/>
              <w:rPr>
                <w:i w:val="0"/>
              </w:rPr>
            </w:pPr>
            <w:r>
              <w:rPr>
                <w:i w:val="0"/>
              </w:rPr>
              <w:t>Solicitar informes</w:t>
            </w:r>
          </w:p>
        </w:tc>
      </w:tr>
      <w:tr w:rsidR="00A739D3" w:rsidRPr="005F7331" w14:paraId="48A9EA6B" w14:textId="77777777" w:rsidTr="006219CA">
        <w:tc>
          <w:tcPr>
            <w:tcW w:w="3402" w:type="dxa"/>
            <w:shd w:val="clear" w:color="auto" w:fill="F2F2F2"/>
            <w:vAlign w:val="center"/>
          </w:tcPr>
          <w:p w14:paraId="42EC544E" w14:textId="77777777" w:rsidR="00A739D3" w:rsidRPr="005F7331" w:rsidRDefault="00A739D3" w:rsidP="006219CA">
            <w:pPr>
              <w:rPr>
                <w:lang w:val="es-AR"/>
              </w:rPr>
            </w:pPr>
            <w:r w:rsidRPr="005F7331">
              <w:rPr>
                <w:lang w:val="es-AR"/>
              </w:rPr>
              <w:t>Identificación del Requerimiento:</w:t>
            </w:r>
          </w:p>
        </w:tc>
        <w:tc>
          <w:tcPr>
            <w:tcW w:w="4692" w:type="dxa"/>
          </w:tcPr>
          <w:p w14:paraId="7F6B0BA0" w14:textId="66050F61" w:rsidR="00A739D3" w:rsidRPr="005F7331" w:rsidRDefault="00A739D3" w:rsidP="006219CA">
            <w:pPr>
              <w:pStyle w:val="PSI-ComentarioenTabla"/>
              <w:rPr>
                <w:i w:val="0"/>
              </w:rPr>
            </w:pPr>
            <w:r w:rsidRPr="005F7331">
              <w:rPr>
                <w:i w:val="0"/>
              </w:rPr>
              <w:t>RF</w:t>
            </w:r>
            <w:r w:rsidR="00F72920">
              <w:rPr>
                <w:i w:val="0"/>
              </w:rPr>
              <w:t>1</w:t>
            </w:r>
            <w:r w:rsidR="009F24C8">
              <w:rPr>
                <w:i w:val="0"/>
              </w:rPr>
              <w:t>7</w:t>
            </w:r>
          </w:p>
        </w:tc>
      </w:tr>
      <w:tr w:rsidR="00A739D3" w:rsidRPr="005F7331" w14:paraId="6C3261E3" w14:textId="77777777" w:rsidTr="006219CA">
        <w:tc>
          <w:tcPr>
            <w:tcW w:w="3402" w:type="dxa"/>
            <w:tcBorders>
              <w:bottom w:val="single" w:sz="4" w:space="0" w:color="000000"/>
            </w:tcBorders>
            <w:shd w:val="clear" w:color="auto" w:fill="F2F2F2"/>
            <w:vAlign w:val="center"/>
          </w:tcPr>
          <w:p w14:paraId="3992D6ED" w14:textId="77777777" w:rsidR="00A739D3" w:rsidRPr="005F7331" w:rsidRDefault="00A739D3" w:rsidP="006219CA">
            <w:pPr>
              <w:rPr>
                <w:lang w:val="es-AR"/>
              </w:rPr>
            </w:pPr>
            <w:r w:rsidRPr="005F7331">
              <w:rPr>
                <w:lang w:val="es-AR"/>
              </w:rPr>
              <w:t>Características:</w:t>
            </w:r>
          </w:p>
        </w:tc>
        <w:tc>
          <w:tcPr>
            <w:tcW w:w="4692" w:type="dxa"/>
            <w:tcBorders>
              <w:bottom w:val="single" w:sz="4" w:space="0" w:color="000000"/>
            </w:tcBorders>
          </w:tcPr>
          <w:p w14:paraId="514C0396" w14:textId="683ADF02" w:rsidR="00A739D3" w:rsidRPr="005F7331" w:rsidRDefault="002C2619" w:rsidP="006219CA">
            <w:pPr>
              <w:pStyle w:val="PSI-ComentarioenTabla"/>
              <w:rPr>
                <w:i w:val="0"/>
              </w:rPr>
            </w:pPr>
            <w:r w:rsidRPr="002C2619">
              <w:rPr>
                <w:i w:val="0"/>
              </w:rPr>
              <w:t xml:space="preserve">El sistema generara informes sobre las tareas </w:t>
            </w:r>
            <w:r w:rsidR="0079106B" w:rsidRPr="0079106B">
              <w:rPr>
                <w:i w:val="0"/>
              </w:rPr>
              <w:t>y</w:t>
            </w:r>
            <w:r w:rsidR="0079106B">
              <w:rPr>
                <w:i w:val="0"/>
              </w:rPr>
              <w:t>/o</w:t>
            </w:r>
            <w:r w:rsidR="0079106B" w:rsidRPr="0079106B">
              <w:rPr>
                <w:i w:val="0"/>
              </w:rPr>
              <w:t xml:space="preserve"> evolución de los riesgos </w:t>
            </w:r>
            <w:r w:rsidRPr="002C2619">
              <w:rPr>
                <w:i w:val="0"/>
              </w:rPr>
              <w:t>que se deben realizar en una iteración.</w:t>
            </w:r>
          </w:p>
        </w:tc>
      </w:tr>
      <w:tr w:rsidR="00A739D3" w:rsidRPr="005F7331" w14:paraId="796B7563" w14:textId="77777777" w:rsidTr="006219CA">
        <w:tc>
          <w:tcPr>
            <w:tcW w:w="8094" w:type="dxa"/>
            <w:gridSpan w:val="2"/>
            <w:tcBorders>
              <w:bottom w:val="single" w:sz="4" w:space="0" w:color="000000"/>
            </w:tcBorders>
            <w:shd w:val="clear" w:color="auto" w:fill="FFFFFF"/>
            <w:vAlign w:val="center"/>
          </w:tcPr>
          <w:p w14:paraId="63E23DD8" w14:textId="104B1C72" w:rsidR="00A739D3" w:rsidRPr="005F7331" w:rsidRDefault="009F24C8" w:rsidP="006219CA">
            <w:pPr>
              <w:pStyle w:val="PSI-ComentarioenTabla"/>
              <w:ind w:left="0" w:firstLine="0"/>
              <w:rPr>
                <w:i w:val="0"/>
              </w:rPr>
            </w:pPr>
            <w:r w:rsidRPr="009F24C8">
              <w:rPr>
                <w:i w:val="0"/>
              </w:rPr>
              <w:t xml:space="preserve">El sistema permitirá a los participantes de un proyecto solicitar informes sobre las tareas a desarrollar en </w:t>
            </w:r>
            <w:r>
              <w:rPr>
                <w:i w:val="0"/>
              </w:rPr>
              <w:t xml:space="preserve">la </w:t>
            </w:r>
            <w:r w:rsidRPr="009F24C8">
              <w:rPr>
                <w:i w:val="0"/>
              </w:rPr>
              <w:t>iteración</w:t>
            </w:r>
            <w:r>
              <w:rPr>
                <w:i w:val="0"/>
              </w:rPr>
              <w:t xml:space="preserve"> que se encuentren estos</w:t>
            </w:r>
            <w:r w:rsidRPr="009F24C8">
              <w:rPr>
                <w:i w:val="0"/>
              </w:rPr>
              <w:t>, así como informes referidos a la evolución de los riesgos asociados al proyecto</w:t>
            </w:r>
            <w:r>
              <w:rPr>
                <w:i w:val="0"/>
              </w:rPr>
              <w:t xml:space="preserve">. </w:t>
            </w:r>
            <w:r w:rsidRPr="009F24C8">
              <w:rPr>
                <w:i w:val="0"/>
              </w:rPr>
              <w:t>Estos informes deberán incluir el estado de las tareas (pendientes, en progreso, completadas), fechas de inicio y fin, y la evolución de los riesgos (cambios en probabilidad, impacto y acciones tomadas).</w:t>
            </w:r>
          </w:p>
        </w:tc>
      </w:tr>
      <w:tr w:rsidR="00A739D3" w:rsidRPr="005F7331" w14:paraId="08A321C1" w14:textId="77777777" w:rsidTr="006219CA">
        <w:tc>
          <w:tcPr>
            <w:tcW w:w="8094" w:type="dxa"/>
            <w:gridSpan w:val="2"/>
            <w:shd w:val="clear" w:color="auto" w:fill="FFFFFF"/>
            <w:vAlign w:val="center"/>
          </w:tcPr>
          <w:p w14:paraId="2A8342B7" w14:textId="77777777" w:rsidR="00A739D3" w:rsidRPr="005F7331" w:rsidRDefault="00A739D3" w:rsidP="006219CA">
            <w:pPr>
              <w:pStyle w:val="PSI-ComentarioenTabla"/>
              <w:rPr>
                <w:i w:val="0"/>
              </w:rPr>
            </w:pPr>
            <w:r w:rsidRPr="005F7331">
              <w:rPr>
                <w:i w:val="0"/>
              </w:rPr>
              <w:t>La prioridad es:</w:t>
            </w:r>
            <w:r>
              <w:rPr>
                <w:i w:val="0"/>
              </w:rPr>
              <w:t xml:space="preserve"> Media.</w:t>
            </w:r>
          </w:p>
        </w:tc>
      </w:tr>
    </w:tbl>
    <w:p w14:paraId="01F2815E" w14:textId="77777777" w:rsidR="00A739D3" w:rsidRDefault="00A739D3"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058B1" w:rsidRPr="005F7331" w14:paraId="030E56E3" w14:textId="77777777" w:rsidTr="005B671F">
        <w:tc>
          <w:tcPr>
            <w:tcW w:w="3402" w:type="dxa"/>
            <w:shd w:val="clear" w:color="auto" w:fill="F2F2F2"/>
            <w:vAlign w:val="center"/>
          </w:tcPr>
          <w:p w14:paraId="143E4C1B" w14:textId="77777777" w:rsidR="007058B1" w:rsidRPr="005F7331" w:rsidRDefault="007058B1" w:rsidP="005B671F">
            <w:pPr>
              <w:rPr>
                <w:lang w:val="es-AR"/>
              </w:rPr>
            </w:pPr>
            <w:r w:rsidRPr="005F7331">
              <w:rPr>
                <w:lang w:val="es-AR"/>
              </w:rPr>
              <w:t>ID del Requerimiento:</w:t>
            </w:r>
          </w:p>
        </w:tc>
        <w:tc>
          <w:tcPr>
            <w:tcW w:w="4692" w:type="dxa"/>
          </w:tcPr>
          <w:p w14:paraId="34FA57FD" w14:textId="453C966D" w:rsidR="007058B1" w:rsidRPr="005F7331" w:rsidRDefault="00F72920" w:rsidP="005B671F">
            <w:pPr>
              <w:pStyle w:val="PSI-ComentarioenTabla"/>
              <w:rPr>
                <w:i w:val="0"/>
              </w:rPr>
            </w:pPr>
            <w:r>
              <w:rPr>
                <w:i w:val="0"/>
              </w:rPr>
              <w:t>1</w:t>
            </w:r>
            <w:r w:rsidR="00573F59">
              <w:rPr>
                <w:i w:val="0"/>
              </w:rPr>
              <w:t>8</w:t>
            </w:r>
          </w:p>
        </w:tc>
      </w:tr>
      <w:tr w:rsidR="007058B1" w:rsidRPr="005F7331" w14:paraId="5D6E4710" w14:textId="77777777" w:rsidTr="005B671F">
        <w:tc>
          <w:tcPr>
            <w:tcW w:w="3402" w:type="dxa"/>
            <w:shd w:val="clear" w:color="auto" w:fill="F2F2F2"/>
            <w:vAlign w:val="center"/>
          </w:tcPr>
          <w:p w14:paraId="5827EB00" w14:textId="77777777" w:rsidR="007058B1" w:rsidRPr="005F7331" w:rsidRDefault="007058B1" w:rsidP="005B671F">
            <w:pPr>
              <w:rPr>
                <w:lang w:val="es-AR"/>
              </w:rPr>
            </w:pPr>
            <w:r w:rsidRPr="005F7331">
              <w:rPr>
                <w:lang w:val="es-AR"/>
              </w:rPr>
              <w:t>Nombre del Requerimiento:</w:t>
            </w:r>
          </w:p>
        </w:tc>
        <w:tc>
          <w:tcPr>
            <w:tcW w:w="4692" w:type="dxa"/>
          </w:tcPr>
          <w:p w14:paraId="0E6F431C" w14:textId="71DB30D1" w:rsidR="007058B1" w:rsidRPr="005F7331" w:rsidRDefault="007058B1" w:rsidP="005B671F">
            <w:pPr>
              <w:pStyle w:val="PSI-ComentarioenTabla"/>
              <w:rPr>
                <w:i w:val="0"/>
              </w:rPr>
            </w:pPr>
            <w:r>
              <w:rPr>
                <w:i w:val="0"/>
              </w:rPr>
              <w:t>Modificar plan de riesgos</w:t>
            </w:r>
          </w:p>
        </w:tc>
      </w:tr>
      <w:tr w:rsidR="007058B1" w:rsidRPr="005F7331" w14:paraId="57F7A707" w14:textId="77777777" w:rsidTr="005B671F">
        <w:tc>
          <w:tcPr>
            <w:tcW w:w="3402" w:type="dxa"/>
            <w:shd w:val="clear" w:color="auto" w:fill="F2F2F2"/>
            <w:vAlign w:val="center"/>
          </w:tcPr>
          <w:p w14:paraId="6AA90BFF" w14:textId="77777777" w:rsidR="007058B1" w:rsidRPr="005F7331" w:rsidRDefault="007058B1" w:rsidP="005B671F">
            <w:pPr>
              <w:rPr>
                <w:lang w:val="es-AR"/>
              </w:rPr>
            </w:pPr>
            <w:r w:rsidRPr="005F7331">
              <w:rPr>
                <w:lang w:val="es-AR"/>
              </w:rPr>
              <w:t>Identificación del Requerimiento:</w:t>
            </w:r>
          </w:p>
        </w:tc>
        <w:tc>
          <w:tcPr>
            <w:tcW w:w="4692" w:type="dxa"/>
          </w:tcPr>
          <w:p w14:paraId="723E3802" w14:textId="4D125B90" w:rsidR="007058B1" w:rsidRPr="005F7331" w:rsidRDefault="007058B1" w:rsidP="005B671F">
            <w:pPr>
              <w:pStyle w:val="PSI-ComentarioenTabla"/>
              <w:rPr>
                <w:i w:val="0"/>
              </w:rPr>
            </w:pPr>
            <w:r w:rsidRPr="005F7331">
              <w:rPr>
                <w:i w:val="0"/>
              </w:rPr>
              <w:t>RF</w:t>
            </w:r>
            <w:r w:rsidR="00F72920">
              <w:rPr>
                <w:i w:val="0"/>
              </w:rPr>
              <w:t>1</w:t>
            </w:r>
            <w:r w:rsidR="00573F59">
              <w:rPr>
                <w:i w:val="0"/>
              </w:rPr>
              <w:t>8</w:t>
            </w:r>
          </w:p>
        </w:tc>
      </w:tr>
      <w:tr w:rsidR="007058B1" w:rsidRPr="005F7331" w14:paraId="69A693D1" w14:textId="77777777" w:rsidTr="005B671F">
        <w:tc>
          <w:tcPr>
            <w:tcW w:w="3402" w:type="dxa"/>
            <w:tcBorders>
              <w:bottom w:val="single" w:sz="4" w:space="0" w:color="000000"/>
            </w:tcBorders>
            <w:shd w:val="clear" w:color="auto" w:fill="F2F2F2"/>
            <w:vAlign w:val="center"/>
          </w:tcPr>
          <w:p w14:paraId="52CF8C96" w14:textId="77777777" w:rsidR="007058B1" w:rsidRPr="005F7331" w:rsidRDefault="007058B1" w:rsidP="005B671F">
            <w:pPr>
              <w:rPr>
                <w:lang w:val="es-AR"/>
              </w:rPr>
            </w:pPr>
            <w:r w:rsidRPr="005F7331">
              <w:rPr>
                <w:lang w:val="es-AR"/>
              </w:rPr>
              <w:t>Características:</w:t>
            </w:r>
          </w:p>
        </w:tc>
        <w:tc>
          <w:tcPr>
            <w:tcW w:w="4692" w:type="dxa"/>
            <w:tcBorders>
              <w:bottom w:val="single" w:sz="4" w:space="0" w:color="000000"/>
            </w:tcBorders>
          </w:tcPr>
          <w:p w14:paraId="7F51368C" w14:textId="0D754C7E" w:rsidR="007058B1" w:rsidRPr="005F7331" w:rsidRDefault="007058B1" w:rsidP="005B671F">
            <w:pPr>
              <w:pStyle w:val="PSI-ComentarioenTabla"/>
              <w:rPr>
                <w:i w:val="0"/>
              </w:rPr>
            </w:pPr>
            <w:r w:rsidRPr="002C2619">
              <w:rPr>
                <w:i w:val="0"/>
              </w:rPr>
              <w:t xml:space="preserve">El sistema </w:t>
            </w:r>
            <w:r>
              <w:rPr>
                <w:i w:val="0"/>
              </w:rPr>
              <w:t>permitirá modificar los planes de riesgo creados.</w:t>
            </w:r>
          </w:p>
        </w:tc>
      </w:tr>
      <w:tr w:rsidR="007058B1" w:rsidRPr="005F7331" w14:paraId="245575F6" w14:textId="77777777" w:rsidTr="005B671F">
        <w:tc>
          <w:tcPr>
            <w:tcW w:w="8094" w:type="dxa"/>
            <w:gridSpan w:val="2"/>
            <w:tcBorders>
              <w:bottom w:val="single" w:sz="4" w:space="0" w:color="000000"/>
            </w:tcBorders>
            <w:shd w:val="clear" w:color="auto" w:fill="FFFFFF"/>
            <w:vAlign w:val="center"/>
          </w:tcPr>
          <w:p w14:paraId="3681959D" w14:textId="7138ECBA" w:rsidR="007058B1" w:rsidRPr="005F7331" w:rsidRDefault="00573F59" w:rsidP="005B671F">
            <w:pPr>
              <w:pStyle w:val="PSI-ComentarioenTabla"/>
              <w:ind w:left="0" w:firstLine="0"/>
              <w:rPr>
                <w:i w:val="0"/>
              </w:rPr>
            </w:pPr>
            <w:r>
              <w:rPr>
                <w:i w:val="0"/>
              </w:rPr>
              <w:t>L</w:t>
            </w:r>
            <w:r w:rsidRPr="00573F59">
              <w:rPr>
                <w:i w:val="0"/>
              </w:rPr>
              <w:t xml:space="preserve">os participantes de un proyecto </w:t>
            </w:r>
            <w:r>
              <w:rPr>
                <w:i w:val="0"/>
              </w:rPr>
              <w:t xml:space="preserve">podrán </w:t>
            </w:r>
            <w:r w:rsidRPr="00573F59">
              <w:rPr>
                <w:i w:val="0"/>
              </w:rPr>
              <w:t>modificar los planes de riesgos creados, incluyendo la edición de la información existente (como descripción, responsables, fechas de inicio y fin) y la adición de nuevas tareas. Cada tarea agregada deberá incluir un nombre, descripción, responsable, fecha de inicio y fecha de finalización.</w:t>
            </w:r>
          </w:p>
        </w:tc>
      </w:tr>
      <w:tr w:rsidR="007058B1" w:rsidRPr="005F7331" w14:paraId="463E2122" w14:textId="77777777" w:rsidTr="005B671F">
        <w:tc>
          <w:tcPr>
            <w:tcW w:w="8094" w:type="dxa"/>
            <w:gridSpan w:val="2"/>
            <w:shd w:val="clear" w:color="auto" w:fill="FFFFFF"/>
            <w:vAlign w:val="center"/>
          </w:tcPr>
          <w:p w14:paraId="7D9B349B" w14:textId="13CD2291" w:rsidR="007058B1" w:rsidRPr="005F7331" w:rsidRDefault="007058B1" w:rsidP="005B671F">
            <w:pPr>
              <w:pStyle w:val="PSI-ComentarioenTabla"/>
              <w:rPr>
                <w:i w:val="0"/>
              </w:rPr>
            </w:pPr>
            <w:r w:rsidRPr="005F7331">
              <w:rPr>
                <w:i w:val="0"/>
              </w:rPr>
              <w:lastRenderedPageBreak/>
              <w:t>La prioridad es:</w:t>
            </w:r>
            <w:r>
              <w:rPr>
                <w:i w:val="0"/>
              </w:rPr>
              <w:t xml:space="preserve"> Alta.</w:t>
            </w:r>
          </w:p>
        </w:tc>
      </w:tr>
    </w:tbl>
    <w:p w14:paraId="2588BC27" w14:textId="77777777" w:rsidR="007058B1" w:rsidRPr="00D44C0F" w:rsidRDefault="007058B1" w:rsidP="00B70883"/>
    <w:p w14:paraId="5A76C4AE" w14:textId="77777777" w:rsidR="00F2658A" w:rsidRPr="006C6EFF" w:rsidRDefault="00F2658A" w:rsidP="00A57722">
      <w:pPr>
        <w:pStyle w:val="PSI-Ttulo1"/>
      </w:pPr>
      <w:bookmarkStart w:id="76" w:name="_Toc235007276"/>
      <w:bookmarkStart w:id="77" w:name="_Toc235009562"/>
      <w:bookmarkStart w:id="78" w:name="_Toc188614599"/>
      <w:r w:rsidRPr="006C6EFF">
        <w:t>Requerimientos No Funcionales</w:t>
      </w:r>
      <w:bookmarkEnd w:id="76"/>
      <w:bookmarkEnd w:id="77"/>
      <w:bookmarkEnd w:id="78"/>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5B017609" w14:textId="6E49E841" w:rsidR="0005234F" w:rsidRDefault="00F2658A" w:rsidP="00324AA2">
      <w:pPr>
        <w:pStyle w:val="PSI-Ttulo2"/>
      </w:pPr>
      <w:bookmarkStart w:id="79" w:name="_Toc235007277"/>
      <w:bookmarkStart w:id="80" w:name="_Toc235009563"/>
      <w:bookmarkStart w:id="81" w:name="_Toc188614600"/>
      <w:r w:rsidRPr="0017416A">
        <w:t>Usabilidad</w:t>
      </w:r>
      <w:bookmarkEnd w:id="79"/>
      <w:bookmarkEnd w:id="80"/>
      <w:bookmarkEnd w:id="81"/>
    </w:p>
    <w:p w14:paraId="34AD74D2" w14:textId="77777777" w:rsidR="00F260C1" w:rsidRDefault="00F260C1" w:rsidP="002E5FA2">
      <w:pPr>
        <w:pStyle w:val="PSI-Comentario"/>
        <w:numPr>
          <w:ilvl w:val="0"/>
          <w:numId w:val="20"/>
        </w:numPr>
      </w:pPr>
      <w:r>
        <w:t>El sistema deberá ser intuitivo y fácil de usar, con una curva de aprendizaje mínima para los usuarios.</w:t>
      </w:r>
    </w:p>
    <w:p w14:paraId="0B5C7436" w14:textId="327AC410" w:rsidR="003F4F5E" w:rsidRDefault="00F260C1" w:rsidP="004865F6">
      <w:pPr>
        <w:pStyle w:val="PSI-Comentario"/>
        <w:numPr>
          <w:ilvl w:val="0"/>
          <w:numId w:val="20"/>
        </w:numPr>
      </w:pPr>
      <w:r>
        <w:t>Deberá incluir manuales de usuario para facilitar su adopción.</w:t>
      </w:r>
    </w:p>
    <w:p w14:paraId="7F3BDFFA" w14:textId="77777777" w:rsidR="00F2658A" w:rsidRDefault="00F2658A" w:rsidP="00A57722">
      <w:pPr>
        <w:pStyle w:val="PSI-Ttulo2"/>
      </w:pPr>
      <w:bookmarkStart w:id="82" w:name="_Toc235007279"/>
      <w:bookmarkStart w:id="83" w:name="_Toc235009565"/>
      <w:bookmarkStart w:id="84" w:name="_Toc188614601"/>
      <w:r w:rsidRPr="003B6D0F">
        <w:t>Seguridad</w:t>
      </w:r>
      <w:bookmarkEnd w:id="82"/>
      <w:bookmarkEnd w:id="83"/>
      <w:bookmarkEnd w:id="84"/>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85"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86" w:name="_Hlk177563954"/>
      <w:r w:rsidRPr="000900BC">
        <w:t>El sistema solo permitirá a los administradores del sistema registrar o eliminar usuarios y crear proyectos.</w:t>
      </w:r>
    </w:p>
    <w:p w14:paraId="5DE4DCC9" w14:textId="77777777" w:rsidR="00F2658A" w:rsidRPr="0060411D" w:rsidRDefault="00F2658A" w:rsidP="00A57722">
      <w:pPr>
        <w:pStyle w:val="PSI-Ttulo2"/>
      </w:pPr>
      <w:bookmarkStart w:id="87" w:name="_Toc235007286"/>
      <w:bookmarkStart w:id="88" w:name="_Toc235009572"/>
      <w:bookmarkStart w:id="89" w:name="_Toc188614602"/>
      <w:bookmarkEnd w:id="85"/>
      <w:bookmarkEnd w:id="86"/>
      <w:r w:rsidRPr="0060411D">
        <w:t>Restricción de Diseño</w:t>
      </w:r>
      <w:bookmarkEnd w:id="87"/>
      <w:bookmarkEnd w:id="88"/>
      <w:bookmarkEnd w:id="89"/>
    </w:p>
    <w:p w14:paraId="3176B266" w14:textId="6C3E0B4C" w:rsidR="00F2658A" w:rsidRPr="000900BC" w:rsidRDefault="0005234F" w:rsidP="00E63285">
      <w:pPr>
        <w:pStyle w:val="PSI-Comentario"/>
        <w:numPr>
          <w:ilvl w:val="0"/>
          <w:numId w:val="15"/>
        </w:numPr>
      </w:pPr>
      <w:r w:rsidRPr="000900BC">
        <w:t>El sistema deberá ser integrado con UARGflow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90" w:name="_Toc15572353"/>
      <w:bookmarkStart w:id="91" w:name="_Toc227336277"/>
      <w:bookmarkStart w:id="92" w:name="_Toc235007287"/>
      <w:bookmarkStart w:id="93" w:name="_Toc235009573"/>
      <w:bookmarkStart w:id="94" w:name="_Toc188614603"/>
      <w:r>
        <w:t>Requerimientos de Licencia</w:t>
      </w:r>
      <w:bookmarkEnd w:id="90"/>
      <w:bookmarkEnd w:id="91"/>
      <w:r>
        <w:t>s</w:t>
      </w:r>
      <w:bookmarkEnd w:id="92"/>
      <w:bookmarkEnd w:id="93"/>
      <w:bookmarkEnd w:id="94"/>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124473D9" w14:textId="4725BE5F" w:rsidR="00F2658A" w:rsidRDefault="00F2658A" w:rsidP="00324AA2">
      <w:pPr>
        <w:pStyle w:val="PSI-Ttulo1"/>
      </w:pPr>
      <w:bookmarkStart w:id="95" w:name="_Toc235007288"/>
      <w:bookmarkStart w:id="96" w:name="_Toc235009574"/>
      <w:bookmarkStart w:id="97" w:name="_Toc188614604"/>
      <w:r w:rsidRPr="0060411D">
        <w:lastRenderedPageBreak/>
        <w:t xml:space="preserve">Requerimientos </w:t>
      </w:r>
      <w:bookmarkEnd w:id="95"/>
      <w:bookmarkEnd w:id="96"/>
      <w:r w:rsidR="00AE3CA1" w:rsidRPr="0060411D">
        <w:t>de Documentación</w:t>
      </w:r>
      <w:bookmarkEnd w:id="97"/>
    </w:p>
    <w:p w14:paraId="671D0321" w14:textId="1731AD2B" w:rsidR="00F2658A" w:rsidRPr="0060411D" w:rsidRDefault="00AE3CA1" w:rsidP="00A57722">
      <w:pPr>
        <w:pStyle w:val="PSI-Ttulo2"/>
      </w:pPr>
      <w:bookmarkStart w:id="98" w:name="_Toc235007289"/>
      <w:bookmarkStart w:id="99" w:name="_Toc235009575"/>
      <w:bookmarkStart w:id="100" w:name="_Toc188614605"/>
      <w:r>
        <w:t xml:space="preserve">Manual </w:t>
      </w:r>
      <w:r w:rsidRPr="0060411D">
        <w:t>de</w:t>
      </w:r>
      <w:r w:rsidR="00F2658A" w:rsidRPr="0060411D">
        <w:t xml:space="preserve"> Usuario</w:t>
      </w:r>
      <w:bookmarkEnd w:id="98"/>
      <w:bookmarkEnd w:id="99"/>
      <w:bookmarkEnd w:id="100"/>
    </w:p>
    <w:p w14:paraId="70C0D13F" w14:textId="46500DB2" w:rsidR="00144931" w:rsidRDefault="00144931" w:rsidP="00E63285">
      <w:pPr>
        <w:pStyle w:val="PSI-Comentario"/>
        <w:rPr>
          <w:lang w:val="es-ES"/>
        </w:rPr>
      </w:pPr>
      <w:r>
        <w:rPr>
          <w:lang w:val="es-ES"/>
        </w:rPr>
        <w:t>El</w:t>
      </w:r>
      <w:r w:rsidRPr="00144931">
        <w:rPr>
          <w:lang w:val="es-ES"/>
        </w:rPr>
        <w:t xml:space="preserve"> manual de usuario tiene como objetivo guiar a los usuarios en la utilización de </w:t>
      </w:r>
      <w:r>
        <w:rPr>
          <w:lang w:val="es-ES"/>
        </w:rPr>
        <w:t>Vesta Risk Manager.</w:t>
      </w:r>
      <w:r w:rsidRPr="00144931">
        <w:rPr>
          <w:lang w:val="es-ES"/>
        </w:rPr>
        <w:t xml:space="preserve"> Su objetivo es que los usuarios puedan comprender las funcionalidades, herramientas y procesos del sistema de forma clara y sencilla.</w:t>
      </w:r>
      <w:r>
        <w:rPr>
          <w:lang w:val="es-ES"/>
        </w:rPr>
        <w:t xml:space="preserve"> </w:t>
      </w:r>
    </w:p>
    <w:p w14:paraId="20A1CAF7" w14:textId="46CA8B5B" w:rsidR="00144931" w:rsidRPr="00144931" w:rsidRDefault="00144931" w:rsidP="00E63285">
      <w:pPr>
        <w:pStyle w:val="PSI-Comentario"/>
        <w:rPr>
          <w:u w:val="single"/>
          <w:lang w:val="es-ES"/>
        </w:rPr>
      </w:pPr>
      <w:r>
        <w:rPr>
          <w:lang w:val="es-ES"/>
        </w:rPr>
        <w:t>En el mismo se presentarán capturas del sistema detallando cada una de las funcionalidades principales.</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01" w:name="_Toc235007290"/>
      <w:bookmarkStart w:id="102" w:name="_Toc235009576"/>
      <w:bookmarkStart w:id="103" w:name="_Toc188614606"/>
      <w:r>
        <w:t>Ayuda en Línea</w:t>
      </w:r>
      <w:bookmarkEnd w:id="101"/>
      <w:bookmarkEnd w:id="102"/>
      <w:bookmarkEnd w:id="103"/>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04" w:name="_Toc95287984"/>
      <w:bookmarkStart w:id="105" w:name="_Toc235007291"/>
      <w:bookmarkStart w:id="106" w:name="_Toc235009577"/>
      <w:bookmarkStart w:id="107" w:name="_Toc188614607"/>
      <w:r w:rsidRPr="00B519C0">
        <w:t xml:space="preserve">Guías de </w:t>
      </w:r>
      <w:r w:rsidR="00AE3CA1" w:rsidRPr="00B519C0">
        <w:t>instalación</w:t>
      </w:r>
      <w:r w:rsidR="00AE3CA1">
        <w:t xml:space="preserve"> y</w:t>
      </w:r>
      <w:r>
        <w:t xml:space="preserve"> </w:t>
      </w:r>
      <w:bookmarkEnd w:id="104"/>
      <w:bookmarkEnd w:id="105"/>
      <w:r>
        <w:t>C</w:t>
      </w:r>
      <w:r w:rsidRPr="00B519C0">
        <w:t>onfiguración.</w:t>
      </w:r>
      <w:bookmarkEnd w:id="106"/>
      <w:bookmarkEnd w:id="107"/>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08" w:name="_Toc235007293"/>
      <w:bookmarkStart w:id="109" w:name="_Toc235009579"/>
      <w:bookmarkStart w:id="110" w:name="_Toc188614608"/>
      <w:r>
        <w:t>Características No Soportadas</w:t>
      </w:r>
      <w:bookmarkEnd w:id="108"/>
      <w:bookmarkEnd w:id="109"/>
      <w:bookmarkEnd w:id="110"/>
    </w:p>
    <w:p w14:paraId="140CFDBA" w14:textId="17BE9925" w:rsidR="00F2658A" w:rsidRDefault="00F2658A" w:rsidP="00E63285">
      <w:pPr>
        <w:pStyle w:val="PSI-Comentario"/>
      </w:pPr>
      <w:r w:rsidRPr="00B66D60">
        <w:t xml:space="preserve">En esta sección se </w:t>
      </w:r>
      <w:r w:rsidR="00324AA2">
        <w:t xml:space="preserve">especifican </w:t>
      </w:r>
      <w:r w:rsidRPr="00B66D60">
        <w:t>todos aquellos requerimientos candidatos que no serán implementados en el proyecto. Como así también funcionalidad que no será implementada y no fueron relevadas como requerimientos candidatos</w:t>
      </w:r>
      <w:r w:rsidR="00324AA2">
        <w:t>.</w:t>
      </w:r>
    </w:p>
    <w:p w14:paraId="5CB4A1B1" w14:textId="0A543C90" w:rsidR="00324AA2" w:rsidRPr="00324AA2" w:rsidRDefault="00324AA2" w:rsidP="00324AA2">
      <w:pPr>
        <w:pStyle w:val="PSI-Comentario"/>
        <w:numPr>
          <w:ilvl w:val="0"/>
          <w:numId w:val="19"/>
        </w:numPr>
      </w:pPr>
      <w:r>
        <w:rPr>
          <w:lang w:val="es-ES"/>
        </w:rPr>
        <w:t>Personalizar criterios de evaluación de riesgos</w:t>
      </w:r>
      <w:r w:rsidRPr="00324AA2">
        <w:rPr>
          <w:lang w:val="es-ES"/>
        </w:rPr>
        <w:t>.</w:t>
      </w:r>
    </w:p>
    <w:p w14:paraId="6F0EAF52" w14:textId="7EE7FD51" w:rsidR="00D9583B" w:rsidRDefault="00324AA2" w:rsidP="00D9583B">
      <w:pPr>
        <w:pStyle w:val="PSI-Comentario"/>
        <w:numPr>
          <w:ilvl w:val="0"/>
          <w:numId w:val="15"/>
        </w:numPr>
      </w:pPr>
      <w:r>
        <w:t>Generar n</w:t>
      </w:r>
      <w:r w:rsidR="00D9583B">
        <w:t>otificaciones automáticas o alertas.</w:t>
      </w:r>
    </w:p>
    <w:p w14:paraId="75DB4F10" w14:textId="74F14302" w:rsidR="00532E9A" w:rsidRDefault="00532E9A" w:rsidP="00D9583B">
      <w:pPr>
        <w:pStyle w:val="PSI-Comentario"/>
        <w:numPr>
          <w:ilvl w:val="0"/>
          <w:numId w:val="15"/>
        </w:numPr>
      </w:pPr>
      <w:r>
        <w:t>Calendario compartido del proyecto.</w:t>
      </w:r>
    </w:p>
    <w:p w14:paraId="0C2B05B2" w14:textId="1DE44A40" w:rsidR="00D9583B" w:rsidRDefault="00D9583B" w:rsidP="00D9583B">
      <w:pPr>
        <w:pStyle w:val="PSI-Comentario"/>
        <w:numPr>
          <w:ilvl w:val="0"/>
          <w:numId w:val="15"/>
        </w:numPr>
      </w:pPr>
      <w:r>
        <w:t>Simulación de escenarios de riesgo.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1F14FE70" w14:textId="365DA242" w:rsidR="00144931" w:rsidRDefault="00144931" w:rsidP="00E543EA">
      <w:pPr>
        <w:pStyle w:val="PSI-Comentario"/>
        <w:numPr>
          <w:ilvl w:val="0"/>
          <w:numId w:val="15"/>
        </w:numPr>
      </w:pPr>
      <w:r>
        <w:t>Chat entre los participantes de un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11" w:name="_Toc235007294"/>
      <w:bookmarkStart w:id="112" w:name="_Toc235009580"/>
      <w:bookmarkStart w:id="113" w:name="_Toc188614609"/>
      <w:r w:rsidRPr="008D04D7">
        <w:t>Estándares Aplicables</w:t>
      </w:r>
      <w:bookmarkEnd w:id="111"/>
      <w:bookmarkEnd w:id="112"/>
      <w:bookmarkEnd w:id="113"/>
    </w:p>
    <w:p w14:paraId="0172A6A9" w14:textId="315E635B" w:rsidR="007F38C0" w:rsidRPr="00352840" w:rsidRDefault="00352840" w:rsidP="00352840">
      <w:pPr>
        <w:rPr>
          <w:u w:val="single"/>
        </w:rPr>
      </w:pPr>
      <w:r>
        <w:t>Ver plan de SQA.</w:t>
      </w:r>
    </w:p>
    <w:sectPr w:rsidR="007F38C0" w:rsidRPr="0035284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82119" w14:textId="77777777" w:rsidR="008C079C" w:rsidRDefault="008C079C" w:rsidP="00A57722">
      <w:r>
        <w:separator/>
      </w:r>
    </w:p>
    <w:p w14:paraId="37AA77F3" w14:textId="77777777" w:rsidR="008C079C" w:rsidRDefault="008C079C" w:rsidP="00A57722"/>
  </w:endnote>
  <w:endnote w:type="continuationSeparator" w:id="0">
    <w:p w14:paraId="24820AE8" w14:textId="77777777" w:rsidR="008C079C" w:rsidRDefault="008C079C" w:rsidP="00A57722">
      <w:r>
        <w:continuationSeparator/>
      </w:r>
    </w:p>
    <w:p w14:paraId="2BE9381B" w14:textId="77777777" w:rsidR="008C079C" w:rsidRDefault="008C079C"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125DC" w14:textId="0DC98A5F" w:rsidR="00D9583B" w:rsidRDefault="00D9583B" w:rsidP="00A57722">
    <w:r>
      <w:rPr>
        <w:lang w:val="es-AR"/>
      </w:rPr>
      <w:t xml:space="preserve">T-Code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Collareda, Cintia Hernandez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416DA" w14:textId="77777777" w:rsidR="008C079C" w:rsidRDefault="008C079C" w:rsidP="00A57722">
      <w:r>
        <w:separator/>
      </w:r>
    </w:p>
    <w:p w14:paraId="501D6D9B" w14:textId="77777777" w:rsidR="008C079C" w:rsidRDefault="008C079C" w:rsidP="00A57722"/>
  </w:footnote>
  <w:footnote w:type="continuationSeparator" w:id="0">
    <w:p w14:paraId="44CAC736" w14:textId="77777777" w:rsidR="008C079C" w:rsidRDefault="008C079C" w:rsidP="00A57722">
      <w:r>
        <w:continuationSeparator/>
      </w:r>
    </w:p>
    <w:p w14:paraId="324938C9" w14:textId="77777777" w:rsidR="008C079C" w:rsidRDefault="008C079C"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F957226"/>
    <w:multiLevelType w:val="hybridMultilevel"/>
    <w:tmpl w:val="E9CE389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EB60694"/>
    <w:multiLevelType w:val="hybridMultilevel"/>
    <w:tmpl w:val="FC90B60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9"/>
  </w:num>
  <w:num w:numId="3" w16cid:durableId="393091709">
    <w:abstractNumId w:val="9"/>
  </w:num>
  <w:num w:numId="4" w16cid:durableId="654187427">
    <w:abstractNumId w:val="9"/>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5"/>
  </w:num>
  <w:num w:numId="10" w16cid:durableId="1109854751">
    <w:abstractNumId w:val="17"/>
  </w:num>
  <w:num w:numId="11" w16cid:durableId="694769404">
    <w:abstractNumId w:val="4"/>
  </w:num>
  <w:num w:numId="12" w16cid:durableId="134838254">
    <w:abstractNumId w:val="11"/>
  </w:num>
  <w:num w:numId="13" w16cid:durableId="1167672179">
    <w:abstractNumId w:val="13"/>
  </w:num>
  <w:num w:numId="14" w16cid:durableId="1979607867">
    <w:abstractNumId w:val="12"/>
  </w:num>
  <w:num w:numId="15" w16cid:durableId="1698461304">
    <w:abstractNumId w:val="6"/>
  </w:num>
  <w:num w:numId="16" w16cid:durableId="217668422">
    <w:abstractNumId w:val="7"/>
  </w:num>
  <w:num w:numId="17" w16cid:durableId="833107267">
    <w:abstractNumId w:val="16"/>
  </w:num>
  <w:num w:numId="18" w16cid:durableId="2073656956">
    <w:abstractNumId w:val="10"/>
  </w:num>
  <w:num w:numId="19" w16cid:durableId="1181310803">
    <w:abstractNumId w:val="8"/>
  </w:num>
  <w:num w:numId="20" w16cid:durableId="5653832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36368"/>
    <w:rsid w:val="00045F1A"/>
    <w:rsid w:val="0005234F"/>
    <w:rsid w:val="000543DA"/>
    <w:rsid w:val="00071CEB"/>
    <w:rsid w:val="000728B4"/>
    <w:rsid w:val="00081810"/>
    <w:rsid w:val="00087F53"/>
    <w:rsid w:val="000900BC"/>
    <w:rsid w:val="00090EC2"/>
    <w:rsid w:val="00091DC7"/>
    <w:rsid w:val="00092BC0"/>
    <w:rsid w:val="000A0FE7"/>
    <w:rsid w:val="000A25F6"/>
    <w:rsid w:val="000B600C"/>
    <w:rsid w:val="000B77D4"/>
    <w:rsid w:val="000C4C42"/>
    <w:rsid w:val="000C4E31"/>
    <w:rsid w:val="000D14A6"/>
    <w:rsid w:val="000D4261"/>
    <w:rsid w:val="000D4C6E"/>
    <w:rsid w:val="000D529D"/>
    <w:rsid w:val="000D67B1"/>
    <w:rsid w:val="000E5259"/>
    <w:rsid w:val="000F1888"/>
    <w:rsid w:val="000F4F97"/>
    <w:rsid w:val="000F79DF"/>
    <w:rsid w:val="001001E7"/>
    <w:rsid w:val="0010416D"/>
    <w:rsid w:val="00115186"/>
    <w:rsid w:val="001163FF"/>
    <w:rsid w:val="0012205F"/>
    <w:rsid w:val="001410A7"/>
    <w:rsid w:val="00144931"/>
    <w:rsid w:val="00144AE4"/>
    <w:rsid w:val="00150702"/>
    <w:rsid w:val="00151C3E"/>
    <w:rsid w:val="00156CF0"/>
    <w:rsid w:val="001613B8"/>
    <w:rsid w:val="00166612"/>
    <w:rsid w:val="0017503A"/>
    <w:rsid w:val="00183953"/>
    <w:rsid w:val="00184712"/>
    <w:rsid w:val="00185A46"/>
    <w:rsid w:val="00191198"/>
    <w:rsid w:val="00191B08"/>
    <w:rsid w:val="00192C42"/>
    <w:rsid w:val="00194AD2"/>
    <w:rsid w:val="001950C8"/>
    <w:rsid w:val="00196000"/>
    <w:rsid w:val="00196BB7"/>
    <w:rsid w:val="001A148F"/>
    <w:rsid w:val="001A2EE6"/>
    <w:rsid w:val="001A3590"/>
    <w:rsid w:val="001B3643"/>
    <w:rsid w:val="001C3D84"/>
    <w:rsid w:val="001C6104"/>
    <w:rsid w:val="001C799E"/>
    <w:rsid w:val="001D1C6D"/>
    <w:rsid w:val="001D322B"/>
    <w:rsid w:val="001D41B0"/>
    <w:rsid w:val="001E0800"/>
    <w:rsid w:val="001E2F46"/>
    <w:rsid w:val="001E3AEF"/>
    <w:rsid w:val="001F1543"/>
    <w:rsid w:val="001F5F92"/>
    <w:rsid w:val="0020621B"/>
    <w:rsid w:val="00217A70"/>
    <w:rsid w:val="00222CAA"/>
    <w:rsid w:val="00224B75"/>
    <w:rsid w:val="00225207"/>
    <w:rsid w:val="00227CD9"/>
    <w:rsid w:val="0023765E"/>
    <w:rsid w:val="00242CC6"/>
    <w:rsid w:val="002558A2"/>
    <w:rsid w:val="00260C31"/>
    <w:rsid w:val="002638F0"/>
    <w:rsid w:val="00266C42"/>
    <w:rsid w:val="002775C2"/>
    <w:rsid w:val="00277789"/>
    <w:rsid w:val="00295CA9"/>
    <w:rsid w:val="002A41AA"/>
    <w:rsid w:val="002B506A"/>
    <w:rsid w:val="002B5AF9"/>
    <w:rsid w:val="002C2619"/>
    <w:rsid w:val="002C5038"/>
    <w:rsid w:val="002C79C1"/>
    <w:rsid w:val="002D0CCB"/>
    <w:rsid w:val="002D7FC6"/>
    <w:rsid w:val="002E0AB6"/>
    <w:rsid w:val="002E7874"/>
    <w:rsid w:val="002F1461"/>
    <w:rsid w:val="003130E3"/>
    <w:rsid w:val="003149A1"/>
    <w:rsid w:val="003161A8"/>
    <w:rsid w:val="003163C6"/>
    <w:rsid w:val="00324AA2"/>
    <w:rsid w:val="00336A8C"/>
    <w:rsid w:val="00344258"/>
    <w:rsid w:val="00346864"/>
    <w:rsid w:val="00346C06"/>
    <w:rsid w:val="00350E39"/>
    <w:rsid w:val="003512EF"/>
    <w:rsid w:val="0035169A"/>
    <w:rsid w:val="00352840"/>
    <w:rsid w:val="003560F2"/>
    <w:rsid w:val="00363911"/>
    <w:rsid w:val="00363FD1"/>
    <w:rsid w:val="00380478"/>
    <w:rsid w:val="00395051"/>
    <w:rsid w:val="00397222"/>
    <w:rsid w:val="00397566"/>
    <w:rsid w:val="003A5AA4"/>
    <w:rsid w:val="003B79EC"/>
    <w:rsid w:val="003B7F1F"/>
    <w:rsid w:val="003C54B1"/>
    <w:rsid w:val="003E12FE"/>
    <w:rsid w:val="003F4E57"/>
    <w:rsid w:val="003F4F5E"/>
    <w:rsid w:val="0040066E"/>
    <w:rsid w:val="0040237B"/>
    <w:rsid w:val="00405BA6"/>
    <w:rsid w:val="00414930"/>
    <w:rsid w:val="004241A4"/>
    <w:rsid w:val="0042684A"/>
    <w:rsid w:val="00432436"/>
    <w:rsid w:val="00445D15"/>
    <w:rsid w:val="004516A7"/>
    <w:rsid w:val="004525FF"/>
    <w:rsid w:val="00461DED"/>
    <w:rsid w:val="004725A6"/>
    <w:rsid w:val="00475EBC"/>
    <w:rsid w:val="004807AF"/>
    <w:rsid w:val="004A54C8"/>
    <w:rsid w:val="004C5D7E"/>
    <w:rsid w:val="004D45CD"/>
    <w:rsid w:val="004D5185"/>
    <w:rsid w:val="004D6C31"/>
    <w:rsid w:val="004E1E67"/>
    <w:rsid w:val="004E2CFA"/>
    <w:rsid w:val="004E4935"/>
    <w:rsid w:val="004F4D25"/>
    <w:rsid w:val="005017FA"/>
    <w:rsid w:val="005029D5"/>
    <w:rsid w:val="005046A5"/>
    <w:rsid w:val="00504A67"/>
    <w:rsid w:val="00511D9A"/>
    <w:rsid w:val="00515617"/>
    <w:rsid w:val="005271EC"/>
    <w:rsid w:val="005276DC"/>
    <w:rsid w:val="00532E9A"/>
    <w:rsid w:val="005454C6"/>
    <w:rsid w:val="005466CC"/>
    <w:rsid w:val="00561373"/>
    <w:rsid w:val="00561D94"/>
    <w:rsid w:val="00562FDE"/>
    <w:rsid w:val="00564033"/>
    <w:rsid w:val="00570D68"/>
    <w:rsid w:val="00570F4F"/>
    <w:rsid w:val="00573F59"/>
    <w:rsid w:val="00575A49"/>
    <w:rsid w:val="0058151D"/>
    <w:rsid w:val="005857BB"/>
    <w:rsid w:val="0059596F"/>
    <w:rsid w:val="00596748"/>
    <w:rsid w:val="00597A23"/>
    <w:rsid w:val="005A0664"/>
    <w:rsid w:val="005A52A2"/>
    <w:rsid w:val="005B5AEE"/>
    <w:rsid w:val="005B6373"/>
    <w:rsid w:val="005C30CE"/>
    <w:rsid w:val="005C6BD7"/>
    <w:rsid w:val="005E76A4"/>
    <w:rsid w:val="005F133C"/>
    <w:rsid w:val="005F5429"/>
    <w:rsid w:val="005F60BA"/>
    <w:rsid w:val="005F6FE5"/>
    <w:rsid w:val="005F7331"/>
    <w:rsid w:val="0060018F"/>
    <w:rsid w:val="006039D1"/>
    <w:rsid w:val="006124BF"/>
    <w:rsid w:val="00616A6E"/>
    <w:rsid w:val="006177BF"/>
    <w:rsid w:val="00646F7D"/>
    <w:rsid w:val="00646FE5"/>
    <w:rsid w:val="00653C38"/>
    <w:rsid w:val="006637CC"/>
    <w:rsid w:val="006732A3"/>
    <w:rsid w:val="006868FA"/>
    <w:rsid w:val="006919D5"/>
    <w:rsid w:val="006A1368"/>
    <w:rsid w:val="006A2495"/>
    <w:rsid w:val="006A54A0"/>
    <w:rsid w:val="006B3371"/>
    <w:rsid w:val="006B52AE"/>
    <w:rsid w:val="006D62A7"/>
    <w:rsid w:val="006E77C4"/>
    <w:rsid w:val="006F2113"/>
    <w:rsid w:val="0070494E"/>
    <w:rsid w:val="007058B1"/>
    <w:rsid w:val="00705C02"/>
    <w:rsid w:val="00710BA6"/>
    <w:rsid w:val="00711DF8"/>
    <w:rsid w:val="00716E1A"/>
    <w:rsid w:val="00722632"/>
    <w:rsid w:val="00724883"/>
    <w:rsid w:val="00724E2C"/>
    <w:rsid w:val="00737A3B"/>
    <w:rsid w:val="007402E7"/>
    <w:rsid w:val="0074164B"/>
    <w:rsid w:val="007447BE"/>
    <w:rsid w:val="007526C7"/>
    <w:rsid w:val="0075303A"/>
    <w:rsid w:val="00773B80"/>
    <w:rsid w:val="0078280A"/>
    <w:rsid w:val="00783ED4"/>
    <w:rsid w:val="0079004E"/>
    <w:rsid w:val="0079106B"/>
    <w:rsid w:val="00794695"/>
    <w:rsid w:val="007A33C6"/>
    <w:rsid w:val="007A65F9"/>
    <w:rsid w:val="007B151B"/>
    <w:rsid w:val="007B2E53"/>
    <w:rsid w:val="007B33F3"/>
    <w:rsid w:val="007C742C"/>
    <w:rsid w:val="007D0118"/>
    <w:rsid w:val="007D198E"/>
    <w:rsid w:val="007D7061"/>
    <w:rsid w:val="007D7477"/>
    <w:rsid w:val="007E0568"/>
    <w:rsid w:val="007E14F0"/>
    <w:rsid w:val="007E2D60"/>
    <w:rsid w:val="007E555C"/>
    <w:rsid w:val="007E66A5"/>
    <w:rsid w:val="007F1D6E"/>
    <w:rsid w:val="007F38C0"/>
    <w:rsid w:val="00801130"/>
    <w:rsid w:val="0081224F"/>
    <w:rsid w:val="00816662"/>
    <w:rsid w:val="00816B5F"/>
    <w:rsid w:val="00817955"/>
    <w:rsid w:val="00822C20"/>
    <w:rsid w:val="00824070"/>
    <w:rsid w:val="00831E07"/>
    <w:rsid w:val="008539BD"/>
    <w:rsid w:val="00860A04"/>
    <w:rsid w:val="00861B8F"/>
    <w:rsid w:val="008652EE"/>
    <w:rsid w:val="00866124"/>
    <w:rsid w:val="00866435"/>
    <w:rsid w:val="00867DE9"/>
    <w:rsid w:val="00870574"/>
    <w:rsid w:val="00882220"/>
    <w:rsid w:val="00882DF9"/>
    <w:rsid w:val="00885BB2"/>
    <w:rsid w:val="008860FE"/>
    <w:rsid w:val="0088796F"/>
    <w:rsid w:val="008970F4"/>
    <w:rsid w:val="008A166C"/>
    <w:rsid w:val="008A315D"/>
    <w:rsid w:val="008B1983"/>
    <w:rsid w:val="008B3B0F"/>
    <w:rsid w:val="008B3D9B"/>
    <w:rsid w:val="008B4615"/>
    <w:rsid w:val="008C079C"/>
    <w:rsid w:val="008C36AB"/>
    <w:rsid w:val="008C56BE"/>
    <w:rsid w:val="008C7405"/>
    <w:rsid w:val="008D0326"/>
    <w:rsid w:val="008D15D7"/>
    <w:rsid w:val="008D2017"/>
    <w:rsid w:val="008E0A6F"/>
    <w:rsid w:val="008E2E2A"/>
    <w:rsid w:val="008E48FB"/>
    <w:rsid w:val="008E77ED"/>
    <w:rsid w:val="008E7A28"/>
    <w:rsid w:val="00904CB6"/>
    <w:rsid w:val="0091704F"/>
    <w:rsid w:val="00917E1B"/>
    <w:rsid w:val="0092483A"/>
    <w:rsid w:val="00933090"/>
    <w:rsid w:val="00933485"/>
    <w:rsid w:val="00936E29"/>
    <w:rsid w:val="00941696"/>
    <w:rsid w:val="00942049"/>
    <w:rsid w:val="00961817"/>
    <w:rsid w:val="0096683E"/>
    <w:rsid w:val="00970E95"/>
    <w:rsid w:val="009725B8"/>
    <w:rsid w:val="00977D66"/>
    <w:rsid w:val="0098059F"/>
    <w:rsid w:val="009846C0"/>
    <w:rsid w:val="009A246E"/>
    <w:rsid w:val="009A2539"/>
    <w:rsid w:val="009A3173"/>
    <w:rsid w:val="009A5EEE"/>
    <w:rsid w:val="009C79DB"/>
    <w:rsid w:val="009E25EF"/>
    <w:rsid w:val="009E4DA8"/>
    <w:rsid w:val="009E4F11"/>
    <w:rsid w:val="009F24C8"/>
    <w:rsid w:val="009F4449"/>
    <w:rsid w:val="00A0436A"/>
    <w:rsid w:val="00A04B07"/>
    <w:rsid w:val="00A12B5B"/>
    <w:rsid w:val="00A13DBA"/>
    <w:rsid w:val="00A16679"/>
    <w:rsid w:val="00A2496D"/>
    <w:rsid w:val="00A24DFF"/>
    <w:rsid w:val="00A2757B"/>
    <w:rsid w:val="00A3159A"/>
    <w:rsid w:val="00A37B06"/>
    <w:rsid w:val="00A45630"/>
    <w:rsid w:val="00A462A3"/>
    <w:rsid w:val="00A50ABB"/>
    <w:rsid w:val="00A567C2"/>
    <w:rsid w:val="00A57722"/>
    <w:rsid w:val="00A62146"/>
    <w:rsid w:val="00A670E3"/>
    <w:rsid w:val="00A67A9B"/>
    <w:rsid w:val="00A739D3"/>
    <w:rsid w:val="00A83054"/>
    <w:rsid w:val="00A9054E"/>
    <w:rsid w:val="00AA3C06"/>
    <w:rsid w:val="00AA476A"/>
    <w:rsid w:val="00AB3417"/>
    <w:rsid w:val="00AB39FE"/>
    <w:rsid w:val="00AB4958"/>
    <w:rsid w:val="00AC2E5C"/>
    <w:rsid w:val="00AC735E"/>
    <w:rsid w:val="00AD5A31"/>
    <w:rsid w:val="00AD7523"/>
    <w:rsid w:val="00AE0C53"/>
    <w:rsid w:val="00AE3CA1"/>
    <w:rsid w:val="00AE71E8"/>
    <w:rsid w:val="00AF6C07"/>
    <w:rsid w:val="00B00C61"/>
    <w:rsid w:val="00B01480"/>
    <w:rsid w:val="00B0631D"/>
    <w:rsid w:val="00B0695A"/>
    <w:rsid w:val="00B06F27"/>
    <w:rsid w:val="00B071F2"/>
    <w:rsid w:val="00B138FE"/>
    <w:rsid w:val="00B144C2"/>
    <w:rsid w:val="00B20663"/>
    <w:rsid w:val="00B21380"/>
    <w:rsid w:val="00B21F60"/>
    <w:rsid w:val="00B232C8"/>
    <w:rsid w:val="00B251C8"/>
    <w:rsid w:val="00B32896"/>
    <w:rsid w:val="00B36B62"/>
    <w:rsid w:val="00B431E1"/>
    <w:rsid w:val="00B43FC8"/>
    <w:rsid w:val="00B60ACC"/>
    <w:rsid w:val="00B70883"/>
    <w:rsid w:val="00B71387"/>
    <w:rsid w:val="00B75158"/>
    <w:rsid w:val="00B77F48"/>
    <w:rsid w:val="00B86948"/>
    <w:rsid w:val="00BA0EE7"/>
    <w:rsid w:val="00BA3304"/>
    <w:rsid w:val="00BA699A"/>
    <w:rsid w:val="00BB053D"/>
    <w:rsid w:val="00BB1450"/>
    <w:rsid w:val="00BB23C2"/>
    <w:rsid w:val="00BB4A41"/>
    <w:rsid w:val="00BB6AAE"/>
    <w:rsid w:val="00BB7855"/>
    <w:rsid w:val="00BC4559"/>
    <w:rsid w:val="00BC5404"/>
    <w:rsid w:val="00BC7635"/>
    <w:rsid w:val="00BD0451"/>
    <w:rsid w:val="00BF7A3F"/>
    <w:rsid w:val="00C05700"/>
    <w:rsid w:val="00C1321A"/>
    <w:rsid w:val="00C13492"/>
    <w:rsid w:val="00C15681"/>
    <w:rsid w:val="00C237DA"/>
    <w:rsid w:val="00C23F8C"/>
    <w:rsid w:val="00C24CDC"/>
    <w:rsid w:val="00C26C78"/>
    <w:rsid w:val="00C31736"/>
    <w:rsid w:val="00C3520C"/>
    <w:rsid w:val="00C41B20"/>
    <w:rsid w:val="00C42873"/>
    <w:rsid w:val="00C429CB"/>
    <w:rsid w:val="00C441EC"/>
    <w:rsid w:val="00C5135E"/>
    <w:rsid w:val="00C518E0"/>
    <w:rsid w:val="00C5681B"/>
    <w:rsid w:val="00C67EBC"/>
    <w:rsid w:val="00C7670E"/>
    <w:rsid w:val="00C8618A"/>
    <w:rsid w:val="00C872BB"/>
    <w:rsid w:val="00C942B9"/>
    <w:rsid w:val="00C94FBE"/>
    <w:rsid w:val="00C97238"/>
    <w:rsid w:val="00C97514"/>
    <w:rsid w:val="00CA298A"/>
    <w:rsid w:val="00CA633E"/>
    <w:rsid w:val="00CA6638"/>
    <w:rsid w:val="00CB27CB"/>
    <w:rsid w:val="00CB2CC9"/>
    <w:rsid w:val="00CB4E8C"/>
    <w:rsid w:val="00CC5F81"/>
    <w:rsid w:val="00CC6C84"/>
    <w:rsid w:val="00CD323E"/>
    <w:rsid w:val="00CD7332"/>
    <w:rsid w:val="00CE0252"/>
    <w:rsid w:val="00CE0C6E"/>
    <w:rsid w:val="00CE7C8F"/>
    <w:rsid w:val="00CE7F5B"/>
    <w:rsid w:val="00D00BF8"/>
    <w:rsid w:val="00D01411"/>
    <w:rsid w:val="00D01B23"/>
    <w:rsid w:val="00D031B0"/>
    <w:rsid w:val="00D0413C"/>
    <w:rsid w:val="00D06E99"/>
    <w:rsid w:val="00D154A5"/>
    <w:rsid w:val="00D15FB2"/>
    <w:rsid w:val="00D21F74"/>
    <w:rsid w:val="00D255E1"/>
    <w:rsid w:val="00D26875"/>
    <w:rsid w:val="00D301FB"/>
    <w:rsid w:val="00D376E3"/>
    <w:rsid w:val="00D408A4"/>
    <w:rsid w:val="00D44C0F"/>
    <w:rsid w:val="00D64356"/>
    <w:rsid w:val="00D649B2"/>
    <w:rsid w:val="00D72839"/>
    <w:rsid w:val="00D74424"/>
    <w:rsid w:val="00D80E83"/>
    <w:rsid w:val="00D81507"/>
    <w:rsid w:val="00D843C6"/>
    <w:rsid w:val="00D903DD"/>
    <w:rsid w:val="00D92823"/>
    <w:rsid w:val="00D9583B"/>
    <w:rsid w:val="00D959DB"/>
    <w:rsid w:val="00DA284A"/>
    <w:rsid w:val="00DA313B"/>
    <w:rsid w:val="00DD0159"/>
    <w:rsid w:val="00DD5A70"/>
    <w:rsid w:val="00E01FEC"/>
    <w:rsid w:val="00E037C9"/>
    <w:rsid w:val="00E10250"/>
    <w:rsid w:val="00E1171B"/>
    <w:rsid w:val="00E13469"/>
    <w:rsid w:val="00E24EA7"/>
    <w:rsid w:val="00E32989"/>
    <w:rsid w:val="00E34178"/>
    <w:rsid w:val="00E36A01"/>
    <w:rsid w:val="00E41820"/>
    <w:rsid w:val="00E41E7A"/>
    <w:rsid w:val="00E438FE"/>
    <w:rsid w:val="00E5392A"/>
    <w:rsid w:val="00E543EA"/>
    <w:rsid w:val="00E54CA4"/>
    <w:rsid w:val="00E60D37"/>
    <w:rsid w:val="00E63285"/>
    <w:rsid w:val="00E67DB5"/>
    <w:rsid w:val="00E753EC"/>
    <w:rsid w:val="00E7708C"/>
    <w:rsid w:val="00E804C3"/>
    <w:rsid w:val="00E8096E"/>
    <w:rsid w:val="00E84E25"/>
    <w:rsid w:val="00E92F14"/>
    <w:rsid w:val="00E93312"/>
    <w:rsid w:val="00EA7D8C"/>
    <w:rsid w:val="00EC414D"/>
    <w:rsid w:val="00ED1750"/>
    <w:rsid w:val="00ED5012"/>
    <w:rsid w:val="00ED5E82"/>
    <w:rsid w:val="00EE0084"/>
    <w:rsid w:val="00EE3556"/>
    <w:rsid w:val="00F045A2"/>
    <w:rsid w:val="00F162E1"/>
    <w:rsid w:val="00F163F8"/>
    <w:rsid w:val="00F22756"/>
    <w:rsid w:val="00F22E47"/>
    <w:rsid w:val="00F23309"/>
    <w:rsid w:val="00F2346E"/>
    <w:rsid w:val="00F260C1"/>
    <w:rsid w:val="00F2658A"/>
    <w:rsid w:val="00F26952"/>
    <w:rsid w:val="00F31E7F"/>
    <w:rsid w:val="00F36808"/>
    <w:rsid w:val="00F438B1"/>
    <w:rsid w:val="00F50D25"/>
    <w:rsid w:val="00F54DA6"/>
    <w:rsid w:val="00F6748E"/>
    <w:rsid w:val="00F72920"/>
    <w:rsid w:val="00F749CF"/>
    <w:rsid w:val="00F771E5"/>
    <w:rsid w:val="00F813E9"/>
    <w:rsid w:val="00F815F5"/>
    <w:rsid w:val="00F82CE9"/>
    <w:rsid w:val="00F90EEB"/>
    <w:rsid w:val="00F926BE"/>
    <w:rsid w:val="00F956FC"/>
    <w:rsid w:val="00FB4407"/>
    <w:rsid w:val="00FC4195"/>
    <w:rsid w:val="00FC51BF"/>
    <w:rsid w:val="00FD679B"/>
    <w:rsid w:val="00FD7430"/>
    <w:rsid w:val="00FE381B"/>
    <w:rsid w:val="00FE602E"/>
    <w:rsid w:val="00FF1EF7"/>
    <w:rsid w:val="00FF28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9D3"/>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 w:type="character" w:styleId="Mencinsinresolver">
    <w:name w:val="Unresolved Mention"/>
    <w:basedOn w:val="Fuentedeprrafopredeter"/>
    <w:uiPriority w:val="99"/>
    <w:semiHidden/>
    <w:unhideWhenUsed/>
    <w:rsid w:val="00D26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166287543">
      <w:bodyDiv w:val="1"/>
      <w:marLeft w:val="0"/>
      <w:marRight w:val="0"/>
      <w:marTop w:val="0"/>
      <w:marBottom w:val="0"/>
      <w:divBdr>
        <w:top w:val="none" w:sz="0" w:space="0" w:color="auto"/>
        <w:left w:val="none" w:sz="0" w:space="0" w:color="auto"/>
        <w:bottom w:val="none" w:sz="0" w:space="0" w:color="auto"/>
        <w:right w:val="none" w:sz="0" w:space="0" w:color="auto"/>
      </w:divBdr>
    </w:div>
    <w:div w:id="239339012">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929890931">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20776678">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1565028329">
      <w:bodyDiv w:val="1"/>
      <w:marLeft w:val="0"/>
      <w:marRight w:val="0"/>
      <w:marTop w:val="0"/>
      <w:marBottom w:val="0"/>
      <w:divBdr>
        <w:top w:val="none" w:sz="0" w:space="0" w:color="auto"/>
        <w:left w:val="none" w:sz="0" w:space="0" w:color="auto"/>
        <w:bottom w:val="none" w:sz="0" w:space="0" w:color="auto"/>
        <w:right w:val="none" w:sz="0" w:space="0" w:color="auto"/>
      </w:divBdr>
    </w:div>
    <w:div w:id="1663122278">
      <w:bodyDiv w:val="1"/>
      <w:marLeft w:val="0"/>
      <w:marRight w:val="0"/>
      <w:marTop w:val="0"/>
      <w:marBottom w:val="0"/>
      <w:divBdr>
        <w:top w:val="none" w:sz="0" w:space="0" w:color="auto"/>
        <w:left w:val="none" w:sz="0" w:space="0" w:color="auto"/>
        <w:bottom w:val="none" w:sz="0" w:space="0" w:color="auto"/>
        <w:right w:val="none" w:sz="0" w:space="0" w:color="auto"/>
      </w:divBdr>
    </w:div>
    <w:div w:id="1800103695">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 w:id="207870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usuario@uarg.unpa.edu.ar"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usuario@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Template>
  <TotalTime>1205</TotalTime>
  <Pages>20</Pages>
  <Words>4428</Words>
  <Characters>24360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28731</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Hugo Frey</cp:lastModifiedBy>
  <cp:revision>163</cp:revision>
  <dcterms:created xsi:type="dcterms:W3CDTF">2024-09-15T23:14:00Z</dcterms:created>
  <dcterms:modified xsi:type="dcterms:W3CDTF">2025-01-24T15:35:00Z</dcterms:modified>
</cp:coreProperties>
</file>