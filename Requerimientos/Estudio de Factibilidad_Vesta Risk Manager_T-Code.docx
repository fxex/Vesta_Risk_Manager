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A2EB30" w14:textId="1377912E" w:rsidR="006919D5" w:rsidRDefault="006919D5">
      <w:pPr>
        <w:pStyle w:val="Sinespaciado"/>
        <w:rPr>
          <w:rFonts w:ascii="Cambria" w:hAnsi="Cambria"/>
          <w:sz w:val="72"/>
          <w:szCs w:val="72"/>
        </w:rPr>
      </w:pPr>
    </w:p>
    <w:p w14:paraId="25254D95" w14:textId="77777777" w:rsidR="006919D5" w:rsidRDefault="006919D5">
      <w:pPr>
        <w:pStyle w:val="Sinespaciado"/>
        <w:rPr>
          <w:rFonts w:ascii="Cambria" w:hAnsi="Cambria"/>
          <w:sz w:val="72"/>
          <w:szCs w:val="72"/>
        </w:rPr>
      </w:pPr>
    </w:p>
    <w:p w14:paraId="231E0900" w14:textId="2885370F" w:rsidR="00D06E99" w:rsidRDefault="00F662D2">
      <w:pPr>
        <w:pStyle w:val="Sinespaciado"/>
        <w:rPr>
          <w:rFonts w:ascii="Cambria" w:hAnsi="Cambria"/>
          <w:sz w:val="72"/>
          <w:szCs w:val="72"/>
        </w:rPr>
      </w:pPr>
      <w:r w:rsidRPr="00000774">
        <w:rPr>
          <w:noProof/>
        </w:rPr>
        <mc:AlternateContent>
          <mc:Choice Requires="wps">
            <w:drawing>
              <wp:anchor distT="0" distB="0" distL="114300" distR="114300" simplePos="0" relativeHeight="251653632" behindDoc="0" locked="0" layoutInCell="0" allowOverlap="1" wp14:anchorId="36D27B41" wp14:editId="45996359">
                <wp:simplePos x="0" y="0"/>
                <wp:positionH relativeFrom="page">
                  <wp:align>center</wp:align>
                </wp:positionH>
                <wp:positionV relativeFrom="page">
                  <wp:align>bottom</wp:align>
                </wp:positionV>
                <wp:extent cx="7921625" cy="858520"/>
                <wp:effectExtent l="10795" t="13335" r="11430" b="13970"/>
                <wp:wrapNone/>
                <wp:docPr id="154582169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852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B03861E" id="Rectangle 6" o:spid="_x0000_s1026" style="position:absolute;margin-left:0;margin-top:0;width:623.75pt;height:67.6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" o:allowincell="f" fillcolor="#4bacc6" strokecolor="#31849b">
                <w10:wrap anchorx="page" anchory="page"/>
              </v:rect>
            </w:pict>
          </mc:Fallback>
        </mc:AlternateContent>
      </w:r>
      <w:r w:rsidRPr="00000774">
        <w:rPr>
          <w:noProof/>
        </w:rPr>
        <mc:AlternateContent>
          <mc:Choice Requires="wps">
            <w:drawing>
              <wp:anchor distT="0" distB="0" distL="114300" distR="114300" simplePos="0" relativeHeight="251656704" behindDoc="0" locked="0" layoutInCell="0" allowOverlap="1" wp14:anchorId="43CF3F42" wp14:editId="11DB4BED">
                <wp:simplePos x="0" y="0"/>
                <wp:positionH relativeFrom="page">
                  <wp:posOffset>494665</wp:posOffset>
                </wp:positionH>
                <wp:positionV relativeFrom="page">
                  <wp:posOffset>-262255</wp:posOffset>
                </wp:positionV>
                <wp:extent cx="90805" cy="11203940"/>
                <wp:effectExtent l="8255" t="8890" r="5715" b="7620"/>
                <wp:wrapNone/>
                <wp:docPr id="76462456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A6046E0"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000774">
        <w:rPr>
          <w:noProof/>
        </w:rPr>
        <mc:AlternateContent>
          <mc:Choice Requires="wps">
            <w:drawing>
              <wp:anchor distT="0" distB="0" distL="114300" distR="114300" simplePos="0" relativeHeight="251655680" behindDoc="0" locked="0" layoutInCell="0" allowOverlap="1" wp14:anchorId="00BAAE3B" wp14:editId="5F2E200E">
                <wp:simplePos x="0" y="0"/>
                <wp:positionH relativeFrom="page">
                  <wp:posOffset>6974840</wp:posOffset>
                </wp:positionH>
                <wp:positionV relativeFrom="page">
                  <wp:posOffset>-262255</wp:posOffset>
                </wp:positionV>
                <wp:extent cx="90805" cy="11203940"/>
                <wp:effectExtent l="5080" t="8890" r="8890" b="7620"/>
                <wp:wrapNone/>
                <wp:docPr id="73579894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F08441F"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000774">
        <w:rPr>
          <w:noProof/>
        </w:rPr>
        <mc:AlternateContent>
          <mc:Choice Requires="wps">
            <w:drawing>
              <wp:anchor distT="0" distB="0" distL="114300" distR="114300" simplePos="0" relativeHeight="251654656" behindDoc="0" locked="0" layoutInCell="0" allowOverlap="1" wp14:anchorId="14BACC74" wp14:editId="7B804B88">
                <wp:simplePos x="0" y="0"/>
                <wp:positionH relativeFrom="page">
                  <wp:posOffset>-183515</wp:posOffset>
                </wp:positionH>
                <wp:positionV relativeFrom="page">
                  <wp:posOffset>5080</wp:posOffset>
                </wp:positionV>
                <wp:extent cx="7921625" cy="858520"/>
                <wp:effectExtent l="13970" t="10160" r="8255" b="7620"/>
                <wp:wrapNone/>
                <wp:docPr id="110979408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852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C1163B2" id="Rectangle 7" o:spid="_x0000_s1026" style="position:absolute;margin-left:-14.45pt;margin-top:.4pt;width:623.75pt;height:67.6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" o:allowincell="f" fillcolor="#4bacc6" strokecolor="#31849b">
                <w10:wrap anchorx="page" anchory="page"/>
              </v:rect>
            </w:pict>
          </mc:Fallback>
        </mc:AlternateContent>
      </w:r>
    </w:p>
    <w:p w14:paraId="524BFD7F" w14:textId="77777777" w:rsidR="00D06E99" w:rsidRDefault="00E00CD2">
      <w:pPr>
        <w:pStyle w:val="Sinespaciado"/>
        <w:rPr>
          <w:rFonts w:ascii="Cambria" w:hAnsi="Cambria"/>
          <w:sz w:val="72"/>
          <w:szCs w:val="72"/>
        </w:rPr>
      </w:pPr>
      <w:r>
        <w:rPr>
          <w:rFonts w:ascii="Cambria" w:hAnsi="Cambria"/>
          <w:sz w:val="72"/>
          <w:szCs w:val="72"/>
          <w:lang w:val="es-AR"/>
        </w:rPr>
        <w:t>Estudio de Factibilidad</w:t>
      </w:r>
    </w:p>
    <w:p w14:paraId="4848C954" w14:textId="3E06A804" w:rsidR="00D06E99" w:rsidRDefault="000E054F">
      <w:pPr>
        <w:pStyle w:val="Sinespaciado"/>
        <w:rPr>
          <w:rFonts w:ascii="Cambria" w:hAnsi="Cambria"/>
          <w:sz w:val="36"/>
          <w:szCs w:val="36"/>
        </w:rPr>
      </w:pPr>
      <w:r>
        <w:rPr>
          <w:rFonts w:ascii="Cambria" w:hAnsi="Cambria"/>
          <w:sz w:val="36"/>
          <w:szCs w:val="36"/>
        </w:rPr>
        <w:t>Vesta Risk Manager</w:t>
      </w:r>
    </w:p>
    <w:p w14:paraId="2B606D57" w14:textId="77777777" w:rsidR="00D06E99" w:rsidRDefault="00D06E99">
      <w:pPr>
        <w:pStyle w:val="Sinespaciado"/>
      </w:pPr>
    </w:p>
    <w:p w14:paraId="2D4F6392" w14:textId="7B788C83" w:rsidR="006919D5" w:rsidRDefault="006919D5">
      <w:pPr>
        <w:pStyle w:val="Sinespaciado"/>
      </w:pPr>
    </w:p>
    <w:p w14:paraId="59AB9E05" w14:textId="77777777" w:rsidR="006919D5" w:rsidRDefault="006919D5">
      <w:pPr>
        <w:pStyle w:val="Sinespaciado"/>
      </w:pPr>
    </w:p>
    <w:p w14:paraId="27DA18AF" w14:textId="77777777" w:rsidR="006919D5" w:rsidRDefault="006919D5">
      <w:pPr>
        <w:pStyle w:val="Sinespaciado"/>
      </w:pPr>
    </w:p>
    <w:p w14:paraId="74F1B681" w14:textId="7D00F2B5" w:rsidR="00D06E99" w:rsidRDefault="000E054F">
      <w:pPr>
        <w:pStyle w:val="Sinespaciado"/>
      </w:pPr>
      <w:r>
        <w:rPr>
          <w:lang w:val="es-AR"/>
        </w:rPr>
        <w:t>T-Code</w:t>
      </w:r>
      <w:r w:rsidR="00B144C2">
        <w:rPr>
          <w:lang w:val="es-AR"/>
        </w:rPr>
        <w:t xml:space="preserve">  </w:t>
      </w:r>
      <w:r w:rsidR="00570F4F">
        <w:rPr>
          <w:lang w:val="es-AR"/>
        </w:rPr>
        <w:t xml:space="preserve"> </w:t>
      </w:r>
    </w:p>
    <w:p w14:paraId="77F37742" w14:textId="18C9DC11" w:rsidR="00D06E99" w:rsidRDefault="000E054F">
      <w:pPr>
        <w:pStyle w:val="Sinespaciado"/>
      </w:pPr>
      <w:r>
        <w:t>Agustín Collareda, Cintia Hernandez y Hugo Frey</w:t>
      </w:r>
    </w:p>
    <w:p w14:paraId="52331DAE" w14:textId="02C09E0C" w:rsidR="00D06E99" w:rsidRDefault="00D06E99"/>
    <w:p w14:paraId="0E067C0C" w14:textId="0E2BA539" w:rsidR="00BC5404" w:rsidRDefault="00C96D04" w:rsidP="000F4F97">
      <w:pPr>
        <w:pStyle w:val="PSI-Comentario"/>
      </w:pPr>
      <w:r>
        <w:rPr>
          <w:i w:val="0"/>
          <w:noProof/>
        </w:rPr>
        <w:drawing>
          <wp:anchor distT="0" distB="0" distL="114300" distR="114300" simplePos="0" relativeHeight="251662848" behindDoc="0" locked="0" layoutInCell="1" allowOverlap="1" wp14:anchorId="7741E33C" wp14:editId="57352A5F">
            <wp:simplePos x="0" y="0"/>
            <wp:positionH relativeFrom="column">
              <wp:posOffset>-70485</wp:posOffset>
            </wp:positionH>
            <wp:positionV relativeFrom="paragraph">
              <wp:posOffset>3608705</wp:posOffset>
            </wp:positionV>
            <wp:extent cx="2352675" cy="1182977"/>
            <wp:effectExtent l="0" t="0" r="0" b="0"/>
            <wp:wrapNone/>
            <wp:docPr id="57835995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359950" name="Imagen 57835995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52675" cy="1182977"/>
                    </a:xfrm>
                    <a:prstGeom prst="rect">
                      <a:avLst/>
                    </a:prstGeom>
                  </pic:spPr>
                </pic:pic>
              </a:graphicData>
            </a:graphic>
            <wp14:sizeRelH relativeFrom="margin">
              <wp14:pctWidth>0</wp14:pctWidth>
            </wp14:sizeRelH>
            <wp14:sizeRelV relativeFrom="margin">
              <wp14:pctHeight>0</wp14:pctHeight>
            </wp14:sizeRelV>
          </wp:anchor>
        </w:drawing>
      </w:r>
      <w:r w:rsidR="00F662D2">
        <w:rPr>
          <w:i w:val="0"/>
          <w:noProof/>
        </w:rPr>
        <w:drawing>
          <wp:anchor distT="128016" distB="315468" distL="254508" distR="443103" simplePos="0" relativeHeight="251657728" behindDoc="0" locked="0" layoutInCell="1" allowOverlap="1" wp14:anchorId="4E14C77A" wp14:editId="3B6E224C">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4"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29D1980D" w14:textId="1243268B" w:rsidR="00224B75" w:rsidRDefault="00F662D2" w:rsidP="000F4F97">
      <w:pPr>
        <w:pStyle w:val="PSI-Comentario"/>
      </w:pPr>
      <w:r w:rsidRPr="00000774">
        <w:rPr>
          <w:noProof/>
        </w:rPr>
        <w:lastRenderedPageBreak/>
        <mc:AlternateContent>
          <mc:Choice Requires="wps">
            <w:drawing>
              <wp:anchor distT="0" distB="0" distL="114300" distR="114300" simplePos="0" relativeHeight="251661824" behindDoc="0" locked="0" layoutInCell="1" allowOverlap="1" wp14:anchorId="0E358391" wp14:editId="35929339">
                <wp:simplePos x="0" y="0"/>
                <wp:positionH relativeFrom="margin">
                  <wp:posOffset>3577590</wp:posOffset>
                </wp:positionH>
                <wp:positionV relativeFrom="margin">
                  <wp:posOffset>67310</wp:posOffset>
                </wp:positionV>
                <wp:extent cx="2047875" cy="7336155"/>
                <wp:effectExtent l="9525" t="13335" r="9525" b="13335"/>
                <wp:wrapSquare wrapText="bothSides"/>
                <wp:docPr id="200850721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67B8AC71" w14:textId="259AFC66" w:rsidR="00D16739" w:rsidRDefault="00D16739" w:rsidP="000E054F">
                            <w:pPr>
                              <w:ind w:left="0" w:firstLine="0"/>
                              <w:jc w:val="both"/>
                            </w:pPr>
                            <w:r>
                              <w:t xml:space="preserve">El desarrollo de un estudio de factibilidad </w:t>
                            </w:r>
                            <w:r w:rsidRPr="00DC3C00">
                              <w:t>consta en</w:t>
                            </w:r>
                            <w:r w:rsidR="00DC3C00" w:rsidRPr="00DC3C00">
                              <w:t xml:space="preserve"> ver </w:t>
                            </w:r>
                            <w:r w:rsidRPr="00DC3C00">
                              <w:t>si la realización del proyecto</w:t>
                            </w:r>
                            <w:r>
                              <w:t xml:space="preserve"> software en cuestión es realizable y acompaña los objetivos de la organización donde se planea implementarlo</w:t>
                            </w:r>
                            <w:r w:rsidR="00F10E3C">
                              <w:t>, para realizar dicho estudio se debe analizar la situación de la organización como así todos sus recursos disponibles</w:t>
                            </w:r>
                            <w:r w:rsidR="00433D88">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358391"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67B8AC71" w14:textId="259AFC66" w:rsidR="00D16739" w:rsidRDefault="00D16739" w:rsidP="000E054F">
                      <w:pPr>
                        <w:ind w:left="0" w:firstLine="0"/>
                        <w:jc w:val="both"/>
                      </w:pPr>
                      <w:r>
                        <w:t xml:space="preserve">El desarrollo de un estudio de factibilidad </w:t>
                      </w:r>
                      <w:r w:rsidRPr="00DC3C00">
                        <w:t>consta en</w:t>
                      </w:r>
                      <w:r w:rsidR="00DC3C00" w:rsidRPr="00DC3C00">
                        <w:t xml:space="preserve"> ver </w:t>
                      </w:r>
                      <w:r w:rsidRPr="00DC3C00">
                        <w:t>si la realización del proyecto</w:t>
                      </w:r>
                      <w:r>
                        <w:t xml:space="preserve"> software en cuestión es realizable y acompaña los objetivos de la organización donde se planea implementarlo</w:t>
                      </w:r>
                      <w:r w:rsidR="00F10E3C">
                        <w:t>, para realizar dicho estudio se debe analizar la situación de la organización como así todos sus recursos disponibles</w:t>
                      </w:r>
                      <w:r w:rsidR="00433D88">
                        <w:t>.</w:t>
                      </w:r>
                    </w:p>
                  </w:txbxContent>
                </v:textbox>
                <w10:wrap type="square" anchorx="margin" anchory="margin"/>
              </v:shape>
            </w:pict>
          </mc:Fallback>
        </mc:AlternateContent>
      </w:r>
      <w:r w:rsidR="008B3B0F" w:rsidRPr="008B3B0F">
        <w:t xml:space="preserve"> </w:t>
      </w:r>
    </w:p>
    <w:p w14:paraId="68C2ED55" w14:textId="54441F3A" w:rsidR="00224B75" w:rsidRDefault="00F662D2" w:rsidP="000F4F97">
      <w:pPr>
        <w:pStyle w:val="PSI-Comentario"/>
      </w:pPr>
      <w:r w:rsidRPr="00000774">
        <w:rPr>
          <w:noProof/>
          <w:lang w:eastAsia="es-ES"/>
        </w:rPr>
        <mc:AlternateContent>
          <mc:Choice Requires="wps">
            <w:drawing>
              <wp:anchor distT="0" distB="0" distL="114300" distR="114300" simplePos="0" relativeHeight="251659776" behindDoc="1" locked="0" layoutInCell="1" allowOverlap="1" wp14:anchorId="360508E6" wp14:editId="1890B4F8">
                <wp:simplePos x="0" y="0"/>
                <wp:positionH relativeFrom="margin">
                  <wp:posOffset>4009390</wp:posOffset>
                </wp:positionH>
                <wp:positionV relativeFrom="margin">
                  <wp:posOffset>-968375</wp:posOffset>
                </wp:positionV>
                <wp:extent cx="2480945" cy="10730230"/>
                <wp:effectExtent l="12700" t="6350" r="11430" b="7620"/>
                <wp:wrapSquare wrapText="bothSides"/>
                <wp:docPr id="113890765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39AF62"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3F7D37D5" w14:textId="58AEDE01" w:rsidR="00397566" w:rsidRPr="005313D3" w:rsidRDefault="00397566" w:rsidP="000E054F">
      <w:pPr>
        <w:pStyle w:val="PSI-Comentario"/>
      </w:pPr>
    </w:p>
    <w:p w14:paraId="41D3B38E" w14:textId="677BE38E" w:rsidR="00397566" w:rsidRPr="008B3B0F" w:rsidRDefault="00397566" w:rsidP="000F4F97">
      <w:pPr>
        <w:pStyle w:val="PSI-Comentario"/>
      </w:pPr>
    </w:p>
    <w:p w14:paraId="719C2BDE" w14:textId="561BC8EF" w:rsidR="00D06E99" w:rsidRDefault="00D06E99"/>
    <w:p w14:paraId="0F4BE953" w14:textId="04C6DC60" w:rsidR="00A13DBA" w:rsidRDefault="00F662D2" w:rsidP="00A13DBA">
      <w:pPr>
        <w:ind w:left="0" w:firstLine="0"/>
      </w:pPr>
      <w:r>
        <w:rPr>
          <w:noProof/>
        </w:rPr>
        <w:drawing>
          <wp:anchor distT="42672" distB="229743" distL="144780" distR="367665" simplePos="0" relativeHeight="251660800" behindDoc="0" locked="0" layoutInCell="1" allowOverlap="1" wp14:anchorId="7A33345F" wp14:editId="79988804">
            <wp:simplePos x="0" y="0"/>
            <wp:positionH relativeFrom="margin">
              <wp:posOffset>4852670</wp:posOffset>
            </wp:positionH>
            <wp:positionV relativeFrom="margin">
              <wp:posOffset>7713472</wp:posOffset>
            </wp:positionV>
            <wp:extent cx="1209675" cy="1190625"/>
            <wp:effectExtent l="76200" t="76200" r="238125" b="257175"/>
            <wp:wrapSquare wrapText="bothSides"/>
            <wp:docPr id="23"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209675" cy="11906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6E42CA6D" w14:textId="77777777" w:rsidR="000F79DF" w:rsidRDefault="000F79DF" w:rsidP="000F79DF">
      <w:pPr>
        <w:pStyle w:val="TtulodeTDC"/>
        <w:tabs>
          <w:tab w:val="left" w:pos="5954"/>
        </w:tabs>
      </w:pPr>
      <w:r>
        <w:lastRenderedPageBreak/>
        <w:t>Tabla de contenido</w:t>
      </w:r>
    </w:p>
    <w:p w14:paraId="0592A07A" w14:textId="3884D96D" w:rsidR="00B2446A" w:rsidRDefault="00000774">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76264794" w:history="1">
        <w:r w:rsidR="00B2446A" w:rsidRPr="00F548A3">
          <w:rPr>
            <w:rStyle w:val="Hipervnculo"/>
            <w:noProof/>
          </w:rPr>
          <w:t>Introducción</w:t>
        </w:r>
        <w:r w:rsidR="00B2446A">
          <w:rPr>
            <w:noProof/>
            <w:webHidden/>
          </w:rPr>
          <w:tab/>
        </w:r>
        <w:r w:rsidR="00B2446A">
          <w:rPr>
            <w:noProof/>
            <w:webHidden/>
          </w:rPr>
          <w:fldChar w:fldCharType="begin"/>
        </w:r>
        <w:r w:rsidR="00B2446A">
          <w:rPr>
            <w:noProof/>
            <w:webHidden/>
          </w:rPr>
          <w:instrText xml:space="preserve"> PAGEREF _Toc176264794 \h </w:instrText>
        </w:r>
        <w:r w:rsidR="00B2446A">
          <w:rPr>
            <w:noProof/>
            <w:webHidden/>
          </w:rPr>
        </w:r>
        <w:r w:rsidR="00B2446A">
          <w:rPr>
            <w:noProof/>
            <w:webHidden/>
          </w:rPr>
          <w:fldChar w:fldCharType="separate"/>
        </w:r>
        <w:r w:rsidR="00B2446A">
          <w:rPr>
            <w:noProof/>
            <w:webHidden/>
          </w:rPr>
          <w:t>4</w:t>
        </w:r>
        <w:r w:rsidR="00B2446A">
          <w:rPr>
            <w:noProof/>
            <w:webHidden/>
          </w:rPr>
          <w:fldChar w:fldCharType="end"/>
        </w:r>
      </w:hyperlink>
    </w:p>
    <w:p w14:paraId="6523187F" w14:textId="40C5822A" w:rsidR="00B2446A"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264795" w:history="1">
        <w:r w:rsidR="00B2446A" w:rsidRPr="00F548A3">
          <w:rPr>
            <w:rStyle w:val="Hipervnculo"/>
            <w:noProof/>
          </w:rPr>
          <w:t>Reconocimiento general del sistema</w:t>
        </w:r>
        <w:r w:rsidR="00B2446A">
          <w:rPr>
            <w:noProof/>
            <w:webHidden/>
          </w:rPr>
          <w:tab/>
        </w:r>
        <w:r w:rsidR="00B2446A">
          <w:rPr>
            <w:noProof/>
            <w:webHidden/>
          </w:rPr>
          <w:fldChar w:fldCharType="begin"/>
        </w:r>
        <w:r w:rsidR="00B2446A">
          <w:rPr>
            <w:noProof/>
            <w:webHidden/>
          </w:rPr>
          <w:instrText xml:space="preserve"> PAGEREF _Toc176264795 \h </w:instrText>
        </w:r>
        <w:r w:rsidR="00B2446A">
          <w:rPr>
            <w:noProof/>
            <w:webHidden/>
          </w:rPr>
        </w:r>
        <w:r w:rsidR="00B2446A">
          <w:rPr>
            <w:noProof/>
            <w:webHidden/>
          </w:rPr>
          <w:fldChar w:fldCharType="separate"/>
        </w:r>
        <w:r w:rsidR="00B2446A">
          <w:rPr>
            <w:noProof/>
            <w:webHidden/>
          </w:rPr>
          <w:t>4</w:t>
        </w:r>
        <w:r w:rsidR="00B2446A">
          <w:rPr>
            <w:noProof/>
            <w:webHidden/>
          </w:rPr>
          <w:fldChar w:fldCharType="end"/>
        </w:r>
      </w:hyperlink>
    </w:p>
    <w:p w14:paraId="0E6FB87A" w14:textId="37EC0E67" w:rsidR="00B2446A"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264796" w:history="1">
        <w:r w:rsidR="00B2446A" w:rsidRPr="00F548A3">
          <w:rPr>
            <w:rStyle w:val="Hipervnculo"/>
            <w:noProof/>
          </w:rPr>
          <w:t>Justificación del Proyecto</w:t>
        </w:r>
        <w:r w:rsidR="00B2446A">
          <w:rPr>
            <w:noProof/>
            <w:webHidden/>
          </w:rPr>
          <w:tab/>
        </w:r>
        <w:r w:rsidR="00B2446A">
          <w:rPr>
            <w:noProof/>
            <w:webHidden/>
          </w:rPr>
          <w:fldChar w:fldCharType="begin"/>
        </w:r>
        <w:r w:rsidR="00B2446A">
          <w:rPr>
            <w:noProof/>
            <w:webHidden/>
          </w:rPr>
          <w:instrText xml:space="preserve"> PAGEREF _Toc176264796 \h </w:instrText>
        </w:r>
        <w:r w:rsidR="00B2446A">
          <w:rPr>
            <w:noProof/>
            <w:webHidden/>
          </w:rPr>
        </w:r>
        <w:r w:rsidR="00B2446A">
          <w:rPr>
            <w:noProof/>
            <w:webHidden/>
          </w:rPr>
          <w:fldChar w:fldCharType="separate"/>
        </w:r>
        <w:r w:rsidR="00B2446A">
          <w:rPr>
            <w:noProof/>
            <w:webHidden/>
          </w:rPr>
          <w:t>4</w:t>
        </w:r>
        <w:r w:rsidR="00B2446A">
          <w:rPr>
            <w:noProof/>
            <w:webHidden/>
          </w:rPr>
          <w:fldChar w:fldCharType="end"/>
        </w:r>
      </w:hyperlink>
    </w:p>
    <w:p w14:paraId="6F04C8DB" w14:textId="52B63717" w:rsidR="00B2446A"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264797" w:history="1">
        <w:r w:rsidR="00B2446A" w:rsidRPr="00F548A3">
          <w:rPr>
            <w:rStyle w:val="Hipervnculo"/>
            <w:noProof/>
          </w:rPr>
          <w:t>Título del Proyecto</w:t>
        </w:r>
        <w:r w:rsidR="00B2446A">
          <w:rPr>
            <w:noProof/>
            <w:webHidden/>
          </w:rPr>
          <w:tab/>
        </w:r>
        <w:r w:rsidR="00B2446A">
          <w:rPr>
            <w:noProof/>
            <w:webHidden/>
          </w:rPr>
          <w:fldChar w:fldCharType="begin"/>
        </w:r>
        <w:r w:rsidR="00B2446A">
          <w:rPr>
            <w:noProof/>
            <w:webHidden/>
          </w:rPr>
          <w:instrText xml:space="preserve"> PAGEREF _Toc176264797 \h </w:instrText>
        </w:r>
        <w:r w:rsidR="00B2446A">
          <w:rPr>
            <w:noProof/>
            <w:webHidden/>
          </w:rPr>
        </w:r>
        <w:r w:rsidR="00B2446A">
          <w:rPr>
            <w:noProof/>
            <w:webHidden/>
          </w:rPr>
          <w:fldChar w:fldCharType="separate"/>
        </w:r>
        <w:r w:rsidR="00B2446A">
          <w:rPr>
            <w:noProof/>
            <w:webHidden/>
          </w:rPr>
          <w:t>4</w:t>
        </w:r>
        <w:r w:rsidR="00B2446A">
          <w:rPr>
            <w:noProof/>
            <w:webHidden/>
          </w:rPr>
          <w:fldChar w:fldCharType="end"/>
        </w:r>
      </w:hyperlink>
    </w:p>
    <w:p w14:paraId="259A5DAA" w14:textId="440DB201" w:rsidR="00B2446A"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264798" w:history="1">
        <w:r w:rsidR="00B2446A" w:rsidRPr="00F548A3">
          <w:rPr>
            <w:rStyle w:val="Hipervnculo"/>
            <w:noProof/>
          </w:rPr>
          <w:t>Planteamiento del problema o necesidad</w:t>
        </w:r>
        <w:r w:rsidR="00B2446A">
          <w:rPr>
            <w:noProof/>
            <w:webHidden/>
          </w:rPr>
          <w:tab/>
        </w:r>
        <w:r w:rsidR="00B2446A">
          <w:rPr>
            <w:noProof/>
            <w:webHidden/>
          </w:rPr>
          <w:fldChar w:fldCharType="begin"/>
        </w:r>
        <w:r w:rsidR="00B2446A">
          <w:rPr>
            <w:noProof/>
            <w:webHidden/>
          </w:rPr>
          <w:instrText xml:space="preserve"> PAGEREF _Toc176264798 \h </w:instrText>
        </w:r>
        <w:r w:rsidR="00B2446A">
          <w:rPr>
            <w:noProof/>
            <w:webHidden/>
          </w:rPr>
        </w:r>
        <w:r w:rsidR="00B2446A">
          <w:rPr>
            <w:noProof/>
            <w:webHidden/>
          </w:rPr>
          <w:fldChar w:fldCharType="separate"/>
        </w:r>
        <w:r w:rsidR="00B2446A">
          <w:rPr>
            <w:noProof/>
            <w:webHidden/>
          </w:rPr>
          <w:t>5</w:t>
        </w:r>
        <w:r w:rsidR="00B2446A">
          <w:rPr>
            <w:noProof/>
            <w:webHidden/>
          </w:rPr>
          <w:fldChar w:fldCharType="end"/>
        </w:r>
      </w:hyperlink>
    </w:p>
    <w:p w14:paraId="2E081003" w14:textId="43E7C6F2" w:rsidR="00B2446A"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264799" w:history="1">
        <w:r w:rsidR="00B2446A" w:rsidRPr="00F548A3">
          <w:rPr>
            <w:rStyle w:val="Hipervnculo"/>
            <w:noProof/>
          </w:rPr>
          <w:t>Antecedentes</w:t>
        </w:r>
        <w:r w:rsidR="00B2446A">
          <w:rPr>
            <w:noProof/>
            <w:webHidden/>
          </w:rPr>
          <w:tab/>
        </w:r>
        <w:r w:rsidR="00B2446A">
          <w:rPr>
            <w:noProof/>
            <w:webHidden/>
          </w:rPr>
          <w:fldChar w:fldCharType="begin"/>
        </w:r>
        <w:r w:rsidR="00B2446A">
          <w:rPr>
            <w:noProof/>
            <w:webHidden/>
          </w:rPr>
          <w:instrText xml:space="preserve"> PAGEREF _Toc176264799 \h </w:instrText>
        </w:r>
        <w:r w:rsidR="00B2446A">
          <w:rPr>
            <w:noProof/>
            <w:webHidden/>
          </w:rPr>
        </w:r>
        <w:r w:rsidR="00B2446A">
          <w:rPr>
            <w:noProof/>
            <w:webHidden/>
          </w:rPr>
          <w:fldChar w:fldCharType="separate"/>
        </w:r>
        <w:r w:rsidR="00B2446A">
          <w:rPr>
            <w:noProof/>
            <w:webHidden/>
          </w:rPr>
          <w:t>5</w:t>
        </w:r>
        <w:r w:rsidR="00B2446A">
          <w:rPr>
            <w:noProof/>
            <w:webHidden/>
          </w:rPr>
          <w:fldChar w:fldCharType="end"/>
        </w:r>
      </w:hyperlink>
    </w:p>
    <w:p w14:paraId="065B00FC" w14:textId="458BB79D" w:rsidR="00B2446A"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264800" w:history="1">
        <w:r w:rsidR="00B2446A" w:rsidRPr="00F548A3">
          <w:rPr>
            <w:rStyle w:val="Hipervnculo"/>
            <w:noProof/>
          </w:rPr>
          <w:t>Justificación del proyecto</w:t>
        </w:r>
        <w:r w:rsidR="00B2446A">
          <w:rPr>
            <w:noProof/>
            <w:webHidden/>
          </w:rPr>
          <w:tab/>
        </w:r>
        <w:r w:rsidR="00B2446A">
          <w:rPr>
            <w:noProof/>
            <w:webHidden/>
          </w:rPr>
          <w:fldChar w:fldCharType="begin"/>
        </w:r>
        <w:r w:rsidR="00B2446A">
          <w:rPr>
            <w:noProof/>
            <w:webHidden/>
          </w:rPr>
          <w:instrText xml:space="preserve"> PAGEREF _Toc176264800 \h </w:instrText>
        </w:r>
        <w:r w:rsidR="00B2446A">
          <w:rPr>
            <w:noProof/>
            <w:webHidden/>
          </w:rPr>
        </w:r>
        <w:r w:rsidR="00B2446A">
          <w:rPr>
            <w:noProof/>
            <w:webHidden/>
          </w:rPr>
          <w:fldChar w:fldCharType="separate"/>
        </w:r>
        <w:r w:rsidR="00B2446A">
          <w:rPr>
            <w:noProof/>
            <w:webHidden/>
          </w:rPr>
          <w:t>5</w:t>
        </w:r>
        <w:r w:rsidR="00B2446A">
          <w:rPr>
            <w:noProof/>
            <w:webHidden/>
          </w:rPr>
          <w:fldChar w:fldCharType="end"/>
        </w:r>
      </w:hyperlink>
    </w:p>
    <w:p w14:paraId="6C41785E" w14:textId="6686867D" w:rsidR="00B2446A"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264801" w:history="1">
        <w:r w:rsidR="00B2446A" w:rsidRPr="00F548A3">
          <w:rPr>
            <w:rStyle w:val="Hipervnculo"/>
            <w:noProof/>
          </w:rPr>
          <w:t>Descripción del proyecto</w:t>
        </w:r>
        <w:r w:rsidR="00B2446A">
          <w:rPr>
            <w:noProof/>
            <w:webHidden/>
          </w:rPr>
          <w:tab/>
        </w:r>
        <w:r w:rsidR="00B2446A">
          <w:rPr>
            <w:noProof/>
            <w:webHidden/>
          </w:rPr>
          <w:fldChar w:fldCharType="begin"/>
        </w:r>
        <w:r w:rsidR="00B2446A">
          <w:rPr>
            <w:noProof/>
            <w:webHidden/>
          </w:rPr>
          <w:instrText xml:space="preserve"> PAGEREF _Toc176264801 \h </w:instrText>
        </w:r>
        <w:r w:rsidR="00B2446A">
          <w:rPr>
            <w:noProof/>
            <w:webHidden/>
          </w:rPr>
        </w:r>
        <w:r w:rsidR="00B2446A">
          <w:rPr>
            <w:noProof/>
            <w:webHidden/>
          </w:rPr>
          <w:fldChar w:fldCharType="separate"/>
        </w:r>
        <w:r w:rsidR="00B2446A">
          <w:rPr>
            <w:noProof/>
            <w:webHidden/>
          </w:rPr>
          <w:t>5</w:t>
        </w:r>
        <w:r w:rsidR="00B2446A">
          <w:rPr>
            <w:noProof/>
            <w:webHidden/>
          </w:rPr>
          <w:fldChar w:fldCharType="end"/>
        </w:r>
      </w:hyperlink>
    </w:p>
    <w:p w14:paraId="26B3B087" w14:textId="7CACA6D6" w:rsidR="00B2446A"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264802" w:history="1">
        <w:r w:rsidR="00B2446A" w:rsidRPr="00F548A3">
          <w:rPr>
            <w:rStyle w:val="Hipervnculo"/>
            <w:noProof/>
          </w:rPr>
          <w:t>Plan Estratégico y Objetivo del Proyecto</w:t>
        </w:r>
        <w:r w:rsidR="00B2446A">
          <w:rPr>
            <w:noProof/>
            <w:webHidden/>
          </w:rPr>
          <w:tab/>
        </w:r>
        <w:r w:rsidR="00B2446A">
          <w:rPr>
            <w:noProof/>
            <w:webHidden/>
          </w:rPr>
          <w:fldChar w:fldCharType="begin"/>
        </w:r>
        <w:r w:rsidR="00B2446A">
          <w:rPr>
            <w:noProof/>
            <w:webHidden/>
          </w:rPr>
          <w:instrText xml:space="preserve"> PAGEREF _Toc176264802 \h </w:instrText>
        </w:r>
        <w:r w:rsidR="00B2446A">
          <w:rPr>
            <w:noProof/>
            <w:webHidden/>
          </w:rPr>
        </w:r>
        <w:r w:rsidR="00B2446A">
          <w:rPr>
            <w:noProof/>
            <w:webHidden/>
          </w:rPr>
          <w:fldChar w:fldCharType="separate"/>
        </w:r>
        <w:r w:rsidR="00B2446A">
          <w:rPr>
            <w:noProof/>
            <w:webHidden/>
          </w:rPr>
          <w:t>6</w:t>
        </w:r>
        <w:r w:rsidR="00B2446A">
          <w:rPr>
            <w:noProof/>
            <w:webHidden/>
          </w:rPr>
          <w:fldChar w:fldCharType="end"/>
        </w:r>
      </w:hyperlink>
    </w:p>
    <w:p w14:paraId="5687E09E" w14:textId="177E0A01" w:rsidR="00B2446A"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264803" w:history="1">
        <w:r w:rsidR="00B2446A" w:rsidRPr="00F548A3">
          <w:rPr>
            <w:rStyle w:val="Hipervnculo"/>
            <w:noProof/>
          </w:rPr>
          <w:t>Visión</w:t>
        </w:r>
        <w:r w:rsidR="00B2446A">
          <w:rPr>
            <w:noProof/>
            <w:webHidden/>
          </w:rPr>
          <w:tab/>
        </w:r>
        <w:r w:rsidR="00B2446A">
          <w:rPr>
            <w:noProof/>
            <w:webHidden/>
          </w:rPr>
          <w:fldChar w:fldCharType="begin"/>
        </w:r>
        <w:r w:rsidR="00B2446A">
          <w:rPr>
            <w:noProof/>
            <w:webHidden/>
          </w:rPr>
          <w:instrText xml:space="preserve"> PAGEREF _Toc176264803 \h </w:instrText>
        </w:r>
        <w:r w:rsidR="00B2446A">
          <w:rPr>
            <w:noProof/>
            <w:webHidden/>
          </w:rPr>
        </w:r>
        <w:r w:rsidR="00B2446A">
          <w:rPr>
            <w:noProof/>
            <w:webHidden/>
          </w:rPr>
          <w:fldChar w:fldCharType="separate"/>
        </w:r>
        <w:r w:rsidR="00B2446A">
          <w:rPr>
            <w:noProof/>
            <w:webHidden/>
          </w:rPr>
          <w:t>6</w:t>
        </w:r>
        <w:r w:rsidR="00B2446A">
          <w:rPr>
            <w:noProof/>
            <w:webHidden/>
          </w:rPr>
          <w:fldChar w:fldCharType="end"/>
        </w:r>
      </w:hyperlink>
    </w:p>
    <w:p w14:paraId="35C0E25E" w14:textId="028085EB" w:rsidR="00B2446A"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264804" w:history="1">
        <w:r w:rsidR="00B2446A" w:rsidRPr="00F548A3">
          <w:rPr>
            <w:rStyle w:val="Hipervnculo"/>
            <w:noProof/>
          </w:rPr>
          <w:t>Misión</w:t>
        </w:r>
        <w:r w:rsidR="00B2446A">
          <w:rPr>
            <w:noProof/>
            <w:webHidden/>
          </w:rPr>
          <w:tab/>
        </w:r>
        <w:r w:rsidR="00B2446A">
          <w:rPr>
            <w:noProof/>
            <w:webHidden/>
          </w:rPr>
          <w:fldChar w:fldCharType="begin"/>
        </w:r>
        <w:r w:rsidR="00B2446A">
          <w:rPr>
            <w:noProof/>
            <w:webHidden/>
          </w:rPr>
          <w:instrText xml:space="preserve"> PAGEREF _Toc176264804 \h </w:instrText>
        </w:r>
        <w:r w:rsidR="00B2446A">
          <w:rPr>
            <w:noProof/>
            <w:webHidden/>
          </w:rPr>
        </w:r>
        <w:r w:rsidR="00B2446A">
          <w:rPr>
            <w:noProof/>
            <w:webHidden/>
          </w:rPr>
          <w:fldChar w:fldCharType="separate"/>
        </w:r>
        <w:r w:rsidR="00B2446A">
          <w:rPr>
            <w:noProof/>
            <w:webHidden/>
          </w:rPr>
          <w:t>6</w:t>
        </w:r>
        <w:r w:rsidR="00B2446A">
          <w:rPr>
            <w:noProof/>
            <w:webHidden/>
          </w:rPr>
          <w:fldChar w:fldCharType="end"/>
        </w:r>
      </w:hyperlink>
    </w:p>
    <w:p w14:paraId="43B9093D" w14:textId="6D646C4F" w:rsidR="00B2446A"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264805" w:history="1">
        <w:r w:rsidR="00B2446A" w:rsidRPr="00F548A3">
          <w:rPr>
            <w:rStyle w:val="Hipervnculo"/>
            <w:noProof/>
          </w:rPr>
          <w:t>Valores</w:t>
        </w:r>
        <w:r w:rsidR="00B2446A">
          <w:rPr>
            <w:noProof/>
            <w:webHidden/>
          </w:rPr>
          <w:tab/>
        </w:r>
        <w:r w:rsidR="00B2446A">
          <w:rPr>
            <w:noProof/>
            <w:webHidden/>
          </w:rPr>
          <w:fldChar w:fldCharType="begin"/>
        </w:r>
        <w:r w:rsidR="00B2446A">
          <w:rPr>
            <w:noProof/>
            <w:webHidden/>
          </w:rPr>
          <w:instrText xml:space="preserve"> PAGEREF _Toc176264805 \h </w:instrText>
        </w:r>
        <w:r w:rsidR="00B2446A">
          <w:rPr>
            <w:noProof/>
            <w:webHidden/>
          </w:rPr>
        </w:r>
        <w:r w:rsidR="00B2446A">
          <w:rPr>
            <w:noProof/>
            <w:webHidden/>
          </w:rPr>
          <w:fldChar w:fldCharType="separate"/>
        </w:r>
        <w:r w:rsidR="00B2446A">
          <w:rPr>
            <w:noProof/>
            <w:webHidden/>
          </w:rPr>
          <w:t>6</w:t>
        </w:r>
        <w:r w:rsidR="00B2446A">
          <w:rPr>
            <w:noProof/>
            <w:webHidden/>
          </w:rPr>
          <w:fldChar w:fldCharType="end"/>
        </w:r>
      </w:hyperlink>
    </w:p>
    <w:p w14:paraId="2CA441E0" w14:textId="194FE367" w:rsidR="00B2446A"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264806" w:history="1">
        <w:r w:rsidR="00B2446A" w:rsidRPr="00F548A3">
          <w:rPr>
            <w:rStyle w:val="Hipervnculo"/>
            <w:noProof/>
          </w:rPr>
          <w:t>Objetivo del Proyecto</w:t>
        </w:r>
        <w:r w:rsidR="00B2446A">
          <w:rPr>
            <w:noProof/>
            <w:webHidden/>
          </w:rPr>
          <w:tab/>
        </w:r>
        <w:r w:rsidR="00B2446A">
          <w:rPr>
            <w:noProof/>
            <w:webHidden/>
          </w:rPr>
          <w:fldChar w:fldCharType="begin"/>
        </w:r>
        <w:r w:rsidR="00B2446A">
          <w:rPr>
            <w:noProof/>
            <w:webHidden/>
          </w:rPr>
          <w:instrText xml:space="preserve"> PAGEREF _Toc176264806 \h </w:instrText>
        </w:r>
        <w:r w:rsidR="00B2446A">
          <w:rPr>
            <w:noProof/>
            <w:webHidden/>
          </w:rPr>
        </w:r>
        <w:r w:rsidR="00B2446A">
          <w:rPr>
            <w:noProof/>
            <w:webHidden/>
          </w:rPr>
          <w:fldChar w:fldCharType="separate"/>
        </w:r>
        <w:r w:rsidR="00B2446A">
          <w:rPr>
            <w:noProof/>
            <w:webHidden/>
          </w:rPr>
          <w:t>6</w:t>
        </w:r>
        <w:r w:rsidR="00B2446A">
          <w:rPr>
            <w:noProof/>
            <w:webHidden/>
          </w:rPr>
          <w:fldChar w:fldCharType="end"/>
        </w:r>
      </w:hyperlink>
    </w:p>
    <w:p w14:paraId="34800A9D" w14:textId="5F1B33C7" w:rsidR="00B2446A"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264807" w:history="1">
        <w:r w:rsidR="00B2446A" w:rsidRPr="00F548A3">
          <w:rPr>
            <w:rStyle w:val="Hipervnculo"/>
            <w:noProof/>
          </w:rPr>
          <w:t>Entorno Socioeconómico y Legal</w:t>
        </w:r>
        <w:r w:rsidR="00B2446A">
          <w:rPr>
            <w:noProof/>
            <w:webHidden/>
          </w:rPr>
          <w:tab/>
        </w:r>
        <w:r w:rsidR="00B2446A">
          <w:rPr>
            <w:noProof/>
            <w:webHidden/>
          </w:rPr>
          <w:fldChar w:fldCharType="begin"/>
        </w:r>
        <w:r w:rsidR="00B2446A">
          <w:rPr>
            <w:noProof/>
            <w:webHidden/>
          </w:rPr>
          <w:instrText xml:space="preserve"> PAGEREF _Toc176264807 \h </w:instrText>
        </w:r>
        <w:r w:rsidR="00B2446A">
          <w:rPr>
            <w:noProof/>
            <w:webHidden/>
          </w:rPr>
        </w:r>
        <w:r w:rsidR="00B2446A">
          <w:rPr>
            <w:noProof/>
            <w:webHidden/>
          </w:rPr>
          <w:fldChar w:fldCharType="separate"/>
        </w:r>
        <w:r w:rsidR="00B2446A">
          <w:rPr>
            <w:noProof/>
            <w:webHidden/>
          </w:rPr>
          <w:t>6</w:t>
        </w:r>
        <w:r w:rsidR="00B2446A">
          <w:rPr>
            <w:noProof/>
            <w:webHidden/>
          </w:rPr>
          <w:fldChar w:fldCharType="end"/>
        </w:r>
      </w:hyperlink>
    </w:p>
    <w:p w14:paraId="2F23F384" w14:textId="5F2FE4FE" w:rsidR="00B2446A"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264808" w:history="1">
        <w:r w:rsidR="00B2446A" w:rsidRPr="00F548A3">
          <w:rPr>
            <w:rStyle w:val="Hipervnculo"/>
            <w:noProof/>
          </w:rPr>
          <w:t>Demanda</w:t>
        </w:r>
        <w:r w:rsidR="00B2446A">
          <w:rPr>
            <w:noProof/>
            <w:webHidden/>
          </w:rPr>
          <w:tab/>
        </w:r>
        <w:r w:rsidR="00B2446A">
          <w:rPr>
            <w:noProof/>
            <w:webHidden/>
          </w:rPr>
          <w:fldChar w:fldCharType="begin"/>
        </w:r>
        <w:r w:rsidR="00B2446A">
          <w:rPr>
            <w:noProof/>
            <w:webHidden/>
          </w:rPr>
          <w:instrText xml:space="preserve"> PAGEREF _Toc176264808 \h </w:instrText>
        </w:r>
        <w:r w:rsidR="00B2446A">
          <w:rPr>
            <w:noProof/>
            <w:webHidden/>
          </w:rPr>
        </w:r>
        <w:r w:rsidR="00B2446A">
          <w:rPr>
            <w:noProof/>
            <w:webHidden/>
          </w:rPr>
          <w:fldChar w:fldCharType="separate"/>
        </w:r>
        <w:r w:rsidR="00B2446A">
          <w:rPr>
            <w:noProof/>
            <w:webHidden/>
          </w:rPr>
          <w:t>6</w:t>
        </w:r>
        <w:r w:rsidR="00B2446A">
          <w:rPr>
            <w:noProof/>
            <w:webHidden/>
          </w:rPr>
          <w:fldChar w:fldCharType="end"/>
        </w:r>
      </w:hyperlink>
    </w:p>
    <w:p w14:paraId="1141D790" w14:textId="49D997B6" w:rsidR="00B2446A"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6264809" w:history="1">
        <w:r w:rsidR="00B2446A" w:rsidRPr="00F548A3">
          <w:rPr>
            <w:rStyle w:val="Hipervnculo"/>
            <w:noProof/>
          </w:rPr>
          <w:t>Población objetivo</w:t>
        </w:r>
        <w:r w:rsidR="00B2446A">
          <w:rPr>
            <w:noProof/>
            <w:webHidden/>
          </w:rPr>
          <w:tab/>
        </w:r>
        <w:r w:rsidR="00B2446A">
          <w:rPr>
            <w:noProof/>
            <w:webHidden/>
          </w:rPr>
          <w:fldChar w:fldCharType="begin"/>
        </w:r>
        <w:r w:rsidR="00B2446A">
          <w:rPr>
            <w:noProof/>
            <w:webHidden/>
          </w:rPr>
          <w:instrText xml:space="preserve"> PAGEREF _Toc176264809 \h </w:instrText>
        </w:r>
        <w:r w:rsidR="00B2446A">
          <w:rPr>
            <w:noProof/>
            <w:webHidden/>
          </w:rPr>
        </w:r>
        <w:r w:rsidR="00B2446A">
          <w:rPr>
            <w:noProof/>
            <w:webHidden/>
          </w:rPr>
          <w:fldChar w:fldCharType="separate"/>
        </w:r>
        <w:r w:rsidR="00B2446A">
          <w:rPr>
            <w:noProof/>
            <w:webHidden/>
          </w:rPr>
          <w:t>6</w:t>
        </w:r>
        <w:r w:rsidR="00B2446A">
          <w:rPr>
            <w:noProof/>
            <w:webHidden/>
          </w:rPr>
          <w:fldChar w:fldCharType="end"/>
        </w:r>
      </w:hyperlink>
    </w:p>
    <w:p w14:paraId="25F7632A" w14:textId="5D01647F" w:rsidR="00B2446A"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264810" w:history="1">
        <w:r w:rsidR="00B2446A" w:rsidRPr="00F548A3">
          <w:rPr>
            <w:rStyle w:val="Hipervnculo"/>
            <w:noProof/>
          </w:rPr>
          <w:t>Oferta</w:t>
        </w:r>
        <w:r w:rsidR="00B2446A">
          <w:rPr>
            <w:noProof/>
            <w:webHidden/>
          </w:rPr>
          <w:tab/>
        </w:r>
        <w:r w:rsidR="00B2446A">
          <w:rPr>
            <w:noProof/>
            <w:webHidden/>
          </w:rPr>
          <w:fldChar w:fldCharType="begin"/>
        </w:r>
        <w:r w:rsidR="00B2446A">
          <w:rPr>
            <w:noProof/>
            <w:webHidden/>
          </w:rPr>
          <w:instrText xml:space="preserve"> PAGEREF _Toc176264810 \h </w:instrText>
        </w:r>
        <w:r w:rsidR="00B2446A">
          <w:rPr>
            <w:noProof/>
            <w:webHidden/>
          </w:rPr>
        </w:r>
        <w:r w:rsidR="00B2446A">
          <w:rPr>
            <w:noProof/>
            <w:webHidden/>
          </w:rPr>
          <w:fldChar w:fldCharType="separate"/>
        </w:r>
        <w:r w:rsidR="00B2446A">
          <w:rPr>
            <w:noProof/>
            <w:webHidden/>
          </w:rPr>
          <w:t>7</w:t>
        </w:r>
        <w:r w:rsidR="00B2446A">
          <w:rPr>
            <w:noProof/>
            <w:webHidden/>
          </w:rPr>
          <w:fldChar w:fldCharType="end"/>
        </w:r>
      </w:hyperlink>
    </w:p>
    <w:p w14:paraId="1EA41069" w14:textId="1FB99073" w:rsidR="00B2446A"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6264811" w:history="1">
        <w:r w:rsidR="00B2446A" w:rsidRPr="00F548A3">
          <w:rPr>
            <w:rStyle w:val="Hipervnculo"/>
            <w:noProof/>
          </w:rPr>
          <w:t>Análisis de la oferta</w:t>
        </w:r>
        <w:r w:rsidR="00B2446A">
          <w:rPr>
            <w:noProof/>
            <w:webHidden/>
          </w:rPr>
          <w:tab/>
        </w:r>
        <w:r w:rsidR="00B2446A">
          <w:rPr>
            <w:noProof/>
            <w:webHidden/>
          </w:rPr>
          <w:fldChar w:fldCharType="begin"/>
        </w:r>
        <w:r w:rsidR="00B2446A">
          <w:rPr>
            <w:noProof/>
            <w:webHidden/>
          </w:rPr>
          <w:instrText xml:space="preserve"> PAGEREF _Toc176264811 \h </w:instrText>
        </w:r>
        <w:r w:rsidR="00B2446A">
          <w:rPr>
            <w:noProof/>
            <w:webHidden/>
          </w:rPr>
        </w:r>
        <w:r w:rsidR="00B2446A">
          <w:rPr>
            <w:noProof/>
            <w:webHidden/>
          </w:rPr>
          <w:fldChar w:fldCharType="separate"/>
        </w:r>
        <w:r w:rsidR="00B2446A">
          <w:rPr>
            <w:noProof/>
            <w:webHidden/>
          </w:rPr>
          <w:t>7</w:t>
        </w:r>
        <w:r w:rsidR="00B2446A">
          <w:rPr>
            <w:noProof/>
            <w:webHidden/>
          </w:rPr>
          <w:fldChar w:fldCharType="end"/>
        </w:r>
      </w:hyperlink>
    </w:p>
    <w:p w14:paraId="171650EE" w14:textId="3DB76845" w:rsidR="00B2446A"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264812" w:history="1">
        <w:r w:rsidR="00B2446A" w:rsidRPr="00F548A3">
          <w:rPr>
            <w:rStyle w:val="Hipervnculo"/>
            <w:noProof/>
          </w:rPr>
          <w:t>Organización</w:t>
        </w:r>
        <w:r w:rsidR="00B2446A">
          <w:rPr>
            <w:noProof/>
            <w:webHidden/>
          </w:rPr>
          <w:tab/>
        </w:r>
        <w:r w:rsidR="00B2446A">
          <w:rPr>
            <w:noProof/>
            <w:webHidden/>
          </w:rPr>
          <w:fldChar w:fldCharType="begin"/>
        </w:r>
        <w:r w:rsidR="00B2446A">
          <w:rPr>
            <w:noProof/>
            <w:webHidden/>
          </w:rPr>
          <w:instrText xml:space="preserve"> PAGEREF _Toc176264812 \h </w:instrText>
        </w:r>
        <w:r w:rsidR="00B2446A">
          <w:rPr>
            <w:noProof/>
            <w:webHidden/>
          </w:rPr>
        </w:r>
        <w:r w:rsidR="00B2446A">
          <w:rPr>
            <w:noProof/>
            <w:webHidden/>
          </w:rPr>
          <w:fldChar w:fldCharType="separate"/>
        </w:r>
        <w:r w:rsidR="00B2446A">
          <w:rPr>
            <w:noProof/>
            <w:webHidden/>
          </w:rPr>
          <w:t>7</w:t>
        </w:r>
        <w:r w:rsidR="00B2446A">
          <w:rPr>
            <w:noProof/>
            <w:webHidden/>
          </w:rPr>
          <w:fldChar w:fldCharType="end"/>
        </w:r>
      </w:hyperlink>
    </w:p>
    <w:p w14:paraId="4E2B8A8F" w14:textId="7F112BC6" w:rsidR="00B2446A"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6264813" w:history="1">
        <w:r w:rsidR="00B2446A" w:rsidRPr="00F548A3">
          <w:rPr>
            <w:rStyle w:val="Hipervnculo"/>
            <w:noProof/>
          </w:rPr>
          <w:t>Recurso humano</w:t>
        </w:r>
        <w:r w:rsidR="00B2446A">
          <w:rPr>
            <w:noProof/>
            <w:webHidden/>
          </w:rPr>
          <w:tab/>
        </w:r>
        <w:r w:rsidR="00B2446A">
          <w:rPr>
            <w:noProof/>
            <w:webHidden/>
          </w:rPr>
          <w:fldChar w:fldCharType="begin"/>
        </w:r>
        <w:r w:rsidR="00B2446A">
          <w:rPr>
            <w:noProof/>
            <w:webHidden/>
          </w:rPr>
          <w:instrText xml:space="preserve"> PAGEREF _Toc176264813 \h </w:instrText>
        </w:r>
        <w:r w:rsidR="00B2446A">
          <w:rPr>
            <w:noProof/>
            <w:webHidden/>
          </w:rPr>
        </w:r>
        <w:r w:rsidR="00B2446A">
          <w:rPr>
            <w:noProof/>
            <w:webHidden/>
          </w:rPr>
          <w:fldChar w:fldCharType="separate"/>
        </w:r>
        <w:r w:rsidR="00B2446A">
          <w:rPr>
            <w:noProof/>
            <w:webHidden/>
          </w:rPr>
          <w:t>7</w:t>
        </w:r>
        <w:r w:rsidR="00B2446A">
          <w:rPr>
            <w:noProof/>
            <w:webHidden/>
          </w:rPr>
          <w:fldChar w:fldCharType="end"/>
        </w:r>
      </w:hyperlink>
    </w:p>
    <w:p w14:paraId="776F7074" w14:textId="12E2DB46" w:rsidR="00B2446A"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264814" w:history="1">
        <w:r w:rsidR="00B2446A" w:rsidRPr="00F548A3">
          <w:rPr>
            <w:rStyle w:val="Hipervnculo"/>
            <w:noProof/>
          </w:rPr>
          <w:t>Beneficios esperados del proyecto</w:t>
        </w:r>
        <w:r w:rsidR="00B2446A">
          <w:rPr>
            <w:noProof/>
            <w:webHidden/>
          </w:rPr>
          <w:tab/>
        </w:r>
        <w:r w:rsidR="00B2446A">
          <w:rPr>
            <w:noProof/>
            <w:webHidden/>
          </w:rPr>
          <w:fldChar w:fldCharType="begin"/>
        </w:r>
        <w:r w:rsidR="00B2446A">
          <w:rPr>
            <w:noProof/>
            <w:webHidden/>
          </w:rPr>
          <w:instrText xml:space="preserve"> PAGEREF _Toc176264814 \h </w:instrText>
        </w:r>
        <w:r w:rsidR="00B2446A">
          <w:rPr>
            <w:noProof/>
            <w:webHidden/>
          </w:rPr>
        </w:r>
        <w:r w:rsidR="00B2446A">
          <w:rPr>
            <w:noProof/>
            <w:webHidden/>
          </w:rPr>
          <w:fldChar w:fldCharType="separate"/>
        </w:r>
        <w:r w:rsidR="00B2446A">
          <w:rPr>
            <w:noProof/>
            <w:webHidden/>
          </w:rPr>
          <w:t>7</w:t>
        </w:r>
        <w:r w:rsidR="00B2446A">
          <w:rPr>
            <w:noProof/>
            <w:webHidden/>
          </w:rPr>
          <w:fldChar w:fldCharType="end"/>
        </w:r>
      </w:hyperlink>
    </w:p>
    <w:p w14:paraId="19471506" w14:textId="093A108C" w:rsidR="000F79DF" w:rsidRDefault="00000774" w:rsidP="000F79DF">
      <w:pPr>
        <w:tabs>
          <w:tab w:val="left" w:pos="5954"/>
        </w:tabs>
      </w:pPr>
      <w:r>
        <w:fldChar w:fldCharType="end"/>
      </w:r>
    </w:p>
    <w:p w14:paraId="72790C90" w14:textId="77777777" w:rsidR="00A13DBA" w:rsidRDefault="00861B8F" w:rsidP="009A3173">
      <w:pPr>
        <w:pStyle w:val="PSI-Ttulo"/>
      </w:pPr>
      <w:r>
        <w:br w:type="page"/>
      </w:r>
      <w:r w:rsidR="00E00CD2">
        <w:rPr>
          <w:lang w:val="es-AR"/>
        </w:rPr>
        <w:lastRenderedPageBreak/>
        <w:t>Estudio de Factibilidad</w:t>
      </w:r>
    </w:p>
    <w:p w14:paraId="28E3DF48" w14:textId="77777777" w:rsidR="00E00CD2" w:rsidRPr="002C0771" w:rsidRDefault="00E00CD2" w:rsidP="00E00CD2">
      <w:pPr>
        <w:pStyle w:val="PSI-Ttulo1"/>
      </w:pPr>
      <w:bookmarkStart w:id="0" w:name="_Toc228449306"/>
      <w:bookmarkStart w:id="1" w:name="_Toc234401294"/>
      <w:bookmarkStart w:id="2" w:name="_Toc234647510"/>
      <w:bookmarkStart w:id="3" w:name="_Toc235010127"/>
      <w:bookmarkStart w:id="4" w:name="_Toc176264794"/>
      <w:r w:rsidRPr="002C0771">
        <w:t>Introducción</w:t>
      </w:r>
      <w:bookmarkEnd w:id="0"/>
      <w:bookmarkEnd w:id="1"/>
      <w:bookmarkEnd w:id="2"/>
      <w:bookmarkEnd w:id="3"/>
      <w:bookmarkEnd w:id="4"/>
    </w:p>
    <w:p w14:paraId="12F9E7CE" w14:textId="6EBF6AD2" w:rsidR="007927A1" w:rsidRDefault="00114421" w:rsidP="00FE05C6">
      <w:pPr>
        <w:ind w:left="0" w:firstLine="0"/>
        <w:jc w:val="both"/>
      </w:pPr>
      <w:bookmarkStart w:id="5" w:name="_Toc235010128"/>
      <w:r w:rsidRPr="00114421">
        <w:t>Este estudio de factibilidad aborda el desarrollo de un sistema diseñado específicamente para</w:t>
      </w:r>
      <w:r w:rsidR="006E4AC0">
        <w:t xml:space="preserve"> </w:t>
      </w:r>
      <w:r w:rsidRPr="00114421">
        <w:t xml:space="preserve">los docentes </w:t>
      </w:r>
      <w:r w:rsidR="00433D88">
        <w:t>la materia Laboratorio de Desarrollo de Software correspondiente a las carreras Licenciatura en Sistemas y Analista de Sistemas en la Universidad Nacional de la Patagonia Austral Unidad Académica Río Gallegos (UNPA UARG)</w:t>
      </w:r>
      <w:r w:rsidRPr="00114421">
        <w:t>, con el objetivo de optimizar el proceso de gestión de riesgos. El documento expone las razones que justifican la implementación del sistema, así como los beneficios que aportará a los docentes de la cátedra al ser aplicado en las carreras de Analista de Sistemas y Licenciatura en Sistemas.</w:t>
      </w:r>
    </w:p>
    <w:p w14:paraId="2C999589" w14:textId="71DBA946" w:rsidR="00E00CD2" w:rsidRDefault="00E00CD2" w:rsidP="00E00CD2">
      <w:pPr>
        <w:pStyle w:val="PSI-Ttulo1"/>
      </w:pPr>
      <w:bookmarkStart w:id="6" w:name="_Toc176264795"/>
      <w:r w:rsidRPr="00F0651F">
        <w:t>Reconocimiento general del sistema</w:t>
      </w:r>
      <w:bookmarkEnd w:id="5"/>
      <w:bookmarkEnd w:id="6"/>
    </w:p>
    <w:p w14:paraId="47ECC47D" w14:textId="153E1E73" w:rsidR="00196C1D" w:rsidRPr="00196C1D" w:rsidRDefault="00196C1D" w:rsidP="00433D88">
      <w:pPr>
        <w:ind w:left="0" w:firstLine="0"/>
        <w:jc w:val="both"/>
        <w:rPr>
          <w:lang w:val="es-AR"/>
        </w:rPr>
      </w:pPr>
      <w:r w:rsidRPr="00196C1D">
        <w:rPr>
          <w:lang w:val="es-AR"/>
        </w:rPr>
        <w:t>En la UNPA UARG, la gestión de riesgos se enseña en asignaturas como Gestión de Proyectos de Software y Verificación y Validación, utilizando referencias de autores reconocidos como Ian Sommerville y Roger S. Pressman. Aunque estas materias ofrecen un enfoque teórico sólido, la parte práctica del aprendizaje, que se realiza mediante plantillas basadas en el modelo de desarrollo de software PSI, presenta desafíos significativos tanto para los alumnos como para los docentes.</w:t>
      </w:r>
    </w:p>
    <w:p w14:paraId="5202D44B" w14:textId="2631AE68" w:rsidR="00433D88" w:rsidRPr="00196C1D" w:rsidRDefault="00196C1D" w:rsidP="00433D88">
      <w:pPr>
        <w:ind w:left="0" w:firstLine="0"/>
        <w:jc w:val="both"/>
        <w:rPr>
          <w:lang w:val="es-AR"/>
        </w:rPr>
      </w:pPr>
      <w:r w:rsidRPr="00196C1D">
        <w:rPr>
          <w:lang w:val="es-AR"/>
        </w:rPr>
        <w:t>El problema principal radica en que las plantillas utilizadas no proporcionan una guía clara para su uso, lo que dificulta la comprensión de los conceptos prácticos de gestión de riesgos. Esto genera confusión y ralentiza el proceso de aprendizaje, provocando una pérdida de tiempo considerable en la enseñanza práctica. En este contexto, se justifica el desarrollo de un sistema que optimice este proceso, facilitando la comprensión y aplicación práctica de la gestión de riesgos. El sistema propuesto representa una solución viable para abordar esta necesidad, mejorando la eficiencia y efectividad del aprendizaje en las carreras de Analista de Sistemas y Licenciatura en Sistemas.</w:t>
      </w:r>
      <w:r>
        <w:rPr>
          <w:lang w:val="es-AR"/>
        </w:rPr>
        <w:t xml:space="preserve"> </w:t>
      </w:r>
    </w:p>
    <w:p w14:paraId="157B4A19" w14:textId="77777777" w:rsidR="00E00CD2" w:rsidRPr="00E00CD2" w:rsidRDefault="00E00CD2" w:rsidP="00E00CD2">
      <w:pPr>
        <w:pStyle w:val="PSI-Ttulo1"/>
      </w:pPr>
      <w:bookmarkStart w:id="7" w:name="_Toc235010129"/>
      <w:bookmarkStart w:id="8" w:name="_Toc176264796"/>
      <w:r w:rsidRPr="004B4347">
        <w:t>J</w:t>
      </w:r>
      <w:r>
        <w:t>ustificación del Proyecto</w:t>
      </w:r>
      <w:bookmarkEnd w:id="7"/>
      <w:bookmarkEnd w:id="8"/>
    </w:p>
    <w:p w14:paraId="35D66498" w14:textId="77777777" w:rsidR="00E00CD2" w:rsidRPr="004B4347" w:rsidRDefault="00E00CD2" w:rsidP="00E00CD2">
      <w:pPr>
        <w:pStyle w:val="PSI-Ttulo2"/>
      </w:pPr>
      <w:bookmarkStart w:id="9" w:name="_Toc235010130"/>
      <w:bookmarkStart w:id="10" w:name="_Toc176264797"/>
      <w:r w:rsidRPr="004B4347">
        <w:t>Título del Proyecto</w:t>
      </w:r>
      <w:bookmarkEnd w:id="9"/>
      <w:bookmarkEnd w:id="10"/>
    </w:p>
    <w:p w14:paraId="17FBAB4A" w14:textId="1AC8B5DD" w:rsidR="009A5F5F" w:rsidRDefault="00741F76" w:rsidP="009A5F5F">
      <w:pPr>
        <w:ind w:left="0" w:firstLine="0"/>
        <w:jc w:val="both"/>
        <w:rPr>
          <w:lang w:val="es-AR"/>
        </w:rPr>
      </w:pPr>
      <w:r>
        <w:rPr>
          <w:lang w:val="es-AR"/>
        </w:rPr>
        <w:t xml:space="preserve">El sistema se </w:t>
      </w:r>
      <w:r w:rsidR="007927A1">
        <w:rPr>
          <w:lang w:val="es-AR"/>
        </w:rPr>
        <w:t>denominará</w:t>
      </w:r>
      <w:r>
        <w:rPr>
          <w:lang w:val="es-AR"/>
        </w:rPr>
        <w:t xml:space="preserve"> Vesta Risk Manager</w:t>
      </w:r>
      <w:r w:rsidR="009A5F5F">
        <w:rPr>
          <w:lang w:val="es-AR"/>
        </w:rPr>
        <w:t xml:space="preserve"> ya que hace referencia a Vesta, una diosa romana que simboliza la protección del hogar y la comunidad. </w:t>
      </w:r>
      <w:r w:rsidR="009A5F5F" w:rsidRPr="009A5F5F">
        <w:rPr>
          <w:lang w:val="es-AR"/>
        </w:rPr>
        <w:t>En la antigua Roma, existían templos dedicados a esta deidad en los cuales las sacerdotisas vestales protegían el fuego sagrado</w:t>
      </w:r>
      <w:r w:rsidR="009A5F5F">
        <w:rPr>
          <w:lang w:val="es-AR"/>
        </w:rPr>
        <w:t>, lo cual</w:t>
      </w:r>
      <w:r w:rsidR="009A5F5F" w:rsidRPr="009A5F5F">
        <w:rPr>
          <w:lang w:val="es-AR"/>
        </w:rPr>
        <w:t xml:space="preserve"> mantiene cierta relación con los desarrolladores de software que se encargan de la gestión de </w:t>
      </w:r>
      <w:r w:rsidR="009A5F5F">
        <w:rPr>
          <w:lang w:val="es-AR"/>
        </w:rPr>
        <w:t xml:space="preserve">los </w:t>
      </w:r>
      <w:r w:rsidR="009A5F5F" w:rsidRPr="009A5F5F">
        <w:rPr>
          <w:lang w:val="es-AR"/>
        </w:rPr>
        <w:t>riesgo</w:t>
      </w:r>
      <w:r w:rsidR="009A5F5F">
        <w:rPr>
          <w:lang w:val="es-AR"/>
        </w:rPr>
        <w:t>s</w:t>
      </w:r>
      <w:r w:rsidR="009A5F5F" w:rsidRPr="009A5F5F">
        <w:rPr>
          <w:lang w:val="es-AR"/>
        </w:rPr>
        <w:t>, protegiendo al proyecto de las posibles amenazas.</w:t>
      </w:r>
    </w:p>
    <w:p w14:paraId="7CDDE7F1" w14:textId="02F76A76" w:rsidR="00E00CD2" w:rsidRDefault="00E00CD2" w:rsidP="00741F76">
      <w:pPr>
        <w:ind w:left="0" w:firstLine="0"/>
        <w:rPr>
          <w:lang w:val="es-AR"/>
        </w:rPr>
      </w:pPr>
    </w:p>
    <w:p w14:paraId="681808C0" w14:textId="77777777" w:rsidR="00E126B3" w:rsidRPr="004B4347" w:rsidRDefault="00E126B3" w:rsidP="00967BEA">
      <w:pPr>
        <w:tabs>
          <w:tab w:val="left" w:pos="0"/>
        </w:tabs>
        <w:ind w:left="0" w:firstLine="0"/>
        <w:jc w:val="both"/>
        <w:rPr>
          <w:i/>
          <w:color w:val="548DD4"/>
          <w:lang w:val="es-AR"/>
        </w:rPr>
      </w:pPr>
    </w:p>
    <w:p w14:paraId="7D14A5DB" w14:textId="77777777" w:rsidR="00E00CD2" w:rsidRPr="004B4347" w:rsidRDefault="00E00CD2" w:rsidP="00E00CD2">
      <w:pPr>
        <w:pStyle w:val="PSI-Ttulo2"/>
      </w:pPr>
      <w:bookmarkStart w:id="11" w:name="_Toc235010131"/>
      <w:bookmarkStart w:id="12" w:name="_Toc176264798"/>
      <w:r w:rsidRPr="004B4347">
        <w:lastRenderedPageBreak/>
        <w:t>Planteamiento del problema o necesidad</w:t>
      </w:r>
      <w:bookmarkEnd w:id="11"/>
      <w:bookmarkEnd w:id="12"/>
    </w:p>
    <w:p w14:paraId="7A9046D7" w14:textId="0D965B77" w:rsidR="007707E2" w:rsidRPr="007707E2" w:rsidRDefault="007707E2" w:rsidP="007707E2">
      <w:pPr>
        <w:tabs>
          <w:tab w:val="left" w:pos="0"/>
        </w:tabs>
        <w:ind w:left="0" w:firstLine="0"/>
        <w:jc w:val="both"/>
        <w:rPr>
          <w:lang w:val="es-AR"/>
        </w:rPr>
      </w:pPr>
      <w:r w:rsidRPr="007707E2">
        <w:rPr>
          <w:lang w:val="es-AR"/>
        </w:rPr>
        <w:t xml:space="preserve">En la UNPA UARG, los alumnos de las materias relacionadas con la gestión de riesgos, como </w:t>
      </w:r>
      <w:r w:rsidR="00433D88">
        <w:rPr>
          <w:lang w:val="es-AR"/>
        </w:rPr>
        <w:t>“</w:t>
      </w:r>
      <w:r w:rsidRPr="007707E2">
        <w:rPr>
          <w:lang w:val="es-AR"/>
        </w:rPr>
        <w:t>Gestión de Proyectos de Software</w:t>
      </w:r>
      <w:r w:rsidR="00433D88">
        <w:rPr>
          <w:lang w:val="es-AR"/>
        </w:rPr>
        <w:t>”</w:t>
      </w:r>
      <w:r w:rsidRPr="007707E2">
        <w:rPr>
          <w:lang w:val="es-AR"/>
        </w:rPr>
        <w:t xml:space="preserve"> y </w:t>
      </w:r>
      <w:r w:rsidR="00433D88">
        <w:rPr>
          <w:lang w:val="es-AR"/>
        </w:rPr>
        <w:t>“</w:t>
      </w:r>
      <w:r w:rsidRPr="007707E2">
        <w:rPr>
          <w:lang w:val="es-AR"/>
        </w:rPr>
        <w:t>Validación</w:t>
      </w:r>
      <w:r w:rsidR="00433D88">
        <w:rPr>
          <w:lang w:val="es-AR"/>
        </w:rPr>
        <w:t xml:space="preserve"> y Verificación de Software”</w:t>
      </w:r>
      <w:r w:rsidRPr="007707E2">
        <w:rPr>
          <w:lang w:val="es-AR"/>
        </w:rPr>
        <w:t>, enfrentan dificultades significativas al trabajar con las plantillas proporcionadas por los docentes. Estas plantillas, diseñadas con un enfoque general, no especifican claramente el contenido requerido en cada sección, lo que genera confusión y complicaciones en la aplicación práctica de los conceptos.</w:t>
      </w:r>
    </w:p>
    <w:p w14:paraId="26C2D95E" w14:textId="6C7B2A8F" w:rsidR="007707E2" w:rsidRPr="007707E2" w:rsidRDefault="007707E2" w:rsidP="007707E2">
      <w:pPr>
        <w:tabs>
          <w:tab w:val="left" w:pos="0"/>
        </w:tabs>
        <w:ind w:left="0" w:firstLine="0"/>
        <w:jc w:val="both"/>
        <w:rPr>
          <w:lang w:val="es-AR"/>
        </w:rPr>
      </w:pPr>
      <w:r w:rsidRPr="007707E2">
        <w:rPr>
          <w:lang w:val="es-AR"/>
        </w:rPr>
        <w:t>Además, el uso de estas plantillas resulta ineficiente para gestionar un número elevado de riesgos, especialmente cuando se trata de más de 40 riesgos o de realizar un seguimiento adecuado de los riesgos priorizados. Esta situación no solo afecta el aprendizaje de los estudiantes, sino que también incrementa la carga de trabajo de los docentes, quienes deben dedicar más tiempo a clarificar instrucciones y revisar trabajos incompletos o incorrectamente desarrollados.</w:t>
      </w:r>
    </w:p>
    <w:p w14:paraId="27C62F05" w14:textId="7F557D2C" w:rsidR="0037549A" w:rsidRPr="0037549A" w:rsidRDefault="00E00CD2" w:rsidP="0066362E">
      <w:pPr>
        <w:pStyle w:val="PSI-Ttulo2"/>
      </w:pPr>
      <w:bookmarkStart w:id="13" w:name="_Toc235010132"/>
      <w:bookmarkStart w:id="14" w:name="_Toc176264799"/>
      <w:r w:rsidRPr="004B4347">
        <w:t>Antecedentes</w:t>
      </w:r>
      <w:bookmarkEnd w:id="13"/>
      <w:bookmarkEnd w:id="14"/>
    </w:p>
    <w:p w14:paraId="34CB92F9" w14:textId="1E899AB9" w:rsidR="006D3DE9" w:rsidRDefault="00FE05C6" w:rsidP="00967BEA">
      <w:pPr>
        <w:tabs>
          <w:tab w:val="left" w:pos="0"/>
        </w:tabs>
        <w:ind w:left="0" w:firstLine="0"/>
        <w:jc w:val="both"/>
        <w:rPr>
          <w:lang w:val="es-AR"/>
        </w:rPr>
      </w:pPr>
      <w:r w:rsidRPr="00FE05C6">
        <w:rPr>
          <w:lang w:val="es-AR"/>
        </w:rPr>
        <w:t>La UNPA UARG ha desarrollado un enfoque integral para la enseñanza de la gestión de riesgos en materias claves como 'Gestión de Proyectos de Software' y 'Validación y Verificación de Software'. Durante los últimos años, el enfoque ha dependido de plantillas generales proporcionadas por los docentes, diseñadas para estructurar los conceptos teóricos y prácticos fundamentales de la gestión de riesgos.</w:t>
      </w:r>
      <w:r>
        <w:rPr>
          <w:lang w:val="es-AR"/>
        </w:rPr>
        <w:t xml:space="preserve"> Pero a través del debate entre diferentes estudiantes de diferentes años de ingreso se ha determinado que la curva de aprendizaje es elevada y </w:t>
      </w:r>
      <w:r w:rsidR="004F3601">
        <w:rPr>
          <w:lang w:val="es-AR"/>
        </w:rPr>
        <w:t>tardan más tiempo del disponible para entender la planilla.</w:t>
      </w:r>
    </w:p>
    <w:p w14:paraId="2072E322" w14:textId="77777777" w:rsidR="00E00CD2" w:rsidRPr="004B4347" w:rsidRDefault="00E00CD2" w:rsidP="00E00CD2">
      <w:pPr>
        <w:pStyle w:val="PSI-Ttulo2"/>
      </w:pPr>
      <w:bookmarkStart w:id="15" w:name="_Toc235010133"/>
      <w:bookmarkStart w:id="16" w:name="_Toc176264800"/>
      <w:r w:rsidRPr="004B4347">
        <w:t>Justificación del proyecto</w:t>
      </w:r>
      <w:bookmarkEnd w:id="15"/>
      <w:bookmarkEnd w:id="16"/>
    </w:p>
    <w:p w14:paraId="3F9E9905" w14:textId="5719AE92" w:rsidR="00E126B3" w:rsidRPr="00920828" w:rsidRDefault="00920828" w:rsidP="00920828">
      <w:pPr>
        <w:ind w:left="0" w:firstLine="0"/>
      </w:pPr>
      <w:r w:rsidRPr="00920828">
        <w:t xml:space="preserve">Para abordar estas deficiencias, proponemos el desarrollo de un sistema de gestión de riesgos personalizado que mejore significativamente la plantilla existente. Este sistema reducirá la curva de aprendizaje proporcionando ejemplos claros, instrucciones detalladas y una estructura flexible que se adapte a diferentes proyectos. Además, integrará herramientas que permitan un seguimiento eficiente de más de 40 riesgos, mejorando así la experiencia de aprendizaje de los estudiantes y facilitando el trabajo de los docentes </w:t>
      </w:r>
    </w:p>
    <w:p w14:paraId="42613B65" w14:textId="77777777" w:rsidR="00E00CD2" w:rsidRPr="004B4347" w:rsidRDefault="00E00CD2" w:rsidP="00E00CD2">
      <w:pPr>
        <w:pStyle w:val="PSI-Ttulo2"/>
      </w:pPr>
      <w:bookmarkStart w:id="17" w:name="_Toc235010134"/>
      <w:bookmarkStart w:id="18" w:name="_Toc176264801"/>
      <w:r w:rsidRPr="004B4347">
        <w:t>Descripción del proyecto</w:t>
      </w:r>
      <w:bookmarkEnd w:id="17"/>
      <w:bookmarkEnd w:id="18"/>
    </w:p>
    <w:p w14:paraId="05AE8832" w14:textId="1824C364" w:rsidR="00E00CD2" w:rsidRDefault="00BA4950" w:rsidP="00E00CD2">
      <w:pPr>
        <w:spacing w:before="0" w:line="240" w:lineRule="auto"/>
        <w:ind w:left="0" w:firstLine="0"/>
        <w:jc w:val="both"/>
        <w:rPr>
          <w:iCs/>
          <w:lang w:val="es-AR"/>
        </w:rPr>
      </w:pPr>
      <w:r w:rsidRPr="00BA4950">
        <w:rPr>
          <w:iCs/>
          <w:lang w:val="es-AR"/>
        </w:rPr>
        <w:t xml:space="preserve">El proyecto Vesta Risk Manager </w:t>
      </w:r>
      <w:r>
        <w:rPr>
          <w:iCs/>
          <w:lang w:val="es-AR"/>
        </w:rPr>
        <w:t>es un proyecto realizado como trabajo para la asignatura Laboratorio de desarrollo, por lo que no tiene un presupuesto establecido, y consistirá en</w:t>
      </w:r>
      <w:r w:rsidRPr="00BA4950">
        <w:rPr>
          <w:iCs/>
          <w:lang w:val="es-AR"/>
        </w:rPr>
        <w:t xml:space="preserve"> el desarrollo de un software de gestión de riesgos que</w:t>
      </w:r>
      <w:r>
        <w:rPr>
          <w:iCs/>
          <w:lang w:val="es-AR"/>
        </w:rPr>
        <w:t xml:space="preserve"> podrá ser utilizado en asignaturas de las carreras de Analista en Sistemas y Licenciatura en Sistemas, así como en diversos proyectos </w:t>
      </w:r>
      <w:r w:rsidR="00AE609E">
        <w:rPr>
          <w:iCs/>
          <w:lang w:val="es-AR"/>
        </w:rPr>
        <w:t>de otras áreas y/o personales.</w:t>
      </w:r>
    </w:p>
    <w:p w14:paraId="3B400295" w14:textId="2DDF268B" w:rsidR="00E00CD2" w:rsidRPr="00DF530F" w:rsidRDefault="00E00CD2" w:rsidP="00DF530F">
      <w:pPr>
        <w:pStyle w:val="PSI-Ttulo1"/>
      </w:pPr>
      <w:bookmarkStart w:id="19" w:name="_Toc235010135"/>
      <w:bookmarkStart w:id="20" w:name="_Toc176264802"/>
      <w:r w:rsidRPr="005F79D3">
        <w:t>P</w:t>
      </w:r>
      <w:r>
        <w:t>lan Estratégico y Objetivo del Proyecto</w:t>
      </w:r>
      <w:bookmarkEnd w:id="19"/>
      <w:bookmarkEnd w:id="20"/>
    </w:p>
    <w:p w14:paraId="21AFF4A2" w14:textId="77777777" w:rsidR="00E00CD2" w:rsidRPr="005F79D3" w:rsidRDefault="00E00CD2" w:rsidP="00E00CD2">
      <w:pPr>
        <w:pStyle w:val="PSI-Ttulo2"/>
      </w:pPr>
      <w:bookmarkStart w:id="21" w:name="_Toc235010136"/>
      <w:bookmarkStart w:id="22" w:name="_Toc176264803"/>
      <w:r w:rsidRPr="005F79D3">
        <w:t>Visión</w:t>
      </w:r>
      <w:bookmarkEnd w:id="21"/>
      <w:bookmarkEnd w:id="22"/>
    </w:p>
    <w:p w14:paraId="5DB7AE1D" w14:textId="30BAD9F5" w:rsidR="00E126B3" w:rsidRDefault="006D3DE9" w:rsidP="00893E59">
      <w:pPr>
        <w:ind w:left="0" w:firstLine="0"/>
      </w:pPr>
      <w:r>
        <w:t xml:space="preserve">La visión de T-Code </w:t>
      </w:r>
      <w:bookmarkStart w:id="23" w:name="_Toc235010137"/>
      <w:r w:rsidR="00AE44DD">
        <w:t xml:space="preserve">consiste en desarrollar herramientas digitales con el fin de que sean utilizadas por diferentes empresas y/o instituciones. Además, </w:t>
      </w:r>
      <w:r w:rsidR="007032DE">
        <w:t xml:space="preserve">buscamos tener </w:t>
      </w:r>
      <w:r w:rsidR="00AE44DD">
        <w:t xml:space="preserve">una mejora </w:t>
      </w:r>
      <w:r w:rsidR="00AE44DD">
        <w:lastRenderedPageBreak/>
        <w:t>continua en el crecimiento personal de cada uno de los integrantes</w:t>
      </w:r>
      <w:r w:rsidR="007032DE">
        <w:t xml:space="preserve"> por lo que fomentamos el aprendizaje constante y la </w:t>
      </w:r>
      <w:r w:rsidR="007032DE" w:rsidRPr="007032DE">
        <w:t>adaptación a nuevas tecnologías</w:t>
      </w:r>
      <w:r w:rsidR="007032DE">
        <w:t xml:space="preserve"> subyacentes</w:t>
      </w:r>
      <w:r w:rsidR="00AE44DD">
        <w:t>.</w:t>
      </w:r>
    </w:p>
    <w:p w14:paraId="6A9F75DC" w14:textId="77777777" w:rsidR="00E00CD2" w:rsidRPr="005F79D3" w:rsidRDefault="00E00CD2" w:rsidP="00E00CD2">
      <w:pPr>
        <w:pStyle w:val="PSI-Ttulo2"/>
      </w:pPr>
      <w:bookmarkStart w:id="24" w:name="_Toc176264804"/>
      <w:r w:rsidRPr="005F79D3">
        <w:t>Misión</w:t>
      </w:r>
      <w:bookmarkEnd w:id="23"/>
      <w:bookmarkEnd w:id="24"/>
    </w:p>
    <w:p w14:paraId="2E771CEC" w14:textId="175E06EA" w:rsidR="005157B4" w:rsidRDefault="00303980" w:rsidP="005157B4">
      <w:pPr>
        <w:ind w:left="0" w:firstLine="0"/>
        <w:rPr>
          <w:b/>
          <w:bCs/>
        </w:rPr>
      </w:pPr>
      <w:bookmarkStart w:id="25" w:name="_Toc235010138"/>
      <w:r>
        <w:t>La misión de T-Code</w:t>
      </w:r>
      <w:r w:rsidR="00705B52">
        <w:t xml:space="preserve"> consiste </w:t>
      </w:r>
      <w:r w:rsidR="00C742CE">
        <w:t>en desarrollar un sistema sobre la gestión de riesgos aplicando herramientas de ingeniería para garantizar la calidad del producto para la catedra de Laboratorio de Desarrollo de Softwar</w:t>
      </w:r>
      <w:r w:rsidR="00D60B25">
        <w:t>e ayudando a los alumnos en el desarrollo de sus futuras aplicaciones</w:t>
      </w:r>
      <w:r w:rsidR="005157B4" w:rsidRPr="005157B4">
        <w:t xml:space="preserve">. </w:t>
      </w:r>
    </w:p>
    <w:p w14:paraId="4D9DA9FA" w14:textId="77C728DA" w:rsidR="00E00CD2" w:rsidRPr="005F79D3" w:rsidRDefault="00E00CD2" w:rsidP="00E00CD2">
      <w:pPr>
        <w:pStyle w:val="PSI-Ttulo2"/>
      </w:pPr>
      <w:bookmarkStart w:id="26" w:name="_Toc176264805"/>
      <w:r w:rsidRPr="005F79D3">
        <w:t>Valores</w:t>
      </w:r>
      <w:bookmarkEnd w:id="25"/>
      <w:bookmarkEnd w:id="26"/>
    </w:p>
    <w:p w14:paraId="25A8146C" w14:textId="3C24274F" w:rsidR="00586DFD" w:rsidRDefault="00586DFD" w:rsidP="00586DFD">
      <w:pPr>
        <w:ind w:left="0" w:firstLine="0"/>
      </w:pPr>
      <w:r>
        <w:t>Los valores que cuenta T-Code son:</w:t>
      </w:r>
    </w:p>
    <w:p w14:paraId="497FD407" w14:textId="7AF53E62" w:rsidR="00586DFD" w:rsidRDefault="009C7393" w:rsidP="00586DFD">
      <w:pPr>
        <w:pStyle w:val="Prrafodelista"/>
        <w:numPr>
          <w:ilvl w:val="0"/>
          <w:numId w:val="14"/>
        </w:numPr>
      </w:pPr>
      <w:r w:rsidRPr="009C7393">
        <w:rPr>
          <w:b/>
          <w:bCs/>
        </w:rPr>
        <w:t>Confidencialidad</w:t>
      </w:r>
      <w:r>
        <w:t>: El equipo g</w:t>
      </w:r>
      <w:r w:rsidR="00586DFD" w:rsidRPr="00586DFD">
        <w:t>arantiza la privacidad y la protección de los datos en todo momento.</w:t>
      </w:r>
    </w:p>
    <w:p w14:paraId="101D8AD8" w14:textId="69006A48" w:rsidR="00586DFD" w:rsidRDefault="009C7393" w:rsidP="009C7393">
      <w:pPr>
        <w:pStyle w:val="Prrafodelista"/>
        <w:numPr>
          <w:ilvl w:val="0"/>
          <w:numId w:val="14"/>
        </w:numPr>
      </w:pPr>
      <w:r w:rsidRPr="009C7393">
        <w:rPr>
          <w:b/>
          <w:bCs/>
        </w:rPr>
        <w:t>Transparencia</w:t>
      </w:r>
      <w:r w:rsidR="00093AA2" w:rsidRPr="00093AA2">
        <w:t>:</w:t>
      </w:r>
      <w:r w:rsidR="00093AA2">
        <w:t xml:space="preserve"> Se </w:t>
      </w:r>
      <w:r w:rsidR="00737A39">
        <w:t>brindará</w:t>
      </w:r>
      <w:r w:rsidR="00093AA2">
        <w:t xml:space="preserve"> toda la documentación</w:t>
      </w:r>
      <w:r w:rsidR="00737A39">
        <w:t xml:space="preserve"> a los respectivos interesados</w:t>
      </w:r>
      <w:r w:rsidR="00093AA2">
        <w:t>.</w:t>
      </w:r>
    </w:p>
    <w:p w14:paraId="5E1BE7DD" w14:textId="7B89B9B7" w:rsidR="00586DFD" w:rsidRDefault="009C7393" w:rsidP="00586DFD">
      <w:pPr>
        <w:pStyle w:val="Prrafodelista"/>
        <w:numPr>
          <w:ilvl w:val="0"/>
          <w:numId w:val="14"/>
        </w:numPr>
      </w:pPr>
      <w:r w:rsidRPr="009C7393">
        <w:rPr>
          <w:b/>
          <w:bCs/>
        </w:rPr>
        <w:t>Innovación</w:t>
      </w:r>
      <w:r>
        <w:t>: Orienta al equipo a mejorar y a aprender.</w:t>
      </w:r>
    </w:p>
    <w:p w14:paraId="018AD80F" w14:textId="4E04C8D9" w:rsidR="00E126B3" w:rsidRPr="00586DFD" w:rsidRDefault="009C7393" w:rsidP="00586DFD">
      <w:pPr>
        <w:pStyle w:val="Prrafodelista"/>
        <w:numPr>
          <w:ilvl w:val="0"/>
          <w:numId w:val="14"/>
        </w:numPr>
      </w:pPr>
      <w:r w:rsidRPr="009C7393">
        <w:rPr>
          <w:b/>
          <w:bCs/>
        </w:rPr>
        <w:t>Calidad</w:t>
      </w:r>
      <w:r>
        <w:t>: Se aplica herramientas de ingeniería para aportar calidad</w:t>
      </w:r>
      <w:r w:rsidR="00586DFD" w:rsidRPr="00586DFD">
        <w:t>.</w:t>
      </w:r>
      <w:r w:rsidR="00E00CD2" w:rsidRPr="005F79D3">
        <w:t xml:space="preserve">  </w:t>
      </w:r>
    </w:p>
    <w:p w14:paraId="05200DA1" w14:textId="593A1D16" w:rsidR="00E00CD2" w:rsidRDefault="00E00CD2" w:rsidP="00175C1C">
      <w:pPr>
        <w:pStyle w:val="PSI-Ttulo2"/>
      </w:pPr>
      <w:bookmarkStart w:id="27" w:name="_Toc235010139"/>
      <w:bookmarkStart w:id="28" w:name="_Toc176264806"/>
      <w:r w:rsidRPr="005F79D3">
        <w:t>Objetivo del Proyecto</w:t>
      </w:r>
      <w:bookmarkEnd w:id="27"/>
      <w:bookmarkEnd w:id="28"/>
    </w:p>
    <w:p w14:paraId="214D00F7" w14:textId="338A46AA" w:rsidR="00E13231" w:rsidRPr="00E13231" w:rsidRDefault="00E13231" w:rsidP="00893E59">
      <w:pPr>
        <w:ind w:left="0" w:firstLine="0"/>
        <w:rPr>
          <w:iCs/>
        </w:rPr>
      </w:pPr>
      <w:r w:rsidRPr="00E13231">
        <w:rPr>
          <w:iCs/>
        </w:rPr>
        <w:t>El proyecto Vesta Risk Manager busca desarrollar un sistema de software que optimice la identificación, análisis y monitoreo de los riesgos de distintos proyectos, con el fin de asistir a la toma de decisiones orientadas a la prevención y mitigación de riesgos.</w:t>
      </w:r>
    </w:p>
    <w:p w14:paraId="39B79DE6" w14:textId="77777777" w:rsidR="00E00CD2" w:rsidRPr="005F79D3" w:rsidRDefault="00E00CD2" w:rsidP="00E00CD2">
      <w:pPr>
        <w:pStyle w:val="Textoindependiente"/>
        <w:rPr>
          <w:rFonts w:cs="Arial"/>
          <w:b/>
          <w:sz w:val="24"/>
          <w:lang w:val="es-ES"/>
        </w:rPr>
      </w:pPr>
    </w:p>
    <w:p w14:paraId="5431542C" w14:textId="77777777" w:rsidR="00E00CD2" w:rsidRPr="005576CD" w:rsidRDefault="00E00CD2" w:rsidP="00E00CD2">
      <w:pPr>
        <w:pStyle w:val="PSI-Ttulo1"/>
      </w:pPr>
      <w:bookmarkStart w:id="29" w:name="_Toc235010140"/>
      <w:bookmarkStart w:id="30" w:name="_Toc176264807"/>
      <w:r w:rsidRPr="000B2365">
        <w:t>E</w:t>
      </w:r>
      <w:r>
        <w:t>ntorno Socioeconómico y Legal</w:t>
      </w:r>
      <w:bookmarkEnd w:id="29"/>
      <w:bookmarkEnd w:id="30"/>
    </w:p>
    <w:p w14:paraId="3B0FF59E" w14:textId="3BB6BAAE" w:rsidR="00E00CD2" w:rsidRPr="006D3DE9" w:rsidRDefault="00E00CD2" w:rsidP="006D3DE9">
      <w:pPr>
        <w:pStyle w:val="PSI-Ttulo2"/>
      </w:pPr>
      <w:bookmarkStart w:id="31" w:name="_Toc235010144"/>
      <w:bookmarkStart w:id="32" w:name="_Toc176264808"/>
      <w:r w:rsidRPr="00CE4A20">
        <w:t>D</w:t>
      </w:r>
      <w:r>
        <w:t>emanda</w:t>
      </w:r>
      <w:bookmarkEnd w:id="31"/>
      <w:bookmarkEnd w:id="32"/>
    </w:p>
    <w:p w14:paraId="6E4E7354" w14:textId="77777777" w:rsidR="00E00CD2" w:rsidRPr="00CE4A20" w:rsidRDefault="00E00CD2" w:rsidP="00E00CD2">
      <w:pPr>
        <w:pStyle w:val="PSI-Ttulo3"/>
      </w:pPr>
      <w:bookmarkStart w:id="33" w:name="_Toc235010145"/>
      <w:bookmarkStart w:id="34" w:name="_Toc176264809"/>
      <w:r w:rsidRPr="00CE4A20">
        <w:t>Población objetivo</w:t>
      </w:r>
      <w:bookmarkEnd w:id="33"/>
      <w:bookmarkEnd w:id="34"/>
    </w:p>
    <w:p w14:paraId="3DFD57A4" w14:textId="77777777" w:rsidR="000B6E23" w:rsidRDefault="000024E7" w:rsidP="000024E7">
      <w:pPr>
        <w:ind w:left="0" w:firstLine="0"/>
      </w:pPr>
      <w:r>
        <w:t xml:space="preserve">Los </w:t>
      </w:r>
      <w:r w:rsidR="000B6E23">
        <w:t xml:space="preserve">posibles </w:t>
      </w:r>
      <w:r>
        <w:t>usuarios finales van a ser</w:t>
      </w:r>
      <w:r w:rsidR="000B6E23">
        <w:t xml:space="preserve">: </w:t>
      </w:r>
    </w:p>
    <w:p w14:paraId="7D1804E5" w14:textId="6479F4DE" w:rsidR="000B6E23" w:rsidRDefault="000B6E23" w:rsidP="000B6E23">
      <w:pPr>
        <w:pStyle w:val="Prrafodelista"/>
        <w:numPr>
          <w:ilvl w:val="0"/>
          <w:numId w:val="14"/>
        </w:numPr>
      </w:pPr>
      <w:r>
        <w:t>Los alumnos en el rol de estudiantes.</w:t>
      </w:r>
    </w:p>
    <w:p w14:paraId="4EDC88B1" w14:textId="50D1F5F5" w:rsidR="000B6E23" w:rsidRDefault="000B6E23" w:rsidP="000B6E23">
      <w:pPr>
        <w:pStyle w:val="Prrafodelista"/>
        <w:numPr>
          <w:ilvl w:val="0"/>
          <w:numId w:val="14"/>
        </w:numPr>
      </w:pPr>
      <w:r>
        <w:t>Los alumnos</w:t>
      </w:r>
      <w:r w:rsidR="00805C9D">
        <w:t xml:space="preserve"> que están desarrollando un proyecto de desarrollo de software</w:t>
      </w:r>
      <w:r>
        <w:t>.</w:t>
      </w:r>
    </w:p>
    <w:p w14:paraId="437AA154" w14:textId="464C0CF5" w:rsidR="00B33466" w:rsidRDefault="00B33466" w:rsidP="000B6E23">
      <w:pPr>
        <w:pStyle w:val="Prrafodelista"/>
        <w:numPr>
          <w:ilvl w:val="0"/>
          <w:numId w:val="14"/>
        </w:numPr>
      </w:pPr>
      <w:r>
        <w:t>Los alumnos en un proyecto de investigación.</w:t>
      </w:r>
    </w:p>
    <w:p w14:paraId="1FF5251A" w14:textId="315BDADA" w:rsidR="00B33466" w:rsidRDefault="00805C9D" w:rsidP="000B6E23">
      <w:pPr>
        <w:pStyle w:val="Prrafodelista"/>
        <w:numPr>
          <w:ilvl w:val="0"/>
          <w:numId w:val="14"/>
        </w:numPr>
      </w:pPr>
      <w:r>
        <w:t>Los alumnos que amplíen el software.</w:t>
      </w:r>
    </w:p>
    <w:p w14:paraId="1E0C09D2" w14:textId="355EDEEA" w:rsidR="000024E7" w:rsidRDefault="000B6E23" w:rsidP="000B6E23">
      <w:pPr>
        <w:pStyle w:val="Prrafodelista"/>
        <w:numPr>
          <w:ilvl w:val="0"/>
          <w:numId w:val="14"/>
        </w:numPr>
      </w:pPr>
      <w:r>
        <w:t xml:space="preserve">Los docentes de las cátedras. </w:t>
      </w:r>
    </w:p>
    <w:p w14:paraId="6A9A9A30" w14:textId="75097F12" w:rsidR="000B6E23" w:rsidRDefault="000B6E23" w:rsidP="000B6E23">
      <w:pPr>
        <w:pStyle w:val="Prrafodelista"/>
        <w:numPr>
          <w:ilvl w:val="0"/>
          <w:numId w:val="14"/>
        </w:numPr>
      </w:pPr>
      <w:r>
        <w:t>Profesionales que adopten este sistema para sus trabajos.</w:t>
      </w:r>
    </w:p>
    <w:p w14:paraId="31B84F23" w14:textId="070A5A78" w:rsidR="0044221D" w:rsidRDefault="0044221D" w:rsidP="0044221D">
      <w:pPr>
        <w:pStyle w:val="Prrafodelista"/>
        <w:numPr>
          <w:ilvl w:val="0"/>
          <w:numId w:val="14"/>
        </w:numPr>
      </w:pPr>
      <w:r>
        <w:t>Consultores externos que recomienden el sistema a otros profesionales.</w:t>
      </w:r>
    </w:p>
    <w:p w14:paraId="7E3C9E63" w14:textId="7BE5004A" w:rsidR="000024E7" w:rsidRDefault="000024E7" w:rsidP="000024E7">
      <w:pPr>
        <w:ind w:left="0" w:firstLine="0"/>
      </w:pPr>
      <w:r>
        <w:t xml:space="preserve">Los alumnos poseen pocos conocimientos sobre la gestión de riesgos ya que están en un proceso de aprendizaje y </w:t>
      </w:r>
      <w:r w:rsidR="008F3CA8">
        <w:t>están f</w:t>
      </w:r>
      <w:r w:rsidR="008F3CA8" w:rsidRPr="008F3CA8">
        <w:t>amiliarizados con herramientas tecnológicas comunes, pero pueden carecer de experiencia con sistemas de gestión de riesgos específicos</w:t>
      </w:r>
      <w:r>
        <w:t>.</w:t>
      </w:r>
    </w:p>
    <w:p w14:paraId="5A6C46C8" w14:textId="0A1F7D38" w:rsidR="00E00CD2" w:rsidRDefault="000024E7" w:rsidP="000024E7">
      <w:pPr>
        <w:ind w:left="0" w:firstLine="0"/>
      </w:pPr>
      <w:r>
        <w:lastRenderedPageBreak/>
        <w:t xml:space="preserve">Los docentes ya poseen una fuerte base </w:t>
      </w:r>
      <w:r w:rsidR="00FE3FF1">
        <w:t>teórica,</w:t>
      </w:r>
      <w:r>
        <w:t xml:space="preserve"> pero </w:t>
      </w:r>
      <w:r w:rsidR="00D00A77">
        <w:t>p</w:t>
      </w:r>
      <w:r w:rsidR="00D00A77" w:rsidRPr="00D00A77">
        <w:t>ueden estar acostumbrados a herramientas o plantillas previas utilizadas en su plan de enseñanza, lo que puede implicar resistencia al cambio</w:t>
      </w:r>
      <w:r w:rsidR="00D00A77">
        <w:t>.</w:t>
      </w:r>
      <w:r w:rsidR="00E00CD2" w:rsidRPr="00CE4A20">
        <w:t xml:space="preserve"> </w:t>
      </w:r>
    </w:p>
    <w:p w14:paraId="548ADCA3" w14:textId="7F40AD84" w:rsidR="005A640D" w:rsidRPr="000024E7" w:rsidRDefault="005A640D" w:rsidP="005A640D">
      <w:pPr>
        <w:pStyle w:val="PSI-Comentario"/>
      </w:pPr>
      <w:r>
        <w:t xml:space="preserve">[Faltan </w:t>
      </w:r>
      <w:r w:rsidR="00AB62C2">
        <w:t>explicaciones</w:t>
      </w:r>
      <w:r>
        <w:t>]</w:t>
      </w:r>
    </w:p>
    <w:p w14:paraId="003CFAC6" w14:textId="255BD525" w:rsidR="00E00CD2" w:rsidRPr="00175C1C" w:rsidRDefault="00E00CD2" w:rsidP="00175C1C">
      <w:pPr>
        <w:pStyle w:val="PSI-Ttulo2"/>
      </w:pPr>
      <w:bookmarkStart w:id="35" w:name="_Toc235010147"/>
      <w:bookmarkStart w:id="36" w:name="_Toc176264810"/>
      <w:r w:rsidRPr="00CE4A20">
        <w:t>O</w:t>
      </w:r>
      <w:r>
        <w:t>ferta</w:t>
      </w:r>
      <w:bookmarkEnd w:id="35"/>
      <w:bookmarkEnd w:id="36"/>
    </w:p>
    <w:p w14:paraId="3E6D3959" w14:textId="77777777" w:rsidR="00E00CD2" w:rsidRPr="00CE4A20" w:rsidRDefault="00E00CD2" w:rsidP="00E00CD2">
      <w:pPr>
        <w:pStyle w:val="PSI-Ttulo3"/>
      </w:pPr>
      <w:bookmarkStart w:id="37" w:name="_Toc235010148"/>
      <w:bookmarkStart w:id="38" w:name="_Toc176264811"/>
      <w:r w:rsidRPr="00CE4A20">
        <w:t>Análisis de la oferta</w:t>
      </w:r>
      <w:bookmarkEnd w:id="37"/>
      <w:bookmarkEnd w:id="38"/>
    </w:p>
    <w:p w14:paraId="437A251C" w14:textId="3D33705D" w:rsidR="003B0E07" w:rsidRPr="003B0E07" w:rsidRDefault="0075660E" w:rsidP="003B0E07">
      <w:pPr>
        <w:ind w:left="0" w:firstLine="0"/>
      </w:pPr>
      <w:r w:rsidRPr="0075660E">
        <w:t xml:space="preserve">La oferta de software orientado a la gestión de riesgos es extensa y diversa, reflejando la importancia de este tema para las organizaciones de todos los tamaños y sectores. </w:t>
      </w:r>
      <w:r>
        <w:t>E</w:t>
      </w:r>
      <w:r w:rsidRPr="0075660E">
        <w:t xml:space="preserve">l mercado de software de gestión de riesgos ha estado dominado por grandes proveedores como MetricStream, RSA Archer, SAP GRC, e IBM OpenPages, que ofrecen soluciones robustas y completas, pero con altos costos y una considerable curva de aprendizaje. </w:t>
      </w:r>
      <w:r>
        <w:t>E</w:t>
      </w:r>
      <w:r w:rsidRPr="0075660E">
        <w:t>n los últimos años, ha surgido una tendencia hacia la demanda de soluciones más flexibles, accesibles y fáciles de implementar, como LogicManager y SoftExpert ERM. Estos softwares han captado el interés de medianas empresas y organizaciones con estructuras más ágiles</w:t>
      </w:r>
      <w:r>
        <w:t xml:space="preserve">. </w:t>
      </w:r>
      <w:r w:rsidR="003B0E07">
        <w:t xml:space="preserve">Vesta Risk Manager </w:t>
      </w:r>
      <w:r>
        <w:t xml:space="preserve">entraría en este mercado ya que </w:t>
      </w:r>
      <w:r w:rsidR="003B0E07" w:rsidRPr="003B0E07">
        <w:t>ofrece una propuesta basada en la flexibilidad, la simplicidad y la adaptabilidad, aspectos esenciales para organizaciones de diversos tamaños y sectores.</w:t>
      </w:r>
      <w:r w:rsidR="003B0E07">
        <w:t xml:space="preserve"> </w:t>
      </w:r>
    </w:p>
    <w:p w14:paraId="16B106C3" w14:textId="4FD1A6AB" w:rsidR="00E00CD2" w:rsidRPr="00131BEE" w:rsidRDefault="00E00CD2" w:rsidP="00131BEE">
      <w:pPr>
        <w:pStyle w:val="PSI-Ttulo2"/>
        <w:ind w:left="0" w:firstLine="0"/>
      </w:pPr>
      <w:bookmarkStart w:id="39" w:name="_Toc235010156"/>
      <w:bookmarkStart w:id="40" w:name="_Toc176264812"/>
      <w:r w:rsidRPr="00D34AEA">
        <w:t>O</w:t>
      </w:r>
      <w:r>
        <w:t>rganización</w:t>
      </w:r>
      <w:bookmarkEnd w:id="39"/>
      <w:bookmarkEnd w:id="40"/>
    </w:p>
    <w:p w14:paraId="205D1B84" w14:textId="77777777" w:rsidR="00E00CD2" w:rsidRPr="00D34AEA" w:rsidRDefault="00E00CD2" w:rsidP="00E00CD2">
      <w:pPr>
        <w:pStyle w:val="PSI-Ttulo3"/>
      </w:pPr>
      <w:bookmarkStart w:id="41" w:name="_Toc235010158"/>
      <w:bookmarkStart w:id="42" w:name="_Toc176264813"/>
      <w:r w:rsidRPr="00D34AEA">
        <w:t>Recurso humano</w:t>
      </w:r>
      <w:bookmarkEnd w:id="41"/>
      <w:bookmarkEnd w:id="42"/>
    </w:p>
    <w:p w14:paraId="12ECDA0D" w14:textId="135F4D13" w:rsidR="00131BEE" w:rsidRDefault="00131BEE" w:rsidP="00131BEE">
      <w:pPr>
        <w:ind w:left="0" w:firstLine="0"/>
      </w:pPr>
      <w:r>
        <w:t xml:space="preserve">En el proyecto participaran 3 personas con </w:t>
      </w:r>
      <w:r w:rsidR="00CA73A8">
        <w:t>determinados roles:</w:t>
      </w:r>
    </w:p>
    <w:p w14:paraId="432A2C6D" w14:textId="024EFDE4" w:rsidR="00CA73A8" w:rsidRDefault="00CA73A8" w:rsidP="00CA73A8">
      <w:pPr>
        <w:pStyle w:val="Prrafodelista"/>
        <w:numPr>
          <w:ilvl w:val="0"/>
          <w:numId w:val="14"/>
        </w:numPr>
      </w:pPr>
      <w:r>
        <w:t xml:space="preserve">Agustín Collareda. </w:t>
      </w:r>
      <w:bookmarkStart w:id="43" w:name="_Hlk176250202"/>
      <w:r>
        <w:t>Cumplirá con el rol de líder del proyecto, programador, documentador y analista.</w:t>
      </w:r>
      <w:bookmarkEnd w:id="43"/>
    </w:p>
    <w:p w14:paraId="5311D652" w14:textId="019BCE55" w:rsidR="00CA73A8" w:rsidRDefault="00CA73A8" w:rsidP="00CA73A8">
      <w:pPr>
        <w:pStyle w:val="Prrafodelista"/>
        <w:numPr>
          <w:ilvl w:val="0"/>
          <w:numId w:val="14"/>
        </w:numPr>
      </w:pPr>
      <w:r>
        <w:t>Cintia Hernandez. Cumplirá con el rol de diseñadora, programadora, documentador</w:t>
      </w:r>
      <w:r w:rsidR="00EF7FBF">
        <w:t>a</w:t>
      </w:r>
      <w:r>
        <w:t xml:space="preserve"> y analista.</w:t>
      </w:r>
    </w:p>
    <w:p w14:paraId="2D52FC7F" w14:textId="1A076165" w:rsidR="00E00CD2" w:rsidRPr="00841B2A" w:rsidRDefault="00CA73A8" w:rsidP="00841B2A">
      <w:pPr>
        <w:pStyle w:val="Prrafodelista"/>
        <w:numPr>
          <w:ilvl w:val="0"/>
          <w:numId w:val="14"/>
        </w:numPr>
      </w:pPr>
      <w:r>
        <w:t>Hugo Frey. Cumplirá con el rol de administrador de configuraciones, programador, documentador y analista.</w:t>
      </w:r>
    </w:p>
    <w:p w14:paraId="27CE8A13" w14:textId="472C91BD" w:rsidR="00AE609E" w:rsidRDefault="00E00CD2" w:rsidP="00E00CD2">
      <w:pPr>
        <w:pStyle w:val="PSI-Ttulo1"/>
      </w:pPr>
      <w:bookmarkStart w:id="44" w:name="_Toc235010166"/>
      <w:bookmarkStart w:id="45" w:name="_Toc176264814"/>
      <w:r>
        <w:t>Beneficios esperados del proyecto</w:t>
      </w:r>
      <w:bookmarkEnd w:id="44"/>
      <w:bookmarkEnd w:id="45"/>
    </w:p>
    <w:p w14:paraId="3511C637" w14:textId="596377C4" w:rsidR="007C2D59" w:rsidRDefault="007C2D59" w:rsidP="00E00CD2">
      <w:pPr>
        <w:pStyle w:val="PSI-Comentario"/>
        <w:rPr>
          <w:i w:val="0"/>
          <w:iCs/>
          <w:color w:val="auto"/>
        </w:rPr>
      </w:pPr>
      <w:r>
        <w:rPr>
          <w:i w:val="0"/>
          <w:iCs/>
          <w:color w:val="auto"/>
        </w:rPr>
        <w:t>Los beneficios esperados del proyecto son los siguientes:</w:t>
      </w:r>
    </w:p>
    <w:p w14:paraId="24BD5C72" w14:textId="3CE354BA" w:rsidR="007C2D59" w:rsidRDefault="007C2D59" w:rsidP="007C2D59">
      <w:pPr>
        <w:pStyle w:val="PSI-Comentario"/>
        <w:numPr>
          <w:ilvl w:val="0"/>
          <w:numId w:val="15"/>
        </w:numPr>
        <w:rPr>
          <w:i w:val="0"/>
          <w:iCs/>
          <w:color w:val="auto"/>
        </w:rPr>
      </w:pPr>
      <w:r>
        <w:rPr>
          <w:i w:val="0"/>
          <w:iCs/>
          <w:color w:val="auto"/>
        </w:rPr>
        <w:t>Mejorar la eficiencia durante el proceso de gestión de riesgos.</w:t>
      </w:r>
    </w:p>
    <w:p w14:paraId="3C68E4E1" w14:textId="72702795" w:rsidR="007C2D59" w:rsidRDefault="007C2D59" w:rsidP="007C2D59">
      <w:pPr>
        <w:pStyle w:val="PSI-Comentario"/>
        <w:numPr>
          <w:ilvl w:val="0"/>
          <w:numId w:val="15"/>
        </w:numPr>
        <w:rPr>
          <w:i w:val="0"/>
          <w:iCs/>
          <w:color w:val="auto"/>
        </w:rPr>
      </w:pPr>
      <w:r>
        <w:rPr>
          <w:i w:val="0"/>
          <w:iCs/>
          <w:color w:val="auto"/>
        </w:rPr>
        <w:t>Reducir el riesgo de errores o inconsistencias debido al ingreso de información incorrecta por parte de los usuarios.</w:t>
      </w:r>
    </w:p>
    <w:p w14:paraId="6FC1BB0F" w14:textId="7B2E6210" w:rsidR="007C2D59" w:rsidRDefault="007C2D59" w:rsidP="007C2D59">
      <w:pPr>
        <w:pStyle w:val="PSI-Comentario"/>
        <w:numPr>
          <w:ilvl w:val="0"/>
          <w:numId w:val="15"/>
        </w:numPr>
        <w:rPr>
          <w:i w:val="0"/>
          <w:iCs/>
          <w:color w:val="auto"/>
        </w:rPr>
      </w:pPr>
      <w:r>
        <w:rPr>
          <w:i w:val="0"/>
          <w:iCs/>
          <w:color w:val="auto"/>
        </w:rPr>
        <w:t>Asegurar el seguimiento y evaluación continua de los riesgos prioritarios del proyecto.</w:t>
      </w:r>
    </w:p>
    <w:p w14:paraId="24A3987A" w14:textId="0568A62B" w:rsidR="00EF7FBF" w:rsidRDefault="00EF7FBF" w:rsidP="007C2D59">
      <w:pPr>
        <w:pStyle w:val="PSI-Comentario"/>
        <w:numPr>
          <w:ilvl w:val="0"/>
          <w:numId w:val="15"/>
        </w:numPr>
        <w:rPr>
          <w:i w:val="0"/>
          <w:iCs/>
          <w:color w:val="auto"/>
        </w:rPr>
      </w:pPr>
      <w:r>
        <w:rPr>
          <w:i w:val="0"/>
          <w:iCs/>
          <w:color w:val="auto"/>
        </w:rPr>
        <w:t>Facilitar la interpretación de la información.</w:t>
      </w:r>
    </w:p>
    <w:p w14:paraId="258BA8A0" w14:textId="14DE17EB" w:rsidR="00EF7FBF" w:rsidRDefault="00EF7FBF" w:rsidP="007C2D59">
      <w:pPr>
        <w:pStyle w:val="PSI-Comentario"/>
        <w:numPr>
          <w:ilvl w:val="0"/>
          <w:numId w:val="15"/>
        </w:numPr>
        <w:rPr>
          <w:i w:val="0"/>
          <w:iCs/>
          <w:color w:val="auto"/>
        </w:rPr>
      </w:pPr>
      <w:r>
        <w:rPr>
          <w:i w:val="0"/>
          <w:iCs/>
          <w:color w:val="auto"/>
        </w:rPr>
        <w:t>Facilitar el rastreo de las actividades, modificaciones y decisiones realizadas.</w:t>
      </w:r>
    </w:p>
    <w:p w14:paraId="5436FB40" w14:textId="2E8ABBCA" w:rsidR="007C2D59" w:rsidRPr="005A640D" w:rsidRDefault="00EF7FBF" w:rsidP="005A640D">
      <w:pPr>
        <w:pStyle w:val="PSI-Comentario"/>
        <w:numPr>
          <w:ilvl w:val="0"/>
          <w:numId w:val="15"/>
        </w:numPr>
        <w:rPr>
          <w:i w:val="0"/>
          <w:iCs/>
          <w:color w:val="auto"/>
        </w:rPr>
      </w:pPr>
      <w:r>
        <w:rPr>
          <w:i w:val="0"/>
          <w:iCs/>
          <w:color w:val="auto"/>
        </w:rPr>
        <w:t>Permitir una mayor escalabilidad que las herramientas actuales.</w:t>
      </w:r>
    </w:p>
    <w:sectPr w:rsidR="007C2D59" w:rsidRPr="005A640D"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2907A0" w14:textId="77777777" w:rsidR="000C58D8" w:rsidRDefault="000C58D8" w:rsidP="00C94FBE">
      <w:pPr>
        <w:spacing w:before="0" w:line="240" w:lineRule="auto"/>
      </w:pPr>
      <w:r>
        <w:separator/>
      </w:r>
    </w:p>
    <w:p w14:paraId="0E1659A6" w14:textId="77777777" w:rsidR="000C58D8" w:rsidRDefault="000C58D8"/>
  </w:endnote>
  <w:endnote w:type="continuationSeparator" w:id="0">
    <w:p w14:paraId="01431993" w14:textId="77777777" w:rsidR="000C58D8" w:rsidRDefault="000C58D8" w:rsidP="00C94FBE">
      <w:pPr>
        <w:spacing w:before="0" w:line="240" w:lineRule="auto"/>
      </w:pPr>
      <w:r>
        <w:continuationSeparator/>
      </w:r>
    </w:p>
    <w:p w14:paraId="0638D008" w14:textId="77777777" w:rsidR="000C58D8" w:rsidRDefault="000C58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7420C8" w14:textId="58874C4C" w:rsidR="00D255E1" w:rsidRDefault="00C96D04" w:rsidP="000F4F97">
    <w:pPr>
      <w:tabs>
        <w:tab w:val="center" w:pos="4252"/>
      </w:tabs>
    </w:pPr>
    <w:r>
      <w:rPr>
        <w:lang w:val="es-AR"/>
      </w:rPr>
      <w:t>T-Code</w:t>
    </w:r>
    <w:r w:rsidR="000F4F97">
      <w:rPr>
        <w:lang w:val="es-AR"/>
      </w:rPr>
      <w:t xml:space="preserve">   </w:t>
    </w:r>
    <w:r w:rsidR="00F662D2">
      <w:rPr>
        <w:noProof/>
        <w:lang w:eastAsia="es-ES"/>
      </w:rPr>
      <mc:AlternateContent>
        <mc:Choice Requires="wpg">
          <w:drawing>
            <wp:anchor distT="0" distB="0" distL="114300" distR="114300" simplePos="0" relativeHeight="251656192" behindDoc="0" locked="0" layoutInCell="0" allowOverlap="1" wp14:anchorId="6FDA3040" wp14:editId="499F620B">
              <wp:simplePos x="0" y="0"/>
              <wp:positionH relativeFrom="page">
                <wp:align>center</wp:align>
              </wp:positionH>
              <wp:positionV relativeFrom="page">
                <wp:align>bottom</wp:align>
              </wp:positionV>
              <wp:extent cx="7539990" cy="809625"/>
              <wp:effectExtent l="9525" t="0" r="13335" b="4445"/>
              <wp:wrapNone/>
              <wp:docPr id="23469665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2029358964"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24169280"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570BAD12"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" filled="f" stroked="f"/>
              <w10:wrap anchorx="page" anchory="page"/>
            </v:group>
          </w:pict>
        </mc:Fallback>
      </mc:AlternateContent>
    </w:r>
    <w:r w:rsidR="00F662D2">
      <w:rPr>
        <w:noProof/>
        <w:lang w:eastAsia="es-ES"/>
      </w:rPr>
      <mc:AlternateContent>
        <mc:Choice Requires="wps">
          <w:drawing>
            <wp:anchor distT="0" distB="0" distL="114300" distR="114300" simplePos="0" relativeHeight="251655168" behindDoc="0" locked="0" layoutInCell="1" allowOverlap="1" wp14:anchorId="207A0270" wp14:editId="7442149A">
              <wp:simplePos x="0" y="0"/>
              <wp:positionH relativeFrom="page">
                <wp:posOffset>494665</wp:posOffset>
              </wp:positionH>
              <wp:positionV relativeFrom="page">
                <wp:posOffset>9887585</wp:posOffset>
              </wp:positionV>
              <wp:extent cx="90805" cy="789305"/>
              <wp:effectExtent l="8255" t="10795" r="5715" b="9525"/>
              <wp:wrapNone/>
              <wp:docPr id="1999005678"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ED9A074" id="Rectangle 26" o:spid="_x0000_s1026" style="position:absolute;margin-left:38.95pt;margin-top:778.55pt;width:7.15pt;height:62.15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" fillcolor="#4bacc6" strokecolor="#205867">
              <w10:wrap anchorx="page" anchory="page"/>
            </v:rect>
          </w:pict>
        </mc:Fallback>
      </mc:AlternateContent>
    </w:r>
    <w:r w:rsidR="009952D0">
      <w:tab/>
    </w:r>
    <w:r w:rsidR="009952D0">
      <w:tab/>
    </w:r>
    <w:r w:rsidR="009952D0">
      <w:tab/>
    </w:r>
    <w:r w:rsidR="009952D0">
      <w:tab/>
    </w:r>
    <w:r w:rsidR="00DD5A70" w:rsidRPr="00DD5A70">
      <w:rPr>
        <w:rFonts w:ascii="Cambria" w:hAnsi="Cambria" w:cs="Cambria"/>
      </w:rPr>
      <w:t xml:space="preserve">Página </w:t>
    </w:r>
    <w:r w:rsidR="00000774" w:rsidRPr="00DD5A70">
      <w:rPr>
        <w:rFonts w:ascii="Cambria" w:hAnsi="Cambria" w:cs="Cambria"/>
      </w:rPr>
      <w:fldChar w:fldCharType="begin"/>
    </w:r>
    <w:r w:rsidR="00DD5A70" w:rsidRPr="00DD5A70">
      <w:rPr>
        <w:rFonts w:ascii="Cambria" w:hAnsi="Cambria" w:cs="Cambria"/>
      </w:rPr>
      <w:instrText xml:space="preserve"> PAGE </w:instrText>
    </w:r>
    <w:r w:rsidR="00000774" w:rsidRPr="00DD5A70">
      <w:rPr>
        <w:rFonts w:ascii="Cambria" w:hAnsi="Cambria" w:cs="Cambria"/>
      </w:rPr>
      <w:fldChar w:fldCharType="separate"/>
    </w:r>
    <w:r w:rsidR="009130C7">
      <w:rPr>
        <w:rFonts w:ascii="Cambria" w:hAnsi="Cambria" w:cs="Cambria"/>
        <w:noProof/>
      </w:rPr>
      <w:t>11</w:t>
    </w:r>
    <w:r w:rsidR="00000774" w:rsidRPr="00DD5A70">
      <w:rPr>
        <w:rFonts w:ascii="Cambria" w:hAnsi="Cambria" w:cs="Cambria"/>
      </w:rPr>
      <w:fldChar w:fldCharType="end"/>
    </w:r>
    <w:r w:rsidR="00DD5A70" w:rsidRPr="00DD5A70">
      <w:rPr>
        <w:rFonts w:ascii="Cambria" w:hAnsi="Cambria" w:cs="Cambria"/>
      </w:rPr>
      <w:t xml:space="preserve"> de </w:t>
    </w:r>
    <w:r w:rsidR="00000774" w:rsidRPr="00DD5A70">
      <w:rPr>
        <w:rFonts w:ascii="Cambria" w:hAnsi="Cambria" w:cs="Cambria"/>
      </w:rPr>
      <w:fldChar w:fldCharType="begin"/>
    </w:r>
    <w:r w:rsidR="00DD5A70" w:rsidRPr="00DD5A70">
      <w:rPr>
        <w:rFonts w:ascii="Cambria" w:hAnsi="Cambria" w:cs="Cambria"/>
      </w:rPr>
      <w:instrText xml:space="preserve"> NUMPAGES  </w:instrText>
    </w:r>
    <w:r w:rsidR="00000774" w:rsidRPr="00DD5A70">
      <w:rPr>
        <w:rFonts w:ascii="Cambria" w:hAnsi="Cambria" w:cs="Cambria"/>
      </w:rPr>
      <w:fldChar w:fldCharType="separate"/>
    </w:r>
    <w:r w:rsidR="009130C7">
      <w:rPr>
        <w:rFonts w:ascii="Cambria" w:hAnsi="Cambria" w:cs="Cambria"/>
        <w:noProof/>
      </w:rPr>
      <w:t>11</w:t>
    </w:r>
    <w:r w:rsidR="00000774" w:rsidRPr="00DD5A70">
      <w:rPr>
        <w:rFonts w:ascii="Cambria" w:hAnsi="Cambria" w:cs="Cambria"/>
      </w:rPr>
      <w:fldChar w:fldCharType="end"/>
    </w:r>
    <w:r w:rsidR="00F662D2">
      <w:rPr>
        <w:noProof/>
        <w:lang w:eastAsia="zh-TW"/>
      </w:rPr>
      <mc:AlternateContent>
        <mc:Choice Requires="wps">
          <w:drawing>
            <wp:anchor distT="0" distB="0" distL="114300" distR="114300" simplePos="0" relativeHeight="251654144" behindDoc="0" locked="0" layoutInCell="1" allowOverlap="1" wp14:anchorId="03BC3E8F" wp14:editId="168EE121">
              <wp:simplePos x="0" y="0"/>
              <wp:positionH relativeFrom="page">
                <wp:posOffset>6974840</wp:posOffset>
              </wp:positionH>
              <wp:positionV relativeFrom="page">
                <wp:posOffset>9887585</wp:posOffset>
              </wp:positionV>
              <wp:extent cx="90805" cy="789305"/>
              <wp:effectExtent l="5080" t="10795" r="8890" b="9525"/>
              <wp:wrapNone/>
              <wp:docPr id="58000028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4D4B9EC" id="Rectangle 11" o:spid="_x0000_s1026" style="position:absolute;margin-left:549.2pt;margin-top:778.55pt;width:7.15pt;height:62.15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" fillcolor="#4bacc6" strokecolor="#205867">
              <w10:wrap anchorx="page" anchory="page"/>
            </v:rect>
          </w:pict>
        </mc:Fallback>
      </mc:AlternateContent>
    </w:r>
  </w:p>
  <w:p w14:paraId="481A8AC6" w14:textId="1699597C" w:rsidR="0092483A" w:rsidRDefault="00C96D04" w:rsidP="0092483A">
    <w:pPr>
      <w:tabs>
        <w:tab w:val="center" w:pos="4252"/>
      </w:tabs>
      <w:spacing w:before="0"/>
    </w:pPr>
    <w:r>
      <w:rPr>
        <w:lang w:val="es-AR"/>
      </w:rPr>
      <w:t xml:space="preserve">Agustín Collareda, Cintia Hernandez y </w:t>
    </w:r>
    <w:r w:rsidRPr="00C96D04">
      <w:rPr>
        <w:lang w:val="es-AR"/>
      </w:rPr>
      <w:t>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52F289" w14:textId="77777777" w:rsidR="000C58D8" w:rsidRDefault="000C58D8" w:rsidP="00C94FBE">
      <w:pPr>
        <w:spacing w:before="0" w:line="240" w:lineRule="auto"/>
      </w:pPr>
      <w:r>
        <w:separator/>
      </w:r>
    </w:p>
    <w:p w14:paraId="402F4371" w14:textId="77777777" w:rsidR="000C58D8" w:rsidRDefault="000C58D8"/>
  </w:footnote>
  <w:footnote w:type="continuationSeparator" w:id="0">
    <w:p w14:paraId="27320047" w14:textId="77777777" w:rsidR="000C58D8" w:rsidRDefault="000C58D8" w:rsidP="00C94FBE">
      <w:pPr>
        <w:spacing w:before="0" w:line="240" w:lineRule="auto"/>
      </w:pPr>
      <w:r>
        <w:continuationSeparator/>
      </w:r>
    </w:p>
    <w:p w14:paraId="44416F8C" w14:textId="77777777" w:rsidR="000C58D8" w:rsidRDefault="000C58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2C82A3" w14:textId="180BCE6E" w:rsidR="000F4F97" w:rsidRDefault="005B1AA3">
    <w:pPr>
      <w:pStyle w:val="Encabezado"/>
      <w:rPr>
        <w:rFonts w:ascii="Cambria" w:eastAsia="Times New Roman" w:hAnsi="Cambria"/>
      </w:rPr>
    </w:pPr>
    <w:r>
      <w:rPr>
        <w:noProof/>
      </w:rPr>
      <w:drawing>
        <wp:anchor distT="0" distB="0" distL="114300" distR="114300" simplePos="0" relativeHeight="251662336" behindDoc="0" locked="0" layoutInCell="1" allowOverlap="1" wp14:anchorId="08B1C770" wp14:editId="1335A1F5">
          <wp:simplePos x="0" y="0"/>
          <wp:positionH relativeFrom="margin">
            <wp:posOffset>5149215</wp:posOffset>
          </wp:positionH>
          <wp:positionV relativeFrom="paragraph">
            <wp:posOffset>-236220</wp:posOffset>
          </wp:positionV>
          <wp:extent cx="698547" cy="647700"/>
          <wp:effectExtent l="0" t="0" r="6350" b="0"/>
          <wp:wrapNone/>
          <wp:docPr id="1616373549"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373549" name="Imagen 1616373549"/>
                  <pic:cNvPicPr/>
                </pic:nvPicPr>
                <pic:blipFill>
                  <a:blip r:embed="rId1">
                    <a:extLst>
                      <a:ext uri="{28A0092B-C50C-407E-A947-70E740481C1C}">
                        <a14:useLocalDpi xmlns:a14="http://schemas.microsoft.com/office/drawing/2010/main" val="0"/>
                      </a:ext>
                    </a:extLst>
                  </a:blip>
                  <a:stretch>
                    <a:fillRect/>
                  </a:stretch>
                </pic:blipFill>
                <pic:spPr>
                  <a:xfrm>
                    <a:off x="0" y="0"/>
                    <a:ext cx="698547" cy="647700"/>
                  </a:xfrm>
                  <a:prstGeom prst="rect">
                    <a:avLst/>
                  </a:prstGeom>
                </pic:spPr>
              </pic:pic>
            </a:graphicData>
          </a:graphic>
          <wp14:sizeRelH relativeFrom="margin">
            <wp14:pctWidth>0</wp14:pctWidth>
          </wp14:sizeRelH>
          <wp14:sizeRelV relativeFrom="margin">
            <wp14:pctHeight>0</wp14:pctHeight>
          </wp14:sizeRelV>
        </wp:anchor>
      </w:drawing>
    </w:r>
    <w:r w:rsidR="00E00CD2">
      <w:rPr>
        <w:rFonts w:ascii="Cambria" w:eastAsia="Times New Roman" w:hAnsi="Cambria"/>
        <w:lang w:val="es-AR"/>
      </w:rPr>
      <w:t>Estudio de Factibilidad</w:t>
    </w:r>
  </w:p>
  <w:p w14:paraId="4F9C78E3" w14:textId="2599CAF5" w:rsidR="00D255E1" w:rsidRPr="000F4F97" w:rsidRDefault="00F662D2"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rPr>
      <w:drawing>
        <wp:anchor distT="0" distB="0" distL="114300" distR="114300" simplePos="0" relativeHeight="251660288" behindDoc="0" locked="0" layoutInCell="1" allowOverlap="1" wp14:anchorId="0039C538" wp14:editId="697541C0">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eastAsia="es-ES"/>
      </w:rPr>
      <mc:AlternateContent>
        <mc:Choice Requires="wps">
          <w:drawing>
            <wp:anchor distT="0" distB="0" distL="114300" distR="114300" simplePos="0" relativeHeight="251659264" behindDoc="0" locked="0" layoutInCell="1" allowOverlap="1" wp14:anchorId="434F9D81" wp14:editId="1D2D1A56">
              <wp:simplePos x="0" y="0"/>
              <wp:positionH relativeFrom="page">
                <wp:posOffset>499110</wp:posOffset>
              </wp:positionH>
              <wp:positionV relativeFrom="page">
                <wp:posOffset>5080</wp:posOffset>
              </wp:positionV>
              <wp:extent cx="90805" cy="799465"/>
              <wp:effectExtent l="7620" t="10160" r="6350" b="9525"/>
              <wp:wrapNone/>
              <wp:docPr id="3015735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F8A32C0"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rFonts w:ascii="Cambria" w:eastAsia="Times New Roman" w:hAnsi="Cambria"/>
        <w:noProof/>
        <w:szCs w:val="36"/>
        <w:lang w:eastAsia="es-ES"/>
      </w:rPr>
      <mc:AlternateContent>
        <mc:Choice Requires="wps">
          <w:drawing>
            <wp:anchor distT="0" distB="0" distL="114300" distR="114300" simplePos="0" relativeHeight="251657216" behindDoc="0" locked="0" layoutInCell="1" allowOverlap="1" wp14:anchorId="605A457D" wp14:editId="769737FA">
              <wp:simplePos x="0" y="0"/>
              <wp:positionH relativeFrom="page">
                <wp:posOffset>6979920</wp:posOffset>
              </wp:positionH>
              <wp:positionV relativeFrom="page">
                <wp:posOffset>5080</wp:posOffset>
              </wp:positionV>
              <wp:extent cx="90805" cy="798830"/>
              <wp:effectExtent l="5715" t="10160" r="8255" b="10160"/>
              <wp:wrapNone/>
              <wp:docPr id="19719394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883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C973CBF" id="Rectangle 34" o:spid="_x0000_s1026" style="position:absolute;margin-left:549.6pt;margin-top:.4pt;width:7.15pt;height:62.9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" fillcolor="#4bacc6" strokecolor="#205867">
              <w10:wrap anchorx="page" anchory="page"/>
            </v:rect>
          </w:pict>
        </mc:Fallback>
      </mc:AlternateContent>
    </w:r>
    <w:r>
      <w:rPr>
        <w:rFonts w:ascii="Cambria" w:eastAsia="Times New Roman" w:hAnsi="Cambria"/>
        <w:noProof/>
        <w:szCs w:val="36"/>
        <w:lang w:eastAsia="es-ES"/>
      </w:rPr>
      <mc:AlternateContent>
        <mc:Choice Requires="wpg">
          <w:drawing>
            <wp:anchor distT="0" distB="0" distL="114300" distR="114300" simplePos="0" relativeHeight="251658240" behindDoc="0" locked="0" layoutInCell="1" allowOverlap="1" wp14:anchorId="0228BCA8" wp14:editId="439DDFC9">
              <wp:simplePos x="0" y="0"/>
              <wp:positionH relativeFrom="page">
                <wp:align>center</wp:align>
              </wp:positionH>
              <wp:positionV relativeFrom="page">
                <wp:align>top</wp:align>
              </wp:positionV>
              <wp:extent cx="7537450" cy="815340"/>
              <wp:effectExtent l="9525" t="0" r="6350" b="3810"/>
              <wp:wrapNone/>
              <wp:docPr id="1777045199"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667198455"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574404118"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6CE8D4B4"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" filled="f" stroked="f"/>
              <w10:wrap anchorx="page" anchory="page"/>
            </v:group>
          </w:pict>
        </mc:Fallback>
      </mc:AlternateContent>
    </w:r>
    <w:r w:rsidR="00C96D04">
      <w:rPr>
        <w:rFonts w:ascii="Cambria" w:eastAsia="Times New Roman" w:hAnsi="Cambria"/>
        <w:szCs w:val="36"/>
      </w:rPr>
      <w:t>Vesta Risk Manager</w:t>
    </w:r>
    <w:r w:rsidR="000F4F97">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13AA0B09"/>
    <w:multiLevelType w:val="hybridMultilevel"/>
    <w:tmpl w:val="483ECD48"/>
    <w:lvl w:ilvl="0" w:tplc="76981ABE">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4255B33"/>
    <w:multiLevelType w:val="hybridMultilevel"/>
    <w:tmpl w:val="06F682C6"/>
    <w:lvl w:ilvl="0" w:tplc="8B280160">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7719535B"/>
    <w:multiLevelType w:val="hybridMultilevel"/>
    <w:tmpl w:val="38848FC8"/>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2"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82262089">
    <w:abstractNumId w:val="7"/>
  </w:num>
  <w:num w:numId="2" w16cid:durableId="406003542">
    <w:abstractNumId w:val="8"/>
  </w:num>
  <w:num w:numId="3" w16cid:durableId="1812403179">
    <w:abstractNumId w:val="8"/>
  </w:num>
  <w:num w:numId="4" w16cid:durableId="1236819142">
    <w:abstractNumId w:val="8"/>
  </w:num>
  <w:num w:numId="5" w16cid:durableId="1419136143">
    <w:abstractNumId w:val="1"/>
  </w:num>
  <w:num w:numId="6" w16cid:durableId="1476529556">
    <w:abstractNumId w:val="2"/>
  </w:num>
  <w:num w:numId="7" w16cid:durableId="677463920">
    <w:abstractNumId w:val="3"/>
  </w:num>
  <w:num w:numId="8" w16cid:durableId="1180312274">
    <w:abstractNumId w:val="0"/>
  </w:num>
  <w:num w:numId="9" w16cid:durableId="113641615">
    <w:abstractNumId w:val="10"/>
  </w:num>
  <w:num w:numId="10" w16cid:durableId="87193907">
    <w:abstractNumId w:val="12"/>
  </w:num>
  <w:num w:numId="11" w16cid:durableId="1553226738">
    <w:abstractNumId w:val="4"/>
  </w:num>
  <w:num w:numId="12" w16cid:durableId="283463494">
    <w:abstractNumId w:val="9"/>
  </w:num>
  <w:num w:numId="13" w16cid:durableId="820275738">
    <w:abstractNumId w:val="6"/>
  </w:num>
  <w:num w:numId="14" w16cid:durableId="706684140">
    <w:abstractNumId w:val="5"/>
  </w:num>
  <w:num w:numId="15" w16cid:durableId="12781744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2D2"/>
    <w:rsid w:val="00000774"/>
    <w:rsid w:val="000024E7"/>
    <w:rsid w:val="00011BED"/>
    <w:rsid w:val="00017EFE"/>
    <w:rsid w:val="00045F1A"/>
    <w:rsid w:val="00087F53"/>
    <w:rsid w:val="00092BC0"/>
    <w:rsid w:val="00093AA2"/>
    <w:rsid w:val="00096BD8"/>
    <w:rsid w:val="000A0FE7"/>
    <w:rsid w:val="000B10B5"/>
    <w:rsid w:val="000B6E23"/>
    <w:rsid w:val="000B7AEE"/>
    <w:rsid w:val="000C4C42"/>
    <w:rsid w:val="000C4E31"/>
    <w:rsid w:val="000C58D8"/>
    <w:rsid w:val="000D056A"/>
    <w:rsid w:val="000D4C6E"/>
    <w:rsid w:val="000E054F"/>
    <w:rsid w:val="000F1888"/>
    <w:rsid w:val="000F4F97"/>
    <w:rsid w:val="000F79DF"/>
    <w:rsid w:val="0010416D"/>
    <w:rsid w:val="00114421"/>
    <w:rsid w:val="001163FF"/>
    <w:rsid w:val="0012205F"/>
    <w:rsid w:val="00131BEE"/>
    <w:rsid w:val="001410A7"/>
    <w:rsid w:val="00144AE4"/>
    <w:rsid w:val="00150702"/>
    <w:rsid w:val="00154D06"/>
    <w:rsid w:val="00162AE4"/>
    <w:rsid w:val="00175C1C"/>
    <w:rsid w:val="00183953"/>
    <w:rsid w:val="00185A46"/>
    <w:rsid w:val="00191198"/>
    <w:rsid w:val="001950C8"/>
    <w:rsid w:val="00196C1D"/>
    <w:rsid w:val="001A2EE6"/>
    <w:rsid w:val="001A7AB9"/>
    <w:rsid w:val="001C6104"/>
    <w:rsid w:val="001C799E"/>
    <w:rsid w:val="001F0D59"/>
    <w:rsid w:val="001F5F92"/>
    <w:rsid w:val="0020621B"/>
    <w:rsid w:val="00217A70"/>
    <w:rsid w:val="00224B75"/>
    <w:rsid w:val="00245B3D"/>
    <w:rsid w:val="002533AE"/>
    <w:rsid w:val="00257FE1"/>
    <w:rsid w:val="00266C42"/>
    <w:rsid w:val="0029370B"/>
    <w:rsid w:val="00295CA9"/>
    <w:rsid w:val="002A41AA"/>
    <w:rsid w:val="002B506A"/>
    <w:rsid w:val="002B5AF9"/>
    <w:rsid w:val="002D0CCB"/>
    <w:rsid w:val="002E0AB6"/>
    <w:rsid w:val="002E2A01"/>
    <w:rsid w:val="002E7874"/>
    <w:rsid w:val="002F1461"/>
    <w:rsid w:val="002F4C3F"/>
    <w:rsid w:val="00303980"/>
    <w:rsid w:val="00303DE5"/>
    <w:rsid w:val="003130E3"/>
    <w:rsid w:val="003149A1"/>
    <w:rsid w:val="00314B05"/>
    <w:rsid w:val="003163C6"/>
    <w:rsid w:val="00344258"/>
    <w:rsid w:val="00346864"/>
    <w:rsid w:val="00350E39"/>
    <w:rsid w:val="003560F2"/>
    <w:rsid w:val="003610C5"/>
    <w:rsid w:val="00363FD1"/>
    <w:rsid w:val="003752AE"/>
    <w:rsid w:val="0037549A"/>
    <w:rsid w:val="00397566"/>
    <w:rsid w:val="003B0427"/>
    <w:rsid w:val="003B0E07"/>
    <w:rsid w:val="003B7F1F"/>
    <w:rsid w:val="003C54B1"/>
    <w:rsid w:val="003C5749"/>
    <w:rsid w:val="003C66F2"/>
    <w:rsid w:val="003E12FE"/>
    <w:rsid w:val="0040066E"/>
    <w:rsid w:val="00433D88"/>
    <w:rsid w:val="0044221D"/>
    <w:rsid w:val="004525FF"/>
    <w:rsid w:val="004807AF"/>
    <w:rsid w:val="00491E45"/>
    <w:rsid w:val="004A54C8"/>
    <w:rsid w:val="004C5D7E"/>
    <w:rsid w:val="004D45CD"/>
    <w:rsid w:val="004D5185"/>
    <w:rsid w:val="004E4935"/>
    <w:rsid w:val="004F3601"/>
    <w:rsid w:val="004F4622"/>
    <w:rsid w:val="004F4D25"/>
    <w:rsid w:val="005017FA"/>
    <w:rsid w:val="005046A5"/>
    <w:rsid w:val="00504A67"/>
    <w:rsid w:val="00511D9A"/>
    <w:rsid w:val="00512D51"/>
    <w:rsid w:val="00515617"/>
    <w:rsid w:val="005157B4"/>
    <w:rsid w:val="00564033"/>
    <w:rsid w:val="00565702"/>
    <w:rsid w:val="00570F4F"/>
    <w:rsid w:val="00577133"/>
    <w:rsid w:val="005857BB"/>
    <w:rsid w:val="00586DFD"/>
    <w:rsid w:val="0058790B"/>
    <w:rsid w:val="0059596F"/>
    <w:rsid w:val="00597A23"/>
    <w:rsid w:val="005A0664"/>
    <w:rsid w:val="005A1FDE"/>
    <w:rsid w:val="005A52A2"/>
    <w:rsid w:val="005A640D"/>
    <w:rsid w:val="005B1AA3"/>
    <w:rsid w:val="005B5AEE"/>
    <w:rsid w:val="005B6373"/>
    <w:rsid w:val="005D7C5C"/>
    <w:rsid w:val="005E6A95"/>
    <w:rsid w:val="005E76A4"/>
    <w:rsid w:val="005F0C6F"/>
    <w:rsid w:val="005F133C"/>
    <w:rsid w:val="005F5429"/>
    <w:rsid w:val="005F60BA"/>
    <w:rsid w:val="006124BF"/>
    <w:rsid w:val="00615312"/>
    <w:rsid w:val="00616A6E"/>
    <w:rsid w:val="006177BF"/>
    <w:rsid w:val="00622701"/>
    <w:rsid w:val="00653C38"/>
    <w:rsid w:val="0066362E"/>
    <w:rsid w:val="00682110"/>
    <w:rsid w:val="00687B25"/>
    <w:rsid w:val="006919D5"/>
    <w:rsid w:val="00693170"/>
    <w:rsid w:val="006A19AD"/>
    <w:rsid w:val="006A2495"/>
    <w:rsid w:val="006B148D"/>
    <w:rsid w:val="006B3371"/>
    <w:rsid w:val="006C6206"/>
    <w:rsid w:val="006D3DE9"/>
    <w:rsid w:val="006E4AC0"/>
    <w:rsid w:val="007032DE"/>
    <w:rsid w:val="0070494E"/>
    <w:rsid w:val="00705B52"/>
    <w:rsid w:val="00705C02"/>
    <w:rsid w:val="00710BA6"/>
    <w:rsid w:val="00711DF8"/>
    <w:rsid w:val="00713CD2"/>
    <w:rsid w:val="00737A39"/>
    <w:rsid w:val="00741F76"/>
    <w:rsid w:val="007447BE"/>
    <w:rsid w:val="007458E9"/>
    <w:rsid w:val="0075660E"/>
    <w:rsid w:val="007707E2"/>
    <w:rsid w:val="007927A1"/>
    <w:rsid w:val="007A33C6"/>
    <w:rsid w:val="007B151B"/>
    <w:rsid w:val="007B16A9"/>
    <w:rsid w:val="007B2E53"/>
    <w:rsid w:val="007B7DEA"/>
    <w:rsid w:val="007C0F58"/>
    <w:rsid w:val="007C2D59"/>
    <w:rsid w:val="007C742C"/>
    <w:rsid w:val="007C75D9"/>
    <w:rsid w:val="007D7477"/>
    <w:rsid w:val="007E66A5"/>
    <w:rsid w:val="007F38C0"/>
    <w:rsid w:val="00801130"/>
    <w:rsid w:val="0080480D"/>
    <w:rsid w:val="00805C9D"/>
    <w:rsid w:val="00816B5F"/>
    <w:rsid w:val="00817955"/>
    <w:rsid w:val="00822C20"/>
    <w:rsid w:val="00831F38"/>
    <w:rsid w:val="008336FC"/>
    <w:rsid w:val="00841B2A"/>
    <w:rsid w:val="008539BD"/>
    <w:rsid w:val="00861B8F"/>
    <w:rsid w:val="00862152"/>
    <w:rsid w:val="008652EE"/>
    <w:rsid w:val="00866124"/>
    <w:rsid w:val="00866435"/>
    <w:rsid w:val="00867DE9"/>
    <w:rsid w:val="00870574"/>
    <w:rsid w:val="008803A6"/>
    <w:rsid w:val="00885BB2"/>
    <w:rsid w:val="008860FE"/>
    <w:rsid w:val="00893E59"/>
    <w:rsid w:val="008970F4"/>
    <w:rsid w:val="008A31B6"/>
    <w:rsid w:val="008B1983"/>
    <w:rsid w:val="008B3B0F"/>
    <w:rsid w:val="008C36AB"/>
    <w:rsid w:val="008D165F"/>
    <w:rsid w:val="008E48FB"/>
    <w:rsid w:val="008F3CA8"/>
    <w:rsid w:val="00904CB6"/>
    <w:rsid w:val="009130C7"/>
    <w:rsid w:val="00920828"/>
    <w:rsid w:val="0092483A"/>
    <w:rsid w:val="00942049"/>
    <w:rsid w:val="00960394"/>
    <w:rsid w:val="009647E9"/>
    <w:rsid w:val="0096683E"/>
    <w:rsid w:val="00967BEA"/>
    <w:rsid w:val="009952D0"/>
    <w:rsid w:val="0099747F"/>
    <w:rsid w:val="009A3173"/>
    <w:rsid w:val="009A5F5F"/>
    <w:rsid w:val="009C3C3B"/>
    <w:rsid w:val="009C486A"/>
    <w:rsid w:val="009C7393"/>
    <w:rsid w:val="009C7C3D"/>
    <w:rsid w:val="009E25EF"/>
    <w:rsid w:val="009E4DA8"/>
    <w:rsid w:val="009F4449"/>
    <w:rsid w:val="00A0436A"/>
    <w:rsid w:val="00A12B5B"/>
    <w:rsid w:val="00A13DBA"/>
    <w:rsid w:val="00A2496D"/>
    <w:rsid w:val="00A2757B"/>
    <w:rsid w:val="00A45630"/>
    <w:rsid w:val="00A46CC6"/>
    <w:rsid w:val="00A50ABB"/>
    <w:rsid w:val="00A670E3"/>
    <w:rsid w:val="00A67D2F"/>
    <w:rsid w:val="00AB62C2"/>
    <w:rsid w:val="00AE0C53"/>
    <w:rsid w:val="00AE44DD"/>
    <w:rsid w:val="00AE609E"/>
    <w:rsid w:val="00AF4BBB"/>
    <w:rsid w:val="00AF6C07"/>
    <w:rsid w:val="00B01480"/>
    <w:rsid w:val="00B0695A"/>
    <w:rsid w:val="00B071F2"/>
    <w:rsid w:val="00B138FE"/>
    <w:rsid w:val="00B144C2"/>
    <w:rsid w:val="00B20663"/>
    <w:rsid w:val="00B21F60"/>
    <w:rsid w:val="00B2446A"/>
    <w:rsid w:val="00B251C8"/>
    <w:rsid w:val="00B31FDB"/>
    <w:rsid w:val="00B32310"/>
    <w:rsid w:val="00B32896"/>
    <w:rsid w:val="00B33466"/>
    <w:rsid w:val="00B36B62"/>
    <w:rsid w:val="00B5553A"/>
    <w:rsid w:val="00B77F48"/>
    <w:rsid w:val="00B84735"/>
    <w:rsid w:val="00BA4950"/>
    <w:rsid w:val="00BA699A"/>
    <w:rsid w:val="00BB23C2"/>
    <w:rsid w:val="00BB4A41"/>
    <w:rsid w:val="00BB6AAE"/>
    <w:rsid w:val="00BB7855"/>
    <w:rsid w:val="00BC522E"/>
    <w:rsid w:val="00BC5404"/>
    <w:rsid w:val="00C05700"/>
    <w:rsid w:val="00C23F8C"/>
    <w:rsid w:val="00C24CDC"/>
    <w:rsid w:val="00C26C78"/>
    <w:rsid w:val="00C34CF0"/>
    <w:rsid w:val="00C3725A"/>
    <w:rsid w:val="00C42873"/>
    <w:rsid w:val="00C5135E"/>
    <w:rsid w:val="00C5674F"/>
    <w:rsid w:val="00C67EBC"/>
    <w:rsid w:val="00C742CE"/>
    <w:rsid w:val="00C7670E"/>
    <w:rsid w:val="00C872BB"/>
    <w:rsid w:val="00C94FBE"/>
    <w:rsid w:val="00C96D04"/>
    <w:rsid w:val="00C97238"/>
    <w:rsid w:val="00CA73A8"/>
    <w:rsid w:val="00CB2CC9"/>
    <w:rsid w:val="00CC5B0F"/>
    <w:rsid w:val="00CC641D"/>
    <w:rsid w:val="00CD323E"/>
    <w:rsid w:val="00CE0252"/>
    <w:rsid w:val="00CE0C6E"/>
    <w:rsid w:val="00CE7C8F"/>
    <w:rsid w:val="00CE7F5B"/>
    <w:rsid w:val="00CF06BF"/>
    <w:rsid w:val="00CF62C4"/>
    <w:rsid w:val="00D00A77"/>
    <w:rsid w:val="00D01B23"/>
    <w:rsid w:val="00D06E99"/>
    <w:rsid w:val="00D15FB2"/>
    <w:rsid w:val="00D16739"/>
    <w:rsid w:val="00D255E1"/>
    <w:rsid w:val="00D53697"/>
    <w:rsid w:val="00D60B25"/>
    <w:rsid w:val="00D649B2"/>
    <w:rsid w:val="00D80E83"/>
    <w:rsid w:val="00D84AA0"/>
    <w:rsid w:val="00DA284A"/>
    <w:rsid w:val="00DC3C00"/>
    <w:rsid w:val="00DD0159"/>
    <w:rsid w:val="00DD5A70"/>
    <w:rsid w:val="00DE1A36"/>
    <w:rsid w:val="00DF530F"/>
    <w:rsid w:val="00E00CD2"/>
    <w:rsid w:val="00E01FEC"/>
    <w:rsid w:val="00E037C9"/>
    <w:rsid w:val="00E126B3"/>
    <w:rsid w:val="00E13231"/>
    <w:rsid w:val="00E21BDA"/>
    <w:rsid w:val="00E34178"/>
    <w:rsid w:val="00E36A01"/>
    <w:rsid w:val="00E41820"/>
    <w:rsid w:val="00E41E7A"/>
    <w:rsid w:val="00E438FE"/>
    <w:rsid w:val="00E5392A"/>
    <w:rsid w:val="00E637E4"/>
    <w:rsid w:val="00E655B9"/>
    <w:rsid w:val="00E67DB5"/>
    <w:rsid w:val="00E7708C"/>
    <w:rsid w:val="00E8096E"/>
    <w:rsid w:val="00E835EE"/>
    <w:rsid w:val="00E84E25"/>
    <w:rsid w:val="00E93312"/>
    <w:rsid w:val="00EA32CD"/>
    <w:rsid w:val="00EA68B7"/>
    <w:rsid w:val="00EA7D8C"/>
    <w:rsid w:val="00EC22CE"/>
    <w:rsid w:val="00EC6BC7"/>
    <w:rsid w:val="00EC6CB4"/>
    <w:rsid w:val="00EE0084"/>
    <w:rsid w:val="00EF6A6C"/>
    <w:rsid w:val="00EF7FBF"/>
    <w:rsid w:val="00F045A2"/>
    <w:rsid w:val="00F10E3C"/>
    <w:rsid w:val="00F163F8"/>
    <w:rsid w:val="00F27AA3"/>
    <w:rsid w:val="00F36808"/>
    <w:rsid w:val="00F42690"/>
    <w:rsid w:val="00F438B1"/>
    <w:rsid w:val="00F54DA6"/>
    <w:rsid w:val="00F662D2"/>
    <w:rsid w:val="00F6748E"/>
    <w:rsid w:val="00F771E5"/>
    <w:rsid w:val="00F813E9"/>
    <w:rsid w:val="00F815F5"/>
    <w:rsid w:val="00F84036"/>
    <w:rsid w:val="00F926BE"/>
    <w:rsid w:val="00FA2441"/>
    <w:rsid w:val="00FC4195"/>
    <w:rsid w:val="00FD679B"/>
    <w:rsid w:val="00FE05C6"/>
    <w:rsid w:val="00FE375C"/>
    <w:rsid w:val="00FE3FF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31AA3769"/>
  <w15:chartTrackingRefBased/>
  <w15:docId w15:val="{0560C60A-BD43-4630-9053-0FF88089E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5A1FDE"/>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5E6A95"/>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E6A95"/>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5E6A95"/>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3754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885552">
      <w:bodyDiv w:val="1"/>
      <w:marLeft w:val="0"/>
      <w:marRight w:val="0"/>
      <w:marTop w:val="0"/>
      <w:marBottom w:val="0"/>
      <w:divBdr>
        <w:top w:val="none" w:sz="0" w:space="0" w:color="auto"/>
        <w:left w:val="none" w:sz="0" w:space="0" w:color="auto"/>
        <w:bottom w:val="none" w:sz="0" w:space="0" w:color="auto"/>
        <w:right w:val="none" w:sz="0" w:space="0" w:color="auto"/>
      </w:divBdr>
    </w:div>
    <w:div w:id="392780546">
      <w:bodyDiv w:val="1"/>
      <w:marLeft w:val="0"/>
      <w:marRight w:val="0"/>
      <w:marTop w:val="0"/>
      <w:marBottom w:val="0"/>
      <w:divBdr>
        <w:top w:val="none" w:sz="0" w:space="0" w:color="auto"/>
        <w:left w:val="none" w:sz="0" w:space="0" w:color="auto"/>
        <w:bottom w:val="none" w:sz="0" w:space="0" w:color="auto"/>
        <w:right w:val="none" w:sz="0" w:space="0" w:color="auto"/>
      </w:divBdr>
    </w:div>
    <w:div w:id="602689232">
      <w:bodyDiv w:val="1"/>
      <w:marLeft w:val="0"/>
      <w:marRight w:val="0"/>
      <w:marTop w:val="0"/>
      <w:marBottom w:val="0"/>
      <w:divBdr>
        <w:top w:val="none" w:sz="0" w:space="0" w:color="auto"/>
        <w:left w:val="none" w:sz="0" w:space="0" w:color="auto"/>
        <w:bottom w:val="none" w:sz="0" w:space="0" w:color="auto"/>
        <w:right w:val="none" w:sz="0" w:space="0" w:color="auto"/>
      </w:divBdr>
    </w:div>
    <w:div w:id="970868684">
      <w:bodyDiv w:val="1"/>
      <w:marLeft w:val="0"/>
      <w:marRight w:val="0"/>
      <w:marTop w:val="0"/>
      <w:marBottom w:val="0"/>
      <w:divBdr>
        <w:top w:val="none" w:sz="0" w:space="0" w:color="auto"/>
        <w:left w:val="none" w:sz="0" w:space="0" w:color="auto"/>
        <w:bottom w:val="none" w:sz="0" w:space="0" w:color="auto"/>
        <w:right w:val="none" w:sz="0" w:space="0" w:color="auto"/>
      </w:divBdr>
    </w:div>
    <w:div w:id="975142481">
      <w:bodyDiv w:val="1"/>
      <w:marLeft w:val="0"/>
      <w:marRight w:val="0"/>
      <w:marTop w:val="0"/>
      <w:marBottom w:val="0"/>
      <w:divBdr>
        <w:top w:val="none" w:sz="0" w:space="0" w:color="auto"/>
        <w:left w:val="none" w:sz="0" w:space="0" w:color="auto"/>
        <w:bottom w:val="none" w:sz="0" w:space="0" w:color="auto"/>
        <w:right w:val="none" w:sz="0" w:space="0" w:color="auto"/>
      </w:divBdr>
    </w:div>
    <w:div w:id="1119106670">
      <w:bodyDiv w:val="1"/>
      <w:marLeft w:val="0"/>
      <w:marRight w:val="0"/>
      <w:marTop w:val="0"/>
      <w:marBottom w:val="0"/>
      <w:divBdr>
        <w:top w:val="none" w:sz="0" w:space="0" w:color="auto"/>
        <w:left w:val="none" w:sz="0" w:space="0" w:color="auto"/>
        <w:bottom w:val="none" w:sz="0" w:space="0" w:color="auto"/>
        <w:right w:val="none" w:sz="0" w:space="0" w:color="auto"/>
      </w:divBdr>
    </w:div>
    <w:div w:id="1600481496">
      <w:bodyDiv w:val="1"/>
      <w:marLeft w:val="0"/>
      <w:marRight w:val="0"/>
      <w:marTop w:val="0"/>
      <w:marBottom w:val="0"/>
      <w:divBdr>
        <w:top w:val="none" w:sz="0" w:space="0" w:color="auto"/>
        <w:left w:val="none" w:sz="0" w:space="0" w:color="auto"/>
        <w:bottom w:val="none" w:sz="0" w:space="0" w:color="auto"/>
        <w:right w:val="none" w:sz="0" w:space="0" w:color="auto"/>
      </w:divBdr>
    </w:div>
    <w:div w:id="1615743900">
      <w:bodyDiv w:val="1"/>
      <w:marLeft w:val="0"/>
      <w:marRight w:val="0"/>
      <w:marTop w:val="0"/>
      <w:marBottom w:val="0"/>
      <w:divBdr>
        <w:top w:val="none" w:sz="0" w:space="0" w:color="auto"/>
        <w:left w:val="none" w:sz="0" w:space="0" w:color="auto"/>
        <w:bottom w:val="none" w:sz="0" w:space="0" w:color="auto"/>
        <w:right w:val="none" w:sz="0" w:space="0" w:color="auto"/>
      </w:divBdr>
    </w:div>
    <w:div w:id="1662007545">
      <w:bodyDiv w:val="1"/>
      <w:marLeft w:val="0"/>
      <w:marRight w:val="0"/>
      <w:marTop w:val="0"/>
      <w:marBottom w:val="0"/>
      <w:divBdr>
        <w:top w:val="none" w:sz="0" w:space="0" w:color="auto"/>
        <w:left w:val="none" w:sz="0" w:space="0" w:color="auto"/>
        <w:bottom w:val="none" w:sz="0" w:space="0" w:color="auto"/>
        <w:right w:val="none" w:sz="0" w:space="0" w:color="auto"/>
      </w:divBdr>
    </w:div>
    <w:div w:id="2067529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Documentos\Unpa\Unpa\3%20a&#241;o\2%20cuatrimestre\Laboratorio%20de%20Desarrollo%20de%20Software\Plantilla%20Estudio%20de%20Factibilidad.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B7F208-AAA2-4145-88D6-7437978C3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Estudio de Factibilidad.dot</Template>
  <TotalTime>728</TotalTime>
  <Pages>7</Pages>
  <Words>1691</Words>
  <Characters>9306</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Estudio de Factibilidad</vt:lpstr>
    </vt:vector>
  </TitlesOfParts>
  <Company>Nombre del Grupo de Desarrollo o Asignatura</Company>
  <LinksUpToDate>false</LinksUpToDate>
  <CharactersWithSpaces>10976</CharactersWithSpaces>
  <SharedDoc>false</SharedDoc>
  <HLinks>
    <vt:vector size="246" baseType="variant">
      <vt:variant>
        <vt:i4>2031671</vt:i4>
      </vt:variant>
      <vt:variant>
        <vt:i4>242</vt:i4>
      </vt:variant>
      <vt:variant>
        <vt:i4>0</vt:i4>
      </vt:variant>
      <vt:variant>
        <vt:i4>5</vt:i4>
      </vt:variant>
      <vt:variant>
        <vt:lpwstr/>
      </vt:variant>
      <vt:variant>
        <vt:lpwstr>_Toc257619329</vt:lpwstr>
      </vt:variant>
      <vt:variant>
        <vt:i4>2031671</vt:i4>
      </vt:variant>
      <vt:variant>
        <vt:i4>236</vt:i4>
      </vt:variant>
      <vt:variant>
        <vt:i4>0</vt:i4>
      </vt:variant>
      <vt:variant>
        <vt:i4>5</vt:i4>
      </vt:variant>
      <vt:variant>
        <vt:lpwstr/>
      </vt:variant>
      <vt:variant>
        <vt:lpwstr>_Toc257619328</vt:lpwstr>
      </vt:variant>
      <vt:variant>
        <vt:i4>2031671</vt:i4>
      </vt:variant>
      <vt:variant>
        <vt:i4>230</vt:i4>
      </vt:variant>
      <vt:variant>
        <vt:i4>0</vt:i4>
      </vt:variant>
      <vt:variant>
        <vt:i4>5</vt:i4>
      </vt:variant>
      <vt:variant>
        <vt:lpwstr/>
      </vt:variant>
      <vt:variant>
        <vt:lpwstr>_Toc257619327</vt:lpwstr>
      </vt:variant>
      <vt:variant>
        <vt:i4>2031671</vt:i4>
      </vt:variant>
      <vt:variant>
        <vt:i4>224</vt:i4>
      </vt:variant>
      <vt:variant>
        <vt:i4>0</vt:i4>
      </vt:variant>
      <vt:variant>
        <vt:i4>5</vt:i4>
      </vt:variant>
      <vt:variant>
        <vt:lpwstr/>
      </vt:variant>
      <vt:variant>
        <vt:lpwstr>_Toc257619326</vt:lpwstr>
      </vt:variant>
      <vt:variant>
        <vt:i4>2031671</vt:i4>
      </vt:variant>
      <vt:variant>
        <vt:i4>218</vt:i4>
      </vt:variant>
      <vt:variant>
        <vt:i4>0</vt:i4>
      </vt:variant>
      <vt:variant>
        <vt:i4>5</vt:i4>
      </vt:variant>
      <vt:variant>
        <vt:lpwstr/>
      </vt:variant>
      <vt:variant>
        <vt:lpwstr>_Toc257619325</vt:lpwstr>
      </vt:variant>
      <vt:variant>
        <vt:i4>2031671</vt:i4>
      </vt:variant>
      <vt:variant>
        <vt:i4>212</vt:i4>
      </vt:variant>
      <vt:variant>
        <vt:i4>0</vt:i4>
      </vt:variant>
      <vt:variant>
        <vt:i4>5</vt:i4>
      </vt:variant>
      <vt:variant>
        <vt:lpwstr/>
      </vt:variant>
      <vt:variant>
        <vt:lpwstr>_Toc257619324</vt:lpwstr>
      </vt:variant>
      <vt:variant>
        <vt:i4>2031671</vt:i4>
      </vt:variant>
      <vt:variant>
        <vt:i4>206</vt:i4>
      </vt:variant>
      <vt:variant>
        <vt:i4>0</vt:i4>
      </vt:variant>
      <vt:variant>
        <vt:i4>5</vt:i4>
      </vt:variant>
      <vt:variant>
        <vt:lpwstr/>
      </vt:variant>
      <vt:variant>
        <vt:lpwstr>_Toc257619323</vt:lpwstr>
      </vt:variant>
      <vt:variant>
        <vt:i4>2031671</vt:i4>
      </vt:variant>
      <vt:variant>
        <vt:i4>200</vt:i4>
      </vt:variant>
      <vt:variant>
        <vt:i4>0</vt:i4>
      </vt:variant>
      <vt:variant>
        <vt:i4>5</vt:i4>
      </vt:variant>
      <vt:variant>
        <vt:lpwstr/>
      </vt:variant>
      <vt:variant>
        <vt:lpwstr>_Toc257619322</vt:lpwstr>
      </vt:variant>
      <vt:variant>
        <vt:i4>2031671</vt:i4>
      </vt:variant>
      <vt:variant>
        <vt:i4>194</vt:i4>
      </vt:variant>
      <vt:variant>
        <vt:i4>0</vt:i4>
      </vt:variant>
      <vt:variant>
        <vt:i4>5</vt:i4>
      </vt:variant>
      <vt:variant>
        <vt:lpwstr/>
      </vt:variant>
      <vt:variant>
        <vt:lpwstr>_Toc257619321</vt:lpwstr>
      </vt:variant>
      <vt:variant>
        <vt:i4>2031671</vt:i4>
      </vt:variant>
      <vt:variant>
        <vt:i4>188</vt:i4>
      </vt:variant>
      <vt:variant>
        <vt:i4>0</vt:i4>
      </vt:variant>
      <vt:variant>
        <vt:i4>5</vt:i4>
      </vt:variant>
      <vt:variant>
        <vt:lpwstr/>
      </vt:variant>
      <vt:variant>
        <vt:lpwstr>_Toc257619320</vt:lpwstr>
      </vt:variant>
      <vt:variant>
        <vt:i4>1835063</vt:i4>
      </vt:variant>
      <vt:variant>
        <vt:i4>182</vt:i4>
      </vt:variant>
      <vt:variant>
        <vt:i4>0</vt:i4>
      </vt:variant>
      <vt:variant>
        <vt:i4>5</vt:i4>
      </vt:variant>
      <vt:variant>
        <vt:lpwstr/>
      </vt:variant>
      <vt:variant>
        <vt:lpwstr>_Toc257619319</vt:lpwstr>
      </vt:variant>
      <vt:variant>
        <vt:i4>1835063</vt:i4>
      </vt:variant>
      <vt:variant>
        <vt:i4>176</vt:i4>
      </vt:variant>
      <vt:variant>
        <vt:i4>0</vt:i4>
      </vt:variant>
      <vt:variant>
        <vt:i4>5</vt:i4>
      </vt:variant>
      <vt:variant>
        <vt:lpwstr/>
      </vt:variant>
      <vt:variant>
        <vt:lpwstr>_Toc257619318</vt:lpwstr>
      </vt:variant>
      <vt:variant>
        <vt:i4>1835063</vt:i4>
      </vt:variant>
      <vt:variant>
        <vt:i4>170</vt:i4>
      </vt:variant>
      <vt:variant>
        <vt:i4>0</vt:i4>
      </vt:variant>
      <vt:variant>
        <vt:i4>5</vt:i4>
      </vt:variant>
      <vt:variant>
        <vt:lpwstr/>
      </vt:variant>
      <vt:variant>
        <vt:lpwstr>_Toc257619317</vt:lpwstr>
      </vt:variant>
      <vt:variant>
        <vt:i4>1835063</vt:i4>
      </vt:variant>
      <vt:variant>
        <vt:i4>164</vt:i4>
      </vt:variant>
      <vt:variant>
        <vt:i4>0</vt:i4>
      </vt:variant>
      <vt:variant>
        <vt:i4>5</vt:i4>
      </vt:variant>
      <vt:variant>
        <vt:lpwstr/>
      </vt:variant>
      <vt:variant>
        <vt:lpwstr>_Toc257619316</vt:lpwstr>
      </vt:variant>
      <vt:variant>
        <vt:i4>1835063</vt:i4>
      </vt:variant>
      <vt:variant>
        <vt:i4>158</vt:i4>
      </vt:variant>
      <vt:variant>
        <vt:i4>0</vt:i4>
      </vt:variant>
      <vt:variant>
        <vt:i4>5</vt:i4>
      </vt:variant>
      <vt:variant>
        <vt:lpwstr/>
      </vt:variant>
      <vt:variant>
        <vt:lpwstr>_Toc257619315</vt:lpwstr>
      </vt:variant>
      <vt:variant>
        <vt:i4>1835063</vt:i4>
      </vt:variant>
      <vt:variant>
        <vt:i4>152</vt:i4>
      </vt:variant>
      <vt:variant>
        <vt:i4>0</vt:i4>
      </vt:variant>
      <vt:variant>
        <vt:i4>5</vt:i4>
      </vt:variant>
      <vt:variant>
        <vt:lpwstr/>
      </vt:variant>
      <vt:variant>
        <vt:lpwstr>_Toc257619314</vt:lpwstr>
      </vt:variant>
      <vt:variant>
        <vt:i4>1835063</vt:i4>
      </vt:variant>
      <vt:variant>
        <vt:i4>146</vt:i4>
      </vt:variant>
      <vt:variant>
        <vt:i4>0</vt:i4>
      </vt:variant>
      <vt:variant>
        <vt:i4>5</vt:i4>
      </vt:variant>
      <vt:variant>
        <vt:lpwstr/>
      </vt:variant>
      <vt:variant>
        <vt:lpwstr>_Toc257619313</vt:lpwstr>
      </vt:variant>
      <vt:variant>
        <vt:i4>1835063</vt:i4>
      </vt:variant>
      <vt:variant>
        <vt:i4>140</vt:i4>
      </vt:variant>
      <vt:variant>
        <vt:i4>0</vt:i4>
      </vt:variant>
      <vt:variant>
        <vt:i4>5</vt:i4>
      </vt:variant>
      <vt:variant>
        <vt:lpwstr/>
      </vt:variant>
      <vt:variant>
        <vt:lpwstr>_Toc257619312</vt:lpwstr>
      </vt:variant>
      <vt:variant>
        <vt:i4>1835063</vt:i4>
      </vt:variant>
      <vt:variant>
        <vt:i4>134</vt:i4>
      </vt:variant>
      <vt:variant>
        <vt:i4>0</vt:i4>
      </vt:variant>
      <vt:variant>
        <vt:i4>5</vt:i4>
      </vt:variant>
      <vt:variant>
        <vt:lpwstr/>
      </vt:variant>
      <vt:variant>
        <vt:lpwstr>_Toc257619311</vt:lpwstr>
      </vt:variant>
      <vt:variant>
        <vt:i4>1835063</vt:i4>
      </vt:variant>
      <vt:variant>
        <vt:i4>128</vt:i4>
      </vt:variant>
      <vt:variant>
        <vt:i4>0</vt:i4>
      </vt:variant>
      <vt:variant>
        <vt:i4>5</vt:i4>
      </vt:variant>
      <vt:variant>
        <vt:lpwstr/>
      </vt:variant>
      <vt:variant>
        <vt:lpwstr>_Toc257619310</vt:lpwstr>
      </vt:variant>
      <vt:variant>
        <vt:i4>1900599</vt:i4>
      </vt:variant>
      <vt:variant>
        <vt:i4>122</vt:i4>
      </vt:variant>
      <vt:variant>
        <vt:i4>0</vt:i4>
      </vt:variant>
      <vt:variant>
        <vt:i4>5</vt:i4>
      </vt:variant>
      <vt:variant>
        <vt:lpwstr/>
      </vt:variant>
      <vt:variant>
        <vt:lpwstr>_Toc257619309</vt:lpwstr>
      </vt:variant>
      <vt:variant>
        <vt:i4>1900599</vt:i4>
      </vt:variant>
      <vt:variant>
        <vt:i4>116</vt:i4>
      </vt:variant>
      <vt:variant>
        <vt:i4>0</vt:i4>
      </vt:variant>
      <vt:variant>
        <vt:i4>5</vt:i4>
      </vt:variant>
      <vt:variant>
        <vt:lpwstr/>
      </vt:variant>
      <vt:variant>
        <vt:lpwstr>_Toc257619308</vt:lpwstr>
      </vt:variant>
      <vt:variant>
        <vt:i4>1900599</vt:i4>
      </vt:variant>
      <vt:variant>
        <vt:i4>110</vt:i4>
      </vt:variant>
      <vt:variant>
        <vt:i4>0</vt:i4>
      </vt:variant>
      <vt:variant>
        <vt:i4>5</vt:i4>
      </vt:variant>
      <vt:variant>
        <vt:lpwstr/>
      </vt:variant>
      <vt:variant>
        <vt:lpwstr>_Toc257619307</vt:lpwstr>
      </vt:variant>
      <vt:variant>
        <vt:i4>1900599</vt:i4>
      </vt:variant>
      <vt:variant>
        <vt:i4>104</vt:i4>
      </vt:variant>
      <vt:variant>
        <vt:i4>0</vt:i4>
      </vt:variant>
      <vt:variant>
        <vt:i4>5</vt:i4>
      </vt:variant>
      <vt:variant>
        <vt:lpwstr/>
      </vt:variant>
      <vt:variant>
        <vt:lpwstr>_Toc257619306</vt:lpwstr>
      </vt:variant>
      <vt:variant>
        <vt:i4>1900599</vt:i4>
      </vt:variant>
      <vt:variant>
        <vt:i4>98</vt:i4>
      </vt:variant>
      <vt:variant>
        <vt:i4>0</vt:i4>
      </vt:variant>
      <vt:variant>
        <vt:i4>5</vt:i4>
      </vt:variant>
      <vt:variant>
        <vt:lpwstr/>
      </vt:variant>
      <vt:variant>
        <vt:lpwstr>_Toc257619305</vt:lpwstr>
      </vt:variant>
      <vt:variant>
        <vt:i4>1900599</vt:i4>
      </vt:variant>
      <vt:variant>
        <vt:i4>92</vt:i4>
      </vt:variant>
      <vt:variant>
        <vt:i4>0</vt:i4>
      </vt:variant>
      <vt:variant>
        <vt:i4>5</vt:i4>
      </vt:variant>
      <vt:variant>
        <vt:lpwstr/>
      </vt:variant>
      <vt:variant>
        <vt:lpwstr>_Toc257619304</vt:lpwstr>
      </vt:variant>
      <vt:variant>
        <vt:i4>1900599</vt:i4>
      </vt:variant>
      <vt:variant>
        <vt:i4>86</vt:i4>
      </vt:variant>
      <vt:variant>
        <vt:i4>0</vt:i4>
      </vt:variant>
      <vt:variant>
        <vt:i4>5</vt:i4>
      </vt:variant>
      <vt:variant>
        <vt:lpwstr/>
      </vt:variant>
      <vt:variant>
        <vt:lpwstr>_Toc257619303</vt:lpwstr>
      </vt:variant>
      <vt:variant>
        <vt:i4>1900599</vt:i4>
      </vt:variant>
      <vt:variant>
        <vt:i4>80</vt:i4>
      </vt:variant>
      <vt:variant>
        <vt:i4>0</vt:i4>
      </vt:variant>
      <vt:variant>
        <vt:i4>5</vt:i4>
      </vt:variant>
      <vt:variant>
        <vt:lpwstr/>
      </vt:variant>
      <vt:variant>
        <vt:lpwstr>_Toc257619302</vt:lpwstr>
      </vt:variant>
      <vt:variant>
        <vt:i4>1900599</vt:i4>
      </vt:variant>
      <vt:variant>
        <vt:i4>74</vt:i4>
      </vt:variant>
      <vt:variant>
        <vt:i4>0</vt:i4>
      </vt:variant>
      <vt:variant>
        <vt:i4>5</vt:i4>
      </vt:variant>
      <vt:variant>
        <vt:lpwstr/>
      </vt:variant>
      <vt:variant>
        <vt:lpwstr>_Toc257619301</vt:lpwstr>
      </vt:variant>
      <vt:variant>
        <vt:i4>1900599</vt:i4>
      </vt:variant>
      <vt:variant>
        <vt:i4>68</vt:i4>
      </vt:variant>
      <vt:variant>
        <vt:i4>0</vt:i4>
      </vt:variant>
      <vt:variant>
        <vt:i4>5</vt:i4>
      </vt:variant>
      <vt:variant>
        <vt:lpwstr/>
      </vt:variant>
      <vt:variant>
        <vt:lpwstr>_Toc257619300</vt:lpwstr>
      </vt:variant>
      <vt:variant>
        <vt:i4>1310774</vt:i4>
      </vt:variant>
      <vt:variant>
        <vt:i4>62</vt:i4>
      </vt:variant>
      <vt:variant>
        <vt:i4>0</vt:i4>
      </vt:variant>
      <vt:variant>
        <vt:i4>5</vt:i4>
      </vt:variant>
      <vt:variant>
        <vt:lpwstr/>
      </vt:variant>
      <vt:variant>
        <vt:lpwstr>_Toc257619299</vt:lpwstr>
      </vt:variant>
      <vt:variant>
        <vt:i4>1310774</vt:i4>
      </vt:variant>
      <vt:variant>
        <vt:i4>56</vt:i4>
      </vt:variant>
      <vt:variant>
        <vt:i4>0</vt:i4>
      </vt:variant>
      <vt:variant>
        <vt:i4>5</vt:i4>
      </vt:variant>
      <vt:variant>
        <vt:lpwstr/>
      </vt:variant>
      <vt:variant>
        <vt:lpwstr>_Toc257619298</vt:lpwstr>
      </vt:variant>
      <vt:variant>
        <vt:i4>1310774</vt:i4>
      </vt:variant>
      <vt:variant>
        <vt:i4>50</vt:i4>
      </vt:variant>
      <vt:variant>
        <vt:i4>0</vt:i4>
      </vt:variant>
      <vt:variant>
        <vt:i4>5</vt:i4>
      </vt:variant>
      <vt:variant>
        <vt:lpwstr/>
      </vt:variant>
      <vt:variant>
        <vt:lpwstr>_Toc257619297</vt:lpwstr>
      </vt:variant>
      <vt:variant>
        <vt:i4>1310774</vt:i4>
      </vt:variant>
      <vt:variant>
        <vt:i4>44</vt:i4>
      </vt:variant>
      <vt:variant>
        <vt:i4>0</vt:i4>
      </vt:variant>
      <vt:variant>
        <vt:i4>5</vt:i4>
      </vt:variant>
      <vt:variant>
        <vt:lpwstr/>
      </vt:variant>
      <vt:variant>
        <vt:lpwstr>_Toc257619296</vt:lpwstr>
      </vt:variant>
      <vt:variant>
        <vt:i4>1310774</vt:i4>
      </vt:variant>
      <vt:variant>
        <vt:i4>38</vt:i4>
      </vt:variant>
      <vt:variant>
        <vt:i4>0</vt:i4>
      </vt:variant>
      <vt:variant>
        <vt:i4>5</vt:i4>
      </vt:variant>
      <vt:variant>
        <vt:lpwstr/>
      </vt:variant>
      <vt:variant>
        <vt:lpwstr>_Toc257619295</vt:lpwstr>
      </vt:variant>
      <vt:variant>
        <vt:i4>1310774</vt:i4>
      </vt:variant>
      <vt:variant>
        <vt:i4>32</vt:i4>
      </vt:variant>
      <vt:variant>
        <vt:i4>0</vt:i4>
      </vt:variant>
      <vt:variant>
        <vt:i4>5</vt:i4>
      </vt:variant>
      <vt:variant>
        <vt:lpwstr/>
      </vt:variant>
      <vt:variant>
        <vt:lpwstr>_Toc257619294</vt:lpwstr>
      </vt:variant>
      <vt:variant>
        <vt:i4>1310774</vt:i4>
      </vt:variant>
      <vt:variant>
        <vt:i4>26</vt:i4>
      </vt:variant>
      <vt:variant>
        <vt:i4>0</vt:i4>
      </vt:variant>
      <vt:variant>
        <vt:i4>5</vt:i4>
      </vt:variant>
      <vt:variant>
        <vt:lpwstr/>
      </vt:variant>
      <vt:variant>
        <vt:lpwstr>_Toc257619293</vt:lpwstr>
      </vt:variant>
      <vt:variant>
        <vt:i4>1310774</vt:i4>
      </vt:variant>
      <vt:variant>
        <vt:i4>20</vt:i4>
      </vt:variant>
      <vt:variant>
        <vt:i4>0</vt:i4>
      </vt:variant>
      <vt:variant>
        <vt:i4>5</vt:i4>
      </vt:variant>
      <vt:variant>
        <vt:lpwstr/>
      </vt:variant>
      <vt:variant>
        <vt:lpwstr>_Toc257619292</vt:lpwstr>
      </vt:variant>
      <vt:variant>
        <vt:i4>1310774</vt:i4>
      </vt:variant>
      <vt:variant>
        <vt:i4>14</vt:i4>
      </vt:variant>
      <vt:variant>
        <vt:i4>0</vt:i4>
      </vt:variant>
      <vt:variant>
        <vt:i4>5</vt:i4>
      </vt:variant>
      <vt:variant>
        <vt:lpwstr/>
      </vt:variant>
      <vt:variant>
        <vt:lpwstr>_Toc257619291</vt:lpwstr>
      </vt:variant>
      <vt:variant>
        <vt:i4>1310774</vt:i4>
      </vt:variant>
      <vt:variant>
        <vt:i4>8</vt:i4>
      </vt:variant>
      <vt:variant>
        <vt:i4>0</vt:i4>
      </vt:variant>
      <vt:variant>
        <vt:i4>5</vt:i4>
      </vt:variant>
      <vt:variant>
        <vt:lpwstr/>
      </vt:variant>
      <vt:variant>
        <vt:lpwstr>_Toc257619290</vt:lpwstr>
      </vt:variant>
      <vt:variant>
        <vt:i4>1376310</vt:i4>
      </vt:variant>
      <vt:variant>
        <vt:i4>2</vt:i4>
      </vt:variant>
      <vt:variant>
        <vt:i4>0</vt:i4>
      </vt:variant>
      <vt:variant>
        <vt:i4>5</vt:i4>
      </vt:variant>
      <vt:variant>
        <vt:lpwstr/>
      </vt:variant>
      <vt:variant>
        <vt:lpwstr>_Toc257619289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de Factibilidad</dc:title>
  <dc:subject>&lt;Nombre del Proyecto&gt;</dc:subject>
  <dc:creator>Hugo Frey</dc:creator>
  <cp:keywords/>
  <dc:description/>
  <cp:lastModifiedBy>Agustin Collareda</cp:lastModifiedBy>
  <cp:revision>60</cp:revision>
  <dcterms:created xsi:type="dcterms:W3CDTF">2024-09-02T17:56:00Z</dcterms:created>
  <dcterms:modified xsi:type="dcterms:W3CDTF">2024-09-06T21:22:00Z</dcterms:modified>
</cp:coreProperties>
</file>