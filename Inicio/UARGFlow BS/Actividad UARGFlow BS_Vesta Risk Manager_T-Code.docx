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F78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522500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5624FDC" w14:textId="6977A9A2" w:rsidR="00D06E99" w:rsidRDefault="00E9560F">
      <w:pPr>
        <w:pStyle w:val="Sinespaciado"/>
        <w:rPr>
          <w:rFonts w:ascii="Cambria" w:hAnsi="Cambria"/>
          <w:sz w:val="72"/>
          <w:szCs w:val="72"/>
        </w:rPr>
      </w:pP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62BB3ED1" wp14:editId="4E99484E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0355" cy="861695"/>
                <wp:effectExtent l="5080" t="11430" r="8890" b="12700"/>
                <wp:wrapNone/>
                <wp:docPr id="195562140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7C0FB9" id="Rectangle 6" o:spid="_x0000_s1026" style="position:absolute;margin-left:0;margin-top:0;width:623.65pt;height:67.8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" o:allowincell="f" fillcolor="#4bacc6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465C3F9" wp14:editId="0829FB8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7115"/>
                <wp:effectExtent l="6985" t="8255" r="6985" b="5080"/>
                <wp:wrapNone/>
                <wp:docPr id="53667495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C119693" id="Rectangle 9" o:spid="_x0000_s1026" style="position:absolute;margin-left:38.95pt;margin-top:-20.65pt;width:7.15pt;height:882.45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F1BFE74" wp14:editId="4517F5A4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7115"/>
                <wp:effectExtent l="10160" t="8255" r="13335" b="5080"/>
                <wp:wrapNone/>
                <wp:docPr id="22337217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7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468620E" id="Rectangle 8" o:spid="_x0000_s1026" style="position:absolute;margin-left:549.2pt;margin-top:-20.65pt;width:7.15pt;height:882.45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" o:allowincell="f" strokecolor="#31849b">
                <w10:wrap anchorx="page" anchory="page"/>
              </v:rect>
            </w:pict>
          </mc:Fallback>
        </mc:AlternateContent>
      </w:r>
      <w:r w:rsidRPr="0083058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FFD5732" wp14:editId="2BF15F0B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0355" cy="861695"/>
                <wp:effectExtent l="8890" t="10795" r="5080" b="13335"/>
                <wp:wrapNone/>
                <wp:docPr id="188516694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0355" cy="8616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6C573C0" id="Rectangle 7" o:spid="_x0000_s1026" style="position:absolute;margin-left:-14.45pt;margin-top:.4pt;width:623.65pt;height:67.8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" o:allowincell="f" fillcolor="#4bacc6" strokecolor="#31849b">
                <w10:wrap anchorx="page" anchory="page"/>
              </v:rect>
            </w:pict>
          </mc:Fallback>
        </mc:AlternateContent>
      </w:r>
    </w:p>
    <w:p w14:paraId="5D1B6382" w14:textId="62E3EDF0" w:rsidR="00E22E1F" w:rsidRPr="00994520" w:rsidRDefault="00E22E1F" w:rsidP="00E22E1F">
      <w:pPr>
        <w:pStyle w:val="Sinespaciado"/>
        <w:rPr>
          <w:rFonts w:ascii="Cambria" w:hAnsi="Cambria"/>
          <w:sz w:val="72"/>
          <w:szCs w:val="72"/>
          <w:lang w:val="en-US"/>
        </w:rPr>
      </w:pPr>
      <w:proofErr w:type="spellStart"/>
      <w:r w:rsidRPr="00994520">
        <w:rPr>
          <w:rFonts w:ascii="Cambria" w:hAnsi="Cambria"/>
          <w:sz w:val="72"/>
          <w:szCs w:val="72"/>
          <w:lang w:val="en-US"/>
        </w:rPr>
        <w:t>UARG</w:t>
      </w:r>
      <w:r w:rsidR="00735CEA" w:rsidRPr="00994520">
        <w:rPr>
          <w:rFonts w:ascii="Cambria" w:hAnsi="Cambria"/>
          <w:sz w:val="72"/>
          <w:szCs w:val="72"/>
          <w:lang w:val="en-US"/>
        </w:rPr>
        <w:t>F</w:t>
      </w:r>
      <w:r w:rsidRPr="00994520">
        <w:rPr>
          <w:rFonts w:ascii="Cambria" w:hAnsi="Cambria"/>
          <w:sz w:val="72"/>
          <w:szCs w:val="72"/>
          <w:lang w:val="en-US"/>
        </w:rPr>
        <w:t>low</w:t>
      </w:r>
      <w:proofErr w:type="spellEnd"/>
      <w:r w:rsidR="00735CEA" w:rsidRPr="00994520">
        <w:rPr>
          <w:rFonts w:ascii="Cambria" w:hAnsi="Cambria"/>
          <w:sz w:val="72"/>
          <w:szCs w:val="72"/>
          <w:lang w:val="en-US"/>
        </w:rPr>
        <w:t xml:space="preserve"> BS</w:t>
      </w:r>
    </w:p>
    <w:p w14:paraId="5718C15B" w14:textId="01258DFC" w:rsidR="00D06E99" w:rsidRPr="00994520" w:rsidRDefault="00E9560F">
      <w:pPr>
        <w:pStyle w:val="Sinespaciado"/>
        <w:rPr>
          <w:rFonts w:ascii="Cambria" w:hAnsi="Cambria"/>
          <w:sz w:val="36"/>
          <w:szCs w:val="36"/>
          <w:lang w:val="en-US"/>
        </w:rPr>
      </w:pPr>
      <w:r w:rsidRPr="00994520">
        <w:rPr>
          <w:rFonts w:ascii="Cambria" w:hAnsi="Cambria"/>
          <w:sz w:val="36"/>
          <w:szCs w:val="36"/>
          <w:lang w:val="en-US"/>
        </w:rPr>
        <w:t>Vesta Risk Manager</w:t>
      </w:r>
    </w:p>
    <w:p w14:paraId="6BBEA762" w14:textId="77777777" w:rsidR="00D06E99" w:rsidRPr="00994520" w:rsidRDefault="00D06E99">
      <w:pPr>
        <w:pStyle w:val="Sinespaciado"/>
        <w:rPr>
          <w:lang w:val="en-US"/>
        </w:rPr>
      </w:pPr>
    </w:p>
    <w:p w14:paraId="0C2846F4" w14:textId="77777777" w:rsidR="006919D5" w:rsidRPr="00994520" w:rsidRDefault="006919D5">
      <w:pPr>
        <w:pStyle w:val="Sinespaciado"/>
        <w:rPr>
          <w:lang w:val="en-US"/>
        </w:rPr>
      </w:pPr>
    </w:p>
    <w:p w14:paraId="0036A4EF" w14:textId="77777777" w:rsidR="006919D5" w:rsidRPr="00994520" w:rsidRDefault="006919D5">
      <w:pPr>
        <w:pStyle w:val="Sinespaciado"/>
        <w:rPr>
          <w:lang w:val="en-US"/>
        </w:rPr>
      </w:pPr>
    </w:p>
    <w:p w14:paraId="4B621155" w14:textId="77777777" w:rsidR="006919D5" w:rsidRPr="00994520" w:rsidRDefault="006919D5">
      <w:pPr>
        <w:pStyle w:val="Sinespaciado"/>
        <w:rPr>
          <w:lang w:val="en-US"/>
        </w:rPr>
      </w:pPr>
    </w:p>
    <w:p w14:paraId="0C3FBFAD" w14:textId="17B77249" w:rsidR="00D06E99" w:rsidRPr="00994520" w:rsidRDefault="00E9560F">
      <w:pPr>
        <w:pStyle w:val="Sinespaciado"/>
        <w:rPr>
          <w:lang w:val="en-US"/>
        </w:rPr>
      </w:pPr>
      <w:r w:rsidRPr="00994520">
        <w:rPr>
          <w:lang w:val="en-US"/>
        </w:rPr>
        <w:t>T-Code</w:t>
      </w:r>
      <w:r w:rsidR="00B144C2" w:rsidRPr="00994520">
        <w:rPr>
          <w:lang w:val="en-US"/>
        </w:rPr>
        <w:t xml:space="preserve"> </w:t>
      </w:r>
      <w:r w:rsidR="00570F4F" w:rsidRPr="00994520">
        <w:rPr>
          <w:lang w:val="en-US"/>
        </w:rPr>
        <w:t xml:space="preserve"> </w:t>
      </w:r>
    </w:p>
    <w:p w14:paraId="04A910E4" w14:textId="30B1F7C3" w:rsidR="00D06E99" w:rsidRDefault="00E9560F">
      <w:pPr>
        <w:pStyle w:val="Sinespaciado"/>
      </w:pPr>
      <w:r>
        <w:t xml:space="preserve">Agustín </w:t>
      </w:r>
      <w:proofErr w:type="spellStart"/>
      <w:r>
        <w:t>Collareda</w:t>
      </w:r>
      <w:proofErr w:type="spellEnd"/>
      <w:r>
        <w:t xml:space="preserve">, Cintia </w:t>
      </w:r>
      <w:proofErr w:type="spellStart"/>
      <w:r>
        <w:t>Hernandez</w:t>
      </w:r>
      <w:proofErr w:type="spellEnd"/>
      <w:r>
        <w:t xml:space="preserve"> y Hugo Frey</w:t>
      </w:r>
    </w:p>
    <w:p w14:paraId="64F9A16A" w14:textId="77777777" w:rsidR="00D06E99" w:rsidRDefault="00D06E99" w:rsidP="006751FA"/>
    <w:p w14:paraId="57B24E40" w14:textId="016A94E4" w:rsidR="00BC5404" w:rsidRDefault="00E9560F" w:rsidP="006751FA">
      <w:pPr>
        <w:pStyle w:val="PSI-Comentario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364D888" wp14:editId="2EB388C4">
            <wp:simplePos x="0" y="0"/>
            <wp:positionH relativeFrom="column">
              <wp:posOffset>-158115</wp:posOffset>
            </wp:positionH>
            <wp:positionV relativeFrom="paragraph">
              <wp:posOffset>3514090</wp:posOffset>
            </wp:positionV>
            <wp:extent cx="2467610" cy="1240155"/>
            <wp:effectExtent l="0" t="0" r="0" b="0"/>
            <wp:wrapNone/>
            <wp:docPr id="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128016" distB="315468" distL="254508" distR="443103" simplePos="0" relativeHeight="251657728" behindDoc="0" locked="0" layoutInCell="1" allowOverlap="1" wp14:anchorId="270CBA62" wp14:editId="0FBA7BDD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E70D8EB" w14:textId="2E0C30A0" w:rsidR="00224B75" w:rsidRDefault="00E9560F" w:rsidP="006751FA">
      <w:pPr>
        <w:pStyle w:val="PSI-Comentario"/>
      </w:pPr>
      <w:r w:rsidRPr="008305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E56F9E0" wp14:editId="6E3E8829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1736824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F152" w14:textId="55A71F1C" w:rsidR="00DA284A" w:rsidRPr="002A1D8F" w:rsidRDefault="002A1D8F" w:rsidP="006751F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Este documento muestra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el</w:t>
                            </w:r>
                            <w:r>
                              <w:rPr>
                                <w:lang w:val="es-MX"/>
                              </w:rPr>
                              <w:t xml:space="preserve"> análisis</w:t>
                            </w:r>
                            <w:r w:rsidR="00FD6533">
                              <w:rPr>
                                <w:lang w:val="es-MX"/>
                              </w:rPr>
                              <w:t xml:space="preserve"> realizado sobre el sistema </w:t>
                            </w:r>
                            <w:proofErr w:type="spellStart"/>
                            <w:r w:rsidR="00FD6533">
                              <w:rPr>
                                <w:lang w:val="es-MX"/>
                              </w:rPr>
                              <w:t>UARGflow</w:t>
                            </w:r>
                            <w:proofErr w:type="spellEnd"/>
                            <w:r w:rsidR="00FD6533">
                              <w:rPr>
                                <w:lang w:val="es-MX"/>
                              </w:rPr>
                              <w:t>, junto a las ventajas y desventajas descubiertas.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56F9E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4066F152" w14:textId="55A71F1C" w:rsidR="00DA284A" w:rsidRPr="002A1D8F" w:rsidRDefault="002A1D8F" w:rsidP="006751F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Este documento muestra</w:t>
                      </w:r>
                      <w:r w:rsidR="00FD6533">
                        <w:rPr>
                          <w:lang w:val="es-MX"/>
                        </w:rPr>
                        <w:t xml:space="preserve"> el</w:t>
                      </w:r>
                      <w:r>
                        <w:rPr>
                          <w:lang w:val="es-MX"/>
                        </w:rPr>
                        <w:t xml:space="preserve"> análisis</w:t>
                      </w:r>
                      <w:r w:rsidR="00FD6533">
                        <w:rPr>
                          <w:lang w:val="es-MX"/>
                        </w:rPr>
                        <w:t xml:space="preserve"> realizado sobre el sistema </w:t>
                      </w:r>
                      <w:proofErr w:type="spellStart"/>
                      <w:r w:rsidR="00FD6533">
                        <w:rPr>
                          <w:lang w:val="es-MX"/>
                        </w:rPr>
                        <w:t>UARGflow</w:t>
                      </w:r>
                      <w:proofErr w:type="spellEnd"/>
                      <w:r w:rsidR="00FD6533">
                        <w:rPr>
                          <w:lang w:val="es-MX"/>
                        </w:rPr>
                        <w:t>, junto a las ventajas y desventajas descubiertas.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56D2A762" w14:textId="2B992AD0" w:rsidR="00397566" w:rsidRPr="005313D3" w:rsidRDefault="00E9560F" w:rsidP="006751FA">
      <w:pPr>
        <w:pStyle w:val="PSI-Comentario"/>
      </w:pPr>
      <w:r w:rsidRPr="008305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59BCC9A9" wp14:editId="01E77736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60749155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F3A9A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  <w:r w:rsidR="008B3B0F" w:rsidRPr="008B3B0F">
        <w:t xml:space="preserve"> </w:t>
      </w:r>
    </w:p>
    <w:p w14:paraId="6A6C332A" w14:textId="77777777" w:rsidR="00397566" w:rsidRPr="008B3B0F" w:rsidRDefault="00397566" w:rsidP="006751FA">
      <w:pPr>
        <w:pStyle w:val="PSI-Comentario"/>
      </w:pPr>
    </w:p>
    <w:p w14:paraId="53F3C6EC" w14:textId="77777777" w:rsidR="00D06E99" w:rsidRDefault="00D06E99" w:rsidP="006751FA"/>
    <w:p w14:paraId="4A231E74" w14:textId="25508795" w:rsidR="00A13DBA" w:rsidRDefault="00E9560F" w:rsidP="006751FA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A913694" wp14:editId="59AEE33D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7842334" w14:textId="4CA5FD13" w:rsidR="00E9560F" w:rsidRPr="00E9560F" w:rsidRDefault="000F79DF" w:rsidP="006751FA">
      <w:pPr>
        <w:pStyle w:val="TtulodeTDC"/>
      </w:pPr>
      <w:r>
        <w:lastRenderedPageBreak/>
        <w:t>Tabla de contenido</w:t>
      </w:r>
      <w:r w:rsidR="00E9560F">
        <w:tab/>
      </w:r>
    </w:p>
    <w:p w14:paraId="44802CA6" w14:textId="36E7FAF1" w:rsidR="00731768" w:rsidRDefault="0083058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6515134" w:history="1">
        <w:r w:rsidR="00731768" w:rsidRPr="00611773">
          <w:rPr>
            <w:rStyle w:val="Hipervnculo"/>
            <w:noProof/>
          </w:rPr>
          <w:t>Introducción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_Toc176515134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4</w:t>
        </w:r>
        <w:r w:rsidR="00731768">
          <w:rPr>
            <w:noProof/>
            <w:webHidden/>
          </w:rPr>
          <w:fldChar w:fldCharType="end"/>
        </w:r>
      </w:hyperlink>
    </w:p>
    <w:p w14:paraId="043DB1CD" w14:textId="081FA34D" w:rsidR="0073176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35" w:history="1">
        <w:r w:rsidR="00731768" w:rsidRPr="00611773">
          <w:rPr>
            <w:rStyle w:val="Hipervnculo"/>
            <w:noProof/>
          </w:rPr>
          <w:t>Análisis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_Toc176515135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4</w:t>
        </w:r>
        <w:r w:rsidR="00731768">
          <w:rPr>
            <w:noProof/>
            <w:webHidden/>
          </w:rPr>
          <w:fldChar w:fldCharType="end"/>
        </w:r>
      </w:hyperlink>
    </w:p>
    <w:p w14:paraId="4DDAC29D" w14:textId="171C73A6" w:rsidR="0073176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36" w:history="1">
        <w:r w:rsidR="00731768" w:rsidRPr="00611773">
          <w:rPr>
            <w:rStyle w:val="Hipervnculo"/>
            <w:noProof/>
          </w:rPr>
          <w:t>Ventajas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_Toc176515136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4</w:t>
        </w:r>
        <w:r w:rsidR="00731768">
          <w:rPr>
            <w:noProof/>
            <w:webHidden/>
          </w:rPr>
          <w:fldChar w:fldCharType="end"/>
        </w:r>
      </w:hyperlink>
    </w:p>
    <w:p w14:paraId="5C68E344" w14:textId="33ACC64B" w:rsidR="0073176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37" w:history="1">
        <w:r w:rsidR="00731768" w:rsidRPr="00611773">
          <w:rPr>
            <w:rStyle w:val="Hipervnculo"/>
            <w:noProof/>
          </w:rPr>
          <w:t>Desventajas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_Toc176515137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4</w:t>
        </w:r>
        <w:r w:rsidR="00731768">
          <w:rPr>
            <w:noProof/>
            <w:webHidden/>
          </w:rPr>
          <w:fldChar w:fldCharType="end"/>
        </w:r>
      </w:hyperlink>
    </w:p>
    <w:p w14:paraId="3EE38690" w14:textId="3CB04046" w:rsidR="0073176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38" w:history="1">
        <w:r w:rsidR="00731768" w:rsidRPr="00611773">
          <w:rPr>
            <w:rStyle w:val="Hipervnculo"/>
            <w:noProof/>
          </w:rPr>
          <w:t>Implementación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_Toc176515138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4</w:t>
        </w:r>
        <w:r w:rsidR="00731768">
          <w:rPr>
            <w:noProof/>
            <w:webHidden/>
          </w:rPr>
          <w:fldChar w:fldCharType="end"/>
        </w:r>
      </w:hyperlink>
    </w:p>
    <w:p w14:paraId="39AE1A81" w14:textId="5BC8ACF0" w:rsidR="0073176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39" w:history="1">
        <w:r w:rsidR="00731768" w:rsidRPr="00611773">
          <w:rPr>
            <w:rStyle w:val="Hipervnculo"/>
            <w:noProof/>
          </w:rPr>
          <w:t>Herramientas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_Toc176515139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4</w:t>
        </w:r>
        <w:r w:rsidR="00731768">
          <w:rPr>
            <w:noProof/>
            <w:webHidden/>
          </w:rPr>
          <w:fldChar w:fldCharType="end"/>
        </w:r>
      </w:hyperlink>
    </w:p>
    <w:p w14:paraId="673B98AF" w14:textId="721DC292" w:rsidR="00731768" w:rsidRDefault="00000000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40" w:history="1">
        <w:r w:rsidR="00731768" w:rsidRPr="00611773">
          <w:rPr>
            <w:rStyle w:val="Hipervnculo"/>
            <w:noProof/>
          </w:rPr>
          <w:t>Procedimiento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_Toc176515140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5</w:t>
        </w:r>
        <w:r w:rsidR="00731768">
          <w:rPr>
            <w:noProof/>
            <w:webHidden/>
          </w:rPr>
          <w:fldChar w:fldCharType="end"/>
        </w:r>
      </w:hyperlink>
    </w:p>
    <w:p w14:paraId="745D58E6" w14:textId="0C908A82" w:rsidR="00731768" w:rsidRDefault="00000000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6515141" w:history="1">
        <w:r w:rsidR="00731768" w:rsidRPr="00611773">
          <w:rPr>
            <w:rStyle w:val="Hipervnculo"/>
            <w:noProof/>
          </w:rPr>
          <w:t>Conclusión</w:t>
        </w:r>
        <w:r w:rsidR="00731768">
          <w:rPr>
            <w:noProof/>
            <w:webHidden/>
          </w:rPr>
          <w:tab/>
        </w:r>
        <w:r w:rsidR="00731768">
          <w:rPr>
            <w:noProof/>
            <w:webHidden/>
          </w:rPr>
          <w:fldChar w:fldCharType="begin"/>
        </w:r>
        <w:r w:rsidR="00731768">
          <w:rPr>
            <w:noProof/>
            <w:webHidden/>
          </w:rPr>
          <w:instrText xml:space="preserve"> PAGEREF _Toc176515141 \h </w:instrText>
        </w:r>
        <w:r w:rsidR="00731768">
          <w:rPr>
            <w:noProof/>
            <w:webHidden/>
          </w:rPr>
        </w:r>
        <w:r w:rsidR="00731768">
          <w:rPr>
            <w:noProof/>
            <w:webHidden/>
          </w:rPr>
          <w:fldChar w:fldCharType="separate"/>
        </w:r>
        <w:r w:rsidR="00731768">
          <w:rPr>
            <w:noProof/>
            <w:webHidden/>
          </w:rPr>
          <w:t>5</w:t>
        </w:r>
        <w:r w:rsidR="00731768">
          <w:rPr>
            <w:noProof/>
            <w:webHidden/>
          </w:rPr>
          <w:fldChar w:fldCharType="end"/>
        </w:r>
      </w:hyperlink>
    </w:p>
    <w:p w14:paraId="79B648AD" w14:textId="3C285BE7" w:rsidR="000F79DF" w:rsidRDefault="00830589" w:rsidP="006751FA">
      <w:r>
        <w:fldChar w:fldCharType="end"/>
      </w:r>
    </w:p>
    <w:p w14:paraId="610F0C35" w14:textId="77777777" w:rsidR="0040066E" w:rsidRDefault="0040066E" w:rsidP="006751FA"/>
    <w:p w14:paraId="195434BC" w14:textId="78FC2AB0" w:rsidR="00A13DBA" w:rsidRDefault="00861B8F" w:rsidP="006751FA">
      <w:pPr>
        <w:pStyle w:val="PSI-Ttulo"/>
      </w:pPr>
      <w:r>
        <w:br w:type="page"/>
      </w:r>
      <w:proofErr w:type="spellStart"/>
      <w:r w:rsidR="002A1D8F" w:rsidRPr="002A1D8F">
        <w:rPr>
          <w:lang w:val="es-AR"/>
        </w:rPr>
        <w:lastRenderedPageBreak/>
        <w:t>UARG</w:t>
      </w:r>
      <w:r w:rsidR="00BA285F">
        <w:rPr>
          <w:lang w:val="es-AR"/>
        </w:rPr>
        <w:t>F</w:t>
      </w:r>
      <w:r w:rsidR="002A1D8F" w:rsidRPr="002A1D8F">
        <w:rPr>
          <w:lang w:val="es-AR"/>
        </w:rPr>
        <w:t>low</w:t>
      </w:r>
      <w:proofErr w:type="spellEnd"/>
      <w:r w:rsidR="00BA285F">
        <w:rPr>
          <w:lang w:val="es-AR"/>
        </w:rPr>
        <w:t xml:space="preserve"> BS</w:t>
      </w:r>
    </w:p>
    <w:p w14:paraId="6F37151D" w14:textId="7E4D7898" w:rsidR="00C22F93" w:rsidRDefault="00C22F93" w:rsidP="006751FA">
      <w:pPr>
        <w:pStyle w:val="PSI-Ttulo1"/>
      </w:pPr>
      <w:bookmarkStart w:id="0" w:name="_Toc176515134"/>
      <w:r>
        <w:t>Introducción</w:t>
      </w:r>
      <w:bookmarkEnd w:id="0"/>
    </w:p>
    <w:p w14:paraId="3996EAD1" w14:textId="0E6E6FD6" w:rsidR="00C22F93" w:rsidRPr="00C22F93" w:rsidRDefault="00C22F93" w:rsidP="006751FA">
      <w:pPr>
        <w:pStyle w:val="PSI-Normal"/>
      </w:pPr>
      <w:r>
        <w:t xml:space="preserve">El presente documento muestra el estudio y el análisis que se hizo sobre el sistema </w:t>
      </w:r>
      <w:proofErr w:type="spellStart"/>
      <w:r>
        <w:t>UARG</w:t>
      </w:r>
      <w:r w:rsidR="009E1E13">
        <w:t>F</w:t>
      </w:r>
      <w:r>
        <w:t>low</w:t>
      </w:r>
      <w:proofErr w:type="spellEnd"/>
      <w:r>
        <w:t xml:space="preserve">. En este se </w:t>
      </w:r>
      <w:r w:rsidR="000D75AD">
        <w:t>encontrará</w:t>
      </w:r>
      <w:r>
        <w:t xml:space="preserve"> las ventajas y desventajas del sistema. Además, se </w:t>
      </w:r>
      <w:r w:rsidR="000D75AD">
        <w:t>exponen</w:t>
      </w:r>
      <w:r>
        <w:t xml:space="preserve"> las herramientas </w:t>
      </w:r>
      <w:r w:rsidR="006751FA">
        <w:t xml:space="preserve">y el procedimiento </w:t>
      </w:r>
      <w:r w:rsidR="000D75AD">
        <w:t xml:space="preserve">utilizadas </w:t>
      </w:r>
      <w:r>
        <w:t>para desplegar</w:t>
      </w:r>
      <w:r w:rsidR="000D75AD">
        <w:t xml:space="preserve"> el software</w:t>
      </w:r>
      <w:r w:rsidR="006751FA">
        <w:t>.</w:t>
      </w:r>
    </w:p>
    <w:p w14:paraId="065A7B0B" w14:textId="366C677A" w:rsidR="00C22F93" w:rsidRDefault="00C22F93" w:rsidP="006751FA">
      <w:pPr>
        <w:pStyle w:val="PSI-Ttulo1"/>
      </w:pPr>
      <w:bookmarkStart w:id="1" w:name="_Toc176515135"/>
      <w:r>
        <w:t>Análisis</w:t>
      </w:r>
      <w:bookmarkEnd w:id="1"/>
    </w:p>
    <w:p w14:paraId="73B7BF67" w14:textId="7061C004" w:rsidR="00E234C8" w:rsidRDefault="00520A07" w:rsidP="006751FA">
      <w:r>
        <w:t xml:space="preserve">En el día de la fecha, 05/09/2024, </w:t>
      </w:r>
      <w:r w:rsidR="00E234C8">
        <w:t xml:space="preserve">se observará la documentación vinculada </w:t>
      </w:r>
      <w:r w:rsidR="00735CEA">
        <w:t xml:space="preserve">a </w:t>
      </w:r>
      <w:proofErr w:type="spellStart"/>
      <w:r w:rsidR="00735CEA">
        <w:t>UARG</w:t>
      </w:r>
      <w:r w:rsidR="009E1E13">
        <w:t>F</w:t>
      </w:r>
      <w:r w:rsidR="00735CEA">
        <w:t>low</w:t>
      </w:r>
      <w:proofErr w:type="spellEnd"/>
      <w:r w:rsidR="00735CEA">
        <w:t xml:space="preserve"> </w:t>
      </w:r>
      <w:r w:rsidR="00E234C8">
        <w:t>junto con una clase grabada del docente Eder Dos Santos</w:t>
      </w:r>
      <w:r w:rsidR="00735CEA">
        <w:t xml:space="preserve">.  </w:t>
      </w:r>
    </w:p>
    <w:p w14:paraId="239B54E5" w14:textId="551EAB3A" w:rsidR="00C22F93" w:rsidRDefault="00C22F93" w:rsidP="006751FA">
      <w:pPr>
        <w:pStyle w:val="PSI-Ttulo2"/>
      </w:pPr>
      <w:bookmarkStart w:id="2" w:name="_Toc176515136"/>
      <w:r>
        <w:t>Ventajas</w:t>
      </w:r>
      <w:bookmarkEnd w:id="2"/>
    </w:p>
    <w:p w14:paraId="05F6F707" w14:textId="7E4612BB" w:rsidR="000C7DF6" w:rsidRDefault="009E1E13" w:rsidP="006751FA">
      <w:r>
        <w:t xml:space="preserve">Según el análisis realizado se vieron las siguientes </w:t>
      </w:r>
      <w:r w:rsidR="00630824">
        <w:t>ventajas:</w:t>
      </w:r>
    </w:p>
    <w:p w14:paraId="5D484A9A" w14:textId="71B93AF9" w:rsidR="00630824" w:rsidRDefault="00630824" w:rsidP="006751FA">
      <w:pPr>
        <w:pStyle w:val="Prrafodelista"/>
        <w:numPr>
          <w:ilvl w:val="0"/>
          <w:numId w:val="15"/>
        </w:numPr>
      </w:pPr>
      <w:r>
        <w:t>El sistema utiliza el paradigma orientado a objetos.</w:t>
      </w:r>
    </w:p>
    <w:p w14:paraId="424079BA" w14:textId="11294BC3" w:rsidR="00630824" w:rsidRDefault="00630824" w:rsidP="006751FA">
      <w:pPr>
        <w:pStyle w:val="Prrafodelista"/>
        <w:numPr>
          <w:ilvl w:val="0"/>
          <w:numId w:val="15"/>
        </w:numPr>
      </w:pPr>
      <w:r>
        <w:t xml:space="preserve">El sistema utiliza patrones de diseño. Por ejemplo, utiliza </w:t>
      </w:r>
      <w:proofErr w:type="spellStart"/>
      <w:r>
        <w:t>singleton</w:t>
      </w:r>
      <w:proofErr w:type="spellEnd"/>
      <w:r>
        <w:t xml:space="preserve"> el cual asegura que haya una sola instancia de la conexión de base de datos.</w:t>
      </w:r>
    </w:p>
    <w:p w14:paraId="20B8AAF9" w14:textId="38B3C6DC" w:rsidR="00630824" w:rsidRDefault="00630824" w:rsidP="006751FA">
      <w:pPr>
        <w:pStyle w:val="Prrafodelista"/>
        <w:numPr>
          <w:ilvl w:val="0"/>
          <w:numId w:val="15"/>
        </w:numPr>
      </w:pPr>
      <w:r>
        <w:t>El sistema cuenta con un manual detallado de como instalar</w:t>
      </w:r>
      <w:r w:rsidR="003968D1">
        <w:t>lo</w:t>
      </w:r>
      <w:r>
        <w:t>.</w:t>
      </w:r>
    </w:p>
    <w:p w14:paraId="1EE7FD19" w14:textId="4983D2DC" w:rsidR="00630824" w:rsidRDefault="00764311" w:rsidP="006751FA">
      <w:pPr>
        <w:pStyle w:val="Prrafodelista"/>
        <w:numPr>
          <w:ilvl w:val="0"/>
          <w:numId w:val="15"/>
        </w:numPr>
      </w:pPr>
      <w:r>
        <w:t>Es un proyecto de código abierto.</w:t>
      </w:r>
    </w:p>
    <w:p w14:paraId="790FD51C" w14:textId="7A51C24C" w:rsidR="00630824" w:rsidRDefault="00764311" w:rsidP="006751FA">
      <w:pPr>
        <w:pStyle w:val="Prrafodelista"/>
        <w:numPr>
          <w:ilvl w:val="0"/>
          <w:numId w:val="15"/>
        </w:numPr>
      </w:pPr>
      <w:r>
        <w:t>Es responsivo, es decir, se puede acceder desde un dispositivo móvil, una Tablet o una computadora personal.</w:t>
      </w:r>
    </w:p>
    <w:p w14:paraId="14709A32" w14:textId="2C18F81B" w:rsidR="00221097" w:rsidRDefault="00597A6A" w:rsidP="006751FA">
      <w:pPr>
        <w:pStyle w:val="Prrafodelista"/>
        <w:numPr>
          <w:ilvl w:val="0"/>
          <w:numId w:val="15"/>
        </w:numPr>
      </w:pPr>
      <w:r>
        <w:t>Separa correctamente la vista del modelo y la lógica del sistema.</w:t>
      </w:r>
    </w:p>
    <w:p w14:paraId="00A2F66E" w14:textId="06D48E55" w:rsidR="00C22F93" w:rsidRDefault="00C22F93" w:rsidP="006751FA">
      <w:pPr>
        <w:pStyle w:val="PSI-Ttulo2"/>
      </w:pPr>
      <w:bookmarkStart w:id="3" w:name="_Toc176515137"/>
      <w:r>
        <w:t>Desventajas</w:t>
      </w:r>
      <w:bookmarkEnd w:id="3"/>
    </w:p>
    <w:p w14:paraId="411522E8" w14:textId="0C76D1A5" w:rsidR="003968D1" w:rsidRDefault="003968D1" w:rsidP="006751FA">
      <w:r>
        <w:t>Las desventajas para el grupo de T-</w:t>
      </w:r>
      <w:proofErr w:type="spellStart"/>
      <w:r>
        <w:t>Code</w:t>
      </w:r>
      <w:proofErr w:type="spellEnd"/>
      <w:r>
        <w:t xml:space="preserve"> son:</w:t>
      </w:r>
    </w:p>
    <w:p w14:paraId="5F4EB6E6" w14:textId="63B4F7F3" w:rsidR="008C0BAA" w:rsidRDefault="003968D1" w:rsidP="006751FA">
      <w:pPr>
        <w:pStyle w:val="Prrafodelista"/>
        <w:numPr>
          <w:ilvl w:val="0"/>
          <w:numId w:val="15"/>
        </w:numPr>
      </w:pPr>
      <w:r>
        <w:t>El sistema utiliza el lenguaje de programación PHP</w:t>
      </w:r>
      <w:r w:rsidR="00994520">
        <w:t>, con el que n</w:t>
      </w:r>
      <w:r>
        <w:t xml:space="preserve">ingún integrante del grupo </w:t>
      </w:r>
      <w:r w:rsidR="00994520">
        <w:t>ha</w:t>
      </w:r>
      <w:r w:rsidR="00520A07">
        <w:t xml:space="preserve"> </w:t>
      </w:r>
      <w:r>
        <w:t xml:space="preserve">trabajado </w:t>
      </w:r>
      <w:r w:rsidR="00994520">
        <w:t>antes</w:t>
      </w:r>
      <w:r w:rsidR="008C0BAA">
        <w:t>.</w:t>
      </w:r>
    </w:p>
    <w:p w14:paraId="6BEDE934" w14:textId="6404AB94" w:rsidR="005F121E" w:rsidRDefault="00520A07" w:rsidP="006751FA">
      <w:pPr>
        <w:pStyle w:val="Prrafodelista"/>
        <w:numPr>
          <w:ilvl w:val="0"/>
          <w:numId w:val="15"/>
        </w:numPr>
      </w:pPr>
      <w:r>
        <w:t xml:space="preserve">El sistema utiliza herramientas antiguas. Por ejemplo, </w:t>
      </w:r>
      <w:proofErr w:type="spellStart"/>
      <w:r w:rsidR="00994520">
        <w:t>UARGFlow</w:t>
      </w:r>
      <w:proofErr w:type="spellEnd"/>
      <w:r w:rsidR="00994520">
        <w:t xml:space="preserve"> utiliza </w:t>
      </w:r>
      <w:proofErr w:type="spellStart"/>
      <w:r w:rsidR="00994520">
        <w:t>php</w:t>
      </w:r>
      <w:proofErr w:type="spellEnd"/>
      <w:r w:rsidR="00994520">
        <w:t xml:space="preserve"> 5, mientras que </w:t>
      </w:r>
      <w:r>
        <w:t>la versión de PHP del día de la fecha</w:t>
      </w:r>
      <w:r w:rsidR="005F121E">
        <w:t xml:space="preserve"> es la 8.2.12</w:t>
      </w:r>
      <w:r w:rsidR="00994520">
        <w:t>.</w:t>
      </w:r>
    </w:p>
    <w:p w14:paraId="1DFDEC2A" w14:textId="41E3B4B6" w:rsidR="00C22F93" w:rsidRDefault="00C22F93" w:rsidP="006751FA">
      <w:pPr>
        <w:pStyle w:val="PSI-Ttulo1"/>
      </w:pPr>
      <w:bookmarkStart w:id="4" w:name="_Toc176515138"/>
      <w:r>
        <w:t>Implementación</w:t>
      </w:r>
      <w:bookmarkEnd w:id="4"/>
    </w:p>
    <w:p w14:paraId="517E9CD7" w14:textId="53A9D05D" w:rsidR="00735CEA" w:rsidRDefault="00735CEA" w:rsidP="006751FA">
      <w:r>
        <w:t>Para validar todo lo referenciado en el análisis, se procederá a probar el sistema en un entorno desplegado de manera local en la computadora de los integrantes de T-</w:t>
      </w:r>
      <w:proofErr w:type="spellStart"/>
      <w:r>
        <w:t>Code</w:t>
      </w:r>
      <w:proofErr w:type="spellEnd"/>
      <w:r>
        <w:t>.</w:t>
      </w:r>
    </w:p>
    <w:p w14:paraId="5573ABD8" w14:textId="519454E9" w:rsidR="00430E5F" w:rsidRDefault="00430E5F" w:rsidP="006751FA">
      <w:pPr>
        <w:pStyle w:val="PSI-Ttulo2"/>
      </w:pPr>
      <w:bookmarkStart w:id="5" w:name="_Toc176515139"/>
      <w:r>
        <w:t>Herramientas</w:t>
      </w:r>
      <w:bookmarkEnd w:id="5"/>
    </w:p>
    <w:p w14:paraId="0FC5A120" w14:textId="7085C4A7" w:rsidR="00735CEA" w:rsidRDefault="00735CEA" w:rsidP="006751FA">
      <w:r>
        <w:t>Las herramientas que se utilizaran son:</w:t>
      </w:r>
    </w:p>
    <w:p w14:paraId="715B88D3" w14:textId="73AA1FA7" w:rsidR="00735CEA" w:rsidRDefault="00D108B7" w:rsidP="006751FA">
      <w:pPr>
        <w:pStyle w:val="Prrafodelista"/>
        <w:numPr>
          <w:ilvl w:val="0"/>
          <w:numId w:val="13"/>
        </w:numPr>
      </w:pPr>
      <w:r>
        <w:t xml:space="preserve">Visual Studio </w:t>
      </w:r>
      <w:proofErr w:type="spellStart"/>
      <w:r>
        <w:t>Code</w:t>
      </w:r>
      <w:proofErr w:type="spellEnd"/>
      <w:r>
        <w:t>.</w:t>
      </w:r>
    </w:p>
    <w:p w14:paraId="6E815BC2" w14:textId="67620BCB" w:rsidR="00D108B7" w:rsidRDefault="00D108B7" w:rsidP="006751FA">
      <w:pPr>
        <w:pStyle w:val="Prrafodelista"/>
        <w:numPr>
          <w:ilvl w:val="0"/>
          <w:numId w:val="13"/>
        </w:numPr>
      </w:pPr>
      <w:r>
        <w:t xml:space="preserve">XAMPP – Ultima versión hasta </w:t>
      </w:r>
      <w:r w:rsidR="009E6001">
        <w:t>la fecha.</w:t>
      </w:r>
    </w:p>
    <w:p w14:paraId="744E031D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t xml:space="preserve">Apache </w:t>
      </w:r>
      <w:r>
        <w:t xml:space="preserve">versión </w:t>
      </w:r>
      <w:r w:rsidRPr="00D108B7">
        <w:t>2.4.58</w:t>
      </w:r>
      <w:r>
        <w:t>.</w:t>
      </w:r>
      <w:r w:rsidRPr="00D108B7">
        <w:t xml:space="preserve"> </w:t>
      </w:r>
    </w:p>
    <w:p w14:paraId="772A868E" w14:textId="77777777" w:rsidR="00D108B7" w:rsidRDefault="00D108B7" w:rsidP="006751FA">
      <w:pPr>
        <w:pStyle w:val="Prrafodelista"/>
        <w:numPr>
          <w:ilvl w:val="1"/>
          <w:numId w:val="13"/>
        </w:numPr>
      </w:pPr>
      <w:proofErr w:type="spellStart"/>
      <w:r w:rsidRPr="00D108B7">
        <w:t>MariaDB</w:t>
      </w:r>
      <w:proofErr w:type="spellEnd"/>
      <w:r w:rsidRPr="00D108B7">
        <w:t xml:space="preserve"> </w:t>
      </w:r>
      <w:r>
        <w:t xml:space="preserve">versión </w:t>
      </w:r>
      <w:r w:rsidRPr="00D108B7">
        <w:t>10.4.32</w:t>
      </w:r>
      <w:r>
        <w:t>.</w:t>
      </w:r>
      <w:r w:rsidRPr="00D108B7">
        <w:t xml:space="preserve"> </w:t>
      </w:r>
    </w:p>
    <w:p w14:paraId="799FC113" w14:textId="77777777" w:rsidR="00D108B7" w:rsidRDefault="00D108B7" w:rsidP="006751FA">
      <w:pPr>
        <w:pStyle w:val="Prrafodelista"/>
        <w:numPr>
          <w:ilvl w:val="1"/>
          <w:numId w:val="13"/>
        </w:numPr>
      </w:pPr>
      <w:r w:rsidRPr="00D108B7">
        <w:lastRenderedPageBreak/>
        <w:t xml:space="preserve">PHP </w:t>
      </w:r>
      <w:r>
        <w:t xml:space="preserve">versión </w:t>
      </w:r>
      <w:r w:rsidRPr="00D108B7">
        <w:t>8.2.12</w:t>
      </w:r>
    </w:p>
    <w:p w14:paraId="4CF7356A" w14:textId="2A638270" w:rsidR="00D108B7" w:rsidRDefault="00D108B7" w:rsidP="006751FA">
      <w:pPr>
        <w:pStyle w:val="Prrafodelista"/>
        <w:numPr>
          <w:ilvl w:val="1"/>
          <w:numId w:val="13"/>
        </w:numPr>
      </w:pPr>
      <w:proofErr w:type="spellStart"/>
      <w:r w:rsidRPr="00D108B7">
        <w:t>phpMyAdmin</w:t>
      </w:r>
      <w:proofErr w:type="spellEnd"/>
      <w:r w:rsidRPr="00D108B7">
        <w:t xml:space="preserve"> </w:t>
      </w:r>
      <w:r>
        <w:t xml:space="preserve">versión </w:t>
      </w:r>
      <w:r w:rsidRPr="00D108B7">
        <w:t>5.2.1</w:t>
      </w:r>
    </w:p>
    <w:p w14:paraId="1A6136E1" w14:textId="405388B5" w:rsidR="00D108B7" w:rsidRDefault="00D108B7" w:rsidP="006751FA">
      <w:pPr>
        <w:pStyle w:val="Prrafodelista"/>
        <w:numPr>
          <w:ilvl w:val="0"/>
          <w:numId w:val="13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versión 8.0 CE</w:t>
      </w:r>
      <w:r w:rsidR="006B7245">
        <w:t>.</w:t>
      </w:r>
    </w:p>
    <w:p w14:paraId="13E188B3" w14:textId="2A98FF00" w:rsidR="00D108B7" w:rsidRDefault="00D108B7" w:rsidP="006751FA">
      <w:pPr>
        <w:pStyle w:val="PSI-Ttulo2"/>
      </w:pPr>
      <w:bookmarkStart w:id="6" w:name="_Toc176515140"/>
      <w:r>
        <w:t>Procedimiento</w:t>
      </w:r>
      <w:bookmarkEnd w:id="6"/>
    </w:p>
    <w:p w14:paraId="41C0DB1B" w14:textId="77777777" w:rsidR="00D108B7" w:rsidRDefault="00D108B7" w:rsidP="006751FA">
      <w:r>
        <w:t>El procedimiento que se siguió fue el siguiente:</w:t>
      </w:r>
    </w:p>
    <w:p w14:paraId="7DEFBB98" w14:textId="46F61402" w:rsidR="00D108B7" w:rsidRDefault="00D108B7" w:rsidP="006751FA">
      <w:pPr>
        <w:pStyle w:val="Prrafodelista"/>
        <w:numPr>
          <w:ilvl w:val="0"/>
          <w:numId w:val="14"/>
        </w:numPr>
      </w:pPr>
      <w:r>
        <w:t xml:space="preserve">Se dispuso la carpeta del proyecto en la ubicación </w:t>
      </w:r>
      <w:r w:rsidRPr="000C7DF6">
        <w:rPr>
          <w:i/>
          <w:iCs/>
        </w:rPr>
        <w:t>C:\xampp\htdocs</w:t>
      </w:r>
      <w:r w:rsidR="000C7DF6">
        <w:t>.</w:t>
      </w:r>
    </w:p>
    <w:p w14:paraId="53E8014E" w14:textId="3177409A" w:rsidR="00D108B7" w:rsidRDefault="00D108B7" w:rsidP="006751FA">
      <w:pPr>
        <w:pStyle w:val="Prrafodelista"/>
        <w:numPr>
          <w:ilvl w:val="0"/>
          <w:numId w:val="14"/>
        </w:numPr>
      </w:pPr>
      <w:r>
        <w:t>Se ejecuto el script que contenía la base de datos del proyecto</w:t>
      </w:r>
      <w:r w:rsidR="000C7DF6">
        <w:t>.</w:t>
      </w:r>
    </w:p>
    <w:p w14:paraId="016D6824" w14:textId="3B7E70D6" w:rsidR="00D108B7" w:rsidRDefault="000C7DF6" w:rsidP="006751FA">
      <w:pPr>
        <w:pStyle w:val="Prrafodelista"/>
        <w:numPr>
          <w:ilvl w:val="0"/>
          <w:numId w:val="14"/>
        </w:numPr>
      </w:pPr>
      <w:r>
        <w:t>Se modificaron las credenciales del proyecto para que acceda a la base de datos.</w:t>
      </w:r>
    </w:p>
    <w:p w14:paraId="6417B165" w14:textId="14A55831" w:rsidR="00D108B7" w:rsidRDefault="000C7DF6" w:rsidP="006751FA">
      <w:pPr>
        <w:pStyle w:val="Prrafodelista"/>
        <w:numPr>
          <w:ilvl w:val="0"/>
          <w:numId w:val="14"/>
        </w:numPr>
      </w:pPr>
      <w:r>
        <w:t>Se accedió con el correo personal de cada uno de los integrantes.</w:t>
      </w:r>
    </w:p>
    <w:p w14:paraId="2AB2DD51" w14:textId="26E685AA" w:rsidR="00597A6A" w:rsidRDefault="000C7DF6" w:rsidP="006751FA">
      <w:pPr>
        <w:pStyle w:val="Prrafodelista"/>
        <w:numPr>
          <w:ilvl w:val="0"/>
          <w:numId w:val="14"/>
        </w:numPr>
      </w:pPr>
      <w:r>
        <w:t>El sistema permitió el acceso y dejo modificar a los usuarios, roles y permisos</w:t>
      </w:r>
      <w:r w:rsidR="00597A6A">
        <w:t>.</w:t>
      </w:r>
      <w:r>
        <w:t xml:space="preserve"> </w:t>
      </w:r>
    </w:p>
    <w:p w14:paraId="56CFD6B5" w14:textId="177D2A97" w:rsidR="00597A6A" w:rsidRDefault="00597A6A" w:rsidP="006751FA">
      <w:pPr>
        <w:pStyle w:val="Prrafodelista"/>
        <w:numPr>
          <w:ilvl w:val="0"/>
          <w:numId w:val="14"/>
        </w:numPr>
      </w:pPr>
      <w:r>
        <w:t>Se modifico el tamaño de la pantalla para simular una vista móvil.</w:t>
      </w:r>
    </w:p>
    <w:p w14:paraId="1898105E" w14:textId="2349E76F" w:rsidR="00597A6A" w:rsidRDefault="00597A6A" w:rsidP="006751FA">
      <w:pPr>
        <w:pStyle w:val="Prrafodelista"/>
        <w:numPr>
          <w:ilvl w:val="0"/>
          <w:numId w:val="14"/>
        </w:numPr>
      </w:pPr>
      <w:r>
        <w:t>Se eliminaron usuarios</w:t>
      </w:r>
      <w:r w:rsidR="00F966FF">
        <w:t>.</w:t>
      </w:r>
    </w:p>
    <w:p w14:paraId="5C83BCD6" w14:textId="6FF32AF1" w:rsidR="00597A6A" w:rsidRPr="00597A6A" w:rsidRDefault="00597A6A" w:rsidP="006751FA">
      <w:pPr>
        <w:pStyle w:val="Prrafodelista"/>
        <w:numPr>
          <w:ilvl w:val="0"/>
          <w:numId w:val="14"/>
        </w:numPr>
      </w:pPr>
      <w:r>
        <w:t xml:space="preserve">Se accedió </w:t>
      </w:r>
      <w:r w:rsidR="00FF0F08">
        <w:t>con el usuario eliminado y lo permite.</w:t>
      </w:r>
    </w:p>
    <w:p w14:paraId="088CD8B4" w14:textId="6A17B620" w:rsidR="00C22F93" w:rsidRDefault="00C22F93" w:rsidP="006751FA">
      <w:pPr>
        <w:pStyle w:val="PSI-Ttulo1"/>
      </w:pPr>
      <w:bookmarkStart w:id="7" w:name="_Toc176515141"/>
      <w:r>
        <w:t>Conclusión</w:t>
      </w:r>
      <w:bookmarkEnd w:id="7"/>
    </w:p>
    <w:p w14:paraId="5D6ED36B" w14:textId="6B7A98B2" w:rsidR="00C22F93" w:rsidRPr="006751FA" w:rsidRDefault="00FF0F08" w:rsidP="006751FA">
      <w:r w:rsidRPr="006751FA">
        <w:t xml:space="preserve">A modo de cierre, el sistema cumple con lo requerido ya que es un proyecto de calidad y </w:t>
      </w:r>
      <w:r w:rsidR="00C27327" w:rsidRPr="006751FA">
        <w:t>aportaría</w:t>
      </w:r>
      <w:r w:rsidRPr="006751FA">
        <w:t xml:space="preserve"> mucho </w:t>
      </w:r>
      <w:r w:rsidR="00C27327" w:rsidRPr="006751FA">
        <w:t xml:space="preserve">valor </w:t>
      </w:r>
      <w:r w:rsidRPr="006751FA">
        <w:t>al</w:t>
      </w:r>
      <w:r w:rsidR="00C27327" w:rsidRPr="006751FA">
        <w:t xml:space="preserve"> sistema</w:t>
      </w:r>
      <w:r w:rsidR="00CD00DA" w:rsidRPr="006751FA">
        <w:t xml:space="preserve"> a desarrollar</w:t>
      </w:r>
      <w:r w:rsidR="00C27327" w:rsidRPr="006751FA">
        <w:t xml:space="preserve">. Por otro lado, también </w:t>
      </w:r>
      <w:r w:rsidR="00CD00DA" w:rsidRPr="006751FA">
        <w:t>optimiza el tiempo del desarrollo del software</w:t>
      </w:r>
      <w:r w:rsidR="00DC24F1">
        <w:t>. El</w:t>
      </w:r>
      <w:r w:rsidRPr="006751FA">
        <w:t xml:space="preserve"> único </w:t>
      </w:r>
      <w:r w:rsidR="00CD00DA" w:rsidRPr="006751FA">
        <w:t>inconveniente</w:t>
      </w:r>
      <w:r w:rsidR="00DC24F1">
        <w:t xml:space="preserve"> encontrado</w:t>
      </w:r>
      <w:r w:rsidRPr="006751FA">
        <w:t xml:space="preserve"> es que debe modificarse para restringir el acceso </w:t>
      </w:r>
      <w:r w:rsidR="00C27327" w:rsidRPr="006751FA">
        <w:t>a las personas no autorizadas</w:t>
      </w:r>
      <w:r w:rsidR="00CD00DA" w:rsidRPr="006751FA">
        <w:t>.</w:t>
      </w:r>
    </w:p>
    <w:sectPr w:rsidR="00C22F93" w:rsidRPr="006751F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F7DCF" w14:textId="77777777" w:rsidR="00FD022A" w:rsidRDefault="00FD022A" w:rsidP="006751FA">
      <w:r>
        <w:separator/>
      </w:r>
    </w:p>
    <w:p w14:paraId="24DA427F" w14:textId="77777777" w:rsidR="00FD022A" w:rsidRDefault="00FD022A" w:rsidP="006751FA"/>
  </w:endnote>
  <w:endnote w:type="continuationSeparator" w:id="0">
    <w:p w14:paraId="00F45B1E" w14:textId="77777777" w:rsidR="00FD022A" w:rsidRDefault="00FD022A" w:rsidP="006751FA">
      <w:r>
        <w:continuationSeparator/>
      </w:r>
    </w:p>
    <w:p w14:paraId="3958413A" w14:textId="77777777" w:rsidR="00FD022A" w:rsidRDefault="00FD022A" w:rsidP="00675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EC851" w14:textId="04E0690D" w:rsidR="00D255E1" w:rsidRDefault="00E9560F" w:rsidP="00CA117D">
    <w:pPr>
      <w:spacing w:before="0"/>
    </w:pPr>
    <w:r>
      <w:rPr>
        <w:lang w:val="es-AR"/>
      </w:rPr>
      <w:t>T-</w:t>
    </w:r>
    <w:proofErr w:type="spellStart"/>
    <w:r>
      <w:rPr>
        <w:lang w:val="es-AR"/>
      </w:rPr>
      <w:t>Code</w:t>
    </w:r>
    <w:proofErr w:type="spellEnd"/>
    <w:r w:rsidR="000F4F97">
      <w:rPr>
        <w:lang w:val="es-AR"/>
      </w:rPr>
      <w:t xml:space="preserve">   </w: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76CF43" wp14:editId="21A5D90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4435" cy="809625"/>
              <wp:effectExtent l="9525" t="0" r="8890" b="4445"/>
              <wp:wrapNone/>
              <wp:docPr id="36245533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4435" cy="809625"/>
                        <a:chOff x="8" y="9"/>
                        <a:chExt cx="15823" cy="1439"/>
                      </a:xfrm>
                    </wpg:grpSpPr>
                    <wps:wsp>
                      <wps:cNvPr id="133121166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57614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DB36FB6" id="Group 27" o:spid="_x0000_s1026" style="position:absolute;margin-left:0;margin-top:0;width:594.05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FA1BC0" wp14:editId="1EDE34FA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6985" t="12065" r="6985" b="7620"/>
              <wp:wrapNone/>
              <wp:docPr id="126009326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5EA3D4D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D5A70">
      <w:tab/>
    </w:r>
    <w:r w:rsidR="00DD5A70">
      <w:tab/>
    </w:r>
    <w:r w:rsidR="00DD5A70">
      <w:tab/>
    </w:r>
    <w:r w:rsidR="00DD5A70">
      <w:tab/>
    </w:r>
    <w:r w:rsidR="00DD5A70">
      <w:tab/>
    </w:r>
    <w:r w:rsidR="00CA117D">
      <w:tab/>
    </w:r>
    <w:r w:rsidR="00CA117D">
      <w:tab/>
    </w:r>
    <w:r w:rsidR="00CA117D">
      <w:tab/>
    </w:r>
    <w:r w:rsidR="00CA117D">
      <w:tab/>
    </w:r>
    <w:r w:rsidR="00DD5A70" w:rsidRPr="00DD5A70">
      <w:t xml:space="preserve">Página </w:t>
    </w:r>
    <w:r w:rsidR="00830589" w:rsidRPr="00DD5A70">
      <w:fldChar w:fldCharType="begin"/>
    </w:r>
    <w:r w:rsidR="00DD5A70" w:rsidRPr="00DD5A70">
      <w:instrText xml:space="preserve"> PAGE </w:instrText>
    </w:r>
    <w:r w:rsidR="00830589" w:rsidRPr="00DD5A70">
      <w:fldChar w:fldCharType="separate"/>
    </w:r>
    <w:r w:rsidR="00F54B63">
      <w:rPr>
        <w:noProof/>
      </w:rPr>
      <w:t>4</w:t>
    </w:r>
    <w:r w:rsidR="00830589" w:rsidRPr="00DD5A70">
      <w:fldChar w:fldCharType="end"/>
    </w:r>
    <w:r w:rsidR="00DD5A70" w:rsidRPr="00DD5A70">
      <w:t xml:space="preserve"> de </w:t>
    </w:r>
    <w:r w:rsidR="00830589" w:rsidRPr="00DD5A70">
      <w:fldChar w:fldCharType="begin"/>
    </w:r>
    <w:r w:rsidR="00DD5A70" w:rsidRPr="00DD5A70">
      <w:instrText xml:space="preserve"> NUMPAGES  </w:instrText>
    </w:r>
    <w:r w:rsidR="00830589" w:rsidRPr="00DD5A70">
      <w:fldChar w:fldCharType="separate"/>
    </w:r>
    <w:r w:rsidR="00F54B63">
      <w:rPr>
        <w:noProof/>
      </w:rPr>
      <w:t>4</w:t>
    </w:r>
    <w:r w:rsidR="00830589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D07697F" wp14:editId="4F8F6E2E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160" t="12065" r="13335" b="7620"/>
              <wp:wrapNone/>
              <wp:docPr id="157155490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4B27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04F7978F" w14:textId="383DDB3B" w:rsidR="0092483A" w:rsidRDefault="00E9560F" w:rsidP="00CA117D">
    <w:pPr>
      <w:spacing w:before="0"/>
    </w:pPr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E9560F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8EA7" w14:textId="77777777" w:rsidR="00FD022A" w:rsidRDefault="00FD022A" w:rsidP="006751FA">
      <w:r>
        <w:separator/>
      </w:r>
    </w:p>
    <w:p w14:paraId="57D37BFA" w14:textId="77777777" w:rsidR="00FD022A" w:rsidRDefault="00FD022A" w:rsidP="006751FA"/>
  </w:footnote>
  <w:footnote w:type="continuationSeparator" w:id="0">
    <w:p w14:paraId="53DF3D42" w14:textId="77777777" w:rsidR="00FD022A" w:rsidRDefault="00FD022A" w:rsidP="006751FA">
      <w:r>
        <w:continuationSeparator/>
      </w:r>
    </w:p>
    <w:p w14:paraId="363DF760" w14:textId="77777777" w:rsidR="00FD022A" w:rsidRDefault="00FD022A" w:rsidP="00675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476EF7" w14:textId="78AF33D9" w:rsidR="000F4F97" w:rsidRPr="00994520" w:rsidRDefault="00E9560F" w:rsidP="006751FA">
    <w:pPr>
      <w:pStyle w:val="Encabezado"/>
      <w:rPr>
        <w:lang w:val="en-US"/>
      </w:rPr>
    </w:pPr>
    <w:r>
      <w:rPr>
        <w:noProof/>
        <w:szCs w:val="36"/>
      </w:rPr>
      <w:drawing>
        <wp:anchor distT="0" distB="0" distL="114300" distR="114300" simplePos="0" relativeHeight="251662336" behindDoc="0" locked="0" layoutInCell="1" allowOverlap="1" wp14:anchorId="54D32FB5" wp14:editId="6EFA6700">
          <wp:simplePos x="0" y="0"/>
          <wp:positionH relativeFrom="column">
            <wp:posOffset>5076825</wp:posOffset>
          </wp:positionH>
          <wp:positionV relativeFrom="paragraph">
            <wp:posOffset>-327660</wp:posOffset>
          </wp:positionV>
          <wp:extent cx="783590" cy="725805"/>
          <wp:effectExtent l="0" t="0" r="0" b="0"/>
          <wp:wrapNone/>
          <wp:docPr id="4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590" cy="725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2A1D8F" w:rsidRPr="00994520">
      <w:rPr>
        <w:lang w:val="en-US"/>
      </w:rPr>
      <w:t>UARG</w:t>
    </w:r>
    <w:r w:rsidR="00BA285F" w:rsidRPr="00994520">
      <w:rPr>
        <w:lang w:val="en-US"/>
      </w:rPr>
      <w:t>F</w:t>
    </w:r>
    <w:r w:rsidR="002A1D8F" w:rsidRPr="00994520">
      <w:rPr>
        <w:lang w:val="en-US"/>
      </w:rPr>
      <w:t>low</w:t>
    </w:r>
    <w:proofErr w:type="spellEnd"/>
    <w:r w:rsidR="00BA285F" w:rsidRPr="00994520">
      <w:rPr>
        <w:lang w:val="en-US"/>
      </w:rPr>
      <w:t xml:space="preserve"> BS</w:t>
    </w:r>
  </w:p>
  <w:p w14:paraId="4A78CB7A" w14:textId="6CC7E9D6" w:rsidR="00D255E1" w:rsidRPr="00994520" w:rsidRDefault="00E9560F" w:rsidP="006751FA">
    <w:pPr>
      <w:pStyle w:val="Encabezado"/>
      <w:rPr>
        <w:lang w:val="en-US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3F86A2B0" wp14:editId="6AB6402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1C1115" wp14:editId="67D38522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5715" t="10795" r="8255" b="8890"/>
              <wp:wrapNone/>
              <wp:docPr id="191586388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835AF00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C80F9E" wp14:editId="62CF7EBD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1430" t="10795" r="12065" b="8890"/>
              <wp:wrapNone/>
              <wp:docPr id="143121402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CB9C141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C0C1B0F" wp14:editId="6F09E29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895" cy="815340"/>
              <wp:effectExtent l="9525" t="0" r="11430" b="3810"/>
              <wp:wrapNone/>
              <wp:docPr id="133308222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895" cy="815340"/>
                        <a:chOff x="8" y="9"/>
                        <a:chExt cx="15823" cy="1439"/>
                      </a:xfrm>
                    </wpg:grpSpPr>
                    <wps:wsp>
                      <wps:cNvPr id="22658321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9053683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4703DE8" id="Group 35" o:spid="_x0000_s1026" style="position:absolute;margin-left:0;margin-top:0;width:593.8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Pr="00994520">
      <w:rPr>
        <w:lang w:val="en-US"/>
      </w:rPr>
      <w:t>Vesta Risk Manager</w:t>
    </w:r>
    <w:r w:rsidR="000F4F97" w:rsidRPr="00994520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42A7BC1"/>
    <w:multiLevelType w:val="hybridMultilevel"/>
    <w:tmpl w:val="7C842F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A1CA2"/>
    <w:multiLevelType w:val="hybridMultilevel"/>
    <w:tmpl w:val="4F8285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161B8"/>
    <w:multiLevelType w:val="hybridMultilevel"/>
    <w:tmpl w:val="F27E58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808859681">
    <w:abstractNumId w:val="7"/>
  </w:num>
  <w:num w:numId="2" w16cid:durableId="1345865740">
    <w:abstractNumId w:val="9"/>
  </w:num>
  <w:num w:numId="3" w16cid:durableId="1046837162">
    <w:abstractNumId w:val="9"/>
  </w:num>
  <w:num w:numId="4" w16cid:durableId="240528402">
    <w:abstractNumId w:val="9"/>
  </w:num>
  <w:num w:numId="5" w16cid:durableId="1820880495">
    <w:abstractNumId w:val="1"/>
  </w:num>
  <w:num w:numId="6" w16cid:durableId="1686470124">
    <w:abstractNumId w:val="2"/>
  </w:num>
  <w:num w:numId="7" w16cid:durableId="234049243">
    <w:abstractNumId w:val="3"/>
  </w:num>
  <w:num w:numId="8" w16cid:durableId="1530139750">
    <w:abstractNumId w:val="0"/>
  </w:num>
  <w:num w:numId="9" w16cid:durableId="1288049613">
    <w:abstractNumId w:val="11"/>
  </w:num>
  <w:num w:numId="10" w16cid:durableId="1543860655">
    <w:abstractNumId w:val="12"/>
  </w:num>
  <w:num w:numId="11" w16cid:durableId="392391439">
    <w:abstractNumId w:val="6"/>
  </w:num>
  <w:num w:numId="12" w16cid:durableId="1748260179">
    <w:abstractNumId w:val="10"/>
  </w:num>
  <w:num w:numId="13" w16cid:durableId="198783598">
    <w:abstractNumId w:val="4"/>
  </w:num>
  <w:num w:numId="14" w16cid:durableId="2056200079">
    <w:abstractNumId w:val="8"/>
  </w:num>
  <w:num w:numId="15" w16cid:durableId="4106602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0F"/>
    <w:rsid w:val="00011BED"/>
    <w:rsid w:val="00017EFE"/>
    <w:rsid w:val="00045F1A"/>
    <w:rsid w:val="00057787"/>
    <w:rsid w:val="00087F53"/>
    <w:rsid w:val="00092BC0"/>
    <w:rsid w:val="000A0FE7"/>
    <w:rsid w:val="000C4C42"/>
    <w:rsid w:val="000C4E31"/>
    <w:rsid w:val="000C7DF6"/>
    <w:rsid w:val="000D4C6E"/>
    <w:rsid w:val="000D75AD"/>
    <w:rsid w:val="000F1888"/>
    <w:rsid w:val="000F4F97"/>
    <w:rsid w:val="000F79DF"/>
    <w:rsid w:val="0010416D"/>
    <w:rsid w:val="001163FF"/>
    <w:rsid w:val="0012205F"/>
    <w:rsid w:val="001221D7"/>
    <w:rsid w:val="001410A7"/>
    <w:rsid w:val="00144AE4"/>
    <w:rsid w:val="00150702"/>
    <w:rsid w:val="00165897"/>
    <w:rsid w:val="00183953"/>
    <w:rsid w:val="00183EF5"/>
    <w:rsid w:val="00185A46"/>
    <w:rsid w:val="00191198"/>
    <w:rsid w:val="001925B7"/>
    <w:rsid w:val="00194CA2"/>
    <w:rsid w:val="001950C8"/>
    <w:rsid w:val="001A2EE6"/>
    <w:rsid w:val="001B178A"/>
    <w:rsid w:val="001C4C8A"/>
    <w:rsid w:val="001C6104"/>
    <w:rsid w:val="001C799E"/>
    <w:rsid w:val="001F5F92"/>
    <w:rsid w:val="001F7DD0"/>
    <w:rsid w:val="0020621B"/>
    <w:rsid w:val="00217A70"/>
    <w:rsid w:val="00221097"/>
    <w:rsid w:val="00224B75"/>
    <w:rsid w:val="00266C42"/>
    <w:rsid w:val="00295CA9"/>
    <w:rsid w:val="002A1D8F"/>
    <w:rsid w:val="002A41AA"/>
    <w:rsid w:val="002B506A"/>
    <w:rsid w:val="002B5AF9"/>
    <w:rsid w:val="002D0CCB"/>
    <w:rsid w:val="002D1405"/>
    <w:rsid w:val="002E0AB6"/>
    <w:rsid w:val="002E7874"/>
    <w:rsid w:val="002F1461"/>
    <w:rsid w:val="00304DFB"/>
    <w:rsid w:val="003130E3"/>
    <w:rsid w:val="003149A1"/>
    <w:rsid w:val="003163C6"/>
    <w:rsid w:val="00320E71"/>
    <w:rsid w:val="00343ADF"/>
    <w:rsid w:val="00344258"/>
    <w:rsid w:val="00346864"/>
    <w:rsid w:val="00350E39"/>
    <w:rsid w:val="003560F2"/>
    <w:rsid w:val="00363FD1"/>
    <w:rsid w:val="003968D1"/>
    <w:rsid w:val="00397566"/>
    <w:rsid w:val="003B7F1F"/>
    <w:rsid w:val="003C54B1"/>
    <w:rsid w:val="003E12FE"/>
    <w:rsid w:val="0040066E"/>
    <w:rsid w:val="00430E5F"/>
    <w:rsid w:val="004525FF"/>
    <w:rsid w:val="00463335"/>
    <w:rsid w:val="0047357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0544"/>
    <w:rsid w:val="00511D9A"/>
    <w:rsid w:val="00515617"/>
    <w:rsid w:val="00520A07"/>
    <w:rsid w:val="0054567A"/>
    <w:rsid w:val="00564033"/>
    <w:rsid w:val="00570F4F"/>
    <w:rsid w:val="005857BB"/>
    <w:rsid w:val="0059596F"/>
    <w:rsid w:val="005972BF"/>
    <w:rsid w:val="00597A23"/>
    <w:rsid w:val="00597A6A"/>
    <w:rsid w:val="005A0664"/>
    <w:rsid w:val="005A52A2"/>
    <w:rsid w:val="005B5AEE"/>
    <w:rsid w:val="005B6373"/>
    <w:rsid w:val="005E76A4"/>
    <w:rsid w:val="005F121E"/>
    <w:rsid w:val="005F133C"/>
    <w:rsid w:val="005F5429"/>
    <w:rsid w:val="005F60BA"/>
    <w:rsid w:val="006124BF"/>
    <w:rsid w:val="006156A4"/>
    <w:rsid w:val="00616A6E"/>
    <w:rsid w:val="006177BF"/>
    <w:rsid w:val="006300B0"/>
    <w:rsid w:val="00630824"/>
    <w:rsid w:val="00653C38"/>
    <w:rsid w:val="006751FA"/>
    <w:rsid w:val="006919D5"/>
    <w:rsid w:val="006A0A8F"/>
    <w:rsid w:val="006A2495"/>
    <w:rsid w:val="006B3371"/>
    <w:rsid w:val="006B7245"/>
    <w:rsid w:val="0070494E"/>
    <w:rsid w:val="00704E05"/>
    <w:rsid w:val="00705C02"/>
    <w:rsid w:val="00710BA6"/>
    <w:rsid w:val="00711DF8"/>
    <w:rsid w:val="00731768"/>
    <w:rsid w:val="00735CEA"/>
    <w:rsid w:val="007447BE"/>
    <w:rsid w:val="0076164B"/>
    <w:rsid w:val="00762488"/>
    <w:rsid w:val="00764311"/>
    <w:rsid w:val="007A02DF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30589"/>
    <w:rsid w:val="008539BD"/>
    <w:rsid w:val="00861B8F"/>
    <w:rsid w:val="008652EE"/>
    <w:rsid w:val="00866124"/>
    <w:rsid w:val="00866435"/>
    <w:rsid w:val="00867DE9"/>
    <w:rsid w:val="00870574"/>
    <w:rsid w:val="00877DEC"/>
    <w:rsid w:val="00885BB2"/>
    <w:rsid w:val="008860FE"/>
    <w:rsid w:val="008970F4"/>
    <w:rsid w:val="008B1983"/>
    <w:rsid w:val="008B3B0F"/>
    <w:rsid w:val="008C0BAA"/>
    <w:rsid w:val="008C36AB"/>
    <w:rsid w:val="008C7CF6"/>
    <w:rsid w:val="008E48FB"/>
    <w:rsid w:val="00904CB6"/>
    <w:rsid w:val="009209A9"/>
    <w:rsid w:val="0092483A"/>
    <w:rsid w:val="00942049"/>
    <w:rsid w:val="0096683E"/>
    <w:rsid w:val="009759BC"/>
    <w:rsid w:val="00994520"/>
    <w:rsid w:val="009A3173"/>
    <w:rsid w:val="009D2B9F"/>
    <w:rsid w:val="009E1E13"/>
    <w:rsid w:val="009E25EF"/>
    <w:rsid w:val="009E4DA8"/>
    <w:rsid w:val="009E5D66"/>
    <w:rsid w:val="009E6001"/>
    <w:rsid w:val="009F4449"/>
    <w:rsid w:val="009F739A"/>
    <w:rsid w:val="00A0436A"/>
    <w:rsid w:val="00A12B5B"/>
    <w:rsid w:val="00A13DBA"/>
    <w:rsid w:val="00A2496D"/>
    <w:rsid w:val="00A2757B"/>
    <w:rsid w:val="00A45630"/>
    <w:rsid w:val="00A50ABB"/>
    <w:rsid w:val="00A670E3"/>
    <w:rsid w:val="00A701F9"/>
    <w:rsid w:val="00AE0C53"/>
    <w:rsid w:val="00AF6C07"/>
    <w:rsid w:val="00B01480"/>
    <w:rsid w:val="00B03375"/>
    <w:rsid w:val="00B0695A"/>
    <w:rsid w:val="00B071F2"/>
    <w:rsid w:val="00B138FE"/>
    <w:rsid w:val="00B144C2"/>
    <w:rsid w:val="00B20663"/>
    <w:rsid w:val="00B21F60"/>
    <w:rsid w:val="00B251C8"/>
    <w:rsid w:val="00B25E7F"/>
    <w:rsid w:val="00B32896"/>
    <w:rsid w:val="00B36B62"/>
    <w:rsid w:val="00B40119"/>
    <w:rsid w:val="00B577A4"/>
    <w:rsid w:val="00B77F48"/>
    <w:rsid w:val="00BA285F"/>
    <w:rsid w:val="00BA699A"/>
    <w:rsid w:val="00BB1A0E"/>
    <w:rsid w:val="00BB23C2"/>
    <w:rsid w:val="00BB4A41"/>
    <w:rsid w:val="00BB6AAE"/>
    <w:rsid w:val="00BB7855"/>
    <w:rsid w:val="00BC5404"/>
    <w:rsid w:val="00BF5BFD"/>
    <w:rsid w:val="00C05700"/>
    <w:rsid w:val="00C22F93"/>
    <w:rsid w:val="00C2323D"/>
    <w:rsid w:val="00C23F8C"/>
    <w:rsid w:val="00C24CDC"/>
    <w:rsid w:val="00C26C78"/>
    <w:rsid w:val="00C27327"/>
    <w:rsid w:val="00C3707E"/>
    <w:rsid w:val="00C42873"/>
    <w:rsid w:val="00C5135E"/>
    <w:rsid w:val="00C67EBC"/>
    <w:rsid w:val="00C7670E"/>
    <w:rsid w:val="00C872BB"/>
    <w:rsid w:val="00C94FBE"/>
    <w:rsid w:val="00C97238"/>
    <w:rsid w:val="00CA117D"/>
    <w:rsid w:val="00CB2CC9"/>
    <w:rsid w:val="00CC2208"/>
    <w:rsid w:val="00CD00DA"/>
    <w:rsid w:val="00CD323E"/>
    <w:rsid w:val="00CE0252"/>
    <w:rsid w:val="00CE0C6E"/>
    <w:rsid w:val="00CE7C8F"/>
    <w:rsid w:val="00CE7F5B"/>
    <w:rsid w:val="00CF55C6"/>
    <w:rsid w:val="00D01B23"/>
    <w:rsid w:val="00D06E99"/>
    <w:rsid w:val="00D108B7"/>
    <w:rsid w:val="00D15FB2"/>
    <w:rsid w:val="00D255E1"/>
    <w:rsid w:val="00D649B2"/>
    <w:rsid w:val="00D80E83"/>
    <w:rsid w:val="00DA284A"/>
    <w:rsid w:val="00DC24F1"/>
    <w:rsid w:val="00DD0159"/>
    <w:rsid w:val="00DD5A70"/>
    <w:rsid w:val="00DF06DD"/>
    <w:rsid w:val="00E01FEC"/>
    <w:rsid w:val="00E037C9"/>
    <w:rsid w:val="00E22E1F"/>
    <w:rsid w:val="00E234C8"/>
    <w:rsid w:val="00E27093"/>
    <w:rsid w:val="00E34178"/>
    <w:rsid w:val="00E358FF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2F1B"/>
    <w:rsid w:val="00E93312"/>
    <w:rsid w:val="00E9560F"/>
    <w:rsid w:val="00EA7D8C"/>
    <w:rsid w:val="00EE0084"/>
    <w:rsid w:val="00F045A2"/>
    <w:rsid w:val="00F163F8"/>
    <w:rsid w:val="00F307CF"/>
    <w:rsid w:val="00F36808"/>
    <w:rsid w:val="00F438B1"/>
    <w:rsid w:val="00F54B63"/>
    <w:rsid w:val="00F54DA6"/>
    <w:rsid w:val="00F6748E"/>
    <w:rsid w:val="00F771E5"/>
    <w:rsid w:val="00F813E9"/>
    <w:rsid w:val="00F815F5"/>
    <w:rsid w:val="00F926BE"/>
    <w:rsid w:val="00F966FF"/>
    <w:rsid w:val="00FC4195"/>
    <w:rsid w:val="00FD022A"/>
    <w:rsid w:val="00FD6533"/>
    <w:rsid w:val="00FD679B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78EC7528"/>
  <w15:chartTrackingRefBased/>
  <w15:docId w15:val="{71A88345-F0EF-4B65-9FE3-87213DB3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FA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22F93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701F9"/>
    <w:pPr>
      <w:tabs>
        <w:tab w:val="right" w:leader="dot" w:pos="8504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735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cumentos\Unpa\Unpa\3%20a&#241;o\2%20cuatrimestre\Laboratorio%20de%20Desarrollo%20de%20Software\Plantilla%20B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C8C01-E230-40D0-B2A2-9F0064565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Base</Template>
  <TotalTime>191</TotalTime>
  <Pages>5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Documento</vt:lpstr>
    </vt:vector>
  </TitlesOfParts>
  <Company>Nombre del Grupo de Desarrollo o Asignatura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subject>&lt;Nombre del Proyecto&gt;</dc:subject>
  <dc:creator>Hugo Frey</dc:creator>
  <cp:keywords/>
  <dc:description/>
  <cp:lastModifiedBy>Hugo Frey</cp:lastModifiedBy>
  <cp:revision>30</cp:revision>
  <dcterms:created xsi:type="dcterms:W3CDTF">2024-09-02T17:30:00Z</dcterms:created>
  <dcterms:modified xsi:type="dcterms:W3CDTF">2024-09-06T14:41:00Z</dcterms:modified>
</cp:coreProperties>
</file>