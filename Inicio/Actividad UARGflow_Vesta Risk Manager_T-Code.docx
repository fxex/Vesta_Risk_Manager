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1F789" w14:textId="77777777" w:rsidR="006919D5" w:rsidRDefault="006919D5">
      <w:pPr>
        <w:pStyle w:val="Sinespaciado"/>
        <w:rPr>
          <w:rFonts w:ascii="Cambria" w:hAnsi="Cambria"/>
          <w:sz w:val="72"/>
          <w:szCs w:val="72"/>
        </w:rPr>
      </w:pPr>
    </w:p>
    <w:p w14:paraId="67522500" w14:textId="77777777" w:rsidR="006919D5" w:rsidRDefault="006919D5">
      <w:pPr>
        <w:pStyle w:val="Sinespaciado"/>
        <w:rPr>
          <w:rFonts w:ascii="Cambria" w:hAnsi="Cambria"/>
          <w:sz w:val="72"/>
          <w:szCs w:val="72"/>
        </w:rPr>
      </w:pPr>
    </w:p>
    <w:p w14:paraId="55624FDC" w14:textId="6977A9A2" w:rsidR="00D06E99" w:rsidRDefault="00E9560F">
      <w:pPr>
        <w:pStyle w:val="Sinespaciado"/>
        <w:rPr>
          <w:rFonts w:ascii="Cambria" w:hAnsi="Cambria"/>
          <w:sz w:val="72"/>
          <w:szCs w:val="72"/>
        </w:rPr>
      </w:pPr>
      <w:r w:rsidRPr="00830589">
        <w:rPr>
          <w:noProof/>
        </w:rPr>
        <mc:AlternateContent>
          <mc:Choice Requires="wps">
            <w:drawing>
              <wp:anchor distT="0" distB="0" distL="114300" distR="114300" simplePos="0" relativeHeight="251653632" behindDoc="0" locked="0" layoutInCell="0" allowOverlap="1" wp14:anchorId="62BB3ED1" wp14:editId="4E99484E">
                <wp:simplePos x="0" y="0"/>
                <wp:positionH relativeFrom="page">
                  <wp:align>center</wp:align>
                </wp:positionH>
                <wp:positionV relativeFrom="page">
                  <wp:align>bottom</wp:align>
                </wp:positionV>
                <wp:extent cx="7920355" cy="861695"/>
                <wp:effectExtent l="5080" t="11430" r="8890" b="12700"/>
                <wp:wrapNone/>
                <wp:docPr id="195562140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355" cy="86169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57C0FB9" id="Rectangle 6" o:spid="_x0000_s1026" style="position:absolute;margin-left:0;margin-top:0;width:623.65pt;height:67.8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" o:allowincell="f" fillcolor="#4bacc6" strokecolor="#31849b">
                <w10:wrap anchorx="page" anchory="page"/>
              </v:rect>
            </w:pict>
          </mc:Fallback>
        </mc:AlternateContent>
      </w:r>
      <w:r w:rsidRPr="00830589">
        <w:rPr>
          <w:noProof/>
        </w:rPr>
        <mc:AlternateContent>
          <mc:Choice Requires="wps">
            <w:drawing>
              <wp:anchor distT="0" distB="0" distL="114300" distR="114300" simplePos="0" relativeHeight="251656704" behindDoc="0" locked="0" layoutInCell="0" allowOverlap="1" wp14:anchorId="4465C3F9" wp14:editId="0829FB85">
                <wp:simplePos x="0" y="0"/>
                <wp:positionH relativeFrom="page">
                  <wp:posOffset>494665</wp:posOffset>
                </wp:positionH>
                <wp:positionV relativeFrom="page">
                  <wp:posOffset>-262255</wp:posOffset>
                </wp:positionV>
                <wp:extent cx="90805" cy="11207115"/>
                <wp:effectExtent l="6985" t="8255" r="6985" b="5080"/>
                <wp:wrapNone/>
                <wp:docPr id="53667495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C119693" id="Rectangle 9" o:spid="_x0000_s1026" style="position:absolute;margin-left:38.95pt;margin-top:-20.65pt;width:7.15pt;height:882.45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" o:allowincell="f" strokecolor="#31849b">
                <w10:wrap anchorx="page" anchory="page"/>
              </v:rect>
            </w:pict>
          </mc:Fallback>
        </mc:AlternateContent>
      </w:r>
      <w:r w:rsidRPr="00830589">
        <w:rPr>
          <w:noProof/>
        </w:rPr>
        <mc:AlternateContent>
          <mc:Choice Requires="wps">
            <w:drawing>
              <wp:anchor distT="0" distB="0" distL="114300" distR="114300" simplePos="0" relativeHeight="251655680" behindDoc="0" locked="0" layoutInCell="0" allowOverlap="1" wp14:anchorId="0F1BFE74" wp14:editId="4517F5A4">
                <wp:simplePos x="0" y="0"/>
                <wp:positionH relativeFrom="page">
                  <wp:posOffset>6974840</wp:posOffset>
                </wp:positionH>
                <wp:positionV relativeFrom="page">
                  <wp:posOffset>-262255</wp:posOffset>
                </wp:positionV>
                <wp:extent cx="90805" cy="11207115"/>
                <wp:effectExtent l="10160" t="8255" r="13335" b="5080"/>
                <wp:wrapNone/>
                <wp:docPr id="22337217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468620E" id="Rectangle 8" o:spid="_x0000_s1026" style="position:absolute;margin-left:549.2pt;margin-top:-20.65pt;width:7.15pt;height:882.45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" o:allowincell="f" strokecolor="#31849b">
                <w10:wrap anchorx="page" anchory="page"/>
              </v:rect>
            </w:pict>
          </mc:Fallback>
        </mc:AlternateContent>
      </w:r>
      <w:r w:rsidRPr="00830589">
        <w:rPr>
          <w:noProof/>
        </w:rPr>
        <mc:AlternateContent>
          <mc:Choice Requires="wps">
            <w:drawing>
              <wp:anchor distT="0" distB="0" distL="114300" distR="114300" simplePos="0" relativeHeight="251654656" behindDoc="0" locked="0" layoutInCell="0" allowOverlap="1" wp14:anchorId="3FFD5732" wp14:editId="2BF15F0B">
                <wp:simplePos x="0" y="0"/>
                <wp:positionH relativeFrom="page">
                  <wp:posOffset>-183515</wp:posOffset>
                </wp:positionH>
                <wp:positionV relativeFrom="page">
                  <wp:posOffset>5080</wp:posOffset>
                </wp:positionV>
                <wp:extent cx="7920355" cy="861695"/>
                <wp:effectExtent l="8890" t="10795" r="5080" b="13335"/>
                <wp:wrapNone/>
                <wp:docPr id="188516694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355" cy="86169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6C573C0" id="Rectangle 7" o:spid="_x0000_s1026" style="position:absolute;margin-left:-14.45pt;margin-top:.4pt;width:623.65pt;height:67.8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" o:allowincell="f" fillcolor="#4bacc6" strokecolor="#31849b">
                <w10:wrap anchorx="page" anchory="page"/>
              </v:rect>
            </w:pict>
          </mc:Fallback>
        </mc:AlternateContent>
      </w:r>
    </w:p>
    <w:p w14:paraId="5D1B6382" w14:textId="77777777" w:rsidR="00E22E1F" w:rsidRPr="00E22E1F" w:rsidRDefault="00E22E1F" w:rsidP="00E22E1F">
      <w:pPr>
        <w:pStyle w:val="Sinespaciado"/>
        <w:rPr>
          <w:rFonts w:ascii="Cambria" w:hAnsi="Cambria"/>
          <w:sz w:val="72"/>
          <w:szCs w:val="72"/>
          <w:lang w:val="es-AR"/>
        </w:rPr>
      </w:pPr>
      <w:proofErr w:type="spellStart"/>
      <w:r w:rsidRPr="00E22E1F">
        <w:rPr>
          <w:rFonts w:ascii="Cambria" w:hAnsi="Cambria"/>
          <w:sz w:val="72"/>
          <w:szCs w:val="72"/>
          <w:lang w:val="es-AR"/>
        </w:rPr>
        <w:t>UARGFlow</w:t>
      </w:r>
      <w:proofErr w:type="spellEnd"/>
    </w:p>
    <w:p w14:paraId="5718C15B" w14:textId="01258DFC" w:rsidR="00D06E99" w:rsidRDefault="00E9560F">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6BBEA762" w14:textId="77777777" w:rsidR="00D06E99" w:rsidRDefault="00D06E99">
      <w:pPr>
        <w:pStyle w:val="Sinespaciado"/>
      </w:pPr>
    </w:p>
    <w:p w14:paraId="0C2846F4" w14:textId="77777777" w:rsidR="006919D5" w:rsidRDefault="006919D5">
      <w:pPr>
        <w:pStyle w:val="Sinespaciado"/>
      </w:pPr>
    </w:p>
    <w:p w14:paraId="0036A4EF" w14:textId="77777777" w:rsidR="006919D5" w:rsidRDefault="006919D5">
      <w:pPr>
        <w:pStyle w:val="Sinespaciado"/>
      </w:pPr>
    </w:p>
    <w:p w14:paraId="4B621155" w14:textId="77777777" w:rsidR="006919D5" w:rsidRDefault="006919D5">
      <w:pPr>
        <w:pStyle w:val="Sinespaciado"/>
      </w:pPr>
    </w:p>
    <w:p w14:paraId="0C3FBFAD" w14:textId="17B77249" w:rsidR="00D06E99" w:rsidRDefault="00E9560F">
      <w:pPr>
        <w:pStyle w:val="Sinespaciado"/>
      </w:pPr>
      <w:r>
        <w:rPr>
          <w:lang w:val="es-AR"/>
        </w:rPr>
        <w:t>T-</w:t>
      </w:r>
      <w:proofErr w:type="spellStart"/>
      <w:r>
        <w:rPr>
          <w:lang w:val="es-AR"/>
        </w:rPr>
        <w:t>Code</w:t>
      </w:r>
      <w:proofErr w:type="spellEnd"/>
      <w:r w:rsidR="00B144C2">
        <w:rPr>
          <w:lang w:val="es-AR"/>
        </w:rPr>
        <w:t xml:space="preserve"> </w:t>
      </w:r>
      <w:r w:rsidR="00570F4F">
        <w:rPr>
          <w:lang w:val="es-AR"/>
        </w:rPr>
        <w:t xml:space="preserve"> </w:t>
      </w:r>
    </w:p>
    <w:p w14:paraId="04A910E4" w14:textId="30B1F7C3" w:rsidR="00D06E99" w:rsidRDefault="00E9560F">
      <w:pPr>
        <w:pStyle w:val="Sinespaciado"/>
      </w:pPr>
      <w:r>
        <w:t xml:space="preserve">Agustín </w:t>
      </w:r>
      <w:proofErr w:type="spellStart"/>
      <w:r>
        <w:t>Collareda</w:t>
      </w:r>
      <w:proofErr w:type="spellEnd"/>
      <w:r>
        <w:t xml:space="preserve">, Cintia </w:t>
      </w:r>
      <w:proofErr w:type="spellStart"/>
      <w:r>
        <w:t>Hernandez</w:t>
      </w:r>
      <w:proofErr w:type="spellEnd"/>
      <w:r>
        <w:t xml:space="preserve"> y Hugo Frey</w:t>
      </w:r>
    </w:p>
    <w:p w14:paraId="64F9A16A" w14:textId="77777777" w:rsidR="00D06E99" w:rsidRDefault="00D06E99"/>
    <w:p w14:paraId="57B24E40" w14:textId="016A94E4" w:rsidR="00BC5404" w:rsidRDefault="00E9560F" w:rsidP="000F4F97">
      <w:pPr>
        <w:pStyle w:val="PSI-Comentario"/>
      </w:pPr>
      <w:r>
        <w:rPr>
          <w:noProof/>
        </w:rPr>
        <w:drawing>
          <wp:anchor distT="0" distB="0" distL="114300" distR="114300" simplePos="0" relativeHeight="251663872" behindDoc="0" locked="0" layoutInCell="1" allowOverlap="1" wp14:anchorId="0364D888" wp14:editId="2EB388C4">
            <wp:simplePos x="0" y="0"/>
            <wp:positionH relativeFrom="column">
              <wp:posOffset>-158115</wp:posOffset>
            </wp:positionH>
            <wp:positionV relativeFrom="paragraph">
              <wp:posOffset>3514090</wp:posOffset>
            </wp:positionV>
            <wp:extent cx="2467610" cy="1240155"/>
            <wp:effectExtent l="0" t="0" r="0" b="0"/>
            <wp:wrapNone/>
            <wp:docPr id="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7610" cy="124015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noProof/>
        </w:rPr>
        <w:drawing>
          <wp:anchor distT="128016" distB="315468" distL="254508" distR="443103" simplePos="0" relativeHeight="251657728" behindDoc="0" locked="0" layoutInCell="1" allowOverlap="1" wp14:anchorId="270CBA62" wp14:editId="0FBA7BDD">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6E70D8EB" w14:textId="2E0C30A0" w:rsidR="00224B75" w:rsidRDefault="00E9560F" w:rsidP="000F4F97">
      <w:pPr>
        <w:pStyle w:val="PSI-Comentario"/>
      </w:pPr>
      <w:r w:rsidRPr="00830589">
        <w:rPr>
          <w:noProof/>
        </w:rPr>
        <w:lastRenderedPageBreak/>
        <mc:AlternateContent>
          <mc:Choice Requires="wps">
            <w:drawing>
              <wp:anchor distT="0" distB="0" distL="114300" distR="114300" simplePos="0" relativeHeight="251661824" behindDoc="0" locked="0" layoutInCell="1" allowOverlap="1" wp14:anchorId="2E56F9E0" wp14:editId="6E3E8829">
                <wp:simplePos x="0" y="0"/>
                <wp:positionH relativeFrom="margin">
                  <wp:posOffset>3577590</wp:posOffset>
                </wp:positionH>
                <wp:positionV relativeFrom="margin">
                  <wp:posOffset>67310</wp:posOffset>
                </wp:positionV>
                <wp:extent cx="2047875" cy="7336155"/>
                <wp:effectExtent l="9525" t="13335" r="9525" b="13335"/>
                <wp:wrapSquare wrapText="bothSides"/>
                <wp:docPr id="117368249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4066F152" w14:textId="77777777" w:rsidR="00DA284A" w:rsidRDefault="00DA284A" w:rsidP="00E358FF">
                            <w:pPr>
                              <w:ind w:left="0" w:firstLine="0"/>
                            </w:pPr>
                            <w:r>
                              <w:t>[Escriba una cita del documento o del resumen de un punto interesante. Puede situar el  cuadro de texto en cualquier lugar del documento. Utilice la ficha Herramientas de cuadro de texto para cambiar el formato del cuadro de texto de la cita.]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56F9E0"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4066F152" w14:textId="77777777" w:rsidR="00DA284A" w:rsidRDefault="00DA284A" w:rsidP="00E358FF">
                      <w:pPr>
                        <w:ind w:left="0" w:firstLine="0"/>
                      </w:pPr>
                      <w:r>
                        <w:t>[Escriba una cita del documento o del resumen de un punto interesante. Puede situar el  cuadro de texto en cualquier lugar del documento. Utilice la ficha Herramientas de cuadro de texto para cambiar el formato del cuadro de texto de la cita.]</w:t>
                      </w:r>
                    </w:p>
                  </w:txbxContent>
                </v:textbox>
                <w10:wrap type="square" anchorx="margin" anchory="margin"/>
              </v:shape>
            </w:pict>
          </mc:Fallback>
        </mc:AlternateContent>
      </w:r>
      <w:r w:rsidR="008B3B0F" w:rsidRPr="008B3B0F">
        <w:t xml:space="preserve"> </w:t>
      </w:r>
    </w:p>
    <w:p w14:paraId="56D2A762" w14:textId="2B992AD0" w:rsidR="00397566" w:rsidRPr="005313D3" w:rsidRDefault="00E9560F" w:rsidP="00E358FF">
      <w:pPr>
        <w:pStyle w:val="PSI-Comentario"/>
      </w:pPr>
      <w:r w:rsidRPr="00830589">
        <w:rPr>
          <w:noProof/>
          <w:lang w:eastAsia="es-ES"/>
        </w:rPr>
        <mc:AlternateContent>
          <mc:Choice Requires="wps">
            <w:drawing>
              <wp:anchor distT="0" distB="0" distL="114300" distR="114300" simplePos="0" relativeHeight="251659776" behindDoc="1" locked="0" layoutInCell="1" allowOverlap="1" wp14:anchorId="59BCC9A9" wp14:editId="01E77736">
                <wp:simplePos x="0" y="0"/>
                <wp:positionH relativeFrom="margin">
                  <wp:posOffset>4009390</wp:posOffset>
                </wp:positionH>
                <wp:positionV relativeFrom="margin">
                  <wp:posOffset>-968375</wp:posOffset>
                </wp:positionV>
                <wp:extent cx="2480945" cy="10730230"/>
                <wp:effectExtent l="12700" t="6350" r="11430" b="7620"/>
                <wp:wrapSquare wrapText="bothSides"/>
                <wp:docPr id="160749155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F3A9A1"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r w:rsidR="008B3B0F" w:rsidRPr="008B3B0F">
        <w:t xml:space="preserve"> </w:t>
      </w:r>
    </w:p>
    <w:p w14:paraId="6A6C332A" w14:textId="77777777" w:rsidR="00397566" w:rsidRPr="008B3B0F" w:rsidRDefault="00397566" w:rsidP="000F4F97">
      <w:pPr>
        <w:pStyle w:val="PSI-Comentario"/>
      </w:pPr>
    </w:p>
    <w:p w14:paraId="53F3C6EC" w14:textId="77777777" w:rsidR="00D06E99" w:rsidRDefault="00D06E99"/>
    <w:p w14:paraId="4A231E74" w14:textId="25508795" w:rsidR="00A13DBA" w:rsidRDefault="00E9560F" w:rsidP="00A13DBA">
      <w:pPr>
        <w:ind w:left="0" w:firstLine="0"/>
      </w:pPr>
      <w:r>
        <w:rPr>
          <w:noProof/>
        </w:rPr>
        <w:drawing>
          <wp:anchor distT="42672" distB="232410" distL="144780" distR="371094" simplePos="0" relativeHeight="251660800" behindDoc="0" locked="0" layoutInCell="1" allowOverlap="1" wp14:anchorId="3A913694" wp14:editId="59AEE33D">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07842334" w14:textId="4CA5FD13" w:rsidR="00E9560F" w:rsidRPr="00E9560F" w:rsidRDefault="000F79DF" w:rsidP="00E9560F">
      <w:pPr>
        <w:pStyle w:val="TtulodeTDC"/>
        <w:tabs>
          <w:tab w:val="left" w:pos="3518"/>
        </w:tabs>
      </w:pPr>
      <w:r>
        <w:lastRenderedPageBreak/>
        <w:t>Tabla de contenido</w:t>
      </w:r>
      <w:r w:rsidR="00E9560F">
        <w:tab/>
      </w:r>
    </w:p>
    <w:p w14:paraId="79B648AD" w14:textId="77777777" w:rsidR="000F79DF" w:rsidRDefault="00830589" w:rsidP="00DF06DD">
      <w:pPr>
        <w:tabs>
          <w:tab w:val="left" w:pos="8505"/>
        </w:tabs>
      </w:pPr>
      <w:r>
        <w:rPr>
          <w:b/>
          <w:bCs/>
          <w:sz w:val="20"/>
          <w:szCs w:val="20"/>
        </w:rPr>
        <w:fldChar w:fldCharType="begin"/>
      </w:r>
      <w:r w:rsidR="000F79DF">
        <w:instrText xml:space="preserve"> TOC \o "1-3" \h \z \u </w:instrText>
      </w:r>
      <w:r>
        <w:rPr>
          <w:b/>
          <w:bCs/>
          <w:sz w:val="20"/>
          <w:szCs w:val="20"/>
        </w:rPr>
        <w:fldChar w:fldCharType="separate"/>
      </w:r>
      <w:r w:rsidR="005B5AEE">
        <w:rPr>
          <w:noProof/>
          <w:sz w:val="20"/>
          <w:szCs w:val="20"/>
        </w:rPr>
        <w:t>No se encontraron elementos de tabla de contenido.</w:t>
      </w:r>
      <w:r>
        <w:fldChar w:fldCharType="end"/>
      </w:r>
    </w:p>
    <w:p w14:paraId="610F0C35" w14:textId="77777777" w:rsidR="0040066E" w:rsidRDefault="0040066E" w:rsidP="000F79DF">
      <w:pPr>
        <w:ind w:left="0" w:firstLine="0"/>
      </w:pPr>
    </w:p>
    <w:p w14:paraId="195434BC" w14:textId="77777777" w:rsidR="00A13DBA" w:rsidRDefault="00861B8F" w:rsidP="009A3173">
      <w:pPr>
        <w:pStyle w:val="PSI-Ttulo"/>
      </w:pPr>
      <w:r>
        <w:br w:type="page"/>
      </w:r>
      <w:r w:rsidR="009A3173">
        <w:rPr>
          <w:lang w:val="es-AR"/>
        </w:rPr>
        <w:lastRenderedPageBreak/>
        <w:t>Título del Documento</w:t>
      </w:r>
    </w:p>
    <w:p w14:paraId="4E77BDDA" w14:textId="77777777" w:rsidR="007F38C0" w:rsidRDefault="007F38C0" w:rsidP="005B5AEE">
      <w:pPr>
        <w:pStyle w:val="PSI-Ttulo1"/>
      </w:pPr>
    </w:p>
    <w:sectPr w:rsidR="007F38C0"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F680E9" w14:textId="77777777" w:rsidR="001F7DD0" w:rsidRDefault="001F7DD0" w:rsidP="00C94FBE">
      <w:pPr>
        <w:spacing w:before="0" w:line="240" w:lineRule="auto"/>
      </w:pPr>
      <w:r>
        <w:separator/>
      </w:r>
    </w:p>
    <w:p w14:paraId="1EBC3C05" w14:textId="77777777" w:rsidR="001F7DD0" w:rsidRDefault="001F7DD0"/>
  </w:endnote>
  <w:endnote w:type="continuationSeparator" w:id="0">
    <w:p w14:paraId="4DA52096" w14:textId="77777777" w:rsidR="001F7DD0" w:rsidRDefault="001F7DD0" w:rsidP="00C94FBE">
      <w:pPr>
        <w:spacing w:before="0" w:line="240" w:lineRule="auto"/>
      </w:pPr>
      <w:r>
        <w:continuationSeparator/>
      </w:r>
    </w:p>
    <w:p w14:paraId="52E00B1C" w14:textId="77777777" w:rsidR="001F7DD0" w:rsidRDefault="001F7D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EC851" w14:textId="7283466B" w:rsidR="00D255E1" w:rsidRDefault="00E9560F" w:rsidP="000F4F97">
    <w:pPr>
      <w:tabs>
        <w:tab w:val="center" w:pos="4252"/>
      </w:tabs>
    </w:pPr>
    <w:r>
      <w:rPr>
        <w:lang w:val="es-AR"/>
      </w:rPr>
      <w:t>T-Code</w:t>
    </w:r>
    <w:r w:rsidR="000F4F97">
      <w:rPr>
        <w:lang w:val="es-AR"/>
      </w:rPr>
      <w:t xml:space="preserve">   </w:t>
    </w:r>
    <w:r>
      <w:rPr>
        <w:noProof/>
        <w:lang w:eastAsia="es-ES"/>
      </w:rPr>
      <mc:AlternateContent>
        <mc:Choice Requires="wpg">
          <w:drawing>
            <wp:anchor distT="0" distB="0" distL="114300" distR="114300" simplePos="0" relativeHeight="251656192" behindDoc="0" locked="0" layoutInCell="0" allowOverlap="1" wp14:anchorId="4776CF43" wp14:editId="21A5D905">
              <wp:simplePos x="0" y="0"/>
              <wp:positionH relativeFrom="page">
                <wp:align>center</wp:align>
              </wp:positionH>
              <wp:positionV relativeFrom="page">
                <wp:align>bottom</wp:align>
              </wp:positionV>
              <wp:extent cx="7544435" cy="809625"/>
              <wp:effectExtent l="9525" t="0" r="8890" b="4445"/>
              <wp:wrapNone/>
              <wp:docPr id="36245533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44435" cy="809625"/>
                        <a:chOff x="8" y="9"/>
                        <a:chExt cx="15823" cy="1439"/>
                      </a:xfrm>
                    </wpg:grpSpPr>
                    <wps:wsp>
                      <wps:cNvPr id="133121166"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0576141"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1DB36FB6" id="Group 27" o:spid="_x0000_s1026" style="position:absolute;margin-left:0;margin-top:0;width:594.05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" filled="f" stroked="f"/>
              <w10:wrap anchorx="page" anchory="page"/>
            </v:group>
          </w:pict>
        </mc:Fallback>
      </mc:AlternateContent>
    </w:r>
    <w:r>
      <w:rPr>
        <w:noProof/>
        <w:lang w:eastAsia="es-ES"/>
      </w:rPr>
      <mc:AlternateContent>
        <mc:Choice Requires="wps">
          <w:drawing>
            <wp:anchor distT="0" distB="0" distL="114300" distR="114300" simplePos="0" relativeHeight="251655168" behindDoc="0" locked="0" layoutInCell="1" allowOverlap="1" wp14:anchorId="33FA1BC0" wp14:editId="1EDE34FA">
              <wp:simplePos x="0" y="0"/>
              <wp:positionH relativeFrom="page">
                <wp:posOffset>494665</wp:posOffset>
              </wp:positionH>
              <wp:positionV relativeFrom="page">
                <wp:posOffset>9887585</wp:posOffset>
              </wp:positionV>
              <wp:extent cx="90805" cy="789940"/>
              <wp:effectExtent l="6985" t="12065" r="6985" b="7620"/>
              <wp:wrapNone/>
              <wp:docPr id="126009326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5EA3D4D"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830589" w:rsidRPr="00DD5A70">
      <w:rPr>
        <w:rFonts w:ascii="Cambria" w:hAnsi="Cambria" w:cs="Cambria"/>
      </w:rPr>
      <w:fldChar w:fldCharType="begin"/>
    </w:r>
    <w:r w:rsidR="00DD5A70" w:rsidRPr="00DD5A70">
      <w:rPr>
        <w:rFonts w:ascii="Cambria" w:hAnsi="Cambria" w:cs="Cambria"/>
      </w:rPr>
      <w:instrText xml:space="preserve"> PAGE </w:instrText>
    </w:r>
    <w:r w:rsidR="00830589" w:rsidRPr="00DD5A70">
      <w:rPr>
        <w:rFonts w:ascii="Cambria" w:hAnsi="Cambria" w:cs="Cambria"/>
      </w:rPr>
      <w:fldChar w:fldCharType="separate"/>
    </w:r>
    <w:r w:rsidR="00F54B63">
      <w:rPr>
        <w:rFonts w:ascii="Cambria" w:hAnsi="Cambria" w:cs="Cambria"/>
        <w:noProof/>
      </w:rPr>
      <w:t>4</w:t>
    </w:r>
    <w:r w:rsidR="00830589" w:rsidRPr="00DD5A70">
      <w:rPr>
        <w:rFonts w:ascii="Cambria" w:hAnsi="Cambria" w:cs="Cambria"/>
      </w:rPr>
      <w:fldChar w:fldCharType="end"/>
    </w:r>
    <w:r w:rsidR="00DD5A70" w:rsidRPr="00DD5A70">
      <w:rPr>
        <w:rFonts w:ascii="Cambria" w:hAnsi="Cambria" w:cs="Cambria"/>
      </w:rPr>
      <w:t xml:space="preserve"> de </w:t>
    </w:r>
    <w:r w:rsidR="00830589" w:rsidRPr="00DD5A70">
      <w:rPr>
        <w:rFonts w:ascii="Cambria" w:hAnsi="Cambria" w:cs="Cambria"/>
      </w:rPr>
      <w:fldChar w:fldCharType="begin"/>
    </w:r>
    <w:r w:rsidR="00DD5A70" w:rsidRPr="00DD5A70">
      <w:rPr>
        <w:rFonts w:ascii="Cambria" w:hAnsi="Cambria" w:cs="Cambria"/>
      </w:rPr>
      <w:instrText xml:space="preserve"> NUMPAGES  </w:instrText>
    </w:r>
    <w:r w:rsidR="00830589" w:rsidRPr="00DD5A70">
      <w:rPr>
        <w:rFonts w:ascii="Cambria" w:hAnsi="Cambria" w:cs="Cambria"/>
      </w:rPr>
      <w:fldChar w:fldCharType="separate"/>
    </w:r>
    <w:r w:rsidR="00F54B63">
      <w:rPr>
        <w:rFonts w:ascii="Cambria" w:hAnsi="Cambria" w:cs="Cambria"/>
        <w:noProof/>
      </w:rPr>
      <w:t>4</w:t>
    </w:r>
    <w:r w:rsidR="00830589" w:rsidRPr="00DD5A70">
      <w:rPr>
        <w:rFonts w:ascii="Cambria" w:hAnsi="Cambria" w:cs="Cambria"/>
      </w:rPr>
      <w:fldChar w:fldCharType="end"/>
    </w:r>
    <w:r>
      <w:rPr>
        <w:noProof/>
        <w:lang w:eastAsia="zh-TW"/>
      </w:rPr>
      <mc:AlternateContent>
        <mc:Choice Requires="wps">
          <w:drawing>
            <wp:anchor distT="0" distB="0" distL="114300" distR="114300" simplePos="0" relativeHeight="251654144" behindDoc="0" locked="0" layoutInCell="1" allowOverlap="1" wp14:anchorId="1D07697F" wp14:editId="4F8F6E2E">
              <wp:simplePos x="0" y="0"/>
              <wp:positionH relativeFrom="page">
                <wp:posOffset>6974840</wp:posOffset>
              </wp:positionH>
              <wp:positionV relativeFrom="page">
                <wp:posOffset>9887585</wp:posOffset>
              </wp:positionV>
              <wp:extent cx="90805" cy="789940"/>
              <wp:effectExtent l="10160" t="12065" r="13335" b="7620"/>
              <wp:wrapNone/>
              <wp:docPr id="157155490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5D4B279"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04F7978F" w14:textId="383DDB3B" w:rsidR="0092483A" w:rsidRDefault="00E9560F" w:rsidP="0092483A">
    <w:pPr>
      <w:tabs>
        <w:tab w:val="center" w:pos="4252"/>
      </w:tabs>
      <w:spacing w:before="0"/>
    </w:pPr>
    <w:r>
      <w:rPr>
        <w:lang w:val="es-AR"/>
      </w:rPr>
      <w:t xml:space="preserve">Agustín Collareda, Cintia Hernandez y </w:t>
    </w:r>
    <w:r w:rsidRPr="00E9560F">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D1EAD8" w14:textId="77777777" w:rsidR="001F7DD0" w:rsidRDefault="001F7DD0" w:rsidP="00C94FBE">
      <w:pPr>
        <w:spacing w:before="0" w:line="240" w:lineRule="auto"/>
      </w:pPr>
      <w:r>
        <w:separator/>
      </w:r>
    </w:p>
    <w:p w14:paraId="082B3B36" w14:textId="77777777" w:rsidR="001F7DD0" w:rsidRDefault="001F7DD0"/>
  </w:footnote>
  <w:footnote w:type="continuationSeparator" w:id="0">
    <w:p w14:paraId="610F9E96" w14:textId="77777777" w:rsidR="001F7DD0" w:rsidRDefault="001F7DD0" w:rsidP="00C94FBE">
      <w:pPr>
        <w:spacing w:before="0" w:line="240" w:lineRule="auto"/>
      </w:pPr>
      <w:r>
        <w:continuationSeparator/>
      </w:r>
    </w:p>
    <w:p w14:paraId="2F43D9A7" w14:textId="77777777" w:rsidR="001F7DD0" w:rsidRDefault="001F7D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76EF7" w14:textId="174E6343" w:rsidR="000F4F97" w:rsidRDefault="00E9560F">
    <w:pPr>
      <w:pStyle w:val="Encabezado"/>
      <w:rPr>
        <w:rFonts w:ascii="Cambria" w:eastAsia="Times New Roman" w:hAnsi="Cambria"/>
      </w:rPr>
    </w:pPr>
    <w:r>
      <w:rPr>
        <w:rFonts w:ascii="Cambria" w:eastAsia="Times New Roman" w:hAnsi="Cambria"/>
        <w:noProof/>
        <w:szCs w:val="36"/>
      </w:rPr>
      <w:drawing>
        <wp:anchor distT="0" distB="0" distL="114300" distR="114300" simplePos="0" relativeHeight="251662336" behindDoc="0" locked="0" layoutInCell="1" allowOverlap="1" wp14:anchorId="54D32FB5" wp14:editId="6EFA6700">
          <wp:simplePos x="0" y="0"/>
          <wp:positionH relativeFrom="column">
            <wp:posOffset>5076825</wp:posOffset>
          </wp:positionH>
          <wp:positionV relativeFrom="paragraph">
            <wp:posOffset>-327660</wp:posOffset>
          </wp:positionV>
          <wp:extent cx="783590" cy="725805"/>
          <wp:effectExtent l="0" t="0" r="0" b="0"/>
          <wp:wrapNone/>
          <wp:docPr id="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590" cy="725805"/>
                  </a:xfrm>
                  <a:prstGeom prst="rect">
                    <a:avLst/>
                  </a:prstGeom>
                  <a:noFill/>
                  <a:ln>
                    <a:noFill/>
                  </a:ln>
                </pic:spPr>
              </pic:pic>
            </a:graphicData>
          </a:graphic>
          <wp14:sizeRelH relativeFrom="page">
            <wp14:pctWidth>0</wp14:pctWidth>
          </wp14:sizeRelH>
          <wp14:sizeRelV relativeFrom="page">
            <wp14:pctHeight>0</wp14:pctHeight>
          </wp14:sizeRelV>
        </wp:anchor>
      </w:drawing>
    </w:r>
    <w:r w:rsidR="00DA284A">
      <w:rPr>
        <w:rFonts w:ascii="Cambria" w:eastAsia="Times New Roman" w:hAnsi="Cambria"/>
        <w:lang w:val="es-AR"/>
      </w:rPr>
      <w:t>Título del Documento</w:t>
    </w:r>
  </w:p>
  <w:p w14:paraId="4A78CB7A" w14:textId="6CC7E9D6" w:rsidR="00D255E1" w:rsidRPr="000F4F97" w:rsidRDefault="00E9560F"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14:anchorId="3F86A2B0" wp14:editId="6AB64026">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2B1C1115" wp14:editId="67D38522">
              <wp:simplePos x="0" y="0"/>
              <wp:positionH relativeFrom="page">
                <wp:posOffset>499110</wp:posOffset>
              </wp:positionH>
              <wp:positionV relativeFrom="page">
                <wp:posOffset>5080</wp:posOffset>
              </wp:positionV>
              <wp:extent cx="90805" cy="789940"/>
              <wp:effectExtent l="5715" t="10795" r="8255" b="8890"/>
              <wp:wrapNone/>
              <wp:docPr id="1915863889"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835AF00" id="Rectangle 41" o:spid="_x0000_s1026" style="position:absolute;margin-left:39.3pt;margin-top:.4pt;width:7.15pt;height:62.2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6EC80F9E" wp14:editId="62CF7EBD">
              <wp:simplePos x="0" y="0"/>
              <wp:positionH relativeFrom="page">
                <wp:posOffset>6979920</wp:posOffset>
              </wp:positionH>
              <wp:positionV relativeFrom="page">
                <wp:posOffset>5080</wp:posOffset>
              </wp:positionV>
              <wp:extent cx="90805" cy="789940"/>
              <wp:effectExtent l="11430" t="10795" r="12065" b="8890"/>
              <wp:wrapNone/>
              <wp:docPr id="1431214021"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CB9C141" id="Rectangle 34" o:spid="_x0000_s1026" style="position:absolute;margin-left:549.6pt;margin-top:.4pt;width:7.15pt;height:62.2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0C0C1B0F" wp14:editId="6F09E297">
              <wp:simplePos x="0" y="0"/>
              <wp:positionH relativeFrom="page">
                <wp:align>center</wp:align>
              </wp:positionH>
              <wp:positionV relativeFrom="page">
                <wp:align>top</wp:align>
              </wp:positionV>
              <wp:extent cx="7541895" cy="815340"/>
              <wp:effectExtent l="9525" t="0" r="11430" b="3810"/>
              <wp:wrapNone/>
              <wp:docPr id="133308222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1895" cy="815340"/>
                        <a:chOff x="8" y="9"/>
                        <a:chExt cx="15823" cy="1439"/>
                      </a:xfrm>
                    </wpg:grpSpPr>
                    <wps:wsp>
                      <wps:cNvPr id="226583217"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090536837"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4703DE8" id="Group 35" o:spid="_x0000_s1026" style="position:absolute;margin-left:0;margin-top:0;width:593.8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" filled="f" stroked="f"/>
              <w10:wrap anchorx="page" anchory="page"/>
            </v:group>
          </w:pict>
        </mc:Fallback>
      </mc:AlternateContent>
    </w:r>
    <w:r>
      <w:rPr>
        <w:rFonts w:ascii="Cambria" w:eastAsia="Times New Roman" w:hAnsi="Cambria"/>
        <w:szCs w:val="36"/>
      </w:rPr>
      <w:t>Vesta Risk Manager</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808859681">
    <w:abstractNumId w:val="5"/>
  </w:num>
  <w:num w:numId="2" w16cid:durableId="1345865740">
    <w:abstractNumId w:val="6"/>
  </w:num>
  <w:num w:numId="3" w16cid:durableId="1046837162">
    <w:abstractNumId w:val="6"/>
  </w:num>
  <w:num w:numId="4" w16cid:durableId="240528402">
    <w:abstractNumId w:val="6"/>
  </w:num>
  <w:num w:numId="5" w16cid:durableId="1820880495">
    <w:abstractNumId w:val="1"/>
  </w:num>
  <w:num w:numId="6" w16cid:durableId="1686470124">
    <w:abstractNumId w:val="2"/>
  </w:num>
  <w:num w:numId="7" w16cid:durableId="234049243">
    <w:abstractNumId w:val="3"/>
  </w:num>
  <w:num w:numId="8" w16cid:durableId="1530139750">
    <w:abstractNumId w:val="0"/>
  </w:num>
  <w:num w:numId="9" w16cid:durableId="1288049613">
    <w:abstractNumId w:val="8"/>
  </w:num>
  <w:num w:numId="10" w16cid:durableId="1543860655">
    <w:abstractNumId w:val="9"/>
  </w:num>
  <w:num w:numId="11" w16cid:durableId="392391439">
    <w:abstractNumId w:val="4"/>
  </w:num>
  <w:num w:numId="12" w16cid:durableId="17482601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60F"/>
    <w:rsid w:val="00011BED"/>
    <w:rsid w:val="00017EFE"/>
    <w:rsid w:val="00045F1A"/>
    <w:rsid w:val="00057787"/>
    <w:rsid w:val="00087F53"/>
    <w:rsid w:val="00092BC0"/>
    <w:rsid w:val="000A0FE7"/>
    <w:rsid w:val="000C4C42"/>
    <w:rsid w:val="000C4E31"/>
    <w:rsid w:val="000D4C6E"/>
    <w:rsid w:val="000F1888"/>
    <w:rsid w:val="000F4F97"/>
    <w:rsid w:val="000F79DF"/>
    <w:rsid w:val="0010416D"/>
    <w:rsid w:val="001163FF"/>
    <w:rsid w:val="0012205F"/>
    <w:rsid w:val="001221D7"/>
    <w:rsid w:val="001410A7"/>
    <w:rsid w:val="00144AE4"/>
    <w:rsid w:val="00150702"/>
    <w:rsid w:val="00183953"/>
    <w:rsid w:val="00183EF5"/>
    <w:rsid w:val="00185A46"/>
    <w:rsid w:val="00191198"/>
    <w:rsid w:val="001950C8"/>
    <w:rsid w:val="001A2EE6"/>
    <w:rsid w:val="001B178A"/>
    <w:rsid w:val="001C6104"/>
    <w:rsid w:val="001C799E"/>
    <w:rsid w:val="001F5F92"/>
    <w:rsid w:val="001F7DD0"/>
    <w:rsid w:val="0020621B"/>
    <w:rsid w:val="00217A70"/>
    <w:rsid w:val="00224B75"/>
    <w:rsid w:val="00266C42"/>
    <w:rsid w:val="00295CA9"/>
    <w:rsid w:val="002A41AA"/>
    <w:rsid w:val="002B506A"/>
    <w:rsid w:val="002B5AF9"/>
    <w:rsid w:val="002D0CCB"/>
    <w:rsid w:val="002E0AB6"/>
    <w:rsid w:val="002E7874"/>
    <w:rsid w:val="002F1461"/>
    <w:rsid w:val="003130E3"/>
    <w:rsid w:val="003149A1"/>
    <w:rsid w:val="003163C6"/>
    <w:rsid w:val="00320E71"/>
    <w:rsid w:val="00344258"/>
    <w:rsid w:val="00346864"/>
    <w:rsid w:val="00350E39"/>
    <w:rsid w:val="003560F2"/>
    <w:rsid w:val="00363FD1"/>
    <w:rsid w:val="00397566"/>
    <w:rsid w:val="003B7F1F"/>
    <w:rsid w:val="003C54B1"/>
    <w:rsid w:val="003E12FE"/>
    <w:rsid w:val="0040066E"/>
    <w:rsid w:val="004525FF"/>
    <w:rsid w:val="004807AF"/>
    <w:rsid w:val="004A54C8"/>
    <w:rsid w:val="004C5D7E"/>
    <w:rsid w:val="004D45CD"/>
    <w:rsid w:val="004D5185"/>
    <w:rsid w:val="004E4935"/>
    <w:rsid w:val="004F4D25"/>
    <w:rsid w:val="005017FA"/>
    <w:rsid w:val="005046A5"/>
    <w:rsid w:val="00504A67"/>
    <w:rsid w:val="00510544"/>
    <w:rsid w:val="00511D9A"/>
    <w:rsid w:val="00515617"/>
    <w:rsid w:val="0054567A"/>
    <w:rsid w:val="00564033"/>
    <w:rsid w:val="00570F4F"/>
    <w:rsid w:val="005857BB"/>
    <w:rsid w:val="0059596F"/>
    <w:rsid w:val="00597A23"/>
    <w:rsid w:val="005A0664"/>
    <w:rsid w:val="005A52A2"/>
    <w:rsid w:val="005B5AEE"/>
    <w:rsid w:val="005B6373"/>
    <w:rsid w:val="005E76A4"/>
    <w:rsid w:val="005F133C"/>
    <w:rsid w:val="005F5429"/>
    <w:rsid w:val="005F60BA"/>
    <w:rsid w:val="006124BF"/>
    <w:rsid w:val="00616A6E"/>
    <w:rsid w:val="006177BF"/>
    <w:rsid w:val="00653C38"/>
    <w:rsid w:val="006919D5"/>
    <w:rsid w:val="006A0A8F"/>
    <w:rsid w:val="006A2495"/>
    <w:rsid w:val="006B3371"/>
    <w:rsid w:val="0070494E"/>
    <w:rsid w:val="00705C02"/>
    <w:rsid w:val="00710BA6"/>
    <w:rsid w:val="00711DF8"/>
    <w:rsid w:val="007447BE"/>
    <w:rsid w:val="007A33C6"/>
    <w:rsid w:val="007B151B"/>
    <w:rsid w:val="007B2E53"/>
    <w:rsid w:val="007C742C"/>
    <w:rsid w:val="007D7477"/>
    <w:rsid w:val="007E66A5"/>
    <w:rsid w:val="007F38C0"/>
    <w:rsid w:val="00801130"/>
    <w:rsid w:val="00816B5F"/>
    <w:rsid w:val="00817955"/>
    <w:rsid w:val="00822C20"/>
    <w:rsid w:val="00830589"/>
    <w:rsid w:val="008539BD"/>
    <w:rsid w:val="00861B8F"/>
    <w:rsid w:val="008652EE"/>
    <w:rsid w:val="00866124"/>
    <w:rsid w:val="00866435"/>
    <w:rsid w:val="00867DE9"/>
    <w:rsid w:val="00870574"/>
    <w:rsid w:val="00877DEC"/>
    <w:rsid w:val="00885BB2"/>
    <w:rsid w:val="008860FE"/>
    <w:rsid w:val="008970F4"/>
    <w:rsid w:val="008B1983"/>
    <w:rsid w:val="008B3B0F"/>
    <w:rsid w:val="008C36AB"/>
    <w:rsid w:val="008E48FB"/>
    <w:rsid w:val="00904CB6"/>
    <w:rsid w:val="0092483A"/>
    <w:rsid w:val="00942049"/>
    <w:rsid w:val="0096683E"/>
    <w:rsid w:val="009759BC"/>
    <w:rsid w:val="009A3173"/>
    <w:rsid w:val="009E25EF"/>
    <w:rsid w:val="009E4DA8"/>
    <w:rsid w:val="009E5D66"/>
    <w:rsid w:val="009F4449"/>
    <w:rsid w:val="009F739A"/>
    <w:rsid w:val="00A0436A"/>
    <w:rsid w:val="00A12B5B"/>
    <w:rsid w:val="00A13DBA"/>
    <w:rsid w:val="00A2496D"/>
    <w:rsid w:val="00A2757B"/>
    <w:rsid w:val="00A45630"/>
    <w:rsid w:val="00A50ABB"/>
    <w:rsid w:val="00A670E3"/>
    <w:rsid w:val="00AE0C53"/>
    <w:rsid w:val="00AF6C07"/>
    <w:rsid w:val="00B01480"/>
    <w:rsid w:val="00B0695A"/>
    <w:rsid w:val="00B071F2"/>
    <w:rsid w:val="00B138FE"/>
    <w:rsid w:val="00B144C2"/>
    <w:rsid w:val="00B20663"/>
    <w:rsid w:val="00B21F60"/>
    <w:rsid w:val="00B251C8"/>
    <w:rsid w:val="00B32896"/>
    <w:rsid w:val="00B36B62"/>
    <w:rsid w:val="00B577A4"/>
    <w:rsid w:val="00B77F48"/>
    <w:rsid w:val="00BA699A"/>
    <w:rsid w:val="00BB1A0E"/>
    <w:rsid w:val="00BB23C2"/>
    <w:rsid w:val="00BB4A41"/>
    <w:rsid w:val="00BB6AAE"/>
    <w:rsid w:val="00BB7855"/>
    <w:rsid w:val="00BC5404"/>
    <w:rsid w:val="00BF5BFD"/>
    <w:rsid w:val="00C05700"/>
    <w:rsid w:val="00C23F8C"/>
    <w:rsid w:val="00C24CDC"/>
    <w:rsid w:val="00C26C78"/>
    <w:rsid w:val="00C3707E"/>
    <w:rsid w:val="00C42873"/>
    <w:rsid w:val="00C5135E"/>
    <w:rsid w:val="00C67EBC"/>
    <w:rsid w:val="00C7670E"/>
    <w:rsid w:val="00C872BB"/>
    <w:rsid w:val="00C94FBE"/>
    <w:rsid w:val="00C97238"/>
    <w:rsid w:val="00CB2CC9"/>
    <w:rsid w:val="00CD323E"/>
    <w:rsid w:val="00CE0252"/>
    <w:rsid w:val="00CE0C6E"/>
    <w:rsid w:val="00CE7C8F"/>
    <w:rsid w:val="00CE7F5B"/>
    <w:rsid w:val="00CF55C6"/>
    <w:rsid w:val="00D01B23"/>
    <w:rsid w:val="00D06E99"/>
    <w:rsid w:val="00D15FB2"/>
    <w:rsid w:val="00D255E1"/>
    <w:rsid w:val="00D649B2"/>
    <w:rsid w:val="00D80E83"/>
    <w:rsid w:val="00DA284A"/>
    <w:rsid w:val="00DD0159"/>
    <w:rsid w:val="00DD5A70"/>
    <w:rsid w:val="00DF06DD"/>
    <w:rsid w:val="00E01FEC"/>
    <w:rsid w:val="00E037C9"/>
    <w:rsid w:val="00E22E1F"/>
    <w:rsid w:val="00E34178"/>
    <w:rsid w:val="00E358FF"/>
    <w:rsid w:val="00E36A01"/>
    <w:rsid w:val="00E41820"/>
    <w:rsid w:val="00E41E7A"/>
    <w:rsid w:val="00E438FE"/>
    <w:rsid w:val="00E5392A"/>
    <w:rsid w:val="00E67DB5"/>
    <w:rsid w:val="00E7708C"/>
    <w:rsid w:val="00E8096E"/>
    <w:rsid w:val="00E84E25"/>
    <w:rsid w:val="00E92F1B"/>
    <w:rsid w:val="00E93312"/>
    <w:rsid w:val="00E9560F"/>
    <w:rsid w:val="00EA7D8C"/>
    <w:rsid w:val="00EE0084"/>
    <w:rsid w:val="00F045A2"/>
    <w:rsid w:val="00F163F8"/>
    <w:rsid w:val="00F36808"/>
    <w:rsid w:val="00F438B1"/>
    <w:rsid w:val="00F54B63"/>
    <w:rsid w:val="00F54DA6"/>
    <w:rsid w:val="00F6748E"/>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78EC7528"/>
  <w15:chartTrackingRefBased/>
  <w15:docId w15:val="{71A88345-F0EF-4B65-9FE3-87213DB3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DA284A"/>
    <w:pPr>
      <w:tabs>
        <w:tab w:val="right" w:leader="dot" w:pos="6096"/>
      </w:tabs>
      <w:spacing w:before="240" w:after="120"/>
      <w:ind w:left="0"/>
    </w:pPr>
    <w:rPr>
      <w:b/>
      <w:bCs/>
      <w:sz w:val="20"/>
      <w:szCs w:val="20"/>
    </w:rPr>
  </w:style>
  <w:style w:type="paragraph" w:styleId="TDC2">
    <w:name w:val="toc 2"/>
    <w:basedOn w:val="Normal"/>
    <w:next w:val="Normal"/>
    <w:autoRedefine/>
    <w:uiPriority w:val="39"/>
    <w:unhideWhenUsed/>
    <w:qFormat/>
    <w:rsid w:val="00DA284A"/>
    <w:pPr>
      <w:tabs>
        <w:tab w:val="right" w:leader="dot" w:pos="6096"/>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94718">
      <w:bodyDiv w:val="1"/>
      <w:marLeft w:val="0"/>
      <w:marRight w:val="0"/>
      <w:marTop w:val="0"/>
      <w:marBottom w:val="0"/>
      <w:divBdr>
        <w:top w:val="none" w:sz="0" w:space="0" w:color="auto"/>
        <w:left w:val="none" w:sz="0" w:space="0" w:color="auto"/>
        <w:bottom w:val="none" w:sz="0" w:space="0" w:color="auto"/>
        <w:right w:val="none" w:sz="0" w:space="0" w:color="auto"/>
      </w:divBdr>
    </w:div>
    <w:div w:id="871236074">
      <w:bodyDiv w:val="1"/>
      <w:marLeft w:val="0"/>
      <w:marRight w:val="0"/>
      <w:marTop w:val="0"/>
      <w:marBottom w:val="0"/>
      <w:divBdr>
        <w:top w:val="none" w:sz="0" w:space="0" w:color="auto"/>
        <w:left w:val="none" w:sz="0" w:space="0" w:color="auto"/>
        <w:bottom w:val="none" w:sz="0" w:space="0" w:color="auto"/>
        <w:right w:val="none" w:sz="0" w:space="0" w:color="auto"/>
      </w:divBdr>
    </w:div>
    <w:div w:id="1106387532">
      <w:bodyDiv w:val="1"/>
      <w:marLeft w:val="0"/>
      <w:marRight w:val="0"/>
      <w:marTop w:val="0"/>
      <w:marBottom w:val="0"/>
      <w:divBdr>
        <w:top w:val="none" w:sz="0" w:space="0" w:color="auto"/>
        <w:left w:val="none" w:sz="0" w:space="0" w:color="auto"/>
        <w:bottom w:val="none" w:sz="0" w:space="0" w:color="auto"/>
        <w:right w:val="none" w:sz="0" w:space="0" w:color="auto"/>
      </w:divBdr>
    </w:div>
    <w:div w:id="1236547972">
      <w:bodyDiv w:val="1"/>
      <w:marLeft w:val="0"/>
      <w:marRight w:val="0"/>
      <w:marTop w:val="0"/>
      <w:marBottom w:val="0"/>
      <w:divBdr>
        <w:top w:val="none" w:sz="0" w:space="0" w:color="auto"/>
        <w:left w:val="none" w:sz="0" w:space="0" w:color="auto"/>
        <w:bottom w:val="none" w:sz="0" w:space="0" w:color="auto"/>
        <w:right w:val="none" w:sz="0" w:space="0" w:color="auto"/>
      </w:divBdr>
    </w:div>
    <w:div w:id="1391029233">
      <w:bodyDiv w:val="1"/>
      <w:marLeft w:val="0"/>
      <w:marRight w:val="0"/>
      <w:marTop w:val="0"/>
      <w:marBottom w:val="0"/>
      <w:divBdr>
        <w:top w:val="none" w:sz="0" w:space="0" w:color="auto"/>
        <w:left w:val="none" w:sz="0" w:space="0" w:color="auto"/>
        <w:bottom w:val="none" w:sz="0" w:space="0" w:color="auto"/>
        <w:right w:val="none" w:sz="0" w:space="0" w:color="auto"/>
      </w:divBdr>
    </w:div>
    <w:div w:id="183903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cumentos\Unpa\Unpa\3%20a&#241;o\2%20cuatrimestre\Laboratorio%20de%20Desarrollo%20de%20Software\Plantilla%20Bas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4C8C01-E230-40D0-B2A2-9F0064565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Base</Template>
  <TotalTime>11</TotalTime>
  <Pages>1</Pages>
  <Words>35</Words>
  <Characters>198</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Título del Documento</vt:lpstr>
    </vt:vector>
  </TitlesOfParts>
  <Company>Nombre del Grupo de Desarrollo o Asignatura</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subject>&lt;Nombre del Proyecto&gt;</dc:subject>
  <dc:creator>Hugo Frey</dc:creator>
  <cp:keywords/>
  <dc:description/>
  <cp:lastModifiedBy>Hugo Frey</cp:lastModifiedBy>
  <cp:revision>4</cp:revision>
  <dcterms:created xsi:type="dcterms:W3CDTF">2024-09-02T17:30:00Z</dcterms:created>
  <dcterms:modified xsi:type="dcterms:W3CDTF">2024-09-02T17:40:00Z</dcterms:modified>
</cp:coreProperties>
</file>