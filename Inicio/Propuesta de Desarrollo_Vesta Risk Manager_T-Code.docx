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34FB941" w14:textId="77777777" w:rsidR="006919D5" w:rsidRDefault="006919D5">
      <w:pPr>
        <w:pStyle w:val="Sinespaciado"/>
        <w:rPr>
          <w:rFonts w:ascii="Cambria" w:hAnsi="Cambria"/>
          <w:sz w:val="72"/>
          <w:szCs w:val="72"/>
        </w:rPr>
      </w:pPr>
    </w:p>
    <w:p w14:paraId="3482C2DD" w14:textId="77777777" w:rsidR="006919D5" w:rsidRDefault="006919D5">
      <w:pPr>
        <w:pStyle w:val="Sinespaciado"/>
        <w:rPr>
          <w:rFonts w:ascii="Cambria" w:hAnsi="Cambria"/>
          <w:sz w:val="72"/>
          <w:szCs w:val="72"/>
        </w:rPr>
      </w:pPr>
    </w:p>
    <w:p w14:paraId="177A605E" w14:textId="7680ABCD" w:rsidR="00D06E99" w:rsidRDefault="001C65DE">
      <w:pPr>
        <w:pStyle w:val="Sinespaciado"/>
        <w:rPr>
          <w:rFonts w:ascii="Cambria" w:hAnsi="Cambria"/>
          <w:sz w:val="72"/>
          <w:szCs w:val="72"/>
        </w:rPr>
      </w:pPr>
      <w:r w:rsidRPr="00F34540">
        <w:rPr>
          <w:noProof/>
        </w:rPr>
        <mc:AlternateContent>
          <mc:Choice Requires="wps">
            <w:drawing>
              <wp:anchor distT="0" distB="0" distL="114300" distR="114300" simplePos="0" relativeHeight="251653632" behindDoc="0" locked="0" layoutInCell="0" allowOverlap="1" wp14:anchorId="6995BAE5" wp14:editId="26E33BFA">
                <wp:simplePos x="0" y="0"/>
                <wp:positionH relativeFrom="page">
                  <wp:align>center</wp:align>
                </wp:positionH>
                <wp:positionV relativeFrom="page">
                  <wp:align>bottom</wp:align>
                </wp:positionV>
                <wp:extent cx="7922260" cy="859155"/>
                <wp:effectExtent l="10795" t="13335" r="10795" b="13335"/>
                <wp:wrapNone/>
                <wp:docPr id="78308714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08C9F8F" id="Rectangle 6" o:spid="_x0000_s1026" style="position:absolute;margin-left:0;margin-top:0;width:623.8pt;height:67.65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" o:allowincell="f" fillcolor="#4bacc6" strokecolor="#31849b">
                <w10:wrap anchorx="page" anchory="page"/>
              </v:rect>
            </w:pict>
          </mc:Fallback>
        </mc:AlternateContent>
      </w:r>
      <w:r w:rsidRPr="00F34540">
        <w:rPr>
          <w:noProof/>
        </w:rPr>
        <mc:AlternateContent>
          <mc:Choice Requires="wps">
            <w:drawing>
              <wp:anchor distT="0" distB="0" distL="114300" distR="114300" simplePos="0" relativeHeight="251656704" behindDoc="0" locked="0" layoutInCell="0" allowOverlap="1" wp14:anchorId="302FCAD2" wp14:editId="5CDCE3C8">
                <wp:simplePos x="0" y="0"/>
                <wp:positionH relativeFrom="page">
                  <wp:posOffset>494665</wp:posOffset>
                </wp:positionH>
                <wp:positionV relativeFrom="page">
                  <wp:posOffset>-262255</wp:posOffset>
                </wp:positionV>
                <wp:extent cx="90805" cy="11203940"/>
                <wp:effectExtent l="8255" t="8890" r="5715" b="7620"/>
                <wp:wrapNone/>
                <wp:docPr id="160293393"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07FCB6E" id="Rectangle 9" o:spid="_x0000_s1026" style="position:absolute;margin-left:38.95pt;margin-top:-20.65pt;width:7.15pt;height:882.2pt;z-index:251656704;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5680" behindDoc="0" locked="0" layoutInCell="0" allowOverlap="1" wp14:anchorId="348495C8" wp14:editId="46F57B24">
                <wp:simplePos x="0" y="0"/>
                <wp:positionH relativeFrom="page">
                  <wp:posOffset>6974840</wp:posOffset>
                </wp:positionH>
                <wp:positionV relativeFrom="page">
                  <wp:posOffset>-262255</wp:posOffset>
                </wp:positionV>
                <wp:extent cx="90805" cy="11203940"/>
                <wp:effectExtent l="5080" t="8890" r="8890" b="7620"/>
                <wp:wrapNone/>
                <wp:docPr id="115322074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1203940"/>
                        </a:xfrm>
                        <a:prstGeom prst="rect">
                          <a:avLst/>
                        </a:prstGeom>
                        <a:solidFill>
                          <a:srgbClr val="FFFFFF"/>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5EE139EC" id="Rectangle 8" o:spid="_x0000_s1026" style="position:absolute;margin-left:549.2pt;margin-top:-20.65pt;width:7.15pt;height:882.2pt;z-index:251655680;visibility:visible;mso-wrap-style:square;mso-width-percent:0;mso-height-percent:1050;mso-wrap-distance-left:9pt;mso-wrap-distance-top:0;mso-wrap-distance-right:9pt;mso-wrap-distance-bottom:0;mso-position-horizontal:absolute;mso-position-horizontal-relative:page;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" o:allowincell="f" strokecolor="#31849b">
                <w10:wrap anchorx="page" anchory="page"/>
              </v:rect>
            </w:pict>
          </mc:Fallback>
        </mc:AlternateContent>
      </w:r>
      <w:r w:rsidRPr="00F34540">
        <w:rPr>
          <w:noProof/>
        </w:rPr>
        <mc:AlternateContent>
          <mc:Choice Requires="wps">
            <w:drawing>
              <wp:anchor distT="0" distB="0" distL="114300" distR="114300" simplePos="0" relativeHeight="251654656" behindDoc="0" locked="0" layoutInCell="0" allowOverlap="1" wp14:anchorId="5D72FC09" wp14:editId="3E858DA3">
                <wp:simplePos x="0" y="0"/>
                <wp:positionH relativeFrom="page">
                  <wp:posOffset>-183515</wp:posOffset>
                </wp:positionH>
                <wp:positionV relativeFrom="page">
                  <wp:posOffset>5080</wp:posOffset>
                </wp:positionV>
                <wp:extent cx="7922260" cy="859155"/>
                <wp:effectExtent l="13970" t="10160" r="7620" b="6985"/>
                <wp:wrapNone/>
                <wp:docPr id="1594223944"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922260" cy="859155"/>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64254303" id="Rectangle 7" o:spid="_x0000_s1026" style="position:absolute;margin-left:-14.45pt;margin-top:.4pt;width:623.8pt;height:67.65pt;z-index:251654656;visibility:visible;mso-wrap-style:square;mso-width-percent:1050;mso-height-percent:900;mso-wrap-distance-left:9pt;mso-wrap-distance-top:0;mso-wrap-distance-right:9pt;mso-wrap-distance-bottom:0;mso-position-horizontal:absolute;mso-position-horizontal-relative:page;mso-position-vertical:absolute;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" o:allowincell="f" fillcolor="#4bacc6" strokecolor="#31849b">
                <w10:wrap anchorx="page" anchory="page"/>
              </v:rect>
            </w:pict>
          </mc:Fallback>
        </mc:AlternateContent>
      </w:r>
    </w:p>
    <w:p w14:paraId="4CCFC5F2" w14:textId="77777777" w:rsidR="00D06E99" w:rsidRDefault="00A85122">
      <w:pPr>
        <w:pStyle w:val="Sinespaciado"/>
        <w:rPr>
          <w:rFonts w:ascii="Cambria" w:hAnsi="Cambria"/>
          <w:sz w:val="72"/>
          <w:szCs w:val="72"/>
        </w:rPr>
      </w:pPr>
      <w:r>
        <w:rPr>
          <w:rFonts w:ascii="Cambria" w:hAnsi="Cambria"/>
          <w:sz w:val="72"/>
          <w:szCs w:val="72"/>
          <w:lang w:val="es-AR"/>
        </w:rPr>
        <w:t>Propuesta de Desarrollo</w:t>
      </w:r>
    </w:p>
    <w:p w14:paraId="59E9BFE9" w14:textId="4A0384F8" w:rsidR="00D06E99" w:rsidRDefault="001C65DE">
      <w:pPr>
        <w:pStyle w:val="Sinespaciado"/>
        <w:rPr>
          <w:rFonts w:ascii="Cambria" w:hAnsi="Cambria"/>
          <w:sz w:val="36"/>
          <w:szCs w:val="36"/>
        </w:rPr>
      </w:pPr>
      <w:r>
        <w:rPr>
          <w:rFonts w:ascii="Cambria" w:hAnsi="Cambria"/>
          <w:sz w:val="36"/>
          <w:szCs w:val="36"/>
        </w:rPr>
        <w:t xml:space="preserve">Vesta </w:t>
      </w:r>
      <w:proofErr w:type="spellStart"/>
      <w:r>
        <w:rPr>
          <w:rFonts w:ascii="Cambria" w:hAnsi="Cambria"/>
          <w:sz w:val="36"/>
          <w:szCs w:val="36"/>
        </w:rPr>
        <w:t>Risk</w:t>
      </w:r>
      <w:proofErr w:type="spellEnd"/>
      <w:r>
        <w:rPr>
          <w:rFonts w:ascii="Cambria" w:hAnsi="Cambria"/>
          <w:sz w:val="36"/>
          <w:szCs w:val="36"/>
        </w:rPr>
        <w:t xml:space="preserve"> Manager</w:t>
      </w:r>
    </w:p>
    <w:p w14:paraId="7774362B" w14:textId="77777777" w:rsidR="00D06E99" w:rsidRDefault="00D06E99">
      <w:pPr>
        <w:pStyle w:val="Sinespaciado"/>
      </w:pPr>
    </w:p>
    <w:p w14:paraId="404EF85F" w14:textId="77777777" w:rsidR="006919D5" w:rsidRDefault="006919D5">
      <w:pPr>
        <w:pStyle w:val="Sinespaciado"/>
      </w:pPr>
    </w:p>
    <w:p w14:paraId="309B2BF4" w14:textId="77777777" w:rsidR="006919D5" w:rsidRDefault="006919D5">
      <w:pPr>
        <w:pStyle w:val="Sinespaciado"/>
      </w:pPr>
    </w:p>
    <w:p w14:paraId="4BF20881" w14:textId="77777777" w:rsidR="006919D5" w:rsidRDefault="006919D5">
      <w:pPr>
        <w:pStyle w:val="Sinespaciado"/>
      </w:pPr>
    </w:p>
    <w:p w14:paraId="1F3D270A" w14:textId="272E522B" w:rsidR="00D06E99" w:rsidRDefault="001C65DE">
      <w:pPr>
        <w:pStyle w:val="Sinespaciado"/>
      </w:pPr>
      <w:r>
        <w:rPr>
          <w:lang w:val="es-AR"/>
        </w:rPr>
        <w:t>T-</w:t>
      </w:r>
      <w:proofErr w:type="spellStart"/>
      <w:r>
        <w:rPr>
          <w:lang w:val="es-AR"/>
        </w:rPr>
        <w:t>Code</w:t>
      </w:r>
      <w:proofErr w:type="spellEnd"/>
      <w:r w:rsidR="00B144C2">
        <w:rPr>
          <w:lang w:val="es-AR"/>
        </w:rPr>
        <w:t xml:space="preserve">  </w:t>
      </w:r>
      <w:r w:rsidR="00570F4F">
        <w:rPr>
          <w:lang w:val="es-AR"/>
        </w:rPr>
        <w:t xml:space="preserve"> </w:t>
      </w:r>
    </w:p>
    <w:p w14:paraId="080F6CE0" w14:textId="383929C3" w:rsidR="00D06E99" w:rsidRDefault="001C65DE">
      <w:pPr>
        <w:pStyle w:val="Sinespaciado"/>
      </w:pPr>
      <w:r>
        <w:t>Agustín Collareda, Cintia Hernandez y Hugo Frey</w:t>
      </w:r>
    </w:p>
    <w:p w14:paraId="52D0705E" w14:textId="1C637F41" w:rsidR="00D06E99" w:rsidRDefault="00D06E99" w:rsidP="00BA3C4A"/>
    <w:p w14:paraId="21739952" w14:textId="1D75ED47" w:rsidR="00BC5404" w:rsidRDefault="00BA3C4A" w:rsidP="00BA3C4A">
      <w:pPr>
        <w:pStyle w:val="PSI-Comentario"/>
      </w:pPr>
      <w:r>
        <w:rPr>
          <w:noProof/>
        </w:rPr>
        <w:drawing>
          <wp:anchor distT="0" distB="0" distL="114300" distR="114300" simplePos="0" relativeHeight="251662848" behindDoc="0" locked="0" layoutInCell="1" allowOverlap="1" wp14:anchorId="3971105A" wp14:editId="7B96D0D0">
            <wp:simplePos x="0" y="0"/>
            <wp:positionH relativeFrom="column">
              <wp:posOffset>-251460</wp:posOffset>
            </wp:positionH>
            <wp:positionV relativeFrom="paragraph">
              <wp:posOffset>3343910</wp:posOffset>
            </wp:positionV>
            <wp:extent cx="2273170" cy="1143000"/>
            <wp:effectExtent l="0" t="0" r="0" b="0"/>
            <wp:wrapNone/>
            <wp:docPr id="1476976646"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76646" name="Imagen 1476976646"/>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73170" cy="1143000"/>
                    </a:xfrm>
                    <a:prstGeom prst="rect">
                      <a:avLst/>
                    </a:prstGeom>
                  </pic:spPr>
                </pic:pic>
              </a:graphicData>
            </a:graphic>
            <wp14:sizeRelH relativeFrom="margin">
              <wp14:pctWidth>0</wp14:pctWidth>
            </wp14:sizeRelH>
            <wp14:sizeRelV relativeFrom="margin">
              <wp14:pctHeight>0</wp14:pctHeight>
            </wp14:sizeRelV>
          </wp:anchor>
        </w:drawing>
      </w:r>
      <w:r w:rsidR="001C65DE">
        <w:rPr>
          <w:noProof/>
        </w:rPr>
        <w:drawing>
          <wp:anchor distT="128016" distB="315468" distL="254508" distR="443103" simplePos="0" relativeHeight="251657728" behindDoc="0" locked="0" layoutInCell="1" allowOverlap="1" wp14:anchorId="54F6A620" wp14:editId="501C8F70">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D06E99" w:rsidRPr="008B3B0F">
        <w:br w:type="page"/>
      </w:r>
    </w:p>
    <w:p w14:paraId="5D4DD77B" w14:textId="723D60CE" w:rsidR="00397566" w:rsidRPr="005313D3" w:rsidRDefault="001C65DE" w:rsidP="00BA3C4A">
      <w:pPr>
        <w:pStyle w:val="PSI-Comentario"/>
      </w:pPr>
      <w:r w:rsidRPr="00F34540">
        <w:rPr>
          <w:noProof/>
        </w:rPr>
        <w:lastRenderedPageBreak/>
        <mc:AlternateContent>
          <mc:Choice Requires="wps">
            <w:drawing>
              <wp:anchor distT="0" distB="0" distL="114300" distR="114300" simplePos="0" relativeHeight="251661824" behindDoc="0" locked="0" layoutInCell="1" allowOverlap="1" wp14:anchorId="154FEC33" wp14:editId="1F2E1D87">
                <wp:simplePos x="0" y="0"/>
                <wp:positionH relativeFrom="margin">
                  <wp:posOffset>3577590</wp:posOffset>
                </wp:positionH>
                <wp:positionV relativeFrom="margin">
                  <wp:posOffset>67310</wp:posOffset>
                </wp:positionV>
                <wp:extent cx="2047875" cy="7336155"/>
                <wp:effectExtent l="9525" t="13335" r="9525" b="13335"/>
                <wp:wrapSquare wrapText="bothSides"/>
                <wp:docPr id="207182077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rgbClr val="FFFFFF"/>
                        </a:solidFill>
                        <a:ln w="9525">
                          <a:solidFill>
                            <a:srgbClr val="31849B"/>
                          </a:solidFill>
                          <a:miter lim="800000"/>
                          <a:headEnd/>
                          <a:tailEnd/>
                        </a:ln>
                      </wps:spPr>
                      <wps:txbx>
                        <w:txbxContent>
                          <w:p w14:paraId="1CFCB305" w14:textId="155A62BD" w:rsidR="00DA284A" w:rsidRPr="00BA3C4A" w:rsidRDefault="00F11BCE" w:rsidP="00BA3C4A">
                            <w:r w:rsidRPr="00BA3C4A">
                              <w:t xml:space="preserve">La propuesta de Desarrollo es </w:t>
                            </w:r>
                            <w:r w:rsidR="006B78A3" w:rsidRPr="00BA3C4A">
                              <w:t>donde</w:t>
                            </w:r>
                            <w:r w:rsidRPr="00BA3C4A">
                              <w:t xml:space="preserve"> se manifiesta concretamente la intención de desarrollar un nuevo sistema y es donde se especifican que características tendrá este desarrollo</w:t>
                            </w:r>
                            <w:r w:rsidR="006B78A3" w:rsidRPr="00BA3C4A">
                              <w:t>.</w:t>
                            </w:r>
                            <w:r w:rsidRPr="00BA3C4A">
                              <w:t xml:space="preserve"> también esta propuesta sirve como acuerdo entre las partes ya que contienen un </w:t>
                            </w:r>
                            <w:proofErr w:type="gramStart"/>
                            <w:r w:rsidR="00A34F35" w:rsidRPr="00BA3C4A">
                              <w:t>análisis</w:t>
                            </w:r>
                            <w:r w:rsidRPr="00BA3C4A">
                              <w:t xml:space="preserve"> técnico y una propuesta técnica</w:t>
                            </w:r>
                            <w:proofErr w:type="gramEnd"/>
                            <w:r w:rsidRPr="00BA3C4A">
                              <w:t xml:space="preserve"> asociada, dejando en claro que es lo que se planea desarrollar</w:t>
                            </w:r>
                            <w:r w:rsidR="00A34F35" w:rsidRPr="00BA3C4A">
                              <w:t>, como así también a que costo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4FEC33" id="_x0000_t202" coordsize="21600,21600" o:spt="202" path="m,l,21600r21600,l21600,xe">
                <v:stroke joinstyle="miter"/>
                <v:path gradientshapeok="t" o:connecttype="rect"/>
              </v:shapetype>
              <v:shape id="Text Box 20" o:spid="_x0000_s1026" type="#_x0000_t202" style="position:absolute;left:0;text-align:left;margin-left:281.7pt;margin-top:5.3pt;width:161.25pt;height:577.6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" strokecolor="#31849b">
                <v:textbox>
                  <w:txbxContent>
                    <w:p w14:paraId="1CFCB305" w14:textId="155A62BD" w:rsidR="00DA284A" w:rsidRPr="00BA3C4A" w:rsidRDefault="00F11BCE" w:rsidP="00BA3C4A">
                      <w:r w:rsidRPr="00BA3C4A">
                        <w:t xml:space="preserve">La propuesta de Desarrollo es </w:t>
                      </w:r>
                      <w:r w:rsidR="006B78A3" w:rsidRPr="00BA3C4A">
                        <w:t>donde</w:t>
                      </w:r>
                      <w:r w:rsidRPr="00BA3C4A">
                        <w:t xml:space="preserve"> se manifiesta concretamente la intención de desarrollar un nuevo sistema y es donde se especifican que características tendrá este desarrollo</w:t>
                      </w:r>
                      <w:r w:rsidR="006B78A3" w:rsidRPr="00BA3C4A">
                        <w:t>.</w:t>
                      </w:r>
                      <w:r w:rsidRPr="00BA3C4A">
                        <w:t xml:space="preserve"> también esta propuesta sirve como acuerdo entre las partes ya que contienen un </w:t>
                      </w:r>
                      <w:proofErr w:type="gramStart"/>
                      <w:r w:rsidR="00A34F35" w:rsidRPr="00BA3C4A">
                        <w:t>análisis</w:t>
                      </w:r>
                      <w:r w:rsidRPr="00BA3C4A">
                        <w:t xml:space="preserve"> técnico y una propuesta técnica</w:t>
                      </w:r>
                      <w:proofErr w:type="gramEnd"/>
                      <w:r w:rsidRPr="00BA3C4A">
                        <w:t xml:space="preserve"> asociada, dejando en claro que es lo que se planea desarrollar</w:t>
                      </w:r>
                      <w:r w:rsidR="00A34F35" w:rsidRPr="00BA3C4A">
                        <w:t>, como así también a que costo</w:t>
                      </w:r>
                    </w:p>
                  </w:txbxContent>
                </v:textbox>
                <w10:wrap type="square" anchorx="margin" anchory="margin"/>
              </v:shape>
            </w:pict>
          </mc:Fallback>
        </mc:AlternateContent>
      </w:r>
      <w:r w:rsidR="00BA3C4A" w:rsidRPr="00F34540">
        <w:rPr>
          <w:noProof/>
          <w:lang w:eastAsia="es-ES"/>
        </w:rPr>
        <w:t xml:space="preserve"> </w:t>
      </w:r>
      <w:r w:rsidRPr="00F34540">
        <w:rPr>
          <w:noProof/>
          <w:lang w:eastAsia="es-ES"/>
        </w:rPr>
        <mc:AlternateContent>
          <mc:Choice Requires="wps">
            <w:drawing>
              <wp:anchor distT="0" distB="0" distL="114300" distR="114300" simplePos="0" relativeHeight="251659776" behindDoc="1" locked="0" layoutInCell="1" allowOverlap="1" wp14:anchorId="36251A73" wp14:editId="178A95E9">
                <wp:simplePos x="0" y="0"/>
                <wp:positionH relativeFrom="margin">
                  <wp:posOffset>4009390</wp:posOffset>
                </wp:positionH>
                <wp:positionV relativeFrom="margin">
                  <wp:posOffset>-968375</wp:posOffset>
                </wp:positionV>
                <wp:extent cx="2480945" cy="10730230"/>
                <wp:effectExtent l="12700" t="6350" r="11430" b="7620"/>
                <wp:wrapSquare wrapText="bothSides"/>
                <wp:docPr id="1152105739"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0730230"/>
                        </a:xfrm>
                        <a:prstGeom prst="rect">
                          <a:avLst/>
                        </a:prstGeom>
                        <a:solidFill>
                          <a:srgbClr val="4BACC6"/>
                        </a:solidFill>
                        <a:ln w="9525">
                          <a:solidFill>
                            <a:srgbClr val="31849B"/>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5D840A5" id="Rectangle 17" o:spid="_x0000_s1026" style="position:absolute;margin-left:315.7pt;margin-top:-76.25pt;width:195.35pt;height:844.9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" fillcolor="#4bacc6" strokecolor="#31849b">
                <w10:wrap type="square" anchorx="margin" anchory="margin"/>
              </v:rect>
            </w:pict>
          </mc:Fallback>
        </mc:AlternateContent>
      </w:r>
    </w:p>
    <w:p w14:paraId="0E507B6E" w14:textId="77777777" w:rsidR="00397566" w:rsidRPr="008B3B0F" w:rsidRDefault="00397566" w:rsidP="00BA3C4A">
      <w:pPr>
        <w:pStyle w:val="PSI-Comentario"/>
      </w:pPr>
    </w:p>
    <w:p w14:paraId="409BD419" w14:textId="77777777" w:rsidR="00D06E99" w:rsidRDefault="00D06E99" w:rsidP="00BA3C4A"/>
    <w:p w14:paraId="35249235" w14:textId="59909DAA" w:rsidR="00A13DBA" w:rsidRDefault="001C65DE" w:rsidP="00BA3C4A">
      <w:r>
        <w:rPr>
          <w:noProof/>
        </w:rPr>
        <w:drawing>
          <wp:anchor distT="42672" distB="232410" distL="144780" distR="371094" simplePos="0" relativeHeight="251660800" behindDoc="0" locked="0" layoutInCell="1" allowOverlap="1" wp14:anchorId="487470EA" wp14:editId="2CDA9B9D">
            <wp:simplePos x="0" y="0"/>
            <wp:positionH relativeFrom="margin">
              <wp:posOffset>4730115</wp:posOffset>
            </wp:positionH>
            <wp:positionV relativeFrom="margin">
              <wp:posOffset>7712202</wp:posOffset>
            </wp:positionV>
            <wp:extent cx="1199896" cy="1200023"/>
            <wp:effectExtent l="95250" t="76200" r="229235" b="248285"/>
            <wp:wrapSquare wrapText="bothSides"/>
            <wp:docPr id="22" name="4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1" cstate="print"/>
                    <a:stretch>
                      <a:fillRect/>
                    </a:stretch>
                  </pic:blipFill>
                  <pic:spPr>
                    <a:xfrm>
                      <a:off x="0" y="0"/>
                      <a:ext cx="1199515" cy="1199515"/>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7F38C0">
        <w:br w:type="page"/>
      </w:r>
    </w:p>
    <w:p w14:paraId="5709CDE6" w14:textId="77777777" w:rsidR="000F79DF" w:rsidRDefault="000F79DF" w:rsidP="00BA3C4A">
      <w:pPr>
        <w:pStyle w:val="TtulodeTDC"/>
      </w:pPr>
      <w:r>
        <w:lastRenderedPageBreak/>
        <w:t>Tabla de contenido</w:t>
      </w:r>
    </w:p>
    <w:p w14:paraId="24398E0F" w14:textId="4E8289EC" w:rsidR="00B81430" w:rsidRDefault="00F34540">
      <w:pPr>
        <w:pStyle w:val="TDC1"/>
        <w:rPr>
          <w:rFonts w:asciiTheme="minorHAnsi" w:eastAsiaTheme="minorEastAsia" w:hAnsiTheme="minorHAnsi" w:cstheme="minorBidi"/>
          <w:b w:val="0"/>
          <w:bCs w:val="0"/>
          <w:noProof/>
          <w:kern w:val="2"/>
          <w:sz w:val="24"/>
          <w:szCs w:val="24"/>
          <w:lang w:val="es-AR" w:eastAsia="es-AR"/>
          <w14:ligatures w14:val="standardContextual"/>
        </w:rPr>
      </w:pPr>
      <w:r>
        <w:fldChar w:fldCharType="begin"/>
      </w:r>
      <w:r w:rsidR="000F79DF">
        <w:instrText xml:space="preserve"> TOC \o "1-3" \h \z \u </w:instrText>
      </w:r>
      <w:r>
        <w:fldChar w:fldCharType="separate"/>
      </w:r>
      <w:hyperlink w:anchor="_Toc176607490" w:history="1">
        <w:r w:rsidR="00B81430" w:rsidRPr="006C3866">
          <w:rPr>
            <w:rStyle w:val="Hipervnculo"/>
            <w:noProof/>
          </w:rPr>
          <w:t>Introducción</w:t>
        </w:r>
        <w:r w:rsidR="00B81430">
          <w:rPr>
            <w:noProof/>
            <w:webHidden/>
          </w:rPr>
          <w:tab/>
        </w:r>
        <w:r w:rsidR="00B81430">
          <w:rPr>
            <w:noProof/>
            <w:webHidden/>
          </w:rPr>
          <w:fldChar w:fldCharType="begin"/>
        </w:r>
        <w:r w:rsidR="00B81430">
          <w:rPr>
            <w:noProof/>
            <w:webHidden/>
          </w:rPr>
          <w:instrText xml:space="preserve"> PAGEREF _Toc176607490 \h </w:instrText>
        </w:r>
        <w:r w:rsidR="00B81430">
          <w:rPr>
            <w:noProof/>
            <w:webHidden/>
          </w:rPr>
        </w:r>
        <w:r w:rsidR="00B81430">
          <w:rPr>
            <w:noProof/>
            <w:webHidden/>
          </w:rPr>
          <w:fldChar w:fldCharType="separate"/>
        </w:r>
        <w:r w:rsidR="00B81430">
          <w:rPr>
            <w:noProof/>
            <w:webHidden/>
          </w:rPr>
          <w:t>4</w:t>
        </w:r>
        <w:r w:rsidR="00B81430">
          <w:rPr>
            <w:noProof/>
            <w:webHidden/>
          </w:rPr>
          <w:fldChar w:fldCharType="end"/>
        </w:r>
      </w:hyperlink>
    </w:p>
    <w:p w14:paraId="4F0BA3E6" w14:textId="505D4622" w:rsidR="00B81430" w:rsidRDefault="00B8143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1" w:history="1">
        <w:r w:rsidRPr="006C3866">
          <w:rPr>
            <w:rStyle w:val="Hipervnculo"/>
            <w:noProof/>
          </w:rPr>
          <w:t>Propósito</w:t>
        </w:r>
        <w:r>
          <w:rPr>
            <w:noProof/>
            <w:webHidden/>
          </w:rPr>
          <w:tab/>
        </w:r>
        <w:r>
          <w:rPr>
            <w:noProof/>
            <w:webHidden/>
          </w:rPr>
          <w:fldChar w:fldCharType="begin"/>
        </w:r>
        <w:r>
          <w:rPr>
            <w:noProof/>
            <w:webHidden/>
          </w:rPr>
          <w:instrText xml:space="preserve"> PAGEREF _Toc176607491 \h </w:instrText>
        </w:r>
        <w:r>
          <w:rPr>
            <w:noProof/>
            <w:webHidden/>
          </w:rPr>
        </w:r>
        <w:r>
          <w:rPr>
            <w:noProof/>
            <w:webHidden/>
          </w:rPr>
          <w:fldChar w:fldCharType="separate"/>
        </w:r>
        <w:r>
          <w:rPr>
            <w:noProof/>
            <w:webHidden/>
          </w:rPr>
          <w:t>4</w:t>
        </w:r>
        <w:r>
          <w:rPr>
            <w:noProof/>
            <w:webHidden/>
          </w:rPr>
          <w:fldChar w:fldCharType="end"/>
        </w:r>
      </w:hyperlink>
    </w:p>
    <w:p w14:paraId="0C9B8F37" w14:textId="73B682B3" w:rsidR="00B81430" w:rsidRDefault="00B8143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2" w:history="1">
        <w:r w:rsidRPr="006C3866">
          <w:rPr>
            <w:rStyle w:val="Hipervnculo"/>
            <w:noProof/>
          </w:rPr>
          <w:t>Alcance</w:t>
        </w:r>
        <w:r>
          <w:rPr>
            <w:noProof/>
            <w:webHidden/>
          </w:rPr>
          <w:tab/>
        </w:r>
        <w:r>
          <w:rPr>
            <w:noProof/>
            <w:webHidden/>
          </w:rPr>
          <w:fldChar w:fldCharType="begin"/>
        </w:r>
        <w:r>
          <w:rPr>
            <w:noProof/>
            <w:webHidden/>
          </w:rPr>
          <w:instrText xml:space="preserve"> PAGEREF _Toc176607492 \h </w:instrText>
        </w:r>
        <w:r>
          <w:rPr>
            <w:noProof/>
            <w:webHidden/>
          </w:rPr>
        </w:r>
        <w:r>
          <w:rPr>
            <w:noProof/>
            <w:webHidden/>
          </w:rPr>
          <w:fldChar w:fldCharType="separate"/>
        </w:r>
        <w:r>
          <w:rPr>
            <w:noProof/>
            <w:webHidden/>
          </w:rPr>
          <w:t>4</w:t>
        </w:r>
        <w:r>
          <w:rPr>
            <w:noProof/>
            <w:webHidden/>
          </w:rPr>
          <w:fldChar w:fldCharType="end"/>
        </w:r>
      </w:hyperlink>
    </w:p>
    <w:p w14:paraId="46D1F098" w14:textId="33FE55D0" w:rsidR="00B81430" w:rsidRDefault="00B8143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3" w:history="1">
        <w:r w:rsidRPr="006C3866">
          <w:rPr>
            <w:rStyle w:val="Hipervnculo"/>
            <w:noProof/>
          </w:rPr>
          <w:t>Panorama General</w:t>
        </w:r>
        <w:r>
          <w:rPr>
            <w:noProof/>
            <w:webHidden/>
          </w:rPr>
          <w:tab/>
        </w:r>
        <w:r>
          <w:rPr>
            <w:noProof/>
            <w:webHidden/>
          </w:rPr>
          <w:fldChar w:fldCharType="begin"/>
        </w:r>
        <w:r>
          <w:rPr>
            <w:noProof/>
            <w:webHidden/>
          </w:rPr>
          <w:instrText xml:space="preserve"> PAGEREF _Toc176607493 \h </w:instrText>
        </w:r>
        <w:r>
          <w:rPr>
            <w:noProof/>
            <w:webHidden/>
          </w:rPr>
        </w:r>
        <w:r>
          <w:rPr>
            <w:noProof/>
            <w:webHidden/>
          </w:rPr>
          <w:fldChar w:fldCharType="separate"/>
        </w:r>
        <w:r>
          <w:rPr>
            <w:noProof/>
            <w:webHidden/>
          </w:rPr>
          <w:t>4</w:t>
        </w:r>
        <w:r>
          <w:rPr>
            <w:noProof/>
            <w:webHidden/>
          </w:rPr>
          <w:fldChar w:fldCharType="end"/>
        </w:r>
      </w:hyperlink>
    </w:p>
    <w:p w14:paraId="7F07D939" w14:textId="7DFDD73C" w:rsidR="00B81430" w:rsidRDefault="00B8143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4" w:history="1">
        <w:r w:rsidRPr="006C3866">
          <w:rPr>
            <w:rStyle w:val="Hipervnculo"/>
            <w:noProof/>
          </w:rPr>
          <w:t>Abreviaturas</w:t>
        </w:r>
        <w:r>
          <w:rPr>
            <w:noProof/>
            <w:webHidden/>
          </w:rPr>
          <w:tab/>
        </w:r>
        <w:r>
          <w:rPr>
            <w:noProof/>
            <w:webHidden/>
          </w:rPr>
          <w:fldChar w:fldCharType="begin"/>
        </w:r>
        <w:r>
          <w:rPr>
            <w:noProof/>
            <w:webHidden/>
          </w:rPr>
          <w:instrText xml:space="preserve"> PAGEREF _Toc176607494 \h </w:instrText>
        </w:r>
        <w:r>
          <w:rPr>
            <w:noProof/>
            <w:webHidden/>
          </w:rPr>
        </w:r>
        <w:r>
          <w:rPr>
            <w:noProof/>
            <w:webHidden/>
          </w:rPr>
          <w:fldChar w:fldCharType="separate"/>
        </w:r>
        <w:r>
          <w:rPr>
            <w:noProof/>
            <w:webHidden/>
          </w:rPr>
          <w:t>4</w:t>
        </w:r>
        <w:r>
          <w:rPr>
            <w:noProof/>
            <w:webHidden/>
          </w:rPr>
          <w:fldChar w:fldCharType="end"/>
        </w:r>
      </w:hyperlink>
    </w:p>
    <w:p w14:paraId="6B255006" w14:textId="37F7B37C" w:rsidR="00B81430" w:rsidRDefault="00B8143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5" w:history="1">
        <w:r w:rsidRPr="006C3866">
          <w:rPr>
            <w:rStyle w:val="Hipervnculo"/>
            <w:noProof/>
          </w:rPr>
          <w:t>Información General</w:t>
        </w:r>
        <w:r>
          <w:rPr>
            <w:noProof/>
            <w:webHidden/>
          </w:rPr>
          <w:tab/>
        </w:r>
        <w:r>
          <w:rPr>
            <w:noProof/>
            <w:webHidden/>
          </w:rPr>
          <w:fldChar w:fldCharType="begin"/>
        </w:r>
        <w:r>
          <w:rPr>
            <w:noProof/>
            <w:webHidden/>
          </w:rPr>
          <w:instrText xml:space="preserve"> PAGEREF _Toc176607495 \h </w:instrText>
        </w:r>
        <w:r>
          <w:rPr>
            <w:noProof/>
            <w:webHidden/>
          </w:rPr>
        </w:r>
        <w:r>
          <w:rPr>
            <w:noProof/>
            <w:webHidden/>
          </w:rPr>
          <w:fldChar w:fldCharType="separate"/>
        </w:r>
        <w:r>
          <w:rPr>
            <w:noProof/>
            <w:webHidden/>
          </w:rPr>
          <w:t>4</w:t>
        </w:r>
        <w:r>
          <w:rPr>
            <w:noProof/>
            <w:webHidden/>
          </w:rPr>
          <w:fldChar w:fldCharType="end"/>
        </w:r>
      </w:hyperlink>
    </w:p>
    <w:p w14:paraId="117BDAD0" w14:textId="548671EB" w:rsidR="00B81430" w:rsidRDefault="00B8143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6" w:history="1">
        <w:r w:rsidRPr="006C3866">
          <w:rPr>
            <w:rStyle w:val="Hipervnculo"/>
            <w:noProof/>
          </w:rPr>
          <w:t>Grupo de desarrollo:</w:t>
        </w:r>
        <w:r>
          <w:rPr>
            <w:noProof/>
            <w:webHidden/>
          </w:rPr>
          <w:tab/>
        </w:r>
        <w:r>
          <w:rPr>
            <w:noProof/>
            <w:webHidden/>
          </w:rPr>
          <w:fldChar w:fldCharType="begin"/>
        </w:r>
        <w:r>
          <w:rPr>
            <w:noProof/>
            <w:webHidden/>
          </w:rPr>
          <w:instrText xml:space="preserve"> PAGEREF _Toc176607496 \h </w:instrText>
        </w:r>
        <w:r>
          <w:rPr>
            <w:noProof/>
            <w:webHidden/>
          </w:rPr>
        </w:r>
        <w:r>
          <w:rPr>
            <w:noProof/>
            <w:webHidden/>
          </w:rPr>
          <w:fldChar w:fldCharType="separate"/>
        </w:r>
        <w:r>
          <w:rPr>
            <w:noProof/>
            <w:webHidden/>
          </w:rPr>
          <w:t>4</w:t>
        </w:r>
        <w:r>
          <w:rPr>
            <w:noProof/>
            <w:webHidden/>
          </w:rPr>
          <w:fldChar w:fldCharType="end"/>
        </w:r>
      </w:hyperlink>
    </w:p>
    <w:p w14:paraId="57860EF0" w14:textId="77A32A30" w:rsidR="00B81430" w:rsidRDefault="00B8143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7" w:history="1">
        <w:r w:rsidRPr="006C3866">
          <w:rPr>
            <w:rStyle w:val="Hipervnculo"/>
            <w:noProof/>
          </w:rPr>
          <w:t>Actividad Principal del Equipo de Trabajo:</w:t>
        </w:r>
        <w:r>
          <w:rPr>
            <w:noProof/>
            <w:webHidden/>
          </w:rPr>
          <w:tab/>
        </w:r>
        <w:r>
          <w:rPr>
            <w:noProof/>
            <w:webHidden/>
          </w:rPr>
          <w:fldChar w:fldCharType="begin"/>
        </w:r>
        <w:r>
          <w:rPr>
            <w:noProof/>
            <w:webHidden/>
          </w:rPr>
          <w:instrText xml:space="preserve"> PAGEREF _Toc176607497 \h </w:instrText>
        </w:r>
        <w:r>
          <w:rPr>
            <w:noProof/>
            <w:webHidden/>
          </w:rPr>
        </w:r>
        <w:r>
          <w:rPr>
            <w:noProof/>
            <w:webHidden/>
          </w:rPr>
          <w:fldChar w:fldCharType="separate"/>
        </w:r>
        <w:r>
          <w:rPr>
            <w:noProof/>
            <w:webHidden/>
          </w:rPr>
          <w:t>5</w:t>
        </w:r>
        <w:r>
          <w:rPr>
            <w:noProof/>
            <w:webHidden/>
          </w:rPr>
          <w:fldChar w:fldCharType="end"/>
        </w:r>
      </w:hyperlink>
    </w:p>
    <w:p w14:paraId="4CF801ED" w14:textId="2A6BD9DA" w:rsidR="00B81430" w:rsidRDefault="00B8143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498" w:history="1">
        <w:r w:rsidRPr="006C3866">
          <w:rPr>
            <w:rStyle w:val="Hipervnculo"/>
            <w:noProof/>
          </w:rPr>
          <w:t>Antecedentes Vinculados a la Temática</w:t>
        </w:r>
        <w:r>
          <w:rPr>
            <w:noProof/>
            <w:webHidden/>
          </w:rPr>
          <w:tab/>
        </w:r>
        <w:r>
          <w:rPr>
            <w:noProof/>
            <w:webHidden/>
          </w:rPr>
          <w:fldChar w:fldCharType="begin"/>
        </w:r>
        <w:r>
          <w:rPr>
            <w:noProof/>
            <w:webHidden/>
          </w:rPr>
          <w:instrText xml:space="preserve"> PAGEREF _Toc176607498 \h </w:instrText>
        </w:r>
        <w:r>
          <w:rPr>
            <w:noProof/>
            <w:webHidden/>
          </w:rPr>
        </w:r>
        <w:r>
          <w:rPr>
            <w:noProof/>
            <w:webHidden/>
          </w:rPr>
          <w:fldChar w:fldCharType="separate"/>
        </w:r>
        <w:r>
          <w:rPr>
            <w:noProof/>
            <w:webHidden/>
          </w:rPr>
          <w:t>5</w:t>
        </w:r>
        <w:r>
          <w:rPr>
            <w:noProof/>
            <w:webHidden/>
          </w:rPr>
          <w:fldChar w:fldCharType="end"/>
        </w:r>
      </w:hyperlink>
    </w:p>
    <w:p w14:paraId="616EBAC9" w14:textId="2D16C959" w:rsidR="00B81430" w:rsidRDefault="00B8143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499" w:history="1">
        <w:r w:rsidRPr="006C3866">
          <w:rPr>
            <w:rStyle w:val="Hipervnculo"/>
            <w:noProof/>
          </w:rPr>
          <w:t>Propuesta</w:t>
        </w:r>
        <w:r>
          <w:rPr>
            <w:noProof/>
            <w:webHidden/>
          </w:rPr>
          <w:tab/>
        </w:r>
        <w:r>
          <w:rPr>
            <w:noProof/>
            <w:webHidden/>
          </w:rPr>
          <w:fldChar w:fldCharType="begin"/>
        </w:r>
        <w:r>
          <w:rPr>
            <w:noProof/>
            <w:webHidden/>
          </w:rPr>
          <w:instrText xml:space="preserve"> PAGEREF _Toc176607499 \h </w:instrText>
        </w:r>
        <w:r>
          <w:rPr>
            <w:noProof/>
            <w:webHidden/>
          </w:rPr>
        </w:r>
        <w:r>
          <w:rPr>
            <w:noProof/>
            <w:webHidden/>
          </w:rPr>
          <w:fldChar w:fldCharType="separate"/>
        </w:r>
        <w:r>
          <w:rPr>
            <w:noProof/>
            <w:webHidden/>
          </w:rPr>
          <w:t>5</w:t>
        </w:r>
        <w:r>
          <w:rPr>
            <w:noProof/>
            <w:webHidden/>
          </w:rPr>
          <w:fldChar w:fldCharType="end"/>
        </w:r>
      </w:hyperlink>
    </w:p>
    <w:p w14:paraId="70009B1E" w14:textId="725F2B64" w:rsidR="00B81430" w:rsidRDefault="00B8143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0" w:history="1">
        <w:r w:rsidRPr="006C3866">
          <w:rPr>
            <w:rStyle w:val="Hipervnculo"/>
            <w:noProof/>
          </w:rPr>
          <w:t>Análisis Técnico</w:t>
        </w:r>
        <w:r>
          <w:rPr>
            <w:noProof/>
            <w:webHidden/>
          </w:rPr>
          <w:tab/>
        </w:r>
        <w:r>
          <w:rPr>
            <w:noProof/>
            <w:webHidden/>
          </w:rPr>
          <w:fldChar w:fldCharType="begin"/>
        </w:r>
        <w:r>
          <w:rPr>
            <w:noProof/>
            <w:webHidden/>
          </w:rPr>
          <w:instrText xml:space="preserve"> PAGEREF _Toc176607500 \h </w:instrText>
        </w:r>
        <w:r>
          <w:rPr>
            <w:noProof/>
            <w:webHidden/>
          </w:rPr>
        </w:r>
        <w:r>
          <w:rPr>
            <w:noProof/>
            <w:webHidden/>
          </w:rPr>
          <w:fldChar w:fldCharType="separate"/>
        </w:r>
        <w:r>
          <w:rPr>
            <w:noProof/>
            <w:webHidden/>
          </w:rPr>
          <w:t>5</w:t>
        </w:r>
        <w:r>
          <w:rPr>
            <w:noProof/>
            <w:webHidden/>
          </w:rPr>
          <w:fldChar w:fldCharType="end"/>
        </w:r>
      </w:hyperlink>
    </w:p>
    <w:p w14:paraId="624BAF87" w14:textId="7F941C66" w:rsidR="00B81430" w:rsidRDefault="00B81430">
      <w:pPr>
        <w:pStyle w:val="TDC3"/>
        <w:rPr>
          <w:rFonts w:asciiTheme="minorHAnsi" w:eastAsiaTheme="minorEastAsia" w:hAnsiTheme="minorHAnsi" w:cstheme="minorBidi"/>
          <w:noProof/>
          <w:kern w:val="2"/>
          <w:sz w:val="24"/>
          <w:szCs w:val="24"/>
          <w:lang w:val="es-AR" w:eastAsia="es-AR"/>
          <w14:ligatures w14:val="standardContextual"/>
        </w:rPr>
      </w:pPr>
      <w:hyperlink w:anchor="_Toc176607501" w:history="1">
        <w:r w:rsidRPr="006C3866">
          <w:rPr>
            <w:rStyle w:val="Hipervnculo"/>
            <w:noProof/>
          </w:rPr>
          <w:t>Definición de problema:</w:t>
        </w:r>
        <w:r>
          <w:rPr>
            <w:noProof/>
            <w:webHidden/>
          </w:rPr>
          <w:tab/>
        </w:r>
        <w:r>
          <w:rPr>
            <w:noProof/>
            <w:webHidden/>
          </w:rPr>
          <w:fldChar w:fldCharType="begin"/>
        </w:r>
        <w:r>
          <w:rPr>
            <w:noProof/>
            <w:webHidden/>
          </w:rPr>
          <w:instrText xml:space="preserve"> PAGEREF _Toc176607501 \h </w:instrText>
        </w:r>
        <w:r>
          <w:rPr>
            <w:noProof/>
            <w:webHidden/>
          </w:rPr>
        </w:r>
        <w:r>
          <w:rPr>
            <w:noProof/>
            <w:webHidden/>
          </w:rPr>
          <w:fldChar w:fldCharType="separate"/>
        </w:r>
        <w:r>
          <w:rPr>
            <w:noProof/>
            <w:webHidden/>
          </w:rPr>
          <w:t>5</w:t>
        </w:r>
        <w:r>
          <w:rPr>
            <w:noProof/>
            <w:webHidden/>
          </w:rPr>
          <w:fldChar w:fldCharType="end"/>
        </w:r>
      </w:hyperlink>
    </w:p>
    <w:p w14:paraId="0C99C1F6" w14:textId="62662BFC" w:rsidR="00B81430" w:rsidRDefault="00B81430">
      <w:pPr>
        <w:pStyle w:val="TDC3"/>
        <w:rPr>
          <w:rFonts w:asciiTheme="minorHAnsi" w:eastAsiaTheme="minorEastAsia" w:hAnsiTheme="minorHAnsi" w:cstheme="minorBidi"/>
          <w:noProof/>
          <w:kern w:val="2"/>
          <w:sz w:val="24"/>
          <w:szCs w:val="24"/>
          <w:lang w:val="es-AR" w:eastAsia="es-AR"/>
          <w14:ligatures w14:val="standardContextual"/>
        </w:rPr>
      </w:pPr>
      <w:hyperlink w:anchor="_Toc176607502" w:history="1">
        <w:r w:rsidRPr="006C3866">
          <w:rPr>
            <w:rStyle w:val="Hipervnculo"/>
            <w:noProof/>
          </w:rPr>
          <w:t>Características actuales del sistema</w:t>
        </w:r>
        <w:r>
          <w:rPr>
            <w:noProof/>
            <w:webHidden/>
          </w:rPr>
          <w:tab/>
        </w:r>
        <w:r>
          <w:rPr>
            <w:noProof/>
            <w:webHidden/>
          </w:rPr>
          <w:fldChar w:fldCharType="begin"/>
        </w:r>
        <w:r>
          <w:rPr>
            <w:noProof/>
            <w:webHidden/>
          </w:rPr>
          <w:instrText xml:space="preserve"> PAGEREF _Toc176607502 \h </w:instrText>
        </w:r>
        <w:r>
          <w:rPr>
            <w:noProof/>
            <w:webHidden/>
          </w:rPr>
        </w:r>
        <w:r>
          <w:rPr>
            <w:noProof/>
            <w:webHidden/>
          </w:rPr>
          <w:fldChar w:fldCharType="separate"/>
        </w:r>
        <w:r>
          <w:rPr>
            <w:noProof/>
            <w:webHidden/>
          </w:rPr>
          <w:t>5</w:t>
        </w:r>
        <w:r>
          <w:rPr>
            <w:noProof/>
            <w:webHidden/>
          </w:rPr>
          <w:fldChar w:fldCharType="end"/>
        </w:r>
      </w:hyperlink>
    </w:p>
    <w:p w14:paraId="01B2ADC6" w14:textId="774E6E20" w:rsidR="00B81430" w:rsidRDefault="00B81430">
      <w:pPr>
        <w:pStyle w:val="TDC3"/>
        <w:rPr>
          <w:rFonts w:asciiTheme="minorHAnsi" w:eastAsiaTheme="minorEastAsia" w:hAnsiTheme="minorHAnsi" w:cstheme="minorBidi"/>
          <w:noProof/>
          <w:kern w:val="2"/>
          <w:sz w:val="24"/>
          <w:szCs w:val="24"/>
          <w:lang w:val="es-AR" w:eastAsia="es-AR"/>
          <w14:ligatures w14:val="standardContextual"/>
        </w:rPr>
      </w:pPr>
      <w:hyperlink w:anchor="_Toc176607503" w:history="1">
        <w:r w:rsidRPr="006C3866">
          <w:rPr>
            <w:rStyle w:val="Hipervnculo"/>
            <w:noProof/>
          </w:rPr>
          <w:t>Descripción de procesos actuales</w:t>
        </w:r>
        <w:r>
          <w:rPr>
            <w:noProof/>
            <w:webHidden/>
          </w:rPr>
          <w:tab/>
        </w:r>
        <w:r>
          <w:rPr>
            <w:noProof/>
            <w:webHidden/>
          </w:rPr>
          <w:fldChar w:fldCharType="begin"/>
        </w:r>
        <w:r>
          <w:rPr>
            <w:noProof/>
            <w:webHidden/>
          </w:rPr>
          <w:instrText xml:space="preserve"> PAGEREF _Toc176607503 \h </w:instrText>
        </w:r>
        <w:r>
          <w:rPr>
            <w:noProof/>
            <w:webHidden/>
          </w:rPr>
        </w:r>
        <w:r>
          <w:rPr>
            <w:noProof/>
            <w:webHidden/>
          </w:rPr>
          <w:fldChar w:fldCharType="separate"/>
        </w:r>
        <w:r>
          <w:rPr>
            <w:noProof/>
            <w:webHidden/>
          </w:rPr>
          <w:t>6</w:t>
        </w:r>
        <w:r>
          <w:rPr>
            <w:noProof/>
            <w:webHidden/>
          </w:rPr>
          <w:fldChar w:fldCharType="end"/>
        </w:r>
      </w:hyperlink>
    </w:p>
    <w:p w14:paraId="3EC12945" w14:textId="2E1655BB" w:rsidR="00B81430" w:rsidRDefault="00B81430">
      <w:pPr>
        <w:pStyle w:val="TDC3"/>
        <w:rPr>
          <w:rFonts w:asciiTheme="minorHAnsi" w:eastAsiaTheme="minorEastAsia" w:hAnsiTheme="minorHAnsi" w:cstheme="minorBidi"/>
          <w:noProof/>
          <w:kern w:val="2"/>
          <w:sz w:val="24"/>
          <w:szCs w:val="24"/>
          <w:lang w:val="es-AR" w:eastAsia="es-AR"/>
          <w14:ligatures w14:val="standardContextual"/>
        </w:rPr>
      </w:pPr>
      <w:hyperlink w:anchor="_Toc176607504" w:history="1">
        <w:r w:rsidRPr="006C3866">
          <w:rPr>
            <w:rStyle w:val="Hipervnculo"/>
            <w:noProof/>
          </w:rPr>
          <w:t>Requisitos detectados</w:t>
        </w:r>
        <w:r>
          <w:rPr>
            <w:noProof/>
            <w:webHidden/>
          </w:rPr>
          <w:tab/>
        </w:r>
        <w:r>
          <w:rPr>
            <w:noProof/>
            <w:webHidden/>
          </w:rPr>
          <w:fldChar w:fldCharType="begin"/>
        </w:r>
        <w:r>
          <w:rPr>
            <w:noProof/>
            <w:webHidden/>
          </w:rPr>
          <w:instrText xml:space="preserve"> PAGEREF _Toc176607504 \h </w:instrText>
        </w:r>
        <w:r>
          <w:rPr>
            <w:noProof/>
            <w:webHidden/>
          </w:rPr>
        </w:r>
        <w:r>
          <w:rPr>
            <w:noProof/>
            <w:webHidden/>
          </w:rPr>
          <w:fldChar w:fldCharType="separate"/>
        </w:r>
        <w:r>
          <w:rPr>
            <w:noProof/>
            <w:webHidden/>
          </w:rPr>
          <w:t>6</w:t>
        </w:r>
        <w:r>
          <w:rPr>
            <w:noProof/>
            <w:webHidden/>
          </w:rPr>
          <w:fldChar w:fldCharType="end"/>
        </w:r>
      </w:hyperlink>
    </w:p>
    <w:p w14:paraId="13591995" w14:textId="73AF44F2" w:rsidR="00B81430" w:rsidRDefault="00B8143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5" w:history="1">
        <w:r w:rsidRPr="006C3866">
          <w:rPr>
            <w:rStyle w:val="Hipervnculo"/>
            <w:noProof/>
          </w:rPr>
          <w:t>Propuesta Técnica</w:t>
        </w:r>
        <w:r>
          <w:rPr>
            <w:noProof/>
            <w:webHidden/>
          </w:rPr>
          <w:tab/>
        </w:r>
        <w:r>
          <w:rPr>
            <w:noProof/>
            <w:webHidden/>
          </w:rPr>
          <w:fldChar w:fldCharType="begin"/>
        </w:r>
        <w:r>
          <w:rPr>
            <w:noProof/>
            <w:webHidden/>
          </w:rPr>
          <w:instrText xml:space="preserve"> PAGEREF _Toc176607505 \h </w:instrText>
        </w:r>
        <w:r>
          <w:rPr>
            <w:noProof/>
            <w:webHidden/>
          </w:rPr>
        </w:r>
        <w:r>
          <w:rPr>
            <w:noProof/>
            <w:webHidden/>
          </w:rPr>
          <w:fldChar w:fldCharType="separate"/>
        </w:r>
        <w:r>
          <w:rPr>
            <w:noProof/>
            <w:webHidden/>
          </w:rPr>
          <w:t>6</w:t>
        </w:r>
        <w:r>
          <w:rPr>
            <w:noProof/>
            <w:webHidden/>
          </w:rPr>
          <w:fldChar w:fldCharType="end"/>
        </w:r>
      </w:hyperlink>
    </w:p>
    <w:p w14:paraId="5C37279E" w14:textId="0381A683" w:rsidR="00B81430" w:rsidRDefault="00B81430">
      <w:pPr>
        <w:pStyle w:val="TDC3"/>
        <w:rPr>
          <w:rFonts w:asciiTheme="minorHAnsi" w:eastAsiaTheme="minorEastAsia" w:hAnsiTheme="minorHAnsi" w:cstheme="minorBidi"/>
          <w:noProof/>
          <w:kern w:val="2"/>
          <w:sz w:val="24"/>
          <w:szCs w:val="24"/>
          <w:lang w:val="es-AR" w:eastAsia="es-AR"/>
          <w14:ligatures w14:val="standardContextual"/>
        </w:rPr>
      </w:pPr>
      <w:hyperlink w:anchor="_Toc176607506" w:history="1">
        <w:r w:rsidRPr="006C3866">
          <w:rPr>
            <w:rStyle w:val="Hipervnculo"/>
            <w:noProof/>
          </w:rPr>
          <w:t>Casos de uso</w:t>
        </w:r>
        <w:r>
          <w:rPr>
            <w:noProof/>
            <w:webHidden/>
          </w:rPr>
          <w:tab/>
        </w:r>
        <w:r>
          <w:rPr>
            <w:noProof/>
            <w:webHidden/>
          </w:rPr>
          <w:fldChar w:fldCharType="begin"/>
        </w:r>
        <w:r>
          <w:rPr>
            <w:noProof/>
            <w:webHidden/>
          </w:rPr>
          <w:instrText xml:space="preserve"> PAGEREF _Toc176607506 \h </w:instrText>
        </w:r>
        <w:r>
          <w:rPr>
            <w:noProof/>
            <w:webHidden/>
          </w:rPr>
        </w:r>
        <w:r>
          <w:rPr>
            <w:noProof/>
            <w:webHidden/>
          </w:rPr>
          <w:fldChar w:fldCharType="separate"/>
        </w:r>
        <w:r>
          <w:rPr>
            <w:noProof/>
            <w:webHidden/>
          </w:rPr>
          <w:t>6</w:t>
        </w:r>
        <w:r>
          <w:rPr>
            <w:noProof/>
            <w:webHidden/>
          </w:rPr>
          <w:fldChar w:fldCharType="end"/>
        </w:r>
      </w:hyperlink>
    </w:p>
    <w:p w14:paraId="4AF7C4F8" w14:textId="4A28B98E" w:rsidR="00B81430" w:rsidRDefault="00B8143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07" w:history="1">
        <w:r w:rsidRPr="006C3866">
          <w:rPr>
            <w:rStyle w:val="Hipervnculo"/>
            <w:noProof/>
          </w:rPr>
          <w:t>Planificación Estimada</w:t>
        </w:r>
        <w:r>
          <w:rPr>
            <w:noProof/>
            <w:webHidden/>
          </w:rPr>
          <w:tab/>
        </w:r>
        <w:r>
          <w:rPr>
            <w:noProof/>
            <w:webHidden/>
          </w:rPr>
          <w:fldChar w:fldCharType="begin"/>
        </w:r>
        <w:r>
          <w:rPr>
            <w:noProof/>
            <w:webHidden/>
          </w:rPr>
          <w:instrText xml:space="preserve"> PAGEREF _Toc176607507 \h </w:instrText>
        </w:r>
        <w:r>
          <w:rPr>
            <w:noProof/>
            <w:webHidden/>
          </w:rPr>
        </w:r>
        <w:r>
          <w:rPr>
            <w:noProof/>
            <w:webHidden/>
          </w:rPr>
          <w:fldChar w:fldCharType="separate"/>
        </w:r>
        <w:r>
          <w:rPr>
            <w:noProof/>
            <w:webHidden/>
          </w:rPr>
          <w:t>6</w:t>
        </w:r>
        <w:r>
          <w:rPr>
            <w:noProof/>
            <w:webHidden/>
          </w:rPr>
          <w:fldChar w:fldCharType="end"/>
        </w:r>
      </w:hyperlink>
    </w:p>
    <w:p w14:paraId="1E4C3F81" w14:textId="13FD1123" w:rsidR="00B81430" w:rsidRDefault="00B8143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8" w:history="1">
        <w:r w:rsidRPr="006C3866">
          <w:rPr>
            <w:rStyle w:val="Hipervnculo"/>
            <w:noProof/>
          </w:rPr>
          <w:t>Propuesta Económica</w:t>
        </w:r>
        <w:r>
          <w:rPr>
            <w:noProof/>
            <w:webHidden/>
          </w:rPr>
          <w:tab/>
        </w:r>
        <w:r>
          <w:rPr>
            <w:noProof/>
            <w:webHidden/>
          </w:rPr>
          <w:fldChar w:fldCharType="begin"/>
        </w:r>
        <w:r>
          <w:rPr>
            <w:noProof/>
            <w:webHidden/>
          </w:rPr>
          <w:instrText xml:space="preserve"> PAGEREF _Toc176607508 \h </w:instrText>
        </w:r>
        <w:r>
          <w:rPr>
            <w:noProof/>
            <w:webHidden/>
          </w:rPr>
        </w:r>
        <w:r>
          <w:rPr>
            <w:noProof/>
            <w:webHidden/>
          </w:rPr>
          <w:fldChar w:fldCharType="separate"/>
        </w:r>
        <w:r>
          <w:rPr>
            <w:noProof/>
            <w:webHidden/>
          </w:rPr>
          <w:t>7</w:t>
        </w:r>
        <w:r>
          <w:rPr>
            <w:noProof/>
            <w:webHidden/>
          </w:rPr>
          <w:fldChar w:fldCharType="end"/>
        </w:r>
      </w:hyperlink>
    </w:p>
    <w:p w14:paraId="6E2CF06F" w14:textId="6F3540CE" w:rsidR="00B81430" w:rsidRDefault="00B81430">
      <w:pPr>
        <w:pStyle w:val="TDC1"/>
        <w:rPr>
          <w:rFonts w:asciiTheme="minorHAnsi" w:eastAsiaTheme="minorEastAsia" w:hAnsiTheme="minorHAnsi" w:cstheme="minorBidi"/>
          <w:b w:val="0"/>
          <w:bCs w:val="0"/>
          <w:noProof/>
          <w:kern w:val="2"/>
          <w:sz w:val="24"/>
          <w:szCs w:val="24"/>
          <w:lang w:val="es-AR" w:eastAsia="es-AR"/>
          <w14:ligatures w14:val="standardContextual"/>
        </w:rPr>
      </w:pPr>
      <w:hyperlink w:anchor="_Toc176607509" w:history="1">
        <w:r w:rsidRPr="006C3866">
          <w:rPr>
            <w:rStyle w:val="Hipervnculo"/>
            <w:noProof/>
          </w:rPr>
          <w:t>Anexos</w:t>
        </w:r>
        <w:r>
          <w:rPr>
            <w:noProof/>
            <w:webHidden/>
          </w:rPr>
          <w:tab/>
        </w:r>
        <w:r>
          <w:rPr>
            <w:noProof/>
            <w:webHidden/>
          </w:rPr>
          <w:fldChar w:fldCharType="begin"/>
        </w:r>
        <w:r>
          <w:rPr>
            <w:noProof/>
            <w:webHidden/>
          </w:rPr>
          <w:instrText xml:space="preserve"> PAGEREF _Toc176607509 \h </w:instrText>
        </w:r>
        <w:r>
          <w:rPr>
            <w:noProof/>
            <w:webHidden/>
          </w:rPr>
        </w:r>
        <w:r>
          <w:rPr>
            <w:noProof/>
            <w:webHidden/>
          </w:rPr>
          <w:fldChar w:fldCharType="separate"/>
        </w:r>
        <w:r>
          <w:rPr>
            <w:noProof/>
            <w:webHidden/>
          </w:rPr>
          <w:t>7</w:t>
        </w:r>
        <w:r>
          <w:rPr>
            <w:noProof/>
            <w:webHidden/>
          </w:rPr>
          <w:fldChar w:fldCharType="end"/>
        </w:r>
      </w:hyperlink>
    </w:p>
    <w:p w14:paraId="4D10B17C" w14:textId="317D0EA4" w:rsidR="00B81430" w:rsidRDefault="00B8143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0" w:history="1">
        <w:r w:rsidRPr="006C3866">
          <w:rPr>
            <w:rStyle w:val="Hipervnculo"/>
            <w:noProof/>
          </w:rPr>
          <w:t>Entrevistas</w:t>
        </w:r>
        <w:r>
          <w:rPr>
            <w:noProof/>
            <w:webHidden/>
          </w:rPr>
          <w:tab/>
        </w:r>
        <w:r>
          <w:rPr>
            <w:noProof/>
            <w:webHidden/>
          </w:rPr>
          <w:fldChar w:fldCharType="begin"/>
        </w:r>
        <w:r>
          <w:rPr>
            <w:noProof/>
            <w:webHidden/>
          </w:rPr>
          <w:instrText xml:space="preserve"> PAGEREF _Toc176607510 \h </w:instrText>
        </w:r>
        <w:r>
          <w:rPr>
            <w:noProof/>
            <w:webHidden/>
          </w:rPr>
        </w:r>
        <w:r>
          <w:rPr>
            <w:noProof/>
            <w:webHidden/>
          </w:rPr>
          <w:fldChar w:fldCharType="separate"/>
        </w:r>
        <w:r>
          <w:rPr>
            <w:noProof/>
            <w:webHidden/>
          </w:rPr>
          <w:t>7</w:t>
        </w:r>
        <w:r>
          <w:rPr>
            <w:noProof/>
            <w:webHidden/>
          </w:rPr>
          <w:fldChar w:fldCharType="end"/>
        </w:r>
      </w:hyperlink>
    </w:p>
    <w:p w14:paraId="1475AFE6" w14:textId="197023B7" w:rsidR="00B81430" w:rsidRDefault="00B8143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1" w:history="1">
        <w:r w:rsidRPr="006C3866">
          <w:rPr>
            <w:rStyle w:val="Hipervnculo"/>
            <w:noProof/>
          </w:rPr>
          <w:t>Comentarios</w:t>
        </w:r>
        <w:r>
          <w:rPr>
            <w:noProof/>
            <w:webHidden/>
          </w:rPr>
          <w:tab/>
        </w:r>
        <w:r>
          <w:rPr>
            <w:noProof/>
            <w:webHidden/>
          </w:rPr>
          <w:fldChar w:fldCharType="begin"/>
        </w:r>
        <w:r>
          <w:rPr>
            <w:noProof/>
            <w:webHidden/>
          </w:rPr>
          <w:instrText xml:space="preserve"> PAGEREF _Toc176607511 \h </w:instrText>
        </w:r>
        <w:r>
          <w:rPr>
            <w:noProof/>
            <w:webHidden/>
          </w:rPr>
        </w:r>
        <w:r>
          <w:rPr>
            <w:noProof/>
            <w:webHidden/>
          </w:rPr>
          <w:fldChar w:fldCharType="separate"/>
        </w:r>
        <w:r>
          <w:rPr>
            <w:noProof/>
            <w:webHidden/>
          </w:rPr>
          <w:t>7</w:t>
        </w:r>
        <w:r>
          <w:rPr>
            <w:noProof/>
            <w:webHidden/>
          </w:rPr>
          <w:fldChar w:fldCharType="end"/>
        </w:r>
      </w:hyperlink>
    </w:p>
    <w:p w14:paraId="01E9D9D5" w14:textId="47E60B7F" w:rsidR="00B81430" w:rsidRDefault="00B81430">
      <w:pPr>
        <w:pStyle w:val="TDC2"/>
        <w:rPr>
          <w:rFonts w:asciiTheme="minorHAnsi" w:eastAsiaTheme="minorEastAsia" w:hAnsiTheme="minorHAnsi" w:cstheme="minorBidi"/>
          <w:i w:val="0"/>
          <w:iCs w:val="0"/>
          <w:noProof/>
          <w:kern w:val="2"/>
          <w:sz w:val="24"/>
          <w:szCs w:val="24"/>
          <w:lang w:val="es-AR" w:eastAsia="es-AR"/>
          <w14:ligatures w14:val="standardContextual"/>
        </w:rPr>
      </w:pPr>
      <w:hyperlink w:anchor="_Toc176607512" w:history="1">
        <w:r w:rsidRPr="006C3866">
          <w:rPr>
            <w:rStyle w:val="Hipervnculo"/>
            <w:noProof/>
          </w:rPr>
          <w:t>Otros</w:t>
        </w:r>
        <w:r>
          <w:rPr>
            <w:noProof/>
            <w:webHidden/>
          </w:rPr>
          <w:tab/>
        </w:r>
        <w:r>
          <w:rPr>
            <w:noProof/>
            <w:webHidden/>
          </w:rPr>
          <w:fldChar w:fldCharType="begin"/>
        </w:r>
        <w:r>
          <w:rPr>
            <w:noProof/>
            <w:webHidden/>
          </w:rPr>
          <w:instrText xml:space="preserve"> PAGEREF _Toc176607512 \h </w:instrText>
        </w:r>
        <w:r>
          <w:rPr>
            <w:noProof/>
            <w:webHidden/>
          </w:rPr>
        </w:r>
        <w:r>
          <w:rPr>
            <w:noProof/>
            <w:webHidden/>
          </w:rPr>
          <w:fldChar w:fldCharType="separate"/>
        </w:r>
        <w:r>
          <w:rPr>
            <w:noProof/>
            <w:webHidden/>
          </w:rPr>
          <w:t>7</w:t>
        </w:r>
        <w:r>
          <w:rPr>
            <w:noProof/>
            <w:webHidden/>
          </w:rPr>
          <w:fldChar w:fldCharType="end"/>
        </w:r>
      </w:hyperlink>
    </w:p>
    <w:p w14:paraId="0A00F44F" w14:textId="03567A9A" w:rsidR="000F79DF" w:rsidRDefault="00F34540" w:rsidP="00BA3C4A">
      <w:r>
        <w:fldChar w:fldCharType="end"/>
      </w:r>
    </w:p>
    <w:p w14:paraId="61A94194" w14:textId="77777777" w:rsidR="0040066E" w:rsidRDefault="0040066E" w:rsidP="00BA3C4A"/>
    <w:p w14:paraId="3545C486" w14:textId="77777777" w:rsidR="00A13DBA" w:rsidRDefault="00861B8F" w:rsidP="00BA3C4A">
      <w:pPr>
        <w:pStyle w:val="PSI-Ttulo"/>
      </w:pPr>
      <w:r>
        <w:br w:type="page"/>
      </w:r>
      <w:r w:rsidR="00A85122">
        <w:rPr>
          <w:lang w:val="es-AR"/>
        </w:rPr>
        <w:lastRenderedPageBreak/>
        <w:t>Propuesta de Desarrollo</w:t>
      </w:r>
    </w:p>
    <w:p w14:paraId="509128E3" w14:textId="77777777" w:rsidR="00A85122" w:rsidRDefault="00A85122" w:rsidP="00BA3C4A">
      <w:pPr>
        <w:pStyle w:val="PSI-Ttulo1"/>
      </w:pPr>
      <w:bookmarkStart w:id="0" w:name="_Toc524312826"/>
      <w:bookmarkStart w:id="1" w:name="_Toc228187377"/>
      <w:bookmarkStart w:id="2" w:name="_Toc234690188"/>
      <w:bookmarkStart w:id="3" w:name="_Toc176607490"/>
      <w:r>
        <w:t>Introducción</w:t>
      </w:r>
      <w:bookmarkEnd w:id="0"/>
      <w:bookmarkEnd w:id="1"/>
      <w:bookmarkEnd w:id="2"/>
      <w:bookmarkEnd w:id="3"/>
    </w:p>
    <w:p w14:paraId="6BDA6EFE" w14:textId="34A4C097" w:rsidR="00A85122" w:rsidRPr="005313D3" w:rsidRDefault="00A85122" w:rsidP="00BA3C4A">
      <w:pPr>
        <w:pStyle w:val="PSI-Comentario"/>
      </w:pPr>
      <w:r w:rsidRPr="005313D3">
        <w:t xml:space="preserve">[La introducción del Documento de </w:t>
      </w:r>
      <w:r>
        <w:t xml:space="preserve">Propuesta de desarrollo </w:t>
      </w:r>
      <w:r w:rsidRPr="005313D3">
        <w:t>de Software provee un panorama completo que incluye el propósito, alcance, definiciones, acrónimos, abreviaturas y referencias.]</w:t>
      </w:r>
    </w:p>
    <w:p w14:paraId="35E10102" w14:textId="5BEFEFC9" w:rsidR="00A85122" w:rsidRDefault="00A85122" w:rsidP="00BA3C4A">
      <w:pPr>
        <w:pStyle w:val="PSI-Ttulo2"/>
      </w:pPr>
      <w:bookmarkStart w:id="4" w:name="_Toc524312827"/>
      <w:bookmarkStart w:id="5" w:name="_Toc228187378"/>
      <w:bookmarkStart w:id="6" w:name="_Toc234690189"/>
      <w:bookmarkStart w:id="7" w:name="_Toc176607491"/>
      <w:r>
        <w:t>P</w:t>
      </w:r>
      <w:bookmarkEnd w:id="4"/>
      <w:r>
        <w:t>ropósito</w:t>
      </w:r>
      <w:bookmarkEnd w:id="5"/>
      <w:bookmarkEnd w:id="6"/>
      <w:bookmarkEnd w:id="7"/>
    </w:p>
    <w:p w14:paraId="31BC2F08" w14:textId="60C5D383" w:rsidR="008E747A" w:rsidRDefault="007B6A6B" w:rsidP="007B6A6B">
      <w:r>
        <w:t>La propuesta de desarrollo es</w:t>
      </w:r>
      <w:r w:rsidR="008E747A">
        <w:t xml:space="preserve"> </w:t>
      </w:r>
      <w:r w:rsidR="0079259E">
        <w:t xml:space="preserve">un documento </w:t>
      </w:r>
      <w:r w:rsidR="00FE278D">
        <w:t xml:space="preserve">en el que se </w:t>
      </w:r>
      <w:r w:rsidR="008E747A" w:rsidRPr="00BA3C4A">
        <w:t xml:space="preserve">especifican </w:t>
      </w:r>
      <w:r w:rsidR="0079259E">
        <w:t>los requisitos que tendrá el sistema</w:t>
      </w:r>
      <w:r w:rsidR="00FE278D">
        <w:t xml:space="preserve"> a desarrollar,</w:t>
      </w:r>
      <w:r w:rsidR="00A73BCA">
        <w:t xml:space="preserve"> </w:t>
      </w:r>
      <w:r w:rsidR="007C490D">
        <w:t>dirigido a</w:t>
      </w:r>
      <w:r w:rsidR="00A73BCA">
        <w:t xml:space="preserve"> los clientes </w:t>
      </w:r>
      <w:r w:rsidR="00FE278D">
        <w:t xml:space="preserve">y </w:t>
      </w:r>
      <w:r w:rsidR="007C490D">
        <w:t xml:space="preserve">a </w:t>
      </w:r>
      <w:r w:rsidR="00A73BCA">
        <w:t>los desarrolladores</w:t>
      </w:r>
      <w:r w:rsidR="00FE278D">
        <w:t xml:space="preserve">. </w:t>
      </w:r>
      <w:r w:rsidR="007C490D">
        <w:t xml:space="preserve">El mismo está diseñado </w:t>
      </w:r>
      <w:r w:rsidR="00FE278D">
        <w:t xml:space="preserve">para </w:t>
      </w:r>
      <w:r w:rsidR="004E6052">
        <w:t>que ambas partes</w:t>
      </w:r>
      <w:r w:rsidR="00D07A58">
        <w:t xml:space="preserve"> estén de acuerdo</w:t>
      </w:r>
      <w:r w:rsidR="000078E7">
        <w:t xml:space="preserve"> con lo</w:t>
      </w:r>
      <w:r w:rsidR="007C490D">
        <w:t xml:space="preserve"> que se va a detallar en las siguientes secciones</w:t>
      </w:r>
      <w:r w:rsidR="008E747A" w:rsidRPr="00BA3C4A">
        <w:t>.</w:t>
      </w:r>
      <w:r w:rsidR="008E747A">
        <w:t xml:space="preserve"> </w:t>
      </w:r>
    </w:p>
    <w:p w14:paraId="0A424264" w14:textId="57AB267A" w:rsidR="00A85122" w:rsidRDefault="00A85122" w:rsidP="00D83703">
      <w:pPr>
        <w:pStyle w:val="PSI-Ttulo2"/>
      </w:pPr>
      <w:bookmarkStart w:id="8" w:name="_Toc228187379"/>
      <w:bookmarkStart w:id="9" w:name="_Toc234690190"/>
      <w:bookmarkStart w:id="10" w:name="_Toc176607492"/>
      <w:r>
        <w:t>Alcance</w:t>
      </w:r>
      <w:bookmarkEnd w:id="8"/>
      <w:bookmarkEnd w:id="9"/>
      <w:bookmarkEnd w:id="10"/>
    </w:p>
    <w:p w14:paraId="13A4B0DA" w14:textId="77777777" w:rsidR="000078E7" w:rsidRDefault="00D07A58" w:rsidP="00D07A58">
      <w:r>
        <w:t xml:space="preserve">La propuesta de desarrollo </w:t>
      </w:r>
    </w:p>
    <w:p w14:paraId="490ECA52" w14:textId="65A204F2" w:rsidR="00D07A58" w:rsidRDefault="000078E7" w:rsidP="000078E7">
      <w:pPr>
        <w:pStyle w:val="PSI-Comentario"/>
      </w:pPr>
      <w:r>
        <w:t>[Terminar después de propuesta]</w:t>
      </w:r>
    </w:p>
    <w:p w14:paraId="1530433B" w14:textId="448CB900" w:rsidR="00D07A58" w:rsidRDefault="00D07A58" w:rsidP="00D07A58">
      <w:r>
        <w:t>La propuesta de desarrollo no abarcara</w:t>
      </w:r>
      <w:r w:rsidR="00C84FAB">
        <w:t xml:space="preserve"> </w:t>
      </w:r>
    </w:p>
    <w:p w14:paraId="2AF9A0F7" w14:textId="291554F1" w:rsidR="00A85122" w:rsidRDefault="00A85122" w:rsidP="00D07A58">
      <w:r>
        <w:t>[</w:t>
      </w:r>
      <w:r w:rsidR="006B78A3">
        <w:t>Colocar u</w:t>
      </w:r>
      <w:r>
        <w:t xml:space="preserve">na breve descripción del alcance de </w:t>
      </w:r>
      <w:r w:rsidRPr="006B78A3">
        <w:rPr>
          <w:bCs/>
        </w:rPr>
        <w:t>esta propuesta de desarrollo de software</w:t>
      </w:r>
      <w:r w:rsidR="006B78A3">
        <w:rPr>
          <w:bCs/>
        </w:rPr>
        <w:t>.</w:t>
      </w:r>
      <w:r w:rsidRPr="006B78A3">
        <w:t>]</w:t>
      </w:r>
    </w:p>
    <w:p w14:paraId="45A0E4C5" w14:textId="77777777" w:rsidR="00A85122" w:rsidRPr="0088297B" w:rsidRDefault="00A85122" w:rsidP="00BA3C4A">
      <w:pPr>
        <w:pStyle w:val="PSI-Ttulo2"/>
      </w:pPr>
      <w:bookmarkStart w:id="11" w:name="_Toc104101745"/>
      <w:bookmarkStart w:id="12" w:name="_Toc227403719"/>
      <w:bookmarkStart w:id="13" w:name="_Toc234690191"/>
      <w:bookmarkStart w:id="14" w:name="_Toc176607493"/>
      <w:r w:rsidRPr="0088297B">
        <w:t>Panorama General</w:t>
      </w:r>
      <w:bookmarkEnd w:id="11"/>
      <w:bookmarkEnd w:id="12"/>
      <w:bookmarkEnd w:id="13"/>
      <w:bookmarkEnd w:id="14"/>
    </w:p>
    <w:p w14:paraId="7E61B212" w14:textId="0A8B9E52" w:rsidR="00C84FAB" w:rsidRDefault="00C84FAB" w:rsidP="00C84FAB">
      <w:r>
        <w:t>El documento se estructurará de la siguiente manera:</w:t>
      </w:r>
    </w:p>
    <w:p w14:paraId="6CC6BE03" w14:textId="200C66BA" w:rsidR="00C84FAB" w:rsidRDefault="00C84FAB" w:rsidP="00C84FAB">
      <w:pPr>
        <w:pStyle w:val="Prrafodelista"/>
        <w:numPr>
          <w:ilvl w:val="0"/>
          <w:numId w:val="13"/>
        </w:numPr>
      </w:pPr>
      <w:r w:rsidRPr="00C84FAB">
        <w:rPr>
          <w:b/>
          <w:bCs/>
        </w:rPr>
        <w:t>Información general</w:t>
      </w:r>
      <w:r>
        <w:t xml:space="preserve">. En esta sección </w:t>
      </w:r>
      <w:r w:rsidR="00F47DE1">
        <w:t xml:space="preserve">se detallará información del grupo de desarrollo junto con las actividades de los integrantes y los antecedentes </w:t>
      </w:r>
      <w:proofErr w:type="gramStart"/>
      <w:r w:rsidR="00F47DE1">
        <w:t>a</w:t>
      </w:r>
      <w:proofErr w:type="gramEnd"/>
      <w:r w:rsidR="00F47DE1">
        <w:t xml:space="preserve"> tener en cuenta.</w:t>
      </w:r>
    </w:p>
    <w:p w14:paraId="6A768C34" w14:textId="67FD9DC2" w:rsidR="00C84FAB" w:rsidRDefault="00C84FAB" w:rsidP="00C84FAB">
      <w:pPr>
        <w:pStyle w:val="Prrafodelista"/>
        <w:numPr>
          <w:ilvl w:val="0"/>
          <w:numId w:val="13"/>
        </w:numPr>
      </w:pPr>
      <w:r w:rsidRPr="00C84FAB">
        <w:rPr>
          <w:b/>
          <w:bCs/>
        </w:rPr>
        <w:t>Propuesta</w:t>
      </w:r>
      <w:r>
        <w:t>.</w:t>
      </w:r>
      <w:r w:rsidR="00F47DE1">
        <w:t xml:space="preserve"> En esta sección se definirá el</w:t>
      </w:r>
      <w:r w:rsidR="003E72B4">
        <w:t xml:space="preserve"> inconveniente que ocurre, que se va a realizar, que va a quedar fuera del desarrollo y una estimación inicial.</w:t>
      </w:r>
    </w:p>
    <w:p w14:paraId="722BD6BB" w14:textId="19E4A864" w:rsidR="00C84FAB" w:rsidRDefault="00C84FAB" w:rsidP="00C84FAB">
      <w:pPr>
        <w:pStyle w:val="Prrafodelista"/>
        <w:numPr>
          <w:ilvl w:val="0"/>
          <w:numId w:val="13"/>
        </w:numPr>
      </w:pPr>
      <w:r w:rsidRPr="00C84FAB">
        <w:rPr>
          <w:b/>
          <w:bCs/>
        </w:rPr>
        <w:t>Propuesta económica</w:t>
      </w:r>
      <w:r>
        <w:t>.</w:t>
      </w:r>
      <w:r w:rsidR="003E72B4">
        <w:t xml:space="preserve"> En esta sección en base a la propuesta se va a calcular el monto según la complejidad del sistema. </w:t>
      </w:r>
    </w:p>
    <w:p w14:paraId="515384B2" w14:textId="562D491A" w:rsidR="00A85122" w:rsidRDefault="00C84FAB" w:rsidP="00BA3C4A">
      <w:pPr>
        <w:pStyle w:val="Prrafodelista"/>
        <w:numPr>
          <w:ilvl w:val="0"/>
          <w:numId w:val="13"/>
        </w:numPr>
      </w:pPr>
      <w:r w:rsidRPr="00C84FAB">
        <w:rPr>
          <w:b/>
          <w:bCs/>
        </w:rPr>
        <w:t>Anexos</w:t>
      </w:r>
      <w:r>
        <w:t>.</w:t>
      </w:r>
      <w:r w:rsidR="003E72B4">
        <w:t xml:space="preserve"> En esta sección, se </w:t>
      </w:r>
      <w:r w:rsidR="008F70CC">
        <w:t>ingresará</w:t>
      </w:r>
      <w:r w:rsidR="003E72B4">
        <w:t xml:space="preserve"> toda la documentación de importancia</w:t>
      </w:r>
      <w:r w:rsidR="008F70CC">
        <w:t xml:space="preserve"> </w:t>
      </w:r>
      <w:proofErr w:type="gramStart"/>
      <w:r w:rsidR="008F70CC">
        <w:t>a</w:t>
      </w:r>
      <w:proofErr w:type="gramEnd"/>
      <w:r w:rsidR="008F70CC">
        <w:t xml:space="preserve"> tener en cuenta.</w:t>
      </w:r>
    </w:p>
    <w:p w14:paraId="11676848" w14:textId="0D4175BD" w:rsidR="000E520B" w:rsidRDefault="000078E7" w:rsidP="000E520B">
      <w:pPr>
        <w:pStyle w:val="PSI-Ttulo2"/>
      </w:pPr>
      <w:r>
        <w:t>Acrónimos</w:t>
      </w:r>
    </w:p>
    <w:p w14:paraId="75F9CE9D" w14:textId="005BAF84" w:rsidR="000E520B" w:rsidRDefault="000E520B" w:rsidP="000E520B">
      <w:pPr>
        <w:pStyle w:val="PSI-Comentario"/>
      </w:pPr>
      <w:r>
        <w:t>[Cada abreviación debe ponerse acá para las referencias]</w:t>
      </w:r>
    </w:p>
    <w:p w14:paraId="2EC1CFD1" w14:textId="3CF1C4F6" w:rsidR="00683C1A" w:rsidRDefault="00683C1A" w:rsidP="00683C1A">
      <w:pPr>
        <w:pStyle w:val="PSI-Ttulo2"/>
      </w:pPr>
      <w:r>
        <w:t>Definiciones</w:t>
      </w:r>
    </w:p>
    <w:p w14:paraId="6F9BD005" w14:textId="0DF877E8" w:rsidR="00683C1A" w:rsidRDefault="00683C1A" w:rsidP="00683C1A">
      <w:pPr>
        <w:pStyle w:val="PSI-Normal"/>
      </w:pPr>
      <w:r>
        <w:t>En esta sección se expondrá aquellas palabras técnicas que serán utilizadas en este documento:</w:t>
      </w:r>
    </w:p>
    <w:p w14:paraId="354959B1" w14:textId="1D8DE5AB" w:rsidR="00683C1A" w:rsidRPr="00EC6E90" w:rsidRDefault="00683C1A" w:rsidP="00683C1A">
      <w:pPr>
        <w:pStyle w:val="PSI-Normal"/>
        <w:numPr>
          <w:ilvl w:val="0"/>
          <w:numId w:val="13"/>
        </w:numPr>
      </w:pPr>
      <w:r w:rsidRPr="00683C1A">
        <w:rPr>
          <w:b/>
          <w:bCs/>
        </w:rPr>
        <w:t>PSI</w:t>
      </w:r>
      <w:r>
        <w:t xml:space="preserve">: </w:t>
      </w:r>
      <w:r>
        <w:t>El Proceso PSI es un marco de trabajo basado en el Proceso Unificado para el Desarrollo de Software. Se caracteriza por estar dirigido por Casos de Uso, centrado en la arquitectura y por ser iterativo e incremental.</w:t>
      </w:r>
      <w:r>
        <w:t xml:space="preserve"> </w:t>
      </w:r>
    </w:p>
    <w:p w14:paraId="0C168C57" w14:textId="77777777" w:rsidR="00A85122" w:rsidRDefault="00A85122" w:rsidP="00BA3C4A">
      <w:pPr>
        <w:pStyle w:val="PSI-Ttulo1"/>
      </w:pPr>
      <w:bookmarkStart w:id="15" w:name="_Toc228187381"/>
      <w:bookmarkStart w:id="16" w:name="_Toc234690192"/>
      <w:bookmarkStart w:id="17" w:name="_Toc200978415"/>
      <w:bookmarkStart w:id="18" w:name="_Toc176607495"/>
      <w:r>
        <w:t>Información General</w:t>
      </w:r>
      <w:bookmarkEnd w:id="15"/>
      <w:bookmarkEnd w:id="16"/>
      <w:bookmarkEnd w:id="18"/>
    </w:p>
    <w:p w14:paraId="581299C1" w14:textId="77777777" w:rsidR="00A85122" w:rsidRDefault="00A85122" w:rsidP="00BA3C4A">
      <w:pPr>
        <w:pStyle w:val="PSI-Ttulo2"/>
      </w:pPr>
      <w:bookmarkStart w:id="19" w:name="_Toc228187382"/>
      <w:bookmarkStart w:id="20" w:name="_Toc234690193"/>
      <w:bookmarkStart w:id="21" w:name="_Toc176607496"/>
      <w:r w:rsidRPr="00DB5419">
        <w:t>Grupo de desarrollo:</w:t>
      </w:r>
      <w:bookmarkEnd w:id="19"/>
      <w:bookmarkEnd w:id="20"/>
      <w:bookmarkEnd w:id="21"/>
    </w:p>
    <w:p w14:paraId="189E88D6" w14:textId="1E622BD5" w:rsidR="00B81430" w:rsidRDefault="00B81430" w:rsidP="00B81430">
      <w:r>
        <w:t xml:space="preserve">El grupo que se encargara de desarrollar el sistema sobre la gestión de riesgos </w:t>
      </w:r>
      <w:r w:rsidR="00C21686">
        <w:t>está</w:t>
      </w:r>
      <w:r>
        <w:t xml:space="preserve"> compuesto:</w:t>
      </w:r>
    </w:p>
    <w:p w14:paraId="04DB6446" w14:textId="079E0F69" w:rsidR="00B81430" w:rsidRDefault="00C21686" w:rsidP="00B81430">
      <w:pPr>
        <w:pStyle w:val="Prrafodelista"/>
        <w:numPr>
          <w:ilvl w:val="0"/>
          <w:numId w:val="13"/>
        </w:numPr>
      </w:pPr>
      <w:r>
        <w:t>Agustín</w:t>
      </w:r>
      <w:r w:rsidR="00B81430">
        <w:t xml:space="preserve"> Collareda.</w:t>
      </w:r>
      <w:r w:rsidR="000078E7">
        <w:t xml:space="preserve"> Este miembro va a ser líder de proyecto, documentador, analista y programador.</w:t>
      </w:r>
    </w:p>
    <w:p w14:paraId="6E6E2E66" w14:textId="0C086974" w:rsidR="00B81430" w:rsidRDefault="00B81430" w:rsidP="00B81430">
      <w:pPr>
        <w:pStyle w:val="Prrafodelista"/>
        <w:numPr>
          <w:ilvl w:val="0"/>
          <w:numId w:val="13"/>
        </w:numPr>
      </w:pPr>
      <w:r>
        <w:t>Cintia Hernandez.</w:t>
      </w:r>
      <w:r w:rsidR="000078E7" w:rsidRPr="000078E7">
        <w:t xml:space="preserve"> </w:t>
      </w:r>
      <w:r w:rsidR="000078E7">
        <w:t>Este miembro va a ser</w:t>
      </w:r>
      <w:r w:rsidR="000078E7">
        <w:t xml:space="preserve"> diseñadora</w:t>
      </w:r>
      <w:r w:rsidR="000078E7">
        <w:t>, documentador</w:t>
      </w:r>
      <w:r w:rsidR="000078E7">
        <w:t>a</w:t>
      </w:r>
      <w:r w:rsidR="000078E7">
        <w:t>, analista y programador</w:t>
      </w:r>
      <w:r w:rsidR="000078E7">
        <w:t>a.</w:t>
      </w:r>
    </w:p>
    <w:p w14:paraId="2463D37C" w14:textId="1A43F3FA" w:rsidR="00B81430" w:rsidRDefault="00B81430" w:rsidP="00B81430">
      <w:pPr>
        <w:pStyle w:val="Prrafodelista"/>
        <w:numPr>
          <w:ilvl w:val="0"/>
          <w:numId w:val="13"/>
        </w:numPr>
      </w:pPr>
      <w:r>
        <w:t>Hugo Frey.</w:t>
      </w:r>
      <w:r w:rsidR="000078E7">
        <w:t xml:space="preserve"> </w:t>
      </w:r>
      <w:r w:rsidR="000078E7">
        <w:t>Este miembro va a ser</w:t>
      </w:r>
      <w:r w:rsidR="000078E7">
        <w:t xml:space="preserve"> el administrador de configuración</w:t>
      </w:r>
      <w:r w:rsidR="000078E7">
        <w:t>, documentador, analista y programador</w:t>
      </w:r>
      <w:r w:rsidR="000078E7">
        <w:t>.</w:t>
      </w:r>
    </w:p>
    <w:p w14:paraId="77BAA379" w14:textId="15CA81E0" w:rsidR="00B81430" w:rsidRDefault="00B81430" w:rsidP="00B81430">
      <w:r>
        <w:lastRenderedPageBreak/>
        <w:t>En este grupo</w:t>
      </w:r>
      <w:r w:rsidR="00DF5887">
        <w:t xml:space="preserve"> cuenta con una persona que está en situación laboral relacionado al sector IT</w:t>
      </w:r>
      <w:r w:rsidR="007C490D">
        <w:t xml:space="preserve"> en la realización de una base de datos</w:t>
      </w:r>
      <w:r w:rsidR="00DF5887">
        <w:t>, otra que trabaj</w:t>
      </w:r>
      <w:r w:rsidR="007C490D">
        <w:t>ó</w:t>
      </w:r>
      <w:r w:rsidR="00DF5887">
        <w:t xml:space="preserve"> en el sector IT con</w:t>
      </w:r>
      <w:r w:rsidR="007C490D">
        <w:t xml:space="preserve"> experiencia en el desarrollo de las vistas de las aplicaciones.</w:t>
      </w:r>
    </w:p>
    <w:p w14:paraId="79A8CCAF" w14:textId="77777777" w:rsidR="00A85122" w:rsidRDefault="00A85122" w:rsidP="00BA3C4A">
      <w:pPr>
        <w:pStyle w:val="PSI-Ttulo2"/>
      </w:pPr>
      <w:bookmarkStart w:id="22" w:name="_Toc228187385"/>
      <w:bookmarkStart w:id="23" w:name="_Toc234690195"/>
      <w:bookmarkStart w:id="24" w:name="_Toc176607497"/>
      <w:r w:rsidRPr="00DB5419">
        <w:t>Actividad Principal del Equipo de Trabajo:</w:t>
      </w:r>
      <w:bookmarkEnd w:id="22"/>
      <w:bookmarkEnd w:id="23"/>
      <w:bookmarkEnd w:id="24"/>
    </w:p>
    <w:p w14:paraId="24B9B41A" w14:textId="6CC23A78" w:rsidR="00164425" w:rsidRDefault="00164425" w:rsidP="00164425">
      <w:r>
        <w:t xml:space="preserve">En la actualidad, el grupo está trabajando en el sistema Vesta </w:t>
      </w:r>
      <w:proofErr w:type="spellStart"/>
      <w:r>
        <w:t>Risk</w:t>
      </w:r>
      <w:proofErr w:type="spellEnd"/>
      <w:r>
        <w:t xml:space="preserve"> Manager que </w:t>
      </w:r>
      <w:r w:rsidRPr="00164425">
        <w:t>es un proyecto realizado como trabajo para la asignatura Laboratorio de desarrollo, y consiste en el desarrollo de una herramienta para la gestión de riesgos que podrá ser utilizado en asignaturas de las carreras de Analista en Sistemas y Licenciatura en Sistemas para proyectos de desarrollo de software, pero también será adaptable a proyectos de otras áreas y/o personales. Tiene como fin optimizar los procesos de identificación, análisis y monitoreo de riesgos propios de la gestión de riesgos, de manera que ayude a los usuarios a realizar estas actividades de una manera mucho más simple y automatizada a través de una interfaz con el uso de formularios, generación de gráficos y resúmenes. De esta forma, se espera que la solución reduzca los tiempos invertidos en la gestión de riesgos de un proyecto junto con los errores y fallas producidos al introducir información incorrecta, además de facilitar la interpretación de la información y la trazabilidad de las actividades realizadas para controlar los riesgos.</w:t>
      </w:r>
    </w:p>
    <w:p w14:paraId="11476CD5" w14:textId="11C56094" w:rsidR="00D21B43" w:rsidRDefault="00370B21" w:rsidP="00164425">
      <w:r>
        <w:t>Este sistema podrá ser utilizado en diferentes ámbitos como el profesional, académico y personal. Es decir, una persona que quiera utilizar este sistema para gestionar los riesgos de los proyectos personales que posea podrá usarlo. A nivel profesional también se podrá utilizar, pero el sistema deberá ser adaptado al contexto de su uso y a nivel académico también ya que permitirá a los alumnos utilizar una herramienta que adapte ayude a adaptar el concepto teórico.</w:t>
      </w:r>
    </w:p>
    <w:p w14:paraId="67476037" w14:textId="60E3248A" w:rsidR="00370B21" w:rsidRDefault="00D21B43" w:rsidP="00164425">
      <w:r>
        <w:t>El equipo de desarrollo está utilizando el PSI para garantizar la calidad del producto final</w:t>
      </w:r>
      <w:r w:rsidR="00271C12">
        <w:t xml:space="preserve">. En esta se realizan etapas como, relevamiento de requerimientos, entendimiento del modelo de negocio, </w:t>
      </w:r>
      <w:r w:rsidR="00C376F5">
        <w:t xml:space="preserve">definición de la arquitectura del sistema, </w:t>
      </w:r>
      <w:r w:rsidR="00271C12">
        <w:t xml:space="preserve">etc. </w:t>
      </w:r>
    </w:p>
    <w:p w14:paraId="217D96A1" w14:textId="77777777" w:rsidR="00A85122" w:rsidRDefault="00A85122" w:rsidP="00BA3C4A">
      <w:pPr>
        <w:pStyle w:val="PSI-Ttulo2"/>
      </w:pPr>
      <w:bookmarkStart w:id="25" w:name="_Toc228187386"/>
      <w:bookmarkStart w:id="26" w:name="_Toc234690196"/>
      <w:bookmarkStart w:id="27" w:name="_Toc176607498"/>
      <w:r w:rsidRPr="00384FEB">
        <w:t>Antecedentes Vinculados a la Temática</w:t>
      </w:r>
      <w:bookmarkEnd w:id="25"/>
      <w:bookmarkEnd w:id="26"/>
      <w:bookmarkEnd w:id="27"/>
    </w:p>
    <w:p w14:paraId="260A1968" w14:textId="19614467" w:rsidR="00271C12" w:rsidRDefault="00271C12" w:rsidP="00BA3C4A">
      <w:pPr>
        <w:pStyle w:val="PSI-Comentario"/>
      </w:pPr>
      <w:r>
        <w:t xml:space="preserve">[No </w:t>
      </w:r>
      <w:proofErr w:type="spellStart"/>
      <w:r>
        <w:t>se</w:t>
      </w:r>
      <w:proofErr w:type="spellEnd"/>
      <w:r>
        <w:t xml:space="preserve"> </w:t>
      </w:r>
      <w:proofErr w:type="spellStart"/>
      <w:r>
        <w:t>que</w:t>
      </w:r>
      <w:proofErr w:type="spellEnd"/>
      <w:r>
        <w:t xml:space="preserve"> poner]</w:t>
      </w:r>
    </w:p>
    <w:p w14:paraId="6A086FDC" w14:textId="2E8B034B" w:rsidR="00A85122" w:rsidRPr="005313D3" w:rsidRDefault="00A85122" w:rsidP="00BA3C4A">
      <w:pPr>
        <w:pStyle w:val="PSI-Comentario"/>
      </w:pPr>
      <w:r w:rsidRPr="005313D3">
        <w:t>[</w:t>
      </w:r>
      <w:r>
        <w:t>Esta sección está dedicada a todos aquellos antecedentes que se deban remarcar a la hora de realizarse una propuesta hacia el cliente, cualquier antecedente al que se haga referencia se pude anexar a este documento en el apartado de anexos, haciendo su debida referencia</w:t>
      </w:r>
      <w:r w:rsidR="007F1A1F">
        <w:t>.</w:t>
      </w:r>
      <w:r>
        <w:t>]</w:t>
      </w:r>
    </w:p>
    <w:p w14:paraId="60B82ECD" w14:textId="77777777" w:rsidR="00A85122" w:rsidRPr="00EC6E90" w:rsidRDefault="00A85122" w:rsidP="00BA3C4A"/>
    <w:p w14:paraId="14E84D2F" w14:textId="77777777" w:rsidR="00A85122" w:rsidRDefault="00A85122" w:rsidP="00BA3C4A">
      <w:pPr>
        <w:pStyle w:val="PSI-Ttulo1"/>
      </w:pPr>
      <w:bookmarkStart w:id="28" w:name="_Toc234690197"/>
      <w:bookmarkStart w:id="29" w:name="_Toc228187387"/>
      <w:bookmarkStart w:id="30" w:name="_Toc176607499"/>
      <w:r>
        <w:t>Propuesta</w:t>
      </w:r>
      <w:bookmarkEnd w:id="28"/>
      <w:bookmarkEnd w:id="30"/>
      <w:r>
        <w:t xml:space="preserve"> </w:t>
      </w:r>
    </w:p>
    <w:p w14:paraId="2EE5CE54" w14:textId="77777777" w:rsidR="00A85122" w:rsidRDefault="00A85122" w:rsidP="00BA3C4A">
      <w:pPr>
        <w:pStyle w:val="PSI-Comentario"/>
      </w:pPr>
      <w:r w:rsidRPr="005313D3">
        <w:t>[</w:t>
      </w:r>
      <w:r w:rsidR="007F1A1F">
        <w:t xml:space="preserve">En esta sección </w:t>
      </w:r>
      <w:r>
        <w:t xml:space="preserve">se </w:t>
      </w:r>
      <w:r w:rsidR="007F1A1F">
        <w:t xml:space="preserve">debe </w:t>
      </w:r>
      <w:r>
        <w:t>describ</w:t>
      </w:r>
      <w:r w:rsidR="007F1A1F">
        <w:t>ir</w:t>
      </w:r>
      <w:r>
        <w:t xml:space="preserve"> detalladamente la propuesta que se realiza entre el grupo de desarrollo y el posible cliente, se debe dejar en claro quiénes son los participantes del desarrollo y definir el entorno del sistema a desarrollar</w:t>
      </w:r>
      <w:r w:rsidR="007F1A1F">
        <w:t>.</w:t>
      </w:r>
      <w:r>
        <w:t>]</w:t>
      </w:r>
    </w:p>
    <w:p w14:paraId="41294694" w14:textId="3CBC138F" w:rsidR="00A85122" w:rsidRDefault="00A85122" w:rsidP="00BA3C4A">
      <w:pPr>
        <w:pStyle w:val="PSI-Ttulo2"/>
      </w:pPr>
      <w:bookmarkStart w:id="31" w:name="_Toc234690198"/>
      <w:bookmarkStart w:id="32" w:name="_Toc176607500"/>
      <w:r>
        <w:lastRenderedPageBreak/>
        <w:t>Análisis Técnico</w:t>
      </w:r>
      <w:bookmarkEnd w:id="17"/>
      <w:bookmarkEnd w:id="29"/>
      <w:bookmarkEnd w:id="31"/>
      <w:bookmarkEnd w:id="32"/>
    </w:p>
    <w:p w14:paraId="67858257" w14:textId="77777777" w:rsidR="00A85122" w:rsidRDefault="00A85122" w:rsidP="00BA3C4A">
      <w:pPr>
        <w:pStyle w:val="PSI-Comentario"/>
      </w:pPr>
      <w:r w:rsidRPr="005313D3">
        <w:t>[</w:t>
      </w:r>
      <w:r>
        <w:t xml:space="preserve">En la sección de Análisis técnico el objetivo es dejar en claro </w:t>
      </w:r>
      <w:r w:rsidR="00CB26B6">
        <w:t>cuál</w:t>
      </w:r>
      <w:r w:rsidR="007F1A1F">
        <w:t xml:space="preserve"> </w:t>
      </w:r>
      <w:r>
        <w:t xml:space="preserve">es el estado actual del contexto donde se desenvolverá el nuevo sistema, como así </w:t>
      </w:r>
      <w:r w:rsidR="00CB26B6">
        <w:t>también</w:t>
      </w:r>
      <w:r w:rsidR="007F1A1F">
        <w:t>,</w:t>
      </w:r>
      <w:r>
        <w:t xml:space="preserve"> </w:t>
      </w:r>
      <w:r w:rsidR="007F1A1F">
        <w:t>aclarar</w:t>
      </w:r>
      <w:r>
        <w:t xml:space="preserve"> cuáles son los requisitos detectados]</w:t>
      </w:r>
    </w:p>
    <w:p w14:paraId="07E63700" w14:textId="77777777" w:rsidR="007F1A1F" w:rsidRPr="0078739F" w:rsidRDefault="007F1A1F" w:rsidP="00BA3C4A">
      <w:pPr>
        <w:pStyle w:val="PSI-Comentario"/>
      </w:pPr>
    </w:p>
    <w:p w14:paraId="25D8A3FD" w14:textId="77777777" w:rsidR="00A85122" w:rsidRDefault="00A85122" w:rsidP="00BA3C4A">
      <w:pPr>
        <w:pStyle w:val="PSI-Ttulo3"/>
      </w:pPr>
      <w:bookmarkStart w:id="33" w:name="_Toc228187388"/>
      <w:bookmarkStart w:id="34" w:name="_Toc234690199"/>
      <w:bookmarkStart w:id="35" w:name="_Toc176607501"/>
      <w:r w:rsidRPr="00050A12">
        <w:t>Definición de problema:</w:t>
      </w:r>
      <w:bookmarkEnd w:id="33"/>
      <w:bookmarkEnd w:id="34"/>
      <w:bookmarkEnd w:id="35"/>
    </w:p>
    <w:p w14:paraId="0317E21A" w14:textId="1561E152" w:rsidR="00A85122" w:rsidRDefault="00A85122" w:rsidP="00BA3C4A">
      <w:pPr>
        <w:pStyle w:val="PSI-Comentario"/>
      </w:pPr>
      <w:r w:rsidRPr="005313D3">
        <w:t>[</w:t>
      </w:r>
      <w:r>
        <w:t>En la definición del problema se debe ser lo más conciso posible dejando en claro que es lo que va a solucionar]</w:t>
      </w:r>
    </w:p>
    <w:p w14:paraId="4649B3F8" w14:textId="77777777" w:rsidR="00A85122" w:rsidRDefault="007F1A1F" w:rsidP="00BA3C4A">
      <w:pPr>
        <w:pStyle w:val="PSI-Ttulo3"/>
      </w:pPr>
      <w:bookmarkStart w:id="36" w:name="_Toc228187389"/>
      <w:bookmarkStart w:id="37" w:name="_Toc234690200"/>
      <w:r>
        <w:br/>
      </w:r>
      <w:bookmarkStart w:id="38" w:name="_Toc176607502"/>
      <w:r w:rsidR="00A85122" w:rsidRPr="00050A12">
        <w:t>Características actuales del sistema</w:t>
      </w:r>
      <w:bookmarkEnd w:id="36"/>
      <w:bookmarkEnd w:id="37"/>
      <w:bookmarkEnd w:id="38"/>
    </w:p>
    <w:p w14:paraId="148A179A" w14:textId="77777777" w:rsidR="00A85122" w:rsidRDefault="00A85122" w:rsidP="00BA3C4A">
      <w:pPr>
        <w:pStyle w:val="PSI-Comentario"/>
      </w:pPr>
      <w:r w:rsidRPr="005313D3">
        <w:t>[</w:t>
      </w:r>
      <w:r>
        <w:t>Esta sección está destinada a enumerar las características tanto funcionales como arquitectónicas, del sistema actual si lo hubiese]</w:t>
      </w:r>
    </w:p>
    <w:p w14:paraId="10B825A5" w14:textId="77777777" w:rsidR="00A85122" w:rsidRDefault="007F1A1F" w:rsidP="00BA3C4A">
      <w:pPr>
        <w:pStyle w:val="PSI-Ttulo3"/>
      </w:pPr>
      <w:bookmarkStart w:id="39" w:name="_Toc234690201"/>
      <w:r>
        <w:br/>
      </w:r>
      <w:bookmarkStart w:id="40" w:name="_Toc176607503"/>
      <w:r w:rsidR="00A85122">
        <w:t>Descripción de procesos actuales</w:t>
      </w:r>
      <w:bookmarkEnd w:id="39"/>
      <w:bookmarkEnd w:id="40"/>
      <w:r w:rsidR="00A85122">
        <w:t xml:space="preserve"> </w:t>
      </w:r>
    </w:p>
    <w:p w14:paraId="0388F559" w14:textId="77777777" w:rsidR="00A85122" w:rsidRPr="00FB59BB" w:rsidRDefault="00A85122" w:rsidP="00BA3C4A">
      <w:pPr>
        <w:pStyle w:val="PSI-Comentario"/>
      </w:pPr>
      <w:r w:rsidRPr="005313D3">
        <w:t>[</w:t>
      </w:r>
      <w:r>
        <w:t>Esta sección está destinada a describir lo más detalladamente posible los procesos actuales de la organización que estén en relación con el desarrollo o con alguna funcionalidad del futuro sistema]</w:t>
      </w:r>
    </w:p>
    <w:p w14:paraId="383918F8" w14:textId="77777777" w:rsidR="00A85122" w:rsidRPr="00050A12" w:rsidRDefault="007F1A1F" w:rsidP="00BA3C4A">
      <w:pPr>
        <w:pStyle w:val="PSI-Ttulo3"/>
      </w:pPr>
      <w:bookmarkStart w:id="41" w:name="_Toc234690202"/>
      <w:r>
        <w:br/>
      </w:r>
      <w:bookmarkStart w:id="42" w:name="_Toc176607504"/>
      <w:r w:rsidR="00A85122">
        <w:t>Requisitos detectados</w:t>
      </w:r>
      <w:bookmarkEnd w:id="41"/>
      <w:bookmarkEnd w:id="42"/>
    </w:p>
    <w:p w14:paraId="017FC06F" w14:textId="77777777" w:rsidR="00A85122" w:rsidRDefault="00A85122" w:rsidP="00BA3C4A">
      <w:pPr>
        <w:pStyle w:val="PSI-Comentario"/>
      </w:pPr>
      <w:r w:rsidRPr="005313D3">
        <w:t>[</w:t>
      </w:r>
      <w:r w:rsidR="002B1EE4">
        <w:t>Se deben enumerar</w:t>
      </w:r>
      <w:r>
        <w:t xml:space="preserve"> los requisitos detectados por parte del grupo de desarrollo. En la misma no se deberá hacer distinción entre la factibilidad de realización de </w:t>
      </w:r>
      <w:proofErr w:type="gramStart"/>
      <w:r>
        <w:t>estos,  sino</w:t>
      </w:r>
      <w:proofErr w:type="gramEnd"/>
      <w:r>
        <w:t xml:space="preserve"> que solo se deberán enumerar los mismos, incluyendo una pequeña descripción de estos.</w:t>
      </w:r>
    </w:p>
    <w:p w14:paraId="1D0609BD" w14:textId="77777777" w:rsidR="00A85122" w:rsidRPr="003241E9" w:rsidRDefault="00A85122" w:rsidP="00BA3C4A">
      <w:pPr>
        <w:pStyle w:val="PSI-ComentarioVieta"/>
      </w:pPr>
      <w:r w:rsidRPr="003241E9">
        <w:t>Un requisito. Descripción</w:t>
      </w:r>
    </w:p>
    <w:p w14:paraId="0BB05FF8" w14:textId="77777777" w:rsidR="00A85122" w:rsidRDefault="00A85122" w:rsidP="00BA3C4A">
      <w:pPr>
        <w:pStyle w:val="PSI-ComentarioVieta"/>
      </w:pPr>
      <w:r w:rsidRPr="00F2105F">
        <w:t>Otro requisito. Descripción]</w:t>
      </w:r>
    </w:p>
    <w:p w14:paraId="085E76F0" w14:textId="77777777" w:rsidR="00A85122" w:rsidRDefault="00A85122" w:rsidP="00BA3C4A">
      <w:pPr>
        <w:pStyle w:val="PSI-Ttulo2"/>
      </w:pPr>
      <w:bookmarkStart w:id="43" w:name="_Toc200978418"/>
      <w:bookmarkStart w:id="44" w:name="_Toc228187391"/>
      <w:bookmarkStart w:id="45" w:name="_Toc234690203"/>
      <w:bookmarkStart w:id="46" w:name="_Toc176607505"/>
      <w:r>
        <w:t>Propuesta Técnica</w:t>
      </w:r>
      <w:bookmarkEnd w:id="43"/>
      <w:bookmarkEnd w:id="44"/>
      <w:bookmarkEnd w:id="45"/>
      <w:bookmarkEnd w:id="46"/>
    </w:p>
    <w:p w14:paraId="2B059C1C" w14:textId="77777777" w:rsidR="00A85122" w:rsidRDefault="00A85122" w:rsidP="00BA3C4A">
      <w:pPr>
        <w:pStyle w:val="PSI-Comentario"/>
      </w:pPr>
      <w:r w:rsidRPr="005313D3">
        <w:t>[</w:t>
      </w:r>
      <w:r>
        <w:t xml:space="preserve">En la sección de propuesta técnica es donde se describe exactamente qué es lo que se piensa desarrollar en este proyecto, debe quedar claro cuál es el alcance de este desarrollo como así también quienes participarán del mismo. </w:t>
      </w:r>
    </w:p>
    <w:p w14:paraId="1142A1DF" w14:textId="77777777" w:rsidR="00A85122" w:rsidRDefault="00A85122" w:rsidP="00BA3C4A">
      <w:pPr>
        <w:pStyle w:val="PSI-Comentario"/>
      </w:pPr>
      <w:r>
        <w:t>En este apartado se debe hacer referencia a las características propias de la implementación a desarrollar</w:t>
      </w:r>
      <w:r w:rsidR="000B5AF3">
        <w:t>.</w:t>
      </w:r>
      <w:r>
        <w:t>]</w:t>
      </w:r>
    </w:p>
    <w:p w14:paraId="4448B2FA" w14:textId="77777777" w:rsidR="00A85122" w:rsidRDefault="000B5AF3" w:rsidP="00BA3C4A">
      <w:pPr>
        <w:pStyle w:val="PSI-Ttulo3"/>
      </w:pPr>
      <w:bookmarkStart w:id="47" w:name="_Toc228187392"/>
      <w:bookmarkStart w:id="48" w:name="_Toc234690204"/>
      <w:r>
        <w:br/>
      </w:r>
      <w:bookmarkStart w:id="49" w:name="_Toc176607506"/>
      <w:r w:rsidR="00A85122" w:rsidRPr="00050A12">
        <w:t>Casos de uso</w:t>
      </w:r>
      <w:bookmarkEnd w:id="47"/>
      <w:bookmarkEnd w:id="48"/>
      <w:bookmarkEnd w:id="49"/>
    </w:p>
    <w:p w14:paraId="3407038A" w14:textId="77777777" w:rsidR="00A85122" w:rsidRPr="005772A1" w:rsidRDefault="00A85122" w:rsidP="00BA3C4A">
      <w:pPr>
        <w:pStyle w:val="PSI-Comentario"/>
      </w:pPr>
      <w:r w:rsidRPr="005313D3">
        <w:t>[</w:t>
      </w:r>
      <w:r w:rsidR="000B5AF3">
        <w:t>E</w:t>
      </w:r>
      <w:r>
        <w:t xml:space="preserve">numerar los casos de uso a implementar por el grupo de desarrollo como así también su interacción con los actores del sistema, la definición de casos de uso de la propuesta de </w:t>
      </w:r>
      <w:r>
        <w:lastRenderedPageBreak/>
        <w:t>desarrollo no debe ser la definición definitiva, pero si debe ser exhaustiva para que comprenda toda la funcionalidad a implementar</w:t>
      </w:r>
      <w:r w:rsidR="000B5AF3">
        <w:t>.</w:t>
      </w:r>
      <w:r>
        <w:t>]</w:t>
      </w:r>
    </w:p>
    <w:p w14:paraId="0C1F97B5" w14:textId="77777777" w:rsidR="00A85122" w:rsidRPr="00050A12" w:rsidRDefault="00A85122" w:rsidP="00BA3C4A"/>
    <w:p w14:paraId="330BB4AD" w14:textId="77777777" w:rsidR="00A85122" w:rsidRDefault="00A85122" w:rsidP="00BA3C4A">
      <w:pPr>
        <w:pStyle w:val="PSI-Ttulo2"/>
      </w:pPr>
      <w:bookmarkStart w:id="50" w:name="_Toc200978419"/>
      <w:bookmarkStart w:id="51" w:name="_Toc228187393"/>
      <w:bookmarkStart w:id="52" w:name="_Toc234690205"/>
      <w:bookmarkStart w:id="53" w:name="_Toc176607507"/>
      <w:r>
        <w:t>Planificación Estimada</w:t>
      </w:r>
      <w:bookmarkEnd w:id="50"/>
      <w:bookmarkEnd w:id="51"/>
      <w:bookmarkEnd w:id="52"/>
      <w:bookmarkEnd w:id="53"/>
    </w:p>
    <w:p w14:paraId="631F13FB" w14:textId="77777777" w:rsidR="00A85122" w:rsidRDefault="00A85122" w:rsidP="00BA3C4A">
      <w:pPr>
        <w:pStyle w:val="PSI-Comentario"/>
      </w:pPr>
      <w:r w:rsidRPr="005313D3">
        <w:t>[</w:t>
      </w:r>
      <w:r>
        <w:t>Acompañando la propuesta técnica se debe generar una planificación estimada, la misma debe comprender el desarrollo de todo el sistema marcando hitos de control para que el cliente vea y pueda medir el avance de su desarrollo.</w:t>
      </w:r>
    </w:p>
    <w:p w14:paraId="3A4E7ACC" w14:textId="77777777" w:rsidR="00A85122" w:rsidRPr="005313D3" w:rsidRDefault="00A85122" w:rsidP="00BA3C4A">
      <w:pPr>
        <w:pStyle w:val="PSI-Comentario"/>
      </w:pPr>
      <w:r>
        <w:t xml:space="preserve">Para realizar la planificación se deberá utilizar el método de estimación basado en Casos de Uso, adjuntando su planilla correspondiente como anexo de esta propuesta, es por eso </w:t>
      </w:r>
      <w:proofErr w:type="gramStart"/>
      <w:r>
        <w:t>que</w:t>
      </w:r>
      <w:proofErr w:type="gramEnd"/>
      <w:r>
        <w:t xml:space="preserve"> en esta sección solo se verá un resumen de dicha estimación]</w:t>
      </w:r>
    </w:p>
    <w:p w14:paraId="6FC9AC30" w14:textId="77777777" w:rsidR="00A85122" w:rsidRPr="007D6BB6" w:rsidRDefault="00A85122" w:rsidP="00BA3C4A">
      <w:pPr>
        <w:rPr>
          <w:lang w:val="es-MX"/>
        </w:rPr>
      </w:pPr>
    </w:p>
    <w:p w14:paraId="26DFA39A" w14:textId="77777777" w:rsidR="00A85122" w:rsidRDefault="00A85122" w:rsidP="00BA3C4A">
      <w:pPr>
        <w:pStyle w:val="PSI-Ttulo1"/>
      </w:pPr>
      <w:bookmarkStart w:id="54" w:name="_Toc228187394"/>
      <w:bookmarkStart w:id="55" w:name="_Toc234690206"/>
      <w:bookmarkStart w:id="56" w:name="_Toc176607508"/>
      <w:r>
        <w:t>Propuesta Económica</w:t>
      </w:r>
      <w:bookmarkEnd w:id="54"/>
      <w:bookmarkEnd w:id="55"/>
      <w:bookmarkEnd w:id="56"/>
    </w:p>
    <w:p w14:paraId="6C940FA7" w14:textId="77777777" w:rsidR="00A85122" w:rsidRDefault="00A85122" w:rsidP="00BA3C4A">
      <w:pPr>
        <w:pStyle w:val="PSI-Comentario"/>
      </w:pPr>
      <w:r w:rsidRPr="005313D3">
        <w:t>[</w:t>
      </w:r>
      <w:r>
        <w:t xml:space="preserve">Esta es la sección donde se debe detallar todo lo referente a lo económico para este desarrollo. </w:t>
      </w:r>
    </w:p>
    <w:p w14:paraId="0729692A" w14:textId="77777777" w:rsidR="00A85122" w:rsidRDefault="00A85122" w:rsidP="00BA3C4A">
      <w:pPr>
        <w:pStyle w:val="PSI-Comentario"/>
      </w:pPr>
      <w:r>
        <w:t xml:space="preserve">Es donde se estipulan el monto y forma de remuneración por parte del cliente hacia el grupo de desarrollo. </w:t>
      </w:r>
    </w:p>
    <w:p w14:paraId="5AB42E86" w14:textId="77777777" w:rsidR="00A85122" w:rsidRPr="005313D3" w:rsidRDefault="00A85122" w:rsidP="00BA3C4A">
      <w:pPr>
        <w:pStyle w:val="PSI-Comentario"/>
      </w:pPr>
      <w:r>
        <w:t xml:space="preserve">Es de particular interés para ambas partes que quede claro </w:t>
      </w:r>
      <w:proofErr w:type="spellStart"/>
      <w:r>
        <w:t>como</w:t>
      </w:r>
      <w:proofErr w:type="spellEnd"/>
      <w:r>
        <w:t xml:space="preserve"> se realizaran las entregas del producto de software como así también cual es el tiempo de soporte que el grupo de desarrollo se compromete a brindar dentro de esta propuesta]</w:t>
      </w:r>
    </w:p>
    <w:p w14:paraId="4D69A258" w14:textId="77777777" w:rsidR="00A85122" w:rsidRPr="00C8415E" w:rsidRDefault="00A85122" w:rsidP="00BA3C4A">
      <w:pPr>
        <w:rPr>
          <w:lang w:val="es-MX"/>
        </w:rPr>
      </w:pPr>
    </w:p>
    <w:p w14:paraId="6885F7BD" w14:textId="77777777" w:rsidR="00A85122" w:rsidRDefault="00A85122" w:rsidP="00BA3C4A">
      <w:pPr>
        <w:pStyle w:val="PSI-Ttulo1"/>
      </w:pPr>
      <w:bookmarkStart w:id="57" w:name="_Toc228187395"/>
      <w:bookmarkStart w:id="58" w:name="_Toc234690207"/>
      <w:bookmarkStart w:id="59" w:name="_Toc176607509"/>
      <w:r>
        <w:t>Anexos</w:t>
      </w:r>
      <w:bookmarkEnd w:id="57"/>
      <w:bookmarkEnd w:id="58"/>
      <w:bookmarkEnd w:id="59"/>
    </w:p>
    <w:p w14:paraId="767DEB78" w14:textId="77777777" w:rsidR="00A85122" w:rsidRPr="005313D3" w:rsidRDefault="00A85122" w:rsidP="00BA3C4A">
      <w:pPr>
        <w:pStyle w:val="PSI-Comentario"/>
      </w:pPr>
      <w:r w:rsidRPr="005313D3">
        <w:t>[</w:t>
      </w:r>
      <w:r>
        <w:t>En la sección de anexos deben ir todos aquellos insumos a los que se hicieron referencia en esta propuesta]</w:t>
      </w:r>
    </w:p>
    <w:p w14:paraId="57BF4451" w14:textId="77777777" w:rsidR="00A85122" w:rsidRPr="008F5888" w:rsidRDefault="00A85122" w:rsidP="00BA3C4A">
      <w:pPr>
        <w:rPr>
          <w:lang w:val="es-MX"/>
        </w:rPr>
      </w:pPr>
    </w:p>
    <w:p w14:paraId="5FACBCA7" w14:textId="77777777" w:rsidR="00A85122" w:rsidRDefault="00A85122" w:rsidP="00BA3C4A">
      <w:pPr>
        <w:pStyle w:val="PSI-Ttulo2"/>
      </w:pPr>
      <w:bookmarkStart w:id="60" w:name="_Toc228187396"/>
      <w:bookmarkStart w:id="61" w:name="_Toc234690208"/>
      <w:bookmarkStart w:id="62" w:name="_Toc176607510"/>
      <w:r>
        <w:t>Entrevistas</w:t>
      </w:r>
      <w:bookmarkEnd w:id="60"/>
      <w:bookmarkEnd w:id="61"/>
      <w:bookmarkEnd w:id="62"/>
      <w:r>
        <w:t xml:space="preserve"> </w:t>
      </w:r>
    </w:p>
    <w:p w14:paraId="00CE3BB9" w14:textId="77777777" w:rsidR="00A85122" w:rsidRPr="005313D3" w:rsidRDefault="00A85122" w:rsidP="00BA3C4A">
      <w:pPr>
        <w:pStyle w:val="PSI-Comentario"/>
      </w:pPr>
      <w:r w:rsidRPr="005313D3">
        <w:t>[</w:t>
      </w:r>
      <w:r>
        <w:t xml:space="preserve">Es de particular interés para el grupo de desarrollo dejar constancia de las minutas de las entrevistas realizadas, es por esto </w:t>
      </w:r>
      <w:proofErr w:type="gramStart"/>
      <w:r>
        <w:t>que</w:t>
      </w:r>
      <w:proofErr w:type="gramEnd"/>
      <w:r>
        <w:t xml:space="preserve"> se deberán agregar en este apartado de la sección de Anexos]</w:t>
      </w:r>
    </w:p>
    <w:p w14:paraId="02D5CEA6" w14:textId="77777777" w:rsidR="00A85122" w:rsidRPr="008F5888" w:rsidRDefault="00A85122" w:rsidP="00BA3C4A">
      <w:pPr>
        <w:rPr>
          <w:lang w:val="es-MX"/>
        </w:rPr>
      </w:pPr>
    </w:p>
    <w:p w14:paraId="5F6570C0" w14:textId="77777777" w:rsidR="00A85122" w:rsidRDefault="00A85122" w:rsidP="00BA3C4A">
      <w:pPr>
        <w:pStyle w:val="PSI-Ttulo2"/>
      </w:pPr>
      <w:bookmarkStart w:id="63" w:name="_Toc228187397"/>
      <w:bookmarkStart w:id="64" w:name="_Toc234690209"/>
      <w:bookmarkStart w:id="65" w:name="_Toc176607511"/>
      <w:r>
        <w:t>Comentarios</w:t>
      </w:r>
      <w:bookmarkEnd w:id="63"/>
      <w:bookmarkEnd w:id="64"/>
      <w:bookmarkEnd w:id="65"/>
      <w:r>
        <w:t xml:space="preserve"> </w:t>
      </w:r>
    </w:p>
    <w:p w14:paraId="51A34ECD" w14:textId="77777777" w:rsidR="00A85122" w:rsidRPr="005313D3" w:rsidRDefault="00A85122" w:rsidP="00BA3C4A">
      <w:pPr>
        <w:pStyle w:val="PSI-Comentario"/>
      </w:pPr>
      <w:r w:rsidRPr="005313D3">
        <w:t>[</w:t>
      </w:r>
      <w:r>
        <w:t>En esta sección se deberán incluir cualquier comentario referente con esta propuesta que no haya sido agregado]</w:t>
      </w:r>
    </w:p>
    <w:p w14:paraId="0112DFED" w14:textId="77777777" w:rsidR="00A85122" w:rsidRPr="008F5888" w:rsidRDefault="00A85122" w:rsidP="00BA3C4A">
      <w:pPr>
        <w:rPr>
          <w:lang w:val="es-MX"/>
        </w:rPr>
      </w:pPr>
    </w:p>
    <w:p w14:paraId="4C252538" w14:textId="77777777" w:rsidR="00A85122" w:rsidRDefault="00A85122" w:rsidP="00BA3C4A">
      <w:pPr>
        <w:pStyle w:val="PSI-Ttulo2"/>
      </w:pPr>
      <w:bookmarkStart w:id="66" w:name="_Toc234690210"/>
      <w:bookmarkStart w:id="67" w:name="_Toc176607512"/>
      <w:r>
        <w:lastRenderedPageBreak/>
        <w:t>Otros</w:t>
      </w:r>
      <w:bookmarkEnd w:id="66"/>
      <w:bookmarkEnd w:id="67"/>
      <w:r>
        <w:t xml:space="preserve"> </w:t>
      </w:r>
    </w:p>
    <w:p w14:paraId="4811AFEF" w14:textId="77777777" w:rsidR="00A85122" w:rsidRPr="005313D3" w:rsidRDefault="00A85122" w:rsidP="00BA3C4A">
      <w:pPr>
        <w:pStyle w:val="PSI-Comentario"/>
      </w:pPr>
      <w:r w:rsidRPr="005313D3">
        <w:t>[</w:t>
      </w:r>
      <w:r>
        <w:t>Sección disponible para cualquier otro anexo]</w:t>
      </w:r>
    </w:p>
    <w:p w14:paraId="699739EA" w14:textId="77777777" w:rsidR="007F38C0" w:rsidRDefault="007F38C0" w:rsidP="00BA3C4A">
      <w:pPr>
        <w:pStyle w:val="PSI-Ttulo1"/>
      </w:pPr>
    </w:p>
    <w:sectPr w:rsidR="007F38C0" w:rsidSect="0092483A">
      <w:headerReference w:type="default" r:id="rId12"/>
      <w:footerReference w:type="default" r:id="rId13"/>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6BAB8FE" w14:textId="77777777" w:rsidR="00EA5B47" w:rsidRDefault="00EA5B47" w:rsidP="00BA3C4A">
      <w:r>
        <w:separator/>
      </w:r>
    </w:p>
    <w:p w14:paraId="3457BA52" w14:textId="77777777" w:rsidR="00EA5B47" w:rsidRDefault="00EA5B47" w:rsidP="00BA3C4A"/>
  </w:endnote>
  <w:endnote w:type="continuationSeparator" w:id="0">
    <w:p w14:paraId="51135A04" w14:textId="77777777" w:rsidR="00EA5B47" w:rsidRDefault="00EA5B47" w:rsidP="00BA3C4A">
      <w:r>
        <w:continuationSeparator/>
      </w:r>
    </w:p>
    <w:p w14:paraId="6E711914" w14:textId="77777777" w:rsidR="00EA5B47" w:rsidRDefault="00EA5B47" w:rsidP="00BA3C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panose1 w:val="020B0603030804020204"/>
    <w:charset w:val="00"/>
    <w:family w:val="swiss"/>
    <w:pitch w:val="variable"/>
    <w:sig w:usb0="E7002EFF" w:usb1="D200FDFF" w:usb2="0A24602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ECFBE" w14:textId="188D30D3" w:rsidR="00D255E1" w:rsidRDefault="00BA3C4A" w:rsidP="00BA3C4A">
    <w:r>
      <w:rPr>
        <w:lang w:val="es-AR"/>
      </w:rPr>
      <w:t>T-</w:t>
    </w:r>
    <w:proofErr w:type="spellStart"/>
    <w:r>
      <w:rPr>
        <w:lang w:val="es-AR"/>
      </w:rPr>
      <w:t>Code</w:t>
    </w:r>
    <w:proofErr w:type="spellEnd"/>
    <w:r w:rsidR="000F4F97">
      <w:rPr>
        <w:lang w:val="es-AR"/>
      </w:rPr>
      <w:t xml:space="preserve">   </w:t>
    </w:r>
    <w:r w:rsidR="001C65DE">
      <w:rPr>
        <w:noProof/>
        <w:lang w:eastAsia="es-ES"/>
      </w:rPr>
      <mc:AlternateContent>
        <mc:Choice Requires="wpg">
          <w:drawing>
            <wp:anchor distT="0" distB="0" distL="114300" distR="114300" simplePos="0" relativeHeight="251656192" behindDoc="0" locked="0" layoutInCell="0" allowOverlap="1" wp14:anchorId="27E86D1A" wp14:editId="13CCB882">
              <wp:simplePos x="0" y="0"/>
              <wp:positionH relativeFrom="page">
                <wp:align>center</wp:align>
              </wp:positionH>
              <wp:positionV relativeFrom="page">
                <wp:align>bottom</wp:align>
              </wp:positionV>
              <wp:extent cx="7539990" cy="809625"/>
              <wp:effectExtent l="9525" t="0" r="13335" b="4445"/>
              <wp:wrapNone/>
              <wp:docPr id="235286044"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539990" cy="809625"/>
                        <a:chOff x="8" y="9"/>
                        <a:chExt cx="15823" cy="1439"/>
                      </a:xfrm>
                    </wpg:grpSpPr>
                    <wps:wsp>
                      <wps:cNvPr id="160044474" name="AutoShape 28"/>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27499236" name="Rectangle 29"/>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w:pict>
            <v:group w14:anchorId="3EFEB393" id="Group 27" o:spid="_x0000_s1026" style="position:absolute;margin-left:0;margin-top:0;width:593.7pt;height:63.75pt;flip:y;z-index:25165619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" o:allowincell="f">
              <v:shapetype id="_x0000_t32" coordsize="21600,21600" o:spt="32" o:oned="t" path="m,l21600,21600e" filled="f">
                <v:path arrowok="t" fillok="f" o:connecttype="none"/>
                <o:lock v:ext="edit" shapetype="t"/>
              </v:shapetype>
              <v:shape id="AutoShape 28"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" strokecolor="#31849b"/>
              <v:rect id="Rectangle 29"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" filled="f" stroked="f"/>
              <w10:wrap anchorx="page" anchory="page"/>
            </v:group>
          </w:pict>
        </mc:Fallback>
      </mc:AlternateContent>
    </w:r>
    <w:r w:rsidR="001C65DE">
      <w:rPr>
        <w:noProof/>
        <w:lang w:eastAsia="es-ES"/>
      </w:rPr>
      <mc:AlternateContent>
        <mc:Choice Requires="wps">
          <w:drawing>
            <wp:anchor distT="0" distB="0" distL="114300" distR="114300" simplePos="0" relativeHeight="251655168" behindDoc="0" locked="0" layoutInCell="1" allowOverlap="1" wp14:anchorId="1AAE34C5" wp14:editId="370AC5CB">
              <wp:simplePos x="0" y="0"/>
              <wp:positionH relativeFrom="page">
                <wp:posOffset>494665</wp:posOffset>
              </wp:positionH>
              <wp:positionV relativeFrom="page">
                <wp:posOffset>9887585</wp:posOffset>
              </wp:positionV>
              <wp:extent cx="90805" cy="789940"/>
              <wp:effectExtent l="8255" t="10795" r="5715" b="8890"/>
              <wp:wrapNone/>
              <wp:docPr id="2080803739" name="Rectangle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927D3DD" id="Rectangle 26" o:spid="_x0000_s1026" style="position:absolute;margin-left:38.95pt;margin-top:778.55pt;width:7.15pt;height:62.2pt;z-index:251655168;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" fillcolor="#4bacc6" strokecolor="#205867">
              <w10:wrap anchorx="page" anchory="page"/>
            </v:rect>
          </w:pict>
        </mc:Fallback>
      </mc:AlternateContent>
    </w:r>
    <w:r w:rsidR="00DD5A70">
      <w:tab/>
    </w:r>
    <w:r w:rsidR="00DD5A70">
      <w:tab/>
    </w:r>
    <w:r w:rsidR="00DD5A70">
      <w:tab/>
    </w:r>
    <w:r w:rsidR="00DD5A70">
      <w:tab/>
    </w:r>
    <w:r w:rsidR="00DD5A70">
      <w:tab/>
    </w:r>
    <w:r>
      <w:tab/>
    </w:r>
    <w:r>
      <w:tab/>
    </w:r>
    <w:r>
      <w:tab/>
    </w:r>
    <w:r>
      <w:tab/>
    </w:r>
    <w:r w:rsidR="00DD5A70" w:rsidRPr="00DD5A70">
      <w:t xml:space="preserve">Página </w:t>
    </w:r>
    <w:r w:rsidR="00F34540" w:rsidRPr="00DD5A70">
      <w:fldChar w:fldCharType="begin"/>
    </w:r>
    <w:r w:rsidR="00DD5A70" w:rsidRPr="00DD5A70">
      <w:instrText xml:space="preserve"> PAGE </w:instrText>
    </w:r>
    <w:r w:rsidR="00F34540" w:rsidRPr="00DD5A70">
      <w:fldChar w:fldCharType="separate"/>
    </w:r>
    <w:r w:rsidR="00294F08">
      <w:rPr>
        <w:noProof/>
      </w:rPr>
      <w:t>7</w:t>
    </w:r>
    <w:r w:rsidR="00F34540" w:rsidRPr="00DD5A70">
      <w:fldChar w:fldCharType="end"/>
    </w:r>
    <w:r w:rsidR="00DD5A70" w:rsidRPr="00DD5A70">
      <w:t xml:space="preserve"> de </w:t>
    </w:r>
    <w:r w:rsidR="00F34540" w:rsidRPr="00DD5A70">
      <w:fldChar w:fldCharType="begin"/>
    </w:r>
    <w:r w:rsidR="00DD5A70" w:rsidRPr="00DD5A70">
      <w:instrText xml:space="preserve"> NUMPAGES  </w:instrText>
    </w:r>
    <w:r w:rsidR="00F34540" w:rsidRPr="00DD5A70">
      <w:fldChar w:fldCharType="separate"/>
    </w:r>
    <w:r w:rsidR="00294F08">
      <w:rPr>
        <w:noProof/>
      </w:rPr>
      <w:t>7</w:t>
    </w:r>
    <w:r w:rsidR="00F34540" w:rsidRPr="00DD5A70">
      <w:fldChar w:fldCharType="end"/>
    </w:r>
    <w:r w:rsidR="001C65DE">
      <w:rPr>
        <w:noProof/>
        <w:lang w:eastAsia="zh-TW"/>
      </w:rPr>
      <mc:AlternateContent>
        <mc:Choice Requires="wps">
          <w:drawing>
            <wp:anchor distT="0" distB="0" distL="114300" distR="114300" simplePos="0" relativeHeight="251654144" behindDoc="0" locked="0" layoutInCell="1" allowOverlap="1" wp14:anchorId="282B377E" wp14:editId="5B50626C">
              <wp:simplePos x="0" y="0"/>
              <wp:positionH relativeFrom="page">
                <wp:posOffset>6974840</wp:posOffset>
              </wp:positionH>
              <wp:positionV relativeFrom="page">
                <wp:posOffset>9887585</wp:posOffset>
              </wp:positionV>
              <wp:extent cx="90805" cy="789940"/>
              <wp:effectExtent l="5080" t="10795" r="8890" b="8890"/>
              <wp:wrapNone/>
              <wp:docPr id="11732952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89940"/>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4DB4E4AF" id="Rectangle 11" o:spid="_x0000_s1026" style="position:absolute;margin-left:549.2pt;margin-top:778.55pt;width:7.15pt;height:62.2pt;z-index:25165414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" fillcolor="#4bacc6" strokecolor="#205867">
              <w10:wrap anchorx="page" anchory="page"/>
            </v:rect>
          </w:pict>
        </mc:Fallback>
      </mc:AlternateContent>
    </w:r>
  </w:p>
  <w:p w14:paraId="7AD47FDD" w14:textId="0CDE50EA" w:rsidR="0092483A" w:rsidRDefault="00BA3C4A" w:rsidP="00BA3C4A">
    <w:pPr>
      <w:spacing w:before="0"/>
    </w:pPr>
    <w:r>
      <w:t>Agustín Collareda, Cintia Hernandez y Hugo Frey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79C78F" w14:textId="77777777" w:rsidR="00EA5B47" w:rsidRDefault="00EA5B47" w:rsidP="00BA3C4A">
      <w:r>
        <w:separator/>
      </w:r>
    </w:p>
    <w:p w14:paraId="4DE971F8" w14:textId="77777777" w:rsidR="00EA5B47" w:rsidRDefault="00EA5B47" w:rsidP="00BA3C4A"/>
  </w:footnote>
  <w:footnote w:type="continuationSeparator" w:id="0">
    <w:p w14:paraId="3DD4C35E" w14:textId="77777777" w:rsidR="00EA5B47" w:rsidRDefault="00EA5B47" w:rsidP="00BA3C4A">
      <w:r>
        <w:continuationSeparator/>
      </w:r>
    </w:p>
    <w:p w14:paraId="2657B0BC" w14:textId="77777777" w:rsidR="00EA5B47" w:rsidRDefault="00EA5B47" w:rsidP="00BA3C4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0F1F67" w14:textId="70500EA8" w:rsidR="000F4F97" w:rsidRDefault="00491206" w:rsidP="00BA3C4A">
    <w:pPr>
      <w:pStyle w:val="Encabezado"/>
    </w:pPr>
    <w:r>
      <w:rPr>
        <w:noProof/>
      </w:rPr>
      <w:drawing>
        <wp:anchor distT="0" distB="0" distL="114300" distR="114300" simplePos="0" relativeHeight="251663360" behindDoc="0" locked="0" layoutInCell="1" allowOverlap="1" wp14:anchorId="739DB738" wp14:editId="2AAE6150">
          <wp:simplePos x="0" y="0"/>
          <wp:positionH relativeFrom="column">
            <wp:posOffset>5001895</wp:posOffset>
          </wp:positionH>
          <wp:positionV relativeFrom="paragraph">
            <wp:posOffset>-272415</wp:posOffset>
          </wp:positionV>
          <wp:extent cx="752475" cy="697440"/>
          <wp:effectExtent l="0" t="0" r="0" b="7620"/>
          <wp:wrapNone/>
          <wp:docPr id="870815068"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815068" name="Imagen 870815068"/>
                  <pic:cNvPicPr/>
                </pic:nvPicPr>
                <pic:blipFill>
                  <a:blip r:embed="rId1">
                    <a:extLst>
                      <a:ext uri="{28A0092B-C50C-407E-A947-70E740481C1C}">
                        <a14:useLocalDpi xmlns:a14="http://schemas.microsoft.com/office/drawing/2010/main" val="0"/>
                      </a:ext>
                    </a:extLst>
                  </a:blip>
                  <a:stretch>
                    <a:fillRect/>
                  </a:stretch>
                </pic:blipFill>
                <pic:spPr>
                  <a:xfrm>
                    <a:off x="0" y="0"/>
                    <a:ext cx="752475" cy="697440"/>
                  </a:xfrm>
                  <a:prstGeom prst="rect">
                    <a:avLst/>
                  </a:prstGeom>
                </pic:spPr>
              </pic:pic>
            </a:graphicData>
          </a:graphic>
          <wp14:sizeRelH relativeFrom="margin">
            <wp14:pctWidth>0</wp14:pctWidth>
          </wp14:sizeRelH>
          <wp14:sizeRelV relativeFrom="margin">
            <wp14:pctHeight>0</wp14:pctHeight>
          </wp14:sizeRelV>
        </wp:anchor>
      </w:drawing>
    </w:r>
    <w:r w:rsidR="00A85122">
      <w:rPr>
        <w:lang w:val="es-AR"/>
      </w:rPr>
      <w:t>Propuesta de Desarrollo</w:t>
    </w:r>
  </w:p>
  <w:p w14:paraId="1B34B492" w14:textId="029FD0DC" w:rsidR="00D255E1" w:rsidRPr="000F4F97" w:rsidRDefault="001C65DE" w:rsidP="00BA3C4A">
    <w:pPr>
      <w:pStyle w:val="Encabezado"/>
    </w:pPr>
    <w:r>
      <w:rPr>
        <w:noProof/>
      </w:rPr>
      <w:drawing>
        <wp:anchor distT="0" distB="0" distL="114300" distR="114300" simplePos="0" relativeHeight="251660288" behindDoc="0" locked="0" layoutInCell="1" allowOverlap="1" wp14:anchorId="161B0963" wp14:editId="41A01F90">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ES"/>
      </w:rPr>
      <mc:AlternateContent>
        <mc:Choice Requires="wps">
          <w:drawing>
            <wp:anchor distT="0" distB="0" distL="114300" distR="114300" simplePos="0" relativeHeight="251659264" behindDoc="0" locked="0" layoutInCell="1" allowOverlap="1" wp14:anchorId="2643E692" wp14:editId="4861F5BB">
              <wp:simplePos x="0" y="0"/>
              <wp:positionH relativeFrom="page">
                <wp:posOffset>499110</wp:posOffset>
              </wp:positionH>
              <wp:positionV relativeFrom="page">
                <wp:posOffset>5080</wp:posOffset>
              </wp:positionV>
              <wp:extent cx="90805" cy="799465"/>
              <wp:effectExtent l="7620" t="10160" r="6350" b="9525"/>
              <wp:wrapNone/>
              <wp:docPr id="1916101045"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F95FAC1" id="Rectangle 41" o:spid="_x0000_s1026" style="position:absolute;margin-left:39.3pt;margin-top:.4pt;width:7.15pt;height:62.95pt;z-index:251659264;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" fillcolor="#4bacc6" strokecolor="#205867">
              <w10:wrap anchorx="page" anchory="page"/>
            </v:rect>
          </w:pict>
        </mc:Fallback>
      </mc:AlternateContent>
    </w:r>
    <w:r>
      <w:rPr>
        <w:noProof/>
        <w:lang w:eastAsia="es-ES"/>
      </w:rPr>
      <mc:AlternateContent>
        <mc:Choice Requires="wps">
          <w:drawing>
            <wp:anchor distT="0" distB="0" distL="114300" distR="114300" simplePos="0" relativeHeight="251657216" behindDoc="0" locked="0" layoutInCell="1" allowOverlap="1" wp14:anchorId="15F12D15" wp14:editId="51965813">
              <wp:simplePos x="0" y="0"/>
              <wp:positionH relativeFrom="page">
                <wp:posOffset>6979920</wp:posOffset>
              </wp:positionH>
              <wp:positionV relativeFrom="page">
                <wp:posOffset>5080</wp:posOffset>
              </wp:positionV>
              <wp:extent cx="90805" cy="799465"/>
              <wp:effectExtent l="5715" t="10160" r="8255" b="9525"/>
              <wp:wrapNone/>
              <wp:docPr id="1143751045"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799465"/>
                      </a:xfrm>
                      <a:prstGeom prst="rect">
                        <a:avLst/>
                      </a:prstGeom>
                      <a:solidFill>
                        <a:srgbClr val="4BACC6"/>
                      </a:solidFill>
                      <a:ln w="9525">
                        <a:solidFill>
                          <a:srgbClr val="205867"/>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bottomMargin">
                <wp14:pctHeight>90000</wp14:pctHeight>
              </wp14:sizeRelV>
            </wp:anchor>
          </w:drawing>
        </mc:Choice>
        <mc:Fallback>
          <w:pict>
            <v:rect w14:anchorId="3242A2D7" id="Rectangle 34" o:spid="_x0000_s1026" style="position:absolute;margin-left:549.6pt;margin-top:.4pt;width:7.15pt;height:62.95pt;z-index:251657216;visibility:visible;mso-wrap-style:square;mso-width-percent:0;mso-height-percent:900;mso-wrap-distance-left:9pt;mso-wrap-distance-top:0;mso-wrap-distance-right:9pt;mso-wrap-distance-bottom:0;mso-position-horizontal:absolute;mso-position-horizontal-relative:page;mso-position-vertical:absolute;mso-position-vertical-relative:page;mso-width-percent:0;mso-height-percent:90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" fillcolor="#4bacc6" strokecolor="#205867">
              <w10:wrap anchorx="page" anchory="page"/>
            </v:rect>
          </w:pict>
        </mc:Fallback>
      </mc:AlternateContent>
    </w:r>
    <w:r>
      <w:rPr>
        <w:noProof/>
        <w:lang w:eastAsia="es-ES"/>
      </w:rPr>
      <mc:AlternateContent>
        <mc:Choice Requires="wpg">
          <w:drawing>
            <wp:anchor distT="0" distB="0" distL="114300" distR="114300" simplePos="0" relativeHeight="251658240" behindDoc="0" locked="0" layoutInCell="1" allowOverlap="1" wp14:anchorId="605B4163" wp14:editId="5A694D11">
              <wp:simplePos x="0" y="0"/>
              <wp:positionH relativeFrom="page">
                <wp:align>center</wp:align>
              </wp:positionH>
              <wp:positionV relativeFrom="page">
                <wp:align>top</wp:align>
              </wp:positionV>
              <wp:extent cx="7537450" cy="815340"/>
              <wp:effectExtent l="9525" t="0" r="6350" b="3810"/>
              <wp:wrapNone/>
              <wp:docPr id="1054087531" name="Group 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37450" cy="815340"/>
                        <a:chOff x="8" y="9"/>
                        <a:chExt cx="15823" cy="1439"/>
                      </a:xfrm>
                    </wpg:grpSpPr>
                    <wps:wsp>
                      <wps:cNvPr id="1594601993" name="AutoShape 36"/>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173228670" name="Rectangle 37"/>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0</wp14:pctHeight>
              </wp14:sizeRelV>
            </wp:anchor>
          </w:drawing>
        </mc:Choice>
        <mc:Fallback>
          <w:pict>
            <v:group w14:anchorId="1BD613A0" id="Group 35" o:spid="_x0000_s1026" style="position:absolute;margin-left:0;margin-top:0;width:593.5pt;height:64.2pt;z-index:251658240;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">
              <v:shapetype id="_x0000_t32" coordsize="21600,21600" o:spt="32" o:oned="t" path="m,l21600,21600e" filled="f">
                <v:path arrowok="t" fillok="f" o:connecttype="none"/>
                <o:lock v:ext="edit" shapetype="t"/>
              </v:shapetype>
              <v:shape id="AutoShape 36"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" strokecolor="#31849b"/>
              <v:rect id="Rectangle 37"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" filled="f" stroked="f"/>
              <w10:wrap anchorx="page" anchory="page"/>
            </v:group>
          </w:pict>
        </mc:Fallback>
      </mc:AlternateContent>
    </w:r>
    <w:r w:rsidR="00BA3C4A">
      <w:t xml:space="preserve">Vesta </w:t>
    </w:r>
    <w:proofErr w:type="spellStart"/>
    <w:r w:rsidR="00BA3C4A">
      <w:t>Risk</w:t>
    </w:r>
    <w:proofErr w:type="spellEnd"/>
    <w:r w:rsidR="00BA3C4A">
      <w:t xml:space="preserve"> Manager</w:t>
    </w:r>
    <w:r w:rsidR="000F4F9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4480360D"/>
    <w:multiLevelType w:val="hybridMultilevel"/>
    <w:tmpl w:val="7690D27E"/>
    <w:lvl w:ilvl="0" w:tplc="BE20842E">
      <w:start w:val="20"/>
      <w:numFmt w:val="bullet"/>
      <w:lvlText w:val="-"/>
      <w:lvlJc w:val="left"/>
      <w:pPr>
        <w:ind w:left="720" w:hanging="360"/>
      </w:pPr>
      <w:rPr>
        <w:rFonts w:ascii="Calibri" w:eastAsia="Calibr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16cid:durableId="1682052647">
    <w:abstractNumId w:val="5"/>
  </w:num>
  <w:num w:numId="2" w16cid:durableId="449980013">
    <w:abstractNumId w:val="7"/>
  </w:num>
  <w:num w:numId="3" w16cid:durableId="1710104169">
    <w:abstractNumId w:val="7"/>
  </w:num>
  <w:num w:numId="4" w16cid:durableId="1482846366">
    <w:abstractNumId w:val="7"/>
  </w:num>
  <w:num w:numId="5" w16cid:durableId="1075014825">
    <w:abstractNumId w:val="1"/>
  </w:num>
  <w:num w:numId="6" w16cid:durableId="1491864952">
    <w:abstractNumId w:val="2"/>
  </w:num>
  <w:num w:numId="7" w16cid:durableId="1693728708">
    <w:abstractNumId w:val="3"/>
  </w:num>
  <w:num w:numId="8" w16cid:durableId="93205887">
    <w:abstractNumId w:val="0"/>
  </w:num>
  <w:num w:numId="9" w16cid:durableId="55008057">
    <w:abstractNumId w:val="9"/>
  </w:num>
  <w:num w:numId="10" w16cid:durableId="1721124618">
    <w:abstractNumId w:val="10"/>
  </w:num>
  <w:num w:numId="11" w16cid:durableId="320668621">
    <w:abstractNumId w:val="4"/>
  </w:num>
  <w:num w:numId="12" w16cid:durableId="1904875321">
    <w:abstractNumId w:val="8"/>
  </w:num>
  <w:num w:numId="13" w16cid:durableId="15296343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0">
      <o:colormru v:ext="edit" colors="#4bacc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5DE"/>
    <w:rsid w:val="000078E7"/>
    <w:rsid w:val="00011BED"/>
    <w:rsid w:val="00017EFE"/>
    <w:rsid w:val="000237C7"/>
    <w:rsid w:val="00045F1A"/>
    <w:rsid w:val="00087F53"/>
    <w:rsid w:val="00092BC0"/>
    <w:rsid w:val="000A0FE7"/>
    <w:rsid w:val="000B5AF3"/>
    <w:rsid w:val="000C4C42"/>
    <w:rsid w:val="000C4E31"/>
    <w:rsid w:val="000D4C6E"/>
    <w:rsid w:val="000D4E67"/>
    <w:rsid w:val="000E1545"/>
    <w:rsid w:val="000E520B"/>
    <w:rsid w:val="000F1888"/>
    <w:rsid w:val="000F4F97"/>
    <w:rsid w:val="000F79DF"/>
    <w:rsid w:val="0010416D"/>
    <w:rsid w:val="001163FF"/>
    <w:rsid w:val="0012205F"/>
    <w:rsid w:val="001410A7"/>
    <w:rsid w:val="00144AE4"/>
    <w:rsid w:val="00150702"/>
    <w:rsid w:val="00164425"/>
    <w:rsid w:val="00183953"/>
    <w:rsid w:val="00185A46"/>
    <w:rsid w:val="00191198"/>
    <w:rsid w:val="001950C8"/>
    <w:rsid w:val="001A2EE6"/>
    <w:rsid w:val="001C6104"/>
    <w:rsid w:val="001C65DE"/>
    <w:rsid w:val="001C799E"/>
    <w:rsid w:val="001F458E"/>
    <w:rsid w:val="001F5F92"/>
    <w:rsid w:val="0020621B"/>
    <w:rsid w:val="00217A70"/>
    <w:rsid w:val="00224B75"/>
    <w:rsid w:val="002439E9"/>
    <w:rsid w:val="00261CD8"/>
    <w:rsid w:val="00266C42"/>
    <w:rsid w:val="00271C12"/>
    <w:rsid w:val="00294F08"/>
    <w:rsid w:val="00295CA9"/>
    <w:rsid w:val="002A41AA"/>
    <w:rsid w:val="002B1EE4"/>
    <w:rsid w:val="002B506A"/>
    <w:rsid w:val="002B5AF9"/>
    <w:rsid w:val="002C6A9A"/>
    <w:rsid w:val="002D0CCB"/>
    <w:rsid w:val="002E0AB6"/>
    <w:rsid w:val="002E7874"/>
    <w:rsid w:val="002F1461"/>
    <w:rsid w:val="003130E3"/>
    <w:rsid w:val="003149A1"/>
    <w:rsid w:val="003163C6"/>
    <w:rsid w:val="00344258"/>
    <w:rsid w:val="00346864"/>
    <w:rsid w:val="00350E39"/>
    <w:rsid w:val="003560F2"/>
    <w:rsid w:val="00363FD1"/>
    <w:rsid w:val="00370B21"/>
    <w:rsid w:val="00397566"/>
    <w:rsid w:val="003B7F1F"/>
    <w:rsid w:val="003C54B1"/>
    <w:rsid w:val="003E12FE"/>
    <w:rsid w:val="003E72B4"/>
    <w:rsid w:val="0040066E"/>
    <w:rsid w:val="00404983"/>
    <w:rsid w:val="004241A5"/>
    <w:rsid w:val="004525FF"/>
    <w:rsid w:val="004807AF"/>
    <w:rsid w:val="00491206"/>
    <w:rsid w:val="004A54C8"/>
    <w:rsid w:val="004C5D7E"/>
    <w:rsid w:val="004D45CD"/>
    <w:rsid w:val="004D5185"/>
    <w:rsid w:val="004E4935"/>
    <w:rsid w:val="004E6052"/>
    <w:rsid w:val="004F4D25"/>
    <w:rsid w:val="005017FA"/>
    <w:rsid w:val="005046A5"/>
    <w:rsid w:val="00504A67"/>
    <w:rsid w:val="005055B3"/>
    <w:rsid w:val="00511D9A"/>
    <w:rsid w:val="00515617"/>
    <w:rsid w:val="00563A1F"/>
    <w:rsid w:val="00564033"/>
    <w:rsid w:val="00570F4F"/>
    <w:rsid w:val="005857BB"/>
    <w:rsid w:val="0059596F"/>
    <w:rsid w:val="00597A23"/>
    <w:rsid w:val="005A0664"/>
    <w:rsid w:val="005A52A2"/>
    <w:rsid w:val="005B5AEE"/>
    <w:rsid w:val="005B6373"/>
    <w:rsid w:val="005C18E8"/>
    <w:rsid w:val="005E76A4"/>
    <w:rsid w:val="005F133C"/>
    <w:rsid w:val="005F5429"/>
    <w:rsid w:val="005F60BA"/>
    <w:rsid w:val="006124BF"/>
    <w:rsid w:val="00616A6E"/>
    <w:rsid w:val="006177BF"/>
    <w:rsid w:val="00653C38"/>
    <w:rsid w:val="00683C1A"/>
    <w:rsid w:val="006919D5"/>
    <w:rsid w:val="006A2495"/>
    <w:rsid w:val="006B3371"/>
    <w:rsid w:val="006B78A3"/>
    <w:rsid w:val="006C643E"/>
    <w:rsid w:val="0070494E"/>
    <w:rsid w:val="00705C02"/>
    <w:rsid w:val="00710BA6"/>
    <w:rsid w:val="00711DF8"/>
    <w:rsid w:val="007447BE"/>
    <w:rsid w:val="0079259E"/>
    <w:rsid w:val="007A33C6"/>
    <w:rsid w:val="007B151B"/>
    <w:rsid w:val="007B2E53"/>
    <w:rsid w:val="007B6A6B"/>
    <w:rsid w:val="007C490D"/>
    <w:rsid w:val="007C742C"/>
    <w:rsid w:val="007D7477"/>
    <w:rsid w:val="007E66A5"/>
    <w:rsid w:val="007F1A1F"/>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70F4"/>
    <w:rsid w:val="008B1983"/>
    <w:rsid w:val="008B3B0F"/>
    <w:rsid w:val="008C36AB"/>
    <w:rsid w:val="008E48FB"/>
    <w:rsid w:val="008E747A"/>
    <w:rsid w:val="008F70CC"/>
    <w:rsid w:val="00904CB6"/>
    <w:rsid w:val="0092483A"/>
    <w:rsid w:val="00942049"/>
    <w:rsid w:val="009610C0"/>
    <w:rsid w:val="0096683E"/>
    <w:rsid w:val="009A3173"/>
    <w:rsid w:val="009B1401"/>
    <w:rsid w:val="009B3973"/>
    <w:rsid w:val="009E25EF"/>
    <w:rsid w:val="009E4DA8"/>
    <w:rsid w:val="009F4449"/>
    <w:rsid w:val="00A0436A"/>
    <w:rsid w:val="00A12B5B"/>
    <w:rsid w:val="00A13DBA"/>
    <w:rsid w:val="00A2496D"/>
    <w:rsid w:val="00A2757B"/>
    <w:rsid w:val="00A34F35"/>
    <w:rsid w:val="00A45630"/>
    <w:rsid w:val="00A50ABB"/>
    <w:rsid w:val="00A64317"/>
    <w:rsid w:val="00A670E3"/>
    <w:rsid w:val="00A73BCA"/>
    <w:rsid w:val="00A85122"/>
    <w:rsid w:val="00AE0C53"/>
    <w:rsid w:val="00AF535E"/>
    <w:rsid w:val="00AF6C07"/>
    <w:rsid w:val="00B01480"/>
    <w:rsid w:val="00B0695A"/>
    <w:rsid w:val="00B071F2"/>
    <w:rsid w:val="00B138FE"/>
    <w:rsid w:val="00B143AB"/>
    <w:rsid w:val="00B144C2"/>
    <w:rsid w:val="00B20663"/>
    <w:rsid w:val="00B21F60"/>
    <w:rsid w:val="00B251C8"/>
    <w:rsid w:val="00B32896"/>
    <w:rsid w:val="00B36B62"/>
    <w:rsid w:val="00B77F48"/>
    <w:rsid w:val="00B81430"/>
    <w:rsid w:val="00BA3C4A"/>
    <w:rsid w:val="00BA3F87"/>
    <w:rsid w:val="00BA699A"/>
    <w:rsid w:val="00BB23C2"/>
    <w:rsid w:val="00BB4A41"/>
    <w:rsid w:val="00BB6AAE"/>
    <w:rsid w:val="00BB7855"/>
    <w:rsid w:val="00BC45B6"/>
    <w:rsid w:val="00BC5404"/>
    <w:rsid w:val="00C05700"/>
    <w:rsid w:val="00C21686"/>
    <w:rsid w:val="00C23F8C"/>
    <w:rsid w:val="00C24CDC"/>
    <w:rsid w:val="00C26C78"/>
    <w:rsid w:val="00C376F5"/>
    <w:rsid w:val="00C42873"/>
    <w:rsid w:val="00C4625F"/>
    <w:rsid w:val="00C5135E"/>
    <w:rsid w:val="00C67EBC"/>
    <w:rsid w:val="00C7670E"/>
    <w:rsid w:val="00C84FAB"/>
    <w:rsid w:val="00C872BB"/>
    <w:rsid w:val="00C94FBE"/>
    <w:rsid w:val="00C97238"/>
    <w:rsid w:val="00CB26B6"/>
    <w:rsid w:val="00CB2CC9"/>
    <w:rsid w:val="00CD323E"/>
    <w:rsid w:val="00CE0252"/>
    <w:rsid w:val="00CE0C6E"/>
    <w:rsid w:val="00CE7C8F"/>
    <w:rsid w:val="00CE7F5B"/>
    <w:rsid w:val="00D01B23"/>
    <w:rsid w:val="00D06E99"/>
    <w:rsid w:val="00D07A58"/>
    <w:rsid w:val="00D15FB2"/>
    <w:rsid w:val="00D21B43"/>
    <w:rsid w:val="00D255E1"/>
    <w:rsid w:val="00D35DFE"/>
    <w:rsid w:val="00D5431C"/>
    <w:rsid w:val="00D649B2"/>
    <w:rsid w:val="00D80E83"/>
    <w:rsid w:val="00D83703"/>
    <w:rsid w:val="00D86160"/>
    <w:rsid w:val="00DA284A"/>
    <w:rsid w:val="00DD0159"/>
    <w:rsid w:val="00DD5A70"/>
    <w:rsid w:val="00DF5887"/>
    <w:rsid w:val="00E01FEC"/>
    <w:rsid w:val="00E037C9"/>
    <w:rsid w:val="00E34178"/>
    <w:rsid w:val="00E36A01"/>
    <w:rsid w:val="00E41820"/>
    <w:rsid w:val="00E41E7A"/>
    <w:rsid w:val="00E438FE"/>
    <w:rsid w:val="00E5392A"/>
    <w:rsid w:val="00E67DB5"/>
    <w:rsid w:val="00E7708C"/>
    <w:rsid w:val="00E8096E"/>
    <w:rsid w:val="00E84E25"/>
    <w:rsid w:val="00E93312"/>
    <w:rsid w:val="00EA0362"/>
    <w:rsid w:val="00EA5B47"/>
    <w:rsid w:val="00EA7D8C"/>
    <w:rsid w:val="00EB41F2"/>
    <w:rsid w:val="00EE0084"/>
    <w:rsid w:val="00F045A2"/>
    <w:rsid w:val="00F11BCE"/>
    <w:rsid w:val="00F163F8"/>
    <w:rsid w:val="00F23A0E"/>
    <w:rsid w:val="00F34540"/>
    <w:rsid w:val="00F36808"/>
    <w:rsid w:val="00F438B1"/>
    <w:rsid w:val="00F47DE1"/>
    <w:rsid w:val="00F54DA6"/>
    <w:rsid w:val="00F6748E"/>
    <w:rsid w:val="00F771E5"/>
    <w:rsid w:val="00F813E9"/>
    <w:rsid w:val="00F815F5"/>
    <w:rsid w:val="00F926BE"/>
    <w:rsid w:val="00FC4195"/>
    <w:rsid w:val="00FD1DED"/>
    <w:rsid w:val="00FD679B"/>
    <w:rsid w:val="00FE278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4bacc6"/>
    </o:shapedefaults>
    <o:shapelayout v:ext="edit">
      <o:idmap v:ext="edit" data="2"/>
    </o:shapelayout>
  </w:shapeDefaults>
  <w:decimalSymbol w:val=","/>
  <w:listSeparator w:val=";"/>
  <w14:docId w14:val="14162E2A"/>
  <w15:chartTrackingRefBased/>
  <w15:docId w15:val="{0CA1C752-147D-4619-9479-11F653D72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3C4A"/>
    <w:pPr>
      <w:spacing w:before="200" w:line="276" w:lineRule="auto"/>
      <w:jc w:val="both"/>
    </w:pPr>
    <w:rPr>
      <w:sz w:val="22"/>
      <w:szCs w:val="22"/>
      <w:lang w:val="es-ES"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6B78A3"/>
    <w:pPr>
      <w:shd w:val="clear" w:color="auto" w:fill="FFFFFF"/>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4241A5"/>
    <w:pPr>
      <w:tabs>
        <w:tab w:val="right" w:leader="dot" w:pos="8505"/>
      </w:tabs>
      <w:spacing w:before="240" w:after="120"/>
    </w:pPr>
    <w:rPr>
      <w:b/>
      <w:bCs/>
      <w:sz w:val="20"/>
      <w:szCs w:val="20"/>
    </w:rPr>
  </w:style>
  <w:style w:type="paragraph" w:styleId="TDC2">
    <w:name w:val="toc 2"/>
    <w:basedOn w:val="Normal"/>
    <w:next w:val="Normal"/>
    <w:autoRedefine/>
    <w:uiPriority w:val="39"/>
    <w:unhideWhenUsed/>
    <w:qFormat/>
    <w:rsid w:val="004241A5"/>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customStyle="1" w:styleId="TtulodeTDC">
    <w:name w:val="Título de TDC"/>
    <w:basedOn w:val="Ttulo1"/>
    <w:next w:val="Normal"/>
    <w:uiPriority w:val="39"/>
    <w:unhideWhenUsed/>
    <w:qFormat/>
    <w:rsid w:val="00A13DBA"/>
    <w:pPr>
      <w:outlineLvl w:val="9"/>
    </w:pPr>
  </w:style>
  <w:style w:type="paragraph" w:styleId="TDC3">
    <w:name w:val="toc 3"/>
    <w:basedOn w:val="Normal"/>
    <w:next w:val="Normal"/>
    <w:autoRedefine/>
    <w:uiPriority w:val="39"/>
    <w:unhideWhenUsed/>
    <w:qFormat/>
    <w:rsid w:val="004241A5"/>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7F1A1F"/>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basedOn w:val="Fuentedeprrafopredete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9A3173"/>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Prrafodelista">
    <w:name w:val="List Paragraph"/>
    <w:basedOn w:val="Normal"/>
    <w:uiPriority w:val="34"/>
    <w:qFormat/>
    <w:rsid w:val="00C84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goa\Downloads\Plantilla%20Propuesta%20Desarrollo.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C698CA-7A41-4955-AB7B-47B5DB3F8D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Propuesta Desarrollo</Template>
  <TotalTime>467</TotalTime>
  <Pages>8</Pages>
  <Words>1573</Words>
  <Characters>8653</Characters>
  <Application>Microsoft Office Word</Application>
  <DocSecurity>0</DocSecurity>
  <Lines>72</Lines>
  <Paragraphs>20</Paragraphs>
  <ScaleCrop>false</ScaleCrop>
  <HeadingPairs>
    <vt:vector size="2" baseType="variant">
      <vt:variant>
        <vt:lpstr>Título</vt:lpstr>
      </vt:variant>
      <vt:variant>
        <vt:i4>1</vt:i4>
      </vt:variant>
    </vt:vector>
  </HeadingPairs>
  <TitlesOfParts>
    <vt:vector size="1" baseType="lpstr">
      <vt:lpstr>Propuesta de Desarrollo</vt:lpstr>
    </vt:vector>
  </TitlesOfParts>
  <Company>Nombre del Grupo de Desarrollo o Asignatura</Company>
  <LinksUpToDate>false</LinksUpToDate>
  <CharactersWithSpaces>10206</CharactersWithSpaces>
  <SharedDoc>false</SharedDoc>
  <HLinks>
    <vt:vector size="138" baseType="variant">
      <vt:variant>
        <vt:i4>1900596</vt:i4>
      </vt:variant>
      <vt:variant>
        <vt:i4>134</vt:i4>
      </vt:variant>
      <vt:variant>
        <vt:i4>0</vt:i4>
      </vt:variant>
      <vt:variant>
        <vt:i4>5</vt:i4>
      </vt:variant>
      <vt:variant>
        <vt:lpwstr/>
      </vt:variant>
      <vt:variant>
        <vt:lpwstr>_Toc257629301</vt:lpwstr>
      </vt:variant>
      <vt:variant>
        <vt:i4>1900596</vt:i4>
      </vt:variant>
      <vt:variant>
        <vt:i4>128</vt:i4>
      </vt:variant>
      <vt:variant>
        <vt:i4>0</vt:i4>
      </vt:variant>
      <vt:variant>
        <vt:i4>5</vt:i4>
      </vt:variant>
      <vt:variant>
        <vt:lpwstr/>
      </vt:variant>
      <vt:variant>
        <vt:lpwstr>_Toc257629300</vt:lpwstr>
      </vt:variant>
      <vt:variant>
        <vt:i4>1310773</vt:i4>
      </vt:variant>
      <vt:variant>
        <vt:i4>122</vt:i4>
      </vt:variant>
      <vt:variant>
        <vt:i4>0</vt:i4>
      </vt:variant>
      <vt:variant>
        <vt:i4>5</vt:i4>
      </vt:variant>
      <vt:variant>
        <vt:lpwstr/>
      </vt:variant>
      <vt:variant>
        <vt:lpwstr>_Toc257629299</vt:lpwstr>
      </vt:variant>
      <vt:variant>
        <vt:i4>1310773</vt:i4>
      </vt:variant>
      <vt:variant>
        <vt:i4>116</vt:i4>
      </vt:variant>
      <vt:variant>
        <vt:i4>0</vt:i4>
      </vt:variant>
      <vt:variant>
        <vt:i4>5</vt:i4>
      </vt:variant>
      <vt:variant>
        <vt:lpwstr/>
      </vt:variant>
      <vt:variant>
        <vt:lpwstr>_Toc257629298</vt:lpwstr>
      </vt:variant>
      <vt:variant>
        <vt:i4>1310773</vt:i4>
      </vt:variant>
      <vt:variant>
        <vt:i4>110</vt:i4>
      </vt:variant>
      <vt:variant>
        <vt:i4>0</vt:i4>
      </vt:variant>
      <vt:variant>
        <vt:i4>5</vt:i4>
      </vt:variant>
      <vt:variant>
        <vt:lpwstr/>
      </vt:variant>
      <vt:variant>
        <vt:lpwstr>_Toc257629297</vt:lpwstr>
      </vt:variant>
      <vt:variant>
        <vt:i4>1310773</vt:i4>
      </vt:variant>
      <vt:variant>
        <vt:i4>104</vt:i4>
      </vt:variant>
      <vt:variant>
        <vt:i4>0</vt:i4>
      </vt:variant>
      <vt:variant>
        <vt:i4>5</vt:i4>
      </vt:variant>
      <vt:variant>
        <vt:lpwstr/>
      </vt:variant>
      <vt:variant>
        <vt:lpwstr>_Toc257629296</vt:lpwstr>
      </vt:variant>
      <vt:variant>
        <vt:i4>1310773</vt:i4>
      </vt:variant>
      <vt:variant>
        <vt:i4>98</vt:i4>
      </vt:variant>
      <vt:variant>
        <vt:i4>0</vt:i4>
      </vt:variant>
      <vt:variant>
        <vt:i4>5</vt:i4>
      </vt:variant>
      <vt:variant>
        <vt:lpwstr/>
      </vt:variant>
      <vt:variant>
        <vt:lpwstr>_Toc257629295</vt:lpwstr>
      </vt:variant>
      <vt:variant>
        <vt:i4>1310773</vt:i4>
      </vt:variant>
      <vt:variant>
        <vt:i4>92</vt:i4>
      </vt:variant>
      <vt:variant>
        <vt:i4>0</vt:i4>
      </vt:variant>
      <vt:variant>
        <vt:i4>5</vt:i4>
      </vt:variant>
      <vt:variant>
        <vt:lpwstr/>
      </vt:variant>
      <vt:variant>
        <vt:lpwstr>_Toc257629294</vt:lpwstr>
      </vt:variant>
      <vt:variant>
        <vt:i4>1310773</vt:i4>
      </vt:variant>
      <vt:variant>
        <vt:i4>86</vt:i4>
      </vt:variant>
      <vt:variant>
        <vt:i4>0</vt:i4>
      </vt:variant>
      <vt:variant>
        <vt:i4>5</vt:i4>
      </vt:variant>
      <vt:variant>
        <vt:lpwstr/>
      </vt:variant>
      <vt:variant>
        <vt:lpwstr>_Toc257629293</vt:lpwstr>
      </vt:variant>
      <vt:variant>
        <vt:i4>1310773</vt:i4>
      </vt:variant>
      <vt:variant>
        <vt:i4>80</vt:i4>
      </vt:variant>
      <vt:variant>
        <vt:i4>0</vt:i4>
      </vt:variant>
      <vt:variant>
        <vt:i4>5</vt:i4>
      </vt:variant>
      <vt:variant>
        <vt:lpwstr/>
      </vt:variant>
      <vt:variant>
        <vt:lpwstr>_Toc257629292</vt:lpwstr>
      </vt:variant>
      <vt:variant>
        <vt:i4>1310773</vt:i4>
      </vt:variant>
      <vt:variant>
        <vt:i4>74</vt:i4>
      </vt:variant>
      <vt:variant>
        <vt:i4>0</vt:i4>
      </vt:variant>
      <vt:variant>
        <vt:i4>5</vt:i4>
      </vt:variant>
      <vt:variant>
        <vt:lpwstr/>
      </vt:variant>
      <vt:variant>
        <vt:lpwstr>_Toc257629291</vt:lpwstr>
      </vt:variant>
      <vt:variant>
        <vt:i4>1310773</vt:i4>
      </vt:variant>
      <vt:variant>
        <vt:i4>68</vt:i4>
      </vt:variant>
      <vt:variant>
        <vt:i4>0</vt:i4>
      </vt:variant>
      <vt:variant>
        <vt:i4>5</vt:i4>
      </vt:variant>
      <vt:variant>
        <vt:lpwstr/>
      </vt:variant>
      <vt:variant>
        <vt:lpwstr>_Toc257629290</vt:lpwstr>
      </vt:variant>
      <vt:variant>
        <vt:i4>1376309</vt:i4>
      </vt:variant>
      <vt:variant>
        <vt:i4>62</vt:i4>
      </vt:variant>
      <vt:variant>
        <vt:i4>0</vt:i4>
      </vt:variant>
      <vt:variant>
        <vt:i4>5</vt:i4>
      </vt:variant>
      <vt:variant>
        <vt:lpwstr/>
      </vt:variant>
      <vt:variant>
        <vt:lpwstr>_Toc257629289</vt:lpwstr>
      </vt:variant>
      <vt:variant>
        <vt:i4>1376309</vt:i4>
      </vt:variant>
      <vt:variant>
        <vt:i4>56</vt:i4>
      </vt:variant>
      <vt:variant>
        <vt:i4>0</vt:i4>
      </vt:variant>
      <vt:variant>
        <vt:i4>5</vt:i4>
      </vt:variant>
      <vt:variant>
        <vt:lpwstr/>
      </vt:variant>
      <vt:variant>
        <vt:lpwstr>_Toc257629288</vt:lpwstr>
      </vt:variant>
      <vt:variant>
        <vt:i4>1376309</vt:i4>
      </vt:variant>
      <vt:variant>
        <vt:i4>50</vt:i4>
      </vt:variant>
      <vt:variant>
        <vt:i4>0</vt:i4>
      </vt:variant>
      <vt:variant>
        <vt:i4>5</vt:i4>
      </vt:variant>
      <vt:variant>
        <vt:lpwstr/>
      </vt:variant>
      <vt:variant>
        <vt:lpwstr>_Toc257629287</vt:lpwstr>
      </vt:variant>
      <vt:variant>
        <vt:i4>1376309</vt:i4>
      </vt:variant>
      <vt:variant>
        <vt:i4>44</vt:i4>
      </vt:variant>
      <vt:variant>
        <vt:i4>0</vt:i4>
      </vt:variant>
      <vt:variant>
        <vt:i4>5</vt:i4>
      </vt:variant>
      <vt:variant>
        <vt:lpwstr/>
      </vt:variant>
      <vt:variant>
        <vt:lpwstr>_Toc257629286</vt:lpwstr>
      </vt:variant>
      <vt:variant>
        <vt:i4>1376309</vt:i4>
      </vt:variant>
      <vt:variant>
        <vt:i4>38</vt:i4>
      </vt:variant>
      <vt:variant>
        <vt:i4>0</vt:i4>
      </vt:variant>
      <vt:variant>
        <vt:i4>5</vt:i4>
      </vt:variant>
      <vt:variant>
        <vt:lpwstr/>
      </vt:variant>
      <vt:variant>
        <vt:lpwstr>_Toc257629285</vt:lpwstr>
      </vt:variant>
      <vt:variant>
        <vt:i4>1376309</vt:i4>
      </vt:variant>
      <vt:variant>
        <vt:i4>32</vt:i4>
      </vt:variant>
      <vt:variant>
        <vt:i4>0</vt:i4>
      </vt:variant>
      <vt:variant>
        <vt:i4>5</vt:i4>
      </vt:variant>
      <vt:variant>
        <vt:lpwstr/>
      </vt:variant>
      <vt:variant>
        <vt:lpwstr>_Toc257629284</vt:lpwstr>
      </vt:variant>
      <vt:variant>
        <vt:i4>1376309</vt:i4>
      </vt:variant>
      <vt:variant>
        <vt:i4>26</vt:i4>
      </vt:variant>
      <vt:variant>
        <vt:i4>0</vt:i4>
      </vt:variant>
      <vt:variant>
        <vt:i4>5</vt:i4>
      </vt:variant>
      <vt:variant>
        <vt:lpwstr/>
      </vt:variant>
      <vt:variant>
        <vt:lpwstr>_Toc257629283</vt:lpwstr>
      </vt:variant>
      <vt:variant>
        <vt:i4>1376309</vt:i4>
      </vt:variant>
      <vt:variant>
        <vt:i4>20</vt:i4>
      </vt:variant>
      <vt:variant>
        <vt:i4>0</vt:i4>
      </vt:variant>
      <vt:variant>
        <vt:i4>5</vt:i4>
      </vt:variant>
      <vt:variant>
        <vt:lpwstr/>
      </vt:variant>
      <vt:variant>
        <vt:lpwstr>_Toc257629282</vt:lpwstr>
      </vt:variant>
      <vt:variant>
        <vt:i4>1376309</vt:i4>
      </vt:variant>
      <vt:variant>
        <vt:i4>14</vt:i4>
      </vt:variant>
      <vt:variant>
        <vt:i4>0</vt:i4>
      </vt:variant>
      <vt:variant>
        <vt:i4>5</vt:i4>
      </vt:variant>
      <vt:variant>
        <vt:lpwstr/>
      </vt:variant>
      <vt:variant>
        <vt:lpwstr>_Toc257629281</vt:lpwstr>
      </vt:variant>
      <vt:variant>
        <vt:i4>1376309</vt:i4>
      </vt:variant>
      <vt:variant>
        <vt:i4>8</vt:i4>
      </vt:variant>
      <vt:variant>
        <vt:i4>0</vt:i4>
      </vt:variant>
      <vt:variant>
        <vt:i4>5</vt:i4>
      </vt:variant>
      <vt:variant>
        <vt:lpwstr/>
      </vt:variant>
      <vt:variant>
        <vt:lpwstr>_Toc257629280</vt:lpwstr>
      </vt:variant>
      <vt:variant>
        <vt:i4>1703989</vt:i4>
      </vt:variant>
      <vt:variant>
        <vt:i4>2</vt:i4>
      </vt:variant>
      <vt:variant>
        <vt:i4>0</vt:i4>
      </vt:variant>
      <vt:variant>
        <vt:i4>5</vt:i4>
      </vt:variant>
      <vt:variant>
        <vt:lpwstr/>
      </vt:variant>
      <vt:variant>
        <vt:lpwstr>_Toc257629279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Desarrollo</dc:title>
  <dc:subject>&lt;Nombre del Proyecto&gt;</dc:subject>
  <dc:creator>Hugo Frey</dc:creator>
  <cp:keywords/>
  <dc:description/>
  <cp:lastModifiedBy>Hugo Frey</cp:lastModifiedBy>
  <cp:revision>18</cp:revision>
  <dcterms:created xsi:type="dcterms:W3CDTF">2024-09-07T12:52:00Z</dcterms:created>
  <dcterms:modified xsi:type="dcterms:W3CDTF">2024-09-07T21:23:00Z</dcterms:modified>
</cp:coreProperties>
</file>