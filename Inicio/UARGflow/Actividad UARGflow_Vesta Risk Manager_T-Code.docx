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F78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522500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5624FDC" w14:textId="6977A9A2" w:rsidR="00D06E99" w:rsidRDefault="00E9560F">
      <w:pPr>
        <w:pStyle w:val="Sinespaciado"/>
        <w:rPr>
          <w:rFonts w:ascii="Cambria" w:hAnsi="Cambria"/>
          <w:sz w:val="72"/>
          <w:szCs w:val="72"/>
        </w:rPr>
      </w:pP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2BB3ED1" wp14:editId="4E99484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355" cy="861695"/>
                <wp:effectExtent l="5080" t="11430" r="8890" b="12700"/>
                <wp:wrapNone/>
                <wp:docPr id="19556214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7C0FB9" id="Rectangle 6" o:spid="_x0000_s1026" style="position:absolute;margin-left:0;margin-top:0;width:623.65pt;height:67.8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465C3F9" wp14:editId="0829FB8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7115"/>
                <wp:effectExtent l="6985" t="8255" r="6985" b="5080"/>
                <wp:wrapNone/>
                <wp:docPr id="53667495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C119693" id="Rectangle 9" o:spid="_x0000_s1026" style="position:absolute;margin-left:38.95pt;margin-top:-20.65pt;width:7.15pt;height:882.4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1BFE74" wp14:editId="4517F5A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7115"/>
                <wp:effectExtent l="10160" t="8255" r="13335" b="5080"/>
                <wp:wrapNone/>
                <wp:docPr id="223372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468620E" id="Rectangle 8" o:spid="_x0000_s1026" style="position:absolute;margin-left:549.2pt;margin-top:-20.65pt;width:7.15pt;height:882.4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FFD5732" wp14:editId="2BF15F0B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861695"/>
                <wp:effectExtent l="8890" t="10795" r="5080" b="13335"/>
                <wp:wrapNone/>
                <wp:docPr id="18851669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6C573C0" id="Rectangle 7" o:spid="_x0000_s1026" style="position:absolute;margin-left:-14.45pt;margin-top:.4pt;width:623.65pt;height:67.8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" o:allowincell="f" fillcolor="#4bacc6" strokecolor="#31849b">
                <w10:wrap anchorx="page" anchory="page"/>
              </v:rect>
            </w:pict>
          </mc:Fallback>
        </mc:AlternateContent>
      </w:r>
    </w:p>
    <w:p w14:paraId="5D1B6382" w14:textId="77777777" w:rsidR="00E22E1F" w:rsidRPr="00E22E1F" w:rsidRDefault="00E22E1F" w:rsidP="00E22E1F">
      <w:pPr>
        <w:pStyle w:val="Sinespaciado"/>
        <w:rPr>
          <w:rFonts w:ascii="Cambria" w:hAnsi="Cambria"/>
          <w:sz w:val="72"/>
          <w:szCs w:val="72"/>
          <w:lang w:val="es-AR"/>
        </w:rPr>
      </w:pPr>
      <w:proofErr w:type="spellStart"/>
      <w:r w:rsidRPr="00E22E1F">
        <w:rPr>
          <w:rFonts w:ascii="Cambria" w:hAnsi="Cambria"/>
          <w:sz w:val="72"/>
          <w:szCs w:val="72"/>
          <w:lang w:val="es-AR"/>
        </w:rPr>
        <w:t>UARGFlow</w:t>
      </w:r>
      <w:proofErr w:type="spellEnd"/>
    </w:p>
    <w:p w14:paraId="5718C15B" w14:textId="01258DFC" w:rsidR="00D06E99" w:rsidRDefault="00E9560F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6BBEA762" w14:textId="77777777" w:rsidR="00D06E99" w:rsidRDefault="00D06E99">
      <w:pPr>
        <w:pStyle w:val="Sinespaciado"/>
      </w:pPr>
    </w:p>
    <w:p w14:paraId="0C2846F4" w14:textId="77777777" w:rsidR="006919D5" w:rsidRDefault="006919D5">
      <w:pPr>
        <w:pStyle w:val="Sinespaciado"/>
      </w:pPr>
    </w:p>
    <w:p w14:paraId="0036A4EF" w14:textId="77777777" w:rsidR="006919D5" w:rsidRDefault="006919D5">
      <w:pPr>
        <w:pStyle w:val="Sinespaciado"/>
      </w:pPr>
    </w:p>
    <w:p w14:paraId="4B621155" w14:textId="77777777" w:rsidR="006919D5" w:rsidRDefault="006919D5">
      <w:pPr>
        <w:pStyle w:val="Sinespaciado"/>
      </w:pPr>
    </w:p>
    <w:p w14:paraId="0C3FBFAD" w14:textId="17B77249" w:rsidR="00D06E99" w:rsidRDefault="00E9560F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04A910E4" w14:textId="30B1F7C3" w:rsidR="00D06E99" w:rsidRDefault="00E9560F">
      <w:pPr>
        <w:pStyle w:val="Sinespaciado"/>
      </w:pPr>
      <w:r>
        <w:t xml:space="preserve">Agustín </w:t>
      </w:r>
      <w:proofErr w:type="spellStart"/>
      <w:r>
        <w:t>Collareda</w:t>
      </w:r>
      <w:proofErr w:type="spellEnd"/>
      <w:r>
        <w:t xml:space="preserve">, Cintia </w:t>
      </w:r>
      <w:proofErr w:type="spellStart"/>
      <w:r>
        <w:t>Hernandez</w:t>
      </w:r>
      <w:proofErr w:type="spellEnd"/>
      <w:r>
        <w:t xml:space="preserve"> y Hugo Frey</w:t>
      </w:r>
    </w:p>
    <w:p w14:paraId="64F9A16A" w14:textId="77777777" w:rsidR="00D06E99" w:rsidRDefault="00D06E99"/>
    <w:p w14:paraId="57B24E40" w14:textId="016A94E4" w:rsidR="00BC5404" w:rsidRDefault="00E9560F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364D888" wp14:editId="2EB388C4">
            <wp:simplePos x="0" y="0"/>
            <wp:positionH relativeFrom="column">
              <wp:posOffset>-158115</wp:posOffset>
            </wp:positionH>
            <wp:positionV relativeFrom="paragraph">
              <wp:posOffset>3514090</wp:posOffset>
            </wp:positionV>
            <wp:extent cx="2467610" cy="1240155"/>
            <wp:effectExtent l="0" t="0" r="0" b="0"/>
            <wp:wrapNone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270CBA62" wp14:editId="0FBA7B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E70D8EB" w14:textId="2E0C30A0" w:rsidR="00224B75" w:rsidRDefault="00E9560F" w:rsidP="000F4F97">
      <w:pPr>
        <w:pStyle w:val="PSI-Comentario"/>
      </w:pPr>
      <w:r w:rsidRPr="008305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56F9E0" wp14:editId="6E3E8829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736824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F152" w14:textId="55A71F1C" w:rsidR="00DA284A" w:rsidRPr="002A1D8F" w:rsidRDefault="002A1D8F" w:rsidP="00E358FF">
                            <w:pPr>
                              <w:ind w:left="0" w:firstLine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Este documento muestra</w:t>
                            </w:r>
                            <w:r w:rsidR="00FD6533">
                              <w:rPr>
                                <w:lang w:val="es-MX"/>
                              </w:rPr>
                              <w:t xml:space="preserve"> el</w:t>
                            </w:r>
                            <w:r>
                              <w:rPr>
                                <w:lang w:val="es-MX"/>
                              </w:rPr>
                              <w:t xml:space="preserve"> análisis</w:t>
                            </w:r>
                            <w:r w:rsidR="00FD6533">
                              <w:rPr>
                                <w:lang w:val="es-MX"/>
                              </w:rPr>
                              <w:t xml:space="preserve"> realizado sobre el sistema </w:t>
                            </w:r>
                            <w:proofErr w:type="spellStart"/>
                            <w:r w:rsidR="00FD6533">
                              <w:rPr>
                                <w:lang w:val="es-MX"/>
                              </w:rPr>
                              <w:t>UARGflow</w:t>
                            </w:r>
                            <w:proofErr w:type="spellEnd"/>
                            <w:r w:rsidR="00FD6533">
                              <w:rPr>
                                <w:lang w:val="es-MX"/>
                              </w:rPr>
                              <w:t>, junto a las ventajas y desventajas descubiertas.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6F9E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4066F152" w14:textId="55A71F1C" w:rsidR="00DA284A" w:rsidRPr="002A1D8F" w:rsidRDefault="002A1D8F" w:rsidP="00E358FF">
                      <w:pPr>
                        <w:ind w:left="0" w:firstLine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Este documento muestra</w:t>
                      </w:r>
                      <w:r w:rsidR="00FD6533">
                        <w:rPr>
                          <w:lang w:val="es-MX"/>
                        </w:rPr>
                        <w:t xml:space="preserve"> el</w:t>
                      </w:r>
                      <w:r>
                        <w:rPr>
                          <w:lang w:val="es-MX"/>
                        </w:rPr>
                        <w:t xml:space="preserve"> análisis</w:t>
                      </w:r>
                      <w:r w:rsidR="00FD6533">
                        <w:rPr>
                          <w:lang w:val="es-MX"/>
                        </w:rPr>
                        <w:t xml:space="preserve"> realizado sobre el sistema </w:t>
                      </w:r>
                      <w:proofErr w:type="spellStart"/>
                      <w:r w:rsidR="00FD6533">
                        <w:rPr>
                          <w:lang w:val="es-MX"/>
                        </w:rPr>
                        <w:t>UARGflow</w:t>
                      </w:r>
                      <w:proofErr w:type="spellEnd"/>
                      <w:r w:rsidR="00FD6533">
                        <w:rPr>
                          <w:lang w:val="es-MX"/>
                        </w:rPr>
                        <w:t>, junto a las ventajas y desventajas descubiertas.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6D2A762" w14:textId="2B992AD0" w:rsidR="00397566" w:rsidRPr="005313D3" w:rsidRDefault="00E9560F" w:rsidP="00E358FF">
      <w:pPr>
        <w:pStyle w:val="PSI-Comentario"/>
      </w:pPr>
      <w:r w:rsidRPr="008305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9BCC9A9" wp14:editId="01E77736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6074915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3A9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  <w:r w:rsidR="008B3B0F" w:rsidRPr="008B3B0F">
        <w:t xml:space="preserve"> </w:t>
      </w:r>
    </w:p>
    <w:p w14:paraId="6A6C332A" w14:textId="77777777" w:rsidR="00397566" w:rsidRPr="008B3B0F" w:rsidRDefault="00397566" w:rsidP="000F4F97">
      <w:pPr>
        <w:pStyle w:val="PSI-Comentario"/>
      </w:pPr>
    </w:p>
    <w:p w14:paraId="53F3C6EC" w14:textId="77777777" w:rsidR="00D06E99" w:rsidRDefault="00D06E99"/>
    <w:p w14:paraId="4A231E74" w14:textId="25508795" w:rsidR="00A13DBA" w:rsidRDefault="00E9560F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A913694" wp14:editId="59AEE33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7842334" w14:textId="4CA5FD13" w:rsidR="00E9560F" w:rsidRPr="00E9560F" w:rsidRDefault="000F79DF" w:rsidP="00E9560F">
      <w:pPr>
        <w:pStyle w:val="TtulodeTDC"/>
        <w:tabs>
          <w:tab w:val="left" w:pos="3518"/>
        </w:tabs>
      </w:pPr>
      <w:r>
        <w:lastRenderedPageBreak/>
        <w:t>Tabla de contenido</w:t>
      </w:r>
      <w:r w:rsidR="00E9560F">
        <w:tab/>
      </w:r>
    </w:p>
    <w:p w14:paraId="22F10574" w14:textId="28FBF003" w:rsidR="00C22F93" w:rsidRDefault="0083058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6433088" w:history="1">
        <w:r w:rsidR="00C22F93" w:rsidRPr="00E54CBD">
          <w:rPr>
            <w:rStyle w:val="Hipervnculo"/>
            <w:noProof/>
          </w:rPr>
          <w:t>Introducción</w:t>
        </w:r>
        <w:r w:rsidR="00C22F93">
          <w:rPr>
            <w:noProof/>
            <w:webHidden/>
          </w:rPr>
          <w:tab/>
        </w:r>
        <w:r w:rsidR="00C22F93">
          <w:rPr>
            <w:noProof/>
            <w:webHidden/>
          </w:rPr>
          <w:fldChar w:fldCharType="begin"/>
        </w:r>
        <w:r w:rsidR="00C22F93">
          <w:rPr>
            <w:noProof/>
            <w:webHidden/>
          </w:rPr>
          <w:instrText xml:space="preserve"> PAGEREF _Toc176433088 \h </w:instrText>
        </w:r>
        <w:r w:rsidR="00C22F93">
          <w:rPr>
            <w:noProof/>
            <w:webHidden/>
          </w:rPr>
        </w:r>
        <w:r w:rsidR="00C22F93">
          <w:rPr>
            <w:noProof/>
            <w:webHidden/>
          </w:rPr>
          <w:fldChar w:fldCharType="separate"/>
        </w:r>
        <w:r w:rsidR="00C22F93">
          <w:rPr>
            <w:noProof/>
            <w:webHidden/>
          </w:rPr>
          <w:t>4</w:t>
        </w:r>
        <w:r w:rsidR="00C22F93">
          <w:rPr>
            <w:noProof/>
            <w:webHidden/>
          </w:rPr>
          <w:fldChar w:fldCharType="end"/>
        </w:r>
      </w:hyperlink>
    </w:p>
    <w:p w14:paraId="79B648AD" w14:textId="136B00C5" w:rsidR="000F79DF" w:rsidRDefault="00830589" w:rsidP="00DF06DD">
      <w:pPr>
        <w:tabs>
          <w:tab w:val="left" w:pos="8505"/>
        </w:tabs>
      </w:pPr>
      <w:r>
        <w:fldChar w:fldCharType="end"/>
      </w:r>
    </w:p>
    <w:p w14:paraId="610F0C35" w14:textId="77777777" w:rsidR="0040066E" w:rsidRDefault="0040066E" w:rsidP="000F79DF">
      <w:pPr>
        <w:ind w:left="0" w:firstLine="0"/>
      </w:pPr>
    </w:p>
    <w:p w14:paraId="195434BC" w14:textId="2FDF48C9" w:rsidR="00A13DBA" w:rsidRDefault="00861B8F" w:rsidP="009A3173">
      <w:pPr>
        <w:pStyle w:val="PSI-Ttulo"/>
      </w:pPr>
      <w:r>
        <w:br w:type="page"/>
      </w:r>
      <w:r w:rsidR="002A1D8F" w:rsidRPr="002A1D8F">
        <w:rPr>
          <w:lang w:val="es-AR"/>
        </w:rPr>
        <w:lastRenderedPageBreak/>
        <w:t>UARG</w:t>
      </w:r>
      <w:r w:rsidR="000D75AD">
        <w:rPr>
          <w:lang w:val="es-AR"/>
        </w:rPr>
        <w:t>f</w:t>
      </w:r>
      <w:r w:rsidR="002A1D8F" w:rsidRPr="002A1D8F">
        <w:rPr>
          <w:lang w:val="es-AR"/>
        </w:rPr>
        <w:t>low</w:t>
      </w:r>
    </w:p>
    <w:p w14:paraId="6F37151D" w14:textId="7E4D7898" w:rsidR="00C22F93" w:rsidRDefault="00C22F93" w:rsidP="00C22F93">
      <w:pPr>
        <w:pStyle w:val="PSI-Ttulo1"/>
      </w:pPr>
      <w:bookmarkStart w:id="0" w:name="_Toc176433088"/>
      <w:r>
        <w:t>Introducción</w:t>
      </w:r>
      <w:bookmarkEnd w:id="0"/>
    </w:p>
    <w:p w14:paraId="3996EAD1" w14:textId="150F1A3A" w:rsidR="00C22F93" w:rsidRPr="00C22F93" w:rsidRDefault="00C22F93" w:rsidP="00C22F93">
      <w:pPr>
        <w:pStyle w:val="PSI-Normal"/>
        <w:ind w:left="0" w:firstLine="0"/>
      </w:pPr>
      <w:r>
        <w:t xml:space="preserve">El presente documento muestra el estudio y el análisis que se hizo sobre el sistema UARGflow. En este se </w:t>
      </w:r>
      <w:r w:rsidR="000D75AD">
        <w:t>encontrará</w:t>
      </w:r>
      <w:r>
        <w:t xml:space="preserve"> las ventajas y desventajas del sistema. Además, se </w:t>
      </w:r>
      <w:r w:rsidR="000D75AD">
        <w:t>exponen</w:t>
      </w:r>
      <w:r>
        <w:t xml:space="preserve"> las herramientas </w:t>
      </w:r>
      <w:r w:rsidR="000D75AD">
        <w:t xml:space="preserve">utilizadas </w:t>
      </w:r>
      <w:r>
        <w:t>para desplegar</w:t>
      </w:r>
      <w:r w:rsidR="000D75AD">
        <w:t xml:space="preserve"> el software</w:t>
      </w:r>
      <w:r>
        <w:t>.</w:t>
      </w:r>
    </w:p>
    <w:p w14:paraId="065A7B0B" w14:textId="366C677A" w:rsidR="00C22F93" w:rsidRDefault="00C22F93" w:rsidP="005B5AEE">
      <w:pPr>
        <w:pStyle w:val="PSI-Ttulo1"/>
      </w:pPr>
      <w:r>
        <w:t>Análisis</w:t>
      </w:r>
    </w:p>
    <w:p w14:paraId="239B54E5" w14:textId="551EAB3A" w:rsidR="00C22F93" w:rsidRDefault="00C22F93" w:rsidP="00C22F93">
      <w:pPr>
        <w:pStyle w:val="PSI-Ttulo2"/>
      </w:pPr>
      <w:r>
        <w:t>Ventajas</w:t>
      </w:r>
    </w:p>
    <w:p w14:paraId="00A2F66E" w14:textId="06D48E55" w:rsidR="00C22F93" w:rsidRDefault="00C22F93" w:rsidP="00C22F93">
      <w:pPr>
        <w:pStyle w:val="PSI-Ttulo2"/>
      </w:pPr>
      <w:r>
        <w:t>Desventajas</w:t>
      </w:r>
    </w:p>
    <w:p w14:paraId="1DFDEC2A" w14:textId="41E3B4B6" w:rsidR="00C22F93" w:rsidRDefault="00C22F93" w:rsidP="00C22F93">
      <w:pPr>
        <w:pStyle w:val="PSI-Ttulo1"/>
      </w:pPr>
      <w:r>
        <w:t>Implementación</w:t>
      </w:r>
    </w:p>
    <w:p w14:paraId="5573ABD8" w14:textId="519454E9" w:rsidR="00430E5F" w:rsidRDefault="00430E5F" w:rsidP="00430E5F">
      <w:pPr>
        <w:pStyle w:val="PSI-Ttulo2"/>
      </w:pPr>
      <w:r>
        <w:t>Herramientas</w:t>
      </w:r>
    </w:p>
    <w:p w14:paraId="088CD8B4" w14:textId="5A5B8D03" w:rsidR="00C22F93" w:rsidRDefault="00C22F93" w:rsidP="005B5AEE">
      <w:pPr>
        <w:pStyle w:val="PSI-Ttulo1"/>
      </w:pPr>
      <w:r>
        <w:t>Conclusión</w:t>
      </w:r>
    </w:p>
    <w:p w14:paraId="5D6ED36B" w14:textId="77777777" w:rsidR="00C22F93" w:rsidRDefault="00C22F93" w:rsidP="005B5AEE">
      <w:pPr>
        <w:pStyle w:val="PSI-Ttulo1"/>
      </w:pPr>
    </w:p>
    <w:sectPr w:rsidR="00C22F93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87E20" w14:textId="77777777" w:rsidR="001925B7" w:rsidRDefault="001925B7" w:rsidP="00C94FBE">
      <w:pPr>
        <w:spacing w:before="0" w:line="240" w:lineRule="auto"/>
      </w:pPr>
      <w:r>
        <w:separator/>
      </w:r>
    </w:p>
    <w:p w14:paraId="1A2B8AB6" w14:textId="77777777" w:rsidR="001925B7" w:rsidRDefault="001925B7"/>
  </w:endnote>
  <w:endnote w:type="continuationSeparator" w:id="0">
    <w:p w14:paraId="11BE44B8" w14:textId="77777777" w:rsidR="001925B7" w:rsidRDefault="001925B7" w:rsidP="00C94FBE">
      <w:pPr>
        <w:spacing w:before="0" w:line="240" w:lineRule="auto"/>
      </w:pPr>
      <w:r>
        <w:continuationSeparator/>
      </w:r>
    </w:p>
    <w:p w14:paraId="4B5EF17A" w14:textId="77777777" w:rsidR="001925B7" w:rsidRDefault="001925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EC851" w14:textId="7283466B" w:rsidR="00D255E1" w:rsidRDefault="00E9560F" w:rsidP="000F4F97">
    <w:pPr>
      <w:tabs>
        <w:tab w:val="center" w:pos="4252"/>
      </w:tabs>
    </w:pPr>
    <w:r>
      <w:rPr>
        <w:lang w:val="es-AR"/>
      </w:rPr>
      <w:t>T-Code</w:t>
    </w:r>
    <w:r w:rsidR="000F4F97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776CF43" wp14:editId="21A5D9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09625"/>
              <wp:effectExtent l="9525" t="0" r="8890" b="4445"/>
              <wp:wrapNone/>
              <wp:docPr id="36245533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09625"/>
                        <a:chOff x="8" y="9"/>
                        <a:chExt cx="15823" cy="1439"/>
                      </a:xfrm>
                    </wpg:grpSpPr>
                    <wps:wsp>
                      <wps:cNvPr id="133121166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57614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DB36FB6" id="Group 27" o:spid="_x0000_s1026" style="position:absolute;margin-left:0;margin-top:0;width:594.05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FA1BC0" wp14:editId="1EDE34FA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6985" t="12065" r="6985" b="7620"/>
              <wp:wrapNone/>
              <wp:docPr id="12600932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5EA3D4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D07697F" wp14:editId="4F8F6E2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10160" t="12065" r="13335" b="7620"/>
              <wp:wrapNone/>
              <wp:docPr id="157155490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4B27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4F7978F" w14:textId="383DDB3B" w:rsidR="0092483A" w:rsidRDefault="00E9560F" w:rsidP="0092483A">
    <w:pPr>
      <w:tabs>
        <w:tab w:val="center" w:pos="4252"/>
      </w:tabs>
      <w:spacing w:before="0"/>
    </w:pPr>
    <w:r>
      <w:rPr>
        <w:lang w:val="es-AR"/>
      </w:rPr>
      <w:t xml:space="preserve">Agustín Collareda, Cintia Hernandez y </w:t>
    </w:r>
    <w:r w:rsidRPr="00E9560F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6C2A0" w14:textId="77777777" w:rsidR="001925B7" w:rsidRDefault="001925B7" w:rsidP="00C94FBE">
      <w:pPr>
        <w:spacing w:before="0" w:line="240" w:lineRule="auto"/>
      </w:pPr>
      <w:r>
        <w:separator/>
      </w:r>
    </w:p>
    <w:p w14:paraId="5BC548CB" w14:textId="77777777" w:rsidR="001925B7" w:rsidRDefault="001925B7"/>
  </w:footnote>
  <w:footnote w:type="continuationSeparator" w:id="0">
    <w:p w14:paraId="539C945A" w14:textId="77777777" w:rsidR="001925B7" w:rsidRDefault="001925B7" w:rsidP="00C94FBE">
      <w:pPr>
        <w:spacing w:before="0" w:line="240" w:lineRule="auto"/>
      </w:pPr>
      <w:r>
        <w:continuationSeparator/>
      </w:r>
    </w:p>
    <w:p w14:paraId="38F41B6F" w14:textId="77777777" w:rsidR="001925B7" w:rsidRDefault="001925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76EF7" w14:textId="3D4F368C" w:rsidR="000F4F97" w:rsidRDefault="00E9560F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2336" behindDoc="0" locked="0" layoutInCell="1" allowOverlap="1" wp14:anchorId="54D32FB5" wp14:editId="6EFA6700">
          <wp:simplePos x="0" y="0"/>
          <wp:positionH relativeFrom="column">
            <wp:posOffset>5076825</wp:posOffset>
          </wp:positionH>
          <wp:positionV relativeFrom="paragraph">
            <wp:posOffset>-327660</wp:posOffset>
          </wp:positionV>
          <wp:extent cx="783590" cy="725805"/>
          <wp:effectExtent l="0" t="0" r="0" b="0"/>
          <wp:wrapNone/>
          <wp:docPr id="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A1D8F" w:rsidRPr="002A1D8F">
      <w:rPr>
        <w:rFonts w:ascii="Cambria" w:eastAsia="Times New Roman" w:hAnsi="Cambria"/>
        <w:lang w:val="es-AR"/>
      </w:rPr>
      <w:t>UARGFlow</w:t>
    </w:r>
    <w:proofErr w:type="spellEnd"/>
  </w:p>
  <w:p w14:paraId="4A78CB7A" w14:textId="6CC7E9D6" w:rsidR="00D255E1" w:rsidRPr="000F4F97" w:rsidRDefault="00E9560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3F86A2B0" wp14:editId="6AB6402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C1115" wp14:editId="67D3852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5715" t="10795" r="8255" b="8890"/>
              <wp:wrapNone/>
              <wp:docPr id="191586388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35AF00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C80F9E" wp14:editId="62CF7EB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1430" t="10795" r="12065" b="8890"/>
              <wp:wrapNone/>
              <wp:docPr id="143121402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CB9C141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0C1B0F" wp14:editId="6F09E29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895" cy="815340"/>
              <wp:effectExtent l="9525" t="0" r="11430" b="3810"/>
              <wp:wrapNone/>
              <wp:docPr id="133308222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815340"/>
                        <a:chOff x="8" y="9"/>
                        <a:chExt cx="15823" cy="1439"/>
                      </a:xfrm>
                    </wpg:grpSpPr>
                    <wps:wsp>
                      <wps:cNvPr id="2265832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053683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4703DE8" id="Group 35" o:spid="_x0000_s1026" style="position:absolute;margin-left:0;margin-top:0;width:593.8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>Vesta Risk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808859681">
    <w:abstractNumId w:val="5"/>
  </w:num>
  <w:num w:numId="2" w16cid:durableId="1345865740">
    <w:abstractNumId w:val="6"/>
  </w:num>
  <w:num w:numId="3" w16cid:durableId="1046837162">
    <w:abstractNumId w:val="6"/>
  </w:num>
  <w:num w:numId="4" w16cid:durableId="240528402">
    <w:abstractNumId w:val="6"/>
  </w:num>
  <w:num w:numId="5" w16cid:durableId="1820880495">
    <w:abstractNumId w:val="1"/>
  </w:num>
  <w:num w:numId="6" w16cid:durableId="1686470124">
    <w:abstractNumId w:val="2"/>
  </w:num>
  <w:num w:numId="7" w16cid:durableId="234049243">
    <w:abstractNumId w:val="3"/>
  </w:num>
  <w:num w:numId="8" w16cid:durableId="1530139750">
    <w:abstractNumId w:val="0"/>
  </w:num>
  <w:num w:numId="9" w16cid:durableId="1288049613">
    <w:abstractNumId w:val="8"/>
  </w:num>
  <w:num w:numId="10" w16cid:durableId="1543860655">
    <w:abstractNumId w:val="9"/>
  </w:num>
  <w:num w:numId="11" w16cid:durableId="392391439">
    <w:abstractNumId w:val="4"/>
  </w:num>
  <w:num w:numId="12" w16cid:durableId="1748260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0F"/>
    <w:rsid w:val="00011BED"/>
    <w:rsid w:val="00017EFE"/>
    <w:rsid w:val="00045F1A"/>
    <w:rsid w:val="00057787"/>
    <w:rsid w:val="00087F53"/>
    <w:rsid w:val="00092BC0"/>
    <w:rsid w:val="000A0FE7"/>
    <w:rsid w:val="000C4C42"/>
    <w:rsid w:val="000C4E31"/>
    <w:rsid w:val="000D4C6E"/>
    <w:rsid w:val="000D75AD"/>
    <w:rsid w:val="000F1888"/>
    <w:rsid w:val="000F4F97"/>
    <w:rsid w:val="000F79DF"/>
    <w:rsid w:val="0010416D"/>
    <w:rsid w:val="001163FF"/>
    <w:rsid w:val="0012205F"/>
    <w:rsid w:val="001221D7"/>
    <w:rsid w:val="001410A7"/>
    <w:rsid w:val="00144AE4"/>
    <w:rsid w:val="00150702"/>
    <w:rsid w:val="00183953"/>
    <w:rsid w:val="00183EF5"/>
    <w:rsid w:val="00185A46"/>
    <w:rsid w:val="00191198"/>
    <w:rsid w:val="001925B7"/>
    <w:rsid w:val="00194CA2"/>
    <w:rsid w:val="001950C8"/>
    <w:rsid w:val="001A2EE6"/>
    <w:rsid w:val="001B178A"/>
    <w:rsid w:val="001C4C8A"/>
    <w:rsid w:val="001C6104"/>
    <w:rsid w:val="001C799E"/>
    <w:rsid w:val="001F5F92"/>
    <w:rsid w:val="001F7DD0"/>
    <w:rsid w:val="0020621B"/>
    <w:rsid w:val="00217A70"/>
    <w:rsid w:val="00224B75"/>
    <w:rsid w:val="00266C42"/>
    <w:rsid w:val="00295CA9"/>
    <w:rsid w:val="002A1D8F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20E71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30E5F"/>
    <w:rsid w:val="004525F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0544"/>
    <w:rsid w:val="00511D9A"/>
    <w:rsid w:val="00515617"/>
    <w:rsid w:val="0054567A"/>
    <w:rsid w:val="00564033"/>
    <w:rsid w:val="00570F4F"/>
    <w:rsid w:val="005857BB"/>
    <w:rsid w:val="0059596F"/>
    <w:rsid w:val="005972B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A0A8F"/>
    <w:rsid w:val="006A2495"/>
    <w:rsid w:val="006B3371"/>
    <w:rsid w:val="0070494E"/>
    <w:rsid w:val="00705C02"/>
    <w:rsid w:val="00710BA6"/>
    <w:rsid w:val="00711DF8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0589"/>
    <w:rsid w:val="008539BD"/>
    <w:rsid w:val="00861B8F"/>
    <w:rsid w:val="008652EE"/>
    <w:rsid w:val="00866124"/>
    <w:rsid w:val="00866435"/>
    <w:rsid w:val="00867DE9"/>
    <w:rsid w:val="00870574"/>
    <w:rsid w:val="00877DEC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759BC"/>
    <w:rsid w:val="009A3173"/>
    <w:rsid w:val="009E25EF"/>
    <w:rsid w:val="009E4DA8"/>
    <w:rsid w:val="009E5D66"/>
    <w:rsid w:val="009F4449"/>
    <w:rsid w:val="009F739A"/>
    <w:rsid w:val="00A0436A"/>
    <w:rsid w:val="00A12B5B"/>
    <w:rsid w:val="00A13DBA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77A4"/>
    <w:rsid w:val="00B77F48"/>
    <w:rsid w:val="00BA699A"/>
    <w:rsid w:val="00BB1A0E"/>
    <w:rsid w:val="00BB23C2"/>
    <w:rsid w:val="00BB4A41"/>
    <w:rsid w:val="00BB6AAE"/>
    <w:rsid w:val="00BB7855"/>
    <w:rsid w:val="00BC5404"/>
    <w:rsid w:val="00BF5BFD"/>
    <w:rsid w:val="00C05700"/>
    <w:rsid w:val="00C22F93"/>
    <w:rsid w:val="00C23F8C"/>
    <w:rsid w:val="00C24CDC"/>
    <w:rsid w:val="00C26C78"/>
    <w:rsid w:val="00C3707E"/>
    <w:rsid w:val="00C4287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CF55C6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DF06DD"/>
    <w:rsid w:val="00E01FEC"/>
    <w:rsid w:val="00E037C9"/>
    <w:rsid w:val="00E22E1F"/>
    <w:rsid w:val="00E34178"/>
    <w:rsid w:val="00E358FF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2F1B"/>
    <w:rsid w:val="00E93312"/>
    <w:rsid w:val="00E9560F"/>
    <w:rsid w:val="00EA7D8C"/>
    <w:rsid w:val="00EE0084"/>
    <w:rsid w:val="00F045A2"/>
    <w:rsid w:val="00F163F8"/>
    <w:rsid w:val="00F36808"/>
    <w:rsid w:val="00F438B1"/>
    <w:rsid w:val="00F54B63"/>
    <w:rsid w:val="00F54DA6"/>
    <w:rsid w:val="00F6748E"/>
    <w:rsid w:val="00F771E5"/>
    <w:rsid w:val="00F813E9"/>
    <w:rsid w:val="00F815F5"/>
    <w:rsid w:val="00F926BE"/>
    <w:rsid w:val="00FC4195"/>
    <w:rsid w:val="00FD6533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78EC7528"/>
  <w15:chartTrackingRefBased/>
  <w15:docId w15:val="{71A88345-F0EF-4B65-9FE3-87213DB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22F93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qFormat/>
    <w:rsid w:val="00346864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B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8C01-E230-40D0-B2A2-9F006456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Base</Template>
  <TotalTime>72</TotalTime>
  <Pages>4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Nombre del Grupo de Desarrollo o Asignatura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subject>&lt;Nombre del Proyecto&gt;</dc:subject>
  <dc:creator>Hugo Frey</dc:creator>
  <cp:keywords/>
  <dc:description/>
  <cp:lastModifiedBy>Hugo Frey</cp:lastModifiedBy>
  <cp:revision>7</cp:revision>
  <dcterms:created xsi:type="dcterms:W3CDTF">2024-09-02T17:30:00Z</dcterms:created>
  <dcterms:modified xsi:type="dcterms:W3CDTF">2024-09-05T16:38:00Z</dcterms:modified>
</cp:coreProperties>
</file>