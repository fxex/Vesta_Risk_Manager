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210D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ABCED6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CEC9ECC" w14:textId="6EB286A3" w:rsidR="00D06E99" w:rsidRDefault="00EB2725">
      <w:pPr>
        <w:pStyle w:val="Sinespaciado"/>
        <w:rPr>
          <w:rFonts w:ascii="Cambria" w:hAnsi="Cambria"/>
          <w:sz w:val="72"/>
          <w:szCs w:val="72"/>
        </w:rPr>
      </w:pP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A9D36B8" wp14:editId="516A1B9F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923019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FD0F7FB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C4915B3" wp14:editId="382B04E7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2012076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3026F08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AD23A3C" wp14:editId="2F010A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65109365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7BF4A1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BA012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E10F135" wp14:editId="42744CE9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56820359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2C1F582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1C94E728" w14:textId="77777777" w:rsidR="00D06E99" w:rsidRDefault="00581D90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 xml:space="preserve">Resumen </w:t>
      </w:r>
      <w:r w:rsidR="00E024D8">
        <w:rPr>
          <w:rFonts w:ascii="Cambria" w:hAnsi="Cambria"/>
          <w:sz w:val="72"/>
          <w:szCs w:val="72"/>
        </w:rPr>
        <w:t>de Entrevista</w:t>
      </w:r>
    </w:p>
    <w:p w14:paraId="1774A481" w14:textId="673031E1" w:rsidR="00D06E99" w:rsidRDefault="00C44B8B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70D79A77" w14:textId="77777777" w:rsidR="00D06E99" w:rsidRDefault="00D06E99">
      <w:pPr>
        <w:pStyle w:val="Sinespaciado"/>
      </w:pPr>
    </w:p>
    <w:p w14:paraId="1A4DAA83" w14:textId="77777777" w:rsidR="006919D5" w:rsidRDefault="006919D5">
      <w:pPr>
        <w:pStyle w:val="Sinespaciado"/>
      </w:pPr>
    </w:p>
    <w:p w14:paraId="309330FE" w14:textId="77777777" w:rsidR="006919D5" w:rsidRDefault="006919D5">
      <w:pPr>
        <w:pStyle w:val="Sinespaciado"/>
      </w:pPr>
    </w:p>
    <w:p w14:paraId="19CB4C1B" w14:textId="77777777" w:rsidR="006919D5" w:rsidRDefault="006919D5">
      <w:pPr>
        <w:pStyle w:val="Sinespaciado"/>
      </w:pPr>
    </w:p>
    <w:p w14:paraId="27335465" w14:textId="7F20317D" w:rsidR="00D06E99" w:rsidRDefault="00C44B8B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</w:t>
      </w:r>
      <w:r w:rsidR="00570F4F">
        <w:rPr>
          <w:lang w:val="es-AR"/>
        </w:rPr>
        <w:t xml:space="preserve"> </w:t>
      </w:r>
    </w:p>
    <w:p w14:paraId="77395D16" w14:textId="6F2079C2" w:rsidR="00D06E99" w:rsidRDefault="00C44B8B">
      <w:pPr>
        <w:pStyle w:val="Sinespaciado"/>
      </w:pPr>
      <w:r>
        <w:t xml:space="preserve">Hugo Frey, Agustín Collareda, Cintia Hernandez. </w:t>
      </w:r>
    </w:p>
    <w:p w14:paraId="6EB5103F" w14:textId="77777777" w:rsidR="00D06E99" w:rsidRDefault="00D06E99"/>
    <w:p w14:paraId="333D3973" w14:textId="3E1DF2BE" w:rsidR="00BC5404" w:rsidRDefault="00C44B8B" w:rsidP="000F4F97">
      <w:pPr>
        <w:pStyle w:val="PSI-Comentario"/>
      </w:pPr>
      <w:r>
        <w:rPr>
          <w:i w:val="0"/>
          <w:noProof/>
        </w:rPr>
        <w:drawing>
          <wp:anchor distT="0" distB="0" distL="114300" distR="114300" simplePos="0" relativeHeight="251663872" behindDoc="0" locked="0" layoutInCell="1" allowOverlap="1" wp14:anchorId="36F0CB60" wp14:editId="0C97E166">
            <wp:simplePos x="0" y="0"/>
            <wp:positionH relativeFrom="margin">
              <wp:posOffset>-213360</wp:posOffset>
            </wp:positionH>
            <wp:positionV relativeFrom="paragraph">
              <wp:posOffset>3543935</wp:posOffset>
            </wp:positionV>
            <wp:extent cx="1800225" cy="904875"/>
            <wp:effectExtent l="0" t="0" r="9525" b="9525"/>
            <wp:wrapThrough wrapText="bothSides">
              <wp:wrapPolygon edited="0">
                <wp:start x="457" y="0"/>
                <wp:lineTo x="0" y="1364"/>
                <wp:lineTo x="0" y="7731"/>
                <wp:lineTo x="3886" y="15006"/>
                <wp:lineTo x="3886" y="21373"/>
                <wp:lineTo x="8229" y="21373"/>
                <wp:lineTo x="21486" y="15916"/>
                <wp:lineTo x="21486" y="11823"/>
                <wp:lineTo x="20571" y="10914"/>
                <wp:lineTo x="12343" y="7731"/>
                <wp:lineTo x="12114" y="1364"/>
                <wp:lineTo x="11657" y="0"/>
                <wp:lineTo x="457" y="0"/>
              </wp:wrapPolygon>
            </wp:wrapThrough>
            <wp:docPr id="779518345" name="Imagen 1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18345" name="Imagen 19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725">
        <w:rPr>
          <w:i w:val="0"/>
          <w:noProof/>
        </w:rPr>
        <w:drawing>
          <wp:anchor distT="128016" distB="315468" distL="254508" distR="443103" simplePos="0" relativeHeight="251657728" behindDoc="0" locked="0" layoutInCell="1" allowOverlap="1" wp14:anchorId="6EFE1BCF" wp14:editId="1DF6310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ED1AE4B" w14:textId="707D3CC8" w:rsidR="00224B75" w:rsidRDefault="00EB2725" w:rsidP="000F4F97">
      <w:pPr>
        <w:pStyle w:val="PSI-Comentario"/>
      </w:pPr>
      <w:r w:rsidRPr="00BA012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7DC844" wp14:editId="2C6B9A0A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7611615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0C02" w14:textId="77777777" w:rsidR="00303020" w:rsidRDefault="00A53A7E" w:rsidP="00C44B8B">
                            <w:pPr>
                              <w:ind w:left="0" w:firstLine="0"/>
                            </w:pPr>
                            <w:r>
                              <w:t>Las entrevistas r</w:t>
                            </w:r>
                            <w:r w:rsidRPr="00A53A7E">
                              <w:t>esultan una técnica muy aceptada dentro de la ingeniería de requisitos y su uso está ampliamente</w:t>
                            </w:r>
                            <w:r>
                              <w:t xml:space="preserve"> </w:t>
                            </w:r>
                            <w:r w:rsidRPr="00A53A7E">
                              <w:t>extendido.</w:t>
                            </w:r>
                          </w:p>
                          <w:p w14:paraId="381A77A0" w14:textId="77777777" w:rsidR="00DA284A" w:rsidRDefault="00303020" w:rsidP="00C44B8B">
                            <w:pPr>
                              <w:ind w:left="0" w:firstLine="0"/>
                            </w:pPr>
                            <w:r>
                              <w:t>Estas</w:t>
                            </w:r>
                            <w:r w:rsidR="00A53A7E" w:rsidRPr="00A53A7E">
                              <w:t xml:space="preserve"> le permiten al analista tomar conocimiento del problema y comprender los objetivos de la</w:t>
                            </w:r>
                            <w:r w:rsidR="00A53A7E">
                              <w:t xml:space="preserve"> </w:t>
                            </w:r>
                            <w:r w:rsidR="00A53A7E" w:rsidRPr="00A53A7E">
                              <w:t xml:space="preserve">solución buscada. A través de esta técnica el equipo de trabajo se acerca al problema de una forma natural. </w:t>
                            </w:r>
                          </w:p>
                          <w:p w14:paraId="6A6C193A" w14:textId="77777777" w:rsidR="00A53A7E" w:rsidRDefault="00A53A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7DC84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32350C02" w14:textId="77777777" w:rsidR="00303020" w:rsidRDefault="00A53A7E" w:rsidP="00C44B8B">
                      <w:pPr>
                        <w:ind w:left="0" w:firstLine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14:paraId="381A77A0" w14:textId="77777777" w:rsidR="00DA284A" w:rsidRDefault="00303020" w:rsidP="00C44B8B">
                      <w:pPr>
                        <w:ind w:left="0" w:firstLine="0"/>
                      </w:pPr>
                      <w:r>
                        <w:t>Estas</w:t>
                      </w:r>
                      <w:r w:rsidR="00A53A7E" w:rsidRPr="00A53A7E">
                        <w:t xml:space="preserve"> le permiten al analista tomar conocimiento del problema y comprender los objetivos de la</w:t>
                      </w:r>
                      <w:r w:rsidR="00A53A7E">
                        <w:t xml:space="preserve"> </w:t>
                      </w:r>
                      <w:r w:rsidR="00A53A7E" w:rsidRPr="00A53A7E">
                        <w:t xml:space="preserve">solución buscada. A través de esta técnica el equipo de trabajo se acerca al problema de una forma natural. </w:t>
                      </w:r>
                    </w:p>
                    <w:p w14:paraId="6A6C193A" w14:textId="77777777" w:rsidR="00A53A7E" w:rsidRDefault="00A53A7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D1851F4" w14:textId="2E63208F" w:rsidR="00224B75" w:rsidRDefault="00EB2725" w:rsidP="000F4F97">
      <w:pPr>
        <w:pStyle w:val="PSI-Comentario"/>
      </w:pPr>
      <w:r w:rsidRPr="00BA012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5789A1D" wp14:editId="0B12BDC0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28387227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7F90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90CEE43" w14:textId="06C28BE3" w:rsidR="008B3B0F" w:rsidRPr="008B3B0F" w:rsidRDefault="008B3B0F" w:rsidP="000F4F97">
      <w:pPr>
        <w:pStyle w:val="PSI-Comentario"/>
      </w:pPr>
    </w:p>
    <w:p w14:paraId="6AAAA0C6" w14:textId="6AE6004D" w:rsidR="00D06E99" w:rsidRPr="00FE319B" w:rsidRDefault="00F73F07" w:rsidP="00FE319B">
      <w:pPr>
        <w:rPr>
          <w:rFonts w:ascii="Cambria" w:eastAsia="Times New Roman" w:hAnsi="Cambria"/>
          <w:b/>
          <w:bCs/>
          <w:color w:val="4F81BD"/>
          <w:sz w:val="26"/>
          <w:szCs w:val="26"/>
          <w:lang w:eastAsia="es-ES"/>
        </w:rPr>
      </w:pPr>
      <w:r>
        <w:br w:type="page"/>
      </w:r>
    </w:p>
    <w:p w14:paraId="632174D6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158C3127" w14:textId="77777777" w:rsidR="001343CC" w:rsidRDefault="00BA012E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644" w:history="1">
        <w:r w:rsidR="001343CC" w:rsidRPr="00BB40F5">
          <w:rPr>
            <w:rStyle w:val="Hipervnculo"/>
            <w:noProof/>
          </w:rPr>
          <w:t>CONVOCATORIA</w:t>
        </w:r>
        <w:r w:rsidR="001343C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465ED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Convoca la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2CB218E1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 de entrevista: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7714C5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4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Medio de Comunicación: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608ADFA7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8" w:history="1">
        <w:r w:rsidR="001343CC" w:rsidRPr="00BB40F5">
          <w:rPr>
            <w:rStyle w:val="Hipervnculo"/>
            <w:noProof/>
          </w:rPr>
          <w:t>Declaración de roles, identidades y preocupaciones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5</w:t>
        </w:r>
        <w:r w:rsidR="00BA012E">
          <w:rPr>
            <w:noProof/>
            <w:webHidden/>
          </w:rPr>
          <w:fldChar w:fldCharType="end"/>
        </w:r>
      </w:hyperlink>
    </w:p>
    <w:p w14:paraId="4AB2E408" w14:textId="77777777" w:rsidR="001343CC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64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de la entrevista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_Toc257629649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BE2E2FE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0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Fecha: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_Toc257629650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A2B0D2D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1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Hora: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_Toc257629651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0A56E8F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2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Lugar: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_Toc257629652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258F3D6A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3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Temario Propuesto: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_Toc257629653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0333E0B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4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Objetivos: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_Toc257629654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7840210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5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Participantes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_Toc257629655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4F3FAF89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6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Temas Adicionales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_Toc257629656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593DE8C5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7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Observaciones: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_Toc257629657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6</w:t>
        </w:r>
        <w:r w:rsidR="00BA012E">
          <w:rPr>
            <w:noProof/>
            <w:webHidden/>
          </w:rPr>
          <w:fldChar w:fldCharType="end"/>
        </w:r>
      </w:hyperlink>
    </w:p>
    <w:p w14:paraId="3717AAC7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8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Anexos: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_Toc257629658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21FF6CA3" w14:textId="77777777" w:rsidR="001343CC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659" w:history="1">
        <w:r w:rsidR="001343CC" w:rsidRPr="00BB40F5">
          <w:rPr>
            <w:rStyle w:val="Hipervnculo"/>
            <w:rFonts w:ascii="Cambria" w:eastAsia="Times New Roman" w:hAnsi="Cambria"/>
            <w:noProof/>
            <w:lang w:eastAsia="es-ES"/>
          </w:rPr>
          <w:t>Citas destacadas:</w:t>
        </w:r>
        <w:r w:rsidR="001343CC">
          <w:rPr>
            <w:noProof/>
            <w:webHidden/>
          </w:rPr>
          <w:tab/>
        </w:r>
        <w:r w:rsidR="00BA012E">
          <w:rPr>
            <w:noProof/>
            <w:webHidden/>
          </w:rPr>
          <w:fldChar w:fldCharType="begin"/>
        </w:r>
        <w:r w:rsidR="001343CC">
          <w:rPr>
            <w:noProof/>
            <w:webHidden/>
          </w:rPr>
          <w:instrText xml:space="preserve"> PAGEREF _Toc257629659 \h </w:instrText>
        </w:r>
        <w:r w:rsidR="00BA012E">
          <w:rPr>
            <w:noProof/>
            <w:webHidden/>
          </w:rPr>
        </w:r>
        <w:r w:rsidR="00BA012E">
          <w:rPr>
            <w:noProof/>
            <w:webHidden/>
          </w:rPr>
          <w:fldChar w:fldCharType="separate"/>
        </w:r>
        <w:r w:rsidR="001343CC">
          <w:rPr>
            <w:noProof/>
            <w:webHidden/>
          </w:rPr>
          <w:t>7</w:t>
        </w:r>
        <w:r w:rsidR="00BA012E">
          <w:rPr>
            <w:noProof/>
            <w:webHidden/>
          </w:rPr>
          <w:fldChar w:fldCharType="end"/>
        </w:r>
      </w:hyperlink>
    </w:p>
    <w:p w14:paraId="5EF7629C" w14:textId="77777777" w:rsidR="000F79DF" w:rsidRDefault="00BA012E" w:rsidP="000F79DF">
      <w:pPr>
        <w:tabs>
          <w:tab w:val="left" w:pos="5954"/>
        </w:tabs>
      </w:pPr>
      <w:r>
        <w:fldChar w:fldCharType="end"/>
      </w:r>
    </w:p>
    <w:p w14:paraId="538ED9C1" w14:textId="77777777" w:rsidR="0040066E" w:rsidRDefault="0040066E" w:rsidP="000F79DF">
      <w:pPr>
        <w:ind w:left="0" w:firstLine="0"/>
      </w:pPr>
    </w:p>
    <w:p w14:paraId="2A44AE36" w14:textId="77777777" w:rsidR="00A13DBA" w:rsidRDefault="00861B8F" w:rsidP="009A3173">
      <w:pPr>
        <w:pStyle w:val="PSI-Ttulo"/>
      </w:pPr>
      <w:r>
        <w:br w:type="page"/>
      </w:r>
      <w:r w:rsidR="00E024D8">
        <w:rPr>
          <w:lang w:val="es-AR"/>
        </w:rPr>
        <w:lastRenderedPageBreak/>
        <w:t>Resumen de Entrevista</w:t>
      </w:r>
    </w:p>
    <w:p w14:paraId="27DC1314" w14:textId="77777777" w:rsidR="001343CC" w:rsidRDefault="001343CC" w:rsidP="00581D90">
      <w:pPr>
        <w:pStyle w:val="PSI-Ttulo1"/>
      </w:pPr>
    </w:p>
    <w:p w14:paraId="40D4A85A" w14:textId="77777777" w:rsidR="00570F4F" w:rsidRDefault="008A040A" w:rsidP="00581D90">
      <w:pPr>
        <w:pStyle w:val="PSI-Ttulo1"/>
      </w:pPr>
      <w:bookmarkStart w:id="0" w:name="_Toc257629644"/>
      <w:r>
        <w:t>CONVOCATORIA</w:t>
      </w:r>
      <w:bookmarkEnd w:id="0"/>
    </w:p>
    <w:p w14:paraId="394B667A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1" w:name="_Toc231031562"/>
      <w:r>
        <w:rPr>
          <w:lang w:eastAsia="es-ES"/>
        </w:rPr>
        <w:br/>
      </w:r>
      <w:bookmarkStart w:id="2" w:name="_Toc257629645"/>
      <w:r w:rsidR="00581D90" w:rsidRPr="005F0DEA">
        <w:rPr>
          <w:lang w:eastAsia="es-ES"/>
        </w:rPr>
        <w:t xml:space="preserve">Convoca la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1"/>
      <w:bookmarkEnd w:id="2"/>
    </w:p>
    <w:p w14:paraId="1CA731BC" w14:textId="1074E564" w:rsidR="00581D90" w:rsidRDefault="00C44B8B" w:rsidP="00C44B8B">
      <w:r>
        <w:t xml:space="preserve">La entrevista fue convocada por: </w:t>
      </w:r>
    </w:p>
    <w:p w14:paraId="23A87509" w14:textId="1F284374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Agustín Collareda.</w:t>
      </w:r>
    </w:p>
    <w:p w14:paraId="5850454E" w14:textId="5CC13DC5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Cintia Hernandez.</w:t>
      </w:r>
    </w:p>
    <w:p w14:paraId="1B89F4E1" w14:textId="4D9B6011" w:rsidR="00C44B8B" w:rsidRDefault="00C44B8B" w:rsidP="00C44B8B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>Hugo Frey.</w:t>
      </w:r>
    </w:p>
    <w:p w14:paraId="18C260E5" w14:textId="0DD53A7D" w:rsidR="00C44B8B" w:rsidRPr="008A6422" w:rsidRDefault="00C44B8B" w:rsidP="00C44B8B">
      <w:pPr>
        <w:rPr>
          <w:lang w:eastAsia="es-ES"/>
        </w:rPr>
      </w:pPr>
      <w:r>
        <w:rPr>
          <w:lang w:eastAsia="es-ES"/>
        </w:rPr>
        <w:t>Para los docentes de la catedra de Laboratorio de Desarrollo de Software del año 2024.</w:t>
      </w:r>
    </w:p>
    <w:p w14:paraId="552BC3D9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3" w:name="_Toc231031563"/>
      <w:r>
        <w:rPr>
          <w:lang w:eastAsia="es-ES"/>
        </w:rPr>
        <w:br/>
      </w:r>
      <w:bookmarkStart w:id="4" w:name="_Toc257629646"/>
      <w:r w:rsidR="00581D90" w:rsidRPr="005F0DEA">
        <w:rPr>
          <w:lang w:eastAsia="es-ES"/>
        </w:rPr>
        <w:t xml:space="preserve">Fecha de </w:t>
      </w:r>
      <w:r w:rsidR="000F0E00">
        <w:rPr>
          <w:lang w:eastAsia="es-ES"/>
        </w:rPr>
        <w:t>entrevista</w:t>
      </w:r>
      <w:r w:rsidR="00581D90" w:rsidRPr="005F0DEA">
        <w:rPr>
          <w:lang w:eastAsia="es-ES"/>
        </w:rPr>
        <w:t>:</w:t>
      </w:r>
      <w:bookmarkEnd w:id="3"/>
      <w:bookmarkEnd w:id="4"/>
      <w:r w:rsidR="00581D90">
        <w:rPr>
          <w:lang w:eastAsia="es-ES"/>
        </w:rPr>
        <w:tab/>
      </w:r>
    </w:p>
    <w:p w14:paraId="0B0551C6" w14:textId="402E3412" w:rsidR="00581D90" w:rsidRPr="00874D93" w:rsidRDefault="000D63AD" w:rsidP="000D63AD">
      <w:pPr>
        <w:rPr>
          <w:lang w:eastAsia="es-ES"/>
        </w:rPr>
      </w:pPr>
      <w:r>
        <w:t xml:space="preserve">La entrevista se convocó para la fecha 27/08/2024 (27 de agosto de 2024). </w:t>
      </w:r>
    </w:p>
    <w:p w14:paraId="661EC8A8" w14:textId="77777777" w:rsidR="00581D90" w:rsidRDefault="00303020" w:rsidP="00303020">
      <w:pPr>
        <w:pStyle w:val="PSI-Ttulo2"/>
        <w:ind w:left="0" w:firstLine="0"/>
        <w:rPr>
          <w:lang w:eastAsia="es-ES"/>
        </w:rPr>
      </w:pPr>
      <w:bookmarkStart w:id="5" w:name="_Toc231031564"/>
      <w:r>
        <w:rPr>
          <w:lang w:eastAsia="es-ES"/>
        </w:rPr>
        <w:br/>
      </w:r>
      <w:bookmarkStart w:id="6" w:name="_Toc257629647"/>
      <w:r w:rsidR="00581D90" w:rsidRPr="005F0DEA">
        <w:rPr>
          <w:lang w:eastAsia="es-ES"/>
        </w:rPr>
        <w:t>Medio de Comunicación:</w:t>
      </w:r>
      <w:bookmarkEnd w:id="5"/>
      <w:bookmarkEnd w:id="6"/>
    </w:p>
    <w:p w14:paraId="4604C9EB" w14:textId="371E791B" w:rsidR="00581D90" w:rsidRDefault="000D63AD" w:rsidP="000D63AD">
      <w:pPr>
        <w:ind w:left="0" w:firstLine="0"/>
      </w:pPr>
      <w:r>
        <w:t xml:space="preserve">El medio por el cual fue convocado la reunión fue de manera presencial con los involucrados en la entrevista. </w:t>
      </w:r>
      <w:r w:rsidR="00AF57EA">
        <w:t>No se requirió de ningún tipo de confirmación de asistencia.</w:t>
      </w:r>
    </w:p>
    <w:p w14:paraId="40C323FF" w14:textId="77777777" w:rsidR="000F0E00" w:rsidRPr="00874D93" w:rsidRDefault="000F0E00" w:rsidP="00581D90">
      <w:pPr>
        <w:pStyle w:val="PSI-Comentario"/>
        <w:rPr>
          <w:lang w:eastAsia="es-ES"/>
        </w:rPr>
      </w:pPr>
    </w:p>
    <w:p w14:paraId="1948CF7F" w14:textId="77777777" w:rsidR="00581D90" w:rsidRDefault="00A53A7E" w:rsidP="000F0E00">
      <w:pPr>
        <w:pStyle w:val="PSI-Ttulo1"/>
      </w:pPr>
      <w:bookmarkStart w:id="7" w:name="_Toc257629648"/>
      <w:r w:rsidRPr="00A53A7E">
        <w:t>Declaración de roles, identidades y preocupaciones</w:t>
      </w:r>
      <w:bookmarkEnd w:id="7"/>
    </w:p>
    <w:p w14:paraId="716F5D08" w14:textId="6F6FFFDA" w:rsidR="00FE319B" w:rsidRDefault="00FE319B" w:rsidP="00FE319B">
      <w:pPr>
        <w:pStyle w:val="PSI-Normal"/>
      </w:pPr>
      <w:r>
        <w:t>Los roles que se identifican en la entrevista fueron:</w:t>
      </w:r>
    </w:p>
    <w:p w14:paraId="31E589C4" w14:textId="649199E0" w:rsidR="00FE319B" w:rsidRDefault="00FE319B" w:rsidP="00FE319B">
      <w:pPr>
        <w:pStyle w:val="PSI-Normal"/>
        <w:numPr>
          <w:ilvl w:val="0"/>
          <w:numId w:val="14"/>
        </w:numPr>
      </w:pPr>
      <w:r>
        <w:t>Los clientes.</w:t>
      </w:r>
    </w:p>
    <w:p w14:paraId="0399DF0E" w14:textId="33ABE589" w:rsidR="00FE319B" w:rsidRDefault="00FE319B" w:rsidP="00FE319B">
      <w:pPr>
        <w:pStyle w:val="PSI-Normal"/>
        <w:numPr>
          <w:ilvl w:val="0"/>
          <w:numId w:val="14"/>
        </w:numPr>
      </w:pPr>
      <w:r>
        <w:t>El entrevistador.</w:t>
      </w:r>
    </w:p>
    <w:p w14:paraId="15FBBBC9" w14:textId="2680BBA8" w:rsidR="00FE319B" w:rsidRDefault="00FE319B" w:rsidP="00FE319B">
      <w:pPr>
        <w:pStyle w:val="PSI-Normal"/>
        <w:numPr>
          <w:ilvl w:val="0"/>
          <w:numId w:val="14"/>
        </w:numPr>
      </w:pPr>
      <w:r>
        <w:t>Los anotadores.</w:t>
      </w:r>
    </w:p>
    <w:p w14:paraId="26239A9D" w14:textId="77777777" w:rsidR="00A23588" w:rsidRDefault="00A23588" w:rsidP="00FE319B">
      <w:pPr>
        <w:pStyle w:val="PSI-Normal"/>
      </w:pPr>
    </w:p>
    <w:p w14:paraId="7C6FF4C0" w14:textId="1F694FB5" w:rsidR="00FE319B" w:rsidRDefault="00A23588" w:rsidP="00FE319B">
      <w:pPr>
        <w:pStyle w:val="PSI-Normal"/>
      </w:pPr>
      <w:r>
        <w:t>L</w:t>
      </w:r>
      <w:r w:rsidR="00FE319B">
        <w:t xml:space="preserve">os </w:t>
      </w:r>
      <w:r>
        <w:t>entrevistados</w:t>
      </w:r>
      <w:r w:rsidR="00FE319B">
        <w:t xml:space="preserve"> fueron:</w:t>
      </w:r>
    </w:p>
    <w:p w14:paraId="44C32A3C" w14:textId="75F2D9A7" w:rsidR="00FE319B" w:rsidRDefault="00FE319B" w:rsidP="00FE319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A</w:t>
      </w:r>
      <w:r>
        <w:t>nibal</w:t>
      </w:r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</w:p>
    <w:p w14:paraId="660976B1" w14:textId="30E31A59" w:rsidR="00FE319B" w:rsidRDefault="00FE319B" w:rsidP="00FE319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3AA4A45A" w14:textId="283FDA85" w:rsidR="00FE319B" w:rsidRDefault="00FE319B" w:rsidP="00FE319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79A80275" w14:textId="0473C2CF" w:rsidR="00A23588" w:rsidRDefault="00A23588" w:rsidP="00A23588">
      <w:pPr>
        <w:pStyle w:val="PSI-Normal"/>
        <w:ind w:left="0" w:firstLine="0"/>
      </w:pPr>
      <w:r>
        <w:lastRenderedPageBreak/>
        <w:t xml:space="preserve">Los cuales son profesores de la </w:t>
      </w:r>
      <w:r>
        <w:t>materia Laboratorio de Desarrollo de Software en la catedra que se dicta en el año 2024.</w:t>
      </w:r>
    </w:p>
    <w:p w14:paraId="37D3C14C" w14:textId="6BEE4013" w:rsidR="00FE319B" w:rsidRDefault="00FE319B" w:rsidP="00FE319B">
      <w:pPr>
        <w:pStyle w:val="PSI-Normal"/>
      </w:pPr>
      <w:r>
        <w:t>El entrevistador en esta ocasión fue:</w:t>
      </w:r>
    </w:p>
    <w:p w14:paraId="2D7B7101" w14:textId="4EBBEB0A" w:rsidR="00FE319B" w:rsidRDefault="00FE319B" w:rsidP="00FE319B">
      <w:pPr>
        <w:pStyle w:val="PSI-Normal"/>
        <w:numPr>
          <w:ilvl w:val="0"/>
          <w:numId w:val="14"/>
        </w:numPr>
      </w:pPr>
      <w:r>
        <w:t>Hugo Frey.</w:t>
      </w:r>
    </w:p>
    <w:p w14:paraId="71729CFE" w14:textId="3E5AE8C7" w:rsidR="00FE319B" w:rsidRDefault="00FE319B" w:rsidP="00FE319B">
      <w:pPr>
        <w:pStyle w:val="PSI-Normal"/>
      </w:pPr>
      <w:r>
        <w:t>Los anotadores en esta ocasión fueron:</w:t>
      </w:r>
    </w:p>
    <w:p w14:paraId="7BCDB67C" w14:textId="3BB0BCE1" w:rsidR="00FE319B" w:rsidRDefault="00FE319B" w:rsidP="00FE319B">
      <w:pPr>
        <w:pStyle w:val="PSI-Normal"/>
        <w:numPr>
          <w:ilvl w:val="0"/>
          <w:numId w:val="14"/>
        </w:numPr>
      </w:pPr>
      <w:r>
        <w:t>Cintia Hernandez.</w:t>
      </w:r>
    </w:p>
    <w:p w14:paraId="2E905A3E" w14:textId="507C0DD5" w:rsidR="005D5312" w:rsidRDefault="00FE319B" w:rsidP="00A23588">
      <w:pPr>
        <w:pStyle w:val="PSI-Normal"/>
        <w:numPr>
          <w:ilvl w:val="0"/>
          <w:numId w:val="14"/>
        </w:numPr>
      </w:pPr>
      <w:r>
        <w:t>Agustín Collareda.</w:t>
      </w:r>
    </w:p>
    <w:p w14:paraId="29B5186A" w14:textId="1CB7B849" w:rsidR="00574256" w:rsidRDefault="00574256" w:rsidP="00574256">
      <w:pPr>
        <w:pStyle w:val="PSI-Normal"/>
        <w:ind w:left="0" w:firstLine="0"/>
      </w:pPr>
      <w:r>
        <w:t>Los entrevistador y anotadores son alumnos avanzados de la carrera de Licenciatura en Sistemas de la Universidad Nacional de la Patagonia Austral de la unidad académica de Río Gallegos</w:t>
      </w:r>
      <w:r w:rsidR="00ED37BB">
        <w:t xml:space="preserve"> (UNPA UARG)</w:t>
      </w:r>
      <w:r>
        <w:t>.</w:t>
      </w:r>
    </w:p>
    <w:p w14:paraId="194CF728" w14:textId="77777777" w:rsidR="000F0E00" w:rsidRPr="000F0E00" w:rsidRDefault="00303020" w:rsidP="000F0E00">
      <w:pPr>
        <w:pStyle w:val="PSI-Comentario"/>
      </w:pPr>
      <w:r>
        <w:t>[</w:t>
      </w:r>
      <w:r w:rsidR="000F0E00" w:rsidRPr="000F0E00">
        <w:t>Este es un paso previo a la entrevista propiamente tal, que permite al entrevistador generar una</w:t>
      </w:r>
      <w:r w:rsidR="000F0E00">
        <w:t xml:space="preserve"> </w:t>
      </w:r>
      <w:r w:rsidR="000F0E00" w:rsidRPr="000F0E00">
        <w:t>primera conexión con el entrevistado; es la primera etapa de construcción de confianza.</w:t>
      </w:r>
    </w:p>
    <w:p w14:paraId="38B27FF7" w14:textId="77777777" w:rsidR="000F0E00" w:rsidRPr="000F0E00" w:rsidRDefault="000F0E00" w:rsidP="000F0E00">
      <w:pPr>
        <w:pStyle w:val="PSI-Comentario"/>
      </w:pPr>
      <w:r w:rsidRPr="000F0E00">
        <w:t>Se declaran:</w:t>
      </w:r>
    </w:p>
    <w:p w14:paraId="32E3F6AE" w14:textId="77777777" w:rsidR="000F0E00" w:rsidRDefault="000F0E00" w:rsidP="000F0E00">
      <w:pPr>
        <w:pStyle w:val="PSI-ComentarioVieta"/>
      </w:pPr>
      <w:r>
        <w:rPr>
          <w:rFonts w:ascii="Symbol" w:hAnsi="Symbol" w:cs="Symbol"/>
          <w:lang w:val="en-US"/>
        </w:rPr>
        <w:t></w:t>
      </w:r>
      <w:r w:rsidRPr="000F0E00">
        <w:t>Roles y promesas del entrevistado: Si acepta oficiar de Cliente, tendrá que recibir a los</w:t>
      </w:r>
      <w:r>
        <w:t xml:space="preserve"> </w:t>
      </w:r>
      <w:r w:rsidRPr="000F0E00">
        <w:t>miembros del equipo en al menos 4 o 5 ocasiones y tendrá que estar disponible para recibir un</w:t>
      </w:r>
      <w:r>
        <w:t xml:space="preserve"> </w:t>
      </w:r>
      <w:r w:rsidRPr="000F0E00">
        <w:t>par de llamadas telefónicas de las autoridades de la cátedra.</w:t>
      </w:r>
      <w:r>
        <w:t xml:space="preserve"> </w:t>
      </w:r>
    </w:p>
    <w:p w14:paraId="6E7B43C8" w14:textId="77777777" w:rsidR="000F0E00" w:rsidRPr="000F0E00" w:rsidRDefault="000F0E00" w:rsidP="000F0E00">
      <w:pPr>
        <w:pStyle w:val="PSI-ComentarioVieta"/>
        <w:rPr>
          <w:lang w:val="es-ES" w:eastAsia="es-ES"/>
        </w:rPr>
      </w:pPr>
      <w:r w:rsidRPr="000F0E00">
        <w:rPr>
          <w:rFonts w:ascii="Symbol" w:hAnsi="Symbol" w:cs="Symbol"/>
          <w:lang w:val="en-US"/>
        </w:rPr>
        <w:t></w:t>
      </w:r>
      <w:r w:rsidR="00052A6C">
        <w:t xml:space="preserve">Roles y promesas del </w:t>
      </w:r>
      <w:r w:rsidR="00F73F07" w:rsidRPr="00F73F07">
        <w:t>entrevistador</w:t>
      </w:r>
      <w:r w:rsidR="00F73F07">
        <w:t>:</w:t>
      </w:r>
      <w:r w:rsidRPr="00F73F07">
        <w:t xml:space="preserve"> </w:t>
      </w:r>
      <w:r w:rsidR="00F73F07">
        <w:t>por ejemplo “</w:t>
      </w:r>
      <w:r w:rsidRPr="00F73F07">
        <w:t>El entrevistador alumno de la Universidad, en su rol de participante de un concurso de proyectos, se compromete a tratar al entrevistado como Cliente del proyecto</w:t>
      </w:r>
      <w:r w:rsidR="00F73F07">
        <w:t>”</w:t>
      </w:r>
      <w:r w:rsidRPr="00F73F07">
        <w:t>. Es decir que le dará la autoridad para que sean sus criterios los que vayan guiando el desarrollo del proyecto e incluso pueda declarar si el proyecto es exitoso o no</w:t>
      </w:r>
      <w:r w:rsidR="00052A6C">
        <w:t>.</w:t>
      </w:r>
      <w:r w:rsidR="00303020">
        <w:t>]</w:t>
      </w:r>
    </w:p>
    <w:p w14:paraId="09E42FF1" w14:textId="77777777" w:rsidR="00303020" w:rsidRDefault="00303020" w:rsidP="00581D90">
      <w:pPr>
        <w:pStyle w:val="PSI-Ttulo1"/>
        <w:rPr>
          <w:lang w:eastAsia="es-ES"/>
        </w:rPr>
      </w:pPr>
      <w:bookmarkStart w:id="8" w:name="_Toc231031565"/>
    </w:p>
    <w:p w14:paraId="120FF3C4" w14:textId="77777777" w:rsidR="00844896" w:rsidRDefault="00844896" w:rsidP="00581D90">
      <w:pPr>
        <w:pStyle w:val="PSI-Ttulo1"/>
        <w:rPr>
          <w:lang w:eastAsia="es-ES"/>
        </w:rPr>
      </w:pPr>
      <w:bookmarkStart w:id="9" w:name="_Toc257629649"/>
    </w:p>
    <w:p w14:paraId="0907570F" w14:textId="77777777" w:rsidR="00581D90" w:rsidRPr="005F0DEA" w:rsidRDefault="00581D90" w:rsidP="00581D90">
      <w:pPr>
        <w:pStyle w:val="PSI-Ttulo1"/>
        <w:rPr>
          <w:lang w:eastAsia="es-ES"/>
        </w:rPr>
      </w:pPr>
      <w:r w:rsidRPr="005F0DEA">
        <w:rPr>
          <w:lang w:eastAsia="es-ES"/>
        </w:rPr>
        <w:t>T</w:t>
      </w:r>
      <w:bookmarkEnd w:id="8"/>
      <w:r w:rsidR="00FD7E90">
        <w:rPr>
          <w:lang w:eastAsia="es-ES"/>
        </w:rPr>
        <w:t>emario de la entrevista</w:t>
      </w:r>
      <w:bookmarkEnd w:id="9"/>
    </w:p>
    <w:p w14:paraId="79A39E68" w14:textId="77777777" w:rsidR="00581D90" w:rsidRDefault="00FD7E90" w:rsidP="00581D90">
      <w:pPr>
        <w:pStyle w:val="PSI-Ttulo2"/>
        <w:rPr>
          <w:lang w:eastAsia="es-ES"/>
        </w:rPr>
      </w:pPr>
      <w:bookmarkStart w:id="10" w:name="_Toc231031566"/>
      <w:bookmarkStart w:id="11" w:name="_Toc257629650"/>
      <w:r>
        <w:rPr>
          <w:lang w:eastAsia="es-ES"/>
        </w:rPr>
        <w:t>Fecha</w:t>
      </w:r>
      <w:r w:rsidR="00581D90" w:rsidRPr="005F0DEA">
        <w:rPr>
          <w:lang w:eastAsia="es-ES"/>
        </w:rPr>
        <w:t>:</w:t>
      </w:r>
      <w:bookmarkEnd w:id="10"/>
      <w:bookmarkEnd w:id="11"/>
      <w:r w:rsidR="00581D90">
        <w:rPr>
          <w:lang w:eastAsia="es-ES"/>
        </w:rPr>
        <w:tab/>
      </w:r>
    </w:p>
    <w:p w14:paraId="1500F252" w14:textId="74728D2E" w:rsidR="00581D90" w:rsidRPr="00874D93" w:rsidRDefault="00574256" w:rsidP="00574256">
      <w:pPr>
        <w:rPr>
          <w:lang w:eastAsia="es-ES"/>
        </w:rPr>
      </w:pPr>
      <w:r>
        <w:rPr>
          <w:lang w:eastAsia="es-ES"/>
        </w:rPr>
        <w:t>La entrevista se realizará para el 27/08/24 (27 de agosto de 2024).</w:t>
      </w:r>
    </w:p>
    <w:p w14:paraId="605CF50D" w14:textId="77777777" w:rsidR="00581D90" w:rsidRDefault="00FD7E90" w:rsidP="00581D90">
      <w:pPr>
        <w:pStyle w:val="PSI-Ttulo2"/>
        <w:rPr>
          <w:lang w:eastAsia="es-ES"/>
        </w:rPr>
      </w:pPr>
      <w:bookmarkStart w:id="12" w:name="_Toc231031567"/>
      <w:bookmarkStart w:id="13" w:name="_Toc257629651"/>
      <w:r>
        <w:rPr>
          <w:lang w:eastAsia="es-ES"/>
        </w:rPr>
        <w:t>Hora</w:t>
      </w:r>
      <w:r w:rsidR="00581D90" w:rsidRPr="005F0DEA">
        <w:rPr>
          <w:lang w:eastAsia="es-ES"/>
        </w:rPr>
        <w:t>:</w:t>
      </w:r>
      <w:bookmarkEnd w:id="12"/>
      <w:bookmarkEnd w:id="13"/>
      <w:r w:rsidR="00581D90">
        <w:rPr>
          <w:lang w:eastAsia="es-ES"/>
        </w:rPr>
        <w:tab/>
      </w:r>
    </w:p>
    <w:p w14:paraId="6931D594" w14:textId="6195C892" w:rsidR="00581D90" w:rsidRPr="00074918" w:rsidRDefault="00574256" w:rsidP="00574256">
      <w:pPr>
        <w:rPr>
          <w:lang w:eastAsia="es-ES"/>
        </w:rPr>
      </w:pPr>
      <w:r>
        <w:t xml:space="preserve">La entrevista </w:t>
      </w:r>
      <w:r w:rsidR="00ED37BB">
        <w:t>tendrá lugar entre las 18:00hs y las 21:00hs.</w:t>
      </w:r>
    </w:p>
    <w:p w14:paraId="37DB7126" w14:textId="77777777" w:rsidR="00581D90" w:rsidRDefault="00FD7E90" w:rsidP="00581D90">
      <w:pPr>
        <w:pStyle w:val="PSI-Ttulo2"/>
        <w:rPr>
          <w:lang w:eastAsia="es-ES"/>
        </w:rPr>
      </w:pPr>
      <w:bookmarkStart w:id="14" w:name="_Toc231031568"/>
      <w:bookmarkStart w:id="15" w:name="_Toc257629652"/>
      <w:r>
        <w:rPr>
          <w:lang w:eastAsia="es-ES"/>
        </w:rPr>
        <w:t>Lugar</w:t>
      </w:r>
      <w:r w:rsidR="00581D90" w:rsidRPr="005F0DEA">
        <w:rPr>
          <w:lang w:eastAsia="es-ES"/>
        </w:rPr>
        <w:t>:</w:t>
      </w:r>
      <w:bookmarkEnd w:id="14"/>
      <w:bookmarkEnd w:id="15"/>
      <w:r w:rsidR="00581D90">
        <w:rPr>
          <w:lang w:eastAsia="es-ES"/>
        </w:rPr>
        <w:tab/>
      </w:r>
    </w:p>
    <w:p w14:paraId="7890853C" w14:textId="6B54FFD7" w:rsidR="00581D90" w:rsidRDefault="00ED37BB" w:rsidP="00ED37BB">
      <w:r>
        <w:t>El lugar donde se tendrá la entrevista fue en el aula A7 de la UNPA UARG.</w:t>
      </w:r>
    </w:p>
    <w:p w14:paraId="5B54451B" w14:textId="77777777" w:rsidR="00815796" w:rsidRPr="00074918" w:rsidRDefault="00815796" w:rsidP="00581D90">
      <w:pPr>
        <w:pStyle w:val="PSI-Comentario"/>
        <w:rPr>
          <w:lang w:eastAsia="es-ES"/>
        </w:rPr>
      </w:pPr>
    </w:p>
    <w:p w14:paraId="4AEC15D1" w14:textId="77777777" w:rsidR="00581D90" w:rsidRDefault="00581D90" w:rsidP="00581D90">
      <w:pPr>
        <w:pStyle w:val="PSI-Ttulo2"/>
        <w:rPr>
          <w:lang w:eastAsia="es-ES"/>
        </w:rPr>
      </w:pPr>
      <w:bookmarkStart w:id="16" w:name="_Toc231031569"/>
      <w:bookmarkStart w:id="17" w:name="_Toc257629653"/>
      <w:r w:rsidRPr="005F0DEA">
        <w:rPr>
          <w:lang w:eastAsia="es-ES"/>
        </w:rPr>
        <w:lastRenderedPageBreak/>
        <w:t>Temario Propuesto:</w:t>
      </w:r>
      <w:bookmarkEnd w:id="16"/>
      <w:bookmarkEnd w:id="17"/>
    </w:p>
    <w:p w14:paraId="5477D5BA" w14:textId="08918B66" w:rsidR="00815796" w:rsidRDefault="00ED37BB" w:rsidP="00ED37BB">
      <w:pPr>
        <w:ind w:left="0" w:firstLine="0"/>
      </w:pPr>
      <w:r>
        <w:t>La entrevista tratara sobre una exploración básica sobre los deseos de los entrevistados para el software que se va a realizar sobre la optimización de la gestión de riesgos del PSI.</w:t>
      </w:r>
    </w:p>
    <w:p w14:paraId="144F1132" w14:textId="77777777" w:rsidR="00D93FEC" w:rsidRDefault="00D93FEC" w:rsidP="00D93FEC">
      <w:pPr>
        <w:pStyle w:val="PSI-Ttulo2"/>
        <w:rPr>
          <w:lang w:eastAsia="es-ES"/>
        </w:rPr>
      </w:pPr>
      <w:bookmarkStart w:id="18" w:name="_Toc257629654"/>
      <w:r>
        <w:rPr>
          <w:lang w:eastAsia="es-ES"/>
        </w:rPr>
        <w:t>Objetivos</w:t>
      </w:r>
      <w:r w:rsidRPr="005F0DEA">
        <w:rPr>
          <w:lang w:eastAsia="es-ES"/>
        </w:rPr>
        <w:t>:</w:t>
      </w:r>
      <w:bookmarkEnd w:id="18"/>
    </w:p>
    <w:p w14:paraId="7D84EE7D" w14:textId="2CF07F56" w:rsidR="00ED37BB" w:rsidRDefault="00ED37BB" w:rsidP="00ED37BB">
      <w:pPr>
        <w:ind w:left="0" w:firstLine="0"/>
        <w:rPr>
          <w:lang w:eastAsia="es-ES"/>
        </w:rPr>
      </w:pPr>
      <w:r>
        <w:rPr>
          <w:lang w:eastAsia="es-ES"/>
        </w:rPr>
        <w:t>Los objetivos de la entrevista es tener un mayor entendimiento del problema y los deseos de los entrevistados para el sistema que se va a desarrollar.</w:t>
      </w:r>
    </w:p>
    <w:p w14:paraId="58C168D5" w14:textId="77777777" w:rsidR="00ED37BB" w:rsidRDefault="00ED37BB" w:rsidP="00ED37BB">
      <w:pPr>
        <w:ind w:left="0" w:firstLine="0"/>
        <w:rPr>
          <w:lang w:eastAsia="es-ES"/>
        </w:rPr>
      </w:pPr>
    </w:p>
    <w:p w14:paraId="233B3EB6" w14:textId="77777777" w:rsidR="00581D90" w:rsidRDefault="00581D90" w:rsidP="00581D90">
      <w:pPr>
        <w:pStyle w:val="PSI-Ttulo2"/>
        <w:rPr>
          <w:lang w:eastAsia="es-ES"/>
        </w:rPr>
      </w:pPr>
      <w:bookmarkStart w:id="19" w:name="_Toc231031572"/>
      <w:bookmarkStart w:id="20" w:name="_Toc257629655"/>
      <w:r w:rsidRPr="00A422CC">
        <w:rPr>
          <w:lang w:eastAsia="es-ES"/>
        </w:rPr>
        <w:t>Participantes</w:t>
      </w:r>
      <w:bookmarkEnd w:id="19"/>
      <w:bookmarkEnd w:id="20"/>
      <w:r w:rsidRPr="00A422CC">
        <w:rPr>
          <w:lang w:eastAsia="es-ES"/>
        </w:rPr>
        <w:t xml:space="preserve"> </w:t>
      </w:r>
    </w:p>
    <w:p w14:paraId="55A59705" w14:textId="2D4F5547" w:rsidR="00ED37BB" w:rsidRDefault="00ED37BB" w:rsidP="00ED37BB">
      <w:r>
        <w:t xml:space="preserve">Los participantes entrevistados son: </w:t>
      </w:r>
    </w:p>
    <w:p w14:paraId="14AA7925" w14:textId="77777777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A</w:t>
      </w:r>
      <w:r>
        <w:t>lbert</w:t>
      </w:r>
      <w:r w:rsidRPr="00FE319B">
        <w:t xml:space="preserve"> A</w:t>
      </w:r>
      <w:r>
        <w:t>nibal</w:t>
      </w:r>
      <w:r w:rsidRPr="00FE319B">
        <w:t xml:space="preserve"> O</w:t>
      </w:r>
      <w:r>
        <w:t xml:space="preserve">siris </w:t>
      </w:r>
      <w:r w:rsidRPr="00FE319B">
        <w:t>S</w:t>
      </w:r>
      <w:r>
        <w:t>ofia.</w:t>
      </w:r>
    </w:p>
    <w:p w14:paraId="6AF6375D" w14:textId="77777777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K</w:t>
      </w:r>
      <w:r>
        <w:t>arim</w:t>
      </w:r>
      <w:r w:rsidRPr="00FE319B">
        <w:t xml:space="preserve"> O</w:t>
      </w:r>
      <w:r>
        <w:t>mar</w:t>
      </w:r>
      <w:r w:rsidRPr="00FE319B">
        <w:t xml:space="preserve"> H</w:t>
      </w:r>
      <w:r>
        <w:t>allar.</w:t>
      </w:r>
    </w:p>
    <w:p w14:paraId="02B6CA19" w14:textId="77777777" w:rsidR="00ED37BB" w:rsidRDefault="00ED37BB" w:rsidP="00ED37BB">
      <w:pPr>
        <w:pStyle w:val="PSI-Normal"/>
        <w:numPr>
          <w:ilvl w:val="0"/>
          <w:numId w:val="14"/>
        </w:numPr>
      </w:pPr>
      <w:r w:rsidRPr="00FE319B">
        <w:t>E</w:t>
      </w:r>
      <w:r>
        <w:t>steban</w:t>
      </w:r>
      <w:r w:rsidRPr="00FE319B">
        <w:t xml:space="preserve"> G</w:t>
      </w:r>
      <w:r>
        <w:t>uillermo</w:t>
      </w:r>
      <w:r w:rsidRPr="00FE319B">
        <w:t xml:space="preserve"> G</w:t>
      </w:r>
      <w:r>
        <w:t>esto.</w:t>
      </w:r>
    </w:p>
    <w:p w14:paraId="1E958853" w14:textId="7103EB3B" w:rsidR="00ED37BB" w:rsidRDefault="00ED37BB" w:rsidP="00ED37BB">
      <w:pPr>
        <w:ind w:left="0" w:firstLine="0"/>
      </w:pPr>
      <w:r>
        <w:t>Los participantes entrevistadores son:</w:t>
      </w:r>
    </w:p>
    <w:p w14:paraId="24B666CB" w14:textId="0397573F" w:rsidR="00ED37BB" w:rsidRDefault="00ED37BB" w:rsidP="00ED37BB">
      <w:pPr>
        <w:pStyle w:val="Prrafodelista"/>
        <w:numPr>
          <w:ilvl w:val="0"/>
          <w:numId w:val="14"/>
        </w:numPr>
      </w:pPr>
      <w:r>
        <w:t>Agustín Collareda.</w:t>
      </w:r>
    </w:p>
    <w:p w14:paraId="2EA3A5F4" w14:textId="3336F5BC" w:rsidR="00ED37BB" w:rsidRDefault="00ED37BB" w:rsidP="00ED37BB">
      <w:pPr>
        <w:pStyle w:val="Prrafodelista"/>
        <w:numPr>
          <w:ilvl w:val="0"/>
          <w:numId w:val="14"/>
        </w:numPr>
      </w:pPr>
      <w:r>
        <w:t>Cintia Hernandez.</w:t>
      </w:r>
    </w:p>
    <w:p w14:paraId="153B3E98" w14:textId="2696E9EB" w:rsidR="00815796" w:rsidRDefault="00ED37BB" w:rsidP="00ED37BB">
      <w:pPr>
        <w:pStyle w:val="Prrafodelista"/>
        <w:numPr>
          <w:ilvl w:val="0"/>
          <w:numId w:val="14"/>
        </w:numPr>
      </w:pPr>
      <w:r>
        <w:t>Hugo Frey.</w:t>
      </w:r>
      <w:bookmarkStart w:id="21" w:name="_Toc231031576"/>
    </w:p>
    <w:p w14:paraId="1CDD0365" w14:textId="77777777" w:rsidR="00581D90" w:rsidRDefault="00581D90" w:rsidP="00581D90">
      <w:pPr>
        <w:pStyle w:val="PSI-Ttulo2"/>
        <w:rPr>
          <w:lang w:eastAsia="es-ES"/>
        </w:rPr>
      </w:pPr>
      <w:bookmarkStart w:id="22" w:name="_Toc257629656"/>
      <w:r w:rsidRPr="00C823CE">
        <w:rPr>
          <w:lang w:eastAsia="es-ES"/>
        </w:rPr>
        <w:t>Temas Adicionales</w:t>
      </w:r>
      <w:bookmarkEnd w:id="21"/>
      <w:bookmarkEnd w:id="22"/>
    </w:p>
    <w:p w14:paraId="65D7F9AE" w14:textId="77777777" w:rsidR="00581D90" w:rsidRPr="009C01D6" w:rsidRDefault="00581D90" w:rsidP="00101C4D">
      <w:pPr>
        <w:pStyle w:val="PSI-Comentario"/>
      </w:pPr>
      <w:r>
        <w:t>[Descripción de los temas adicionales y que no estén descriptos en el temario propuesto y que se hayan desarrollado en esta reunión]</w:t>
      </w:r>
    </w:p>
    <w:p w14:paraId="299266B2" w14:textId="77777777" w:rsidR="00815796" w:rsidRDefault="00815796" w:rsidP="00581D90">
      <w:pPr>
        <w:pStyle w:val="PSI-Ttulo2"/>
        <w:rPr>
          <w:lang w:eastAsia="es-ES"/>
        </w:rPr>
      </w:pPr>
      <w:bookmarkStart w:id="23" w:name="_Toc231031577"/>
    </w:p>
    <w:p w14:paraId="707A9660" w14:textId="77777777" w:rsidR="00581D90" w:rsidRDefault="00581D90" w:rsidP="00581D90">
      <w:pPr>
        <w:pStyle w:val="PSI-Ttulo2"/>
        <w:rPr>
          <w:lang w:eastAsia="es-ES"/>
        </w:rPr>
      </w:pPr>
      <w:bookmarkStart w:id="24" w:name="_Toc257629657"/>
      <w:r w:rsidRPr="00C823CE">
        <w:rPr>
          <w:lang w:eastAsia="es-ES"/>
        </w:rPr>
        <w:t>Observaciones:</w:t>
      </w:r>
      <w:bookmarkEnd w:id="23"/>
      <w:bookmarkEnd w:id="24"/>
    </w:p>
    <w:p w14:paraId="29E7C74E" w14:textId="77777777" w:rsidR="00581D90" w:rsidRPr="009C01D6" w:rsidRDefault="00581D90" w:rsidP="00101C4D">
      <w:pPr>
        <w:pStyle w:val="PSI-Comentario"/>
      </w:pPr>
      <w:r>
        <w:t>[Observaciones que no estén contempladas en ninguno de los anteriores ítems]</w:t>
      </w:r>
    </w:p>
    <w:p w14:paraId="3BD5BA80" w14:textId="77777777" w:rsidR="001343CC" w:rsidRDefault="001343CC" w:rsidP="00581D90">
      <w:pPr>
        <w:pStyle w:val="PSI-Ttulo2"/>
        <w:rPr>
          <w:lang w:eastAsia="es-ES"/>
        </w:rPr>
      </w:pPr>
      <w:bookmarkStart w:id="25" w:name="_Toc231031578"/>
    </w:p>
    <w:p w14:paraId="11609F10" w14:textId="77777777" w:rsidR="00581D90" w:rsidRDefault="00581D90" w:rsidP="00581D90">
      <w:pPr>
        <w:pStyle w:val="PSI-Ttulo2"/>
        <w:rPr>
          <w:lang w:eastAsia="es-ES"/>
        </w:rPr>
      </w:pPr>
      <w:bookmarkStart w:id="26" w:name="_Toc257629658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25"/>
      <w:bookmarkEnd w:id="26"/>
    </w:p>
    <w:p w14:paraId="42C2E521" w14:textId="77777777" w:rsidR="00581D90" w:rsidRDefault="00581D90" w:rsidP="00581D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aquellas cosas que sean de interés para esta reunión]</w:t>
      </w:r>
    </w:p>
    <w:p w14:paraId="49DD054B" w14:textId="77777777" w:rsidR="00815796" w:rsidRDefault="00815796" w:rsidP="00FD7E90">
      <w:pPr>
        <w:pStyle w:val="PSI-Ttulo2"/>
        <w:rPr>
          <w:lang w:eastAsia="es-ES"/>
        </w:rPr>
      </w:pPr>
    </w:p>
    <w:p w14:paraId="3F20F413" w14:textId="77777777" w:rsidR="00FD7E90" w:rsidRDefault="00FD7E90" w:rsidP="00FD7E90">
      <w:pPr>
        <w:pStyle w:val="PSI-Ttulo2"/>
        <w:rPr>
          <w:lang w:eastAsia="es-ES"/>
        </w:rPr>
      </w:pPr>
      <w:bookmarkStart w:id="27" w:name="_Toc257629659"/>
      <w:r>
        <w:rPr>
          <w:lang w:eastAsia="es-ES"/>
        </w:rPr>
        <w:t>Citas destacadas</w:t>
      </w:r>
      <w:r w:rsidRPr="00C823CE">
        <w:rPr>
          <w:lang w:eastAsia="es-ES"/>
        </w:rPr>
        <w:t>:</w:t>
      </w:r>
      <w:bookmarkEnd w:id="27"/>
    </w:p>
    <w:p w14:paraId="6E4050F8" w14:textId="77777777" w:rsidR="00FD7E90" w:rsidRDefault="00FD7E90" w:rsidP="00FD7E90">
      <w:pPr>
        <w:pStyle w:val="PSI-Comentario"/>
      </w:pPr>
      <w:r>
        <w:t xml:space="preserve">[En esta sección se </w:t>
      </w:r>
      <w:proofErr w:type="gramStart"/>
      <w:r>
        <w:t>agregaran</w:t>
      </w:r>
      <w:proofErr w:type="gramEnd"/>
      <w:r>
        <w:t xml:space="preserve"> todas las citas hechas por alguno de los participantes de la entrevista que tengan relevancia.]</w:t>
      </w:r>
    </w:p>
    <w:p w14:paraId="346F32A8" w14:textId="77777777" w:rsidR="00FD7E90" w:rsidRDefault="00FD7E90" w:rsidP="00FD7E90">
      <w:pPr>
        <w:pStyle w:val="PSI-Comentario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2"/>
        <w:gridCol w:w="2793"/>
        <w:gridCol w:w="2794"/>
      </w:tblGrid>
      <w:tr w:rsidR="00844896" w:rsidRPr="00BB3A01" w14:paraId="1E4DFB50" w14:textId="77777777" w:rsidTr="00BB3A01">
        <w:tc>
          <w:tcPr>
            <w:tcW w:w="2906" w:type="dxa"/>
            <w:shd w:val="pct10" w:color="auto" w:fill="auto"/>
          </w:tcPr>
          <w:p w14:paraId="28F7148D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Participante</w:t>
            </w:r>
          </w:p>
        </w:tc>
        <w:tc>
          <w:tcPr>
            <w:tcW w:w="2907" w:type="dxa"/>
            <w:shd w:val="pct10" w:color="auto" w:fill="auto"/>
          </w:tcPr>
          <w:p w14:paraId="29DC1D92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Cita</w:t>
            </w:r>
          </w:p>
        </w:tc>
        <w:tc>
          <w:tcPr>
            <w:tcW w:w="2907" w:type="dxa"/>
            <w:shd w:val="pct10" w:color="auto" w:fill="auto"/>
          </w:tcPr>
          <w:p w14:paraId="7C67344A" w14:textId="77777777" w:rsidR="00FD7E90" w:rsidRPr="00BB3A01" w:rsidRDefault="00FD7E90" w:rsidP="00BB3A01">
            <w:pPr>
              <w:pStyle w:val="PSI-Normal"/>
              <w:spacing w:before="0" w:line="240" w:lineRule="auto"/>
              <w:jc w:val="center"/>
            </w:pPr>
            <w:r w:rsidRPr="00BB3A01">
              <w:t>Comentario</w:t>
            </w:r>
          </w:p>
        </w:tc>
      </w:tr>
      <w:tr w:rsidR="00FD7E90" w:rsidRPr="00BB3A01" w14:paraId="563F4C2C" w14:textId="77777777" w:rsidTr="00BB3A01">
        <w:tc>
          <w:tcPr>
            <w:tcW w:w="2906" w:type="dxa"/>
          </w:tcPr>
          <w:p w14:paraId="30AEEC6D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>Participante X</w:t>
            </w:r>
          </w:p>
        </w:tc>
        <w:tc>
          <w:tcPr>
            <w:tcW w:w="2907" w:type="dxa"/>
          </w:tcPr>
          <w:p w14:paraId="41B0EC90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“El uso de plantillas favorece mucho al </w:t>
            </w:r>
            <w:proofErr w:type="gramStart"/>
            <w:r w:rsidRPr="00BB3A01">
              <w:t>proyecto….</w:t>
            </w:r>
            <w:proofErr w:type="gramEnd"/>
            <w:r w:rsidRPr="00BB3A01">
              <w:t>”</w:t>
            </w:r>
          </w:p>
        </w:tc>
        <w:tc>
          <w:tcPr>
            <w:tcW w:w="2907" w:type="dxa"/>
          </w:tcPr>
          <w:p w14:paraId="3B70176C" w14:textId="77777777" w:rsidR="00FD7E90" w:rsidRPr="00BB3A01" w:rsidRDefault="00FD7E90" w:rsidP="00BB3A01">
            <w:pPr>
              <w:pStyle w:val="PSI-ComentarioenTabla"/>
              <w:spacing w:before="0" w:line="240" w:lineRule="auto"/>
            </w:pPr>
            <w:r w:rsidRPr="00BB3A01">
              <w:t xml:space="preserve">Comentario sobre la cita del participante X </w:t>
            </w:r>
          </w:p>
        </w:tc>
      </w:tr>
    </w:tbl>
    <w:p w14:paraId="555A07D4" w14:textId="77777777" w:rsidR="00FD7E90" w:rsidRDefault="00FD7E90" w:rsidP="00FD7E90">
      <w:pPr>
        <w:pStyle w:val="PSI-Comentario"/>
      </w:pPr>
    </w:p>
    <w:p w14:paraId="79EB33AB" w14:textId="77777777" w:rsidR="00F73F07" w:rsidRDefault="00F73F07" w:rsidP="00FD7E90">
      <w:pPr>
        <w:pStyle w:val="PSI-Comentario"/>
      </w:pPr>
    </w:p>
    <w:p w14:paraId="4F2A174A" w14:textId="77777777" w:rsidR="00F73F07" w:rsidRDefault="00F73F07" w:rsidP="00FD7E90">
      <w:pPr>
        <w:pStyle w:val="PSI-Comentario"/>
      </w:pPr>
    </w:p>
    <w:p w14:paraId="1CCC4894" w14:textId="77777777" w:rsidR="00F73F07" w:rsidRDefault="00F73F07" w:rsidP="00FD7E90">
      <w:pPr>
        <w:pStyle w:val="PSI-Comentario"/>
      </w:pPr>
    </w:p>
    <w:p w14:paraId="64090F4F" w14:textId="77777777" w:rsidR="00F73F07" w:rsidRDefault="00F73F07" w:rsidP="00F73F07">
      <w:pPr>
        <w:pStyle w:val="PSI-Normal"/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12E0B" w14:textId="77777777" w:rsidR="00D45DE5" w:rsidRDefault="00D45DE5" w:rsidP="00C94FBE">
      <w:pPr>
        <w:spacing w:before="0" w:line="240" w:lineRule="auto"/>
      </w:pPr>
      <w:r>
        <w:separator/>
      </w:r>
    </w:p>
    <w:p w14:paraId="6D800F52" w14:textId="77777777" w:rsidR="00D45DE5" w:rsidRDefault="00D45DE5"/>
  </w:endnote>
  <w:endnote w:type="continuationSeparator" w:id="0">
    <w:p w14:paraId="66873418" w14:textId="77777777" w:rsidR="00D45DE5" w:rsidRDefault="00D45DE5" w:rsidP="00C94FBE">
      <w:pPr>
        <w:spacing w:before="0" w:line="240" w:lineRule="auto"/>
      </w:pPr>
      <w:r>
        <w:continuationSeparator/>
      </w:r>
    </w:p>
    <w:p w14:paraId="6BE6708E" w14:textId="77777777" w:rsidR="00D45DE5" w:rsidRDefault="00D45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1411" w14:textId="0AB3AA3B" w:rsidR="00D255E1" w:rsidRDefault="00C44B8B" w:rsidP="000F4F97">
    <w:pPr>
      <w:tabs>
        <w:tab w:val="center" w:pos="4252"/>
      </w:tabs>
    </w:pPr>
    <w:r>
      <w:rPr>
        <w:lang w:val="es-AR"/>
      </w:rPr>
      <w:t>T-Code</w:t>
    </w:r>
    <w:r w:rsidR="000F4F97">
      <w:rPr>
        <w:lang w:val="es-AR"/>
      </w:rPr>
      <w:t xml:space="preserve">   </w:t>
    </w:r>
    <w:r w:rsidR="00EB272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14AE86D" wp14:editId="5525851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8015369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95583240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244148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3FC3AF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Z8u/75QIAAOs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EB272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1C3683A" wp14:editId="19F9238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93767292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04F650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DD5A70" w:rsidRPr="00DD5A70">
      <w:rPr>
        <w:rFonts w:ascii="Cambria" w:hAnsi="Cambria" w:cs="Cambria"/>
      </w:rPr>
      <w:t xml:space="preserve">Página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BA012E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BA012E" w:rsidRPr="00DD5A70">
      <w:rPr>
        <w:rFonts w:ascii="Cambria" w:hAnsi="Cambria" w:cs="Cambria"/>
      </w:rPr>
      <w:fldChar w:fldCharType="separate"/>
    </w:r>
    <w:r w:rsidR="00844896">
      <w:rPr>
        <w:rFonts w:ascii="Cambria" w:hAnsi="Cambria" w:cs="Cambria"/>
        <w:noProof/>
      </w:rPr>
      <w:t>7</w:t>
    </w:r>
    <w:r w:rsidR="00BA012E" w:rsidRPr="00DD5A70">
      <w:rPr>
        <w:rFonts w:ascii="Cambria" w:hAnsi="Cambria" w:cs="Cambria"/>
      </w:rPr>
      <w:fldChar w:fldCharType="end"/>
    </w:r>
    <w:r w:rsidR="00EB272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0824F9D" wp14:editId="2996A684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5069844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794F2C1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A379E54" w14:textId="14737C03" w:rsidR="0092483A" w:rsidRDefault="00C44B8B" w:rsidP="00C44B8B">
    <w:pPr>
      <w:tabs>
        <w:tab w:val="center" w:pos="4252"/>
      </w:tabs>
      <w:spacing w:before="0"/>
    </w:pPr>
    <w:r>
      <w:rPr>
        <w:lang w:val="es-AR"/>
      </w:rPr>
      <w:t>Hugo Frey, Agustin Collareda y Cintia Hernandez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C419F" w14:textId="77777777" w:rsidR="00D45DE5" w:rsidRDefault="00D45DE5" w:rsidP="00C94FBE">
      <w:pPr>
        <w:spacing w:before="0" w:line="240" w:lineRule="auto"/>
      </w:pPr>
      <w:r>
        <w:separator/>
      </w:r>
    </w:p>
    <w:p w14:paraId="1D9E68B9" w14:textId="77777777" w:rsidR="00D45DE5" w:rsidRDefault="00D45DE5"/>
  </w:footnote>
  <w:footnote w:type="continuationSeparator" w:id="0">
    <w:p w14:paraId="49A919D6" w14:textId="77777777" w:rsidR="00D45DE5" w:rsidRDefault="00D45DE5" w:rsidP="00C94FBE">
      <w:pPr>
        <w:spacing w:before="0" w:line="240" w:lineRule="auto"/>
      </w:pPr>
      <w:r>
        <w:continuationSeparator/>
      </w:r>
    </w:p>
    <w:p w14:paraId="7750F21E" w14:textId="77777777" w:rsidR="00D45DE5" w:rsidRDefault="00D45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C9EA8" w14:textId="2327FE3A" w:rsidR="000F4F97" w:rsidRDefault="00C44B8B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3360" behindDoc="0" locked="0" layoutInCell="1" allowOverlap="1" wp14:anchorId="1F1D00AD" wp14:editId="2EA93489">
          <wp:simplePos x="0" y="0"/>
          <wp:positionH relativeFrom="page">
            <wp:posOffset>6315075</wp:posOffset>
          </wp:positionH>
          <wp:positionV relativeFrom="paragraph">
            <wp:posOffset>-179070</wp:posOffset>
          </wp:positionV>
          <wp:extent cx="589915" cy="546735"/>
          <wp:effectExtent l="0" t="0" r="635" b="5715"/>
          <wp:wrapNone/>
          <wp:docPr id="14964789" name="Imagen 20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4789" name="Imagen 20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91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24D8">
      <w:rPr>
        <w:rFonts w:ascii="Cambria" w:eastAsia="Times New Roman" w:hAnsi="Cambria"/>
        <w:lang w:val="es-AR"/>
      </w:rPr>
      <w:t>Resumen de Entrevista</w:t>
    </w:r>
  </w:p>
  <w:p w14:paraId="199F84B3" w14:textId="3210BCA9" w:rsidR="00D255E1" w:rsidRPr="000F4F97" w:rsidRDefault="00EB272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05AA7A67" wp14:editId="7FCFFE0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6854D" wp14:editId="6CC7DF6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19047874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9BFE646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D4CA8A" wp14:editId="7539D06B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9691350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65DF645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6AFBCF" wp14:editId="433CAAF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0483538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39534147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585938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02BB8F7F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C44B8B">
      <w:rPr>
        <w:rFonts w:ascii="Cambria" w:eastAsia="Times New Roman" w:hAnsi="Cambria"/>
        <w:szCs w:val="36"/>
      </w:rPr>
      <w:t>Vesta Risk Manager</w:t>
    </w:r>
    <w:r w:rsidR="000F4F97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3555"/>
    <w:multiLevelType w:val="hybridMultilevel"/>
    <w:tmpl w:val="42EA799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9" w15:restartNumberingAfterBreak="0">
    <w:nsid w:val="6DC615DC"/>
    <w:multiLevelType w:val="hybridMultilevel"/>
    <w:tmpl w:val="B9020EFE"/>
    <w:lvl w:ilvl="0" w:tplc="C724297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844638535">
    <w:abstractNumId w:val="5"/>
  </w:num>
  <w:num w:numId="2" w16cid:durableId="873736735">
    <w:abstractNumId w:val="6"/>
  </w:num>
  <w:num w:numId="3" w16cid:durableId="782381587">
    <w:abstractNumId w:val="6"/>
  </w:num>
  <w:num w:numId="4" w16cid:durableId="1012493177">
    <w:abstractNumId w:val="6"/>
  </w:num>
  <w:num w:numId="5" w16cid:durableId="1640842112">
    <w:abstractNumId w:val="1"/>
  </w:num>
  <w:num w:numId="6" w16cid:durableId="1164708324">
    <w:abstractNumId w:val="2"/>
  </w:num>
  <w:num w:numId="7" w16cid:durableId="807481424">
    <w:abstractNumId w:val="3"/>
  </w:num>
  <w:num w:numId="8" w16cid:durableId="837312226">
    <w:abstractNumId w:val="0"/>
  </w:num>
  <w:num w:numId="9" w16cid:durableId="1513379158">
    <w:abstractNumId w:val="10"/>
  </w:num>
  <w:num w:numId="10" w16cid:durableId="322928310">
    <w:abstractNumId w:val="11"/>
  </w:num>
  <w:num w:numId="11" w16cid:durableId="1603339729">
    <w:abstractNumId w:val="4"/>
  </w:num>
  <w:num w:numId="12" w16cid:durableId="1386492646">
    <w:abstractNumId w:val="8"/>
  </w:num>
  <w:num w:numId="13" w16cid:durableId="277878600">
    <w:abstractNumId w:val="7"/>
  </w:num>
  <w:num w:numId="14" w16cid:durableId="1382746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5"/>
    <w:rsid w:val="00011BED"/>
    <w:rsid w:val="00017EFE"/>
    <w:rsid w:val="00045F1A"/>
    <w:rsid w:val="00052A6C"/>
    <w:rsid w:val="00087F53"/>
    <w:rsid w:val="000926E2"/>
    <w:rsid w:val="00092BC0"/>
    <w:rsid w:val="000A0FE7"/>
    <w:rsid w:val="000B4B51"/>
    <w:rsid w:val="000C4C42"/>
    <w:rsid w:val="000C4E31"/>
    <w:rsid w:val="000D4C6E"/>
    <w:rsid w:val="000D63AD"/>
    <w:rsid w:val="000F0E00"/>
    <w:rsid w:val="000F1810"/>
    <w:rsid w:val="000F1888"/>
    <w:rsid w:val="000F4F97"/>
    <w:rsid w:val="000F79DF"/>
    <w:rsid w:val="00101C4D"/>
    <w:rsid w:val="0010416D"/>
    <w:rsid w:val="001117D6"/>
    <w:rsid w:val="001163FF"/>
    <w:rsid w:val="0012205F"/>
    <w:rsid w:val="001343CC"/>
    <w:rsid w:val="001410A7"/>
    <w:rsid w:val="00144AE4"/>
    <w:rsid w:val="00150702"/>
    <w:rsid w:val="00183953"/>
    <w:rsid w:val="00185A46"/>
    <w:rsid w:val="001906C6"/>
    <w:rsid w:val="00191198"/>
    <w:rsid w:val="001950C8"/>
    <w:rsid w:val="001A2EE6"/>
    <w:rsid w:val="001C27FD"/>
    <w:rsid w:val="001C6104"/>
    <w:rsid w:val="001C799E"/>
    <w:rsid w:val="001F4DBB"/>
    <w:rsid w:val="001F5F92"/>
    <w:rsid w:val="0020621B"/>
    <w:rsid w:val="002145E7"/>
    <w:rsid w:val="00217A70"/>
    <w:rsid w:val="00222AA1"/>
    <w:rsid w:val="00224B75"/>
    <w:rsid w:val="00266C42"/>
    <w:rsid w:val="00295CA9"/>
    <w:rsid w:val="002A41AA"/>
    <w:rsid w:val="002B506A"/>
    <w:rsid w:val="002B5AF9"/>
    <w:rsid w:val="002D0CCB"/>
    <w:rsid w:val="002E0AB6"/>
    <w:rsid w:val="002E7874"/>
    <w:rsid w:val="002F1461"/>
    <w:rsid w:val="00303020"/>
    <w:rsid w:val="003130E3"/>
    <w:rsid w:val="003149A1"/>
    <w:rsid w:val="00343709"/>
    <w:rsid w:val="00344258"/>
    <w:rsid w:val="003560F2"/>
    <w:rsid w:val="00363FD1"/>
    <w:rsid w:val="003A3933"/>
    <w:rsid w:val="003B7F1F"/>
    <w:rsid w:val="003C54B1"/>
    <w:rsid w:val="003D0DC2"/>
    <w:rsid w:val="003E12FE"/>
    <w:rsid w:val="0040066E"/>
    <w:rsid w:val="004525FF"/>
    <w:rsid w:val="00465B43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1C4"/>
    <w:rsid w:val="00511D9A"/>
    <w:rsid w:val="00515617"/>
    <w:rsid w:val="00564033"/>
    <w:rsid w:val="00566CAB"/>
    <w:rsid w:val="00570F4F"/>
    <w:rsid w:val="00574256"/>
    <w:rsid w:val="00576979"/>
    <w:rsid w:val="00581D90"/>
    <w:rsid w:val="005857BB"/>
    <w:rsid w:val="00597A23"/>
    <w:rsid w:val="005A0664"/>
    <w:rsid w:val="005A52A2"/>
    <w:rsid w:val="005B6373"/>
    <w:rsid w:val="005D5312"/>
    <w:rsid w:val="005E76A4"/>
    <w:rsid w:val="005F133C"/>
    <w:rsid w:val="005F5429"/>
    <w:rsid w:val="005F60BA"/>
    <w:rsid w:val="006124BF"/>
    <w:rsid w:val="00616A6E"/>
    <w:rsid w:val="006919D5"/>
    <w:rsid w:val="006A2495"/>
    <w:rsid w:val="006B3371"/>
    <w:rsid w:val="006B7644"/>
    <w:rsid w:val="0070494E"/>
    <w:rsid w:val="00705C02"/>
    <w:rsid w:val="00711DF8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5796"/>
    <w:rsid w:val="00816B5F"/>
    <w:rsid w:val="00817955"/>
    <w:rsid w:val="00822C20"/>
    <w:rsid w:val="0084410E"/>
    <w:rsid w:val="00844896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C36AB"/>
    <w:rsid w:val="008E48FB"/>
    <w:rsid w:val="00904CB6"/>
    <w:rsid w:val="0092483A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3588"/>
    <w:rsid w:val="00A2496D"/>
    <w:rsid w:val="00A360A0"/>
    <w:rsid w:val="00A37DCF"/>
    <w:rsid w:val="00A45630"/>
    <w:rsid w:val="00A50ABB"/>
    <w:rsid w:val="00A53A7E"/>
    <w:rsid w:val="00A670E3"/>
    <w:rsid w:val="00AE0C53"/>
    <w:rsid w:val="00AF57EA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012E"/>
    <w:rsid w:val="00BA699A"/>
    <w:rsid w:val="00BB20E7"/>
    <w:rsid w:val="00BB23C2"/>
    <w:rsid w:val="00BB3A01"/>
    <w:rsid w:val="00BB4A41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44B8B"/>
    <w:rsid w:val="00C5135E"/>
    <w:rsid w:val="00C52097"/>
    <w:rsid w:val="00C7670E"/>
    <w:rsid w:val="00C872BB"/>
    <w:rsid w:val="00C94FBE"/>
    <w:rsid w:val="00C97238"/>
    <w:rsid w:val="00CA61D7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17DDC"/>
    <w:rsid w:val="00D255E1"/>
    <w:rsid w:val="00D45DE5"/>
    <w:rsid w:val="00D649B2"/>
    <w:rsid w:val="00D80E83"/>
    <w:rsid w:val="00D93FEC"/>
    <w:rsid w:val="00DA284A"/>
    <w:rsid w:val="00DD0159"/>
    <w:rsid w:val="00DD5A70"/>
    <w:rsid w:val="00E01FEC"/>
    <w:rsid w:val="00E024D8"/>
    <w:rsid w:val="00E037C9"/>
    <w:rsid w:val="00E21A30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725"/>
    <w:rsid w:val="00ED37BB"/>
    <w:rsid w:val="00EE0084"/>
    <w:rsid w:val="00F045A2"/>
    <w:rsid w:val="00F163F8"/>
    <w:rsid w:val="00F36808"/>
    <w:rsid w:val="00F438B1"/>
    <w:rsid w:val="00F54DA6"/>
    <w:rsid w:val="00F66922"/>
    <w:rsid w:val="00F6748E"/>
    <w:rsid w:val="00F73F07"/>
    <w:rsid w:val="00F771E5"/>
    <w:rsid w:val="00F813E9"/>
    <w:rsid w:val="00F815F5"/>
    <w:rsid w:val="00F926BE"/>
    <w:rsid w:val="00FA52C6"/>
    <w:rsid w:val="00FC4195"/>
    <w:rsid w:val="00FD679B"/>
    <w:rsid w:val="00FD7E90"/>
    <w:rsid w:val="00F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B0528E8"/>
  <w15:chartTrackingRefBased/>
  <w15:docId w15:val="{B1CEE9BC-CD88-4A01-83E8-EA6B3B4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4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Resumen%20de%20Entrevist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8ED7B-4D57-489B-830C-BE5BFE49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</Template>
  <TotalTime>42</TotalTime>
  <Pages>7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Nombre del Grupo de Desarrollo o Asignatura</Company>
  <LinksUpToDate>false</LinksUpToDate>
  <CharactersWithSpaces>4982</CharactersWithSpaces>
  <SharedDoc>false</SharedDoc>
  <HLinks>
    <vt:vector size="96" baseType="variant"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_Toc257629659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_Toc257629658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_Toc257629657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_Toc257629656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_Toc257629655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_Toc257629654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_Toc257629653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_Toc257629652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_Toc257629651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_Toc257629650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_Toc257629649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_Toc257629648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_Toc257629647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_Toc257629646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_Toc257629645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&lt;Nombre del Proyecto&gt;</dc:subject>
  <dc:creator>Hugo Frey</dc:creator>
  <cp:keywords/>
  <dc:description/>
  <cp:lastModifiedBy>Hugo Frey</cp:lastModifiedBy>
  <cp:revision>6</cp:revision>
  <dcterms:created xsi:type="dcterms:W3CDTF">2024-08-28T19:29:00Z</dcterms:created>
  <dcterms:modified xsi:type="dcterms:W3CDTF">2024-08-29T00:25:00Z</dcterms:modified>
</cp:coreProperties>
</file>