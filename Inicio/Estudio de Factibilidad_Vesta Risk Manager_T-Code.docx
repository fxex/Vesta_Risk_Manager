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EB30" w14:textId="1377912E" w:rsidR="006919D5" w:rsidRDefault="006919D5">
      <w:pPr>
        <w:pStyle w:val="Sinespaciado"/>
        <w:rPr>
          <w:rFonts w:ascii="Cambria" w:hAnsi="Cambria"/>
          <w:sz w:val="72"/>
          <w:szCs w:val="72"/>
        </w:rPr>
      </w:pPr>
    </w:p>
    <w:p w14:paraId="25254D95" w14:textId="77777777" w:rsidR="006919D5" w:rsidRDefault="006919D5">
      <w:pPr>
        <w:pStyle w:val="Sinespaciado"/>
        <w:rPr>
          <w:rFonts w:ascii="Cambria" w:hAnsi="Cambria"/>
          <w:sz w:val="72"/>
          <w:szCs w:val="72"/>
        </w:rPr>
      </w:pPr>
    </w:p>
    <w:p w14:paraId="231E0900" w14:textId="2885370F" w:rsidR="00D06E99" w:rsidRDefault="00F662D2">
      <w:pPr>
        <w:pStyle w:val="Sinespaciado"/>
        <w:rPr>
          <w:rFonts w:ascii="Cambria" w:hAnsi="Cambria"/>
          <w:sz w:val="72"/>
          <w:szCs w:val="72"/>
        </w:rPr>
      </w:pPr>
      <w:r w:rsidRPr="00000774">
        <w:rPr>
          <w:noProof/>
        </w:rPr>
        <mc:AlternateContent>
          <mc:Choice Requires="wps">
            <w:drawing>
              <wp:anchor distT="0" distB="0" distL="114300" distR="114300" simplePos="0" relativeHeight="251653632" behindDoc="0" locked="0" layoutInCell="0" allowOverlap="1" wp14:anchorId="36D27B41" wp14:editId="45996359">
                <wp:simplePos x="0" y="0"/>
                <wp:positionH relativeFrom="page">
                  <wp:align>center</wp:align>
                </wp:positionH>
                <wp:positionV relativeFrom="page">
                  <wp:align>bottom</wp:align>
                </wp:positionV>
                <wp:extent cx="7921625" cy="858520"/>
                <wp:effectExtent l="10795" t="13335" r="11430" b="13970"/>
                <wp:wrapNone/>
                <wp:docPr id="15458216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03861E" id="Rectangle 6" o:spid="_x0000_s1026" style="position:absolute;margin-left:0;margin-top:0;width:623.7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" o:allowincell="f" fillcolor="#4bacc6" strokecolor="#31849b">
                <w10:wrap anchorx="page" anchory="page"/>
              </v:rect>
            </w:pict>
          </mc:Fallback>
        </mc:AlternateContent>
      </w:r>
      <w:r w:rsidRPr="00000774">
        <w:rPr>
          <w:noProof/>
        </w:rPr>
        <mc:AlternateContent>
          <mc:Choice Requires="wps">
            <w:drawing>
              <wp:anchor distT="0" distB="0" distL="114300" distR="114300" simplePos="0" relativeHeight="251656704" behindDoc="0" locked="0" layoutInCell="0" allowOverlap="1" wp14:anchorId="43CF3F42" wp14:editId="11DB4BED">
                <wp:simplePos x="0" y="0"/>
                <wp:positionH relativeFrom="page">
                  <wp:posOffset>494665</wp:posOffset>
                </wp:positionH>
                <wp:positionV relativeFrom="page">
                  <wp:posOffset>-262255</wp:posOffset>
                </wp:positionV>
                <wp:extent cx="90805" cy="11203940"/>
                <wp:effectExtent l="8255" t="8890" r="5715" b="7620"/>
                <wp:wrapNone/>
                <wp:docPr id="76462456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6046E0"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5680" behindDoc="0" locked="0" layoutInCell="0" allowOverlap="1" wp14:anchorId="00BAAE3B" wp14:editId="5F2E200E">
                <wp:simplePos x="0" y="0"/>
                <wp:positionH relativeFrom="page">
                  <wp:posOffset>6974840</wp:posOffset>
                </wp:positionH>
                <wp:positionV relativeFrom="page">
                  <wp:posOffset>-262255</wp:posOffset>
                </wp:positionV>
                <wp:extent cx="90805" cy="11203940"/>
                <wp:effectExtent l="5080" t="8890" r="8890" b="7620"/>
                <wp:wrapNone/>
                <wp:docPr id="7357989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08441F"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00774">
        <w:rPr>
          <w:noProof/>
        </w:rPr>
        <mc:AlternateContent>
          <mc:Choice Requires="wps">
            <w:drawing>
              <wp:anchor distT="0" distB="0" distL="114300" distR="114300" simplePos="0" relativeHeight="251654656" behindDoc="0" locked="0" layoutInCell="0" allowOverlap="1" wp14:anchorId="14BACC74" wp14:editId="7B804B88">
                <wp:simplePos x="0" y="0"/>
                <wp:positionH relativeFrom="page">
                  <wp:posOffset>-183515</wp:posOffset>
                </wp:positionH>
                <wp:positionV relativeFrom="page">
                  <wp:posOffset>5080</wp:posOffset>
                </wp:positionV>
                <wp:extent cx="7921625" cy="858520"/>
                <wp:effectExtent l="13970" t="10160" r="8255" b="7620"/>
                <wp:wrapNone/>
                <wp:docPr id="11097940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1163B2" id="Rectangle 7" o:spid="_x0000_s1026" style="position:absolute;margin-left:-14.45pt;margin-top:.4pt;width:623.7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" o:allowincell="f" fillcolor="#4bacc6" strokecolor="#31849b">
                <w10:wrap anchorx="page" anchory="page"/>
              </v:rect>
            </w:pict>
          </mc:Fallback>
        </mc:AlternateContent>
      </w:r>
    </w:p>
    <w:p w14:paraId="524BFD7F"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4848C954" w14:textId="3E06A804" w:rsidR="00D06E99" w:rsidRDefault="000E054F">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2B606D57" w14:textId="77777777" w:rsidR="00D06E99" w:rsidRDefault="00D06E99">
      <w:pPr>
        <w:pStyle w:val="Sinespaciado"/>
      </w:pPr>
    </w:p>
    <w:p w14:paraId="2D4F6392" w14:textId="7B788C83" w:rsidR="006919D5" w:rsidRDefault="006919D5">
      <w:pPr>
        <w:pStyle w:val="Sinespaciado"/>
      </w:pPr>
    </w:p>
    <w:p w14:paraId="59AB9E05" w14:textId="77777777" w:rsidR="006919D5" w:rsidRDefault="006919D5">
      <w:pPr>
        <w:pStyle w:val="Sinespaciado"/>
      </w:pPr>
    </w:p>
    <w:p w14:paraId="27DA18AF" w14:textId="77777777" w:rsidR="006919D5" w:rsidRDefault="006919D5">
      <w:pPr>
        <w:pStyle w:val="Sinespaciado"/>
      </w:pPr>
    </w:p>
    <w:p w14:paraId="74F1B681" w14:textId="7D00F2B5" w:rsidR="00D06E99" w:rsidRDefault="000E054F">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77F37742" w14:textId="18C9DC11" w:rsidR="00D06E99" w:rsidRDefault="000E054F">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331DAE" w14:textId="02C09E0C" w:rsidR="00D06E99" w:rsidRDefault="00D06E99"/>
    <w:p w14:paraId="0E067C0C" w14:textId="0E2BA539" w:rsidR="00BC5404" w:rsidRDefault="00C96D04" w:rsidP="000F4F97">
      <w:pPr>
        <w:pStyle w:val="PSI-Comentario"/>
      </w:pPr>
      <w:r>
        <w:rPr>
          <w:i w:val="0"/>
          <w:noProof/>
        </w:rPr>
        <w:drawing>
          <wp:anchor distT="0" distB="0" distL="114300" distR="114300" simplePos="0" relativeHeight="251662848" behindDoc="0" locked="0" layoutInCell="1" allowOverlap="1" wp14:anchorId="7741E33C" wp14:editId="57352A5F">
            <wp:simplePos x="0" y="0"/>
            <wp:positionH relativeFrom="column">
              <wp:posOffset>-70485</wp:posOffset>
            </wp:positionH>
            <wp:positionV relativeFrom="paragraph">
              <wp:posOffset>3608705</wp:posOffset>
            </wp:positionV>
            <wp:extent cx="2352675" cy="1182977"/>
            <wp:effectExtent l="0" t="0" r="0" b="0"/>
            <wp:wrapNone/>
            <wp:docPr id="57835995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59950" name="Imagen 57835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1182977"/>
                    </a:xfrm>
                    <a:prstGeom prst="rect">
                      <a:avLst/>
                    </a:prstGeom>
                  </pic:spPr>
                </pic:pic>
              </a:graphicData>
            </a:graphic>
            <wp14:sizeRelH relativeFrom="margin">
              <wp14:pctWidth>0</wp14:pctWidth>
            </wp14:sizeRelH>
            <wp14:sizeRelV relativeFrom="margin">
              <wp14:pctHeight>0</wp14:pctHeight>
            </wp14:sizeRelV>
          </wp:anchor>
        </w:drawing>
      </w:r>
      <w:r w:rsidR="00F662D2">
        <w:rPr>
          <w:i w:val="0"/>
          <w:noProof/>
        </w:rPr>
        <w:drawing>
          <wp:anchor distT="128016" distB="315468" distL="254508" distR="443103" simplePos="0" relativeHeight="251657728" behindDoc="0" locked="0" layoutInCell="1" allowOverlap="1" wp14:anchorId="4E14C77A" wp14:editId="3B6E224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9D1980D" w14:textId="130C2715" w:rsidR="00224B75" w:rsidRDefault="00F662D2" w:rsidP="000F4F97">
      <w:pPr>
        <w:pStyle w:val="PSI-Comentario"/>
      </w:pPr>
      <w:r w:rsidRPr="00000774">
        <w:rPr>
          <w:noProof/>
        </w:rPr>
        <w:lastRenderedPageBreak/>
        <mc:AlternateContent>
          <mc:Choice Requires="wps">
            <w:drawing>
              <wp:anchor distT="0" distB="0" distL="114300" distR="114300" simplePos="0" relativeHeight="251661824" behindDoc="0" locked="0" layoutInCell="1" allowOverlap="1" wp14:anchorId="0E358391" wp14:editId="701E9D13">
                <wp:simplePos x="0" y="0"/>
                <wp:positionH relativeFrom="margin">
                  <wp:posOffset>3577590</wp:posOffset>
                </wp:positionH>
                <wp:positionV relativeFrom="margin">
                  <wp:posOffset>67310</wp:posOffset>
                </wp:positionV>
                <wp:extent cx="2047875" cy="7336155"/>
                <wp:effectExtent l="9525" t="13335" r="9525" b="13335"/>
                <wp:wrapSquare wrapText="bothSides"/>
                <wp:docPr id="2008507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839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7B8AC71" w14:textId="259AFC66" w:rsidR="00D16739" w:rsidRDefault="00D16739" w:rsidP="000E054F">
                      <w:pPr>
                        <w:ind w:left="0" w:firstLine="0"/>
                        <w:jc w:val="both"/>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r w:rsidR="00433D88">
                        <w:t>.</w:t>
                      </w:r>
                    </w:p>
                  </w:txbxContent>
                </v:textbox>
                <w10:wrap type="square" anchorx="margin" anchory="margin"/>
              </v:shape>
            </w:pict>
          </mc:Fallback>
        </mc:AlternateContent>
      </w:r>
      <w:r w:rsidR="008B3B0F" w:rsidRPr="008B3B0F">
        <w:t xml:space="preserve"> </w:t>
      </w:r>
    </w:p>
    <w:p w14:paraId="68C2ED55" w14:textId="54441F3A" w:rsidR="00224B75" w:rsidRDefault="00F662D2" w:rsidP="000F4F97">
      <w:pPr>
        <w:pStyle w:val="PSI-Comentario"/>
      </w:pPr>
      <w:r w:rsidRPr="00000774">
        <w:rPr>
          <w:noProof/>
          <w:lang w:eastAsia="es-ES"/>
        </w:rPr>
        <mc:AlternateContent>
          <mc:Choice Requires="wps">
            <w:drawing>
              <wp:anchor distT="0" distB="0" distL="114300" distR="114300" simplePos="0" relativeHeight="251659776" behindDoc="1" locked="0" layoutInCell="1" allowOverlap="1" wp14:anchorId="360508E6" wp14:editId="1890B4F8">
                <wp:simplePos x="0" y="0"/>
                <wp:positionH relativeFrom="margin">
                  <wp:posOffset>4009390</wp:posOffset>
                </wp:positionH>
                <wp:positionV relativeFrom="margin">
                  <wp:posOffset>-968375</wp:posOffset>
                </wp:positionV>
                <wp:extent cx="2480945" cy="10730230"/>
                <wp:effectExtent l="12700" t="6350" r="11430" b="7620"/>
                <wp:wrapSquare wrapText="bothSides"/>
                <wp:docPr id="113890765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9AF6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3F7D37D5" w14:textId="3CFA717E" w:rsidR="00397566" w:rsidRPr="005313D3" w:rsidRDefault="00397566" w:rsidP="000E054F">
      <w:pPr>
        <w:pStyle w:val="PSI-Comentario"/>
      </w:pPr>
    </w:p>
    <w:p w14:paraId="41D3B38E" w14:textId="77777777" w:rsidR="00397566" w:rsidRPr="008B3B0F" w:rsidRDefault="00397566" w:rsidP="000F4F97">
      <w:pPr>
        <w:pStyle w:val="PSI-Comentario"/>
      </w:pPr>
    </w:p>
    <w:p w14:paraId="719C2BDE" w14:textId="77777777" w:rsidR="00D06E99" w:rsidRDefault="00D06E99"/>
    <w:p w14:paraId="0F4BE953" w14:textId="6BA70ACB" w:rsidR="00A13DBA" w:rsidRDefault="00F662D2" w:rsidP="00A13DBA">
      <w:pPr>
        <w:ind w:left="0" w:firstLine="0"/>
      </w:pPr>
      <w:r>
        <w:rPr>
          <w:noProof/>
        </w:rPr>
        <w:drawing>
          <wp:anchor distT="42672" distB="229743" distL="144780" distR="367665" simplePos="0" relativeHeight="251660800" behindDoc="0" locked="0" layoutInCell="1" allowOverlap="1" wp14:anchorId="7A33345F" wp14:editId="79988804">
            <wp:simplePos x="0" y="0"/>
            <wp:positionH relativeFrom="margin">
              <wp:posOffset>4852670</wp:posOffset>
            </wp:positionH>
            <wp:positionV relativeFrom="margin">
              <wp:posOffset>7713472</wp:posOffset>
            </wp:positionV>
            <wp:extent cx="1209675" cy="1190625"/>
            <wp:effectExtent l="76200" t="76200" r="238125" b="25717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9675" cy="1190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6E42CA6D" w14:textId="77777777" w:rsidR="000F79DF" w:rsidRDefault="000F79DF" w:rsidP="000F79DF">
      <w:pPr>
        <w:pStyle w:val="TtulodeTDC"/>
        <w:tabs>
          <w:tab w:val="left" w:pos="5954"/>
        </w:tabs>
      </w:pPr>
      <w:r>
        <w:lastRenderedPageBreak/>
        <w:t>Tabla de contenido</w:t>
      </w:r>
    </w:p>
    <w:p w14:paraId="020863DD" w14:textId="075EB9DA" w:rsidR="00FE05C6" w:rsidRDefault="00000774">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15415" w:history="1">
        <w:r w:rsidR="00FE05C6" w:rsidRPr="001E4169">
          <w:rPr>
            <w:rStyle w:val="Hipervnculo"/>
            <w:noProof/>
          </w:rPr>
          <w:t>Introducción</w:t>
        </w:r>
        <w:r w:rsidR="00FE05C6">
          <w:rPr>
            <w:noProof/>
            <w:webHidden/>
          </w:rPr>
          <w:tab/>
        </w:r>
        <w:r w:rsidR="00FE05C6">
          <w:rPr>
            <w:noProof/>
            <w:webHidden/>
          </w:rPr>
          <w:fldChar w:fldCharType="begin"/>
        </w:r>
        <w:r w:rsidR="00FE05C6">
          <w:rPr>
            <w:noProof/>
            <w:webHidden/>
          </w:rPr>
          <w:instrText xml:space="preserve"> PAGEREF _Toc176215415 \h </w:instrText>
        </w:r>
        <w:r w:rsidR="00FE05C6">
          <w:rPr>
            <w:noProof/>
            <w:webHidden/>
          </w:rPr>
        </w:r>
        <w:r w:rsidR="00FE05C6">
          <w:rPr>
            <w:noProof/>
            <w:webHidden/>
          </w:rPr>
          <w:fldChar w:fldCharType="separate"/>
        </w:r>
        <w:r w:rsidR="00FE05C6">
          <w:rPr>
            <w:noProof/>
            <w:webHidden/>
          </w:rPr>
          <w:t>4</w:t>
        </w:r>
        <w:r w:rsidR="00FE05C6">
          <w:rPr>
            <w:noProof/>
            <w:webHidden/>
          </w:rPr>
          <w:fldChar w:fldCharType="end"/>
        </w:r>
      </w:hyperlink>
    </w:p>
    <w:p w14:paraId="16EBC9F6" w14:textId="02CACB2B" w:rsidR="00FE05C6" w:rsidRDefault="00FE05C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416" w:history="1">
        <w:r w:rsidRPr="001E4169">
          <w:rPr>
            <w:rStyle w:val="Hipervnculo"/>
            <w:noProof/>
          </w:rPr>
          <w:t>Reconocimiento general del sistema</w:t>
        </w:r>
        <w:r>
          <w:rPr>
            <w:noProof/>
            <w:webHidden/>
          </w:rPr>
          <w:tab/>
        </w:r>
        <w:r>
          <w:rPr>
            <w:noProof/>
            <w:webHidden/>
          </w:rPr>
          <w:fldChar w:fldCharType="begin"/>
        </w:r>
        <w:r>
          <w:rPr>
            <w:noProof/>
            <w:webHidden/>
          </w:rPr>
          <w:instrText xml:space="preserve"> PAGEREF _Toc176215416 \h </w:instrText>
        </w:r>
        <w:r>
          <w:rPr>
            <w:noProof/>
            <w:webHidden/>
          </w:rPr>
        </w:r>
        <w:r>
          <w:rPr>
            <w:noProof/>
            <w:webHidden/>
          </w:rPr>
          <w:fldChar w:fldCharType="separate"/>
        </w:r>
        <w:r>
          <w:rPr>
            <w:noProof/>
            <w:webHidden/>
          </w:rPr>
          <w:t>4</w:t>
        </w:r>
        <w:r>
          <w:rPr>
            <w:noProof/>
            <w:webHidden/>
          </w:rPr>
          <w:fldChar w:fldCharType="end"/>
        </w:r>
      </w:hyperlink>
    </w:p>
    <w:p w14:paraId="6EAFB071" w14:textId="6FD9149F" w:rsidR="00FE05C6" w:rsidRDefault="00FE05C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417" w:history="1">
        <w:r w:rsidRPr="001E4169">
          <w:rPr>
            <w:rStyle w:val="Hipervnculo"/>
            <w:noProof/>
          </w:rPr>
          <w:t>Justificación del Proyecto</w:t>
        </w:r>
        <w:r>
          <w:rPr>
            <w:noProof/>
            <w:webHidden/>
          </w:rPr>
          <w:tab/>
        </w:r>
        <w:r>
          <w:rPr>
            <w:noProof/>
            <w:webHidden/>
          </w:rPr>
          <w:fldChar w:fldCharType="begin"/>
        </w:r>
        <w:r>
          <w:rPr>
            <w:noProof/>
            <w:webHidden/>
          </w:rPr>
          <w:instrText xml:space="preserve"> PAGEREF _Toc176215417 \h </w:instrText>
        </w:r>
        <w:r>
          <w:rPr>
            <w:noProof/>
            <w:webHidden/>
          </w:rPr>
        </w:r>
        <w:r>
          <w:rPr>
            <w:noProof/>
            <w:webHidden/>
          </w:rPr>
          <w:fldChar w:fldCharType="separate"/>
        </w:r>
        <w:r>
          <w:rPr>
            <w:noProof/>
            <w:webHidden/>
          </w:rPr>
          <w:t>4</w:t>
        </w:r>
        <w:r>
          <w:rPr>
            <w:noProof/>
            <w:webHidden/>
          </w:rPr>
          <w:fldChar w:fldCharType="end"/>
        </w:r>
      </w:hyperlink>
    </w:p>
    <w:p w14:paraId="6510DA3B" w14:textId="7A16738E"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18" w:history="1">
        <w:r w:rsidRPr="001E4169">
          <w:rPr>
            <w:rStyle w:val="Hipervnculo"/>
            <w:noProof/>
          </w:rPr>
          <w:t>Título del Proyecto</w:t>
        </w:r>
        <w:r>
          <w:rPr>
            <w:noProof/>
            <w:webHidden/>
          </w:rPr>
          <w:tab/>
        </w:r>
        <w:r>
          <w:rPr>
            <w:noProof/>
            <w:webHidden/>
          </w:rPr>
          <w:fldChar w:fldCharType="begin"/>
        </w:r>
        <w:r>
          <w:rPr>
            <w:noProof/>
            <w:webHidden/>
          </w:rPr>
          <w:instrText xml:space="preserve"> PAGEREF _Toc176215418 \h </w:instrText>
        </w:r>
        <w:r>
          <w:rPr>
            <w:noProof/>
            <w:webHidden/>
          </w:rPr>
        </w:r>
        <w:r>
          <w:rPr>
            <w:noProof/>
            <w:webHidden/>
          </w:rPr>
          <w:fldChar w:fldCharType="separate"/>
        </w:r>
        <w:r>
          <w:rPr>
            <w:noProof/>
            <w:webHidden/>
          </w:rPr>
          <w:t>4</w:t>
        </w:r>
        <w:r>
          <w:rPr>
            <w:noProof/>
            <w:webHidden/>
          </w:rPr>
          <w:fldChar w:fldCharType="end"/>
        </w:r>
      </w:hyperlink>
    </w:p>
    <w:p w14:paraId="5290FAF3" w14:textId="56F40619"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19" w:history="1">
        <w:r w:rsidRPr="001E4169">
          <w:rPr>
            <w:rStyle w:val="Hipervnculo"/>
            <w:noProof/>
          </w:rPr>
          <w:t>Planteamiento del problema o necesidad</w:t>
        </w:r>
        <w:r>
          <w:rPr>
            <w:noProof/>
            <w:webHidden/>
          </w:rPr>
          <w:tab/>
        </w:r>
        <w:r>
          <w:rPr>
            <w:noProof/>
            <w:webHidden/>
          </w:rPr>
          <w:fldChar w:fldCharType="begin"/>
        </w:r>
        <w:r>
          <w:rPr>
            <w:noProof/>
            <w:webHidden/>
          </w:rPr>
          <w:instrText xml:space="preserve"> PAGEREF _Toc176215419 \h </w:instrText>
        </w:r>
        <w:r>
          <w:rPr>
            <w:noProof/>
            <w:webHidden/>
          </w:rPr>
        </w:r>
        <w:r>
          <w:rPr>
            <w:noProof/>
            <w:webHidden/>
          </w:rPr>
          <w:fldChar w:fldCharType="separate"/>
        </w:r>
        <w:r>
          <w:rPr>
            <w:noProof/>
            <w:webHidden/>
          </w:rPr>
          <w:t>5</w:t>
        </w:r>
        <w:r>
          <w:rPr>
            <w:noProof/>
            <w:webHidden/>
          </w:rPr>
          <w:fldChar w:fldCharType="end"/>
        </w:r>
      </w:hyperlink>
    </w:p>
    <w:p w14:paraId="1EF81D3D" w14:textId="408B60E4"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0" w:history="1">
        <w:r w:rsidRPr="001E4169">
          <w:rPr>
            <w:rStyle w:val="Hipervnculo"/>
            <w:noProof/>
          </w:rPr>
          <w:t>Antecedentes</w:t>
        </w:r>
        <w:r>
          <w:rPr>
            <w:noProof/>
            <w:webHidden/>
          </w:rPr>
          <w:tab/>
        </w:r>
        <w:r>
          <w:rPr>
            <w:noProof/>
            <w:webHidden/>
          </w:rPr>
          <w:fldChar w:fldCharType="begin"/>
        </w:r>
        <w:r>
          <w:rPr>
            <w:noProof/>
            <w:webHidden/>
          </w:rPr>
          <w:instrText xml:space="preserve"> PAGEREF _Toc176215420 \h </w:instrText>
        </w:r>
        <w:r>
          <w:rPr>
            <w:noProof/>
            <w:webHidden/>
          </w:rPr>
        </w:r>
        <w:r>
          <w:rPr>
            <w:noProof/>
            <w:webHidden/>
          </w:rPr>
          <w:fldChar w:fldCharType="separate"/>
        </w:r>
        <w:r>
          <w:rPr>
            <w:noProof/>
            <w:webHidden/>
          </w:rPr>
          <w:t>5</w:t>
        </w:r>
        <w:r>
          <w:rPr>
            <w:noProof/>
            <w:webHidden/>
          </w:rPr>
          <w:fldChar w:fldCharType="end"/>
        </w:r>
      </w:hyperlink>
    </w:p>
    <w:p w14:paraId="2F866249" w14:textId="551F44AE"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1" w:history="1">
        <w:r w:rsidRPr="001E4169">
          <w:rPr>
            <w:rStyle w:val="Hipervnculo"/>
            <w:noProof/>
          </w:rPr>
          <w:t>Justificación del proyecto</w:t>
        </w:r>
        <w:r>
          <w:rPr>
            <w:noProof/>
            <w:webHidden/>
          </w:rPr>
          <w:tab/>
        </w:r>
        <w:r>
          <w:rPr>
            <w:noProof/>
            <w:webHidden/>
          </w:rPr>
          <w:fldChar w:fldCharType="begin"/>
        </w:r>
        <w:r>
          <w:rPr>
            <w:noProof/>
            <w:webHidden/>
          </w:rPr>
          <w:instrText xml:space="preserve"> PAGEREF _Toc176215421 \h </w:instrText>
        </w:r>
        <w:r>
          <w:rPr>
            <w:noProof/>
            <w:webHidden/>
          </w:rPr>
        </w:r>
        <w:r>
          <w:rPr>
            <w:noProof/>
            <w:webHidden/>
          </w:rPr>
          <w:fldChar w:fldCharType="separate"/>
        </w:r>
        <w:r>
          <w:rPr>
            <w:noProof/>
            <w:webHidden/>
          </w:rPr>
          <w:t>5</w:t>
        </w:r>
        <w:r>
          <w:rPr>
            <w:noProof/>
            <w:webHidden/>
          </w:rPr>
          <w:fldChar w:fldCharType="end"/>
        </w:r>
      </w:hyperlink>
    </w:p>
    <w:p w14:paraId="51755C0A" w14:textId="2827ECC8"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2" w:history="1">
        <w:r w:rsidRPr="001E4169">
          <w:rPr>
            <w:rStyle w:val="Hipervnculo"/>
            <w:noProof/>
          </w:rPr>
          <w:t>Descripción del proyecto</w:t>
        </w:r>
        <w:r>
          <w:rPr>
            <w:noProof/>
            <w:webHidden/>
          </w:rPr>
          <w:tab/>
        </w:r>
        <w:r>
          <w:rPr>
            <w:noProof/>
            <w:webHidden/>
          </w:rPr>
          <w:fldChar w:fldCharType="begin"/>
        </w:r>
        <w:r>
          <w:rPr>
            <w:noProof/>
            <w:webHidden/>
          </w:rPr>
          <w:instrText xml:space="preserve"> PAGEREF _Toc176215422 \h </w:instrText>
        </w:r>
        <w:r>
          <w:rPr>
            <w:noProof/>
            <w:webHidden/>
          </w:rPr>
        </w:r>
        <w:r>
          <w:rPr>
            <w:noProof/>
            <w:webHidden/>
          </w:rPr>
          <w:fldChar w:fldCharType="separate"/>
        </w:r>
        <w:r>
          <w:rPr>
            <w:noProof/>
            <w:webHidden/>
          </w:rPr>
          <w:t>5</w:t>
        </w:r>
        <w:r>
          <w:rPr>
            <w:noProof/>
            <w:webHidden/>
          </w:rPr>
          <w:fldChar w:fldCharType="end"/>
        </w:r>
      </w:hyperlink>
    </w:p>
    <w:p w14:paraId="1E58DD74" w14:textId="723D5EFA" w:rsidR="00FE05C6" w:rsidRDefault="00FE05C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423" w:history="1">
        <w:r w:rsidRPr="001E4169">
          <w:rPr>
            <w:rStyle w:val="Hipervnculo"/>
            <w:noProof/>
          </w:rPr>
          <w:t>Plan Estratégico y Objetivo del Proyecto</w:t>
        </w:r>
        <w:r>
          <w:rPr>
            <w:noProof/>
            <w:webHidden/>
          </w:rPr>
          <w:tab/>
        </w:r>
        <w:r>
          <w:rPr>
            <w:noProof/>
            <w:webHidden/>
          </w:rPr>
          <w:fldChar w:fldCharType="begin"/>
        </w:r>
        <w:r>
          <w:rPr>
            <w:noProof/>
            <w:webHidden/>
          </w:rPr>
          <w:instrText xml:space="preserve"> PAGEREF _Toc176215423 \h </w:instrText>
        </w:r>
        <w:r>
          <w:rPr>
            <w:noProof/>
            <w:webHidden/>
          </w:rPr>
        </w:r>
        <w:r>
          <w:rPr>
            <w:noProof/>
            <w:webHidden/>
          </w:rPr>
          <w:fldChar w:fldCharType="separate"/>
        </w:r>
        <w:r>
          <w:rPr>
            <w:noProof/>
            <w:webHidden/>
          </w:rPr>
          <w:t>5</w:t>
        </w:r>
        <w:r>
          <w:rPr>
            <w:noProof/>
            <w:webHidden/>
          </w:rPr>
          <w:fldChar w:fldCharType="end"/>
        </w:r>
      </w:hyperlink>
    </w:p>
    <w:p w14:paraId="52345B3E" w14:textId="7B2EEA59"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4" w:history="1">
        <w:r w:rsidRPr="001E4169">
          <w:rPr>
            <w:rStyle w:val="Hipervnculo"/>
            <w:noProof/>
          </w:rPr>
          <w:t>Visión</w:t>
        </w:r>
        <w:r>
          <w:rPr>
            <w:noProof/>
            <w:webHidden/>
          </w:rPr>
          <w:tab/>
        </w:r>
        <w:r>
          <w:rPr>
            <w:noProof/>
            <w:webHidden/>
          </w:rPr>
          <w:fldChar w:fldCharType="begin"/>
        </w:r>
        <w:r>
          <w:rPr>
            <w:noProof/>
            <w:webHidden/>
          </w:rPr>
          <w:instrText xml:space="preserve"> PAGEREF _Toc176215424 \h </w:instrText>
        </w:r>
        <w:r>
          <w:rPr>
            <w:noProof/>
            <w:webHidden/>
          </w:rPr>
        </w:r>
        <w:r>
          <w:rPr>
            <w:noProof/>
            <w:webHidden/>
          </w:rPr>
          <w:fldChar w:fldCharType="separate"/>
        </w:r>
        <w:r>
          <w:rPr>
            <w:noProof/>
            <w:webHidden/>
          </w:rPr>
          <w:t>5</w:t>
        </w:r>
        <w:r>
          <w:rPr>
            <w:noProof/>
            <w:webHidden/>
          </w:rPr>
          <w:fldChar w:fldCharType="end"/>
        </w:r>
      </w:hyperlink>
    </w:p>
    <w:p w14:paraId="3D9D4AE4" w14:textId="3BBD6DCE"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5" w:history="1">
        <w:r w:rsidRPr="001E4169">
          <w:rPr>
            <w:rStyle w:val="Hipervnculo"/>
            <w:noProof/>
          </w:rPr>
          <w:t>Misión</w:t>
        </w:r>
        <w:r>
          <w:rPr>
            <w:noProof/>
            <w:webHidden/>
          </w:rPr>
          <w:tab/>
        </w:r>
        <w:r>
          <w:rPr>
            <w:noProof/>
            <w:webHidden/>
          </w:rPr>
          <w:fldChar w:fldCharType="begin"/>
        </w:r>
        <w:r>
          <w:rPr>
            <w:noProof/>
            <w:webHidden/>
          </w:rPr>
          <w:instrText xml:space="preserve"> PAGEREF _Toc176215425 \h </w:instrText>
        </w:r>
        <w:r>
          <w:rPr>
            <w:noProof/>
            <w:webHidden/>
          </w:rPr>
        </w:r>
        <w:r>
          <w:rPr>
            <w:noProof/>
            <w:webHidden/>
          </w:rPr>
          <w:fldChar w:fldCharType="separate"/>
        </w:r>
        <w:r>
          <w:rPr>
            <w:noProof/>
            <w:webHidden/>
          </w:rPr>
          <w:t>6</w:t>
        </w:r>
        <w:r>
          <w:rPr>
            <w:noProof/>
            <w:webHidden/>
          </w:rPr>
          <w:fldChar w:fldCharType="end"/>
        </w:r>
      </w:hyperlink>
    </w:p>
    <w:p w14:paraId="564EDFD9" w14:textId="4B43D42A"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6" w:history="1">
        <w:r w:rsidRPr="001E4169">
          <w:rPr>
            <w:rStyle w:val="Hipervnculo"/>
            <w:noProof/>
          </w:rPr>
          <w:t>Valores</w:t>
        </w:r>
        <w:r>
          <w:rPr>
            <w:noProof/>
            <w:webHidden/>
          </w:rPr>
          <w:tab/>
        </w:r>
        <w:r>
          <w:rPr>
            <w:noProof/>
            <w:webHidden/>
          </w:rPr>
          <w:fldChar w:fldCharType="begin"/>
        </w:r>
        <w:r>
          <w:rPr>
            <w:noProof/>
            <w:webHidden/>
          </w:rPr>
          <w:instrText xml:space="preserve"> PAGEREF _Toc176215426 \h </w:instrText>
        </w:r>
        <w:r>
          <w:rPr>
            <w:noProof/>
            <w:webHidden/>
          </w:rPr>
        </w:r>
        <w:r>
          <w:rPr>
            <w:noProof/>
            <w:webHidden/>
          </w:rPr>
          <w:fldChar w:fldCharType="separate"/>
        </w:r>
        <w:r>
          <w:rPr>
            <w:noProof/>
            <w:webHidden/>
          </w:rPr>
          <w:t>6</w:t>
        </w:r>
        <w:r>
          <w:rPr>
            <w:noProof/>
            <w:webHidden/>
          </w:rPr>
          <w:fldChar w:fldCharType="end"/>
        </w:r>
      </w:hyperlink>
    </w:p>
    <w:p w14:paraId="2AEE6B90" w14:textId="67DEA4CB"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7" w:history="1">
        <w:r w:rsidRPr="001E4169">
          <w:rPr>
            <w:rStyle w:val="Hipervnculo"/>
            <w:noProof/>
          </w:rPr>
          <w:t>Objetivo del Proyecto</w:t>
        </w:r>
        <w:r>
          <w:rPr>
            <w:noProof/>
            <w:webHidden/>
          </w:rPr>
          <w:tab/>
        </w:r>
        <w:r>
          <w:rPr>
            <w:noProof/>
            <w:webHidden/>
          </w:rPr>
          <w:fldChar w:fldCharType="begin"/>
        </w:r>
        <w:r>
          <w:rPr>
            <w:noProof/>
            <w:webHidden/>
          </w:rPr>
          <w:instrText xml:space="preserve"> PAGEREF _Toc176215427 \h </w:instrText>
        </w:r>
        <w:r>
          <w:rPr>
            <w:noProof/>
            <w:webHidden/>
          </w:rPr>
        </w:r>
        <w:r>
          <w:rPr>
            <w:noProof/>
            <w:webHidden/>
          </w:rPr>
          <w:fldChar w:fldCharType="separate"/>
        </w:r>
        <w:r>
          <w:rPr>
            <w:noProof/>
            <w:webHidden/>
          </w:rPr>
          <w:t>6</w:t>
        </w:r>
        <w:r>
          <w:rPr>
            <w:noProof/>
            <w:webHidden/>
          </w:rPr>
          <w:fldChar w:fldCharType="end"/>
        </w:r>
      </w:hyperlink>
    </w:p>
    <w:p w14:paraId="17A14417" w14:textId="03AC6C18" w:rsidR="00FE05C6" w:rsidRDefault="00FE05C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428" w:history="1">
        <w:r w:rsidRPr="001E4169">
          <w:rPr>
            <w:rStyle w:val="Hipervnculo"/>
            <w:noProof/>
          </w:rPr>
          <w:t>Entorno Socioeconómico y Legal</w:t>
        </w:r>
        <w:r>
          <w:rPr>
            <w:noProof/>
            <w:webHidden/>
          </w:rPr>
          <w:tab/>
        </w:r>
        <w:r>
          <w:rPr>
            <w:noProof/>
            <w:webHidden/>
          </w:rPr>
          <w:fldChar w:fldCharType="begin"/>
        </w:r>
        <w:r>
          <w:rPr>
            <w:noProof/>
            <w:webHidden/>
          </w:rPr>
          <w:instrText xml:space="preserve"> PAGEREF _Toc176215428 \h </w:instrText>
        </w:r>
        <w:r>
          <w:rPr>
            <w:noProof/>
            <w:webHidden/>
          </w:rPr>
        </w:r>
        <w:r>
          <w:rPr>
            <w:noProof/>
            <w:webHidden/>
          </w:rPr>
          <w:fldChar w:fldCharType="separate"/>
        </w:r>
        <w:r>
          <w:rPr>
            <w:noProof/>
            <w:webHidden/>
          </w:rPr>
          <w:t>6</w:t>
        </w:r>
        <w:r>
          <w:rPr>
            <w:noProof/>
            <w:webHidden/>
          </w:rPr>
          <w:fldChar w:fldCharType="end"/>
        </w:r>
      </w:hyperlink>
    </w:p>
    <w:p w14:paraId="20BDD27E" w14:textId="7CFFF544"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29" w:history="1">
        <w:r w:rsidRPr="001E4169">
          <w:rPr>
            <w:rStyle w:val="Hipervnculo"/>
            <w:noProof/>
          </w:rPr>
          <w:t>Entorno Legal</w:t>
        </w:r>
        <w:r>
          <w:rPr>
            <w:noProof/>
            <w:webHidden/>
          </w:rPr>
          <w:tab/>
        </w:r>
        <w:r>
          <w:rPr>
            <w:noProof/>
            <w:webHidden/>
          </w:rPr>
          <w:fldChar w:fldCharType="begin"/>
        </w:r>
        <w:r>
          <w:rPr>
            <w:noProof/>
            <w:webHidden/>
          </w:rPr>
          <w:instrText xml:space="preserve"> PAGEREF _Toc176215429 \h </w:instrText>
        </w:r>
        <w:r>
          <w:rPr>
            <w:noProof/>
            <w:webHidden/>
          </w:rPr>
        </w:r>
        <w:r>
          <w:rPr>
            <w:noProof/>
            <w:webHidden/>
          </w:rPr>
          <w:fldChar w:fldCharType="separate"/>
        </w:r>
        <w:r>
          <w:rPr>
            <w:noProof/>
            <w:webHidden/>
          </w:rPr>
          <w:t>6</w:t>
        </w:r>
        <w:r>
          <w:rPr>
            <w:noProof/>
            <w:webHidden/>
          </w:rPr>
          <w:fldChar w:fldCharType="end"/>
        </w:r>
      </w:hyperlink>
    </w:p>
    <w:p w14:paraId="2D40DEBA" w14:textId="24365A91"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30" w:history="1">
        <w:r w:rsidRPr="001E4169">
          <w:rPr>
            <w:rStyle w:val="Hipervnculo"/>
            <w:noProof/>
          </w:rPr>
          <w:t>Demanda</w:t>
        </w:r>
        <w:r>
          <w:rPr>
            <w:noProof/>
            <w:webHidden/>
          </w:rPr>
          <w:tab/>
        </w:r>
        <w:r>
          <w:rPr>
            <w:noProof/>
            <w:webHidden/>
          </w:rPr>
          <w:fldChar w:fldCharType="begin"/>
        </w:r>
        <w:r>
          <w:rPr>
            <w:noProof/>
            <w:webHidden/>
          </w:rPr>
          <w:instrText xml:space="preserve"> PAGEREF _Toc176215430 \h </w:instrText>
        </w:r>
        <w:r>
          <w:rPr>
            <w:noProof/>
            <w:webHidden/>
          </w:rPr>
        </w:r>
        <w:r>
          <w:rPr>
            <w:noProof/>
            <w:webHidden/>
          </w:rPr>
          <w:fldChar w:fldCharType="separate"/>
        </w:r>
        <w:r>
          <w:rPr>
            <w:noProof/>
            <w:webHidden/>
          </w:rPr>
          <w:t>6</w:t>
        </w:r>
        <w:r>
          <w:rPr>
            <w:noProof/>
            <w:webHidden/>
          </w:rPr>
          <w:fldChar w:fldCharType="end"/>
        </w:r>
      </w:hyperlink>
    </w:p>
    <w:p w14:paraId="2CAD4CD4" w14:textId="5A4B3F2C"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31" w:history="1">
        <w:r w:rsidRPr="001E4169">
          <w:rPr>
            <w:rStyle w:val="Hipervnculo"/>
            <w:noProof/>
          </w:rPr>
          <w:t>Población objetivo</w:t>
        </w:r>
        <w:r>
          <w:rPr>
            <w:noProof/>
            <w:webHidden/>
          </w:rPr>
          <w:tab/>
        </w:r>
        <w:r>
          <w:rPr>
            <w:noProof/>
            <w:webHidden/>
          </w:rPr>
          <w:fldChar w:fldCharType="begin"/>
        </w:r>
        <w:r>
          <w:rPr>
            <w:noProof/>
            <w:webHidden/>
          </w:rPr>
          <w:instrText xml:space="preserve"> PAGEREF _Toc176215431 \h </w:instrText>
        </w:r>
        <w:r>
          <w:rPr>
            <w:noProof/>
            <w:webHidden/>
          </w:rPr>
        </w:r>
        <w:r>
          <w:rPr>
            <w:noProof/>
            <w:webHidden/>
          </w:rPr>
          <w:fldChar w:fldCharType="separate"/>
        </w:r>
        <w:r>
          <w:rPr>
            <w:noProof/>
            <w:webHidden/>
          </w:rPr>
          <w:t>7</w:t>
        </w:r>
        <w:r>
          <w:rPr>
            <w:noProof/>
            <w:webHidden/>
          </w:rPr>
          <w:fldChar w:fldCharType="end"/>
        </w:r>
      </w:hyperlink>
    </w:p>
    <w:p w14:paraId="0F6930E4" w14:textId="24F653DE"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32" w:history="1">
        <w:r w:rsidRPr="001E4169">
          <w:rPr>
            <w:rStyle w:val="Hipervnculo"/>
            <w:noProof/>
          </w:rPr>
          <w:t>Análisis de la demanda</w:t>
        </w:r>
        <w:r>
          <w:rPr>
            <w:noProof/>
            <w:webHidden/>
          </w:rPr>
          <w:tab/>
        </w:r>
        <w:r>
          <w:rPr>
            <w:noProof/>
            <w:webHidden/>
          </w:rPr>
          <w:fldChar w:fldCharType="begin"/>
        </w:r>
        <w:r>
          <w:rPr>
            <w:noProof/>
            <w:webHidden/>
          </w:rPr>
          <w:instrText xml:space="preserve"> PAGEREF _Toc176215432 \h </w:instrText>
        </w:r>
        <w:r>
          <w:rPr>
            <w:noProof/>
            <w:webHidden/>
          </w:rPr>
        </w:r>
        <w:r>
          <w:rPr>
            <w:noProof/>
            <w:webHidden/>
          </w:rPr>
          <w:fldChar w:fldCharType="separate"/>
        </w:r>
        <w:r>
          <w:rPr>
            <w:noProof/>
            <w:webHidden/>
          </w:rPr>
          <w:t>7</w:t>
        </w:r>
        <w:r>
          <w:rPr>
            <w:noProof/>
            <w:webHidden/>
          </w:rPr>
          <w:fldChar w:fldCharType="end"/>
        </w:r>
      </w:hyperlink>
    </w:p>
    <w:p w14:paraId="5185666E" w14:textId="70EEEF87"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33" w:history="1">
        <w:r w:rsidRPr="001E4169">
          <w:rPr>
            <w:rStyle w:val="Hipervnculo"/>
            <w:noProof/>
          </w:rPr>
          <w:t>Oferta</w:t>
        </w:r>
        <w:r>
          <w:rPr>
            <w:noProof/>
            <w:webHidden/>
          </w:rPr>
          <w:tab/>
        </w:r>
        <w:r>
          <w:rPr>
            <w:noProof/>
            <w:webHidden/>
          </w:rPr>
          <w:fldChar w:fldCharType="begin"/>
        </w:r>
        <w:r>
          <w:rPr>
            <w:noProof/>
            <w:webHidden/>
          </w:rPr>
          <w:instrText xml:space="preserve"> PAGEREF _Toc176215433 \h </w:instrText>
        </w:r>
        <w:r>
          <w:rPr>
            <w:noProof/>
            <w:webHidden/>
          </w:rPr>
        </w:r>
        <w:r>
          <w:rPr>
            <w:noProof/>
            <w:webHidden/>
          </w:rPr>
          <w:fldChar w:fldCharType="separate"/>
        </w:r>
        <w:r>
          <w:rPr>
            <w:noProof/>
            <w:webHidden/>
          </w:rPr>
          <w:t>7</w:t>
        </w:r>
        <w:r>
          <w:rPr>
            <w:noProof/>
            <w:webHidden/>
          </w:rPr>
          <w:fldChar w:fldCharType="end"/>
        </w:r>
      </w:hyperlink>
    </w:p>
    <w:p w14:paraId="05B76E5E" w14:textId="05977EBB"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34" w:history="1">
        <w:r w:rsidRPr="001E4169">
          <w:rPr>
            <w:rStyle w:val="Hipervnculo"/>
            <w:noProof/>
          </w:rPr>
          <w:t>Análisis de la oferta</w:t>
        </w:r>
        <w:r>
          <w:rPr>
            <w:noProof/>
            <w:webHidden/>
          </w:rPr>
          <w:tab/>
        </w:r>
        <w:r>
          <w:rPr>
            <w:noProof/>
            <w:webHidden/>
          </w:rPr>
          <w:fldChar w:fldCharType="begin"/>
        </w:r>
        <w:r>
          <w:rPr>
            <w:noProof/>
            <w:webHidden/>
          </w:rPr>
          <w:instrText xml:space="preserve"> PAGEREF _Toc176215434 \h </w:instrText>
        </w:r>
        <w:r>
          <w:rPr>
            <w:noProof/>
            <w:webHidden/>
          </w:rPr>
        </w:r>
        <w:r>
          <w:rPr>
            <w:noProof/>
            <w:webHidden/>
          </w:rPr>
          <w:fldChar w:fldCharType="separate"/>
        </w:r>
        <w:r>
          <w:rPr>
            <w:noProof/>
            <w:webHidden/>
          </w:rPr>
          <w:t>7</w:t>
        </w:r>
        <w:r>
          <w:rPr>
            <w:noProof/>
            <w:webHidden/>
          </w:rPr>
          <w:fldChar w:fldCharType="end"/>
        </w:r>
      </w:hyperlink>
    </w:p>
    <w:p w14:paraId="6911CEE8" w14:textId="729E3BEF"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35" w:history="1">
        <w:r w:rsidRPr="001E4169">
          <w:rPr>
            <w:rStyle w:val="Hipervnculo"/>
            <w:noProof/>
          </w:rPr>
          <w:t>Comercialización</w:t>
        </w:r>
        <w:r>
          <w:rPr>
            <w:noProof/>
            <w:webHidden/>
          </w:rPr>
          <w:tab/>
        </w:r>
        <w:r>
          <w:rPr>
            <w:noProof/>
            <w:webHidden/>
          </w:rPr>
          <w:fldChar w:fldCharType="begin"/>
        </w:r>
        <w:r>
          <w:rPr>
            <w:noProof/>
            <w:webHidden/>
          </w:rPr>
          <w:instrText xml:space="preserve"> PAGEREF _Toc176215435 \h </w:instrText>
        </w:r>
        <w:r>
          <w:rPr>
            <w:noProof/>
            <w:webHidden/>
          </w:rPr>
        </w:r>
        <w:r>
          <w:rPr>
            <w:noProof/>
            <w:webHidden/>
          </w:rPr>
          <w:fldChar w:fldCharType="separate"/>
        </w:r>
        <w:r>
          <w:rPr>
            <w:noProof/>
            <w:webHidden/>
          </w:rPr>
          <w:t>7</w:t>
        </w:r>
        <w:r>
          <w:rPr>
            <w:noProof/>
            <w:webHidden/>
          </w:rPr>
          <w:fldChar w:fldCharType="end"/>
        </w:r>
      </w:hyperlink>
    </w:p>
    <w:p w14:paraId="6B3B9469" w14:textId="340A4B6F"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36" w:history="1">
        <w:r w:rsidRPr="001E4169">
          <w:rPr>
            <w:rStyle w:val="Hipervnculo"/>
            <w:noProof/>
          </w:rPr>
          <w:t>Producto</w:t>
        </w:r>
        <w:r>
          <w:rPr>
            <w:noProof/>
            <w:webHidden/>
          </w:rPr>
          <w:tab/>
        </w:r>
        <w:r>
          <w:rPr>
            <w:noProof/>
            <w:webHidden/>
          </w:rPr>
          <w:fldChar w:fldCharType="begin"/>
        </w:r>
        <w:r>
          <w:rPr>
            <w:noProof/>
            <w:webHidden/>
          </w:rPr>
          <w:instrText xml:space="preserve"> PAGEREF _Toc176215436 \h </w:instrText>
        </w:r>
        <w:r>
          <w:rPr>
            <w:noProof/>
            <w:webHidden/>
          </w:rPr>
        </w:r>
        <w:r>
          <w:rPr>
            <w:noProof/>
            <w:webHidden/>
          </w:rPr>
          <w:fldChar w:fldCharType="separate"/>
        </w:r>
        <w:r>
          <w:rPr>
            <w:noProof/>
            <w:webHidden/>
          </w:rPr>
          <w:t>7</w:t>
        </w:r>
        <w:r>
          <w:rPr>
            <w:noProof/>
            <w:webHidden/>
          </w:rPr>
          <w:fldChar w:fldCharType="end"/>
        </w:r>
      </w:hyperlink>
    </w:p>
    <w:p w14:paraId="67B98331" w14:textId="2C390C31"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37" w:history="1">
        <w:r w:rsidRPr="001E4169">
          <w:rPr>
            <w:rStyle w:val="Hipervnculo"/>
            <w:noProof/>
          </w:rPr>
          <w:t>Plaza</w:t>
        </w:r>
        <w:r>
          <w:rPr>
            <w:noProof/>
            <w:webHidden/>
          </w:rPr>
          <w:tab/>
        </w:r>
        <w:r>
          <w:rPr>
            <w:noProof/>
            <w:webHidden/>
          </w:rPr>
          <w:fldChar w:fldCharType="begin"/>
        </w:r>
        <w:r>
          <w:rPr>
            <w:noProof/>
            <w:webHidden/>
          </w:rPr>
          <w:instrText xml:space="preserve"> PAGEREF _Toc176215437 \h </w:instrText>
        </w:r>
        <w:r>
          <w:rPr>
            <w:noProof/>
            <w:webHidden/>
          </w:rPr>
        </w:r>
        <w:r>
          <w:rPr>
            <w:noProof/>
            <w:webHidden/>
          </w:rPr>
          <w:fldChar w:fldCharType="separate"/>
        </w:r>
        <w:r>
          <w:rPr>
            <w:noProof/>
            <w:webHidden/>
          </w:rPr>
          <w:t>7</w:t>
        </w:r>
        <w:r>
          <w:rPr>
            <w:noProof/>
            <w:webHidden/>
          </w:rPr>
          <w:fldChar w:fldCharType="end"/>
        </w:r>
      </w:hyperlink>
    </w:p>
    <w:p w14:paraId="52EAE32A" w14:textId="1598304E" w:rsidR="00FE05C6" w:rsidRDefault="00FE05C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438" w:history="1">
        <w:r w:rsidRPr="001E4169">
          <w:rPr>
            <w:rStyle w:val="Hipervnculo"/>
            <w:noProof/>
          </w:rPr>
          <w:t>Estudio Técnico</w:t>
        </w:r>
        <w:r>
          <w:rPr>
            <w:noProof/>
            <w:webHidden/>
          </w:rPr>
          <w:tab/>
        </w:r>
        <w:r>
          <w:rPr>
            <w:noProof/>
            <w:webHidden/>
          </w:rPr>
          <w:fldChar w:fldCharType="begin"/>
        </w:r>
        <w:r>
          <w:rPr>
            <w:noProof/>
            <w:webHidden/>
          </w:rPr>
          <w:instrText xml:space="preserve"> PAGEREF _Toc176215438 \h </w:instrText>
        </w:r>
        <w:r>
          <w:rPr>
            <w:noProof/>
            <w:webHidden/>
          </w:rPr>
        </w:r>
        <w:r>
          <w:rPr>
            <w:noProof/>
            <w:webHidden/>
          </w:rPr>
          <w:fldChar w:fldCharType="separate"/>
        </w:r>
        <w:r>
          <w:rPr>
            <w:noProof/>
            <w:webHidden/>
          </w:rPr>
          <w:t>7</w:t>
        </w:r>
        <w:r>
          <w:rPr>
            <w:noProof/>
            <w:webHidden/>
          </w:rPr>
          <w:fldChar w:fldCharType="end"/>
        </w:r>
      </w:hyperlink>
    </w:p>
    <w:p w14:paraId="18199F79" w14:textId="7F3C6680"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39" w:history="1">
        <w:r w:rsidRPr="001E4169">
          <w:rPr>
            <w:rStyle w:val="Hipervnculo"/>
            <w:noProof/>
            <w:snapToGrid w:val="0"/>
          </w:rPr>
          <w:t>Tamaño del Proyecto</w:t>
        </w:r>
        <w:r>
          <w:rPr>
            <w:noProof/>
            <w:webHidden/>
          </w:rPr>
          <w:tab/>
        </w:r>
        <w:r>
          <w:rPr>
            <w:noProof/>
            <w:webHidden/>
          </w:rPr>
          <w:fldChar w:fldCharType="begin"/>
        </w:r>
        <w:r>
          <w:rPr>
            <w:noProof/>
            <w:webHidden/>
          </w:rPr>
          <w:instrText xml:space="preserve"> PAGEREF _Toc176215439 \h </w:instrText>
        </w:r>
        <w:r>
          <w:rPr>
            <w:noProof/>
            <w:webHidden/>
          </w:rPr>
        </w:r>
        <w:r>
          <w:rPr>
            <w:noProof/>
            <w:webHidden/>
          </w:rPr>
          <w:fldChar w:fldCharType="separate"/>
        </w:r>
        <w:r>
          <w:rPr>
            <w:noProof/>
            <w:webHidden/>
          </w:rPr>
          <w:t>7</w:t>
        </w:r>
        <w:r>
          <w:rPr>
            <w:noProof/>
            <w:webHidden/>
          </w:rPr>
          <w:fldChar w:fldCharType="end"/>
        </w:r>
      </w:hyperlink>
    </w:p>
    <w:p w14:paraId="2A0796F0" w14:textId="04D01DB8" w:rsidR="00FE05C6" w:rsidRDefault="00FE05C6">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440" w:history="1">
        <w:r w:rsidRPr="001E4169">
          <w:rPr>
            <w:rStyle w:val="Hipervnculo"/>
            <w:noProof/>
          </w:rPr>
          <w:t>Organización</w:t>
        </w:r>
        <w:r>
          <w:rPr>
            <w:noProof/>
            <w:webHidden/>
          </w:rPr>
          <w:tab/>
        </w:r>
        <w:r>
          <w:rPr>
            <w:noProof/>
            <w:webHidden/>
          </w:rPr>
          <w:fldChar w:fldCharType="begin"/>
        </w:r>
        <w:r>
          <w:rPr>
            <w:noProof/>
            <w:webHidden/>
          </w:rPr>
          <w:instrText xml:space="preserve"> PAGEREF _Toc176215440 \h </w:instrText>
        </w:r>
        <w:r>
          <w:rPr>
            <w:noProof/>
            <w:webHidden/>
          </w:rPr>
        </w:r>
        <w:r>
          <w:rPr>
            <w:noProof/>
            <w:webHidden/>
          </w:rPr>
          <w:fldChar w:fldCharType="separate"/>
        </w:r>
        <w:r>
          <w:rPr>
            <w:noProof/>
            <w:webHidden/>
          </w:rPr>
          <w:t>8</w:t>
        </w:r>
        <w:r>
          <w:rPr>
            <w:noProof/>
            <w:webHidden/>
          </w:rPr>
          <w:fldChar w:fldCharType="end"/>
        </w:r>
      </w:hyperlink>
    </w:p>
    <w:p w14:paraId="00362E96" w14:textId="71D09AC8"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41" w:history="1">
        <w:r w:rsidRPr="001E4169">
          <w:rPr>
            <w:rStyle w:val="Hipervnculo"/>
            <w:noProof/>
          </w:rPr>
          <w:t>Estructura de la organización</w:t>
        </w:r>
        <w:r>
          <w:rPr>
            <w:noProof/>
            <w:webHidden/>
          </w:rPr>
          <w:tab/>
        </w:r>
        <w:r>
          <w:rPr>
            <w:noProof/>
            <w:webHidden/>
          </w:rPr>
          <w:fldChar w:fldCharType="begin"/>
        </w:r>
        <w:r>
          <w:rPr>
            <w:noProof/>
            <w:webHidden/>
          </w:rPr>
          <w:instrText xml:space="preserve"> PAGEREF _Toc176215441 \h </w:instrText>
        </w:r>
        <w:r>
          <w:rPr>
            <w:noProof/>
            <w:webHidden/>
          </w:rPr>
        </w:r>
        <w:r>
          <w:rPr>
            <w:noProof/>
            <w:webHidden/>
          </w:rPr>
          <w:fldChar w:fldCharType="separate"/>
        </w:r>
        <w:r>
          <w:rPr>
            <w:noProof/>
            <w:webHidden/>
          </w:rPr>
          <w:t>8</w:t>
        </w:r>
        <w:r>
          <w:rPr>
            <w:noProof/>
            <w:webHidden/>
          </w:rPr>
          <w:fldChar w:fldCharType="end"/>
        </w:r>
      </w:hyperlink>
    </w:p>
    <w:p w14:paraId="39A5E937" w14:textId="48351175"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42" w:history="1">
        <w:r w:rsidRPr="001E4169">
          <w:rPr>
            <w:rStyle w:val="Hipervnculo"/>
            <w:noProof/>
          </w:rPr>
          <w:t>Recurso humano</w:t>
        </w:r>
        <w:r>
          <w:rPr>
            <w:noProof/>
            <w:webHidden/>
          </w:rPr>
          <w:tab/>
        </w:r>
        <w:r>
          <w:rPr>
            <w:noProof/>
            <w:webHidden/>
          </w:rPr>
          <w:fldChar w:fldCharType="begin"/>
        </w:r>
        <w:r>
          <w:rPr>
            <w:noProof/>
            <w:webHidden/>
          </w:rPr>
          <w:instrText xml:space="preserve"> PAGEREF _Toc176215442 \h </w:instrText>
        </w:r>
        <w:r>
          <w:rPr>
            <w:noProof/>
            <w:webHidden/>
          </w:rPr>
        </w:r>
        <w:r>
          <w:rPr>
            <w:noProof/>
            <w:webHidden/>
          </w:rPr>
          <w:fldChar w:fldCharType="separate"/>
        </w:r>
        <w:r>
          <w:rPr>
            <w:noProof/>
            <w:webHidden/>
          </w:rPr>
          <w:t>8</w:t>
        </w:r>
        <w:r>
          <w:rPr>
            <w:noProof/>
            <w:webHidden/>
          </w:rPr>
          <w:fldChar w:fldCharType="end"/>
        </w:r>
      </w:hyperlink>
    </w:p>
    <w:p w14:paraId="2CF0A9B7" w14:textId="588DC09E" w:rsidR="00FE05C6" w:rsidRDefault="00FE05C6">
      <w:pPr>
        <w:pStyle w:val="TDC3"/>
        <w:rPr>
          <w:rFonts w:asciiTheme="minorHAnsi" w:eastAsiaTheme="minorEastAsia" w:hAnsiTheme="minorHAnsi" w:cstheme="minorBidi"/>
          <w:noProof/>
          <w:kern w:val="2"/>
          <w:sz w:val="24"/>
          <w:szCs w:val="24"/>
          <w:lang w:val="es-AR" w:eastAsia="es-AR"/>
          <w14:ligatures w14:val="standardContextual"/>
        </w:rPr>
      </w:pPr>
      <w:hyperlink w:anchor="_Toc176215443" w:history="1">
        <w:r w:rsidRPr="001E4169">
          <w:rPr>
            <w:rStyle w:val="Hipervnculo"/>
            <w:noProof/>
          </w:rPr>
          <w:t>Cronograma de trabajo</w:t>
        </w:r>
        <w:r>
          <w:rPr>
            <w:noProof/>
            <w:webHidden/>
          </w:rPr>
          <w:tab/>
        </w:r>
        <w:r>
          <w:rPr>
            <w:noProof/>
            <w:webHidden/>
          </w:rPr>
          <w:fldChar w:fldCharType="begin"/>
        </w:r>
        <w:r>
          <w:rPr>
            <w:noProof/>
            <w:webHidden/>
          </w:rPr>
          <w:instrText xml:space="preserve"> PAGEREF _Toc176215443 \h </w:instrText>
        </w:r>
        <w:r>
          <w:rPr>
            <w:noProof/>
            <w:webHidden/>
          </w:rPr>
        </w:r>
        <w:r>
          <w:rPr>
            <w:noProof/>
            <w:webHidden/>
          </w:rPr>
          <w:fldChar w:fldCharType="separate"/>
        </w:r>
        <w:r>
          <w:rPr>
            <w:noProof/>
            <w:webHidden/>
          </w:rPr>
          <w:t>8</w:t>
        </w:r>
        <w:r>
          <w:rPr>
            <w:noProof/>
            <w:webHidden/>
          </w:rPr>
          <w:fldChar w:fldCharType="end"/>
        </w:r>
      </w:hyperlink>
    </w:p>
    <w:p w14:paraId="27ABA554" w14:textId="20C945EE" w:rsidR="00FE05C6" w:rsidRDefault="00FE05C6">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444" w:history="1">
        <w:r w:rsidRPr="001E4169">
          <w:rPr>
            <w:rStyle w:val="Hipervnculo"/>
            <w:noProof/>
          </w:rPr>
          <w:t>Beneficios esperados del proyecto</w:t>
        </w:r>
        <w:r>
          <w:rPr>
            <w:noProof/>
            <w:webHidden/>
          </w:rPr>
          <w:tab/>
        </w:r>
        <w:r>
          <w:rPr>
            <w:noProof/>
            <w:webHidden/>
          </w:rPr>
          <w:fldChar w:fldCharType="begin"/>
        </w:r>
        <w:r>
          <w:rPr>
            <w:noProof/>
            <w:webHidden/>
          </w:rPr>
          <w:instrText xml:space="preserve"> PAGEREF _Toc176215444 \h </w:instrText>
        </w:r>
        <w:r>
          <w:rPr>
            <w:noProof/>
            <w:webHidden/>
          </w:rPr>
        </w:r>
        <w:r>
          <w:rPr>
            <w:noProof/>
            <w:webHidden/>
          </w:rPr>
          <w:fldChar w:fldCharType="separate"/>
        </w:r>
        <w:r>
          <w:rPr>
            <w:noProof/>
            <w:webHidden/>
          </w:rPr>
          <w:t>8</w:t>
        </w:r>
        <w:r>
          <w:rPr>
            <w:noProof/>
            <w:webHidden/>
          </w:rPr>
          <w:fldChar w:fldCharType="end"/>
        </w:r>
      </w:hyperlink>
    </w:p>
    <w:p w14:paraId="19471506" w14:textId="7EF244CE" w:rsidR="000F79DF" w:rsidRDefault="00000774" w:rsidP="000F79DF">
      <w:pPr>
        <w:tabs>
          <w:tab w:val="left" w:pos="5954"/>
        </w:tabs>
      </w:pPr>
      <w:r>
        <w:fldChar w:fldCharType="end"/>
      </w:r>
    </w:p>
    <w:p w14:paraId="72790C90" w14:textId="77777777" w:rsidR="00A13DBA" w:rsidRDefault="00861B8F" w:rsidP="009A3173">
      <w:pPr>
        <w:pStyle w:val="PSI-Ttulo"/>
      </w:pPr>
      <w:r>
        <w:br w:type="page"/>
      </w:r>
      <w:r w:rsidR="00E00CD2">
        <w:rPr>
          <w:lang w:val="es-AR"/>
        </w:rPr>
        <w:lastRenderedPageBreak/>
        <w:t>Estudio de Factibilidad</w:t>
      </w:r>
    </w:p>
    <w:p w14:paraId="28E3DF48"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176215415"/>
      <w:r w:rsidRPr="002C0771">
        <w:t>Introducción</w:t>
      </w:r>
      <w:bookmarkEnd w:id="0"/>
      <w:bookmarkEnd w:id="1"/>
      <w:bookmarkEnd w:id="2"/>
      <w:bookmarkEnd w:id="3"/>
      <w:bookmarkEnd w:id="4"/>
    </w:p>
    <w:p w14:paraId="12F9E7CE" w14:textId="6EBF6AD2" w:rsidR="007927A1" w:rsidRDefault="00114421" w:rsidP="00FE05C6">
      <w:pPr>
        <w:ind w:left="0" w:firstLine="0"/>
        <w:jc w:val="both"/>
      </w:pPr>
      <w:bookmarkStart w:id="5" w:name="_Toc235010128"/>
      <w:r w:rsidRPr="00114421">
        <w:t>Este estudio de factibilidad aborda el desarrollo de un sistema diseñado específicamente para</w:t>
      </w:r>
      <w:r w:rsidR="006E4AC0">
        <w:t xml:space="preserve"> </w:t>
      </w:r>
      <w:r w:rsidRPr="00114421">
        <w:t xml:space="preserve">los docentes </w:t>
      </w:r>
      <w:r w:rsidR="00433D88">
        <w:t>la materia Laboratorio de Desarrollo de Software correspondiente a las carreras Licenciatura en Sistemas y Analista de Sistemas en la Universidad Nacional de la Patagonia Austral Unidad Académica Río Gallegos (UNPA UARG)</w:t>
      </w:r>
      <w:r w:rsidRPr="00114421">
        <w:t>, con el objetivo de optimizar el proceso de gestión de riesgos. El documento expone las razones que justifican la implementación del sistema, así como los beneficios que aportará a los docentes de la cátedra al ser aplicado en las carreras de Analista de Sistemas y Licenciatura en Sistemas.</w:t>
      </w:r>
    </w:p>
    <w:p w14:paraId="2C999589" w14:textId="71DBA946" w:rsidR="00E00CD2" w:rsidRDefault="00E00CD2" w:rsidP="00E00CD2">
      <w:pPr>
        <w:pStyle w:val="PSI-Ttulo1"/>
      </w:pPr>
      <w:bookmarkStart w:id="6" w:name="_Toc176215416"/>
      <w:r w:rsidRPr="00F0651F">
        <w:t>Reconocimiento general del sistema</w:t>
      </w:r>
      <w:bookmarkEnd w:id="5"/>
      <w:bookmarkEnd w:id="6"/>
    </w:p>
    <w:p w14:paraId="47ECC47D" w14:textId="153E1E73" w:rsidR="00196C1D" w:rsidRPr="00196C1D" w:rsidRDefault="00196C1D" w:rsidP="00433D88">
      <w:pPr>
        <w:ind w:left="0" w:firstLine="0"/>
        <w:jc w:val="both"/>
        <w:rPr>
          <w:lang w:val="es-AR"/>
        </w:rPr>
      </w:pPr>
      <w:r w:rsidRPr="00196C1D">
        <w:rPr>
          <w:lang w:val="es-AR"/>
        </w:rPr>
        <w:t>En la UNPA UARG, la gestión de riesgos se enseña en asignaturas como Gestión de Proyectos de Software y Verificación y Validación, utilizando referencias de autores reconocidos como Ian Sommerville y Roger S. Pressman. Aunque estas materias ofrecen un enfoque teórico sólido, la parte práctica del aprendizaje, que se realiza mediante plantillas basadas en el modelo de desarrollo de software PSI, presenta desafíos significativos tanto para los alumnos como para los docentes.</w:t>
      </w:r>
    </w:p>
    <w:p w14:paraId="5202D44B" w14:textId="2631AE68" w:rsidR="00433D88" w:rsidRPr="00196C1D" w:rsidRDefault="00196C1D" w:rsidP="00433D88">
      <w:pPr>
        <w:ind w:left="0" w:firstLine="0"/>
        <w:jc w:val="both"/>
        <w:rPr>
          <w:lang w:val="es-AR"/>
        </w:rPr>
      </w:pPr>
      <w:r w:rsidRPr="00196C1D">
        <w:rPr>
          <w:lang w:val="es-AR"/>
        </w:rPr>
        <w:t>El problema principal radica en que las plantillas utilizadas no proporcionan una guía clara para su uso, lo que dificulta la comprensión de los conceptos prácticos de gestión de riesgos. Esto genera confusión y ralentiza el proceso de aprendizaje, provocando una pérdida de tiempo considerable en la enseñanza práctica. En este contexto, se justifica el desarrollo de un sistema que optimice este proceso, facilitando la comprensión y aplicación práctica de la gestión de riesgos. El sistema propuesto representa una solución viable para abordar esta necesidad, mejorando la eficiencia y efectividad del aprendizaje en las carreras de Analista de Sistemas y Licenciatura en Sistemas.</w:t>
      </w:r>
      <w:r>
        <w:rPr>
          <w:lang w:val="es-AR"/>
        </w:rPr>
        <w:t xml:space="preserve"> </w:t>
      </w:r>
    </w:p>
    <w:p w14:paraId="157B4A19" w14:textId="77777777" w:rsidR="00E00CD2" w:rsidRPr="00E00CD2" w:rsidRDefault="00E00CD2" w:rsidP="00E00CD2">
      <w:pPr>
        <w:pStyle w:val="PSI-Ttulo1"/>
      </w:pPr>
      <w:bookmarkStart w:id="7" w:name="_Toc235010129"/>
      <w:bookmarkStart w:id="8" w:name="_Toc176215417"/>
      <w:r w:rsidRPr="004B4347">
        <w:t>J</w:t>
      </w:r>
      <w:r>
        <w:t>ustificación del Proyecto</w:t>
      </w:r>
      <w:bookmarkEnd w:id="7"/>
      <w:bookmarkEnd w:id="8"/>
    </w:p>
    <w:p w14:paraId="35D66498" w14:textId="77777777" w:rsidR="00E00CD2" w:rsidRPr="004B4347" w:rsidRDefault="00E00CD2" w:rsidP="00E00CD2">
      <w:pPr>
        <w:pStyle w:val="PSI-Ttulo2"/>
      </w:pPr>
      <w:bookmarkStart w:id="9" w:name="_Toc235010130"/>
      <w:bookmarkStart w:id="10" w:name="_Toc176215418"/>
      <w:r w:rsidRPr="004B4347">
        <w:t>Título del Proyecto</w:t>
      </w:r>
      <w:bookmarkEnd w:id="9"/>
      <w:bookmarkEnd w:id="10"/>
    </w:p>
    <w:p w14:paraId="17FBAB4A" w14:textId="1AC8B5DD" w:rsidR="009A5F5F" w:rsidRDefault="00741F76" w:rsidP="009A5F5F">
      <w:pPr>
        <w:ind w:left="0" w:firstLine="0"/>
        <w:jc w:val="both"/>
        <w:rPr>
          <w:lang w:val="es-AR"/>
        </w:rPr>
      </w:pPr>
      <w:r>
        <w:rPr>
          <w:lang w:val="es-AR"/>
        </w:rPr>
        <w:t xml:space="preserve">El sistema se </w:t>
      </w:r>
      <w:r w:rsidR="007927A1">
        <w:rPr>
          <w:lang w:val="es-AR"/>
        </w:rPr>
        <w:t>denominará</w:t>
      </w:r>
      <w:r>
        <w:rPr>
          <w:lang w:val="es-AR"/>
        </w:rPr>
        <w:t xml:space="preserve"> Vesta </w:t>
      </w:r>
      <w:proofErr w:type="spellStart"/>
      <w:r>
        <w:rPr>
          <w:lang w:val="es-AR"/>
        </w:rPr>
        <w:t>Risk</w:t>
      </w:r>
      <w:proofErr w:type="spellEnd"/>
      <w:r>
        <w:rPr>
          <w:lang w:val="es-AR"/>
        </w:rPr>
        <w:t xml:space="preserve"> Manager</w:t>
      </w:r>
      <w:r w:rsidR="009A5F5F">
        <w:rPr>
          <w:lang w:val="es-AR"/>
        </w:rPr>
        <w:t xml:space="preserve"> ya que hace referencia a Vesta, una diosa romana que simboliza la protección del hogar y la comunidad. </w:t>
      </w:r>
      <w:r w:rsidR="009A5F5F" w:rsidRPr="009A5F5F">
        <w:rPr>
          <w:lang w:val="es-AR"/>
        </w:rPr>
        <w:t>En la antigua Roma, existían templos dedicados a esta deidad en los cuales las sacerdotisas vestales protegían el fuego sagrado</w:t>
      </w:r>
      <w:r w:rsidR="009A5F5F">
        <w:rPr>
          <w:lang w:val="es-AR"/>
        </w:rPr>
        <w:t>, lo cual</w:t>
      </w:r>
      <w:r w:rsidR="009A5F5F" w:rsidRPr="009A5F5F">
        <w:rPr>
          <w:lang w:val="es-AR"/>
        </w:rPr>
        <w:t xml:space="preserve"> mantiene cierta relación con los desarrolladores de software que se encargan de la gestión de </w:t>
      </w:r>
      <w:r w:rsidR="009A5F5F">
        <w:rPr>
          <w:lang w:val="es-AR"/>
        </w:rPr>
        <w:t xml:space="preserve">los </w:t>
      </w:r>
      <w:r w:rsidR="009A5F5F" w:rsidRPr="009A5F5F">
        <w:rPr>
          <w:lang w:val="es-AR"/>
        </w:rPr>
        <w:t>riesgo</w:t>
      </w:r>
      <w:r w:rsidR="009A5F5F">
        <w:rPr>
          <w:lang w:val="es-AR"/>
        </w:rPr>
        <w:t>s</w:t>
      </w:r>
      <w:r w:rsidR="009A5F5F" w:rsidRPr="009A5F5F">
        <w:rPr>
          <w:lang w:val="es-AR"/>
        </w:rPr>
        <w:t>, protegiendo al proyecto de las posibles amenazas.</w:t>
      </w:r>
    </w:p>
    <w:p w14:paraId="7CDDE7F1" w14:textId="02F76A76" w:rsidR="00E00CD2" w:rsidRDefault="00E00CD2" w:rsidP="00741F76">
      <w:pPr>
        <w:ind w:left="0" w:firstLine="0"/>
        <w:rPr>
          <w:lang w:val="es-AR"/>
        </w:rPr>
      </w:pPr>
    </w:p>
    <w:p w14:paraId="681808C0" w14:textId="77777777" w:rsidR="00E126B3" w:rsidRPr="004B4347" w:rsidRDefault="00E126B3" w:rsidP="00967BEA">
      <w:pPr>
        <w:tabs>
          <w:tab w:val="left" w:pos="0"/>
        </w:tabs>
        <w:ind w:left="0" w:firstLine="0"/>
        <w:jc w:val="both"/>
        <w:rPr>
          <w:i/>
          <w:color w:val="548DD4"/>
          <w:lang w:val="es-AR"/>
        </w:rPr>
      </w:pPr>
    </w:p>
    <w:p w14:paraId="7D14A5DB" w14:textId="77777777" w:rsidR="00E00CD2" w:rsidRPr="004B4347" w:rsidRDefault="00E00CD2" w:rsidP="00E00CD2">
      <w:pPr>
        <w:pStyle w:val="PSI-Ttulo2"/>
      </w:pPr>
      <w:bookmarkStart w:id="11" w:name="_Toc235010131"/>
      <w:bookmarkStart w:id="12" w:name="_Toc176215419"/>
      <w:r w:rsidRPr="004B4347">
        <w:t>Planteamiento del problema o necesidad</w:t>
      </w:r>
      <w:bookmarkEnd w:id="11"/>
      <w:bookmarkEnd w:id="12"/>
    </w:p>
    <w:p w14:paraId="7A9046D7" w14:textId="0D965B77" w:rsidR="007707E2" w:rsidRPr="007707E2" w:rsidRDefault="007707E2" w:rsidP="007707E2">
      <w:pPr>
        <w:tabs>
          <w:tab w:val="left" w:pos="0"/>
        </w:tabs>
        <w:ind w:left="0" w:firstLine="0"/>
        <w:jc w:val="both"/>
        <w:rPr>
          <w:lang w:val="es-AR"/>
        </w:rPr>
      </w:pPr>
      <w:r w:rsidRPr="007707E2">
        <w:rPr>
          <w:lang w:val="es-AR"/>
        </w:rPr>
        <w:t xml:space="preserve">En la UNPA UARG, los alumnos de las materias relacionadas con la gestión de riesgos, como </w:t>
      </w:r>
      <w:r w:rsidR="00433D88">
        <w:rPr>
          <w:lang w:val="es-AR"/>
        </w:rPr>
        <w:t>“</w:t>
      </w:r>
      <w:r w:rsidRPr="007707E2">
        <w:rPr>
          <w:lang w:val="es-AR"/>
        </w:rPr>
        <w:t>Gestión de Proyectos de Software</w:t>
      </w:r>
      <w:r w:rsidR="00433D88">
        <w:rPr>
          <w:lang w:val="es-AR"/>
        </w:rPr>
        <w:t>”</w:t>
      </w:r>
      <w:r w:rsidRPr="007707E2">
        <w:rPr>
          <w:lang w:val="es-AR"/>
        </w:rPr>
        <w:t xml:space="preserve"> y </w:t>
      </w:r>
      <w:r w:rsidR="00433D88">
        <w:rPr>
          <w:lang w:val="es-AR"/>
        </w:rPr>
        <w:t>“</w:t>
      </w:r>
      <w:r w:rsidRPr="007707E2">
        <w:rPr>
          <w:lang w:val="es-AR"/>
        </w:rPr>
        <w:t>Validación</w:t>
      </w:r>
      <w:r w:rsidR="00433D88">
        <w:rPr>
          <w:lang w:val="es-AR"/>
        </w:rPr>
        <w:t xml:space="preserve"> y Verificación de Software”</w:t>
      </w:r>
      <w:r w:rsidRPr="007707E2">
        <w:rPr>
          <w:lang w:val="es-AR"/>
        </w:rPr>
        <w:t>, enfrentan dificultades significativas al trabajar con las plantillas proporcionadas por los docentes. Estas plantillas, diseñadas con un enfoque general, no especifican claramente el contenido requerido en cada sección, lo que genera confusión y complicaciones en la aplicación práctica de los conceptos.</w:t>
      </w:r>
    </w:p>
    <w:p w14:paraId="26C2D95E" w14:textId="6C7B2A8F" w:rsidR="007707E2" w:rsidRPr="007707E2" w:rsidRDefault="007707E2" w:rsidP="007707E2">
      <w:pPr>
        <w:tabs>
          <w:tab w:val="left" w:pos="0"/>
        </w:tabs>
        <w:ind w:left="0" w:firstLine="0"/>
        <w:jc w:val="both"/>
        <w:rPr>
          <w:lang w:val="es-AR"/>
        </w:rPr>
      </w:pPr>
      <w:r w:rsidRPr="007707E2">
        <w:rPr>
          <w:lang w:val="es-AR"/>
        </w:rPr>
        <w:t>Además, el uso de estas plantillas resulta ineficiente para gestionar un número elevado de riesgos, especialmente cuando se trata de más de 40 riesgos o de realizar un seguimiento adecuado de los riesgos priorizados. Esta situación no solo afecta el aprendizaje de los estudiantes, sino que también incrementa la carga de trabajo de los docentes, quienes deben dedicar más tiempo a clarificar instrucciones y revisar trabajos incompletos o incorrectamente desarrollados.</w:t>
      </w:r>
    </w:p>
    <w:p w14:paraId="56D59969" w14:textId="7F6E6A3A" w:rsidR="00E126B3" w:rsidRPr="0037549A" w:rsidRDefault="007707E2" w:rsidP="00967BEA">
      <w:pPr>
        <w:tabs>
          <w:tab w:val="left" w:pos="0"/>
        </w:tabs>
        <w:ind w:left="0" w:firstLine="0"/>
        <w:jc w:val="both"/>
        <w:rPr>
          <w:lang w:val="es-AR"/>
        </w:rPr>
      </w:pPr>
      <w:r w:rsidRPr="007707E2">
        <w:rPr>
          <w:lang w:val="es-AR"/>
        </w:rPr>
        <w:t>Por lo tanto, se identifica la necesidad de desarrollar un sistema que permita una gestión más clara, eficiente y efectiva de los riesgos, facilitando tanto el aprendizaje práctico de los estudiantes como la labor de los docentes.</w:t>
      </w:r>
    </w:p>
    <w:p w14:paraId="27C62F05" w14:textId="7F557D2C" w:rsidR="0037549A" w:rsidRPr="0037549A" w:rsidRDefault="00E00CD2" w:rsidP="0066362E">
      <w:pPr>
        <w:pStyle w:val="PSI-Ttulo2"/>
      </w:pPr>
      <w:bookmarkStart w:id="13" w:name="_Toc235010132"/>
      <w:bookmarkStart w:id="14" w:name="_Toc176215420"/>
      <w:r w:rsidRPr="004B4347">
        <w:t>Antecedentes</w:t>
      </w:r>
      <w:bookmarkEnd w:id="13"/>
      <w:bookmarkEnd w:id="14"/>
    </w:p>
    <w:p w14:paraId="34CB92F9" w14:textId="77777777" w:rsidR="006D3DE9" w:rsidRDefault="00FE05C6" w:rsidP="00967BEA">
      <w:pPr>
        <w:tabs>
          <w:tab w:val="left" w:pos="0"/>
        </w:tabs>
        <w:ind w:left="0" w:firstLine="0"/>
        <w:jc w:val="both"/>
        <w:rPr>
          <w:lang w:val="es-AR"/>
        </w:rPr>
      </w:pPr>
      <w:r w:rsidRPr="00FE05C6">
        <w:rPr>
          <w:lang w:val="es-AR"/>
        </w:rPr>
        <w:t>La UNPA UARG ha desarrollado un enfoque integral para la enseñanza de la gestión de riesgos en materias claves como 'Gestión de Proyectos de Software' y 'Validación y Verificación de Software'. Durante los últimos años, el enfoque ha dependido de plantillas generales proporcionadas por los docentes, diseñadas para estructurar los conceptos teóricos y prácticos fundamentales de la gestión de riesgos.</w:t>
      </w:r>
      <w:r>
        <w:rPr>
          <w:lang w:val="es-AR"/>
        </w:rPr>
        <w:t xml:space="preserve"> Pero a través del debate entre diferentes estudiantes de diferentes años de ingreso se ha determinado que la curva de aprendizaje es elevada y que la mayoría de los estudiantes pasan la</w:t>
      </w:r>
      <w:r w:rsidR="005F0C6F">
        <w:rPr>
          <w:lang w:val="es-AR"/>
        </w:rPr>
        <w:t>s</w:t>
      </w:r>
      <w:r>
        <w:rPr>
          <w:lang w:val="es-AR"/>
        </w:rPr>
        <w:t xml:space="preserve"> materia</w:t>
      </w:r>
      <w:r w:rsidR="005F0C6F">
        <w:rPr>
          <w:lang w:val="es-AR"/>
        </w:rPr>
        <w:t>s</w:t>
      </w:r>
      <w:r>
        <w:rPr>
          <w:lang w:val="es-AR"/>
        </w:rPr>
        <w:t xml:space="preserve"> sin comprender la planilla en su totalidad</w:t>
      </w:r>
      <w:r w:rsidR="005F0C6F">
        <w:rPr>
          <w:lang w:val="es-AR"/>
        </w:rPr>
        <w:t>.</w:t>
      </w:r>
      <w:r w:rsidR="00B5553A">
        <w:rPr>
          <w:lang w:val="es-AR"/>
        </w:rPr>
        <w:t xml:space="preserve"> </w:t>
      </w:r>
    </w:p>
    <w:p w14:paraId="048C9669" w14:textId="6015863C" w:rsidR="00E126B3" w:rsidRPr="004B4347" w:rsidRDefault="00B5553A" w:rsidP="006D3DE9">
      <w:pPr>
        <w:pStyle w:val="PSI-Comentario"/>
      </w:pPr>
      <w:r>
        <w:t xml:space="preserve">[Comentario: Meter </w:t>
      </w:r>
      <w:proofErr w:type="spellStart"/>
      <w:r>
        <w:t>info</w:t>
      </w:r>
      <w:proofErr w:type="spellEnd"/>
      <w:r>
        <w:t xml:space="preserve"> de algún software de este estilo que mejoro una empresa]</w:t>
      </w:r>
      <w:r w:rsidR="005F0C6F">
        <w:t xml:space="preserve"> </w:t>
      </w:r>
    </w:p>
    <w:p w14:paraId="2072E322" w14:textId="77777777" w:rsidR="00E00CD2" w:rsidRPr="004B4347" w:rsidRDefault="00E00CD2" w:rsidP="00E00CD2">
      <w:pPr>
        <w:pStyle w:val="PSI-Ttulo2"/>
      </w:pPr>
      <w:bookmarkStart w:id="15" w:name="_Toc235010133"/>
      <w:bookmarkStart w:id="16" w:name="_Toc176215421"/>
      <w:r w:rsidRPr="004B4347">
        <w:t>Justificación del proyecto</w:t>
      </w:r>
      <w:bookmarkEnd w:id="15"/>
      <w:bookmarkEnd w:id="16"/>
    </w:p>
    <w:p w14:paraId="72805089" w14:textId="77777777" w:rsidR="00E00CD2" w:rsidRDefault="00E00CD2" w:rsidP="00967BEA">
      <w:pPr>
        <w:pStyle w:val="PSI-Normal"/>
        <w:ind w:left="0" w:firstLine="0"/>
        <w:rPr>
          <w:i/>
          <w:color w:val="548DD4"/>
        </w:rPr>
      </w:pPr>
      <w:r w:rsidRPr="002C0771">
        <w:rPr>
          <w:i/>
          <w:color w:val="548DD4"/>
        </w:rPr>
        <w:t>[</w:t>
      </w:r>
      <w:r w:rsidRPr="004B4347">
        <w:rPr>
          <w:i/>
          <w:color w:val="548DD4"/>
        </w:rPr>
        <w:t>Se sustenta teniendo como base el antecedente y el planteamiento del problema o necesidad.  En este punto se describe las bondades del proyecto y como el mismo resolverá o cubrirá parcial o totalmente el problema o necesidad mostrado anteriormente</w:t>
      </w:r>
      <w:proofErr w:type="gramStart"/>
      <w:r w:rsidRPr="004B4347">
        <w:rPr>
          <w:i/>
          <w:color w:val="548DD4"/>
        </w:rPr>
        <w:t xml:space="preserve">. </w:t>
      </w:r>
      <w:r w:rsidRPr="002C0771">
        <w:rPr>
          <w:i/>
          <w:color w:val="548DD4"/>
        </w:rPr>
        <w:t>]</w:t>
      </w:r>
      <w:proofErr w:type="gramEnd"/>
    </w:p>
    <w:p w14:paraId="3F9E9905" w14:textId="77777777" w:rsidR="00E126B3" w:rsidRPr="004B4347" w:rsidRDefault="00E126B3" w:rsidP="00967BEA">
      <w:pPr>
        <w:pStyle w:val="PSI-Normal"/>
        <w:ind w:left="0" w:firstLine="0"/>
        <w:rPr>
          <w:i/>
          <w:color w:val="548DD4"/>
        </w:rPr>
      </w:pPr>
    </w:p>
    <w:p w14:paraId="42613B65" w14:textId="77777777" w:rsidR="00E00CD2" w:rsidRPr="004B4347" w:rsidRDefault="00E00CD2" w:rsidP="00E00CD2">
      <w:pPr>
        <w:pStyle w:val="PSI-Ttulo2"/>
      </w:pPr>
      <w:bookmarkStart w:id="17" w:name="_Toc235010134"/>
      <w:bookmarkStart w:id="18" w:name="_Toc176215422"/>
      <w:r w:rsidRPr="004B4347">
        <w:t>Descripción del proyecto</w:t>
      </w:r>
      <w:bookmarkEnd w:id="17"/>
      <w:bookmarkEnd w:id="18"/>
    </w:p>
    <w:p w14:paraId="27305EB8" w14:textId="77777777" w:rsidR="00E00CD2" w:rsidRPr="004B4347" w:rsidRDefault="00E00CD2" w:rsidP="00967BEA">
      <w:pPr>
        <w:pStyle w:val="PSI-Normal"/>
        <w:ind w:left="0" w:firstLine="0"/>
        <w:rPr>
          <w:i/>
          <w:color w:val="548DD4"/>
        </w:rPr>
      </w:pPr>
      <w:r w:rsidRPr="002C0771">
        <w:rPr>
          <w:i/>
          <w:color w:val="548DD4"/>
        </w:rPr>
        <w:t>[</w:t>
      </w:r>
      <w:r w:rsidRPr="004B4347">
        <w:rPr>
          <w:i/>
          <w:color w:val="548DD4"/>
        </w:rPr>
        <w:t xml:space="preserve">Debe ser breve, clara y sencilla, que permita entender la magnitud del proyecto.  Debe incluir costo, componentes, beneficiarios y otros aspectos relevantes. </w:t>
      </w:r>
      <w:r w:rsidRPr="002C0771">
        <w:rPr>
          <w:i/>
          <w:color w:val="548DD4"/>
        </w:rPr>
        <w:t>]</w:t>
      </w:r>
    </w:p>
    <w:p w14:paraId="05AE8832"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3B400295" w14:textId="2DDF268B" w:rsidR="00E00CD2" w:rsidRPr="00DF530F" w:rsidRDefault="00E00CD2" w:rsidP="00DF530F">
      <w:pPr>
        <w:pStyle w:val="PSI-Ttulo1"/>
      </w:pPr>
      <w:bookmarkStart w:id="19" w:name="_Toc235010135"/>
      <w:bookmarkStart w:id="20" w:name="_Toc176215423"/>
      <w:r w:rsidRPr="005F79D3">
        <w:t>P</w:t>
      </w:r>
      <w:r>
        <w:t>lan Estratégico y Objetivo del Proyecto</w:t>
      </w:r>
      <w:bookmarkEnd w:id="19"/>
      <w:bookmarkEnd w:id="20"/>
    </w:p>
    <w:p w14:paraId="21AFF4A2" w14:textId="77777777" w:rsidR="00E00CD2" w:rsidRPr="005F79D3" w:rsidRDefault="00E00CD2" w:rsidP="00E00CD2">
      <w:pPr>
        <w:pStyle w:val="PSI-Ttulo2"/>
      </w:pPr>
      <w:bookmarkStart w:id="21" w:name="_Toc235010136"/>
      <w:bookmarkStart w:id="22" w:name="_Toc176215424"/>
      <w:r w:rsidRPr="005F79D3">
        <w:t>Visión</w:t>
      </w:r>
      <w:bookmarkEnd w:id="21"/>
      <w:bookmarkEnd w:id="22"/>
    </w:p>
    <w:p w14:paraId="5DB7AE1D" w14:textId="1715F1F0" w:rsidR="00E126B3" w:rsidRDefault="006D3DE9" w:rsidP="00893E59">
      <w:pPr>
        <w:ind w:left="0" w:firstLine="0"/>
      </w:pPr>
      <w:r>
        <w:t>La visión de T-</w:t>
      </w:r>
      <w:proofErr w:type="spellStart"/>
      <w:r>
        <w:t>Code</w:t>
      </w:r>
      <w:proofErr w:type="spellEnd"/>
      <w:r>
        <w:t xml:space="preserve"> que busca es s</w:t>
      </w:r>
      <w:r w:rsidRPr="006D3DE9">
        <w:t>er la solución preferida por universidades de todo el país para la gestión de riesgos en la enseñanza de ingeniería de software, optimizando el aprendizaje y la evaluación.</w:t>
      </w:r>
      <w:bookmarkStart w:id="23" w:name="_Toc235010137"/>
    </w:p>
    <w:p w14:paraId="6A9F75DC" w14:textId="77777777" w:rsidR="00E00CD2" w:rsidRPr="005F79D3" w:rsidRDefault="00E00CD2" w:rsidP="00E00CD2">
      <w:pPr>
        <w:pStyle w:val="PSI-Ttulo2"/>
      </w:pPr>
      <w:bookmarkStart w:id="24" w:name="_Toc176215425"/>
      <w:r w:rsidRPr="005F79D3">
        <w:t>Misión</w:t>
      </w:r>
      <w:bookmarkEnd w:id="23"/>
      <w:bookmarkEnd w:id="24"/>
    </w:p>
    <w:p w14:paraId="062ED492" w14:textId="3FEF47A0" w:rsidR="00E126B3" w:rsidRPr="005F79D3" w:rsidRDefault="006D3DE9" w:rsidP="00893E59">
      <w:pPr>
        <w:ind w:left="0" w:firstLine="0"/>
      </w:pPr>
      <w:r>
        <w:t>La misión de T-</w:t>
      </w:r>
      <w:proofErr w:type="spellStart"/>
      <w:r>
        <w:t>Code</w:t>
      </w:r>
      <w:proofErr w:type="spellEnd"/>
      <w:r>
        <w:t xml:space="preserve"> es f</w:t>
      </w:r>
      <w:r w:rsidRPr="006D3DE9">
        <w:t>acilitar la enseñanza y el aprendizaje de la gestión de riesgos mediante una plataforma digital que simplifique el proceso para estudiantes y docentes, ofreciendo herramientas precisas y eficientes para la evaluación y mitigación de riesgos.</w:t>
      </w:r>
    </w:p>
    <w:p w14:paraId="4D9DA9FA" w14:textId="77777777" w:rsidR="00E00CD2" w:rsidRPr="005F79D3" w:rsidRDefault="00E00CD2" w:rsidP="00E00CD2">
      <w:pPr>
        <w:pStyle w:val="PSI-Ttulo2"/>
      </w:pPr>
      <w:bookmarkStart w:id="25" w:name="_Toc235010138"/>
      <w:bookmarkStart w:id="26" w:name="_Toc176215426"/>
      <w:r w:rsidRPr="005F79D3">
        <w:t>Valores</w:t>
      </w:r>
      <w:bookmarkEnd w:id="25"/>
      <w:bookmarkEnd w:id="26"/>
    </w:p>
    <w:p w14:paraId="25A8146C" w14:textId="3C24274F" w:rsidR="00586DFD" w:rsidRDefault="00586DFD" w:rsidP="00586DFD">
      <w:pPr>
        <w:ind w:left="0" w:firstLine="0"/>
      </w:pPr>
      <w:r>
        <w:t>Los valores que cuenta T-</w:t>
      </w:r>
      <w:proofErr w:type="spellStart"/>
      <w:r>
        <w:t>Code</w:t>
      </w:r>
      <w:proofErr w:type="spellEnd"/>
      <w:r>
        <w:t xml:space="preserve"> son:</w:t>
      </w:r>
    </w:p>
    <w:p w14:paraId="497FD407" w14:textId="77777777" w:rsidR="00586DFD" w:rsidRDefault="00586DFD" w:rsidP="00586DFD">
      <w:pPr>
        <w:pStyle w:val="Prrafodelista"/>
        <w:numPr>
          <w:ilvl w:val="0"/>
          <w:numId w:val="14"/>
        </w:numPr>
      </w:pPr>
      <w:r w:rsidRPr="00586DFD">
        <w:t>No malversar ni vender información de ningún tipo de usuario, garantizando la privacidad y la protección de los datos en todo momento.</w:t>
      </w:r>
    </w:p>
    <w:p w14:paraId="4DF759CB" w14:textId="34BC4DED" w:rsidR="00586DFD" w:rsidRDefault="00586DFD" w:rsidP="00586DFD">
      <w:pPr>
        <w:pStyle w:val="Prrafodelista"/>
        <w:numPr>
          <w:ilvl w:val="0"/>
          <w:numId w:val="14"/>
        </w:numPr>
      </w:pPr>
      <w:r w:rsidRPr="00586DFD">
        <w:t>Ser completamente transparentes con toda la documentación relacionada con el sistema, facilitando el acceso a la información y comunicando de manera clara y honesta con los usuarios.</w:t>
      </w:r>
    </w:p>
    <w:p w14:paraId="101D8AD8" w14:textId="77777777" w:rsidR="00586DFD" w:rsidRDefault="00586DFD" w:rsidP="00586DFD">
      <w:pPr>
        <w:pStyle w:val="Prrafodelista"/>
        <w:numPr>
          <w:ilvl w:val="0"/>
          <w:numId w:val="14"/>
        </w:numPr>
      </w:pPr>
      <w:r w:rsidRPr="00586DFD">
        <w:t>Priorizar la ayuda a todos los usuarios, asegurando una atención rápida y efectiva a sus necesidades y problemas.</w:t>
      </w:r>
    </w:p>
    <w:p w14:paraId="5E1BE7DD" w14:textId="6B0B0AF8" w:rsidR="00586DFD" w:rsidRDefault="00586DFD" w:rsidP="00586DFD">
      <w:pPr>
        <w:pStyle w:val="Prrafodelista"/>
        <w:numPr>
          <w:ilvl w:val="0"/>
          <w:numId w:val="14"/>
        </w:numPr>
      </w:pPr>
      <w:r w:rsidRPr="00586DFD">
        <w:t>Buscar siempre las mejores opciones para desarrollar soluciones efectivas, manteniéndose a la vanguardia de la tecnología y adaptándose a las necesidades cambiantes del mercado.</w:t>
      </w:r>
    </w:p>
    <w:p w14:paraId="018AD80F" w14:textId="41A4A0BA" w:rsidR="00E126B3" w:rsidRPr="00586DFD" w:rsidRDefault="00586DFD" w:rsidP="00586DFD">
      <w:pPr>
        <w:pStyle w:val="Prrafodelista"/>
        <w:numPr>
          <w:ilvl w:val="0"/>
          <w:numId w:val="14"/>
        </w:numPr>
      </w:pPr>
      <w:r w:rsidRPr="00586DFD">
        <w:t>Garantizar la calidad de todos los productos y servicios, cumpliendo con los más altos estándares de excelencia y satisfacción del cliente.</w:t>
      </w:r>
      <w:r w:rsidR="00E00CD2" w:rsidRPr="005F79D3">
        <w:t xml:space="preserve">  </w:t>
      </w:r>
    </w:p>
    <w:p w14:paraId="468F5E43" w14:textId="17798F2A" w:rsidR="00E00CD2" w:rsidRPr="005F79D3" w:rsidRDefault="00E00CD2" w:rsidP="00E00CD2">
      <w:pPr>
        <w:pStyle w:val="PSI-Ttulo2"/>
      </w:pPr>
      <w:bookmarkStart w:id="27" w:name="_Toc235010139"/>
      <w:bookmarkStart w:id="28" w:name="_Toc176215427"/>
      <w:r w:rsidRPr="005F79D3">
        <w:t>Objetivo del Proyecto</w:t>
      </w:r>
      <w:bookmarkEnd w:id="27"/>
      <w:bookmarkEnd w:id="28"/>
    </w:p>
    <w:p w14:paraId="05200DA1" w14:textId="77777777" w:rsidR="00E00CD2" w:rsidRDefault="008A31B6" w:rsidP="00E00CD2">
      <w:pPr>
        <w:pStyle w:val="PSI-Comentario"/>
      </w:pPr>
      <w:r w:rsidRPr="002C0771">
        <w:t>[</w:t>
      </w:r>
      <w:r w:rsidR="00E00CD2" w:rsidRPr="005F79D3">
        <w:t>Describe el objetivo principal del proyecto.  El mismo debe ser claro y concreto, detallado de forma tal que pueda medirse al final del proyecto (Debe cumplir con las siguientes cualidades: calidad, cantidad, tiempo y costo).</w:t>
      </w:r>
      <w:r w:rsidR="009952D0" w:rsidRPr="009952D0">
        <w:t xml:space="preserve"> </w:t>
      </w:r>
      <w:r w:rsidR="009952D0" w:rsidRPr="002C0771">
        <w:t>]</w:t>
      </w:r>
    </w:p>
    <w:p w14:paraId="53ED9FDE" w14:textId="37E34AB8" w:rsidR="00512D51" w:rsidRPr="00512D51" w:rsidRDefault="00512D51" w:rsidP="00893E59">
      <w:pPr>
        <w:ind w:left="0" w:firstLine="0"/>
        <w:rPr>
          <w:i/>
        </w:rPr>
      </w:pPr>
      <w:r>
        <w:t xml:space="preserve">El proyecto Vesta </w:t>
      </w:r>
      <w:proofErr w:type="spellStart"/>
      <w:r>
        <w:t>Risk</w:t>
      </w:r>
      <w:proofErr w:type="spellEnd"/>
      <w:r>
        <w:t xml:space="preserve"> Manager pretende desarrollar una solución de software que </w:t>
      </w:r>
      <w:r w:rsidR="006C6206">
        <w:t>permita identificar, analizar, gestionar y monitorear los riesgos de un proyecto, tanto de software, personales u otras áreas profesionales, con el fin de asistir a la toma de decisiones para la prevención y mitigación de riesgos, garantizando el éxito de los proyectos.</w:t>
      </w:r>
    </w:p>
    <w:p w14:paraId="39B79DE6" w14:textId="77777777" w:rsidR="00E00CD2" w:rsidRPr="005F79D3" w:rsidRDefault="00E00CD2" w:rsidP="00E00CD2">
      <w:pPr>
        <w:pStyle w:val="Textoindependiente"/>
        <w:rPr>
          <w:rFonts w:cs="Arial"/>
          <w:b/>
          <w:sz w:val="24"/>
          <w:lang w:val="es-ES"/>
        </w:rPr>
      </w:pPr>
    </w:p>
    <w:p w14:paraId="5431542C" w14:textId="77777777" w:rsidR="00E00CD2" w:rsidRPr="005576CD" w:rsidRDefault="00E00CD2" w:rsidP="00E00CD2">
      <w:pPr>
        <w:pStyle w:val="PSI-Ttulo1"/>
      </w:pPr>
      <w:bookmarkStart w:id="29" w:name="_Toc235010140"/>
      <w:bookmarkStart w:id="30" w:name="_Toc176215428"/>
      <w:r w:rsidRPr="000B2365">
        <w:t>E</w:t>
      </w:r>
      <w:r>
        <w:t>ntorno Socioeconómico y Legal</w:t>
      </w:r>
      <w:bookmarkEnd w:id="29"/>
      <w:bookmarkEnd w:id="30"/>
    </w:p>
    <w:p w14:paraId="08F7EA88" w14:textId="77777777" w:rsidR="00E00CD2" w:rsidRPr="005F79D3" w:rsidRDefault="00E00CD2" w:rsidP="00E00CD2">
      <w:pPr>
        <w:pStyle w:val="PSI-Ttulo2"/>
      </w:pPr>
      <w:bookmarkStart w:id="31" w:name="_Toc235010142"/>
      <w:bookmarkStart w:id="32" w:name="_Toc176215429"/>
      <w:r w:rsidRPr="005F79D3">
        <w:t>Entorno Legal</w:t>
      </w:r>
      <w:bookmarkEnd w:id="31"/>
      <w:bookmarkEnd w:id="32"/>
    </w:p>
    <w:p w14:paraId="08D59F4B" w14:textId="64D665B4" w:rsidR="00E126B3" w:rsidRPr="000B2365" w:rsidRDefault="008A31B6" w:rsidP="00DF530F">
      <w:pPr>
        <w:pStyle w:val="PSI-Comentario"/>
      </w:pPr>
      <w:r w:rsidRPr="002C0771">
        <w:t>[</w:t>
      </w:r>
      <w:r w:rsidR="00E00CD2">
        <w:t>Describe cuales son las leyes y requerimientos para forma la empresa.  Menciona las leyes que benefician o limitan al proyecto</w:t>
      </w:r>
      <w:r w:rsidR="00E00CD2" w:rsidRPr="000B2365">
        <w:t>.</w:t>
      </w:r>
      <w:r w:rsidR="00E00CD2">
        <w:t xml:space="preserve"> (</w:t>
      </w:r>
      <w:smartTag w:uri="urn:schemas-microsoft-com:office:smarttags" w:element="metricconverter">
        <w:smartTagPr>
          <w:attr w:name="ProductID" w:val="1 a"/>
        </w:smartTagPr>
        <w:r w:rsidR="00E00CD2">
          <w:t>1 a</w:t>
        </w:r>
      </w:smartTag>
      <w:r w:rsidR="00E00CD2">
        <w:t xml:space="preserve"> 3 páginas)</w:t>
      </w:r>
      <w:proofErr w:type="gramStart"/>
      <w:r w:rsidR="00E00CD2">
        <w:t>.</w:t>
      </w:r>
      <w:r w:rsidR="004F4622" w:rsidRPr="004F4622">
        <w:t xml:space="preserve"> </w:t>
      </w:r>
      <w:r w:rsidR="004F4622" w:rsidRPr="002C0771">
        <w:t>]</w:t>
      </w:r>
      <w:proofErr w:type="gramEnd"/>
    </w:p>
    <w:p w14:paraId="3B0FF59E" w14:textId="3BB6BAAE" w:rsidR="00E00CD2" w:rsidRPr="006D3DE9" w:rsidRDefault="00E00CD2" w:rsidP="006D3DE9">
      <w:pPr>
        <w:pStyle w:val="PSI-Ttulo2"/>
      </w:pPr>
      <w:bookmarkStart w:id="33" w:name="_Toc235010144"/>
      <w:bookmarkStart w:id="34" w:name="_Toc176215430"/>
      <w:r w:rsidRPr="00CE4A20">
        <w:t>D</w:t>
      </w:r>
      <w:r>
        <w:t>emanda</w:t>
      </w:r>
      <w:bookmarkEnd w:id="33"/>
      <w:bookmarkEnd w:id="34"/>
    </w:p>
    <w:p w14:paraId="6E4E7354" w14:textId="77777777" w:rsidR="00E00CD2" w:rsidRPr="00CE4A20" w:rsidRDefault="00E00CD2" w:rsidP="00E00CD2">
      <w:pPr>
        <w:pStyle w:val="PSI-Ttulo3"/>
      </w:pPr>
      <w:bookmarkStart w:id="35" w:name="_Toc235010145"/>
      <w:bookmarkStart w:id="36" w:name="_Toc176215431"/>
      <w:r w:rsidRPr="00CE4A20">
        <w:t>Población objetivo</w:t>
      </w:r>
      <w:bookmarkEnd w:id="35"/>
      <w:bookmarkEnd w:id="36"/>
    </w:p>
    <w:p w14:paraId="52AB61EA" w14:textId="77777777" w:rsidR="00E00CD2" w:rsidRPr="00CE4A20" w:rsidRDefault="008A31B6" w:rsidP="00E00CD2">
      <w:pPr>
        <w:pStyle w:val="PSI-Comentario"/>
      </w:pPr>
      <w:r w:rsidRPr="002C0771">
        <w:t>[</w:t>
      </w:r>
      <w:r w:rsidR="00E00CD2" w:rsidRPr="00CE4A20">
        <w:t>Se describe y clasifica las características principales de la población objetivo o nicho el cual se quiere alcanzar con la realización de este proyecto.</w:t>
      </w:r>
      <w:r w:rsidR="004F4622" w:rsidRPr="002C0771">
        <w:t>]</w:t>
      </w:r>
    </w:p>
    <w:p w14:paraId="13D8265A" w14:textId="77777777" w:rsidR="00E00CD2" w:rsidRPr="00CE4A20" w:rsidRDefault="00E00CD2" w:rsidP="00E00CD2">
      <w:pPr>
        <w:pStyle w:val="Textoindependiente"/>
        <w:rPr>
          <w:rFonts w:cs="Arial"/>
          <w:b/>
          <w:sz w:val="24"/>
          <w:lang w:val="es-ES"/>
        </w:rPr>
      </w:pPr>
    </w:p>
    <w:p w14:paraId="66440417" w14:textId="77777777" w:rsidR="00E00CD2" w:rsidRPr="00CE4A20" w:rsidRDefault="00E00CD2" w:rsidP="00E00CD2">
      <w:pPr>
        <w:pStyle w:val="PSI-Ttulo3"/>
      </w:pPr>
      <w:bookmarkStart w:id="37" w:name="_Toc235010146"/>
      <w:bookmarkStart w:id="38" w:name="_Toc176215432"/>
      <w:r w:rsidRPr="00CE4A20">
        <w:t>Análisis de la demanda</w:t>
      </w:r>
      <w:bookmarkEnd w:id="37"/>
      <w:bookmarkEnd w:id="38"/>
    </w:p>
    <w:p w14:paraId="5A5DC570" w14:textId="77777777" w:rsidR="00E00CD2" w:rsidRPr="00CE4A20" w:rsidRDefault="008A31B6" w:rsidP="00E00CD2">
      <w:pPr>
        <w:pStyle w:val="PSI-Comentario"/>
      </w:pPr>
      <w:r w:rsidRPr="002C0771">
        <w:t>[</w:t>
      </w:r>
      <w:r w:rsidR="00E00CD2" w:rsidRPr="00CE4A20">
        <w:t xml:space="preserve">Se describe el comportamiento </w:t>
      </w:r>
      <w:r w:rsidR="00E00CD2" w:rsidRPr="00DC3C00">
        <w:t>histórico de la demanda,</w:t>
      </w:r>
      <w:r w:rsidR="00E00CD2" w:rsidRPr="00CE4A20">
        <w:t xml:space="preserve"> su correspondiente análisis de la proyección, la distribución </w:t>
      </w:r>
      <w:r w:rsidR="00E00CD2" w:rsidRPr="00DC3C00">
        <w:t xml:space="preserve">geográfica de la </w:t>
      </w:r>
      <w:r w:rsidR="00DC3C00" w:rsidRPr="00DC3C00">
        <w:t>misma</w:t>
      </w:r>
      <w:r w:rsidR="00E00CD2" w:rsidRPr="00DC3C00">
        <w:t>, y</w:t>
      </w:r>
      <w:r w:rsidR="00E00CD2" w:rsidRPr="00CE4A20">
        <w:t xml:space="preserve"> la recomendación que parte o porcentaje del mercado va </w:t>
      </w:r>
      <w:proofErr w:type="spellStart"/>
      <w:r w:rsidR="00E00CD2" w:rsidRPr="00CE4A20">
        <w:t>ha</w:t>
      </w:r>
      <w:proofErr w:type="spellEnd"/>
      <w:r w:rsidR="00E00CD2" w:rsidRPr="00CE4A20">
        <w:t xml:space="preserve"> ser cubierto con el desarrollo del proyecto.</w:t>
      </w:r>
      <w:r w:rsidR="004F4622" w:rsidRPr="002C0771">
        <w:t>]</w:t>
      </w:r>
    </w:p>
    <w:p w14:paraId="5A6C46C8" w14:textId="77777777" w:rsidR="00E00CD2" w:rsidRPr="00CE4A20" w:rsidRDefault="00E00CD2" w:rsidP="00E00CD2">
      <w:pPr>
        <w:pStyle w:val="Textoindependiente"/>
        <w:rPr>
          <w:rFonts w:cs="Arial"/>
          <w:b/>
          <w:sz w:val="24"/>
          <w:lang w:val="es-ES"/>
        </w:rPr>
      </w:pPr>
    </w:p>
    <w:p w14:paraId="06E4527B" w14:textId="77777777" w:rsidR="00E00CD2" w:rsidRPr="00CE4A20" w:rsidRDefault="00E00CD2" w:rsidP="00E00CD2">
      <w:pPr>
        <w:pStyle w:val="PSI-Ttulo2"/>
      </w:pPr>
      <w:bookmarkStart w:id="39" w:name="_Toc235010147"/>
      <w:bookmarkStart w:id="40" w:name="_Toc176215433"/>
      <w:r w:rsidRPr="00CE4A20">
        <w:t>O</w:t>
      </w:r>
      <w:r>
        <w:t>ferta</w:t>
      </w:r>
      <w:bookmarkEnd w:id="39"/>
      <w:bookmarkEnd w:id="40"/>
    </w:p>
    <w:p w14:paraId="003CFAC6" w14:textId="77777777" w:rsidR="00E00CD2" w:rsidRPr="00CE4A20" w:rsidRDefault="00E00CD2" w:rsidP="00E00CD2">
      <w:pPr>
        <w:pStyle w:val="Textoindependiente"/>
        <w:rPr>
          <w:rFonts w:cs="Arial"/>
          <w:b/>
          <w:sz w:val="24"/>
          <w:lang w:val="es-ES"/>
        </w:rPr>
      </w:pPr>
    </w:p>
    <w:p w14:paraId="3E6D3959" w14:textId="77777777" w:rsidR="00E00CD2" w:rsidRPr="00CE4A20" w:rsidRDefault="00E00CD2" w:rsidP="00E00CD2">
      <w:pPr>
        <w:pStyle w:val="PSI-Ttulo3"/>
      </w:pPr>
      <w:bookmarkStart w:id="41" w:name="_Toc235010148"/>
      <w:bookmarkStart w:id="42" w:name="_Toc176215434"/>
      <w:r w:rsidRPr="00CE4A20">
        <w:t>Análisis de la oferta</w:t>
      </w:r>
      <w:bookmarkEnd w:id="41"/>
      <w:bookmarkEnd w:id="42"/>
    </w:p>
    <w:p w14:paraId="7F3DE6BE" w14:textId="77777777" w:rsidR="00E00CD2" w:rsidRPr="00CE4A20" w:rsidRDefault="008A31B6" w:rsidP="00E00CD2">
      <w:pPr>
        <w:pStyle w:val="PSI-Comentario"/>
      </w:pPr>
      <w:r w:rsidRPr="002C0771">
        <w:t>[</w:t>
      </w:r>
      <w:r w:rsidR="00EC6CB4">
        <w:t>D</w:t>
      </w:r>
      <w:r w:rsidR="00E00CD2" w:rsidRPr="00CE4A20">
        <w:t>escrib</w:t>
      </w:r>
      <w:r w:rsidR="00EC6CB4">
        <w:t>ir</w:t>
      </w:r>
      <w:r w:rsidR="00E00CD2" w:rsidRPr="00CE4A20">
        <w:t xml:space="preserve"> el comportamiento histórico de la oferta (la competencia), su correspondiente análisis de la proyección, la distribución geográfica de la oferta y las recomendaciones necesarias al tema.</w:t>
      </w:r>
      <w:r w:rsidR="00EC6CB4" w:rsidRPr="002C0771">
        <w:t>]</w:t>
      </w:r>
    </w:p>
    <w:p w14:paraId="04CA0655" w14:textId="77777777" w:rsidR="00E00CD2" w:rsidRPr="00CE4A20" w:rsidRDefault="00E00CD2" w:rsidP="00E00CD2">
      <w:pPr>
        <w:pStyle w:val="Textoindependiente"/>
        <w:rPr>
          <w:rFonts w:cs="Arial"/>
          <w:b/>
          <w:sz w:val="24"/>
          <w:lang w:val="es-ES"/>
        </w:rPr>
      </w:pPr>
    </w:p>
    <w:p w14:paraId="55618F5E" w14:textId="77777777" w:rsidR="00E00CD2" w:rsidRPr="00CE4A20" w:rsidRDefault="00E00CD2" w:rsidP="00E00CD2">
      <w:pPr>
        <w:pStyle w:val="PSI-Ttulo2"/>
      </w:pPr>
      <w:bookmarkStart w:id="43" w:name="_Toc235010149"/>
      <w:bookmarkStart w:id="44" w:name="_Toc176215435"/>
      <w:r w:rsidRPr="00CE4A20">
        <w:t>C</w:t>
      </w:r>
      <w:r>
        <w:t>omercialización</w:t>
      </w:r>
      <w:bookmarkEnd w:id="43"/>
      <w:bookmarkEnd w:id="44"/>
    </w:p>
    <w:p w14:paraId="1AC5F499" w14:textId="77777777" w:rsidR="00E00CD2" w:rsidRPr="00CE4A20" w:rsidRDefault="00E00CD2" w:rsidP="00E00CD2">
      <w:pPr>
        <w:pStyle w:val="Textoindependiente"/>
        <w:rPr>
          <w:rFonts w:cs="Arial"/>
          <w:b/>
          <w:sz w:val="24"/>
          <w:lang w:val="es-ES"/>
        </w:rPr>
      </w:pPr>
    </w:p>
    <w:p w14:paraId="37455731" w14:textId="77777777" w:rsidR="00E00CD2" w:rsidRPr="00CE4A20" w:rsidRDefault="00E00CD2" w:rsidP="00E00CD2">
      <w:pPr>
        <w:pStyle w:val="PSI-Ttulo3"/>
      </w:pPr>
      <w:bookmarkStart w:id="45" w:name="_Toc235010150"/>
      <w:bookmarkStart w:id="46" w:name="_Toc176215436"/>
      <w:r w:rsidRPr="00CE4A20">
        <w:t>Producto</w:t>
      </w:r>
      <w:bookmarkEnd w:id="45"/>
      <w:bookmarkEnd w:id="46"/>
    </w:p>
    <w:p w14:paraId="7A2EC2D2" w14:textId="77777777" w:rsidR="00E00CD2" w:rsidRPr="00CE4A20" w:rsidRDefault="008A31B6" w:rsidP="00E00CD2">
      <w:pPr>
        <w:pStyle w:val="PSI-Comentario"/>
      </w:pPr>
      <w:r w:rsidRPr="002C0771">
        <w:t>[</w:t>
      </w:r>
      <w:r w:rsidR="00E00CD2" w:rsidRPr="00CE4A20">
        <w:t>Desarrollo del producto o servicio en todas sus dimensiones.  Se detalla desde su diseño físico hasta su desarrollo psicológico, mental y total.</w:t>
      </w:r>
      <w:r w:rsidR="00EC6CB4" w:rsidRPr="00EC6CB4">
        <w:t xml:space="preserve"> </w:t>
      </w:r>
      <w:r w:rsidR="00EC6CB4" w:rsidRPr="002C0771">
        <w:t>]</w:t>
      </w:r>
    </w:p>
    <w:p w14:paraId="055A7104" w14:textId="77777777" w:rsidR="00E00CD2" w:rsidRPr="00CE4A20" w:rsidRDefault="00E00CD2" w:rsidP="006A19AD">
      <w:pPr>
        <w:pStyle w:val="Textoindependiente"/>
        <w:ind w:left="0"/>
        <w:rPr>
          <w:rFonts w:cs="Arial"/>
          <w:b/>
          <w:sz w:val="24"/>
          <w:lang w:val="es-ES"/>
        </w:rPr>
      </w:pPr>
    </w:p>
    <w:p w14:paraId="79AE5654" w14:textId="77777777" w:rsidR="00E00CD2" w:rsidRPr="00CE4A20" w:rsidRDefault="00E00CD2" w:rsidP="00E00CD2">
      <w:pPr>
        <w:pStyle w:val="PSI-Ttulo3"/>
      </w:pPr>
      <w:bookmarkStart w:id="47" w:name="_Toc235010152"/>
      <w:bookmarkStart w:id="48" w:name="_Toc176215437"/>
      <w:r w:rsidRPr="00CE4A20">
        <w:t>Plaza</w:t>
      </w:r>
      <w:bookmarkEnd w:id="47"/>
      <w:bookmarkEnd w:id="48"/>
    </w:p>
    <w:p w14:paraId="3032D757" w14:textId="77777777" w:rsidR="00E00CD2" w:rsidRPr="00CE4A20" w:rsidRDefault="008A31B6" w:rsidP="00E00CD2">
      <w:pPr>
        <w:pStyle w:val="PSI-Comentario"/>
      </w:pPr>
      <w:r w:rsidRPr="002C0771">
        <w:t>[</w:t>
      </w:r>
      <w:r w:rsidR="00E00CD2" w:rsidRPr="00CE4A20">
        <w:t>Definición de los canales de distribución del producto, es decir, desde su fabricación hasta la venta al consumidor final.</w:t>
      </w:r>
      <w:r w:rsidR="00EC6CB4" w:rsidRPr="002C0771">
        <w:t>]</w:t>
      </w:r>
    </w:p>
    <w:p w14:paraId="297C0424" w14:textId="77777777" w:rsidR="00E00CD2" w:rsidRPr="00CE4A20" w:rsidRDefault="00E00CD2" w:rsidP="00E00CD2">
      <w:pPr>
        <w:pStyle w:val="Textoindependiente"/>
        <w:rPr>
          <w:rFonts w:cs="Arial"/>
          <w:b/>
          <w:sz w:val="24"/>
          <w:lang w:val="es-ES"/>
        </w:rPr>
      </w:pPr>
    </w:p>
    <w:p w14:paraId="10EED7D1" w14:textId="77777777" w:rsidR="00E00CD2" w:rsidRDefault="00E00CD2" w:rsidP="00E00CD2">
      <w:pPr>
        <w:pStyle w:val="PSI-Ttulo1"/>
        <w:rPr>
          <w:spacing w:val="-4"/>
          <w:sz w:val="32"/>
        </w:rPr>
      </w:pPr>
      <w:bookmarkStart w:id="49" w:name="_Toc235010154"/>
      <w:bookmarkStart w:id="50" w:name="_Toc176215438"/>
      <w:r>
        <w:t>Estudio Técnico</w:t>
      </w:r>
      <w:bookmarkEnd w:id="49"/>
      <w:bookmarkEnd w:id="50"/>
      <w:r w:rsidRPr="000B2365">
        <w:rPr>
          <w:spacing w:val="-4"/>
          <w:sz w:val="32"/>
        </w:rPr>
        <w:t xml:space="preserve"> </w:t>
      </w:r>
    </w:p>
    <w:p w14:paraId="35DA196F" w14:textId="34EB9218" w:rsidR="00E00CD2" w:rsidRDefault="00E00CD2" w:rsidP="00E00CD2">
      <w:pPr>
        <w:pStyle w:val="PSI-Comentario"/>
      </w:pPr>
      <w:r w:rsidRPr="002C0771">
        <w:t>[</w:t>
      </w:r>
      <w:r w:rsidRPr="00405519">
        <w:t>Est</w:t>
      </w:r>
      <w:r w:rsidR="006A19AD">
        <w:t>a</w:t>
      </w:r>
      <w:r w:rsidRPr="00405519">
        <w:t xml:space="preserv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t>]</w:t>
      </w:r>
    </w:p>
    <w:p w14:paraId="0B0E8D1F" w14:textId="77777777" w:rsidR="00E00CD2" w:rsidRDefault="00E00CD2" w:rsidP="00E00CD2">
      <w:pPr>
        <w:pStyle w:val="PSI-Ttulo2"/>
        <w:rPr>
          <w:snapToGrid w:val="0"/>
        </w:rPr>
      </w:pPr>
    </w:p>
    <w:p w14:paraId="484890EA" w14:textId="77777777" w:rsidR="00E00CD2" w:rsidRPr="00681615" w:rsidRDefault="00E00CD2" w:rsidP="00E00CD2">
      <w:pPr>
        <w:pStyle w:val="PSI-Ttulo2"/>
        <w:rPr>
          <w:snapToGrid w:val="0"/>
        </w:rPr>
      </w:pPr>
      <w:bookmarkStart w:id="51" w:name="_Toc235010155"/>
      <w:bookmarkStart w:id="52" w:name="_Toc176215439"/>
      <w:r w:rsidRPr="00681615">
        <w:rPr>
          <w:snapToGrid w:val="0"/>
        </w:rPr>
        <w:t>T</w:t>
      </w:r>
      <w:bookmarkEnd w:id="51"/>
      <w:r>
        <w:rPr>
          <w:snapToGrid w:val="0"/>
        </w:rPr>
        <w:t>amaño del Proyecto</w:t>
      </w:r>
      <w:bookmarkEnd w:id="52"/>
    </w:p>
    <w:p w14:paraId="4A0DF598" w14:textId="0269747A" w:rsidR="00FE05C6" w:rsidRDefault="008A31B6" w:rsidP="00FE05C6">
      <w:pPr>
        <w:pStyle w:val="PSI-Comentario"/>
      </w:pPr>
      <w:r w:rsidRPr="002C0771">
        <w:t>[</w:t>
      </w:r>
      <w:r w:rsidR="00E00CD2">
        <w:t>Definir a grandes rasgos el tamaño del producto de software que se piensa construir, especificando peso del código, potencia de procesamiento, capacidad máxima de almacenamiento, etc. De esta manera se establecerá</w:t>
      </w:r>
      <w:r w:rsidR="00EC6CB4">
        <w:t>n los límites de dicho producto</w:t>
      </w:r>
      <w:proofErr w:type="gramStart"/>
      <w:r w:rsidR="00EC6CB4">
        <w:t xml:space="preserve">. </w:t>
      </w:r>
      <w:r w:rsidR="00EC6CB4" w:rsidRPr="002C0771">
        <w:t>]</w:t>
      </w:r>
      <w:bookmarkStart w:id="53" w:name="_Toc235010156"/>
      <w:proofErr w:type="gramEnd"/>
      <w:r w:rsidR="00FE05C6">
        <w:tab/>
      </w:r>
      <w:r w:rsidR="00FE05C6">
        <w:tab/>
      </w:r>
    </w:p>
    <w:p w14:paraId="47F34A10" w14:textId="6C246C2A" w:rsidR="00E00CD2" w:rsidRPr="00D34AEA" w:rsidRDefault="00E00CD2" w:rsidP="006D3DE9">
      <w:pPr>
        <w:pStyle w:val="PSI-Ttulo2"/>
        <w:ind w:left="0" w:firstLine="0"/>
      </w:pPr>
      <w:bookmarkStart w:id="54" w:name="_Toc176215440"/>
      <w:r w:rsidRPr="00D34AEA">
        <w:t>O</w:t>
      </w:r>
      <w:r>
        <w:t>rganización</w:t>
      </w:r>
      <w:bookmarkEnd w:id="53"/>
      <w:bookmarkEnd w:id="54"/>
    </w:p>
    <w:p w14:paraId="5B6D13F0" w14:textId="77777777" w:rsidR="00E00CD2" w:rsidRPr="00D34AEA" w:rsidRDefault="00E00CD2" w:rsidP="00E00CD2">
      <w:pPr>
        <w:pStyle w:val="Textoindependiente"/>
        <w:rPr>
          <w:rFonts w:cs="Arial"/>
          <w:sz w:val="24"/>
          <w:lang w:val="es-ES"/>
        </w:rPr>
      </w:pPr>
    </w:p>
    <w:p w14:paraId="02A2CD03" w14:textId="77777777" w:rsidR="00E00CD2" w:rsidRPr="00D34AEA" w:rsidRDefault="00E00CD2" w:rsidP="00E00CD2">
      <w:pPr>
        <w:pStyle w:val="PSI-Ttulo3"/>
      </w:pPr>
      <w:bookmarkStart w:id="55" w:name="_Toc235010157"/>
      <w:bookmarkStart w:id="56" w:name="_Toc176215441"/>
      <w:r w:rsidRPr="00D34AEA">
        <w:t>Estructura de la organización</w:t>
      </w:r>
      <w:bookmarkEnd w:id="55"/>
      <w:bookmarkEnd w:id="56"/>
    </w:p>
    <w:p w14:paraId="3A9F9201" w14:textId="77777777" w:rsidR="00E00CD2" w:rsidRPr="00D34AEA" w:rsidRDefault="008A31B6" w:rsidP="00E00CD2">
      <w:pPr>
        <w:pStyle w:val="PSI-Comentario"/>
      </w:pPr>
      <w:r w:rsidRPr="002C0771">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t xml:space="preserve"> </w:t>
      </w:r>
      <w:r w:rsidR="00EC6CB4" w:rsidRPr="002C0771">
        <w:t>]</w:t>
      </w:r>
    </w:p>
    <w:p w14:paraId="16B106C3" w14:textId="77777777" w:rsidR="00E00CD2" w:rsidRPr="00D34AEA" w:rsidRDefault="00E00CD2" w:rsidP="00E00CD2">
      <w:pPr>
        <w:pStyle w:val="Textoindependiente"/>
        <w:rPr>
          <w:rFonts w:cs="Arial"/>
          <w:sz w:val="24"/>
          <w:lang w:val="es-ES"/>
        </w:rPr>
      </w:pPr>
    </w:p>
    <w:p w14:paraId="205D1B84" w14:textId="77777777" w:rsidR="00E00CD2" w:rsidRPr="00D34AEA" w:rsidRDefault="00E00CD2" w:rsidP="00E00CD2">
      <w:pPr>
        <w:pStyle w:val="PSI-Ttulo3"/>
      </w:pPr>
      <w:bookmarkStart w:id="57" w:name="_Toc235010158"/>
      <w:bookmarkStart w:id="58" w:name="_Toc176215442"/>
      <w:r w:rsidRPr="00D34AEA">
        <w:t>Recurso humano</w:t>
      </w:r>
      <w:bookmarkEnd w:id="57"/>
      <w:bookmarkEnd w:id="58"/>
    </w:p>
    <w:p w14:paraId="2EF56508" w14:textId="77777777" w:rsidR="00E00CD2" w:rsidRPr="00D34AEA" w:rsidRDefault="008A31B6" w:rsidP="00E00CD2">
      <w:pPr>
        <w:pStyle w:val="PSI-Comentario"/>
      </w:pPr>
      <w:r w:rsidRPr="002C0771">
        <w:t>[</w:t>
      </w:r>
      <w:r w:rsidR="00EC6CB4">
        <w:t>Se deben</w:t>
      </w:r>
      <w:r w:rsidR="00E00CD2">
        <w:t xml:space="preserve"> definir los distintos roles de los actores involucrados en el proceso para la generación del nuevo producto software</w:t>
      </w:r>
      <w:r w:rsidR="00DC3C00">
        <w:t>.</w:t>
      </w:r>
      <w:r w:rsidR="00EC6CB4" w:rsidRPr="002C0771">
        <w:t>]</w:t>
      </w:r>
    </w:p>
    <w:p w14:paraId="1731A1BA" w14:textId="77777777" w:rsidR="00E00CD2" w:rsidRPr="00D34AEA" w:rsidRDefault="00E00CD2" w:rsidP="00E00CD2">
      <w:pPr>
        <w:pStyle w:val="Textoindependiente"/>
        <w:rPr>
          <w:rFonts w:cs="Arial"/>
          <w:b/>
          <w:sz w:val="24"/>
          <w:lang w:val="es-ES"/>
        </w:rPr>
      </w:pPr>
    </w:p>
    <w:p w14:paraId="66160A6D" w14:textId="77777777" w:rsidR="00E00CD2" w:rsidRPr="00D34AEA" w:rsidRDefault="00E00CD2" w:rsidP="00E00CD2">
      <w:pPr>
        <w:pStyle w:val="PSI-Ttulo3"/>
      </w:pPr>
      <w:bookmarkStart w:id="59" w:name="_Toc235010159"/>
      <w:bookmarkStart w:id="60" w:name="_Toc176215443"/>
      <w:r w:rsidRPr="00D34AEA">
        <w:t>Cronograma de trabajo</w:t>
      </w:r>
      <w:bookmarkEnd w:id="59"/>
      <w:bookmarkEnd w:id="60"/>
    </w:p>
    <w:p w14:paraId="769AD7BA" w14:textId="77777777" w:rsidR="00E00CD2" w:rsidRDefault="008A31B6" w:rsidP="00E00CD2">
      <w:pPr>
        <w:pStyle w:val="PSI-Comentario"/>
      </w:pPr>
      <w:r w:rsidRPr="002C0771">
        <w:t>[</w:t>
      </w:r>
      <w:r w:rsidR="00EC6CB4">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t>]</w:t>
      </w:r>
    </w:p>
    <w:p w14:paraId="2D52FC7F" w14:textId="77777777" w:rsidR="00E00CD2" w:rsidRDefault="00E00CD2" w:rsidP="00E00CD2">
      <w:pPr>
        <w:pStyle w:val="PSI-Comentario"/>
        <w:rPr>
          <w:rFonts w:cs="Arial"/>
          <w:b/>
          <w:i w:val="0"/>
          <w:spacing w:val="-3"/>
          <w:sz w:val="32"/>
        </w:rPr>
      </w:pPr>
    </w:p>
    <w:p w14:paraId="0D65DCA0" w14:textId="77777777" w:rsidR="00E00CD2" w:rsidRDefault="00E00CD2" w:rsidP="00E00CD2">
      <w:pPr>
        <w:pStyle w:val="PSI-Ttulo1"/>
      </w:pPr>
      <w:bookmarkStart w:id="61" w:name="_Toc235010166"/>
      <w:bookmarkStart w:id="62" w:name="_Toc176215444"/>
      <w:r>
        <w:lastRenderedPageBreak/>
        <w:t>Beneficios esperados del proyecto</w:t>
      </w:r>
      <w:bookmarkEnd w:id="61"/>
      <w:bookmarkEnd w:id="62"/>
    </w:p>
    <w:p w14:paraId="17CDA897" w14:textId="77777777" w:rsidR="00E00CD2" w:rsidRDefault="008A31B6" w:rsidP="00E00CD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47C977C1" w14:textId="77777777" w:rsidR="00E00CD2" w:rsidRDefault="00E00CD2" w:rsidP="00E00CD2">
      <w:pPr>
        <w:pStyle w:val="PSI-Comentario"/>
        <w:ind w:left="109" w:firstLine="0"/>
      </w:pPr>
      <w:r>
        <w:t>Beneficios tangibles: son de fácil cuantificación, generalmente están relacionados con la reducción de recursos o talento humano.</w:t>
      </w:r>
    </w:p>
    <w:p w14:paraId="17040B38" w14:textId="77777777" w:rsidR="00E00CD2" w:rsidRDefault="00E00CD2" w:rsidP="00E00CD2">
      <w:pPr>
        <w:pStyle w:val="PSI-Comentario"/>
        <w:ind w:left="109" w:firstLine="0"/>
      </w:pPr>
      <w:r>
        <w:t>Beneficios intangibles: no son fácilmente cuantificables y están relacionados con elementos como el impacto sobre aspectos como Good Will o mejora en otros procesos de la organización.</w:t>
      </w:r>
    </w:p>
    <w:p w14:paraId="112F3099" w14:textId="77777777" w:rsidR="00E00CD2" w:rsidRDefault="00E00CD2" w:rsidP="00E00CD2">
      <w:pPr>
        <w:pStyle w:val="PSI-Comentario"/>
      </w:pPr>
      <w:r>
        <w:t>Ejemplo de beneficios:</w:t>
      </w:r>
    </w:p>
    <w:p w14:paraId="5A681B79" w14:textId="77777777" w:rsidR="00E00CD2" w:rsidRDefault="00E00CD2" w:rsidP="00E00CD2">
      <w:pPr>
        <w:pStyle w:val="PSI-ComentarioVieta"/>
        <w:ind w:left="360"/>
      </w:pPr>
      <w:r>
        <w:t>Mejoras en la eficiencia del área bajo estudio.</w:t>
      </w:r>
    </w:p>
    <w:p w14:paraId="66F2CC25" w14:textId="77777777" w:rsidR="00E00CD2" w:rsidRDefault="00E00CD2" w:rsidP="00E00CD2">
      <w:pPr>
        <w:pStyle w:val="PSI-ComentarioVieta"/>
        <w:ind w:left="360"/>
      </w:pPr>
      <w:r>
        <w:t>Reducción de personal.</w:t>
      </w:r>
    </w:p>
    <w:p w14:paraId="0B8E8375" w14:textId="77777777" w:rsidR="00E00CD2" w:rsidRDefault="00E00CD2" w:rsidP="00E00CD2">
      <w:pPr>
        <w:pStyle w:val="PSI-ComentarioVieta"/>
        <w:ind w:left="360"/>
      </w:pPr>
      <w:r>
        <w:t>Reducción de futuras inversiones y costos.</w:t>
      </w:r>
    </w:p>
    <w:p w14:paraId="7555D513" w14:textId="77777777" w:rsidR="00E00CD2" w:rsidRDefault="00E00CD2" w:rsidP="00E00CD2">
      <w:pPr>
        <w:pStyle w:val="PSI-ComentarioVieta"/>
        <w:ind w:left="360"/>
      </w:pPr>
      <w:r>
        <w:t>Disponibilidad del recurso humano.</w:t>
      </w:r>
    </w:p>
    <w:p w14:paraId="78DC353B" w14:textId="77777777" w:rsidR="00E00CD2" w:rsidRDefault="00E00CD2" w:rsidP="00E00CD2">
      <w:pPr>
        <w:pStyle w:val="PSI-ComentarioVieta"/>
        <w:ind w:left="360"/>
      </w:pPr>
      <w:r>
        <w:t>Mejoras en planeación, control y uso de recursos.</w:t>
      </w:r>
    </w:p>
    <w:p w14:paraId="32F3180A" w14:textId="77777777" w:rsidR="00E00CD2" w:rsidRDefault="00E00CD2" w:rsidP="00E00CD2">
      <w:pPr>
        <w:pStyle w:val="PSI-ComentarioVieta"/>
        <w:ind w:left="360"/>
      </w:pPr>
      <w:r>
        <w:t>Suministro oportuno de insumos para las operaciones.</w:t>
      </w:r>
    </w:p>
    <w:p w14:paraId="32EDF7FF" w14:textId="77777777" w:rsidR="00E00CD2" w:rsidRDefault="00E00CD2" w:rsidP="00E00CD2">
      <w:pPr>
        <w:pStyle w:val="PSI-ComentarioVieta"/>
        <w:ind w:left="360"/>
      </w:pPr>
      <w:r>
        <w:t>Cumplimiento de requerimientos gubernamentales.</w:t>
      </w:r>
    </w:p>
    <w:p w14:paraId="6E4FCC99" w14:textId="77777777" w:rsidR="00E00CD2" w:rsidRDefault="00E00CD2" w:rsidP="00E00CD2">
      <w:pPr>
        <w:pStyle w:val="PSI-ComentarioVieta"/>
        <w:ind w:left="360"/>
      </w:pPr>
      <w:r>
        <w:t>Toma acertada de decisiones.</w:t>
      </w:r>
    </w:p>
    <w:p w14:paraId="0668F70E" w14:textId="77777777" w:rsidR="00E00CD2" w:rsidRDefault="00E00CD2" w:rsidP="00E00CD2">
      <w:pPr>
        <w:pStyle w:val="PSI-ComentarioVieta"/>
        <w:ind w:left="360"/>
      </w:pPr>
      <w:r>
        <w:t>Disponibilidad de información apropiada.</w:t>
      </w:r>
    </w:p>
    <w:p w14:paraId="03DA961A" w14:textId="77777777" w:rsidR="00E00CD2" w:rsidRDefault="00E00CD2" w:rsidP="00E00CD2">
      <w:pPr>
        <w:pStyle w:val="PSI-ComentarioVieta"/>
        <w:ind w:left="360"/>
      </w:pPr>
      <w:r>
        <w:t>Aumento en la confiabilidad de la información.</w:t>
      </w:r>
    </w:p>
    <w:p w14:paraId="73BD17E4" w14:textId="77777777" w:rsidR="00E00CD2" w:rsidRDefault="00E00CD2" w:rsidP="00E00CD2">
      <w:pPr>
        <w:pStyle w:val="PSI-ComentarioVieta"/>
        <w:ind w:left="360"/>
      </w:pPr>
      <w:r>
        <w:t>Mejor servicio al cliente externo e interno</w:t>
      </w:r>
    </w:p>
    <w:p w14:paraId="384A8BBA" w14:textId="77777777" w:rsidR="00E00CD2" w:rsidRDefault="00E00CD2" w:rsidP="00E00CD2">
      <w:pPr>
        <w:pStyle w:val="PSI-ComentarioVieta"/>
        <w:ind w:left="360"/>
      </w:pPr>
      <w:r>
        <w:t>Logro de ventajas competitivas.</w:t>
      </w:r>
    </w:p>
    <w:p w14:paraId="35C73895" w14:textId="7DB852CE" w:rsidR="007F38C0" w:rsidRDefault="00E00CD2" w:rsidP="005B5AEE">
      <w:pPr>
        <w:pStyle w:val="PSI-ComentarioVieta"/>
        <w:ind w:left="360"/>
      </w:pPr>
      <w:r>
        <w:t>Valor agregado a un producto de la compañía</w:t>
      </w:r>
      <w:r w:rsidR="006A19AD">
        <w:t>.</w:t>
      </w: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A08A7" w14:textId="77777777" w:rsidR="00EC6BC7" w:rsidRDefault="00EC6BC7" w:rsidP="00C94FBE">
      <w:pPr>
        <w:spacing w:before="0" w:line="240" w:lineRule="auto"/>
      </w:pPr>
      <w:r>
        <w:separator/>
      </w:r>
    </w:p>
    <w:p w14:paraId="53FAAB82" w14:textId="77777777" w:rsidR="00EC6BC7" w:rsidRDefault="00EC6BC7"/>
  </w:endnote>
  <w:endnote w:type="continuationSeparator" w:id="0">
    <w:p w14:paraId="5A4FE142" w14:textId="77777777" w:rsidR="00EC6BC7" w:rsidRDefault="00EC6BC7" w:rsidP="00C94FBE">
      <w:pPr>
        <w:spacing w:before="0" w:line="240" w:lineRule="auto"/>
      </w:pPr>
      <w:r>
        <w:continuationSeparator/>
      </w:r>
    </w:p>
    <w:p w14:paraId="458177AB" w14:textId="77777777" w:rsidR="00EC6BC7" w:rsidRDefault="00EC6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420C8" w14:textId="58874C4C" w:rsidR="00D255E1" w:rsidRDefault="00C96D04" w:rsidP="000F4F97">
    <w:pPr>
      <w:tabs>
        <w:tab w:val="center" w:pos="4252"/>
      </w:tabs>
    </w:pPr>
    <w:r>
      <w:rPr>
        <w:lang w:val="es-AR"/>
      </w:rPr>
      <w:t>T-</w:t>
    </w:r>
    <w:proofErr w:type="spellStart"/>
    <w:r>
      <w:rPr>
        <w:lang w:val="es-AR"/>
      </w:rPr>
      <w:t>Code</w:t>
    </w:r>
    <w:proofErr w:type="spellEnd"/>
    <w:r w:rsidR="000F4F97">
      <w:rPr>
        <w:lang w:val="es-AR"/>
      </w:rPr>
      <w:t xml:space="preserve">   </w:t>
    </w:r>
    <w:r w:rsidR="00F662D2">
      <w:rPr>
        <w:noProof/>
        <w:lang w:eastAsia="es-ES"/>
      </w:rPr>
      <mc:AlternateContent>
        <mc:Choice Requires="wpg">
          <w:drawing>
            <wp:anchor distT="0" distB="0" distL="114300" distR="114300" simplePos="0" relativeHeight="251656192" behindDoc="0" locked="0" layoutInCell="0" allowOverlap="1" wp14:anchorId="6FDA3040" wp14:editId="499F620B">
              <wp:simplePos x="0" y="0"/>
              <wp:positionH relativeFrom="page">
                <wp:align>center</wp:align>
              </wp:positionH>
              <wp:positionV relativeFrom="page">
                <wp:align>bottom</wp:align>
              </wp:positionV>
              <wp:extent cx="7539990" cy="809625"/>
              <wp:effectExtent l="9525" t="0" r="13335" b="4445"/>
              <wp:wrapNone/>
              <wp:docPr id="23469665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02935896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24169280"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0BAD12"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" filled="f" stroked="f"/>
              <w10:wrap anchorx="page" anchory="page"/>
            </v:group>
          </w:pict>
        </mc:Fallback>
      </mc:AlternateContent>
    </w:r>
    <w:r w:rsidR="00F662D2">
      <w:rPr>
        <w:noProof/>
        <w:lang w:eastAsia="es-ES"/>
      </w:rPr>
      <mc:AlternateContent>
        <mc:Choice Requires="wps">
          <w:drawing>
            <wp:anchor distT="0" distB="0" distL="114300" distR="114300" simplePos="0" relativeHeight="251655168" behindDoc="0" locked="0" layoutInCell="1" allowOverlap="1" wp14:anchorId="207A0270" wp14:editId="7442149A">
              <wp:simplePos x="0" y="0"/>
              <wp:positionH relativeFrom="page">
                <wp:posOffset>494665</wp:posOffset>
              </wp:positionH>
              <wp:positionV relativeFrom="page">
                <wp:posOffset>9887585</wp:posOffset>
              </wp:positionV>
              <wp:extent cx="90805" cy="789305"/>
              <wp:effectExtent l="8255" t="10795" r="5715" b="9525"/>
              <wp:wrapNone/>
              <wp:docPr id="199900567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D9A07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9130C7">
      <w:rPr>
        <w:rFonts w:ascii="Cambria" w:hAnsi="Cambria" w:cs="Cambria"/>
        <w:noProof/>
      </w:rPr>
      <w:t>11</w:t>
    </w:r>
    <w:r w:rsidR="00000774" w:rsidRPr="00DD5A70">
      <w:rPr>
        <w:rFonts w:ascii="Cambria" w:hAnsi="Cambria" w:cs="Cambria"/>
      </w:rPr>
      <w:fldChar w:fldCharType="end"/>
    </w:r>
    <w:r w:rsidR="00F662D2">
      <w:rPr>
        <w:noProof/>
        <w:lang w:eastAsia="zh-TW"/>
      </w:rPr>
      <mc:AlternateContent>
        <mc:Choice Requires="wps">
          <w:drawing>
            <wp:anchor distT="0" distB="0" distL="114300" distR="114300" simplePos="0" relativeHeight="251654144" behindDoc="0" locked="0" layoutInCell="1" allowOverlap="1" wp14:anchorId="03BC3E8F" wp14:editId="168EE121">
              <wp:simplePos x="0" y="0"/>
              <wp:positionH relativeFrom="page">
                <wp:posOffset>6974840</wp:posOffset>
              </wp:positionH>
              <wp:positionV relativeFrom="page">
                <wp:posOffset>9887585</wp:posOffset>
              </wp:positionV>
              <wp:extent cx="90805" cy="789305"/>
              <wp:effectExtent l="5080" t="10795" r="8890" b="9525"/>
              <wp:wrapNone/>
              <wp:docPr id="5800002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D4B9EC"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481A8AC6" w14:textId="1699597C" w:rsidR="0092483A" w:rsidRDefault="00C96D04"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C96D04">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E63BF" w14:textId="77777777" w:rsidR="00EC6BC7" w:rsidRDefault="00EC6BC7" w:rsidP="00C94FBE">
      <w:pPr>
        <w:spacing w:before="0" w:line="240" w:lineRule="auto"/>
      </w:pPr>
      <w:r>
        <w:separator/>
      </w:r>
    </w:p>
    <w:p w14:paraId="43D5844E" w14:textId="77777777" w:rsidR="00EC6BC7" w:rsidRDefault="00EC6BC7"/>
  </w:footnote>
  <w:footnote w:type="continuationSeparator" w:id="0">
    <w:p w14:paraId="7B4436FA" w14:textId="77777777" w:rsidR="00EC6BC7" w:rsidRDefault="00EC6BC7" w:rsidP="00C94FBE">
      <w:pPr>
        <w:spacing w:before="0" w:line="240" w:lineRule="auto"/>
      </w:pPr>
      <w:r>
        <w:continuationSeparator/>
      </w:r>
    </w:p>
    <w:p w14:paraId="02FE1D1E" w14:textId="77777777" w:rsidR="00EC6BC7" w:rsidRDefault="00EC6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82A3" w14:textId="77777777" w:rsidR="000F4F97" w:rsidRDefault="00E00CD2">
    <w:pPr>
      <w:pStyle w:val="Encabezado"/>
      <w:rPr>
        <w:rFonts w:ascii="Cambria" w:eastAsia="Times New Roman" w:hAnsi="Cambria"/>
      </w:rPr>
    </w:pPr>
    <w:r>
      <w:rPr>
        <w:rFonts w:ascii="Cambria" w:eastAsia="Times New Roman" w:hAnsi="Cambria"/>
        <w:lang w:val="es-AR"/>
      </w:rPr>
      <w:t>Estudio de Factibilidad</w:t>
    </w:r>
  </w:p>
  <w:p w14:paraId="4F9C78E3" w14:textId="220E1DCB" w:rsidR="00D255E1" w:rsidRPr="000F4F97" w:rsidRDefault="00F662D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55AD9BAB" wp14:editId="2FC86A9A">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0039C538" wp14:editId="3D63C23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434F9D81" wp14:editId="1D2D1A56">
              <wp:simplePos x="0" y="0"/>
              <wp:positionH relativeFrom="page">
                <wp:posOffset>499110</wp:posOffset>
              </wp:positionH>
              <wp:positionV relativeFrom="page">
                <wp:posOffset>5080</wp:posOffset>
              </wp:positionV>
              <wp:extent cx="90805" cy="799465"/>
              <wp:effectExtent l="7620" t="10160" r="6350" b="9525"/>
              <wp:wrapNone/>
              <wp:docPr id="3015735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8A32C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05A457D" wp14:editId="769737FA">
              <wp:simplePos x="0" y="0"/>
              <wp:positionH relativeFrom="page">
                <wp:posOffset>6979920</wp:posOffset>
              </wp:positionH>
              <wp:positionV relativeFrom="page">
                <wp:posOffset>5080</wp:posOffset>
              </wp:positionV>
              <wp:extent cx="90805" cy="798830"/>
              <wp:effectExtent l="5715" t="10160" r="8255" b="10160"/>
              <wp:wrapNone/>
              <wp:docPr id="1971939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973CB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228BCA8" wp14:editId="439DDFC9">
              <wp:simplePos x="0" y="0"/>
              <wp:positionH relativeFrom="page">
                <wp:align>center</wp:align>
              </wp:positionH>
              <wp:positionV relativeFrom="page">
                <wp:align>top</wp:align>
              </wp:positionV>
              <wp:extent cx="7537450" cy="815340"/>
              <wp:effectExtent l="9525" t="0" r="6350" b="3810"/>
              <wp:wrapNone/>
              <wp:docPr id="177704519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6719845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7440411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CE8D4B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3q3QIAAOEGAAAOAAAAZHJzL2Uyb0RvYy54bWy8ldtu2zAMhu8H7B0E3a+OYzsHo07RpQcM&#10;6LZi7R5AkeUDZksepcTJnn6U5BzaAlvRAbsxJFOkye+n6P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" filled="f" stroked="f"/>
              <w10:wrap anchorx="page" anchory="page"/>
            </v:group>
          </w:pict>
        </mc:Fallback>
      </mc:AlternateContent>
    </w:r>
    <w:r w:rsidR="00C96D04">
      <w:rPr>
        <w:rFonts w:ascii="Cambria" w:eastAsia="Times New Roman" w:hAnsi="Cambria"/>
        <w:szCs w:val="36"/>
      </w:rPr>
      <w:t xml:space="preserve">Vesta </w:t>
    </w:r>
    <w:proofErr w:type="spellStart"/>
    <w:r w:rsidR="00C96D04">
      <w:rPr>
        <w:rFonts w:ascii="Cambria" w:eastAsia="Times New Roman" w:hAnsi="Cambria"/>
        <w:szCs w:val="36"/>
      </w:rPr>
      <w:t>Risk</w:t>
    </w:r>
    <w:proofErr w:type="spellEnd"/>
    <w:r w:rsidR="00C96D04">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AA0B09"/>
    <w:multiLevelType w:val="hybridMultilevel"/>
    <w:tmpl w:val="483ECD48"/>
    <w:lvl w:ilvl="0" w:tplc="76981AB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5B33"/>
    <w:multiLevelType w:val="hybridMultilevel"/>
    <w:tmpl w:val="06F682C6"/>
    <w:lvl w:ilvl="0" w:tplc="8B28016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262089">
    <w:abstractNumId w:val="7"/>
  </w:num>
  <w:num w:numId="2" w16cid:durableId="406003542">
    <w:abstractNumId w:val="8"/>
  </w:num>
  <w:num w:numId="3" w16cid:durableId="1812403179">
    <w:abstractNumId w:val="8"/>
  </w:num>
  <w:num w:numId="4" w16cid:durableId="1236819142">
    <w:abstractNumId w:val="8"/>
  </w:num>
  <w:num w:numId="5" w16cid:durableId="1419136143">
    <w:abstractNumId w:val="1"/>
  </w:num>
  <w:num w:numId="6" w16cid:durableId="1476529556">
    <w:abstractNumId w:val="2"/>
  </w:num>
  <w:num w:numId="7" w16cid:durableId="677463920">
    <w:abstractNumId w:val="3"/>
  </w:num>
  <w:num w:numId="8" w16cid:durableId="1180312274">
    <w:abstractNumId w:val="0"/>
  </w:num>
  <w:num w:numId="9" w16cid:durableId="113641615">
    <w:abstractNumId w:val="10"/>
  </w:num>
  <w:num w:numId="10" w16cid:durableId="87193907">
    <w:abstractNumId w:val="11"/>
  </w:num>
  <w:num w:numId="11" w16cid:durableId="1553226738">
    <w:abstractNumId w:val="4"/>
  </w:num>
  <w:num w:numId="12" w16cid:durableId="283463494">
    <w:abstractNumId w:val="9"/>
  </w:num>
  <w:num w:numId="13" w16cid:durableId="820275738">
    <w:abstractNumId w:val="6"/>
  </w:num>
  <w:num w:numId="14" w16cid:durableId="706684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D2"/>
    <w:rsid w:val="00000774"/>
    <w:rsid w:val="00011BED"/>
    <w:rsid w:val="00017EFE"/>
    <w:rsid w:val="00045F1A"/>
    <w:rsid w:val="00087F53"/>
    <w:rsid w:val="00092BC0"/>
    <w:rsid w:val="000A0FE7"/>
    <w:rsid w:val="000B7AEE"/>
    <w:rsid w:val="000C4C42"/>
    <w:rsid w:val="000C4E31"/>
    <w:rsid w:val="000D4C6E"/>
    <w:rsid w:val="000E054F"/>
    <w:rsid w:val="000F1888"/>
    <w:rsid w:val="000F4F97"/>
    <w:rsid w:val="000F79DF"/>
    <w:rsid w:val="0010416D"/>
    <w:rsid w:val="00114421"/>
    <w:rsid w:val="001163FF"/>
    <w:rsid w:val="0012205F"/>
    <w:rsid w:val="001410A7"/>
    <w:rsid w:val="00144AE4"/>
    <w:rsid w:val="00150702"/>
    <w:rsid w:val="00154D06"/>
    <w:rsid w:val="00183953"/>
    <w:rsid w:val="00185A46"/>
    <w:rsid w:val="00191198"/>
    <w:rsid w:val="001950C8"/>
    <w:rsid w:val="00196C1D"/>
    <w:rsid w:val="001A2EE6"/>
    <w:rsid w:val="001C6104"/>
    <w:rsid w:val="001C799E"/>
    <w:rsid w:val="001F0D59"/>
    <w:rsid w:val="001F5F92"/>
    <w:rsid w:val="0020621B"/>
    <w:rsid w:val="00217A70"/>
    <w:rsid w:val="00224B75"/>
    <w:rsid w:val="00245B3D"/>
    <w:rsid w:val="00257FE1"/>
    <w:rsid w:val="00266C42"/>
    <w:rsid w:val="0029370B"/>
    <w:rsid w:val="00295CA9"/>
    <w:rsid w:val="002A41AA"/>
    <w:rsid w:val="002B506A"/>
    <w:rsid w:val="002B5AF9"/>
    <w:rsid w:val="002D0CCB"/>
    <w:rsid w:val="002E0AB6"/>
    <w:rsid w:val="002E2A01"/>
    <w:rsid w:val="002E7874"/>
    <w:rsid w:val="002F1461"/>
    <w:rsid w:val="002F4C3F"/>
    <w:rsid w:val="00303DE5"/>
    <w:rsid w:val="003130E3"/>
    <w:rsid w:val="003149A1"/>
    <w:rsid w:val="00314B05"/>
    <w:rsid w:val="003163C6"/>
    <w:rsid w:val="00344258"/>
    <w:rsid w:val="00346864"/>
    <w:rsid w:val="00350E39"/>
    <w:rsid w:val="003560F2"/>
    <w:rsid w:val="003610C5"/>
    <w:rsid w:val="00363FD1"/>
    <w:rsid w:val="003752AE"/>
    <w:rsid w:val="0037549A"/>
    <w:rsid w:val="00397566"/>
    <w:rsid w:val="003B0427"/>
    <w:rsid w:val="003B7F1F"/>
    <w:rsid w:val="003C54B1"/>
    <w:rsid w:val="003C66F2"/>
    <w:rsid w:val="003E12FE"/>
    <w:rsid w:val="0040066E"/>
    <w:rsid w:val="00433D88"/>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2D51"/>
    <w:rsid w:val="00515617"/>
    <w:rsid w:val="00564033"/>
    <w:rsid w:val="00565702"/>
    <w:rsid w:val="00570F4F"/>
    <w:rsid w:val="005857BB"/>
    <w:rsid w:val="00586DFD"/>
    <w:rsid w:val="0058790B"/>
    <w:rsid w:val="0059596F"/>
    <w:rsid w:val="00597A23"/>
    <w:rsid w:val="005A0664"/>
    <w:rsid w:val="005A1FDE"/>
    <w:rsid w:val="005A52A2"/>
    <w:rsid w:val="005B5AEE"/>
    <w:rsid w:val="005B6373"/>
    <w:rsid w:val="005D7C5C"/>
    <w:rsid w:val="005E6A95"/>
    <w:rsid w:val="005E76A4"/>
    <w:rsid w:val="005F0C6F"/>
    <w:rsid w:val="005F133C"/>
    <w:rsid w:val="005F5429"/>
    <w:rsid w:val="005F60BA"/>
    <w:rsid w:val="006124BF"/>
    <w:rsid w:val="00616A6E"/>
    <w:rsid w:val="006177BF"/>
    <w:rsid w:val="00622701"/>
    <w:rsid w:val="00653C38"/>
    <w:rsid w:val="0066362E"/>
    <w:rsid w:val="00682110"/>
    <w:rsid w:val="006919D5"/>
    <w:rsid w:val="006A19AD"/>
    <w:rsid w:val="006A2495"/>
    <w:rsid w:val="006B148D"/>
    <w:rsid w:val="006B3371"/>
    <w:rsid w:val="006C6206"/>
    <w:rsid w:val="006D3DE9"/>
    <w:rsid w:val="006E4AC0"/>
    <w:rsid w:val="0070494E"/>
    <w:rsid w:val="00705C02"/>
    <w:rsid w:val="00710BA6"/>
    <w:rsid w:val="00711DF8"/>
    <w:rsid w:val="00741F76"/>
    <w:rsid w:val="007447BE"/>
    <w:rsid w:val="007458E9"/>
    <w:rsid w:val="007707E2"/>
    <w:rsid w:val="007927A1"/>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336FC"/>
    <w:rsid w:val="008539BD"/>
    <w:rsid w:val="00861B8F"/>
    <w:rsid w:val="008652EE"/>
    <w:rsid w:val="00866124"/>
    <w:rsid w:val="00866435"/>
    <w:rsid w:val="00867DE9"/>
    <w:rsid w:val="00870574"/>
    <w:rsid w:val="008803A6"/>
    <w:rsid w:val="00885BB2"/>
    <w:rsid w:val="008860FE"/>
    <w:rsid w:val="00893E59"/>
    <w:rsid w:val="008970F4"/>
    <w:rsid w:val="008A31B6"/>
    <w:rsid w:val="008B1983"/>
    <w:rsid w:val="008B3B0F"/>
    <w:rsid w:val="008C36AB"/>
    <w:rsid w:val="008E48FB"/>
    <w:rsid w:val="00904CB6"/>
    <w:rsid w:val="009130C7"/>
    <w:rsid w:val="0092483A"/>
    <w:rsid w:val="00942049"/>
    <w:rsid w:val="00960394"/>
    <w:rsid w:val="0096683E"/>
    <w:rsid w:val="00967BEA"/>
    <w:rsid w:val="009952D0"/>
    <w:rsid w:val="009A3173"/>
    <w:rsid w:val="009A5F5F"/>
    <w:rsid w:val="009C486A"/>
    <w:rsid w:val="009E25EF"/>
    <w:rsid w:val="009E4DA8"/>
    <w:rsid w:val="009F4449"/>
    <w:rsid w:val="00A0436A"/>
    <w:rsid w:val="00A12B5B"/>
    <w:rsid w:val="00A13DBA"/>
    <w:rsid w:val="00A2496D"/>
    <w:rsid w:val="00A2757B"/>
    <w:rsid w:val="00A45630"/>
    <w:rsid w:val="00A46CC6"/>
    <w:rsid w:val="00A50ABB"/>
    <w:rsid w:val="00A670E3"/>
    <w:rsid w:val="00A67D2F"/>
    <w:rsid w:val="00AE0C53"/>
    <w:rsid w:val="00AF4BBB"/>
    <w:rsid w:val="00AF6C07"/>
    <w:rsid w:val="00B01480"/>
    <w:rsid w:val="00B0695A"/>
    <w:rsid w:val="00B071F2"/>
    <w:rsid w:val="00B138FE"/>
    <w:rsid w:val="00B144C2"/>
    <w:rsid w:val="00B20663"/>
    <w:rsid w:val="00B21F60"/>
    <w:rsid w:val="00B251C8"/>
    <w:rsid w:val="00B31FDB"/>
    <w:rsid w:val="00B32310"/>
    <w:rsid w:val="00B32896"/>
    <w:rsid w:val="00B36B62"/>
    <w:rsid w:val="00B5553A"/>
    <w:rsid w:val="00B77F48"/>
    <w:rsid w:val="00B84735"/>
    <w:rsid w:val="00BA699A"/>
    <w:rsid w:val="00BB23C2"/>
    <w:rsid w:val="00BB4A41"/>
    <w:rsid w:val="00BB6AAE"/>
    <w:rsid w:val="00BB7855"/>
    <w:rsid w:val="00BC5404"/>
    <w:rsid w:val="00C05700"/>
    <w:rsid w:val="00C23F8C"/>
    <w:rsid w:val="00C24CDC"/>
    <w:rsid w:val="00C26C78"/>
    <w:rsid w:val="00C42873"/>
    <w:rsid w:val="00C5135E"/>
    <w:rsid w:val="00C5674F"/>
    <w:rsid w:val="00C67EBC"/>
    <w:rsid w:val="00C7670E"/>
    <w:rsid w:val="00C872BB"/>
    <w:rsid w:val="00C94FBE"/>
    <w:rsid w:val="00C96D04"/>
    <w:rsid w:val="00C97238"/>
    <w:rsid w:val="00CB2CC9"/>
    <w:rsid w:val="00CC5B0F"/>
    <w:rsid w:val="00CD323E"/>
    <w:rsid w:val="00CE0252"/>
    <w:rsid w:val="00CE0C6E"/>
    <w:rsid w:val="00CE7C8F"/>
    <w:rsid w:val="00CE7F5B"/>
    <w:rsid w:val="00D01B23"/>
    <w:rsid w:val="00D06E99"/>
    <w:rsid w:val="00D15FB2"/>
    <w:rsid w:val="00D16739"/>
    <w:rsid w:val="00D255E1"/>
    <w:rsid w:val="00D53697"/>
    <w:rsid w:val="00D649B2"/>
    <w:rsid w:val="00D80E83"/>
    <w:rsid w:val="00D84AA0"/>
    <w:rsid w:val="00DA284A"/>
    <w:rsid w:val="00DC3C00"/>
    <w:rsid w:val="00DD0159"/>
    <w:rsid w:val="00DD5A70"/>
    <w:rsid w:val="00DE1A36"/>
    <w:rsid w:val="00DF530F"/>
    <w:rsid w:val="00E00CD2"/>
    <w:rsid w:val="00E01FEC"/>
    <w:rsid w:val="00E037C9"/>
    <w:rsid w:val="00E126B3"/>
    <w:rsid w:val="00E21BDA"/>
    <w:rsid w:val="00E34178"/>
    <w:rsid w:val="00E36A01"/>
    <w:rsid w:val="00E41820"/>
    <w:rsid w:val="00E41E7A"/>
    <w:rsid w:val="00E438FE"/>
    <w:rsid w:val="00E5392A"/>
    <w:rsid w:val="00E655B9"/>
    <w:rsid w:val="00E67DB5"/>
    <w:rsid w:val="00E7708C"/>
    <w:rsid w:val="00E8096E"/>
    <w:rsid w:val="00E84E25"/>
    <w:rsid w:val="00E93312"/>
    <w:rsid w:val="00EA32CD"/>
    <w:rsid w:val="00EA68B7"/>
    <w:rsid w:val="00EA7D8C"/>
    <w:rsid w:val="00EC22CE"/>
    <w:rsid w:val="00EC6BC7"/>
    <w:rsid w:val="00EC6CB4"/>
    <w:rsid w:val="00EE0084"/>
    <w:rsid w:val="00EF6A6C"/>
    <w:rsid w:val="00F045A2"/>
    <w:rsid w:val="00F10E3C"/>
    <w:rsid w:val="00F163F8"/>
    <w:rsid w:val="00F36808"/>
    <w:rsid w:val="00F438B1"/>
    <w:rsid w:val="00F54DA6"/>
    <w:rsid w:val="00F662D2"/>
    <w:rsid w:val="00F6748E"/>
    <w:rsid w:val="00F771E5"/>
    <w:rsid w:val="00F813E9"/>
    <w:rsid w:val="00F815F5"/>
    <w:rsid w:val="00F926BE"/>
    <w:rsid w:val="00FA2441"/>
    <w:rsid w:val="00FC4195"/>
    <w:rsid w:val="00FD679B"/>
    <w:rsid w:val="00FE05C6"/>
    <w:rsid w:val="00FE37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31AA3769"/>
  <w15:chartTrackingRefBased/>
  <w15:docId w15:val="{0560C60A-BD43-4630-9053-0FF88089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7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885552">
      <w:bodyDiv w:val="1"/>
      <w:marLeft w:val="0"/>
      <w:marRight w:val="0"/>
      <w:marTop w:val="0"/>
      <w:marBottom w:val="0"/>
      <w:divBdr>
        <w:top w:val="none" w:sz="0" w:space="0" w:color="auto"/>
        <w:left w:val="none" w:sz="0" w:space="0" w:color="auto"/>
        <w:bottom w:val="none" w:sz="0" w:space="0" w:color="auto"/>
        <w:right w:val="none" w:sz="0" w:space="0" w:color="auto"/>
      </w:divBdr>
    </w:div>
    <w:div w:id="392780546">
      <w:bodyDiv w:val="1"/>
      <w:marLeft w:val="0"/>
      <w:marRight w:val="0"/>
      <w:marTop w:val="0"/>
      <w:marBottom w:val="0"/>
      <w:divBdr>
        <w:top w:val="none" w:sz="0" w:space="0" w:color="auto"/>
        <w:left w:val="none" w:sz="0" w:space="0" w:color="auto"/>
        <w:bottom w:val="none" w:sz="0" w:space="0" w:color="auto"/>
        <w:right w:val="none" w:sz="0" w:space="0" w:color="auto"/>
      </w:divBdr>
    </w:div>
    <w:div w:id="602689232">
      <w:bodyDiv w:val="1"/>
      <w:marLeft w:val="0"/>
      <w:marRight w:val="0"/>
      <w:marTop w:val="0"/>
      <w:marBottom w:val="0"/>
      <w:divBdr>
        <w:top w:val="none" w:sz="0" w:space="0" w:color="auto"/>
        <w:left w:val="none" w:sz="0" w:space="0" w:color="auto"/>
        <w:bottom w:val="none" w:sz="0" w:space="0" w:color="auto"/>
        <w:right w:val="none" w:sz="0" w:space="0" w:color="auto"/>
      </w:divBdr>
    </w:div>
    <w:div w:id="970868684">
      <w:bodyDiv w:val="1"/>
      <w:marLeft w:val="0"/>
      <w:marRight w:val="0"/>
      <w:marTop w:val="0"/>
      <w:marBottom w:val="0"/>
      <w:divBdr>
        <w:top w:val="none" w:sz="0" w:space="0" w:color="auto"/>
        <w:left w:val="none" w:sz="0" w:space="0" w:color="auto"/>
        <w:bottom w:val="none" w:sz="0" w:space="0" w:color="auto"/>
        <w:right w:val="none" w:sz="0" w:space="0" w:color="auto"/>
      </w:divBdr>
    </w:div>
    <w:div w:id="1119106670">
      <w:bodyDiv w:val="1"/>
      <w:marLeft w:val="0"/>
      <w:marRight w:val="0"/>
      <w:marTop w:val="0"/>
      <w:marBottom w:val="0"/>
      <w:divBdr>
        <w:top w:val="none" w:sz="0" w:space="0" w:color="auto"/>
        <w:left w:val="none" w:sz="0" w:space="0" w:color="auto"/>
        <w:bottom w:val="none" w:sz="0" w:space="0" w:color="auto"/>
        <w:right w:val="none" w:sz="0" w:space="0" w:color="auto"/>
      </w:divBdr>
    </w:div>
    <w:div w:id="1615743900">
      <w:bodyDiv w:val="1"/>
      <w:marLeft w:val="0"/>
      <w:marRight w:val="0"/>
      <w:marTop w:val="0"/>
      <w:marBottom w:val="0"/>
      <w:divBdr>
        <w:top w:val="none" w:sz="0" w:space="0" w:color="auto"/>
        <w:left w:val="none" w:sz="0" w:space="0" w:color="auto"/>
        <w:bottom w:val="none" w:sz="0" w:space="0" w:color="auto"/>
        <w:right w:val="none" w:sz="0" w:space="0" w:color="auto"/>
      </w:divBdr>
    </w:div>
    <w:div w:id="1662007545">
      <w:bodyDiv w:val="1"/>
      <w:marLeft w:val="0"/>
      <w:marRight w:val="0"/>
      <w:marTop w:val="0"/>
      <w:marBottom w:val="0"/>
      <w:divBdr>
        <w:top w:val="none" w:sz="0" w:space="0" w:color="auto"/>
        <w:left w:val="none" w:sz="0" w:space="0" w:color="auto"/>
        <w:bottom w:val="none" w:sz="0" w:space="0" w:color="auto"/>
        <w:right w:val="none" w:sz="0" w:space="0" w:color="auto"/>
      </w:divBdr>
    </w:div>
    <w:div w:id="20675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7F208-AAA2-4145-88D6-7437978C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159</TotalTime>
  <Pages>5</Pages>
  <Words>1993</Words>
  <Characters>10967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12935</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Hugo Frey</dc:creator>
  <cp:keywords/>
  <dc:description/>
  <cp:lastModifiedBy>Hugo Frey</cp:lastModifiedBy>
  <cp:revision>25</cp:revision>
  <dcterms:created xsi:type="dcterms:W3CDTF">2024-09-02T17:56:00Z</dcterms:created>
  <dcterms:modified xsi:type="dcterms:W3CDTF">2024-09-03T03:53:00Z</dcterms:modified>
</cp:coreProperties>
</file>