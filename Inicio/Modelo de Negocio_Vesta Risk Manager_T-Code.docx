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B31F" w14:textId="77777777" w:rsidR="006919D5" w:rsidRDefault="006919D5">
      <w:pPr>
        <w:pStyle w:val="Sinespaciado"/>
        <w:rPr>
          <w:rFonts w:ascii="Cambria" w:hAnsi="Cambria"/>
          <w:sz w:val="72"/>
          <w:szCs w:val="72"/>
        </w:rPr>
      </w:pPr>
    </w:p>
    <w:p w14:paraId="387A9D41" w14:textId="77777777" w:rsidR="006919D5" w:rsidRDefault="006919D5">
      <w:pPr>
        <w:pStyle w:val="Sinespaciado"/>
        <w:rPr>
          <w:rFonts w:ascii="Cambria" w:hAnsi="Cambria"/>
          <w:sz w:val="72"/>
          <w:szCs w:val="72"/>
        </w:rPr>
      </w:pPr>
    </w:p>
    <w:p w14:paraId="52EF9D28" w14:textId="73045079" w:rsidR="00D06E99" w:rsidRDefault="00A1231B">
      <w:pPr>
        <w:pStyle w:val="Sinespaciado"/>
        <w:rPr>
          <w:rFonts w:ascii="Cambria" w:hAnsi="Cambria"/>
          <w:sz w:val="72"/>
          <w:szCs w:val="72"/>
        </w:rPr>
      </w:pPr>
      <w:r w:rsidRPr="00455D6C">
        <w:rPr>
          <w:noProof/>
        </w:rPr>
        <mc:AlternateContent>
          <mc:Choice Requires="wps">
            <w:drawing>
              <wp:anchor distT="0" distB="0" distL="114300" distR="114300" simplePos="0" relativeHeight="251653632" behindDoc="0" locked="0" layoutInCell="0" allowOverlap="1" wp14:anchorId="196DE0A0" wp14:editId="564A1494">
                <wp:simplePos x="0" y="0"/>
                <wp:positionH relativeFrom="page">
                  <wp:align>center</wp:align>
                </wp:positionH>
                <wp:positionV relativeFrom="page">
                  <wp:align>bottom</wp:align>
                </wp:positionV>
                <wp:extent cx="7922260" cy="858520"/>
                <wp:effectExtent l="10795" t="13335" r="10795" b="13970"/>
                <wp:wrapNone/>
                <wp:docPr id="7609407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1AFF4A" id="Rectangle 6" o:spid="_x0000_s1026" style="position:absolute;margin-left:0;margin-top:0;width:623.8pt;height:67.6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" o:allowincell="f" fillcolor="#4bacc6" strokecolor="#31849b">
                <w10:wrap anchorx="page" anchory="page"/>
              </v:rect>
            </w:pict>
          </mc:Fallback>
        </mc:AlternateContent>
      </w:r>
      <w:r w:rsidRPr="00455D6C">
        <w:rPr>
          <w:noProof/>
        </w:rPr>
        <mc:AlternateContent>
          <mc:Choice Requires="wps">
            <w:drawing>
              <wp:anchor distT="0" distB="0" distL="114300" distR="114300" simplePos="0" relativeHeight="251656704" behindDoc="0" locked="0" layoutInCell="0" allowOverlap="1" wp14:anchorId="274F1026" wp14:editId="5D2A6DF1">
                <wp:simplePos x="0" y="0"/>
                <wp:positionH relativeFrom="page">
                  <wp:posOffset>494665</wp:posOffset>
                </wp:positionH>
                <wp:positionV relativeFrom="page">
                  <wp:posOffset>-262255</wp:posOffset>
                </wp:positionV>
                <wp:extent cx="90805" cy="11202670"/>
                <wp:effectExtent l="8255" t="8890" r="5715" b="8890"/>
                <wp:wrapNone/>
                <wp:docPr id="14788891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F8B631" id="Rectangle 9" o:spid="_x0000_s1026" style="position:absolute;margin-left:38.95pt;margin-top:-20.65pt;width:7.15pt;height:882.1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5680" behindDoc="0" locked="0" layoutInCell="0" allowOverlap="1" wp14:anchorId="1F2B5A39" wp14:editId="4A3FF941">
                <wp:simplePos x="0" y="0"/>
                <wp:positionH relativeFrom="page">
                  <wp:posOffset>6974840</wp:posOffset>
                </wp:positionH>
                <wp:positionV relativeFrom="page">
                  <wp:posOffset>-262255</wp:posOffset>
                </wp:positionV>
                <wp:extent cx="90805" cy="11202670"/>
                <wp:effectExtent l="5080" t="8890" r="8890" b="8890"/>
                <wp:wrapNone/>
                <wp:docPr id="5829945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460DD9" id="Rectangle 8" o:spid="_x0000_s1026" style="position:absolute;margin-left:549.2pt;margin-top:-20.65pt;width:7.15pt;height:882.1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" o:allowincell="f" strokecolor="#31849b">
                <w10:wrap anchorx="page" anchory="page"/>
              </v:rect>
            </w:pict>
          </mc:Fallback>
        </mc:AlternateContent>
      </w:r>
      <w:r w:rsidRPr="00455D6C">
        <w:rPr>
          <w:noProof/>
        </w:rPr>
        <mc:AlternateContent>
          <mc:Choice Requires="wps">
            <w:drawing>
              <wp:anchor distT="0" distB="0" distL="114300" distR="114300" simplePos="0" relativeHeight="251654656" behindDoc="0" locked="0" layoutInCell="0" allowOverlap="1" wp14:anchorId="5D30FD12" wp14:editId="23E8CB52">
                <wp:simplePos x="0" y="0"/>
                <wp:positionH relativeFrom="page">
                  <wp:posOffset>-183515</wp:posOffset>
                </wp:positionH>
                <wp:positionV relativeFrom="page">
                  <wp:posOffset>5080</wp:posOffset>
                </wp:positionV>
                <wp:extent cx="7920990" cy="858520"/>
                <wp:effectExtent l="13970" t="10160" r="8890" b="7620"/>
                <wp:wrapNone/>
                <wp:docPr id="831654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9CAA2A" id="Rectangle 7" o:spid="_x0000_s1026" style="position:absolute;margin-left:-14.45pt;margin-top:.4pt;width:623.7pt;height:67.6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" o:allowincell="f" fillcolor="#4bacc6" strokecolor="#31849b">
                <w10:wrap anchorx="page" anchory="page"/>
              </v:rect>
            </w:pict>
          </mc:Fallback>
        </mc:AlternateContent>
      </w:r>
    </w:p>
    <w:p w14:paraId="4D6CD981" w14:textId="77777777" w:rsidR="00D06E99" w:rsidRDefault="00394C0A">
      <w:pPr>
        <w:pStyle w:val="Sinespaciado"/>
        <w:rPr>
          <w:rFonts w:ascii="Cambria" w:hAnsi="Cambria"/>
          <w:sz w:val="72"/>
          <w:szCs w:val="72"/>
        </w:rPr>
      </w:pPr>
      <w:r>
        <w:rPr>
          <w:rFonts w:ascii="Cambria" w:hAnsi="Cambria"/>
          <w:sz w:val="72"/>
          <w:szCs w:val="72"/>
        </w:rPr>
        <w:t>Modelo de Negocio</w:t>
      </w:r>
    </w:p>
    <w:p w14:paraId="63E0F8C3" w14:textId="60439103" w:rsidR="00D06E99" w:rsidRDefault="00B94C52">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8B434F2" w14:textId="77777777" w:rsidR="00D06E99" w:rsidRDefault="00D06E99">
      <w:pPr>
        <w:pStyle w:val="Sinespaciado"/>
      </w:pPr>
    </w:p>
    <w:p w14:paraId="445FF52A" w14:textId="77777777" w:rsidR="006919D5" w:rsidRDefault="006919D5">
      <w:pPr>
        <w:pStyle w:val="Sinespaciado"/>
      </w:pPr>
    </w:p>
    <w:p w14:paraId="304D3083" w14:textId="77777777" w:rsidR="006919D5" w:rsidRDefault="006919D5">
      <w:pPr>
        <w:pStyle w:val="Sinespaciado"/>
      </w:pPr>
    </w:p>
    <w:p w14:paraId="1C4AECC8" w14:textId="77777777" w:rsidR="006919D5" w:rsidRDefault="006919D5">
      <w:pPr>
        <w:pStyle w:val="Sinespaciado"/>
      </w:pPr>
    </w:p>
    <w:p w14:paraId="016A6A4F" w14:textId="417B2637" w:rsidR="00D06E99" w:rsidRDefault="00B94C52">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A7D0E45" w14:textId="5C674355" w:rsidR="00D06E99" w:rsidRDefault="00B94C52">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A996866" w14:textId="77777777" w:rsidR="00D06E99" w:rsidRDefault="00D06E99"/>
    <w:p w14:paraId="4A46F59C" w14:textId="05C96008" w:rsidR="00BC5404" w:rsidRDefault="00966491" w:rsidP="0031369A">
      <w:pPr>
        <w:pStyle w:val="PSI-Comentario"/>
      </w:pPr>
      <w:r>
        <w:rPr>
          <w:i w:val="0"/>
          <w:noProof/>
        </w:rPr>
        <w:drawing>
          <wp:anchor distT="0" distB="0" distL="114300" distR="114300" simplePos="0" relativeHeight="251662848" behindDoc="0" locked="0" layoutInCell="1" allowOverlap="1" wp14:anchorId="02043588" wp14:editId="5AE2386A">
            <wp:simplePos x="0" y="0"/>
            <wp:positionH relativeFrom="margin">
              <wp:posOffset>-190500</wp:posOffset>
            </wp:positionH>
            <wp:positionV relativeFrom="paragraph">
              <wp:posOffset>3618865</wp:posOffset>
            </wp:positionV>
            <wp:extent cx="2181225" cy="1096768"/>
            <wp:effectExtent l="0" t="0" r="0" b="8255"/>
            <wp:wrapNone/>
            <wp:docPr id="143953255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2558" name="Imagen 1439532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1225" cy="1096768"/>
                    </a:xfrm>
                    <a:prstGeom prst="rect">
                      <a:avLst/>
                    </a:prstGeom>
                  </pic:spPr>
                </pic:pic>
              </a:graphicData>
            </a:graphic>
            <wp14:sizeRelH relativeFrom="margin">
              <wp14:pctWidth>0</wp14:pctWidth>
            </wp14:sizeRelH>
            <wp14:sizeRelV relativeFrom="margin">
              <wp14:pctHeight>0</wp14:pctHeight>
            </wp14:sizeRelV>
          </wp:anchor>
        </w:drawing>
      </w:r>
      <w:r w:rsidR="00A1231B">
        <w:rPr>
          <w:i w:val="0"/>
          <w:noProof/>
        </w:rPr>
        <w:drawing>
          <wp:anchor distT="128016" distB="315468" distL="254508" distR="443103" simplePos="0" relativeHeight="251657728" behindDoc="0" locked="0" layoutInCell="1" allowOverlap="1" wp14:anchorId="57F3F9F8" wp14:editId="1975C23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7B4846C" w14:textId="260CACD2" w:rsidR="00397566" w:rsidRPr="005313D3" w:rsidRDefault="00A1231B" w:rsidP="00E01F87">
      <w:pPr>
        <w:pStyle w:val="PSI-Comentario"/>
      </w:pPr>
      <w:r w:rsidRPr="00455D6C">
        <w:rPr>
          <w:noProof/>
        </w:rPr>
        <w:lastRenderedPageBreak/>
        <mc:AlternateContent>
          <mc:Choice Requires="wps">
            <w:drawing>
              <wp:anchor distT="0" distB="0" distL="114300" distR="114300" simplePos="0" relativeHeight="251661824" behindDoc="0" locked="0" layoutInCell="1" allowOverlap="1" wp14:anchorId="45C98765" wp14:editId="349754E1">
                <wp:simplePos x="0" y="0"/>
                <wp:positionH relativeFrom="margin">
                  <wp:posOffset>3577590</wp:posOffset>
                </wp:positionH>
                <wp:positionV relativeFrom="margin">
                  <wp:posOffset>67310</wp:posOffset>
                </wp:positionV>
                <wp:extent cx="2047875" cy="7336155"/>
                <wp:effectExtent l="9525" t="13335" r="9525" b="13335"/>
                <wp:wrapSquare wrapText="bothSides"/>
                <wp:docPr id="8520133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9876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AD8A172" w14:textId="37DE3B0D" w:rsidR="005D1034" w:rsidRDefault="005D1034" w:rsidP="00E01F87">
                      <w:pPr>
                        <w:ind w:left="0" w:firstLine="0"/>
                        <w:jc w:val="both"/>
                      </w:pPr>
                      <w:r>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r w:rsidR="00E01F87">
                        <w:t>.</w:t>
                      </w:r>
                    </w:p>
                    <w:p w14:paraId="73B67970" w14:textId="77777777" w:rsidR="00DA284A" w:rsidRPr="005D1034" w:rsidRDefault="00DA284A" w:rsidP="00DA284A">
                      <w:pPr>
                        <w:pStyle w:val="PSI-DescripcindelDocumentos"/>
                        <w:rPr>
                          <w:lang w:val="es-ES"/>
                        </w:rPr>
                      </w:pPr>
                    </w:p>
                  </w:txbxContent>
                </v:textbox>
                <w10:wrap type="square" anchorx="margin" anchory="margin"/>
              </v:shape>
            </w:pict>
          </mc:Fallback>
        </mc:AlternateContent>
      </w:r>
      <w:r w:rsidR="00E01F87" w:rsidRPr="00455D6C">
        <w:rPr>
          <w:noProof/>
          <w:lang w:eastAsia="es-ES"/>
        </w:rPr>
        <w:t xml:space="preserve"> </w:t>
      </w:r>
      <w:r w:rsidRPr="00455D6C">
        <w:rPr>
          <w:noProof/>
          <w:lang w:eastAsia="es-ES"/>
        </w:rPr>
        <mc:AlternateContent>
          <mc:Choice Requires="wps">
            <w:drawing>
              <wp:anchor distT="0" distB="0" distL="114300" distR="114300" simplePos="0" relativeHeight="251659776" behindDoc="1" locked="0" layoutInCell="1" allowOverlap="1" wp14:anchorId="5F5C0189" wp14:editId="44352C41">
                <wp:simplePos x="0" y="0"/>
                <wp:positionH relativeFrom="margin">
                  <wp:posOffset>4009390</wp:posOffset>
                </wp:positionH>
                <wp:positionV relativeFrom="margin">
                  <wp:posOffset>-968375</wp:posOffset>
                </wp:positionV>
                <wp:extent cx="2480945" cy="10730230"/>
                <wp:effectExtent l="12700" t="6350" r="11430" b="7620"/>
                <wp:wrapSquare wrapText="bothSides"/>
                <wp:docPr id="15279949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3AE8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7348F6A0" w14:textId="77777777" w:rsidR="00397566" w:rsidRPr="008B3B0F" w:rsidRDefault="00397566" w:rsidP="0031369A">
      <w:pPr>
        <w:pStyle w:val="PSI-Comentario"/>
      </w:pPr>
    </w:p>
    <w:p w14:paraId="512A5EB2" w14:textId="1933E870" w:rsidR="00D06E99" w:rsidRDefault="00D06E99"/>
    <w:p w14:paraId="617FB531" w14:textId="365B0526" w:rsidR="00A13DBA" w:rsidRDefault="00A1231B" w:rsidP="00A13DBA">
      <w:pPr>
        <w:ind w:left="0" w:firstLine="0"/>
      </w:pPr>
      <w:r>
        <w:rPr>
          <w:noProof/>
        </w:rPr>
        <w:drawing>
          <wp:anchor distT="42672" distB="232410" distL="144780" distR="371094" simplePos="0" relativeHeight="251660800" behindDoc="0" locked="0" layoutInCell="1" allowOverlap="1" wp14:anchorId="67B3C86C" wp14:editId="5CE14C28">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7B571388" w14:textId="77777777" w:rsidR="000F79DF" w:rsidRDefault="000F79DF" w:rsidP="000F79DF">
      <w:pPr>
        <w:pStyle w:val="TtulodeTDC"/>
        <w:tabs>
          <w:tab w:val="left" w:pos="5954"/>
        </w:tabs>
      </w:pPr>
      <w:r>
        <w:lastRenderedPageBreak/>
        <w:t>Tabla de contenido</w:t>
      </w:r>
    </w:p>
    <w:p w14:paraId="25970AB4" w14:textId="1E21EC9C" w:rsidR="00925708" w:rsidRDefault="00455D6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215210" w:history="1">
        <w:r w:rsidR="00925708" w:rsidRPr="009742D3">
          <w:rPr>
            <w:rStyle w:val="Hipervnculo"/>
            <w:noProof/>
          </w:rPr>
          <w:t>Introducción</w:t>
        </w:r>
        <w:r w:rsidR="00925708">
          <w:rPr>
            <w:noProof/>
            <w:webHidden/>
          </w:rPr>
          <w:tab/>
        </w:r>
        <w:r w:rsidR="00925708">
          <w:rPr>
            <w:noProof/>
            <w:webHidden/>
          </w:rPr>
          <w:fldChar w:fldCharType="begin"/>
        </w:r>
        <w:r w:rsidR="00925708">
          <w:rPr>
            <w:noProof/>
            <w:webHidden/>
          </w:rPr>
          <w:instrText xml:space="preserve"> PAGEREF _Toc176215210 \h </w:instrText>
        </w:r>
        <w:r w:rsidR="00925708">
          <w:rPr>
            <w:noProof/>
            <w:webHidden/>
          </w:rPr>
        </w:r>
        <w:r w:rsidR="00925708">
          <w:rPr>
            <w:noProof/>
            <w:webHidden/>
          </w:rPr>
          <w:fldChar w:fldCharType="separate"/>
        </w:r>
        <w:r w:rsidR="00925708">
          <w:rPr>
            <w:noProof/>
            <w:webHidden/>
          </w:rPr>
          <w:t>4</w:t>
        </w:r>
        <w:r w:rsidR="00925708">
          <w:rPr>
            <w:noProof/>
            <w:webHidden/>
          </w:rPr>
          <w:fldChar w:fldCharType="end"/>
        </w:r>
      </w:hyperlink>
    </w:p>
    <w:p w14:paraId="2E826280" w14:textId="5499E24A" w:rsidR="00925708" w:rsidRDefault="0092570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1" w:history="1">
        <w:r w:rsidRPr="009742D3">
          <w:rPr>
            <w:rStyle w:val="Hipervnculo"/>
            <w:noProof/>
          </w:rPr>
          <w:t>Importancia del Proyecto</w:t>
        </w:r>
        <w:r>
          <w:rPr>
            <w:noProof/>
            <w:webHidden/>
          </w:rPr>
          <w:tab/>
        </w:r>
        <w:r>
          <w:rPr>
            <w:noProof/>
            <w:webHidden/>
          </w:rPr>
          <w:fldChar w:fldCharType="begin"/>
        </w:r>
        <w:r>
          <w:rPr>
            <w:noProof/>
            <w:webHidden/>
          </w:rPr>
          <w:instrText xml:space="preserve"> PAGEREF _Toc176215211 \h </w:instrText>
        </w:r>
        <w:r>
          <w:rPr>
            <w:noProof/>
            <w:webHidden/>
          </w:rPr>
        </w:r>
        <w:r>
          <w:rPr>
            <w:noProof/>
            <w:webHidden/>
          </w:rPr>
          <w:fldChar w:fldCharType="separate"/>
        </w:r>
        <w:r>
          <w:rPr>
            <w:noProof/>
            <w:webHidden/>
          </w:rPr>
          <w:t>4</w:t>
        </w:r>
        <w:r>
          <w:rPr>
            <w:noProof/>
            <w:webHidden/>
          </w:rPr>
          <w:fldChar w:fldCharType="end"/>
        </w:r>
      </w:hyperlink>
    </w:p>
    <w:p w14:paraId="5B098A70" w14:textId="3834AFFB" w:rsidR="00925708" w:rsidRDefault="0092570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2" w:history="1">
        <w:r w:rsidRPr="009742D3">
          <w:rPr>
            <w:rStyle w:val="Hipervnculo"/>
            <w:noProof/>
          </w:rPr>
          <w:t>Objetivos del Modelado de Negocio</w:t>
        </w:r>
        <w:r>
          <w:rPr>
            <w:noProof/>
            <w:webHidden/>
          </w:rPr>
          <w:tab/>
        </w:r>
        <w:r>
          <w:rPr>
            <w:noProof/>
            <w:webHidden/>
          </w:rPr>
          <w:fldChar w:fldCharType="begin"/>
        </w:r>
        <w:r>
          <w:rPr>
            <w:noProof/>
            <w:webHidden/>
          </w:rPr>
          <w:instrText xml:space="preserve"> PAGEREF _Toc176215212 \h </w:instrText>
        </w:r>
        <w:r>
          <w:rPr>
            <w:noProof/>
            <w:webHidden/>
          </w:rPr>
        </w:r>
        <w:r>
          <w:rPr>
            <w:noProof/>
            <w:webHidden/>
          </w:rPr>
          <w:fldChar w:fldCharType="separate"/>
        </w:r>
        <w:r>
          <w:rPr>
            <w:noProof/>
            <w:webHidden/>
          </w:rPr>
          <w:t>4</w:t>
        </w:r>
        <w:r>
          <w:rPr>
            <w:noProof/>
            <w:webHidden/>
          </w:rPr>
          <w:fldChar w:fldCharType="end"/>
        </w:r>
      </w:hyperlink>
    </w:p>
    <w:p w14:paraId="1810BE89" w14:textId="5E92DAC1" w:rsidR="00925708" w:rsidRDefault="0092570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3" w:history="1">
        <w:r w:rsidRPr="009742D3">
          <w:rPr>
            <w:rStyle w:val="Hipervnculo"/>
            <w:noProof/>
          </w:rPr>
          <w:t>Descripción de los Involucrados</w:t>
        </w:r>
        <w:r>
          <w:rPr>
            <w:noProof/>
            <w:webHidden/>
          </w:rPr>
          <w:tab/>
        </w:r>
        <w:r>
          <w:rPr>
            <w:noProof/>
            <w:webHidden/>
          </w:rPr>
          <w:fldChar w:fldCharType="begin"/>
        </w:r>
        <w:r>
          <w:rPr>
            <w:noProof/>
            <w:webHidden/>
          </w:rPr>
          <w:instrText xml:space="preserve"> PAGEREF _Toc176215213 \h </w:instrText>
        </w:r>
        <w:r>
          <w:rPr>
            <w:noProof/>
            <w:webHidden/>
          </w:rPr>
        </w:r>
        <w:r>
          <w:rPr>
            <w:noProof/>
            <w:webHidden/>
          </w:rPr>
          <w:fldChar w:fldCharType="separate"/>
        </w:r>
        <w:r>
          <w:rPr>
            <w:noProof/>
            <w:webHidden/>
          </w:rPr>
          <w:t>5</w:t>
        </w:r>
        <w:r>
          <w:rPr>
            <w:noProof/>
            <w:webHidden/>
          </w:rPr>
          <w:fldChar w:fldCharType="end"/>
        </w:r>
      </w:hyperlink>
    </w:p>
    <w:p w14:paraId="556A4B0F" w14:textId="09501047" w:rsidR="00925708" w:rsidRDefault="0092570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4" w:history="1">
        <w:r w:rsidRPr="009742D3">
          <w:rPr>
            <w:rStyle w:val="Hipervnculo"/>
            <w:noProof/>
          </w:rPr>
          <w:t>Perfiles de los involucrados</w:t>
        </w:r>
        <w:r>
          <w:rPr>
            <w:noProof/>
            <w:webHidden/>
          </w:rPr>
          <w:tab/>
        </w:r>
        <w:r>
          <w:rPr>
            <w:noProof/>
            <w:webHidden/>
          </w:rPr>
          <w:fldChar w:fldCharType="begin"/>
        </w:r>
        <w:r>
          <w:rPr>
            <w:noProof/>
            <w:webHidden/>
          </w:rPr>
          <w:instrText xml:space="preserve"> PAGEREF _Toc176215214 \h </w:instrText>
        </w:r>
        <w:r>
          <w:rPr>
            <w:noProof/>
            <w:webHidden/>
          </w:rPr>
        </w:r>
        <w:r>
          <w:rPr>
            <w:noProof/>
            <w:webHidden/>
          </w:rPr>
          <w:fldChar w:fldCharType="separate"/>
        </w:r>
        <w:r>
          <w:rPr>
            <w:noProof/>
            <w:webHidden/>
          </w:rPr>
          <w:t>5</w:t>
        </w:r>
        <w:r>
          <w:rPr>
            <w:noProof/>
            <w:webHidden/>
          </w:rPr>
          <w:fldChar w:fldCharType="end"/>
        </w:r>
      </w:hyperlink>
    </w:p>
    <w:p w14:paraId="69CE6E9D" w14:textId="761F563E" w:rsidR="00925708" w:rsidRDefault="0092570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5" w:history="1">
        <w:r w:rsidRPr="009742D3">
          <w:rPr>
            <w:rStyle w:val="Hipervnculo"/>
            <w:noProof/>
          </w:rPr>
          <w:t>Factores Internos</w:t>
        </w:r>
        <w:r>
          <w:rPr>
            <w:noProof/>
            <w:webHidden/>
          </w:rPr>
          <w:tab/>
        </w:r>
        <w:r>
          <w:rPr>
            <w:noProof/>
            <w:webHidden/>
          </w:rPr>
          <w:fldChar w:fldCharType="begin"/>
        </w:r>
        <w:r>
          <w:rPr>
            <w:noProof/>
            <w:webHidden/>
          </w:rPr>
          <w:instrText xml:space="preserve"> PAGEREF _Toc176215215 \h </w:instrText>
        </w:r>
        <w:r>
          <w:rPr>
            <w:noProof/>
            <w:webHidden/>
          </w:rPr>
        </w:r>
        <w:r>
          <w:rPr>
            <w:noProof/>
            <w:webHidden/>
          </w:rPr>
          <w:fldChar w:fldCharType="separate"/>
        </w:r>
        <w:r>
          <w:rPr>
            <w:noProof/>
            <w:webHidden/>
          </w:rPr>
          <w:t>6</w:t>
        </w:r>
        <w:r>
          <w:rPr>
            <w:noProof/>
            <w:webHidden/>
          </w:rPr>
          <w:fldChar w:fldCharType="end"/>
        </w:r>
      </w:hyperlink>
    </w:p>
    <w:p w14:paraId="2F767A04" w14:textId="45570D21" w:rsidR="00925708" w:rsidRDefault="0092570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6" w:history="1">
        <w:r w:rsidRPr="009742D3">
          <w:rPr>
            <w:rStyle w:val="Hipervnculo"/>
            <w:noProof/>
          </w:rPr>
          <w:t>Descripción de Procesos</w:t>
        </w:r>
        <w:r>
          <w:rPr>
            <w:noProof/>
            <w:webHidden/>
          </w:rPr>
          <w:tab/>
        </w:r>
        <w:r>
          <w:rPr>
            <w:noProof/>
            <w:webHidden/>
          </w:rPr>
          <w:fldChar w:fldCharType="begin"/>
        </w:r>
        <w:r>
          <w:rPr>
            <w:noProof/>
            <w:webHidden/>
          </w:rPr>
          <w:instrText xml:space="preserve"> PAGEREF _Toc176215216 \h </w:instrText>
        </w:r>
        <w:r>
          <w:rPr>
            <w:noProof/>
            <w:webHidden/>
          </w:rPr>
        </w:r>
        <w:r>
          <w:rPr>
            <w:noProof/>
            <w:webHidden/>
          </w:rPr>
          <w:fldChar w:fldCharType="separate"/>
        </w:r>
        <w:r>
          <w:rPr>
            <w:noProof/>
            <w:webHidden/>
          </w:rPr>
          <w:t>6</w:t>
        </w:r>
        <w:r>
          <w:rPr>
            <w:noProof/>
            <w:webHidden/>
          </w:rPr>
          <w:fldChar w:fldCharType="end"/>
        </w:r>
      </w:hyperlink>
    </w:p>
    <w:p w14:paraId="6F33C464" w14:textId="53D24405" w:rsidR="00925708" w:rsidRDefault="0092570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7" w:history="1">
        <w:r w:rsidRPr="009742D3">
          <w:rPr>
            <w:rStyle w:val="Hipervnculo"/>
            <w:noProof/>
          </w:rPr>
          <w:t>Herramientas de Apoyo</w:t>
        </w:r>
        <w:r>
          <w:rPr>
            <w:noProof/>
            <w:webHidden/>
          </w:rPr>
          <w:tab/>
        </w:r>
        <w:r>
          <w:rPr>
            <w:noProof/>
            <w:webHidden/>
          </w:rPr>
          <w:fldChar w:fldCharType="begin"/>
        </w:r>
        <w:r>
          <w:rPr>
            <w:noProof/>
            <w:webHidden/>
          </w:rPr>
          <w:instrText xml:space="preserve"> PAGEREF _Toc176215217 \h </w:instrText>
        </w:r>
        <w:r>
          <w:rPr>
            <w:noProof/>
            <w:webHidden/>
          </w:rPr>
        </w:r>
        <w:r>
          <w:rPr>
            <w:noProof/>
            <w:webHidden/>
          </w:rPr>
          <w:fldChar w:fldCharType="separate"/>
        </w:r>
        <w:r>
          <w:rPr>
            <w:noProof/>
            <w:webHidden/>
          </w:rPr>
          <w:t>7</w:t>
        </w:r>
        <w:r>
          <w:rPr>
            <w:noProof/>
            <w:webHidden/>
          </w:rPr>
          <w:fldChar w:fldCharType="end"/>
        </w:r>
      </w:hyperlink>
    </w:p>
    <w:p w14:paraId="30022179" w14:textId="23E09E11" w:rsidR="00925708" w:rsidRDefault="00925708">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215218" w:history="1">
        <w:r w:rsidRPr="009742D3">
          <w:rPr>
            <w:rStyle w:val="Hipervnculo"/>
            <w:noProof/>
          </w:rPr>
          <w:t>Diagramas asociados</w:t>
        </w:r>
        <w:r>
          <w:rPr>
            <w:noProof/>
            <w:webHidden/>
          </w:rPr>
          <w:tab/>
        </w:r>
        <w:r>
          <w:rPr>
            <w:noProof/>
            <w:webHidden/>
          </w:rPr>
          <w:fldChar w:fldCharType="begin"/>
        </w:r>
        <w:r>
          <w:rPr>
            <w:noProof/>
            <w:webHidden/>
          </w:rPr>
          <w:instrText xml:space="preserve"> PAGEREF _Toc176215218 \h </w:instrText>
        </w:r>
        <w:r>
          <w:rPr>
            <w:noProof/>
            <w:webHidden/>
          </w:rPr>
        </w:r>
        <w:r>
          <w:rPr>
            <w:noProof/>
            <w:webHidden/>
          </w:rPr>
          <w:fldChar w:fldCharType="separate"/>
        </w:r>
        <w:r>
          <w:rPr>
            <w:noProof/>
            <w:webHidden/>
          </w:rPr>
          <w:t>7</w:t>
        </w:r>
        <w:r>
          <w:rPr>
            <w:noProof/>
            <w:webHidden/>
          </w:rPr>
          <w:fldChar w:fldCharType="end"/>
        </w:r>
      </w:hyperlink>
    </w:p>
    <w:p w14:paraId="5CCADD39" w14:textId="76581C6D" w:rsidR="00925708" w:rsidRDefault="00925708">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215219" w:history="1">
        <w:r w:rsidRPr="009742D3">
          <w:rPr>
            <w:rStyle w:val="Hipervnculo"/>
            <w:noProof/>
          </w:rPr>
          <w:t>Modelo de Dominio</w:t>
        </w:r>
        <w:r>
          <w:rPr>
            <w:noProof/>
            <w:webHidden/>
          </w:rPr>
          <w:tab/>
        </w:r>
        <w:r>
          <w:rPr>
            <w:noProof/>
            <w:webHidden/>
          </w:rPr>
          <w:fldChar w:fldCharType="begin"/>
        </w:r>
        <w:r>
          <w:rPr>
            <w:noProof/>
            <w:webHidden/>
          </w:rPr>
          <w:instrText xml:space="preserve"> PAGEREF _Toc176215219 \h </w:instrText>
        </w:r>
        <w:r>
          <w:rPr>
            <w:noProof/>
            <w:webHidden/>
          </w:rPr>
        </w:r>
        <w:r>
          <w:rPr>
            <w:noProof/>
            <w:webHidden/>
          </w:rPr>
          <w:fldChar w:fldCharType="separate"/>
        </w:r>
        <w:r>
          <w:rPr>
            <w:noProof/>
            <w:webHidden/>
          </w:rPr>
          <w:t>7</w:t>
        </w:r>
        <w:r>
          <w:rPr>
            <w:noProof/>
            <w:webHidden/>
          </w:rPr>
          <w:fldChar w:fldCharType="end"/>
        </w:r>
      </w:hyperlink>
    </w:p>
    <w:p w14:paraId="3CF4C688" w14:textId="6D95AB5F" w:rsidR="000F79DF" w:rsidRDefault="00455D6C" w:rsidP="000F79DF">
      <w:pPr>
        <w:tabs>
          <w:tab w:val="left" w:pos="5954"/>
        </w:tabs>
      </w:pPr>
      <w:r>
        <w:fldChar w:fldCharType="end"/>
      </w:r>
    </w:p>
    <w:p w14:paraId="15712427" w14:textId="77777777" w:rsidR="0040066E" w:rsidRDefault="0040066E" w:rsidP="000F79DF">
      <w:pPr>
        <w:ind w:left="0" w:firstLine="0"/>
      </w:pPr>
    </w:p>
    <w:p w14:paraId="3084B05B" w14:textId="77777777" w:rsidR="00A13DBA" w:rsidRDefault="00861B8F" w:rsidP="009A3173">
      <w:pPr>
        <w:pStyle w:val="PSI-Ttulo"/>
      </w:pPr>
      <w:r>
        <w:br w:type="page"/>
      </w:r>
      <w:r w:rsidR="00394C0A">
        <w:rPr>
          <w:lang w:val="es-AR"/>
        </w:rPr>
        <w:lastRenderedPageBreak/>
        <w:t>Modelo de Negocio</w:t>
      </w:r>
    </w:p>
    <w:p w14:paraId="6D6E51C5" w14:textId="77777777" w:rsidR="00D32635" w:rsidRDefault="00D32635" w:rsidP="00394C0A">
      <w:pPr>
        <w:pStyle w:val="PSI-Ttulo1"/>
      </w:pPr>
      <w:bookmarkStart w:id="0" w:name="_Toc228449306"/>
      <w:bookmarkStart w:id="1" w:name="_Toc234401294"/>
      <w:bookmarkStart w:id="2" w:name="_Toc234647510"/>
      <w:bookmarkStart w:id="3" w:name="_Toc234655066"/>
    </w:p>
    <w:p w14:paraId="3C43F40B" w14:textId="77777777" w:rsidR="00394C0A" w:rsidRPr="002C0771" w:rsidRDefault="00394C0A" w:rsidP="00394C0A">
      <w:pPr>
        <w:pStyle w:val="PSI-Ttulo1"/>
      </w:pPr>
      <w:bookmarkStart w:id="4" w:name="_Toc176215210"/>
      <w:r w:rsidRPr="002C0771">
        <w:t>Introducción</w:t>
      </w:r>
      <w:bookmarkEnd w:id="0"/>
      <w:bookmarkEnd w:id="1"/>
      <w:bookmarkEnd w:id="2"/>
      <w:bookmarkEnd w:id="3"/>
      <w:bookmarkEnd w:id="4"/>
    </w:p>
    <w:p w14:paraId="426329D8" w14:textId="77777777" w:rsidR="00E01F87" w:rsidRDefault="00E01F87" w:rsidP="00E01F87">
      <w:pPr>
        <w:ind w:left="0" w:firstLine="0"/>
        <w:jc w:val="both"/>
        <w:rPr>
          <w:lang w:val="es-AR"/>
        </w:rPr>
      </w:pPr>
      <w:r w:rsidRPr="00E01F87">
        <w:rPr>
          <w:lang w:val="es-AR"/>
        </w:rPr>
        <w:t xml:space="preserve">El plan de negocio es un documento que identifica, describe y analiza una oportunidad de negocio, examina su viabilidad técnica, económica y financiera, y desarrolla todos los procedimientos y estrategias necesarias para convertir la citada oportunidad en un proyecto concreto. </w:t>
      </w:r>
    </w:p>
    <w:p w14:paraId="30C68C94" w14:textId="4F70FB12" w:rsidR="00E01F87" w:rsidRDefault="00E01F87" w:rsidP="00E01F87">
      <w:pPr>
        <w:ind w:left="0" w:firstLine="0"/>
        <w:jc w:val="both"/>
        <w:rPr>
          <w:lang w:val="es-AR"/>
        </w:rPr>
      </w:pPr>
      <w:r w:rsidRPr="00E01F87">
        <w:rPr>
          <w:lang w:val="es-AR"/>
        </w:rPr>
        <w:t xml:space="preserve">En una segunda utilización, la que a efectos de este documento vamos a denominar “uso corporativo”, el plan de negocio constituye un instrumento fundamental en el análisis de una nueva oportunidad de negocio, un plan de diversificación, un proyecto de </w:t>
      </w:r>
      <w:r>
        <w:rPr>
          <w:lang w:val="es-AR"/>
        </w:rPr>
        <w:t>i</w:t>
      </w:r>
      <w:r w:rsidRPr="00E01F87">
        <w:rPr>
          <w:lang w:val="es-AR"/>
        </w:rPr>
        <w:t xml:space="preserve">nternacionalización, o incluso el </w:t>
      </w:r>
      <w:r>
        <w:rPr>
          <w:lang w:val="es-AR"/>
        </w:rPr>
        <w:t>l</w:t>
      </w:r>
      <w:r w:rsidRPr="00E01F87">
        <w:rPr>
          <w:lang w:val="es-AR"/>
        </w:rPr>
        <w:t xml:space="preserve">anzamiento de un nuevo producto o servicio. </w:t>
      </w:r>
    </w:p>
    <w:p w14:paraId="1E11A2B1" w14:textId="42437404" w:rsidR="00394C0A" w:rsidRPr="002C0771" w:rsidRDefault="00E01F87" w:rsidP="00E01F87">
      <w:pPr>
        <w:ind w:left="0" w:firstLine="0"/>
        <w:jc w:val="both"/>
        <w:rPr>
          <w:lang w:val="es-AR"/>
        </w:rPr>
      </w:pPr>
      <w:r w:rsidRPr="00E01F87">
        <w:rPr>
          <w:lang w:val="es-AR"/>
        </w:rPr>
        <w:t xml:space="preserve">En resumen, tanto para el desarrollo o lanzamiento de una </w:t>
      </w:r>
      <w:proofErr w:type="spellStart"/>
      <w:r w:rsidRPr="00E01F87">
        <w:rPr>
          <w:lang w:val="es-AR"/>
        </w:rPr>
        <w:t>start</w:t>
      </w:r>
      <w:proofErr w:type="spellEnd"/>
      <w:r w:rsidRPr="00E01F87">
        <w:rPr>
          <w:lang w:val="es-AR"/>
        </w:rPr>
        <w:t>-up como para el análisis de nuevas inversiones corporativas, el plan de negocio se convierte en herramienta indispensable.</w:t>
      </w:r>
    </w:p>
    <w:p w14:paraId="259B34E6" w14:textId="77777777" w:rsidR="00394C0A" w:rsidRPr="002C0771" w:rsidRDefault="00394C0A" w:rsidP="00394C0A">
      <w:pPr>
        <w:pStyle w:val="PSI-Ttulo1"/>
      </w:pPr>
      <w:bookmarkStart w:id="5" w:name="_Toc228449307"/>
      <w:bookmarkStart w:id="6" w:name="_Toc234401295"/>
      <w:bookmarkStart w:id="7" w:name="_Toc234647511"/>
      <w:bookmarkStart w:id="8" w:name="_Toc234655067"/>
      <w:bookmarkStart w:id="9" w:name="_Toc176215211"/>
      <w:r w:rsidRPr="002C0771">
        <w:t>Importancia del Proyecto</w:t>
      </w:r>
      <w:bookmarkEnd w:id="5"/>
      <w:bookmarkEnd w:id="6"/>
      <w:bookmarkEnd w:id="7"/>
      <w:bookmarkEnd w:id="8"/>
      <w:bookmarkEnd w:id="9"/>
    </w:p>
    <w:p w14:paraId="67BD2CF0" w14:textId="77777777" w:rsidR="00E01F87" w:rsidRDefault="00E01F87" w:rsidP="00E01F87">
      <w:pPr>
        <w:ind w:left="0" w:firstLine="0"/>
        <w:jc w:val="both"/>
      </w:pPr>
      <w:r>
        <w:t>La importancia del proyecto radica fundamentalmente en la posibilidad de generar una alternativa a los caros y complejos sistemas existentes, de manera de estrechar distancias entre los docentes y estas herramientas, a través del diseño de un software dirigido específicamente a sus tareas y cuyo desarrollo ha sido supervisado por ellos mismos.</w:t>
      </w:r>
    </w:p>
    <w:p w14:paraId="5F71EA06" w14:textId="34B9378C" w:rsidR="00E01F87" w:rsidRDefault="00E01F87" w:rsidP="00E01F87">
      <w:pPr>
        <w:ind w:left="0" w:firstLine="0"/>
        <w:jc w:val="both"/>
      </w:pPr>
      <w:r>
        <w:t xml:space="preserve">Este proyecto </w:t>
      </w:r>
      <w:r w:rsidR="00F33966">
        <w:t xml:space="preserve">fomenta </w:t>
      </w:r>
      <w:r>
        <w:t xml:space="preserve">la colaboración con </w:t>
      </w:r>
      <w:r w:rsidR="00F33966">
        <w:t>otros estudiantes para sus proyectos de las materias y/o personales</w:t>
      </w:r>
      <w:r>
        <w:t>, mediante la generación de una solución de Software que permita mejorar la metodología de trabajo de</w:t>
      </w:r>
      <w:r w:rsidR="00F33966">
        <w:t xml:space="preserve"> la gestión de los riesgos</w:t>
      </w:r>
      <w:r>
        <w:t>, como así también generar nuevos vínculos entre profesionales</w:t>
      </w:r>
      <w:r w:rsidR="00F33966">
        <w:t xml:space="preserve"> de la misma carrera</w:t>
      </w:r>
      <w:r>
        <w:t>.</w:t>
      </w:r>
    </w:p>
    <w:p w14:paraId="643CD2CB" w14:textId="679A4155" w:rsidR="00394C0A" w:rsidRPr="00F33966" w:rsidRDefault="00E01F87" w:rsidP="00F33966">
      <w:pPr>
        <w:ind w:left="0" w:firstLine="0"/>
        <w:jc w:val="both"/>
      </w:pPr>
      <w:r>
        <w:t>Además, el tipo de sistema a desarrollar se presenta en un marco muy interesante por tratarse de un proyecto</w:t>
      </w:r>
      <w:r w:rsidR="00F33966">
        <w:t xml:space="preserve"> que optimice la forma de realizar la gestión de riesgos para los alumnos de Analista de Sistemas. Como los estudiantes avanzados de esta carrera conocen el dominio de la gestión de riesgo podría llegar a ser de utilidad para la mayoría de los estudiantes de la carrera y se podría expandir a diferentes carreras. </w:t>
      </w:r>
    </w:p>
    <w:p w14:paraId="0C6F901D" w14:textId="77777777" w:rsidR="00394C0A" w:rsidRPr="002C0771" w:rsidRDefault="00394C0A" w:rsidP="00394C0A">
      <w:pPr>
        <w:pStyle w:val="PSI-Ttulo1"/>
      </w:pPr>
      <w:bookmarkStart w:id="10" w:name="_Toc228449317"/>
      <w:bookmarkStart w:id="11" w:name="_Toc234401296"/>
      <w:bookmarkStart w:id="12" w:name="_Toc234647512"/>
      <w:bookmarkStart w:id="13" w:name="_Toc234655068"/>
      <w:bookmarkStart w:id="14" w:name="_Toc176215212"/>
      <w:r w:rsidRPr="002C0771">
        <w:t>Objetivos del Modelado de Negocio</w:t>
      </w:r>
      <w:bookmarkEnd w:id="10"/>
      <w:bookmarkEnd w:id="11"/>
      <w:bookmarkEnd w:id="12"/>
      <w:bookmarkEnd w:id="13"/>
      <w:bookmarkEnd w:id="14"/>
    </w:p>
    <w:p w14:paraId="239F1F85" w14:textId="77777777" w:rsidR="00B60126" w:rsidRDefault="00B60126" w:rsidP="00B60126">
      <w:pPr>
        <w:ind w:left="0" w:firstLine="0"/>
      </w:pPr>
      <w:r>
        <w:t>Hoy en día las diferentes etapas de la gestión de riesgos se realizan a través de una plantilla realizada por los docentes Esteban Gesto y Karim Hallar en la Universidad Nacional de la Patagonia Austral (UNPA). Esto no es tan beneficioso para los estudiantes ya que limita su forma de desarrollar las distintas etapas y puede estar limitado por la complejidad de los documentos de OpenOffice.</w:t>
      </w:r>
    </w:p>
    <w:p w14:paraId="282F3D79" w14:textId="77777777" w:rsidR="00491867" w:rsidRDefault="00B60126" w:rsidP="00B60126">
      <w:pPr>
        <w:ind w:left="0" w:firstLine="0"/>
      </w:pPr>
      <w:r>
        <w:t xml:space="preserve">Por </w:t>
      </w:r>
      <w:r w:rsidR="00491867">
        <w:t>ejemplo,</w:t>
      </w:r>
      <w:r>
        <w:t xml:space="preserve"> la hoja de calculo esta limitada por 39 filas para cada tipo de riesgo que plasmaron de manera general. Esto puede ser contraproducente para el estudiante </w:t>
      </w:r>
      <w:r w:rsidR="00491867">
        <w:t xml:space="preserve">ya que si deseara tener más de 40 riesgos por cada categoría debería </w:t>
      </w:r>
      <w:r>
        <w:t xml:space="preserve">modificar la hoja de </w:t>
      </w:r>
      <w:r w:rsidR="00491867">
        <w:t>cálculo</w:t>
      </w:r>
      <w:r>
        <w:t xml:space="preserve"> </w:t>
      </w:r>
      <w:r w:rsidR="00491867">
        <w:t xml:space="preserve">por lo </w:t>
      </w:r>
      <w:r>
        <w:lastRenderedPageBreak/>
        <w:t>que podría</w:t>
      </w:r>
      <w:r w:rsidR="00491867">
        <w:t xml:space="preserve"> romper las diferentes fórmulas y graficas relacionadas. Por otro lado, esta plantilla puede poseer algún tipo de error en la gramática o nombramiento de los riesgos ya que puede llevar a ambigüedades por lo que puede llevar trabajo aprender a utilizar las diferentes plantillas. </w:t>
      </w:r>
    </w:p>
    <w:p w14:paraId="25A169A1" w14:textId="3A0DAA84" w:rsidR="001D2269" w:rsidRPr="001872C3" w:rsidRDefault="00491867" w:rsidP="001872C3">
      <w:pPr>
        <w:ind w:left="0" w:firstLine="0"/>
      </w:pPr>
      <w:r>
        <w:t xml:space="preserve">Otro problema es el seguimiento de los riesgos ya que solo esta realizado por una plantilla, pero sin los recordatorios correspondientes podría </w:t>
      </w:r>
      <w:r w:rsidRPr="00491867">
        <w:t>ser ignorado por el equipo mismo y se</w:t>
      </w:r>
      <w:r>
        <w:t xml:space="preserve"> podrían descuidar los riesgos priorizados.</w:t>
      </w:r>
      <w:r w:rsidR="00B60126">
        <w:t xml:space="preserve"> </w:t>
      </w:r>
    </w:p>
    <w:p w14:paraId="379BD0C0" w14:textId="49E1D3B5" w:rsidR="001D2269" w:rsidRPr="00A643C8" w:rsidRDefault="00394C0A" w:rsidP="00A643C8">
      <w:pPr>
        <w:pStyle w:val="PSI-Ttulo1"/>
      </w:pPr>
      <w:bookmarkStart w:id="15" w:name="_Toc228449309"/>
      <w:bookmarkStart w:id="16" w:name="_Toc234401298"/>
      <w:bookmarkStart w:id="17" w:name="_Toc234647514"/>
      <w:bookmarkStart w:id="18" w:name="_Toc234655070"/>
      <w:bookmarkStart w:id="19" w:name="_Toc176215213"/>
      <w:r w:rsidRPr="002C0771">
        <w:t>Descripción de los Involucrados</w:t>
      </w:r>
      <w:bookmarkEnd w:id="15"/>
      <w:bookmarkEnd w:id="16"/>
      <w:bookmarkEnd w:id="17"/>
      <w:bookmarkEnd w:id="18"/>
      <w:bookmarkEnd w:id="19"/>
    </w:p>
    <w:p w14:paraId="2E11279F" w14:textId="0B892CC3" w:rsidR="00394C0A" w:rsidRPr="0086411D" w:rsidRDefault="00394C0A" w:rsidP="0086411D">
      <w:pPr>
        <w:pStyle w:val="PSI-Ttulo2"/>
      </w:pPr>
      <w:bookmarkStart w:id="20" w:name="_Toc228449310"/>
      <w:bookmarkStart w:id="21" w:name="_Toc234401299"/>
      <w:bookmarkStart w:id="22" w:name="_Toc234647515"/>
      <w:bookmarkStart w:id="23" w:name="_Toc234655071"/>
      <w:bookmarkStart w:id="24" w:name="_Toc176215214"/>
      <w:r w:rsidRPr="002C0771">
        <w:t>Perfiles de los involucrados</w:t>
      </w:r>
      <w:bookmarkEnd w:id="20"/>
      <w:bookmarkEnd w:id="21"/>
      <w:bookmarkEnd w:id="22"/>
      <w:bookmarkEnd w:id="23"/>
      <w:bookmarkEnd w:id="24"/>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394C0A" w:rsidRPr="000A76DA" w14:paraId="042656C3" w14:textId="77777777" w:rsidTr="0042080A">
        <w:tc>
          <w:tcPr>
            <w:tcW w:w="2365" w:type="dxa"/>
            <w:shd w:val="clear" w:color="auto" w:fill="F2F2F2"/>
            <w:vAlign w:val="center"/>
          </w:tcPr>
          <w:p w14:paraId="6329DC0C" w14:textId="77777777" w:rsidR="00394C0A" w:rsidRPr="000A76DA" w:rsidRDefault="00394C0A" w:rsidP="0042080A">
            <w:pPr>
              <w:ind w:left="0" w:firstLine="0"/>
              <w:rPr>
                <w:b/>
                <w:lang w:val="es-AR"/>
              </w:rPr>
            </w:pPr>
            <w:r w:rsidRPr="000A76DA">
              <w:rPr>
                <w:b/>
                <w:lang w:val="es-AR"/>
              </w:rPr>
              <w:t xml:space="preserve">Nombre </w:t>
            </w:r>
          </w:p>
        </w:tc>
        <w:tc>
          <w:tcPr>
            <w:tcW w:w="6491" w:type="dxa"/>
          </w:tcPr>
          <w:p w14:paraId="57EB97AB" w14:textId="22521019" w:rsidR="00394C0A" w:rsidRPr="000A76DA" w:rsidRDefault="00203385" w:rsidP="00A3310A">
            <w:pPr>
              <w:pStyle w:val="PSI-ComentarioenTabla"/>
            </w:pPr>
            <w:r>
              <w:t>Sofia</w:t>
            </w:r>
            <w:r w:rsidR="00A3310A" w:rsidRPr="00A3310A">
              <w:t xml:space="preserve"> Albert </w:t>
            </w:r>
            <w:proofErr w:type="spellStart"/>
            <w:r w:rsidR="00A3310A" w:rsidRPr="00A3310A">
              <w:t>Anibal</w:t>
            </w:r>
            <w:proofErr w:type="spellEnd"/>
            <w:r w:rsidR="00A3310A" w:rsidRPr="00A3310A">
              <w:t xml:space="preserve"> Osiris</w:t>
            </w:r>
          </w:p>
        </w:tc>
      </w:tr>
      <w:tr w:rsidR="00394C0A" w:rsidRPr="000A76DA" w14:paraId="3B369946" w14:textId="77777777" w:rsidTr="0042080A">
        <w:tc>
          <w:tcPr>
            <w:tcW w:w="2365" w:type="dxa"/>
            <w:shd w:val="clear" w:color="auto" w:fill="F2F2F2"/>
            <w:vAlign w:val="center"/>
          </w:tcPr>
          <w:p w14:paraId="4DDB2FEF" w14:textId="77777777" w:rsidR="00394C0A" w:rsidRPr="000A76DA" w:rsidRDefault="00394C0A" w:rsidP="0042080A">
            <w:pPr>
              <w:rPr>
                <w:b/>
                <w:lang w:val="es-AR"/>
              </w:rPr>
            </w:pPr>
            <w:r w:rsidRPr="000A76DA">
              <w:rPr>
                <w:b/>
                <w:lang w:val="es-AR"/>
              </w:rPr>
              <w:t>Descripción</w:t>
            </w:r>
          </w:p>
        </w:tc>
        <w:tc>
          <w:tcPr>
            <w:tcW w:w="6491" w:type="dxa"/>
          </w:tcPr>
          <w:p w14:paraId="6CCACD65" w14:textId="3E5988B8" w:rsidR="00394C0A" w:rsidRPr="000A76DA" w:rsidRDefault="00A3310A" w:rsidP="00A3310A">
            <w:pPr>
              <w:pStyle w:val="PSI-ComentarioenTabla"/>
            </w:pPr>
            <w:r>
              <w:t>Docente en el área de Exactas e Informática de la UNPA UARG.</w:t>
            </w:r>
          </w:p>
        </w:tc>
      </w:tr>
      <w:tr w:rsidR="00394C0A" w:rsidRPr="000A76DA" w14:paraId="6E5937F9" w14:textId="77777777" w:rsidTr="0042080A">
        <w:tc>
          <w:tcPr>
            <w:tcW w:w="2365" w:type="dxa"/>
            <w:shd w:val="clear" w:color="auto" w:fill="F2F2F2"/>
            <w:vAlign w:val="center"/>
          </w:tcPr>
          <w:p w14:paraId="38A2D664" w14:textId="77777777" w:rsidR="00394C0A" w:rsidRPr="000A76DA" w:rsidRDefault="00394C0A" w:rsidP="0042080A">
            <w:pPr>
              <w:rPr>
                <w:b/>
                <w:lang w:val="es-AR"/>
              </w:rPr>
            </w:pPr>
            <w:r w:rsidRPr="000A76DA">
              <w:rPr>
                <w:b/>
                <w:lang w:val="es-AR"/>
              </w:rPr>
              <w:t>Participación</w:t>
            </w:r>
          </w:p>
        </w:tc>
        <w:tc>
          <w:tcPr>
            <w:tcW w:w="6491" w:type="dxa"/>
          </w:tcPr>
          <w:p w14:paraId="5A078A80" w14:textId="7F0A346E" w:rsidR="00394C0A" w:rsidRPr="000A76DA" w:rsidRDefault="00E431E8" w:rsidP="00A3310A">
            <w:pPr>
              <w:pStyle w:val="PSI-ComentarioenTabla"/>
            </w:pPr>
            <w:r>
              <w:t>Evalúa los trabajos realizados por los alumnos, incluyendo la gestión de riesgos de un proyecto.</w:t>
            </w:r>
          </w:p>
        </w:tc>
      </w:tr>
      <w:tr w:rsidR="00394C0A" w:rsidRPr="000A76DA" w14:paraId="78F50C46" w14:textId="77777777" w:rsidTr="0042080A">
        <w:tc>
          <w:tcPr>
            <w:tcW w:w="2365" w:type="dxa"/>
            <w:shd w:val="clear" w:color="auto" w:fill="F2F2F2"/>
            <w:vAlign w:val="center"/>
          </w:tcPr>
          <w:p w14:paraId="6FC545BD" w14:textId="77777777" w:rsidR="00394C0A" w:rsidRPr="000A76DA" w:rsidRDefault="00394C0A" w:rsidP="0042080A">
            <w:pPr>
              <w:rPr>
                <w:b/>
                <w:lang w:val="es-AR"/>
              </w:rPr>
            </w:pPr>
            <w:r w:rsidRPr="000A76DA">
              <w:rPr>
                <w:b/>
                <w:lang w:val="es-AR"/>
              </w:rPr>
              <w:t>Rol</w:t>
            </w:r>
          </w:p>
        </w:tc>
        <w:tc>
          <w:tcPr>
            <w:tcW w:w="6491" w:type="dxa"/>
          </w:tcPr>
          <w:p w14:paraId="7E114E48" w14:textId="406FA092" w:rsidR="00394C0A" w:rsidRPr="000A76DA" w:rsidRDefault="00A643C8" w:rsidP="00A3310A">
            <w:pPr>
              <w:pStyle w:val="PSI-ComentarioenTabla"/>
            </w:pPr>
            <w:r>
              <w:t>Cliente</w:t>
            </w:r>
          </w:p>
        </w:tc>
      </w:tr>
      <w:tr w:rsidR="00394C0A" w:rsidRPr="000A76DA" w14:paraId="2A7810E5" w14:textId="77777777" w:rsidTr="0042080A">
        <w:tc>
          <w:tcPr>
            <w:tcW w:w="2365" w:type="dxa"/>
            <w:shd w:val="clear" w:color="auto" w:fill="F2F2F2"/>
            <w:vAlign w:val="center"/>
          </w:tcPr>
          <w:p w14:paraId="6BE4DDD3" w14:textId="77777777" w:rsidR="00394C0A" w:rsidRPr="000A76DA" w:rsidRDefault="00394C0A" w:rsidP="0042080A">
            <w:pPr>
              <w:rPr>
                <w:b/>
                <w:lang w:val="es-AR"/>
              </w:rPr>
            </w:pPr>
            <w:r w:rsidRPr="000A76DA">
              <w:rPr>
                <w:b/>
                <w:lang w:val="es-AR"/>
              </w:rPr>
              <w:t>Responsabilidades</w:t>
            </w:r>
          </w:p>
        </w:tc>
        <w:tc>
          <w:tcPr>
            <w:tcW w:w="6491" w:type="dxa"/>
          </w:tcPr>
          <w:p w14:paraId="202E15F2" w14:textId="77777777" w:rsidR="00394C0A" w:rsidRDefault="00A643C8" w:rsidP="00A3310A">
            <w:pPr>
              <w:pStyle w:val="PSI-ComentarioenTabla"/>
            </w:pPr>
            <w:r>
              <w:t>Brindar la información necesaria para definir los requerimientos del sistema.</w:t>
            </w:r>
          </w:p>
          <w:p w14:paraId="461EE65B" w14:textId="439A2679" w:rsidR="00A643C8" w:rsidRPr="000A76DA" w:rsidRDefault="00A643C8" w:rsidP="00A3310A">
            <w:pPr>
              <w:pStyle w:val="PSI-ComentarioenTabla"/>
            </w:pPr>
            <w:r>
              <w:t>Dar el visto bueno para la implementación final.</w:t>
            </w:r>
          </w:p>
        </w:tc>
      </w:tr>
      <w:tr w:rsidR="00394C0A" w:rsidRPr="000A76DA" w14:paraId="3E743250" w14:textId="77777777" w:rsidTr="0042080A">
        <w:tc>
          <w:tcPr>
            <w:tcW w:w="2365" w:type="dxa"/>
            <w:shd w:val="clear" w:color="auto" w:fill="F2F2F2"/>
            <w:vAlign w:val="center"/>
          </w:tcPr>
          <w:p w14:paraId="5B2CE0E1" w14:textId="77777777" w:rsidR="00394C0A" w:rsidRPr="000A76DA" w:rsidRDefault="00394C0A" w:rsidP="0042080A">
            <w:pPr>
              <w:rPr>
                <w:b/>
                <w:lang w:val="es-AR"/>
              </w:rPr>
            </w:pPr>
            <w:r w:rsidRPr="000A76DA">
              <w:rPr>
                <w:b/>
                <w:lang w:val="es-AR"/>
              </w:rPr>
              <w:t>Datos de contacto</w:t>
            </w:r>
          </w:p>
        </w:tc>
        <w:tc>
          <w:tcPr>
            <w:tcW w:w="6491" w:type="dxa"/>
          </w:tcPr>
          <w:p w14:paraId="63BC00B6" w14:textId="0AD7A74B" w:rsidR="00394C0A" w:rsidRPr="000A76DA" w:rsidRDefault="00A643C8" w:rsidP="00A3310A">
            <w:pPr>
              <w:pStyle w:val="PSI-ComentarioenTabla"/>
            </w:pPr>
            <w:r>
              <w:t>Magister</w:t>
            </w:r>
          </w:p>
        </w:tc>
      </w:tr>
    </w:tbl>
    <w:p w14:paraId="0ABB0BFF" w14:textId="77777777" w:rsidR="00394C0A" w:rsidRDefault="00394C0A"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662097ED" w14:textId="77777777" w:rsidTr="00981F00">
        <w:tc>
          <w:tcPr>
            <w:tcW w:w="2365" w:type="dxa"/>
            <w:shd w:val="clear" w:color="auto" w:fill="F2F2F2"/>
            <w:vAlign w:val="center"/>
          </w:tcPr>
          <w:p w14:paraId="222B9833" w14:textId="77777777" w:rsidR="00007DAC" w:rsidRPr="000A76DA" w:rsidRDefault="00007DAC" w:rsidP="00981F00">
            <w:pPr>
              <w:ind w:left="0" w:firstLine="0"/>
              <w:rPr>
                <w:b/>
                <w:lang w:val="es-AR"/>
              </w:rPr>
            </w:pPr>
            <w:r w:rsidRPr="000A76DA">
              <w:rPr>
                <w:b/>
                <w:lang w:val="es-AR"/>
              </w:rPr>
              <w:t xml:space="preserve">Nombre </w:t>
            </w:r>
          </w:p>
        </w:tc>
        <w:tc>
          <w:tcPr>
            <w:tcW w:w="6491" w:type="dxa"/>
          </w:tcPr>
          <w:p w14:paraId="7D7AABDF" w14:textId="668020C5" w:rsidR="00007DAC" w:rsidRPr="00A3310A" w:rsidRDefault="00A3310A" w:rsidP="00A3310A">
            <w:pPr>
              <w:pStyle w:val="PSI-ComentarioenTabla"/>
            </w:pPr>
            <w:r w:rsidRPr="00A3310A">
              <w:t>G</w:t>
            </w:r>
            <w:r w:rsidR="00203385">
              <w:t>esto</w:t>
            </w:r>
            <w:r w:rsidRPr="00A3310A">
              <w:t xml:space="preserve"> Esteban Guillermo</w:t>
            </w:r>
          </w:p>
        </w:tc>
      </w:tr>
      <w:tr w:rsidR="00007DAC" w:rsidRPr="000A76DA" w14:paraId="783A0F8F" w14:textId="77777777" w:rsidTr="00981F00">
        <w:tc>
          <w:tcPr>
            <w:tcW w:w="2365" w:type="dxa"/>
            <w:shd w:val="clear" w:color="auto" w:fill="F2F2F2"/>
            <w:vAlign w:val="center"/>
          </w:tcPr>
          <w:p w14:paraId="0B713A24" w14:textId="77777777" w:rsidR="00007DAC" w:rsidRPr="000A76DA" w:rsidRDefault="00007DAC" w:rsidP="00981F00">
            <w:pPr>
              <w:rPr>
                <w:b/>
                <w:lang w:val="es-AR"/>
              </w:rPr>
            </w:pPr>
            <w:r w:rsidRPr="000A76DA">
              <w:rPr>
                <w:b/>
                <w:lang w:val="es-AR"/>
              </w:rPr>
              <w:t>Descripción</w:t>
            </w:r>
          </w:p>
        </w:tc>
        <w:tc>
          <w:tcPr>
            <w:tcW w:w="6491" w:type="dxa"/>
          </w:tcPr>
          <w:p w14:paraId="11D01ECB" w14:textId="7D384131" w:rsidR="00007DAC" w:rsidRPr="000A76DA" w:rsidRDefault="00A3310A" w:rsidP="00A3310A">
            <w:pPr>
              <w:pStyle w:val="PSI-ComentarioenTabla"/>
            </w:pPr>
            <w:r>
              <w:t>Docente en el área de Exactas e Informática de la UNPA UARG.</w:t>
            </w:r>
          </w:p>
        </w:tc>
      </w:tr>
      <w:tr w:rsidR="00007DAC" w:rsidRPr="000A76DA" w14:paraId="448219B2" w14:textId="77777777" w:rsidTr="00981F00">
        <w:tc>
          <w:tcPr>
            <w:tcW w:w="2365" w:type="dxa"/>
            <w:shd w:val="clear" w:color="auto" w:fill="F2F2F2"/>
            <w:vAlign w:val="center"/>
          </w:tcPr>
          <w:p w14:paraId="6673DB88" w14:textId="77777777" w:rsidR="00007DAC" w:rsidRPr="000A76DA" w:rsidRDefault="00007DAC" w:rsidP="00981F00">
            <w:pPr>
              <w:rPr>
                <w:b/>
                <w:lang w:val="es-AR"/>
              </w:rPr>
            </w:pPr>
            <w:r w:rsidRPr="000A76DA">
              <w:rPr>
                <w:b/>
                <w:lang w:val="es-AR"/>
              </w:rPr>
              <w:t>Participación</w:t>
            </w:r>
          </w:p>
        </w:tc>
        <w:tc>
          <w:tcPr>
            <w:tcW w:w="6491" w:type="dxa"/>
          </w:tcPr>
          <w:p w14:paraId="05B9D08B" w14:textId="077009BE" w:rsidR="00007DAC" w:rsidRPr="000A76DA" w:rsidRDefault="00E431E8" w:rsidP="00A3310A">
            <w:pPr>
              <w:pStyle w:val="PSI-ComentarioenTabla"/>
            </w:pPr>
            <w:r>
              <w:t>Evalúa los trabajos realizados por los alumnos, incluyendo la gestión de riesgos de un proyecto.</w:t>
            </w:r>
          </w:p>
        </w:tc>
      </w:tr>
      <w:tr w:rsidR="00007DAC" w:rsidRPr="000A76DA" w14:paraId="09887021" w14:textId="77777777" w:rsidTr="00981F00">
        <w:tc>
          <w:tcPr>
            <w:tcW w:w="2365" w:type="dxa"/>
            <w:shd w:val="clear" w:color="auto" w:fill="F2F2F2"/>
            <w:vAlign w:val="center"/>
          </w:tcPr>
          <w:p w14:paraId="4E209A27" w14:textId="77777777" w:rsidR="00007DAC" w:rsidRPr="000A76DA" w:rsidRDefault="00007DAC" w:rsidP="00981F00">
            <w:pPr>
              <w:rPr>
                <w:b/>
                <w:lang w:val="es-AR"/>
              </w:rPr>
            </w:pPr>
            <w:r w:rsidRPr="000A76DA">
              <w:rPr>
                <w:b/>
                <w:lang w:val="es-AR"/>
              </w:rPr>
              <w:t>Rol</w:t>
            </w:r>
          </w:p>
        </w:tc>
        <w:tc>
          <w:tcPr>
            <w:tcW w:w="6491" w:type="dxa"/>
          </w:tcPr>
          <w:p w14:paraId="53C6B7DD" w14:textId="38DD5CBB" w:rsidR="00007DAC" w:rsidRPr="000A76DA" w:rsidRDefault="00A643C8" w:rsidP="00A3310A">
            <w:pPr>
              <w:pStyle w:val="PSI-ComentarioenTabla"/>
            </w:pPr>
            <w:r>
              <w:t>Cliente</w:t>
            </w:r>
          </w:p>
        </w:tc>
      </w:tr>
      <w:tr w:rsidR="00007DAC" w:rsidRPr="000A76DA" w14:paraId="7F3BF31C" w14:textId="77777777" w:rsidTr="00981F00">
        <w:tc>
          <w:tcPr>
            <w:tcW w:w="2365" w:type="dxa"/>
            <w:shd w:val="clear" w:color="auto" w:fill="F2F2F2"/>
            <w:vAlign w:val="center"/>
          </w:tcPr>
          <w:p w14:paraId="52426978" w14:textId="77777777" w:rsidR="00007DAC" w:rsidRPr="000A76DA" w:rsidRDefault="00007DAC" w:rsidP="00981F00">
            <w:pPr>
              <w:rPr>
                <w:b/>
                <w:lang w:val="es-AR"/>
              </w:rPr>
            </w:pPr>
            <w:r w:rsidRPr="000A76DA">
              <w:rPr>
                <w:b/>
                <w:lang w:val="es-AR"/>
              </w:rPr>
              <w:t>Responsabilidades</w:t>
            </w:r>
          </w:p>
        </w:tc>
        <w:tc>
          <w:tcPr>
            <w:tcW w:w="6491" w:type="dxa"/>
          </w:tcPr>
          <w:p w14:paraId="2749F5D7" w14:textId="77777777" w:rsidR="00A643C8" w:rsidRDefault="00A643C8" w:rsidP="00A643C8">
            <w:pPr>
              <w:pStyle w:val="PSI-ComentarioenTabla"/>
            </w:pPr>
            <w:r>
              <w:t>Brindar la información necesaria para definir los requerimientos del sistema.</w:t>
            </w:r>
          </w:p>
          <w:p w14:paraId="58D5055F" w14:textId="5B68FC9D" w:rsidR="00007DAC" w:rsidRPr="000A76DA" w:rsidRDefault="00A643C8" w:rsidP="00A643C8">
            <w:pPr>
              <w:pStyle w:val="PSI-ComentarioenTabla"/>
            </w:pPr>
            <w:r>
              <w:t>Dar el visto bueno para la implementación final.</w:t>
            </w:r>
          </w:p>
        </w:tc>
      </w:tr>
      <w:tr w:rsidR="00007DAC" w:rsidRPr="000A76DA" w14:paraId="0C152011" w14:textId="77777777" w:rsidTr="00981F00">
        <w:tc>
          <w:tcPr>
            <w:tcW w:w="2365" w:type="dxa"/>
            <w:shd w:val="clear" w:color="auto" w:fill="F2F2F2"/>
            <w:vAlign w:val="center"/>
          </w:tcPr>
          <w:p w14:paraId="39EA8510" w14:textId="77777777" w:rsidR="00007DAC" w:rsidRPr="000A76DA" w:rsidRDefault="00007DAC" w:rsidP="00981F00">
            <w:pPr>
              <w:rPr>
                <w:b/>
                <w:lang w:val="es-AR"/>
              </w:rPr>
            </w:pPr>
            <w:r w:rsidRPr="000A76DA">
              <w:rPr>
                <w:b/>
                <w:lang w:val="es-AR"/>
              </w:rPr>
              <w:t>Datos de contacto</w:t>
            </w:r>
          </w:p>
        </w:tc>
        <w:tc>
          <w:tcPr>
            <w:tcW w:w="6491" w:type="dxa"/>
          </w:tcPr>
          <w:p w14:paraId="74FF9572" w14:textId="4550A899" w:rsidR="00007DAC" w:rsidRPr="000A76DA" w:rsidRDefault="00A643C8" w:rsidP="00A3310A">
            <w:pPr>
              <w:pStyle w:val="PSI-ComentarioenTabla"/>
            </w:pPr>
            <w:r>
              <w:t>Lic. en Sistemas</w:t>
            </w:r>
          </w:p>
        </w:tc>
      </w:tr>
    </w:tbl>
    <w:p w14:paraId="75358B3D" w14:textId="77777777" w:rsidR="00007DAC" w:rsidRDefault="00007DAC" w:rsidP="00394C0A">
      <w:pPr>
        <w:tabs>
          <w:tab w:val="left" w:pos="0"/>
        </w:tabs>
        <w:rPr>
          <w:b/>
          <w:sz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2"/>
        <w:gridCol w:w="5502"/>
      </w:tblGrid>
      <w:tr w:rsidR="00007DAC" w:rsidRPr="000A76DA" w14:paraId="7D4A967D" w14:textId="77777777" w:rsidTr="00981F00">
        <w:tc>
          <w:tcPr>
            <w:tcW w:w="2365" w:type="dxa"/>
            <w:shd w:val="clear" w:color="auto" w:fill="F2F2F2"/>
            <w:vAlign w:val="center"/>
          </w:tcPr>
          <w:p w14:paraId="37C254FF" w14:textId="77777777" w:rsidR="00007DAC" w:rsidRPr="000A76DA" w:rsidRDefault="00007DAC" w:rsidP="00981F00">
            <w:pPr>
              <w:ind w:left="0" w:firstLine="0"/>
              <w:rPr>
                <w:b/>
                <w:lang w:val="es-AR"/>
              </w:rPr>
            </w:pPr>
            <w:r w:rsidRPr="000A76DA">
              <w:rPr>
                <w:b/>
                <w:lang w:val="es-AR"/>
              </w:rPr>
              <w:lastRenderedPageBreak/>
              <w:t xml:space="preserve">Nombre </w:t>
            </w:r>
          </w:p>
        </w:tc>
        <w:tc>
          <w:tcPr>
            <w:tcW w:w="6491" w:type="dxa"/>
          </w:tcPr>
          <w:p w14:paraId="354398D3" w14:textId="6375B6E5" w:rsidR="00007DAC" w:rsidRPr="000A76DA" w:rsidRDefault="00A3310A" w:rsidP="00A3310A">
            <w:pPr>
              <w:pStyle w:val="PSI-ComentarioenTabla"/>
            </w:pPr>
            <w:r w:rsidRPr="00A3310A">
              <w:t>H</w:t>
            </w:r>
            <w:r w:rsidR="00203385">
              <w:t>allar</w:t>
            </w:r>
            <w:r w:rsidRPr="00A3310A">
              <w:t xml:space="preserve"> Karim Omar</w:t>
            </w:r>
          </w:p>
        </w:tc>
      </w:tr>
      <w:tr w:rsidR="00007DAC" w:rsidRPr="000A76DA" w14:paraId="09F14793" w14:textId="77777777" w:rsidTr="00981F00">
        <w:tc>
          <w:tcPr>
            <w:tcW w:w="2365" w:type="dxa"/>
            <w:shd w:val="clear" w:color="auto" w:fill="F2F2F2"/>
            <w:vAlign w:val="center"/>
          </w:tcPr>
          <w:p w14:paraId="317C3053" w14:textId="77777777" w:rsidR="00007DAC" w:rsidRPr="000A76DA" w:rsidRDefault="00007DAC" w:rsidP="00981F00">
            <w:pPr>
              <w:rPr>
                <w:b/>
                <w:lang w:val="es-AR"/>
              </w:rPr>
            </w:pPr>
            <w:r w:rsidRPr="000A76DA">
              <w:rPr>
                <w:b/>
                <w:lang w:val="es-AR"/>
              </w:rPr>
              <w:t>Descripción</w:t>
            </w:r>
          </w:p>
        </w:tc>
        <w:tc>
          <w:tcPr>
            <w:tcW w:w="6491" w:type="dxa"/>
          </w:tcPr>
          <w:p w14:paraId="04569DD3" w14:textId="4EA61950" w:rsidR="00007DAC" w:rsidRPr="000A76DA" w:rsidRDefault="00A3310A" w:rsidP="00A3310A">
            <w:pPr>
              <w:pStyle w:val="PSI-ComentarioenTabla"/>
            </w:pPr>
            <w:r>
              <w:t>Docente en el área de Exactas e Informática de la UNPA UARG.</w:t>
            </w:r>
          </w:p>
        </w:tc>
      </w:tr>
      <w:tr w:rsidR="00007DAC" w:rsidRPr="000A76DA" w14:paraId="627B0652" w14:textId="77777777" w:rsidTr="00981F00">
        <w:tc>
          <w:tcPr>
            <w:tcW w:w="2365" w:type="dxa"/>
            <w:shd w:val="clear" w:color="auto" w:fill="F2F2F2"/>
            <w:vAlign w:val="center"/>
          </w:tcPr>
          <w:p w14:paraId="0853946B" w14:textId="77777777" w:rsidR="00007DAC" w:rsidRPr="000A76DA" w:rsidRDefault="00007DAC" w:rsidP="00981F00">
            <w:pPr>
              <w:rPr>
                <w:b/>
                <w:lang w:val="es-AR"/>
              </w:rPr>
            </w:pPr>
            <w:r w:rsidRPr="000A76DA">
              <w:rPr>
                <w:b/>
                <w:lang w:val="es-AR"/>
              </w:rPr>
              <w:t>Participación</w:t>
            </w:r>
          </w:p>
        </w:tc>
        <w:tc>
          <w:tcPr>
            <w:tcW w:w="6491" w:type="dxa"/>
          </w:tcPr>
          <w:p w14:paraId="09718153" w14:textId="5BEB19A4" w:rsidR="00007DAC" w:rsidRPr="00E431E8" w:rsidRDefault="00E431E8" w:rsidP="00A3310A">
            <w:pPr>
              <w:pStyle w:val="PSI-ComentarioenTabla"/>
              <w:rPr>
                <w:u w:val="single"/>
              </w:rPr>
            </w:pPr>
            <w:r>
              <w:t>Evalúa los trabajos realizados por los alumnos, incluyendo la gestión de riesgos de un proyecto.</w:t>
            </w:r>
          </w:p>
        </w:tc>
      </w:tr>
      <w:tr w:rsidR="00007DAC" w:rsidRPr="000A76DA" w14:paraId="666CD627" w14:textId="77777777" w:rsidTr="00981F00">
        <w:tc>
          <w:tcPr>
            <w:tcW w:w="2365" w:type="dxa"/>
            <w:shd w:val="clear" w:color="auto" w:fill="F2F2F2"/>
            <w:vAlign w:val="center"/>
          </w:tcPr>
          <w:p w14:paraId="24AE6855" w14:textId="77777777" w:rsidR="00007DAC" w:rsidRPr="000A76DA" w:rsidRDefault="00007DAC" w:rsidP="00981F00">
            <w:pPr>
              <w:rPr>
                <w:b/>
                <w:lang w:val="es-AR"/>
              </w:rPr>
            </w:pPr>
            <w:r w:rsidRPr="000A76DA">
              <w:rPr>
                <w:b/>
                <w:lang w:val="es-AR"/>
              </w:rPr>
              <w:t>Rol</w:t>
            </w:r>
          </w:p>
        </w:tc>
        <w:tc>
          <w:tcPr>
            <w:tcW w:w="6491" w:type="dxa"/>
          </w:tcPr>
          <w:p w14:paraId="51E557F9" w14:textId="6F3C3DC7" w:rsidR="00007DAC" w:rsidRPr="000A76DA" w:rsidRDefault="00A643C8" w:rsidP="00A3310A">
            <w:pPr>
              <w:pStyle w:val="PSI-ComentarioenTabla"/>
            </w:pPr>
            <w:r>
              <w:t>Cliente</w:t>
            </w:r>
          </w:p>
        </w:tc>
      </w:tr>
      <w:tr w:rsidR="00007DAC" w:rsidRPr="000A76DA" w14:paraId="6426F3DB" w14:textId="77777777" w:rsidTr="00981F00">
        <w:tc>
          <w:tcPr>
            <w:tcW w:w="2365" w:type="dxa"/>
            <w:shd w:val="clear" w:color="auto" w:fill="F2F2F2"/>
            <w:vAlign w:val="center"/>
          </w:tcPr>
          <w:p w14:paraId="7860892E" w14:textId="77777777" w:rsidR="00007DAC" w:rsidRPr="000A76DA" w:rsidRDefault="00007DAC" w:rsidP="00981F00">
            <w:pPr>
              <w:rPr>
                <w:b/>
                <w:lang w:val="es-AR"/>
              </w:rPr>
            </w:pPr>
            <w:r w:rsidRPr="000A76DA">
              <w:rPr>
                <w:b/>
                <w:lang w:val="es-AR"/>
              </w:rPr>
              <w:t>Responsabilidades</w:t>
            </w:r>
          </w:p>
        </w:tc>
        <w:tc>
          <w:tcPr>
            <w:tcW w:w="6491" w:type="dxa"/>
          </w:tcPr>
          <w:p w14:paraId="2CE7D377" w14:textId="77777777" w:rsidR="00A643C8" w:rsidRDefault="00A643C8" w:rsidP="00A643C8">
            <w:pPr>
              <w:pStyle w:val="PSI-ComentarioenTabla"/>
            </w:pPr>
            <w:r>
              <w:t>Brindar la información necesaria para definir los requerimientos del sistema.</w:t>
            </w:r>
          </w:p>
          <w:p w14:paraId="2A7BA2F2" w14:textId="54A84DE7" w:rsidR="00007DAC" w:rsidRPr="000A76DA" w:rsidRDefault="00A643C8" w:rsidP="00A643C8">
            <w:pPr>
              <w:pStyle w:val="PSI-ComentarioenTabla"/>
            </w:pPr>
            <w:r>
              <w:t>Dar el visto bueno para la implementación final.</w:t>
            </w:r>
          </w:p>
        </w:tc>
      </w:tr>
      <w:tr w:rsidR="00007DAC" w:rsidRPr="000A76DA" w14:paraId="51118FD3" w14:textId="77777777" w:rsidTr="00981F00">
        <w:tc>
          <w:tcPr>
            <w:tcW w:w="2365" w:type="dxa"/>
            <w:shd w:val="clear" w:color="auto" w:fill="F2F2F2"/>
            <w:vAlign w:val="center"/>
          </w:tcPr>
          <w:p w14:paraId="4565FF83" w14:textId="77777777" w:rsidR="00007DAC" w:rsidRPr="000A76DA" w:rsidRDefault="00007DAC" w:rsidP="00981F00">
            <w:pPr>
              <w:rPr>
                <w:b/>
                <w:lang w:val="es-AR"/>
              </w:rPr>
            </w:pPr>
            <w:r w:rsidRPr="000A76DA">
              <w:rPr>
                <w:b/>
                <w:lang w:val="es-AR"/>
              </w:rPr>
              <w:t>Datos de contacto</w:t>
            </w:r>
          </w:p>
        </w:tc>
        <w:tc>
          <w:tcPr>
            <w:tcW w:w="6491" w:type="dxa"/>
          </w:tcPr>
          <w:p w14:paraId="75080E17" w14:textId="037D9A0C" w:rsidR="00007DAC" w:rsidRPr="000A76DA" w:rsidRDefault="00A643C8" w:rsidP="00A3310A">
            <w:pPr>
              <w:pStyle w:val="PSI-ComentarioenTabla"/>
            </w:pPr>
            <w:r>
              <w:t>Lic. en Sistemas</w:t>
            </w:r>
          </w:p>
        </w:tc>
      </w:tr>
    </w:tbl>
    <w:p w14:paraId="28EC5395" w14:textId="77777777" w:rsidR="00007DAC" w:rsidRPr="00007DAC" w:rsidRDefault="00007DAC" w:rsidP="00394C0A">
      <w:pPr>
        <w:tabs>
          <w:tab w:val="left" w:pos="0"/>
        </w:tabs>
        <w:rPr>
          <w:b/>
          <w:sz w:val="24"/>
        </w:rPr>
      </w:pPr>
    </w:p>
    <w:p w14:paraId="44C7DC73" w14:textId="77777777" w:rsidR="00394C0A" w:rsidRPr="002C0771" w:rsidRDefault="00394C0A" w:rsidP="00394C0A">
      <w:pPr>
        <w:pStyle w:val="PSI-Ttulo1"/>
      </w:pPr>
      <w:bookmarkStart w:id="25" w:name="_Toc228449311"/>
      <w:bookmarkStart w:id="26" w:name="_Toc234401300"/>
      <w:bookmarkStart w:id="27" w:name="_Toc234647516"/>
      <w:bookmarkStart w:id="28" w:name="_Toc234655072"/>
      <w:bookmarkStart w:id="29" w:name="_Toc176215215"/>
      <w:r w:rsidRPr="002C0771">
        <w:t>Factores Internos</w:t>
      </w:r>
      <w:bookmarkEnd w:id="25"/>
      <w:bookmarkEnd w:id="26"/>
      <w:bookmarkEnd w:id="27"/>
      <w:bookmarkEnd w:id="28"/>
      <w:bookmarkEnd w:id="29"/>
    </w:p>
    <w:p w14:paraId="42610510" w14:textId="77777777" w:rsidR="00394C0A" w:rsidRPr="002C0771" w:rsidRDefault="00394C0A" w:rsidP="00394C0A">
      <w:pPr>
        <w:pStyle w:val="PSI-Ttulo2"/>
      </w:pPr>
      <w:bookmarkStart w:id="30" w:name="_Toc228449312"/>
      <w:bookmarkStart w:id="31" w:name="_Toc234401301"/>
      <w:bookmarkStart w:id="32" w:name="_Toc234647517"/>
      <w:bookmarkStart w:id="33" w:name="_Toc234655073"/>
      <w:bookmarkStart w:id="34" w:name="_Toc176215216"/>
      <w:r w:rsidRPr="002C0771">
        <w:t>Descripción de Procesos</w:t>
      </w:r>
      <w:bookmarkEnd w:id="30"/>
      <w:bookmarkEnd w:id="31"/>
      <w:bookmarkEnd w:id="32"/>
      <w:bookmarkEnd w:id="33"/>
      <w:bookmarkEnd w:id="34"/>
    </w:p>
    <w:p w14:paraId="7A6CB690" w14:textId="30A4E515" w:rsidR="00811BCC" w:rsidRPr="00811BCC" w:rsidRDefault="00811BCC" w:rsidP="0031369A">
      <w:pPr>
        <w:pStyle w:val="PSI-Comentario"/>
        <w:rPr>
          <w:i w:val="0"/>
          <w:iCs/>
          <w:color w:val="auto"/>
        </w:rPr>
      </w:pPr>
      <w:r>
        <w:rPr>
          <w:i w:val="0"/>
          <w:iCs/>
          <w:color w:val="auto"/>
        </w:rPr>
        <w:t>Actualmente, se utiliza el proceso de gestión de riesgos según la metodología PSI.</w:t>
      </w:r>
    </w:p>
    <w:p w14:paraId="2DB97EE7" w14:textId="7426B20A" w:rsidR="00394C0A" w:rsidRDefault="00A643C8" w:rsidP="0031369A">
      <w:pPr>
        <w:pStyle w:val="PSI-Comentario"/>
        <w:rPr>
          <w:i w:val="0"/>
          <w:iCs/>
          <w:color w:val="auto"/>
        </w:rPr>
      </w:pPr>
      <w:r>
        <w:rPr>
          <w:i w:val="0"/>
          <w:iCs/>
          <w:color w:val="auto"/>
        </w:rPr>
        <w:t xml:space="preserve">El proceso </w:t>
      </w:r>
      <w:r w:rsidR="00811BCC">
        <w:rPr>
          <w:i w:val="0"/>
          <w:iCs/>
          <w:color w:val="auto"/>
        </w:rPr>
        <w:t xml:space="preserve">de gestión de riesgos </w:t>
      </w:r>
      <w:r>
        <w:rPr>
          <w:i w:val="0"/>
          <w:iCs/>
          <w:color w:val="auto"/>
        </w:rPr>
        <w:t>comienza con la identificación de los riesgos posibles de un proyecto</w:t>
      </w:r>
      <w:r w:rsidR="00811BCC">
        <w:rPr>
          <w:i w:val="0"/>
          <w:iCs/>
          <w:color w:val="auto"/>
        </w:rPr>
        <w:t xml:space="preserve">. Los mismos se definen a partir de un documento de un listado de riesgos comunes, separados por categorías de riesgo, y de la experiencia o intuición de los encargados del proceso. </w:t>
      </w:r>
    </w:p>
    <w:p w14:paraId="21BC5946" w14:textId="136E95DC" w:rsidR="00811BCC" w:rsidRDefault="00811BCC" w:rsidP="0031369A">
      <w:pPr>
        <w:pStyle w:val="PSI-Comentario"/>
        <w:rPr>
          <w:i w:val="0"/>
          <w:iCs/>
          <w:color w:val="auto"/>
        </w:rPr>
      </w:pPr>
      <w:r>
        <w:rPr>
          <w:i w:val="0"/>
          <w:iCs/>
          <w:color w:val="auto"/>
        </w:rPr>
        <w:t>Una vez identificados los posibles riesgos, se realiza un análisis de los riesgos estimando su probabilidad y sus consecuencias. En base a estos dos valores, se determina la prioridad de los riesgos identificados.</w:t>
      </w:r>
    </w:p>
    <w:p w14:paraId="56A66BA9" w14:textId="668C9585" w:rsidR="00811BCC" w:rsidRDefault="00811BCC" w:rsidP="0031369A">
      <w:pPr>
        <w:pStyle w:val="PSI-Comentario"/>
        <w:rPr>
          <w:i w:val="0"/>
          <w:iCs/>
          <w:color w:val="auto"/>
        </w:rPr>
      </w:pPr>
      <w:r>
        <w:rPr>
          <w:i w:val="0"/>
          <w:iCs/>
          <w:color w:val="auto"/>
        </w:rPr>
        <w:t>A continuación, para cada uno de los riesgos</w:t>
      </w:r>
      <w:r w:rsidR="008008E2">
        <w:rPr>
          <w:i w:val="0"/>
          <w:iCs/>
          <w:color w:val="auto"/>
        </w:rPr>
        <w:t xml:space="preserve"> clave, se definen las estrategias a utilizar para gestionarlos, ya sea mediante un plan de prevención, minimización y/o de contingencia. </w:t>
      </w:r>
    </w:p>
    <w:p w14:paraId="719D350E" w14:textId="1F201EA8" w:rsidR="00811BCC" w:rsidRPr="00A643C8" w:rsidRDefault="008008E2" w:rsidP="0031369A">
      <w:pPr>
        <w:pStyle w:val="PSI-Comentario"/>
        <w:rPr>
          <w:i w:val="0"/>
          <w:iCs/>
          <w:color w:val="auto"/>
        </w:rPr>
      </w:pPr>
      <w:r>
        <w:rPr>
          <w:i w:val="0"/>
          <w:iCs/>
          <w:color w:val="auto"/>
        </w:rPr>
        <w:t>Finalmente, se monitorean los riesgos, realizando periódicamente evaluaciones de los riesgos para analizar si su probabilidad y efectos se han modificado, y si las estrategias definidas para estos han sido efectivas.</w:t>
      </w:r>
    </w:p>
    <w:p w14:paraId="40461D03" w14:textId="77777777" w:rsidR="00394C0A" w:rsidRPr="008008E2" w:rsidRDefault="00394C0A" w:rsidP="0031369A">
      <w:pPr>
        <w:pStyle w:val="PSI-Comentario"/>
        <w:rPr>
          <w:i w:val="0"/>
          <w:iCs/>
          <w:color w:val="auto"/>
        </w:rPr>
      </w:pPr>
      <w:r w:rsidRPr="008008E2">
        <w:rPr>
          <w:i w:val="0"/>
          <w:iCs/>
          <w:color w:val="auto"/>
        </w:rPr>
        <w:t>Los problemas del proceso son los siguientes:</w:t>
      </w:r>
    </w:p>
    <w:p w14:paraId="1909637F" w14:textId="54CE11CF" w:rsidR="00394C0A" w:rsidRDefault="0086411D" w:rsidP="00394C0A">
      <w:pPr>
        <w:pStyle w:val="PSI-ComentarioVieta"/>
        <w:rPr>
          <w:i w:val="0"/>
          <w:iCs/>
          <w:color w:val="auto"/>
        </w:rPr>
      </w:pPr>
      <w:r>
        <w:rPr>
          <w:i w:val="0"/>
          <w:iCs/>
          <w:color w:val="auto"/>
        </w:rPr>
        <w:t>Aunque la metodología utilizada es la de PSI, puede haber mejoras en la forma de realizar las actividades de la gestión de riesgo que se puedan aplicar a esta metodología.</w:t>
      </w:r>
    </w:p>
    <w:p w14:paraId="7E3105C7" w14:textId="6AF0DE00" w:rsidR="00394C0A" w:rsidRPr="002C5551" w:rsidRDefault="0086411D" w:rsidP="002C5551">
      <w:pPr>
        <w:pStyle w:val="PSI-ComentarioVieta"/>
        <w:rPr>
          <w:i w:val="0"/>
          <w:iCs/>
          <w:color w:val="auto"/>
        </w:rPr>
      </w:pPr>
      <w:r>
        <w:rPr>
          <w:i w:val="0"/>
          <w:iCs/>
          <w:color w:val="auto"/>
        </w:rPr>
        <w:t>Las plantillas utilizadas actualmente durante el proceso de gestión de riesgos no son tan fáciles de usar, tienen algunas limitaciones y son propensas a fallar por errores de los usuarios.</w:t>
      </w:r>
    </w:p>
    <w:p w14:paraId="5308D69D" w14:textId="379ECD45" w:rsidR="00394C0A" w:rsidRDefault="00394C0A" w:rsidP="002C5551">
      <w:pPr>
        <w:pStyle w:val="PSI-Ttulo2"/>
      </w:pPr>
      <w:bookmarkStart w:id="35" w:name="_Toc228449313"/>
      <w:bookmarkStart w:id="36" w:name="_Toc234401303"/>
      <w:bookmarkStart w:id="37" w:name="_Toc234647519"/>
      <w:bookmarkStart w:id="38" w:name="_Toc234655075"/>
      <w:bookmarkStart w:id="39" w:name="_Toc176215217"/>
      <w:r w:rsidRPr="002C0771">
        <w:lastRenderedPageBreak/>
        <w:t>Herramientas de Apoyo</w:t>
      </w:r>
      <w:bookmarkEnd w:id="35"/>
      <w:bookmarkEnd w:id="36"/>
      <w:bookmarkEnd w:id="37"/>
      <w:bookmarkEnd w:id="38"/>
      <w:bookmarkEnd w:id="39"/>
    </w:p>
    <w:p w14:paraId="3D1219FE" w14:textId="77777777" w:rsidR="002C5551" w:rsidRPr="002C0771" w:rsidRDefault="002C5551" w:rsidP="002C5551">
      <w:pPr>
        <w:pStyle w:val="PSI-Ttulo2"/>
      </w:pP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080"/>
        <w:gridCol w:w="4515"/>
      </w:tblGrid>
      <w:tr w:rsidR="00394C0A" w:rsidRPr="000A76DA" w14:paraId="4F347E81" w14:textId="77777777" w:rsidTr="00282ACE">
        <w:trPr>
          <w:tblHeader/>
          <w:jc w:val="right"/>
        </w:trPr>
        <w:tc>
          <w:tcPr>
            <w:tcW w:w="4080" w:type="dxa"/>
            <w:shd w:val="clear" w:color="auto" w:fill="C0C0C0"/>
          </w:tcPr>
          <w:p w14:paraId="151E2745"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Herramienta</w:t>
            </w:r>
          </w:p>
        </w:tc>
        <w:tc>
          <w:tcPr>
            <w:tcW w:w="4515" w:type="dxa"/>
            <w:shd w:val="clear" w:color="auto" w:fill="C0C0C0"/>
          </w:tcPr>
          <w:p w14:paraId="40D53A90" w14:textId="77777777" w:rsidR="00394C0A" w:rsidRPr="002C0771" w:rsidRDefault="00394C0A" w:rsidP="004834C5">
            <w:pPr>
              <w:pStyle w:val="TableContents"/>
              <w:jc w:val="center"/>
              <w:rPr>
                <w:rFonts w:ascii="Arial" w:hAnsi="Arial"/>
                <w:b/>
                <w:bCs/>
                <w:sz w:val="20"/>
                <w:szCs w:val="20"/>
                <w:lang w:val="es-AR"/>
              </w:rPr>
            </w:pPr>
            <w:r w:rsidRPr="002C0771">
              <w:rPr>
                <w:rFonts w:ascii="Arial" w:hAnsi="Arial"/>
                <w:b/>
                <w:bCs/>
                <w:sz w:val="20"/>
                <w:szCs w:val="20"/>
                <w:lang w:val="es-AR"/>
              </w:rPr>
              <w:t>Descripción</w:t>
            </w:r>
          </w:p>
        </w:tc>
      </w:tr>
      <w:tr w:rsidR="00394C0A" w:rsidRPr="000A76DA" w14:paraId="11E84FE7" w14:textId="77777777" w:rsidTr="00282ACE">
        <w:trPr>
          <w:jc w:val="right"/>
        </w:trPr>
        <w:tc>
          <w:tcPr>
            <w:tcW w:w="4080" w:type="dxa"/>
            <w:vAlign w:val="center"/>
          </w:tcPr>
          <w:p w14:paraId="2BE5ECB0" w14:textId="3E77C67C" w:rsidR="00394C0A" w:rsidRPr="000A76DA" w:rsidRDefault="008008E2" w:rsidP="00A3310A">
            <w:pPr>
              <w:pStyle w:val="PSI-ComentarioenTabla"/>
            </w:pPr>
            <w:r>
              <w:t>Documento de listado de riesgos</w:t>
            </w:r>
          </w:p>
        </w:tc>
        <w:tc>
          <w:tcPr>
            <w:tcW w:w="4515" w:type="dxa"/>
            <w:vAlign w:val="center"/>
          </w:tcPr>
          <w:p w14:paraId="2EB5DCE7" w14:textId="09FC0C5B" w:rsidR="00394C0A" w:rsidRPr="001D2269" w:rsidRDefault="008008E2" w:rsidP="00A3310A">
            <w:pPr>
              <w:pStyle w:val="PSI-ComentarioenTabla"/>
            </w:pPr>
            <w:r>
              <w:t>Documento que contiene una lista de riesgos típicos en proyectos.</w:t>
            </w:r>
          </w:p>
        </w:tc>
      </w:tr>
      <w:tr w:rsidR="008008E2" w:rsidRPr="000A76DA" w14:paraId="7380B0EC" w14:textId="77777777" w:rsidTr="00282ACE">
        <w:trPr>
          <w:jc w:val="right"/>
        </w:trPr>
        <w:tc>
          <w:tcPr>
            <w:tcW w:w="4080" w:type="dxa"/>
            <w:vAlign w:val="center"/>
          </w:tcPr>
          <w:p w14:paraId="5BF9CBB3" w14:textId="1E7D7500" w:rsidR="008008E2" w:rsidRDefault="008008E2" w:rsidP="00A3310A">
            <w:pPr>
              <w:pStyle w:val="PSI-ComentarioenTabla"/>
            </w:pPr>
            <w:r>
              <w:t>Plantilla de plan de gestión de riesgos</w:t>
            </w:r>
          </w:p>
        </w:tc>
        <w:tc>
          <w:tcPr>
            <w:tcW w:w="4515" w:type="dxa"/>
            <w:vAlign w:val="center"/>
          </w:tcPr>
          <w:p w14:paraId="19086E6B" w14:textId="36129B54" w:rsidR="008008E2" w:rsidRDefault="00E431E8" w:rsidP="00A3310A">
            <w:pPr>
              <w:pStyle w:val="PSI-ComentarioenTabla"/>
            </w:pPr>
            <w:r>
              <w:t>Documento base para generar un plan de gestión de riesgos.</w:t>
            </w:r>
          </w:p>
        </w:tc>
      </w:tr>
      <w:tr w:rsidR="008008E2" w:rsidRPr="000A76DA" w14:paraId="37EE59B1" w14:textId="77777777" w:rsidTr="00282ACE">
        <w:trPr>
          <w:jc w:val="right"/>
        </w:trPr>
        <w:tc>
          <w:tcPr>
            <w:tcW w:w="4080" w:type="dxa"/>
            <w:vAlign w:val="center"/>
          </w:tcPr>
          <w:p w14:paraId="024B32A8" w14:textId="5E8D971A" w:rsidR="008008E2" w:rsidRDefault="008008E2" w:rsidP="00A3310A">
            <w:pPr>
              <w:pStyle w:val="PSI-ComentarioenTabla"/>
            </w:pPr>
            <w:r>
              <w:t>Plantilla de seguimiento de riesgos</w:t>
            </w:r>
          </w:p>
        </w:tc>
        <w:tc>
          <w:tcPr>
            <w:tcW w:w="4515" w:type="dxa"/>
            <w:vAlign w:val="center"/>
          </w:tcPr>
          <w:p w14:paraId="19E316CC" w14:textId="29C276C9" w:rsidR="008008E2" w:rsidRDefault="00E431E8" w:rsidP="00A3310A">
            <w:pPr>
              <w:pStyle w:val="PSI-ComentarioenTabla"/>
            </w:pPr>
            <w:r>
              <w:t>Documento base para generar un seguimiento de riesgos.</w:t>
            </w:r>
          </w:p>
        </w:tc>
      </w:tr>
      <w:tr w:rsidR="008008E2" w:rsidRPr="000A76DA" w14:paraId="4829ECFB" w14:textId="77777777" w:rsidTr="00282ACE">
        <w:trPr>
          <w:jc w:val="right"/>
        </w:trPr>
        <w:tc>
          <w:tcPr>
            <w:tcW w:w="4080" w:type="dxa"/>
            <w:vAlign w:val="center"/>
          </w:tcPr>
          <w:p w14:paraId="67CD3397" w14:textId="2E53CFEB" w:rsidR="008008E2" w:rsidRDefault="008008E2" w:rsidP="00A3310A">
            <w:pPr>
              <w:pStyle w:val="PSI-ComentarioenTabla"/>
            </w:pPr>
            <w:r>
              <w:t>Plantilla de informe de riesgos</w:t>
            </w:r>
          </w:p>
        </w:tc>
        <w:tc>
          <w:tcPr>
            <w:tcW w:w="4515" w:type="dxa"/>
            <w:vAlign w:val="center"/>
          </w:tcPr>
          <w:p w14:paraId="46410A03" w14:textId="5BFF28D4" w:rsidR="008008E2" w:rsidRDefault="00E431E8" w:rsidP="00A3310A">
            <w:pPr>
              <w:pStyle w:val="PSI-ComentarioenTabla"/>
            </w:pPr>
            <w:r>
              <w:t>Documento base para generar un informe de riesgos.</w:t>
            </w:r>
          </w:p>
        </w:tc>
      </w:tr>
      <w:tr w:rsidR="008008E2" w:rsidRPr="000A76DA" w14:paraId="461A0891" w14:textId="77777777" w:rsidTr="00282ACE">
        <w:trPr>
          <w:jc w:val="right"/>
        </w:trPr>
        <w:tc>
          <w:tcPr>
            <w:tcW w:w="4080" w:type="dxa"/>
            <w:vAlign w:val="center"/>
          </w:tcPr>
          <w:p w14:paraId="5E66CAD2" w14:textId="6503527D" w:rsidR="008008E2" w:rsidRDefault="008008E2" w:rsidP="00A3310A">
            <w:pPr>
              <w:pStyle w:val="PSI-ComentarioenTabla"/>
            </w:pPr>
            <w:r>
              <w:t>Plantilla de identificación, evaluación y análisis de riesgo</w:t>
            </w:r>
          </w:p>
        </w:tc>
        <w:tc>
          <w:tcPr>
            <w:tcW w:w="4515" w:type="dxa"/>
            <w:vAlign w:val="center"/>
          </w:tcPr>
          <w:p w14:paraId="287FB39B" w14:textId="4DFA11BF" w:rsidR="008008E2" w:rsidRDefault="008008E2" w:rsidP="00A3310A">
            <w:pPr>
              <w:pStyle w:val="PSI-ComentarioenTabla"/>
            </w:pPr>
            <w:r>
              <w:t>Hoja de calculo utilizada para cuantificar y representar gráficamente los riesgos asociados a un proyecto.</w:t>
            </w:r>
          </w:p>
        </w:tc>
      </w:tr>
    </w:tbl>
    <w:p w14:paraId="184E1D6C" w14:textId="77777777" w:rsidR="00394C0A" w:rsidRPr="002C0771" w:rsidRDefault="00394C0A" w:rsidP="00394C0A">
      <w:pPr>
        <w:rPr>
          <w:lang w:val="es-AR"/>
        </w:rPr>
      </w:pPr>
    </w:p>
    <w:p w14:paraId="07CB7D2C" w14:textId="77777777" w:rsidR="00394C0A" w:rsidRPr="002C0771" w:rsidRDefault="00394C0A" w:rsidP="00394C0A">
      <w:pPr>
        <w:pStyle w:val="PSI-Ttulo1"/>
      </w:pPr>
      <w:bookmarkStart w:id="40" w:name="_Toc228449314"/>
      <w:bookmarkStart w:id="41" w:name="_Toc234401304"/>
      <w:bookmarkStart w:id="42" w:name="_Toc234647520"/>
      <w:bookmarkStart w:id="43" w:name="_Toc234655076"/>
      <w:bookmarkStart w:id="44" w:name="_Toc176215218"/>
      <w:r w:rsidRPr="002C0771">
        <w:t>Diagramas asociados</w:t>
      </w:r>
      <w:bookmarkEnd w:id="40"/>
      <w:bookmarkEnd w:id="41"/>
      <w:bookmarkEnd w:id="42"/>
      <w:bookmarkEnd w:id="43"/>
      <w:bookmarkEnd w:id="44"/>
    </w:p>
    <w:p w14:paraId="248DB8A8" w14:textId="77777777" w:rsidR="00394C0A" w:rsidRPr="002C0771" w:rsidRDefault="00394C0A" w:rsidP="00394C0A">
      <w:pPr>
        <w:pStyle w:val="PSI-Ttulo2"/>
      </w:pPr>
      <w:bookmarkStart w:id="45" w:name="_Toc228449315"/>
      <w:bookmarkStart w:id="46" w:name="_Toc234401305"/>
      <w:bookmarkStart w:id="47" w:name="_Toc234647521"/>
      <w:bookmarkStart w:id="48" w:name="_Toc234655077"/>
      <w:bookmarkStart w:id="49" w:name="_Toc176215219"/>
      <w:r w:rsidRPr="002C0771">
        <w:t>Modelo de Dominio</w:t>
      </w:r>
      <w:bookmarkEnd w:id="45"/>
      <w:bookmarkEnd w:id="46"/>
      <w:bookmarkEnd w:id="47"/>
      <w:bookmarkEnd w:id="48"/>
      <w:bookmarkEnd w:id="49"/>
    </w:p>
    <w:p w14:paraId="6BF1DD4B" w14:textId="77777777" w:rsidR="00282ACE" w:rsidRPr="003B0F01" w:rsidRDefault="00282ACE" w:rsidP="0031369A">
      <w:pPr>
        <w:pStyle w:val="PSI-Comentario"/>
      </w:pPr>
      <w:bookmarkStart w:id="50" w:name="_Toc228449316"/>
      <w:bookmarkStart w:id="51" w:name="_Toc234401306"/>
      <w:r w:rsidRPr="003B0F01">
        <w:t>[</w:t>
      </w:r>
      <w:r>
        <w:t>Colocar el modelo de dominio correspondiente.]</w:t>
      </w:r>
    </w:p>
    <w:p w14:paraId="38C38566" w14:textId="77777777" w:rsidR="00394C0A" w:rsidRDefault="00394C0A" w:rsidP="00394C0A">
      <w:pPr>
        <w:rPr>
          <w:lang w:val="es-AR"/>
        </w:rPr>
      </w:pPr>
    </w:p>
    <w:bookmarkEnd w:id="50"/>
    <w:bookmarkEnd w:id="51"/>
    <w:p w14:paraId="27EBBAE6" w14:textId="760BA3FB" w:rsidR="007F38C0" w:rsidRDefault="007F38C0" w:rsidP="002C5551">
      <w:pPr>
        <w:pStyle w:val="PSI-Comentario"/>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B4E13" w14:textId="77777777" w:rsidR="00B56FAE" w:rsidRDefault="00B56FAE" w:rsidP="00C94FBE">
      <w:pPr>
        <w:spacing w:before="0" w:line="240" w:lineRule="auto"/>
      </w:pPr>
      <w:r>
        <w:separator/>
      </w:r>
    </w:p>
    <w:p w14:paraId="370F1F5F" w14:textId="77777777" w:rsidR="00B56FAE" w:rsidRDefault="00B56FAE"/>
  </w:endnote>
  <w:endnote w:type="continuationSeparator" w:id="0">
    <w:p w14:paraId="7CE99B08" w14:textId="77777777" w:rsidR="00B56FAE" w:rsidRDefault="00B56FAE" w:rsidP="00C94FBE">
      <w:pPr>
        <w:spacing w:before="0" w:line="240" w:lineRule="auto"/>
      </w:pPr>
      <w:r>
        <w:continuationSeparator/>
      </w:r>
    </w:p>
    <w:p w14:paraId="28ED748C" w14:textId="77777777" w:rsidR="00B56FAE" w:rsidRDefault="00B56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198E" w14:textId="7DDCD591" w:rsidR="00D255E1" w:rsidRDefault="00966491" w:rsidP="000F4F97">
    <w:pPr>
      <w:tabs>
        <w:tab w:val="center" w:pos="4252"/>
      </w:tabs>
    </w:pPr>
    <w:r>
      <w:rPr>
        <w:lang w:val="es-AR"/>
      </w:rPr>
      <w:t>T-</w:t>
    </w:r>
    <w:proofErr w:type="spellStart"/>
    <w:r>
      <w:rPr>
        <w:lang w:val="es-AR"/>
      </w:rPr>
      <w:t>Code</w:t>
    </w:r>
    <w:proofErr w:type="spellEnd"/>
    <w:r w:rsidR="000F4F97">
      <w:rPr>
        <w:lang w:val="es-AR"/>
      </w:rPr>
      <w:t xml:space="preserve"> </w:t>
    </w:r>
    <w:r w:rsidR="00A1231B">
      <w:rPr>
        <w:noProof/>
        <w:lang w:eastAsia="es-ES"/>
      </w:rPr>
      <mc:AlternateContent>
        <mc:Choice Requires="wpg">
          <w:drawing>
            <wp:anchor distT="0" distB="0" distL="114300" distR="114300" simplePos="0" relativeHeight="251656192" behindDoc="0" locked="0" layoutInCell="0" allowOverlap="1" wp14:anchorId="31A8AFE2" wp14:editId="3CC9A852">
              <wp:simplePos x="0" y="0"/>
              <wp:positionH relativeFrom="page">
                <wp:align>center</wp:align>
              </wp:positionH>
              <wp:positionV relativeFrom="page">
                <wp:align>bottom</wp:align>
              </wp:positionV>
              <wp:extent cx="7539990" cy="809625"/>
              <wp:effectExtent l="9525" t="0" r="13335" b="4445"/>
              <wp:wrapNone/>
              <wp:docPr id="44045819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74539091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6089608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BCB0A00"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MeDJljkAgAA7A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" filled="f" stroked="f"/>
              <w10:wrap anchorx="page" anchory="page"/>
            </v:group>
          </w:pict>
        </mc:Fallback>
      </mc:AlternateContent>
    </w:r>
    <w:r w:rsidR="00A1231B">
      <w:rPr>
        <w:noProof/>
        <w:lang w:eastAsia="es-ES"/>
      </w:rPr>
      <mc:AlternateContent>
        <mc:Choice Requires="wps">
          <w:drawing>
            <wp:anchor distT="0" distB="0" distL="114300" distR="114300" simplePos="0" relativeHeight="251655168" behindDoc="0" locked="0" layoutInCell="1" allowOverlap="1" wp14:anchorId="2F7038E2" wp14:editId="0C36963A">
              <wp:simplePos x="0" y="0"/>
              <wp:positionH relativeFrom="page">
                <wp:posOffset>494665</wp:posOffset>
              </wp:positionH>
              <wp:positionV relativeFrom="page">
                <wp:posOffset>9887585</wp:posOffset>
              </wp:positionV>
              <wp:extent cx="90805" cy="789305"/>
              <wp:effectExtent l="8255" t="10795" r="5715" b="9525"/>
              <wp:wrapNone/>
              <wp:docPr id="97135810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14EC24"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455D6C" w:rsidRPr="00DD5A70">
      <w:rPr>
        <w:rFonts w:ascii="Cambria" w:hAnsi="Cambria" w:cs="Cambria"/>
      </w:rPr>
      <w:fldChar w:fldCharType="begin"/>
    </w:r>
    <w:r w:rsidR="00DD5A70" w:rsidRPr="00DD5A70">
      <w:rPr>
        <w:rFonts w:ascii="Cambria" w:hAnsi="Cambria" w:cs="Cambria"/>
      </w:rPr>
      <w:instrText xml:space="preserve"> PAGE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DD5A70" w:rsidRPr="00DD5A70">
      <w:rPr>
        <w:rFonts w:ascii="Cambria" w:hAnsi="Cambria" w:cs="Cambria"/>
      </w:rPr>
      <w:t xml:space="preserve"> de </w:t>
    </w:r>
    <w:r w:rsidR="00455D6C" w:rsidRPr="00DD5A70">
      <w:rPr>
        <w:rFonts w:ascii="Cambria" w:hAnsi="Cambria" w:cs="Cambria"/>
      </w:rPr>
      <w:fldChar w:fldCharType="begin"/>
    </w:r>
    <w:r w:rsidR="00DD5A70" w:rsidRPr="00DD5A70">
      <w:rPr>
        <w:rFonts w:ascii="Cambria" w:hAnsi="Cambria" w:cs="Cambria"/>
      </w:rPr>
      <w:instrText xml:space="preserve"> NUMPAGES  </w:instrText>
    </w:r>
    <w:r w:rsidR="00455D6C" w:rsidRPr="00DD5A70">
      <w:rPr>
        <w:rFonts w:ascii="Cambria" w:hAnsi="Cambria" w:cs="Cambria"/>
      </w:rPr>
      <w:fldChar w:fldCharType="separate"/>
    </w:r>
    <w:r w:rsidR="00D32635">
      <w:rPr>
        <w:rFonts w:ascii="Cambria" w:hAnsi="Cambria" w:cs="Cambria"/>
        <w:noProof/>
      </w:rPr>
      <w:t>6</w:t>
    </w:r>
    <w:r w:rsidR="00455D6C" w:rsidRPr="00DD5A70">
      <w:rPr>
        <w:rFonts w:ascii="Cambria" w:hAnsi="Cambria" w:cs="Cambria"/>
      </w:rPr>
      <w:fldChar w:fldCharType="end"/>
    </w:r>
    <w:r w:rsidR="00A1231B">
      <w:rPr>
        <w:noProof/>
        <w:lang w:eastAsia="zh-TW"/>
      </w:rPr>
      <mc:AlternateContent>
        <mc:Choice Requires="wps">
          <w:drawing>
            <wp:anchor distT="0" distB="0" distL="114300" distR="114300" simplePos="0" relativeHeight="251654144" behindDoc="0" locked="0" layoutInCell="1" allowOverlap="1" wp14:anchorId="7F431063" wp14:editId="275ABC89">
              <wp:simplePos x="0" y="0"/>
              <wp:positionH relativeFrom="page">
                <wp:posOffset>6974840</wp:posOffset>
              </wp:positionH>
              <wp:positionV relativeFrom="page">
                <wp:posOffset>9887585</wp:posOffset>
              </wp:positionV>
              <wp:extent cx="90805" cy="789305"/>
              <wp:effectExtent l="5080" t="10795" r="8890" b="9525"/>
              <wp:wrapNone/>
              <wp:docPr id="87122815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3DFEA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32084EDA" w14:textId="172723FC" w:rsidR="0092483A" w:rsidRDefault="00966491" w:rsidP="0092483A">
    <w:pPr>
      <w:tabs>
        <w:tab w:val="center" w:pos="4252"/>
      </w:tabs>
      <w:spacing w:before="0"/>
    </w:pPr>
    <w:r>
      <w:rPr>
        <w:lang w:val="es-AR"/>
      </w:rPr>
      <w:t xml:space="preserve">Agustín </w:t>
    </w:r>
    <w:proofErr w:type="spellStart"/>
    <w:r>
      <w:rPr>
        <w:lang w:val="es-AR"/>
      </w:rPr>
      <w:t>Collareda</w:t>
    </w:r>
    <w:proofErr w:type="spellEnd"/>
    <w:r>
      <w:rPr>
        <w:lang w:val="es-AR"/>
      </w:rPr>
      <w:t xml:space="preserve">, Cintia </w:t>
    </w:r>
    <w:proofErr w:type="spellStart"/>
    <w:r>
      <w:rPr>
        <w:lang w:val="es-AR"/>
      </w:rPr>
      <w:t>Hernandez</w:t>
    </w:r>
    <w:proofErr w:type="spellEnd"/>
    <w:r>
      <w:rPr>
        <w:lang w:val="es-AR"/>
      </w:rPr>
      <w:t xml:space="preserve"> y </w:t>
    </w:r>
    <w:r w:rsidRPr="00966491">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1DF10" w14:textId="77777777" w:rsidR="00B56FAE" w:rsidRDefault="00B56FAE" w:rsidP="00C94FBE">
      <w:pPr>
        <w:spacing w:before="0" w:line="240" w:lineRule="auto"/>
      </w:pPr>
      <w:r>
        <w:separator/>
      </w:r>
    </w:p>
    <w:p w14:paraId="38E73577" w14:textId="77777777" w:rsidR="00B56FAE" w:rsidRDefault="00B56FAE"/>
  </w:footnote>
  <w:footnote w:type="continuationSeparator" w:id="0">
    <w:p w14:paraId="6CCD603C" w14:textId="77777777" w:rsidR="00B56FAE" w:rsidRDefault="00B56FAE" w:rsidP="00C94FBE">
      <w:pPr>
        <w:spacing w:before="0" w:line="240" w:lineRule="auto"/>
      </w:pPr>
      <w:r>
        <w:continuationSeparator/>
      </w:r>
    </w:p>
    <w:p w14:paraId="1DF1DD2D" w14:textId="77777777" w:rsidR="00B56FAE" w:rsidRDefault="00B56F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392F5" w14:textId="69C2DC08" w:rsidR="000F4F97" w:rsidRDefault="00966491">
    <w:pPr>
      <w:pStyle w:val="Encabezado"/>
      <w:rPr>
        <w:rFonts w:ascii="Cambria" w:eastAsia="Times New Roman" w:hAnsi="Cambria"/>
      </w:rPr>
    </w:pPr>
    <w:r>
      <w:rPr>
        <w:noProof/>
      </w:rPr>
      <w:drawing>
        <wp:anchor distT="0" distB="0" distL="114300" distR="114300" simplePos="0" relativeHeight="251662336" behindDoc="0" locked="0" layoutInCell="1" allowOverlap="1" wp14:anchorId="73D94F78" wp14:editId="663358CA">
          <wp:simplePos x="0" y="0"/>
          <wp:positionH relativeFrom="margin">
            <wp:posOffset>5158740</wp:posOffset>
          </wp:positionH>
          <wp:positionV relativeFrom="paragraph">
            <wp:posOffset>-169540</wp:posOffset>
          </wp:positionV>
          <wp:extent cx="636910" cy="590550"/>
          <wp:effectExtent l="0" t="0" r="0" b="0"/>
          <wp:wrapNone/>
          <wp:docPr id="7034535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3515" name="Imagen 703453515"/>
                  <pic:cNvPicPr/>
                </pic:nvPicPr>
                <pic:blipFill>
                  <a:blip r:embed="rId1">
                    <a:extLst>
                      <a:ext uri="{28A0092B-C50C-407E-A947-70E740481C1C}">
                        <a14:useLocalDpi xmlns:a14="http://schemas.microsoft.com/office/drawing/2010/main" val="0"/>
                      </a:ext>
                    </a:extLst>
                  </a:blip>
                  <a:stretch>
                    <a:fillRect/>
                  </a:stretch>
                </pic:blipFill>
                <pic:spPr>
                  <a:xfrm>
                    <a:off x="0" y="0"/>
                    <a:ext cx="636910" cy="590550"/>
                  </a:xfrm>
                  <a:prstGeom prst="rect">
                    <a:avLst/>
                  </a:prstGeom>
                </pic:spPr>
              </pic:pic>
            </a:graphicData>
          </a:graphic>
          <wp14:sizeRelH relativeFrom="margin">
            <wp14:pctWidth>0</wp14:pctWidth>
          </wp14:sizeRelH>
          <wp14:sizeRelV relativeFrom="margin">
            <wp14:pctHeight>0</wp14:pctHeight>
          </wp14:sizeRelV>
        </wp:anchor>
      </w:drawing>
    </w:r>
    <w:r w:rsidR="00394C0A">
      <w:rPr>
        <w:rFonts w:ascii="Cambria" w:eastAsia="Times New Roman" w:hAnsi="Cambria"/>
        <w:lang w:val="es-AR"/>
      </w:rPr>
      <w:t>Modelo de Negocio</w:t>
    </w:r>
  </w:p>
  <w:p w14:paraId="2539B166" w14:textId="384C7F77" w:rsidR="00D255E1" w:rsidRPr="000F4F97" w:rsidRDefault="00A1231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772D2B2E" wp14:editId="575B73F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DE6EC9" wp14:editId="4215803D">
              <wp:simplePos x="0" y="0"/>
              <wp:positionH relativeFrom="page">
                <wp:posOffset>499110</wp:posOffset>
              </wp:positionH>
              <wp:positionV relativeFrom="page">
                <wp:posOffset>5080</wp:posOffset>
              </wp:positionV>
              <wp:extent cx="90805" cy="799465"/>
              <wp:effectExtent l="7620" t="10160" r="6350" b="9525"/>
              <wp:wrapNone/>
              <wp:docPr id="12894915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732EF2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24CDE39" wp14:editId="42FBBE26">
              <wp:simplePos x="0" y="0"/>
              <wp:positionH relativeFrom="page">
                <wp:posOffset>6979920</wp:posOffset>
              </wp:positionH>
              <wp:positionV relativeFrom="page">
                <wp:posOffset>5080</wp:posOffset>
              </wp:positionV>
              <wp:extent cx="90805" cy="798830"/>
              <wp:effectExtent l="5715" t="10160" r="8255" b="10160"/>
              <wp:wrapNone/>
              <wp:docPr id="213217279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E1314EF"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9F61C4E" wp14:editId="359D669F">
              <wp:simplePos x="0" y="0"/>
              <wp:positionH relativeFrom="page">
                <wp:align>center</wp:align>
              </wp:positionH>
              <wp:positionV relativeFrom="page">
                <wp:align>top</wp:align>
              </wp:positionV>
              <wp:extent cx="7537450" cy="815340"/>
              <wp:effectExtent l="9525" t="0" r="6350" b="3810"/>
              <wp:wrapNone/>
              <wp:docPr id="209195896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208268950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14515795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104926E"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" filled="f" stroked="f"/>
              <w10:wrap anchorx="page" anchory="page"/>
            </v:group>
          </w:pict>
        </mc:Fallback>
      </mc:AlternateContent>
    </w:r>
    <w:r w:rsidR="00966491">
      <w:rPr>
        <w:rFonts w:ascii="Cambria" w:eastAsia="Times New Roman" w:hAnsi="Cambria"/>
        <w:szCs w:val="36"/>
      </w:rPr>
      <w:t xml:space="preserve">Vesta </w:t>
    </w:r>
    <w:proofErr w:type="spellStart"/>
    <w:r w:rsidR="00966491">
      <w:rPr>
        <w:rFonts w:ascii="Cambria" w:eastAsia="Times New Roman" w:hAnsi="Cambria"/>
        <w:szCs w:val="36"/>
      </w:rPr>
      <w:t>Risk</w:t>
    </w:r>
    <w:proofErr w:type="spellEnd"/>
    <w:r w:rsidR="00966491">
      <w:rPr>
        <w:rFonts w:ascii="Cambria" w:eastAsia="Times New Roman" w:hAnsi="Cambria"/>
        <w:szCs w:val="36"/>
      </w:rPr>
      <w:t xml:space="preserve">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510369065">
    <w:abstractNumId w:val="5"/>
  </w:num>
  <w:num w:numId="2" w16cid:durableId="1473137919">
    <w:abstractNumId w:val="6"/>
  </w:num>
  <w:num w:numId="3" w16cid:durableId="100298565">
    <w:abstractNumId w:val="6"/>
  </w:num>
  <w:num w:numId="4" w16cid:durableId="2086952826">
    <w:abstractNumId w:val="6"/>
  </w:num>
  <w:num w:numId="5" w16cid:durableId="503252906">
    <w:abstractNumId w:val="1"/>
  </w:num>
  <w:num w:numId="6" w16cid:durableId="801381625">
    <w:abstractNumId w:val="2"/>
  </w:num>
  <w:num w:numId="7" w16cid:durableId="1015229400">
    <w:abstractNumId w:val="3"/>
  </w:num>
  <w:num w:numId="8" w16cid:durableId="1167747040">
    <w:abstractNumId w:val="0"/>
  </w:num>
  <w:num w:numId="9" w16cid:durableId="1266041072">
    <w:abstractNumId w:val="8"/>
  </w:num>
  <w:num w:numId="10" w16cid:durableId="2093239367">
    <w:abstractNumId w:val="9"/>
  </w:num>
  <w:num w:numId="11" w16cid:durableId="214123772">
    <w:abstractNumId w:val="4"/>
  </w:num>
  <w:num w:numId="12" w16cid:durableId="742920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1B"/>
    <w:rsid w:val="00007DAC"/>
    <w:rsid w:val="00011BED"/>
    <w:rsid w:val="00017EFE"/>
    <w:rsid w:val="000257DE"/>
    <w:rsid w:val="00045F1A"/>
    <w:rsid w:val="00087F53"/>
    <w:rsid w:val="00092BC0"/>
    <w:rsid w:val="000A0FE7"/>
    <w:rsid w:val="000A76DA"/>
    <w:rsid w:val="000C4C42"/>
    <w:rsid w:val="000C4E31"/>
    <w:rsid w:val="000D4C6E"/>
    <w:rsid w:val="000F1888"/>
    <w:rsid w:val="000F4F97"/>
    <w:rsid w:val="000F79DF"/>
    <w:rsid w:val="0010416D"/>
    <w:rsid w:val="001163FF"/>
    <w:rsid w:val="0012205F"/>
    <w:rsid w:val="001410A7"/>
    <w:rsid w:val="00144AE4"/>
    <w:rsid w:val="00150702"/>
    <w:rsid w:val="00162013"/>
    <w:rsid w:val="00183953"/>
    <w:rsid w:val="00185A46"/>
    <w:rsid w:val="001872C3"/>
    <w:rsid w:val="00191198"/>
    <w:rsid w:val="001950C8"/>
    <w:rsid w:val="001A2EE6"/>
    <w:rsid w:val="001C1446"/>
    <w:rsid w:val="001C6104"/>
    <w:rsid w:val="001C799E"/>
    <w:rsid w:val="001D2269"/>
    <w:rsid w:val="001F5F92"/>
    <w:rsid w:val="00203385"/>
    <w:rsid w:val="0020621B"/>
    <w:rsid w:val="00217A70"/>
    <w:rsid w:val="00224B75"/>
    <w:rsid w:val="0025239B"/>
    <w:rsid w:val="00266C42"/>
    <w:rsid w:val="00282ACE"/>
    <w:rsid w:val="00295CA9"/>
    <w:rsid w:val="002A41AA"/>
    <w:rsid w:val="002A6343"/>
    <w:rsid w:val="002B506A"/>
    <w:rsid w:val="002B5AF9"/>
    <w:rsid w:val="002B6F28"/>
    <w:rsid w:val="002C242D"/>
    <w:rsid w:val="002C5551"/>
    <w:rsid w:val="002D0CCB"/>
    <w:rsid w:val="002E0AB6"/>
    <w:rsid w:val="002E7874"/>
    <w:rsid w:val="002F1461"/>
    <w:rsid w:val="003130E3"/>
    <w:rsid w:val="0031369A"/>
    <w:rsid w:val="003149A1"/>
    <w:rsid w:val="003163C6"/>
    <w:rsid w:val="00321664"/>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1867"/>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471E"/>
    <w:rsid w:val="0059596F"/>
    <w:rsid w:val="00597A23"/>
    <w:rsid w:val="005A0664"/>
    <w:rsid w:val="005A52A2"/>
    <w:rsid w:val="005A6028"/>
    <w:rsid w:val="005B5AEE"/>
    <w:rsid w:val="005B6373"/>
    <w:rsid w:val="005D1034"/>
    <w:rsid w:val="005E76A4"/>
    <w:rsid w:val="005F133C"/>
    <w:rsid w:val="005F5429"/>
    <w:rsid w:val="005F60BA"/>
    <w:rsid w:val="006124BF"/>
    <w:rsid w:val="00615059"/>
    <w:rsid w:val="00616A6E"/>
    <w:rsid w:val="006177BF"/>
    <w:rsid w:val="0063478F"/>
    <w:rsid w:val="00653C38"/>
    <w:rsid w:val="006919D5"/>
    <w:rsid w:val="006A2495"/>
    <w:rsid w:val="006B3371"/>
    <w:rsid w:val="0070494E"/>
    <w:rsid w:val="00705C02"/>
    <w:rsid w:val="00710BA6"/>
    <w:rsid w:val="00711DF8"/>
    <w:rsid w:val="007447BE"/>
    <w:rsid w:val="007A33C6"/>
    <w:rsid w:val="007B151B"/>
    <w:rsid w:val="007B2E53"/>
    <w:rsid w:val="007C742C"/>
    <w:rsid w:val="007D113B"/>
    <w:rsid w:val="007D7477"/>
    <w:rsid w:val="007E66A5"/>
    <w:rsid w:val="007F38C0"/>
    <w:rsid w:val="008008E2"/>
    <w:rsid w:val="00801130"/>
    <w:rsid w:val="00811BCC"/>
    <w:rsid w:val="00816B5F"/>
    <w:rsid w:val="00817955"/>
    <w:rsid w:val="00822C20"/>
    <w:rsid w:val="00837D10"/>
    <w:rsid w:val="00852FF2"/>
    <w:rsid w:val="008539BD"/>
    <w:rsid w:val="00861B8F"/>
    <w:rsid w:val="0086411D"/>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5708"/>
    <w:rsid w:val="00942049"/>
    <w:rsid w:val="00966491"/>
    <w:rsid w:val="0096683E"/>
    <w:rsid w:val="009A3173"/>
    <w:rsid w:val="009E25EF"/>
    <w:rsid w:val="009E4DA8"/>
    <w:rsid w:val="009F4449"/>
    <w:rsid w:val="00A0436A"/>
    <w:rsid w:val="00A1231B"/>
    <w:rsid w:val="00A12B5B"/>
    <w:rsid w:val="00A13DBA"/>
    <w:rsid w:val="00A2496D"/>
    <w:rsid w:val="00A2757B"/>
    <w:rsid w:val="00A3310A"/>
    <w:rsid w:val="00A3465B"/>
    <w:rsid w:val="00A45630"/>
    <w:rsid w:val="00A50ABB"/>
    <w:rsid w:val="00A643C8"/>
    <w:rsid w:val="00A670E3"/>
    <w:rsid w:val="00AB13FA"/>
    <w:rsid w:val="00AB3C73"/>
    <w:rsid w:val="00AE0C53"/>
    <w:rsid w:val="00AF0B68"/>
    <w:rsid w:val="00AF6C07"/>
    <w:rsid w:val="00B01480"/>
    <w:rsid w:val="00B0695A"/>
    <w:rsid w:val="00B071F2"/>
    <w:rsid w:val="00B10949"/>
    <w:rsid w:val="00B138FE"/>
    <w:rsid w:val="00B144C2"/>
    <w:rsid w:val="00B20663"/>
    <w:rsid w:val="00B21F60"/>
    <w:rsid w:val="00B251C8"/>
    <w:rsid w:val="00B32896"/>
    <w:rsid w:val="00B36B62"/>
    <w:rsid w:val="00B56FAE"/>
    <w:rsid w:val="00B60126"/>
    <w:rsid w:val="00B77F48"/>
    <w:rsid w:val="00B94C52"/>
    <w:rsid w:val="00BA699A"/>
    <w:rsid w:val="00BB23C2"/>
    <w:rsid w:val="00BB4A41"/>
    <w:rsid w:val="00BB6AAE"/>
    <w:rsid w:val="00BB7855"/>
    <w:rsid w:val="00BC5404"/>
    <w:rsid w:val="00BD46EC"/>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4742"/>
    <w:rsid w:val="00CE7C8F"/>
    <w:rsid w:val="00CE7F5B"/>
    <w:rsid w:val="00D0174C"/>
    <w:rsid w:val="00D01B23"/>
    <w:rsid w:val="00D06E99"/>
    <w:rsid w:val="00D15FB2"/>
    <w:rsid w:val="00D255E1"/>
    <w:rsid w:val="00D32635"/>
    <w:rsid w:val="00D346AB"/>
    <w:rsid w:val="00D649B2"/>
    <w:rsid w:val="00D80E83"/>
    <w:rsid w:val="00DA0718"/>
    <w:rsid w:val="00DA22A9"/>
    <w:rsid w:val="00DA284A"/>
    <w:rsid w:val="00DD0159"/>
    <w:rsid w:val="00DD5A70"/>
    <w:rsid w:val="00E01F87"/>
    <w:rsid w:val="00E01FEC"/>
    <w:rsid w:val="00E037C9"/>
    <w:rsid w:val="00E21BDA"/>
    <w:rsid w:val="00E22C5B"/>
    <w:rsid w:val="00E34178"/>
    <w:rsid w:val="00E36A01"/>
    <w:rsid w:val="00E41820"/>
    <w:rsid w:val="00E41E7A"/>
    <w:rsid w:val="00E431E8"/>
    <w:rsid w:val="00E438FE"/>
    <w:rsid w:val="00E5392A"/>
    <w:rsid w:val="00E67DB5"/>
    <w:rsid w:val="00E7708C"/>
    <w:rsid w:val="00E8096E"/>
    <w:rsid w:val="00E84E25"/>
    <w:rsid w:val="00E93312"/>
    <w:rsid w:val="00EA7D8C"/>
    <w:rsid w:val="00ED6653"/>
    <w:rsid w:val="00EE0084"/>
    <w:rsid w:val="00EF3DFA"/>
    <w:rsid w:val="00F045A2"/>
    <w:rsid w:val="00F163F8"/>
    <w:rsid w:val="00F33966"/>
    <w:rsid w:val="00F36808"/>
    <w:rsid w:val="00F438B1"/>
    <w:rsid w:val="00F54DA6"/>
    <w:rsid w:val="00F6748E"/>
    <w:rsid w:val="00F701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991BB7E"/>
  <w15:chartTrackingRefBased/>
  <w15:docId w15:val="{EB9D718A-F77F-4FCE-84E4-590236E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1369A"/>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A3310A"/>
    <w:rPr>
      <w:i w:val="0"/>
      <w:iCs/>
      <w:color w:val="auto"/>
      <w:lang w:val="es-ES"/>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3160">
      <w:bodyDiv w:val="1"/>
      <w:marLeft w:val="0"/>
      <w:marRight w:val="0"/>
      <w:marTop w:val="0"/>
      <w:marBottom w:val="0"/>
      <w:divBdr>
        <w:top w:val="none" w:sz="0" w:space="0" w:color="auto"/>
        <w:left w:val="none" w:sz="0" w:space="0" w:color="auto"/>
        <w:bottom w:val="none" w:sz="0" w:space="0" w:color="auto"/>
        <w:right w:val="none" w:sz="0" w:space="0" w:color="auto"/>
      </w:divBdr>
    </w:div>
    <w:div w:id="427778642">
      <w:bodyDiv w:val="1"/>
      <w:marLeft w:val="0"/>
      <w:marRight w:val="0"/>
      <w:marTop w:val="0"/>
      <w:marBottom w:val="0"/>
      <w:divBdr>
        <w:top w:val="none" w:sz="0" w:space="0" w:color="auto"/>
        <w:left w:val="none" w:sz="0" w:space="0" w:color="auto"/>
        <w:bottom w:val="none" w:sz="0" w:space="0" w:color="auto"/>
        <w:right w:val="none" w:sz="0" w:space="0" w:color="auto"/>
      </w:divBdr>
    </w:div>
    <w:div w:id="556284977">
      <w:bodyDiv w:val="1"/>
      <w:marLeft w:val="0"/>
      <w:marRight w:val="0"/>
      <w:marTop w:val="0"/>
      <w:marBottom w:val="0"/>
      <w:divBdr>
        <w:top w:val="none" w:sz="0" w:space="0" w:color="auto"/>
        <w:left w:val="none" w:sz="0" w:space="0" w:color="auto"/>
        <w:bottom w:val="none" w:sz="0" w:space="0" w:color="auto"/>
        <w:right w:val="none" w:sz="0" w:space="0" w:color="auto"/>
      </w:divBdr>
    </w:div>
    <w:div w:id="731464270">
      <w:bodyDiv w:val="1"/>
      <w:marLeft w:val="0"/>
      <w:marRight w:val="0"/>
      <w:marTop w:val="0"/>
      <w:marBottom w:val="0"/>
      <w:divBdr>
        <w:top w:val="none" w:sz="0" w:space="0" w:color="auto"/>
        <w:left w:val="none" w:sz="0" w:space="0" w:color="auto"/>
        <w:bottom w:val="none" w:sz="0" w:space="0" w:color="auto"/>
        <w:right w:val="none" w:sz="0" w:space="0" w:color="auto"/>
      </w:divBdr>
    </w:div>
    <w:div w:id="1491168811">
      <w:bodyDiv w:val="1"/>
      <w:marLeft w:val="0"/>
      <w:marRight w:val="0"/>
      <w:marTop w:val="0"/>
      <w:marBottom w:val="0"/>
      <w:divBdr>
        <w:top w:val="none" w:sz="0" w:space="0" w:color="auto"/>
        <w:left w:val="none" w:sz="0" w:space="0" w:color="auto"/>
        <w:bottom w:val="none" w:sz="0" w:space="0" w:color="auto"/>
        <w:right w:val="none" w:sz="0" w:space="0" w:color="auto"/>
      </w:divBdr>
    </w:div>
    <w:div w:id="1594897396">
      <w:bodyDiv w:val="1"/>
      <w:marLeft w:val="0"/>
      <w:marRight w:val="0"/>
      <w:marTop w:val="0"/>
      <w:marBottom w:val="0"/>
      <w:divBdr>
        <w:top w:val="none" w:sz="0" w:space="0" w:color="auto"/>
        <w:left w:val="none" w:sz="0" w:space="0" w:color="auto"/>
        <w:bottom w:val="none" w:sz="0" w:space="0" w:color="auto"/>
        <w:right w:val="none" w:sz="0" w:space="0" w:color="auto"/>
      </w:divBdr>
    </w:div>
    <w:div w:id="1876695447">
      <w:bodyDiv w:val="1"/>
      <w:marLeft w:val="0"/>
      <w:marRight w:val="0"/>
      <w:marTop w:val="0"/>
      <w:marBottom w:val="0"/>
      <w:divBdr>
        <w:top w:val="none" w:sz="0" w:space="0" w:color="auto"/>
        <w:left w:val="none" w:sz="0" w:space="0" w:color="auto"/>
        <w:bottom w:val="none" w:sz="0" w:space="0" w:color="auto"/>
        <w:right w:val="none" w:sz="0" w:space="0" w:color="auto"/>
      </w:divBdr>
    </w:div>
    <w:div w:id="2124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Modelo%20de%20Nego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3B194-42F8-46DF-9858-8F9BEF92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Negocio</Template>
  <TotalTime>163</TotalTime>
  <Pages>7</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7618</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Hugo Frey</dc:creator>
  <cp:keywords/>
  <dc:description/>
  <cp:lastModifiedBy>Hugo Frey</cp:lastModifiedBy>
  <cp:revision>10</cp:revision>
  <dcterms:created xsi:type="dcterms:W3CDTF">2024-09-01T03:23:00Z</dcterms:created>
  <dcterms:modified xsi:type="dcterms:W3CDTF">2024-09-03T03:19:00Z</dcterms:modified>
</cp:coreProperties>
</file>