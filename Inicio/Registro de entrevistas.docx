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 xml:space="preserve">Vesta </w:t>
      </w:r>
      <w:proofErr w:type="spellStart"/>
      <w:r w:rsidRPr="005D4226">
        <w:rPr>
          <w:rFonts w:ascii="Cambria" w:hAnsi="Cambria"/>
          <w:sz w:val="36"/>
          <w:szCs w:val="36"/>
          <w:lang w:val="es-AR"/>
        </w:rPr>
        <w:t>Risk</w:t>
      </w:r>
      <w:proofErr w:type="spellEnd"/>
      <w:r w:rsidRPr="005D4226">
        <w:rPr>
          <w:rFonts w:ascii="Cambria" w:hAnsi="Cambria"/>
          <w:sz w:val="36"/>
          <w:szCs w:val="36"/>
          <w:lang w:val="es-AR"/>
        </w:rPr>
        <w:t xml:space="preserve">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B3652" w:rsidRDefault="006079C1">
      <w:pPr>
        <w:pStyle w:val="Sinespaciado"/>
        <w:rPr>
          <w:lang w:val="es-AR"/>
        </w:rPr>
      </w:pPr>
      <w:r w:rsidRPr="005B3652">
        <w:rPr>
          <w:lang w:val="es-AR"/>
        </w:rPr>
        <w:t>T-</w:t>
      </w:r>
      <w:proofErr w:type="spellStart"/>
      <w:r w:rsidRPr="005B3652">
        <w:rPr>
          <w:lang w:val="es-AR"/>
        </w:rPr>
        <w:t>Code</w:t>
      </w:r>
      <w:proofErr w:type="spellEnd"/>
    </w:p>
    <w:p w14:paraId="5F047644" w14:textId="349B95F1" w:rsidR="00D06E99" w:rsidRDefault="006079C1">
      <w:r>
        <w:t xml:space="preserve">Hugo Frey, Agustin Collareda y Cintia </w:t>
      </w:r>
      <w:proofErr w:type="spellStart"/>
      <w:r>
        <w:t>Hernandez</w:t>
      </w:r>
      <w:proofErr w:type="spellEnd"/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23BD717C" w:rsidR="0039756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931A44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>en el proyecto</w:t>
                            </w:r>
                            <w:r w:rsidR="005B3652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para mantener un punto de referencia claro sobre las necesidades y expectativas expresadas por los clientes durante estas entrevistas. </w:t>
                            </w:r>
                            <w:r w:rsidR="005B3652">
                              <w:rPr>
                                <w:color w:val="auto"/>
                              </w:rPr>
                              <w:t>Las entrevistas son un componente importante en el proceso de desarrollo, ya que proporcionan información valiosa que guía el diseño y funcionalidad del software. La información aquí presentada no solo servirá para informar al equipo de desarrollo, sino también para facilitar la comunicación con otras partes interesadas en 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931A44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>en el proyecto</w:t>
                      </w:r>
                      <w:r w:rsidR="005B3652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 xml:space="preserve">para mantener un punto de referencia claro sobre las necesidades y expectativas expresadas por los clientes durante estas entrevistas. </w:t>
                      </w:r>
                      <w:r w:rsidR="005B3652">
                        <w:rPr>
                          <w:color w:val="auto"/>
                        </w:rPr>
                        <w:t>Las entrevistas son un componente importante en el proceso de desarrollo, ya que proporcionan información valiosa que guía el diseño y funcionalidad del software. La información aquí presentada no solo servirá para informar al equipo de desarrollo, sino también para facilitar la comunicación con otras partes interesadas en el proyecto.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 xml:space="preserve">El presente documento </w:t>
      </w:r>
      <w:r w:rsidR="005B3652">
        <w:rPr>
          <w:i w:val="0"/>
          <w:iCs/>
          <w:color w:val="auto"/>
        </w:rPr>
        <w:t>tiene como objetivo presentar un registro exhaustivo de las entrevistas</w:t>
      </w:r>
      <w:r w:rsidR="005D4226">
        <w:rPr>
          <w:i w:val="0"/>
          <w:iCs/>
          <w:color w:val="auto"/>
        </w:rPr>
        <w:t xml:space="preserve"> realizadas por el equipo de T-</w:t>
      </w:r>
      <w:proofErr w:type="spellStart"/>
      <w:r w:rsidR="005D4226">
        <w:rPr>
          <w:i w:val="0"/>
          <w:iCs/>
          <w:color w:val="auto"/>
        </w:rPr>
        <w:t>Code</w:t>
      </w:r>
      <w:proofErr w:type="spellEnd"/>
      <w:r w:rsidR="005D4226">
        <w:rPr>
          <w:i w:val="0"/>
          <w:iCs/>
          <w:color w:val="auto"/>
        </w:rPr>
        <w:t xml:space="preserve"> a los clientes del proyecto Vesta </w:t>
      </w:r>
      <w:proofErr w:type="spellStart"/>
      <w:r w:rsidR="005D4226">
        <w:rPr>
          <w:i w:val="0"/>
          <w:iCs/>
          <w:color w:val="auto"/>
        </w:rPr>
        <w:t>Risk</w:t>
      </w:r>
      <w:proofErr w:type="spellEnd"/>
      <w:r w:rsidR="005D4226">
        <w:rPr>
          <w:i w:val="0"/>
          <w:iCs/>
          <w:color w:val="auto"/>
        </w:rPr>
        <w:t xml:space="preserve"> Manager</w:t>
      </w:r>
      <w:r w:rsidR="002A290D">
        <w:rPr>
          <w:i w:val="0"/>
          <w:iCs/>
          <w:color w:val="auto"/>
        </w:rPr>
        <w:t xml:space="preserve">. </w:t>
      </w:r>
      <w:r w:rsidR="005B3652">
        <w:rPr>
          <w:i w:val="0"/>
          <w:iCs/>
          <w:color w:val="auto"/>
        </w:rPr>
        <w:t xml:space="preserve">Vesta </w:t>
      </w:r>
      <w:proofErr w:type="spellStart"/>
      <w:r w:rsidR="005B3652">
        <w:rPr>
          <w:i w:val="0"/>
          <w:iCs/>
          <w:color w:val="auto"/>
        </w:rPr>
        <w:t>Risk</w:t>
      </w:r>
      <w:proofErr w:type="spellEnd"/>
      <w:r w:rsidR="005B3652">
        <w:rPr>
          <w:i w:val="0"/>
          <w:iCs/>
          <w:color w:val="auto"/>
        </w:rPr>
        <w:t xml:space="preserve"> Manager es una solución de software diseñada para automatizar el proceso de gestión de riesgo de proyectos genéricos. </w:t>
      </w:r>
    </w:p>
    <w:p w14:paraId="6AEFFD1A" w14:textId="35E8F794" w:rsidR="005B3652" w:rsidRDefault="005B3652" w:rsidP="005B3652">
      <w:pPr>
        <w:pStyle w:val="PSI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Este documento compila las respuestas obtenidas durante las entrevistas, incluyendo detalles como la fecha de cada entrevista, nombre de los clientes entrevistados, preguntas formuladas, respuestas proporcionadas y observaciones realizadas.</w:t>
      </w:r>
    </w:p>
    <w:p w14:paraId="1F7F9471" w14:textId="2B7D0288" w:rsidR="005B3652" w:rsidRPr="005B3652" w:rsidRDefault="005B3652" w:rsidP="005B3652">
      <w:pPr>
        <w:pStyle w:val="PSI-Comentario"/>
      </w:pPr>
      <w:r>
        <w:rPr>
          <w:i w:val="0"/>
          <w:iCs/>
          <w:color w:val="auto"/>
        </w:rPr>
        <w:t>El documento se organiza en varias secciones</w:t>
      </w:r>
      <w:r w:rsidR="00F928F2">
        <w:rPr>
          <w:i w:val="0"/>
          <w:iCs/>
          <w:color w:val="auto"/>
        </w:rPr>
        <w:t>: comienza con la metodología utilizada para llevar a cabo las entrevistas, seguido del registro de las mismas y un análisis breve de los hallazgos realizados y las conclusiones obtenidas.</w:t>
      </w:r>
    </w:p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3559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5DEA7C0B" w14:textId="51E08920" w:rsidR="00F928F2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1344" w:history="1">
            <w:r w:rsidR="00F928F2" w:rsidRPr="00B4159A">
              <w:rPr>
                <w:rStyle w:val="Hipervnculo"/>
                <w:noProof/>
              </w:rPr>
              <w:t>Metodología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_Toc175501344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07A5920F" w14:textId="0F150A2F" w:rsidR="00F928F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5" w:history="1">
            <w:r w:rsidR="00F928F2" w:rsidRPr="00B4159A">
              <w:rPr>
                <w:rStyle w:val="Hipervnculo"/>
                <w:noProof/>
              </w:rPr>
              <w:t>Entrevista 1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_Toc175501345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75E0F7AD" w14:textId="6479D40A" w:rsidR="00F928F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6" w:history="1">
            <w:r w:rsidR="00F928F2" w:rsidRPr="00B4159A">
              <w:rPr>
                <w:rStyle w:val="Hipervnculo"/>
                <w:noProof/>
                <w:lang w:val="es-AR"/>
              </w:rPr>
              <w:t>Preguntas realizadas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_Toc175501346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528AAAD2" w14:textId="2B7C5E32" w:rsidR="00F928F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7" w:history="1">
            <w:r w:rsidR="00F928F2" w:rsidRPr="00B4159A">
              <w:rPr>
                <w:rStyle w:val="Hipervnculo"/>
                <w:noProof/>
                <w:lang w:val="es-AR"/>
              </w:rPr>
              <w:t>Respuestas y observaciones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_Toc175501347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2CC8279C" w14:textId="48DFAD16" w:rsidR="00F928F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8" w:history="1">
            <w:r w:rsidR="00F928F2" w:rsidRPr="00B4159A">
              <w:rPr>
                <w:rStyle w:val="Hipervnculo"/>
                <w:noProof/>
                <w:lang w:val="es-AR"/>
              </w:rPr>
              <w:t>Conclusiones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_Toc175501348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15A4660A" w14:textId="0B296442" w:rsidR="00F928F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9" w:history="1">
            <w:r w:rsidR="00F928F2" w:rsidRPr="00B4159A">
              <w:rPr>
                <w:rStyle w:val="Hipervnculo"/>
                <w:noProof/>
                <w:lang w:val="es-AR"/>
              </w:rPr>
              <w:t>Anexo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_Toc175501349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5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349578AD" w14:textId="5EEB435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00270AA5" w14:textId="6033B40B" w:rsidR="00F928F2" w:rsidRDefault="00F928F2" w:rsidP="002A290D">
      <w:pPr>
        <w:pStyle w:val="Ttulo1"/>
        <w:rPr>
          <w:b w:val="0"/>
          <w:bCs w:val="0"/>
        </w:rPr>
      </w:pPr>
      <w:bookmarkStart w:id="0" w:name="_Toc175501344"/>
      <w:r>
        <w:rPr>
          <w:b w:val="0"/>
          <w:bCs w:val="0"/>
        </w:rPr>
        <w:lastRenderedPageBreak/>
        <w:t>Metodología</w:t>
      </w:r>
      <w:bookmarkEnd w:id="0"/>
    </w:p>
    <w:p w14:paraId="561F0363" w14:textId="7A17DA85" w:rsidR="00B749BF" w:rsidRDefault="00B749BF" w:rsidP="002A290D">
      <w:pPr>
        <w:pStyle w:val="Ttulo1"/>
        <w:rPr>
          <w:b w:val="0"/>
          <w:bCs w:val="0"/>
        </w:rPr>
      </w:pPr>
      <w:bookmarkStart w:id="1" w:name="_Toc175501345"/>
      <w:r w:rsidRPr="00B749BF">
        <w:rPr>
          <w:b w:val="0"/>
          <w:bCs w:val="0"/>
        </w:rPr>
        <w:t>Entrevista 1</w:t>
      </w:r>
      <w:bookmarkEnd w:id="1"/>
    </w:p>
    <w:p w14:paraId="2CFF82E5" w14:textId="540676E6" w:rsidR="002A290D" w:rsidRPr="002A290D" w:rsidRDefault="002A290D" w:rsidP="002A290D">
      <w:pPr>
        <w:ind w:left="0" w:firstLine="0"/>
      </w:pPr>
      <w:r>
        <w:t xml:space="preserve">Esta entrevista fue realizada el día 27/8/2024 (27 de agosto de 2024) a los clientes Sofia Albert Aníbal Osiris, Gesto Esteban y Hallar Karim </w:t>
      </w:r>
      <w:r w:rsidR="006D5D01">
        <w:t>por el equipo de T-</w:t>
      </w:r>
      <w:proofErr w:type="spellStart"/>
      <w:r w:rsidR="006D5D01">
        <w:t>Code</w:t>
      </w:r>
      <w:proofErr w:type="spellEnd"/>
      <w:r w:rsidR="006D5D01">
        <w:t xml:space="preserve"> </w:t>
      </w:r>
      <w:r>
        <w:t>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2" w:name="_Toc175501346"/>
      <w:r>
        <w:rPr>
          <w:lang w:val="es-AR"/>
        </w:rPr>
        <w:t>Preguntas realizadas</w:t>
      </w:r>
      <w:bookmarkEnd w:id="2"/>
    </w:p>
    <w:p w14:paraId="22C653CB" w14:textId="77777777" w:rsidR="00F461FD" w:rsidRDefault="00F461FD" w:rsidP="00F461FD">
      <w:pPr>
        <w:pStyle w:val="Prrafodelista"/>
        <w:numPr>
          <w:ilvl w:val="0"/>
          <w:numId w:val="18"/>
        </w:numPr>
      </w:pPr>
      <w:bookmarkStart w:id="3" w:name="_Toc175501347"/>
      <w:r>
        <w:t>¿Qué metodología de desarrollo de software utiliza su empresa? ¿El software tiene que estar orientado a este tipo de metodología?</w:t>
      </w:r>
    </w:p>
    <w:p w14:paraId="2D89640B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1C6E0AE8" w14:textId="57CD2745" w:rsidR="00F461FD" w:rsidRDefault="00F461FD" w:rsidP="00F461FD">
      <w:pPr>
        <w:pStyle w:val="Prrafodelista"/>
        <w:numPr>
          <w:ilvl w:val="0"/>
          <w:numId w:val="18"/>
        </w:numPr>
      </w:pPr>
      <w:r>
        <w:t>¿Han utilizado algún software de gestión de riesgo anteriormente? ¿Qué características positivas notaron? ¿Qué inconvenientes tenía?</w:t>
      </w:r>
    </w:p>
    <w:p w14:paraId="0ACFD6E9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¿Qué esperan del desarrollo de un software de gestión de riesgos?</w:t>
      </w:r>
    </w:p>
    <w:p w14:paraId="6274651C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2657D36B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¿El software necesita integrarse con otros sistemas o herramientas?</w:t>
      </w:r>
    </w:p>
    <w:p w14:paraId="12566719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 xml:space="preserve">¿Qué etapas debe contemplar el sistema de la gestión de riesgos? </w:t>
      </w:r>
    </w:p>
    <w:p w14:paraId="17BDD88A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Al recopilar los riesgos, ¿las valores para el impacto y la probabilidad serán cuantitativos o cualitativos?</w:t>
      </w:r>
    </w:p>
    <w:p w14:paraId="6928F149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¿Este tipo de software debería poder añadir una clasificación personal a cada riesgo según el criterio de cada empresa?</w:t>
      </w:r>
    </w:p>
    <w:p w14:paraId="62BD5E7A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¿El sistema debe poder priorizar los riesgos según un criterio de la empresa?</w:t>
      </w:r>
    </w:p>
    <w:p w14:paraId="15DE49D0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En base a los planes de minimización, mitigación y contingencia ¿Se debe poder escribir en el software o generar una plantilla referida a los riesgos obtenidos?</w:t>
      </w:r>
    </w:p>
    <w:p w14:paraId="0BC25BBA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¿El software debe funcionar sin internet?</w:t>
      </w:r>
    </w:p>
    <w:p w14:paraId="3A4593A9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¿Se deberá poder exportar e importar los riesgos o clasificaciones de un usuario a otro? ¿Sino se debería compartir (Igual que Google drive)?</w:t>
      </w:r>
    </w:p>
    <w:p w14:paraId="1A3E90DD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En general, un proyecto posee varios usuarios ¿Cuándo un riesgo ocurra se deberá notificar a los usuarios? ¿Mediante correo u otro medio?</w:t>
      </w:r>
    </w:p>
    <w:p w14:paraId="6D483949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¿Deberá llevar algún tipo de log sobre las modificaciones de los diferentes usuarios?</w:t>
      </w:r>
    </w:p>
    <w:p w14:paraId="06CA9EE8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¿Todos los usuarios pueden modificar o deben pedir algún tipo de autorización para poder hacerlo?</w:t>
      </w:r>
    </w:p>
    <w:p w14:paraId="263EE7A6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t>¿En caso de que dos usuarios accedan a modificar un mismo riesgo, debería impedir el acceso, notificar que hay un usuario modificando?</w:t>
      </w:r>
    </w:p>
    <w:p w14:paraId="60F57DC3" w14:textId="77777777" w:rsidR="00F461FD" w:rsidRDefault="00F461FD" w:rsidP="00F461FD">
      <w:pPr>
        <w:pStyle w:val="Prrafodelista"/>
        <w:numPr>
          <w:ilvl w:val="0"/>
          <w:numId w:val="18"/>
        </w:numPr>
      </w:pPr>
      <w:r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r>
        <w:rPr>
          <w:lang w:val="es-AR"/>
        </w:rPr>
        <w:t>Respuestas y observaciones</w:t>
      </w:r>
      <w:bookmarkEnd w:id="3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4" w:name="_Toc175501348"/>
      <w:r>
        <w:rPr>
          <w:lang w:val="es-AR"/>
        </w:rPr>
        <w:t>Conclusiones</w:t>
      </w:r>
      <w:bookmarkEnd w:id="4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5" w:name="_Toc175501349"/>
      <w:r>
        <w:rPr>
          <w:lang w:val="es-AR"/>
        </w:rPr>
        <w:lastRenderedPageBreak/>
        <w:t>Anexo</w:t>
      </w:r>
      <w:bookmarkEnd w:id="5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23142" w14:textId="77777777" w:rsidR="00183895" w:rsidRDefault="00183895" w:rsidP="00C94FBE">
      <w:pPr>
        <w:spacing w:before="0" w:line="240" w:lineRule="auto"/>
      </w:pPr>
      <w:r>
        <w:separator/>
      </w:r>
    </w:p>
    <w:p w14:paraId="6F187CA7" w14:textId="77777777" w:rsidR="00183895" w:rsidRDefault="00183895"/>
  </w:endnote>
  <w:endnote w:type="continuationSeparator" w:id="0">
    <w:p w14:paraId="6B88AAB5" w14:textId="77777777" w:rsidR="00183895" w:rsidRDefault="00183895" w:rsidP="00C94FBE">
      <w:pPr>
        <w:spacing w:before="0" w:line="240" w:lineRule="auto"/>
      </w:pPr>
      <w:r>
        <w:continuationSeparator/>
      </w:r>
    </w:p>
    <w:p w14:paraId="7509E33A" w14:textId="77777777" w:rsidR="00183895" w:rsidRDefault="001838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 xml:space="preserve">Hugo Frey, Agustin Collareda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1183D" w14:textId="77777777" w:rsidR="00183895" w:rsidRDefault="00183895" w:rsidP="00C94FBE">
      <w:pPr>
        <w:spacing w:before="0" w:line="240" w:lineRule="auto"/>
      </w:pPr>
      <w:r>
        <w:separator/>
      </w:r>
    </w:p>
    <w:p w14:paraId="30FBEA27" w14:textId="77777777" w:rsidR="00183895" w:rsidRDefault="00183895"/>
  </w:footnote>
  <w:footnote w:type="continuationSeparator" w:id="0">
    <w:p w14:paraId="3A4736A6" w14:textId="77777777" w:rsidR="00183895" w:rsidRDefault="00183895" w:rsidP="00C94FBE">
      <w:pPr>
        <w:spacing w:before="0" w:line="240" w:lineRule="auto"/>
      </w:pPr>
      <w:r>
        <w:continuationSeparator/>
      </w:r>
    </w:p>
    <w:p w14:paraId="5908409D" w14:textId="77777777" w:rsidR="00183895" w:rsidRDefault="001838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 xml:space="preserve">Vesta </w:t>
    </w:r>
    <w:proofErr w:type="spellStart"/>
    <w:r>
      <w:rPr>
        <w:rFonts w:ascii="Cambria" w:eastAsia="Times New Roman" w:hAnsi="Cambria"/>
        <w:szCs w:val="36"/>
      </w:rPr>
      <w:t>Risk</w:t>
    </w:r>
    <w:proofErr w:type="spellEnd"/>
    <w:r>
      <w:rPr>
        <w:rFonts w:ascii="Cambria" w:eastAsia="Times New Roman" w:hAnsi="Cambria"/>
        <w:szCs w:val="36"/>
      </w:rPr>
      <w:t xml:space="preserve">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  <w:num w:numId="19" w16cid:durableId="4465850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11BED"/>
    <w:rsid w:val="00017EFE"/>
    <w:rsid w:val="00045F1A"/>
    <w:rsid w:val="00050495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26542"/>
    <w:rsid w:val="00137D2C"/>
    <w:rsid w:val="001410A7"/>
    <w:rsid w:val="00144AE4"/>
    <w:rsid w:val="001502FB"/>
    <w:rsid w:val="00150702"/>
    <w:rsid w:val="001706C8"/>
    <w:rsid w:val="00183895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17F64"/>
    <w:rsid w:val="00224B75"/>
    <w:rsid w:val="00237F08"/>
    <w:rsid w:val="00266C42"/>
    <w:rsid w:val="00295CA9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2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E782D"/>
    <w:rsid w:val="003F1329"/>
    <w:rsid w:val="0040066E"/>
    <w:rsid w:val="00430BCF"/>
    <w:rsid w:val="00437881"/>
    <w:rsid w:val="004525FF"/>
    <w:rsid w:val="00453AE3"/>
    <w:rsid w:val="00456AF4"/>
    <w:rsid w:val="00457CBC"/>
    <w:rsid w:val="00470835"/>
    <w:rsid w:val="004807AF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365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D5D01"/>
    <w:rsid w:val="006E7CFC"/>
    <w:rsid w:val="00702332"/>
    <w:rsid w:val="0070494E"/>
    <w:rsid w:val="00705C02"/>
    <w:rsid w:val="00707FEB"/>
    <w:rsid w:val="00710BA6"/>
    <w:rsid w:val="00711DF8"/>
    <w:rsid w:val="0073158F"/>
    <w:rsid w:val="00740529"/>
    <w:rsid w:val="007447BE"/>
    <w:rsid w:val="00746BE4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6808"/>
    <w:rsid w:val="00F438B1"/>
    <w:rsid w:val="00F461FD"/>
    <w:rsid w:val="00F54DA6"/>
    <w:rsid w:val="00F65422"/>
    <w:rsid w:val="00F6748E"/>
    <w:rsid w:val="00F7448E"/>
    <w:rsid w:val="00F771E5"/>
    <w:rsid w:val="00F813E9"/>
    <w:rsid w:val="00F815F5"/>
    <w:rsid w:val="00F926BE"/>
    <w:rsid w:val="00F928F2"/>
    <w:rsid w:val="00FA565C"/>
    <w:rsid w:val="00FC324A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Documentacion.dot</Template>
  <TotalTime>22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3560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Agustin Collareda</cp:lastModifiedBy>
  <cp:revision>8</cp:revision>
  <dcterms:created xsi:type="dcterms:W3CDTF">2024-08-25T20:32:00Z</dcterms:created>
  <dcterms:modified xsi:type="dcterms:W3CDTF">2024-08-26T17:54:00Z</dcterms:modified>
</cp:coreProperties>
</file>