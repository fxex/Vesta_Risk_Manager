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FB941" w14:textId="77777777" w:rsidR="006919D5" w:rsidRDefault="006919D5">
      <w:pPr>
        <w:pStyle w:val="Sinespaciado"/>
        <w:rPr>
          <w:rFonts w:ascii="Cambria" w:hAnsi="Cambria"/>
          <w:sz w:val="72"/>
          <w:szCs w:val="72"/>
        </w:rPr>
      </w:pPr>
    </w:p>
    <w:p w14:paraId="3482C2DD" w14:textId="77777777" w:rsidR="006919D5" w:rsidRDefault="006919D5">
      <w:pPr>
        <w:pStyle w:val="Sinespaciado"/>
        <w:rPr>
          <w:rFonts w:ascii="Cambria" w:hAnsi="Cambria"/>
          <w:sz w:val="72"/>
          <w:szCs w:val="72"/>
        </w:rPr>
      </w:pPr>
    </w:p>
    <w:p w14:paraId="177A605E" w14:textId="7680ABCD" w:rsidR="00D06E99" w:rsidRDefault="001C65DE">
      <w:pPr>
        <w:pStyle w:val="Sinespaciado"/>
        <w:rPr>
          <w:rFonts w:ascii="Cambria" w:hAnsi="Cambria"/>
          <w:sz w:val="72"/>
          <w:szCs w:val="72"/>
        </w:rPr>
      </w:pPr>
      <w:r w:rsidRPr="00F34540">
        <w:rPr>
          <w:noProof/>
          <w:lang w:val="es-AR" w:eastAsia="es-AR"/>
        </w:rPr>
        <mc:AlternateContent>
          <mc:Choice Requires="wps">
            <w:drawing>
              <wp:anchor distT="0" distB="0" distL="114300" distR="114300" simplePos="0" relativeHeight="251653632" behindDoc="0" locked="0" layoutInCell="0" allowOverlap="1" wp14:anchorId="6995BAE5" wp14:editId="26E33BFA">
                <wp:simplePos x="0" y="0"/>
                <wp:positionH relativeFrom="page">
                  <wp:align>center</wp:align>
                </wp:positionH>
                <wp:positionV relativeFrom="page">
                  <wp:align>bottom</wp:align>
                </wp:positionV>
                <wp:extent cx="7922260" cy="859155"/>
                <wp:effectExtent l="10795" t="13335" r="10795" b="13335"/>
                <wp:wrapNone/>
                <wp:docPr id="78308714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08C9F8F"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F34540">
        <w:rPr>
          <w:noProof/>
          <w:lang w:val="es-AR" w:eastAsia="es-AR"/>
        </w:rPr>
        <mc:AlternateContent>
          <mc:Choice Requires="wps">
            <w:drawing>
              <wp:anchor distT="0" distB="0" distL="114300" distR="114300" simplePos="0" relativeHeight="251656704" behindDoc="0" locked="0" layoutInCell="0" allowOverlap="1" wp14:anchorId="302FCAD2" wp14:editId="5CDCE3C8">
                <wp:simplePos x="0" y="0"/>
                <wp:positionH relativeFrom="page">
                  <wp:posOffset>494665</wp:posOffset>
                </wp:positionH>
                <wp:positionV relativeFrom="page">
                  <wp:posOffset>-262255</wp:posOffset>
                </wp:positionV>
                <wp:extent cx="90805" cy="11203940"/>
                <wp:effectExtent l="8255" t="8890" r="5715" b="7620"/>
                <wp:wrapNone/>
                <wp:docPr id="16029339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07FCB6E"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F34540">
        <w:rPr>
          <w:noProof/>
          <w:lang w:val="es-AR" w:eastAsia="es-AR"/>
        </w:rPr>
        <mc:AlternateContent>
          <mc:Choice Requires="wps">
            <w:drawing>
              <wp:anchor distT="0" distB="0" distL="114300" distR="114300" simplePos="0" relativeHeight="251655680" behindDoc="0" locked="0" layoutInCell="0" allowOverlap="1" wp14:anchorId="348495C8" wp14:editId="46F57B24">
                <wp:simplePos x="0" y="0"/>
                <wp:positionH relativeFrom="page">
                  <wp:posOffset>6974840</wp:posOffset>
                </wp:positionH>
                <wp:positionV relativeFrom="page">
                  <wp:posOffset>-262255</wp:posOffset>
                </wp:positionV>
                <wp:extent cx="90805" cy="11203940"/>
                <wp:effectExtent l="5080" t="8890" r="8890" b="7620"/>
                <wp:wrapNone/>
                <wp:docPr id="115322074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EE139EC"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F34540">
        <w:rPr>
          <w:noProof/>
          <w:lang w:val="es-AR" w:eastAsia="es-AR"/>
        </w:rPr>
        <mc:AlternateContent>
          <mc:Choice Requires="wps">
            <w:drawing>
              <wp:anchor distT="0" distB="0" distL="114300" distR="114300" simplePos="0" relativeHeight="251654656" behindDoc="0" locked="0" layoutInCell="0" allowOverlap="1" wp14:anchorId="5D72FC09" wp14:editId="3E858DA3">
                <wp:simplePos x="0" y="0"/>
                <wp:positionH relativeFrom="page">
                  <wp:posOffset>-183515</wp:posOffset>
                </wp:positionH>
                <wp:positionV relativeFrom="page">
                  <wp:posOffset>5080</wp:posOffset>
                </wp:positionV>
                <wp:extent cx="7922260" cy="859155"/>
                <wp:effectExtent l="13970" t="10160" r="7620" b="6985"/>
                <wp:wrapNone/>
                <wp:docPr id="159422394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4254303"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4CCFC5F2" w14:textId="77777777" w:rsidR="00D06E99" w:rsidRDefault="00A85122">
      <w:pPr>
        <w:pStyle w:val="Sinespaciado"/>
        <w:rPr>
          <w:rFonts w:ascii="Cambria" w:hAnsi="Cambria"/>
          <w:sz w:val="72"/>
          <w:szCs w:val="72"/>
        </w:rPr>
      </w:pPr>
      <w:r>
        <w:rPr>
          <w:rFonts w:ascii="Cambria" w:hAnsi="Cambria"/>
          <w:sz w:val="72"/>
          <w:szCs w:val="72"/>
          <w:lang w:val="es-AR"/>
        </w:rPr>
        <w:t>Propuesta de Desarrollo</w:t>
      </w:r>
    </w:p>
    <w:p w14:paraId="59E9BFE9" w14:textId="4A0384F8" w:rsidR="00D06E99" w:rsidRDefault="001C65DE">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7774362B" w14:textId="77777777" w:rsidR="00D06E99" w:rsidRDefault="00D06E99">
      <w:pPr>
        <w:pStyle w:val="Sinespaciado"/>
      </w:pPr>
    </w:p>
    <w:p w14:paraId="404EF85F" w14:textId="77777777" w:rsidR="006919D5" w:rsidRDefault="006919D5">
      <w:pPr>
        <w:pStyle w:val="Sinespaciado"/>
      </w:pPr>
    </w:p>
    <w:p w14:paraId="309B2BF4" w14:textId="77777777" w:rsidR="006919D5" w:rsidRDefault="006919D5">
      <w:pPr>
        <w:pStyle w:val="Sinespaciado"/>
      </w:pPr>
    </w:p>
    <w:p w14:paraId="4BF20881" w14:textId="77777777" w:rsidR="006919D5" w:rsidRDefault="006919D5">
      <w:pPr>
        <w:pStyle w:val="Sinespaciado"/>
      </w:pPr>
    </w:p>
    <w:p w14:paraId="1F3D270A" w14:textId="272E522B" w:rsidR="00D06E99" w:rsidRDefault="001C65DE">
      <w:pPr>
        <w:pStyle w:val="Sinespaciado"/>
      </w:pPr>
      <w:r>
        <w:rPr>
          <w:lang w:val="es-AR"/>
        </w:rPr>
        <w:t>T-</w:t>
      </w:r>
      <w:proofErr w:type="spellStart"/>
      <w:r>
        <w:rPr>
          <w:lang w:val="es-AR"/>
        </w:rPr>
        <w:t>Code</w:t>
      </w:r>
      <w:proofErr w:type="spellEnd"/>
      <w:r w:rsidR="00B144C2">
        <w:rPr>
          <w:lang w:val="es-AR"/>
        </w:rPr>
        <w:t xml:space="preserve">  </w:t>
      </w:r>
      <w:r w:rsidR="00570F4F">
        <w:rPr>
          <w:lang w:val="es-AR"/>
        </w:rPr>
        <w:t xml:space="preserve"> </w:t>
      </w:r>
    </w:p>
    <w:p w14:paraId="080F6CE0" w14:textId="383929C3" w:rsidR="00D06E99" w:rsidRDefault="001C65DE">
      <w:pPr>
        <w:pStyle w:val="Sinespaciado"/>
      </w:pPr>
      <w:r>
        <w:t xml:space="preserve">Agustín </w:t>
      </w:r>
      <w:proofErr w:type="spellStart"/>
      <w:r>
        <w:t>Collareda</w:t>
      </w:r>
      <w:proofErr w:type="spellEnd"/>
      <w:r>
        <w:t xml:space="preserve">, Cintia </w:t>
      </w:r>
      <w:proofErr w:type="spellStart"/>
      <w:r>
        <w:t>Hernandez</w:t>
      </w:r>
      <w:proofErr w:type="spellEnd"/>
      <w:r>
        <w:t xml:space="preserve"> y Hugo Frey</w:t>
      </w:r>
    </w:p>
    <w:p w14:paraId="52D0705E" w14:textId="1C637F41" w:rsidR="00D06E99" w:rsidRDefault="00D06E99" w:rsidP="00BA3C4A"/>
    <w:p w14:paraId="21739952" w14:textId="1D75ED47" w:rsidR="00BC5404" w:rsidRDefault="00BA3C4A" w:rsidP="001F3B64">
      <w:pPr>
        <w:pStyle w:val="PSI-Comentario"/>
      </w:pPr>
      <w:r>
        <w:rPr>
          <w:noProof/>
          <w:lang w:eastAsia="es-AR"/>
        </w:rPr>
        <w:drawing>
          <wp:anchor distT="0" distB="0" distL="114300" distR="114300" simplePos="0" relativeHeight="251662848" behindDoc="0" locked="0" layoutInCell="1" allowOverlap="1" wp14:anchorId="3971105A" wp14:editId="7B96D0D0">
            <wp:simplePos x="0" y="0"/>
            <wp:positionH relativeFrom="column">
              <wp:posOffset>-251460</wp:posOffset>
            </wp:positionH>
            <wp:positionV relativeFrom="paragraph">
              <wp:posOffset>3343910</wp:posOffset>
            </wp:positionV>
            <wp:extent cx="2273170" cy="1143000"/>
            <wp:effectExtent l="0" t="0" r="0" b="0"/>
            <wp:wrapNone/>
            <wp:docPr id="147697664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76646" name="Imagen 14769766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3170" cy="1143000"/>
                    </a:xfrm>
                    <a:prstGeom prst="rect">
                      <a:avLst/>
                    </a:prstGeom>
                  </pic:spPr>
                </pic:pic>
              </a:graphicData>
            </a:graphic>
            <wp14:sizeRelH relativeFrom="margin">
              <wp14:pctWidth>0</wp14:pctWidth>
            </wp14:sizeRelH>
            <wp14:sizeRelV relativeFrom="margin">
              <wp14:pctHeight>0</wp14:pctHeight>
            </wp14:sizeRelV>
          </wp:anchor>
        </w:drawing>
      </w:r>
      <w:r w:rsidR="001C65DE">
        <w:rPr>
          <w:noProof/>
          <w:lang w:eastAsia="es-AR"/>
        </w:rPr>
        <w:drawing>
          <wp:anchor distT="128016" distB="315468" distL="254508" distR="443103" simplePos="0" relativeHeight="251657728" behindDoc="0" locked="0" layoutInCell="1" allowOverlap="1" wp14:anchorId="54F6A620" wp14:editId="501C8F70">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D4DD77B" w14:textId="723D60CE" w:rsidR="00397566" w:rsidRPr="005313D3" w:rsidRDefault="001C65DE" w:rsidP="001F3B64">
      <w:pPr>
        <w:pStyle w:val="PSI-Comentario"/>
      </w:pPr>
      <w:r w:rsidRPr="00F34540">
        <w:rPr>
          <w:noProof/>
          <w:lang w:eastAsia="es-AR"/>
        </w:rPr>
        <w:lastRenderedPageBreak/>
        <mc:AlternateContent>
          <mc:Choice Requires="wps">
            <w:drawing>
              <wp:anchor distT="0" distB="0" distL="114300" distR="114300" simplePos="0" relativeHeight="251661824" behindDoc="0" locked="0" layoutInCell="1" allowOverlap="1" wp14:anchorId="154FEC33" wp14:editId="1F2E1D87">
                <wp:simplePos x="0" y="0"/>
                <wp:positionH relativeFrom="margin">
                  <wp:posOffset>3577590</wp:posOffset>
                </wp:positionH>
                <wp:positionV relativeFrom="margin">
                  <wp:posOffset>67310</wp:posOffset>
                </wp:positionV>
                <wp:extent cx="2047875" cy="7336155"/>
                <wp:effectExtent l="9525" t="13335" r="9525" b="13335"/>
                <wp:wrapSquare wrapText="bothSides"/>
                <wp:docPr id="207182077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1CFCB305" w14:textId="4163ABC7" w:rsidR="00DA284A" w:rsidRPr="00BA3C4A" w:rsidRDefault="00F11BCE" w:rsidP="00BA3C4A">
                            <w:r w:rsidRPr="00BA3C4A">
                              <w:t>La propuesta de Desarrollo es</w:t>
                            </w:r>
                            <w:r w:rsidR="00F70964">
                              <w:t xml:space="preserve"> el documento</w:t>
                            </w:r>
                            <w:r w:rsidRPr="00BA3C4A">
                              <w:t xml:space="preserve"> </w:t>
                            </w:r>
                            <w:r w:rsidR="006B78A3" w:rsidRPr="00BA3C4A">
                              <w:t>donde</w:t>
                            </w:r>
                            <w:r w:rsidRPr="00BA3C4A">
                              <w:t xml:space="preserve"> se manifiesta concretamente la intención de desarrollar un nuevo sistema y especifica que características tendrá este desarrollo</w:t>
                            </w:r>
                            <w:r w:rsidR="006B78A3" w:rsidRPr="00BA3C4A">
                              <w:t>.</w:t>
                            </w:r>
                            <w:r w:rsidRPr="00BA3C4A">
                              <w:t xml:space="preserve"> </w:t>
                            </w:r>
                            <w:r w:rsidR="00F70964">
                              <w:t>Además,</w:t>
                            </w:r>
                            <w:r w:rsidRPr="00BA3C4A">
                              <w:t xml:space="preserve"> esta propuesta sirve como acuerdo entre las partes</w:t>
                            </w:r>
                            <w:r w:rsidR="00F70964">
                              <w:t>,</w:t>
                            </w:r>
                            <w:r w:rsidRPr="00BA3C4A">
                              <w:t xml:space="preserve"> ya que contiene un </w:t>
                            </w:r>
                            <w:r w:rsidR="00A34F35" w:rsidRPr="00BA3C4A">
                              <w:t>análisis</w:t>
                            </w:r>
                            <w:r w:rsidRPr="00BA3C4A">
                              <w:t xml:space="preserve"> técnico y una propuesta técnica asociada, dejando en claro que es lo que se planea desarrollar</w:t>
                            </w:r>
                            <w:r w:rsidR="00A34F35" w:rsidRPr="00BA3C4A">
                              <w:t>, como así también a que costo</w:t>
                            </w:r>
                            <w:r w:rsidR="00F70964">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4FEC33"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1CFCB305" w14:textId="4163ABC7" w:rsidR="00DA284A" w:rsidRPr="00BA3C4A" w:rsidRDefault="00F11BCE" w:rsidP="00BA3C4A">
                      <w:r w:rsidRPr="00BA3C4A">
                        <w:t>La propuesta de Desarrollo es</w:t>
                      </w:r>
                      <w:r w:rsidR="00F70964">
                        <w:t xml:space="preserve"> el documento</w:t>
                      </w:r>
                      <w:r w:rsidRPr="00BA3C4A">
                        <w:t xml:space="preserve"> </w:t>
                      </w:r>
                      <w:r w:rsidR="006B78A3" w:rsidRPr="00BA3C4A">
                        <w:t>donde</w:t>
                      </w:r>
                      <w:r w:rsidRPr="00BA3C4A">
                        <w:t xml:space="preserve"> se manifiesta concretamente la intención de desarrollar un nuevo sistema y especifica que características tendrá este desarrollo</w:t>
                      </w:r>
                      <w:r w:rsidR="006B78A3" w:rsidRPr="00BA3C4A">
                        <w:t>.</w:t>
                      </w:r>
                      <w:r w:rsidRPr="00BA3C4A">
                        <w:t xml:space="preserve"> </w:t>
                      </w:r>
                      <w:r w:rsidR="00F70964">
                        <w:t>Además,</w:t>
                      </w:r>
                      <w:r w:rsidRPr="00BA3C4A">
                        <w:t xml:space="preserve"> esta propuesta sirve como acuerdo entre las partes</w:t>
                      </w:r>
                      <w:r w:rsidR="00F70964">
                        <w:t>,</w:t>
                      </w:r>
                      <w:r w:rsidRPr="00BA3C4A">
                        <w:t xml:space="preserve"> ya que contiene un </w:t>
                      </w:r>
                      <w:r w:rsidR="00A34F35" w:rsidRPr="00BA3C4A">
                        <w:t>análisis</w:t>
                      </w:r>
                      <w:r w:rsidRPr="00BA3C4A">
                        <w:t xml:space="preserve"> técnico y una propuesta técnica asociada, dejando en claro que es lo que se planea desarrollar</w:t>
                      </w:r>
                      <w:r w:rsidR="00A34F35" w:rsidRPr="00BA3C4A">
                        <w:t>, como así también a que costo</w:t>
                      </w:r>
                      <w:r w:rsidR="00F70964">
                        <w:t>.</w:t>
                      </w:r>
                    </w:p>
                  </w:txbxContent>
                </v:textbox>
                <w10:wrap type="square" anchorx="margin" anchory="margin"/>
              </v:shape>
            </w:pict>
          </mc:Fallback>
        </mc:AlternateContent>
      </w:r>
      <w:r w:rsidR="00BA3C4A" w:rsidRPr="00F34540">
        <w:rPr>
          <w:noProof/>
          <w:lang w:eastAsia="es-ES"/>
        </w:rPr>
        <w:t xml:space="preserve"> </w:t>
      </w:r>
      <w:r w:rsidRPr="00F34540">
        <w:rPr>
          <w:noProof/>
          <w:lang w:eastAsia="es-AR"/>
        </w:rPr>
        <mc:AlternateContent>
          <mc:Choice Requires="wps">
            <w:drawing>
              <wp:anchor distT="0" distB="0" distL="114300" distR="114300" simplePos="0" relativeHeight="251659776" behindDoc="1" locked="0" layoutInCell="1" allowOverlap="1" wp14:anchorId="36251A73" wp14:editId="178A95E9">
                <wp:simplePos x="0" y="0"/>
                <wp:positionH relativeFrom="margin">
                  <wp:posOffset>4009390</wp:posOffset>
                </wp:positionH>
                <wp:positionV relativeFrom="margin">
                  <wp:posOffset>-968375</wp:posOffset>
                </wp:positionV>
                <wp:extent cx="2480945" cy="10730230"/>
                <wp:effectExtent l="12700" t="6350" r="11430" b="7620"/>
                <wp:wrapSquare wrapText="bothSides"/>
                <wp:docPr id="115210573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840A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0E507B6E" w14:textId="77777777" w:rsidR="00397566" w:rsidRPr="008B3B0F" w:rsidRDefault="00397566" w:rsidP="001F3B64">
      <w:pPr>
        <w:pStyle w:val="PSI-Comentario"/>
      </w:pPr>
    </w:p>
    <w:p w14:paraId="409BD419" w14:textId="77777777" w:rsidR="00D06E99" w:rsidRDefault="00D06E99" w:rsidP="00BA3C4A"/>
    <w:p w14:paraId="35249235" w14:textId="59909DAA" w:rsidR="00A13DBA" w:rsidRDefault="001C65DE" w:rsidP="00BA3C4A">
      <w:r>
        <w:rPr>
          <w:noProof/>
          <w:lang w:val="es-AR" w:eastAsia="es-AR"/>
        </w:rPr>
        <w:drawing>
          <wp:anchor distT="42672" distB="232410" distL="144780" distR="371094" simplePos="0" relativeHeight="251660800" behindDoc="0" locked="0" layoutInCell="1" allowOverlap="1" wp14:anchorId="487470EA" wp14:editId="2CDA9B9D">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5709CDE6" w14:textId="77777777" w:rsidR="000F79DF" w:rsidRDefault="000F79DF" w:rsidP="00BA3C4A">
      <w:pPr>
        <w:pStyle w:val="TtulodeTDC1"/>
      </w:pPr>
      <w:r>
        <w:lastRenderedPageBreak/>
        <w:t>Tabla de contenido</w:t>
      </w:r>
    </w:p>
    <w:p w14:paraId="38C7E87F" w14:textId="622BEEAC" w:rsidR="00CE659A" w:rsidRDefault="00F34540">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7219627" w:history="1">
        <w:r w:rsidR="00CE659A" w:rsidRPr="006A7437">
          <w:rPr>
            <w:rStyle w:val="Hipervnculo"/>
            <w:noProof/>
          </w:rPr>
          <w:t>Introducción</w:t>
        </w:r>
        <w:r w:rsidR="00CE659A">
          <w:rPr>
            <w:noProof/>
            <w:webHidden/>
          </w:rPr>
          <w:tab/>
        </w:r>
        <w:r w:rsidR="00CE659A">
          <w:rPr>
            <w:noProof/>
            <w:webHidden/>
          </w:rPr>
          <w:fldChar w:fldCharType="begin"/>
        </w:r>
        <w:r w:rsidR="00CE659A">
          <w:rPr>
            <w:noProof/>
            <w:webHidden/>
          </w:rPr>
          <w:instrText xml:space="preserve"> PAGEREF _Toc177219627 \h </w:instrText>
        </w:r>
        <w:r w:rsidR="00CE659A">
          <w:rPr>
            <w:noProof/>
            <w:webHidden/>
          </w:rPr>
        </w:r>
        <w:r w:rsidR="00CE659A">
          <w:rPr>
            <w:noProof/>
            <w:webHidden/>
          </w:rPr>
          <w:fldChar w:fldCharType="separate"/>
        </w:r>
        <w:r w:rsidR="00CE659A">
          <w:rPr>
            <w:noProof/>
            <w:webHidden/>
          </w:rPr>
          <w:t>4</w:t>
        </w:r>
        <w:r w:rsidR="00CE659A">
          <w:rPr>
            <w:noProof/>
            <w:webHidden/>
          </w:rPr>
          <w:fldChar w:fldCharType="end"/>
        </w:r>
      </w:hyperlink>
    </w:p>
    <w:p w14:paraId="682F1AB0" w14:textId="40F535BD" w:rsidR="00CE659A" w:rsidRDefault="00CE659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219628" w:history="1">
        <w:r w:rsidRPr="006A7437">
          <w:rPr>
            <w:rStyle w:val="Hipervnculo"/>
            <w:noProof/>
          </w:rPr>
          <w:t>Propósito</w:t>
        </w:r>
        <w:r>
          <w:rPr>
            <w:noProof/>
            <w:webHidden/>
          </w:rPr>
          <w:tab/>
        </w:r>
        <w:r>
          <w:rPr>
            <w:noProof/>
            <w:webHidden/>
          </w:rPr>
          <w:fldChar w:fldCharType="begin"/>
        </w:r>
        <w:r>
          <w:rPr>
            <w:noProof/>
            <w:webHidden/>
          </w:rPr>
          <w:instrText xml:space="preserve"> PAGEREF _Toc177219628 \h </w:instrText>
        </w:r>
        <w:r>
          <w:rPr>
            <w:noProof/>
            <w:webHidden/>
          </w:rPr>
        </w:r>
        <w:r>
          <w:rPr>
            <w:noProof/>
            <w:webHidden/>
          </w:rPr>
          <w:fldChar w:fldCharType="separate"/>
        </w:r>
        <w:r>
          <w:rPr>
            <w:noProof/>
            <w:webHidden/>
          </w:rPr>
          <w:t>4</w:t>
        </w:r>
        <w:r>
          <w:rPr>
            <w:noProof/>
            <w:webHidden/>
          </w:rPr>
          <w:fldChar w:fldCharType="end"/>
        </w:r>
      </w:hyperlink>
    </w:p>
    <w:p w14:paraId="721FC7DF" w14:textId="21FD9EC6" w:rsidR="00CE659A" w:rsidRDefault="00CE659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219629" w:history="1">
        <w:r w:rsidRPr="006A7437">
          <w:rPr>
            <w:rStyle w:val="Hipervnculo"/>
            <w:noProof/>
          </w:rPr>
          <w:t>Alcance</w:t>
        </w:r>
        <w:r>
          <w:rPr>
            <w:noProof/>
            <w:webHidden/>
          </w:rPr>
          <w:tab/>
        </w:r>
        <w:r>
          <w:rPr>
            <w:noProof/>
            <w:webHidden/>
          </w:rPr>
          <w:fldChar w:fldCharType="begin"/>
        </w:r>
        <w:r>
          <w:rPr>
            <w:noProof/>
            <w:webHidden/>
          </w:rPr>
          <w:instrText xml:space="preserve"> PAGEREF _Toc177219629 \h </w:instrText>
        </w:r>
        <w:r>
          <w:rPr>
            <w:noProof/>
            <w:webHidden/>
          </w:rPr>
        </w:r>
        <w:r>
          <w:rPr>
            <w:noProof/>
            <w:webHidden/>
          </w:rPr>
          <w:fldChar w:fldCharType="separate"/>
        </w:r>
        <w:r>
          <w:rPr>
            <w:noProof/>
            <w:webHidden/>
          </w:rPr>
          <w:t>4</w:t>
        </w:r>
        <w:r>
          <w:rPr>
            <w:noProof/>
            <w:webHidden/>
          </w:rPr>
          <w:fldChar w:fldCharType="end"/>
        </w:r>
      </w:hyperlink>
    </w:p>
    <w:p w14:paraId="4843B278" w14:textId="227A6872" w:rsidR="00CE659A" w:rsidRDefault="00CE659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219630" w:history="1">
        <w:r w:rsidRPr="006A7437">
          <w:rPr>
            <w:rStyle w:val="Hipervnculo"/>
            <w:noProof/>
          </w:rPr>
          <w:t>Panorama General</w:t>
        </w:r>
        <w:r>
          <w:rPr>
            <w:noProof/>
            <w:webHidden/>
          </w:rPr>
          <w:tab/>
        </w:r>
        <w:r>
          <w:rPr>
            <w:noProof/>
            <w:webHidden/>
          </w:rPr>
          <w:fldChar w:fldCharType="begin"/>
        </w:r>
        <w:r>
          <w:rPr>
            <w:noProof/>
            <w:webHidden/>
          </w:rPr>
          <w:instrText xml:space="preserve"> PAGEREF _Toc177219630 \h </w:instrText>
        </w:r>
        <w:r>
          <w:rPr>
            <w:noProof/>
            <w:webHidden/>
          </w:rPr>
        </w:r>
        <w:r>
          <w:rPr>
            <w:noProof/>
            <w:webHidden/>
          </w:rPr>
          <w:fldChar w:fldCharType="separate"/>
        </w:r>
        <w:r>
          <w:rPr>
            <w:noProof/>
            <w:webHidden/>
          </w:rPr>
          <w:t>4</w:t>
        </w:r>
        <w:r>
          <w:rPr>
            <w:noProof/>
            <w:webHidden/>
          </w:rPr>
          <w:fldChar w:fldCharType="end"/>
        </w:r>
      </w:hyperlink>
    </w:p>
    <w:p w14:paraId="68227431" w14:textId="619B275F" w:rsidR="00CE659A" w:rsidRDefault="00CE659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219631" w:history="1">
        <w:r w:rsidRPr="006A7437">
          <w:rPr>
            <w:rStyle w:val="Hipervnculo"/>
            <w:noProof/>
          </w:rPr>
          <w:t>Acrónimos</w:t>
        </w:r>
        <w:r>
          <w:rPr>
            <w:noProof/>
            <w:webHidden/>
          </w:rPr>
          <w:tab/>
        </w:r>
        <w:r>
          <w:rPr>
            <w:noProof/>
            <w:webHidden/>
          </w:rPr>
          <w:fldChar w:fldCharType="begin"/>
        </w:r>
        <w:r>
          <w:rPr>
            <w:noProof/>
            <w:webHidden/>
          </w:rPr>
          <w:instrText xml:space="preserve"> PAGEREF _Toc177219631 \h </w:instrText>
        </w:r>
        <w:r>
          <w:rPr>
            <w:noProof/>
            <w:webHidden/>
          </w:rPr>
        </w:r>
        <w:r>
          <w:rPr>
            <w:noProof/>
            <w:webHidden/>
          </w:rPr>
          <w:fldChar w:fldCharType="separate"/>
        </w:r>
        <w:r>
          <w:rPr>
            <w:noProof/>
            <w:webHidden/>
          </w:rPr>
          <w:t>4</w:t>
        </w:r>
        <w:r>
          <w:rPr>
            <w:noProof/>
            <w:webHidden/>
          </w:rPr>
          <w:fldChar w:fldCharType="end"/>
        </w:r>
      </w:hyperlink>
    </w:p>
    <w:p w14:paraId="0CD06A66" w14:textId="22128AEF" w:rsidR="00CE659A" w:rsidRDefault="00CE659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219632" w:history="1">
        <w:r w:rsidRPr="006A7437">
          <w:rPr>
            <w:rStyle w:val="Hipervnculo"/>
            <w:noProof/>
          </w:rPr>
          <w:t>Definiciones</w:t>
        </w:r>
        <w:r>
          <w:rPr>
            <w:noProof/>
            <w:webHidden/>
          </w:rPr>
          <w:tab/>
        </w:r>
        <w:r>
          <w:rPr>
            <w:noProof/>
            <w:webHidden/>
          </w:rPr>
          <w:fldChar w:fldCharType="begin"/>
        </w:r>
        <w:r>
          <w:rPr>
            <w:noProof/>
            <w:webHidden/>
          </w:rPr>
          <w:instrText xml:space="preserve"> PAGEREF _Toc177219632 \h </w:instrText>
        </w:r>
        <w:r>
          <w:rPr>
            <w:noProof/>
            <w:webHidden/>
          </w:rPr>
        </w:r>
        <w:r>
          <w:rPr>
            <w:noProof/>
            <w:webHidden/>
          </w:rPr>
          <w:fldChar w:fldCharType="separate"/>
        </w:r>
        <w:r>
          <w:rPr>
            <w:noProof/>
            <w:webHidden/>
          </w:rPr>
          <w:t>4</w:t>
        </w:r>
        <w:r>
          <w:rPr>
            <w:noProof/>
            <w:webHidden/>
          </w:rPr>
          <w:fldChar w:fldCharType="end"/>
        </w:r>
      </w:hyperlink>
    </w:p>
    <w:p w14:paraId="328E826E" w14:textId="3C67E92A" w:rsidR="00CE659A" w:rsidRDefault="00CE659A">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219633" w:history="1">
        <w:r w:rsidRPr="006A7437">
          <w:rPr>
            <w:rStyle w:val="Hipervnculo"/>
            <w:noProof/>
          </w:rPr>
          <w:t>Información General</w:t>
        </w:r>
        <w:r>
          <w:rPr>
            <w:noProof/>
            <w:webHidden/>
          </w:rPr>
          <w:tab/>
        </w:r>
        <w:r>
          <w:rPr>
            <w:noProof/>
            <w:webHidden/>
          </w:rPr>
          <w:fldChar w:fldCharType="begin"/>
        </w:r>
        <w:r>
          <w:rPr>
            <w:noProof/>
            <w:webHidden/>
          </w:rPr>
          <w:instrText xml:space="preserve"> PAGEREF _Toc177219633 \h </w:instrText>
        </w:r>
        <w:r>
          <w:rPr>
            <w:noProof/>
            <w:webHidden/>
          </w:rPr>
        </w:r>
        <w:r>
          <w:rPr>
            <w:noProof/>
            <w:webHidden/>
          </w:rPr>
          <w:fldChar w:fldCharType="separate"/>
        </w:r>
        <w:r>
          <w:rPr>
            <w:noProof/>
            <w:webHidden/>
          </w:rPr>
          <w:t>5</w:t>
        </w:r>
        <w:r>
          <w:rPr>
            <w:noProof/>
            <w:webHidden/>
          </w:rPr>
          <w:fldChar w:fldCharType="end"/>
        </w:r>
      </w:hyperlink>
    </w:p>
    <w:p w14:paraId="202E725B" w14:textId="206B7E9A" w:rsidR="00CE659A" w:rsidRDefault="00CE659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219634" w:history="1">
        <w:r w:rsidRPr="006A7437">
          <w:rPr>
            <w:rStyle w:val="Hipervnculo"/>
            <w:noProof/>
          </w:rPr>
          <w:t>Grupo de desarrollo:</w:t>
        </w:r>
        <w:r>
          <w:rPr>
            <w:noProof/>
            <w:webHidden/>
          </w:rPr>
          <w:tab/>
        </w:r>
        <w:r>
          <w:rPr>
            <w:noProof/>
            <w:webHidden/>
          </w:rPr>
          <w:fldChar w:fldCharType="begin"/>
        </w:r>
        <w:r>
          <w:rPr>
            <w:noProof/>
            <w:webHidden/>
          </w:rPr>
          <w:instrText xml:space="preserve"> PAGEREF _Toc177219634 \h </w:instrText>
        </w:r>
        <w:r>
          <w:rPr>
            <w:noProof/>
            <w:webHidden/>
          </w:rPr>
        </w:r>
        <w:r>
          <w:rPr>
            <w:noProof/>
            <w:webHidden/>
          </w:rPr>
          <w:fldChar w:fldCharType="separate"/>
        </w:r>
        <w:r>
          <w:rPr>
            <w:noProof/>
            <w:webHidden/>
          </w:rPr>
          <w:t>5</w:t>
        </w:r>
        <w:r>
          <w:rPr>
            <w:noProof/>
            <w:webHidden/>
          </w:rPr>
          <w:fldChar w:fldCharType="end"/>
        </w:r>
      </w:hyperlink>
    </w:p>
    <w:p w14:paraId="30E5CFF9" w14:textId="4CEA411C" w:rsidR="00CE659A" w:rsidRDefault="00CE659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219635" w:history="1">
        <w:r w:rsidRPr="006A7437">
          <w:rPr>
            <w:rStyle w:val="Hipervnculo"/>
            <w:noProof/>
          </w:rPr>
          <w:t>Actividad Principal del Equipo de Trabajo:</w:t>
        </w:r>
        <w:r>
          <w:rPr>
            <w:noProof/>
            <w:webHidden/>
          </w:rPr>
          <w:tab/>
        </w:r>
        <w:r>
          <w:rPr>
            <w:noProof/>
            <w:webHidden/>
          </w:rPr>
          <w:fldChar w:fldCharType="begin"/>
        </w:r>
        <w:r>
          <w:rPr>
            <w:noProof/>
            <w:webHidden/>
          </w:rPr>
          <w:instrText xml:space="preserve"> PAGEREF _Toc177219635 \h </w:instrText>
        </w:r>
        <w:r>
          <w:rPr>
            <w:noProof/>
            <w:webHidden/>
          </w:rPr>
        </w:r>
        <w:r>
          <w:rPr>
            <w:noProof/>
            <w:webHidden/>
          </w:rPr>
          <w:fldChar w:fldCharType="separate"/>
        </w:r>
        <w:r>
          <w:rPr>
            <w:noProof/>
            <w:webHidden/>
          </w:rPr>
          <w:t>5</w:t>
        </w:r>
        <w:r>
          <w:rPr>
            <w:noProof/>
            <w:webHidden/>
          </w:rPr>
          <w:fldChar w:fldCharType="end"/>
        </w:r>
      </w:hyperlink>
    </w:p>
    <w:p w14:paraId="7B683ECC" w14:textId="37F9E24B" w:rsidR="00CE659A" w:rsidRDefault="00CE659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219636" w:history="1">
        <w:r w:rsidRPr="006A7437">
          <w:rPr>
            <w:rStyle w:val="Hipervnculo"/>
            <w:noProof/>
          </w:rPr>
          <w:t>Antecedentes Vinculados a la Temática</w:t>
        </w:r>
        <w:r>
          <w:rPr>
            <w:noProof/>
            <w:webHidden/>
          </w:rPr>
          <w:tab/>
        </w:r>
        <w:r>
          <w:rPr>
            <w:noProof/>
            <w:webHidden/>
          </w:rPr>
          <w:fldChar w:fldCharType="begin"/>
        </w:r>
        <w:r>
          <w:rPr>
            <w:noProof/>
            <w:webHidden/>
          </w:rPr>
          <w:instrText xml:space="preserve"> PAGEREF _Toc177219636 \h </w:instrText>
        </w:r>
        <w:r>
          <w:rPr>
            <w:noProof/>
            <w:webHidden/>
          </w:rPr>
        </w:r>
        <w:r>
          <w:rPr>
            <w:noProof/>
            <w:webHidden/>
          </w:rPr>
          <w:fldChar w:fldCharType="separate"/>
        </w:r>
        <w:r>
          <w:rPr>
            <w:noProof/>
            <w:webHidden/>
          </w:rPr>
          <w:t>6</w:t>
        </w:r>
        <w:r>
          <w:rPr>
            <w:noProof/>
            <w:webHidden/>
          </w:rPr>
          <w:fldChar w:fldCharType="end"/>
        </w:r>
      </w:hyperlink>
    </w:p>
    <w:p w14:paraId="693E12EA" w14:textId="0F814F68" w:rsidR="00CE659A" w:rsidRDefault="00CE659A">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219637" w:history="1">
        <w:r w:rsidRPr="006A7437">
          <w:rPr>
            <w:rStyle w:val="Hipervnculo"/>
            <w:noProof/>
          </w:rPr>
          <w:t>Propuesta</w:t>
        </w:r>
        <w:r>
          <w:rPr>
            <w:noProof/>
            <w:webHidden/>
          </w:rPr>
          <w:tab/>
        </w:r>
        <w:r>
          <w:rPr>
            <w:noProof/>
            <w:webHidden/>
          </w:rPr>
          <w:fldChar w:fldCharType="begin"/>
        </w:r>
        <w:r>
          <w:rPr>
            <w:noProof/>
            <w:webHidden/>
          </w:rPr>
          <w:instrText xml:space="preserve"> PAGEREF _Toc177219637 \h </w:instrText>
        </w:r>
        <w:r>
          <w:rPr>
            <w:noProof/>
            <w:webHidden/>
          </w:rPr>
        </w:r>
        <w:r>
          <w:rPr>
            <w:noProof/>
            <w:webHidden/>
          </w:rPr>
          <w:fldChar w:fldCharType="separate"/>
        </w:r>
        <w:r>
          <w:rPr>
            <w:noProof/>
            <w:webHidden/>
          </w:rPr>
          <w:t>6</w:t>
        </w:r>
        <w:r>
          <w:rPr>
            <w:noProof/>
            <w:webHidden/>
          </w:rPr>
          <w:fldChar w:fldCharType="end"/>
        </w:r>
      </w:hyperlink>
    </w:p>
    <w:p w14:paraId="0D689020" w14:textId="65C174F8" w:rsidR="00CE659A" w:rsidRDefault="00CE659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219638" w:history="1">
        <w:r w:rsidRPr="006A7437">
          <w:rPr>
            <w:rStyle w:val="Hipervnculo"/>
            <w:noProof/>
          </w:rPr>
          <w:t>Análisis Técnico</w:t>
        </w:r>
        <w:r>
          <w:rPr>
            <w:noProof/>
            <w:webHidden/>
          </w:rPr>
          <w:tab/>
        </w:r>
        <w:r>
          <w:rPr>
            <w:noProof/>
            <w:webHidden/>
          </w:rPr>
          <w:fldChar w:fldCharType="begin"/>
        </w:r>
        <w:r>
          <w:rPr>
            <w:noProof/>
            <w:webHidden/>
          </w:rPr>
          <w:instrText xml:space="preserve"> PAGEREF _Toc177219638 \h </w:instrText>
        </w:r>
        <w:r>
          <w:rPr>
            <w:noProof/>
            <w:webHidden/>
          </w:rPr>
        </w:r>
        <w:r>
          <w:rPr>
            <w:noProof/>
            <w:webHidden/>
          </w:rPr>
          <w:fldChar w:fldCharType="separate"/>
        </w:r>
        <w:r>
          <w:rPr>
            <w:noProof/>
            <w:webHidden/>
          </w:rPr>
          <w:t>6</w:t>
        </w:r>
        <w:r>
          <w:rPr>
            <w:noProof/>
            <w:webHidden/>
          </w:rPr>
          <w:fldChar w:fldCharType="end"/>
        </w:r>
      </w:hyperlink>
    </w:p>
    <w:p w14:paraId="7F6DCB6D" w14:textId="527864E6" w:rsidR="00CE659A" w:rsidRDefault="00CE659A">
      <w:pPr>
        <w:pStyle w:val="TDC3"/>
        <w:rPr>
          <w:rFonts w:asciiTheme="minorHAnsi" w:eastAsiaTheme="minorEastAsia" w:hAnsiTheme="minorHAnsi" w:cstheme="minorBidi"/>
          <w:noProof/>
          <w:kern w:val="2"/>
          <w:sz w:val="24"/>
          <w:szCs w:val="24"/>
          <w:lang w:val="es-AR" w:eastAsia="es-AR"/>
          <w14:ligatures w14:val="standardContextual"/>
        </w:rPr>
      </w:pPr>
      <w:hyperlink w:anchor="_Toc177219639" w:history="1">
        <w:r w:rsidRPr="006A7437">
          <w:rPr>
            <w:rStyle w:val="Hipervnculo"/>
            <w:noProof/>
          </w:rPr>
          <w:t>Definición de problema:</w:t>
        </w:r>
        <w:r>
          <w:rPr>
            <w:noProof/>
            <w:webHidden/>
          </w:rPr>
          <w:tab/>
        </w:r>
        <w:r>
          <w:rPr>
            <w:noProof/>
            <w:webHidden/>
          </w:rPr>
          <w:fldChar w:fldCharType="begin"/>
        </w:r>
        <w:r>
          <w:rPr>
            <w:noProof/>
            <w:webHidden/>
          </w:rPr>
          <w:instrText xml:space="preserve"> PAGEREF _Toc177219639 \h </w:instrText>
        </w:r>
        <w:r>
          <w:rPr>
            <w:noProof/>
            <w:webHidden/>
          </w:rPr>
        </w:r>
        <w:r>
          <w:rPr>
            <w:noProof/>
            <w:webHidden/>
          </w:rPr>
          <w:fldChar w:fldCharType="separate"/>
        </w:r>
        <w:r>
          <w:rPr>
            <w:noProof/>
            <w:webHidden/>
          </w:rPr>
          <w:t>6</w:t>
        </w:r>
        <w:r>
          <w:rPr>
            <w:noProof/>
            <w:webHidden/>
          </w:rPr>
          <w:fldChar w:fldCharType="end"/>
        </w:r>
      </w:hyperlink>
    </w:p>
    <w:p w14:paraId="32221075" w14:textId="5A85B916" w:rsidR="00CE659A" w:rsidRDefault="00CE659A">
      <w:pPr>
        <w:pStyle w:val="TDC3"/>
        <w:rPr>
          <w:rFonts w:asciiTheme="minorHAnsi" w:eastAsiaTheme="minorEastAsia" w:hAnsiTheme="minorHAnsi" w:cstheme="minorBidi"/>
          <w:noProof/>
          <w:kern w:val="2"/>
          <w:sz w:val="24"/>
          <w:szCs w:val="24"/>
          <w:lang w:val="es-AR" w:eastAsia="es-AR"/>
          <w14:ligatures w14:val="standardContextual"/>
        </w:rPr>
      </w:pPr>
      <w:hyperlink w:anchor="_Toc177219640" w:history="1">
        <w:r w:rsidRPr="006A7437">
          <w:rPr>
            <w:rStyle w:val="Hipervnculo"/>
            <w:noProof/>
          </w:rPr>
          <w:t>Características actuales del sistema</w:t>
        </w:r>
        <w:r>
          <w:rPr>
            <w:noProof/>
            <w:webHidden/>
          </w:rPr>
          <w:tab/>
        </w:r>
        <w:r>
          <w:rPr>
            <w:noProof/>
            <w:webHidden/>
          </w:rPr>
          <w:fldChar w:fldCharType="begin"/>
        </w:r>
        <w:r>
          <w:rPr>
            <w:noProof/>
            <w:webHidden/>
          </w:rPr>
          <w:instrText xml:space="preserve"> PAGEREF _Toc177219640 \h </w:instrText>
        </w:r>
        <w:r>
          <w:rPr>
            <w:noProof/>
            <w:webHidden/>
          </w:rPr>
        </w:r>
        <w:r>
          <w:rPr>
            <w:noProof/>
            <w:webHidden/>
          </w:rPr>
          <w:fldChar w:fldCharType="separate"/>
        </w:r>
        <w:r>
          <w:rPr>
            <w:noProof/>
            <w:webHidden/>
          </w:rPr>
          <w:t>6</w:t>
        </w:r>
        <w:r>
          <w:rPr>
            <w:noProof/>
            <w:webHidden/>
          </w:rPr>
          <w:fldChar w:fldCharType="end"/>
        </w:r>
      </w:hyperlink>
    </w:p>
    <w:p w14:paraId="5FDE15B8" w14:textId="12A0537A" w:rsidR="00CE659A" w:rsidRDefault="00CE659A">
      <w:pPr>
        <w:pStyle w:val="TDC3"/>
        <w:rPr>
          <w:rFonts w:asciiTheme="minorHAnsi" w:eastAsiaTheme="minorEastAsia" w:hAnsiTheme="minorHAnsi" w:cstheme="minorBidi"/>
          <w:noProof/>
          <w:kern w:val="2"/>
          <w:sz w:val="24"/>
          <w:szCs w:val="24"/>
          <w:lang w:val="es-AR" w:eastAsia="es-AR"/>
          <w14:ligatures w14:val="standardContextual"/>
        </w:rPr>
      </w:pPr>
      <w:hyperlink w:anchor="_Toc177219641" w:history="1">
        <w:r w:rsidRPr="006A7437">
          <w:rPr>
            <w:rStyle w:val="Hipervnculo"/>
            <w:noProof/>
          </w:rPr>
          <w:t>Descripción de procesos actuales</w:t>
        </w:r>
        <w:r>
          <w:rPr>
            <w:noProof/>
            <w:webHidden/>
          </w:rPr>
          <w:tab/>
        </w:r>
        <w:r>
          <w:rPr>
            <w:noProof/>
            <w:webHidden/>
          </w:rPr>
          <w:fldChar w:fldCharType="begin"/>
        </w:r>
        <w:r>
          <w:rPr>
            <w:noProof/>
            <w:webHidden/>
          </w:rPr>
          <w:instrText xml:space="preserve"> PAGEREF _Toc177219641 \h </w:instrText>
        </w:r>
        <w:r>
          <w:rPr>
            <w:noProof/>
            <w:webHidden/>
          </w:rPr>
        </w:r>
        <w:r>
          <w:rPr>
            <w:noProof/>
            <w:webHidden/>
          </w:rPr>
          <w:fldChar w:fldCharType="separate"/>
        </w:r>
        <w:r>
          <w:rPr>
            <w:noProof/>
            <w:webHidden/>
          </w:rPr>
          <w:t>6</w:t>
        </w:r>
        <w:r>
          <w:rPr>
            <w:noProof/>
            <w:webHidden/>
          </w:rPr>
          <w:fldChar w:fldCharType="end"/>
        </w:r>
      </w:hyperlink>
    </w:p>
    <w:p w14:paraId="65F41D0B" w14:textId="6B3A63CA" w:rsidR="00CE659A" w:rsidRDefault="00CE659A">
      <w:pPr>
        <w:pStyle w:val="TDC3"/>
        <w:rPr>
          <w:rFonts w:asciiTheme="minorHAnsi" w:eastAsiaTheme="minorEastAsia" w:hAnsiTheme="minorHAnsi" w:cstheme="minorBidi"/>
          <w:noProof/>
          <w:kern w:val="2"/>
          <w:sz w:val="24"/>
          <w:szCs w:val="24"/>
          <w:lang w:val="es-AR" w:eastAsia="es-AR"/>
          <w14:ligatures w14:val="standardContextual"/>
        </w:rPr>
      </w:pPr>
      <w:hyperlink w:anchor="_Toc177219642" w:history="1">
        <w:r w:rsidRPr="006A7437">
          <w:rPr>
            <w:rStyle w:val="Hipervnculo"/>
            <w:noProof/>
          </w:rPr>
          <w:t>Requisitos detectados</w:t>
        </w:r>
        <w:r>
          <w:rPr>
            <w:noProof/>
            <w:webHidden/>
          </w:rPr>
          <w:tab/>
        </w:r>
        <w:r>
          <w:rPr>
            <w:noProof/>
            <w:webHidden/>
          </w:rPr>
          <w:fldChar w:fldCharType="begin"/>
        </w:r>
        <w:r>
          <w:rPr>
            <w:noProof/>
            <w:webHidden/>
          </w:rPr>
          <w:instrText xml:space="preserve"> PAGEREF _Toc177219642 \h </w:instrText>
        </w:r>
        <w:r>
          <w:rPr>
            <w:noProof/>
            <w:webHidden/>
          </w:rPr>
        </w:r>
        <w:r>
          <w:rPr>
            <w:noProof/>
            <w:webHidden/>
          </w:rPr>
          <w:fldChar w:fldCharType="separate"/>
        </w:r>
        <w:r>
          <w:rPr>
            <w:noProof/>
            <w:webHidden/>
          </w:rPr>
          <w:t>7</w:t>
        </w:r>
        <w:r>
          <w:rPr>
            <w:noProof/>
            <w:webHidden/>
          </w:rPr>
          <w:fldChar w:fldCharType="end"/>
        </w:r>
      </w:hyperlink>
    </w:p>
    <w:p w14:paraId="610B09BC" w14:textId="2D095D1D" w:rsidR="00CE659A" w:rsidRDefault="00CE659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219643" w:history="1">
        <w:r w:rsidRPr="006A7437">
          <w:rPr>
            <w:rStyle w:val="Hipervnculo"/>
            <w:noProof/>
          </w:rPr>
          <w:t>Propuesta Técnica</w:t>
        </w:r>
        <w:r>
          <w:rPr>
            <w:noProof/>
            <w:webHidden/>
          </w:rPr>
          <w:tab/>
        </w:r>
        <w:r>
          <w:rPr>
            <w:noProof/>
            <w:webHidden/>
          </w:rPr>
          <w:fldChar w:fldCharType="begin"/>
        </w:r>
        <w:r>
          <w:rPr>
            <w:noProof/>
            <w:webHidden/>
          </w:rPr>
          <w:instrText xml:space="preserve"> PAGEREF _Toc177219643 \h </w:instrText>
        </w:r>
        <w:r>
          <w:rPr>
            <w:noProof/>
            <w:webHidden/>
          </w:rPr>
        </w:r>
        <w:r>
          <w:rPr>
            <w:noProof/>
            <w:webHidden/>
          </w:rPr>
          <w:fldChar w:fldCharType="separate"/>
        </w:r>
        <w:r>
          <w:rPr>
            <w:noProof/>
            <w:webHidden/>
          </w:rPr>
          <w:t>8</w:t>
        </w:r>
        <w:r>
          <w:rPr>
            <w:noProof/>
            <w:webHidden/>
          </w:rPr>
          <w:fldChar w:fldCharType="end"/>
        </w:r>
      </w:hyperlink>
    </w:p>
    <w:p w14:paraId="7F8149DC" w14:textId="2B77112C" w:rsidR="00CE659A" w:rsidRDefault="00CE659A">
      <w:pPr>
        <w:pStyle w:val="TDC3"/>
        <w:rPr>
          <w:rFonts w:asciiTheme="minorHAnsi" w:eastAsiaTheme="minorEastAsia" w:hAnsiTheme="minorHAnsi" w:cstheme="minorBidi"/>
          <w:noProof/>
          <w:kern w:val="2"/>
          <w:sz w:val="24"/>
          <w:szCs w:val="24"/>
          <w:lang w:val="es-AR" w:eastAsia="es-AR"/>
          <w14:ligatures w14:val="standardContextual"/>
        </w:rPr>
      </w:pPr>
      <w:hyperlink w:anchor="_Toc177219644" w:history="1">
        <w:r w:rsidRPr="006A7437">
          <w:rPr>
            <w:rStyle w:val="Hipervnculo"/>
            <w:noProof/>
          </w:rPr>
          <w:t>Casos de uso</w:t>
        </w:r>
        <w:r>
          <w:rPr>
            <w:noProof/>
            <w:webHidden/>
          </w:rPr>
          <w:tab/>
        </w:r>
        <w:r>
          <w:rPr>
            <w:noProof/>
            <w:webHidden/>
          </w:rPr>
          <w:fldChar w:fldCharType="begin"/>
        </w:r>
        <w:r>
          <w:rPr>
            <w:noProof/>
            <w:webHidden/>
          </w:rPr>
          <w:instrText xml:space="preserve"> PAGEREF _Toc177219644 \h </w:instrText>
        </w:r>
        <w:r>
          <w:rPr>
            <w:noProof/>
            <w:webHidden/>
          </w:rPr>
        </w:r>
        <w:r>
          <w:rPr>
            <w:noProof/>
            <w:webHidden/>
          </w:rPr>
          <w:fldChar w:fldCharType="separate"/>
        </w:r>
        <w:r>
          <w:rPr>
            <w:noProof/>
            <w:webHidden/>
          </w:rPr>
          <w:t>8</w:t>
        </w:r>
        <w:r>
          <w:rPr>
            <w:noProof/>
            <w:webHidden/>
          </w:rPr>
          <w:fldChar w:fldCharType="end"/>
        </w:r>
      </w:hyperlink>
    </w:p>
    <w:p w14:paraId="1DFB7196" w14:textId="353A682D" w:rsidR="00CE659A" w:rsidRDefault="00CE659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219645" w:history="1">
        <w:r w:rsidRPr="006A7437">
          <w:rPr>
            <w:rStyle w:val="Hipervnculo"/>
            <w:noProof/>
          </w:rPr>
          <w:t>Planificación Estimada</w:t>
        </w:r>
        <w:r>
          <w:rPr>
            <w:noProof/>
            <w:webHidden/>
          </w:rPr>
          <w:tab/>
        </w:r>
        <w:r>
          <w:rPr>
            <w:noProof/>
            <w:webHidden/>
          </w:rPr>
          <w:fldChar w:fldCharType="begin"/>
        </w:r>
        <w:r>
          <w:rPr>
            <w:noProof/>
            <w:webHidden/>
          </w:rPr>
          <w:instrText xml:space="preserve"> PAGEREF _Toc177219645 \h </w:instrText>
        </w:r>
        <w:r>
          <w:rPr>
            <w:noProof/>
            <w:webHidden/>
          </w:rPr>
        </w:r>
        <w:r>
          <w:rPr>
            <w:noProof/>
            <w:webHidden/>
          </w:rPr>
          <w:fldChar w:fldCharType="separate"/>
        </w:r>
        <w:r>
          <w:rPr>
            <w:noProof/>
            <w:webHidden/>
          </w:rPr>
          <w:t>9</w:t>
        </w:r>
        <w:r>
          <w:rPr>
            <w:noProof/>
            <w:webHidden/>
          </w:rPr>
          <w:fldChar w:fldCharType="end"/>
        </w:r>
      </w:hyperlink>
    </w:p>
    <w:p w14:paraId="52415A4A" w14:textId="6D1DD8B5" w:rsidR="00CE659A" w:rsidRDefault="00CE659A">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219646" w:history="1">
        <w:r w:rsidRPr="006A7437">
          <w:rPr>
            <w:rStyle w:val="Hipervnculo"/>
            <w:noProof/>
          </w:rPr>
          <w:t>Propuesta Económica</w:t>
        </w:r>
        <w:r>
          <w:rPr>
            <w:noProof/>
            <w:webHidden/>
          </w:rPr>
          <w:tab/>
        </w:r>
        <w:r>
          <w:rPr>
            <w:noProof/>
            <w:webHidden/>
          </w:rPr>
          <w:fldChar w:fldCharType="begin"/>
        </w:r>
        <w:r>
          <w:rPr>
            <w:noProof/>
            <w:webHidden/>
          </w:rPr>
          <w:instrText xml:space="preserve"> PAGEREF _Toc177219646 \h </w:instrText>
        </w:r>
        <w:r>
          <w:rPr>
            <w:noProof/>
            <w:webHidden/>
          </w:rPr>
        </w:r>
        <w:r>
          <w:rPr>
            <w:noProof/>
            <w:webHidden/>
          </w:rPr>
          <w:fldChar w:fldCharType="separate"/>
        </w:r>
        <w:r>
          <w:rPr>
            <w:noProof/>
            <w:webHidden/>
          </w:rPr>
          <w:t>10</w:t>
        </w:r>
        <w:r>
          <w:rPr>
            <w:noProof/>
            <w:webHidden/>
          </w:rPr>
          <w:fldChar w:fldCharType="end"/>
        </w:r>
      </w:hyperlink>
    </w:p>
    <w:p w14:paraId="303197B5" w14:textId="2FCD9EB7" w:rsidR="00CE659A" w:rsidRDefault="00CE659A">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219647" w:history="1">
        <w:r w:rsidRPr="006A7437">
          <w:rPr>
            <w:rStyle w:val="Hipervnculo"/>
            <w:noProof/>
          </w:rPr>
          <w:t>Anexos</w:t>
        </w:r>
        <w:r>
          <w:rPr>
            <w:noProof/>
            <w:webHidden/>
          </w:rPr>
          <w:tab/>
        </w:r>
        <w:r>
          <w:rPr>
            <w:noProof/>
            <w:webHidden/>
          </w:rPr>
          <w:fldChar w:fldCharType="begin"/>
        </w:r>
        <w:r>
          <w:rPr>
            <w:noProof/>
            <w:webHidden/>
          </w:rPr>
          <w:instrText xml:space="preserve"> PAGEREF _Toc177219647 \h </w:instrText>
        </w:r>
        <w:r>
          <w:rPr>
            <w:noProof/>
            <w:webHidden/>
          </w:rPr>
        </w:r>
        <w:r>
          <w:rPr>
            <w:noProof/>
            <w:webHidden/>
          </w:rPr>
          <w:fldChar w:fldCharType="separate"/>
        </w:r>
        <w:r>
          <w:rPr>
            <w:noProof/>
            <w:webHidden/>
          </w:rPr>
          <w:t>10</w:t>
        </w:r>
        <w:r>
          <w:rPr>
            <w:noProof/>
            <w:webHidden/>
          </w:rPr>
          <w:fldChar w:fldCharType="end"/>
        </w:r>
      </w:hyperlink>
    </w:p>
    <w:p w14:paraId="7995D7E3" w14:textId="1ABF6EEA" w:rsidR="00CE659A" w:rsidRDefault="00CE659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219648" w:history="1">
        <w:r w:rsidRPr="006A7437">
          <w:rPr>
            <w:rStyle w:val="Hipervnculo"/>
            <w:noProof/>
          </w:rPr>
          <w:t>Entrevistas</w:t>
        </w:r>
        <w:r>
          <w:rPr>
            <w:noProof/>
            <w:webHidden/>
          </w:rPr>
          <w:tab/>
        </w:r>
        <w:r>
          <w:rPr>
            <w:noProof/>
            <w:webHidden/>
          </w:rPr>
          <w:fldChar w:fldCharType="begin"/>
        </w:r>
        <w:r>
          <w:rPr>
            <w:noProof/>
            <w:webHidden/>
          </w:rPr>
          <w:instrText xml:space="preserve"> PAGEREF _Toc177219648 \h </w:instrText>
        </w:r>
        <w:r>
          <w:rPr>
            <w:noProof/>
            <w:webHidden/>
          </w:rPr>
        </w:r>
        <w:r>
          <w:rPr>
            <w:noProof/>
            <w:webHidden/>
          </w:rPr>
          <w:fldChar w:fldCharType="separate"/>
        </w:r>
        <w:r>
          <w:rPr>
            <w:noProof/>
            <w:webHidden/>
          </w:rPr>
          <w:t>10</w:t>
        </w:r>
        <w:r>
          <w:rPr>
            <w:noProof/>
            <w:webHidden/>
          </w:rPr>
          <w:fldChar w:fldCharType="end"/>
        </w:r>
      </w:hyperlink>
    </w:p>
    <w:p w14:paraId="04881734" w14:textId="38836978" w:rsidR="00CE659A" w:rsidRDefault="00CE659A">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219649" w:history="1">
        <w:r w:rsidRPr="006A7437">
          <w:rPr>
            <w:rStyle w:val="Hipervnculo"/>
            <w:noProof/>
          </w:rPr>
          <w:t>Otros</w:t>
        </w:r>
        <w:r>
          <w:rPr>
            <w:noProof/>
            <w:webHidden/>
          </w:rPr>
          <w:tab/>
        </w:r>
        <w:r>
          <w:rPr>
            <w:noProof/>
            <w:webHidden/>
          </w:rPr>
          <w:fldChar w:fldCharType="begin"/>
        </w:r>
        <w:r>
          <w:rPr>
            <w:noProof/>
            <w:webHidden/>
          </w:rPr>
          <w:instrText xml:space="preserve"> PAGEREF _Toc177219649 \h </w:instrText>
        </w:r>
        <w:r>
          <w:rPr>
            <w:noProof/>
            <w:webHidden/>
          </w:rPr>
        </w:r>
        <w:r>
          <w:rPr>
            <w:noProof/>
            <w:webHidden/>
          </w:rPr>
          <w:fldChar w:fldCharType="separate"/>
        </w:r>
        <w:r>
          <w:rPr>
            <w:noProof/>
            <w:webHidden/>
          </w:rPr>
          <w:t>10</w:t>
        </w:r>
        <w:r>
          <w:rPr>
            <w:noProof/>
            <w:webHidden/>
          </w:rPr>
          <w:fldChar w:fldCharType="end"/>
        </w:r>
      </w:hyperlink>
    </w:p>
    <w:p w14:paraId="0A00F44F" w14:textId="73EEE38E" w:rsidR="000F79DF" w:rsidRDefault="00F34540" w:rsidP="00BA3C4A">
      <w:r>
        <w:fldChar w:fldCharType="end"/>
      </w:r>
    </w:p>
    <w:p w14:paraId="61A94194" w14:textId="77777777" w:rsidR="0040066E" w:rsidRDefault="0040066E" w:rsidP="00BA3C4A"/>
    <w:p w14:paraId="3545C486" w14:textId="77777777" w:rsidR="00A13DBA" w:rsidRDefault="00861B8F" w:rsidP="00BA3C4A">
      <w:pPr>
        <w:pStyle w:val="PSI-Ttulo"/>
      </w:pPr>
      <w:r>
        <w:br w:type="page"/>
      </w:r>
      <w:r w:rsidR="00A85122">
        <w:rPr>
          <w:lang w:val="es-AR"/>
        </w:rPr>
        <w:lastRenderedPageBreak/>
        <w:t>Propuesta de Desarrollo</w:t>
      </w:r>
    </w:p>
    <w:p w14:paraId="509128E3" w14:textId="77777777" w:rsidR="00A85122" w:rsidRDefault="00A85122" w:rsidP="00BA3C4A">
      <w:pPr>
        <w:pStyle w:val="PSI-Ttulo1"/>
      </w:pPr>
      <w:bookmarkStart w:id="0" w:name="_Toc524312826"/>
      <w:bookmarkStart w:id="1" w:name="_Toc228187377"/>
      <w:bookmarkStart w:id="2" w:name="_Toc234690188"/>
      <w:bookmarkStart w:id="3" w:name="_Toc177219627"/>
      <w:r>
        <w:t>Introducción</w:t>
      </w:r>
      <w:bookmarkEnd w:id="0"/>
      <w:bookmarkEnd w:id="1"/>
      <w:bookmarkEnd w:id="2"/>
      <w:bookmarkEnd w:id="3"/>
    </w:p>
    <w:p w14:paraId="35E10102" w14:textId="5BEFEFC9" w:rsidR="00A85122" w:rsidRDefault="00A85122" w:rsidP="00BA3C4A">
      <w:pPr>
        <w:pStyle w:val="PSI-Ttulo2"/>
      </w:pPr>
      <w:bookmarkStart w:id="4" w:name="_Toc524312827"/>
      <w:bookmarkStart w:id="5" w:name="_Toc228187378"/>
      <w:bookmarkStart w:id="6" w:name="_Toc234690189"/>
      <w:bookmarkStart w:id="7" w:name="_Toc177219628"/>
      <w:r>
        <w:t>P</w:t>
      </w:r>
      <w:bookmarkEnd w:id="4"/>
      <w:r>
        <w:t>ropósito</w:t>
      </w:r>
      <w:bookmarkEnd w:id="5"/>
      <w:bookmarkEnd w:id="6"/>
      <w:bookmarkEnd w:id="7"/>
    </w:p>
    <w:p w14:paraId="31BC2F08" w14:textId="60C5D383" w:rsidR="008E747A" w:rsidRDefault="007B6A6B" w:rsidP="007B6A6B">
      <w:r>
        <w:t>La propuesta de desarrollo es</w:t>
      </w:r>
      <w:r w:rsidR="008E747A">
        <w:t xml:space="preserve"> </w:t>
      </w:r>
      <w:r w:rsidR="0079259E">
        <w:t xml:space="preserve">un documento </w:t>
      </w:r>
      <w:r w:rsidR="00FE278D">
        <w:t xml:space="preserve">en el que se </w:t>
      </w:r>
      <w:r w:rsidR="008E747A" w:rsidRPr="00BA3C4A">
        <w:t xml:space="preserve">especifican </w:t>
      </w:r>
      <w:r w:rsidR="0079259E">
        <w:t>los requisitos que tendrá el sistema</w:t>
      </w:r>
      <w:r w:rsidR="00FE278D">
        <w:t xml:space="preserve"> a desarrollar,</w:t>
      </w:r>
      <w:r w:rsidR="00A73BCA">
        <w:t xml:space="preserve"> </w:t>
      </w:r>
      <w:r w:rsidR="007C490D">
        <w:t>dirigido a</w:t>
      </w:r>
      <w:r w:rsidR="00A73BCA">
        <w:t xml:space="preserve"> los clientes </w:t>
      </w:r>
      <w:r w:rsidR="00FE278D">
        <w:t xml:space="preserve">y </w:t>
      </w:r>
      <w:r w:rsidR="007C490D">
        <w:t xml:space="preserve">a </w:t>
      </w:r>
      <w:r w:rsidR="00A73BCA">
        <w:t>los desarrolladores</w:t>
      </w:r>
      <w:r w:rsidR="00FE278D">
        <w:t xml:space="preserve">. </w:t>
      </w:r>
      <w:r w:rsidR="007C490D">
        <w:t xml:space="preserve">El mismo está diseñado </w:t>
      </w:r>
      <w:r w:rsidR="00FE278D">
        <w:t xml:space="preserve">para </w:t>
      </w:r>
      <w:r w:rsidR="004E6052">
        <w:t>que ambas partes</w:t>
      </w:r>
      <w:r w:rsidR="00D07A58">
        <w:t xml:space="preserve"> estén de acuerdo</w:t>
      </w:r>
      <w:r w:rsidR="000078E7">
        <w:t xml:space="preserve"> con lo</w:t>
      </w:r>
      <w:r w:rsidR="007C490D">
        <w:t xml:space="preserve"> que se va a detallar en las siguientes secciones</w:t>
      </w:r>
      <w:r w:rsidR="008E747A" w:rsidRPr="00BA3C4A">
        <w:t>.</w:t>
      </w:r>
      <w:r w:rsidR="008E747A">
        <w:t xml:space="preserve"> </w:t>
      </w:r>
    </w:p>
    <w:p w14:paraId="0A424264" w14:textId="57AB267A" w:rsidR="00A85122" w:rsidRDefault="00A85122" w:rsidP="00D83703">
      <w:pPr>
        <w:pStyle w:val="PSI-Ttulo2"/>
      </w:pPr>
      <w:bookmarkStart w:id="8" w:name="_Toc228187379"/>
      <w:bookmarkStart w:id="9" w:name="_Toc234690190"/>
      <w:bookmarkStart w:id="10" w:name="_Toc177219629"/>
      <w:r>
        <w:t>Alcance</w:t>
      </w:r>
      <w:bookmarkEnd w:id="8"/>
      <w:bookmarkEnd w:id="9"/>
      <w:bookmarkEnd w:id="10"/>
    </w:p>
    <w:p w14:paraId="39800A9B" w14:textId="554C2379" w:rsidR="003125F9" w:rsidRDefault="003125F9" w:rsidP="003125F9">
      <w:pPr>
        <w:rPr>
          <w:b/>
          <w:bCs/>
        </w:rPr>
      </w:pPr>
      <w:bookmarkStart w:id="11" w:name="_Toc104101745"/>
      <w:bookmarkStart w:id="12" w:name="_Toc227403719"/>
      <w:bookmarkStart w:id="13" w:name="_Toc234690191"/>
      <w:r w:rsidRPr="003125F9">
        <w:t>El alcance de este document</w:t>
      </w:r>
      <w:r>
        <w:rPr>
          <w:b/>
          <w:bCs/>
        </w:rPr>
        <w:t xml:space="preserve">o </w:t>
      </w:r>
      <w:r w:rsidRPr="003125F9">
        <w:t xml:space="preserve">abarca la especificación de los requisitos técnicos y funcionales necesarios para el desarrollo del sistema de gestión de riesgos "Vesta </w:t>
      </w:r>
      <w:proofErr w:type="spellStart"/>
      <w:r w:rsidRPr="003125F9">
        <w:t>Risk</w:t>
      </w:r>
      <w:proofErr w:type="spellEnd"/>
      <w:r w:rsidRPr="003125F9">
        <w:t xml:space="preserve"> Manager". Incluye un análisis técnico y una propuesta técnica detallada que establece las características, el diseño, y los costos asociados al desarrollo del sistema. Este documento también sirve como acuerdo formal entre las partes involucradas, definiendo claramente las expectativas, los objetivos y las responsabilidades de cada una.</w:t>
      </w:r>
    </w:p>
    <w:p w14:paraId="5DFEC33B" w14:textId="509AE12C" w:rsidR="003125F9" w:rsidRDefault="003125F9" w:rsidP="003125F9">
      <w:pPr>
        <w:rPr>
          <w:b/>
          <w:bCs/>
        </w:rPr>
      </w:pPr>
      <w:r w:rsidRPr="003125F9">
        <w:t xml:space="preserve">El documento no abarca la implementación detallada de cada componente del sistema ni la integración final con sistemas externos adicionales, salvo la integración especificada con </w:t>
      </w:r>
      <w:proofErr w:type="spellStart"/>
      <w:r w:rsidRPr="003125F9">
        <w:t>UARGflow</w:t>
      </w:r>
      <w:proofErr w:type="spellEnd"/>
      <w:r w:rsidRPr="003125F9">
        <w:t xml:space="preserve"> para el inicio de sesión de los usuarios. </w:t>
      </w:r>
    </w:p>
    <w:p w14:paraId="45A0E4C5" w14:textId="3E2556CF" w:rsidR="00A85122" w:rsidRPr="0088297B" w:rsidRDefault="00A85122" w:rsidP="00BA3C4A">
      <w:pPr>
        <w:pStyle w:val="PSI-Ttulo2"/>
      </w:pPr>
      <w:bookmarkStart w:id="14" w:name="_Toc177219630"/>
      <w:r w:rsidRPr="0088297B">
        <w:t>Panorama General</w:t>
      </w:r>
      <w:bookmarkEnd w:id="11"/>
      <w:bookmarkEnd w:id="12"/>
      <w:bookmarkEnd w:id="13"/>
      <w:bookmarkEnd w:id="14"/>
    </w:p>
    <w:p w14:paraId="7E61B212" w14:textId="0A8B9E52" w:rsidR="00C84FAB" w:rsidRDefault="00C84FAB" w:rsidP="00C84FAB">
      <w:r>
        <w:t>El documento se estructurará de la siguiente manera:</w:t>
      </w:r>
    </w:p>
    <w:p w14:paraId="6CC6BE03" w14:textId="200C66BA" w:rsidR="00C84FAB" w:rsidRDefault="00C84FAB" w:rsidP="00C84FAB">
      <w:pPr>
        <w:pStyle w:val="Prrafodelista"/>
        <w:numPr>
          <w:ilvl w:val="0"/>
          <w:numId w:val="13"/>
        </w:numPr>
      </w:pPr>
      <w:r w:rsidRPr="00C84FAB">
        <w:rPr>
          <w:b/>
          <w:bCs/>
        </w:rPr>
        <w:t>Información general</w:t>
      </w:r>
      <w:r>
        <w:t xml:space="preserve">. En esta sección </w:t>
      </w:r>
      <w:r w:rsidR="00F47DE1">
        <w:t>se detallará información del grupo de desarrollo junto con las actividades de los integrantes y los antecedentes a tener en cuenta.</w:t>
      </w:r>
    </w:p>
    <w:p w14:paraId="6A768C34" w14:textId="67FD9DC2" w:rsidR="00C84FAB" w:rsidRDefault="00C84FAB" w:rsidP="00C84FAB">
      <w:pPr>
        <w:pStyle w:val="Prrafodelista"/>
        <w:numPr>
          <w:ilvl w:val="0"/>
          <w:numId w:val="13"/>
        </w:numPr>
      </w:pPr>
      <w:r w:rsidRPr="00C84FAB">
        <w:rPr>
          <w:b/>
          <w:bCs/>
        </w:rPr>
        <w:t>Propuesta</w:t>
      </w:r>
      <w:r>
        <w:t>.</w:t>
      </w:r>
      <w:r w:rsidR="00F47DE1">
        <w:t xml:space="preserve"> En esta sección se definirá el</w:t>
      </w:r>
      <w:r w:rsidR="003E72B4">
        <w:t xml:space="preserve"> inconveniente que ocurre, que se va a realizar, que va a quedar fuera del desarrollo y una estimación inicial.</w:t>
      </w:r>
    </w:p>
    <w:p w14:paraId="722BD6BB" w14:textId="19E4A864" w:rsidR="00C84FAB" w:rsidRDefault="00C84FAB" w:rsidP="00C84FAB">
      <w:pPr>
        <w:pStyle w:val="Prrafodelista"/>
        <w:numPr>
          <w:ilvl w:val="0"/>
          <w:numId w:val="13"/>
        </w:numPr>
      </w:pPr>
      <w:r w:rsidRPr="00C84FAB">
        <w:rPr>
          <w:b/>
          <w:bCs/>
        </w:rPr>
        <w:t>Propuesta económica</w:t>
      </w:r>
      <w:r>
        <w:t>.</w:t>
      </w:r>
      <w:r w:rsidR="003E72B4">
        <w:t xml:space="preserve"> En esta sección en base a la propuesta se va a calcular el monto según la complejidad del sistema. </w:t>
      </w:r>
    </w:p>
    <w:p w14:paraId="515384B2" w14:textId="562D491A" w:rsidR="00A85122" w:rsidRDefault="00C84FAB" w:rsidP="00BA3C4A">
      <w:pPr>
        <w:pStyle w:val="Prrafodelista"/>
        <w:numPr>
          <w:ilvl w:val="0"/>
          <w:numId w:val="13"/>
        </w:numPr>
      </w:pPr>
      <w:r w:rsidRPr="00C84FAB">
        <w:rPr>
          <w:b/>
          <w:bCs/>
        </w:rPr>
        <w:t>Anexos</w:t>
      </w:r>
      <w:r>
        <w:t>.</w:t>
      </w:r>
      <w:r w:rsidR="003E72B4">
        <w:t xml:space="preserve"> En esta sección, se </w:t>
      </w:r>
      <w:r w:rsidR="008F70CC">
        <w:t>ingresará</w:t>
      </w:r>
      <w:r w:rsidR="003E72B4">
        <w:t xml:space="preserve"> toda la documentación de importancia</w:t>
      </w:r>
      <w:r w:rsidR="008F70CC">
        <w:t xml:space="preserve"> a tener en cuenta.</w:t>
      </w:r>
    </w:p>
    <w:p w14:paraId="11676848" w14:textId="0D4175BD" w:rsidR="000E520B" w:rsidRDefault="000078E7" w:rsidP="000E520B">
      <w:pPr>
        <w:pStyle w:val="PSI-Ttulo2"/>
      </w:pPr>
      <w:bookmarkStart w:id="15" w:name="_Toc177219631"/>
      <w:r>
        <w:t>Acrónimos</w:t>
      </w:r>
      <w:bookmarkEnd w:id="15"/>
    </w:p>
    <w:p w14:paraId="15BC656B" w14:textId="0962F411" w:rsidR="00E37565" w:rsidRDefault="00E37565" w:rsidP="00E37565">
      <w:pPr>
        <w:pStyle w:val="Prrafodelista"/>
        <w:numPr>
          <w:ilvl w:val="0"/>
          <w:numId w:val="13"/>
        </w:numPr>
      </w:pPr>
      <w:proofErr w:type="spellStart"/>
      <w:r w:rsidRPr="00E37565">
        <w:rPr>
          <w:b/>
          <w:bCs/>
        </w:rPr>
        <w:t>UARGflow</w:t>
      </w:r>
      <w:proofErr w:type="spellEnd"/>
      <w:r w:rsidRPr="00E37565">
        <w:t>: Sistema de autenticación utilizado por la Universidad Nacional de la Patagonia Austral (UNPA) UARG.</w:t>
      </w:r>
    </w:p>
    <w:p w14:paraId="2EC1CFD1" w14:textId="3CF1C4F6" w:rsidR="00683C1A" w:rsidRDefault="00683C1A" w:rsidP="00683C1A">
      <w:pPr>
        <w:pStyle w:val="PSI-Ttulo2"/>
      </w:pPr>
      <w:bookmarkStart w:id="16" w:name="_Toc177219632"/>
      <w:r>
        <w:t>Definiciones</w:t>
      </w:r>
      <w:bookmarkEnd w:id="16"/>
    </w:p>
    <w:p w14:paraId="6F9BD005" w14:textId="0DF877E8" w:rsidR="00683C1A" w:rsidRDefault="00683C1A" w:rsidP="00683C1A">
      <w:pPr>
        <w:pStyle w:val="PSI-Normal"/>
      </w:pPr>
      <w:r>
        <w:t>En esta sección se expondrá aquellas palabras técnicas que serán utilizadas en este documento:</w:t>
      </w:r>
    </w:p>
    <w:p w14:paraId="354959B1" w14:textId="1D8DE5AB" w:rsidR="00683C1A" w:rsidRDefault="00683C1A" w:rsidP="00683C1A">
      <w:pPr>
        <w:pStyle w:val="PSI-Normal"/>
        <w:numPr>
          <w:ilvl w:val="0"/>
          <w:numId w:val="13"/>
        </w:numPr>
      </w:pPr>
      <w:r w:rsidRPr="00683C1A">
        <w:rPr>
          <w:b/>
          <w:bCs/>
        </w:rPr>
        <w:lastRenderedPageBreak/>
        <w:t>PSI</w:t>
      </w:r>
      <w:r>
        <w:t xml:space="preserve">: El Proceso PSI es un marco de trabajo basado en el Proceso Unificado para el Desarrollo de Software. Se caracteriza por estar dirigido por Casos de Uso, centrado en la arquitectura y por ser iterativo e incremental. </w:t>
      </w:r>
    </w:p>
    <w:p w14:paraId="0C168C57" w14:textId="77777777" w:rsidR="00A85122" w:rsidRDefault="00A85122" w:rsidP="00BA3C4A">
      <w:pPr>
        <w:pStyle w:val="PSI-Ttulo1"/>
      </w:pPr>
      <w:bookmarkStart w:id="17" w:name="_Toc228187381"/>
      <w:bookmarkStart w:id="18" w:name="_Toc234690192"/>
      <w:bookmarkStart w:id="19" w:name="_Toc200978415"/>
      <w:bookmarkStart w:id="20" w:name="_Toc177219633"/>
      <w:r>
        <w:t>Información General</w:t>
      </w:r>
      <w:bookmarkEnd w:id="17"/>
      <w:bookmarkEnd w:id="18"/>
      <w:bookmarkEnd w:id="20"/>
    </w:p>
    <w:p w14:paraId="581299C1" w14:textId="77777777" w:rsidR="00A85122" w:rsidRDefault="00A85122" w:rsidP="00BA3C4A">
      <w:pPr>
        <w:pStyle w:val="PSI-Ttulo2"/>
      </w:pPr>
      <w:bookmarkStart w:id="21" w:name="_Toc228187382"/>
      <w:bookmarkStart w:id="22" w:name="_Toc234690193"/>
      <w:bookmarkStart w:id="23" w:name="_Toc177219634"/>
      <w:r w:rsidRPr="00DB5419">
        <w:t>Grupo de desarrollo:</w:t>
      </w:r>
      <w:bookmarkEnd w:id="21"/>
      <w:bookmarkEnd w:id="22"/>
      <w:bookmarkEnd w:id="23"/>
    </w:p>
    <w:p w14:paraId="189E88D6" w14:textId="1E622BD5" w:rsidR="00B81430" w:rsidRDefault="00B81430" w:rsidP="00B81430">
      <w:r>
        <w:t xml:space="preserve">El grupo que se encargara de desarrollar el sistema sobre la gestión de riesgos </w:t>
      </w:r>
      <w:r w:rsidR="00C21686">
        <w:t>está</w:t>
      </w:r>
      <w:r>
        <w:t xml:space="preserve"> compuesto:</w:t>
      </w:r>
    </w:p>
    <w:p w14:paraId="04DB6446" w14:textId="079E0F69" w:rsidR="00B81430" w:rsidRDefault="00C21686" w:rsidP="00B81430">
      <w:pPr>
        <w:pStyle w:val="Prrafodelista"/>
        <w:numPr>
          <w:ilvl w:val="0"/>
          <w:numId w:val="13"/>
        </w:numPr>
      </w:pPr>
      <w:r>
        <w:t>Agustín</w:t>
      </w:r>
      <w:r w:rsidR="00B81430">
        <w:t xml:space="preserve"> </w:t>
      </w:r>
      <w:proofErr w:type="spellStart"/>
      <w:r w:rsidR="00B81430">
        <w:t>Collareda</w:t>
      </w:r>
      <w:proofErr w:type="spellEnd"/>
      <w:r w:rsidR="00B81430">
        <w:t>.</w:t>
      </w:r>
      <w:r w:rsidR="000078E7">
        <w:t xml:space="preserve"> Este miembro va a ser líder de proyecto, documentador, analista y programador.</w:t>
      </w:r>
    </w:p>
    <w:p w14:paraId="6E6E2E66" w14:textId="0C086974" w:rsidR="00B81430" w:rsidRDefault="00B81430" w:rsidP="00B81430">
      <w:pPr>
        <w:pStyle w:val="Prrafodelista"/>
        <w:numPr>
          <w:ilvl w:val="0"/>
          <w:numId w:val="13"/>
        </w:numPr>
      </w:pPr>
      <w:r>
        <w:t xml:space="preserve">Cintia </w:t>
      </w:r>
      <w:proofErr w:type="spellStart"/>
      <w:r>
        <w:t>Hernandez</w:t>
      </w:r>
      <w:proofErr w:type="spellEnd"/>
      <w:r>
        <w:t>.</w:t>
      </w:r>
      <w:r w:rsidR="000078E7" w:rsidRPr="000078E7">
        <w:t xml:space="preserve"> </w:t>
      </w:r>
      <w:r w:rsidR="000078E7">
        <w:t>Este miembro va a ser diseñadora, documentadora, analista y programadora.</w:t>
      </w:r>
    </w:p>
    <w:p w14:paraId="2463D37C" w14:textId="1A43F3FA" w:rsidR="00B81430" w:rsidRDefault="00B81430" w:rsidP="00B81430">
      <w:pPr>
        <w:pStyle w:val="Prrafodelista"/>
        <w:numPr>
          <w:ilvl w:val="0"/>
          <w:numId w:val="13"/>
        </w:numPr>
      </w:pPr>
      <w:r>
        <w:t>Hugo Frey.</w:t>
      </w:r>
      <w:r w:rsidR="000078E7">
        <w:t xml:space="preserve"> Este miembro va a ser el administrador de configuración, documentador, analista y programador.</w:t>
      </w:r>
    </w:p>
    <w:p w14:paraId="77BAA379" w14:textId="15CA81E0" w:rsidR="00B81430" w:rsidRDefault="00B81430" w:rsidP="00B81430">
      <w:r>
        <w:t>En este grupo</w:t>
      </w:r>
      <w:r w:rsidR="00DF5887">
        <w:t xml:space="preserve"> cuenta con una persona que está en situación laboral relacionado al sector IT</w:t>
      </w:r>
      <w:r w:rsidR="007C490D">
        <w:t xml:space="preserve"> en la realización de una base de datos</w:t>
      </w:r>
      <w:r w:rsidR="00DF5887">
        <w:t>, otra que trabaj</w:t>
      </w:r>
      <w:r w:rsidR="007C490D">
        <w:t>ó</w:t>
      </w:r>
      <w:r w:rsidR="00DF5887">
        <w:t xml:space="preserve"> en el sector IT con</w:t>
      </w:r>
      <w:r w:rsidR="007C490D">
        <w:t xml:space="preserve"> experiencia en el desarrollo de las vistas de las aplicaciones.</w:t>
      </w:r>
    </w:p>
    <w:p w14:paraId="79A8CCAF" w14:textId="77777777" w:rsidR="00A85122" w:rsidRDefault="00A85122" w:rsidP="00BA3C4A">
      <w:pPr>
        <w:pStyle w:val="PSI-Ttulo2"/>
      </w:pPr>
      <w:bookmarkStart w:id="24" w:name="_Toc228187385"/>
      <w:bookmarkStart w:id="25" w:name="_Toc234690195"/>
      <w:bookmarkStart w:id="26" w:name="_Toc177219635"/>
      <w:r w:rsidRPr="00DB5419">
        <w:t>Actividad Principal del Equipo de Trabajo:</w:t>
      </w:r>
      <w:bookmarkEnd w:id="24"/>
      <w:bookmarkEnd w:id="25"/>
      <w:bookmarkEnd w:id="26"/>
    </w:p>
    <w:p w14:paraId="24B9B41A" w14:textId="7FE1F298" w:rsidR="00164425" w:rsidRDefault="00164425" w:rsidP="00164425">
      <w:r>
        <w:t xml:space="preserve">En la actualidad, el grupo está trabajando en el sistema Vesta </w:t>
      </w:r>
      <w:proofErr w:type="spellStart"/>
      <w:r>
        <w:t>Risk</w:t>
      </w:r>
      <w:proofErr w:type="spellEnd"/>
      <w:r>
        <w:t xml:space="preserve"> Manager</w:t>
      </w:r>
      <w:r w:rsidR="00F70964">
        <w:t>,</w:t>
      </w:r>
      <w:r>
        <w:t xml:space="preserve"> </w:t>
      </w:r>
      <w:r w:rsidR="00F70964">
        <w:t>el cual</w:t>
      </w:r>
      <w:r>
        <w:t xml:space="preserve"> </w:t>
      </w:r>
      <w:r w:rsidRPr="00164425">
        <w:t>es un proyecto realizado como trabajo para la asignatura Laboratorio de desarrollo</w:t>
      </w:r>
      <w:r w:rsidR="00F70964">
        <w:t xml:space="preserve"> de software en las carreras de Analista en sistemas y Licenciatura en sistemas de la UNPA UARG</w:t>
      </w:r>
      <w:r w:rsidRPr="00164425">
        <w:t>, y consiste en el desarrollo de una herramienta para la gestión de riesgos que podrá ser utilizado para proyectos de desarrollo de software, pero también será adaptable a proyectos de otras áreas. Tiene como fin optimizar los procesos de identificación, análisis y monitoreo de riesgos propios de la gestión de riesgos, de manera que ayude a los usuarios a realizar estas actividades de una manera mucho más simple y automatizada a través de una interfaz con el uso de formularios, generación de gráficos y resúmenes. De esta forma, se espera que la solución reduzca los tiempos invertidos en la gestión de riesgos de un proyecto junto con los errores y fallas producidos al introducir información incorrecta, además de facilitar la interpretación de la información y la trazabilidad de las actividades realizadas para controlar los riesgos.</w:t>
      </w:r>
    </w:p>
    <w:p w14:paraId="11476CD5" w14:textId="62DC73C8" w:rsidR="00D21B43" w:rsidRDefault="00370B21" w:rsidP="00164425">
      <w:r>
        <w:t>Este sistema podrá ser utilizado en diferentes ámbitos como el profesional, académico y personal. Es decir, una persona que quiera utilizar este sistema para gestionar los riesgos de los proyectos personales que posea podrá usarlo. A nivel profesional también se podrá utilizar, pero el sistema deberá ser adaptado al contexto de su uso y a nivel académico también ya que permitirá a los alumnos utilizar una herramienta que ayude a ad</w:t>
      </w:r>
      <w:r w:rsidR="00AB0DA4">
        <w:t>o</w:t>
      </w:r>
      <w:r>
        <w:t xml:space="preserve">ptar </w:t>
      </w:r>
      <w:r w:rsidR="00AB0DA4">
        <w:t>los</w:t>
      </w:r>
      <w:r>
        <w:t xml:space="preserve"> concepto</w:t>
      </w:r>
      <w:r w:rsidR="00AB0DA4">
        <w:t>s</w:t>
      </w:r>
      <w:r>
        <w:t xml:space="preserve"> teórico</w:t>
      </w:r>
      <w:r w:rsidR="00AB0DA4">
        <w:t>s y prácticos de la gestión de riesgos</w:t>
      </w:r>
      <w:r>
        <w:t>.</w:t>
      </w:r>
    </w:p>
    <w:p w14:paraId="67476037" w14:textId="60E3248A" w:rsidR="00370B21" w:rsidRDefault="00D21B43" w:rsidP="00164425">
      <w:r>
        <w:t>El equipo de desarrollo está utilizando el PSI para garantizar la calidad del producto final</w:t>
      </w:r>
      <w:r w:rsidR="00271C12">
        <w:t xml:space="preserve">. En esta se realizan etapas como, relevamiento de requerimientos, entendimiento del modelo de negocio, </w:t>
      </w:r>
      <w:r w:rsidR="00C376F5">
        <w:t xml:space="preserve">definición de la arquitectura del sistema, </w:t>
      </w:r>
      <w:r w:rsidR="00271C12">
        <w:t xml:space="preserve">etc. </w:t>
      </w:r>
    </w:p>
    <w:p w14:paraId="217D96A1" w14:textId="77777777" w:rsidR="00A85122" w:rsidRDefault="00A85122" w:rsidP="00BA3C4A">
      <w:pPr>
        <w:pStyle w:val="PSI-Ttulo2"/>
      </w:pPr>
      <w:bookmarkStart w:id="27" w:name="_Toc228187386"/>
      <w:bookmarkStart w:id="28" w:name="_Toc234690196"/>
      <w:bookmarkStart w:id="29" w:name="_Toc177219636"/>
      <w:r w:rsidRPr="00384FEB">
        <w:lastRenderedPageBreak/>
        <w:t>Antecedentes Vinculados a la Temática</w:t>
      </w:r>
      <w:bookmarkEnd w:id="27"/>
      <w:bookmarkEnd w:id="28"/>
      <w:bookmarkEnd w:id="29"/>
    </w:p>
    <w:p w14:paraId="60B82ECD" w14:textId="7A62EEA3" w:rsidR="00A85122" w:rsidRPr="001F3B64" w:rsidRDefault="003914A0" w:rsidP="00A36FFF">
      <w:pPr>
        <w:rPr>
          <w:i/>
        </w:rPr>
      </w:pPr>
      <w:r w:rsidRPr="00012176">
        <w:t>Previamente a</w:t>
      </w:r>
      <w:r w:rsidR="001943A8" w:rsidRPr="00012176">
        <w:t xml:space="preserve">l desarrollo e implementación </w:t>
      </w:r>
      <w:r w:rsidRPr="00012176">
        <w:t xml:space="preserve">del sistema Vesta </w:t>
      </w:r>
      <w:proofErr w:type="spellStart"/>
      <w:r w:rsidRPr="00012176">
        <w:t>Risk</w:t>
      </w:r>
      <w:proofErr w:type="spellEnd"/>
      <w:r w:rsidRPr="00012176">
        <w:t xml:space="preserve"> Manager, </w:t>
      </w:r>
      <w:r w:rsidR="001943A8" w:rsidRPr="00012176">
        <w:t xml:space="preserve">la gestión de riesgos en las asignaturas de las carreras de Analista en sistemas y Licenciatura en sistemas se realiza por medio de plantillas basadas en la metodología PSI. </w:t>
      </w:r>
    </w:p>
    <w:p w14:paraId="14E84D2F" w14:textId="77777777" w:rsidR="00A85122" w:rsidRDefault="00A85122" w:rsidP="00BA3C4A">
      <w:pPr>
        <w:pStyle w:val="PSI-Ttulo1"/>
      </w:pPr>
      <w:bookmarkStart w:id="30" w:name="_Toc234690197"/>
      <w:bookmarkStart w:id="31" w:name="_Toc228187387"/>
      <w:bookmarkStart w:id="32" w:name="_Toc177219637"/>
      <w:r>
        <w:t>Propuesta</w:t>
      </w:r>
      <w:bookmarkEnd w:id="30"/>
      <w:bookmarkEnd w:id="32"/>
      <w:r>
        <w:t xml:space="preserve"> </w:t>
      </w:r>
    </w:p>
    <w:p w14:paraId="41294694" w14:textId="3CBC138F" w:rsidR="00A85122" w:rsidRDefault="00A85122" w:rsidP="00BA3C4A">
      <w:pPr>
        <w:pStyle w:val="PSI-Ttulo2"/>
      </w:pPr>
      <w:bookmarkStart w:id="33" w:name="_Toc234690198"/>
      <w:bookmarkStart w:id="34" w:name="_Toc177219638"/>
      <w:r>
        <w:t>Análisis Técnico</w:t>
      </w:r>
      <w:bookmarkEnd w:id="19"/>
      <w:bookmarkEnd w:id="31"/>
      <w:bookmarkEnd w:id="33"/>
      <w:bookmarkEnd w:id="34"/>
    </w:p>
    <w:p w14:paraId="1EC26281" w14:textId="76C31900" w:rsidR="00012176" w:rsidRPr="00012176" w:rsidRDefault="00012176" w:rsidP="00114350">
      <w:pPr>
        <w:rPr>
          <w:i/>
        </w:rPr>
      </w:pPr>
      <w:r>
        <w:t xml:space="preserve">Actualmente, el proceso de gestión de riesgos se realiza </w:t>
      </w:r>
      <w:r w:rsidR="00AB2DFF">
        <w:t>principalmente en</w:t>
      </w:r>
      <w:r>
        <w:t xml:space="preserve"> forma manual</w:t>
      </w:r>
      <w:r w:rsidR="00AB2DFF">
        <w:t xml:space="preserve"> mediante documentos de Word y Excel. La institución cuenta con varias computadoras de gamma media, generalmente en buen estado, y una conexión a internet inestable. </w:t>
      </w:r>
    </w:p>
    <w:p w14:paraId="25D8A3FD" w14:textId="77777777" w:rsidR="00A85122" w:rsidRDefault="00A85122" w:rsidP="00BA3C4A">
      <w:pPr>
        <w:pStyle w:val="PSI-Ttulo3"/>
      </w:pPr>
      <w:bookmarkStart w:id="35" w:name="_Toc228187388"/>
      <w:bookmarkStart w:id="36" w:name="_Toc234690199"/>
      <w:bookmarkStart w:id="37" w:name="_Toc177219639"/>
      <w:r w:rsidRPr="00050A12">
        <w:t>Definición de problema:</w:t>
      </w:r>
      <w:bookmarkEnd w:id="35"/>
      <w:bookmarkEnd w:id="36"/>
      <w:bookmarkEnd w:id="37"/>
    </w:p>
    <w:p w14:paraId="348EFDA6" w14:textId="6F801863" w:rsidR="00A36FFF" w:rsidRDefault="00A36FFF" w:rsidP="00114350">
      <w:pPr>
        <w:rPr>
          <w:iCs/>
        </w:rPr>
      </w:pPr>
      <w:r w:rsidRPr="00012176">
        <w:t xml:space="preserve">Aunque </w:t>
      </w:r>
      <w:r>
        <w:t>las</w:t>
      </w:r>
      <w:r w:rsidRPr="00012176">
        <w:t xml:space="preserve"> plantillas </w:t>
      </w:r>
      <w:r>
        <w:t xml:space="preserve">utilizadas actualmente </w:t>
      </w:r>
      <w:r w:rsidRPr="00012176">
        <w:t>han demostrado ser una herramienta útil, existe la necesidad de contar con un sistema que optimice aún más las actividades de gestión de riesgos y minimice los errores que pueden surgir de la introducción incorrecta de datos o del mal uso de las plantillas.</w:t>
      </w:r>
      <w:r>
        <w:rPr>
          <w:iCs/>
        </w:rPr>
        <w:t xml:space="preserve"> </w:t>
      </w:r>
    </w:p>
    <w:p w14:paraId="21552CE3" w14:textId="20347D50" w:rsidR="00A36FFF" w:rsidRPr="00A36FFF" w:rsidRDefault="00A36FFF" w:rsidP="00114350">
      <w:pPr>
        <w:rPr>
          <w:i/>
        </w:rPr>
      </w:pPr>
      <w:r w:rsidRPr="001F3B64">
        <w:t>Es fundamental que el sistema </w:t>
      </w:r>
      <w:r w:rsidRPr="001F3B64">
        <w:rPr>
          <w:b/>
          <w:bCs/>
        </w:rPr>
        <w:t xml:space="preserve">Vesta </w:t>
      </w:r>
      <w:proofErr w:type="spellStart"/>
      <w:r w:rsidRPr="001F3B64">
        <w:rPr>
          <w:b/>
          <w:bCs/>
        </w:rPr>
        <w:t>Risk</w:t>
      </w:r>
      <w:proofErr w:type="spellEnd"/>
      <w:r w:rsidRPr="001F3B64">
        <w:rPr>
          <w:b/>
          <w:bCs/>
        </w:rPr>
        <w:t xml:space="preserve"> Manager</w:t>
      </w:r>
      <w:r w:rsidRPr="001F3B64">
        <w:t> integre todas las ventajas que ofrecen las herramientas previamente utilizadas. Solo así podrá considerarse un éxito en la mejora de la gestión de riesgos, garantizando un proceso más eficiente y efectivo para los estudiantes y docentes involucrados.</w:t>
      </w:r>
    </w:p>
    <w:p w14:paraId="4649B3F8" w14:textId="36578128" w:rsidR="00A85122" w:rsidRDefault="00A85122" w:rsidP="00BA3C4A">
      <w:pPr>
        <w:pStyle w:val="PSI-Ttulo3"/>
      </w:pPr>
      <w:bookmarkStart w:id="38" w:name="_Toc228187389"/>
      <w:bookmarkStart w:id="39" w:name="_Toc234690200"/>
      <w:bookmarkStart w:id="40" w:name="_Toc177219640"/>
      <w:r w:rsidRPr="00050A12">
        <w:t>Características actuales del sistema</w:t>
      </w:r>
      <w:bookmarkEnd w:id="38"/>
      <w:bookmarkEnd w:id="39"/>
      <w:bookmarkEnd w:id="40"/>
    </w:p>
    <w:p w14:paraId="148A179A" w14:textId="0E7261E3" w:rsidR="00A85122" w:rsidRPr="00012176" w:rsidRDefault="00012176" w:rsidP="00114350">
      <w:pPr>
        <w:rPr>
          <w:i/>
        </w:rPr>
      </w:pPr>
      <w:r w:rsidRPr="00012176">
        <w:t>No existe un sistema informático</w:t>
      </w:r>
      <w:r w:rsidR="00AB2DFF">
        <w:t xml:space="preserve"> especifico</w:t>
      </w:r>
      <w:r w:rsidRPr="00012176">
        <w:t xml:space="preserve"> en uso actualmente.</w:t>
      </w:r>
    </w:p>
    <w:p w14:paraId="10B825A5" w14:textId="5602A99B" w:rsidR="00A85122" w:rsidRDefault="00A85122" w:rsidP="00BA3C4A">
      <w:pPr>
        <w:pStyle w:val="PSI-Ttulo3"/>
      </w:pPr>
      <w:bookmarkStart w:id="41" w:name="_Toc234690201"/>
      <w:bookmarkStart w:id="42" w:name="_Toc177219641"/>
      <w:r>
        <w:t>Descripción de procesos actuales</w:t>
      </w:r>
      <w:bookmarkEnd w:id="41"/>
      <w:bookmarkEnd w:id="42"/>
      <w:r>
        <w:t xml:space="preserve"> </w:t>
      </w:r>
    </w:p>
    <w:p w14:paraId="35708590" w14:textId="0904D1FD" w:rsidR="00AB2DFF" w:rsidRDefault="00AB2DFF" w:rsidP="00114350">
      <w:pPr>
        <w:rPr>
          <w:i/>
        </w:rPr>
      </w:pPr>
      <w:r w:rsidRPr="00AB2DFF">
        <w:t xml:space="preserve">El proceso de gestión de riesgos utilizado actualmente </w:t>
      </w:r>
      <w:r w:rsidR="002538CB" w:rsidRPr="00AB2DFF">
        <w:t>está</w:t>
      </w:r>
      <w:r w:rsidRPr="00AB2DFF">
        <w:t xml:space="preserve"> basado en la metodología PSI y se basa en el uso de</w:t>
      </w:r>
      <w:r>
        <w:t xml:space="preserve"> documentos de Word pre fabricados y plantillas de Excel para agilizar algunas tareas. </w:t>
      </w:r>
      <w:r w:rsidR="009D1E3C">
        <w:t>Procede de la siguiente forma:</w:t>
      </w:r>
    </w:p>
    <w:p w14:paraId="2A698F40" w14:textId="7D5D5AD0" w:rsidR="009D1E3C" w:rsidRDefault="009D1E3C" w:rsidP="00114350">
      <w:pPr>
        <w:rPr>
          <w:i/>
        </w:rPr>
      </w:pPr>
      <w:r w:rsidRPr="009D1E3C">
        <w:rPr>
          <w:b/>
          <w:bCs/>
        </w:rPr>
        <w:t>Identificación de riesgos</w:t>
      </w:r>
      <w:r>
        <w:t>: Se identifican los riesgos del proyecto a partir de la experiencia de los participantes y utilizando como referencia una lista de riesgos habituales. Cada riesgo identificado es agregado a la pla</w:t>
      </w:r>
      <w:r w:rsidR="00C87666">
        <w:t>n</w:t>
      </w:r>
      <w:r>
        <w:t xml:space="preserve">tilla de informe de riesgo, con una descripción, categoría, causas, síntomas y el responsable de monitorearlo. Para cada categoría de riesgo se define también la importancia general de los riesgos de esa categoría para el proyecto </w:t>
      </w:r>
      <w:r w:rsidR="002538CB">
        <w:t>específico</w:t>
      </w:r>
      <w:r>
        <w:t xml:space="preserve"> que se </w:t>
      </w:r>
      <w:r w:rsidR="002538CB">
        <w:t>está</w:t>
      </w:r>
      <w:r>
        <w:t xml:space="preserve"> desarrollando. </w:t>
      </w:r>
    </w:p>
    <w:p w14:paraId="39E58624" w14:textId="3F31837D" w:rsidR="004407DE" w:rsidRDefault="009D1E3C" w:rsidP="00114350">
      <w:pPr>
        <w:rPr>
          <w:i/>
        </w:rPr>
      </w:pPr>
      <w:r w:rsidRPr="009D1E3C">
        <w:rPr>
          <w:b/>
          <w:bCs/>
        </w:rPr>
        <w:t>Análisis de riesgo</w:t>
      </w:r>
      <w:r w:rsidR="004407DE">
        <w:rPr>
          <w:b/>
          <w:bCs/>
        </w:rPr>
        <w:t>s</w:t>
      </w:r>
      <w:r>
        <w:t>: Cada riesgo identificado es analizado en términos de probabilidad e impacto</w:t>
      </w:r>
      <w:r w:rsidR="004407DE">
        <w:t xml:space="preserve">, los cuales se definen por estimaciones y consensos entre los participantes. En base a estas dos medidas, se determina el factor de riesgo de los riesgos identificados, y se determinan como prioritarios aquellos que tengan un factor </w:t>
      </w:r>
      <w:r w:rsidR="002538CB">
        <w:t>más</w:t>
      </w:r>
      <w:r w:rsidR="004407DE">
        <w:t xml:space="preserve"> alto. </w:t>
      </w:r>
    </w:p>
    <w:p w14:paraId="14C9BBB0" w14:textId="00F2E0E4" w:rsidR="00AB2DFF" w:rsidRDefault="004407DE" w:rsidP="00114350">
      <w:pPr>
        <w:rPr>
          <w:i/>
        </w:rPr>
      </w:pPr>
      <w:r>
        <w:rPr>
          <w:b/>
          <w:bCs/>
        </w:rPr>
        <w:lastRenderedPageBreak/>
        <w:t>Planificación de riesgos</w:t>
      </w:r>
      <w:r w:rsidRPr="004407DE">
        <w:t>:</w:t>
      </w:r>
      <w:r>
        <w:t xml:space="preserve">  Para cada riesgo prioritario, se determina el curso de acción a tomar, eligiendo las estrategias utilizadas contra ese riesgo y definiendo planes de mitigación y/o contingencia. </w:t>
      </w:r>
    </w:p>
    <w:p w14:paraId="2DE801B2" w14:textId="444B1E7B" w:rsidR="004407DE" w:rsidRPr="00AB2DFF" w:rsidRDefault="004407DE" w:rsidP="00114350">
      <w:pPr>
        <w:rPr>
          <w:i/>
        </w:rPr>
      </w:pPr>
      <w:r w:rsidRPr="004407DE">
        <w:rPr>
          <w:b/>
          <w:bCs/>
        </w:rPr>
        <w:t>Supervisión de riesgos</w:t>
      </w:r>
      <w:r>
        <w:t xml:space="preserve">: Se registran todas las acciones tomadas para evitar, mitigar o </w:t>
      </w:r>
      <w:r w:rsidR="004C2B1E">
        <w:t>contrarrestar</w:t>
      </w:r>
      <w:r>
        <w:t xml:space="preserve"> los efectos de los riesgos </w:t>
      </w:r>
      <w:r w:rsidR="004C2B1E">
        <w:t>del proyecto, así como las consecuencias de los riesgos ocurridos. Para cada iteración del proyecto, se vuelve a realizar todos los pasos del proceso mencionados, se identifican posibles nuevos riesgos, se estudian los cambios en los riesgos encontrados previamente, se reasignan prioridades y se comprueba la efectividad de las medidas aplicadas.</w:t>
      </w:r>
    </w:p>
    <w:p w14:paraId="383918F8" w14:textId="698E26A1" w:rsidR="00A85122" w:rsidRPr="00050A12" w:rsidRDefault="00A85122" w:rsidP="00BA3C4A">
      <w:pPr>
        <w:pStyle w:val="PSI-Ttulo3"/>
      </w:pPr>
      <w:bookmarkStart w:id="43" w:name="_Toc234690202"/>
      <w:bookmarkStart w:id="44" w:name="_Toc177219642"/>
      <w:r>
        <w:t>Requisitos detectados</w:t>
      </w:r>
      <w:bookmarkEnd w:id="43"/>
      <w:bookmarkEnd w:id="44"/>
    </w:p>
    <w:p w14:paraId="56A71733" w14:textId="167D5CA2" w:rsidR="00F262BB" w:rsidRPr="007D071D" w:rsidRDefault="00F262BB" w:rsidP="004C2B1E">
      <w:pPr>
        <w:pStyle w:val="PSI-Comentario"/>
        <w:numPr>
          <w:ilvl w:val="0"/>
          <w:numId w:val="14"/>
        </w:numPr>
        <w:rPr>
          <w:i w:val="0"/>
          <w:iCs/>
          <w:color w:val="auto"/>
        </w:rPr>
      </w:pPr>
      <w:r w:rsidRPr="007D071D">
        <w:rPr>
          <w:i w:val="0"/>
          <w:iCs/>
          <w:color w:val="auto"/>
        </w:rPr>
        <w:t xml:space="preserve">El sistema permitirá a los </w:t>
      </w:r>
      <w:r w:rsidR="00ED7DF1" w:rsidRPr="007D071D">
        <w:rPr>
          <w:i w:val="0"/>
          <w:iCs/>
          <w:color w:val="auto"/>
        </w:rPr>
        <w:t>usuarios</w:t>
      </w:r>
      <w:r w:rsidRPr="007D071D">
        <w:rPr>
          <w:i w:val="0"/>
          <w:iCs/>
          <w:color w:val="auto"/>
        </w:rPr>
        <w:t xml:space="preserve"> registrar el nombre y email de los usuarios que tendrán acceso al sistema.</w:t>
      </w:r>
    </w:p>
    <w:p w14:paraId="77F7789A" w14:textId="269674C5" w:rsidR="00F262BB" w:rsidRPr="007D071D" w:rsidRDefault="00F262BB" w:rsidP="004C2B1E">
      <w:pPr>
        <w:pStyle w:val="PSI-Comentario"/>
        <w:numPr>
          <w:ilvl w:val="0"/>
          <w:numId w:val="14"/>
        </w:numPr>
        <w:rPr>
          <w:i w:val="0"/>
          <w:iCs/>
          <w:color w:val="auto"/>
        </w:rPr>
      </w:pPr>
      <w:r w:rsidRPr="007D071D">
        <w:rPr>
          <w:i w:val="0"/>
          <w:iCs/>
          <w:color w:val="auto"/>
        </w:rPr>
        <w:t xml:space="preserve">El sistema permitirá a los </w:t>
      </w:r>
      <w:r w:rsidR="00ED7DF1" w:rsidRPr="007D071D">
        <w:rPr>
          <w:i w:val="0"/>
          <w:iCs/>
          <w:color w:val="auto"/>
        </w:rPr>
        <w:t>usuarios</w:t>
      </w:r>
      <w:r w:rsidRPr="007D071D">
        <w:rPr>
          <w:i w:val="0"/>
          <w:iCs/>
          <w:color w:val="auto"/>
        </w:rPr>
        <w:t xml:space="preserve"> asignar los roles de los usuarios.</w:t>
      </w:r>
    </w:p>
    <w:p w14:paraId="3170A2F8" w14:textId="5CA377AC" w:rsidR="002538CB" w:rsidRPr="007D071D" w:rsidRDefault="002538CB" w:rsidP="004C2B1E">
      <w:pPr>
        <w:pStyle w:val="PSI-Comentario"/>
        <w:numPr>
          <w:ilvl w:val="0"/>
          <w:numId w:val="14"/>
        </w:numPr>
        <w:rPr>
          <w:i w:val="0"/>
          <w:iCs/>
          <w:color w:val="auto"/>
        </w:rPr>
      </w:pPr>
      <w:r w:rsidRPr="007D071D">
        <w:rPr>
          <w:i w:val="0"/>
          <w:iCs/>
          <w:color w:val="auto"/>
        </w:rPr>
        <w:t>El sistema permitirá a los usuarios iniciar sesión con su cuenta de Google.</w:t>
      </w:r>
    </w:p>
    <w:p w14:paraId="21958E2E" w14:textId="401B4E2A" w:rsidR="007D1D9F" w:rsidRPr="007D071D" w:rsidRDefault="007D1D9F" w:rsidP="004C2B1E">
      <w:pPr>
        <w:pStyle w:val="PSI-Comentario"/>
        <w:numPr>
          <w:ilvl w:val="0"/>
          <w:numId w:val="14"/>
        </w:numPr>
        <w:rPr>
          <w:i w:val="0"/>
          <w:iCs/>
          <w:color w:val="auto"/>
        </w:rPr>
      </w:pPr>
      <w:r w:rsidRPr="007D071D">
        <w:rPr>
          <w:i w:val="0"/>
          <w:iCs/>
          <w:color w:val="auto"/>
        </w:rPr>
        <w:t xml:space="preserve">El sistema permitirá a los </w:t>
      </w:r>
      <w:r w:rsidR="00ED7DF1" w:rsidRPr="007D071D">
        <w:rPr>
          <w:i w:val="0"/>
          <w:iCs/>
          <w:color w:val="auto"/>
        </w:rPr>
        <w:t>usuarios</w:t>
      </w:r>
      <w:r w:rsidRPr="007D071D">
        <w:rPr>
          <w:i w:val="0"/>
          <w:iCs/>
          <w:color w:val="auto"/>
        </w:rPr>
        <w:t xml:space="preserve"> crear proyectos.</w:t>
      </w:r>
    </w:p>
    <w:p w14:paraId="4B592485" w14:textId="1B2C3878" w:rsidR="00C17D72" w:rsidRPr="007D071D" w:rsidRDefault="00C17D72" w:rsidP="00C17D72">
      <w:pPr>
        <w:pStyle w:val="PSI-Comentario"/>
        <w:numPr>
          <w:ilvl w:val="0"/>
          <w:numId w:val="14"/>
        </w:numPr>
        <w:rPr>
          <w:i w:val="0"/>
          <w:iCs/>
          <w:color w:val="auto"/>
        </w:rPr>
      </w:pPr>
      <w:r w:rsidRPr="007D071D">
        <w:rPr>
          <w:i w:val="0"/>
          <w:iCs/>
          <w:color w:val="auto"/>
        </w:rPr>
        <w:t xml:space="preserve">El sistema permitirá a los </w:t>
      </w:r>
      <w:r w:rsidR="00ED7DF1" w:rsidRPr="007D071D">
        <w:rPr>
          <w:i w:val="0"/>
          <w:iCs/>
          <w:color w:val="auto"/>
        </w:rPr>
        <w:t>usuarios</w:t>
      </w:r>
      <w:r w:rsidRPr="007D071D">
        <w:rPr>
          <w:i w:val="0"/>
          <w:iCs/>
          <w:color w:val="auto"/>
        </w:rPr>
        <w:t xml:space="preserve"> asignar los usuarios participantes de un proyecto.</w:t>
      </w:r>
    </w:p>
    <w:p w14:paraId="695C8214" w14:textId="05EC7495" w:rsidR="002538CB" w:rsidRPr="007D071D" w:rsidRDefault="002538CB" w:rsidP="004C2B1E">
      <w:pPr>
        <w:pStyle w:val="PSI-Comentario"/>
        <w:numPr>
          <w:ilvl w:val="0"/>
          <w:numId w:val="14"/>
        </w:numPr>
        <w:rPr>
          <w:i w:val="0"/>
          <w:iCs/>
          <w:color w:val="auto"/>
        </w:rPr>
      </w:pPr>
      <w:r w:rsidRPr="007D071D">
        <w:rPr>
          <w:i w:val="0"/>
          <w:iCs/>
          <w:color w:val="auto"/>
        </w:rPr>
        <w:t>El sistema permitirá a</w:t>
      </w:r>
      <w:r w:rsidR="00ED7DF1" w:rsidRPr="007D071D">
        <w:rPr>
          <w:i w:val="0"/>
          <w:iCs/>
          <w:color w:val="auto"/>
        </w:rPr>
        <w:t xml:space="preserve"> los usuarios </w:t>
      </w:r>
      <w:r w:rsidRPr="007D071D">
        <w:rPr>
          <w:i w:val="0"/>
          <w:iCs/>
          <w:color w:val="auto"/>
        </w:rPr>
        <w:t>modificar la información del proyecto.</w:t>
      </w:r>
    </w:p>
    <w:p w14:paraId="1B90D59B" w14:textId="7A581E76" w:rsidR="004C2B1E" w:rsidRPr="007D071D" w:rsidRDefault="004C2B1E" w:rsidP="004C2B1E">
      <w:pPr>
        <w:pStyle w:val="PSI-Comentario"/>
        <w:numPr>
          <w:ilvl w:val="0"/>
          <w:numId w:val="14"/>
        </w:numPr>
        <w:rPr>
          <w:i w:val="0"/>
          <w:iCs/>
          <w:color w:val="auto"/>
        </w:rPr>
      </w:pPr>
      <w:r w:rsidRPr="007D071D">
        <w:rPr>
          <w:i w:val="0"/>
          <w:iCs/>
          <w:color w:val="auto"/>
        </w:rPr>
        <w:t>El sistema permitirá a</w:t>
      </w:r>
      <w:r w:rsidR="007D1D9F" w:rsidRPr="007D071D">
        <w:rPr>
          <w:i w:val="0"/>
          <w:iCs/>
          <w:color w:val="auto"/>
        </w:rPr>
        <w:t xml:space="preserve"> los usuarios </w:t>
      </w:r>
      <w:r w:rsidRPr="007D071D">
        <w:rPr>
          <w:i w:val="0"/>
          <w:iCs/>
          <w:color w:val="auto"/>
        </w:rPr>
        <w:t>cargar riesgos a un listado de riesgos</w:t>
      </w:r>
      <w:r w:rsidR="007D1D9F" w:rsidRPr="007D071D">
        <w:rPr>
          <w:i w:val="0"/>
          <w:iCs/>
          <w:color w:val="auto"/>
        </w:rPr>
        <w:t xml:space="preserve"> del proyecto</w:t>
      </w:r>
      <w:r w:rsidRPr="007D071D">
        <w:rPr>
          <w:i w:val="0"/>
          <w:iCs/>
          <w:color w:val="auto"/>
        </w:rPr>
        <w:t>.</w:t>
      </w:r>
    </w:p>
    <w:p w14:paraId="76DA5965" w14:textId="07C8B80C" w:rsidR="002538CB" w:rsidRPr="007D071D" w:rsidRDefault="002538CB" w:rsidP="004C2B1E">
      <w:pPr>
        <w:pStyle w:val="PSI-Comentario"/>
        <w:numPr>
          <w:ilvl w:val="0"/>
          <w:numId w:val="14"/>
        </w:numPr>
        <w:rPr>
          <w:i w:val="0"/>
          <w:iCs/>
          <w:color w:val="auto"/>
        </w:rPr>
      </w:pPr>
      <w:r w:rsidRPr="007D071D">
        <w:rPr>
          <w:i w:val="0"/>
          <w:iCs/>
          <w:color w:val="auto"/>
        </w:rPr>
        <w:t>El sistema permitirá a los usuarios modificar</w:t>
      </w:r>
      <w:r w:rsidR="00C17D72" w:rsidRPr="007D071D">
        <w:rPr>
          <w:i w:val="0"/>
          <w:iCs/>
          <w:color w:val="auto"/>
        </w:rPr>
        <w:t xml:space="preserve"> y eliminar</w:t>
      </w:r>
      <w:r w:rsidRPr="007D071D">
        <w:rPr>
          <w:i w:val="0"/>
          <w:iCs/>
          <w:color w:val="auto"/>
        </w:rPr>
        <w:t xml:space="preserve"> los riesgos en la lista de riesgos.</w:t>
      </w:r>
    </w:p>
    <w:p w14:paraId="6AC4453B" w14:textId="137D2025" w:rsidR="002538CB" w:rsidRPr="007D071D" w:rsidRDefault="002538CB" w:rsidP="002538CB">
      <w:pPr>
        <w:pStyle w:val="PSI-Comentario"/>
        <w:numPr>
          <w:ilvl w:val="0"/>
          <w:numId w:val="14"/>
        </w:numPr>
        <w:rPr>
          <w:i w:val="0"/>
          <w:iCs/>
          <w:color w:val="auto"/>
        </w:rPr>
      </w:pPr>
      <w:r w:rsidRPr="007D071D">
        <w:rPr>
          <w:i w:val="0"/>
          <w:iCs/>
          <w:color w:val="auto"/>
        </w:rPr>
        <w:t xml:space="preserve">El sistema permitirá </w:t>
      </w:r>
      <w:r w:rsidR="00C17D72" w:rsidRPr="007D071D">
        <w:rPr>
          <w:i w:val="0"/>
          <w:iCs/>
          <w:color w:val="auto"/>
        </w:rPr>
        <w:t xml:space="preserve">a los </w:t>
      </w:r>
      <w:r w:rsidR="00ED7DF1" w:rsidRPr="007D071D">
        <w:rPr>
          <w:i w:val="0"/>
          <w:iCs/>
          <w:color w:val="auto"/>
        </w:rPr>
        <w:t>usuarios</w:t>
      </w:r>
      <w:r w:rsidR="00C17D72" w:rsidRPr="007D071D">
        <w:rPr>
          <w:i w:val="0"/>
          <w:iCs/>
          <w:color w:val="auto"/>
        </w:rPr>
        <w:t xml:space="preserve"> añadir, eliminar y modificar categorías de riesgos</w:t>
      </w:r>
      <w:r w:rsidRPr="007D071D">
        <w:rPr>
          <w:i w:val="0"/>
          <w:iCs/>
          <w:color w:val="auto"/>
        </w:rPr>
        <w:t>.</w:t>
      </w:r>
    </w:p>
    <w:p w14:paraId="323C809D" w14:textId="5BD51A3F" w:rsidR="004C2B1E" w:rsidRPr="007D071D" w:rsidRDefault="00105AA8" w:rsidP="004C2B1E">
      <w:pPr>
        <w:pStyle w:val="PSI-Comentario"/>
        <w:numPr>
          <w:ilvl w:val="0"/>
          <w:numId w:val="14"/>
        </w:numPr>
        <w:rPr>
          <w:i w:val="0"/>
          <w:iCs/>
          <w:color w:val="auto"/>
        </w:rPr>
      </w:pPr>
      <w:r w:rsidRPr="007D071D">
        <w:rPr>
          <w:i w:val="0"/>
          <w:iCs/>
          <w:color w:val="auto"/>
        </w:rPr>
        <w:t xml:space="preserve">El sistema permitirá </w:t>
      </w:r>
      <w:r w:rsidR="00ED7DF1" w:rsidRPr="007D071D">
        <w:rPr>
          <w:i w:val="0"/>
          <w:iCs/>
          <w:color w:val="auto"/>
        </w:rPr>
        <w:t xml:space="preserve">a los usuarios </w:t>
      </w:r>
      <w:r w:rsidRPr="007D071D">
        <w:rPr>
          <w:i w:val="0"/>
          <w:iCs/>
          <w:color w:val="auto"/>
        </w:rPr>
        <w:t>realiza</w:t>
      </w:r>
      <w:r w:rsidR="004C2B1E" w:rsidRPr="007D071D">
        <w:rPr>
          <w:i w:val="0"/>
          <w:iCs/>
          <w:color w:val="auto"/>
        </w:rPr>
        <w:t xml:space="preserve">r evaluaciones </w:t>
      </w:r>
      <w:r w:rsidR="002F2949" w:rsidRPr="007D071D">
        <w:rPr>
          <w:i w:val="0"/>
          <w:iCs/>
          <w:color w:val="auto"/>
        </w:rPr>
        <w:t>de los riesgos</w:t>
      </w:r>
      <w:r w:rsidR="004C2B1E" w:rsidRPr="007D071D">
        <w:rPr>
          <w:i w:val="0"/>
          <w:iCs/>
          <w:color w:val="auto"/>
        </w:rPr>
        <w:t>.</w:t>
      </w:r>
    </w:p>
    <w:p w14:paraId="2F3367CB" w14:textId="7E7E6885" w:rsidR="00695975" w:rsidRPr="007D071D" w:rsidRDefault="00695975" w:rsidP="004C2B1E">
      <w:pPr>
        <w:pStyle w:val="PSI-Comentario"/>
        <w:numPr>
          <w:ilvl w:val="0"/>
          <w:numId w:val="14"/>
        </w:numPr>
        <w:rPr>
          <w:i w:val="0"/>
          <w:iCs/>
          <w:color w:val="auto"/>
        </w:rPr>
      </w:pPr>
      <w:r w:rsidRPr="007D071D">
        <w:rPr>
          <w:i w:val="0"/>
          <w:iCs/>
          <w:color w:val="auto"/>
        </w:rPr>
        <w:t>El sistema deberá presentar una lista de riesgos prioritarios</w:t>
      </w:r>
      <w:r w:rsidR="00ED7DF1" w:rsidRPr="007D071D">
        <w:rPr>
          <w:i w:val="0"/>
          <w:iCs/>
          <w:color w:val="auto"/>
        </w:rPr>
        <w:t xml:space="preserve"> en base a las evaluaciones realizadas</w:t>
      </w:r>
      <w:r w:rsidRPr="007D071D">
        <w:rPr>
          <w:i w:val="0"/>
          <w:iCs/>
          <w:color w:val="auto"/>
        </w:rPr>
        <w:t>.</w:t>
      </w:r>
    </w:p>
    <w:p w14:paraId="49D40B75" w14:textId="1EE8C31D" w:rsidR="00C17D72" w:rsidRPr="007D071D" w:rsidRDefault="00C17D72" w:rsidP="004C2B1E">
      <w:pPr>
        <w:pStyle w:val="PSI-Comentario"/>
        <w:numPr>
          <w:ilvl w:val="0"/>
          <w:numId w:val="14"/>
        </w:numPr>
        <w:rPr>
          <w:i w:val="0"/>
          <w:iCs/>
          <w:color w:val="auto"/>
        </w:rPr>
      </w:pPr>
      <w:r w:rsidRPr="007D071D">
        <w:rPr>
          <w:i w:val="0"/>
          <w:iCs/>
          <w:color w:val="auto"/>
        </w:rPr>
        <w:t>El sistema permitirá generar planes de mitigación y contingencia contra los riesgos del proyecto.</w:t>
      </w:r>
    </w:p>
    <w:p w14:paraId="70FCAE67" w14:textId="09377DE2" w:rsidR="00C17D72" w:rsidRPr="007D071D" w:rsidRDefault="00C17D72" w:rsidP="004C2B1E">
      <w:pPr>
        <w:pStyle w:val="PSI-Comentario"/>
        <w:numPr>
          <w:ilvl w:val="0"/>
          <w:numId w:val="14"/>
        </w:numPr>
        <w:rPr>
          <w:i w:val="0"/>
          <w:iCs/>
          <w:color w:val="auto"/>
        </w:rPr>
      </w:pPr>
      <w:r w:rsidRPr="007D071D">
        <w:rPr>
          <w:i w:val="0"/>
          <w:iCs/>
          <w:color w:val="auto"/>
        </w:rPr>
        <w:t>El sistema permitirá</w:t>
      </w:r>
      <w:r w:rsidR="00ED7DF1" w:rsidRPr="007D071D">
        <w:rPr>
          <w:i w:val="0"/>
          <w:iCs/>
          <w:color w:val="auto"/>
        </w:rPr>
        <w:t xml:space="preserve"> a los usuarios</w:t>
      </w:r>
      <w:r w:rsidRPr="007D071D">
        <w:rPr>
          <w:i w:val="0"/>
          <w:iCs/>
          <w:color w:val="auto"/>
        </w:rPr>
        <w:t xml:space="preserve"> especificar</w:t>
      </w:r>
      <w:r w:rsidR="00ED7DF1" w:rsidRPr="007D071D">
        <w:rPr>
          <w:i w:val="0"/>
          <w:iCs/>
          <w:color w:val="auto"/>
        </w:rPr>
        <w:t xml:space="preserve"> cuando se realizará la próxima evaluación de los riesgos para un riesgo en particular o para un conjunto de riesgos.</w:t>
      </w:r>
    </w:p>
    <w:p w14:paraId="1310F96C" w14:textId="7AACEA58" w:rsidR="00ED7DF1" w:rsidRPr="007D071D" w:rsidRDefault="00ED7DF1" w:rsidP="004C2B1E">
      <w:pPr>
        <w:pStyle w:val="PSI-Comentario"/>
        <w:numPr>
          <w:ilvl w:val="0"/>
          <w:numId w:val="14"/>
        </w:numPr>
        <w:rPr>
          <w:i w:val="0"/>
          <w:iCs/>
          <w:color w:val="auto"/>
        </w:rPr>
      </w:pPr>
      <w:r w:rsidRPr="007D071D">
        <w:rPr>
          <w:i w:val="0"/>
          <w:iCs/>
          <w:color w:val="auto"/>
        </w:rPr>
        <w:t>El sistema notificara a los usuarios cuando este pendiente la evaluación de un riesgo.</w:t>
      </w:r>
    </w:p>
    <w:p w14:paraId="72579B95" w14:textId="52101C96" w:rsidR="00ED7DF1" w:rsidRPr="007D071D" w:rsidRDefault="00ED7DF1" w:rsidP="004C2B1E">
      <w:pPr>
        <w:pStyle w:val="PSI-Comentario"/>
        <w:numPr>
          <w:ilvl w:val="0"/>
          <w:numId w:val="14"/>
        </w:numPr>
        <w:rPr>
          <w:i w:val="0"/>
          <w:iCs/>
          <w:color w:val="auto"/>
        </w:rPr>
      </w:pPr>
      <w:r w:rsidRPr="007D071D">
        <w:rPr>
          <w:i w:val="0"/>
          <w:iCs/>
          <w:color w:val="auto"/>
        </w:rPr>
        <w:t>El sistema notificara a los usuarios cuando existan riesgos prioritarios sobre los que no se hayan realizado planes de contingencia y/o mitigación.</w:t>
      </w:r>
    </w:p>
    <w:p w14:paraId="286BE0F2" w14:textId="711652F9" w:rsidR="00695975" w:rsidRPr="007D071D" w:rsidRDefault="00695975" w:rsidP="004C2B1E">
      <w:pPr>
        <w:pStyle w:val="PSI-Comentario"/>
        <w:numPr>
          <w:ilvl w:val="0"/>
          <w:numId w:val="14"/>
        </w:numPr>
        <w:rPr>
          <w:i w:val="0"/>
          <w:iCs/>
          <w:color w:val="auto"/>
        </w:rPr>
      </w:pPr>
      <w:r w:rsidRPr="007D071D">
        <w:rPr>
          <w:i w:val="0"/>
          <w:iCs/>
          <w:color w:val="auto"/>
        </w:rPr>
        <w:t xml:space="preserve">El sistema permitirá </w:t>
      </w:r>
      <w:r w:rsidR="00ED7DF1" w:rsidRPr="007D071D">
        <w:rPr>
          <w:i w:val="0"/>
          <w:iCs/>
          <w:color w:val="auto"/>
        </w:rPr>
        <w:t xml:space="preserve">a los usuarios </w:t>
      </w:r>
      <w:r w:rsidRPr="007D071D">
        <w:rPr>
          <w:i w:val="0"/>
          <w:iCs/>
          <w:color w:val="auto"/>
        </w:rPr>
        <w:t>generar informes.</w:t>
      </w:r>
    </w:p>
    <w:p w14:paraId="42C1E1E9" w14:textId="77777777" w:rsidR="00C17D72" w:rsidRPr="007D071D" w:rsidRDefault="00C17D72" w:rsidP="00C17D72">
      <w:pPr>
        <w:pStyle w:val="PSI-Comentario"/>
        <w:numPr>
          <w:ilvl w:val="0"/>
          <w:numId w:val="14"/>
        </w:numPr>
        <w:rPr>
          <w:i w:val="0"/>
          <w:iCs/>
          <w:color w:val="auto"/>
        </w:rPr>
      </w:pPr>
      <w:r w:rsidRPr="007D071D">
        <w:rPr>
          <w:i w:val="0"/>
          <w:iCs/>
          <w:color w:val="auto"/>
        </w:rPr>
        <w:lastRenderedPageBreak/>
        <w:t>El sistema será capaz de presentar gráficos y resúmenes sobre la gestión de riesgo realizada.</w:t>
      </w:r>
    </w:p>
    <w:p w14:paraId="2ECE7DEE" w14:textId="65D96873" w:rsidR="00C17D72" w:rsidRPr="007D071D" w:rsidRDefault="00C17D72" w:rsidP="00C17D72">
      <w:pPr>
        <w:pStyle w:val="PSI-Comentario"/>
        <w:numPr>
          <w:ilvl w:val="0"/>
          <w:numId w:val="14"/>
        </w:numPr>
        <w:rPr>
          <w:i w:val="0"/>
          <w:iCs/>
          <w:color w:val="auto"/>
        </w:rPr>
      </w:pPr>
      <w:r w:rsidRPr="007D071D">
        <w:rPr>
          <w:i w:val="0"/>
          <w:iCs/>
          <w:color w:val="auto"/>
        </w:rPr>
        <w:t>El sistema será capaz de presentar la evolución de los riesgos y acciones tomadas durante cada iteración.</w:t>
      </w:r>
    </w:p>
    <w:p w14:paraId="77B8C528" w14:textId="2C10B74D" w:rsidR="00695975" w:rsidRPr="007D071D" w:rsidRDefault="00695975" w:rsidP="00695975">
      <w:pPr>
        <w:pStyle w:val="PSI-Comentario"/>
        <w:numPr>
          <w:ilvl w:val="0"/>
          <w:numId w:val="14"/>
        </w:numPr>
        <w:rPr>
          <w:i w:val="0"/>
          <w:iCs/>
          <w:color w:val="auto"/>
        </w:rPr>
      </w:pPr>
      <w:r w:rsidRPr="007D071D">
        <w:rPr>
          <w:i w:val="0"/>
          <w:iCs/>
          <w:color w:val="auto"/>
        </w:rPr>
        <w:t>El sistema permitirá</w:t>
      </w:r>
      <w:r w:rsidR="00ED7DF1" w:rsidRPr="007D071D">
        <w:rPr>
          <w:i w:val="0"/>
          <w:iCs/>
          <w:color w:val="auto"/>
        </w:rPr>
        <w:t xml:space="preserve"> a los usuarios</w:t>
      </w:r>
      <w:r w:rsidRPr="007D071D">
        <w:rPr>
          <w:i w:val="0"/>
          <w:iCs/>
          <w:color w:val="auto"/>
        </w:rPr>
        <w:t xml:space="preserve"> exportar informes, resúmenes y gráficos realizados.</w:t>
      </w:r>
    </w:p>
    <w:p w14:paraId="169A8DA8" w14:textId="1A51DD9D" w:rsidR="007D1D9F" w:rsidRPr="007D071D" w:rsidRDefault="007D1D9F" w:rsidP="004C2B1E">
      <w:pPr>
        <w:pStyle w:val="PSI-Comentario"/>
        <w:numPr>
          <w:ilvl w:val="0"/>
          <w:numId w:val="14"/>
        </w:numPr>
        <w:rPr>
          <w:i w:val="0"/>
          <w:iCs/>
          <w:color w:val="auto"/>
        </w:rPr>
      </w:pPr>
      <w:r w:rsidRPr="007D071D">
        <w:rPr>
          <w:i w:val="0"/>
          <w:iCs/>
          <w:color w:val="auto"/>
          <w:lang w:val="es-ES"/>
        </w:rPr>
        <w:t xml:space="preserve">El sistema deberá ser integrado con </w:t>
      </w:r>
      <w:proofErr w:type="spellStart"/>
      <w:r w:rsidRPr="007D071D">
        <w:rPr>
          <w:i w:val="0"/>
          <w:iCs/>
          <w:color w:val="auto"/>
          <w:lang w:val="es-ES"/>
        </w:rPr>
        <w:t>UARGflow</w:t>
      </w:r>
      <w:proofErr w:type="spellEnd"/>
      <w:r w:rsidRPr="007D071D">
        <w:rPr>
          <w:i w:val="0"/>
          <w:iCs/>
          <w:color w:val="auto"/>
          <w:lang w:val="es-ES"/>
        </w:rPr>
        <w:t xml:space="preserve"> para el inicio de sesión de los usuarios.</w:t>
      </w:r>
    </w:p>
    <w:p w14:paraId="473B34D7" w14:textId="73DC50C0" w:rsidR="007D1D9F" w:rsidRPr="007D071D" w:rsidRDefault="007D1D9F" w:rsidP="004C2B1E">
      <w:pPr>
        <w:pStyle w:val="PSI-Comentario"/>
        <w:numPr>
          <w:ilvl w:val="0"/>
          <w:numId w:val="14"/>
        </w:numPr>
        <w:rPr>
          <w:i w:val="0"/>
          <w:iCs/>
          <w:color w:val="auto"/>
        </w:rPr>
      </w:pPr>
      <w:r w:rsidRPr="007D071D">
        <w:rPr>
          <w:i w:val="0"/>
          <w:iCs/>
          <w:color w:val="auto"/>
          <w:lang w:val="es-ES"/>
        </w:rPr>
        <w:t>El sistema no permitirá el acceso a usuarios no registrados previamente.</w:t>
      </w:r>
    </w:p>
    <w:p w14:paraId="5C552DDE" w14:textId="40CEBD4C" w:rsidR="007D1D9F" w:rsidRPr="007D071D" w:rsidRDefault="007D1D9F" w:rsidP="004C2B1E">
      <w:pPr>
        <w:pStyle w:val="PSI-Comentario"/>
        <w:numPr>
          <w:ilvl w:val="0"/>
          <w:numId w:val="14"/>
        </w:numPr>
        <w:rPr>
          <w:i w:val="0"/>
          <w:iCs/>
          <w:color w:val="auto"/>
        </w:rPr>
      </w:pPr>
      <w:r w:rsidRPr="007D071D">
        <w:rPr>
          <w:i w:val="0"/>
          <w:iCs/>
          <w:color w:val="auto"/>
          <w:lang w:val="es-ES"/>
        </w:rPr>
        <w:t>El sistema debe garantizar que solo los participantes asignados a un proyecto tengan permisos para modificar dicho proyecto.</w:t>
      </w:r>
    </w:p>
    <w:p w14:paraId="085E76F0" w14:textId="2DB9DA60" w:rsidR="00A85122" w:rsidRDefault="00A85122" w:rsidP="00BA3C4A">
      <w:pPr>
        <w:pStyle w:val="PSI-Ttulo2"/>
      </w:pPr>
      <w:bookmarkStart w:id="45" w:name="_Toc200978418"/>
      <w:bookmarkStart w:id="46" w:name="_Toc228187391"/>
      <w:bookmarkStart w:id="47" w:name="_Toc234690203"/>
      <w:bookmarkStart w:id="48" w:name="_Toc177219643"/>
      <w:r>
        <w:t>Propuesta Técnica</w:t>
      </w:r>
      <w:bookmarkEnd w:id="45"/>
      <w:bookmarkEnd w:id="46"/>
      <w:bookmarkEnd w:id="47"/>
      <w:bookmarkEnd w:id="48"/>
    </w:p>
    <w:p w14:paraId="4448B2FA" w14:textId="06BD6D45" w:rsidR="00A85122" w:rsidRDefault="00A85122" w:rsidP="00BA3C4A">
      <w:pPr>
        <w:pStyle w:val="PSI-Ttulo3"/>
      </w:pPr>
      <w:bookmarkStart w:id="49" w:name="_Toc228187392"/>
      <w:bookmarkStart w:id="50" w:name="_Toc234690204"/>
      <w:bookmarkStart w:id="51" w:name="_Toc177219644"/>
      <w:r w:rsidRPr="00050A12">
        <w:t>Casos de uso</w:t>
      </w:r>
      <w:bookmarkEnd w:id="49"/>
      <w:bookmarkEnd w:id="50"/>
      <w:bookmarkEnd w:id="51"/>
    </w:p>
    <w:p w14:paraId="305A1E7A" w14:textId="654590C0" w:rsidR="00EF33D4" w:rsidRDefault="00EF33D4" w:rsidP="00905C48">
      <w:r>
        <w:t>Los actores detectados son:</w:t>
      </w:r>
    </w:p>
    <w:p w14:paraId="776B12C6" w14:textId="5477B81C" w:rsidR="00EF33D4" w:rsidRDefault="00EF33D4" w:rsidP="002538CB">
      <w:pPr>
        <w:pStyle w:val="Prrafodelista"/>
        <w:numPr>
          <w:ilvl w:val="0"/>
          <w:numId w:val="21"/>
        </w:numPr>
      </w:pPr>
      <w:r>
        <w:t>Administrador del sistema.</w:t>
      </w:r>
    </w:p>
    <w:p w14:paraId="7667E70B" w14:textId="1363805A" w:rsidR="00EF33D4" w:rsidRDefault="00EF33D4" w:rsidP="002538CB">
      <w:pPr>
        <w:pStyle w:val="Prrafodelista"/>
        <w:numPr>
          <w:ilvl w:val="0"/>
          <w:numId w:val="21"/>
        </w:numPr>
      </w:pPr>
      <w:r>
        <w:t>Desarrollador.</w:t>
      </w:r>
    </w:p>
    <w:p w14:paraId="57BD4741" w14:textId="0A8EE29E" w:rsidR="00EF33D4" w:rsidRDefault="00EF33D4" w:rsidP="002538CB">
      <w:pPr>
        <w:pStyle w:val="Prrafodelista"/>
        <w:numPr>
          <w:ilvl w:val="0"/>
          <w:numId w:val="21"/>
        </w:numPr>
      </w:pPr>
      <w:r>
        <w:t>Líder de proyecto.</w:t>
      </w:r>
    </w:p>
    <w:p w14:paraId="0D4B0840" w14:textId="12884071" w:rsidR="00FF78B9" w:rsidRDefault="00905C48" w:rsidP="00905C48">
      <w:r>
        <w:t xml:space="preserve">Los casos de uso detectados son los siguientes: </w:t>
      </w:r>
    </w:p>
    <w:p w14:paraId="5A42B3A3" w14:textId="55934E6E" w:rsidR="00905C48" w:rsidRDefault="003803D8" w:rsidP="00FF78B9">
      <w:pPr>
        <w:pStyle w:val="Prrafodelista"/>
        <w:numPr>
          <w:ilvl w:val="0"/>
          <w:numId w:val="20"/>
        </w:numPr>
      </w:pPr>
      <w:r>
        <w:t>Autentificarse</w:t>
      </w:r>
      <w:r w:rsidR="00EF33D4">
        <w:t>.</w:t>
      </w:r>
      <w:r w:rsidR="0091531C">
        <w:t xml:space="preserve"> Se necesita que las personas estén registradas </w:t>
      </w:r>
      <w:r>
        <w:t>e inicien sesión con su cuenta de Google</w:t>
      </w:r>
      <w:r w:rsidR="00AD683E">
        <w:t xml:space="preserve"> para poder utilizar el sistema.</w:t>
      </w:r>
      <w:r>
        <w:t xml:space="preserve"> (RQS3)</w:t>
      </w:r>
    </w:p>
    <w:p w14:paraId="2FC6A946" w14:textId="61363BB7" w:rsidR="00EF33D4" w:rsidRDefault="00FE4B3D" w:rsidP="00FF78B9">
      <w:pPr>
        <w:pStyle w:val="Prrafodelista"/>
        <w:numPr>
          <w:ilvl w:val="0"/>
          <w:numId w:val="20"/>
        </w:numPr>
      </w:pPr>
      <w:r>
        <w:t xml:space="preserve">Administrar acceso </w:t>
      </w:r>
      <w:r w:rsidR="00154981">
        <w:t>al sistema</w:t>
      </w:r>
      <w:r w:rsidR="00EF33D4">
        <w:t>.</w:t>
      </w:r>
      <w:r w:rsidR="00AD683E">
        <w:t xml:space="preserve"> </w:t>
      </w:r>
      <w:r w:rsidR="003803D8">
        <w:t>Los</w:t>
      </w:r>
      <w:r w:rsidR="00AD683E">
        <w:t xml:space="preserve"> administrador</w:t>
      </w:r>
      <w:r w:rsidR="003803D8">
        <w:t>es</w:t>
      </w:r>
      <w:r w:rsidR="00AD683E">
        <w:t xml:space="preserve"> puede</w:t>
      </w:r>
      <w:r w:rsidR="003803D8">
        <w:t>n</w:t>
      </w:r>
      <w:r w:rsidR="00AD683E">
        <w:t xml:space="preserve"> registrar </w:t>
      </w:r>
      <w:r w:rsidR="003D7A8D">
        <w:t>a los usuarios que tendrán acceso al sistema</w:t>
      </w:r>
      <w:r w:rsidR="00266110">
        <w:t xml:space="preserve"> y</w:t>
      </w:r>
      <w:r>
        <w:t xml:space="preserve"> seleccionar</w:t>
      </w:r>
      <w:r w:rsidR="00266110">
        <w:t xml:space="preserve"> su rol (administrador, desarrollador, espectador).</w:t>
      </w:r>
      <w:r>
        <w:t xml:space="preserve"> También podrá quitar el acceso a usuarios ya registrados.</w:t>
      </w:r>
      <w:r w:rsidR="003803D8">
        <w:t xml:space="preserve"> (RQS 1</w:t>
      </w:r>
      <w:r w:rsidR="007D7426">
        <w:t xml:space="preserve">, </w:t>
      </w:r>
      <w:r w:rsidR="003803D8">
        <w:t>2</w:t>
      </w:r>
      <w:r w:rsidR="007D7426">
        <w:t>, 20 Y 21</w:t>
      </w:r>
      <w:r w:rsidR="003803D8">
        <w:t>)</w:t>
      </w:r>
    </w:p>
    <w:p w14:paraId="0098D8E3" w14:textId="48376B3F" w:rsidR="004E5C96" w:rsidRDefault="00FE4B3D" w:rsidP="00FF78B9">
      <w:pPr>
        <w:pStyle w:val="Prrafodelista"/>
        <w:numPr>
          <w:ilvl w:val="0"/>
          <w:numId w:val="20"/>
        </w:numPr>
      </w:pPr>
      <w:r>
        <w:t xml:space="preserve">Administrar proyectos. </w:t>
      </w:r>
      <w:r w:rsidR="003803D8">
        <w:t>Los</w:t>
      </w:r>
      <w:r>
        <w:t xml:space="preserve"> administrador</w:t>
      </w:r>
      <w:r w:rsidR="003803D8">
        <w:t>es</w:t>
      </w:r>
      <w:r>
        <w:t xml:space="preserve"> puede</w:t>
      </w:r>
      <w:r w:rsidR="003803D8">
        <w:t>n</w:t>
      </w:r>
      <w:r>
        <w:t xml:space="preserve"> crear proyectos y modificar su información (nombre, descripción, participantes, fecha de inicio, fecha de finalización, </w:t>
      </w:r>
      <w:proofErr w:type="spellStart"/>
      <w:r>
        <w:t>etc</w:t>
      </w:r>
      <w:proofErr w:type="spellEnd"/>
      <w:r>
        <w:t>).</w:t>
      </w:r>
      <w:r w:rsidR="003803D8">
        <w:t xml:space="preserve"> (RQS 4,</w:t>
      </w:r>
      <w:r w:rsidR="007D7426">
        <w:t xml:space="preserve"> </w:t>
      </w:r>
      <w:r w:rsidR="003803D8">
        <w:t>5 Y 6)</w:t>
      </w:r>
    </w:p>
    <w:p w14:paraId="725EDCA2" w14:textId="15A7DEED" w:rsidR="00EF33D4" w:rsidRDefault="00FE4B3D" w:rsidP="00FF78B9">
      <w:pPr>
        <w:pStyle w:val="Prrafodelista"/>
        <w:numPr>
          <w:ilvl w:val="0"/>
          <w:numId w:val="20"/>
        </w:numPr>
      </w:pPr>
      <w:r>
        <w:t>Modificar lista de</w:t>
      </w:r>
      <w:r w:rsidR="00EF33D4">
        <w:t xml:space="preserve"> </w:t>
      </w:r>
      <w:r w:rsidR="00754284">
        <w:t>r</w:t>
      </w:r>
      <w:r w:rsidR="00EF33D4">
        <w:t>iesgo</w:t>
      </w:r>
      <w:r>
        <w:t>s</w:t>
      </w:r>
      <w:r w:rsidR="00EF33D4">
        <w:t>.</w:t>
      </w:r>
      <w:r w:rsidR="00AD683E">
        <w:t xml:space="preserve"> Los </w:t>
      </w:r>
      <w:r w:rsidR="00184A6B">
        <w:t>lideres del proyecto y los desarrolladores</w:t>
      </w:r>
      <w:r w:rsidR="00AD683E">
        <w:t xml:space="preserve"> que se encuentran </w:t>
      </w:r>
      <w:r w:rsidR="003D7A8D">
        <w:t>asignados</w:t>
      </w:r>
      <w:r w:rsidR="00AD683E">
        <w:t xml:space="preserve"> al proyecto pueden añadir riesgos</w:t>
      </w:r>
      <w:r w:rsidR="00C2142D">
        <w:t xml:space="preserve"> a la lista de riesgos</w:t>
      </w:r>
      <w:r w:rsidR="003D7A8D">
        <w:t>. E</w:t>
      </w:r>
      <w:r w:rsidR="008A7F87">
        <w:t xml:space="preserve">stos cuentan con un </w:t>
      </w:r>
      <w:r>
        <w:t xml:space="preserve">identificador único, </w:t>
      </w:r>
      <w:r w:rsidR="008A7F87">
        <w:t>nombre,</w:t>
      </w:r>
      <w:r>
        <w:t xml:space="preserve"> descripción,</w:t>
      </w:r>
      <w:r w:rsidR="008A7F87">
        <w:t xml:space="preserve"> responsables, fecha de creación, </w:t>
      </w:r>
      <w:r>
        <w:t>categoría y</w:t>
      </w:r>
      <w:r w:rsidR="004E5C96">
        <w:t xml:space="preserve"> atributos de evaluación</w:t>
      </w:r>
      <w:r>
        <w:t>.</w:t>
      </w:r>
      <w:r w:rsidR="003803D8">
        <w:t xml:space="preserve"> (RQS 7 Y 8)</w:t>
      </w:r>
    </w:p>
    <w:p w14:paraId="3696D391" w14:textId="4721DFA0" w:rsidR="008A7F87" w:rsidRDefault="00FE4B3D" w:rsidP="00FF78B9">
      <w:pPr>
        <w:pStyle w:val="Prrafodelista"/>
        <w:numPr>
          <w:ilvl w:val="0"/>
          <w:numId w:val="20"/>
        </w:numPr>
      </w:pPr>
      <w:r>
        <w:t>Modificar</w:t>
      </w:r>
      <w:r w:rsidR="008A7F87">
        <w:t xml:space="preserve"> </w:t>
      </w:r>
      <w:r>
        <w:t>categorías</w:t>
      </w:r>
      <w:r w:rsidR="008A7F87">
        <w:t xml:space="preserve"> de riesgos. Los </w:t>
      </w:r>
      <w:r w:rsidR="00184A6B">
        <w:t>lideres del proyecto</w:t>
      </w:r>
      <w:r w:rsidR="008A7F87">
        <w:t xml:space="preserve"> pueden crear </w:t>
      </w:r>
      <w:r w:rsidR="003803D8">
        <w:t xml:space="preserve">categorías </w:t>
      </w:r>
      <w:r w:rsidR="008A7F87">
        <w:t>de riesgos</w:t>
      </w:r>
      <w:r w:rsidR="00266110">
        <w:t xml:space="preserve"> </w:t>
      </w:r>
      <w:r w:rsidR="003803D8">
        <w:t>y modificar las existentes</w:t>
      </w:r>
      <w:r w:rsidR="008A7F87">
        <w:t>.</w:t>
      </w:r>
      <w:r w:rsidR="003803D8">
        <w:t xml:space="preserve"> Cada categoría cuenta con un nombre y una descripción. (RQS 9)</w:t>
      </w:r>
    </w:p>
    <w:p w14:paraId="2704DAEA" w14:textId="3310EDFC" w:rsidR="003803D8" w:rsidRDefault="003803D8" w:rsidP="00FF78B9">
      <w:pPr>
        <w:pStyle w:val="Prrafodelista"/>
        <w:numPr>
          <w:ilvl w:val="0"/>
          <w:numId w:val="20"/>
        </w:numPr>
      </w:pPr>
      <w:r>
        <w:t xml:space="preserve">Realizar evaluación de riesgo. El usuario responsable de un riesgo puede realizar evaluaciones del mismo. </w:t>
      </w:r>
      <w:r w:rsidR="002C5476">
        <w:t xml:space="preserve">Luego, el sistema actualizara la prioridad del riesgo en base a las evaluaciones realizadas. </w:t>
      </w:r>
      <w:r>
        <w:t>(RQS 10</w:t>
      </w:r>
      <w:r w:rsidR="002C5476">
        <w:t xml:space="preserve"> Y 11</w:t>
      </w:r>
      <w:r>
        <w:t>)</w:t>
      </w:r>
    </w:p>
    <w:p w14:paraId="075AA72E" w14:textId="219C5AA0" w:rsidR="008A7F87" w:rsidRDefault="003803D8" w:rsidP="00FF78B9">
      <w:pPr>
        <w:pStyle w:val="Prrafodelista"/>
        <w:numPr>
          <w:ilvl w:val="0"/>
          <w:numId w:val="20"/>
        </w:numPr>
      </w:pPr>
      <w:r>
        <w:t>Realizar plan de acción</w:t>
      </w:r>
      <w:r w:rsidR="008A7F87" w:rsidRPr="00F262BB">
        <w:t xml:space="preserve">. Los </w:t>
      </w:r>
      <w:r w:rsidR="00184A6B">
        <w:t>lideres del proyecto y desarrolladores</w:t>
      </w:r>
      <w:r w:rsidR="008A7F87" w:rsidRPr="00F262BB">
        <w:t xml:space="preserve"> pueden crear </w:t>
      </w:r>
      <w:r>
        <w:t>planes de acción, de mitigación y/o contingencia,</w:t>
      </w:r>
      <w:r w:rsidR="008A7F87" w:rsidRPr="00F262BB">
        <w:t xml:space="preserve"> </w:t>
      </w:r>
      <w:r>
        <w:t>asociados a los riesgos</w:t>
      </w:r>
      <w:r w:rsidR="008A7F87" w:rsidRPr="00F262BB">
        <w:t xml:space="preserve">, estas deben tener </w:t>
      </w:r>
      <w:r>
        <w:lastRenderedPageBreak/>
        <w:t>título</w:t>
      </w:r>
      <w:r w:rsidR="003D32AC" w:rsidRPr="00F262BB">
        <w:t xml:space="preserve">, </w:t>
      </w:r>
      <w:r>
        <w:t>tipo de estrategia a seguir</w:t>
      </w:r>
      <w:r w:rsidR="003D32AC" w:rsidRPr="00F262BB">
        <w:t>, fecha de creación y finalización</w:t>
      </w:r>
      <w:r>
        <w:t xml:space="preserve"> y una serie de actividades que se deben realizar para seguir el plan. (</w:t>
      </w:r>
      <w:r w:rsidR="002C5476">
        <w:t>RQS 12</w:t>
      </w:r>
      <w:r>
        <w:t>)</w:t>
      </w:r>
    </w:p>
    <w:p w14:paraId="09C9FDA8" w14:textId="1CF58BAB" w:rsidR="002C5476" w:rsidRPr="00F262BB" w:rsidRDefault="002C5476" w:rsidP="00FF78B9">
      <w:pPr>
        <w:pStyle w:val="Prrafodelista"/>
        <w:numPr>
          <w:ilvl w:val="0"/>
          <w:numId w:val="20"/>
        </w:numPr>
      </w:pPr>
      <w:r>
        <w:t xml:space="preserve">Programar evaluación de riesgo. El líder del proyecto puede definir la frecuencia con la que se realizaran reevaluaciones </w:t>
      </w:r>
      <w:r w:rsidR="007D7426">
        <w:t>de los riesgos. (RQS 13 Y 14)</w:t>
      </w:r>
    </w:p>
    <w:p w14:paraId="4A212E55" w14:textId="1CED7CEE" w:rsidR="00754284" w:rsidRDefault="00754284" w:rsidP="00FF78B9">
      <w:pPr>
        <w:pStyle w:val="Prrafodelista"/>
        <w:numPr>
          <w:ilvl w:val="0"/>
          <w:numId w:val="20"/>
        </w:numPr>
      </w:pPr>
      <w:r>
        <w:t>Realizar informes.</w:t>
      </w:r>
      <w:r w:rsidR="00CF365E">
        <w:t xml:space="preserve"> </w:t>
      </w:r>
      <w:r w:rsidR="00C71075">
        <w:t>Los usuarios pueden solicitar</w:t>
      </w:r>
      <w:r w:rsidR="00CF365E">
        <w:t xml:space="preserve"> </w:t>
      </w:r>
      <w:r w:rsidR="00C71075">
        <w:t xml:space="preserve">distintos tipos de </w:t>
      </w:r>
      <w:r w:rsidR="00CF365E">
        <w:t>informes</w:t>
      </w:r>
      <w:r w:rsidR="002C5476">
        <w:t xml:space="preserve"> (por ejemplo, informes de incidencia de un riesgo)</w:t>
      </w:r>
      <w:r w:rsidR="00CF365E">
        <w:t>.</w:t>
      </w:r>
      <w:r w:rsidR="007D7426">
        <w:t xml:space="preserve"> (RQS 16)</w:t>
      </w:r>
    </w:p>
    <w:p w14:paraId="0D013571" w14:textId="13D30450" w:rsidR="00C71075" w:rsidRDefault="00C71075" w:rsidP="00FF78B9">
      <w:pPr>
        <w:pStyle w:val="Prrafodelista"/>
        <w:numPr>
          <w:ilvl w:val="0"/>
          <w:numId w:val="20"/>
        </w:numPr>
      </w:pPr>
      <w:r>
        <w:t xml:space="preserve">Exportar </w:t>
      </w:r>
      <w:r w:rsidR="00266110">
        <w:t>archivos</w:t>
      </w:r>
      <w:r>
        <w:t>.  Los usuarios podrán exportar los informes</w:t>
      </w:r>
      <w:r w:rsidR="00266110">
        <w:t xml:space="preserve">, resúmenes y </w:t>
      </w:r>
      <w:r w:rsidR="003803D8">
        <w:t>gráficos</w:t>
      </w:r>
      <w:r>
        <w:t xml:space="preserve"> realizados.</w:t>
      </w:r>
      <w:r w:rsidR="007D7426">
        <w:t xml:space="preserve"> (RQS 19)</w:t>
      </w:r>
    </w:p>
    <w:p w14:paraId="7F829154" w14:textId="1AC3ADDC" w:rsidR="003803D8" w:rsidRDefault="007D7426" w:rsidP="003803D8">
      <w:pPr>
        <w:pStyle w:val="Prrafodelista"/>
        <w:numPr>
          <w:ilvl w:val="0"/>
          <w:numId w:val="20"/>
        </w:numPr>
      </w:pPr>
      <w:r>
        <w:t>Marcar</w:t>
      </w:r>
      <w:r w:rsidR="003803D8">
        <w:t xml:space="preserve"> acciones</w:t>
      </w:r>
      <w:r>
        <w:t xml:space="preserve"> pendientes</w:t>
      </w:r>
      <w:r w:rsidR="003803D8">
        <w:t>. El sistema deberá</w:t>
      </w:r>
      <w:r>
        <w:t xml:space="preserve"> identificar y mostrar los riesgos que necesiten acciones pendientes, ya sea realizar una nueva evaluación o generar planes de mitigación y/o contingencia</w:t>
      </w:r>
      <w:r w:rsidR="003803D8">
        <w:t>.</w:t>
      </w:r>
      <w:r>
        <w:t xml:space="preserve"> (RQS 14 y 15)</w:t>
      </w:r>
    </w:p>
    <w:p w14:paraId="330BB4AD" w14:textId="77777777" w:rsidR="00A85122" w:rsidRDefault="00A85122" w:rsidP="00BA3C4A">
      <w:pPr>
        <w:pStyle w:val="PSI-Ttulo2"/>
      </w:pPr>
      <w:bookmarkStart w:id="52" w:name="_Toc200978419"/>
      <w:bookmarkStart w:id="53" w:name="_Toc228187393"/>
      <w:bookmarkStart w:id="54" w:name="_Toc234690205"/>
      <w:bookmarkStart w:id="55" w:name="_Toc177219645"/>
      <w:r>
        <w:t>Planificación Estimada</w:t>
      </w:r>
      <w:bookmarkEnd w:id="52"/>
      <w:bookmarkEnd w:id="53"/>
      <w:bookmarkEnd w:id="54"/>
      <w:bookmarkEnd w:id="55"/>
    </w:p>
    <w:p w14:paraId="59EEE53C" w14:textId="1C59ADFB" w:rsidR="00A3454A" w:rsidRDefault="00A3454A" w:rsidP="00496E87">
      <w:r w:rsidRPr="000F2CB7">
        <w:rPr>
          <w:b/>
          <w:bCs/>
        </w:rPr>
        <w:t xml:space="preserve">Duración total </w:t>
      </w:r>
      <w:r w:rsidR="00C2345A" w:rsidRPr="000F2CB7">
        <w:rPr>
          <w:b/>
          <w:bCs/>
        </w:rPr>
        <w:t xml:space="preserve">estimada </w:t>
      </w:r>
      <w:r w:rsidRPr="000F2CB7">
        <w:rPr>
          <w:b/>
          <w:bCs/>
        </w:rPr>
        <w:t>del proyecto</w:t>
      </w:r>
      <w:r>
        <w:t>:</w:t>
      </w:r>
    </w:p>
    <w:p w14:paraId="5C15F933" w14:textId="577CE866" w:rsidR="00944FDC" w:rsidRDefault="00944FDC" w:rsidP="00114350">
      <w:r>
        <w:t>Se llevó a cabo una estimación del tiempo necesario para el desarrollo del proyecto, empleando la metodología de estimación por puntos de caso de uso y basándose en los casos de uso definidos anteriormente. Aunque esta estimación no será completamente precisa, dado que, a la fecha de realización (9 de septiembre de 2024), no se cuenta con una definición detallada de los pasos a seguir para cada caso de uso, se espera que sirva como una primera aproximación al tiempo que se deberá invertir en el proyecto. Esto permitirá una mejor planificación hasta que se recopile más información y se logre calcular con mayor exactitud la duración del proyecto.</w:t>
      </w:r>
    </w:p>
    <w:p w14:paraId="74896F3A" w14:textId="306C4A1B" w:rsidR="00944FDC" w:rsidRDefault="00944FDC" w:rsidP="00944FDC">
      <w:r>
        <w:t>Se estima que la duración total del proyecto será de 2</w:t>
      </w:r>
      <w:r w:rsidR="00647B58">
        <w:t>.</w:t>
      </w:r>
      <w:r w:rsidR="008A4B70">
        <w:t>7</w:t>
      </w:r>
      <w:r>
        <w:t xml:space="preserve"> meses</w:t>
      </w:r>
      <w:r w:rsidR="00647B58">
        <w:t xml:space="preserve"> (2 meses y </w:t>
      </w:r>
      <w:r w:rsidR="008A4B70">
        <w:t>21</w:t>
      </w:r>
      <w:r w:rsidR="00647B58">
        <w:t xml:space="preserve"> </w:t>
      </w:r>
      <w:r w:rsidR="00237FB9">
        <w:t>días</w:t>
      </w:r>
      <w:r w:rsidR="00647B58">
        <w:t>)</w:t>
      </w:r>
      <w:r>
        <w:t xml:space="preserve">, siendo esta la estimación más probable realizada hasta el momento. Asimismo, se llevó a cabo una estimación del mejor caso posible y del peor caso posible, que son </w:t>
      </w:r>
      <w:r w:rsidR="008A4B70">
        <w:t>2.3</w:t>
      </w:r>
      <w:r>
        <w:t xml:space="preserve"> meses (es decir, </w:t>
      </w:r>
      <w:r w:rsidR="008A4B70">
        <w:t>2 meses y 9</w:t>
      </w:r>
      <w:r>
        <w:t xml:space="preserve"> días) y</w:t>
      </w:r>
      <w:r w:rsidR="008A4B70">
        <w:t xml:space="preserve"> 4</w:t>
      </w:r>
      <w:r w:rsidR="00B053D6">
        <w:t>.</w:t>
      </w:r>
      <w:r w:rsidR="008A4B70">
        <w:t>3</w:t>
      </w:r>
      <w:r>
        <w:t xml:space="preserve"> meses (equivalente a </w:t>
      </w:r>
      <w:r w:rsidR="008A4B70">
        <w:t>4</w:t>
      </w:r>
      <w:r>
        <w:t xml:space="preserve"> meses y </w:t>
      </w:r>
      <w:r w:rsidR="008A4B70">
        <w:t xml:space="preserve">9 </w:t>
      </w:r>
      <w:r>
        <w:t>días), respectivamente.</w:t>
      </w:r>
    </w:p>
    <w:p w14:paraId="68D7E0A3" w14:textId="49FFC731" w:rsidR="00496E87" w:rsidRPr="000F2CB7" w:rsidRDefault="00712F51" w:rsidP="00944FDC">
      <w:pPr>
        <w:rPr>
          <w:b/>
          <w:bCs/>
        </w:rPr>
      </w:pPr>
      <w:r w:rsidRPr="000F2CB7">
        <w:rPr>
          <w:b/>
          <w:bCs/>
        </w:rPr>
        <w:t>Hitos de control:</w:t>
      </w:r>
    </w:p>
    <w:p w14:paraId="39372ADE" w14:textId="39844B03" w:rsidR="00027254" w:rsidRDefault="00712F51" w:rsidP="000F2CB7">
      <w:pPr>
        <w:pStyle w:val="Prrafodelista"/>
        <w:numPr>
          <w:ilvl w:val="0"/>
          <w:numId w:val="17"/>
        </w:numPr>
      </w:pPr>
      <w:r>
        <w:t xml:space="preserve">Fin de la etapa de inicio: </w:t>
      </w:r>
      <w:r w:rsidR="00027254">
        <w:t>Este hito se da una vez definidas las bases para el proyecto de desarrollo de software.</w:t>
      </w:r>
    </w:p>
    <w:p w14:paraId="53185530" w14:textId="614CA761" w:rsidR="00027254" w:rsidRDefault="00712F51" w:rsidP="000F2CB7">
      <w:pPr>
        <w:pStyle w:val="Prrafodelista"/>
        <w:numPr>
          <w:ilvl w:val="0"/>
          <w:numId w:val="17"/>
        </w:numPr>
      </w:pPr>
      <w:r>
        <w:t>Fin de la etapa de elaboración – Iteración 1:</w:t>
      </w:r>
      <w:r w:rsidR="000F2CB7">
        <w:t xml:space="preserve"> </w:t>
      </w:r>
      <w:r w:rsidR="00027254">
        <w:t xml:space="preserve">Una vez refinados los detalles del proyecto para </w:t>
      </w:r>
      <w:r w:rsidR="00027254" w:rsidRPr="00027254">
        <w:t xml:space="preserve">asegurar que se cumplen los requisitos y expectativas del </w:t>
      </w:r>
      <w:r w:rsidR="00027254">
        <w:t>cliente</w:t>
      </w:r>
      <w:r w:rsidR="00027254" w:rsidRPr="00027254">
        <w:t xml:space="preserve"> a medida que se avanza hacia las próximas iteracione</w:t>
      </w:r>
      <w:r w:rsidR="00027254">
        <w:t>s.</w:t>
      </w:r>
    </w:p>
    <w:p w14:paraId="04CBE1D6" w14:textId="36F1F664" w:rsidR="00027254" w:rsidRDefault="00712F51" w:rsidP="000F2CB7">
      <w:pPr>
        <w:pStyle w:val="Prrafodelista"/>
        <w:numPr>
          <w:ilvl w:val="0"/>
          <w:numId w:val="17"/>
        </w:numPr>
      </w:pPr>
      <w:r>
        <w:t xml:space="preserve">Fin de la etapa de elaboración – Iteración 2: </w:t>
      </w:r>
      <w:r w:rsidR="009C2E56">
        <w:t xml:space="preserve">Definidos todos </w:t>
      </w:r>
      <w:r w:rsidR="00027254">
        <w:t>los aspectos necesarios para avanzar a la etapa de construcción.</w:t>
      </w:r>
    </w:p>
    <w:p w14:paraId="5AEB8CC0" w14:textId="0B25F97A" w:rsidR="00027254" w:rsidRDefault="00712F51" w:rsidP="000F2CB7">
      <w:pPr>
        <w:pStyle w:val="Prrafodelista"/>
        <w:numPr>
          <w:ilvl w:val="0"/>
          <w:numId w:val="17"/>
        </w:numPr>
      </w:pPr>
      <w:r>
        <w:t xml:space="preserve">Fin de la etapa de construcción – Iteración 1: </w:t>
      </w:r>
      <w:r w:rsidR="009C2E56">
        <w:t>Finalizada</w:t>
      </w:r>
      <w:r w:rsidR="00027254">
        <w:t xml:space="preserve"> la implementación de los casos de uso</w:t>
      </w:r>
      <w:r w:rsidR="009C2E56">
        <w:t xml:space="preserve"> </w:t>
      </w:r>
      <w:r w:rsidR="00027254">
        <w:t xml:space="preserve">de mayor prioridad, y se </w:t>
      </w:r>
      <w:r w:rsidR="009C2E56">
        <w:t>realizadas</w:t>
      </w:r>
      <w:r w:rsidR="00027254">
        <w:t xml:space="preserve"> las pruebas correspondientes.</w:t>
      </w:r>
    </w:p>
    <w:p w14:paraId="512D6F20" w14:textId="77BC2438" w:rsidR="009C2E56" w:rsidRDefault="00712F51" w:rsidP="000F2CB7">
      <w:pPr>
        <w:pStyle w:val="Prrafodelista"/>
        <w:numPr>
          <w:ilvl w:val="0"/>
          <w:numId w:val="17"/>
        </w:numPr>
      </w:pPr>
      <w:r>
        <w:t xml:space="preserve">Fin de la etapa de construcción – Iteración 2: </w:t>
      </w:r>
      <w:r w:rsidR="009C2E56">
        <w:t>Finalizada la segunda tanda de casos de uso y pruebas, y correcciones que hayan sido necesarias.</w:t>
      </w:r>
    </w:p>
    <w:p w14:paraId="42CE398D" w14:textId="3CF6239B" w:rsidR="009C2E56" w:rsidRDefault="00712F51" w:rsidP="000F2CB7">
      <w:pPr>
        <w:pStyle w:val="Prrafodelista"/>
        <w:numPr>
          <w:ilvl w:val="0"/>
          <w:numId w:val="17"/>
        </w:numPr>
      </w:pPr>
      <w:r>
        <w:t xml:space="preserve">Fin de la etapa de construcción – Iteración 3: </w:t>
      </w:r>
      <w:r w:rsidR="009C2E56">
        <w:t xml:space="preserve">Terminada la </w:t>
      </w:r>
      <w:r w:rsidR="000F2CB7">
        <w:t>última</w:t>
      </w:r>
      <w:r w:rsidR="009C2E56">
        <w:t xml:space="preserve"> tanda de casos de uso y pruebas.</w:t>
      </w:r>
    </w:p>
    <w:p w14:paraId="6FF3B2C4" w14:textId="77777777" w:rsidR="00027254" w:rsidRPr="00027254" w:rsidRDefault="00027254" w:rsidP="00027254">
      <w:pPr>
        <w:pStyle w:val="Prrafodelista"/>
      </w:pPr>
    </w:p>
    <w:p w14:paraId="26DFA39A" w14:textId="77777777" w:rsidR="00A85122" w:rsidRDefault="00A85122" w:rsidP="00BA3C4A">
      <w:pPr>
        <w:pStyle w:val="PSI-Ttulo1"/>
      </w:pPr>
      <w:bookmarkStart w:id="56" w:name="_Toc228187394"/>
      <w:bookmarkStart w:id="57" w:name="_Toc234690206"/>
      <w:bookmarkStart w:id="58" w:name="_Toc177219646"/>
      <w:r>
        <w:lastRenderedPageBreak/>
        <w:t>Propuesta Económica</w:t>
      </w:r>
      <w:bookmarkEnd w:id="56"/>
      <w:bookmarkEnd w:id="57"/>
      <w:bookmarkEnd w:id="58"/>
    </w:p>
    <w:p w14:paraId="2A89E870" w14:textId="37288F76" w:rsidR="00744530" w:rsidRPr="00744530" w:rsidRDefault="00744530" w:rsidP="00744530">
      <w:pPr>
        <w:numPr>
          <w:ilvl w:val="0"/>
          <w:numId w:val="19"/>
        </w:numPr>
        <w:rPr>
          <w:lang w:val="es-AR"/>
        </w:rPr>
      </w:pPr>
      <w:r w:rsidRPr="00744530">
        <w:rPr>
          <w:b/>
          <w:bCs/>
          <w:lang w:val="es-AR"/>
        </w:rPr>
        <w:t>Monto Total del Proyecto</w:t>
      </w:r>
      <w:r w:rsidRPr="00744530">
        <w:rPr>
          <w:lang w:val="es-AR"/>
        </w:rPr>
        <w:t>: </w:t>
      </w:r>
      <w:r w:rsidRPr="00744530">
        <w:rPr>
          <w:b/>
          <w:bCs/>
          <w:lang w:val="es-AR"/>
        </w:rPr>
        <w:t>$</w:t>
      </w:r>
      <w:r w:rsidR="00B771CD">
        <w:rPr>
          <w:b/>
          <w:bCs/>
        </w:rPr>
        <w:t>5</w:t>
      </w:r>
      <w:r w:rsidR="008A4B70">
        <w:rPr>
          <w:b/>
          <w:bCs/>
        </w:rPr>
        <w:t>.</w:t>
      </w:r>
      <w:r w:rsidR="00B771CD">
        <w:rPr>
          <w:b/>
          <w:bCs/>
        </w:rPr>
        <w:t>353</w:t>
      </w:r>
      <w:r w:rsidR="008A4B70">
        <w:rPr>
          <w:b/>
          <w:bCs/>
        </w:rPr>
        <w:t>.</w:t>
      </w:r>
      <w:r w:rsidR="00D90C13">
        <w:rPr>
          <w:b/>
          <w:bCs/>
        </w:rPr>
        <w:t>000</w:t>
      </w:r>
      <w:r w:rsidR="00DC6E5F" w:rsidRPr="00DC6E5F">
        <w:rPr>
          <w:b/>
          <w:bCs/>
        </w:rPr>
        <w:t xml:space="preserve"> A</w:t>
      </w:r>
      <w:r w:rsidR="00DC6E5F">
        <w:rPr>
          <w:b/>
          <w:bCs/>
        </w:rPr>
        <w:t>RS</w:t>
      </w:r>
    </w:p>
    <w:p w14:paraId="07A6E848" w14:textId="77777777" w:rsidR="00744530" w:rsidRPr="00744530" w:rsidRDefault="00744530" w:rsidP="00744530">
      <w:pPr>
        <w:numPr>
          <w:ilvl w:val="0"/>
          <w:numId w:val="19"/>
        </w:numPr>
        <w:rPr>
          <w:lang w:val="es-AR"/>
        </w:rPr>
      </w:pPr>
      <w:r w:rsidRPr="00744530">
        <w:rPr>
          <w:b/>
          <w:bCs/>
          <w:lang w:val="es-AR"/>
        </w:rPr>
        <w:t>Forma de Pago</w:t>
      </w:r>
      <w:r w:rsidRPr="00744530">
        <w:rPr>
          <w:lang w:val="es-AR"/>
        </w:rPr>
        <w:t>:</w:t>
      </w:r>
    </w:p>
    <w:p w14:paraId="2929D299" w14:textId="35E880C7" w:rsidR="00744530" w:rsidRPr="00744530" w:rsidRDefault="00744530" w:rsidP="00744530">
      <w:pPr>
        <w:numPr>
          <w:ilvl w:val="1"/>
          <w:numId w:val="19"/>
        </w:numPr>
        <w:rPr>
          <w:lang w:val="es-AR"/>
        </w:rPr>
      </w:pPr>
      <w:r w:rsidRPr="00744530">
        <w:rPr>
          <w:b/>
          <w:bCs/>
          <w:lang w:val="es-AR"/>
        </w:rPr>
        <w:t>Anticipo</w:t>
      </w:r>
      <w:r w:rsidRPr="00744530">
        <w:rPr>
          <w:lang w:val="es-AR"/>
        </w:rPr>
        <w:t>: </w:t>
      </w:r>
      <w:r w:rsidR="00DC6E5F" w:rsidRPr="00DC6E5F">
        <w:rPr>
          <w:lang w:val="es-AR"/>
        </w:rPr>
        <w:t>1</w:t>
      </w:r>
      <w:r w:rsidR="00DC6E5F">
        <w:rPr>
          <w:lang w:val="es-AR"/>
        </w:rPr>
        <w:t>5</w:t>
      </w:r>
      <w:r w:rsidRPr="00744530">
        <w:rPr>
          <w:lang w:val="es-AR"/>
        </w:rPr>
        <w:t>% del monto total al inicio del proyecto.</w:t>
      </w:r>
    </w:p>
    <w:p w14:paraId="4480F326" w14:textId="177A53E5" w:rsidR="00744530" w:rsidRPr="00744530" w:rsidRDefault="00744530" w:rsidP="00744530">
      <w:pPr>
        <w:numPr>
          <w:ilvl w:val="1"/>
          <w:numId w:val="19"/>
        </w:numPr>
        <w:rPr>
          <w:lang w:val="es-AR"/>
        </w:rPr>
      </w:pPr>
      <w:r w:rsidRPr="00744530">
        <w:rPr>
          <w:b/>
          <w:bCs/>
          <w:lang w:val="es-AR"/>
        </w:rPr>
        <w:t>Pagos Parciales</w:t>
      </w:r>
      <w:r w:rsidRPr="00744530">
        <w:rPr>
          <w:lang w:val="es-AR"/>
        </w:rPr>
        <w:t>: </w:t>
      </w:r>
      <w:r w:rsidR="00DC6E5F">
        <w:rPr>
          <w:lang w:val="es-AR"/>
        </w:rPr>
        <w:t>5</w:t>
      </w:r>
      <w:r w:rsidRPr="00744530">
        <w:rPr>
          <w:lang w:val="es-AR"/>
        </w:rPr>
        <w:t>% del monto total tras la finalización de cada hito de control.</w:t>
      </w:r>
    </w:p>
    <w:p w14:paraId="21FCE228" w14:textId="51773D6F" w:rsidR="00744530" w:rsidRPr="00744530" w:rsidRDefault="00744530" w:rsidP="00744530">
      <w:pPr>
        <w:numPr>
          <w:ilvl w:val="1"/>
          <w:numId w:val="19"/>
        </w:numPr>
        <w:rPr>
          <w:lang w:val="es-AR"/>
        </w:rPr>
      </w:pPr>
      <w:r w:rsidRPr="00744530">
        <w:rPr>
          <w:b/>
          <w:bCs/>
          <w:lang w:val="es-AR"/>
        </w:rPr>
        <w:t>Pago Final</w:t>
      </w:r>
      <w:r w:rsidRPr="00744530">
        <w:rPr>
          <w:lang w:val="es-AR"/>
        </w:rPr>
        <w:t>: </w:t>
      </w:r>
      <w:r w:rsidR="00DC6E5F">
        <w:rPr>
          <w:lang w:val="es-AR"/>
        </w:rPr>
        <w:t>5</w:t>
      </w:r>
      <w:r w:rsidR="00027254">
        <w:rPr>
          <w:lang w:val="es-AR"/>
        </w:rPr>
        <w:t>5</w:t>
      </w:r>
      <w:r w:rsidRPr="00744530">
        <w:rPr>
          <w:b/>
          <w:bCs/>
          <w:lang w:val="es-AR"/>
        </w:rPr>
        <w:t>% del monto total</w:t>
      </w:r>
      <w:r w:rsidRPr="00744530">
        <w:rPr>
          <w:lang w:val="es-AR"/>
        </w:rPr>
        <w:t> al momento de la entrega final del producto.</w:t>
      </w:r>
    </w:p>
    <w:p w14:paraId="7D7CDAD7" w14:textId="77777777" w:rsidR="00744530" w:rsidRPr="00744530" w:rsidRDefault="00744530" w:rsidP="00744530">
      <w:pPr>
        <w:numPr>
          <w:ilvl w:val="0"/>
          <w:numId w:val="19"/>
        </w:numPr>
        <w:rPr>
          <w:lang w:val="es-AR"/>
        </w:rPr>
      </w:pPr>
      <w:r w:rsidRPr="00744530">
        <w:rPr>
          <w:b/>
          <w:bCs/>
          <w:lang w:val="es-AR"/>
        </w:rPr>
        <w:t>Entregas del Producto</w:t>
      </w:r>
      <w:r w:rsidRPr="00744530">
        <w:rPr>
          <w:lang w:val="es-AR"/>
        </w:rPr>
        <w:t>:</w:t>
      </w:r>
    </w:p>
    <w:p w14:paraId="39E460CB" w14:textId="4A2437E3" w:rsidR="00744530" w:rsidRPr="00744530" w:rsidRDefault="00744530" w:rsidP="00744530">
      <w:pPr>
        <w:numPr>
          <w:ilvl w:val="1"/>
          <w:numId w:val="19"/>
        </w:numPr>
        <w:rPr>
          <w:lang w:val="es-AR"/>
        </w:rPr>
      </w:pPr>
      <w:r w:rsidRPr="00744530">
        <w:rPr>
          <w:b/>
          <w:bCs/>
          <w:lang w:val="es-AR"/>
        </w:rPr>
        <w:t>Fase 1</w:t>
      </w:r>
      <w:r w:rsidRPr="00744530">
        <w:rPr>
          <w:lang w:val="es-AR"/>
        </w:rPr>
        <w:t>: Entrega de</w:t>
      </w:r>
      <w:r>
        <w:rPr>
          <w:lang w:val="es-AR"/>
        </w:rPr>
        <w:t>l primer</w:t>
      </w:r>
      <w:r w:rsidRPr="00744530">
        <w:rPr>
          <w:lang w:val="es-AR"/>
        </w:rPr>
        <w:t xml:space="preserve"> prototipo </w:t>
      </w:r>
      <w:r>
        <w:rPr>
          <w:lang w:val="es-AR"/>
        </w:rPr>
        <w:t xml:space="preserve">funcional </w:t>
      </w:r>
      <w:r w:rsidRPr="00744530">
        <w:rPr>
          <w:lang w:val="es-AR"/>
        </w:rPr>
        <w:t>- </w:t>
      </w:r>
      <w:r w:rsidRPr="00744530">
        <w:rPr>
          <w:b/>
          <w:bCs/>
          <w:lang w:val="es-AR"/>
        </w:rPr>
        <w:t>Fecha estimada</w:t>
      </w:r>
      <w:r w:rsidRPr="00744530">
        <w:rPr>
          <w:lang w:val="es-AR"/>
        </w:rPr>
        <w:t xml:space="preserve">: </w:t>
      </w:r>
      <w:r>
        <w:rPr>
          <w:lang w:val="es-AR"/>
        </w:rPr>
        <w:t>1/10/2024</w:t>
      </w:r>
    </w:p>
    <w:p w14:paraId="13AACFCA" w14:textId="703395B8" w:rsidR="00744530" w:rsidRPr="00744530" w:rsidRDefault="00744530" w:rsidP="00744530">
      <w:pPr>
        <w:numPr>
          <w:ilvl w:val="1"/>
          <w:numId w:val="19"/>
        </w:numPr>
        <w:rPr>
          <w:lang w:val="es-AR"/>
        </w:rPr>
      </w:pPr>
      <w:r w:rsidRPr="00744530">
        <w:rPr>
          <w:b/>
          <w:bCs/>
          <w:lang w:val="es-AR"/>
        </w:rPr>
        <w:t xml:space="preserve">Fase </w:t>
      </w:r>
      <w:r>
        <w:rPr>
          <w:b/>
          <w:bCs/>
          <w:lang w:val="es-AR"/>
        </w:rPr>
        <w:t>2</w:t>
      </w:r>
      <w:r w:rsidRPr="00744530">
        <w:rPr>
          <w:lang w:val="es-AR"/>
        </w:rPr>
        <w:t>: Entrega final - </w:t>
      </w:r>
      <w:r w:rsidRPr="00744530">
        <w:rPr>
          <w:b/>
          <w:bCs/>
          <w:lang w:val="es-AR"/>
        </w:rPr>
        <w:t>Fecha estimada</w:t>
      </w:r>
      <w:r w:rsidRPr="00744530">
        <w:rPr>
          <w:lang w:val="es-AR"/>
        </w:rPr>
        <w:t xml:space="preserve">: </w:t>
      </w:r>
      <w:r>
        <w:rPr>
          <w:lang w:val="es-AR"/>
        </w:rPr>
        <w:t>22/11</w:t>
      </w:r>
    </w:p>
    <w:p w14:paraId="1AF23D65" w14:textId="77777777" w:rsidR="00744530" w:rsidRPr="00744530" w:rsidRDefault="00744530" w:rsidP="00744530">
      <w:pPr>
        <w:numPr>
          <w:ilvl w:val="0"/>
          <w:numId w:val="19"/>
        </w:numPr>
        <w:rPr>
          <w:lang w:val="es-AR"/>
        </w:rPr>
      </w:pPr>
      <w:r w:rsidRPr="00744530">
        <w:rPr>
          <w:b/>
          <w:bCs/>
          <w:lang w:val="es-AR"/>
        </w:rPr>
        <w:t>Soporte Post-Entrega</w:t>
      </w:r>
      <w:r w:rsidRPr="00744530">
        <w:rPr>
          <w:lang w:val="es-AR"/>
        </w:rPr>
        <w:t>:</w:t>
      </w:r>
    </w:p>
    <w:p w14:paraId="5A2A0A55" w14:textId="706C467A" w:rsidR="00744530" w:rsidRPr="00744530" w:rsidRDefault="00744530" w:rsidP="00744530">
      <w:pPr>
        <w:numPr>
          <w:ilvl w:val="1"/>
          <w:numId w:val="19"/>
        </w:numPr>
        <w:rPr>
          <w:lang w:val="es-AR"/>
        </w:rPr>
      </w:pPr>
      <w:r w:rsidRPr="00744530">
        <w:rPr>
          <w:b/>
          <w:bCs/>
          <w:lang w:val="es-AR"/>
        </w:rPr>
        <w:t>Duración: </w:t>
      </w:r>
      <w:r w:rsidRPr="00744530">
        <w:rPr>
          <w:lang w:val="es-AR"/>
        </w:rPr>
        <w:t>6 meses</w:t>
      </w:r>
    </w:p>
    <w:p w14:paraId="19DB3307" w14:textId="77777777" w:rsidR="00744530" w:rsidRPr="00744530" w:rsidRDefault="00744530" w:rsidP="00744530">
      <w:pPr>
        <w:numPr>
          <w:ilvl w:val="1"/>
          <w:numId w:val="19"/>
        </w:numPr>
        <w:rPr>
          <w:lang w:val="es-AR"/>
        </w:rPr>
      </w:pPr>
      <w:r w:rsidRPr="00744530">
        <w:rPr>
          <w:b/>
          <w:bCs/>
          <w:lang w:val="es-AR"/>
        </w:rPr>
        <w:t>Incluye</w:t>
      </w:r>
      <w:r w:rsidRPr="00744530">
        <w:rPr>
          <w:lang w:val="es-AR"/>
        </w:rPr>
        <w:t>: Mantenimiento, corrección de errores y actualizaciones menores.</w:t>
      </w:r>
    </w:p>
    <w:p w14:paraId="09414659" w14:textId="23F2820F" w:rsidR="00744530" w:rsidRPr="00744530" w:rsidRDefault="00744530" w:rsidP="00744530">
      <w:pPr>
        <w:numPr>
          <w:ilvl w:val="1"/>
          <w:numId w:val="19"/>
        </w:numPr>
        <w:rPr>
          <w:lang w:val="es-AR"/>
        </w:rPr>
      </w:pPr>
      <w:r w:rsidRPr="00744530">
        <w:rPr>
          <w:b/>
          <w:bCs/>
          <w:lang w:val="es-AR"/>
        </w:rPr>
        <w:t>Respuesta a Consultas</w:t>
      </w:r>
      <w:r w:rsidRPr="00744530">
        <w:rPr>
          <w:lang w:val="es-AR"/>
        </w:rPr>
        <w:t>: Dentro de un plazo de </w:t>
      </w:r>
      <w:r w:rsidR="00DC6E5F">
        <w:rPr>
          <w:lang w:val="es-AR"/>
        </w:rPr>
        <w:t>24</w:t>
      </w:r>
      <w:r w:rsidRPr="00744530">
        <w:rPr>
          <w:lang w:val="es-AR"/>
        </w:rPr>
        <w:t xml:space="preserve"> horas.</w:t>
      </w:r>
    </w:p>
    <w:p w14:paraId="4D69A258" w14:textId="77777777" w:rsidR="00A85122" w:rsidRPr="00744530" w:rsidRDefault="00A85122" w:rsidP="00BA3C4A">
      <w:pPr>
        <w:rPr>
          <w:lang w:val="es-AR"/>
        </w:rPr>
      </w:pPr>
    </w:p>
    <w:p w14:paraId="57BF4451" w14:textId="5ABAC2E2" w:rsidR="00A85122" w:rsidRPr="00CC0393" w:rsidRDefault="00A85122" w:rsidP="00CC0393">
      <w:pPr>
        <w:pStyle w:val="PSI-Ttulo1"/>
      </w:pPr>
      <w:bookmarkStart w:id="59" w:name="_Toc228187395"/>
      <w:bookmarkStart w:id="60" w:name="_Toc234690207"/>
      <w:bookmarkStart w:id="61" w:name="_Toc177219647"/>
      <w:r>
        <w:t>Anexos</w:t>
      </w:r>
      <w:bookmarkEnd w:id="59"/>
      <w:bookmarkEnd w:id="60"/>
      <w:bookmarkEnd w:id="61"/>
    </w:p>
    <w:p w14:paraId="5FACBCA7" w14:textId="77777777" w:rsidR="00A85122" w:rsidRDefault="00A85122" w:rsidP="00BA3C4A">
      <w:pPr>
        <w:pStyle w:val="PSI-Ttulo2"/>
      </w:pPr>
      <w:bookmarkStart w:id="62" w:name="_Toc228187396"/>
      <w:bookmarkStart w:id="63" w:name="_Toc234690208"/>
      <w:bookmarkStart w:id="64" w:name="_Toc177219648"/>
      <w:r>
        <w:t>Entrevistas</w:t>
      </w:r>
      <w:bookmarkEnd w:id="62"/>
      <w:bookmarkEnd w:id="63"/>
      <w:bookmarkEnd w:id="64"/>
      <w:r>
        <w:t xml:space="preserve"> </w:t>
      </w:r>
    </w:p>
    <w:p w14:paraId="7C6B9B38" w14:textId="2819A04C" w:rsidR="008A5191" w:rsidRDefault="008A5191" w:rsidP="008A5191">
      <w:pPr>
        <w:rPr>
          <w:lang w:val="es-MX"/>
        </w:rPr>
      </w:pPr>
      <w:r>
        <w:rPr>
          <w:lang w:val="es-MX"/>
        </w:rPr>
        <w:t>Se anexa con el documento un resumen de la entrevista que fue realizada el día 27/08/2024.</w:t>
      </w:r>
    </w:p>
    <w:p w14:paraId="0112DFED" w14:textId="4AA4F29A" w:rsidR="00A85122" w:rsidRPr="00DA79E6" w:rsidRDefault="00082AC0" w:rsidP="00DA79E6">
      <w:pPr>
        <w:rPr>
          <w:lang w:val="es-AR"/>
        </w:rPr>
      </w:pPr>
      <w:r>
        <w:rPr>
          <w:lang w:val="es-MX"/>
        </w:rPr>
        <w:t xml:space="preserve">Se anexa </w:t>
      </w:r>
      <w:r w:rsidR="0008463B">
        <w:rPr>
          <w:lang w:val="es-MX"/>
        </w:rPr>
        <w:t>el documento d</w:t>
      </w:r>
      <w:r>
        <w:rPr>
          <w:lang w:val="es-MX"/>
        </w:rPr>
        <w:t>el cuestionario realizado el día 08/09/2024</w:t>
      </w:r>
      <w:r w:rsidR="005320CD">
        <w:rPr>
          <w:lang w:val="es-MX"/>
        </w:rPr>
        <w:t>.</w:t>
      </w:r>
    </w:p>
    <w:p w14:paraId="4C252538" w14:textId="77777777" w:rsidR="00A85122" w:rsidRDefault="00A85122" w:rsidP="00BA3C4A">
      <w:pPr>
        <w:pStyle w:val="PSI-Ttulo2"/>
      </w:pPr>
      <w:bookmarkStart w:id="65" w:name="_Toc234690210"/>
      <w:bookmarkStart w:id="66" w:name="_Toc177219649"/>
      <w:r>
        <w:t>Otros</w:t>
      </w:r>
      <w:bookmarkEnd w:id="65"/>
      <w:bookmarkEnd w:id="66"/>
      <w:r>
        <w:t xml:space="preserve"> </w:t>
      </w:r>
    </w:p>
    <w:p w14:paraId="699739EA" w14:textId="4A94E8D7" w:rsidR="007F38C0" w:rsidRPr="00DA79E6" w:rsidRDefault="00000000" w:rsidP="00BA3C4A">
      <w:pPr>
        <w:pStyle w:val="PSI-Comentario"/>
        <w:numPr>
          <w:ilvl w:val="0"/>
          <w:numId w:val="15"/>
        </w:numPr>
        <w:rPr>
          <w:rStyle w:val="Hipervnculo"/>
          <w:color w:val="548DD4"/>
          <w:u w:val="none"/>
        </w:rPr>
      </w:pPr>
      <w:hyperlink r:id="rId12" w:history="1">
        <w:r w:rsidR="00876426" w:rsidRPr="00496E87">
          <w:rPr>
            <w:rStyle w:val="Hipervnculo"/>
          </w:rPr>
          <w:t xml:space="preserve">Plantillas de la metodología PSI utilizadas actualmente para la gestión de riesgo en las asignaturas de </w:t>
        </w:r>
        <w:proofErr w:type="spellStart"/>
        <w:r w:rsidR="00876426" w:rsidRPr="00496E87">
          <w:rPr>
            <w:rStyle w:val="Hipervnculo"/>
          </w:rPr>
          <w:t>AdeS</w:t>
        </w:r>
        <w:proofErr w:type="spellEnd"/>
        <w:r w:rsidR="00876426" w:rsidRPr="00496E87">
          <w:rPr>
            <w:rStyle w:val="Hipervnculo"/>
          </w:rPr>
          <w:t xml:space="preserve"> y </w:t>
        </w:r>
        <w:proofErr w:type="spellStart"/>
        <w:r w:rsidR="00876426" w:rsidRPr="00496E87">
          <w:rPr>
            <w:rStyle w:val="Hipervnculo"/>
          </w:rPr>
          <w:t>LeS</w:t>
        </w:r>
        <w:proofErr w:type="spellEnd"/>
      </w:hyperlink>
    </w:p>
    <w:p w14:paraId="3B41BAD3" w14:textId="6BCCC39A" w:rsidR="00DA79E6" w:rsidRDefault="00DA79E6" w:rsidP="00DA79E6">
      <w:pPr>
        <w:pStyle w:val="Prrafodelista"/>
        <w:numPr>
          <w:ilvl w:val="0"/>
          <w:numId w:val="15"/>
        </w:numPr>
      </w:pPr>
      <w:r>
        <w:t xml:space="preserve">Se </w:t>
      </w:r>
      <w:r w:rsidR="00B771CD">
        <w:t>anexarán</w:t>
      </w:r>
      <w:r>
        <w:t xml:space="preserve"> los flujogramas correspondientes a los casos de uso.</w:t>
      </w:r>
    </w:p>
    <w:sectPr w:rsidR="00DA79E6"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48FBA2" w14:textId="77777777" w:rsidR="005E65D5" w:rsidRDefault="005E65D5" w:rsidP="00BA3C4A">
      <w:r>
        <w:separator/>
      </w:r>
    </w:p>
    <w:p w14:paraId="3AEA6CB0" w14:textId="77777777" w:rsidR="005E65D5" w:rsidRDefault="005E65D5" w:rsidP="00BA3C4A"/>
  </w:endnote>
  <w:endnote w:type="continuationSeparator" w:id="0">
    <w:p w14:paraId="33299F47" w14:textId="77777777" w:rsidR="005E65D5" w:rsidRDefault="005E65D5" w:rsidP="00BA3C4A">
      <w:r>
        <w:continuationSeparator/>
      </w:r>
    </w:p>
    <w:p w14:paraId="5ED0244F" w14:textId="77777777" w:rsidR="005E65D5" w:rsidRDefault="005E65D5" w:rsidP="00BA3C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ECFBE" w14:textId="188D30D3" w:rsidR="00D255E1" w:rsidRDefault="00BA3C4A" w:rsidP="00BA3C4A">
    <w:r>
      <w:rPr>
        <w:lang w:val="es-AR"/>
      </w:rPr>
      <w:t>T-</w:t>
    </w:r>
    <w:proofErr w:type="spellStart"/>
    <w:r>
      <w:rPr>
        <w:lang w:val="es-AR"/>
      </w:rPr>
      <w:t>Code</w:t>
    </w:r>
    <w:proofErr w:type="spellEnd"/>
    <w:r w:rsidR="000F4F97">
      <w:rPr>
        <w:lang w:val="es-AR"/>
      </w:rPr>
      <w:t xml:space="preserve">   </w:t>
    </w:r>
    <w:r w:rsidR="001C65DE">
      <w:rPr>
        <w:noProof/>
        <w:lang w:val="es-AR" w:eastAsia="es-AR"/>
      </w:rPr>
      <mc:AlternateContent>
        <mc:Choice Requires="wpg">
          <w:drawing>
            <wp:anchor distT="0" distB="0" distL="114300" distR="114300" simplePos="0" relativeHeight="251656192" behindDoc="0" locked="0" layoutInCell="0" allowOverlap="1" wp14:anchorId="27E86D1A" wp14:editId="13CCB882">
              <wp:simplePos x="0" y="0"/>
              <wp:positionH relativeFrom="page">
                <wp:align>center</wp:align>
              </wp:positionH>
              <wp:positionV relativeFrom="page">
                <wp:align>bottom</wp:align>
              </wp:positionV>
              <wp:extent cx="7539990" cy="809625"/>
              <wp:effectExtent l="9525" t="0" r="13335" b="4445"/>
              <wp:wrapNone/>
              <wp:docPr id="23528604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60044474"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7499236"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3EFEB393"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" filled="f" stroked="f"/>
              <w10:wrap anchorx="page" anchory="page"/>
            </v:group>
          </w:pict>
        </mc:Fallback>
      </mc:AlternateContent>
    </w:r>
    <w:r w:rsidR="001C65DE">
      <w:rPr>
        <w:noProof/>
        <w:lang w:val="es-AR" w:eastAsia="es-AR"/>
      </w:rPr>
      <mc:AlternateContent>
        <mc:Choice Requires="wps">
          <w:drawing>
            <wp:anchor distT="0" distB="0" distL="114300" distR="114300" simplePos="0" relativeHeight="251655168" behindDoc="0" locked="0" layoutInCell="1" allowOverlap="1" wp14:anchorId="1AAE34C5" wp14:editId="370AC5CB">
              <wp:simplePos x="0" y="0"/>
              <wp:positionH relativeFrom="page">
                <wp:posOffset>494665</wp:posOffset>
              </wp:positionH>
              <wp:positionV relativeFrom="page">
                <wp:posOffset>9887585</wp:posOffset>
              </wp:positionV>
              <wp:extent cx="90805" cy="789940"/>
              <wp:effectExtent l="8255" t="10795" r="5715" b="8890"/>
              <wp:wrapNone/>
              <wp:docPr id="208080373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27D3DD"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DD5A70">
      <w:tab/>
    </w:r>
    <w:r w:rsidR="00DD5A70">
      <w:tab/>
    </w:r>
    <w:r w:rsidR="00DD5A70">
      <w:tab/>
    </w:r>
    <w:r w:rsidR="00DD5A70">
      <w:tab/>
    </w:r>
    <w:r w:rsidR="00DD5A70">
      <w:tab/>
    </w:r>
    <w:r>
      <w:tab/>
    </w:r>
    <w:r>
      <w:tab/>
    </w:r>
    <w:r>
      <w:tab/>
    </w:r>
    <w:r>
      <w:tab/>
    </w:r>
    <w:r w:rsidR="00DD5A70" w:rsidRPr="00DD5A70">
      <w:t xml:space="preserve">Página </w:t>
    </w:r>
    <w:r w:rsidR="00F34540" w:rsidRPr="00DD5A70">
      <w:fldChar w:fldCharType="begin"/>
    </w:r>
    <w:r w:rsidR="00DD5A70" w:rsidRPr="00DD5A70">
      <w:instrText xml:space="preserve"> PAGE </w:instrText>
    </w:r>
    <w:r w:rsidR="00F34540" w:rsidRPr="00DD5A70">
      <w:fldChar w:fldCharType="separate"/>
    </w:r>
    <w:r w:rsidR="00B61D8D">
      <w:rPr>
        <w:noProof/>
      </w:rPr>
      <w:t>11</w:t>
    </w:r>
    <w:r w:rsidR="00F34540" w:rsidRPr="00DD5A70">
      <w:fldChar w:fldCharType="end"/>
    </w:r>
    <w:r w:rsidR="00DD5A70" w:rsidRPr="00DD5A70">
      <w:t xml:space="preserve"> de </w:t>
    </w:r>
    <w:r w:rsidR="00F34540" w:rsidRPr="00DD5A70">
      <w:fldChar w:fldCharType="begin"/>
    </w:r>
    <w:r w:rsidR="00DD5A70" w:rsidRPr="00DD5A70">
      <w:instrText xml:space="preserve"> NUMPAGES  </w:instrText>
    </w:r>
    <w:r w:rsidR="00F34540" w:rsidRPr="00DD5A70">
      <w:fldChar w:fldCharType="separate"/>
    </w:r>
    <w:r w:rsidR="00B61D8D">
      <w:rPr>
        <w:noProof/>
      </w:rPr>
      <w:t>11</w:t>
    </w:r>
    <w:r w:rsidR="00F34540" w:rsidRPr="00DD5A70">
      <w:fldChar w:fldCharType="end"/>
    </w:r>
    <w:r w:rsidR="001C65DE">
      <w:rPr>
        <w:noProof/>
        <w:lang w:val="es-AR" w:eastAsia="es-AR"/>
      </w:rPr>
      <mc:AlternateContent>
        <mc:Choice Requires="wps">
          <w:drawing>
            <wp:anchor distT="0" distB="0" distL="114300" distR="114300" simplePos="0" relativeHeight="251654144" behindDoc="0" locked="0" layoutInCell="1" allowOverlap="1" wp14:anchorId="282B377E" wp14:editId="5B50626C">
              <wp:simplePos x="0" y="0"/>
              <wp:positionH relativeFrom="page">
                <wp:posOffset>6974840</wp:posOffset>
              </wp:positionH>
              <wp:positionV relativeFrom="page">
                <wp:posOffset>9887585</wp:posOffset>
              </wp:positionV>
              <wp:extent cx="90805" cy="789940"/>
              <wp:effectExtent l="5080" t="10795" r="8890" b="8890"/>
              <wp:wrapNone/>
              <wp:docPr id="117329527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DB4E4AF"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7AD47FDD" w14:textId="0CDE50EA" w:rsidR="0092483A" w:rsidRDefault="00BA3C4A" w:rsidP="00BA3C4A">
    <w:pPr>
      <w:spacing w:before="0"/>
    </w:pPr>
    <w:r>
      <w:t xml:space="preserve">Agustín </w:t>
    </w:r>
    <w:proofErr w:type="spellStart"/>
    <w:r>
      <w:t>Collareda</w:t>
    </w:r>
    <w:proofErr w:type="spellEnd"/>
    <w:r>
      <w:t xml:space="preserve">, Cintia </w:t>
    </w:r>
    <w:proofErr w:type="spellStart"/>
    <w:r>
      <w:t>Hernandez</w:t>
    </w:r>
    <w:proofErr w:type="spellEnd"/>
    <w:r>
      <w:t xml:space="preserve">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7F103B" w14:textId="77777777" w:rsidR="005E65D5" w:rsidRDefault="005E65D5" w:rsidP="00BA3C4A">
      <w:r>
        <w:separator/>
      </w:r>
    </w:p>
    <w:p w14:paraId="4B9E9308" w14:textId="77777777" w:rsidR="005E65D5" w:rsidRDefault="005E65D5" w:rsidP="00BA3C4A"/>
  </w:footnote>
  <w:footnote w:type="continuationSeparator" w:id="0">
    <w:p w14:paraId="2322C2ED" w14:textId="77777777" w:rsidR="005E65D5" w:rsidRDefault="005E65D5" w:rsidP="00BA3C4A">
      <w:r>
        <w:continuationSeparator/>
      </w:r>
    </w:p>
    <w:p w14:paraId="079CB207" w14:textId="77777777" w:rsidR="005E65D5" w:rsidRDefault="005E65D5" w:rsidP="00BA3C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F1F67" w14:textId="70500EA8" w:rsidR="000F4F97" w:rsidRDefault="00491206" w:rsidP="00BA3C4A">
    <w:pPr>
      <w:pStyle w:val="Encabezado"/>
    </w:pPr>
    <w:r>
      <w:rPr>
        <w:noProof/>
        <w:lang w:val="es-AR" w:eastAsia="es-AR"/>
      </w:rPr>
      <w:drawing>
        <wp:anchor distT="0" distB="0" distL="114300" distR="114300" simplePos="0" relativeHeight="251663360" behindDoc="0" locked="0" layoutInCell="1" allowOverlap="1" wp14:anchorId="739DB738" wp14:editId="2AAE6150">
          <wp:simplePos x="0" y="0"/>
          <wp:positionH relativeFrom="column">
            <wp:posOffset>5001895</wp:posOffset>
          </wp:positionH>
          <wp:positionV relativeFrom="paragraph">
            <wp:posOffset>-272415</wp:posOffset>
          </wp:positionV>
          <wp:extent cx="752475" cy="697440"/>
          <wp:effectExtent l="0" t="0" r="0" b="7620"/>
          <wp:wrapNone/>
          <wp:docPr id="87081506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15068" name="Imagen 870815068"/>
                  <pic:cNvPicPr/>
                </pic:nvPicPr>
                <pic:blipFill>
                  <a:blip r:embed="rId1">
                    <a:extLst>
                      <a:ext uri="{28A0092B-C50C-407E-A947-70E740481C1C}">
                        <a14:useLocalDpi xmlns:a14="http://schemas.microsoft.com/office/drawing/2010/main" val="0"/>
                      </a:ext>
                    </a:extLst>
                  </a:blip>
                  <a:stretch>
                    <a:fillRect/>
                  </a:stretch>
                </pic:blipFill>
                <pic:spPr>
                  <a:xfrm>
                    <a:off x="0" y="0"/>
                    <a:ext cx="752475" cy="697440"/>
                  </a:xfrm>
                  <a:prstGeom prst="rect">
                    <a:avLst/>
                  </a:prstGeom>
                </pic:spPr>
              </pic:pic>
            </a:graphicData>
          </a:graphic>
          <wp14:sizeRelH relativeFrom="margin">
            <wp14:pctWidth>0</wp14:pctWidth>
          </wp14:sizeRelH>
          <wp14:sizeRelV relativeFrom="margin">
            <wp14:pctHeight>0</wp14:pctHeight>
          </wp14:sizeRelV>
        </wp:anchor>
      </w:drawing>
    </w:r>
    <w:r w:rsidR="00A85122">
      <w:rPr>
        <w:lang w:val="es-AR"/>
      </w:rPr>
      <w:t>Propuesta de Desarrollo</w:t>
    </w:r>
  </w:p>
  <w:p w14:paraId="1B34B492" w14:textId="029FD0DC" w:rsidR="00D255E1" w:rsidRPr="000F4F97" w:rsidRDefault="001C65DE" w:rsidP="00BA3C4A">
    <w:pPr>
      <w:pStyle w:val="Encabezado"/>
    </w:pPr>
    <w:r>
      <w:rPr>
        <w:noProof/>
        <w:lang w:val="es-AR" w:eastAsia="es-AR"/>
      </w:rPr>
      <w:drawing>
        <wp:anchor distT="0" distB="0" distL="114300" distR="114300" simplePos="0" relativeHeight="251660288" behindDoc="0" locked="0" layoutInCell="1" allowOverlap="1" wp14:anchorId="161B0963" wp14:editId="41A01F9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mc:AlternateContent>
        <mc:Choice Requires="wps">
          <w:drawing>
            <wp:anchor distT="0" distB="0" distL="114300" distR="114300" simplePos="0" relativeHeight="251659264" behindDoc="0" locked="0" layoutInCell="1" allowOverlap="1" wp14:anchorId="2643E692" wp14:editId="4861F5BB">
              <wp:simplePos x="0" y="0"/>
              <wp:positionH relativeFrom="page">
                <wp:posOffset>499110</wp:posOffset>
              </wp:positionH>
              <wp:positionV relativeFrom="page">
                <wp:posOffset>5080</wp:posOffset>
              </wp:positionV>
              <wp:extent cx="90805" cy="799465"/>
              <wp:effectExtent l="7620" t="10160" r="6350" b="9525"/>
              <wp:wrapNone/>
              <wp:docPr id="191610104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F95FAC1"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1" allowOverlap="1" wp14:anchorId="15F12D15" wp14:editId="51965813">
              <wp:simplePos x="0" y="0"/>
              <wp:positionH relativeFrom="page">
                <wp:posOffset>6979920</wp:posOffset>
              </wp:positionH>
              <wp:positionV relativeFrom="page">
                <wp:posOffset>5080</wp:posOffset>
              </wp:positionV>
              <wp:extent cx="90805" cy="799465"/>
              <wp:effectExtent l="5715" t="10160" r="8255" b="9525"/>
              <wp:wrapNone/>
              <wp:docPr id="114375104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242A2D7"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noProof/>
        <w:lang w:val="es-AR" w:eastAsia="es-AR"/>
      </w:rPr>
      <mc:AlternateContent>
        <mc:Choice Requires="wpg">
          <w:drawing>
            <wp:anchor distT="0" distB="0" distL="114300" distR="114300" simplePos="0" relativeHeight="251658240" behindDoc="0" locked="0" layoutInCell="1" allowOverlap="1" wp14:anchorId="605B4163" wp14:editId="5A694D11">
              <wp:simplePos x="0" y="0"/>
              <wp:positionH relativeFrom="page">
                <wp:align>center</wp:align>
              </wp:positionH>
              <wp:positionV relativeFrom="page">
                <wp:align>top</wp:align>
              </wp:positionV>
              <wp:extent cx="7537450" cy="815340"/>
              <wp:effectExtent l="9525" t="0" r="6350" b="3810"/>
              <wp:wrapNone/>
              <wp:docPr id="105408753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594601993"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73228670"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BD613A0"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us53AIAAOI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uZ7rOdwCAADi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" filled="f" stroked="f"/>
              <w10:wrap anchorx="page" anchory="page"/>
            </v:group>
          </w:pict>
        </mc:Fallback>
      </mc:AlternateContent>
    </w:r>
    <w:r w:rsidR="00BA3C4A">
      <w:t xml:space="preserve">Vesta </w:t>
    </w:r>
    <w:proofErr w:type="spellStart"/>
    <w:r w:rsidR="00BA3C4A">
      <w:t>Risk</w:t>
    </w:r>
    <w:proofErr w:type="spellEnd"/>
    <w:r w:rsidR="00BA3C4A">
      <w:t xml:space="preserve"> Manager</w:t>
    </w:r>
    <w:r w:rsidR="000F4F9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D066138"/>
    <w:multiLevelType w:val="hybridMultilevel"/>
    <w:tmpl w:val="D8166B20"/>
    <w:lvl w:ilvl="0" w:tplc="2C0A000F">
      <w:start w:val="1"/>
      <w:numFmt w:val="decimal"/>
      <w:lvlText w:val="%1."/>
      <w:lvlJc w:val="left"/>
      <w:pPr>
        <w:ind w:left="829" w:hanging="360"/>
      </w:pPr>
      <w:rPr>
        <w:rFonts w:hint="default"/>
      </w:rPr>
    </w:lvl>
    <w:lvl w:ilvl="1" w:tplc="FFFFFFFF" w:tentative="1">
      <w:start w:val="1"/>
      <w:numFmt w:val="bullet"/>
      <w:lvlText w:val="o"/>
      <w:lvlJc w:val="left"/>
      <w:pPr>
        <w:ind w:left="1549" w:hanging="360"/>
      </w:pPr>
      <w:rPr>
        <w:rFonts w:ascii="Courier New" w:hAnsi="Courier New" w:cs="Courier New" w:hint="default"/>
      </w:rPr>
    </w:lvl>
    <w:lvl w:ilvl="2" w:tplc="FFFFFFFF" w:tentative="1">
      <w:start w:val="1"/>
      <w:numFmt w:val="bullet"/>
      <w:lvlText w:val=""/>
      <w:lvlJc w:val="left"/>
      <w:pPr>
        <w:ind w:left="2269" w:hanging="360"/>
      </w:pPr>
      <w:rPr>
        <w:rFonts w:ascii="Wingdings" w:hAnsi="Wingdings" w:hint="default"/>
      </w:rPr>
    </w:lvl>
    <w:lvl w:ilvl="3" w:tplc="FFFFFFFF" w:tentative="1">
      <w:start w:val="1"/>
      <w:numFmt w:val="bullet"/>
      <w:lvlText w:val=""/>
      <w:lvlJc w:val="left"/>
      <w:pPr>
        <w:ind w:left="2989" w:hanging="360"/>
      </w:pPr>
      <w:rPr>
        <w:rFonts w:ascii="Symbol" w:hAnsi="Symbol" w:hint="default"/>
      </w:rPr>
    </w:lvl>
    <w:lvl w:ilvl="4" w:tplc="FFFFFFFF" w:tentative="1">
      <w:start w:val="1"/>
      <w:numFmt w:val="bullet"/>
      <w:lvlText w:val="o"/>
      <w:lvlJc w:val="left"/>
      <w:pPr>
        <w:ind w:left="3709" w:hanging="360"/>
      </w:pPr>
      <w:rPr>
        <w:rFonts w:ascii="Courier New" w:hAnsi="Courier New" w:cs="Courier New" w:hint="default"/>
      </w:rPr>
    </w:lvl>
    <w:lvl w:ilvl="5" w:tplc="FFFFFFFF" w:tentative="1">
      <w:start w:val="1"/>
      <w:numFmt w:val="bullet"/>
      <w:lvlText w:val=""/>
      <w:lvlJc w:val="left"/>
      <w:pPr>
        <w:ind w:left="4429" w:hanging="360"/>
      </w:pPr>
      <w:rPr>
        <w:rFonts w:ascii="Wingdings" w:hAnsi="Wingdings" w:hint="default"/>
      </w:rPr>
    </w:lvl>
    <w:lvl w:ilvl="6" w:tplc="FFFFFFFF" w:tentative="1">
      <w:start w:val="1"/>
      <w:numFmt w:val="bullet"/>
      <w:lvlText w:val=""/>
      <w:lvlJc w:val="left"/>
      <w:pPr>
        <w:ind w:left="5149" w:hanging="360"/>
      </w:pPr>
      <w:rPr>
        <w:rFonts w:ascii="Symbol" w:hAnsi="Symbol" w:hint="default"/>
      </w:rPr>
    </w:lvl>
    <w:lvl w:ilvl="7" w:tplc="FFFFFFFF" w:tentative="1">
      <w:start w:val="1"/>
      <w:numFmt w:val="bullet"/>
      <w:lvlText w:val="o"/>
      <w:lvlJc w:val="left"/>
      <w:pPr>
        <w:ind w:left="5869" w:hanging="360"/>
      </w:pPr>
      <w:rPr>
        <w:rFonts w:ascii="Courier New" w:hAnsi="Courier New" w:cs="Courier New" w:hint="default"/>
      </w:rPr>
    </w:lvl>
    <w:lvl w:ilvl="8" w:tplc="FFFFFFFF" w:tentative="1">
      <w:start w:val="1"/>
      <w:numFmt w:val="bullet"/>
      <w:lvlText w:val=""/>
      <w:lvlJc w:val="left"/>
      <w:pPr>
        <w:ind w:left="6589"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A1F5D67"/>
    <w:multiLevelType w:val="multilevel"/>
    <w:tmpl w:val="66BA5FF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32E93FCF"/>
    <w:multiLevelType w:val="hybridMultilevel"/>
    <w:tmpl w:val="2DC6913A"/>
    <w:lvl w:ilvl="0" w:tplc="9BAC87BE">
      <w:start w:val="1"/>
      <w:numFmt w:val="bullet"/>
      <w:lvlText w:val=""/>
      <w:lvlJc w:val="left"/>
      <w:pPr>
        <w:ind w:left="829"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848676E"/>
    <w:multiLevelType w:val="hybridMultilevel"/>
    <w:tmpl w:val="4A589776"/>
    <w:lvl w:ilvl="0" w:tplc="2C0A0001">
      <w:start w:val="1"/>
      <w:numFmt w:val="bullet"/>
      <w:lvlText w:val=""/>
      <w:lvlJc w:val="left"/>
      <w:pPr>
        <w:ind w:left="829" w:hanging="360"/>
      </w:pPr>
      <w:rPr>
        <w:rFonts w:ascii="Symbol" w:hAnsi="Symbol" w:hint="default"/>
      </w:rPr>
    </w:lvl>
    <w:lvl w:ilvl="1" w:tplc="FFFFFFFF" w:tentative="1">
      <w:start w:val="1"/>
      <w:numFmt w:val="bullet"/>
      <w:lvlText w:val="o"/>
      <w:lvlJc w:val="left"/>
      <w:pPr>
        <w:ind w:left="1549" w:hanging="360"/>
      </w:pPr>
      <w:rPr>
        <w:rFonts w:ascii="Courier New" w:hAnsi="Courier New" w:cs="Courier New" w:hint="default"/>
      </w:rPr>
    </w:lvl>
    <w:lvl w:ilvl="2" w:tplc="FFFFFFFF" w:tentative="1">
      <w:start w:val="1"/>
      <w:numFmt w:val="bullet"/>
      <w:lvlText w:val=""/>
      <w:lvlJc w:val="left"/>
      <w:pPr>
        <w:ind w:left="2269" w:hanging="360"/>
      </w:pPr>
      <w:rPr>
        <w:rFonts w:ascii="Wingdings" w:hAnsi="Wingdings" w:hint="default"/>
      </w:rPr>
    </w:lvl>
    <w:lvl w:ilvl="3" w:tplc="FFFFFFFF" w:tentative="1">
      <w:start w:val="1"/>
      <w:numFmt w:val="bullet"/>
      <w:lvlText w:val=""/>
      <w:lvlJc w:val="left"/>
      <w:pPr>
        <w:ind w:left="2989" w:hanging="360"/>
      </w:pPr>
      <w:rPr>
        <w:rFonts w:ascii="Symbol" w:hAnsi="Symbol" w:hint="default"/>
      </w:rPr>
    </w:lvl>
    <w:lvl w:ilvl="4" w:tplc="FFFFFFFF" w:tentative="1">
      <w:start w:val="1"/>
      <w:numFmt w:val="bullet"/>
      <w:lvlText w:val="o"/>
      <w:lvlJc w:val="left"/>
      <w:pPr>
        <w:ind w:left="3709" w:hanging="360"/>
      </w:pPr>
      <w:rPr>
        <w:rFonts w:ascii="Courier New" w:hAnsi="Courier New" w:cs="Courier New" w:hint="default"/>
      </w:rPr>
    </w:lvl>
    <w:lvl w:ilvl="5" w:tplc="FFFFFFFF" w:tentative="1">
      <w:start w:val="1"/>
      <w:numFmt w:val="bullet"/>
      <w:lvlText w:val=""/>
      <w:lvlJc w:val="left"/>
      <w:pPr>
        <w:ind w:left="4429" w:hanging="360"/>
      </w:pPr>
      <w:rPr>
        <w:rFonts w:ascii="Wingdings" w:hAnsi="Wingdings" w:hint="default"/>
      </w:rPr>
    </w:lvl>
    <w:lvl w:ilvl="6" w:tplc="FFFFFFFF" w:tentative="1">
      <w:start w:val="1"/>
      <w:numFmt w:val="bullet"/>
      <w:lvlText w:val=""/>
      <w:lvlJc w:val="left"/>
      <w:pPr>
        <w:ind w:left="5149" w:hanging="360"/>
      </w:pPr>
      <w:rPr>
        <w:rFonts w:ascii="Symbol" w:hAnsi="Symbol" w:hint="default"/>
      </w:rPr>
    </w:lvl>
    <w:lvl w:ilvl="7" w:tplc="FFFFFFFF" w:tentative="1">
      <w:start w:val="1"/>
      <w:numFmt w:val="bullet"/>
      <w:lvlText w:val="o"/>
      <w:lvlJc w:val="left"/>
      <w:pPr>
        <w:ind w:left="5869" w:hanging="360"/>
      </w:pPr>
      <w:rPr>
        <w:rFonts w:ascii="Courier New" w:hAnsi="Courier New" w:cs="Courier New" w:hint="default"/>
      </w:rPr>
    </w:lvl>
    <w:lvl w:ilvl="8" w:tplc="FFFFFFFF" w:tentative="1">
      <w:start w:val="1"/>
      <w:numFmt w:val="bullet"/>
      <w:lvlText w:val=""/>
      <w:lvlJc w:val="left"/>
      <w:pPr>
        <w:ind w:left="6589" w:hanging="360"/>
      </w:pPr>
      <w:rPr>
        <w:rFonts w:ascii="Wingdings" w:hAnsi="Wingdings" w:hint="default"/>
      </w:rPr>
    </w:lvl>
  </w:abstractNum>
  <w:abstractNum w:abstractNumId="10" w15:restartNumberingAfterBreak="0">
    <w:nsid w:val="38AF4B86"/>
    <w:multiLevelType w:val="hybridMultilevel"/>
    <w:tmpl w:val="A254F40A"/>
    <w:lvl w:ilvl="0" w:tplc="9BAC87BE">
      <w:start w:val="1"/>
      <w:numFmt w:val="bullet"/>
      <w:lvlText w:val=""/>
      <w:lvlJc w:val="left"/>
      <w:pPr>
        <w:ind w:left="829" w:hanging="360"/>
      </w:pPr>
      <w:rPr>
        <w:rFonts w:ascii="Symbol" w:hAnsi="Symbol" w:hint="default"/>
        <w:color w:val="auto"/>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1" w15:restartNumberingAfterBreak="0">
    <w:nsid w:val="4480360D"/>
    <w:multiLevelType w:val="hybridMultilevel"/>
    <w:tmpl w:val="7690D27E"/>
    <w:lvl w:ilvl="0" w:tplc="BE20842E">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4" w15:restartNumberingAfterBreak="0">
    <w:nsid w:val="615967D4"/>
    <w:multiLevelType w:val="multilevel"/>
    <w:tmpl w:val="BE8CB7A8"/>
    <w:lvl w:ilvl="0">
      <w:start w:val="1"/>
      <w:numFmt w:val="bullet"/>
      <w:lvlText w:val=""/>
      <w:lvlJc w:val="left"/>
      <w:pPr>
        <w:ind w:left="360" w:hanging="360"/>
      </w:pPr>
      <w:rPr>
        <w:rFonts w:ascii="Symbol" w:hAnsi="Symbol" w:hint="default"/>
      </w:rPr>
    </w:lvl>
    <w:lvl w:ilvl="1">
      <w:start w:val="20"/>
      <w:numFmt w:val="bullet"/>
      <w:lvlText w:val="-"/>
      <w:lvlJc w:val="left"/>
      <w:pPr>
        <w:ind w:left="720" w:hanging="360"/>
      </w:pPr>
      <w:rPr>
        <w:rFonts w:ascii="Calibri" w:eastAsia="Calibr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72F0282F"/>
    <w:multiLevelType w:val="multilevel"/>
    <w:tmpl w:val="A1ACD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97287F"/>
    <w:multiLevelType w:val="hybridMultilevel"/>
    <w:tmpl w:val="3C62E4DA"/>
    <w:lvl w:ilvl="0" w:tplc="2C0A000F">
      <w:start w:val="1"/>
      <w:numFmt w:val="decimal"/>
      <w:lvlText w:val="%1."/>
      <w:lvlJc w:val="left"/>
      <w:pPr>
        <w:ind w:left="829" w:hanging="360"/>
      </w:pPr>
      <w:rPr>
        <w:rFonts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8"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137187984">
    <w:abstractNumId w:val="7"/>
  </w:num>
  <w:num w:numId="2" w16cid:durableId="284242786">
    <w:abstractNumId w:val="12"/>
  </w:num>
  <w:num w:numId="3" w16cid:durableId="2065981641">
    <w:abstractNumId w:val="12"/>
  </w:num>
  <w:num w:numId="4" w16cid:durableId="1061903300">
    <w:abstractNumId w:val="12"/>
  </w:num>
  <w:num w:numId="5" w16cid:durableId="1027370461">
    <w:abstractNumId w:val="1"/>
  </w:num>
  <w:num w:numId="6" w16cid:durableId="1496454101">
    <w:abstractNumId w:val="2"/>
  </w:num>
  <w:num w:numId="7" w16cid:durableId="338971198">
    <w:abstractNumId w:val="3"/>
  </w:num>
  <w:num w:numId="8" w16cid:durableId="390616811">
    <w:abstractNumId w:val="0"/>
  </w:num>
  <w:num w:numId="9" w16cid:durableId="645665267">
    <w:abstractNumId w:val="15"/>
  </w:num>
  <w:num w:numId="10" w16cid:durableId="2085833807">
    <w:abstractNumId w:val="18"/>
  </w:num>
  <w:num w:numId="11" w16cid:durableId="62989341">
    <w:abstractNumId w:val="5"/>
  </w:num>
  <w:num w:numId="12" w16cid:durableId="813105711">
    <w:abstractNumId w:val="13"/>
  </w:num>
  <w:num w:numId="13" w16cid:durableId="233054126">
    <w:abstractNumId w:val="11"/>
  </w:num>
  <w:num w:numId="14" w16cid:durableId="525755453">
    <w:abstractNumId w:val="17"/>
  </w:num>
  <w:num w:numId="15" w16cid:durableId="1862351294">
    <w:abstractNumId w:val="10"/>
  </w:num>
  <w:num w:numId="16" w16cid:durableId="1253394621">
    <w:abstractNumId w:val="8"/>
  </w:num>
  <w:num w:numId="17" w16cid:durableId="328825751">
    <w:abstractNumId w:val="14"/>
  </w:num>
  <w:num w:numId="18" w16cid:durableId="200283851">
    <w:abstractNumId w:val="6"/>
  </w:num>
  <w:num w:numId="19" w16cid:durableId="549851989">
    <w:abstractNumId w:val="16"/>
  </w:num>
  <w:num w:numId="20" w16cid:durableId="634454958">
    <w:abstractNumId w:val="4"/>
  </w:num>
  <w:num w:numId="21" w16cid:durableId="21377233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5DE"/>
    <w:rsid w:val="00005349"/>
    <w:rsid w:val="0000732A"/>
    <w:rsid w:val="000078E7"/>
    <w:rsid w:val="00011BED"/>
    <w:rsid w:val="00012176"/>
    <w:rsid w:val="00016D4D"/>
    <w:rsid w:val="00017EFE"/>
    <w:rsid w:val="000237C7"/>
    <w:rsid w:val="00027254"/>
    <w:rsid w:val="00044A08"/>
    <w:rsid w:val="00045F1A"/>
    <w:rsid w:val="00053360"/>
    <w:rsid w:val="00082AC0"/>
    <w:rsid w:val="0008463B"/>
    <w:rsid w:val="00087F53"/>
    <w:rsid w:val="00092BC0"/>
    <w:rsid w:val="00092CD2"/>
    <w:rsid w:val="000A0FE7"/>
    <w:rsid w:val="000B5AF3"/>
    <w:rsid w:val="000C4C42"/>
    <w:rsid w:val="000C4E31"/>
    <w:rsid w:val="000D4C6E"/>
    <w:rsid w:val="000D4E67"/>
    <w:rsid w:val="000E1545"/>
    <w:rsid w:val="000E520B"/>
    <w:rsid w:val="000F1888"/>
    <w:rsid w:val="000F2CB7"/>
    <w:rsid w:val="000F4F97"/>
    <w:rsid w:val="000F79DF"/>
    <w:rsid w:val="0010416D"/>
    <w:rsid w:val="00105AA8"/>
    <w:rsid w:val="00114350"/>
    <w:rsid w:val="001163FF"/>
    <w:rsid w:val="0012205F"/>
    <w:rsid w:val="00124FA1"/>
    <w:rsid w:val="001410A7"/>
    <w:rsid w:val="0014296E"/>
    <w:rsid w:val="00144AE4"/>
    <w:rsid w:val="00150702"/>
    <w:rsid w:val="00152333"/>
    <w:rsid w:val="00152760"/>
    <w:rsid w:val="00154981"/>
    <w:rsid w:val="00164425"/>
    <w:rsid w:val="00167275"/>
    <w:rsid w:val="00182E2F"/>
    <w:rsid w:val="00183953"/>
    <w:rsid w:val="00184A6B"/>
    <w:rsid w:val="00185A46"/>
    <w:rsid w:val="00191198"/>
    <w:rsid w:val="001943A8"/>
    <w:rsid w:val="001950C8"/>
    <w:rsid w:val="001A2EE6"/>
    <w:rsid w:val="001C6104"/>
    <w:rsid w:val="001C65DE"/>
    <w:rsid w:val="001C799E"/>
    <w:rsid w:val="001F3B64"/>
    <w:rsid w:val="001F458E"/>
    <w:rsid w:val="001F5F92"/>
    <w:rsid w:val="0020621B"/>
    <w:rsid w:val="00217A70"/>
    <w:rsid w:val="00220D14"/>
    <w:rsid w:val="00224B75"/>
    <w:rsid w:val="00225DFB"/>
    <w:rsid w:val="00237FB9"/>
    <w:rsid w:val="002439E9"/>
    <w:rsid w:val="002538CB"/>
    <w:rsid w:val="00261CD8"/>
    <w:rsid w:val="00266110"/>
    <w:rsid w:val="00266C42"/>
    <w:rsid w:val="00271C12"/>
    <w:rsid w:val="00294F08"/>
    <w:rsid w:val="00295CA9"/>
    <w:rsid w:val="002A1902"/>
    <w:rsid w:val="002A41AA"/>
    <w:rsid w:val="002B03A3"/>
    <w:rsid w:val="002B1EE4"/>
    <w:rsid w:val="002B506A"/>
    <w:rsid w:val="002B5AF9"/>
    <w:rsid w:val="002C5476"/>
    <w:rsid w:val="002C6A9A"/>
    <w:rsid w:val="002D0CCB"/>
    <w:rsid w:val="002D75F9"/>
    <w:rsid w:val="002E0AB6"/>
    <w:rsid w:val="002E7874"/>
    <w:rsid w:val="002F1461"/>
    <w:rsid w:val="002F2949"/>
    <w:rsid w:val="003125F9"/>
    <w:rsid w:val="003130E3"/>
    <w:rsid w:val="003149A1"/>
    <w:rsid w:val="003163C6"/>
    <w:rsid w:val="00317289"/>
    <w:rsid w:val="003400BA"/>
    <w:rsid w:val="00344258"/>
    <w:rsid w:val="00346864"/>
    <w:rsid w:val="00350E39"/>
    <w:rsid w:val="00352A16"/>
    <w:rsid w:val="003560F2"/>
    <w:rsid w:val="00363FD1"/>
    <w:rsid w:val="00370B21"/>
    <w:rsid w:val="00376364"/>
    <w:rsid w:val="003803D8"/>
    <w:rsid w:val="003914A0"/>
    <w:rsid w:val="00397566"/>
    <w:rsid w:val="003B7F1F"/>
    <w:rsid w:val="003C54B1"/>
    <w:rsid w:val="003D32AC"/>
    <w:rsid w:val="003D7A8D"/>
    <w:rsid w:val="003E12FE"/>
    <w:rsid w:val="003E23E2"/>
    <w:rsid w:val="003E72B4"/>
    <w:rsid w:val="0040066E"/>
    <w:rsid w:val="00403876"/>
    <w:rsid w:val="00404983"/>
    <w:rsid w:val="00422B48"/>
    <w:rsid w:val="004241A5"/>
    <w:rsid w:val="004407DE"/>
    <w:rsid w:val="004525FF"/>
    <w:rsid w:val="004807AF"/>
    <w:rsid w:val="00491206"/>
    <w:rsid w:val="004943A1"/>
    <w:rsid w:val="00496E87"/>
    <w:rsid w:val="004A54C8"/>
    <w:rsid w:val="004C2B1E"/>
    <w:rsid w:val="004C5D7E"/>
    <w:rsid w:val="004D45CD"/>
    <w:rsid w:val="004D5185"/>
    <w:rsid w:val="004E4935"/>
    <w:rsid w:val="004E5C96"/>
    <w:rsid w:val="004E6052"/>
    <w:rsid w:val="004F4CF1"/>
    <w:rsid w:val="004F4D25"/>
    <w:rsid w:val="005017FA"/>
    <w:rsid w:val="005046A5"/>
    <w:rsid w:val="00504A67"/>
    <w:rsid w:val="005055B3"/>
    <w:rsid w:val="00511D9A"/>
    <w:rsid w:val="00515617"/>
    <w:rsid w:val="005320CD"/>
    <w:rsid w:val="00563A1F"/>
    <w:rsid w:val="00564033"/>
    <w:rsid w:val="00570F4F"/>
    <w:rsid w:val="00575512"/>
    <w:rsid w:val="005857BB"/>
    <w:rsid w:val="0059596F"/>
    <w:rsid w:val="00597A23"/>
    <w:rsid w:val="005A0664"/>
    <w:rsid w:val="005A25B3"/>
    <w:rsid w:val="005A52A2"/>
    <w:rsid w:val="005A52A5"/>
    <w:rsid w:val="005B5AEE"/>
    <w:rsid w:val="005B6373"/>
    <w:rsid w:val="005C18E8"/>
    <w:rsid w:val="005C2625"/>
    <w:rsid w:val="005E65D5"/>
    <w:rsid w:val="005E76A4"/>
    <w:rsid w:val="005F133C"/>
    <w:rsid w:val="005F5429"/>
    <w:rsid w:val="005F60BA"/>
    <w:rsid w:val="006124BF"/>
    <w:rsid w:val="00616A6E"/>
    <w:rsid w:val="006177BF"/>
    <w:rsid w:val="00617A66"/>
    <w:rsid w:val="0064084D"/>
    <w:rsid w:val="00647B58"/>
    <w:rsid w:val="00651924"/>
    <w:rsid w:val="00653C38"/>
    <w:rsid w:val="00683C1A"/>
    <w:rsid w:val="006919D5"/>
    <w:rsid w:val="00695975"/>
    <w:rsid w:val="006A175A"/>
    <w:rsid w:val="006A2495"/>
    <w:rsid w:val="006B3371"/>
    <w:rsid w:val="006B78A3"/>
    <w:rsid w:val="006C643E"/>
    <w:rsid w:val="006E5159"/>
    <w:rsid w:val="0070251F"/>
    <w:rsid w:val="0070494E"/>
    <w:rsid w:val="00705C02"/>
    <w:rsid w:val="00710BA6"/>
    <w:rsid w:val="00711DF8"/>
    <w:rsid w:val="00712F51"/>
    <w:rsid w:val="007242AD"/>
    <w:rsid w:val="00744530"/>
    <w:rsid w:val="007447BE"/>
    <w:rsid w:val="007538D2"/>
    <w:rsid w:val="00754284"/>
    <w:rsid w:val="00765791"/>
    <w:rsid w:val="00767E18"/>
    <w:rsid w:val="007739DE"/>
    <w:rsid w:val="0079259E"/>
    <w:rsid w:val="007A33C6"/>
    <w:rsid w:val="007B151B"/>
    <w:rsid w:val="007B2E53"/>
    <w:rsid w:val="007B6A6B"/>
    <w:rsid w:val="007C490D"/>
    <w:rsid w:val="007C5199"/>
    <w:rsid w:val="007C65FF"/>
    <w:rsid w:val="007C742C"/>
    <w:rsid w:val="007D071D"/>
    <w:rsid w:val="007D1D9F"/>
    <w:rsid w:val="007D7426"/>
    <w:rsid w:val="007D7477"/>
    <w:rsid w:val="007E66A5"/>
    <w:rsid w:val="007F1A1F"/>
    <w:rsid w:val="007F38C0"/>
    <w:rsid w:val="007F3CAD"/>
    <w:rsid w:val="00801130"/>
    <w:rsid w:val="00801C10"/>
    <w:rsid w:val="00814E44"/>
    <w:rsid w:val="00816B5F"/>
    <w:rsid w:val="00817955"/>
    <w:rsid w:val="00822C20"/>
    <w:rsid w:val="008539BD"/>
    <w:rsid w:val="00861B8F"/>
    <w:rsid w:val="008652EE"/>
    <w:rsid w:val="00866124"/>
    <w:rsid w:val="00866435"/>
    <w:rsid w:val="00867DE9"/>
    <w:rsid w:val="00870574"/>
    <w:rsid w:val="00875CDE"/>
    <w:rsid w:val="00876426"/>
    <w:rsid w:val="00885BB2"/>
    <w:rsid w:val="008860FE"/>
    <w:rsid w:val="008970F4"/>
    <w:rsid w:val="008A4B70"/>
    <w:rsid w:val="008A5191"/>
    <w:rsid w:val="008A7F87"/>
    <w:rsid w:val="008B1983"/>
    <w:rsid w:val="008B3B0F"/>
    <w:rsid w:val="008B3DBA"/>
    <w:rsid w:val="008C36AB"/>
    <w:rsid w:val="008E48FB"/>
    <w:rsid w:val="008E6D69"/>
    <w:rsid w:val="008E747A"/>
    <w:rsid w:val="008F70CC"/>
    <w:rsid w:val="00903F11"/>
    <w:rsid w:val="009041FB"/>
    <w:rsid w:val="00904CB6"/>
    <w:rsid w:val="00905C48"/>
    <w:rsid w:val="0091531C"/>
    <w:rsid w:val="0092483A"/>
    <w:rsid w:val="00933F8D"/>
    <w:rsid w:val="009362A9"/>
    <w:rsid w:val="00942049"/>
    <w:rsid w:val="00944FDC"/>
    <w:rsid w:val="009465EC"/>
    <w:rsid w:val="00953AE1"/>
    <w:rsid w:val="009610C0"/>
    <w:rsid w:val="0096683E"/>
    <w:rsid w:val="0098750F"/>
    <w:rsid w:val="009A3173"/>
    <w:rsid w:val="009A5D34"/>
    <w:rsid w:val="009B1401"/>
    <w:rsid w:val="009B3973"/>
    <w:rsid w:val="009C2E56"/>
    <w:rsid w:val="009D1E3C"/>
    <w:rsid w:val="009E25EF"/>
    <w:rsid w:val="009E4DA8"/>
    <w:rsid w:val="009E5291"/>
    <w:rsid w:val="009F4449"/>
    <w:rsid w:val="009F4A36"/>
    <w:rsid w:val="00A0436A"/>
    <w:rsid w:val="00A12B5B"/>
    <w:rsid w:val="00A13DBA"/>
    <w:rsid w:val="00A2496D"/>
    <w:rsid w:val="00A2757B"/>
    <w:rsid w:val="00A3454A"/>
    <w:rsid w:val="00A34F35"/>
    <w:rsid w:val="00A35084"/>
    <w:rsid w:val="00A36FFF"/>
    <w:rsid w:val="00A37949"/>
    <w:rsid w:val="00A45630"/>
    <w:rsid w:val="00A47297"/>
    <w:rsid w:val="00A50ABB"/>
    <w:rsid w:val="00A510D2"/>
    <w:rsid w:val="00A64317"/>
    <w:rsid w:val="00A670E3"/>
    <w:rsid w:val="00A73BCA"/>
    <w:rsid w:val="00A7684C"/>
    <w:rsid w:val="00A800BA"/>
    <w:rsid w:val="00A85122"/>
    <w:rsid w:val="00AB0DA4"/>
    <w:rsid w:val="00AB2DFF"/>
    <w:rsid w:val="00AD4382"/>
    <w:rsid w:val="00AD683E"/>
    <w:rsid w:val="00AE0C53"/>
    <w:rsid w:val="00AF535E"/>
    <w:rsid w:val="00AF6C07"/>
    <w:rsid w:val="00B01480"/>
    <w:rsid w:val="00B053D6"/>
    <w:rsid w:val="00B0695A"/>
    <w:rsid w:val="00B071F2"/>
    <w:rsid w:val="00B138FE"/>
    <w:rsid w:val="00B143AB"/>
    <w:rsid w:val="00B144C2"/>
    <w:rsid w:val="00B1647E"/>
    <w:rsid w:val="00B20663"/>
    <w:rsid w:val="00B21F60"/>
    <w:rsid w:val="00B239FC"/>
    <w:rsid w:val="00B251C8"/>
    <w:rsid w:val="00B32896"/>
    <w:rsid w:val="00B36B62"/>
    <w:rsid w:val="00B61D8D"/>
    <w:rsid w:val="00B771CD"/>
    <w:rsid w:val="00B77F48"/>
    <w:rsid w:val="00B81430"/>
    <w:rsid w:val="00BA3C4A"/>
    <w:rsid w:val="00BA3F87"/>
    <w:rsid w:val="00BA699A"/>
    <w:rsid w:val="00BB23C2"/>
    <w:rsid w:val="00BB4A41"/>
    <w:rsid w:val="00BB6AAE"/>
    <w:rsid w:val="00BB7855"/>
    <w:rsid w:val="00BC13C8"/>
    <w:rsid w:val="00BC45B6"/>
    <w:rsid w:val="00BC5404"/>
    <w:rsid w:val="00BD3211"/>
    <w:rsid w:val="00C05700"/>
    <w:rsid w:val="00C17D72"/>
    <w:rsid w:val="00C2142D"/>
    <w:rsid w:val="00C21686"/>
    <w:rsid w:val="00C2345A"/>
    <w:rsid w:val="00C23F8C"/>
    <w:rsid w:val="00C24CDC"/>
    <w:rsid w:val="00C26C78"/>
    <w:rsid w:val="00C376F5"/>
    <w:rsid w:val="00C42873"/>
    <w:rsid w:val="00C4625F"/>
    <w:rsid w:val="00C5135E"/>
    <w:rsid w:val="00C67EBC"/>
    <w:rsid w:val="00C71075"/>
    <w:rsid w:val="00C7670E"/>
    <w:rsid w:val="00C84FAB"/>
    <w:rsid w:val="00C872BB"/>
    <w:rsid w:val="00C87666"/>
    <w:rsid w:val="00C94FBE"/>
    <w:rsid w:val="00C97238"/>
    <w:rsid w:val="00CB26B6"/>
    <w:rsid w:val="00CB2CC9"/>
    <w:rsid w:val="00CC0393"/>
    <w:rsid w:val="00CD323E"/>
    <w:rsid w:val="00CE0252"/>
    <w:rsid w:val="00CE0C6E"/>
    <w:rsid w:val="00CE659A"/>
    <w:rsid w:val="00CE7C8F"/>
    <w:rsid w:val="00CE7F5B"/>
    <w:rsid w:val="00CF365E"/>
    <w:rsid w:val="00D01B23"/>
    <w:rsid w:val="00D02F54"/>
    <w:rsid w:val="00D06E99"/>
    <w:rsid w:val="00D07A58"/>
    <w:rsid w:val="00D15FB2"/>
    <w:rsid w:val="00D21B43"/>
    <w:rsid w:val="00D255E1"/>
    <w:rsid w:val="00D25F6E"/>
    <w:rsid w:val="00D35DFE"/>
    <w:rsid w:val="00D37779"/>
    <w:rsid w:val="00D43216"/>
    <w:rsid w:val="00D5431C"/>
    <w:rsid w:val="00D649B2"/>
    <w:rsid w:val="00D74364"/>
    <w:rsid w:val="00D80E83"/>
    <w:rsid w:val="00D83703"/>
    <w:rsid w:val="00D86160"/>
    <w:rsid w:val="00D90C13"/>
    <w:rsid w:val="00DA284A"/>
    <w:rsid w:val="00DA79E6"/>
    <w:rsid w:val="00DC6E5F"/>
    <w:rsid w:val="00DD0159"/>
    <w:rsid w:val="00DD5A70"/>
    <w:rsid w:val="00DF5887"/>
    <w:rsid w:val="00DF7215"/>
    <w:rsid w:val="00E00E8D"/>
    <w:rsid w:val="00E01FEC"/>
    <w:rsid w:val="00E037C9"/>
    <w:rsid w:val="00E064CD"/>
    <w:rsid w:val="00E073BE"/>
    <w:rsid w:val="00E34178"/>
    <w:rsid w:val="00E36A01"/>
    <w:rsid w:val="00E37565"/>
    <w:rsid w:val="00E41820"/>
    <w:rsid w:val="00E41E7A"/>
    <w:rsid w:val="00E438FE"/>
    <w:rsid w:val="00E45155"/>
    <w:rsid w:val="00E501C1"/>
    <w:rsid w:val="00E5392A"/>
    <w:rsid w:val="00E54E24"/>
    <w:rsid w:val="00E64973"/>
    <w:rsid w:val="00E67DB5"/>
    <w:rsid w:val="00E7708C"/>
    <w:rsid w:val="00E8096E"/>
    <w:rsid w:val="00E84E25"/>
    <w:rsid w:val="00E93312"/>
    <w:rsid w:val="00E96AD3"/>
    <w:rsid w:val="00EA0362"/>
    <w:rsid w:val="00EA1BE3"/>
    <w:rsid w:val="00EA2F39"/>
    <w:rsid w:val="00EA5B47"/>
    <w:rsid w:val="00EA7D8C"/>
    <w:rsid w:val="00EB41F2"/>
    <w:rsid w:val="00ED7DF1"/>
    <w:rsid w:val="00EE0084"/>
    <w:rsid w:val="00EF33D4"/>
    <w:rsid w:val="00F045A2"/>
    <w:rsid w:val="00F069ED"/>
    <w:rsid w:val="00F11BCE"/>
    <w:rsid w:val="00F163F8"/>
    <w:rsid w:val="00F23A0E"/>
    <w:rsid w:val="00F262BB"/>
    <w:rsid w:val="00F34540"/>
    <w:rsid w:val="00F36808"/>
    <w:rsid w:val="00F438B1"/>
    <w:rsid w:val="00F47DE1"/>
    <w:rsid w:val="00F54DA6"/>
    <w:rsid w:val="00F57793"/>
    <w:rsid w:val="00F6748E"/>
    <w:rsid w:val="00F70964"/>
    <w:rsid w:val="00F771E5"/>
    <w:rsid w:val="00F813E9"/>
    <w:rsid w:val="00F815F5"/>
    <w:rsid w:val="00F926BE"/>
    <w:rsid w:val="00FC4195"/>
    <w:rsid w:val="00FD1DED"/>
    <w:rsid w:val="00FD679B"/>
    <w:rsid w:val="00FE278D"/>
    <w:rsid w:val="00FE4B3D"/>
    <w:rsid w:val="00FF78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14162E2A"/>
  <w15:chartTrackingRefBased/>
  <w15:docId w15:val="{0CA1C752-147D-4619-9479-11F653D7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C4A"/>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1F3B64"/>
    <w:pPr>
      <w:tabs>
        <w:tab w:val="left" w:pos="0"/>
      </w:tabs>
      <w:ind w:left="115" w:hanging="6"/>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6B78A3"/>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4241A5"/>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4241A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4241A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F1A1F"/>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C84FAB"/>
    <w:pPr>
      <w:ind w:left="720"/>
      <w:contextualSpacing/>
    </w:pPr>
  </w:style>
  <w:style w:type="character" w:customStyle="1" w:styleId="Mencinsinresolver1">
    <w:name w:val="Mención sin resolver1"/>
    <w:basedOn w:val="Fuentedeprrafopredeter"/>
    <w:uiPriority w:val="99"/>
    <w:semiHidden/>
    <w:unhideWhenUsed/>
    <w:rsid w:val="00876426"/>
    <w:rPr>
      <w:color w:val="605E5C"/>
      <w:shd w:val="clear" w:color="auto" w:fill="E1DFDD"/>
    </w:rPr>
  </w:style>
  <w:style w:type="character" w:styleId="Hipervnculovisitado">
    <w:name w:val="FollowedHyperlink"/>
    <w:basedOn w:val="Fuentedeprrafopredeter"/>
    <w:uiPriority w:val="99"/>
    <w:semiHidden/>
    <w:unhideWhenUsed/>
    <w:rsid w:val="00005349"/>
    <w:rPr>
      <w:color w:val="96607D" w:themeColor="followedHyperlink"/>
      <w:u w:val="single"/>
    </w:rPr>
  </w:style>
  <w:style w:type="character" w:styleId="Refdecomentario">
    <w:name w:val="annotation reference"/>
    <w:basedOn w:val="Fuentedeprrafopredeter"/>
    <w:uiPriority w:val="99"/>
    <w:semiHidden/>
    <w:unhideWhenUsed/>
    <w:rsid w:val="00ED7DF1"/>
    <w:rPr>
      <w:sz w:val="16"/>
      <w:szCs w:val="16"/>
    </w:rPr>
  </w:style>
  <w:style w:type="paragraph" w:styleId="Textocomentario">
    <w:name w:val="annotation text"/>
    <w:basedOn w:val="Normal"/>
    <w:link w:val="TextocomentarioCar"/>
    <w:uiPriority w:val="99"/>
    <w:semiHidden/>
    <w:unhideWhenUsed/>
    <w:rsid w:val="00ED7DF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D7DF1"/>
    <w:rPr>
      <w:lang w:val="es-ES" w:eastAsia="en-US"/>
    </w:rPr>
  </w:style>
  <w:style w:type="paragraph" w:styleId="Asuntodelcomentario">
    <w:name w:val="annotation subject"/>
    <w:basedOn w:val="Textocomentario"/>
    <w:next w:val="Textocomentario"/>
    <w:link w:val="AsuntodelcomentarioCar"/>
    <w:uiPriority w:val="99"/>
    <w:semiHidden/>
    <w:unhideWhenUsed/>
    <w:rsid w:val="00ED7DF1"/>
    <w:rPr>
      <w:b/>
      <w:bCs/>
    </w:rPr>
  </w:style>
  <w:style w:type="character" w:customStyle="1" w:styleId="AsuntodelcomentarioCar">
    <w:name w:val="Asunto del comentario Car"/>
    <w:basedOn w:val="TextocomentarioCar"/>
    <w:link w:val="Asuntodelcomentario"/>
    <w:uiPriority w:val="99"/>
    <w:semiHidden/>
    <w:rsid w:val="00ED7DF1"/>
    <w:rPr>
      <w:b/>
      <w:bCs/>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218414">
      <w:bodyDiv w:val="1"/>
      <w:marLeft w:val="0"/>
      <w:marRight w:val="0"/>
      <w:marTop w:val="0"/>
      <w:marBottom w:val="0"/>
      <w:divBdr>
        <w:top w:val="none" w:sz="0" w:space="0" w:color="auto"/>
        <w:left w:val="none" w:sz="0" w:space="0" w:color="auto"/>
        <w:bottom w:val="none" w:sz="0" w:space="0" w:color="auto"/>
        <w:right w:val="none" w:sz="0" w:space="0" w:color="auto"/>
      </w:divBdr>
    </w:div>
    <w:div w:id="444662844">
      <w:bodyDiv w:val="1"/>
      <w:marLeft w:val="0"/>
      <w:marRight w:val="0"/>
      <w:marTop w:val="0"/>
      <w:marBottom w:val="0"/>
      <w:divBdr>
        <w:top w:val="none" w:sz="0" w:space="0" w:color="auto"/>
        <w:left w:val="none" w:sz="0" w:space="0" w:color="auto"/>
        <w:bottom w:val="none" w:sz="0" w:space="0" w:color="auto"/>
        <w:right w:val="none" w:sz="0" w:space="0" w:color="auto"/>
      </w:divBdr>
    </w:div>
    <w:div w:id="1144590486">
      <w:bodyDiv w:val="1"/>
      <w:marLeft w:val="0"/>
      <w:marRight w:val="0"/>
      <w:marTop w:val="0"/>
      <w:marBottom w:val="0"/>
      <w:divBdr>
        <w:top w:val="none" w:sz="0" w:space="0" w:color="auto"/>
        <w:left w:val="none" w:sz="0" w:space="0" w:color="auto"/>
        <w:bottom w:val="none" w:sz="0" w:space="0" w:color="auto"/>
        <w:right w:val="none" w:sz="0" w:space="0" w:color="auto"/>
      </w:divBdr>
    </w:div>
    <w:div w:id="1165324116">
      <w:bodyDiv w:val="1"/>
      <w:marLeft w:val="0"/>
      <w:marRight w:val="0"/>
      <w:marTop w:val="0"/>
      <w:marBottom w:val="0"/>
      <w:divBdr>
        <w:top w:val="none" w:sz="0" w:space="0" w:color="auto"/>
        <w:left w:val="none" w:sz="0" w:space="0" w:color="auto"/>
        <w:bottom w:val="none" w:sz="0" w:space="0" w:color="auto"/>
        <w:right w:val="none" w:sz="0" w:space="0" w:color="auto"/>
      </w:divBdr>
    </w:div>
    <w:div w:id="1261067618">
      <w:bodyDiv w:val="1"/>
      <w:marLeft w:val="0"/>
      <w:marRight w:val="0"/>
      <w:marTop w:val="0"/>
      <w:marBottom w:val="0"/>
      <w:divBdr>
        <w:top w:val="none" w:sz="0" w:space="0" w:color="auto"/>
        <w:left w:val="none" w:sz="0" w:space="0" w:color="auto"/>
        <w:bottom w:val="none" w:sz="0" w:space="0" w:color="auto"/>
        <w:right w:val="none" w:sz="0" w:space="0" w:color="auto"/>
      </w:divBdr>
    </w:div>
    <w:div w:id="1278835535">
      <w:bodyDiv w:val="1"/>
      <w:marLeft w:val="0"/>
      <w:marRight w:val="0"/>
      <w:marTop w:val="0"/>
      <w:marBottom w:val="0"/>
      <w:divBdr>
        <w:top w:val="none" w:sz="0" w:space="0" w:color="auto"/>
        <w:left w:val="none" w:sz="0" w:space="0" w:color="auto"/>
        <w:bottom w:val="none" w:sz="0" w:space="0" w:color="auto"/>
        <w:right w:val="none" w:sz="0" w:space="0" w:color="auto"/>
      </w:divBdr>
    </w:div>
    <w:div w:id="1610164334">
      <w:bodyDiv w:val="1"/>
      <w:marLeft w:val="0"/>
      <w:marRight w:val="0"/>
      <w:marTop w:val="0"/>
      <w:marBottom w:val="0"/>
      <w:divBdr>
        <w:top w:val="none" w:sz="0" w:space="0" w:color="auto"/>
        <w:left w:val="none" w:sz="0" w:space="0" w:color="auto"/>
        <w:bottom w:val="none" w:sz="0" w:space="0" w:color="auto"/>
        <w:right w:val="none" w:sz="0" w:space="0" w:color="auto"/>
      </w:divBdr>
    </w:div>
    <w:div w:id="1657029594">
      <w:bodyDiv w:val="1"/>
      <w:marLeft w:val="0"/>
      <w:marRight w:val="0"/>
      <w:marTop w:val="0"/>
      <w:marBottom w:val="0"/>
      <w:divBdr>
        <w:top w:val="none" w:sz="0" w:space="0" w:color="auto"/>
        <w:left w:val="none" w:sz="0" w:space="0" w:color="auto"/>
        <w:bottom w:val="none" w:sz="0" w:space="0" w:color="auto"/>
        <w:right w:val="none" w:sz="0" w:space="0" w:color="auto"/>
      </w:divBdr>
    </w:div>
    <w:div w:id="2026250977">
      <w:bodyDiv w:val="1"/>
      <w:marLeft w:val="0"/>
      <w:marRight w:val="0"/>
      <w:marTop w:val="0"/>
      <w:marBottom w:val="0"/>
      <w:divBdr>
        <w:top w:val="none" w:sz="0" w:space="0" w:color="auto"/>
        <w:left w:val="none" w:sz="0" w:space="0" w:color="auto"/>
        <w:bottom w:val="none" w:sz="0" w:space="0" w:color="auto"/>
        <w:right w:val="none" w:sz="0" w:space="0" w:color="auto"/>
      </w:divBdr>
    </w:div>
    <w:div w:id="209512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uarg.unpa.edu.ar/psi/psi/domains/gestion_de_riesgos_CF71AFFF.html?nodeId=31fd3037"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Propuesta%20Desarroll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928C49-A0BC-46C5-A8D8-9D9E6E7F3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Propuesta Desarrollo</Template>
  <TotalTime>1513</TotalTime>
  <Pages>10</Pages>
  <Words>2676</Words>
  <Characters>14719</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Propuesta de Desarrollo</vt:lpstr>
    </vt:vector>
  </TitlesOfParts>
  <Company>Nombre del Grupo de Desarrollo o Asignatura</Company>
  <LinksUpToDate>false</LinksUpToDate>
  <CharactersWithSpaces>17361</CharactersWithSpaces>
  <SharedDoc>false</SharedDoc>
  <HLinks>
    <vt:vector size="138" baseType="variant">
      <vt:variant>
        <vt:i4>1900596</vt:i4>
      </vt:variant>
      <vt:variant>
        <vt:i4>134</vt:i4>
      </vt:variant>
      <vt:variant>
        <vt:i4>0</vt:i4>
      </vt:variant>
      <vt:variant>
        <vt:i4>5</vt:i4>
      </vt:variant>
      <vt:variant>
        <vt:lpwstr/>
      </vt:variant>
      <vt:variant>
        <vt:lpwstr>_Toc257629301</vt:lpwstr>
      </vt:variant>
      <vt:variant>
        <vt:i4>1900596</vt:i4>
      </vt:variant>
      <vt:variant>
        <vt:i4>128</vt:i4>
      </vt:variant>
      <vt:variant>
        <vt:i4>0</vt:i4>
      </vt:variant>
      <vt:variant>
        <vt:i4>5</vt:i4>
      </vt:variant>
      <vt:variant>
        <vt:lpwstr/>
      </vt:variant>
      <vt:variant>
        <vt:lpwstr>_Toc257629300</vt:lpwstr>
      </vt:variant>
      <vt:variant>
        <vt:i4>1310773</vt:i4>
      </vt:variant>
      <vt:variant>
        <vt:i4>122</vt:i4>
      </vt:variant>
      <vt:variant>
        <vt:i4>0</vt:i4>
      </vt:variant>
      <vt:variant>
        <vt:i4>5</vt:i4>
      </vt:variant>
      <vt:variant>
        <vt:lpwstr/>
      </vt:variant>
      <vt:variant>
        <vt:lpwstr>_Toc257629299</vt:lpwstr>
      </vt:variant>
      <vt:variant>
        <vt:i4>1310773</vt:i4>
      </vt:variant>
      <vt:variant>
        <vt:i4>116</vt:i4>
      </vt:variant>
      <vt:variant>
        <vt:i4>0</vt:i4>
      </vt:variant>
      <vt:variant>
        <vt:i4>5</vt:i4>
      </vt:variant>
      <vt:variant>
        <vt:lpwstr/>
      </vt:variant>
      <vt:variant>
        <vt:lpwstr>_Toc257629298</vt:lpwstr>
      </vt:variant>
      <vt:variant>
        <vt:i4>1310773</vt:i4>
      </vt:variant>
      <vt:variant>
        <vt:i4>110</vt:i4>
      </vt:variant>
      <vt:variant>
        <vt:i4>0</vt:i4>
      </vt:variant>
      <vt:variant>
        <vt:i4>5</vt:i4>
      </vt:variant>
      <vt:variant>
        <vt:lpwstr/>
      </vt:variant>
      <vt:variant>
        <vt:lpwstr>_Toc257629297</vt:lpwstr>
      </vt:variant>
      <vt:variant>
        <vt:i4>1310773</vt:i4>
      </vt:variant>
      <vt:variant>
        <vt:i4>104</vt:i4>
      </vt:variant>
      <vt:variant>
        <vt:i4>0</vt:i4>
      </vt:variant>
      <vt:variant>
        <vt:i4>5</vt:i4>
      </vt:variant>
      <vt:variant>
        <vt:lpwstr/>
      </vt:variant>
      <vt:variant>
        <vt:lpwstr>_Toc257629296</vt:lpwstr>
      </vt:variant>
      <vt:variant>
        <vt:i4>1310773</vt:i4>
      </vt:variant>
      <vt:variant>
        <vt:i4>98</vt:i4>
      </vt:variant>
      <vt:variant>
        <vt:i4>0</vt:i4>
      </vt:variant>
      <vt:variant>
        <vt:i4>5</vt:i4>
      </vt:variant>
      <vt:variant>
        <vt:lpwstr/>
      </vt:variant>
      <vt:variant>
        <vt:lpwstr>_Toc257629295</vt:lpwstr>
      </vt:variant>
      <vt:variant>
        <vt:i4>1310773</vt:i4>
      </vt:variant>
      <vt:variant>
        <vt:i4>92</vt:i4>
      </vt:variant>
      <vt:variant>
        <vt:i4>0</vt:i4>
      </vt:variant>
      <vt:variant>
        <vt:i4>5</vt:i4>
      </vt:variant>
      <vt:variant>
        <vt:lpwstr/>
      </vt:variant>
      <vt:variant>
        <vt:lpwstr>_Toc257629294</vt:lpwstr>
      </vt:variant>
      <vt:variant>
        <vt:i4>1310773</vt:i4>
      </vt:variant>
      <vt:variant>
        <vt:i4>86</vt:i4>
      </vt:variant>
      <vt:variant>
        <vt:i4>0</vt:i4>
      </vt:variant>
      <vt:variant>
        <vt:i4>5</vt:i4>
      </vt:variant>
      <vt:variant>
        <vt:lpwstr/>
      </vt:variant>
      <vt:variant>
        <vt:lpwstr>_Toc257629293</vt:lpwstr>
      </vt:variant>
      <vt:variant>
        <vt:i4>1310773</vt:i4>
      </vt:variant>
      <vt:variant>
        <vt:i4>80</vt:i4>
      </vt:variant>
      <vt:variant>
        <vt:i4>0</vt:i4>
      </vt:variant>
      <vt:variant>
        <vt:i4>5</vt:i4>
      </vt:variant>
      <vt:variant>
        <vt:lpwstr/>
      </vt:variant>
      <vt:variant>
        <vt:lpwstr>_Toc257629292</vt:lpwstr>
      </vt:variant>
      <vt:variant>
        <vt:i4>1310773</vt:i4>
      </vt:variant>
      <vt:variant>
        <vt:i4>74</vt:i4>
      </vt:variant>
      <vt:variant>
        <vt:i4>0</vt:i4>
      </vt:variant>
      <vt:variant>
        <vt:i4>5</vt:i4>
      </vt:variant>
      <vt:variant>
        <vt:lpwstr/>
      </vt:variant>
      <vt:variant>
        <vt:lpwstr>_Toc257629291</vt:lpwstr>
      </vt:variant>
      <vt:variant>
        <vt:i4>1310773</vt:i4>
      </vt:variant>
      <vt:variant>
        <vt:i4>68</vt:i4>
      </vt:variant>
      <vt:variant>
        <vt:i4>0</vt:i4>
      </vt:variant>
      <vt:variant>
        <vt:i4>5</vt:i4>
      </vt:variant>
      <vt:variant>
        <vt:lpwstr/>
      </vt:variant>
      <vt:variant>
        <vt:lpwstr>_Toc257629290</vt:lpwstr>
      </vt:variant>
      <vt:variant>
        <vt:i4>1376309</vt:i4>
      </vt:variant>
      <vt:variant>
        <vt:i4>62</vt:i4>
      </vt:variant>
      <vt:variant>
        <vt:i4>0</vt:i4>
      </vt:variant>
      <vt:variant>
        <vt:i4>5</vt:i4>
      </vt:variant>
      <vt:variant>
        <vt:lpwstr/>
      </vt:variant>
      <vt:variant>
        <vt:lpwstr>_Toc257629289</vt:lpwstr>
      </vt:variant>
      <vt:variant>
        <vt:i4>1376309</vt:i4>
      </vt:variant>
      <vt:variant>
        <vt:i4>56</vt:i4>
      </vt:variant>
      <vt:variant>
        <vt:i4>0</vt:i4>
      </vt:variant>
      <vt:variant>
        <vt:i4>5</vt:i4>
      </vt:variant>
      <vt:variant>
        <vt:lpwstr/>
      </vt:variant>
      <vt:variant>
        <vt:lpwstr>_Toc257629288</vt:lpwstr>
      </vt:variant>
      <vt:variant>
        <vt:i4>1376309</vt:i4>
      </vt:variant>
      <vt:variant>
        <vt:i4>50</vt:i4>
      </vt:variant>
      <vt:variant>
        <vt:i4>0</vt:i4>
      </vt:variant>
      <vt:variant>
        <vt:i4>5</vt:i4>
      </vt:variant>
      <vt:variant>
        <vt:lpwstr/>
      </vt:variant>
      <vt:variant>
        <vt:lpwstr>_Toc257629287</vt:lpwstr>
      </vt:variant>
      <vt:variant>
        <vt:i4>1376309</vt:i4>
      </vt:variant>
      <vt:variant>
        <vt:i4>44</vt:i4>
      </vt:variant>
      <vt:variant>
        <vt:i4>0</vt:i4>
      </vt:variant>
      <vt:variant>
        <vt:i4>5</vt:i4>
      </vt:variant>
      <vt:variant>
        <vt:lpwstr/>
      </vt:variant>
      <vt:variant>
        <vt:lpwstr>_Toc257629286</vt:lpwstr>
      </vt:variant>
      <vt:variant>
        <vt:i4>1376309</vt:i4>
      </vt:variant>
      <vt:variant>
        <vt:i4>38</vt:i4>
      </vt:variant>
      <vt:variant>
        <vt:i4>0</vt:i4>
      </vt:variant>
      <vt:variant>
        <vt:i4>5</vt:i4>
      </vt:variant>
      <vt:variant>
        <vt:lpwstr/>
      </vt:variant>
      <vt:variant>
        <vt:lpwstr>_Toc257629285</vt:lpwstr>
      </vt:variant>
      <vt:variant>
        <vt:i4>1376309</vt:i4>
      </vt:variant>
      <vt:variant>
        <vt:i4>32</vt:i4>
      </vt:variant>
      <vt:variant>
        <vt:i4>0</vt:i4>
      </vt:variant>
      <vt:variant>
        <vt:i4>5</vt:i4>
      </vt:variant>
      <vt:variant>
        <vt:lpwstr/>
      </vt:variant>
      <vt:variant>
        <vt:lpwstr>_Toc257629284</vt:lpwstr>
      </vt:variant>
      <vt:variant>
        <vt:i4>1376309</vt:i4>
      </vt:variant>
      <vt:variant>
        <vt:i4>26</vt:i4>
      </vt:variant>
      <vt:variant>
        <vt:i4>0</vt:i4>
      </vt:variant>
      <vt:variant>
        <vt:i4>5</vt:i4>
      </vt:variant>
      <vt:variant>
        <vt:lpwstr/>
      </vt:variant>
      <vt:variant>
        <vt:lpwstr>_Toc257629283</vt:lpwstr>
      </vt:variant>
      <vt:variant>
        <vt:i4>1376309</vt:i4>
      </vt:variant>
      <vt:variant>
        <vt:i4>20</vt:i4>
      </vt:variant>
      <vt:variant>
        <vt:i4>0</vt:i4>
      </vt:variant>
      <vt:variant>
        <vt:i4>5</vt:i4>
      </vt:variant>
      <vt:variant>
        <vt:lpwstr/>
      </vt:variant>
      <vt:variant>
        <vt:lpwstr>_Toc257629282</vt:lpwstr>
      </vt:variant>
      <vt:variant>
        <vt:i4>1376309</vt:i4>
      </vt:variant>
      <vt:variant>
        <vt:i4>14</vt:i4>
      </vt:variant>
      <vt:variant>
        <vt:i4>0</vt:i4>
      </vt:variant>
      <vt:variant>
        <vt:i4>5</vt:i4>
      </vt:variant>
      <vt:variant>
        <vt:lpwstr/>
      </vt:variant>
      <vt:variant>
        <vt:lpwstr>_Toc257629281</vt:lpwstr>
      </vt:variant>
      <vt:variant>
        <vt:i4>1376309</vt:i4>
      </vt:variant>
      <vt:variant>
        <vt:i4>8</vt:i4>
      </vt:variant>
      <vt:variant>
        <vt:i4>0</vt:i4>
      </vt:variant>
      <vt:variant>
        <vt:i4>5</vt:i4>
      </vt:variant>
      <vt:variant>
        <vt:lpwstr/>
      </vt:variant>
      <vt:variant>
        <vt:lpwstr>_Toc257629280</vt:lpwstr>
      </vt:variant>
      <vt:variant>
        <vt:i4>1703989</vt:i4>
      </vt:variant>
      <vt:variant>
        <vt:i4>2</vt:i4>
      </vt:variant>
      <vt:variant>
        <vt:i4>0</vt:i4>
      </vt:variant>
      <vt:variant>
        <vt:i4>5</vt:i4>
      </vt:variant>
      <vt:variant>
        <vt:lpwstr/>
      </vt:variant>
      <vt:variant>
        <vt:lpwstr>_Toc257629279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Desarrollo</dc:title>
  <dc:subject>&lt;Nombre del Proyecto&gt;</dc:subject>
  <dc:creator>Hugo Frey</dc:creator>
  <cp:keywords/>
  <dc:description/>
  <cp:lastModifiedBy>Hugo Frey</cp:lastModifiedBy>
  <cp:revision>76</cp:revision>
  <dcterms:created xsi:type="dcterms:W3CDTF">2024-09-07T12:52:00Z</dcterms:created>
  <dcterms:modified xsi:type="dcterms:W3CDTF">2024-09-14T22:32:00Z</dcterms:modified>
</cp:coreProperties>
</file>