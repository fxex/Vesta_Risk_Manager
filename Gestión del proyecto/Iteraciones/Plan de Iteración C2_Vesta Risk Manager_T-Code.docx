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322BE04C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D42ACA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F46271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F46271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F46271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F46271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F46271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F46271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9675F" w:rsidRDefault="00F46271">
              <w:pPr>
                <w:pStyle w:val="Sinespaciado"/>
                <w:rPr>
                  <w:lang w:val="en-US"/>
                </w:rPr>
              </w:pPr>
              <w:r w:rsidRPr="0099675F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E4667FA" w14:textId="05CECA6E" w:rsidR="00DE0ACC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296765" w:history="1">
            <w:r w:rsidR="00DE0ACC" w:rsidRPr="001125D9">
              <w:rPr>
                <w:rStyle w:val="Hipervnculo"/>
                <w:noProof/>
              </w:rPr>
              <w:t>Introducción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_Toc181296765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1E0FDC68" w14:textId="37870603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6" w:history="1">
            <w:r w:rsidRPr="001125D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3B8D" w14:textId="279152B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7" w:history="1">
            <w:r w:rsidRPr="001125D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6BCA" w14:textId="14FCE8D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8" w:history="1">
            <w:r w:rsidRPr="001125D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D682" w14:textId="1AF294D2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9" w:history="1">
            <w:r w:rsidRPr="001125D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26EB" w14:textId="366B8BB1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0" w:history="1">
            <w:r w:rsidRPr="001125D9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0293" w14:textId="251CA059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1" w:history="1">
            <w:r w:rsidRPr="001125D9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AF53" w14:textId="793FBCF6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2" w:history="1">
            <w:r w:rsidRPr="001125D9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C889" w14:textId="63F3A51A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3" w:history="1">
            <w:r w:rsidRPr="001125D9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1140" w14:textId="66A12447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4" w:history="1">
            <w:r w:rsidRPr="001125D9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AA27" w14:textId="5C3CED02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5" w:history="1">
            <w:r w:rsidRPr="001125D9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7535" w14:textId="1C9E8C60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6" w:history="1">
            <w:r w:rsidRPr="001125D9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4055" w14:textId="7606F618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7" w:history="1">
            <w:r w:rsidRPr="001125D9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BAB1" w14:textId="3D1C4D3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8" w:history="1">
            <w:r w:rsidRPr="001125D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12E2" w14:textId="0CA98051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9" w:history="1">
            <w:r w:rsidRPr="001125D9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0F05483D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1296765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1296766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1296767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1296768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1296769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4AB8E674" w14:textId="637514D1" w:rsidR="00D42ACA" w:rsidRDefault="00D42ACA" w:rsidP="00D42ACA">
      <w:pPr>
        <w:pStyle w:val="Prrafodelista"/>
        <w:numPr>
          <w:ilvl w:val="0"/>
          <w:numId w:val="16"/>
        </w:numPr>
      </w:pPr>
      <w:r>
        <w:t>Implementar adecuadamente la segunda tanda de casos de uso y realizar las pruebas correspondientes.</w:t>
      </w:r>
    </w:p>
    <w:p w14:paraId="63BD7CCC" w14:textId="5C4B23BC" w:rsidR="0072761D" w:rsidRDefault="0072761D" w:rsidP="0072761D">
      <w:pPr>
        <w:pStyle w:val="Prrafodelista"/>
        <w:numPr>
          <w:ilvl w:val="0"/>
          <w:numId w:val="16"/>
        </w:numPr>
      </w:pPr>
      <w:r>
        <w:t xml:space="preserve">Realizar plan de iteración, gestión de riesgos y estimación de la fase de construcción iteración </w:t>
      </w:r>
      <w:r w:rsidR="00D42ACA">
        <w:t>3</w:t>
      </w:r>
      <w:r>
        <w:t>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81296770"/>
      <w:r>
        <w:t>Elementos de la Línea Base</w:t>
      </w:r>
      <w:bookmarkEnd w:id="5"/>
    </w:p>
    <w:p w14:paraId="59159EDB" w14:textId="54DBD820" w:rsidR="00D42ACA" w:rsidRDefault="00D42ACA" w:rsidP="00CF2AD4">
      <w:pPr>
        <w:pStyle w:val="Prrafodelista"/>
        <w:numPr>
          <w:ilvl w:val="0"/>
          <w:numId w:val="16"/>
        </w:numPr>
      </w:pPr>
      <w:r>
        <w:t>Especificación de los casos de uso que se implementaran.</w:t>
      </w:r>
    </w:p>
    <w:p w14:paraId="79BE4C42" w14:textId="322F3BCB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la </w:t>
      </w:r>
      <w:r w:rsidR="00D42ACA">
        <w:t>segunda</w:t>
      </w:r>
      <w:r>
        <w:t xml:space="preserve">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lastRenderedPageBreak/>
        <w:t>Documentación de los casos de prueba ejecutados.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1296771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 xml:space="preserve">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  <w:proofErr w:type="spellEnd"/>
          </w:p>
        </w:tc>
      </w:tr>
      <w:tr w:rsidR="008D7AC8" w:rsidRPr="00B230EA" w14:paraId="72AA82A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CE49B80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correcciones de los Casos de Uso implementados</w:t>
            </w:r>
          </w:p>
        </w:tc>
        <w:tc>
          <w:tcPr>
            <w:tcW w:w="440" w:type="pct"/>
            <w:vAlign w:val="center"/>
          </w:tcPr>
          <w:p w14:paraId="488C8A6D" w14:textId="33FDCDB8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52A75BED" w14:textId="2AC9E81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797E7540" w14:textId="280781E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3651682" w14:textId="21B6C6D6" w:rsidR="008D7AC8" w:rsidRPr="00DE0ACC" w:rsidRDefault="0068588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81D2F40" w14:textId="6A00CFA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D7AC8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7B34803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Priorización e inicio de diseño segunda tanda de casos de uso</w:t>
            </w:r>
          </w:p>
        </w:tc>
        <w:tc>
          <w:tcPr>
            <w:tcW w:w="440" w:type="pct"/>
            <w:vAlign w:val="center"/>
          </w:tcPr>
          <w:p w14:paraId="1869B246" w14:textId="5EAA3FB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9E8E3C0" w14:textId="4BE8516E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26FB3631" w14:textId="13D3E7BA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13AF1EE9" w14:textId="4BBB8475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06ADA99" w14:textId="70C644E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  <w:r w:rsidR="004C7977"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 HC</w:t>
            </w:r>
          </w:p>
        </w:tc>
      </w:tr>
      <w:tr w:rsidR="008D7AC8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072C8696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Priorizar casos de uso</w:t>
            </w:r>
          </w:p>
        </w:tc>
        <w:tc>
          <w:tcPr>
            <w:tcW w:w="440" w:type="pct"/>
            <w:vAlign w:val="center"/>
          </w:tcPr>
          <w:p w14:paraId="6523BA0E" w14:textId="5F69499B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6A5A3A6" w14:textId="357D0F6B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646" w:type="pct"/>
          </w:tcPr>
          <w:p w14:paraId="4BB48592" w14:textId="43AD87C7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300B61AE" w14:textId="733EB58E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792" w:type="pct"/>
          </w:tcPr>
          <w:p w14:paraId="4294A062" w14:textId="42183A7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342D6FC7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 de diseño segunda tanda de casos de uso</w:t>
            </w:r>
          </w:p>
        </w:tc>
        <w:tc>
          <w:tcPr>
            <w:tcW w:w="440" w:type="pct"/>
            <w:vAlign w:val="center"/>
          </w:tcPr>
          <w:p w14:paraId="5A98B586" w14:textId="429C6D99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F78B3A4" w14:textId="479B0139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10A324EC" w14:textId="47C807BD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3C51F8E3" w14:textId="0C559ED8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4906BE0" w14:textId="10CB6196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752152D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54AE063" w14:textId="2AF2061D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diseño de casos de uso</w:t>
            </w:r>
          </w:p>
        </w:tc>
        <w:tc>
          <w:tcPr>
            <w:tcW w:w="440" w:type="pct"/>
            <w:vAlign w:val="center"/>
          </w:tcPr>
          <w:p w14:paraId="248EFB33" w14:textId="1FED40C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C47A713" w14:textId="0DA3441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7C3DB477" w14:textId="5FDDC0F0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A8968DB" w14:textId="593FAAE0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3E14BB0" w14:textId="4260AF03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8D7AC8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21E13EA9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diseño de casos de uso</w:t>
            </w:r>
          </w:p>
        </w:tc>
        <w:tc>
          <w:tcPr>
            <w:tcW w:w="440" w:type="pct"/>
            <w:vAlign w:val="center"/>
          </w:tcPr>
          <w:p w14:paraId="33711E7A" w14:textId="6AE4E25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5AB0889" w14:textId="196613A2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70283EED" w14:textId="7A8B3E98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661E0F6B" w14:textId="4AED4AA6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D733DEB" w14:textId="728B7FCD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317E90E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503689C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Preparar Casos de prueba para la implementación</w:t>
            </w:r>
          </w:p>
        </w:tc>
        <w:tc>
          <w:tcPr>
            <w:tcW w:w="440" w:type="pct"/>
            <w:vAlign w:val="center"/>
          </w:tcPr>
          <w:p w14:paraId="3E2842C0" w14:textId="475D9282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9959BD7" w14:textId="312BE9F3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</w:t>
            </w:r>
            <w:r w:rsidR="008D7AC8"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</w:t>
            </w: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</w:p>
        </w:tc>
        <w:tc>
          <w:tcPr>
            <w:tcW w:w="646" w:type="pct"/>
          </w:tcPr>
          <w:p w14:paraId="6B8843A5" w14:textId="73D55AFC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65980826" w14:textId="7CBAE37E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47D99B6" w14:textId="5CAA04CC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57CF1DC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52ED35BD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Casos de prueba diseñados en etapas previas</w:t>
            </w:r>
          </w:p>
        </w:tc>
        <w:tc>
          <w:tcPr>
            <w:tcW w:w="440" w:type="pct"/>
            <w:vAlign w:val="center"/>
          </w:tcPr>
          <w:p w14:paraId="79F40707" w14:textId="45E1945A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1BE9580" w14:textId="62E66DC4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646" w:type="pct"/>
          </w:tcPr>
          <w:p w14:paraId="277A1004" w14:textId="622C04FD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10C52BFE" w14:textId="4DC84995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792" w:type="pct"/>
          </w:tcPr>
          <w:p w14:paraId="77356E23" w14:textId="7956B13E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0DE3B80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43B15FB1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Agregar Casos de prueba faltantes</w:t>
            </w:r>
          </w:p>
        </w:tc>
        <w:tc>
          <w:tcPr>
            <w:tcW w:w="440" w:type="pct"/>
            <w:vAlign w:val="center"/>
          </w:tcPr>
          <w:p w14:paraId="04B24E8A" w14:textId="469E61B8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477BB01E" w14:textId="5D23A29A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6F203A46" w14:textId="6153AD4B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4268854B" w14:textId="775843BC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ECE5D72" w14:textId="70B736C3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506A6DC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47FB82EC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Casos de prueba agregados</w:t>
            </w:r>
          </w:p>
        </w:tc>
        <w:tc>
          <w:tcPr>
            <w:tcW w:w="440" w:type="pct"/>
            <w:vAlign w:val="center"/>
          </w:tcPr>
          <w:p w14:paraId="44F54D1C" w14:textId="083FBACC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19BF85A" w14:textId="6DBB1CD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27934B9F" w14:textId="605499D9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8C8CBB5" w14:textId="289F038F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A3BBA65" w14:textId="12111DA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FH, </w:t>
            </w:r>
            <w:r w:rsidR="004C7977"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6B35512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665E44E5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los casos de prueba agregados</w:t>
            </w:r>
          </w:p>
        </w:tc>
        <w:tc>
          <w:tcPr>
            <w:tcW w:w="440" w:type="pct"/>
            <w:vAlign w:val="center"/>
          </w:tcPr>
          <w:p w14:paraId="686A3231" w14:textId="466554EB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4D146A2D" w14:textId="4212CA13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233A1B2A" w14:textId="28B65F45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730D36F" w14:textId="7771B5B3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772BED23" w14:textId="28573C03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582D1BEF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1/11</w:t>
            </w:r>
          </w:p>
        </w:tc>
        <w:tc>
          <w:tcPr>
            <w:tcW w:w="440" w:type="pct"/>
            <w:vAlign w:val="center"/>
          </w:tcPr>
          <w:p w14:paraId="319760DA" w14:textId="369C8B5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440" w:type="pct"/>
            <w:vAlign w:val="center"/>
          </w:tcPr>
          <w:p w14:paraId="176B4F88" w14:textId="13B5848F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35E8A6B8" w14:textId="64829139" w:rsidR="008D7AC8" w:rsidRPr="00685880" w:rsidRDefault="0068588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F070B78" w14:textId="000A2EEC" w:rsidR="008D7AC8" w:rsidRPr="00685880" w:rsidRDefault="0068588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AD6E110" w14:textId="5E45277A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C7977" w:rsidRPr="00B230EA" w14:paraId="7C1EB53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23FA8D49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CU4</w:t>
            </w:r>
          </w:p>
        </w:tc>
        <w:tc>
          <w:tcPr>
            <w:tcW w:w="440" w:type="pct"/>
            <w:vAlign w:val="center"/>
          </w:tcPr>
          <w:p w14:paraId="16494AEA" w14:textId="3C48B2D9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14CBB89F" w14:textId="7A19DC33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676556B" w14:textId="5C90A714" w:rsidR="004C7977" w:rsidRPr="00685880" w:rsidRDefault="00195BC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3/11</w:t>
            </w:r>
          </w:p>
        </w:tc>
        <w:tc>
          <w:tcPr>
            <w:tcW w:w="662" w:type="pct"/>
          </w:tcPr>
          <w:p w14:paraId="64B7E9C6" w14:textId="3BE01371" w:rsidR="004C7977" w:rsidRPr="00685880" w:rsidRDefault="00195BC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7E902D17" w14:textId="53078FAE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C7977" w:rsidRPr="00B230EA" w14:paraId="1326A2F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09C20767" w:rsidR="004C7977" w:rsidRPr="00685880" w:rsidRDefault="004C7977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6961A995" w14:textId="527D7B43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62B3B163" w14:textId="15023E55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22A91143" w14:textId="57401503" w:rsidR="004C7977" w:rsidRPr="00685880" w:rsidRDefault="00195BC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3/11</w:t>
            </w:r>
          </w:p>
        </w:tc>
        <w:tc>
          <w:tcPr>
            <w:tcW w:w="662" w:type="pct"/>
          </w:tcPr>
          <w:p w14:paraId="4B07F934" w14:textId="05D59F7D" w:rsidR="004C7977" w:rsidRPr="00685880" w:rsidRDefault="00195BC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5</w:t>
            </w: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/11</w:t>
            </w:r>
          </w:p>
        </w:tc>
        <w:tc>
          <w:tcPr>
            <w:tcW w:w="792" w:type="pct"/>
          </w:tcPr>
          <w:p w14:paraId="0BF00CC5" w14:textId="44EFE51A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C7977" w:rsidRPr="00B230EA" w14:paraId="2A08F8F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71E3D4C6" w:rsidR="004C7977" w:rsidRPr="00685880" w:rsidRDefault="004C7977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CU4</w:t>
            </w:r>
          </w:p>
        </w:tc>
        <w:tc>
          <w:tcPr>
            <w:tcW w:w="440" w:type="pct"/>
            <w:vAlign w:val="center"/>
          </w:tcPr>
          <w:p w14:paraId="6061BEBD" w14:textId="351FAECF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0DF337A" w14:textId="07EB3D86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2DC6887E" w14:textId="0034E468" w:rsidR="004C7977" w:rsidRPr="00DC54F3" w:rsidRDefault="00DC54F3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C54F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62" w:type="pct"/>
          </w:tcPr>
          <w:p w14:paraId="346F13F4" w14:textId="2804A7AE" w:rsidR="004C7977" w:rsidRPr="00DC54F3" w:rsidRDefault="00DC54F3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C54F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792" w:type="pct"/>
          </w:tcPr>
          <w:p w14:paraId="245D4ABD" w14:textId="71EDB28C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  <w:r w:rsidR="00DE0ACC"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 HC</w:t>
            </w:r>
          </w:p>
        </w:tc>
      </w:tr>
      <w:tr w:rsidR="00DC54F3" w:rsidRPr="00B230EA" w14:paraId="371DD95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0C6EF87D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2E4B7B33" w14:textId="3C55F81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0C22D85" w14:textId="0E874D7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54590090" w14:textId="75C87AE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C54F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62" w:type="pct"/>
          </w:tcPr>
          <w:p w14:paraId="75776575" w14:textId="27201EB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C54F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792" w:type="pct"/>
          </w:tcPr>
          <w:p w14:paraId="007C2ED9" w14:textId="3CDCC4D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607DE9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738B5D08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3C5342F3" w14:textId="364DFC0E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613C2CBB" w14:textId="1A8F352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5C8CF493" w14:textId="27227CA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C54F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62" w:type="pct"/>
          </w:tcPr>
          <w:p w14:paraId="268F81CC" w14:textId="711609FB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C54F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792" w:type="pct"/>
          </w:tcPr>
          <w:p w14:paraId="6A733324" w14:textId="22387BF7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C54F3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6EC9C00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 uso a implementar</w:t>
            </w:r>
          </w:p>
        </w:tc>
        <w:tc>
          <w:tcPr>
            <w:tcW w:w="440" w:type="pct"/>
            <w:vAlign w:val="center"/>
          </w:tcPr>
          <w:p w14:paraId="22431928" w14:textId="09DF913E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0328DF83" w14:textId="58AF4F6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7BACCE4" w14:textId="6CC92BAC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7D255D09" w14:textId="7C9D5C0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1/11</w:t>
            </w:r>
          </w:p>
        </w:tc>
        <w:tc>
          <w:tcPr>
            <w:tcW w:w="792" w:type="pct"/>
          </w:tcPr>
          <w:p w14:paraId="52135F1C" w14:textId="641FDAB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2A109104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CU7</w:t>
            </w:r>
          </w:p>
        </w:tc>
        <w:tc>
          <w:tcPr>
            <w:tcW w:w="440" w:type="pct"/>
            <w:vAlign w:val="center"/>
          </w:tcPr>
          <w:p w14:paraId="797050E8" w14:textId="52C4E79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64DCBE14" w14:textId="075F23C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3/11</w:t>
            </w:r>
          </w:p>
        </w:tc>
        <w:tc>
          <w:tcPr>
            <w:tcW w:w="646" w:type="pct"/>
          </w:tcPr>
          <w:p w14:paraId="09C4B07D" w14:textId="34533F35" w:rsidR="00DC54F3" w:rsidRPr="00195BC9" w:rsidRDefault="00DC54F3" w:rsidP="00DC54F3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4C8FE202" w14:textId="6CA93ED1" w:rsidR="00DC54F3" w:rsidRPr="00195BC9" w:rsidRDefault="00DC54F3" w:rsidP="00DC54F3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1/11</w:t>
            </w:r>
          </w:p>
        </w:tc>
        <w:tc>
          <w:tcPr>
            <w:tcW w:w="792" w:type="pct"/>
          </w:tcPr>
          <w:p w14:paraId="0374F164" w14:textId="35170D9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3267228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1ABF98" w14:textId="4FAB6789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CU8</w:t>
            </w:r>
          </w:p>
        </w:tc>
        <w:tc>
          <w:tcPr>
            <w:tcW w:w="440" w:type="pct"/>
            <w:vAlign w:val="center"/>
          </w:tcPr>
          <w:p w14:paraId="0735257B" w14:textId="702F2BBC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1CEB8B85" w14:textId="4F39C995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3/11</w:t>
            </w:r>
          </w:p>
        </w:tc>
        <w:tc>
          <w:tcPr>
            <w:tcW w:w="646" w:type="pct"/>
          </w:tcPr>
          <w:p w14:paraId="13542AC3" w14:textId="5C004280" w:rsidR="00DC54F3" w:rsidRPr="00195BC9" w:rsidRDefault="00DC54F3" w:rsidP="00DC54F3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62" w:type="pct"/>
          </w:tcPr>
          <w:p w14:paraId="1EF92C38" w14:textId="7BC0010C" w:rsidR="00DC54F3" w:rsidRPr="00195BC9" w:rsidRDefault="00DC54F3" w:rsidP="00DC54F3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1/11</w:t>
            </w:r>
          </w:p>
        </w:tc>
        <w:tc>
          <w:tcPr>
            <w:tcW w:w="792" w:type="pct"/>
          </w:tcPr>
          <w:p w14:paraId="58222EB8" w14:textId="2BA7B62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2D4275E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396855" w14:textId="3CC2C7E9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casos de uso para la p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róxima iteración (CU5, CU9, CU12</w:t>
            </w: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) (Mitigación RK13)</w:t>
            </w:r>
          </w:p>
        </w:tc>
        <w:tc>
          <w:tcPr>
            <w:tcW w:w="440" w:type="pct"/>
            <w:vAlign w:val="center"/>
          </w:tcPr>
          <w:p w14:paraId="6B644ED5" w14:textId="0A8F513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3/11</w:t>
            </w:r>
          </w:p>
        </w:tc>
        <w:tc>
          <w:tcPr>
            <w:tcW w:w="440" w:type="pct"/>
            <w:vAlign w:val="center"/>
          </w:tcPr>
          <w:p w14:paraId="023125F0" w14:textId="4F9C35C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328912AC" w14:textId="7E74A15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62" w:type="pct"/>
          </w:tcPr>
          <w:p w14:paraId="4F9E29F3" w14:textId="4FD6FCA1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5/11</w:t>
            </w:r>
          </w:p>
        </w:tc>
        <w:tc>
          <w:tcPr>
            <w:tcW w:w="792" w:type="pct"/>
          </w:tcPr>
          <w:p w14:paraId="01BC3B7A" w14:textId="1A0B927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73E560AB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34AEAB86" w14:textId="7A4C9A7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BF71503" w14:textId="0E90EF5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4FCDAD56" w14:textId="35525CA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62" w:type="pct"/>
          </w:tcPr>
          <w:p w14:paraId="5AAFC632" w14:textId="33B8DD3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5/11</w:t>
            </w:r>
          </w:p>
        </w:tc>
        <w:tc>
          <w:tcPr>
            <w:tcW w:w="792" w:type="pct"/>
          </w:tcPr>
          <w:p w14:paraId="40EDEC0E" w14:textId="306253B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C54F3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41BA6CC4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1515C0FE" w14:textId="57BE2EA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7E999F65" w14:textId="311018F0" w:rsidR="00DC54F3" w:rsidRPr="00685880" w:rsidRDefault="00DC54F3" w:rsidP="00DC54F3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684DEB3" w14:textId="560C48F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62" w:type="pct"/>
          </w:tcPr>
          <w:p w14:paraId="1260605B" w14:textId="3057595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65D490B" w14:textId="0E63857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2885A6E" w14:textId="6474705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5/11</w:t>
            </w:r>
          </w:p>
        </w:tc>
        <w:tc>
          <w:tcPr>
            <w:tcW w:w="440" w:type="pct"/>
            <w:vAlign w:val="center"/>
          </w:tcPr>
          <w:p w14:paraId="2402070D" w14:textId="471906F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440" w:type="pct"/>
            <w:vAlign w:val="center"/>
          </w:tcPr>
          <w:p w14:paraId="7CD5566F" w14:textId="0E1DB68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5B42C311" w14:textId="18CA64C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2B693240" w14:textId="2787E2A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F61E2ED" w14:textId="402E87F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C54F3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56C4C0F8" w:rsidR="00DC54F3" w:rsidRPr="00685880" w:rsidRDefault="00DC54F3" w:rsidP="00DC54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segunda tanda de casos de uso con pruebas</w:t>
            </w:r>
          </w:p>
        </w:tc>
        <w:tc>
          <w:tcPr>
            <w:tcW w:w="440" w:type="pct"/>
            <w:vAlign w:val="center"/>
          </w:tcPr>
          <w:p w14:paraId="7FDED569" w14:textId="552BD21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22AE1974" w14:textId="0D27C10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2642BE9A" w14:textId="220A0D0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1ED50A4" w14:textId="77777777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3002C64C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CA, HC</w:t>
            </w:r>
          </w:p>
        </w:tc>
      </w:tr>
      <w:tr w:rsidR="00DC54F3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1CA351DD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CU7</w:t>
            </w:r>
          </w:p>
        </w:tc>
        <w:tc>
          <w:tcPr>
            <w:tcW w:w="440" w:type="pct"/>
            <w:vAlign w:val="center"/>
          </w:tcPr>
          <w:p w14:paraId="31B23707" w14:textId="0275C3C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1CF5C2D0" w14:textId="5961DCC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5D4A2C41" w14:textId="3D36694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0AB5C7D" w14:textId="6B70F24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B3F730A" w14:textId="548AC41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C54F3" w:rsidRPr="00B230EA" w14:paraId="4A6F6F9D" w14:textId="77777777" w:rsidTr="00DC54F3">
        <w:trPr>
          <w:trHeight w:val="537"/>
          <w:jc w:val="center"/>
        </w:trPr>
        <w:tc>
          <w:tcPr>
            <w:tcW w:w="2020" w:type="pct"/>
            <w:vAlign w:val="center"/>
          </w:tcPr>
          <w:p w14:paraId="5C515227" w14:textId="1D8A90C8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CU8</w:t>
            </w:r>
          </w:p>
        </w:tc>
        <w:tc>
          <w:tcPr>
            <w:tcW w:w="440" w:type="pct"/>
            <w:vAlign w:val="center"/>
          </w:tcPr>
          <w:p w14:paraId="36C991BD" w14:textId="20DD791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6DE8C4E4" w14:textId="501EC7B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1308" w:type="pct"/>
            <w:gridSpan w:val="2"/>
          </w:tcPr>
          <w:p w14:paraId="5B171284" w14:textId="427E5B85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C54F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No completado</w:t>
            </w:r>
          </w:p>
        </w:tc>
        <w:tc>
          <w:tcPr>
            <w:tcW w:w="792" w:type="pct"/>
          </w:tcPr>
          <w:p w14:paraId="1F2E3336" w14:textId="508A927B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C54F3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526EFD97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correspondientes</w:t>
            </w:r>
          </w:p>
        </w:tc>
        <w:tc>
          <w:tcPr>
            <w:tcW w:w="440" w:type="pct"/>
            <w:vAlign w:val="center"/>
          </w:tcPr>
          <w:p w14:paraId="3F99B316" w14:textId="584EF63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06783959" w14:textId="2A5DAEF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22DA364A" w14:textId="1483257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089E3EE" w14:textId="0489E3F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D3CC374" w14:textId="6DF02C5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6997EB0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3F3627D" w14:textId="63EBEB8E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4B1621D6" w14:textId="4F61C60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B1CF313" w14:textId="4DA31CF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10A5DBB3" w14:textId="1EB1D5F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5EA138E" w14:textId="276A75F1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FFD0AE6" w14:textId="06D4A66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552216D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3C4B3A" w14:textId="07036E90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0E1EEC9B" w14:textId="14C37EE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5367A596" w14:textId="2FEFA83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D3DBF77" w14:textId="3A3B792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EE692CF" w14:textId="16A324B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A485CEF" w14:textId="3C6F01D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C54F3" w:rsidRPr="00B230EA" w14:paraId="0A602E3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2F4EC6" w14:textId="189B4BA1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C2</w:t>
            </w:r>
          </w:p>
        </w:tc>
        <w:tc>
          <w:tcPr>
            <w:tcW w:w="440" w:type="pct"/>
            <w:vAlign w:val="center"/>
          </w:tcPr>
          <w:p w14:paraId="6BEDBB19" w14:textId="1CE6795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1A2F9EA1" w14:textId="480B6891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63CC650C" w14:textId="153C167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224F0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62" w:type="pct"/>
          </w:tcPr>
          <w:p w14:paraId="252B6CC2" w14:textId="38FB7517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FE54A4D" w14:textId="1959139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556C4F4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DACD937" w14:textId="5B11504B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C3</w:t>
            </w:r>
          </w:p>
        </w:tc>
        <w:tc>
          <w:tcPr>
            <w:tcW w:w="440" w:type="pct"/>
            <w:vAlign w:val="center"/>
          </w:tcPr>
          <w:p w14:paraId="3B15DC69" w14:textId="739C0DA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50B58248" w14:textId="5108DA71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646" w:type="pct"/>
          </w:tcPr>
          <w:p w14:paraId="39398FA6" w14:textId="21C7BE9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2FBEAF1" w14:textId="06E7420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E53F1B3" w14:textId="3BA2A16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C54F3" w:rsidRPr="00B230EA" w14:paraId="355C2D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4957FC0F" w14:textId="77777777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plan de iteración C3 </w:t>
            </w:r>
          </w:p>
          <w:p w14:paraId="776D77DF" w14:textId="51ABD867" w:rsidR="00DC54F3" w:rsidRPr="00685880" w:rsidRDefault="00DC54F3" w:rsidP="00DC54F3">
            <w:pPr>
              <w:pStyle w:val="Prrafodelista"/>
              <w:numPr>
                <w:ilvl w:val="0"/>
                <w:numId w:val="20"/>
              </w:numPr>
              <w:ind w:left="330" w:hanging="180"/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  <w:t>Planificar teniendo en cuenta el plan de contingencia del riesgo RK13</w:t>
            </w:r>
          </w:p>
        </w:tc>
        <w:tc>
          <w:tcPr>
            <w:tcW w:w="440" w:type="pct"/>
            <w:vAlign w:val="center"/>
          </w:tcPr>
          <w:p w14:paraId="3D9C8B2A" w14:textId="17B6CCA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3993AC7D" w14:textId="2F9354E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646" w:type="pct"/>
          </w:tcPr>
          <w:p w14:paraId="2D6C8A08" w14:textId="4CDCD40C" w:rsidR="00DC54F3" w:rsidRPr="00CC6210" w:rsidRDefault="00DC54F3" w:rsidP="00DC54F3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C621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62" w:type="pct"/>
          </w:tcPr>
          <w:p w14:paraId="2162C77E" w14:textId="5CB647D0" w:rsidR="00DC54F3" w:rsidRPr="00CC6210" w:rsidRDefault="00DC54F3" w:rsidP="00DC54F3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C621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792" w:type="pct"/>
          </w:tcPr>
          <w:p w14:paraId="714D1644" w14:textId="58E0E4DE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29B4E4A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E8991E" w14:textId="3F303998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C3</w:t>
            </w:r>
          </w:p>
        </w:tc>
        <w:tc>
          <w:tcPr>
            <w:tcW w:w="440" w:type="pct"/>
            <w:vAlign w:val="center"/>
          </w:tcPr>
          <w:p w14:paraId="1146EC64" w14:textId="73A8CEFE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68E77FA8" w14:textId="3ABF210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44744619" w14:textId="6A57A24E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C621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62" w:type="pct"/>
          </w:tcPr>
          <w:p w14:paraId="4277454D" w14:textId="70DDEA7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4194D3D" w14:textId="41078DE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7EF59A9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C3AC30" w14:textId="7EBE7048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C2</w:t>
            </w:r>
          </w:p>
        </w:tc>
        <w:tc>
          <w:tcPr>
            <w:tcW w:w="440" w:type="pct"/>
            <w:vAlign w:val="center"/>
          </w:tcPr>
          <w:p w14:paraId="1FB195BD" w14:textId="5BB6DE2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7ACA4780" w14:textId="0E5406C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3D260385" w14:textId="0C78360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7661CF45" w14:textId="7ABDE5A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1596E9F" w14:textId="586CDE7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2D2C83E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1EC31D" w14:textId="26AED012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C2</w:t>
            </w:r>
          </w:p>
        </w:tc>
        <w:tc>
          <w:tcPr>
            <w:tcW w:w="440" w:type="pct"/>
            <w:vAlign w:val="center"/>
          </w:tcPr>
          <w:p w14:paraId="1B2FEC88" w14:textId="07ACD1D7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1891CB57" w14:textId="07DFC577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2C328958" w14:textId="621F8D6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29CBCC69" w14:textId="6F80BDE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A6DB103" w14:textId="6FC87C2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CA, HC</w:t>
            </w:r>
          </w:p>
        </w:tc>
      </w:tr>
      <w:tr w:rsidR="00DC54F3" w:rsidRPr="00B230EA" w14:paraId="56C93DD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173D9B" w14:textId="5A412A9A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C2</w:t>
            </w:r>
          </w:p>
        </w:tc>
        <w:tc>
          <w:tcPr>
            <w:tcW w:w="440" w:type="pct"/>
            <w:vAlign w:val="center"/>
          </w:tcPr>
          <w:p w14:paraId="2EA360F7" w14:textId="6F6CB4D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4CCBAEBC" w14:textId="4A2B6EF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CFB3551" w14:textId="390208B5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C394829" w14:textId="1E14CDD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C91F74F" w14:textId="48DEFBA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6B3779A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7AA0A7" w14:textId="35BDEAE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riego RK02</w:t>
            </w:r>
          </w:p>
        </w:tc>
        <w:tc>
          <w:tcPr>
            <w:tcW w:w="440" w:type="pct"/>
            <w:vAlign w:val="center"/>
          </w:tcPr>
          <w:p w14:paraId="167202AF" w14:textId="5674433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EDDA926" w14:textId="5C895C5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08AEEBC7" w14:textId="1F28780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3997E405" w14:textId="6E91B21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3136C89" w14:textId="4E24EB71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61B1160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0618A75" w14:textId="672AA44C" w:rsidR="00DC54F3" w:rsidRPr="00685880" w:rsidRDefault="00DC54F3" w:rsidP="00DC54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una retrospectiva de la estimación dada sobre lo ocurrido.</w:t>
            </w:r>
          </w:p>
        </w:tc>
        <w:tc>
          <w:tcPr>
            <w:tcW w:w="440" w:type="pct"/>
            <w:vAlign w:val="center"/>
          </w:tcPr>
          <w:p w14:paraId="29097E33" w14:textId="54347FBC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6C3B403E" w14:textId="7D15330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81C82EF" w14:textId="6669AE0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38D7E0C5" w14:textId="7F468A6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CD6A627" w14:textId="528B033B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5EA9D19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DA090" w14:textId="4489C655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riesgo RK12</w:t>
            </w:r>
          </w:p>
        </w:tc>
        <w:tc>
          <w:tcPr>
            <w:tcW w:w="440" w:type="pct"/>
            <w:vAlign w:val="center"/>
          </w:tcPr>
          <w:p w14:paraId="6F15951E" w14:textId="22BEAD6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A0693D0" w14:textId="320FB97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59616C66" w14:textId="50376F6C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9887D18" w14:textId="79BA677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433B4BE" w14:textId="70919E15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7719C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035B874" w14:textId="77777777" w:rsidR="00DC54F3" w:rsidRPr="00685880" w:rsidRDefault="00DC54F3" w:rsidP="00DC54F3">
            <w:pPr>
              <w:ind w:left="60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Analizar los resultados de los casos de prueba ejecutados.</w:t>
            </w:r>
          </w:p>
          <w:p w14:paraId="5888EBB1" w14:textId="7EE97DB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</w:p>
        </w:tc>
        <w:tc>
          <w:tcPr>
            <w:tcW w:w="440" w:type="pct"/>
            <w:vAlign w:val="center"/>
          </w:tcPr>
          <w:p w14:paraId="17C6CBE1" w14:textId="0A0C0B91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408843C4" w14:textId="3E9CB4EB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469C858D" w14:textId="7F2002E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7DBC59C5" w14:textId="0A1CBE5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DCCDBD1" w14:textId="1A77E83B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41C43BC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1F60DD1" w14:textId="5E8831F7" w:rsidR="00DC54F3" w:rsidRPr="00685880" w:rsidRDefault="00DC54F3" w:rsidP="00DC54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Optimizar los casos de prueba que se ejecutaran en las próximas iteraciones.</w:t>
            </w:r>
          </w:p>
        </w:tc>
        <w:tc>
          <w:tcPr>
            <w:tcW w:w="440" w:type="pct"/>
            <w:vAlign w:val="center"/>
          </w:tcPr>
          <w:p w14:paraId="077D0D28" w14:textId="6A5016E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636E5F51" w14:textId="6DA93C3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1C4B9193" w14:textId="0BBE3E9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A1C8481" w14:textId="1C74B2F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3140302" w14:textId="0CE30FB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5BABF0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A4DB3B1" w14:textId="78103F7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8/11</w:t>
            </w:r>
          </w:p>
        </w:tc>
        <w:tc>
          <w:tcPr>
            <w:tcW w:w="440" w:type="pct"/>
            <w:vAlign w:val="center"/>
          </w:tcPr>
          <w:p w14:paraId="51F36784" w14:textId="0783D9C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01D7011C" w14:textId="5E5A693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66D2CAB" w14:textId="4401EAAB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A336287" w14:textId="18948C8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0522D98" w14:textId="3000415E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C54F3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DC54F3" w:rsidRPr="000F0A73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proofErr w:type="spellStart"/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  <w:proofErr w:type="spellEnd"/>
          </w:p>
        </w:tc>
      </w:tr>
      <w:tr w:rsidR="00DC54F3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DC54F3" w:rsidRPr="000F0A73" w:rsidRDefault="00DC54F3" w:rsidP="00DC54F3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lastRenderedPageBreak/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DC54F3" w:rsidRPr="000F0A73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HC: </w:t>
            </w:r>
            <w:proofErr w:type="spellStart"/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Hernandez</w:t>
            </w:r>
            <w:proofErr w:type="spellEnd"/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DC54F3" w:rsidRPr="000F0A73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DC54F3" w:rsidRPr="000F0A73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DC54F3" w:rsidRPr="000F0A73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DC54F3" w:rsidRPr="000F0A73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81296772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2D74E7AA" w:rsidR="00F70F4F" w:rsidRDefault="00037ECF" w:rsidP="00F70F4F">
      <w:pPr>
        <w:pStyle w:val="PSI-Normal"/>
      </w:pPr>
      <w:r>
        <w:t>Se implementarán</w:t>
      </w:r>
      <w:r w:rsidR="009D4E16">
        <w:t xml:space="preserve"> CU4,</w:t>
      </w:r>
      <w:r>
        <w:t xml:space="preserve"> </w:t>
      </w:r>
      <w:r w:rsidR="00D42ACA">
        <w:t>CU</w:t>
      </w:r>
      <w:r w:rsidR="009D4E16">
        <w:t>7</w:t>
      </w:r>
      <w:r w:rsidR="00D42ACA">
        <w:t>, CU</w:t>
      </w:r>
      <w:r w:rsidR="009D4E16">
        <w:t>8</w:t>
      </w:r>
      <w:r>
        <w:t>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81296773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75DBC4C8" w:rsidR="00DD1DA2" w:rsidRDefault="00DD1DA2" w:rsidP="005B5AEE">
      <w:pPr>
        <w:pStyle w:val="PSI-Ttulo1"/>
      </w:pPr>
      <w:bookmarkStart w:id="10" w:name="_Toc181296774"/>
      <w:r>
        <w:t>Evaluación</w:t>
      </w:r>
      <w:r w:rsidR="00E511E0">
        <w:t xml:space="preserve"> </w:t>
      </w:r>
      <w:bookmarkEnd w:id="10"/>
      <w:r w:rsidR="00DC54F3">
        <w:t>7/11/2024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81296775"/>
      <w:r>
        <w:t>Objetivos Alcanzados</w:t>
      </w:r>
      <w:bookmarkEnd w:id="11"/>
    </w:p>
    <w:p w14:paraId="7EDB2AAA" w14:textId="6ED1C0D1" w:rsidR="00DC54F3" w:rsidRDefault="00DC54F3" w:rsidP="00DC54F3">
      <w:r>
        <w:t>Los objetivos alcanzados en esta iteración fueron:</w:t>
      </w:r>
    </w:p>
    <w:p w14:paraId="76034FD2" w14:textId="301D8C2B" w:rsidR="00DC54F3" w:rsidRPr="000C6996" w:rsidRDefault="00DC54F3" w:rsidP="00DC54F3">
      <w:pPr>
        <w:pStyle w:val="Prrafodelista"/>
        <w:numPr>
          <w:ilvl w:val="0"/>
          <w:numId w:val="22"/>
        </w:numPr>
      </w:pPr>
      <w:r w:rsidRPr="000C6996">
        <w:t xml:space="preserve">Implementar la </w:t>
      </w:r>
      <w:r>
        <w:t>segunda</w:t>
      </w:r>
      <w:r w:rsidRPr="000C6996">
        <w:t xml:space="preserve"> tanda de casos de uso casi en su totalidad.</w:t>
      </w:r>
    </w:p>
    <w:p w14:paraId="781A1310" w14:textId="553160D2" w:rsidR="00DC54F3" w:rsidRDefault="00DC54F3" w:rsidP="00DC54F3">
      <w:pPr>
        <w:pStyle w:val="Prrafodelista"/>
        <w:numPr>
          <w:ilvl w:val="0"/>
          <w:numId w:val="22"/>
        </w:numPr>
      </w:pPr>
      <w:r>
        <w:t>Realizar plan de iteración, gestión de riesgos y estimación de la fase de construcción iteración 3.</w:t>
      </w:r>
    </w:p>
    <w:p w14:paraId="43D440C7" w14:textId="27A5CF3F" w:rsidR="00DC54F3" w:rsidRDefault="00DC54F3" w:rsidP="00DC54F3">
      <w:pPr>
        <w:pStyle w:val="Prrafodelista"/>
        <w:numPr>
          <w:ilvl w:val="0"/>
          <w:numId w:val="22"/>
        </w:numPr>
      </w:pPr>
      <w:r>
        <w:lastRenderedPageBreak/>
        <w:t>Cumplir con los plazos establecidos en la planificación.</w:t>
      </w:r>
    </w:p>
    <w:p w14:paraId="1B5A3CAF" w14:textId="77777777" w:rsidR="00DC54F3" w:rsidRDefault="00DC54F3" w:rsidP="00DC54F3">
      <w:pPr>
        <w:pStyle w:val="Prrafodelista"/>
        <w:numPr>
          <w:ilvl w:val="0"/>
          <w:numId w:val="22"/>
        </w:numPr>
      </w:pPr>
      <w:r>
        <w:t>Cumplir con las tareas de seguimiento de riesgo.</w:t>
      </w:r>
    </w:p>
    <w:p w14:paraId="1257B6DB" w14:textId="77777777" w:rsidR="00F92A5B" w:rsidRPr="00F46271" w:rsidRDefault="00F92A5B" w:rsidP="00F92A5B"/>
    <w:p w14:paraId="6CA406F5" w14:textId="77777777" w:rsidR="00A14B0C" w:rsidRDefault="00E511E0" w:rsidP="00A14B0C">
      <w:pPr>
        <w:pStyle w:val="PSI-Ttulo2"/>
      </w:pPr>
      <w:bookmarkStart w:id="12" w:name="_Toc181296776"/>
      <w:r>
        <w:t>Objetivos No A</w:t>
      </w:r>
      <w:r w:rsidR="00A14B0C">
        <w:t>lcanzados</w:t>
      </w:r>
      <w:bookmarkEnd w:id="12"/>
    </w:p>
    <w:p w14:paraId="4C7F1833" w14:textId="77777777" w:rsidR="00DC54F3" w:rsidRDefault="00DC54F3" w:rsidP="00DC54F3">
      <w:r>
        <w:t>Los objetivos no alcanzados fueron:</w:t>
      </w:r>
    </w:p>
    <w:p w14:paraId="48160D94" w14:textId="227F8D58" w:rsidR="00DC54F3" w:rsidRDefault="00DC54F3" w:rsidP="00DC54F3">
      <w:pPr>
        <w:pStyle w:val="Prrafodelista"/>
        <w:numPr>
          <w:ilvl w:val="0"/>
          <w:numId w:val="22"/>
        </w:numPr>
      </w:pPr>
      <w:r>
        <w:t>Implementación del CU8.</w:t>
      </w:r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81296777"/>
      <w:r>
        <w:t>Elementos incluidos en la Línea Base</w:t>
      </w:r>
      <w:bookmarkEnd w:id="13"/>
    </w:p>
    <w:p w14:paraId="532367A9" w14:textId="77777777" w:rsidR="00DC54F3" w:rsidRDefault="00DC54F3" w:rsidP="00DC54F3">
      <w:r>
        <w:t>Los elementos que fueron incluidos en la línea base fueron:</w:t>
      </w:r>
    </w:p>
    <w:p w14:paraId="6632E5D7" w14:textId="0AE6D644" w:rsidR="00DC54F3" w:rsidRPr="000C6996" w:rsidRDefault="00DC54F3" w:rsidP="00DC54F3">
      <w:pPr>
        <w:pStyle w:val="Prrafodelista"/>
        <w:numPr>
          <w:ilvl w:val="0"/>
          <w:numId w:val="22"/>
        </w:numPr>
      </w:pPr>
      <w:r w:rsidRPr="000C6996">
        <w:t xml:space="preserve">Implementación de la primera tanda de casos de uso </w:t>
      </w:r>
      <w:r>
        <w:t>4</w:t>
      </w:r>
      <w:r w:rsidRPr="000C6996">
        <w:t xml:space="preserve"> y </w:t>
      </w:r>
      <w:r>
        <w:t>7</w:t>
      </w:r>
      <w:r w:rsidRPr="000C6996">
        <w:t>.</w:t>
      </w:r>
    </w:p>
    <w:p w14:paraId="49A852FB" w14:textId="66F69216" w:rsidR="00DC54F3" w:rsidRDefault="00DC54F3" w:rsidP="00DC54F3">
      <w:pPr>
        <w:pStyle w:val="Prrafodelista"/>
        <w:numPr>
          <w:ilvl w:val="0"/>
          <w:numId w:val="22"/>
        </w:numPr>
      </w:pPr>
      <w:r w:rsidRPr="000C6996">
        <w:t xml:space="preserve">Resultado de los casos de prueba de la </w:t>
      </w:r>
      <w:r>
        <w:t>segunda</w:t>
      </w:r>
      <w:r w:rsidRPr="000C6996">
        <w:t xml:space="preserve"> tanda de casos de uso.</w:t>
      </w:r>
    </w:p>
    <w:p w14:paraId="264C6025" w14:textId="3F01F66A" w:rsidR="00DC54F3" w:rsidRPr="000C6996" w:rsidRDefault="00DC54F3" w:rsidP="00DC54F3">
      <w:pPr>
        <w:pStyle w:val="Prrafodelista"/>
        <w:numPr>
          <w:ilvl w:val="0"/>
          <w:numId w:val="22"/>
        </w:numPr>
      </w:pPr>
      <w:r>
        <w:t>Especificación de los Casos de uso 5, 7, 8, 9 y 12.</w:t>
      </w:r>
    </w:p>
    <w:p w14:paraId="100E1978" w14:textId="77777777" w:rsidR="00F92A5B" w:rsidRDefault="00F92A5B" w:rsidP="00F92A5B"/>
    <w:p w14:paraId="10C53AA5" w14:textId="77777777" w:rsidR="00DD1DA2" w:rsidRDefault="00DD1DA2" w:rsidP="005B5AEE">
      <w:pPr>
        <w:pStyle w:val="PSI-Ttulo1"/>
      </w:pPr>
      <w:bookmarkStart w:id="14" w:name="_Toc181296778"/>
      <w:r>
        <w:t>Conclusión</w:t>
      </w:r>
      <w:bookmarkEnd w:id="14"/>
    </w:p>
    <w:p w14:paraId="38E9081D" w14:textId="0FD70D28" w:rsidR="00DC54F3" w:rsidRDefault="00DC54F3" w:rsidP="00DC54F3">
      <w:pPr>
        <w:ind w:left="0" w:firstLine="0"/>
      </w:pPr>
      <w:bookmarkStart w:id="15" w:name="_Toc238197620"/>
      <w:r>
        <w:t>Finalizada la segunda iteración de la fase de construcción del sistema, se lograron cumplir la mayoría de los objetivos definidos y se entregaron todos los productos planificados para esta etapa a excepción de la implementación del CU8: Añadir plan de riesgo, el cual será implementado al iniciar la iteración 3 de la etapa de construcción.</w:t>
      </w:r>
    </w:p>
    <w:p w14:paraId="5EE91188" w14:textId="75E06E14" w:rsidR="00DC54F3" w:rsidRDefault="00DC54F3" w:rsidP="00DC54F3">
      <w:pPr>
        <w:ind w:left="0" w:firstLine="0"/>
      </w:pPr>
      <w:r>
        <w:t xml:space="preserve">El cumplimiento de los plazos establecidos en la planificación fue lo suficientemente satisfactorio, y se logró entregar casi todos los productos requeridos en tiempo y forma. </w:t>
      </w:r>
    </w:p>
    <w:p w14:paraId="0983F6BD" w14:textId="6DC652AC" w:rsidR="00F92A5B" w:rsidRDefault="00DC54F3" w:rsidP="00DC54F3">
      <w:pPr>
        <w:ind w:left="0" w:firstLine="0"/>
      </w:pPr>
      <w:r>
        <w:t>Los planes de riesgo ejecutados fueron efectivos. Aun así, el plan de riesgo ejecutado para mitigar el riesgo 13</w:t>
      </w:r>
      <w:r w:rsidR="003A056D">
        <w:t xml:space="preserve"> (</w:t>
      </w:r>
      <w:r w:rsidR="003A056D" w:rsidRPr="003A056D">
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</w:t>
      </w:r>
      <w:r w:rsidR="003A056D">
        <w:t>) fue insuficiente para lograr cumplir con la implementación planificada para esta iteración.</w:t>
      </w:r>
    </w:p>
    <w:p w14:paraId="4016E12D" w14:textId="77777777" w:rsidR="0010315D" w:rsidRPr="00F46271" w:rsidRDefault="0010315D" w:rsidP="00DC54F3">
      <w:pPr>
        <w:ind w:left="0" w:firstLine="0"/>
      </w:pPr>
    </w:p>
    <w:p w14:paraId="0F1C0FFD" w14:textId="77777777" w:rsidR="00F70F4F" w:rsidRDefault="00F70F4F" w:rsidP="00F70F4F">
      <w:pPr>
        <w:pStyle w:val="PSI-Ttulo2"/>
      </w:pPr>
      <w:bookmarkStart w:id="16" w:name="_Toc181296779"/>
      <w:r>
        <w:t>Estado del repositorio</w:t>
      </w:r>
      <w:bookmarkEnd w:id="15"/>
      <w:bookmarkEnd w:id="16"/>
    </w:p>
    <w:p w14:paraId="618458E5" w14:textId="403DC988" w:rsidR="00F70F4F" w:rsidRDefault="006142CD" w:rsidP="00D35027">
      <w:r>
        <w:t>757</w:t>
      </w:r>
      <w:r w:rsidR="00D35027" w:rsidRPr="00D35027">
        <w:t xml:space="preserve"> </w:t>
      </w:r>
      <w:proofErr w:type="gramStart"/>
      <w:r>
        <w:t>Archivos</w:t>
      </w:r>
      <w:proofErr w:type="gramEnd"/>
      <w:r w:rsidR="00D35027" w:rsidRPr="00D35027">
        <w:t xml:space="preserve">, </w:t>
      </w:r>
      <w:r>
        <w:t>322</w:t>
      </w:r>
      <w:r w:rsidR="00D35027" w:rsidRPr="00D35027">
        <w:t xml:space="preserve"> </w:t>
      </w:r>
      <w:r>
        <w:t>Carpetas.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87B69" w14:textId="77777777" w:rsidR="00A941A4" w:rsidRDefault="00A941A4" w:rsidP="00C94FBE">
      <w:pPr>
        <w:spacing w:before="0" w:line="240" w:lineRule="auto"/>
      </w:pPr>
      <w:r>
        <w:separator/>
      </w:r>
    </w:p>
    <w:p w14:paraId="18A3497B" w14:textId="77777777" w:rsidR="00A941A4" w:rsidRDefault="00A941A4"/>
  </w:endnote>
  <w:endnote w:type="continuationSeparator" w:id="0">
    <w:p w14:paraId="7478942C" w14:textId="77777777" w:rsidR="00A941A4" w:rsidRDefault="00A941A4" w:rsidP="00C94FBE">
      <w:pPr>
        <w:spacing w:before="0" w:line="240" w:lineRule="auto"/>
      </w:pPr>
      <w:r>
        <w:continuationSeparator/>
      </w:r>
    </w:p>
    <w:p w14:paraId="50D940B0" w14:textId="77777777" w:rsidR="00A941A4" w:rsidRDefault="00A941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DC0A4" w14:textId="77777777" w:rsidR="00A941A4" w:rsidRDefault="00A941A4" w:rsidP="00C94FBE">
      <w:pPr>
        <w:spacing w:before="0" w:line="240" w:lineRule="auto"/>
      </w:pPr>
      <w:r>
        <w:separator/>
      </w:r>
    </w:p>
    <w:p w14:paraId="6DF45008" w14:textId="77777777" w:rsidR="00A941A4" w:rsidRDefault="00A941A4"/>
  </w:footnote>
  <w:footnote w:type="continuationSeparator" w:id="0">
    <w:p w14:paraId="6CFF2E51" w14:textId="77777777" w:rsidR="00A941A4" w:rsidRDefault="00A941A4" w:rsidP="00C94FBE">
      <w:pPr>
        <w:spacing w:before="0" w:line="240" w:lineRule="auto"/>
      </w:pPr>
      <w:r>
        <w:continuationSeparator/>
      </w:r>
    </w:p>
    <w:p w14:paraId="14A0BE22" w14:textId="77777777" w:rsidR="00A941A4" w:rsidRDefault="00A941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74711A96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D42ACA">
          <w:rPr>
            <w:rFonts w:asciiTheme="majorHAnsi" w:eastAsiaTheme="majorEastAsia" w:hAnsiTheme="majorHAnsi" w:cstheme="majorBidi"/>
          </w:rPr>
          <w:t>Fase de construcción, Iteración 2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F3E8B"/>
    <w:multiLevelType w:val="hybridMultilevel"/>
    <w:tmpl w:val="1FB492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11689">
    <w:abstractNumId w:val="5"/>
  </w:num>
  <w:num w:numId="2" w16cid:durableId="260459938">
    <w:abstractNumId w:val="10"/>
  </w:num>
  <w:num w:numId="3" w16cid:durableId="1309245311">
    <w:abstractNumId w:val="10"/>
  </w:num>
  <w:num w:numId="4" w16cid:durableId="587422173">
    <w:abstractNumId w:val="10"/>
  </w:num>
  <w:num w:numId="5" w16cid:durableId="448623217">
    <w:abstractNumId w:val="1"/>
  </w:num>
  <w:num w:numId="6" w16cid:durableId="1247302918">
    <w:abstractNumId w:val="2"/>
  </w:num>
  <w:num w:numId="7" w16cid:durableId="374040124">
    <w:abstractNumId w:val="3"/>
  </w:num>
  <w:num w:numId="8" w16cid:durableId="694623729">
    <w:abstractNumId w:val="0"/>
  </w:num>
  <w:num w:numId="9" w16cid:durableId="1621306133">
    <w:abstractNumId w:val="16"/>
  </w:num>
  <w:num w:numId="10" w16cid:durableId="1217398108">
    <w:abstractNumId w:val="17"/>
  </w:num>
  <w:num w:numId="11" w16cid:durableId="702824012">
    <w:abstractNumId w:val="4"/>
  </w:num>
  <w:num w:numId="12" w16cid:durableId="2020812301">
    <w:abstractNumId w:val="13"/>
  </w:num>
  <w:num w:numId="13" w16cid:durableId="512458494">
    <w:abstractNumId w:val="12"/>
  </w:num>
  <w:num w:numId="14" w16cid:durableId="1836725198">
    <w:abstractNumId w:val="14"/>
  </w:num>
  <w:num w:numId="15" w16cid:durableId="1706368314">
    <w:abstractNumId w:val="11"/>
  </w:num>
  <w:num w:numId="16" w16cid:durableId="1443067101">
    <w:abstractNumId w:val="19"/>
  </w:num>
  <w:num w:numId="17" w16cid:durableId="2076587943">
    <w:abstractNumId w:val="9"/>
  </w:num>
  <w:num w:numId="18" w16cid:durableId="215315130">
    <w:abstractNumId w:val="18"/>
  </w:num>
  <w:num w:numId="19" w16cid:durableId="1093938087">
    <w:abstractNumId w:val="8"/>
  </w:num>
  <w:num w:numId="20" w16cid:durableId="1925841673">
    <w:abstractNumId w:val="15"/>
  </w:num>
  <w:num w:numId="21" w16cid:durableId="2018577774">
    <w:abstractNumId w:val="6"/>
  </w:num>
  <w:num w:numId="22" w16cid:durableId="4932292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7EFE"/>
    <w:rsid w:val="000217E9"/>
    <w:rsid w:val="000337C2"/>
    <w:rsid w:val="00037ECF"/>
    <w:rsid w:val="00045F1A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315D"/>
    <w:rsid w:val="0010416D"/>
    <w:rsid w:val="00113FD7"/>
    <w:rsid w:val="001163FF"/>
    <w:rsid w:val="0012205F"/>
    <w:rsid w:val="001410A7"/>
    <w:rsid w:val="00144AE4"/>
    <w:rsid w:val="001479F6"/>
    <w:rsid w:val="00150702"/>
    <w:rsid w:val="00164C21"/>
    <w:rsid w:val="001812B8"/>
    <w:rsid w:val="00183953"/>
    <w:rsid w:val="00185A46"/>
    <w:rsid w:val="00191198"/>
    <w:rsid w:val="001950C8"/>
    <w:rsid w:val="00195BC9"/>
    <w:rsid w:val="001A2EE6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24F09"/>
    <w:rsid w:val="00243B56"/>
    <w:rsid w:val="00266C42"/>
    <w:rsid w:val="002731F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184D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8616C"/>
    <w:rsid w:val="003939A3"/>
    <w:rsid w:val="00393A05"/>
    <w:rsid w:val="00397566"/>
    <w:rsid w:val="003A056D"/>
    <w:rsid w:val="003B4226"/>
    <w:rsid w:val="003B56AE"/>
    <w:rsid w:val="003B7F1F"/>
    <w:rsid w:val="003C54B1"/>
    <w:rsid w:val="003E12FE"/>
    <w:rsid w:val="003F212B"/>
    <w:rsid w:val="0040066E"/>
    <w:rsid w:val="00413525"/>
    <w:rsid w:val="00416240"/>
    <w:rsid w:val="00426058"/>
    <w:rsid w:val="004525FF"/>
    <w:rsid w:val="004760B5"/>
    <w:rsid w:val="004807AF"/>
    <w:rsid w:val="00487101"/>
    <w:rsid w:val="00487CDF"/>
    <w:rsid w:val="0049000B"/>
    <w:rsid w:val="00491F15"/>
    <w:rsid w:val="004A390E"/>
    <w:rsid w:val="004A54C8"/>
    <w:rsid w:val="004A642F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8431F"/>
    <w:rsid w:val="005857B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386E"/>
    <w:rsid w:val="005F5429"/>
    <w:rsid w:val="005F60BA"/>
    <w:rsid w:val="00602BCD"/>
    <w:rsid w:val="00606234"/>
    <w:rsid w:val="006124BF"/>
    <w:rsid w:val="006142CD"/>
    <w:rsid w:val="00616A6E"/>
    <w:rsid w:val="006177BF"/>
    <w:rsid w:val="006318AE"/>
    <w:rsid w:val="00653C38"/>
    <w:rsid w:val="00680710"/>
    <w:rsid w:val="00685880"/>
    <w:rsid w:val="006919D5"/>
    <w:rsid w:val="0069686D"/>
    <w:rsid w:val="006A2495"/>
    <w:rsid w:val="006B3371"/>
    <w:rsid w:val="006B4F86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864F2"/>
    <w:rsid w:val="0079204E"/>
    <w:rsid w:val="007A33C6"/>
    <w:rsid w:val="007B151B"/>
    <w:rsid w:val="007B2E53"/>
    <w:rsid w:val="007C344D"/>
    <w:rsid w:val="007C7112"/>
    <w:rsid w:val="007C742C"/>
    <w:rsid w:val="007D0CEE"/>
    <w:rsid w:val="007D4A6E"/>
    <w:rsid w:val="007D7477"/>
    <w:rsid w:val="007E5917"/>
    <w:rsid w:val="007E66A5"/>
    <w:rsid w:val="007F38C0"/>
    <w:rsid w:val="00801130"/>
    <w:rsid w:val="00816B5F"/>
    <w:rsid w:val="00817955"/>
    <w:rsid w:val="00821494"/>
    <w:rsid w:val="00822C20"/>
    <w:rsid w:val="00835AE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D7439"/>
    <w:rsid w:val="008D7AC8"/>
    <w:rsid w:val="008E48FB"/>
    <w:rsid w:val="00904CB6"/>
    <w:rsid w:val="00911F7B"/>
    <w:rsid w:val="0092131E"/>
    <w:rsid w:val="0092150B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D2B46"/>
    <w:rsid w:val="009D4E16"/>
    <w:rsid w:val="009E25EF"/>
    <w:rsid w:val="009E4DA8"/>
    <w:rsid w:val="009F4449"/>
    <w:rsid w:val="00A020ED"/>
    <w:rsid w:val="00A0436A"/>
    <w:rsid w:val="00A04A66"/>
    <w:rsid w:val="00A12B5B"/>
    <w:rsid w:val="00A13DBA"/>
    <w:rsid w:val="00A14B0C"/>
    <w:rsid w:val="00A2496D"/>
    <w:rsid w:val="00A2757B"/>
    <w:rsid w:val="00A45630"/>
    <w:rsid w:val="00A50ABB"/>
    <w:rsid w:val="00A670E3"/>
    <w:rsid w:val="00A747D3"/>
    <w:rsid w:val="00A77EC6"/>
    <w:rsid w:val="00A941A4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52B51"/>
    <w:rsid w:val="00B64C63"/>
    <w:rsid w:val="00B6695B"/>
    <w:rsid w:val="00B66972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C6210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35027"/>
    <w:rsid w:val="00D42ACA"/>
    <w:rsid w:val="00D5780A"/>
    <w:rsid w:val="00D620B4"/>
    <w:rsid w:val="00D649B2"/>
    <w:rsid w:val="00D70C0C"/>
    <w:rsid w:val="00D80E83"/>
    <w:rsid w:val="00D94B0F"/>
    <w:rsid w:val="00DA284A"/>
    <w:rsid w:val="00DC08F6"/>
    <w:rsid w:val="00DC54F3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7D8C"/>
    <w:rsid w:val="00EB07D7"/>
    <w:rsid w:val="00EC3635"/>
    <w:rsid w:val="00EC3E0F"/>
    <w:rsid w:val="00EE0084"/>
    <w:rsid w:val="00EF7C69"/>
    <w:rsid w:val="00F045A2"/>
    <w:rsid w:val="00F07073"/>
    <w:rsid w:val="00F163F8"/>
    <w:rsid w:val="00F318D5"/>
    <w:rsid w:val="00F36808"/>
    <w:rsid w:val="00F438B1"/>
    <w:rsid w:val="00F46271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365</TotalTime>
  <Pages>1</Pages>
  <Words>1298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42</cp:revision>
  <cp:lastPrinted>2024-11-08T18:43:00Z</cp:lastPrinted>
  <dcterms:created xsi:type="dcterms:W3CDTF">2024-10-09T21:51:00Z</dcterms:created>
  <dcterms:modified xsi:type="dcterms:W3CDTF">2024-11-14T19:12:00Z</dcterms:modified>
  <cp:category>Fase de construcción, Iteración 2</cp:category>
</cp:coreProperties>
</file>