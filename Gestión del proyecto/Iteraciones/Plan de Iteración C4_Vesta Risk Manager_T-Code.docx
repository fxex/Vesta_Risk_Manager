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</w:t>
              </w:r>
              <w:proofErr w:type="spellStart"/>
              <w:r>
                <w:t>Collareda</w:t>
              </w:r>
              <w:proofErr w:type="spellEnd"/>
              <w:r>
                <w:t xml:space="preserve">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060C64C3" w14:textId="6279EAF9" w:rsidR="00E27E22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917499" w:history="1">
            <w:r w:rsidR="00E27E22" w:rsidRPr="00AB4F0A">
              <w:rPr>
                <w:rStyle w:val="Hipervnculo"/>
                <w:noProof/>
              </w:rPr>
              <w:t>Introducción</w:t>
            </w:r>
            <w:r w:rsidR="00E27E22">
              <w:rPr>
                <w:noProof/>
                <w:webHidden/>
              </w:rPr>
              <w:tab/>
            </w:r>
            <w:r w:rsidR="00E27E22">
              <w:rPr>
                <w:noProof/>
                <w:webHidden/>
              </w:rPr>
              <w:fldChar w:fldCharType="begin"/>
            </w:r>
            <w:r w:rsidR="00E27E22">
              <w:rPr>
                <w:noProof/>
                <w:webHidden/>
              </w:rPr>
              <w:instrText xml:space="preserve"> PAGEREF _Toc188917499 \h </w:instrText>
            </w:r>
            <w:r w:rsidR="00E27E22">
              <w:rPr>
                <w:noProof/>
                <w:webHidden/>
              </w:rPr>
            </w:r>
            <w:r w:rsidR="00E27E22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4</w:t>
            </w:r>
            <w:r w:rsidR="00E27E22">
              <w:rPr>
                <w:noProof/>
                <w:webHidden/>
              </w:rPr>
              <w:fldChar w:fldCharType="end"/>
            </w:r>
          </w:hyperlink>
        </w:p>
        <w:p w14:paraId="248234C7" w14:textId="028432F4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0" w:history="1">
            <w:r w:rsidRPr="00AB4F0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8904" w14:textId="55A665D9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1" w:history="1">
            <w:r w:rsidRPr="00AB4F0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264F" w14:textId="71ACFD4E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2" w:history="1">
            <w:r w:rsidRPr="00AB4F0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85F5" w14:textId="1167F67C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3" w:history="1">
            <w:r w:rsidRPr="00AB4F0A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D901" w14:textId="4746585D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4" w:history="1">
            <w:r w:rsidRPr="00AB4F0A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BC68" w14:textId="2722F5EE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5" w:history="1">
            <w:r w:rsidRPr="00AB4F0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885E" w14:textId="1DC7E7CD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6" w:history="1">
            <w:r w:rsidRPr="00AB4F0A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6CE5" w14:textId="204129CC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7" w:history="1">
            <w:r w:rsidRPr="00AB4F0A">
              <w:rPr>
                <w:rStyle w:val="Hipervnculo"/>
                <w:noProof/>
              </w:rPr>
              <w:t>Evaluación 27/01/2025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52A6" w14:textId="00FCECB1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8" w:history="1">
            <w:r w:rsidRPr="00AB4F0A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92C1" w14:textId="60C3E30D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9" w:history="1">
            <w:r w:rsidRPr="00AB4F0A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D7E5" w14:textId="2E097239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10" w:history="1">
            <w:r w:rsidRPr="00AB4F0A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479A" w14:textId="23DFDE26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11" w:history="1">
            <w:r w:rsidRPr="00AB4F0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CFDD" w14:textId="6000BA2C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12" w:history="1">
            <w:r w:rsidRPr="00AB4F0A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BAE20F0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917499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917500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917501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917502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917503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917504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917505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1CB65E8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8D39D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1B556D16" w:rsidR="008D7AC8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3746AB20" w:rsidR="004535B9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2D1FC511" w:rsidR="00CF4B05" w:rsidRPr="000B0250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36D7D9DE" w:rsidR="009F0331" w:rsidRPr="009F0331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057ADB3A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5538FF3C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06A47F5C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6FB6A8BD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4D743CF7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9937591" w14:textId="7F53B58E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4969030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00B61AE" w14:textId="5CA5A929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14D5A295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C51F8E3" w14:textId="62CAEDF7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36AD931A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69301680" w14:textId="3BF1245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47424" w:rsidRPr="009212EE" w14:paraId="291B4B85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B47424" w:rsidRPr="009212EE" w:rsidRDefault="00B47424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1308" w:type="pct"/>
            <w:gridSpan w:val="2"/>
            <w:vAlign w:val="center"/>
          </w:tcPr>
          <w:p w14:paraId="661E0F6B" w14:textId="2FE60FB4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5D733DEB" w14:textId="4D99085B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2206E91B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62" w:type="pct"/>
            <w:vAlign w:val="center"/>
          </w:tcPr>
          <w:p w14:paraId="65980826" w14:textId="56AAFF75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B47424" w:rsidRPr="009212EE" w14:paraId="57CF1DC3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B47424" w:rsidRPr="009212EE" w:rsidRDefault="00B47424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1308" w:type="pct"/>
            <w:gridSpan w:val="2"/>
            <w:vAlign w:val="center"/>
          </w:tcPr>
          <w:p w14:paraId="10C52BFE" w14:textId="41A96C25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77356E23" w14:textId="5FF889F0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47424" w:rsidRPr="009212EE" w14:paraId="0DE3B808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B47424" w:rsidRPr="009212EE" w:rsidRDefault="00B47424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1308" w:type="pct"/>
            <w:gridSpan w:val="2"/>
            <w:vAlign w:val="center"/>
          </w:tcPr>
          <w:p w14:paraId="4268854B" w14:textId="7151ACCA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3ECE5D72" w14:textId="41C4430C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1DC0366E" w:rsidR="00154EBE" w:rsidRPr="00311F91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152BE783" w14:textId="71F4E0C4" w:rsidR="00154EBE" w:rsidRPr="00311F91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560ECCE0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58C8CBB5" w14:textId="10D6A0EB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5E7928F5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0730D36F" w14:textId="132DC8B3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6DE5233D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4F070B78" w14:textId="4B26A0AB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32ACF506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64B7E9C6" w14:textId="23EE9744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43EF40E9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4B07F934" w14:textId="4C9A0109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7CBE2732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46F13F4" w14:textId="25F2A20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45D4ABD" w14:textId="38089F3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20CCE31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75776575" w14:textId="4744C90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792" w:type="pct"/>
            <w:vAlign w:val="center"/>
          </w:tcPr>
          <w:p w14:paraId="007C2ED9" w14:textId="50F91E1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C36A48F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268F81CC" w14:textId="2753B7D3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35954D39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7D255D09" w14:textId="4CC42D9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792" w:type="pct"/>
            <w:vAlign w:val="center"/>
          </w:tcPr>
          <w:p w14:paraId="52135F1C" w14:textId="6320CF50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2A74FA8B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4C8FE202" w14:textId="0C73AD18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Collareda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917506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 xml:space="preserve">Visual </w:t>
      </w:r>
      <w:proofErr w:type="spellStart"/>
      <w:r w:rsidRPr="009212EE">
        <w:rPr>
          <w:lang w:val="es-AR"/>
        </w:rPr>
        <w:t>Code</w:t>
      </w:r>
      <w:proofErr w:type="spellEnd"/>
      <w:r w:rsidRPr="009212EE">
        <w:rPr>
          <w:lang w:val="es-AR"/>
        </w:rPr>
        <w:t xml:space="preserve">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07A1AE5A" w14:textId="4BD1ACF4" w:rsidR="00CF2AD4" w:rsidRPr="009212EE" w:rsidRDefault="00DD1DA2" w:rsidP="00B47424">
      <w:pPr>
        <w:pStyle w:val="PSI-Ttulo1"/>
      </w:pPr>
      <w:bookmarkStart w:id="9" w:name="_Toc188917507"/>
      <w:r w:rsidRPr="009212EE">
        <w:t>Evaluación</w:t>
      </w:r>
      <w:r w:rsidR="00E511E0" w:rsidRPr="009212EE">
        <w:t xml:space="preserve"> </w:t>
      </w:r>
      <w:r w:rsidR="00B47424">
        <w:t>27/01/2025</w:t>
      </w:r>
      <w:bookmarkEnd w:id="9"/>
    </w:p>
    <w:p w14:paraId="22332D2B" w14:textId="77777777" w:rsidR="00A14B0C" w:rsidRPr="009212EE" w:rsidRDefault="00A14B0C" w:rsidP="00A14B0C">
      <w:pPr>
        <w:pStyle w:val="PSI-Ttulo2"/>
      </w:pPr>
      <w:bookmarkStart w:id="10" w:name="_Toc188917508"/>
      <w:r w:rsidRPr="009212EE">
        <w:t>Objetivos Alcanzados</w:t>
      </w:r>
      <w:bookmarkEnd w:id="10"/>
    </w:p>
    <w:p w14:paraId="3BF73751" w14:textId="77777777" w:rsidR="00B47424" w:rsidRDefault="00B47424" w:rsidP="00B47424">
      <w:r>
        <w:t>Los objetivos alcanzados en esta iteración fueron:</w:t>
      </w:r>
    </w:p>
    <w:p w14:paraId="58ABE98D" w14:textId="41894069" w:rsidR="00140AF7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Reincorporarse al proyecto.</w:t>
      </w:r>
    </w:p>
    <w:p w14:paraId="399036F9" w14:textId="06FFDE60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Realizar revisiones a los documentos.</w:t>
      </w:r>
    </w:p>
    <w:p w14:paraId="0EE5DB6A" w14:textId="5BADAAC0" w:rsidR="00B47424" w:rsidRP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Realizar los planes de iteraciones correspondientes.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917509"/>
      <w:r w:rsidRPr="009212EE">
        <w:t>Objetivos No A</w:t>
      </w:r>
      <w:r w:rsidR="00A14B0C" w:rsidRPr="009212EE">
        <w:t>lcanzados</w:t>
      </w:r>
      <w:bookmarkEnd w:id="11"/>
    </w:p>
    <w:p w14:paraId="19CC9756" w14:textId="77777777" w:rsidR="00B47424" w:rsidRDefault="00B47424" w:rsidP="00B47424">
      <w:r>
        <w:t>Los objetivos no alcanzados en esta iteración fueron:</w:t>
      </w:r>
    </w:p>
    <w:p w14:paraId="58D67A7C" w14:textId="77777777" w:rsidR="00B47424" w:rsidRDefault="00B47424" w:rsidP="00B47424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4D4C63AF" w14:textId="3E20DFB8" w:rsidR="00B47424" w:rsidRDefault="00B47424" w:rsidP="00B47424">
      <w:pPr>
        <w:pStyle w:val="Prrafodelista"/>
        <w:numPr>
          <w:ilvl w:val="0"/>
          <w:numId w:val="23"/>
        </w:numPr>
      </w:pPr>
      <w:r>
        <w:t>Realizar las revisiones del modelo de diseño y el plan de calidad.</w:t>
      </w:r>
    </w:p>
    <w:p w14:paraId="3810E2CE" w14:textId="6159A5DB" w:rsidR="00F92A5B" w:rsidRDefault="00B47424" w:rsidP="00B47424">
      <w:pPr>
        <w:pStyle w:val="Prrafodelista"/>
        <w:numPr>
          <w:ilvl w:val="0"/>
          <w:numId w:val="23"/>
        </w:numPr>
      </w:pPr>
      <w:r>
        <w:t>Revisar la implementación.</w:t>
      </w:r>
    </w:p>
    <w:p w14:paraId="10C60C4A" w14:textId="6980E862" w:rsidR="0070007D" w:rsidRPr="00B47424" w:rsidRDefault="0070007D" w:rsidP="00B47424">
      <w:pPr>
        <w:pStyle w:val="Prrafodelista"/>
        <w:numPr>
          <w:ilvl w:val="0"/>
          <w:numId w:val="23"/>
        </w:numPr>
      </w:pPr>
      <w:r>
        <w:t>Corrección del modelo de casos de uso.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917510"/>
      <w:r w:rsidRPr="009212EE">
        <w:t>Elementos incluidos en la Línea Base</w:t>
      </w:r>
      <w:bookmarkEnd w:id="12"/>
    </w:p>
    <w:p w14:paraId="100E1978" w14:textId="2AFDEEDE" w:rsidR="00F92A5B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Revisión de la especificación de requerimientos, modelo de casos de uso y modelo de datos.</w:t>
      </w:r>
    </w:p>
    <w:p w14:paraId="56A41759" w14:textId="5F91D092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Especificación de requerimientos corregida.</w:t>
      </w:r>
    </w:p>
    <w:p w14:paraId="236B93AF" w14:textId="39910037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Modelo de datos corregido.</w:t>
      </w:r>
    </w:p>
    <w:p w14:paraId="0009B92E" w14:textId="0AF6CA7C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Planes de iteración C4 y C5.</w:t>
      </w:r>
    </w:p>
    <w:p w14:paraId="078AF4CB" w14:textId="21480F01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Estimación C4 y C5.</w:t>
      </w:r>
    </w:p>
    <w:p w14:paraId="4B222D59" w14:textId="07DFD50B" w:rsidR="00B47424" w:rsidRPr="00B47424" w:rsidRDefault="00AB5B85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Gestión</w:t>
      </w:r>
      <w:r w:rsidR="00B47424">
        <w:rPr>
          <w:lang w:val="es-AR"/>
        </w:rPr>
        <w:t xml:space="preserve"> de riesgos C4 y C5.</w:t>
      </w:r>
    </w:p>
    <w:p w14:paraId="10C53AA5" w14:textId="77777777" w:rsidR="00DD1DA2" w:rsidRDefault="00DD1DA2" w:rsidP="005B5AEE">
      <w:pPr>
        <w:pStyle w:val="PSI-Ttulo1"/>
      </w:pPr>
      <w:bookmarkStart w:id="13" w:name="_Toc188917511"/>
      <w:r w:rsidRPr="009212EE">
        <w:t>Conclusión</w:t>
      </w:r>
      <w:bookmarkEnd w:id="13"/>
    </w:p>
    <w:p w14:paraId="2F9425B1" w14:textId="1A7303BA" w:rsidR="00C349B0" w:rsidRDefault="00237DC3" w:rsidP="00C349B0">
      <w:pPr>
        <w:pStyle w:val="PSI-Normal"/>
        <w:ind w:left="0" w:firstLine="0"/>
      </w:pPr>
      <w:bookmarkStart w:id="14" w:name="_Toc238197620"/>
      <w:r w:rsidRPr="00237DC3">
        <w:t xml:space="preserve">Finalizada la </w:t>
      </w:r>
      <w:r w:rsidR="00C349B0">
        <w:t xml:space="preserve">cuarte </w:t>
      </w:r>
      <w:r w:rsidRPr="00237DC3">
        <w:t>iteración de la fase de construcció</w:t>
      </w:r>
      <w:r w:rsidR="00C349B0">
        <w:t>n</w:t>
      </w:r>
      <w:r w:rsidRPr="00237DC3">
        <w:t>, se logr</w:t>
      </w:r>
      <w:r w:rsidR="00C349B0">
        <w:t xml:space="preserve">ó cumplir con la reincorporación del equipo y con la mayoría de las revisiones para continuar con el desarrollo del sistema. A causa de los exámenes finales </w:t>
      </w:r>
      <w:r w:rsidR="00815D63">
        <w:t xml:space="preserve">u otros motivos personales, </w:t>
      </w:r>
      <w:r w:rsidR="00C349B0">
        <w:t xml:space="preserve">la dedicación del equipo se ve limitada por lo que se </w:t>
      </w:r>
      <w:r w:rsidR="00815D63">
        <w:t>trabajó</w:t>
      </w:r>
      <w:r w:rsidR="00C349B0">
        <w:t xml:space="preserve"> lunes, miércoles y viernes. Por otro lado, hubo algunas discrepancias entre las fechas planificadas y las reales, las cuales no supusieron ningún problema.</w:t>
      </w:r>
      <w:r w:rsidR="00815D63">
        <w:t xml:space="preserve"> </w:t>
      </w:r>
    </w:p>
    <w:p w14:paraId="0F1C0FFD" w14:textId="5AC08CD5" w:rsidR="00F70F4F" w:rsidRPr="009212EE" w:rsidRDefault="00F70F4F" w:rsidP="00237DC3">
      <w:pPr>
        <w:pStyle w:val="PSI-Ttulo2"/>
      </w:pPr>
      <w:bookmarkStart w:id="15" w:name="_Toc188917512"/>
      <w:r w:rsidRPr="009212EE">
        <w:t>Estado del repositorio</w:t>
      </w:r>
      <w:bookmarkEnd w:id="14"/>
      <w:bookmarkEnd w:id="15"/>
    </w:p>
    <w:p w14:paraId="2C942B57" w14:textId="672FD6B0" w:rsidR="00B936EE" w:rsidRDefault="00B936EE" w:rsidP="00B936EE">
      <w:pPr>
        <w:pStyle w:val="Prrafodelista"/>
        <w:numPr>
          <w:ilvl w:val="0"/>
          <w:numId w:val="16"/>
        </w:numPr>
      </w:pPr>
      <w:r>
        <w:t xml:space="preserve">Documentos hasta la fecha: </w:t>
      </w:r>
      <w:r w:rsidR="000666A1">
        <w:t>382</w:t>
      </w:r>
      <w:r>
        <w:t>.</w:t>
      </w:r>
    </w:p>
    <w:p w14:paraId="4B4F7389" w14:textId="4298D9E8" w:rsidR="00B936EE" w:rsidRDefault="00B936EE" w:rsidP="00B936EE">
      <w:pPr>
        <w:pStyle w:val="Prrafodelista"/>
        <w:numPr>
          <w:ilvl w:val="0"/>
          <w:numId w:val="16"/>
        </w:numPr>
      </w:pPr>
      <w:r>
        <w:t>Directorios hasta la fecha: 1</w:t>
      </w:r>
      <w:r w:rsidR="00AB5B85">
        <w:t>61</w:t>
      </w:r>
      <w:r>
        <w:t>.</w:t>
      </w:r>
    </w:p>
    <w:p w14:paraId="0A314010" w14:textId="065D768F" w:rsidR="00B936EE" w:rsidRDefault="00B936EE" w:rsidP="00B936EE">
      <w:pPr>
        <w:pStyle w:val="Prrafodelista"/>
        <w:numPr>
          <w:ilvl w:val="0"/>
          <w:numId w:val="16"/>
        </w:numPr>
      </w:pPr>
      <w:proofErr w:type="spellStart"/>
      <w:r>
        <w:t>Commits</w:t>
      </w:r>
      <w:proofErr w:type="spellEnd"/>
      <w:r>
        <w:t xml:space="preserve"> hasta la fecha: </w:t>
      </w:r>
      <w:r w:rsidR="007B54DC">
        <w:t>498.</w:t>
      </w:r>
    </w:p>
    <w:p w14:paraId="618458E5" w14:textId="5C9DCB7C" w:rsidR="00F70F4F" w:rsidRPr="009212EE" w:rsidRDefault="00F70F4F" w:rsidP="00B936EE">
      <w:pPr>
        <w:rPr>
          <w:lang w:val="es-AR"/>
        </w:rPr>
      </w:pP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610CC" w14:textId="77777777" w:rsidR="00263D85" w:rsidRDefault="00263D85" w:rsidP="00C94FBE">
      <w:pPr>
        <w:spacing w:before="0" w:line="240" w:lineRule="auto"/>
      </w:pPr>
      <w:r>
        <w:separator/>
      </w:r>
    </w:p>
    <w:p w14:paraId="76CF4F34" w14:textId="77777777" w:rsidR="00263D85" w:rsidRDefault="00263D85"/>
    <w:p w14:paraId="0A1E69B7" w14:textId="77777777" w:rsidR="00263D85" w:rsidRDefault="00263D85"/>
  </w:endnote>
  <w:endnote w:type="continuationSeparator" w:id="0">
    <w:p w14:paraId="2BF7A354" w14:textId="77777777" w:rsidR="00263D85" w:rsidRDefault="00263D85" w:rsidP="00C94FBE">
      <w:pPr>
        <w:spacing w:before="0" w:line="240" w:lineRule="auto"/>
      </w:pPr>
      <w:r>
        <w:continuationSeparator/>
      </w:r>
    </w:p>
    <w:p w14:paraId="5641A4CE" w14:textId="77777777" w:rsidR="00263D85" w:rsidRDefault="00263D85"/>
    <w:p w14:paraId="2F5C6421" w14:textId="77777777" w:rsidR="00263D85" w:rsidRDefault="00263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</w:t>
        </w:r>
        <w:proofErr w:type="spellStart"/>
        <w:r w:rsidR="00F46271">
          <w:t>Code</w:t>
        </w:r>
        <w:proofErr w:type="spellEnd"/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</w:t>
        </w:r>
        <w:proofErr w:type="spellStart"/>
        <w:r>
          <w:t>Collareda</w:t>
        </w:r>
        <w:proofErr w:type="spellEnd"/>
        <w:r>
          <w:t xml:space="preserve">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E42AF" w14:textId="77777777" w:rsidR="00263D85" w:rsidRDefault="00263D85" w:rsidP="00C94FBE">
      <w:pPr>
        <w:spacing w:before="0" w:line="240" w:lineRule="auto"/>
      </w:pPr>
      <w:r>
        <w:separator/>
      </w:r>
    </w:p>
    <w:p w14:paraId="1EE11967" w14:textId="77777777" w:rsidR="00263D85" w:rsidRDefault="00263D85"/>
    <w:p w14:paraId="3C98587D" w14:textId="77777777" w:rsidR="00263D85" w:rsidRDefault="00263D85"/>
  </w:footnote>
  <w:footnote w:type="continuationSeparator" w:id="0">
    <w:p w14:paraId="591D6F1D" w14:textId="77777777" w:rsidR="00263D85" w:rsidRDefault="00263D85" w:rsidP="00C94FBE">
      <w:pPr>
        <w:spacing w:before="0" w:line="240" w:lineRule="auto"/>
      </w:pPr>
      <w:r>
        <w:continuationSeparator/>
      </w:r>
    </w:p>
    <w:p w14:paraId="593C8346" w14:textId="77777777" w:rsidR="00263D85" w:rsidRDefault="00263D85"/>
    <w:p w14:paraId="0185092C" w14:textId="77777777" w:rsidR="00263D85" w:rsidRDefault="00263D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F46271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F46271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8F2A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666A1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5615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37DC3"/>
    <w:rsid w:val="00243B56"/>
    <w:rsid w:val="00263D85"/>
    <w:rsid w:val="00266C42"/>
    <w:rsid w:val="002731FC"/>
    <w:rsid w:val="00273ED7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17029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A2899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65B8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007D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B54DC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4484"/>
    <w:rsid w:val="00815D63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020E"/>
    <w:rsid w:val="00A77EC6"/>
    <w:rsid w:val="00AA2D66"/>
    <w:rsid w:val="00AB1CCE"/>
    <w:rsid w:val="00AB5B85"/>
    <w:rsid w:val="00AC5A07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47424"/>
    <w:rsid w:val="00B528A0"/>
    <w:rsid w:val="00B52B51"/>
    <w:rsid w:val="00B64C63"/>
    <w:rsid w:val="00B6695B"/>
    <w:rsid w:val="00B77F48"/>
    <w:rsid w:val="00B936EE"/>
    <w:rsid w:val="00BA2346"/>
    <w:rsid w:val="00BA699A"/>
    <w:rsid w:val="00BB23C2"/>
    <w:rsid w:val="00BB4A41"/>
    <w:rsid w:val="00BB6AAE"/>
    <w:rsid w:val="00BB7855"/>
    <w:rsid w:val="00BC5404"/>
    <w:rsid w:val="00BD44B4"/>
    <w:rsid w:val="00BE51B1"/>
    <w:rsid w:val="00C05700"/>
    <w:rsid w:val="00C22697"/>
    <w:rsid w:val="00C23F8C"/>
    <w:rsid w:val="00C24957"/>
    <w:rsid w:val="00C24CDC"/>
    <w:rsid w:val="00C26C78"/>
    <w:rsid w:val="00C349B0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43908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D660A"/>
    <w:rsid w:val="00DE0A69"/>
    <w:rsid w:val="00DE0ACC"/>
    <w:rsid w:val="00E01FEC"/>
    <w:rsid w:val="00E037C9"/>
    <w:rsid w:val="00E061E8"/>
    <w:rsid w:val="00E27E22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3DD6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589</TotalTime>
  <Pages>8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71</cp:revision>
  <cp:lastPrinted>2024-10-11T17:37:00Z</cp:lastPrinted>
  <dcterms:created xsi:type="dcterms:W3CDTF">2024-10-09T21:51:00Z</dcterms:created>
  <dcterms:modified xsi:type="dcterms:W3CDTF">2025-06-02T03:32:00Z</dcterms:modified>
  <cp:category>Fase de construcción, Iteración 4</cp:category>
</cp:coreProperties>
</file>