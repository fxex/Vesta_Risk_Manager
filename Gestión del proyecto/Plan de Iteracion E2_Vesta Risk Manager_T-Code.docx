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41FBB47" w:rsidR="006919D5" w:rsidRDefault="00E149C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 </w:t>
      </w: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>Vesta Risk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T-Code</w:t>
      </w:r>
    </w:p>
    <w:p w14:paraId="4007CE86" w14:textId="187F54F1" w:rsidR="00D06E99" w:rsidRDefault="0023158E">
      <w:pPr>
        <w:pStyle w:val="Sinespaciado"/>
      </w:pPr>
      <w:r>
        <w:t xml:space="preserve">Agustín Collareda, Cintia </w:t>
      </w:r>
      <w:proofErr w:type="spellStart"/>
      <w:r>
        <w:t>Hernandez</w:t>
      </w:r>
      <w:proofErr w:type="spellEnd"/>
      <w:r>
        <w:t xml:space="preserve"> y Hugo Frey</w:t>
      </w:r>
    </w:p>
    <w:p w14:paraId="068AC7F8" w14:textId="77777777" w:rsidR="00D06E99" w:rsidRDefault="00D06E99"/>
    <w:p w14:paraId="15262E0B" w14:textId="2B410B6F" w:rsidR="00BC5404" w:rsidRDefault="006C1486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9606FB2" wp14:editId="0B964E36">
            <wp:simplePos x="0" y="0"/>
            <wp:positionH relativeFrom="column">
              <wp:posOffset>-210185</wp:posOffset>
            </wp:positionH>
            <wp:positionV relativeFrom="paragraph">
              <wp:posOffset>2743200</wp:posOffset>
            </wp:positionV>
            <wp:extent cx="2505456" cy="1261872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17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7C8E39F6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4B7AAA5C" w14:textId="02D5E54A" w:rsidR="00AA4E3D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9482585" w:history="1">
        <w:r w:rsidR="00AA4E3D" w:rsidRPr="00894867">
          <w:rPr>
            <w:rStyle w:val="Hipervnculo"/>
            <w:noProof/>
          </w:rPr>
          <w:t>Introducción</w:t>
        </w:r>
        <w:r w:rsidR="00AA4E3D">
          <w:rPr>
            <w:noProof/>
            <w:webHidden/>
          </w:rPr>
          <w:tab/>
        </w:r>
        <w:r w:rsidR="00AA4E3D">
          <w:rPr>
            <w:noProof/>
            <w:webHidden/>
          </w:rPr>
          <w:fldChar w:fldCharType="begin"/>
        </w:r>
        <w:r w:rsidR="00AA4E3D">
          <w:rPr>
            <w:noProof/>
            <w:webHidden/>
          </w:rPr>
          <w:instrText xml:space="preserve"> PAGEREF _Toc179482585 \h </w:instrText>
        </w:r>
        <w:r w:rsidR="00AA4E3D">
          <w:rPr>
            <w:noProof/>
            <w:webHidden/>
          </w:rPr>
        </w:r>
        <w:r w:rsidR="00AA4E3D">
          <w:rPr>
            <w:noProof/>
            <w:webHidden/>
          </w:rPr>
          <w:fldChar w:fldCharType="separate"/>
        </w:r>
        <w:r w:rsidR="00AA4E3D">
          <w:rPr>
            <w:noProof/>
            <w:webHidden/>
          </w:rPr>
          <w:t>4</w:t>
        </w:r>
        <w:r w:rsidR="00AA4E3D">
          <w:rPr>
            <w:noProof/>
            <w:webHidden/>
          </w:rPr>
          <w:fldChar w:fldCharType="end"/>
        </w:r>
      </w:hyperlink>
    </w:p>
    <w:p w14:paraId="3BE666AF" w14:textId="4B4BAD7E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86" w:history="1">
        <w:r w:rsidRPr="00894867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FE2A8F" w14:textId="2D2F892F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87" w:history="1">
        <w:r w:rsidRPr="00894867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B36168" w14:textId="2B7FFEB2" w:rsidR="00AA4E3D" w:rsidRDefault="00AA4E3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88" w:history="1">
        <w:r w:rsidRPr="00894867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AC81C3" w14:textId="4687C1A5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89" w:history="1">
        <w:r w:rsidRPr="00894867">
          <w:rPr>
            <w:rStyle w:val="Hipervnculo"/>
            <w:noProof/>
          </w:rPr>
          <w:t>Criterios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FAEB69" w14:textId="49F26F41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0" w:history="1">
        <w:r w:rsidRPr="00894867">
          <w:rPr>
            <w:rStyle w:val="Hipervnculo"/>
            <w:noProof/>
          </w:rPr>
          <w:t>Elementos de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5F642" w14:textId="2C3583B3" w:rsidR="00AA4E3D" w:rsidRDefault="00AA4E3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1" w:history="1">
        <w:r w:rsidRPr="00894867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651705" w14:textId="27B34B52" w:rsidR="00AA4E3D" w:rsidRDefault="00AA4E3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2" w:history="1">
        <w:r w:rsidRPr="00894867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30FAE1" w14:textId="10D188EE" w:rsidR="00AA4E3D" w:rsidRDefault="00AA4E3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3" w:history="1">
        <w:r w:rsidRPr="00894867">
          <w:rPr>
            <w:rStyle w:val="Hipervnculo"/>
            <w:noProof/>
          </w:rPr>
          <w:t>Evaluación 10/10/2024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1537F9" w14:textId="3AE2928B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4" w:history="1">
        <w:r w:rsidRPr="00894867">
          <w:rPr>
            <w:rStyle w:val="Hipervnculo"/>
            <w:noProof/>
          </w:rPr>
          <w:t>Objetivos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1101B5" w14:textId="43708E86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5" w:history="1">
        <w:r w:rsidRPr="00894867">
          <w:rPr>
            <w:rStyle w:val="Hipervnculo"/>
            <w:noProof/>
          </w:rPr>
          <w:t>Objetivos No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7B43B6" w14:textId="198895E3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6" w:history="1">
        <w:r w:rsidRPr="00894867">
          <w:rPr>
            <w:rStyle w:val="Hipervnculo"/>
            <w:noProof/>
          </w:rPr>
          <w:t>Elementos incluidos en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E1777A" w14:textId="56A9E3F4" w:rsidR="00AA4E3D" w:rsidRDefault="00AA4E3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7" w:history="1">
        <w:r w:rsidRPr="00894867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B185C6" w14:textId="1B2DC284" w:rsidR="00AA4E3D" w:rsidRDefault="00AA4E3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82598" w:history="1">
        <w:r w:rsidRPr="00894867">
          <w:rPr>
            <w:rStyle w:val="Hipervnculo"/>
            <w:noProof/>
          </w:rPr>
          <w:t>Estado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B2BA6A" w14:textId="5465B98C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179482585"/>
      <w:r>
        <w:t>Introducción</w:t>
      </w:r>
      <w:bookmarkEnd w:id="0"/>
    </w:p>
    <w:p w14:paraId="42ACDCE1" w14:textId="3D9E8DB0" w:rsidR="0023158E" w:rsidRDefault="006F3757" w:rsidP="006F3757">
      <w:pPr>
        <w:ind w:left="0" w:firstLine="0"/>
        <w:jc w:val="both"/>
      </w:pPr>
      <w:bookmarkStart w:id="1" w:name="_Hlk179544355"/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bookmarkEnd w:id="1"/>
    <w:p w14:paraId="377B2EBF" w14:textId="77777777" w:rsidR="005D705A" w:rsidRDefault="005D705A" w:rsidP="006F3757">
      <w:pPr>
        <w:ind w:left="0" w:firstLine="0"/>
        <w:jc w:val="both"/>
      </w:pPr>
    </w:p>
    <w:p w14:paraId="62BB6D78" w14:textId="77777777" w:rsidR="00DD1DA2" w:rsidRDefault="00DD1DA2" w:rsidP="00DD1DA2">
      <w:pPr>
        <w:pStyle w:val="PSI-Ttulo2"/>
      </w:pPr>
      <w:bookmarkStart w:id="2" w:name="_Toc179482586"/>
      <w:r>
        <w:t>Propósito</w:t>
      </w:r>
      <w:bookmarkEnd w:id="2"/>
    </w:p>
    <w:p w14:paraId="42455657" w14:textId="5C322216" w:rsidR="00EF7C69" w:rsidRDefault="00A14B0C" w:rsidP="00C43C19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8CEED2B" w14:textId="77777777" w:rsidR="005D705A" w:rsidRPr="00C43C19" w:rsidRDefault="005D705A" w:rsidP="00C43C19">
      <w:pPr>
        <w:pStyle w:val="PSI-Normal"/>
        <w:ind w:left="0" w:firstLine="0"/>
      </w:pPr>
    </w:p>
    <w:p w14:paraId="790E1467" w14:textId="77777777" w:rsidR="00DD1DA2" w:rsidRDefault="00DD1DA2" w:rsidP="00DD1DA2">
      <w:pPr>
        <w:pStyle w:val="PSI-Ttulo2"/>
      </w:pPr>
      <w:bookmarkStart w:id="3" w:name="_Toc179482587"/>
      <w:r>
        <w:t>Referencias</w:t>
      </w:r>
      <w:bookmarkEnd w:id="3"/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9805182" w14:textId="6EDD8B65" w:rsidR="000D4FF8" w:rsidRDefault="00984A4E" w:rsidP="00C43C19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1AC39124" w14:textId="77777777" w:rsidR="00DD1DA2" w:rsidRDefault="002129C9" w:rsidP="002129C9">
      <w:pPr>
        <w:pStyle w:val="PSI-Ttulo1"/>
      </w:pPr>
      <w:bookmarkStart w:id="4" w:name="_Toc179482588"/>
      <w:r>
        <w:t>Objetivos</w:t>
      </w:r>
      <w:bookmarkEnd w:id="4"/>
    </w:p>
    <w:p w14:paraId="5BA3CC4C" w14:textId="77777777" w:rsidR="00DD1DA2" w:rsidRDefault="00DD1DA2" w:rsidP="002129C9">
      <w:pPr>
        <w:pStyle w:val="PSI-Ttulo2"/>
      </w:pPr>
      <w:bookmarkStart w:id="5" w:name="_Toc179482589"/>
      <w:r>
        <w:t>Criterios de Evaluación</w:t>
      </w:r>
      <w:bookmarkEnd w:id="5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39D31EFC" w:rsidR="007F31B0" w:rsidRDefault="007F31B0" w:rsidP="0023158E">
      <w:pPr>
        <w:pStyle w:val="Prrafodelista"/>
        <w:numPr>
          <w:ilvl w:val="0"/>
          <w:numId w:val="14"/>
        </w:numPr>
      </w:pPr>
      <w:r>
        <w:t xml:space="preserve">Adaptar </w:t>
      </w:r>
      <w:r w:rsidR="00FD2499" w:rsidRPr="00FD2499">
        <w:t>UARGflow</w:t>
      </w:r>
      <w:r>
        <w:t xml:space="preserve">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6" w:name="_Toc179482590"/>
      <w:r>
        <w:lastRenderedPageBreak/>
        <w:t>Elementos de la Línea Base</w:t>
      </w:r>
      <w:bookmarkEnd w:id="6"/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D2499" w:rsidRDefault="002129C9" w:rsidP="003206E2">
      <w:pPr>
        <w:pStyle w:val="PSI-Ttulo1"/>
        <w:rPr>
          <w:u w:val="single"/>
        </w:rPr>
      </w:pPr>
      <w:bookmarkStart w:id="7" w:name="_Toc179482591"/>
      <w:r>
        <w:t>Planificación</w:t>
      </w:r>
      <w:bookmarkEnd w:id="7"/>
    </w:p>
    <w:p w14:paraId="2FC09C89" w14:textId="77777777" w:rsidR="00F70F4F" w:rsidRDefault="00F70F4F" w:rsidP="00F70F4F">
      <w:pPr>
        <w:pStyle w:val="PSI-Ttulo1"/>
      </w:pPr>
    </w:p>
    <w:tbl>
      <w:tblPr>
        <w:tblW w:w="11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  <w:gridCol w:w="1133"/>
        <w:gridCol w:w="1133"/>
      </w:tblGrid>
      <w:tr w:rsidR="00B232CD" w:rsidRPr="007537C0" w14:paraId="78C74503" w14:textId="02BCBEB5" w:rsidTr="00B232CD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232CD" w:rsidRPr="007537C0" w:rsidRDefault="00B232CD" w:rsidP="00C6244F">
            <w:pPr>
              <w:jc w:val="center"/>
            </w:pPr>
            <w:r w:rsidRPr="00C6244F">
              <w:t>Nombre</w:t>
            </w:r>
            <w:r w:rsidRPr="007537C0">
              <w:t xml:space="preserve">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232CD" w:rsidRPr="007537C0" w:rsidRDefault="00B232CD" w:rsidP="00C6244F">
            <w:pPr>
              <w:jc w:val="center"/>
            </w:pPr>
            <w:r w:rsidRPr="007537C0"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232CD" w:rsidRPr="007537C0" w:rsidRDefault="00B232CD" w:rsidP="00C6244F">
            <w:pPr>
              <w:jc w:val="center"/>
            </w:pPr>
            <w:r w:rsidRPr="007537C0">
              <w:t>Fin</w:t>
            </w:r>
          </w:p>
        </w:tc>
        <w:tc>
          <w:tcPr>
            <w:tcW w:w="1133" w:type="dxa"/>
            <w:shd w:val="clear" w:color="auto" w:fill="E6E6E6"/>
          </w:tcPr>
          <w:p w14:paraId="002B42DB" w14:textId="729DE568" w:rsidR="00B232CD" w:rsidRPr="00B232CD" w:rsidRDefault="00B232CD" w:rsidP="00C6244F">
            <w:pPr>
              <w:jc w:val="center"/>
              <w:rPr>
                <w:highlight w:val="lightGray"/>
              </w:rPr>
            </w:pPr>
            <w:r w:rsidRPr="00B232CD">
              <w:t>Inicio real</w:t>
            </w:r>
          </w:p>
        </w:tc>
        <w:tc>
          <w:tcPr>
            <w:tcW w:w="1133" w:type="dxa"/>
            <w:shd w:val="clear" w:color="auto" w:fill="E6E6E6"/>
          </w:tcPr>
          <w:p w14:paraId="0BE1B57B" w14:textId="7A66DE96" w:rsidR="00B232CD" w:rsidRPr="00B232CD" w:rsidRDefault="00B232CD" w:rsidP="00C6244F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Fin real</w:t>
            </w:r>
          </w:p>
        </w:tc>
        <w:tc>
          <w:tcPr>
            <w:tcW w:w="1133" w:type="dxa"/>
            <w:shd w:val="clear" w:color="auto" w:fill="E6E6E6"/>
          </w:tcPr>
          <w:p w14:paraId="1DECD064" w14:textId="57761A8D" w:rsidR="00B232CD" w:rsidRPr="001F4D14" w:rsidRDefault="00B232CD" w:rsidP="00C6244F">
            <w:pPr>
              <w:jc w:val="center"/>
              <w:rPr>
                <w:u w:val="single"/>
              </w:rPr>
            </w:pPr>
            <w:r>
              <w:t>Responsable</w:t>
            </w:r>
          </w:p>
        </w:tc>
      </w:tr>
      <w:tr w:rsidR="00B232CD" w:rsidRPr="007537C0" w14:paraId="7E716AF2" w14:textId="21034D5F" w:rsidTr="00B232CD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33E5F40B" w:rsidR="00B232CD" w:rsidRPr="007537C0" w:rsidRDefault="00B232CD" w:rsidP="007460A7">
            <w:pPr>
              <w:jc w:val="center"/>
            </w:pPr>
            <w:r>
              <w:t>2</w:t>
            </w:r>
            <w:r w:rsidR="00936AB5">
              <w:t>6</w:t>
            </w:r>
            <w:r>
              <w:t>/09</w:t>
            </w:r>
          </w:p>
        </w:tc>
        <w:tc>
          <w:tcPr>
            <w:tcW w:w="1133" w:type="dxa"/>
          </w:tcPr>
          <w:p w14:paraId="0120BA13" w14:textId="37B300C4" w:rsidR="00B232CD" w:rsidRPr="007537C0" w:rsidRDefault="00B232CD" w:rsidP="007460A7">
            <w:pPr>
              <w:jc w:val="center"/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3D71FF9" w14:textId="772C5D4A" w:rsidR="00B232CD" w:rsidRPr="00C66AD6" w:rsidRDefault="00C66AD6" w:rsidP="007460A7">
            <w:pPr>
              <w:jc w:val="center"/>
              <w:rPr>
                <w:u w:val="single"/>
              </w:rPr>
            </w:pPr>
            <w:r w:rsidRPr="00BA7903">
              <w:rPr>
                <w:color w:val="FF0000"/>
              </w:rPr>
              <w:t>27/09</w:t>
            </w:r>
          </w:p>
        </w:tc>
        <w:tc>
          <w:tcPr>
            <w:tcW w:w="1133" w:type="dxa"/>
          </w:tcPr>
          <w:p w14:paraId="16BBF31B" w14:textId="5BF3D249" w:rsidR="00B232CD" w:rsidRPr="007537C0" w:rsidRDefault="00B232CD" w:rsidP="007460A7">
            <w:pPr>
              <w:jc w:val="center"/>
            </w:pPr>
          </w:p>
        </w:tc>
      </w:tr>
      <w:tr w:rsidR="00B232CD" w:rsidRPr="007537C0" w14:paraId="7E660962" w14:textId="77777777" w:rsidTr="00B232CD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232CD" w:rsidRPr="00B86906" w:rsidRDefault="00B232CD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</w:tcPr>
          <w:p w14:paraId="0F510F24" w14:textId="29F6DEF5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1501922A" w14:textId="1056DB0C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4E466A3A" w14:textId="5EF26B0C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01673AA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232CD" w:rsidRDefault="00B232CD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3094F168" w14:textId="0E889AAC" w:rsidR="00B232CD" w:rsidRDefault="004C2981" w:rsidP="007460A7">
            <w:pPr>
              <w:jc w:val="center"/>
            </w:pPr>
            <w:r w:rsidRPr="004C2981">
              <w:rPr>
                <w:color w:val="FF0000"/>
              </w:rPr>
              <w:t>26/09</w:t>
            </w:r>
          </w:p>
        </w:tc>
        <w:tc>
          <w:tcPr>
            <w:tcW w:w="1133" w:type="dxa"/>
          </w:tcPr>
          <w:p w14:paraId="58FF5800" w14:textId="4561978E" w:rsidR="00B232CD" w:rsidRPr="001F4D14" w:rsidRDefault="001F4D14" w:rsidP="007460A7">
            <w:pPr>
              <w:jc w:val="center"/>
              <w:rPr>
                <w:u w:val="single"/>
              </w:rPr>
            </w:pPr>
            <w:r>
              <w:t>-</w:t>
            </w:r>
          </w:p>
        </w:tc>
        <w:tc>
          <w:tcPr>
            <w:tcW w:w="1133" w:type="dxa"/>
          </w:tcPr>
          <w:p w14:paraId="2365547E" w14:textId="785110D3" w:rsidR="00B232CD" w:rsidRPr="007537C0" w:rsidRDefault="00B232CD" w:rsidP="007460A7">
            <w:pPr>
              <w:jc w:val="center"/>
            </w:pPr>
            <w:r>
              <w:t>FH</w:t>
            </w:r>
          </w:p>
        </w:tc>
      </w:tr>
      <w:tr w:rsidR="00B232CD" w:rsidRPr="007537C0" w14:paraId="1CFF440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232CD" w:rsidRDefault="00B232CD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2C38020" w14:textId="3E654419" w:rsidR="00B232CD" w:rsidRDefault="00BA7903" w:rsidP="007460A7">
            <w:pPr>
              <w:jc w:val="center"/>
            </w:pPr>
            <w:r w:rsidRPr="00BA7903">
              <w:rPr>
                <w:color w:val="FF0000"/>
              </w:rPr>
              <w:t>26/09</w:t>
            </w:r>
          </w:p>
        </w:tc>
        <w:tc>
          <w:tcPr>
            <w:tcW w:w="1133" w:type="dxa"/>
          </w:tcPr>
          <w:p w14:paraId="65C0DCE9" w14:textId="6A5B4B4F" w:rsidR="00B232CD" w:rsidRDefault="00872F89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30D36E2" w14:textId="56DFE0D3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232CD" w:rsidRPr="007537C0" w14:paraId="0A74FB66" w14:textId="77777777" w:rsidTr="00B232CD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232CD" w:rsidRDefault="00B232CD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232CD" w:rsidRPr="007537C0" w:rsidRDefault="00B232CD" w:rsidP="007460A7">
            <w:pPr>
              <w:jc w:val="center"/>
            </w:pPr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8EF4982" w14:textId="728D76F9" w:rsidR="00B232CD" w:rsidRDefault="00872F89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04FF55B" w14:textId="5B0BE643" w:rsidR="00B232CD" w:rsidRDefault="00872F89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65DE05B" w14:textId="32E7C3D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CCD7736" w14:textId="436A1220" w:rsidTr="00B232CD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232CD" w:rsidRPr="00B86906" w:rsidRDefault="00B232CD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74E41ED9" w14:textId="5688ED0A" w:rsidR="00B232CD" w:rsidRDefault="00BA7903" w:rsidP="007460A7">
            <w:pPr>
              <w:ind w:left="-14" w:firstLine="14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FB16256" w14:textId="663F32F6" w:rsidR="00B232CD" w:rsidRDefault="00BA7903" w:rsidP="007460A7">
            <w:pPr>
              <w:ind w:left="-14" w:firstLine="14"/>
              <w:jc w:val="center"/>
            </w:pPr>
            <w:r w:rsidRPr="00BA7903">
              <w:rPr>
                <w:color w:val="FF0000"/>
              </w:rPr>
              <w:t>27/09</w:t>
            </w:r>
          </w:p>
        </w:tc>
        <w:tc>
          <w:tcPr>
            <w:tcW w:w="1133" w:type="dxa"/>
          </w:tcPr>
          <w:p w14:paraId="57461BC2" w14:textId="16846207" w:rsidR="00B232CD" w:rsidRPr="007537C0" w:rsidRDefault="00B232C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F3336D" w:rsidRPr="007537C0" w14:paraId="4FD8AC6A" w14:textId="77777777" w:rsidTr="00B232CD">
        <w:trPr>
          <w:jc w:val="center"/>
        </w:trPr>
        <w:tc>
          <w:tcPr>
            <w:tcW w:w="5671" w:type="dxa"/>
            <w:vAlign w:val="center"/>
          </w:tcPr>
          <w:p w14:paraId="0DD4F9DA" w14:textId="334AA234" w:rsidR="00F3336D" w:rsidRPr="00B86906" w:rsidRDefault="00F3336D" w:rsidP="007F31B0">
            <w:r>
              <w:t>Realizar correcciones al modelo de casos de uso</w:t>
            </w:r>
          </w:p>
        </w:tc>
        <w:tc>
          <w:tcPr>
            <w:tcW w:w="1134" w:type="dxa"/>
            <w:vAlign w:val="center"/>
          </w:tcPr>
          <w:p w14:paraId="3E81DB8A" w14:textId="4E703AB5" w:rsidR="00F3336D" w:rsidRDefault="00F3336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16D01194" w14:textId="144CF847" w:rsidR="00F3336D" w:rsidRDefault="00F3336D" w:rsidP="007460A7">
            <w:pPr>
              <w:jc w:val="center"/>
            </w:pPr>
            <w:r>
              <w:t>2</w:t>
            </w:r>
            <w:r w:rsidR="00936AB5">
              <w:t>6</w:t>
            </w:r>
            <w:r>
              <w:t>/09</w:t>
            </w:r>
          </w:p>
        </w:tc>
        <w:tc>
          <w:tcPr>
            <w:tcW w:w="1133" w:type="dxa"/>
          </w:tcPr>
          <w:p w14:paraId="473F2971" w14:textId="58CAA75E" w:rsidR="00F3336D" w:rsidRDefault="00C66AD6" w:rsidP="007460A7">
            <w:pPr>
              <w:ind w:left="-14" w:firstLine="14"/>
              <w:jc w:val="center"/>
            </w:pPr>
            <w:r w:rsidRPr="00BA7903">
              <w:rPr>
                <w:color w:val="FF0000"/>
              </w:rPr>
              <w:t>27/09</w:t>
            </w:r>
          </w:p>
        </w:tc>
        <w:tc>
          <w:tcPr>
            <w:tcW w:w="1133" w:type="dxa"/>
          </w:tcPr>
          <w:p w14:paraId="5D25A340" w14:textId="3B42A31E" w:rsidR="00F3336D" w:rsidRDefault="00C66AD6" w:rsidP="007460A7">
            <w:pPr>
              <w:ind w:left="-14" w:firstLine="14"/>
              <w:jc w:val="center"/>
            </w:pPr>
            <w:r w:rsidRPr="00BA7903">
              <w:rPr>
                <w:color w:val="FF0000"/>
              </w:rPr>
              <w:t>27/09</w:t>
            </w:r>
          </w:p>
        </w:tc>
        <w:tc>
          <w:tcPr>
            <w:tcW w:w="1133" w:type="dxa"/>
          </w:tcPr>
          <w:p w14:paraId="07F4A7DE" w14:textId="49814B31" w:rsidR="00F3336D" w:rsidRDefault="00F3336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B232CD" w:rsidRPr="007537C0" w14:paraId="298A9CF3" w14:textId="37A3BBEA" w:rsidTr="00B232CD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2A2D858A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731C8E43" w14:textId="706F2577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</w:tcPr>
          <w:p w14:paraId="4C6C6E7C" w14:textId="0590646F" w:rsidR="00B232CD" w:rsidRDefault="004C2981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CF404E3" w14:textId="6F01B254" w:rsidR="00B232CD" w:rsidRDefault="00BA7903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F6CE311" w14:textId="0316638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0EC24DC" w14:textId="2F4FBB99" w:rsidTr="00B232CD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632486C6" w:rsidR="00B232CD" w:rsidRPr="007537C0" w:rsidRDefault="00936AB5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42F24B5B" w14:textId="5FDF8ED0" w:rsidR="00B232CD" w:rsidRPr="00E149C0" w:rsidRDefault="00E149C0" w:rsidP="007460A7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A2EF616" w14:textId="120FBD14" w:rsidR="00B232CD" w:rsidRPr="00E149C0" w:rsidRDefault="00936AB5" w:rsidP="007460A7">
            <w:pPr>
              <w:jc w:val="center"/>
              <w:rPr>
                <w:color w:val="388600"/>
              </w:rPr>
            </w:pPr>
            <w:r w:rsidRPr="00936AB5">
              <w:rPr>
                <w:color w:val="000000" w:themeColor="text1"/>
              </w:rPr>
              <w:t>-</w:t>
            </w:r>
          </w:p>
        </w:tc>
        <w:tc>
          <w:tcPr>
            <w:tcW w:w="1133" w:type="dxa"/>
          </w:tcPr>
          <w:p w14:paraId="20DCADCE" w14:textId="086C34B7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A7903" w:rsidRPr="007537C0" w14:paraId="7ECAB3D5" w14:textId="77777777" w:rsidTr="00B232CD">
        <w:trPr>
          <w:jc w:val="center"/>
        </w:trPr>
        <w:tc>
          <w:tcPr>
            <w:tcW w:w="5671" w:type="dxa"/>
            <w:vAlign w:val="center"/>
          </w:tcPr>
          <w:p w14:paraId="25FCB138" w14:textId="5E0DA501" w:rsidR="00BA7903" w:rsidRPr="00BA7903" w:rsidRDefault="00BA7903" w:rsidP="00BA7903">
            <w:r>
              <w:t>Realizar segunda estimación por CU</w:t>
            </w:r>
          </w:p>
        </w:tc>
        <w:tc>
          <w:tcPr>
            <w:tcW w:w="1134" w:type="dxa"/>
            <w:vAlign w:val="center"/>
          </w:tcPr>
          <w:p w14:paraId="6A27821D" w14:textId="77D67BED" w:rsidR="00BA7903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08B78B66" w14:textId="0D75A1F7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046B7B03" w14:textId="64E88E09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2A5AC2FC" w14:textId="489DEB93" w:rsidR="00BA7903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76F70D6B" w14:textId="159B6591" w:rsidR="00BA7903" w:rsidRDefault="00BA7903" w:rsidP="00BA7903">
            <w:pPr>
              <w:jc w:val="center"/>
            </w:pPr>
            <w:r>
              <w:t>CA</w:t>
            </w:r>
          </w:p>
        </w:tc>
      </w:tr>
      <w:tr w:rsidR="00BA7903" w:rsidRPr="007537C0" w14:paraId="63CF1B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6C8C3C5B" w14:textId="672BCA23" w:rsidR="00BA7903" w:rsidRPr="003206E2" w:rsidRDefault="00BA7903" w:rsidP="00BA7903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BA7903" w:rsidRPr="007537C0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4B3F1C4B" w14:textId="1C30FA50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8CA363D" w14:textId="155B4B79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74A11C7F" w14:textId="36A37B9E" w:rsidR="00BA7903" w:rsidRPr="007537C0" w:rsidRDefault="00BA7903" w:rsidP="00BA7903">
            <w:pPr>
              <w:jc w:val="center"/>
            </w:pPr>
            <w:r>
              <w:t>HC, FH</w:t>
            </w:r>
          </w:p>
        </w:tc>
      </w:tr>
      <w:tr w:rsidR="00BA7903" w:rsidRPr="007537C0" w14:paraId="4B9CE3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4DCFE8D7" w14:textId="1BA1AFE0" w:rsidR="00BA7903" w:rsidRPr="003206E2" w:rsidRDefault="00BA7903" w:rsidP="00BA7903">
            <w:r>
              <w:t>Realizar correcciones a la estimación de la fase de elaboración 2</w:t>
            </w:r>
          </w:p>
        </w:tc>
        <w:tc>
          <w:tcPr>
            <w:tcW w:w="1134" w:type="dxa"/>
            <w:vAlign w:val="center"/>
          </w:tcPr>
          <w:p w14:paraId="3C245154" w14:textId="04423EF1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5850D975" w14:textId="69026DB7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30B34475" w14:textId="72C4EF36" w:rsidR="00BA7903" w:rsidRPr="00E149C0" w:rsidRDefault="00BA7903" w:rsidP="00BA7903">
            <w:pPr>
              <w:jc w:val="center"/>
              <w:rPr>
                <w:color w:val="388600"/>
              </w:rPr>
            </w:pPr>
            <w:r>
              <w:rPr>
                <w:color w:val="388600"/>
              </w:rPr>
              <w:t>-</w:t>
            </w:r>
          </w:p>
        </w:tc>
        <w:tc>
          <w:tcPr>
            <w:tcW w:w="1133" w:type="dxa"/>
          </w:tcPr>
          <w:p w14:paraId="68560602" w14:textId="2F232811" w:rsidR="00BA7903" w:rsidRPr="00E149C0" w:rsidRDefault="00BA7903" w:rsidP="00BA7903">
            <w:pPr>
              <w:jc w:val="center"/>
              <w:rPr>
                <w:color w:val="388600"/>
              </w:rPr>
            </w:pPr>
            <w:r>
              <w:rPr>
                <w:color w:val="388600"/>
              </w:rPr>
              <w:t>-</w:t>
            </w:r>
          </w:p>
        </w:tc>
        <w:tc>
          <w:tcPr>
            <w:tcW w:w="1133" w:type="dxa"/>
          </w:tcPr>
          <w:p w14:paraId="47315BD5" w14:textId="08A3A33C" w:rsidR="00BA7903" w:rsidRDefault="00BA7903" w:rsidP="00BA7903">
            <w:pPr>
              <w:jc w:val="center"/>
            </w:pPr>
            <w:r>
              <w:t>CA</w:t>
            </w:r>
          </w:p>
        </w:tc>
      </w:tr>
      <w:tr w:rsidR="00BA7903" w:rsidRPr="007537C0" w14:paraId="25F8CE29" w14:textId="4D048DC7" w:rsidTr="00B232CD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primer prototipo funcional</w:t>
            </w:r>
          </w:p>
        </w:tc>
        <w:tc>
          <w:tcPr>
            <w:tcW w:w="1134" w:type="dxa"/>
            <w:vAlign w:val="center"/>
          </w:tcPr>
          <w:p w14:paraId="5D03D222" w14:textId="382E3A54" w:rsidR="00BA7903" w:rsidRPr="007537C0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4360D03" w:rsidR="00BA7903" w:rsidRPr="007537C0" w:rsidRDefault="00574A15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153742E5" w14:textId="05942680" w:rsidR="00BA7903" w:rsidRPr="007537C0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F272BC4" w14:textId="77777777" w:rsidR="00BA7903" w:rsidRPr="007537C0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42BFF23F" w14:textId="408F93D5" w:rsidR="00BA7903" w:rsidRPr="007537C0" w:rsidRDefault="00BA7903" w:rsidP="00BA7903">
            <w:pPr>
              <w:jc w:val="center"/>
            </w:pPr>
          </w:p>
        </w:tc>
      </w:tr>
      <w:tr w:rsidR="00BA7903" w:rsidRPr="007537C0" w14:paraId="4407AA0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8638C1" w14:textId="09057DDE" w:rsidR="00BA7903" w:rsidRDefault="00BA7903" w:rsidP="00BA7903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BA7903" w:rsidRPr="007537C0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BA7903" w:rsidRDefault="00BA7903" w:rsidP="00BA7903">
            <w:pPr>
              <w:jc w:val="center"/>
            </w:pPr>
            <w:r>
              <w:t>28/09</w:t>
            </w:r>
          </w:p>
        </w:tc>
        <w:tc>
          <w:tcPr>
            <w:tcW w:w="1133" w:type="dxa"/>
          </w:tcPr>
          <w:p w14:paraId="26D044BA" w14:textId="1F95A02B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75D217F" w14:textId="4A2E56C8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BD4F6AA" w14:textId="7CC6F2CA" w:rsidR="00BA7903" w:rsidRPr="007537C0" w:rsidRDefault="00BA7903" w:rsidP="00BA7903">
            <w:pPr>
              <w:jc w:val="center"/>
            </w:pPr>
            <w:r>
              <w:t>HC, CA</w:t>
            </w:r>
          </w:p>
        </w:tc>
      </w:tr>
      <w:tr w:rsidR="00BA7903" w:rsidRPr="007537C0" w14:paraId="3830DCB9" w14:textId="77777777" w:rsidTr="00B232CD">
        <w:trPr>
          <w:jc w:val="center"/>
        </w:trPr>
        <w:tc>
          <w:tcPr>
            <w:tcW w:w="5671" w:type="dxa"/>
            <w:vAlign w:val="center"/>
          </w:tcPr>
          <w:p w14:paraId="409318C1" w14:textId="2F03CEE4" w:rsidR="00BA7903" w:rsidRDefault="00BA7903" w:rsidP="00BA7903">
            <w:r>
              <w:lastRenderedPageBreak/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BA7903" w:rsidRPr="007537C0" w:rsidRDefault="00BA7903" w:rsidP="00BA7903">
            <w:pPr>
              <w:jc w:val="center"/>
            </w:pPr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7A8A78A9" w14:textId="19050D05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D57C426" w14:textId="7C7CCCAC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AD8BF55" w14:textId="4ADAF78D" w:rsidR="00BA7903" w:rsidRPr="007537C0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1D56E011" w14:textId="77777777" w:rsidTr="00B232CD">
        <w:trPr>
          <w:jc w:val="center"/>
        </w:trPr>
        <w:tc>
          <w:tcPr>
            <w:tcW w:w="5671" w:type="dxa"/>
            <w:vAlign w:val="center"/>
          </w:tcPr>
          <w:p w14:paraId="57355CBE" w14:textId="0B37C46A" w:rsidR="00BA7903" w:rsidRPr="00984A4E" w:rsidRDefault="00BA7903" w:rsidP="00BA7903">
            <w:pPr>
              <w:rPr>
                <w:u w:val="single"/>
              </w:rPr>
            </w:pPr>
            <w:r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BA7903" w:rsidRPr="007537C0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31EDB0C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209E2ABF" w14:textId="4D5E4568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2C212E1" w14:textId="4DDDB464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9DCF95B" w14:textId="3B0CBD2C" w:rsidR="00BA7903" w:rsidRPr="007537C0" w:rsidRDefault="00BA7903" w:rsidP="00BA7903">
            <w:pPr>
              <w:ind w:left="0" w:firstLine="0"/>
              <w:jc w:val="center"/>
            </w:pPr>
            <w:r>
              <w:t>HC, CA, FH</w:t>
            </w:r>
          </w:p>
        </w:tc>
      </w:tr>
      <w:tr w:rsidR="00BA7903" w:rsidRPr="007537C0" w14:paraId="27D4D52F" w14:textId="77777777" w:rsidTr="00B232CD">
        <w:trPr>
          <w:jc w:val="center"/>
        </w:trPr>
        <w:tc>
          <w:tcPr>
            <w:tcW w:w="5671" w:type="dxa"/>
            <w:vAlign w:val="center"/>
          </w:tcPr>
          <w:p w14:paraId="517E3A99" w14:textId="5D2EAB61" w:rsidR="00BA7903" w:rsidRDefault="00BA7903" w:rsidP="00BA7903">
            <w:r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729AE170" w14:textId="2EFEF2EE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3AC76812" w14:textId="237D9F5B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0EF0410D" w14:textId="349981E5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1FC4047" w14:textId="0019033D" w:rsidR="00BA7903" w:rsidRDefault="00292615" w:rsidP="00BA7903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53AB23E" w14:textId="69C876BF" w:rsidR="00BA7903" w:rsidRDefault="00BA7903" w:rsidP="00BA7903">
            <w:pPr>
              <w:ind w:left="0" w:firstLine="0"/>
              <w:jc w:val="center"/>
            </w:pPr>
            <w:r>
              <w:t>HC, CA, FH</w:t>
            </w:r>
          </w:p>
        </w:tc>
      </w:tr>
      <w:tr w:rsidR="00BA7903" w:rsidRPr="007537C0" w14:paraId="0C592221" w14:textId="58BD2464" w:rsidTr="00B232CD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</w:tcPr>
          <w:p w14:paraId="5553B403" w14:textId="5A9DF4DB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74E8B22" w14:textId="78C74A27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B29F16F" w14:textId="1A5B3009" w:rsidR="00BA7903" w:rsidRPr="007537C0" w:rsidRDefault="00BA7903" w:rsidP="00BA7903">
            <w:pPr>
              <w:jc w:val="center"/>
            </w:pPr>
            <w:r>
              <w:t>HC</w:t>
            </w:r>
          </w:p>
        </w:tc>
      </w:tr>
      <w:tr w:rsidR="00BA7903" w:rsidRPr="007537C0" w14:paraId="3D884B3C" w14:textId="77777777" w:rsidTr="00B232CD">
        <w:trPr>
          <w:jc w:val="center"/>
        </w:trPr>
        <w:tc>
          <w:tcPr>
            <w:tcW w:w="5671" w:type="dxa"/>
            <w:vAlign w:val="center"/>
          </w:tcPr>
          <w:p w14:paraId="4A9B9138" w14:textId="1F9B93C0" w:rsidR="00BA7903" w:rsidRPr="00B86906" w:rsidRDefault="00BA7903" w:rsidP="00BA7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RK09</w:t>
            </w:r>
          </w:p>
        </w:tc>
        <w:tc>
          <w:tcPr>
            <w:tcW w:w="1134" w:type="dxa"/>
            <w:vAlign w:val="center"/>
          </w:tcPr>
          <w:p w14:paraId="4D1EDE98" w14:textId="137161B6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44E5179" w14:textId="156BACFA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3B986A25" w14:textId="1074A46B" w:rsidR="00BA7903" w:rsidRDefault="00292615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12CE974" w14:textId="6092ECE1" w:rsidR="00BA7903" w:rsidRPr="00213FAF" w:rsidRDefault="00213FAF" w:rsidP="00213FAF">
            <w:pPr>
              <w:ind w:left="0" w:firstLine="0"/>
              <w:jc w:val="center"/>
              <w:rPr>
                <w:color w:val="FF0000"/>
              </w:rPr>
            </w:pPr>
            <w:r w:rsidRPr="00213FAF">
              <w:rPr>
                <w:color w:val="FF0000"/>
              </w:rPr>
              <w:t>Incompleto</w:t>
            </w:r>
          </w:p>
        </w:tc>
        <w:tc>
          <w:tcPr>
            <w:tcW w:w="1133" w:type="dxa"/>
          </w:tcPr>
          <w:p w14:paraId="1304E315" w14:textId="3D3B9B3F" w:rsidR="00BA7903" w:rsidRDefault="00BA7903" w:rsidP="00BA7903">
            <w:pPr>
              <w:jc w:val="center"/>
            </w:pPr>
            <w:r>
              <w:t>CH</w:t>
            </w:r>
          </w:p>
        </w:tc>
      </w:tr>
      <w:tr w:rsidR="00213FAF" w:rsidRPr="007537C0" w14:paraId="545F0BCC" w14:textId="77777777" w:rsidTr="00B232CD">
        <w:trPr>
          <w:jc w:val="center"/>
        </w:trPr>
        <w:tc>
          <w:tcPr>
            <w:tcW w:w="5671" w:type="dxa"/>
            <w:vAlign w:val="center"/>
          </w:tcPr>
          <w:p w14:paraId="3020A932" w14:textId="0661F0F7" w:rsidR="00213FAF" w:rsidRPr="00F3336D" w:rsidRDefault="00213FAF" w:rsidP="00213FAF">
            <w:r w:rsidRPr="00F3336D">
              <w:t>Investigar métodos de prueba</w:t>
            </w:r>
          </w:p>
        </w:tc>
        <w:tc>
          <w:tcPr>
            <w:tcW w:w="1134" w:type="dxa"/>
            <w:vAlign w:val="center"/>
          </w:tcPr>
          <w:p w14:paraId="7007A1F4" w14:textId="1D839979" w:rsidR="00213FAF" w:rsidRDefault="00213FAF" w:rsidP="00213FAF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FDCEFB8" w14:textId="708FF1F6" w:rsidR="00213FAF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9E55D35" w14:textId="65D46639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F357B5E" w14:textId="0B85C9B1" w:rsidR="00213FAF" w:rsidRDefault="00213FAF" w:rsidP="00213FAF">
            <w:pPr>
              <w:jc w:val="center"/>
            </w:pPr>
            <w:r w:rsidRPr="00213FAF">
              <w:rPr>
                <w:color w:val="FF0000"/>
              </w:rPr>
              <w:t>Incompleto</w:t>
            </w:r>
          </w:p>
        </w:tc>
        <w:tc>
          <w:tcPr>
            <w:tcW w:w="1133" w:type="dxa"/>
          </w:tcPr>
          <w:p w14:paraId="01CA9912" w14:textId="7BC9C29E" w:rsidR="00213FAF" w:rsidRDefault="00213FAF" w:rsidP="00213FAF">
            <w:pPr>
              <w:jc w:val="center"/>
            </w:pPr>
            <w:r>
              <w:t>CH</w:t>
            </w:r>
          </w:p>
        </w:tc>
      </w:tr>
      <w:tr w:rsidR="00213FAF" w:rsidRPr="007537C0" w14:paraId="18565E0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E6B3796" w14:textId="32D12AC4" w:rsidR="00213FAF" w:rsidRPr="00B86906" w:rsidRDefault="00213FAF" w:rsidP="00213F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RK03</w:t>
            </w:r>
          </w:p>
        </w:tc>
        <w:tc>
          <w:tcPr>
            <w:tcW w:w="1134" w:type="dxa"/>
            <w:vAlign w:val="center"/>
          </w:tcPr>
          <w:p w14:paraId="52405147" w14:textId="1E0B3B88" w:rsidR="00213FAF" w:rsidRDefault="00213FAF" w:rsidP="00213FAF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087AFE31" w14:textId="3EA372B3" w:rsidR="00213FAF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717658C4" w14:textId="381A181B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4385588" w14:textId="75601E5A" w:rsidR="00213FAF" w:rsidRDefault="00213FAF" w:rsidP="00213FAF">
            <w:pPr>
              <w:jc w:val="center"/>
            </w:pPr>
            <w:r w:rsidRPr="00213FAF">
              <w:rPr>
                <w:color w:val="FF0000"/>
              </w:rPr>
              <w:t>11/10</w:t>
            </w:r>
          </w:p>
        </w:tc>
        <w:tc>
          <w:tcPr>
            <w:tcW w:w="1133" w:type="dxa"/>
          </w:tcPr>
          <w:p w14:paraId="603625D6" w14:textId="121B707D" w:rsidR="00213FAF" w:rsidRDefault="00213FAF" w:rsidP="00213FAF">
            <w:pPr>
              <w:jc w:val="center"/>
            </w:pPr>
            <w:r>
              <w:t>FH</w:t>
            </w:r>
          </w:p>
        </w:tc>
      </w:tr>
      <w:tr w:rsidR="00213FAF" w:rsidRPr="007537C0" w14:paraId="71D231FB" w14:textId="77777777" w:rsidTr="00B232CD">
        <w:trPr>
          <w:jc w:val="center"/>
        </w:trPr>
        <w:tc>
          <w:tcPr>
            <w:tcW w:w="5671" w:type="dxa"/>
            <w:vAlign w:val="center"/>
          </w:tcPr>
          <w:p w14:paraId="4858FDB6" w14:textId="5B926136" w:rsidR="00213FAF" w:rsidRPr="00914961" w:rsidRDefault="00213FAF" w:rsidP="00213FAF">
            <w:r>
              <w:t>Buscar cursos PHP</w:t>
            </w:r>
          </w:p>
        </w:tc>
        <w:tc>
          <w:tcPr>
            <w:tcW w:w="1134" w:type="dxa"/>
            <w:vAlign w:val="center"/>
          </w:tcPr>
          <w:p w14:paraId="1909FF38" w14:textId="36AF76CC" w:rsidR="00213FAF" w:rsidRDefault="00213FAF" w:rsidP="00213FAF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2F90C17D" w14:textId="2C9CC287" w:rsidR="00213FAF" w:rsidRDefault="00213FAF" w:rsidP="00213FAF">
            <w:pPr>
              <w:jc w:val="center"/>
            </w:pPr>
            <w:r>
              <w:t>1/10</w:t>
            </w:r>
          </w:p>
        </w:tc>
        <w:tc>
          <w:tcPr>
            <w:tcW w:w="1133" w:type="dxa"/>
          </w:tcPr>
          <w:p w14:paraId="5F5BB073" w14:textId="2062923E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B8D1606" w14:textId="10DE7C1A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E92D3BF" w14:textId="2AE64818" w:rsidR="00213FAF" w:rsidRDefault="00213FAF" w:rsidP="00213FAF">
            <w:pPr>
              <w:jc w:val="center"/>
            </w:pPr>
            <w:r>
              <w:t>FH</w:t>
            </w:r>
          </w:p>
        </w:tc>
      </w:tr>
      <w:tr w:rsidR="00213FAF" w:rsidRPr="007537C0" w14:paraId="48764A3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4BFF4BE" w14:textId="70D6C7B4" w:rsidR="00213FAF" w:rsidRDefault="00213FAF" w:rsidP="00213FAF">
            <w:r>
              <w:t>Realizar mejor curso encontrado</w:t>
            </w:r>
          </w:p>
        </w:tc>
        <w:tc>
          <w:tcPr>
            <w:tcW w:w="1134" w:type="dxa"/>
            <w:vAlign w:val="center"/>
          </w:tcPr>
          <w:p w14:paraId="631D0D6A" w14:textId="6D728757" w:rsidR="00213FAF" w:rsidRDefault="00213FAF" w:rsidP="00213FAF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C988707" w14:textId="4AD16529" w:rsidR="00213FAF" w:rsidRDefault="00213FAF" w:rsidP="00213FAF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32810A7C" w14:textId="5DBF0871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B7C031A" w14:textId="04B3D05D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F8FBDEE" w14:textId="7F7B761B" w:rsidR="00213FAF" w:rsidRDefault="00213FAF" w:rsidP="00213FAF">
            <w:pPr>
              <w:jc w:val="center"/>
            </w:pPr>
            <w:r>
              <w:t>FH, CA</w:t>
            </w:r>
          </w:p>
        </w:tc>
      </w:tr>
      <w:tr w:rsidR="00213FAF" w:rsidRPr="007537C0" w14:paraId="3BAA7D0E" w14:textId="77777777" w:rsidTr="00B232CD">
        <w:trPr>
          <w:jc w:val="center"/>
        </w:trPr>
        <w:tc>
          <w:tcPr>
            <w:tcW w:w="5671" w:type="dxa"/>
            <w:vAlign w:val="center"/>
          </w:tcPr>
          <w:p w14:paraId="7B104901" w14:textId="0654DAE8" w:rsidR="00213FAF" w:rsidRDefault="00213FAF" w:rsidP="00213FAF">
            <w:r>
              <w:t>Elaborar pequeños proyectos de prueba</w:t>
            </w:r>
          </w:p>
        </w:tc>
        <w:tc>
          <w:tcPr>
            <w:tcW w:w="1134" w:type="dxa"/>
            <w:vAlign w:val="center"/>
          </w:tcPr>
          <w:p w14:paraId="3ACDAF2A" w14:textId="75AAFAB9" w:rsidR="00213FAF" w:rsidRDefault="00213FAF" w:rsidP="00213FAF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FC5A536" w14:textId="40793888" w:rsidR="00213FAF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5C600958" w14:textId="014D3630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B535134" w14:textId="37084354" w:rsidR="00213FAF" w:rsidRDefault="00213FAF" w:rsidP="00213FAF">
            <w:pPr>
              <w:jc w:val="center"/>
            </w:pPr>
            <w:r w:rsidRPr="00213FAF">
              <w:rPr>
                <w:color w:val="FF0000"/>
              </w:rPr>
              <w:t>11/10</w:t>
            </w:r>
          </w:p>
        </w:tc>
        <w:tc>
          <w:tcPr>
            <w:tcW w:w="1133" w:type="dxa"/>
          </w:tcPr>
          <w:p w14:paraId="765F28BB" w14:textId="08B3F714" w:rsidR="00213FAF" w:rsidRDefault="00213FAF" w:rsidP="00213FAF">
            <w:pPr>
              <w:jc w:val="center"/>
            </w:pPr>
            <w:r>
              <w:t>FH, CA</w:t>
            </w:r>
          </w:p>
        </w:tc>
      </w:tr>
      <w:tr w:rsidR="00213FAF" w:rsidRPr="007537C0" w14:paraId="580AAA4B" w14:textId="432018C0" w:rsidTr="00B232CD">
        <w:trPr>
          <w:jc w:val="center"/>
        </w:trPr>
        <w:tc>
          <w:tcPr>
            <w:tcW w:w="5671" w:type="dxa"/>
            <w:vAlign w:val="center"/>
          </w:tcPr>
          <w:p w14:paraId="732ABE67" w14:textId="7734D4F3" w:rsidR="00213FAF" w:rsidRPr="00B86906" w:rsidRDefault="00213FAF" w:rsidP="00213FAF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213FAF" w:rsidRPr="007537C0" w:rsidRDefault="00213FAF" w:rsidP="00213FAF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12AB5064" w:rsidR="00213FAF" w:rsidRPr="007537C0" w:rsidRDefault="00213FAF" w:rsidP="00213FAF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018A0DE0" w14:textId="229CB950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6DDECD9" w14:textId="65888FF3" w:rsidR="00213FAF" w:rsidRDefault="00213FAF" w:rsidP="00213FAF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4162471B" w14:textId="5B3C643A" w:rsidR="00213FAF" w:rsidRPr="007537C0" w:rsidRDefault="00213FAF" w:rsidP="00213FAF">
            <w:pPr>
              <w:jc w:val="center"/>
            </w:pPr>
            <w:r>
              <w:t>FH</w:t>
            </w:r>
          </w:p>
        </w:tc>
      </w:tr>
      <w:tr w:rsidR="00213FAF" w:rsidRPr="007537C0" w14:paraId="3663D16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DB31C7" w14:textId="08CBFED9" w:rsidR="00213FAF" w:rsidRPr="00273F44" w:rsidRDefault="00213FAF" w:rsidP="00213FAF">
            <w:r w:rsidRPr="00273F44">
              <w:t>Realizar modelo de datos</w:t>
            </w:r>
          </w:p>
        </w:tc>
        <w:tc>
          <w:tcPr>
            <w:tcW w:w="1134" w:type="dxa"/>
            <w:vAlign w:val="center"/>
          </w:tcPr>
          <w:p w14:paraId="54117AC8" w14:textId="4EAF5218" w:rsidR="00213FAF" w:rsidRDefault="00213FAF" w:rsidP="00213FAF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DA01C2E" w14:textId="41B8F90C" w:rsidR="00213FAF" w:rsidRDefault="00213FAF" w:rsidP="00213FAF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4265DC2A" w14:textId="0A247DF9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8BC0DB9" w14:textId="44D04D9A" w:rsidR="00213FAF" w:rsidRDefault="00213FAF" w:rsidP="00213FAF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41676393" w14:textId="0DB95E17" w:rsidR="00213FAF" w:rsidRDefault="00213FAF" w:rsidP="00213FAF">
            <w:pPr>
              <w:jc w:val="center"/>
            </w:pPr>
            <w:r>
              <w:t>FH</w:t>
            </w:r>
          </w:p>
        </w:tc>
      </w:tr>
      <w:tr w:rsidR="00213FAF" w:rsidRPr="007537C0" w14:paraId="4ECCA327" w14:textId="77777777" w:rsidTr="00B232CD">
        <w:trPr>
          <w:jc w:val="center"/>
        </w:trPr>
        <w:tc>
          <w:tcPr>
            <w:tcW w:w="5671" w:type="dxa"/>
            <w:vAlign w:val="center"/>
          </w:tcPr>
          <w:p w14:paraId="0C1147C5" w14:textId="7396E37D" w:rsidR="00213FAF" w:rsidRPr="003206E2" w:rsidRDefault="00213FAF" w:rsidP="00213FAF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213FAF" w:rsidRPr="007537C0" w:rsidRDefault="00213FAF" w:rsidP="00213FAF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213FAF" w:rsidRDefault="00213FAF" w:rsidP="00213FAF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2C36EFB3" w14:textId="44AB4DB2" w:rsidR="00213FAF" w:rsidRDefault="00213FAF" w:rsidP="00213FAF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339A867B" w14:textId="7AD0814C" w:rsidR="00213FAF" w:rsidRDefault="00213FAF" w:rsidP="00213FAF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1DB1F339" w14:textId="7AD40A42" w:rsidR="00213FAF" w:rsidRPr="007537C0" w:rsidRDefault="00213FAF" w:rsidP="00213FAF">
            <w:pPr>
              <w:jc w:val="center"/>
            </w:pPr>
            <w:r>
              <w:t>HC, CA</w:t>
            </w:r>
          </w:p>
        </w:tc>
      </w:tr>
      <w:tr w:rsidR="00213FAF" w:rsidRPr="007537C0" w14:paraId="0FDFA784" w14:textId="77777777" w:rsidTr="00B232CD">
        <w:trPr>
          <w:jc w:val="center"/>
        </w:trPr>
        <w:tc>
          <w:tcPr>
            <w:tcW w:w="5671" w:type="dxa"/>
            <w:vAlign w:val="center"/>
          </w:tcPr>
          <w:p w14:paraId="1A50868D" w14:textId="35344871" w:rsidR="00213FAF" w:rsidRDefault="00213FAF" w:rsidP="00213FAF">
            <w:r>
              <w:t>Realizar correcciones al modelo de datos</w:t>
            </w:r>
          </w:p>
        </w:tc>
        <w:tc>
          <w:tcPr>
            <w:tcW w:w="1134" w:type="dxa"/>
            <w:vAlign w:val="center"/>
          </w:tcPr>
          <w:p w14:paraId="1E46A132" w14:textId="7A000313" w:rsidR="00213FAF" w:rsidRDefault="00213FAF" w:rsidP="00213FAF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16A2CA11" w14:textId="3A533199" w:rsidR="00213FAF" w:rsidRDefault="00213FAF" w:rsidP="00213FAF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7E2EABEA" w14:textId="2BFD466F" w:rsidR="00213FAF" w:rsidRDefault="00213FAF" w:rsidP="00213FAF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5F86239F" w14:textId="2E83D3B0" w:rsidR="00213FAF" w:rsidRDefault="00213FAF" w:rsidP="00213FAF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38116F17" w14:textId="0D809543" w:rsidR="00213FAF" w:rsidRDefault="00213FAF" w:rsidP="00213FAF">
            <w:pPr>
              <w:jc w:val="center"/>
            </w:pPr>
            <w:r>
              <w:t>FH</w:t>
            </w:r>
          </w:p>
        </w:tc>
      </w:tr>
      <w:tr w:rsidR="00213FAF" w:rsidRPr="007537C0" w14:paraId="6A3DB2FD" w14:textId="77777777" w:rsidTr="00B232CD">
        <w:trPr>
          <w:jc w:val="center"/>
        </w:trPr>
        <w:tc>
          <w:tcPr>
            <w:tcW w:w="5671" w:type="dxa"/>
            <w:vAlign w:val="center"/>
          </w:tcPr>
          <w:p w14:paraId="4431BE16" w14:textId="4E63E6F1" w:rsidR="00213FAF" w:rsidRDefault="00213FAF" w:rsidP="00213FAF">
            <w:r>
              <w:rPr>
                <w:b/>
                <w:bCs/>
              </w:rPr>
              <w:t>Aprobación del prototipo funcional</w:t>
            </w:r>
          </w:p>
        </w:tc>
        <w:tc>
          <w:tcPr>
            <w:tcW w:w="1134" w:type="dxa"/>
            <w:vAlign w:val="center"/>
          </w:tcPr>
          <w:p w14:paraId="435617FA" w14:textId="699F79B3" w:rsidR="00213FAF" w:rsidRDefault="00213FAF" w:rsidP="00213FAF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58E29E52" w14:textId="260CB32D" w:rsidR="00213FAF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8E09B17" w14:textId="50429572" w:rsidR="00213FAF" w:rsidRPr="00292615" w:rsidRDefault="00213FAF" w:rsidP="00213FAF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2BAA7907" w14:textId="256C16EC" w:rsidR="00213FAF" w:rsidRPr="00292615" w:rsidRDefault="00213FAF" w:rsidP="00213FAF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45F1D9CF" w14:textId="3EB833C7" w:rsidR="00213FAF" w:rsidRDefault="00213FAF" w:rsidP="00213FAF">
            <w:pPr>
              <w:jc w:val="center"/>
            </w:pPr>
            <w:r>
              <w:t>HC, CA, FH</w:t>
            </w:r>
          </w:p>
        </w:tc>
      </w:tr>
      <w:tr w:rsidR="00213FAF" w:rsidRPr="007537C0" w14:paraId="59EED13D" w14:textId="77777777" w:rsidTr="00B232CD">
        <w:trPr>
          <w:jc w:val="center"/>
        </w:trPr>
        <w:tc>
          <w:tcPr>
            <w:tcW w:w="5671" w:type="dxa"/>
            <w:vAlign w:val="center"/>
          </w:tcPr>
          <w:p w14:paraId="1FB39361" w14:textId="3BA71D2E" w:rsidR="00213FAF" w:rsidRDefault="00213FAF" w:rsidP="00213FAF">
            <w:r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4729BD7D" w14:textId="151736EB" w:rsidR="00213FAF" w:rsidRDefault="00213FAF" w:rsidP="00213FAF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275748AB" w14:textId="36A29A9B" w:rsidR="00213FAF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5A8B7CF2" w14:textId="1711FFDB" w:rsidR="00213FAF" w:rsidRPr="00292615" w:rsidRDefault="00213FAF" w:rsidP="00213FAF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34452BED" w14:textId="28913C57" w:rsidR="00213FAF" w:rsidRPr="00292615" w:rsidRDefault="00213FAF" w:rsidP="00213FAF">
            <w:pPr>
              <w:jc w:val="center"/>
              <w:rPr>
                <w:color w:val="FF0000"/>
              </w:rPr>
            </w:pPr>
            <w:r>
              <w:t>-</w:t>
            </w:r>
          </w:p>
        </w:tc>
        <w:tc>
          <w:tcPr>
            <w:tcW w:w="1133" w:type="dxa"/>
          </w:tcPr>
          <w:p w14:paraId="5CB2FF09" w14:textId="66C4AFE4" w:rsidR="00213FAF" w:rsidRDefault="00213FAF" w:rsidP="00213FAF">
            <w:pPr>
              <w:jc w:val="center"/>
            </w:pPr>
            <w:r>
              <w:t>HC, CA, FH</w:t>
            </w:r>
          </w:p>
        </w:tc>
      </w:tr>
      <w:tr w:rsidR="00213FAF" w:rsidRPr="007537C0" w14:paraId="48DE9A01" w14:textId="724EA9FA" w:rsidTr="00B232CD">
        <w:trPr>
          <w:jc w:val="center"/>
        </w:trPr>
        <w:tc>
          <w:tcPr>
            <w:tcW w:w="5671" w:type="dxa"/>
            <w:vAlign w:val="center"/>
          </w:tcPr>
          <w:p w14:paraId="3F828737" w14:textId="34B3BD5F" w:rsidR="00213FAF" w:rsidRPr="00B86906" w:rsidRDefault="00213FAF" w:rsidP="00213FAF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6161BC45" w:rsidR="00213FAF" w:rsidRPr="007537C0" w:rsidRDefault="00213FAF" w:rsidP="00213FAF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0624B273" w14:textId="41DC2847" w:rsidR="00213FAF" w:rsidRPr="007537C0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6F8DED98" w14:textId="4877D803" w:rsidR="00213FAF" w:rsidRDefault="00213FAF" w:rsidP="00213FAF">
            <w:pPr>
              <w:jc w:val="center"/>
            </w:pPr>
            <w:r w:rsidRPr="00292615">
              <w:rPr>
                <w:color w:val="FF0000"/>
              </w:rPr>
              <w:t>4/10</w:t>
            </w:r>
          </w:p>
        </w:tc>
        <w:tc>
          <w:tcPr>
            <w:tcW w:w="1133" w:type="dxa"/>
          </w:tcPr>
          <w:p w14:paraId="2AA6646D" w14:textId="38A6B3EC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EDBCD7C" w14:textId="4A25E3F1" w:rsidR="00213FAF" w:rsidRPr="007537C0" w:rsidRDefault="00213FAF" w:rsidP="00213FAF">
            <w:pPr>
              <w:jc w:val="center"/>
            </w:pPr>
            <w:r>
              <w:t>HC</w:t>
            </w:r>
          </w:p>
        </w:tc>
      </w:tr>
      <w:tr w:rsidR="00213FAF" w:rsidRPr="007537C0" w14:paraId="7D1E74F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90487F" w14:textId="2852F0EA" w:rsidR="00213FAF" w:rsidRPr="00B86906" w:rsidRDefault="00213FAF" w:rsidP="00213FAF">
            <w:pPr>
              <w:jc w:val="center"/>
              <w:rPr>
                <w:b/>
                <w:bCs/>
              </w:rPr>
            </w:pPr>
            <w:r w:rsidRPr="00292615">
              <w:rPr>
                <w:b/>
                <w:bCs/>
              </w:rPr>
              <w:t>Realizar diagrama de flujos de los estados de los riesgos</w:t>
            </w:r>
          </w:p>
        </w:tc>
        <w:tc>
          <w:tcPr>
            <w:tcW w:w="1134" w:type="dxa"/>
            <w:vAlign w:val="center"/>
          </w:tcPr>
          <w:p w14:paraId="1A3A0CC0" w14:textId="18446F0A" w:rsidR="00213FAF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4007E8B5" w14:textId="515714FD" w:rsidR="00213FAF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A77421F" w14:textId="6A40BBFB" w:rsidR="00213FAF" w:rsidRPr="00292615" w:rsidRDefault="00213FAF" w:rsidP="00213FA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1C3054FD" w14:textId="49E0BFC0" w:rsidR="00213FAF" w:rsidRDefault="00213FAF" w:rsidP="00213FAF">
            <w:pPr>
              <w:jc w:val="center"/>
            </w:pPr>
            <w:r>
              <w:rPr>
                <w:color w:val="FF0000"/>
              </w:rPr>
              <w:t>5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05392A75" w14:textId="16F19678" w:rsidR="00213FAF" w:rsidRDefault="00213FAF" w:rsidP="00213FAF">
            <w:pPr>
              <w:jc w:val="center"/>
            </w:pPr>
            <w:r>
              <w:t>CA</w:t>
            </w:r>
          </w:p>
        </w:tc>
      </w:tr>
      <w:tr w:rsidR="00213FAF" w:rsidRPr="007537C0" w14:paraId="7E4B75C5" w14:textId="77777777" w:rsidTr="00B232CD">
        <w:trPr>
          <w:jc w:val="center"/>
        </w:trPr>
        <w:tc>
          <w:tcPr>
            <w:tcW w:w="5671" w:type="dxa"/>
            <w:vAlign w:val="center"/>
          </w:tcPr>
          <w:p w14:paraId="214DEB67" w14:textId="4B723605" w:rsidR="00213FAF" w:rsidRPr="00292615" w:rsidRDefault="00213FAF" w:rsidP="00213F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diagrama de secuencia</w:t>
            </w:r>
          </w:p>
        </w:tc>
        <w:tc>
          <w:tcPr>
            <w:tcW w:w="1134" w:type="dxa"/>
            <w:vAlign w:val="center"/>
          </w:tcPr>
          <w:p w14:paraId="454C9FF1" w14:textId="4755E22F" w:rsidR="00213FAF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27A0C302" w14:textId="7FCF2C6B" w:rsidR="00213FAF" w:rsidRDefault="00213FAF" w:rsidP="00213FAF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5D65F120" w14:textId="71E0A20E" w:rsidR="00213FAF" w:rsidRPr="00292615" w:rsidRDefault="00213FAF" w:rsidP="00213FA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2AE04AD1" w14:textId="2495676F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9A306DE" w14:textId="45EBE42C" w:rsidR="00213FAF" w:rsidRDefault="00213FAF" w:rsidP="00213FAF">
            <w:pPr>
              <w:jc w:val="center"/>
            </w:pPr>
            <w:r>
              <w:t>HC, FH</w:t>
            </w:r>
          </w:p>
        </w:tc>
      </w:tr>
      <w:tr w:rsidR="00213FAF" w:rsidRPr="007537C0" w14:paraId="5448F4EA" w14:textId="77777777" w:rsidTr="00B232CD">
        <w:trPr>
          <w:jc w:val="center"/>
        </w:trPr>
        <w:tc>
          <w:tcPr>
            <w:tcW w:w="5671" w:type="dxa"/>
            <w:vAlign w:val="center"/>
          </w:tcPr>
          <w:p w14:paraId="0D03CE56" w14:textId="4F65D42C" w:rsidR="00213FAF" w:rsidRPr="00B86906" w:rsidRDefault="00213FAF" w:rsidP="00213FAF">
            <w:pPr>
              <w:jc w:val="center"/>
              <w:rPr>
                <w:b/>
                <w:bCs/>
              </w:rPr>
            </w:pPr>
            <w:r w:rsidRPr="00914961">
              <w:rPr>
                <w:b/>
                <w:bCs/>
              </w:rPr>
              <w:t xml:space="preserve">Ejecutar plan de </w:t>
            </w:r>
            <w:r>
              <w:rPr>
                <w:b/>
                <w:bCs/>
              </w:rPr>
              <w:t>respuesta</w:t>
            </w:r>
            <w:r w:rsidRPr="00914961">
              <w:rPr>
                <w:b/>
                <w:bCs/>
              </w:rPr>
              <w:t xml:space="preserve"> del riesgo RK11</w:t>
            </w:r>
          </w:p>
        </w:tc>
        <w:tc>
          <w:tcPr>
            <w:tcW w:w="1134" w:type="dxa"/>
            <w:vAlign w:val="center"/>
          </w:tcPr>
          <w:p w14:paraId="660F6DB1" w14:textId="108979B9" w:rsidR="00213FAF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78EFFED5" w14:textId="050F6A9A" w:rsidR="00213FAF" w:rsidRDefault="00213FAF" w:rsidP="00213FAF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2A1021EC" w14:textId="24958EBD" w:rsidR="00213FAF" w:rsidRDefault="00213FAF" w:rsidP="00213FAF">
            <w:pPr>
              <w:jc w:val="center"/>
            </w:pPr>
            <w:r>
              <w:rPr>
                <w:color w:val="FF0000"/>
              </w:rPr>
              <w:t>9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47F22DFB" w14:textId="1BE89827" w:rsidR="00213FAF" w:rsidRDefault="00213FAF" w:rsidP="00213FAF">
            <w:pPr>
              <w:jc w:val="center"/>
            </w:pPr>
            <w:r>
              <w:rPr>
                <w:color w:val="FF0000"/>
              </w:rPr>
              <w:t>10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30DAC875" w14:textId="3B7958DB" w:rsidR="00213FAF" w:rsidRDefault="00213FAF" w:rsidP="00213FAF">
            <w:pPr>
              <w:jc w:val="center"/>
            </w:pPr>
            <w:r>
              <w:t>CA</w:t>
            </w:r>
          </w:p>
        </w:tc>
      </w:tr>
      <w:tr w:rsidR="00213FAF" w:rsidRPr="007537C0" w14:paraId="21D73A5B" w14:textId="77777777" w:rsidTr="00B232CD">
        <w:trPr>
          <w:jc w:val="center"/>
        </w:trPr>
        <w:tc>
          <w:tcPr>
            <w:tcW w:w="5671" w:type="dxa"/>
            <w:vAlign w:val="center"/>
          </w:tcPr>
          <w:p w14:paraId="3AF2B3C7" w14:textId="3952AB44" w:rsidR="00213FAF" w:rsidRPr="00B86906" w:rsidRDefault="00213FAF" w:rsidP="00213FAF">
            <w:pPr>
              <w:jc w:val="center"/>
              <w:rPr>
                <w:b/>
                <w:bCs/>
              </w:rPr>
            </w:pPr>
            <w:r>
              <w:t>Actualizar UARGflow a PHP8</w:t>
            </w:r>
          </w:p>
        </w:tc>
        <w:tc>
          <w:tcPr>
            <w:tcW w:w="1134" w:type="dxa"/>
            <w:vAlign w:val="center"/>
          </w:tcPr>
          <w:p w14:paraId="0BE7BE73" w14:textId="33812426" w:rsidR="00213FAF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5481FD7F" w14:textId="7C54947A" w:rsidR="00213FAF" w:rsidRDefault="00213FAF" w:rsidP="00213FAF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19E6C210" w14:textId="25ADE9B2" w:rsidR="00213FAF" w:rsidRDefault="00213FAF" w:rsidP="00213FAF">
            <w:pPr>
              <w:jc w:val="center"/>
            </w:pPr>
            <w:r>
              <w:rPr>
                <w:color w:val="FF0000"/>
              </w:rPr>
              <w:t>9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44AF99E2" w14:textId="07FAEAF2" w:rsidR="00213FAF" w:rsidRDefault="00213FAF" w:rsidP="00213FAF">
            <w:pPr>
              <w:jc w:val="center"/>
            </w:pPr>
            <w:r>
              <w:rPr>
                <w:color w:val="FF0000"/>
              </w:rPr>
              <w:t>10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1FAF442D" w14:textId="53D101E2" w:rsidR="00213FAF" w:rsidRDefault="00213FAF" w:rsidP="00213FAF">
            <w:pPr>
              <w:jc w:val="center"/>
            </w:pPr>
            <w:r>
              <w:t>CA</w:t>
            </w:r>
          </w:p>
        </w:tc>
      </w:tr>
      <w:tr w:rsidR="00213FAF" w:rsidRPr="007537C0" w14:paraId="04F46CD1" w14:textId="6166FD04" w:rsidTr="00B232CD">
        <w:trPr>
          <w:jc w:val="center"/>
        </w:trPr>
        <w:tc>
          <w:tcPr>
            <w:tcW w:w="5671" w:type="dxa"/>
            <w:vAlign w:val="center"/>
          </w:tcPr>
          <w:p w14:paraId="011776C9" w14:textId="60EF33BF" w:rsidR="00213FAF" w:rsidRPr="00B86906" w:rsidRDefault="00213FAF" w:rsidP="00213FAF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213FAF" w:rsidRPr="007537C0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213FAF" w:rsidRPr="007537C0" w:rsidRDefault="00213FAF" w:rsidP="00213FAF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75DDDA1F" w14:textId="1B3A5D89" w:rsidR="00213FAF" w:rsidRDefault="00213FAF" w:rsidP="00213FAF">
            <w:pPr>
              <w:jc w:val="center"/>
            </w:pPr>
            <w:r>
              <w:rPr>
                <w:color w:val="FF0000"/>
              </w:rPr>
              <w:t>7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380809EF" w14:textId="29231D6C" w:rsidR="00213FAF" w:rsidRDefault="00213FAF" w:rsidP="00213FAF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47055CAB" w14:textId="4C677533" w:rsidR="00213FAF" w:rsidRPr="007537C0" w:rsidRDefault="00213FAF" w:rsidP="00213FAF">
            <w:pPr>
              <w:jc w:val="center"/>
            </w:pPr>
            <w:r>
              <w:t>CA, FH</w:t>
            </w:r>
          </w:p>
        </w:tc>
      </w:tr>
      <w:tr w:rsidR="00213FAF" w:rsidRPr="007537C0" w14:paraId="305E7B2F" w14:textId="77777777" w:rsidTr="00B232CD">
        <w:trPr>
          <w:jc w:val="center"/>
        </w:trPr>
        <w:tc>
          <w:tcPr>
            <w:tcW w:w="5671" w:type="dxa"/>
            <w:vAlign w:val="center"/>
          </w:tcPr>
          <w:p w14:paraId="0BD62505" w14:textId="36609824" w:rsidR="00213FAF" w:rsidRPr="007301EA" w:rsidRDefault="00213FAF" w:rsidP="00213FAF">
            <w:r w:rsidRPr="007301EA">
              <w:t>Realizar documento del plan de pruebas</w:t>
            </w:r>
          </w:p>
        </w:tc>
        <w:tc>
          <w:tcPr>
            <w:tcW w:w="1134" w:type="dxa"/>
            <w:vAlign w:val="center"/>
          </w:tcPr>
          <w:p w14:paraId="3156DB9A" w14:textId="7FAF51F2" w:rsidR="00213FAF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6C3371EB" w14:textId="472D0B1D" w:rsidR="00213FAF" w:rsidRDefault="00213FAF" w:rsidP="00213FAF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0CA62F72" w14:textId="6115347A" w:rsidR="00213FAF" w:rsidRDefault="00213FAF" w:rsidP="00213FAF">
            <w:pPr>
              <w:jc w:val="center"/>
            </w:pPr>
            <w:r>
              <w:rPr>
                <w:color w:val="FF0000"/>
              </w:rPr>
              <w:t>7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5E76F19E" w14:textId="058B0BDC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4202600" w14:textId="023B991D" w:rsidR="00213FAF" w:rsidRDefault="00213FAF" w:rsidP="00213FAF">
            <w:pPr>
              <w:jc w:val="center"/>
            </w:pPr>
            <w:r>
              <w:t>CA, FH</w:t>
            </w:r>
          </w:p>
        </w:tc>
      </w:tr>
      <w:tr w:rsidR="00213FAF" w:rsidRPr="007537C0" w14:paraId="42FE20EF" w14:textId="77777777" w:rsidTr="00B232CD">
        <w:trPr>
          <w:jc w:val="center"/>
        </w:trPr>
        <w:tc>
          <w:tcPr>
            <w:tcW w:w="5671" w:type="dxa"/>
            <w:vAlign w:val="center"/>
          </w:tcPr>
          <w:p w14:paraId="15605980" w14:textId="725E5AF2" w:rsidR="00213FAF" w:rsidRPr="003206E2" w:rsidRDefault="00213FAF" w:rsidP="00213FAF">
            <w:r>
              <w:lastRenderedPageBreak/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213FAF" w:rsidRPr="007537C0" w:rsidRDefault="00213FAF" w:rsidP="00213FAF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213FAF" w:rsidRDefault="00213FAF" w:rsidP="00213FAF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09C8E653" w14:textId="6BA0836A" w:rsidR="00213FAF" w:rsidRDefault="00213FAF" w:rsidP="00213FAF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558EC643" w14:textId="5E0AB330" w:rsidR="00213FAF" w:rsidRDefault="00213FAF" w:rsidP="00213FAF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65A9ED36" w14:textId="2771D896" w:rsidR="00213FAF" w:rsidRPr="007537C0" w:rsidRDefault="00213FAF" w:rsidP="00213FAF">
            <w:pPr>
              <w:jc w:val="center"/>
            </w:pPr>
            <w:r>
              <w:t>CH</w:t>
            </w:r>
          </w:p>
        </w:tc>
      </w:tr>
      <w:tr w:rsidR="00213FAF" w:rsidRPr="007537C0" w14:paraId="01873A6F" w14:textId="77777777" w:rsidTr="00B232CD">
        <w:trPr>
          <w:jc w:val="center"/>
        </w:trPr>
        <w:tc>
          <w:tcPr>
            <w:tcW w:w="5671" w:type="dxa"/>
            <w:vAlign w:val="center"/>
          </w:tcPr>
          <w:p w14:paraId="454043C6" w14:textId="5EC70E7F" w:rsidR="00213FAF" w:rsidRDefault="00213FAF" w:rsidP="00213FAF">
            <w:r>
              <w:t>Realizar correcciones al plan de pruebas</w:t>
            </w:r>
          </w:p>
        </w:tc>
        <w:tc>
          <w:tcPr>
            <w:tcW w:w="1134" w:type="dxa"/>
            <w:vAlign w:val="center"/>
          </w:tcPr>
          <w:p w14:paraId="4D74E323" w14:textId="6154D9C9" w:rsidR="00213FAF" w:rsidRDefault="00213FAF" w:rsidP="00213FAF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83A9840" w14:textId="259E98DD" w:rsidR="00213FAF" w:rsidRDefault="00213FAF" w:rsidP="00213FAF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1AEF7D42" w14:textId="43E7F4FA" w:rsidR="00213FAF" w:rsidRDefault="00213FAF" w:rsidP="00213FAF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70A514AE" w14:textId="0A210CE8" w:rsidR="00213FAF" w:rsidRDefault="00213FAF" w:rsidP="00213FAF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081750E6" w14:textId="3F10EC50" w:rsidR="00213FAF" w:rsidRDefault="00213FAF" w:rsidP="00213FAF">
            <w:pPr>
              <w:jc w:val="center"/>
            </w:pPr>
            <w:r>
              <w:t>CA, FH</w:t>
            </w:r>
          </w:p>
        </w:tc>
      </w:tr>
      <w:tr w:rsidR="00213FAF" w:rsidRPr="007537C0" w14:paraId="7EE4FB70" w14:textId="33C0DA46" w:rsidTr="00B232CD">
        <w:trPr>
          <w:jc w:val="center"/>
        </w:trPr>
        <w:tc>
          <w:tcPr>
            <w:tcW w:w="5671" w:type="dxa"/>
            <w:vAlign w:val="center"/>
          </w:tcPr>
          <w:p w14:paraId="2FFF479F" w14:textId="6A262F7A" w:rsidR="00213FAF" w:rsidRPr="00B86906" w:rsidRDefault="00213FAF" w:rsidP="00213FAF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213FAF" w:rsidRPr="007537C0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213FAF" w:rsidRPr="007537C0" w:rsidRDefault="00213FAF" w:rsidP="00213FAF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486AE604" w14:textId="3B428D84" w:rsidR="00213FAF" w:rsidRDefault="00213FAF" w:rsidP="00213FAF">
            <w:pPr>
              <w:jc w:val="center"/>
            </w:pPr>
            <w:r>
              <w:rPr>
                <w:color w:val="FF0000"/>
              </w:rPr>
              <w:t>5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27F13B78" w14:textId="1FDCD727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8827438" w14:textId="6158D506" w:rsidR="00213FAF" w:rsidRPr="007537C0" w:rsidRDefault="00213FAF" w:rsidP="00213FAF">
            <w:pPr>
              <w:jc w:val="center"/>
            </w:pPr>
            <w:r>
              <w:t>HC</w:t>
            </w:r>
          </w:p>
        </w:tc>
      </w:tr>
      <w:tr w:rsidR="00213FAF" w:rsidRPr="007537C0" w14:paraId="6F83FB7B" w14:textId="77777777" w:rsidTr="00B232CD">
        <w:trPr>
          <w:jc w:val="center"/>
        </w:trPr>
        <w:tc>
          <w:tcPr>
            <w:tcW w:w="5671" w:type="dxa"/>
            <w:vAlign w:val="center"/>
          </w:tcPr>
          <w:p w14:paraId="28B8D69C" w14:textId="0FAD74C5" w:rsidR="00213FAF" w:rsidRPr="008335AF" w:rsidRDefault="00213FAF" w:rsidP="00213FAF">
            <w:r>
              <w:t>Elaborar modelo de diseño inicial</w:t>
            </w:r>
          </w:p>
        </w:tc>
        <w:tc>
          <w:tcPr>
            <w:tcW w:w="1134" w:type="dxa"/>
            <w:vAlign w:val="center"/>
          </w:tcPr>
          <w:p w14:paraId="560DF776" w14:textId="2BCE0056" w:rsidR="00213FAF" w:rsidRDefault="00213FAF" w:rsidP="00213FAF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70DB4D12" w14:textId="5147FB13" w:rsidR="00213FAF" w:rsidRDefault="00213FAF" w:rsidP="00213FAF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28289843" w14:textId="2B596301" w:rsidR="00213FAF" w:rsidRDefault="00213FAF" w:rsidP="00213FAF">
            <w:pPr>
              <w:ind w:left="0" w:firstLine="0"/>
              <w:jc w:val="center"/>
            </w:pPr>
            <w:r>
              <w:rPr>
                <w:color w:val="FF0000"/>
              </w:rPr>
              <w:t>5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38660B65" w14:textId="79553A0F" w:rsidR="00213FAF" w:rsidRDefault="00213FAF" w:rsidP="00213FAF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3DCFFF5A" w14:textId="7FDC9F07" w:rsidR="00213FAF" w:rsidRDefault="00213FAF" w:rsidP="00213FAF">
            <w:pPr>
              <w:jc w:val="center"/>
            </w:pPr>
            <w:r>
              <w:t>HC</w:t>
            </w:r>
          </w:p>
        </w:tc>
      </w:tr>
      <w:tr w:rsidR="00213FAF" w:rsidRPr="007537C0" w14:paraId="5293E419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E5030D" w14:textId="29ACF58E" w:rsidR="00213FAF" w:rsidRPr="003206E2" w:rsidRDefault="00213FAF" w:rsidP="00213FAF">
            <w:r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213FAF" w:rsidRPr="007537C0" w:rsidRDefault="00213FAF" w:rsidP="00213FAF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213FAF" w:rsidRDefault="00213FAF" w:rsidP="00213FAF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4DF7C0DE" w14:textId="53FC6883" w:rsidR="00213FAF" w:rsidRDefault="00213FAF" w:rsidP="00213FAF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025B2E35" w14:textId="718B78A1" w:rsidR="00213FAF" w:rsidRDefault="00213FAF" w:rsidP="00213FAF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24A11448" w14:textId="6C8340D5" w:rsidR="00213FAF" w:rsidRPr="007537C0" w:rsidRDefault="00213FAF" w:rsidP="00213FAF">
            <w:pPr>
              <w:jc w:val="center"/>
            </w:pPr>
            <w:r>
              <w:t>CA, FH</w:t>
            </w:r>
          </w:p>
        </w:tc>
      </w:tr>
      <w:tr w:rsidR="00213FAF" w:rsidRPr="007537C0" w14:paraId="503BEE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640D91E4" w14:textId="37FDA6B7" w:rsidR="00213FAF" w:rsidRDefault="00213FAF" w:rsidP="00213FAF">
            <w:r>
              <w:t>Realizar correcciones al modelo de diseño inicial</w:t>
            </w:r>
          </w:p>
        </w:tc>
        <w:tc>
          <w:tcPr>
            <w:tcW w:w="1134" w:type="dxa"/>
            <w:vAlign w:val="center"/>
          </w:tcPr>
          <w:p w14:paraId="77A2D63B" w14:textId="575EE4FF" w:rsidR="00213FAF" w:rsidRDefault="00213FAF" w:rsidP="00213FAF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3D017FAF" w14:textId="522D64E5" w:rsidR="00213FAF" w:rsidRDefault="00213FAF" w:rsidP="00213FAF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7D8C25ED" w14:textId="222CAD07" w:rsidR="00213FAF" w:rsidRDefault="00213FAF" w:rsidP="00213FAF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0497EEA3" w14:textId="04D8CC7A" w:rsidR="00213FAF" w:rsidRDefault="00213FAF" w:rsidP="00213FAF">
            <w:pPr>
              <w:jc w:val="center"/>
            </w:pPr>
            <w:r>
              <w:rPr>
                <w:color w:val="FF0000"/>
              </w:rPr>
              <w:t>8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53AA884E" w14:textId="220410D2" w:rsidR="00213FAF" w:rsidRDefault="00213FAF" w:rsidP="00213FAF">
            <w:pPr>
              <w:jc w:val="center"/>
            </w:pPr>
            <w:r>
              <w:t>HC</w:t>
            </w:r>
          </w:p>
        </w:tc>
      </w:tr>
      <w:tr w:rsidR="00213FAF" w:rsidRPr="007537C0" w14:paraId="06FE2EB0" w14:textId="0FB13215" w:rsidTr="00B232CD">
        <w:trPr>
          <w:jc w:val="center"/>
        </w:trPr>
        <w:tc>
          <w:tcPr>
            <w:tcW w:w="5671" w:type="dxa"/>
            <w:vAlign w:val="center"/>
          </w:tcPr>
          <w:p w14:paraId="6B3E0D71" w14:textId="59132D05" w:rsidR="00213FAF" w:rsidRPr="00B86906" w:rsidRDefault="00213FAF" w:rsidP="00213FAF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47444AEF" w:rsidR="00213FAF" w:rsidRPr="007537C0" w:rsidRDefault="00213FAF" w:rsidP="00213FAF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C265E59" w14:textId="75BDF306" w:rsidR="00213FAF" w:rsidRPr="007537C0" w:rsidRDefault="00213FAF" w:rsidP="00213FAF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5D91938" w14:textId="220FDEE4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F67FFC7" w14:textId="55E699E2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BDB09C7" w14:textId="7F08606C" w:rsidR="00213FAF" w:rsidRPr="007537C0" w:rsidRDefault="00213FAF" w:rsidP="00213FAF">
            <w:pPr>
              <w:jc w:val="center"/>
            </w:pPr>
            <w:r>
              <w:t>HC</w:t>
            </w:r>
          </w:p>
        </w:tc>
      </w:tr>
      <w:tr w:rsidR="00213FAF" w:rsidRPr="007537C0" w14:paraId="14044469" w14:textId="3D12C8F9" w:rsidTr="00B232CD">
        <w:trPr>
          <w:jc w:val="center"/>
        </w:trPr>
        <w:tc>
          <w:tcPr>
            <w:tcW w:w="5671" w:type="dxa"/>
            <w:vAlign w:val="center"/>
          </w:tcPr>
          <w:p w14:paraId="74313840" w14:textId="06E2ACD7" w:rsidR="00213FAF" w:rsidRPr="00B86906" w:rsidRDefault="00213FAF" w:rsidP="00213FAF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Implementar UARGflow funcional</w:t>
            </w:r>
          </w:p>
        </w:tc>
        <w:tc>
          <w:tcPr>
            <w:tcW w:w="1134" w:type="dxa"/>
            <w:vAlign w:val="center"/>
          </w:tcPr>
          <w:p w14:paraId="1F47EFD4" w14:textId="1B9AC70E" w:rsidR="00213FAF" w:rsidRPr="007537C0" w:rsidRDefault="00213FAF" w:rsidP="00213FAF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213FAF" w:rsidRPr="007537C0" w:rsidRDefault="00213FAF" w:rsidP="00213FAF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C0EE498" w14:textId="0AAA50C4" w:rsidR="00213FAF" w:rsidRPr="007537C0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27740E7" w14:textId="1CD450EE" w:rsidR="00213FAF" w:rsidRPr="007537C0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4B4BC58" w14:textId="53CC5F77" w:rsidR="00213FAF" w:rsidRPr="007537C0" w:rsidRDefault="00213FAF" w:rsidP="00213FAF">
            <w:pPr>
              <w:jc w:val="center"/>
            </w:pPr>
          </w:p>
        </w:tc>
      </w:tr>
      <w:tr w:rsidR="00213FAF" w:rsidRPr="007537C0" w14:paraId="54A331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6E52B7A" w14:textId="4F33AF7D" w:rsidR="00213FAF" w:rsidRPr="00CC7C6D" w:rsidRDefault="00213FAF" w:rsidP="00213FAF">
            <w:r>
              <w:t>Estudiar UARGflow</w:t>
            </w:r>
          </w:p>
        </w:tc>
        <w:tc>
          <w:tcPr>
            <w:tcW w:w="1134" w:type="dxa"/>
            <w:vAlign w:val="center"/>
          </w:tcPr>
          <w:p w14:paraId="30C1D5C4" w14:textId="52B73117" w:rsidR="00213FAF" w:rsidRDefault="00213FAF" w:rsidP="00213FAF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65C84CB8" w:rsidR="00213FAF" w:rsidRDefault="00213FAF" w:rsidP="00213FAF">
            <w:pPr>
              <w:jc w:val="center"/>
            </w:pPr>
            <w:r>
              <w:t>9/10</w:t>
            </w:r>
          </w:p>
        </w:tc>
        <w:tc>
          <w:tcPr>
            <w:tcW w:w="1133" w:type="dxa"/>
          </w:tcPr>
          <w:p w14:paraId="147E0005" w14:textId="42E924A1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5460D5C" w14:textId="052EFB86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9CB3B00" w14:textId="1401D49B" w:rsidR="00213FAF" w:rsidRPr="007537C0" w:rsidRDefault="00213FAF" w:rsidP="00213FAF">
            <w:pPr>
              <w:jc w:val="center"/>
            </w:pPr>
            <w:r>
              <w:t>FH, CA</w:t>
            </w:r>
          </w:p>
        </w:tc>
      </w:tr>
      <w:tr w:rsidR="00213FAF" w:rsidRPr="007537C0" w14:paraId="0E5CE4EC" w14:textId="77777777" w:rsidTr="00B232CD">
        <w:trPr>
          <w:jc w:val="center"/>
        </w:trPr>
        <w:tc>
          <w:tcPr>
            <w:tcW w:w="5671" w:type="dxa"/>
            <w:vAlign w:val="center"/>
          </w:tcPr>
          <w:p w14:paraId="0EABCF46" w14:textId="5FAB0B4E" w:rsidR="00213FAF" w:rsidRDefault="00213FAF" w:rsidP="00213FAF">
            <w:r>
              <w:t>Realizar implementación funcional de UARGflow</w:t>
            </w:r>
          </w:p>
        </w:tc>
        <w:tc>
          <w:tcPr>
            <w:tcW w:w="1134" w:type="dxa"/>
            <w:vAlign w:val="center"/>
          </w:tcPr>
          <w:p w14:paraId="703B71EA" w14:textId="62B2479D" w:rsidR="00213FAF" w:rsidRDefault="00213FAF" w:rsidP="00213FAF">
            <w:pPr>
              <w:jc w:val="center"/>
            </w:pPr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B5D906" w14:textId="7673FEA5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4700075" w14:textId="5AFCFE45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CBF9FA8" w14:textId="0B7B4E1A" w:rsidR="00213FAF" w:rsidRPr="00580F70" w:rsidRDefault="00213FAF" w:rsidP="00213FAF">
            <w:pPr>
              <w:jc w:val="center"/>
            </w:pPr>
            <w:r>
              <w:t>FH, CA</w:t>
            </w:r>
          </w:p>
        </w:tc>
      </w:tr>
      <w:tr w:rsidR="00213FAF" w:rsidRPr="007537C0" w14:paraId="4BF1EE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1EECEBDA" w14:textId="6A854BD7" w:rsidR="00213FAF" w:rsidRPr="003206E2" w:rsidRDefault="00213FAF" w:rsidP="00213FAF">
            <w:r>
              <w:t>Probar implementación de UARGflow</w:t>
            </w:r>
          </w:p>
        </w:tc>
        <w:tc>
          <w:tcPr>
            <w:tcW w:w="1134" w:type="dxa"/>
            <w:vAlign w:val="center"/>
          </w:tcPr>
          <w:p w14:paraId="0220BA74" w14:textId="58BEF34B" w:rsidR="00213FAF" w:rsidRPr="007537C0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80A8F34" w14:textId="36B3807F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F8C2A96" w14:textId="23F3E816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711ABA1" w14:textId="27CE4725" w:rsidR="00213FAF" w:rsidRPr="007537C0" w:rsidRDefault="00213FAF" w:rsidP="00213FAF">
            <w:pPr>
              <w:jc w:val="center"/>
            </w:pPr>
            <w:r>
              <w:t>HC</w:t>
            </w:r>
          </w:p>
        </w:tc>
      </w:tr>
      <w:tr w:rsidR="00213FAF" w:rsidRPr="007537C0" w14:paraId="51A2B3DA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3364DF" w14:textId="125BB45E" w:rsidR="00213FAF" w:rsidRDefault="00213FAF" w:rsidP="00213FAF">
            <w:r>
              <w:t>Realizar correcciones UARGflow funcional</w:t>
            </w:r>
          </w:p>
        </w:tc>
        <w:tc>
          <w:tcPr>
            <w:tcW w:w="1134" w:type="dxa"/>
            <w:vAlign w:val="center"/>
          </w:tcPr>
          <w:p w14:paraId="2EB1AF41" w14:textId="35F58424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719D2E32" w14:textId="3A7DFB25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022F59" w14:textId="5F1B6955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CDF347D" w14:textId="39A4DDD0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9ED5A00" w14:textId="6F1D443B" w:rsidR="00213FAF" w:rsidRDefault="00213FAF" w:rsidP="00213FAF">
            <w:pPr>
              <w:jc w:val="center"/>
            </w:pPr>
            <w:r>
              <w:t>FH, CA</w:t>
            </w:r>
          </w:p>
        </w:tc>
      </w:tr>
      <w:tr w:rsidR="00213FAF" w:rsidRPr="007537C0" w14:paraId="6B138259" w14:textId="74AA452C" w:rsidTr="00B232CD">
        <w:trPr>
          <w:jc w:val="center"/>
        </w:trPr>
        <w:tc>
          <w:tcPr>
            <w:tcW w:w="5671" w:type="dxa"/>
            <w:vAlign w:val="center"/>
          </w:tcPr>
          <w:p w14:paraId="02C119E2" w14:textId="29B80628" w:rsidR="00213FAF" w:rsidRPr="00B86906" w:rsidRDefault="00213FAF" w:rsidP="00213FAF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213FAF" w:rsidRPr="007537C0" w:rsidRDefault="00213FAF" w:rsidP="00213FAF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3D9F0087" w:rsidR="00213FAF" w:rsidRPr="007537C0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482C7FAF" w14:textId="57A7CC47" w:rsidR="00213FAF" w:rsidRDefault="00213FAF" w:rsidP="00213FAF">
            <w:pPr>
              <w:jc w:val="center"/>
            </w:pPr>
            <w:r>
              <w:rPr>
                <w:color w:val="FF0000"/>
              </w:rPr>
              <w:t>9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5B5C2DB7" w14:textId="7B9DD230" w:rsidR="00213FAF" w:rsidRDefault="00213FAF" w:rsidP="00213FAF">
            <w:pPr>
              <w:jc w:val="center"/>
            </w:pPr>
          </w:p>
        </w:tc>
        <w:tc>
          <w:tcPr>
            <w:tcW w:w="1133" w:type="dxa"/>
          </w:tcPr>
          <w:p w14:paraId="432C9495" w14:textId="2F4A95A8" w:rsidR="00213FAF" w:rsidRPr="007537C0" w:rsidRDefault="00213FAF" w:rsidP="00213FAF">
            <w:pPr>
              <w:jc w:val="center"/>
            </w:pPr>
            <w:r>
              <w:t>HC</w:t>
            </w:r>
          </w:p>
        </w:tc>
      </w:tr>
      <w:tr w:rsidR="00213FAF" w:rsidRPr="007537C0" w14:paraId="41E0EA72" w14:textId="77777777" w:rsidTr="00B232CD">
        <w:trPr>
          <w:jc w:val="center"/>
        </w:trPr>
        <w:tc>
          <w:tcPr>
            <w:tcW w:w="5671" w:type="dxa"/>
            <w:vAlign w:val="center"/>
          </w:tcPr>
          <w:p w14:paraId="31BB899D" w14:textId="76B3E455" w:rsidR="00213FAF" w:rsidRPr="008335AF" w:rsidRDefault="00213FAF" w:rsidP="00213FAF">
            <w:pPr>
              <w:ind w:left="0" w:firstLine="0"/>
            </w:pPr>
            <w:r>
              <w:t>Elaborar documento de plan de iteración fase C1</w:t>
            </w:r>
          </w:p>
        </w:tc>
        <w:tc>
          <w:tcPr>
            <w:tcW w:w="1134" w:type="dxa"/>
            <w:vAlign w:val="center"/>
          </w:tcPr>
          <w:p w14:paraId="029B2893" w14:textId="0988B59B" w:rsidR="00213FAF" w:rsidRDefault="00213FAF" w:rsidP="00213FAF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15704F65" w14:textId="4F1E3DC4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10A28DD1" w14:textId="4136E08C" w:rsidR="00213FAF" w:rsidRDefault="00213FAF" w:rsidP="00213FAF">
            <w:pPr>
              <w:jc w:val="center"/>
            </w:pPr>
            <w:r>
              <w:rPr>
                <w:color w:val="FF0000"/>
              </w:rPr>
              <w:t>9</w:t>
            </w:r>
            <w:r w:rsidRPr="00292615">
              <w:rPr>
                <w:color w:val="FF0000"/>
              </w:rPr>
              <w:t>/10</w:t>
            </w:r>
          </w:p>
        </w:tc>
        <w:tc>
          <w:tcPr>
            <w:tcW w:w="1133" w:type="dxa"/>
          </w:tcPr>
          <w:p w14:paraId="47275747" w14:textId="71512CAE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B4C1C27" w14:textId="3193DDD3" w:rsidR="00213FAF" w:rsidRDefault="00213FAF" w:rsidP="00213FAF">
            <w:pPr>
              <w:jc w:val="center"/>
            </w:pPr>
            <w:r>
              <w:t>HC</w:t>
            </w:r>
          </w:p>
        </w:tc>
      </w:tr>
      <w:tr w:rsidR="00213FAF" w:rsidRPr="007537C0" w14:paraId="6C26F942" w14:textId="77777777" w:rsidTr="00B232CD">
        <w:trPr>
          <w:jc w:val="center"/>
        </w:trPr>
        <w:tc>
          <w:tcPr>
            <w:tcW w:w="5671" w:type="dxa"/>
            <w:vAlign w:val="center"/>
          </w:tcPr>
          <w:p w14:paraId="19BD9228" w14:textId="57DF55F6" w:rsidR="00213FAF" w:rsidRPr="003206E2" w:rsidRDefault="00213FAF" w:rsidP="00213FAF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213FAF" w:rsidRPr="007537C0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E49168" w14:textId="2AEC3B80" w:rsidR="00213FAF" w:rsidRDefault="00213FAF" w:rsidP="00213FAF">
            <w:pPr>
              <w:jc w:val="center"/>
            </w:pPr>
            <w:r w:rsidRPr="00872F89">
              <w:rPr>
                <w:color w:val="FF0000"/>
              </w:rPr>
              <w:t>11/10</w:t>
            </w:r>
          </w:p>
        </w:tc>
        <w:tc>
          <w:tcPr>
            <w:tcW w:w="1133" w:type="dxa"/>
          </w:tcPr>
          <w:p w14:paraId="4E74C16F" w14:textId="43B36D60" w:rsidR="00213FAF" w:rsidRDefault="00213FAF" w:rsidP="00213FAF">
            <w:pPr>
              <w:jc w:val="center"/>
            </w:pPr>
            <w:r w:rsidRPr="00872F89">
              <w:rPr>
                <w:color w:val="FF0000"/>
              </w:rPr>
              <w:t>11/10</w:t>
            </w:r>
          </w:p>
        </w:tc>
        <w:tc>
          <w:tcPr>
            <w:tcW w:w="1133" w:type="dxa"/>
          </w:tcPr>
          <w:p w14:paraId="2162F392" w14:textId="7A529D98" w:rsidR="00213FAF" w:rsidRPr="007537C0" w:rsidRDefault="00213FAF" w:rsidP="00213FAF">
            <w:pPr>
              <w:jc w:val="center"/>
            </w:pPr>
            <w:r>
              <w:t>FH, CA</w:t>
            </w:r>
          </w:p>
        </w:tc>
      </w:tr>
      <w:tr w:rsidR="00213FAF" w:rsidRPr="007537C0" w14:paraId="22071641" w14:textId="77777777" w:rsidTr="00B232CD">
        <w:trPr>
          <w:jc w:val="center"/>
        </w:trPr>
        <w:tc>
          <w:tcPr>
            <w:tcW w:w="5671" w:type="dxa"/>
            <w:vAlign w:val="center"/>
          </w:tcPr>
          <w:p w14:paraId="42475F4E" w14:textId="7E89E2DD" w:rsidR="00213FAF" w:rsidRDefault="00213FAF" w:rsidP="00213FAF">
            <w:pPr>
              <w:ind w:left="0" w:firstLine="0"/>
            </w:pPr>
            <w:r>
              <w:t>Realizar correcciones al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7201651" w14:textId="4602E7BA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504F93E" w14:textId="137CC474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1ADA94DF" w14:textId="49CD943A" w:rsidR="00213FAF" w:rsidRDefault="00213FAF" w:rsidP="00213FAF">
            <w:pPr>
              <w:jc w:val="center"/>
            </w:pPr>
            <w:r w:rsidRPr="00872F89">
              <w:rPr>
                <w:color w:val="FF0000"/>
              </w:rPr>
              <w:t>11/10</w:t>
            </w:r>
          </w:p>
        </w:tc>
        <w:tc>
          <w:tcPr>
            <w:tcW w:w="1133" w:type="dxa"/>
          </w:tcPr>
          <w:p w14:paraId="4E8DDE37" w14:textId="3253C0C8" w:rsidR="00213FAF" w:rsidRDefault="00213FAF" w:rsidP="00213FAF">
            <w:pPr>
              <w:jc w:val="center"/>
            </w:pPr>
            <w:r w:rsidRPr="00872F89">
              <w:rPr>
                <w:color w:val="FF0000"/>
              </w:rPr>
              <w:t>11/10</w:t>
            </w:r>
          </w:p>
        </w:tc>
        <w:tc>
          <w:tcPr>
            <w:tcW w:w="1133" w:type="dxa"/>
          </w:tcPr>
          <w:p w14:paraId="3392CE74" w14:textId="1098128F" w:rsidR="00213FAF" w:rsidRDefault="00213FAF" w:rsidP="00213FAF">
            <w:pPr>
              <w:jc w:val="center"/>
            </w:pPr>
            <w:r>
              <w:t>HC</w:t>
            </w:r>
          </w:p>
        </w:tc>
      </w:tr>
      <w:tr w:rsidR="00213FAF" w:rsidRPr="007537C0" w14:paraId="4C0E27E0" w14:textId="204CEBAD" w:rsidTr="00B232CD">
        <w:trPr>
          <w:jc w:val="center"/>
        </w:trPr>
        <w:tc>
          <w:tcPr>
            <w:tcW w:w="5671" w:type="dxa"/>
            <w:vAlign w:val="center"/>
          </w:tcPr>
          <w:p w14:paraId="72F92BB5" w14:textId="7791343D" w:rsidR="00213FAF" w:rsidRPr="00B86906" w:rsidRDefault="00213FAF" w:rsidP="00213FAF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213FAF" w:rsidRPr="007537C0" w:rsidRDefault="00213FAF" w:rsidP="00213FAF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5A545ECD" w:rsidR="00213FAF" w:rsidRPr="007537C0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24AFFCE4" w14:textId="6F2C77B9" w:rsidR="00213FAF" w:rsidRPr="007537C0" w:rsidRDefault="00213FAF" w:rsidP="00213FAF">
            <w:pPr>
              <w:jc w:val="center"/>
            </w:pPr>
            <w:r>
              <w:rPr>
                <w:color w:val="FF0000"/>
              </w:rPr>
              <w:t>10/10</w:t>
            </w:r>
          </w:p>
        </w:tc>
        <w:tc>
          <w:tcPr>
            <w:tcW w:w="1133" w:type="dxa"/>
          </w:tcPr>
          <w:p w14:paraId="23001369" w14:textId="17F9DD56" w:rsidR="00213FAF" w:rsidRPr="007537C0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1FA13A1" w14:textId="702DAAD8" w:rsidR="00213FAF" w:rsidRPr="007537C0" w:rsidRDefault="00213FAF" w:rsidP="00213FAF">
            <w:pPr>
              <w:jc w:val="center"/>
            </w:pPr>
          </w:p>
        </w:tc>
      </w:tr>
      <w:tr w:rsidR="00213FAF" w:rsidRPr="007537C0" w14:paraId="0A6D266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4F3B573" w14:textId="0DF8F290" w:rsidR="00213FAF" w:rsidRPr="003206E2" w:rsidRDefault="00213FAF" w:rsidP="00213FAF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213FAF" w:rsidRPr="007537C0" w:rsidRDefault="00213FAF" w:rsidP="00213FAF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2FCA7E52" w14:textId="39EF05C1" w:rsidR="00213FAF" w:rsidRPr="000701CB" w:rsidRDefault="00213FAF" w:rsidP="00213FA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10/10</w:t>
            </w:r>
          </w:p>
        </w:tc>
        <w:tc>
          <w:tcPr>
            <w:tcW w:w="1133" w:type="dxa"/>
          </w:tcPr>
          <w:p w14:paraId="66B7B903" w14:textId="5E573273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FEEE250" w14:textId="54F56F32" w:rsidR="00213FAF" w:rsidRPr="007537C0" w:rsidRDefault="00213FAF" w:rsidP="00213FAF">
            <w:pPr>
              <w:jc w:val="center"/>
            </w:pPr>
            <w:r>
              <w:t>CA</w:t>
            </w:r>
          </w:p>
        </w:tc>
      </w:tr>
      <w:tr w:rsidR="00213FAF" w:rsidRPr="007537C0" w14:paraId="68DD87A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694031" w14:textId="229FADD4" w:rsidR="00213FAF" w:rsidRDefault="00213FAF" w:rsidP="00213FAF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213FAF" w:rsidRPr="007537C0" w:rsidRDefault="00213FAF" w:rsidP="00213FAF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213FAF" w:rsidRDefault="00213FAF" w:rsidP="00213FAF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13D080C" w14:textId="77777777" w:rsidR="00213FAF" w:rsidRDefault="00213FAF" w:rsidP="00213FAF">
            <w:pPr>
              <w:jc w:val="center"/>
            </w:pPr>
          </w:p>
        </w:tc>
        <w:tc>
          <w:tcPr>
            <w:tcW w:w="1133" w:type="dxa"/>
          </w:tcPr>
          <w:p w14:paraId="3D77E737" w14:textId="77777777" w:rsidR="00213FAF" w:rsidRDefault="00213FAF" w:rsidP="00213FAF">
            <w:pPr>
              <w:jc w:val="center"/>
            </w:pPr>
          </w:p>
        </w:tc>
        <w:tc>
          <w:tcPr>
            <w:tcW w:w="1133" w:type="dxa"/>
          </w:tcPr>
          <w:p w14:paraId="4AF9B690" w14:textId="31419EDA" w:rsidR="00213FAF" w:rsidRPr="007537C0" w:rsidRDefault="00213FAF" w:rsidP="00213FAF">
            <w:pPr>
              <w:jc w:val="center"/>
            </w:pPr>
            <w:r>
              <w:t>HC</w:t>
            </w:r>
          </w:p>
        </w:tc>
      </w:tr>
      <w:tr w:rsidR="00213FAF" w:rsidRPr="003206E2" w14:paraId="35CAEB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25199504" w14:textId="5648708A" w:rsidR="00213FAF" w:rsidRPr="003206E2" w:rsidRDefault="00213FAF" w:rsidP="00213FAF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213FAF" w:rsidRPr="003206E2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213FAF" w:rsidRPr="003206E2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49882719" w14:textId="523760CF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3231A385" w14:textId="3189C8C8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835DF79" w14:textId="3BEDF08A" w:rsidR="00213FAF" w:rsidRPr="003206E2" w:rsidRDefault="00213FAF" w:rsidP="00213FAF">
            <w:pPr>
              <w:jc w:val="center"/>
            </w:pPr>
            <w:r>
              <w:t>FH</w:t>
            </w:r>
          </w:p>
        </w:tc>
      </w:tr>
      <w:tr w:rsidR="00213FAF" w:rsidRPr="003206E2" w14:paraId="393612E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FC8D76F" w14:textId="0FD30088" w:rsidR="00213FAF" w:rsidRDefault="00213FAF" w:rsidP="00213FAF">
            <w:pPr>
              <w:ind w:left="0" w:firstLine="0"/>
            </w:pPr>
            <w:r>
              <w:t>Realizar correcciones sobre las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36FDA194" w14:textId="2E4A50B1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B2C85F4" w14:textId="6A7B1D38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1BBDA7" w14:textId="273DB383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1478B9A" w14:textId="0DE8637F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0C38E48" w14:textId="604A8440" w:rsidR="00213FAF" w:rsidRDefault="00213FAF" w:rsidP="00213FAF">
            <w:pPr>
              <w:jc w:val="center"/>
            </w:pPr>
            <w:r>
              <w:t>HC, CA</w:t>
            </w:r>
          </w:p>
        </w:tc>
      </w:tr>
      <w:tr w:rsidR="00213FAF" w:rsidRPr="003206E2" w14:paraId="58AAECFE" w14:textId="77777777" w:rsidTr="00B232CD">
        <w:trPr>
          <w:jc w:val="center"/>
        </w:trPr>
        <w:tc>
          <w:tcPr>
            <w:tcW w:w="5671" w:type="dxa"/>
            <w:vAlign w:val="center"/>
          </w:tcPr>
          <w:p w14:paraId="7130007C" w14:textId="1F766C7B" w:rsidR="00213FAF" w:rsidRDefault="00213FAF" w:rsidP="00213FAF">
            <w:pPr>
              <w:ind w:left="0" w:firstLine="0"/>
              <w:jc w:val="center"/>
            </w:pPr>
            <w:r>
              <w:rPr>
                <w:b/>
                <w:bCs/>
              </w:rPr>
              <w:t>Ejecutar plan de respuesta del riesgo RK02</w:t>
            </w:r>
          </w:p>
        </w:tc>
        <w:tc>
          <w:tcPr>
            <w:tcW w:w="1134" w:type="dxa"/>
            <w:vAlign w:val="center"/>
          </w:tcPr>
          <w:p w14:paraId="598F8B95" w14:textId="0F2CD492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72EABAC0" w14:textId="53745691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20B5FF9" w14:textId="051C8129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96D8F9F" w14:textId="3193A9D5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B2BC17E" w14:textId="15EADD11" w:rsidR="00213FAF" w:rsidRDefault="00213FAF" w:rsidP="00213FAF">
            <w:pPr>
              <w:jc w:val="center"/>
            </w:pPr>
            <w:r>
              <w:t>CA</w:t>
            </w:r>
          </w:p>
        </w:tc>
      </w:tr>
      <w:tr w:rsidR="00213FAF" w:rsidRPr="003206E2" w14:paraId="2B9FE78B" w14:textId="77777777" w:rsidTr="00B232CD">
        <w:trPr>
          <w:jc w:val="center"/>
        </w:trPr>
        <w:tc>
          <w:tcPr>
            <w:tcW w:w="5671" w:type="dxa"/>
            <w:vAlign w:val="center"/>
          </w:tcPr>
          <w:p w14:paraId="0B5530CE" w14:textId="6E2F9670" w:rsidR="00213FAF" w:rsidRDefault="00213FAF" w:rsidP="00213FAF">
            <w:pPr>
              <w:ind w:left="0" w:firstLine="0"/>
            </w:pPr>
            <w:r>
              <w:lastRenderedPageBreak/>
              <w:t>Realizar una retrospectiva de la estimación dada sobre lo ocurrido.</w:t>
            </w:r>
          </w:p>
        </w:tc>
        <w:tc>
          <w:tcPr>
            <w:tcW w:w="1134" w:type="dxa"/>
            <w:vAlign w:val="center"/>
          </w:tcPr>
          <w:p w14:paraId="5E3E0455" w14:textId="17706747" w:rsidR="00213FAF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C39253F" w14:textId="44B1CB60" w:rsidR="00213FAF" w:rsidRDefault="00213FAF" w:rsidP="00213FAF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075698BD" w14:textId="08E7231A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02E3CA4" w14:textId="263A644E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28D918FA" w14:textId="7461C3E9" w:rsidR="00213FAF" w:rsidRDefault="00213FAF" w:rsidP="00213FAF">
            <w:pPr>
              <w:jc w:val="center"/>
            </w:pPr>
            <w:r>
              <w:t>CA</w:t>
            </w:r>
          </w:p>
        </w:tc>
      </w:tr>
      <w:tr w:rsidR="00213FAF" w:rsidRPr="007537C0" w14:paraId="4932A0BA" w14:textId="31CFE1C7" w:rsidTr="00B232CD">
        <w:trPr>
          <w:jc w:val="center"/>
        </w:trPr>
        <w:tc>
          <w:tcPr>
            <w:tcW w:w="5671" w:type="dxa"/>
            <w:vAlign w:val="center"/>
          </w:tcPr>
          <w:p w14:paraId="667C76D5" w14:textId="0549DCE6" w:rsidR="00213FAF" w:rsidRPr="00B86906" w:rsidRDefault="00213FAF" w:rsidP="00213F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Iniciar Elaboración de</w:t>
            </w:r>
            <w:r w:rsidRPr="00B86906">
              <w:rPr>
                <w:b/>
                <w:bCs/>
              </w:rPr>
              <w:t xml:space="preserve"> presentación 11/10</w:t>
            </w:r>
          </w:p>
        </w:tc>
        <w:tc>
          <w:tcPr>
            <w:tcW w:w="1134" w:type="dxa"/>
            <w:vAlign w:val="center"/>
          </w:tcPr>
          <w:p w14:paraId="4FE7B5CD" w14:textId="498CB039" w:rsidR="00213FAF" w:rsidRPr="007537C0" w:rsidRDefault="00213FAF" w:rsidP="00213FAF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7364CF2" w14:textId="5E21EFE1" w:rsidR="00213FAF" w:rsidRPr="007537C0" w:rsidRDefault="00213FAF" w:rsidP="00213FAF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261B06C" w14:textId="334776E8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A60E839" w14:textId="57A96FC2" w:rsidR="00213FAF" w:rsidRDefault="00213FAF" w:rsidP="00213FAF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F15646A" w14:textId="355AE070" w:rsidR="00213FAF" w:rsidRPr="007537C0" w:rsidRDefault="00213FAF" w:rsidP="00213FAF">
            <w:pPr>
              <w:jc w:val="center"/>
            </w:pPr>
            <w:r>
              <w:t>HC</w:t>
            </w:r>
          </w:p>
        </w:tc>
      </w:tr>
      <w:tr w:rsidR="00213FAF" w:rsidRPr="007537C0" w14:paraId="266F0A1A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BFBFBF" w:themeFill="background1" w:themeFillShade="BF"/>
            <w:vAlign w:val="center"/>
          </w:tcPr>
          <w:p w14:paraId="2265620B" w14:textId="26A66A53" w:rsidR="00213FAF" w:rsidRPr="001F4D14" w:rsidRDefault="00213FAF" w:rsidP="00213FAF">
            <w:pPr>
              <w:jc w:val="center"/>
              <w:rPr>
                <w:b/>
                <w:bCs/>
              </w:rPr>
            </w:pPr>
            <w:r w:rsidRPr="001F4D14">
              <w:rPr>
                <w:b/>
                <w:bCs/>
              </w:rPr>
              <w:t>Observaciones</w:t>
            </w:r>
          </w:p>
        </w:tc>
      </w:tr>
      <w:tr w:rsidR="00213FAF" w:rsidRPr="007537C0" w14:paraId="6D6A0DEE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auto"/>
            <w:vAlign w:val="center"/>
          </w:tcPr>
          <w:p w14:paraId="5407F7CC" w14:textId="43FA9778" w:rsidR="00213FAF" w:rsidRPr="003A2F04" w:rsidRDefault="00213FAF" w:rsidP="00213FAF">
            <w:pPr>
              <w:pStyle w:val="PSI-Normal"/>
              <w:ind w:left="0" w:firstLine="3"/>
              <w:rPr>
                <w:u w:val="single"/>
              </w:rPr>
            </w:pPr>
            <w:bookmarkStart w:id="8" w:name="_Toc238197615"/>
            <w:r>
              <w:rPr>
                <w:vertAlign w:val="superscript"/>
              </w:rPr>
              <w:t>1</w:t>
            </w:r>
            <w: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50BA37E2" w14:textId="11F3F1F7" w:rsidR="00213FAF" w:rsidRDefault="00213FAF" w:rsidP="00213FAF">
            <w:r>
              <w:rPr>
                <w:vertAlign w:val="superscript"/>
              </w:rPr>
              <w:t>2</w:t>
            </w:r>
            <w:r>
              <w:t xml:space="preserve">HC: </w:t>
            </w:r>
            <w:proofErr w:type="spellStart"/>
            <w:r>
              <w:t>Hernandez</w:t>
            </w:r>
            <w:proofErr w:type="spellEnd"/>
            <w:r>
              <w:t xml:space="preserve"> Cintia</w:t>
            </w:r>
            <w:r>
              <w:br/>
              <w:t>FH: Frey Hugo</w:t>
            </w:r>
            <w:r>
              <w:br/>
              <w:t xml:space="preserve">CA: Collareda Agustín </w:t>
            </w:r>
          </w:p>
          <w:p w14:paraId="12FEACBA" w14:textId="0FED5EA3" w:rsidR="00213FAF" w:rsidRPr="001F4D14" w:rsidRDefault="00213FAF" w:rsidP="00213FAF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  <w:r>
              <w:rPr>
                <w:color w:val="ED0000"/>
              </w:rPr>
              <w:t>Color de f</w:t>
            </w:r>
            <w:r w:rsidRPr="001F4D14">
              <w:rPr>
                <w:color w:val="ED0000"/>
              </w:rPr>
              <w:t>uente roj</w:t>
            </w:r>
            <w:r>
              <w:rPr>
                <w:color w:val="ED0000"/>
              </w:rPr>
              <w:t>o</w:t>
            </w:r>
            <w:r w:rsidRPr="001F4D14">
              <w:rPr>
                <w:color w:val="ED0000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Pr="001F4D14">
              <w:t>Tarea empezada/terminada más tarde de lo planificado</w:t>
            </w:r>
          </w:p>
          <w:p w14:paraId="4F3503F5" w14:textId="49F94D1E" w:rsidR="00213FAF" w:rsidRPr="001F4D14" w:rsidRDefault="00213FAF" w:rsidP="00213FAF">
            <w:r w:rsidRPr="001F4D14">
              <w:rPr>
                <w:color w:val="388600"/>
              </w:rPr>
              <w:t xml:space="preserve">Color de fuente verde </w:t>
            </w:r>
            <w:r>
              <w:sym w:font="Wingdings" w:char="F0E0"/>
            </w:r>
            <w:r>
              <w:t xml:space="preserve"> </w:t>
            </w:r>
            <w:r w:rsidRPr="001F4D14">
              <w:t>Tarea empezada/terminada antes de lo planificado</w:t>
            </w:r>
          </w:p>
          <w:p w14:paraId="3FE5A42C" w14:textId="7C4E587C" w:rsidR="00213FAF" w:rsidRDefault="00213FAF" w:rsidP="00213FAF">
            <w:r w:rsidRPr="001F4D14">
              <w:t>“-”</w:t>
            </w:r>
            <w:r>
              <w:t xml:space="preserve"> </w:t>
            </w:r>
            <w:r>
              <w:sym w:font="Wingdings" w:char="F0E0"/>
            </w:r>
            <w:r>
              <w:t xml:space="preserve"> Tarea empezada/terminada en la fecha planificada</w:t>
            </w:r>
          </w:p>
          <w:bookmarkEnd w:id="8"/>
          <w:p w14:paraId="11510CF0" w14:textId="77777777" w:rsidR="00213FAF" w:rsidRPr="001F4D14" w:rsidRDefault="00213FAF" w:rsidP="00213FAF">
            <w:pPr>
              <w:jc w:val="center"/>
              <w:rPr>
                <w:b/>
                <w:bCs/>
              </w:rPr>
            </w:pPr>
          </w:p>
        </w:tc>
      </w:tr>
    </w:tbl>
    <w:p w14:paraId="19A90918" w14:textId="524380B6" w:rsidR="00F70F4F" w:rsidRDefault="00EF7987" w:rsidP="00F70F4F">
      <w:pPr>
        <w:pStyle w:val="PSI-Normal"/>
      </w:pPr>
      <w:r>
        <w:rPr>
          <w:noProof/>
        </w:rPr>
        <w:lastRenderedPageBreak/>
        <w:drawing>
          <wp:inline distT="0" distB="0" distL="0" distR="0" wp14:anchorId="492992F9" wp14:editId="58153469">
            <wp:extent cx="5400040" cy="8381365"/>
            <wp:effectExtent l="0" t="0" r="0" b="635"/>
            <wp:docPr id="164846435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FF8C" w14:textId="77777777" w:rsidR="00B52866" w:rsidRDefault="00B52866" w:rsidP="00F70F4F">
      <w:pPr>
        <w:pStyle w:val="PSI-Normal"/>
      </w:pPr>
    </w:p>
    <w:p w14:paraId="04CE9877" w14:textId="77777777" w:rsidR="00E511E0" w:rsidRDefault="00E511E0" w:rsidP="00E511E0">
      <w:pPr>
        <w:pStyle w:val="PSI-Ttulo1"/>
      </w:pPr>
      <w:bookmarkStart w:id="9" w:name="_Toc179482592"/>
      <w:r>
        <w:lastRenderedPageBreak/>
        <w:t>Recursos</w:t>
      </w:r>
      <w:bookmarkEnd w:id="9"/>
    </w:p>
    <w:p w14:paraId="4A3C88C4" w14:textId="77777777" w:rsidR="006C1486" w:rsidRDefault="006C1486" w:rsidP="006C1486">
      <w:r>
        <w:t xml:space="preserve">Los recursos que se van a utilizar para completar las tareas son: </w:t>
      </w:r>
    </w:p>
    <w:p w14:paraId="0F57A697" w14:textId="77777777" w:rsidR="006C1486" w:rsidRDefault="006C1486" w:rsidP="006C1486">
      <w:r>
        <w:t>Software:</w:t>
      </w:r>
    </w:p>
    <w:p w14:paraId="309EAB19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Paquete office.</w:t>
      </w:r>
    </w:p>
    <w:p w14:paraId="5216B96B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Plantillas del PSI.</w:t>
      </w:r>
    </w:p>
    <w:p w14:paraId="4CD427D2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Draw.io.</w:t>
      </w:r>
    </w:p>
    <w:p w14:paraId="020876FD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Git.</w:t>
      </w:r>
    </w:p>
    <w:p w14:paraId="78FAF7D5" w14:textId="410D7424" w:rsidR="006C1486" w:rsidRDefault="006C1486" w:rsidP="006C1486">
      <w:pPr>
        <w:pStyle w:val="Prrafodelista"/>
        <w:numPr>
          <w:ilvl w:val="0"/>
          <w:numId w:val="16"/>
        </w:numPr>
      </w:pPr>
      <w:r>
        <w:t>Visual Code Studio</w:t>
      </w:r>
    </w:p>
    <w:p w14:paraId="19C97744" w14:textId="77777777" w:rsidR="006C1486" w:rsidRDefault="006C1486" w:rsidP="006C1486">
      <w:r>
        <w:t>Hardware:</w:t>
      </w:r>
    </w:p>
    <w:p w14:paraId="60F13DC0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3 computadoras personales.</w:t>
      </w:r>
    </w:p>
    <w:p w14:paraId="21DADB9F" w14:textId="77777777" w:rsidR="006C1486" w:rsidRDefault="006C1486" w:rsidP="006C1486">
      <w:r>
        <w:t>Humanos:</w:t>
      </w:r>
    </w:p>
    <w:p w14:paraId="642839AD" w14:textId="77777777" w:rsidR="006C1486" w:rsidRDefault="006C1486" w:rsidP="006C1486">
      <w:pPr>
        <w:pStyle w:val="Prrafodelista"/>
        <w:numPr>
          <w:ilvl w:val="0"/>
          <w:numId w:val="17"/>
        </w:numPr>
      </w:pPr>
      <w:r>
        <w:t>3 desarrolladores.</w:t>
      </w:r>
    </w:p>
    <w:p w14:paraId="34329687" w14:textId="77777777" w:rsidR="002129C9" w:rsidRDefault="002129C9" w:rsidP="00DD1DA2">
      <w:pPr>
        <w:pStyle w:val="PSI-Ttulo1"/>
      </w:pPr>
    </w:p>
    <w:p w14:paraId="1B959150" w14:textId="7FD24394" w:rsidR="00E511E0" w:rsidRPr="00E511E0" w:rsidRDefault="00DD1DA2" w:rsidP="000701CB">
      <w:pPr>
        <w:pStyle w:val="PSI-Ttulo1"/>
      </w:pPr>
      <w:bookmarkStart w:id="10" w:name="_Toc179482593"/>
      <w:r>
        <w:t>Evaluación</w:t>
      </w:r>
      <w:r w:rsidR="00E511E0">
        <w:t xml:space="preserve"> </w:t>
      </w:r>
      <w:r w:rsidR="003C5F24">
        <w:t>10/10/2024</w:t>
      </w:r>
      <w:bookmarkEnd w:id="10"/>
    </w:p>
    <w:p w14:paraId="53F47238" w14:textId="77777777" w:rsidR="00A14B0C" w:rsidRDefault="00A14B0C" w:rsidP="00A14B0C">
      <w:pPr>
        <w:pStyle w:val="PSI-Ttulo2"/>
      </w:pPr>
      <w:bookmarkStart w:id="11" w:name="_Toc179482594"/>
      <w:r>
        <w:t>Objetivos Alcanzados</w:t>
      </w:r>
      <w:bookmarkEnd w:id="11"/>
    </w:p>
    <w:p w14:paraId="13D7F01B" w14:textId="699AF5E1" w:rsidR="000701CB" w:rsidRDefault="000701CB" w:rsidP="000701CB">
      <w:r>
        <w:t>Los objetivos alcanzados en esta iteración fueron:</w:t>
      </w:r>
    </w:p>
    <w:p w14:paraId="5E23078F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00E5EB4B" w14:textId="2C17ECF5" w:rsidR="000701CB" w:rsidRDefault="000701CB" w:rsidP="000701CB">
      <w:pPr>
        <w:pStyle w:val="Prrafodelista"/>
        <w:numPr>
          <w:ilvl w:val="0"/>
          <w:numId w:val="14"/>
        </w:numPr>
      </w:pPr>
      <w:r>
        <w:t>Realizar la estimación por puntos de caso de uso.</w:t>
      </w:r>
    </w:p>
    <w:p w14:paraId="5DE46CC2" w14:textId="733C5B48" w:rsidR="000701CB" w:rsidRDefault="000701CB" w:rsidP="000701CB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98D71B9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5250A75A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7B310175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2211D693" w14:textId="77777777" w:rsidR="000701CB" w:rsidRDefault="000701CB" w:rsidP="000701CB">
      <w:pPr>
        <w:pStyle w:val="Prrafodelista"/>
        <w:numPr>
          <w:ilvl w:val="0"/>
          <w:numId w:val="14"/>
        </w:numPr>
      </w:pPr>
      <w:r>
        <w:t xml:space="preserve">Adaptar </w:t>
      </w:r>
      <w:r w:rsidRPr="00FD2499">
        <w:t>UARGflow</w:t>
      </w:r>
      <w:r>
        <w:t xml:space="preserve"> al proyecto.</w:t>
      </w:r>
    </w:p>
    <w:p w14:paraId="5A2329E2" w14:textId="2B3E00E9" w:rsidR="000701CB" w:rsidRDefault="000701CB" w:rsidP="000701CB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0B672DF6" w14:textId="12B71271" w:rsidR="006D2EC4" w:rsidRDefault="006D2EC4" w:rsidP="000701CB">
      <w:pPr>
        <w:pStyle w:val="Prrafodelista"/>
        <w:numPr>
          <w:ilvl w:val="0"/>
          <w:numId w:val="14"/>
        </w:numPr>
      </w:pPr>
      <w:r>
        <w:t>Revisar el impacto del prototipo funcional en los elementos de la línea base.</w:t>
      </w:r>
    </w:p>
    <w:p w14:paraId="020B5743" w14:textId="77777777" w:rsidR="00A14B0C" w:rsidRDefault="00E511E0" w:rsidP="00A14B0C">
      <w:pPr>
        <w:pStyle w:val="PSI-Ttulo2"/>
      </w:pPr>
      <w:bookmarkStart w:id="12" w:name="_Toc179482595"/>
      <w:r>
        <w:t>Objetivos No A</w:t>
      </w:r>
      <w:r w:rsidR="00A14B0C">
        <w:t>lcanzados</w:t>
      </w:r>
      <w:bookmarkEnd w:id="12"/>
    </w:p>
    <w:p w14:paraId="61E5B23F" w14:textId="6D86D383" w:rsidR="000701CB" w:rsidRDefault="000701CB" w:rsidP="000701CB">
      <w:r>
        <w:t xml:space="preserve">Algunos de los objetivos que no pudieron ser alcanzados en esta etapa fueron: </w:t>
      </w:r>
    </w:p>
    <w:p w14:paraId="5FCDCFDA" w14:textId="551709E4" w:rsidR="000701CB" w:rsidRDefault="000701CB" w:rsidP="00DE0FA5">
      <w:pPr>
        <w:pStyle w:val="Prrafodelista"/>
        <w:numPr>
          <w:ilvl w:val="0"/>
          <w:numId w:val="17"/>
        </w:numPr>
      </w:pPr>
      <w:r>
        <w:t>Cumplir con la totalidad</w:t>
      </w:r>
      <w:r w:rsidR="00B92F62">
        <w:t xml:space="preserve"> de la ejecución de los planes de riesgo</w:t>
      </w:r>
      <w:r>
        <w:t>.</w:t>
      </w:r>
    </w:p>
    <w:p w14:paraId="2F76B4C5" w14:textId="106EA799" w:rsidR="00DE0FA5" w:rsidRPr="00E511E0" w:rsidRDefault="00DE0FA5" w:rsidP="00DE0FA5">
      <w:pPr>
        <w:pStyle w:val="Prrafodelista"/>
        <w:numPr>
          <w:ilvl w:val="0"/>
          <w:numId w:val="17"/>
        </w:numPr>
      </w:pPr>
      <w:r>
        <w:t>Cumplir con los plazos establecidos en la planificación.</w:t>
      </w:r>
    </w:p>
    <w:p w14:paraId="375407F1" w14:textId="77777777" w:rsidR="00B00F4F" w:rsidRPr="00FD2499" w:rsidRDefault="00B00F4F" w:rsidP="00A14B0C">
      <w:pPr>
        <w:pStyle w:val="PSI-Ttulo2"/>
        <w:rPr>
          <w:lang w:val="es-ES"/>
        </w:rPr>
      </w:pPr>
    </w:p>
    <w:p w14:paraId="2DC18C59" w14:textId="77777777" w:rsidR="00E511E0" w:rsidRDefault="00E511E0" w:rsidP="00A14B0C">
      <w:pPr>
        <w:pStyle w:val="PSI-Ttulo2"/>
      </w:pPr>
      <w:bookmarkStart w:id="13" w:name="_Toc179482596"/>
      <w:r>
        <w:t>Elementos incluidos en la Línea Base</w:t>
      </w:r>
      <w:bookmarkEnd w:id="13"/>
    </w:p>
    <w:p w14:paraId="5C28E199" w14:textId="701EF1A5" w:rsidR="00FD2499" w:rsidRDefault="00DE0FA5" w:rsidP="00FD2499">
      <w:r>
        <w:t xml:space="preserve">Los elementos que fueron incluidos en la línea base son: </w:t>
      </w:r>
    </w:p>
    <w:p w14:paraId="399FE4A6" w14:textId="2A1C7D05" w:rsidR="00DE0FA5" w:rsidRDefault="00DE0FA5" w:rsidP="00DE0FA5">
      <w:pPr>
        <w:pStyle w:val="Prrafodelista"/>
        <w:numPr>
          <w:ilvl w:val="0"/>
          <w:numId w:val="16"/>
        </w:numPr>
      </w:pPr>
      <w:r>
        <w:lastRenderedPageBreak/>
        <w:t>Modelo de casos de uso.</w:t>
      </w:r>
    </w:p>
    <w:p w14:paraId="732EA4C6" w14:textId="77777777" w:rsidR="001E0299" w:rsidRDefault="00DE0FA5" w:rsidP="001E0299">
      <w:pPr>
        <w:pStyle w:val="Prrafodelista"/>
        <w:numPr>
          <w:ilvl w:val="0"/>
          <w:numId w:val="16"/>
        </w:numPr>
      </w:pPr>
      <w:r>
        <w:t>Modelo de datos.</w:t>
      </w:r>
    </w:p>
    <w:p w14:paraId="56C89656" w14:textId="072A0C83" w:rsidR="001E0299" w:rsidRDefault="001E0299" w:rsidP="001E0299">
      <w:pPr>
        <w:pStyle w:val="Prrafodelista"/>
        <w:numPr>
          <w:ilvl w:val="0"/>
          <w:numId w:val="16"/>
        </w:numPr>
      </w:pPr>
      <w:r>
        <w:t>Primer prototipo funcional</w:t>
      </w:r>
    </w:p>
    <w:p w14:paraId="52F1D831" w14:textId="7A4C52AD" w:rsidR="00DE0FA5" w:rsidRDefault="00DE0FA5" w:rsidP="00DE0FA5">
      <w:pPr>
        <w:pStyle w:val="Prrafodelista"/>
        <w:numPr>
          <w:ilvl w:val="0"/>
          <w:numId w:val="16"/>
        </w:numPr>
      </w:pPr>
      <w:r>
        <w:t>Plan de pruebas.</w:t>
      </w:r>
    </w:p>
    <w:p w14:paraId="0211E482" w14:textId="77777777" w:rsidR="00DE0FA5" w:rsidRDefault="00DE0FA5" w:rsidP="00DE0FA5">
      <w:pPr>
        <w:pStyle w:val="Prrafodelista"/>
        <w:numPr>
          <w:ilvl w:val="0"/>
          <w:numId w:val="16"/>
        </w:numPr>
      </w:pPr>
      <w:r>
        <w:t>Plan de la fase de construcción iteración 1.</w:t>
      </w:r>
    </w:p>
    <w:p w14:paraId="196EE3AA" w14:textId="77777777" w:rsidR="00D70C0C" w:rsidRPr="00FD2499" w:rsidRDefault="00D70C0C" w:rsidP="005B5AEE">
      <w:pPr>
        <w:pStyle w:val="PSI-Ttulo1"/>
        <w:rPr>
          <w:lang w:val="es-ES"/>
        </w:rPr>
      </w:pPr>
    </w:p>
    <w:p w14:paraId="4E20A0F0" w14:textId="77777777" w:rsidR="00DD1DA2" w:rsidRDefault="00DD1DA2" w:rsidP="005B5AEE">
      <w:pPr>
        <w:pStyle w:val="PSI-Ttulo1"/>
      </w:pPr>
      <w:bookmarkStart w:id="14" w:name="_Toc179482597"/>
      <w:r>
        <w:t>Conclusión</w:t>
      </w:r>
      <w:bookmarkEnd w:id="14"/>
    </w:p>
    <w:p w14:paraId="771225A2" w14:textId="567F033E" w:rsidR="00A12A32" w:rsidRPr="00A12A32" w:rsidRDefault="00A12A32" w:rsidP="005920B9">
      <w:pPr>
        <w:ind w:left="0" w:firstLine="0"/>
        <w:jc w:val="both"/>
        <w:rPr>
          <w:b/>
          <w:bCs/>
        </w:rPr>
      </w:pPr>
      <w:bookmarkStart w:id="15" w:name="_Toc238197620"/>
      <w:r w:rsidRPr="00A12A32">
        <w:t>Al finalizar esta iteración, se logr</w:t>
      </w:r>
      <w:r w:rsidR="00BF01B7">
        <w:t>ó</w:t>
      </w:r>
      <w:r w:rsidRPr="00A12A32">
        <w:t xml:space="preserve"> cumplir con la mayoría de los objetivos planteados, especialmente aquellos relacionados con el desarrollo de componentes clave del sistema</w:t>
      </w:r>
      <w:r w:rsidR="00BF01B7">
        <w:t xml:space="preserve">. Entre ellos </w:t>
      </w:r>
      <w:r w:rsidRPr="00A12A32">
        <w:t>el modelo de casos de uso, el modelo de datos y el plan de pruebas. Además, se elaboró un primer prototipo funcional y se revisó su impacto en los elementos de la línea base, lo que permitió validar aspectos</w:t>
      </w:r>
      <w:r w:rsidR="00BF01B7">
        <w:t xml:space="preserve"> importantes</w:t>
      </w:r>
      <w:r w:rsidRPr="00A12A32">
        <w:t xml:space="preserve"> del proyecto.</w:t>
      </w:r>
    </w:p>
    <w:p w14:paraId="0E3AB270" w14:textId="77777777" w:rsidR="00A12A32" w:rsidRPr="00A12A32" w:rsidRDefault="00A12A32" w:rsidP="005920B9">
      <w:pPr>
        <w:ind w:left="0" w:firstLine="0"/>
        <w:jc w:val="both"/>
        <w:rPr>
          <w:b/>
          <w:bCs/>
        </w:rPr>
      </w:pPr>
      <w:r w:rsidRPr="00A12A32">
        <w:t>Un avance significativo fue la corrección de las fallas detectadas en iteraciones anteriores mediante la implementación de una nueva metodología, lo cual resultó en la finalización y revisión de documentos que previamente habían quedado incompletos. Esto refleja una mejora en los procesos de trabajo y en la coordinación del equipo.</w:t>
      </w:r>
    </w:p>
    <w:p w14:paraId="25A26011" w14:textId="77777777" w:rsidR="00A12A32" w:rsidRDefault="00A12A32" w:rsidP="005920B9">
      <w:pPr>
        <w:ind w:left="0" w:firstLine="0"/>
        <w:jc w:val="both"/>
      </w:pPr>
      <w:r w:rsidRPr="00A12A32">
        <w:t>Sin embargo, no se pudo cumplir con algunos objetivos, como la ejecución completa de los planes de riesgo y el ajuste a los plazos originalmente establecidos en la planificación. Estos elementos deberán ser atendidos en futuras iteraciones para asegurar una mejor gestión de riesgos y una mayor adherencia a los tiempos previstos.</w:t>
      </w:r>
    </w:p>
    <w:p w14:paraId="1245279C" w14:textId="77777777" w:rsidR="00213FAF" w:rsidRPr="00213FAF" w:rsidRDefault="00213FAF" w:rsidP="005920B9">
      <w:pPr>
        <w:ind w:left="0" w:firstLine="0"/>
        <w:jc w:val="both"/>
        <w:rPr>
          <w:b/>
          <w:bCs/>
          <w:u w:val="single"/>
        </w:rPr>
      </w:pPr>
    </w:p>
    <w:p w14:paraId="797587D9" w14:textId="6867DC2F" w:rsidR="00F70F4F" w:rsidRDefault="00F70F4F" w:rsidP="00A12A32">
      <w:pPr>
        <w:pStyle w:val="PSI-Ttulo2"/>
      </w:pPr>
      <w:bookmarkStart w:id="16" w:name="_Toc179482598"/>
      <w:r>
        <w:t>Estado del repositorio</w:t>
      </w:r>
      <w:bookmarkEnd w:id="15"/>
      <w:bookmarkEnd w:id="16"/>
    </w:p>
    <w:p w14:paraId="340F048A" w14:textId="12519BFB" w:rsidR="00FD2499" w:rsidRDefault="00124AA0" w:rsidP="00FD2499">
      <w:r>
        <w:t>Al día de la fecha, el repositorio se ve así:</w:t>
      </w:r>
    </w:p>
    <w:p w14:paraId="58C18C65" w14:textId="6DA000E2" w:rsidR="00124AA0" w:rsidRDefault="00124AA0" w:rsidP="00FD2499">
      <w:r w:rsidRPr="00124AA0">
        <w:rPr>
          <w:noProof/>
        </w:rPr>
        <w:drawing>
          <wp:inline distT="0" distB="0" distL="0" distR="0" wp14:anchorId="2E4EDA09" wp14:editId="77B1DABF">
            <wp:extent cx="5400040" cy="2409190"/>
            <wp:effectExtent l="0" t="0" r="0" b="0"/>
            <wp:docPr id="719832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2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424E" w14:textId="4FC05364" w:rsidR="00124AA0" w:rsidRDefault="00124AA0" w:rsidP="00FD2499">
      <w:r w:rsidRPr="00124AA0">
        <w:rPr>
          <w:noProof/>
        </w:rPr>
        <w:lastRenderedPageBreak/>
        <w:drawing>
          <wp:inline distT="0" distB="0" distL="0" distR="0" wp14:anchorId="204C039D" wp14:editId="0E22A58A">
            <wp:extent cx="5400040" cy="2418080"/>
            <wp:effectExtent l="0" t="0" r="0" b="1270"/>
            <wp:docPr id="574059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59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3EBB" w14:textId="6D6806CC" w:rsidR="00124AA0" w:rsidRDefault="00124AA0" w:rsidP="00FD2499">
      <w:r w:rsidRPr="00124AA0">
        <w:rPr>
          <w:noProof/>
        </w:rPr>
        <w:drawing>
          <wp:inline distT="0" distB="0" distL="0" distR="0" wp14:anchorId="4AD9AFD4" wp14:editId="674D1704">
            <wp:extent cx="5400040" cy="2391410"/>
            <wp:effectExtent l="0" t="0" r="0" b="8890"/>
            <wp:docPr id="147382366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23668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C90B" w14:textId="0D97676A" w:rsidR="00124AA0" w:rsidRDefault="00124AA0" w:rsidP="00FD2499">
      <w:r w:rsidRPr="00124AA0">
        <w:rPr>
          <w:noProof/>
        </w:rPr>
        <w:drawing>
          <wp:inline distT="0" distB="0" distL="0" distR="0" wp14:anchorId="04671285" wp14:editId="6BE9E29F">
            <wp:extent cx="5400040" cy="2423160"/>
            <wp:effectExtent l="0" t="0" r="0" b="0"/>
            <wp:docPr id="155379290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92902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E50D" w14:textId="514F0375" w:rsidR="00124AA0" w:rsidRDefault="00124AA0" w:rsidP="00FD2499">
      <w:r w:rsidRPr="00124AA0">
        <w:rPr>
          <w:noProof/>
        </w:rPr>
        <w:lastRenderedPageBreak/>
        <w:drawing>
          <wp:inline distT="0" distB="0" distL="0" distR="0" wp14:anchorId="5F448508" wp14:editId="4D8DA9A1">
            <wp:extent cx="5400040" cy="2465705"/>
            <wp:effectExtent l="0" t="0" r="0" b="0"/>
            <wp:docPr id="61199514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95148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DAF3" w14:textId="7336C130" w:rsidR="00124AA0" w:rsidRPr="00E511E0" w:rsidRDefault="00124AA0" w:rsidP="00FD2499">
      <w:r w:rsidRPr="00124AA0">
        <w:rPr>
          <w:noProof/>
        </w:rPr>
        <w:drawing>
          <wp:inline distT="0" distB="0" distL="0" distR="0" wp14:anchorId="169E49D9" wp14:editId="2ACCF72D">
            <wp:extent cx="5400040" cy="2402840"/>
            <wp:effectExtent l="0" t="0" r="0" b="0"/>
            <wp:docPr id="220374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74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90BF" w14:textId="59578883" w:rsidR="00F70F4F" w:rsidRPr="00FD2499" w:rsidRDefault="00124AA0" w:rsidP="00F70F4F">
      <w:pPr>
        <w:pStyle w:val="PSI-Normal"/>
        <w:rPr>
          <w:lang w:val="es-ES"/>
        </w:rPr>
      </w:pPr>
      <w:r w:rsidRPr="00124AA0">
        <w:rPr>
          <w:noProof/>
          <w:lang w:val="es-ES"/>
        </w:rPr>
        <w:drawing>
          <wp:inline distT="0" distB="0" distL="0" distR="0" wp14:anchorId="0E1CEC33" wp14:editId="407CD4B3">
            <wp:extent cx="5400040" cy="2409825"/>
            <wp:effectExtent l="0" t="0" r="0" b="9525"/>
            <wp:docPr id="130133900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39000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20"/>
      <w:footerReference w:type="default" r:id="rId21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990B1" w14:textId="77777777" w:rsidR="009227CA" w:rsidRDefault="009227CA" w:rsidP="00C94FBE">
      <w:pPr>
        <w:spacing w:before="0" w:line="240" w:lineRule="auto"/>
      </w:pPr>
      <w:r>
        <w:separator/>
      </w:r>
    </w:p>
    <w:p w14:paraId="2470E26B" w14:textId="77777777" w:rsidR="009227CA" w:rsidRDefault="009227CA"/>
  </w:endnote>
  <w:endnote w:type="continuationSeparator" w:id="0">
    <w:p w14:paraId="4DCAB984" w14:textId="77777777" w:rsidR="009227CA" w:rsidRDefault="009227CA" w:rsidP="00C94FBE">
      <w:pPr>
        <w:spacing w:before="0" w:line="240" w:lineRule="auto"/>
      </w:pPr>
      <w:r>
        <w:continuationSeparator/>
      </w:r>
    </w:p>
    <w:p w14:paraId="753BD823" w14:textId="77777777" w:rsidR="009227CA" w:rsidRDefault="009227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2F4C3ED1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CE76B8">
          <w:t>T-Code</w:t>
        </w:r>
      </w:sdtContent>
    </w:sdt>
    <w:r w:rsidR="00CE76B8">
      <w:rPr>
        <w:noProof/>
        <w:lang w:eastAsia="es-ES"/>
      </w:rPr>
      <w:t xml:space="preserve">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E511E0">
      <w:tab/>
    </w:r>
    <w:r w:rsidR="00E511E0">
      <w:tab/>
    </w:r>
    <w:r w:rsidR="00E511E0">
      <w:tab/>
    </w:r>
    <w:r w:rsidR="00E511E0">
      <w:tab/>
    </w:r>
    <w:r w:rsidR="00E511E0"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E511E0"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sdt>
    <w:sdtPr>
      <w:rPr>
        <w:rFonts w:asciiTheme="minorHAnsi" w:eastAsiaTheme="minorHAnsi" w:hAnsiTheme="minorHAnsi" w:cstheme="minorBidi"/>
      </w:r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8265A07" w14:textId="0681E0D4" w:rsidR="00E511E0" w:rsidRDefault="00BB4E51" w:rsidP="00CE76B8">
        <w:pPr>
          <w:tabs>
            <w:tab w:val="center" w:pos="4252"/>
          </w:tabs>
          <w:spacing w:before="0"/>
        </w:pPr>
        <w:r>
          <w:rPr>
            <w:rFonts w:asciiTheme="minorHAnsi" w:eastAsiaTheme="minorHAnsi" w:hAnsiTheme="minorHAnsi" w:cstheme="minorBidi"/>
          </w:rPr>
          <w:t xml:space="preserve">Agustín Collareda, Cintia </w:t>
        </w:r>
        <w:proofErr w:type="spellStart"/>
        <w:r>
          <w:rPr>
            <w:rFonts w:asciiTheme="minorHAnsi" w:eastAsiaTheme="minorHAnsi" w:hAnsiTheme="minorHAnsi" w:cstheme="minorBidi"/>
          </w:rPr>
          <w:t>Hernandez</w:t>
        </w:r>
        <w:proofErr w:type="spellEnd"/>
        <w:r>
          <w:rPr>
            <w:rFonts w:asciiTheme="minorHAnsi" w:eastAsiaTheme="minorHAnsi" w:hAnsiTheme="minorHAnsi" w:cstheme="minorBidi"/>
          </w:rPr>
          <w:t xml:space="preserve">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F79E1" w14:textId="77777777" w:rsidR="009227CA" w:rsidRDefault="009227CA" w:rsidP="00C94FBE">
      <w:pPr>
        <w:spacing w:before="0" w:line="240" w:lineRule="auto"/>
      </w:pPr>
      <w:r>
        <w:separator/>
      </w:r>
    </w:p>
    <w:p w14:paraId="02B36B28" w14:textId="77777777" w:rsidR="009227CA" w:rsidRDefault="009227CA"/>
  </w:footnote>
  <w:footnote w:type="continuationSeparator" w:id="0">
    <w:p w14:paraId="22E51719" w14:textId="77777777" w:rsidR="009227CA" w:rsidRDefault="009227CA" w:rsidP="00C94FBE">
      <w:pPr>
        <w:spacing w:before="0" w:line="240" w:lineRule="auto"/>
      </w:pPr>
      <w:r>
        <w:continuationSeparator/>
      </w:r>
    </w:p>
    <w:p w14:paraId="49B3E948" w14:textId="77777777" w:rsidR="009227CA" w:rsidRDefault="009227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6C9A4A62" w:rsidR="00E511E0" w:rsidRDefault="00683B4E">
    <w:pPr>
      <w:pStyle w:val="Encabezado"/>
      <w:rPr>
        <w:rFonts w:ascii="Cambria" w:eastAsia="Times New Roman" w:hAnsi="Cambri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6AF80" wp14:editId="3F42ECFD">
          <wp:simplePos x="0" y="0"/>
          <wp:positionH relativeFrom="column">
            <wp:posOffset>5074920</wp:posOffset>
          </wp:positionH>
          <wp:positionV relativeFrom="paragraph">
            <wp:posOffset>-247015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 w:rsidR="00E511E0"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34C1099B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6BFD83B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>Vesta Risk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81A52"/>
    <w:multiLevelType w:val="hybridMultilevel"/>
    <w:tmpl w:val="05E451FA"/>
    <w:lvl w:ilvl="0" w:tplc="F6FE1C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9751D"/>
    <w:multiLevelType w:val="hybridMultilevel"/>
    <w:tmpl w:val="80FCC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6445E8"/>
    <w:multiLevelType w:val="hybridMultilevel"/>
    <w:tmpl w:val="FFC84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9"/>
  </w:num>
  <w:num w:numId="3" w16cid:durableId="667364816">
    <w:abstractNumId w:val="9"/>
  </w:num>
  <w:num w:numId="4" w16cid:durableId="813524097">
    <w:abstractNumId w:val="9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4"/>
  </w:num>
  <w:num w:numId="10" w16cid:durableId="785658655">
    <w:abstractNumId w:val="15"/>
  </w:num>
  <w:num w:numId="11" w16cid:durableId="1575817003">
    <w:abstractNumId w:val="5"/>
  </w:num>
  <w:num w:numId="12" w16cid:durableId="361593710">
    <w:abstractNumId w:val="12"/>
  </w:num>
  <w:num w:numId="13" w16cid:durableId="1950819561">
    <w:abstractNumId w:val="11"/>
  </w:num>
  <w:num w:numId="14" w16cid:durableId="1062947363">
    <w:abstractNumId w:val="8"/>
  </w:num>
  <w:num w:numId="15" w16cid:durableId="1550260235">
    <w:abstractNumId w:val="4"/>
  </w:num>
  <w:num w:numId="16" w16cid:durableId="72315887">
    <w:abstractNumId w:val="13"/>
  </w:num>
  <w:num w:numId="17" w16cid:durableId="660038590">
    <w:abstractNumId w:val="10"/>
  </w:num>
  <w:num w:numId="18" w16cid:durableId="1427731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05C5"/>
    <w:rsid w:val="00011BED"/>
    <w:rsid w:val="000176F6"/>
    <w:rsid w:val="00017EFE"/>
    <w:rsid w:val="000449DC"/>
    <w:rsid w:val="00045F1A"/>
    <w:rsid w:val="00054341"/>
    <w:rsid w:val="000701CB"/>
    <w:rsid w:val="00087F53"/>
    <w:rsid w:val="00092BC0"/>
    <w:rsid w:val="000A0FE7"/>
    <w:rsid w:val="000A2E03"/>
    <w:rsid w:val="000A62D1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0BE5"/>
    <w:rsid w:val="0012205F"/>
    <w:rsid w:val="00124AA0"/>
    <w:rsid w:val="00133739"/>
    <w:rsid w:val="001410A7"/>
    <w:rsid w:val="00144AE4"/>
    <w:rsid w:val="00146B7C"/>
    <w:rsid w:val="00150702"/>
    <w:rsid w:val="00150DC4"/>
    <w:rsid w:val="001622D4"/>
    <w:rsid w:val="00183953"/>
    <w:rsid w:val="00185A46"/>
    <w:rsid w:val="00191198"/>
    <w:rsid w:val="001950C8"/>
    <w:rsid w:val="001A2EE6"/>
    <w:rsid w:val="001C6104"/>
    <w:rsid w:val="001C799E"/>
    <w:rsid w:val="001E0299"/>
    <w:rsid w:val="001F4D14"/>
    <w:rsid w:val="001F5F92"/>
    <w:rsid w:val="0020621B"/>
    <w:rsid w:val="002129C9"/>
    <w:rsid w:val="002137CD"/>
    <w:rsid w:val="00213FAF"/>
    <w:rsid w:val="00217A70"/>
    <w:rsid w:val="00224B75"/>
    <w:rsid w:val="0023158E"/>
    <w:rsid w:val="00266C42"/>
    <w:rsid w:val="002731FC"/>
    <w:rsid w:val="00273F44"/>
    <w:rsid w:val="0029030D"/>
    <w:rsid w:val="00292615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16734"/>
    <w:rsid w:val="003206E2"/>
    <w:rsid w:val="00344258"/>
    <w:rsid w:val="00346864"/>
    <w:rsid w:val="00350E39"/>
    <w:rsid w:val="003560F2"/>
    <w:rsid w:val="00363FD1"/>
    <w:rsid w:val="00365D38"/>
    <w:rsid w:val="00382CD5"/>
    <w:rsid w:val="00397566"/>
    <w:rsid w:val="003B7F1F"/>
    <w:rsid w:val="003C54B1"/>
    <w:rsid w:val="003C5F24"/>
    <w:rsid w:val="003D290F"/>
    <w:rsid w:val="003E12FE"/>
    <w:rsid w:val="0040066E"/>
    <w:rsid w:val="00413525"/>
    <w:rsid w:val="00416240"/>
    <w:rsid w:val="00420992"/>
    <w:rsid w:val="004525FF"/>
    <w:rsid w:val="00463836"/>
    <w:rsid w:val="004807AF"/>
    <w:rsid w:val="0049000B"/>
    <w:rsid w:val="004A54C8"/>
    <w:rsid w:val="004C2981"/>
    <w:rsid w:val="004C5D7E"/>
    <w:rsid w:val="004D45CD"/>
    <w:rsid w:val="004D5185"/>
    <w:rsid w:val="004E4935"/>
    <w:rsid w:val="004F4D25"/>
    <w:rsid w:val="005017FA"/>
    <w:rsid w:val="00501BAC"/>
    <w:rsid w:val="005038EF"/>
    <w:rsid w:val="005046A5"/>
    <w:rsid w:val="00504A67"/>
    <w:rsid w:val="00511D9A"/>
    <w:rsid w:val="00515617"/>
    <w:rsid w:val="0053618D"/>
    <w:rsid w:val="00540152"/>
    <w:rsid w:val="00544387"/>
    <w:rsid w:val="00550ECA"/>
    <w:rsid w:val="00564033"/>
    <w:rsid w:val="00570F4F"/>
    <w:rsid w:val="00574A15"/>
    <w:rsid w:val="00580F70"/>
    <w:rsid w:val="005857BB"/>
    <w:rsid w:val="00591A10"/>
    <w:rsid w:val="005920B9"/>
    <w:rsid w:val="0059596F"/>
    <w:rsid w:val="00597A23"/>
    <w:rsid w:val="005A0664"/>
    <w:rsid w:val="005A52A2"/>
    <w:rsid w:val="005A7F17"/>
    <w:rsid w:val="005B5AEE"/>
    <w:rsid w:val="005B6373"/>
    <w:rsid w:val="005C1B07"/>
    <w:rsid w:val="005D705A"/>
    <w:rsid w:val="005E76A4"/>
    <w:rsid w:val="005F133C"/>
    <w:rsid w:val="005F5429"/>
    <w:rsid w:val="005F60BA"/>
    <w:rsid w:val="00603FE2"/>
    <w:rsid w:val="006124BF"/>
    <w:rsid w:val="00616A6E"/>
    <w:rsid w:val="006177BF"/>
    <w:rsid w:val="00653C38"/>
    <w:rsid w:val="0067282B"/>
    <w:rsid w:val="00680710"/>
    <w:rsid w:val="00683B4E"/>
    <w:rsid w:val="006919D5"/>
    <w:rsid w:val="0069686D"/>
    <w:rsid w:val="006A2495"/>
    <w:rsid w:val="006B3371"/>
    <w:rsid w:val="006C1486"/>
    <w:rsid w:val="006D2EC4"/>
    <w:rsid w:val="006D617A"/>
    <w:rsid w:val="006E3751"/>
    <w:rsid w:val="006F3757"/>
    <w:rsid w:val="0070114F"/>
    <w:rsid w:val="0070494E"/>
    <w:rsid w:val="00705C02"/>
    <w:rsid w:val="00710BA6"/>
    <w:rsid w:val="00711DF8"/>
    <w:rsid w:val="00723926"/>
    <w:rsid w:val="007301EA"/>
    <w:rsid w:val="0073726B"/>
    <w:rsid w:val="00740712"/>
    <w:rsid w:val="007447BE"/>
    <w:rsid w:val="007460A7"/>
    <w:rsid w:val="007537C0"/>
    <w:rsid w:val="007608DB"/>
    <w:rsid w:val="0079204E"/>
    <w:rsid w:val="00795113"/>
    <w:rsid w:val="007A33C6"/>
    <w:rsid w:val="007A4FBC"/>
    <w:rsid w:val="007A5126"/>
    <w:rsid w:val="007B151B"/>
    <w:rsid w:val="007B2E53"/>
    <w:rsid w:val="007B3C3A"/>
    <w:rsid w:val="007C344D"/>
    <w:rsid w:val="007C742C"/>
    <w:rsid w:val="007C7ACA"/>
    <w:rsid w:val="007D0CEE"/>
    <w:rsid w:val="007D7477"/>
    <w:rsid w:val="007E66A5"/>
    <w:rsid w:val="007F31B0"/>
    <w:rsid w:val="007F38C0"/>
    <w:rsid w:val="00801130"/>
    <w:rsid w:val="00813729"/>
    <w:rsid w:val="00816B5F"/>
    <w:rsid w:val="00817955"/>
    <w:rsid w:val="00822C20"/>
    <w:rsid w:val="008335AF"/>
    <w:rsid w:val="0083735A"/>
    <w:rsid w:val="0084463B"/>
    <w:rsid w:val="008539BD"/>
    <w:rsid w:val="00861B8F"/>
    <w:rsid w:val="008652EE"/>
    <w:rsid w:val="00866124"/>
    <w:rsid w:val="00866435"/>
    <w:rsid w:val="00867DE9"/>
    <w:rsid w:val="00870574"/>
    <w:rsid w:val="00872F89"/>
    <w:rsid w:val="00885BB2"/>
    <w:rsid w:val="008860FE"/>
    <w:rsid w:val="00886859"/>
    <w:rsid w:val="008970F4"/>
    <w:rsid w:val="008B1983"/>
    <w:rsid w:val="008B3B0F"/>
    <w:rsid w:val="008C36AB"/>
    <w:rsid w:val="008C6827"/>
    <w:rsid w:val="008E48FB"/>
    <w:rsid w:val="008E6326"/>
    <w:rsid w:val="008E6BED"/>
    <w:rsid w:val="00904CB6"/>
    <w:rsid w:val="00914961"/>
    <w:rsid w:val="009227CA"/>
    <w:rsid w:val="0092483A"/>
    <w:rsid w:val="00933AC3"/>
    <w:rsid w:val="00936AB5"/>
    <w:rsid w:val="00942049"/>
    <w:rsid w:val="009440CC"/>
    <w:rsid w:val="00952BFD"/>
    <w:rsid w:val="0096683E"/>
    <w:rsid w:val="00984A4E"/>
    <w:rsid w:val="009A3173"/>
    <w:rsid w:val="009B111B"/>
    <w:rsid w:val="009E25EF"/>
    <w:rsid w:val="009E4DA8"/>
    <w:rsid w:val="009F4449"/>
    <w:rsid w:val="00A0436A"/>
    <w:rsid w:val="00A12A32"/>
    <w:rsid w:val="00A12B5B"/>
    <w:rsid w:val="00A13DBA"/>
    <w:rsid w:val="00A14B0C"/>
    <w:rsid w:val="00A2496D"/>
    <w:rsid w:val="00A2757B"/>
    <w:rsid w:val="00A45630"/>
    <w:rsid w:val="00A50ABB"/>
    <w:rsid w:val="00A6107E"/>
    <w:rsid w:val="00A642DE"/>
    <w:rsid w:val="00A670E3"/>
    <w:rsid w:val="00A77EC6"/>
    <w:rsid w:val="00A85562"/>
    <w:rsid w:val="00A864D7"/>
    <w:rsid w:val="00A9312F"/>
    <w:rsid w:val="00AA2D66"/>
    <w:rsid w:val="00AA4E3D"/>
    <w:rsid w:val="00AB00CB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CD"/>
    <w:rsid w:val="00B251C8"/>
    <w:rsid w:val="00B32896"/>
    <w:rsid w:val="00B36B62"/>
    <w:rsid w:val="00B47D84"/>
    <w:rsid w:val="00B5144C"/>
    <w:rsid w:val="00B52866"/>
    <w:rsid w:val="00B77F48"/>
    <w:rsid w:val="00B86906"/>
    <w:rsid w:val="00B92F62"/>
    <w:rsid w:val="00BA1363"/>
    <w:rsid w:val="00BA699A"/>
    <w:rsid w:val="00BA7903"/>
    <w:rsid w:val="00BB23C2"/>
    <w:rsid w:val="00BB4A41"/>
    <w:rsid w:val="00BB4E51"/>
    <w:rsid w:val="00BB6AAE"/>
    <w:rsid w:val="00BB6AF1"/>
    <w:rsid w:val="00BB7855"/>
    <w:rsid w:val="00BC5404"/>
    <w:rsid w:val="00BF01B7"/>
    <w:rsid w:val="00C05700"/>
    <w:rsid w:val="00C23F8C"/>
    <w:rsid w:val="00C24CDC"/>
    <w:rsid w:val="00C26C78"/>
    <w:rsid w:val="00C42873"/>
    <w:rsid w:val="00C42D53"/>
    <w:rsid w:val="00C43C19"/>
    <w:rsid w:val="00C5135E"/>
    <w:rsid w:val="00C6244F"/>
    <w:rsid w:val="00C66AD6"/>
    <w:rsid w:val="00C67B96"/>
    <w:rsid w:val="00C67EBC"/>
    <w:rsid w:val="00C7670E"/>
    <w:rsid w:val="00C872BB"/>
    <w:rsid w:val="00C94FBE"/>
    <w:rsid w:val="00C97238"/>
    <w:rsid w:val="00CB2CC9"/>
    <w:rsid w:val="00CC7C6D"/>
    <w:rsid w:val="00CD2781"/>
    <w:rsid w:val="00CD323E"/>
    <w:rsid w:val="00CE0252"/>
    <w:rsid w:val="00CE0C6E"/>
    <w:rsid w:val="00CE3E2C"/>
    <w:rsid w:val="00CE5291"/>
    <w:rsid w:val="00CE76B8"/>
    <w:rsid w:val="00CE7C8F"/>
    <w:rsid w:val="00CE7F5B"/>
    <w:rsid w:val="00CF7E2F"/>
    <w:rsid w:val="00D00BD7"/>
    <w:rsid w:val="00D01B23"/>
    <w:rsid w:val="00D06E99"/>
    <w:rsid w:val="00D0708E"/>
    <w:rsid w:val="00D15FB2"/>
    <w:rsid w:val="00D255E1"/>
    <w:rsid w:val="00D42E0C"/>
    <w:rsid w:val="00D649B2"/>
    <w:rsid w:val="00D70C0C"/>
    <w:rsid w:val="00D80E83"/>
    <w:rsid w:val="00D90016"/>
    <w:rsid w:val="00D951CD"/>
    <w:rsid w:val="00DA284A"/>
    <w:rsid w:val="00DC6746"/>
    <w:rsid w:val="00DD0159"/>
    <w:rsid w:val="00DD1DA2"/>
    <w:rsid w:val="00DD5A70"/>
    <w:rsid w:val="00DE0FA5"/>
    <w:rsid w:val="00E01FEC"/>
    <w:rsid w:val="00E037C9"/>
    <w:rsid w:val="00E07ACC"/>
    <w:rsid w:val="00E149C0"/>
    <w:rsid w:val="00E2710B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637A"/>
    <w:rsid w:val="00E67DB5"/>
    <w:rsid w:val="00E73BEB"/>
    <w:rsid w:val="00E7708C"/>
    <w:rsid w:val="00E8096E"/>
    <w:rsid w:val="00E839A0"/>
    <w:rsid w:val="00E84E25"/>
    <w:rsid w:val="00E93312"/>
    <w:rsid w:val="00EA7D8C"/>
    <w:rsid w:val="00ED41A9"/>
    <w:rsid w:val="00EE0084"/>
    <w:rsid w:val="00EE5927"/>
    <w:rsid w:val="00EF1164"/>
    <w:rsid w:val="00EF532C"/>
    <w:rsid w:val="00EF7987"/>
    <w:rsid w:val="00EF7C69"/>
    <w:rsid w:val="00F045A2"/>
    <w:rsid w:val="00F162DC"/>
    <w:rsid w:val="00F163F8"/>
    <w:rsid w:val="00F3336D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8550F"/>
    <w:rsid w:val="00F926BE"/>
    <w:rsid w:val="00F96B78"/>
    <w:rsid w:val="00FA4CFB"/>
    <w:rsid w:val="00FB0960"/>
    <w:rsid w:val="00FB6D44"/>
    <w:rsid w:val="00FC4195"/>
    <w:rsid w:val="00FD2499"/>
    <w:rsid w:val="00FD679B"/>
    <w:rsid w:val="00FF3184"/>
    <w:rsid w:val="00FF3CBB"/>
    <w:rsid w:val="00FF48ED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99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465</TotalTime>
  <Pages>13</Pages>
  <Words>1492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9681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Agustín Collareda, Cintia Hernandez y Hugo Frey</dc:creator>
  <cp:keywords/>
  <dc:description/>
  <cp:lastModifiedBy>Agustin Collareda</cp:lastModifiedBy>
  <cp:revision>55</cp:revision>
  <dcterms:created xsi:type="dcterms:W3CDTF">2024-09-22T23:23:00Z</dcterms:created>
  <dcterms:modified xsi:type="dcterms:W3CDTF">2024-10-11T16:43:00Z</dcterms:modified>
  <cp:category>Fase [], Iteración []</cp:category>
</cp:coreProperties>
</file>