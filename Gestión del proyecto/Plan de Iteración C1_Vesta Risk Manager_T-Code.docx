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F6A99B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CC8FE3B" w14:textId="50F014A3" w:rsidR="000217E9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548330" w:history="1">
            <w:r w:rsidR="000217E9" w:rsidRPr="00BC7E75">
              <w:rPr>
                <w:rStyle w:val="Hipervnculo"/>
                <w:noProof/>
              </w:rPr>
              <w:t>Introducción</w:t>
            </w:r>
            <w:r w:rsidR="000217E9">
              <w:rPr>
                <w:noProof/>
                <w:webHidden/>
              </w:rPr>
              <w:tab/>
            </w:r>
            <w:r w:rsidR="000217E9">
              <w:rPr>
                <w:noProof/>
                <w:webHidden/>
              </w:rPr>
              <w:fldChar w:fldCharType="begin"/>
            </w:r>
            <w:r w:rsidR="000217E9">
              <w:rPr>
                <w:noProof/>
                <w:webHidden/>
              </w:rPr>
              <w:instrText xml:space="preserve"> PAGEREF _Toc179548330 \h </w:instrText>
            </w:r>
            <w:r w:rsidR="000217E9">
              <w:rPr>
                <w:noProof/>
                <w:webHidden/>
              </w:rPr>
            </w:r>
            <w:r w:rsidR="000217E9"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 w:rsidR="000217E9">
              <w:rPr>
                <w:noProof/>
                <w:webHidden/>
              </w:rPr>
              <w:fldChar w:fldCharType="end"/>
            </w:r>
          </w:hyperlink>
        </w:p>
        <w:p w14:paraId="35CDD99A" w14:textId="386A1E1F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1" w:history="1">
            <w:r w:rsidRPr="00BC7E7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D51" w14:textId="0AD51520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2" w:history="1">
            <w:r w:rsidRPr="00BC7E7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421" w14:textId="08367E8D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3" w:history="1">
            <w:r w:rsidRPr="00BC7E7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AFAC" w14:textId="294BB2A3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4" w:history="1">
            <w:r w:rsidRPr="00BC7E7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32B9" w14:textId="18566D4D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5" w:history="1">
            <w:r w:rsidRPr="00BC7E7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C9DC" w14:textId="4BF52CEE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6" w:history="1">
            <w:r w:rsidRPr="00BC7E7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0EB" w14:textId="263533B3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7" w:history="1">
            <w:r w:rsidRPr="00BC7E75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929A" w14:textId="2F5D9F64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8" w:history="1">
            <w:r w:rsidRPr="00BC7E7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DF82" w14:textId="0429ABB2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39" w:history="1">
            <w:r w:rsidRPr="00BC7E7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597" w14:textId="6E2BD306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0" w:history="1">
            <w:r w:rsidRPr="00BC7E7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7A1E" w14:textId="440C21E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1" w:history="1">
            <w:r w:rsidRPr="00BC7E7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98E7" w14:textId="24F01A5C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2" w:history="1">
            <w:r w:rsidRPr="00BC7E7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C51D" w14:textId="1022AEBC" w:rsidR="000217E9" w:rsidRDefault="000217E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3" w:history="1">
            <w:r w:rsidRPr="00BC7E7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B24A" w14:textId="201C1222" w:rsidR="000217E9" w:rsidRDefault="000217E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548344" w:history="1">
            <w:r w:rsidRPr="00BC7E7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7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4CCCA908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79548330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79548331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79548332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79548333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79548334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5F5D5F5D" w14:textId="0C2CD086" w:rsidR="0072761D" w:rsidRDefault="0072761D" w:rsidP="0072761D">
      <w:pPr>
        <w:pStyle w:val="Prrafodelista"/>
        <w:numPr>
          <w:ilvl w:val="0"/>
          <w:numId w:val="16"/>
        </w:numPr>
      </w:pPr>
      <w:r>
        <w:t>Completar el desarrollo del modelo arquitectónico y de diseño.</w:t>
      </w:r>
    </w:p>
    <w:p w14:paraId="59CC97D2" w14:textId="7E6355F1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el modelo de datos.</w:t>
      </w:r>
    </w:p>
    <w:p w14:paraId="0F22BC0A" w14:textId="47C396E9" w:rsidR="0072761D" w:rsidRDefault="0072761D" w:rsidP="0072761D">
      <w:pPr>
        <w:pStyle w:val="Prrafodelista"/>
        <w:numPr>
          <w:ilvl w:val="0"/>
          <w:numId w:val="16"/>
        </w:numPr>
      </w:pPr>
      <w:r>
        <w:t>Implementar correctamente la primera tanda de casos de uso.</w:t>
      </w:r>
    </w:p>
    <w:p w14:paraId="63BD7CCC" w14:textId="67D9DC1E" w:rsidR="0072761D" w:rsidRDefault="0072761D" w:rsidP="0072761D">
      <w:pPr>
        <w:pStyle w:val="Prrafodelista"/>
        <w:numPr>
          <w:ilvl w:val="0"/>
          <w:numId w:val="16"/>
        </w:numPr>
      </w:pPr>
      <w:r>
        <w:t>Realizar plan de iteración, gestión de riesgos y estimación de la fase de construcción iteración 2.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79548335"/>
      <w:r>
        <w:lastRenderedPageBreak/>
        <w:t>Elementos de la Línea Base</w:t>
      </w:r>
      <w:bookmarkEnd w:id="5"/>
    </w:p>
    <w:p w14:paraId="1AFB9BE9" w14:textId="65FEDCF6" w:rsidR="00E511E0" w:rsidRDefault="00CF2AD4" w:rsidP="00CF2AD4">
      <w:pPr>
        <w:pStyle w:val="Prrafodelista"/>
        <w:numPr>
          <w:ilvl w:val="0"/>
          <w:numId w:val="16"/>
        </w:numPr>
      </w:pPr>
      <w:r>
        <w:t>Modelo arquitectónico.</w:t>
      </w:r>
    </w:p>
    <w:p w14:paraId="43FC9FE2" w14:textId="7D6FB184" w:rsidR="00CF2AD4" w:rsidRDefault="00CF2AD4" w:rsidP="00CF2AD4">
      <w:pPr>
        <w:pStyle w:val="Prrafodelista"/>
        <w:numPr>
          <w:ilvl w:val="0"/>
          <w:numId w:val="16"/>
        </w:numPr>
      </w:pPr>
      <w:r>
        <w:t>Modelo de diseño.</w:t>
      </w:r>
    </w:p>
    <w:p w14:paraId="7911FB23" w14:textId="40FA013A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del modelo de datos.</w:t>
      </w:r>
    </w:p>
    <w:p w14:paraId="79BE4C42" w14:textId="520DD3AE" w:rsidR="00CF2AD4" w:rsidRDefault="00CF2AD4" w:rsidP="00CF2AD4">
      <w:pPr>
        <w:pStyle w:val="Prrafodelista"/>
        <w:numPr>
          <w:ilvl w:val="0"/>
          <w:numId w:val="16"/>
        </w:numPr>
      </w:pPr>
      <w:r>
        <w:t>Implementación de la primera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79548336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1812B8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7C7112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184FC7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Elaborar </w:t>
            </w:r>
            <w:r w:rsidR="00533DD3"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modelo arquitectónico</w:t>
            </w:r>
          </w:p>
        </w:tc>
        <w:tc>
          <w:tcPr>
            <w:tcW w:w="440" w:type="pct"/>
            <w:vAlign w:val="center"/>
          </w:tcPr>
          <w:p w14:paraId="1869B246" w14:textId="226B9545" w:rsidR="007C7112" w:rsidRPr="001812B8" w:rsidRDefault="007C7112" w:rsidP="00D5780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11/10</w:t>
            </w:r>
          </w:p>
        </w:tc>
        <w:tc>
          <w:tcPr>
            <w:tcW w:w="440" w:type="pct"/>
            <w:vAlign w:val="center"/>
          </w:tcPr>
          <w:p w14:paraId="29E8E3C0" w14:textId="110DD49F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/10</w:t>
            </w:r>
          </w:p>
        </w:tc>
        <w:tc>
          <w:tcPr>
            <w:tcW w:w="646" w:type="pct"/>
          </w:tcPr>
          <w:p w14:paraId="26FB3631" w14:textId="40A4EE9F" w:rsidR="007C7112" w:rsidRPr="00DE0A69" w:rsidRDefault="00DE0A69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E0A6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13/10</w:t>
            </w:r>
          </w:p>
        </w:tc>
        <w:tc>
          <w:tcPr>
            <w:tcW w:w="662" w:type="pct"/>
          </w:tcPr>
          <w:p w14:paraId="13AF1EE9" w14:textId="4A82493E" w:rsidR="007C7112" w:rsidRPr="00DE0A69" w:rsidRDefault="00DE0A69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E0A6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15/10</w:t>
            </w:r>
          </w:p>
        </w:tc>
        <w:tc>
          <w:tcPr>
            <w:tcW w:w="792" w:type="pct"/>
          </w:tcPr>
          <w:p w14:paraId="206ADA99" w14:textId="09FB95D1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7112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44A40EA9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Definición de objetivos arquitectónicos y restricciones</w:t>
            </w:r>
          </w:p>
        </w:tc>
        <w:tc>
          <w:tcPr>
            <w:tcW w:w="440" w:type="pct"/>
            <w:vAlign w:val="center"/>
          </w:tcPr>
          <w:p w14:paraId="6523BA0E" w14:textId="54B2D889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6A5A3A6" w14:textId="4D98603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4BB48592" w14:textId="2E6E25A6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00B61AE" w14:textId="52A71FC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294A062" w14:textId="40419C0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655B149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Caso de Uso</w:t>
            </w:r>
          </w:p>
        </w:tc>
        <w:tc>
          <w:tcPr>
            <w:tcW w:w="440" w:type="pct"/>
            <w:vAlign w:val="center"/>
          </w:tcPr>
          <w:p w14:paraId="5A98B586" w14:textId="035A534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2F78B3A4" w14:textId="1C28FC1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10A324EC" w14:textId="1109148C" w:rsidR="007C7112" w:rsidRPr="001479F6" w:rsidRDefault="001479F6" w:rsidP="0099675F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3C51F8E3" w14:textId="146D23B2" w:rsidR="007C7112" w:rsidRPr="001812B8" w:rsidRDefault="001479F6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3FAF1F56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71AD388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Lógica</w:t>
            </w:r>
          </w:p>
        </w:tc>
        <w:tc>
          <w:tcPr>
            <w:tcW w:w="440" w:type="pct"/>
            <w:vAlign w:val="center"/>
          </w:tcPr>
          <w:p w14:paraId="248EFB33" w14:textId="3B39590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C47A713" w14:textId="6B5BC815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C3DB477" w14:textId="707A0FC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62" w:type="pct"/>
          </w:tcPr>
          <w:p w14:paraId="5A8968DB" w14:textId="6667879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03E14BB0" w14:textId="2FC603B8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164F883F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Elaboración de vista de procesos, liberación e implementación</w:t>
            </w:r>
          </w:p>
        </w:tc>
        <w:tc>
          <w:tcPr>
            <w:tcW w:w="440" w:type="pct"/>
            <w:vAlign w:val="center"/>
          </w:tcPr>
          <w:p w14:paraId="33711E7A" w14:textId="22194F0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12/10</w:t>
            </w:r>
          </w:p>
        </w:tc>
        <w:tc>
          <w:tcPr>
            <w:tcW w:w="440" w:type="pct"/>
            <w:vAlign w:val="center"/>
          </w:tcPr>
          <w:p w14:paraId="15AB0889" w14:textId="3B17C3A4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646" w:type="pct"/>
          </w:tcPr>
          <w:p w14:paraId="70283EED" w14:textId="1DA55D23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62" w:type="pct"/>
          </w:tcPr>
          <w:p w14:paraId="661E0F6B" w14:textId="48613121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792" w:type="pct"/>
          </w:tcPr>
          <w:p w14:paraId="5D733DEB" w14:textId="6488908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67467DA4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despliegue</w:t>
            </w:r>
          </w:p>
        </w:tc>
        <w:tc>
          <w:tcPr>
            <w:tcW w:w="440" w:type="pct"/>
            <w:vAlign w:val="center"/>
          </w:tcPr>
          <w:p w14:paraId="319760DA" w14:textId="19B947B7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176B4F88" w14:textId="68125F2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35E8A6B8" w14:textId="5994ABB9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62" w:type="pct"/>
          </w:tcPr>
          <w:p w14:paraId="4F070B78" w14:textId="378CB4BF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2A425D6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B30E545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objetos</w:t>
            </w:r>
          </w:p>
        </w:tc>
        <w:tc>
          <w:tcPr>
            <w:tcW w:w="440" w:type="pct"/>
            <w:vAlign w:val="center"/>
          </w:tcPr>
          <w:p w14:paraId="22431928" w14:textId="740108DA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0328DF83" w14:textId="23D9D5B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67BACCE4" w14:textId="1AC2A2B2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255D09" w14:textId="37E84AED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2135F1C" w14:textId="5C4FD182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7C711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06D6B20E" w:rsidR="007C7112" w:rsidRPr="001812B8" w:rsidRDefault="007C7112" w:rsidP="0099675F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de diagrama de paquetes</w:t>
            </w:r>
          </w:p>
        </w:tc>
        <w:tc>
          <w:tcPr>
            <w:tcW w:w="440" w:type="pct"/>
            <w:vAlign w:val="center"/>
          </w:tcPr>
          <w:p w14:paraId="797050E8" w14:textId="66BD7713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13/10</w:t>
            </w:r>
          </w:p>
        </w:tc>
        <w:tc>
          <w:tcPr>
            <w:tcW w:w="440" w:type="pct"/>
            <w:vAlign w:val="center"/>
          </w:tcPr>
          <w:p w14:paraId="64DCBE14" w14:textId="76E929FE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646" w:type="pct"/>
          </w:tcPr>
          <w:p w14:paraId="09C4B07D" w14:textId="2CC94D80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C8FE202" w14:textId="41AEF055" w:rsidR="007C7112" w:rsidRPr="001812B8" w:rsidRDefault="00602BCD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74F164" w14:textId="1D6F294B" w:rsidR="007C7112" w:rsidRPr="001812B8" w:rsidRDefault="007C7112" w:rsidP="0099675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259E7BCC" w:rsidR="007C7112" w:rsidRPr="001812B8" w:rsidRDefault="007C7112" w:rsidP="001D43C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Arquitectura del sistema</w:t>
            </w:r>
          </w:p>
        </w:tc>
        <w:tc>
          <w:tcPr>
            <w:tcW w:w="440" w:type="pct"/>
            <w:vAlign w:val="center"/>
          </w:tcPr>
          <w:p w14:paraId="34AEAB86" w14:textId="47B2C9D6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14/10</w:t>
            </w:r>
          </w:p>
        </w:tc>
        <w:tc>
          <w:tcPr>
            <w:tcW w:w="440" w:type="pct"/>
            <w:vAlign w:val="center"/>
          </w:tcPr>
          <w:p w14:paraId="2BF71503" w14:textId="567A52B5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4FCDAD56" w14:textId="6F46B5A2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5AAFC632" w14:textId="06B2F001" w:rsidR="007C7112" w:rsidRPr="001812B8" w:rsidRDefault="00602BCD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40EDEC0E" w14:textId="46DE56AB" w:rsidR="007C7112" w:rsidRPr="001812B8" w:rsidRDefault="007C7112" w:rsidP="001D43C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252A74CC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arquitectura del sistema</w:t>
            </w:r>
          </w:p>
        </w:tc>
        <w:tc>
          <w:tcPr>
            <w:tcW w:w="440" w:type="pct"/>
            <w:vAlign w:val="center"/>
          </w:tcPr>
          <w:p w14:paraId="1515C0FE" w14:textId="4B2AA4C5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E999F65" w14:textId="1DB9BF02" w:rsidR="007C7112" w:rsidRPr="001812B8" w:rsidRDefault="007C7112" w:rsidP="00A04A6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6684DEB3" w14:textId="19AE1C6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260605B" w14:textId="3BEFD9F9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792" w:type="pct"/>
          </w:tcPr>
          <w:p w14:paraId="165D490B" w14:textId="3BF12017" w:rsidR="007C7112" w:rsidRPr="001812B8" w:rsidRDefault="00734A3F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7C711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36BE140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15/10</w:t>
            </w:r>
          </w:p>
        </w:tc>
        <w:tc>
          <w:tcPr>
            <w:tcW w:w="440" w:type="pct"/>
            <w:vAlign w:val="center"/>
          </w:tcPr>
          <w:p w14:paraId="2402070D" w14:textId="01B26532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7CD5566F" w14:textId="44A6D9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646" w:type="pct"/>
          </w:tcPr>
          <w:p w14:paraId="5B42C311" w14:textId="7B89FA7F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2B693240" w14:textId="775BE08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</w:tcPr>
          <w:p w14:paraId="1F61E2ED" w14:textId="2453517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7C711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6D2CC68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Finalización de Modelo de Diseño</w:t>
            </w:r>
          </w:p>
        </w:tc>
        <w:tc>
          <w:tcPr>
            <w:tcW w:w="440" w:type="pct"/>
            <w:vAlign w:val="center"/>
          </w:tcPr>
          <w:p w14:paraId="7FDED569" w14:textId="6B0E7516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22AE1974" w14:textId="6872EB71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734A3F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642BE9A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7DB989ED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7C711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5AC9E4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casos de uso</w:t>
            </w:r>
          </w:p>
        </w:tc>
        <w:tc>
          <w:tcPr>
            <w:tcW w:w="440" w:type="pct"/>
            <w:vAlign w:val="center"/>
          </w:tcPr>
          <w:p w14:paraId="31B23707" w14:textId="569E1B28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1CF5C2D0" w14:textId="1F7A2926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5D4A2C41" w14:textId="564702A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0AB5C7D" w14:textId="7D3DBEC5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3F730A" w14:textId="183B940C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7C711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222ADB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objetos</w:t>
            </w:r>
          </w:p>
        </w:tc>
        <w:tc>
          <w:tcPr>
            <w:tcW w:w="440" w:type="pct"/>
            <w:vAlign w:val="center"/>
          </w:tcPr>
          <w:p w14:paraId="3F99B316" w14:textId="782F1459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06783959" w14:textId="0F04E59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A04A66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646" w:type="pct"/>
          </w:tcPr>
          <w:p w14:paraId="22DA364A" w14:textId="44CC804E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89E3EE" w14:textId="74630A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D3CC374" w14:textId="0907EFDF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4ED16D1A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Diseño de Subsistemas</w:t>
            </w:r>
          </w:p>
        </w:tc>
        <w:tc>
          <w:tcPr>
            <w:tcW w:w="440" w:type="pct"/>
            <w:vAlign w:val="center"/>
          </w:tcPr>
          <w:p w14:paraId="0E1EEC9B" w14:textId="2DCA919A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="000F0A73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/10</w:t>
            </w:r>
          </w:p>
        </w:tc>
        <w:tc>
          <w:tcPr>
            <w:tcW w:w="440" w:type="pct"/>
            <w:vAlign w:val="center"/>
          </w:tcPr>
          <w:p w14:paraId="5367A596" w14:textId="2E3DCBE4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3D3DBF77" w14:textId="168A3206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EE692CF" w14:textId="721CCF3B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485CEF" w14:textId="14F9D17E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20C1642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A72D8AE" w14:textId="50CFE1AF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componentes</w:t>
            </w:r>
          </w:p>
        </w:tc>
        <w:tc>
          <w:tcPr>
            <w:tcW w:w="440" w:type="pct"/>
            <w:vAlign w:val="center"/>
          </w:tcPr>
          <w:p w14:paraId="42EF3912" w14:textId="52A9F16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6E6D2CCF" w14:textId="26B598B7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E894B4D" w14:textId="04A7CCAD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7837AF7" w14:textId="3463C22C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D5CEB72" w14:textId="6CA68D88" w:rsidR="007C7112" w:rsidRPr="001812B8" w:rsidRDefault="000F0A73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7C7112" w:rsidRPr="00B230EA" w14:paraId="49987F2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1CA4F9C" w14:textId="4BA01C00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secuencia</w:t>
            </w:r>
          </w:p>
        </w:tc>
        <w:tc>
          <w:tcPr>
            <w:tcW w:w="440" w:type="pct"/>
            <w:vAlign w:val="center"/>
          </w:tcPr>
          <w:p w14:paraId="695CC712" w14:textId="3EFC3F4C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274DEE9C" w14:textId="66DB6E91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6BBFA46C" w14:textId="7777777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CC113C" w14:textId="7C6FC241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73C78DD1" w14:textId="2A1103D0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02BCD" w:rsidRPr="00B230EA" w14:paraId="38934617" w14:textId="77777777" w:rsidTr="00602BCD">
        <w:trPr>
          <w:trHeight w:val="537"/>
          <w:jc w:val="center"/>
        </w:trPr>
        <w:tc>
          <w:tcPr>
            <w:tcW w:w="2020" w:type="pct"/>
            <w:vAlign w:val="center"/>
          </w:tcPr>
          <w:p w14:paraId="2FAAAD15" w14:textId="033F493B" w:rsidR="00602BCD" w:rsidRPr="001812B8" w:rsidRDefault="00602BCD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diagrama de colaboración</w:t>
            </w:r>
          </w:p>
        </w:tc>
        <w:tc>
          <w:tcPr>
            <w:tcW w:w="440" w:type="pct"/>
            <w:vAlign w:val="center"/>
          </w:tcPr>
          <w:p w14:paraId="41BEC6C9" w14:textId="392AC292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EDCE3C9" w14:textId="4669BBD9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1308" w:type="pct"/>
            <w:gridSpan w:val="2"/>
          </w:tcPr>
          <w:p w14:paraId="1CEC430A" w14:textId="512BCF7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 se realizo</w:t>
            </w:r>
          </w:p>
        </w:tc>
        <w:tc>
          <w:tcPr>
            <w:tcW w:w="792" w:type="pct"/>
          </w:tcPr>
          <w:p w14:paraId="0B1B7CE6" w14:textId="615D31DE" w:rsidR="00602BCD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7C7112" w:rsidRPr="00B230EA" w14:paraId="0525EBC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517BFF1" w14:textId="4FC0A916" w:rsidR="007C7112" w:rsidRPr="001812B8" w:rsidRDefault="007C7112" w:rsidP="007C711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Modelo de Diseño</w:t>
            </w:r>
          </w:p>
        </w:tc>
        <w:tc>
          <w:tcPr>
            <w:tcW w:w="440" w:type="pct"/>
            <w:vAlign w:val="center"/>
          </w:tcPr>
          <w:p w14:paraId="5B2B7690" w14:textId="07D37E72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2D704F60" w14:textId="4A7891F0" w:rsidR="007C7112" w:rsidRPr="001812B8" w:rsidRDefault="00A04A66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287D3101" w14:textId="0340BB59" w:rsidR="007C7112" w:rsidRPr="001812B8" w:rsidRDefault="00DE0A69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2C2795CF" w14:textId="077707B8" w:rsidR="007C7112" w:rsidRPr="001812B8" w:rsidRDefault="00602BCD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8A1E047" w14:textId="2ED49367" w:rsidR="007C7112" w:rsidRPr="001812B8" w:rsidRDefault="007C7112" w:rsidP="007C711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A04A66" w:rsidRPr="00B230EA" w14:paraId="1955453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6AE1B2E" w14:textId="741F0B8E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diseño</w:t>
            </w:r>
          </w:p>
          <w:p w14:paraId="20FDF27C" w14:textId="20225E49" w:rsidR="00A04A66" w:rsidRPr="001812B8" w:rsidRDefault="00A04A66" w:rsidP="00A04A6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494C4734" w14:textId="59F6B949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0E546CA9" w14:textId="692F0460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646" w:type="pct"/>
          </w:tcPr>
          <w:p w14:paraId="57D94FE8" w14:textId="52A3FBB9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662" w:type="pct"/>
          </w:tcPr>
          <w:p w14:paraId="46DB602E" w14:textId="3A05B17E" w:rsidR="00A04A66" w:rsidRPr="001812B8" w:rsidRDefault="00602BCD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905A9F0" w14:textId="5A9EBA02" w:rsidR="00A04A66" w:rsidRPr="001812B8" w:rsidRDefault="00A04A66" w:rsidP="00A04A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13F86C4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CDAB532" w14:textId="4C04061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Clases de Diseño</w:t>
            </w:r>
          </w:p>
        </w:tc>
        <w:tc>
          <w:tcPr>
            <w:tcW w:w="440" w:type="pct"/>
            <w:vAlign w:val="center"/>
          </w:tcPr>
          <w:p w14:paraId="3D65F3EA" w14:textId="198DECE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0B4B2D0E" w14:textId="2606179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1EBFA9AF" w14:textId="1A512E2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0A44A74B" w14:textId="3765319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5E0C2BC7" w14:textId="7C675BC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125F94D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AC0D1E0" w14:textId="49AF1C00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Definir y especificar clases de diseño</w:t>
            </w:r>
          </w:p>
        </w:tc>
        <w:tc>
          <w:tcPr>
            <w:tcW w:w="440" w:type="pct"/>
            <w:vAlign w:val="center"/>
          </w:tcPr>
          <w:p w14:paraId="02407045" w14:textId="0D97912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7D1FBE23" w14:textId="51D27EA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C3C9BE6" w14:textId="170388CC" w:rsidR="00DE0A69" w:rsidRPr="00602BCD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5A1CC953" w14:textId="1A79E34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5CE31F6" w14:textId="4F0E6CE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1559A0D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C17BBB1" w14:textId="5FFD4C2C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clases de diseño</w:t>
            </w:r>
          </w:p>
        </w:tc>
        <w:tc>
          <w:tcPr>
            <w:tcW w:w="440" w:type="pct"/>
            <w:vAlign w:val="center"/>
          </w:tcPr>
          <w:p w14:paraId="258852AA" w14:textId="1657743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79D803AB" w14:textId="09C4D60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3F1CAD9" w14:textId="28A8E36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2D95E82B" w14:textId="72292D3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6F11B500" w14:textId="0A7740E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69" w:rsidRPr="00B230EA" w14:paraId="5B62C4B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A0A4E2" w14:textId="7E1C2D01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</w:t>
            </w:r>
            <w:r w:rsidR="00681DE7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correcciones</w:t>
            </w: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las clases de diseño</w:t>
            </w:r>
          </w:p>
        </w:tc>
        <w:tc>
          <w:tcPr>
            <w:tcW w:w="440" w:type="pct"/>
            <w:vAlign w:val="center"/>
          </w:tcPr>
          <w:p w14:paraId="62E252AF" w14:textId="5FDB5CB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1F8AE296" w14:textId="21A4912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2E235442" w14:textId="516EC2C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7</w:t>
            </w: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1C64318F" w14:textId="2133933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792" w:type="pct"/>
          </w:tcPr>
          <w:p w14:paraId="4ACDFCA9" w14:textId="18267AD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250AED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0665AD" w14:textId="71E03E7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Modelo de componentes</w:t>
            </w:r>
          </w:p>
        </w:tc>
        <w:tc>
          <w:tcPr>
            <w:tcW w:w="440" w:type="pct"/>
            <w:vAlign w:val="center"/>
          </w:tcPr>
          <w:p w14:paraId="4A774F9A" w14:textId="34E97BA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15/10</w:t>
            </w:r>
          </w:p>
        </w:tc>
        <w:tc>
          <w:tcPr>
            <w:tcW w:w="440" w:type="pct"/>
            <w:vAlign w:val="center"/>
          </w:tcPr>
          <w:p w14:paraId="5E3591CD" w14:textId="457E95F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7A77D6CF" w14:textId="53A68D5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C916F4C" w14:textId="378A027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827418F" w14:textId="20F049F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0858A2A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FD51DA9" w14:textId="1D6F287A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componentes</w:t>
            </w:r>
          </w:p>
        </w:tc>
        <w:tc>
          <w:tcPr>
            <w:tcW w:w="440" w:type="pct"/>
            <w:vAlign w:val="center"/>
          </w:tcPr>
          <w:p w14:paraId="7DDFA765" w14:textId="56CA56F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0825C714" w14:textId="0B11EF7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4B385768" w14:textId="448DC60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CA1407A" w14:textId="0DF3E8B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C5307A2" w14:textId="2B0EA86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HC</w:t>
            </w:r>
          </w:p>
        </w:tc>
      </w:tr>
      <w:tr w:rsidR="00DE0A69" w:rsidRPr="00B230EA" w14:paraId="06596E7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9C11B0" w14:textId="7784F218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modelo de componentes</w:t>
            </w:r>
          </w:p>
        </w:tc>
        <w:tc>
          <w:tcPr>
            <w:tcW w:w="440" w:type="pct"/>
            <w:vAlign w:val="center"/>
          </w:tcPr>
          <w:p w14:paraId="4A5F5432" w14:textId="4326C93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440" w:type="pct"/>
            <w:vAlign w:val="center"/>
          </w:tcPr>
          <w:p w14:paraId="462DD20A" w14:textId="42029EE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16/10</w:t>
            </w:r>
          </w:p>
        </w:tc>
        <w:tc>
          <w:tcPr>
            <w:tcW w:w="646" w:type="pct"/>
          </w:tcPr>
          <w:p w14:paraId="66DF953C" w14:textId="6133A85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A6D0334" w14:textId="15CD249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20A4A7" w14:textId="4ACFB28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5A185C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4D20E50" w14:textId="7AD0575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18/10</w:t>
            </w:r>
          </w:p>
        </w:tc>
        <w:tc>
          <w:tcPr>
            <w:tcW w:w="440" w:type="pct"/>
            <w:vAlign w:val="center"/>
          </w:tcPr>
          <w:p w14:paraId="697BFBBC" w14:textId="4AA2C2E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17/10</w:t>
            </w:r>
          </w:p>
        </w:tc>
        <w:tc>
          <w:tcPr>
            <w:tcW w:w="440" w:type="pct"/>
            <w:vAlign w:val="center"/>
          </w:tcPr>
          <w:p w14:paraId="547551FB" w14:textId="3A22FF9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46" w:type="pct"/>
          </w:tcPr>
          <w:p w14:paraId="3ECBD787" w14:textId="4EADC35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02BCD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662" w:type="pct"/>
          </w:tcPr>
          <w:p w14:paraId="309C1358" w14:textId="7B2C563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3D6FF99" w14:textId="013385A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3800E7D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2AE694E" w14:textId="0C260BD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primera tanda de casos de uso</w:t>
            </w:r>
          </w:p>
        </w:tc>
        <w:tc>
          <w:tcPr>
            <w:tcW w:w="440" w:type="pct"/>
            <w:vAlign w:val="center"/>
          </w:tcPr>
          <w:p w14:paraId="680AAC53" w14:textId="3EEB245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7C81E7EE" w14:textId="7477761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12A731A6" w14:textId="1F84A88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F0F38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5E3C23E7" w14:textId="1F2E478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EAB985D" w14:textId="6E9ED41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E0A69" w:rsidRPr="00B230EA" w14:paraId="5CB50C5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70DBB2" w14:textId="77DC0135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42A9325A" w14:textId="778DE39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18/10</w:t>
            </w:r>
          </w:p>
        </w:tc>
        <w:tc>
          <w:tcPr>
            <w:tcW w:w="440" w:type="pct"/>
            <w:vAlign w:val="center"/>
          </w:tcPr>
          <w:p w14:paraId="6FFD75BE" w14:textId="6C9B0E7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46" w:type="pct"/>
          </w:tcPr>
          <w:p w14:paraId="699AEC10" w14:textId="28E06E26" w:rsidR="00DE0A69" w:rsidRPr="00C22697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775F0D55" w14:textId="6E89C5FD" w:rsidR="00DE0A69" w:rsidRPr="00C22697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148F68D2" w14:textId="2E8ED6F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53D237B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496750" w14:textId="6681E294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primera tanda de casos de uso</w:t>
            </w:r>
          </w:p>
        </w:tc>
        <w:tc>
          <w:tcPr>
            <w:tcW w:w="440" w:type="pct"/>
            <w:vAlign w:val="center"/>
          </w:tcPr>
          <w:p w14:paraId="510D2F05" w14:textId="39DBBEA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440" w:type="pct"/>
            <w:vAlign w:val="center"/>
          </w:tcPr>
          <w:p w14:paraId="01D1AD2F" w14:textId="7529C1C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63ED99CC" w14:textId="65CEFD6E" w:rsidR="00DE0A69" w:rsidRPr="00C22697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2D320A05" w14:textId="4D0FAA11" w:rsidR="00DE0A69" w:rsidRPr="00C22697" w:rsidRDefault="00DE0A69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73B7234D" w14:textId="76CA7FD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E0A69" w:rsidRPr="00B230EA" w14:paraId="4D151EA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A90D64" w14:textId="3AB39440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3D7394CA" w14:textId="0B4F949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161FCC99" w14:textId="4A24D43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646" w:type="pct"/>
          </w:tcPr>
          <w:p w14:paraId="310CB3B3" w14:textId="37B0513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0A177803" w14:textId="0227BB4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5CF8BA6F" w14:textId="0B46816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E0A69" w:rsidRPr="00B230EA" w14:paraId="3B1E959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71B733A" w14:textId="14E4E1A4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232078CD" w14:textId="604B2CF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20/10</w:t>
            </w:r>
          </w:p>
        </w:tc>
        <w:tc>
          <w:tcPr>
            <w:tcW w:w="440" w:type="pct"/>
            <w:vAlign w:val="center"/>
          </w:tcPr>
          <w:p w14:paraId="2FC70633" w14:textId="73B5A63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46" w:type="pct"/>
          </w:tcPr>
          <w:p w14:paraId="01458F13" w14:textId="4B45AF8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662" w:type="pct"/>
          </w:tcPr>
          <w:p w14:paraId="648E7663" w14:textId="4B6B1BC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22697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792" w:type="pct"/>
          </w:tcPr>
          <w:p w14:paraId="48608D6E" w14:textId="706C98D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FH, HC</w:t>
            </w:r>
          </w:p>
        </w:tc>
      </w:tr>
      <w:tr w:rsidR="00DE0A69" w:rsidRPr="00B230EA" w14:paraId="670339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5FAD080" w14:textId="159E84E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22/10</w:t>
            </w:r>
          </w:p>
        </w:tc>
        <w:tc>
          <w:tcPr>
            <w:tcW w:w="440" w:type="pct"/>
            <w:vAlign w:val="center"/>
          </w:tcPr>
          <w:p w14:paraId="321DAE98" w14:textId="459F65A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21/10</w:t>
            </w:r>
          </w:p>
        </w:tc>
        <w:tc>
          <w:tcPr>
            <w:tcW w:w="440" w:type="pct"/>
            <w:vAlign w:val="center"/>
          </w:tcPr>
          <w:p w14:paraId="37BFCCDE" w14:textId="1985011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646" w:type="pct"/>
          </w:tcPr>
          <w:p w14:paraId="479632FE" w14:textId="361F182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8706AEC" w14:textId="4A4437D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4233DB5" w14:textId="4163B05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53D6443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984481F" w14:textId="7BC4221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RK09</w:t>
            </w:r>
          </w:p>
        </w:tc>
        <w:tc>
          <w:tcPr>
            <w:tcW w:w="440" w:type="pct"/>
            <w:vAlign w:val="center"/>
          </w:tcPr>
          <w:p w14:paraId="52CF848F" w14:textId="396EE25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7E1D3DBC" w14:textId="4660EE6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42D642B1" w14:textId="34BF730B" w:rsidR="00DE0A69" w:rsidRPr="00DE0A69" w:rsidRDefault="00DE0A69" w:rsidP="00DE0A69">
            <w:pPr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30C961A2" w14:textId="13BDF129" w:rsidR="00DE0A69" w:rsidRPr="00DE0A69" w:rsidRDefault="00DE0A69" w:rsidP="00DE0A69">
            <w:pPr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792" w:type="pct"/>
          </w:tcPr>
          <w:p w14:paraId="38B35BD1" w14:textId="6255CD3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0AB6D12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8884F24" w14:textId="2B3FDBF9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Investigar métodos de prueba</w:t>
            </w:r>
          </w:p>
        </w:tc>
        <w:tc>
          <w:tcPr>
            <w:tcW w:w="440" w:type="pct"/>
            <w:vAlign w:val="center"/>
          </w:tcPr>
          <w:p w14:paraId="1050ED6D" w14:textId="23FFB61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440" w:type="pct"/>
            <w:vAlign w:val="center"/>
          </w:tcPr>
          <w:p w14:paraId="0BB11DCE" w14:textId="5C57052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4D12BF3" w14:textId="36C8257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19/10</w:t>
            </w:r>
          </w:p>
        </w:tc>
        <w:tc>
          <w:tcPr>
            <w:tcW w:w="662" w:type="pct"/>
          </w:tcPr>
          <w:p w14:paraId="078FC107" w14:textId="69E6337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0</w:t>
            </w: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792" w:type="pct"/>
          </w:tcPr>
          <w:p w14:paraId="30ECE26A" w14:textId="6C7694C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59B5B72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DB64C83" w14:textId="33C5F8DE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Modificar plan de pruebas</w:t>
            </w:r>
          </w:p>
        </w:tc>
        <w:tc>
          <w:tcPr>
            <w:tcW w:w="440" w:type="pct"/>
            <w:vAlign w:val="center"/>
          </w:tcPr>
          <w:p w14:paraId="45A2072B" w14:textId="72E22D4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3F9E4B2" w14:textId="1598959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4C765F7" w14:textId="44DF615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20</w:t>
            </w: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/10</w:t>
            </w:r>
          </w:p>
        </w:tc>
        <w:tc>
          <w:tcPr>
            <w:tcW w:w="662" w:type="pct"/>
          </w:tcPr>
          <w:p w14:paraId="009FA4C1" w14:textId="22ACD5E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69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792" w:type="pct"/>
          </w:tcPr>
          <w:p w14:paraId="0780226F" w14:textId="750DD66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48D50C7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05C7C4" w14:textId="549FE49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76CD683E" w14:textId="79999F0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124FBA6" w14:textId="5F0D699D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EA82AC9" w14:textId="2B001FD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4E0B5E7" w14:textId="5E4B2F18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2D6E326" w14:textId="7BC2A27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E0A69" w:rsidRPr="00B230EA" w14:paraId="53B1551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C676F8" w14:textId="07F6CA0A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32CED319" w14:textId="353A12E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4385391A" w14:textId="4C71982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3DD50B5B" w14:textId="41CD613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53F4D6" w14:textId="055A9166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8EC7E2C" w14:textId="67B8336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DE0A69" w:rsidRPr="00B230EA" w14:paraId="0FC2A68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95AFD63" w14:textId="7CA2D75F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72B79880" w14:textId="297A1CF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08626907" w14:textId="19350DE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6C251D87" w14:textId="7E88BC2F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FAD2114" w14:textId="5EA857E0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263F534" w14:textId="2099B6D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FH</w:t>
            </w:r>
          </w:p>
        </w:tc>
      </w:tr>
      <w:tr w:rsidR="00DE0A69" w:rsidRPr="00B230EA" w14:paraId="56C83A7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39048A9" w14:textId="72103F8A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61405109" w14:textId="36B2C6D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7B71B7B5" w14:textId="73C1619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53F97EC7" w14:textId="7B400F80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88B6489" w14:textId="639FAD9D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4A19B1B" w14:textId="3D5D84F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</w:t>
            </w:r>
          </w:p>
        </w:tc>
      </w:tr>
      <w:tr w:rsidR="00DE0A69" w:rsidRPr="00B230EA" w14:paraId="68DAD89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A37D8F" w14:textId="0ED347B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modelo de datos</w:t>
            </w:r>
          </w:p>
        </w:tc>
        <w:tc>
          <w:tcPr>
            <w:tcW w:w="440" w:type="pct"/>
            <w:vAlign w:val="center"/>
          </w:tcPr>
          <w:p w14:paraId="0C149691" w14:textId="1696BDAC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0CE0F452" w14:textId="371DBBD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744BD9C4" w14:textId="7FD453A5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21B93EF" w14:textId="0F99EB90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D09B7BF" w14:textId="2EA899F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5DA8060E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7CCC59F" w14:textId="2A518E53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implementación del modelo de datos</w:t>
            </w:r>
          </w:p>
        </w:tc>
        <w:tc>
          <w:tcPr>
            <w:tcW w:w="440" w:type="pct"/>
            <w:vAlign w:val="center"/>
          </w:tcPr>
          <w:p w14:paraId="25C6122C" w14:textId="72B5B04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22/10</w:t>
            </w:r>
          </w:p>
        </w:tc>
        <w:tc>
          <w:tcPr>
            <w:tcW w:w="440" w:type="pct"/>
            <w:vAlign w:val="center"/>
          </w:tcPr>
          <w:p w14:paraId="3AB3D84F" w14:textId="21B19A3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207E1CA0" w14:textId="1EEEA84A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11CFC5F" w14:textId="44BAE278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00A7E9B" w14:textId="17657DD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5693B84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E2E44E0" w14:textId="52DC4E0C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 del modelo de datos</w:t>
            </w:r>
          </w:p>
        </w:tc>
        <w:tc>
          <w:tcPr>
            <w:tcW w:w="440" w:type="pct"/>
            <w:vAlign w:val="center"/>
          </w:tcPr>
          <w:p w14:paraId="50153FF5" w14:textId="5D5B387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5A437A23" w14:textId="315BC8E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646" w:type="pct"/>
          </w:tcPr>
          <w:p w14:paraId="7A689F6C" w14:textId="508EE94A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593B48D" w14:textId="1598919B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9B16C46" w14:textId="3098A4E1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69" w:rsidRPr="00B230EA" w14:paraId="5E06AD1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AFD619E" w14:textId="6BCCAC0E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implementación del modelo de datos</w:t>
            </w:r>
          </w:p>
        </w:tc>
        <w:tc>
          <w:tcPr>
            <w:tcW w:w="440" w:type="pct"/>
            <w:vAlign w:val="center"/>
          </w:tcPr>
          <w:p w14:paraId="7596CFC6" w14:textId="16300A0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23/10</w:t>
            </w:r>
          </w:p>
        </w:tc>
        <w:tc>
          <w:tcPr>
            <w:tcW w:w="440" w:type="pct"/>
            <w:vAlign w:val="center"/>
          </w:tcPr>
          <w:p w14:paraId="35ADD5EB" w14:textId="5EE0E8F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646" w:type="pct"/>
          </w:tcPr>
          <w:p w14:paraId="68F45CEE" w14:textId="191692FF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19DF806" w14:textId="1211F025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4409E53" w14:textId="5FBBD00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2E4B64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8882F9E" w14:textId="21669E1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25/10</w:t>
            </w:r>
          </w:p>
        </w:tc>
        <w:tc>
          <w:tcPr>
            <w:tcW w:w="440" w:type="pct"/>
            <w:vAlign w:val="center"/>
          </w:tcPr>
          <w:p w14:paraId="6B9787BA" w14:textId="24185F9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24/10</w:t>
            </w:r>
          </w:p>
        </w:tc>
        <w:tc>
          <w:tcPr>
            <w:tcW w:w="440" w:type="pct"/>
            <w:vAlign w:val="center"/>
          </w:tcPr>
          <w:p w14:paraId="2F3EE7C7" w14:textId="42A6E72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646" w:type="pct"/>
          </w:tcPr>
          <w:p w14:paraId="4436A4A3" w14:textId="581FFD74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92CCA00" w14:textId="1101B5E2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B4E84DA" w14:textId="25782DF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6D1952F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F396FDE" w14:textId="79B3D75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primera tanda de casos de uso</w:t>
            </w:r>
          </w:p>
        </w:tc>
        <w:tc>
          <w:tcPr>
            <w:tcW w:w="440" w:type="pct"/>
            <w:vAlign w:val="center"/>
          </w:tcPr>
          <w:p w14:paraId="49857469" w14:textId="4A9FC05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FCFB50A" w14:textId="2E5A9E2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C1FB5E" w14:textId="5536750F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76DBE53" w14:textId="62FBAECC" w:rsidR="00DE0A69" w:rsidRPr="001812B8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E6112C0" w14:textId="764E5DB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DE0A69" w:rsidRPr="00B230EA" w14:paraId="2BCFC2C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311968F" w14:textId="50B3F3C2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Implementación de casos de uso</w:t>
            </w:r>
          </w:p>
        </w:tc>
        <w:tc>
          <w:tcPr>
            <w:tcW w:w="440" w:type="pct"/>
            <w:vAlign w:val="center"/>
          </w:tcPr>
          <w:p w14:paraId="54C9A8F1" w14:textId="658222F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762F9D9" w14:textId="4CB0AFF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699CF264" w14:textId="2535B471" w:rsidR="00DE0A69" w:rsidRPr="001812B8" w:rsidRDefault="000E60D3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D6CBA30" w14:textId="3D1ED5C5" w:rsidR="00DE0A69" w:rsidRPr="001812B8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792" w:type="pct"/>
          </w:tcPr>
          <w:p w14:paraId="0B17D194" w14:textId="4C8496C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FH</w:t>
            </w:r>
          </w:p>
        </w:tc>
      </w:tr>
      <w:tr w:rsidR="00DE0A69" w:rsidRPr="00B230EA" w14:paraId="56FB575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BCFF5F" w14:textId="5C1AA730" w:rsidR="00DE0A69" w:rsidRPr="001812B8" w:rsidRDefault="00F46D1B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</w:t>
            </w:r>
            <w:r w:rsidR="00DE0A69"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casos de prueba correspondientes</w:t>
            </w:r>
          </w:p>
        </w:tc>
        <w:tc>
          <w:tcPr>
            <w:tcW w:w="440" w:type="pct"/>
            <w:vAlign w:val="center"/>
          </w:tcPr>
          <w:p w14:paraId="7B9DCFE7" w14:textId="0CF9DD08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703DBC70" w14:textId="50919EE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7452C42E" w14:textId="058CCD82" w:rsidR="00DE0A69" w:rsidRPr="001812B8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7604013C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7307B5" w14:textId="2C800D8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HC</w:t>
            </w:r>
          </w:p>
        </w:tc>
      </w:tr>
      <w:tr w:rsidR="00DE0A69" w:rsidRPr="00B230EA" w14:paraId="7512315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94D0309" w14:textId="37C6E0EE" w:rsidR="00DE0A69" w:rsidRPr="001812B8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7A7A68E7" w14:textId="4B8E8C4A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451750B1" w14:textId="31C9730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E737778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412AFFE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7F69FF" w14:textId="12B064A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4952E23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Cierre iteración C1</w:t>
            </w:r>
          </w:p>
        </w:tc>
        <w:tc>
          <w:tcPr>
            <w:tcW w:w="440" w:type="pct"/>
            <w:vAlign w:val="center"/>
          </w:tcPr>
          <w:p w14:paraId="6BEDBB19" w14:textId="6285534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1A2F9EA1" w14:textId="2DB8A486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63CC650C" w14:textId="4E33A4C4" w:rsidR="00DE0A69" w:rsidRPr="001812B8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252B6CC2" w14:textId="693BFB26" w:rsidR="00DE0A69" w:rsidRPr="001812B8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FE54A4D" w14:textId="1F8C7D80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486F8A2A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3B15DC69" w14:textId="23B0D61B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50B58248" w14:textId="277CA70E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646" w:type="pct"/>
          </w:tcPr>
          <w:p w14:paraId="39398FA6" w14:textId="01269CE9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02FBEAF1" w14:textId="18755B4B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E53F1B3" w14:textId="32B2B0F2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6D77DF" w14:textId="36F4ECB3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D9C8B2A" w14:textId="05AC6A4B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26/10</w:t>
            </w:r>
          </w:p>
        </w:tc>
        <w:tc>
          <w:tcPr>
            <w:tcW w:w="440" w:type="pct"/>
            <w:vAlign w:val="center"/>
          </w:tcPr>
          <w:p w14:paraId="3993AC7D" w14:textId="2DF15E04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646" w:type="pct"/>
          </w:tcPr>
          <w:p w14:paraId="2D6C8A08" w14:textId="415E524A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2162C77E" w14:textId="63B456DD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14D1644" w14:textId="05E34ACD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19B45053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146EC64" w14:textId="31E2DC55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27/10</w:t>
            </w:r>
          </w:p>
        </w:tc>
        <w:tc>
          <w:tcPr>
            <w:tcW w:w="440" w:type="pct"/>
            <w:vAlign w:val="center"/>
          </w:tcPr>
          <w:p w14:paraId="68E77FA8" w14:textId="4C807420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44744619" w14:textId="5A87AAD6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4277454D" w14:textId="0D9D3985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194D3D" w14:textId="2097AFEA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2F392C23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C1</w:t>
            </w:r>
          </w:p>
        </w:tc>
        <w:tc>
          <w:tcPr>
            <w:tcW w:w="440" w:type="pct"/>
            <w:vAlign w:val="center"/>
          </w:tcPr>
          <w:p w14:paraId="1FB195BD" w14:textId="3946BE7D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7ACA4780" w14:textId="16D5C17D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D260385" w14:textId="21B1C3C3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7661CF45" w14:textId="10D67041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1596E9F" w14:textId="11080620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69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01C3B375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C1</w:t>
            </w:r>
          </w:p>
        </w:tc>
        <w:tc>
          <w:tcPr>
            <w:tcW w:w="440" w:type="pct"/>
            <w:vAlign w:val="center"/>
          </w:tcPr>
          <w:p w14:paraId="1B2FEC88" w14:textId="1A99425F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1891CB57" w14:textId="049406D7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2C328958" w14:textId="3BAFD885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29CBCC69" w14:textId="3E52FD91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6DB103" w14:textId="53D99E9D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2D52D74D" w:rsidR="00DE0A69" w:rsidRPr="007864F2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C1</w:t>
            </w:r>
          </w:p>
        </w:tc>
        <w:tc>
          <w:tcPr>
            <w:tcW w:w="440" w:type="pct"/>
            <w:vAlign w:val="center"/>
          </w:tcPr>
          <w:p w14:paraId="2EA360F7" w14:textId="014ED750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4CCBAEBC" w14:textId="48A6D1C2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CFB3551" w14:textId="6412477F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0C394829" w14:textId="2C4DC388" w:rsidR="00DE0A69" w:rsidRPr="007864F2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C91F74F" w14:textId="5EA6D256" w:rsidR="00DE0A69" w:rsidRPr="007864F2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</w:rPr>
              <w:t>CA, HC, FH</w:t>
            </w:r>
          </w:p>
        </w:tc>
      </w:tr>
      <w:tr w:rsidR="00DE0A69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14D1B32E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2EDDA926" w14:textId="264951A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08AEEBC7" w14:textId="48F4F986" w:rsidR="00DE0A69" w:rsidRPr="00F46D1B" w:rsidRDefault="00F46D1B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3997E405" w14:textId="1C696EB1" w:rsidR="00DE0A69" w:rsidRPr="001812B8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3136C89" w14:textId="4954CD0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DE0A69" w:rsidRPr="001812B8" w:rsidRDefault="00DE0A69" w:rsidP="00DE0A6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33BA12D2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25/10</w:t>
            </w:r>
          </w:p>
        </w:tc>
        <w:tc>
          <w:tcPr>
            <w:tcW w:w="440" w:type="pct"/>
            <w:vAlign w:val="center"/>
          </w:tcPr>
          <w:p w14:paraId="6C3B403E" w14:textId="67C8A523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46" w:type="pct"/>
          </w:tcPr>
          <w:p w14:paraId="381C82EF" w14:textId="44D625E0" w:rsidR="00DE0A69" w:rsidRPr="00F46D1B" w:rsidRDefault="00F46D1B" w:rsidP="00DE0A69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F46D1B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662" w:type="pct"/>
          </w:tcPr>
          <w:p w14:paraId="38D7E0C5" w14:textId="13C83A45" w:rsidR="00DE0A69" w:rsidRPr="001812B8" w:rsidRDefault="00F46D1B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CD6A627" w14:textId="5D487419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69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698F3BB5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29/10</w:t>
            </w:r>
          </w:p>
        </w:tc>
        <w:tc>
          <w:tcPr>
            <w:tcW w:w="440" w:type="pct"/>
            <w:vAlign w:val="center"/>
          </w:tcPr>
          <w:p w14:paraId="51F36784" w14:textId="10EAD57B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28/10</w:t>
            </w:r>
          </w:p>
        </w:tc>
        <w:tc>
          <w:tcPr>
            <w:tcW w:w="440" w:type="pct"/>
            <w:vAlign w:val="center"/>
          </w:tcPr>
          <w:p w14:paraId="01D7011C" w14:textId="63B31F3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29/10</w:t>
            </w:r>
          </w:p>
        </w:tc>
        <w:tc>
          <w:tcPr>
            <w:tcW w:w="646" w:type="pct"/>
          </w:tcPr>
          <w:p w14:paraId="366D2CAB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74AA740F" w:rsidR="00DE0A69" w:rsidRPr="001812B8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812B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69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E0A69" w:rsidRPr="000F0A73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DE0A69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E0A69" w:rsidRPr="000F0A73" w:rsidRDefault="00DE0A69" w:rsidP="00DE0A69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E0A69" w:rsidRPr="000F0A73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E0A69" w:rsidRPr="000F0A73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E0A69" w:rsidRPr="000F0A73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DE0A69" w:rsidRPr="000F0A73" w:rsidRDefault="00DE0A69" w:rsidP="00DE0A6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DE0A69" w:rsidRPr="000F0A73" w:rsidRDefault="00DE0A69" w:rsidP="00DE0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79548337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7"/>
      <w:bookmarkEnd w:id="8"/>
    </w:p>
    <w:p w14:paraId="2C13380F" w14:textId="3AA2C217" w:rsidR="00F70F4F" w:rsidRDefault="00037ECF" w:rsidP="00F70F4F">
      <w:pPr>
        <w:pStyle w:val="PSI-Normal"/>
      </w:pPr>
      <w:r>
        <w:t>Se implementarán CU2, CU3 y CU4.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79548338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79548339"/>
      <w:r>
        <w:t>Evaluación</w:t>
      </w:r>
      <w:r w:rsidR="00E511E0">
        <w:t xml:space="preserve"> [Fecha]</w:t>
      </w:r>
      <w:bookmarkEnd w:id="10"/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79548340"/>
      <w:r>
        <w:t>Objetivos Alcanzados</w:t>
      </w:r>
      <w:bookmarkEnd w:id="11"/>
    </w:p>
    <w:p w14:paraId="7F68A58D" w14:textId="50B57C71" w:rsidR="00B00F4F" w:rsidRDefault="00681DE7" w:rsidP="00F92A5B">
      <w:r>
        <w:t>Los objetivos alcanzados en esta sección fueron:</w:t>
      </w:r>
    </w:p>
    <w:p w14:paraId="5EF01AAB" w14:textId="77777777" w:rsidR="00681DE7" w:rsidRDefault="00681DE7" w:rsidP="00681DE7">
      <w:pPr>
        <w:pStyle w:val="Prrafodelista"/>
        <w:numPr>
          <w:ilvl w:val="0"/>
          <w:numId w:val="20"/>
        </w:numPr>
      </w:pPr>
      <w:r>
        <w:t>Completar el desarrollo del modelo arquitectónico y de diseño.</w:t>
      </w:r>
    </w:p>
    <w:p w14:paraId="3C3C0596" w14:textId="2106DE2B" w:rsidR="00681DE7" w:rsidRDefault="00681DE7" w:rsidP="00681DE7">
      <w:pPr>
        <w:pStyle w:val="Prrafodelista"/>
        <w:numPr>
          <w:ilvl w:val="0"/>
          <w:numId w:val="20"/>
        </w:numPr>
      </w:pPr>
      <w:r>
        <w:t>Implementar el modelo de datos.</w:t>
      </w:r>
    </w:p>
    <w:p w14:paraId="65AF21CF" w14:textId="7B3A5C4C" w:rsidR="00681DE7" w:rsidRDefault="00681DE7" w:rsidP="00681DE7">
      <w:pPr>
        <w:pStyle w:val="Prrafodelista"/>
        <w:numPr>
          <w:ilvl w:val="0"/>
          <w:numId w:val="20"/>
        </w:numPr>
      </w:pPr>
      <w:r w:rsidRPr="00681DE7">
        <w:rPr>
          <w:highlight w:val="yellow"/>
        </w:rPr>
        <w:t>Implementar la primera tanda de casos de uso</w:t>
      </w:r>
      <w:r>
        <w:t>.</w:t>
      </w:r>
    </w:p>
    <w:p w14:paraId="0AB0E5A2" w14:textId="77777777" w:rsidR="00681DE7" w:rsidRDefault="00681DE7" w:rsidP="00681DE7">
      <w:pPr>
        <w:pStyle w:val="Prrafodelista"/>
        <w:numPr>
          <w:ilvl w:val="0"/>
          <w:numId w:val="20"/>
        </w:numPr>
      </w:pPr>
      <w:r>
        <w:t>Realizar plan de iteración, gestión de riesgos y estimación de la fase de construcción iteración 2.</w:t>
      </w:r>
    </w:p>
    <w:p w14:paraId="3FBB0080" w14:textId="44DD5CB5" w:rsidR="00681DE7" w:rsidRDefault="00681DE7" w:rsidP="00681DE7">
      <w:pPr>
        <w:pStyle w:val="Prrafodelista"/>
        <w:numPr>
          <w:ilvl w:val="0"/>
          <w:numId w:val="20"/>
        </w:numPr>
      </w:pPr>
      <w:r>
        <w:t>Cumplir con las tareas de seguimiento de riesgo.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79548341"/>
      <w:r>
        <w:t>Objetivos No A</w:t>
      </w:r>
      <w:r w:rsidR="00A14B0C">
        <w:t>lcanzados</w:t>
      </w:r>
      <w:bookmarkEnd w:id="12"/>
    </w:p>
    <w:p w14:paraId="3C84F400" w14:textId="675EE450" w:rsidR="00B00F4F" w:rsidRDefault="00681DE7" w:rsidP="00F92A5B">
      <w:r>
        <w:t>Los objetivos no alcanzados fueron:</w:t>
      </w:r>
    </w:p>
    <w:p w14:paraId="7B23BFAB" w14:textId="65DBFF21" w:rsidR="00681DE7" w:rsidRDefault="00681DE7" w:rsidP="00F92A5B">
      <w:pPr>
        <w:pStyle w:val="Prrafodelista"/>
        <w:numPr>
          <w:ilvl w:val="0"/>
          <w:numId w:val="20"/>
        </w:numPr>
      </w:pPr>
      <w:r>
        <w:t>Cumplir con los plazos establecidos en la planificación.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79548342"/>
      <w:r>
        <w:t>Elementos incluidos en la Línea Base</w:t>
      </w:r>
      <w:bookmarkEnd w:id="13"/>
    </w:p>
    <w:p w14:paraId="5B957C0F" w14:textId="4DE1F4C2" w:rsidR="00D70C0C" w:rsidRDefault="00681DE7" w:rsidP="00F92A5B">
      <w:r>
        <w:t xml:space="preserve"> Los elementos que fueron incluidos en la línea base fueron:</w:t>
      </w:r>
    </w:p>
    <w:p w14:paraId="39521DC9" w14:textId="66A52CAB" w:rsidR="00681DE7" w:rsidRDefault="00681DE7" w:rsidP="00681DE7">
      <w:pPr>
        <w:pStyle w:val="Prrafodelista"/>
        <w:numPr>
          <w:ilvl w:val="0"/>
          <w:numId w:val="20"/>
        </w:numPr>
      </w:pPr>
      <w:r>
        <w:t>Modelo arquitectónico.</w:t>
      </w:r>
    </w:p>
    <w:p w14:paraId="44150EFB" w14:textId="27D6631E" w:rsidR="00681DE7" w:rsidRDefault="00681DE7" w:rsidP="00681DE7">
      <w:pPr>
        <w:pStyle w:val="Prrafodelista"/>
        <w:numPr>
          <w:ilvl w:val="0"/>
          <w:numId w:val="20"/>
        </w:numPr>
      </w:pPr>
      <w:r>
        <w:t>Modelo de diseño.</w:t>
      </w:r>
    </w:p>
    <w:p w14:paraId="5101BADC" w14:textId="042C55B4" w:rsidR="00681DE7" w:rsidRDefault="00681DE7" w:rsidP="00681DE7">
      <w:pPr>
        <w:pStyle w:val="Prrafodelista"/>
        <w:numPr>
          <w:ilvl w:val="0"/>
          <w:numId w:val="20"/>
        </w:numPr>
      </w:pPr>
      <w:r>
        <w:t>Implementación del modelo de datos.</w:t>
      </w:r>
    </w:p>
    <w:p w14:paraId="2AD730AC" w14:textId="58F25F3B" w:rsidR="00681DE7" w:rsidRPr="00681DE7" w:rsidRDefault="00681DE7" w:rsidP="00681DE7">
      <w:pPr>
        <w:pStyle w:val="Prrafodelista"/>
        <w:numPr>
          <w:ilvl w:val="0"/>
          <w:numId w:val="20"/>
        </w:numPr>
        <w:rPr>
          <w:highlight w:val="yellow"/>
        </w:rPr>
      </w:pPr>
      <w:r w:rsidRPr="00681DE7">
        <w:rPr>
          <w:highlight w:val="yellow"/>
        </w:rPr>
        <w:t>Implementación de la primera tanda de casos de uso.</w:t>
      </w:r>
    </w:p>
    <w:p w14:paraId="2B303345" w14:textId="14F8CCD2" w:rsidR="00681DE7" w:rsidRDefault="00681DE7" w:rsidP="00681DE7">
      <w:pPr>
        <w:pStyle w:val="Prrafodelista"/>
        <w:numPr>
          <w:ilvl w:val="0"/>
          <w:numId w:val="20"/>
        </w:numPr>
        <w:rPr>
          <w:highlight w:val="yellow"/>
        </w:rPr>
      </w:pPr>
      <w:r w:rsidRPr="00681DE7">
        <w:rPr>
          <w:highlight w:val="yellow"/>
        </w:rPr>
        <w:t>Resultado de los casos de prueba de la primera tanda de casos de uso.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79548343"/>
      <w:r>
        <w:t>Conclusión</w:t>
      </w:r>
      <w:bookmarkEnd w:id="14"/>
    </w:p>
    <w:p w14:paraId="15C058D1" w14:textId="6F7883DA" w:rsidR="00B00F4F" w:rsidRDefault="00681DE7" w:rsidP="00681DE7">
      <w:pPr>
        <w:ind w:left="0" w:firstLine="0"/>
      </w:pPr>
      <w:bookmarkStart w:id="15" w:name="_Toc238197620"/>
      <w:r>
        <w:t>Finalizada la primera iteración de la fase de construcción del sistema, se lograron cumplir la mayoría de los objetivos definidos y se entregaron todos los productos planificados para esta etapa.</w:t>
      </w:r>
    </w:p>
    <w:p w14:paraId="7BB62875" w14:textId="56C74193" w:rsidR="00681DE7" w:rsidRDefault="00681DE7" w:rsidP="00681DE7">
      <w:pPr>
        <w:ind w:left="0" w:firstLine="0"/>
      </w:pPr>
      <w:r>
        <w:t>Si bien sigue habiendo algunos problemas para cumplir con los plazos establecidos en el cronograma, se logro entregar todos los productos</w:t>
      </w:r>
      <w:r w:rsidR="00D363C3">
        <w:t xml:space="preserve"> requeridos</w:t>
      </w:r>
      <w:r>
        <w:t xml:space="preserve"> en tiempo y forma.</w:t>
      </w:r>
      <w:r w:rsidR="00D363C3">
        <w:t xml:space="preserve"> Esto se debe en parte a que se sobreestimaron los tiempos requeridos para completar ciertas tareas y el tiempo disponible de los participantes del equipo.</w:t>
      </w:r>
    </w:p>
    <w:p w14:paraId="1DE56D66" w14:textId="026760B1" w:rsidR="00D363C3" w:rsidRDefault="00D363C3" w:rsidP="00681DE7">
      <w:pPr>
        <w:ind w:left="0" w:firstLine="0"/>
      </w:pPr>
      <w:r>
        <w:t>Para la siguiente iteración se buscará mejorar la estimación sobre los tiempos que requerirá cada tarea y ajustar el cronograma en base a la experiencia obtenida a fin de asignar los responsables de cada tarea de forma más equilibrada y eficiente.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79548344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749EF" w14:textId="77777777" w:rsidR="001A3EF8" w:rsidRDefault="001A3EF8" w:rsidP="00C94FBE">
      <w:pPr>
        <w:spacing w:before="0" w:line="240" w:lineRule="auto"/>
      </w:pPr>
      <w:r>
        <w:separator/>
      </w:r>
    </w:p>
    <w:p w14:paraId="724C0686" w14:textId="77777777" w:rsidR="001A3EF8" w:rsidRDefault="001A3EF8"/>
  </w:endnote>
  <w:endnote w:type="continuationSeparator" w:id="0">
    <w:p w14:paraId="37AB6574" w14:textId="77777777" w:rsidR="001A3EF8" w:rsidRDefault="001A3EF8" w:rsidP="00C94FBE">
      <w:pPr>
        <w:spacing w:before="0" w:line="240" w:lineRule="auto"/>
      </w:pPr>
      <w:r>
        <w:continuationSeparator/>
      </w:r>
    </w:p>
    <w:p w14:paraId="455FDA79" w14:textId="77777777" w:rsidR="001A3EF8" w:rsidRDefault="001A3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80477" w14:textId="77777777" w:rsidR="001A3EF8" w:rsidRDefault="001A3EF8" w:rsidP="00C94FBE">
      <w:pPr>
        <w:spacing w:before="0" w:line="240" w:lineRule="auto"/>
      </w:pPr>
      <w:r>
        <w:separator/>
      </w:r>
    </w:p>
    <w:p w14:paraId="5BE03846" w14:textId="77777777" w:rsidR="001A3EF8" w:rsidRDefault="001A3EF8"/>
  </w:footnote>
  <w:footnote w:type="continuationSeparator" w:id="0">
    <w:p w14:paraId="5EFF2ECE" w14:textId="77777777" w:rsidR="001A3EF8" w:rsidRDefault="001A3EF8" w:rsidP="00C94FBE">
      <w:pPr>
        <w:spacing w:before="0" w:line="240" w:lineRule="auto"/>
      </w:pPr>
      <w:r>
        <w:continuationSeparator/>
      </w:r>
    </w:p>
    <w:p w14:paraId="7EB3781D" w14:textId="77777777" w:rsidR="001A3EF8" w:rsidRDefault="001A3E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196D79F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</w:rPr>
          <w:t>Fase de construcción, Iteración 1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97EFA"/>
    <w:multiLevelType w:val="multilevel"/>
    <w:tmpl w:val="0A5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F3E8B"/>
    <w:multiLevelType w:val="hybridMultilevel"/>
    <w:tmpl w:val="1FB49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10"/>
  </w:num>
  <w:num w:numId="3" w16cid:durableId="1336760679">
    <w:abstractNumId w:val="10"/>
  </w:num>
  <w:num w:numId="4" w16cid:durableId="629627386">
    <w:abstractNumId w:val="10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5"/>
  </w:num>
  <w:num w:numId="10" w16cid:durableId="1286886195">
    <w:abstractNumId w:val="16"/>
  </w:num>
  <w:num w:numId="11" w16cid:durableId="172577125">
    <w:abstractNumId w:val="4"/>
  </w:num>
  <w:num w:numId="12" w16cid:durableId="371347965">
    <w:abstractNumId w:val="13"/>
  </w:num>
  <w:num w:numId="13" w16cid:durableId="1854564337">
    <w:abstractNumId w:val="12"/>
  </w:num>
  <w:num w:numId="14" w16cid:durableId="72315887">
    <w:abstractNumId w:val="14"/>
  </w:num>
  <w:num w:numId="15" w16cid:durableId="660038590">
    <w:abstractNumId w:val="11"/>
  </w:num>
  <w:num w:numId="16" w16cid:durableId="1104610366">
    <w:abstractNumId w:val="18"/>
  </w:num>
  <w:num w:numId="17" w16cid:durableId="1264723404">
    <w:abstractNumId w:val="9"/>
  </w:num>
  <w:num w:numId="18" w16cid:durableId="641886931">
    <w:abstractNumId w:val="17"/>
  </w:num>
  <w:num w:numId="19" w16cid:durableId="1062947363">
    <w:abstractNumId w:val="8"/>
  </w:num>
  <w:num w:numId="20" w16cid:durableId="493229258">
    <w:abstractNumId w:val="7"/>
  </w:num>
  <w:num w:numId="21" w16cid:durableId="1399740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37ECF"/>
    <w:rsid w:val="00045F1A"/>
    <w:rsid w:val="00052AE0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0D3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812B8"/>
    <w:rsid w:val="00183953"/>
    <w:rsid w:val="00185A46"/>
    <w:rsid w:val="00191198"/>
    <w:rsid w:val="001950C8"/>
    <w:rsid w:val="001A2EE6"/>
    <w:rsid w:val="001A3EF8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1D03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756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1DE7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51E05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32896"/>
    <w:rsid w:val="00B3388A"/>
    <w:rsid w:val="00B36B62"/>
    <w:rsid w:val="00B52B51"/>
    <w:rsid w:val="00B64C63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317EC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363C3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46D1B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221</TotalTime>
  <Pages>9</Pages>
  <Words>1431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29</cp:revision>
  <cp:lastPrinted>2024-10-11T17:37:00Z</cp:lastPrinted>
  <dcterms:created xsi:type="dcterms:W3CDTF">2024-10-09T21:51:00Z</dcterms:created>
  <dcterms:modified xsi:type="dcterms:W3CDTF">2024-10-28T19:17:00Z</dcterms:modified>
  <cp:category>Fase de construcción, Iteración 1</cp:category>
</cp:coreProperties>
</file>