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6296FADC" w:rsidR="00D06E99" w:rsidRDefault="001A02D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Lista de tareas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6D2A762" w14:textId="203694D4" w:rsidR="00397566" w:rsidRPr="005313D3" w:rsidRDefault="00E9560F" w:rsidP="008A5A4F">
      <w:pPr>
        <w:pStyle w:val="PSI-Comentario"/>
        <w:ind w:left="0" w:firstLine="0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45093778" w:rsidR="00DA284A" w:rsidRDefault="00E877F0" w:rsidP="00E877F0">
                            <w:pPr>
                              <w:pStyle w:val="PSI-Normal"/>
                              <w:ind w:left="0" w:firstLine="0"/>
                            </w:pPr>
                            <w:r>
                              <w:t>El presente documento tiene como fin, realizar un análisis de las posibles tareas y posibles responsables con el fin de agilizar la implementación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45093778" w:rsidR="00DA284A" w:rsidRDefault="00E877F0" w:rsidP="00E877F0">
                      <w:pPr>
                        <w:pStyle w:val="PSI-Normal"/>
                        <w:ind w:left="0" w:firstLine="0"/>
                      </w:pPr>
                      <w:r>
                        <w:t>El presente documento tiene como fin, realizar un análisis de las posibles tareas y posibles responsables con el fin de agilizar la implementación del proyecto.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5A4F" w:rsidRPr="00830589">
        <w:rPr>
          <w:noProof/>
          <w:lang w:eastAsia="es-ES"/>
        </w:rPr>
        <w:t xml:space="preserve"> </w: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6A6C332A" w14:textId="77777777" w:rsidR="00397566" w:rsidRPr="008B3B0F" w:rsidRDefault="00397566" w:rsidP="000F4F97">
      <w:pPr>
        <w:pStyle w:val="PSI-Comentario"/>
      </w:pP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3851D456" w14:textId="570DF631" w:rsidR="00923BDF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9230017" w:history="1">
        <w:r w:rsidR="00923BDF" w:rsidRPr="00984349">
          <w:rPr>
            <w:rStyle w:val="Hipervnculo"/>
            <w:noProof/>
          </w:rPr>
          <w:t>Introducción</w:t>
        </w:r>
        <w:r w:rsidR="00923BDF">
          <w:rPr>
            <w:noProof/>
            <w:webHidden/>
          </w:rPr>
          <w:tab/>
        </w:r>
        <w:r w:rsidR="00923BDF">
          <w:rPr>
            <w:noProof/>
            <w:webHidden/>
          </w:rPr>
          <w:fldChar w:fldCharType="begin"/>
        </w:r>
        <w:r w:rsidR="00923BDF">
          <w:rPr>
            <w:noProof/>
            <w:webHidden/>
          </w:rPr>
          <w:instrText xml:space="preserve"> PAGEREF _Toc189230017 \h </w:instrText>
        </w:r>
        <w:r w:rsidR="00923BDF">
          <w:rPr>
            <w:noProof/>
            <w:webHidden/>
          </w:rPr>
        </w:r>
        <w:r w:rsidR="00923BDF">
          <w:rPr>
            <w:noProof/>
            <w:webHidden/>
          </w:rPr>
          <w:fldChar w:fldCharType="separate"/>
        </w:r>
        <w:r w:rsidR="00923BDF">
          <w:rPr>
            <w:noProof/>
            <w:webHidden/>
          </w:rPr>
          <w:t>4</w:t>
        </w:r>
        <w:r w:rsidR="00923BDF">
          <w:rPr>
            <w:noProof/>
            <w:webHidden/>
          </w:rPr>
          <w:fldChar w:fldCharType="end"/>
        </w:r>
      </w:hyperlink>
    </w:p>
    <w:p w14:paraId="364BB458" w14:textId="535A2C23" w:rsidR="00923BDF" w:rsidRDefault="00923B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18" w:history="1">
        <w:r w:rsidRPr="0098434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26A4A" w14:textId="3E6F02D4" w:rsidR="00923BDF" w:rsidRDefault="00923B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19" w:history="1">
        <w:r w:rsidRPr="00984349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455F4" w14:textId="4C7594D1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0" w:history="1">
        <w:r w:rsidRPr="00984349">
          <w:rPr>
            <w:rStyle w:val="Hipervnculo"/>
            <w:noProof/>
          </w:rPr>
          <w:t>A corregir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2268B" w14:textId="65F2DDB6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1" w:history="1">
        <w:r w:rsidRPr="00984349">
          <w:rPr>
            <w:rStyle w:val="Hipervnculo"/>
            <w:noProof/>
          </w:rPr>
          <w:t>A implementar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2D5F1D" w14:textId="1FFE14F9" w:rsidR="00923BDF" w:rsidRDefault="00923BD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2" w:history="1">
        <w:r w:rsidRPr="00984349">
          <w:rPr>
            <w:rStyle w:val="Hipervnculo"/>
            <w:noProof/>
          </w:rPr>
          <w:t>Lista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6B35A" w14:textId="15273F2A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3" w:history="1">
        <w:r w:rsidRPr="00984349">
          <w:rPr>
            <w:rStyle w:val="Hipervnculo"/>
            <w:noProof/>
          </w:rPr>
          <w:t>Caso de uso N°3: Administrar proyectos.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B590A" w14:textId="47C06F03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4" w:history="1">
        <w:r w:rsidRPr="00984349">
          <w:rPr>
            <w:rStyle w:val="Hipervnculo"/>
            <w:noProof/>
          </w:rPr>
          <w:t>Caso de uso N°5: Modificar lista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3AA34" w14:textId="6E749F43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5" w:history="1">
        <w:r w:rsidRPr="00984349">
          <w:rPr>
            <w:rStyle w:val="Hipervnculo"/>
            <w:noProof/>
          </w:rPr>
          <w:t>Caso de Uso N°8: Añadir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550FF" w14:textId="29A5B55B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6" w:history="1">
        <w:r w:rsidRPr="00984349">
          <w:rPr>
            <w:rStyle w:val="Hipervnculo"/>
            <w:noProof/>
          </w:rPr>
          <w:t>Caso de Uso N°9: Modificar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714B1D" w14:textId="7D6DED7C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7" w:history="1">
        <w:r w:rsidRPr="00984349">
          <w:rPr>
            <w:rStyle w:val="Hipervnculo"/>
            <w:noProof/>
          </w:rPr>
          <w:t>Caso de Uso N°12: Realizar análisis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B5068" w14:textId="5C166F13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8" w:history="1">
        <w:r w:rsidRPr="00984349">
          <w:rPr>
            <w:rStyle w:val="Hipervnculo"/>
            <w:noProof/>
          </w:rPr>
          <w:t>Caso de Uso 6: Administrar categorías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87A74" w14:textId="4B0EE1DA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29" w:history="1">
        <w:r w:rsidRPr="00984349">
          <w:rPr>
            <w:rStyle w:val="Hipervnculo"/>
            <w:noProof/>
          </w:rPr>
          <w:t>Caso de Uso 10: Realizar y solicitar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EE715C" w14:textId="2D11ADE0" w:rsidR="00923BDF" w:rsidRDefault="00923BD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9230030" w:history="1">
        <w:r w:rsidRPr="00984349">
          <w:rPr>
            <w:rStyle w:val="Hipervnculo"/>
            <w:noProof/>
          </w:rPr>
          <w:t>Caso de Uso 11: Exportar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648AD" w14:textId="5C7F9942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7EA4BE28" w:rsidR="00A13DBA" w:rsidRDefault="00861B8F" w:rsidP="009A3173">
      <w:pPr>
        <w:pStyle w:val="PSI-Ttulo"/>
      </w:pPr>
      <w:r>
        <w:br w:type="page"/>
      </w:r>
      <w:r w:rsidR="008A5A4F">
        <w:rPr>
          <w:lang w:val="es-AR"/>
        </w:rPr>
        <w:lastRenderedPageBreak/>
        <w:t>Lista de tareas</w:t>
      </w:r>
    </w:p>
    <w:p w14:paraId="45F60A4D" w14:textId="705E8424" w:rsidR="00E877F0" w:rsidRDefault="00E877F0" w:rsidP="00D451BC">
      <w:pPr>
        <w:pStyle w:val="PSI-Ttulo1"/>
      </w:pPr>
      <w:bookmarkStart w:id="0" w:name="_Toc189230017"/>
      <w:r>
        <w:t>Introducción</w:t>
      </w:r>
      <w:bookmarkEnd w:id="0"/>
    </w:p>
    <w:p w14:paraId="0ED6FB77" w14:textId="41CA4F47" w:rsidR="00BD7FE8" w:rsidRDefault="00BD7FE8" w:rsidP="00BD7FE8">
      <w:pPr>
        <w:pStyle w:val="PSI-Normal"/>
        <w:ind w:left="0" w:firstLine="0"/>
      </w:pPr>
      <w:r>
        <w:t xml:space="preserve">El presente documento tiene como fin, realizar un análisis de las posibles tareas y posibles responsables con el fin de agilizar la implementación del proyecto. En este se especificarán los Casos de uso a implementar como los que se deben corregir. Además, se </w:t>
      </w:r>
      <w:r w:rsidR="0050084B">
        <w:t>especificarán</w:t>
      </w:r>
      <w:r>
        <w:t xml:space="preserve"> que tareas deben ser realizadas para finalizar el proyecto. </w:t>
      </w:r>
    </w:p>
    <w:p w14:paraId="420E0D45" w14:textId="70F39909" w:rsidR="00253822" w:rsidRDefault="00253822" w:rsidP="00D451BC">
      <w:pPr>
        <w:pStyle w:val="PSI-Ttulo1"/>
      </w:pPr>
      <w:bookmarkStart w:id="1" w:name="_Toc189230018"/>
      <w:r>
        <w:t>Referencias</w:t>
      </w:r>
      <w:bookmarkEnd w:id="1"/>
    </w:p>
    <w:p w14:paraId="333CF1B3" w14:textId="77777777" w:rsidR="00CE3199" w:rsidRDefault="00CE3199">
      <w:pPr>
        <w:spacing w:before="0" w:line="240" w:lineRule="auto"/>
        <w:ind w:left="0" w:firstLine="0"/>
        <w:rPr>
          <w:lang w:val="es-AR"/>
        </w:rPr>
      </w:pPr>
      <w:r w:rsidRPr="00CE3199">
        <w:rPr>
          <w:lang w:val="es-AR"/>
        </w:rPr>
        <w:t>A continuación, se incluyen referencias a planes de iteraciones y otros documentos que respaldan y explican la lista de tareas</w:t>
      </w:r>
      <w:r>
        <w:rPr>
          <w:lang w:val="es-AR"/>
        </w:rPr>
        <w:t>.</w:t>
      </w:r>
    </w:p>
    <w:p w14:paraId="6D2DCC96" w14:textId="77777777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Plan de iteración hasta finalización.</w:t>
      </w:r>
    </w:p>
    <w:p w14:paraId="718DDE33" w14:textId="77777777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Planes de iteraciones.</w:t>
      </w:r>
    </w:p>
    <w:p w14:paraId="0A88605D" w14:textId="441BE864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>Especificación de requerimientos.</w:t>
      </w:r>
    </w:p>
    <w:p w14:paraId="34277609" w14:textId="6B8E0A8C" w:rsidR="00CE3199" w:rsidRPr="00CE3199" w:rsidRDefault="00CE3199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t xml:space="preserve">Modelo de Casos de Uso. </w:t>
      </w:r>
    </w:p>
    <w:p w14:paraId="2B0D6C19" w14:textId="24C1A6C4" w:rsidR="009307A6" w:rsidRPr="00CE3199" w:rsidRDefault="009307A6" w:rsidP="00CE3199">
      <w:pPr>
        <w:pStyle w:val="Prrafodelista"/>
        <w:numPr>
          <w:ilvl w:val="0"/>
          <w:numId w:val="13"/>
        </w:numPr>
        <w:spacing w:before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396B6708" w14:textId="156DA987" w:rsidR="00BD7FE8" w:rsidRDefault="00D451BC" w:rsidP="00BD7FE8">
      <w:pPr>
        <w:pStyle w:val="PSI-Ttulo1"/>
      </w:pPr>
      <w:bookmarkStart w:id="2" w:name="_Toc189230019"/>
      <w:r>
        <w:lastRenderedPageBreak/>
        <w:t>Casos de uso</w:t>
      </w:r>
      <w:bookmarkEnd w:id="2"/>
      <w:r>
        <w:t xml:space="preserve"> </w:t>
      </w:r>
    </w:p>
    <w:p w14:paraId="3FEB1A94" w14:textId="0A1B3F08" w:rsidR="008B1D11" w:rsidRDefault="008B1D11" w:rsidP="008B1D11">
      <w:pPr>
        <w:pStyle w:val="PSI-Ttulo2"/>
      </w:pPr>
      <w:bookmarkStart w:id="3" w:name="_Toc189230020"/>
      <w:r>
        <w:t>A corregir</w:t>
      </w:r>
      <w:bookmarkEnd w:id="3"/>
    </w:p>
    <w:p w14:paraId="36417E79" w14:textId="02A32ADD" w:rsidR="00996C48" w:rsidRDefault="00484731" w:rsidP="00484731">
      <w:pPr>
        <w:pStyle w:val="PSI-Normal"/>
        <w:numPr>
          <w:ilvl w:val="0"/>
          <w:numId w:val="13"/>
        </w:numPr>
      </w:pPr>
      <w:r>
        <w:t xml:space="preserve">Caso de uso N°3: </w:t>
      </w:r>
      <w:r w:rsidRPr="00484731">
        <w:t>Administrar proyectos.</w:t>
      </w:r>
    </w:p>
    <w:p w14:paraId="243B254E" w14:textId="0EE40202" w:rsidR="00484731" w:rsidRDefault="00484731" w:rsidP="00484731">
      <w:pPr>
        <w:pStyle w:val="PSI-Normal"/>
        <w:numPr>
          <w:ilvl w:val="0"/>
          <w:numId w:val="13"/>
        </w:numPr>
      </w:pPr>
      <w:r>
        <w:t xml:space="preserve">Caso de uso N°5: </w:t>
      </w:r>
      <w:r w:rsidRPr="00484731">
        <w:t>Modificar lista de riesgos.</w:t>
      </w:r>
    </w:p>
    <w:p w14:paraId="7280377D" w14:textId="4FB1102B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8: Añadir plan de acción.</w:t>
      </w:r>
    </w:p>
    <w:p w14:paraId="769666BF" w14:textId="7D545808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9: Modificar plan de acción.</w:t>
      </w:r>
    </w:p>
    <w:p w14:paraId="15267B0A" w14:textId="7474A551" w:rsidR="00996C48" w:rsidRDefault="00484731" w:rsidP="00996C48">
      <w:pPr>
        <w:pStyle w:val="PSI-Normal"/>
        <w:numPr>
          <w:ilvl w:val="0"/>
          <w:numId w:val="13"/>
        </w:numPr>
      </w:pPr>
      <w:r w:rsidRPr="00484731">
        <w:t>Caso de Uso 12: Realizar análisis de riesgo.</w:t>
      </w:r>
    </w:p>
    <w:p w14:paraId="581A7AFC" w14:textId="71601007" w:rsidR="008B1D11" w:rsidRDefault="008B1D11" w:rsidP="008B1D11">
      <w:pPr>
        <w:pStyle w:val="PSI-Ttulo2"/>
      </w:pPr>
      <w:bookmarkStart w:id="4" w:name="_Toc189230021"/>
      <w:r>
        <w:t>A implementar</w:t>
      </w:r>
      <w:bookmarkEnd w:id="4"/>
    </w:p>
    <w:p w14:paraId="647F262F" w14:textId="1A748956" w:rsidR="008B1D11" w:rsidRDefault="00484731" w:rsidP="00484731">
      <w:pPr>
        <w:pStyle w:val="PSI-Normal"/>
        <w:numPr>
          <w:ilvl w:val="0"/>
          <w:numId w:val="13"/>
        </w:numPr>
      </w:pPr>
      <w:bookmarkStart w:id="5" w:name="_Toc177738448"/>
      <w:bookmarkStart w:id="6" w:name="_Toc180246468"/>
      <w:r>
        <w:t>Caso de Uso 6: Administrar categorías de riesgos.</w:t>
      </w:r>
      <w:bookmarkEnd w:id="5"/>
      <w:bookmarkEnd w:id="6"/>
    </w:p>
    <w:p w14:paraId="5058842A" w14:textId="3C2EB224" w:rsidR="00484731" w:rsidRDefault="00484731" w:rsidP="00484731">
      <w:pPr>
        <w:pStyle w:val="PSI-Normal"/>
        <w:numPr>
          <w:ilvl w:val="0"/>
          <w:numId w:val="13"/>
        </w:numPr>
      </w:pPr>
      <w:r w:rsidRPr="00484731">
        <w:t>Caso de Uso 10: Realizar y solicitar informes.</w:t>
      </w:r>
    </w:p>
    <w:p w14:paraId="08830642" w14:textId="5037F6D5" w:rsidR="00484731" w:rsidRDefault="00484731" w:rsidP="00484731">
      <w:pPr>
        <w:pStyle w:val="PSI-Normal"/>
        <w:numPr>
          <w:ilvl w:val="0"/>
          <w:numId w:val="13"/>
        </w:numPr>
      </w:pPr>
      <w:r w:rsidRPr="00484731">
        <w:t>Caso de Uso 11: Exportar archivos.</w:t>
      </w:r>
    </w:p>
    <w:p w14:paraId="6AD21AAD" w14:textId="301FF273" w:rsidR="00D451BC" w:rsidRDefault="00D451BC" w:rsidP="00D451BC">
      <w:pPr>
        <w:pStyle w:val="PSI-Ttulo1"/>
      </w:pPr>
      <w:bookmarkStart w:id="7" w:name="_Toc189230022"/>
      <w:r>
        <w:t>Lista de tareas</w:t>
      </w:r>
      <w:bookmarkEnd w:id="7"/>
    </w:p>
    <w:p w14:paraId="1B421FCC" w14:textId="40A49E1D" w:rsidR="00D451BC" w:rsidRDefault="00FA7A0C" w:rsidP="00FA7A0C">
      <w:pPr>
        <w:pStyle w:val="PSI-Ttulo2"/>
      </w:pPr>
      <w:bookmarkStart w:id="8" w:name="_Toc189230023"/>
      <w:r>
        <w:t>Caso de uso N°3</w:t>
      </w:r>
      <w:r w:rsidR="009D3258" w:rsidRPr="009D3258">
        <w:t>: Administrar proyectos.</w:t>
      </w:r>
      <w:bookmarkEnd w:id="8"/>
    </w:p>
    <w:p w14:paraId="21984D7D" w14:textId="76919B15" w:rsidR="00FA7A0C" w:rsidRDefault="00F64B17" w:rsidP="00F64B17">
      <w:pPr>
        <w:pStyle w:val="PSI-Normal"/>
        <w:numPr>
          <w:ilvl w:val="0"/>
          <w:numId w:val="13"/>
        </w:numPr>
      </w:pPr>
      <w:r>
        <w:t>Se debe modificar las iteraciones en la pantalla de creación y modificación.</w:t>
      </w:r>
    </w:p>
    <w:p w14:paraId="34D3C5BD" w14:textId="1B26EEE5" w:rsidR="00F64B17" w:rsidRDefault="00F64B17" w:rsidP="00F64B17">
      <w:pPr>
        <w:pStyle w:val="PSI-Normal"/>
        <w:numPr>
          <w:ilvl w:val="0"/>
          <w:numId w:val="13"/>
        </w:numPr>
      </w:pPr>
      <w:r>
        <w:t>Al guardar no debe salirse del documento, al modificar un elemento del proyecto te debe aparecer la opción y presionarla para que se guarde.</w:t>
      </w:r>
    </w:p>
    <w:p w14:paraId="7D920B25" w14:textId="3544652D" w:rsidR="00F64B17" w:rsidRDefault="00F64B17" w:rsidP="00F64B17">
      <w:pPr>
        <w:pStyle w:val="PSI-Normal"/>
        <w:numPr>
          <w:ilvl w:val="0"/>
          <w:numId w:val="13"/>
        </w:numPr>
      </w:pPr>
      <w:r>
        <w:t>El estado de un proyecto no es guardado correctamente.</w:t>
      </w:r>
    </w:p>
    <w:p w14:paraId="521E6E7B" w14:textId="3993C6EC" w:rsidR="00C73C95" w:rsidRDefault="00C73C95" w:rsidP="00F64B17">
      <w:pPr>
        <w:pStyle w:val="PSI-Normal"/>
        <w:numPr>
          <w:ilvl w:val="0"/>
          <w:numId w:val="13"/>
        </w:numPr>
      </w:pPr>
      <w:r>
        <w:t>La búsqueda de los participantes no debe mostrar a los administradores y tampoco deberán aparecer los miembros de un proyecto.</w:t>
      </w:r>
    </w:p>
    <w:p w14:paraId="1D781998" w14:textId="5EC9ABB3" w:rsidR="00A61662" w:rsidRDefault="009D3258" w:rsidP="00A61662">
      <w:pPr>
        <w:pStyle w:val="PSI-Ttulo2"/>
      </w:pPr>
      <w:bookmarkStart w:id="9" w:name="_Toc189230024"/>
      <w:r w:rsidRPr="009D3258">
        <w:t>Caso de uso N°5: Modificar lista de riesgos.</w:t>
      </w:r>
      <w:bookmarkEnd w:id="9"/>
    </w:p>
    <w:p w14:paraId="4447EC32" w14:textId="7C347802" w:rsidR="00A61662" w:rsidRDefault="00715D99" w:rsidP="00715D99">
      <w:pPr>
        <w:pStyle w:val="PSI-Normal"/>
        <w:numPr>
          <w:ilvl w:val="0"/>
          <w:numId w:val="13"/>
        </w:numPr>
      </w:pPr>
      <w:r>
        <w:t>Mostrar advertencia por modificar descripcion.</w:t>
      </w:r>
    </w:p>
    <w:p w14:paraId="686A34EB" w14:textId="77777777" w:rsidR="00715D99" w:rsidRPr="00715D99" w:rsidRDefault="00715D99" w:rsidP="00715D99">
      <w:pPr>
        <w:pStyle w:val="Prrafodelista"/>
        <w:numPr>
          <w:ilvl w:val="0"/>
          <w:numId w:val="13"/>
        </w:numPr>
        <w:rPr>
          <w:lang w:val="es-AR"/>
        </w:rPr>
      </w:pPr>
      <w:r w:rsidRPr="00715D99">
        <w:rPr>
          <w:lang w:val="es-AR"/>
        </w:rPr>
        <w:t>Al guardar no debe salirse del documento, al modificar un elemento del proyecto te debe aparecer la opción y presionarla para que se guarde.</w:t>
      </w:r>
    </w:p>
    <w:p w14:paraId="307C42A1" w14:textId="0735F14A" w:rsidR="00715D99" w:rsidRDefault="00715D99" w:rsidP="00715D99">
      <w:pPr>
        <w:pStyle w:val="PSI-Normal"/>
        <w:numPr>
          <w:ilvl w:val="0"/>
          <w:numId w:val="13"/>
        </w:numPr>
      </w:pPr>
      <w:r>
        <w:t>Comprobar que se había definido cuando se modificaba un riesgo y tenia un plan asociado.</w:t>
      </w:r>
    </w:p>
    <w:p w14:paraId="336E883F" w14:textId="007C1E0C" w:rsidR="00715D99" w:rsidRDefault="00715D99" w:rsidP="00715D99">
      <w:pPr>
        <w:pStyle w:val="PSI-Ttulo2"/>
      </w:pPr>
      <w:bookmarkStart w:id="10" w:name="_Toc189230025"/>
      <w:r w:rsidRPr="00484731">
        <w:t xml:space="preserve">Caso de Uso </w:t>
      </w:r>
      <w:r w:rsidR="003F6FAB">
        <w:t>N°</w:t>
      </w:r>
      <w:r w:rsidRPr="00484731">
        <w:t>8: Añadir plan de acción.</w:t>
      </w:r>
      <w:bookmarkEnd w:id="10"/>
    </w:p>
    <w:p w14:paraId="0F854102" w14:textId="1C79B962" w:rsidR="001C493A" w:rsidRDefault="001C493A" w:rsidP="001C493A">
      <w:pPr>
        <w:pStyle w:val="PSI-Normal"/>
        <w:numPr>
          <w:ilvl w:val="0"/>
          <w:numId w:val="13"/>
        </w:numPr>
      </w:pPr>
      <w:r>
        <w:t>Revisar porque se muestran planes de iteraciones no correspondiente.</w:t>
      </w:r>
    </w:p>
    <w:p w14:paraId="162A0E9B" w14:textId="77777777" w:rsidR="001C493A" w:rsidRDefault="001C493A" w:rsidP="001C493A">
      <w:pPr>
        <w:pStyle w:val="PSI-Normal"/>
        <w:numPr>
          <w:ilvl w:val="0"/>
          <w:numId w:val="13"/>
        </w:numPr>
      </w:pPr>
      <w:r>
        <w:t>Al guardar no debe salirse del documento, al modificar un elemento del proyecto te debe aparecer la opción y presionarla para que se guarde.</w:t>
      </w:r>
    </w:p>
    <w:p w14:paraId="44D7438B" w14:textId="6C0F35FF" w:rsidR="00715D99" w:rsidRDefault="001C493A" w:rsidP="00271A8F">
      <w:pPr>
        <w:pStyle w:val="PSI-Normal"/>
        <w:numPr>
          <w:ilvl w:val="0"/>
          <w:numId w:val="13"/>
        </w:numPr>
      </w:pPr>
      <w:r>
        <w:lastRenderedPageBreak/>
        <w:t>Se deben poder modificar las tareas.</w:t>
      </w:r>
    </w:p>
    <w:p w14:paraId="4A414E30" w14:textId="7C20F1B2" w:rsidR="00271A8F" w:rsidRDefault="00271A8F" w:rsidP="00271A8F">
      <w:pPr>
        <w:pStyle w:val="PSI-Ttulo2"/>
      </w:pPr>
      <w:bookmarkStart w:id="11" w:name="_Toc189230026"/>
      <w:r w:rsidRPr="00484731">
        <w:t xml:space="preserve">Caso de Uso </w:t>
      </w:r>
      <w:r w:rsidR="003F6FAB">
        <w:t>N°</w:t>
      </w:r>
      <w:r w:rsidRPr="00484731">
        <w:t>9: Modificar plan de acción.</w:t>
      </w:r>
      <w:bookmarkEnd w:id="11"/>
    </w:p>
    <w:p w14:paraId="2F2BBAE9" w14:textId="3F7B215E" w:rsidR="00271A8F" w:rsidRDefault="00651700" w:rsidP="00271A8F">
      <w:pPr>
        <w:pStyle w:val="PSI-Normal"/>
        <w:numPr>
          <w:ilvl w:val="0"/>
          <w:numId w:val="13"/>
        </w:numPr>
      </w:pPr>
      <w:r>
        <w:t>Lo mismo que el CU08</w:t>
      </w:r>
    </w:p>
    <w:p w14:paraId="73193939" w14:textId="1D1A67B5" w:rsidR="003F6FAB" w:rsidRDefault="003F6FAB" w:rsidP="003F6FAB">
      <w:pPr>
        <w:pStyle w:val="PSI-Ttulo2"/>
      </w:pPr>
      <w:bookmarkStart w:id="12" w:name="_Toc189230027"/>
      <w:r w:rsidRPr="003F6FAB">
        <w:t xml:space="preserve">Caso de Uso </w:t>
      </w:r>
      <w:r>
        <w:t>N°</w:t>
      </w:r>
      <w:r w:rsidRPr="003F6FAB">
        <w:t>12: Realizar análisis de riesgo.</w:t>
      </w:r>
      <w:bookmarkEnd w:id="12"/>
    </w:p>
    <w:p w14:paraId="6D69B7DF" w14:textId="77777777" w:rsidR="00493758" w:rsidRDefault="00493758" w:rsidP="00493758">
      <w:pPr>
        <w:pStyle w:val="Prrafodelista"/>
        <w:numPr>
          <w:ilvl w:val="0"/>
          <w:numId w:val="13"/>
        </w:numPr>
        <w:rPr>
          <w:lang w:val="es-AR"/>
        </w:rPr>
      </w:pPr>
      <w:r>
        <w:t xml:space="preserve">Falta implementar el subflujo 4: </w:t>
      </w:r>
      <w:r w:rsidRPr="00493758">
        <w:rPr>
          <w:lang w:val="es-AR"/>
        </w:rPr>
        <w:t>El sistema actualiza el estado de todos los riesgos de la lista que no estén en el estado “Ignorar” a “Necesita evaluación”.</w:t>
      </w:r>
    </w:p>
    <w:p w14:paraId="72B5AA8B" w14:textId="00EC9C38" w:rsidR="009D3250" w:rsidRPr="009D3250" w:rsidRDefault="009D3250" w:rsidP="009D3250">
      <w:pPr>
        <w:pStyle w:val="PSI-Ttulo2"/>
      </w:pPr>
      <w:bookmarkStart w:id="13" w:name="_Toc189230028"/>
      <w:r w:rsidRPr="009D3250">
        <w:t>Caso de Uso 6: Administrar categorías de riesgos.</w:t>
      </w:r>
      <w:bookmarkEnd w:id="13"/>
    </w:p>
    <w:p w14:paraId="73900AEF" w14:textId="4F3D561D" w:rsidR="00B0228A" w:rsidRPr="00B0228A" w:rsidRDefault="002B1DCA" w:rsidP="00B0228A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Modificar pantalla principal del administrador.</w:t>
      </w:r>
    </w:p>
    <w:p w14:paraId="4EC6B04D" w14:textId="3BEC29F9" w:rsidR="002B1DCA" w:rsidRDefault="002B1DCA" w:rsidP="007C426F">
      <w:pPr>
        <w:pStyle w:val="Prrafodelista"/>
        <w:numPr>
          <w:ilvl w:val="0"/>
          <w:numId w:val="13"/>
        </w:numPr>
        <w:rPr>
          <w:lang w:val="es-AR"/>
        </w:rPr>
      </w:pPr>
      <w:r w:rsidRPr="002B1DCA">
        <w:rPr>
          <w:lang w:val="es-AR"/>
        </w:rPr>
        <w:t xml:space="preserve">Realizar pantalla </w:t>
      </w:r>
      <w:r>
        <w:rPr>
          <w:lang w:val="es-AR"/>
        </w:rPr>
        <w:t>vista</w:t>
      </w:r>
      <w:r w:rsidR="00B0228A">
        <w:rPr>
          <w:lang w:val="es-AR"/>
        </w:rPr>
        <w:t xml:space="preserve"> </w:t>
      </w:r>
      <w:r>
        <w:rPr>
          <w:lang w:val="es-AR"/>
        </w:rPr>
        <w:t xml:space="preserve">de </w:t>
      </w:r>
      <w:r w:rsidRPr="002B1DCA">
        <w:rPr>
          <w:lang w:val="es-AR"/>
        </w:rPr>
        <w:t>categorías.</w:t>
      </w:r>
    </w:p>
    <w:p w14:paraId="6B97EFC8" w14:textId="7B36C328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de añadir categoría.</w:t>
      </w:r>
    </w:p>
    <w:p w14:paraId="5DD3A81B" w14:textId="7572B459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pantalla de modificar categoría. </w:t>
      </w:r>
    </w:p>
    <w:p w14:paraId="53E9FABB" w14:textId="0A496364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de eliminar categoría.</w:t>
      </w:r>
    </w:p>
    <w:p w14:paraId="4DF5EB54" w14:textId="7F0A1964" w:rsidR="00B0228A" w:rsidRDefault="00B0228A" w:rsidP="007C426F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Modificar vista de añadir riesgo para que el desarrollador vea la descripción de la categoría. </w:t>
      </w:r>
    </w:p>
    <w:p w14:paraId="20E2201C" w14:textId="1207D6D4" w:rsidR="00B0228A" w:rsidRPr="00B0228A" w:rsidRDefault="00B0228A" w:rsidP="00B0228A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el modelo de categorías para que añada, elimine y modifique las mismas siguiendo la forma como en otros modelos. Ver modelo de proyecto. </w:t>
      </w:r>
    </w:p>
    <w:p w14:paraId="3E5C8624" w14:textId="18B3DFF4" w:rsidR="009D3250" w:rsidRPr="009D3250" w:rsidRDefault="009D3250" w:rsidP="009D3250">
      <w:pPr>
        <w:pStyle w:val="PSI-Ttulo2"/>
      </w:pPr>
      <w:bookmarkStart w:id="14" w:name="_Toc189230029"/>
      <w:r w:rsidRPr="009D3250">
        <w:t>Caso de Uso 10: Realizar y solicitar informes.</w:t>
      </w:r>
      <w:bookmarkEnd w:id="14"/>
    </w:p>
    <w:p w14:paraId="7BB7B2FE" w14:textId="77777777" w:rsidR="00EE477C" w:rsidRDefault="00C24F79" w:rsidP="00EA1276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Modificar la pantalla de monitoreo, se debe añadir un botón que diga generar informe.</w:t>
      </w:r>
    </w:p>
    <w:p w14:paraId="0EE19D29" w14:textId="2BFC1F5E" w:rsidR="00C24F79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Corregir los diseños de los informes.</w:t>
      </w:r>
    </w:p>
    <w:p w14:paraId="3B731D74" w14:textId="5B62947D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cargar incidencia</w:t>
      </w:r>
      <w:r w:rsidR="00A67A7F">
        <w:rPr>
          <w:lang w:val="es-AR"/>
        </w:rPr>
        <w:t xml:space="preserve"> de desarrollador y líder de proyecto</w:t>
      </w:r>
      <w:r>
        <w:rPr>
          <w:lang w:val="es-AR"/>
        </w:rPr>
        <w:t>.</w:t>
      </w:r>
    </w:p>
    <w:p w14:paraId="5D14B258" w14:textId="283638FA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generar reportes de tareas</w:t>
      </w:r>
      <w:r w:rsidR="00A67A7F">
        <w:rPr>
          <w:lang w:val="es-AR"/>
        </w:rPr>
        <w:t xml:space="preserve"> </w:t>
      </w:r>
      <w:r w:rsidR="00A67A7F">
        <w:rPr>
          <w:lang w:val="es-AR"/>
        </w:rPr>
        <w:t>de desarrollador y líder de proyecto</w:t>
      </w:r>
      <w:r>
        <w:rPr>
          <w:lang w:val="es-AR"/>
        </w:rPr>
        <w:t>.</w:t>
      </w:r>
    </w:p>
    <w:p w14:paraId="7F7FCC86" w14:textId="64A2DC8A" w:rsidR="00EE477C" w:rsidRDefault="00EE477C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Realizar pantalla para generar reporte de seguimiento de riesgo</w:t>
      </w:r>
      <w:r w:rsidR="00A67A7F">
        <w:rPr>
          <w:lang w:val="es-AR"/>
        </w:rPr>
        <w:t xml:space="preserve"> </w:t>
      </w:r>
      <w:r w:rsidR="00A67A7F">
        <w:rPr>
          <w:lang w:val="es-AR"/>
        </w:rPr>
        <w:t>de desarrollador y líder de proyecto</w:t>
      </w:r>
      <w:r>
        <w:rPr>
          <w:lang w:val="es-AR"/>
        </w:rPr>
        <w:t>. Sino es el líder del proyecto solo deben aparecer los riesgos que son responsables.</w:t>
      </w:r>
    </w:p>
    <w:p w14:paraId="46C87FFE" w14:textId="0C7F8C9F" w:rsidR="00EE477C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incidencia.</w:t>
      </w:r>
    </w:p>
    <w:p w14:paraId="37BA0279" w14:textId="586D2E20" w:rsidR="00A67A7F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tareas.</w:t>
      </w:r>
    </w:p>
    <w:p w14:paraId="16ABC22D" w14:textId="742CDBDC" w:rsidR="00A67A7F" w:rsidRDefault="00A67A7F" w:rsidP="00EE477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Realizar </w:t>
      </w:r>
      <w:r w:rsidR="00C511A7">
        <w:rPr>
          <w:lang w:val="es-AR"/>
        </w:rPr>
        <w:t xml:space="preserve">visualización de </w:t>
      </w:r>
      <w:r>
        <w:rPr>
          <w:lang w:val="es-AR"/>
        </w:rPr>
        <w:t>reporte de seguimiento de riesgo.</w:t>
      </w:r>
    </w:p>
    <w:p w14:paraId="632A6FDD" w14:textId="5F3F4C4F" w:rsidR="009D3250" w:rsidRPr="009D3250" w:rsidRDefault="009D3250" w:rsidP="009D3250">
      <w:pPr>
        <w:pStyle w:val="PSI-Ttulo2"/>
      </w:pPr>
      <w:bookmarkStart w:id="15" w:name="_Toc189230030"/>
      <w:r w:rsidRPr="009D3250">
        <w:t>Caso de Uso 11: Exportar archivos.</w:t>
      </w:r>
      <w:bookmarkEnd w:id="15"/>
    </w:p>
    <w:p w14:paraId="7C723525" w14:textId="14D05050" w:rsidR="003F6FAB" w:rsidRDefault="00BF1BF9" w:rsidP="00BF1BF9">
      <w:pPr>
        <w:pStyle w:val="PSI-Normal"/>
        <w:numPr>
          <w:ilvl w:val="0"/>
          <w:numId w:val="13"/>
        </w:numPr>
      </w:pPr>
      <w:r>
        <w:t>Modificar la pantalla de monitoreo</w:t>
      </w:r>
      <w:r>
        <w:t xml:space="preserve"> del líder del proyecto</w:t>
      </w:r>
      <w:r>
        <w:t xml:space="preserve">, se debe añadir un botón que diga </w:t>
      </w:r>
      <w:r>
        <w:t>exportar archivo</w:t>
      </w:r>
      <w:r>
        <w:t>.</w:t>
      </w:r>
      <w:r>
        <w:t xml:space="preserve"> </w:t>
      </w:r>
    </w:p>
    <w:p w14:paraId="4F9E91CE" w14:textId="10982738" w:rsidR="00BF1BF9" w:rsidRDefault="00BF1BF9" w:rsidP="00BF1BF9">
      <w:pPr>
        <w:pStyle w:val="PSI-Normal"/>
        <w:numPr>
          <w:ilvl w:val="0"/>
          <w:numId w:val="13"/>
        </w:numPr>
      </w:pPr>
      <w:r>
        <w:t>Realizar pantalla de selección de archivo. Los gráficos pueden ser exportados como png o pdf y los informes son exportados solo como pdfs.</w:t>
      </w:r>
    </w:p>
    <w:p w14:paraId="0A083260" w14:textId="1BBB4C3A" w:rsidR="00BF1BF9" w:rsidRDefault="00BF1BF9" w:rsidP="00BF1BF9">
      <w:pPr>
        <w:pStyle w:val="PSI-Ttulo2"/>
      </w:pPr>
      <w:r>
        <w:t xml:space="preserve">Tareas extra </w:t>
      </w:r>
    </w:p>
    <w:p w14:paraId="2268DD64" w14:textId="0E0FD6EF" w:rsidR="00BF1BF9" w:rsidRDefault="00BF1BF9" w:rsidP="00BF1BF9">
      <w:pPr>
        <w:pStyle w:val="PSI-Normal"/>
        <w:numPr>
          <w:ilvl w:val="0"/>
          <w:numId w:val="13"/>
        </w:numPr>
      </w:pPr>
      <w:r>
        <w:t xml:space="preserve">Generar gráficos de pantalla de inicio del proyecto con una librería de React. </w:t>
      </w:r>
    </w:p>
    <w:p w14:paraId="6FE50729" w14:textId="77777777" w:rsidR="00BF1BF9" w:rsidRPr="00EE477C" w:rsidRDefault="00BF1BF9" w:rsidP="00BF1BF9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Para el líder de proyecto en monitoreo debe haber un apartado de riesgo ocurrido.</w:t>
      </w:r>
    </w:p>
    <w:p w14:paraId="14221CA2" w14:textId="3DD761A9" w:rsidR="00BF1BF9" w:rsidRDefault="00BF1BF9" w:rsidP="00BF1BF9">
      <w:pPr>
        <w:pStyle w:val="PSI-Normal"/>
        <w:numPr>
          <w:ilvl w:val="0"/>
          <w:numId w:val="13"/>
        </w:numPr>
      </w:pPr>
      <w:r>
        <w:lastRenderedPageBreak/>
        <w:t>Modificar vistas de guardado para que no aparezca una segunda pantalla.</w:t>
      </w:r>
    </w:p>
    <w:p w14:paraId="11D8F74B" w14:textId="5AC03BDB" w:rsidR="00BF1BF9" w:rsidRPr="00BF1BF9" w:rsidRDefault="00BF1BF9" w:rsidP="00BF1BF9">
      <w:pPr>
        <w:pStyle w:val="PSI-Normal"/>
        <w:numPr>
          <w:ilvl w:val="0"/>
          <w:numId w:val="13"/>
        </w:numPr>
      </w:pPr>
      <w:r>
        <w:t>Revisar tildes.</w:t>
      </w:r>
    </w:p>
    <w:sectPr w:rsidR="00BF1BF9" w:rsidRPr="00BF1BF9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9F3B" w14:textId="77777777" w:rsidR="004F40C1" w:rsidRDefault="004F40C1" w:rsidP="00C94FBE">
      <w:pPr>
        <w:spacing w:before="0" w:line="240" w:lineRule="auto"/>
      </w:pPr>
      <w:r>
        <w:separator/>
      </w:r>
    </w:p>
    <w:p w14:paraId="16069000" w14:textId="77777777" w:rsidR="004F40C1" w:rsidRDefault="004F40C1"/>
  </w:endnote>
  <w:endnote w:type="continuationSeparator" w:id="0">
    <w:p w14:paraId="64BC9161" w14:textId="77777777" w:rsidR="004F40C1" w:rsidRDefault="004F40C1" w:rsidP="00C94FBE">
      <w:pPr>
        <w:spacing w:before="0" w:line="240" w:lineRule="auto"/>
      </w:pPr>
      <w:r>
        <w:continuationSeparator/>
      </w:r>
    </w:p>
    <w:p w14:paraId="31221BFE" w14:textId="77777777" w:rsidR="004F40C1" w:rsidRDefault="004F4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768A" w14:textId="77777777" w:rsidR="004F40C1" w:rsidRDefault="004F40C1" w:rsidP="00C94FBE">
      <w:pPr>
        <w:spacing w:before="0" w:line="240" w:lineRule="auto"/>
      </w:pPr>
      <w:r>
        <w:separator/>
      </w:r>
    </w:p>
    <w:p w14:paraId="24D76A05" w14:textId="77777777" w:rsidR="004F40C1" w:rsidRDefault="004F40C1"/>
  </w:footnote>
  <w:footnote w:type="continuationSeparator" w:id="0">
    <w:p w14:paraId="7DDDC878" w14:textId="77777777" w:rsidR="004F40C1" w:rsidRDefault="004F40C1" w:rsidP="00C94FBE">
      <w:pPr>
        <w:spacing w:before="0" w:line="240" w:lineRule="auto"/>
      </w:pPr>
      <w:r>
        <w:continuationSeparator/>
      </w:r>
    </w:p>
    <w:p w14:paraId="4060AC7D" w14:textId="77777777" w:rsidR="004F40C1" w:rsidRDefault="004F40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A2E4C" w14:textId="3A6F02BC" w:rsidR="001A02D6" w:rsidRPr="001A02D6" w:rsidRDefault="00E9560F" w:rsidP="001A02D6">
    <w:pPr>
      <w:pStyle w:val="Encabezado"/>
      <w:rPr>
        <w:rFonts w:ascii="Cambria" w:eastAsia="Times New Roman" w:hAnsi="Cambria"/>
        <w:lang w:val="es-AR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02D6">
      <w:rPr>
        <w:rFonts w:ascii="Cambria" w:eastAsia="Times New Roman" w:hAnsi="Cambria"/>
        <w:lang w:val="es-AR"/>
      </w:rPr>
      <w:t>Lista de tareas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5730EA"/>
    <w:multiLevelType w:val="hybridMultilevel"/>
    <w:tmpl w:val="FB8E124E"/>
    <w:lvl w:ilvl="0" w:tplc="CE02AB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8"/>
  </w:num>
  <w:num w:numId="10" w16cid:durableId="1543860655">
    <w:abstractNumId w:val="10"/>
  </w:num>
  <w:num w:numId="11" w16cid:durableId="392391439">
    <w:abstractNumId w:val="4"/>
  </w:num>
  <w:num w:numId="12" w16cid:durableId="1748260179">
    <w:abstractNumId w:val="7"/>
  </w:num>
  <w:num w:numId="13" w16cid:durableId="1765302781">
    <w:abstractNumId w:val="9"/>
  </w:num>
  <w:num w:numId="14" w16cid:durableId="1116486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46437"/>
    <w:rsid w:val="00057787"/>
    <w:rsid w:val="000612BC"/>
    <w:rsid w:val="00087F53"/>
    <w:rsid w:val="00092BC0"/>
    <w:rsid w:val="000A0FE7"/>
    <w:rsid w:val="000A16DE"/>
    <w:rsid w:val="000C0A84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3EF5"/>
    <w:rsid w:val="00185A46"/>
    <w:rsid w:val="00191198"/>
    <w:rsid w:val="001950C8"/>
    <w:rsid w:val="001A02D6"/>
    <w:rsid w:val="001A2EE6"/>
    <w:rsid w:val="001A5428"/>
    <w:rsid w:val="001C493A"/>
    <w:rsid w:val="001C6104"/>
    <w:rsid w:val="001C799E"/>
    <w:rsid w:val="001F5F92"/>
    <w:rsid w:val="0020621B"/>
    <w:rsid w:val="00217A70"/>
    <w:rsid w:val="00224B75"/>
    <w:rsid w:val="00253822"/>
    <w:rsid w:val="00266C42"/>
    <w:rsid w:val="00271A8F"/>
    <w:rsid w:val="00295CA9"/>
    <w:rsid w:val="002A41AA"/>
    <w:rsid w:val="002B1D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0E71"/>
    <w:rsid w:val="00344258"/>
    <w:rsid w:val="00346864"/>
    <w:rsid w:val="00350E39"/>
    <w:rsid w:val="003560F2"/>
    <w:rsid w:val="00363FD1"/>
    <w:rsid w:val="00386798"/>
    <w:rsid w:val="00397566"/>
    <w:rsid w:val="003B7F1F"/>
    <w:rsid w:val="003C54B1"/>
    <w:rsid w:val="003E12FE"/>
    <w:rsid w:val="003F6FAB"/>
    <w:rsid w:val="0040066E"/>
    <w:rsid w:val="004525FF"/>
    <w:rsid w:val="004807AF"/>
    <w:rsid w:val="00484731"/>
    <w:rsid w:val="00493758"/>
    <w:rsid w:val="004A54C8"/>
    <w:rsid w:val="004C5D7E"/>
    <w:rsid w:val="004D45CD"/>
    <w:rsid w:val="004D5185"/>
    <w:rsid w:val="004E4935"/>
    <w:rsid w:val="004F40C1"/>
    <w:rsid w:val="004F4D25"/>
    <w:rsid w:val="0050084B"/>
    <w:rsid w:val="005017FA"/>
    <w:rsid w:val="005046A5"/>
    <w:rsid w:val="00504A67"/>
    <w:rsid w:val="005054C1"/>
    <w:rsid w:val="00510544"/>
    <w:rsid w:val="00511D9A"/>
    <w:rsid w:val="00515617"/>
    <w:rsid w:val="0054567A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4201"/>
    <w:rsid w:val="005E76A4"/>
    <w:rsid w:val="005F133C"/>
    <w:rsid w:val="005F5429"/>
    <w:rsid w:val="005F60BA"/>
    <w:rsid w:val="00600E67"/>
    <w:rsid w:val="006124BF"/>
    <w:rsid w:val="00616A6E"/>
    <w:rsid w:val="006177BF"/>
    <w:rsid w:val="00651700"/>
    <w:rsid w:val="00653C38"/>
    <w:rsid w:val="00676FF6"/>
    <w:rsid w:val="006919D5"/>
    <w:rsid w:val="006A0A8F"/>
    <w:rsid w:val="006A2495"/>
    <w:rsid w:val="006B3371"/>
    <w:rsid w:val="0070494E"/>
    <w:rsid w:val="00705C02"/>
    <w:rsid w:val="00710BA6"/>
    <w:rsid w:val="00711DF8"/>
    <w:rsid w:val="00715D99"/>
    <w:rsid w:val="007233AC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A5A4F"/>
    <w:rsid w:val="008B108B"/>
    <w:rsid w:val="008B1983"/>
    <w:rsid w:val="008B1D11"/>
    <w:rsid w:val="008B3B0F"/>
    <w:rsid w:val="008C36AB"/>
    <w:rsid w:val="008E48FB"/>
    <w:rsid w:val="00904CB6"/>
    <w:rsid w:val="00923BDF"/>
    <w:rsid w:val="0092483A"/>
    <w:rsid w:val="009307A6"/>
    <w:rsid w:val="00942049"/>
    <w:rsid w:val="0096683E"/>
    <w:rsid w:val="00996C48"/>
    <w:rsid w:val="009A3173"/>
    <w:rsid w:val="009D3250"/>
    <w:rsid w:val="009D3258"/>
    <w:rsid w:val="009E25EF"/>
    <w:rsid w:val="009E4DA8"/>
    <w:rsid w:val="009E5D66"/>
    <w:rsid w:val="009F4449"/>
    <w:rsid w:val="00A0436A"/>
    <w:rsid w:val="00A12B5B"/>
    <w:rsid w:val="00A13DBA"/>
    <w:rsid w:val="00A23B61"/>
    <w:rsid w:val="00A2496D"/>
    <w:rsid w:val="00A2757B"/>
    <w:rsid w:val="00A45630"/>
    <w:rsid w:val="00A50ABB"/>
    <w:rsid w:val="00A61662"/>
    <w:rsid w:val="00A670E3"/>
    <w:rsid w:val="00A67A7F"/>
    <w:rsid w:val="00AE0C53"/>
    <w:rsid w:val="00AF6C07"/>
    <w:rsid w:val="00B01480"/>
    <w:rsid w:val="00B0228A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D7FE8"/>
    <w:rsid w:val="00BE0C3E"/>
    <w:rsid w:val="00BF1BF9"/>
    <w:rsid w:val="00BF5BFD"/>
    <w:rsid w:val="00C05700"/>
    <w:rsid w:val="00C23F8C"/>
    <w:rsid w:val="00C24CDC"/>
    <w:rsid w:val="00C24F79"/>
    <w:rsid w:val="00C26C78"/>
    <w:rsid w:val="00C3707E"/>
    <w:rsid w:val="00C42873"/>
    <w:rsid w:val="00C511A7"/>
    <w:rsid w:val="00C5135E"/>
    <w:rsid w:val="00C67EBC"/>
    <w:rsid w:val="00C73C95"/>
    <w:rsid w:val="00C7670E"/>
    <w:rsid w:val="00C872BB"/>
    <w:rsid w:val="00C94FBE"/>
    <w:rsid w:val="00C97238"/>
    <w:rsid w:val="00CB2CC9"/>
    <w:rsid w:val="00CD323E"/>
    <w:rsid w:val="00CE0252"/>
    <w:rsid w:val="00CE0C6E"/>
    <w:rsid w:val="00CE3199"/>
    <w:rsid w:val="00CE7C8F"/>
    <w:rsid w:val="00CE7F5B"/>
    <w:rsid w:val="00CF55C6"/>
    <w:rsid w:val="00D01B23"/>
    <w:rsid w:val="00D06E99"/>
    <w:rsid w:val="00D15FB2"/>
    <w:rsid w:val="00D255E1"/>
    <w:rsid w:val="00D451BC"/>
    <w:rsid w:val="00D649B2"/>
    <w:rsid w:val="00D80E83"/>
    <w:rsid w:val="00DA284A"/>
    <w:rsid w:val="00DD0159"/>
    <w:rsid w:val="00DD5A70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77F0"/>
    <w:rsid w:val="00E93312"/>
    <w:rsid w:val="00E9560F"/>
    <w:rsid w:val="00EA1276"/>
    <w:rsid w:val="00EA7D8C"/>
    <w:rsid w:val="00EE0084"/>
    <w:rsid w:val="00EE477C"/>
    <w:rsid w:val="00F045A2"/>
    <w:rsid w:val="00F163F8"/>
    <w:rsid w:val="00F1785C"/>
    <w:rsid w:val="00F22244"/>
    <w:rsid w:val="00F36808"/>
    <w:rsid w:val="00F438B1"/>
    <w:rsid w:val="00F54B63"/>
    <w:rsid w:val="00F54DA6"/>
    <w:rsid w:val="00F64B17"/>
    <w:rsid w:val="00F6748E"/>
    <w:rsid w:val="00F771E5"/>
    <w:rsid w:val="00F813E9"/>
    <w:rsid w:val="00F815F5"/>
    <w:rsid w:val="00F926BE"/>
    <w:rsid w:val="00FA7A0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D451BC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CE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Base.dot</Template>
  <TotalTime>122</TotalTime>
  <Pages>7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38</cp:revision>
  <dcterms:created xsi:type="dcterms:W3CDTF">2024-09-02T17:18:00Z</dcterms:created>
  <dcterms:modified xsi:type="dcterms:W3CDTF">2025-01-31T19:15:00Z</dcterms:modified>
</cp:coreProperties>
</file>