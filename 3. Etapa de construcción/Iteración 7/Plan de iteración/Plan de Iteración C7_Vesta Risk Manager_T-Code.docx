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2614072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4464BE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65B0F170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CU10: Realizar informes</w:t>
      </w:r>
      <w:r w:rsidR="004464BE">
        <w:rPr>
          <w:lang w:val="es-AR"/>
        </w:rPr>
        <w:t xml:space="preserve"> y CU11: Exportar archivos</w:t>
      </w:r>
      <w:r>
        <w:rPr>
          <w:lang w:val="es-AR"/>
        </w:rPr>
        <w:t>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08"/>
        <w:gridCol w:w="747"/>
        <w:gridCol w:w="747"/>
        <w:gridCol w:w="1145"/>
        <w:gridCol w:w="1101"/>
        <w:gridCol w:w="1346"/>
      </w:tblGrid>
      <w:tr w:rsidR="007C7112" w:rsidRPr="009212EE" w14:paraId="4863A3D3" w14:textId="465A4CD4" w:rsidTr="00F4682F">
        <w:trPr>
          <w:trHeight w:val="537"/>
          <w:jc w:val="center"/>
        </w:trPr>
        <w:tc>
          <w:tcPr>
            <w:tcW w:w="2006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74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4464BE" w:rsidRPr="009212EE" w14:paraId="52D7C36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CA91492" w14:textId="188EDF1C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pruebas del CU06</w:t>
            </w:r>
          </w:p>
        </w:tc>
        <w:tc>
          <w:tcPr>
            <w:tcW w:w="440" w:type="pct"/>
            <w:vAlign w:val="center"/>
          </w:tcPr>
          <w:p w14:paraId="2D871E59" w14:textId="6E257AAA" w:rsidR="004464BE" w:rsidRPr="00DB2187" w:rsidRDefault="00DB218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33A4192B" w14:textId="56053CBC" w:rsidR="004464BE" w:rsidRPr="00DB2187" w:rsidRDefault="003274B7" w:rsidP="00582D09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D344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674" w:type="pct"/>
            <w:vAlign w:val="center"/>
          </w:tcPr>
          <w:p w14:paraId="3966627C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7DCFD0D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E49291" w14:textId="77777777" w:rsidR="004464BE" w:rsidRPr="00DB2187" w:rsidRDefault="004464BE" w:rsidP="00582D09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3274B7" w:rsidRPr="009212EE" w14:paraId="7D691C07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1D51EA38" w14:textId="674A84A8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A93395D" w14:textId="30D4D25C" w:rsidR="003274B7" w:rsidRPr="00DB2187" w:rsidRDefault="003274B7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D0C8884" w14:textId="6C26EBC1" w:rsidR="003274B7" w:rsidRPr="00DB2187" w:rsidRDefault="00ED344B" w:rsidP="003274B7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3274B7">
              <w:rPr>
                <w:rFonts w:asciiTheme="minorHAnsi" w:hAnsiTheme="minorHAnsi" w:cstheme="minorHAnsi"/>
                <w:sz w:val="22"/>
                <w:szCs w:val="22"/>
              </w:rPr>
              <w:t>/03</w:t>
            </w:r>
          </w:p>
        </w:tc>
        <w:tc>
          <w:tcPr>
            <w:tcW w:w="674" w:type="pct"/>
            <w:vAlign w:val="center"/>
          </w:tcPr>
          <w:p w14:paraId="54DE00BA" w14:textId="66468570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48" w:type="pct"/>
            <w:vAlign w:val="center"/>
          </w:tcPr>
          <w:p w14:paraId="63CEB211" w14:textId="71D1E6C9" w:rsidR="003274B7" w:rsidRPr="00DB2187" w:rsidRDefault="00A42DD5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0B920F7E" w14:textId="53CB445A" w:rsidR="003274B7" w:rsidRPr="00DB2187" w:rsidRDefault="003274B7" w:rsidP="003274B7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19DFD30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7DF569B" w14:textId="09741F34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3E0A518C" w14:textId="29DEC5D1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CE74E83" w14:textId="40599B3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74" w:type="pct"/>
            <w:vAlign w:val="center"/>
          </w:tcPr>
          <w:p w14:paraId="40BBCB96" w14:textId="4D2AFC76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29/03</w:t>
            </w:r>
          </w:p>
        </w:tc>
        <w:tc>
          <w:tcPr>
            <w:tcW w:w="648" w:type="pct"/>
            <w:vAlign w:val="center"/>
          </w:tcPr>
          <w:p w14:paraId="7F7E04B7" w14:textId="05240653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42DD5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29/03</w:t>
            </w:r>
          </w:p>
        </w:tc>
        <w:tc>
          <w:tcPr>
            <w:tcW w:w="792" w:type="pct"/>
            <w:vAlign w:val="center"/>
          </w:tcPr>
          <w:p w14:paraId="2087EEC6" w14:textId="380A139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5D84A60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1836021D" w14:textId="46DDBD6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AFBC303" w14:textId="64EB6C1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577537EF" w14:textId="097DD346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74" w:type="pct"/>
            <w:vAlign w:val="center"/>
          </w:tcPr>
          <w:p w14:paraId="46EFB0C1" w14:textId="77777777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745CA949" w14:textId="77777777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1D7592C" w14:textId="759ECBCA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42BD703E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6322967" w14:textId="43B7ABAD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4D6B014D" w14:textId="616AE7A5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1D1DB93F" w14:textId="4E3FBCA8" w:rsidR="00A42DD5" w:rsidRPr="00DB2187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74" w:type="pct"/>
            <w:vAlign w:val="center"/>
          </w:tcPr>
          <w:p w14:paraId="18586A4D" w14:textId="77777777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2F2B93C" w14:textId="77777777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4B8DB30" w14:textId="67FD0435" w:rsidR="00A42DD5" w:rsidRPr="00DB2187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4023CDE1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022413C" w14:textId="0BD5B14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4DA33B2D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2E995FAC" w14:textId="2C993920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74" w:type="pct"/>
            <w:vAlign w:val="center"/>
          </w:tcPr>
          <w:p w14:paraId="4CF80F3E" w14:textId="5836B64E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636D9B7B" w14:textId="2EBE5E5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A42DD5" w:rsidRPr="009212EE" w14:paraId="3E8E12CD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867BD7F" w14:textId="4EB1C1DD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58B14DB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25/03</w:t>
            </w:r>
          </w:p>
        </w:tc>
        <w:tc>
          <w:tcPr>
            <w:tcW w:w="440" w:type="pct"/>
            <w:vAlign w:val="center"/>
          </w:tcPr>
          <w:p w14:paraId="56908EE4" w14:textId="7B397AE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674" w:type="pct"/>
            <w:vAlign w:val="center"/>
          </w:tcPr>
          <w:p w14:paraId="02C6A1A4" w14:textId="06B9D801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1933B7C5" w14:textId="1541572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0E14161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66FAC" w14:textId="14671008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36DEB761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1DCCF19B" w14:textId="3B4F9C13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1/04</w:t>
            </w:r>
          </w:p>
        </w:tc>
        <w:tc>
          <w:tcPr>
            <w:tcW w:w="674" w:type="pct"/>
            <w:vAlign w:val="center"/>
          </w:tcPr>
          <w:p w14:paraId="5A5D7F6E" w14:textId="3DD2D792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4FEE7AAC" w14:textId="3F5F15C4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0136AF3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25673E95" w14:textId="50DEC717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3C400535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31/03</w:t>
            </w:r>
          </w:p>
        </w:tc>
        <w:tc>
          <w:tcPr>
            <w:tcW w:w="440" w:type="pct"/>
            <w:vAlign w:val="center"/>
          </w:tcPr>
          <w:p w14:paraId="0640FC81" w14:textId="670259FC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674" w:type="pct"/>
            <w:vAlign w:val="center"/>
          </w:tcPr>
          <w:p w14:paraId="0623A25B" w14:textId="349D7E39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20182718" w14:textId="1AFB454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681A702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FA53706" w14:textId="0C4E25A6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6282BDFA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01/04</w:t>
            </w:r>
          </w:p>
        </w:tc>
        <w:tc>
          <w:tcPr>
            <w:tcW w:w="440" w:type="pct"/>
            <w:vAlign w:val="center"/>
          </w:tcPr>
          <w:p w14:paraId="1549DBB5" w14:textId="5822FB8B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674" w:type="pct"/>
            <w:vAlign w:val="center"/>
          </w:tcPr>
          <w:p w14:paraId="4D7E62C1" w14:textId="7C3F7DBF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049F6234" w14:textId="29780408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42DD5" w:rsidRPr="009212EE" w14:paraId="60770E9A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0D80E25B" w14:textId="531FF6DC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459913C1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02/04</w:t>
            </w:r>
          </w:p>
        </w:tc>
        <w:tc>
          <w:tcPr>
            <w:tcW w:w="440" w:type="pct"/>
            <w:vAlign w:val="center"/>
          </w:tcPr>
          <w:p w14:paraId="3A93742D" w14:textId="01A4E063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03/04</w:t>
            </w:r>
          </w:p>
        </w:tc>
        <w:tc>
          <w:tcPr>
            <w:tcW w:w="674" w:type="pct"/>
            <w:vAlign w:val="center"/>
          </w:tcPr>
          <w:p w14:paraId="45DCB884" w14:textId="7777777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48" w:type="pct"/>
            <w:vAlign w:val="center"/>
          </w:tcPr>
          <w:p w14:paraId="3F9F7572" w14:textId="77777777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42DD5" w:rsidRPr="009212EE" w14:paraId="73874D4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662CAA93" w14:textId="4C1B82A9" w:rsidR="00A42DD5" w:rsidRPr="00B02A6C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5A98B586" w14:textId="35F7508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F78B3A4" w14:textId="2810D1CA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10A324EC" w14:textId="48BC9100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3C51F8E3" w14:textId="577543F2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A42DD5" w:rsidRPr="009212EE" w14:paraId="3C727529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7D9EA7B" w14:textId="4BD444AB" w:rsidR="00A42DD5" w:rsidRPr="00DB2187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C8</w:t>
            </w:r>
          </w:p>
        </w:tc>
        <w:tc>
          <w:tcPr>
            <w:tcW w:w="440" w:type="pct"/>
            <w:vAlign w:val="center"/>
          </w:tcPr>
          <w:p w14:paraId="5E054CD8" w14:textId="0F12334C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0C61E459" w14:textId="597334E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2281D0B3" w14:textId="17D6422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9301680" w14:textId="3A20CFF2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A42DD5" w:rsidRPr="009212EE" w14:paraId="61AEE5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4E3124C2" w14:textId="2C4F2D66" w:rsidR="00A42DD5" w:rsidRPr="00DB2187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C8</w:t>
            </w:r>
          </w:p>
        </w:tc>
        <w:tc>
          <w:tcPr>
            <w:tcW w:w="440" w:type="pct"/>
            <w:vAlign w:val="center"/>
          </w:tcPr>
          <w:p w14:paraId="4E5BF779" w14:textId="568650E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3931C45C" w14:textId="4630FB6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4546CA60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7CE8D41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A42DD5" w:rsidRPr="009212EE" w14:paraId="317E90EB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7316CCF" w14:textId="7207DB2C" w:rsidR="00A42DD5" w:rsidRPr="00DB2187" w:rsidRDefault="00A42DD5" w:rsidP="00A42D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C8</w:t>
            </w:r>
          </w:p>
        </w:tc>
        <w:tc>
          <w:tcPr>
            <w:tcW w:w="440" w:type="pct"/>
            <w:vAlign w:val="center"/>
          </w:tcPr>
          <w:p w14:paraId="3E2842C0" w14:textId="76D420AC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04/04</w:t>
            </w:r>
          </w:p>
        </w:tc>
        <w:tc>
          <w:tcPr>
            <w:tcW w:w="440" w:type="pct"/>
            <w:vAlign w:val="center"/>
          </w:tcPr>
          <w:p w14:paraId="29959BD7" w14:textId="0019535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674" w:type="pct"/>
            <w:vAlign w:val="center"/>
          </w:tcPr>
          <w:p w14:paraId="6B8843A5" w14:textId="55F1C943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65980826" w14:textId="34DE79C2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A42DD5" w:rsidRPr="009212EE" w14:paraId="57CF1DC3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5A43E6A4" w14:textId="1209C04B" w:rsidR="00A42DD5" w:rsidRPr="00B02A6C" w:rsidRDefault="00A42DD5" w:rsidP="00A42D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79F40707" w14:textId="2367E7A0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21BE9580" w14:textId="4474FB6B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277A1004" w14:textId="4602056C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0C52BFE" w14:textId="4290BF2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A42DD5" w:rsidRPr="009212EE" w14:paraId="0DE3B808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401D0C0" w14:textId="02A4C853" w:rsidR="00A42DD5" w:rsidRPr="00B02A6C" w:rsidRDefault="00A42DD5" w:rsidP="00A42D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04B24E8A" w14:textId="6EE06845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477BB01E" w14:textId="3A61A3D0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6F203A46" w14:textId="34469551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4268854B" w14:textId="2AFC8351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A42DD5" w:rsidRPr="009212EE" w14:paraId="2632E98C" w14:textId="77777777" w:rsidTr="00F4682F">
        <w:trPr>
          <w:trHeight w:val="537"/>
          <w:jc w:val="center"/>
        </w:trPr>
        <w:tc>
          <w:tcPr>
            <w:tcW w:w="2006" w:type="pct"/>
            <w:vAlign w:val="center"/>
          </w:tcPr>
          <w:p w14:paraId="7E8E04EB" w14:textId="7EE92165" w:rsidR="00A42DD5" w:rsidRPr="00B02A6C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</w:p>
        </w:tc>
        <w:tc>
          <w:tcPr>
            <w:tcW w:w="440" w:type="pct"/>
            <w:vAlign w:val="center"/>
          </w:tcPr>
          <w:p w14:paraId="295F99E4" w14:textId="2FA7F011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05/04</w:t>
            </w:r>
          </w:p>
        </w:tc>
        <w:tc>
          <w:tcPr>
            <w:tcW w:w="440" w:type="pct"/>
            <w:vAlign w:val="center"/>
          </w:tcPr>
          <w:p w14:paraId="539F96AB" w14:textId="3047E3F4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06/04</w:t>
            </w:r>
          </w:p>
        </w:tc>
        <w:tc>
          <w:tcPr>
            <w:tcW w:w="674" w:type="pct"/>
            <w:vAlign w:val="center"/>
          </w:tcPr>
          <w:p w14:paraId="2C640BF8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48" w:type="pct"/>
            <w:vAlign w:val="center"/>
          </w:tcPr>
          <w:p w14:paraId="152BE783" w14:textId="77777777" w:rsidR="00A42DD5" w:rsidRPr="00B02A6C" w:rsidRDefault="00A42DD5" w:rsidP="00A42DD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A42DD5" w:rsidRPr="00B02A6C" w:rsidRDefault="00A42DD5" w:rsidP="00A42DD5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A42DD5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A42DD5" w:rsidRPr="00520BC2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A42DD5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A42DD5" w:rsidRPr="009212EE" w:rsidRDefault="00A42DD5" w:rsidP="00A42DD5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A42DD5" w:rsidRPr="009212EE" w:rsidRDefault="00A42DD5" w:rsidP="00A42DD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A42DD5" w:rsidRPr="009212EE" w:rsidRDefault="00A42DD5" w:rsidP="00A42DD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214F3F7F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F4682F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1AB0B96" w14:textId="77777777" w:rsidR="00520BC2" w:rsidRPr="009212EE" w:rsidRDefault="00520BC2" w:rsidP="00520BC2">
      <w:pPr>
        <w:rPr>
          <w:lang w:val="es-AR"/>
        </w:rPr>
      </w:pPr>
      <w:bookmarkStart w:id="11" w:name="_Toc188264148"/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r w:rsidRPr="009212EE">
        <w:t>Objetivos No A</w:t>
      </w:r>
      <w:r w:rsidR="00A14B0C" w:rsidRPr="009212EE">
        <w:t>lcanzados</w:t>
      </w:r>
      <w:bookmarkEnd w:id="11"/>
    </w:p>
    <w:p w14:paraId="5F0D18CD" w14:textId="77777777" w:rsidR="00520BC2" w:rsidRPr="009212EE" w:rsidRDefault="00520BC2" w:rsidP="00520BC2">
      <w:pPr>
        <w:rPr>
          <w:lang w:val="es-AR"/>
        </w:rPr>
      </w:pPr>
      <w:bookmarkStart w:id="12" w:name="_Toc188264149"/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r w:rsidRPr="009212EE">
        <w:t>Elementos incluidos en la Línea Base</w:t>
      </w:r>
      <w:bookmarkEnd w:id="12"/>
    </w:p>
    <w:p w14:paraId="502DF76E" w14:textId="77777777" w:rsidR="00520BC2" w:rsidRPr="009212EE" w:rsidRDefault="00520BC2" w:rsidP="00520BC2">
      <w:pPr>
        <w:rPr>
          <w:lang w:val="es-AR"/>
        </w:rPr>
      </w:pPr>
      <w:bookmarkStart w:id="13" w:name="_Toc188264150"/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r w:rsidRPr="009212EE">
        <w:t>Conclusión</w:t>
      </w:r>
      <w:bookmarkEnd w:id="13"/>
    </w:p>
    <w:p w14:paraId="3E1E5267" w14:textId="77777777" w:rsidR="00520BC2" w:rsidRPr="009212EE" w:rsidRDefault="00520BC2" w:rsidP="00520BC2">
      <w:pPr>
        <w:rPr>
          <w:lang w:val="es-AR"/>
        </w:rPr>
      </w:pPr>
      <w:bookmarkStart w:id="14" w:name="_Toc238197620"/>
      <w:bookmarkStart w:id="15" w:name="_Toc188264151"/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97D21" w14:textId="77777777" w:rsidR="00E27BBA" w:rsidRDefault="00E27BBA" w:rsidP="00C94FBE">
      <w:pPr>
        <w:spacing w:before="0" w:line="240" w:lineRule="auto"/>
      </w:pPr>
      <w:r>
        <w:separator/>
      </w:r>
    </w:p>
    <w:p w14:paraId="74C23B6B" w14:textId="77777777" w:rsidR="00E27BBA" w:rsidRDefault="00E27BBA"/>
    <w:p w14:paraId="5A6E6F4E" w14:textId="77777777" w:rsidR="00E27BBA" w:rsidRDefault="00E27BBA"/>
  </w:endnote>
  <w:endnote w:type="continuationSeparator" w:id="0">
    <w:p w14:paraId="743B3553" w14:textId="77777777" w:rsidR="00E27BBA" w:rsidRDefault="00E27BBA" w:rsidP="00C94FBE">
      <w:pPr>
        <w:spacing w:before="0" w:line="240" w:lineRule="auto"/>
      </w:pPr>
      <w:r>
        <w:continuationSeparator/>
      </w:r>
    </w:p>
    <w:p w14:paraId="1E799808" w14:textId="77777777" w:rsidR="00E27BBA" w:rsidRDefault="00E27BBA"/>
    <w:p w14:paraId="39CA2D85" w14:textId="77777777" w:rsidR="00E27BBA" w:rsidRDefault="00E27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26FE9" w14:textId="77777777" w:rsidR="00E27BBA" w:rsidRDefault="00E27BBA" w:rsidP="00C94FBE">
      <w:pPr>
        <w:spacing w:before="0" w:line="240" w:lineRule="auto"/>
      </w:pPr>
      <w:r>
        <w:separator/>
      </w:r>
    </w:p>
    <w:p w14:paraId="59BC335B" w14:textId="77777777" w:rsidR="00E27BBA" w:rsidRDefault="00E27BBA"/>
    <w:p w14:paraId="240B11B0" w14:textId="77777777" w:rsidR="00E27BBA" w:rsidRDefault="00E27BBA"/>
  </w:footnote>
  <w:footnote w:type="continuationSeparator" w:id="0">
    <w:p w14:paraId="6D918657" w14:textId="77777777" w:rsidR="00E27BBA" w:rsidRDefault="00E27BBA" w:rsidP="00C94FBE">
      <w:pPr>
        <w:spacing w:before="0" w:line="240" w:lineRule="auto"/>
      </w:pPr>
      <w:r>
        <w:continuationSeparator/>
      </w:r>
    </w:p>
    <w:p w14:paraId="02DBA468" w14:textId="77777777" w:rsidR="00E27BBA" w:rsidRDefault="00E27BBA"/>
    <w:p w14:paraId="3F3ED35E" w14:textId="77777777" w:rsidR="00E27BBA" w:rsidRDefault="00E27B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3F1A377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464BE">
          <w:rPr>
            <w:rFonts w:asciiTheme="majorHAnsi" w:eastAsiaTheme="majorEastAsia" w:hAnsiTheme="majorHAnsi" w:cstheme="majorBidi"/>
          </w:rPr>
          <w:t>Fase de construcción, Iteración 7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33B3"/>
    <w:rsid w:val="00426058"/>
    <w:rsid w:val="004464BE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1C08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C165E"/>
    <w:rsid w:val="00FC4195"/>
    <w:rsid w:val="00FC4377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812</TotalTime>
  <Pages>6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82</cp:revision>
  <cp:lastPrinted>2024-10-11T17:37:00Z</cp:lastPrinted>
  <dcterms:created xsi:type="dcterms:W3CDTF">2024-10-09T21:51:00Z</dcterms:created>
  <dcterms:modified xsi:type="dcterms:W3CDTF">2025-03-29T23:42:00Z</dcterms:modified>
  <cp:category>Fase de construcción, Iteración 7</cp:category>
</cp:coreProperties>
</file>