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87C4C" w14:textId="5C7A7DD9" w:rsidR="006919D5" w:rsidRDefault="006919D5" w:rsidP="006D7313">
      <w:pPr>
        <w:pStyle w:val="Sinespaciado"/>
        <w:ind w:left="708" w:hanging="708"/>
        <w:rPr>
          <w:rFonts w:ascii="Cambria" w:hAnsi="Cambria"/>
          <w:sz w:val="72"/>
          <w:szCs w:val="72"/>
        </w:rPr>
      </w:pPr>
    </w:p>
    <w:p w14:paraId="58F522C9" w14:textId="31DAEB51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F44552E" w14:textId="5F4EC1F3" w:rsidR="00D06E99" w:rsidRDefault="00271AA1">
      <w:pPr>
        <w:pStyle w:val="Sinespaciado"/>
        <w:rPr>
          <w:rFonts w:ascii="Cambria" w:hAnsi="Cambria"/>
          <w:sz w:val="72"/>
          <w:szCs w:val="72"/>
        </w:rPr>
      </w:pP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743B700B" wp14:editId="6037FF6C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7661612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330A632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7463C93" wp14:editId="7BC47DD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6880087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9FEB2D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4C8EA081" wp14:editId="2092CB9C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5139616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F01E8CB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6B04B2F" wp14:editId="11CBAF93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131356673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1B3B886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0B84AF97" w14:textId="24F26AE9" w:rsidR="00D06E99" w:rsidRDefault="00A77992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  <w:lang w:val="es-AR"/>
        </w:rPr>
        <w:t>Seguimiento de Riesgos</w:t>
      </w:r>
    </w:p>
    <w:p w14:paraId="7C50DA37" w14:textId="7BE183B6" w:rsidR="00D06E99" w:rsidRDefault="00846F08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44D0702F" w14:textId="674500F4" w:rsidR="00D06E99" w:rsidRDefault="00D06E99">
      <w:pPr>
        <w:pStyle w:val="Sinespaciado"/>
      </w:pPr>
    </w:p>
    <w:p w14:paraId="0B6C8CD3" w14:textId="77777777" w:rsidR="006919D5" w:rsidRDefault="006919D5">
      <w:pPr>
        <w:pStyle w:val="Sinespaciado"/>
      </w:pPr>
    </w:p>
    <w:p w14:paraId="5E6334A5" w14:textId="55A02EFF" w:rsidR="006919D5" w:rsidRDefault="006919D5">
      <w:pPr>
        <w:pStyle w:val="Sinespaciado"/>
      </w:pPr>
    </w:p>
    <w:p w14:paraId="1EE78E69" w14:textId="103A67EF" w:rsidR="006919D5" w:rsidRDefault="006919D5">
      <w:pPr>
        <w:pStyle w:val="Sinespaciado"/>
      </w:pPr>
    </w:p>
    <w:p w14:paraId="344F1E46" w14:textId="2F64C1BB" w:rsidR="00D06E99" w:rsidRDefault="00846F08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5A492BE2" w14:textId="79D2D9C6" w:rsidR="00D06E99" w:rsidRDefault="00846F08">
      <w:pPr>
        <w:pStyle w:val="Sinespaciado"/>
      </w:pPr>
      <w:r>
        <w:t>Agustín Collareda, Cintia Hernandez y Hugo Frey</w:t>
      </w:r>
    </w:p>
    <w:p w14:paraId="44256FBE" w14:textId="55949B7E" w:rsidR="00D06E99" w:rsidRDefault="00D06E99" w:rsidP="00846F08"/>
    <w:p w14:paraId="6B3CA26A" w14:textId="50C0FFB2" w:rsidR="00BC5404" w:rsidRDefault="00846F08" w:rsidP="00846F0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DC72CD7" wp14:editId="171E374B">
            <wp:simplePos x="0" y="0"/>
            <wp:positionH relativeFrom="column">
              <wp:posOffset>-184785</wp:posOffset>
            </wp:positionH>
            <wp:positionV relativeFrom="paragraph">
              <wp:posOffset>3536315</wp:posOffset>
            </wp:positionV>
            <wp:extent cx="2495550" cy="1254818"/>
            <wp:effectExtent l="0" t="0" r="0" b="2540"/>
            <wp:wrapNone/>
            <wp:docPr id="200151514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15143" name="Imagen 20015151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54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AA1">
        <w:rPr>
          <w:noProof/>
        </w:rPr>
        <w:drawing>
          <wp:anchor distT="128016" distB="315468" distL="254508" distR="443103" simplePos="0" relativeHeight="251657728" behindDoc="0" locked="0" layoutInCell="1" allowOverlap="1" wp14:anchorId="4DBBCB57" wp14:editId="60DEE26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4CCF026" w14:textId="2D0EDFAF" w:rsidR="00397566" w:rsidRPr="005313D3" w:rsidRDefault="00271AA1" w:rsidP="00846F08">
      <w:pPr>
        <w:pStyle w:val="PSI-Comentario"/>
      </w:pPr>
      <w:r w:rsidRPr="0008356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74AB96" wp14:editId="0C088978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95349748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B4AC0" w14:textId="77777777" w:rsidR="000A2886" w:rsidRPr="00846F08" w:rsidRDefault="000A2886" w:rsidP="00846F08">
                            <w:r w:rsidRPr="00846F08">
                              <w:t>Este documento incluye una lista de riesgos conocidos</w:t>
                            </w:r>
                            <w:r w:rsidR="00933647" w:rsidRPr="00846F08">
                              <w:t xml:space="preserve"> </w:t>
                            </w:r>
                            <w:r w:rsidRPr="00846F08">
                              <w:t>y vigentes en el proyecto, con accione</w:t>
                            </w:r>
                            <w:r w:rsidR="00933647" w:rsidRPr="00846F08">
                              <w:t xml:space="preserve">s específicas de contingencia o  </w:t>
                            </w:r>
                            <w:r w:rsidRPr="00846F08">
                              <w:t xml:space="preserve"> mitigación. </w:t>
                            </w:r>
                            <w:r w:rsidR="00933647" w:rsidRPr="00846F08">
                              <w:t>También se llevará</w:t>
                            </w:r>
                            <w:r w:rsidRPr="00846F08">
                              <w:t xml:space="preserve"> a cabo un seguimiento de cada riesgo para tener registro de las acciones tomadas para cada uno. </w:t>
                            </w:r>
                          </w:p>
                          <w:p w14:paraId="703FA7F3" w14:textId="77777777" w:rsidR="00FD6695" w:rsidRDefault="00FD6695" w:rsidP="00846F0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74AB9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40B4AC0" w14:textId="77777777" w:rsidR="000A2886" w:rsidRPr="00846F08" w:rsidRDefault="000A2886" w:rsidP="00846F08">
                      <w:r w:rsidRPr="00846F08">
                        <w:t>Este documento incluye una lista de riesgos conocidos</w:t>
                      </w:r>
                      <w:r w:rsidR="00933647" w:rsidRPr="00846F08">
                        <w:t xml:space="preserve"> </w:t>
                      </w:r>
                      <w:r w:rsidRPr="00846F08">
                        <w:t>y vigentes en el proyecto, con accione</w:t>
                      </w:r>
                      <w:r w:rsidR="00933647" w:rsidRPr="00846F08">
                        <w:t xml:space="preserve">s específicas de contingencia o  </w:t>
                      </w:r>
                      <w:r w:rsidRPr="00846F08">
                        <w:t xml:space="preserve"> mitigación. </w:t>
                      </w:r>
                      <w:r w:rsidR="00933647" w:rsidRPr="00846F08">
                        <w:t>También se llevará</w:t>
                      </w:r>
                      <w:r w:rsidRPr="00846F08">
                        <w:t xml:space="preserve"> a cabo un seguimiento de cada riesgo para tener registro de las acciones tomadas para cada uno. </w:t>
                      </w:r>
                    </w:p>
                    <w:p w14:paraId="703FA7F3" w14:textId="77777777" w:rsidR="00FD6695" w:rsidRDefault="00FD6695" w:rsidP="00846F0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70E9F" w:rsidRPr="008B3B0F">
        <w:t xml:space="preserve"> </w:t>
      </w:r>
      <w:r w:rsidRPr="0008356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E7714E" wp14:editId="573BA319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02136610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3F32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0525C8E9" w14:textId="77777777" w:rsidR="00397566" w:rsidRPr="008B3B0F" w:rsidRDefault="00397566" w:rsidP="00846F08">
      <w:pPr>
        <w:pStyle w:val="PSI-Comentario"/>
      </w:pPr>
    </w:p>
    <w:p w14:paraId="159943BA" w14:textId="77777777" w:rsidR="00D06E99" w:rsidRDefault="00D06E99" w:rsidP="00846F08"/>
    <w:p w14:paraId="33C7E913" w14:textId="70E2565C" w:rsidR="00A13DBA" w:rsidRDefault="00271AA1" w:rsidP="00846F0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3FF2B90B" wp14:editId="098FE8CA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174541B7" w14:textId="7D3BF3BC" w:rsidR="000F79DF" w:rsidRDefault="000F79DF" w:rsidP="00363B58">
      <w:pPr>
        <w:pStyle w:val="TtulodeTDC"/>
        <w:tabs>
          <w:tab w:val="center" w:pos="4252"/>
        </w:tabs>
      </w:pPr>
      <w:r>
        <w:lastRenderedPageBreak/>
        <w:t>Tabla de contenido</w:t>
      </w:r>
      <w:r w:rsidR="00363B58">
        <w:tab/>
      </w:r>
    </w:p>
    <w:p w14:paraId="505BAD78" w14:textId="5DDB516D" w:rsidR="00D54E74" w:rsidRDefault="0008356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88875964" w:history="1">
        <w:r w:rsidR="00D54E74" w:rsidRPr="00D54B4F">
          <w:rPr>
            <w:rStyle w:val="Hipervnculo"/>
            <w:noProof/>
          </w:rPr>
          <w:t>Riesgo 03:</w:t>
        </w:r>
        <w:r w:rsidR="00D54E74">
          <w:rPr>
            <w:noProof/>
            <w:webHidden/>
          </w:rPr>
          <w:tab/>
        </w:r>
        <w:r w:rsidR="00D54E74">
          <w:rPr>
            <w:noProof/>
            <w:webHidden/>
          </w:rPr>
          <w:fldChar w:fldCharType="begin"/>
        </w:r>
        <w:r w:rsidR="00D54E74">
          <w:rPr>
            <w:noProof/>
            <w:webHidden/>
          </w:rPr>
          <w:instrText xml:space="preserve"> PAGEREF _Toc188875964 \h </w:instrText>
        </w:r>
        <w:r w:rsidR="00D54E74">
          <w:rPr>
            <w:noProof/>
            <w:webHidden/>
          </w:rPr>
        </w:r>
        <w:r w:rsidR="00D54E74">
          <w:rPr>
            <w:noProof/>
            <w:webHidden/>
          </w:rPr>
          <w:fldChar w:fldCharType="separate"/>
        </w:r>
        <w:r w:rsidR="00D54E74">
          <w:rPr>
            <w:noProof/>
            <w:webHidden/>
          </w:rPr>
          <w:t>5</w:t>
        </w:r>
        <w:r w:rsidR="00D54E74">
          <w:rPr>
            <w:noProof/>
            <w:webHidden/>
          </w:rPr>
          <w:fldChar w:fldCharType="end"/>
        </w:r>
      </w:hyperlink>
    </w:p>
    <w:p w14:paraId="681AC61C" w14:textId="3780A111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65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2F0121" w14:textId="3F17AB38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66" w:history="1">
        <w:r w:rsidRPr="00D54B4F">
          <w:rPr>
            <w:rStyle w:val="Hipervnculo"/>
            <w:noProof/>
          </w:rPr>
          <w:t>Referencia RK03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4B2A7A" w14:textId="24CBE9C0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67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A95BD8" w14:textId="13D37D3A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68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3538EB" w14:textId="1F36C4BF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69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D58C33" w14:textId="10D2490C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0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70720C" w14:textId="528C180E" w:rsidR="00D54E74" w:rsidRDefault="00D54E7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1" w:history="1">
        <w:r w:rsidRPr="00D54B4F">
          <w:rPr>
            <w:rStyle w:val="Hipervnculo"/>
            <w:noProof/>
          </w:rPr>
          <w:t>Riesgo 11: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D3F107" w14:textId="13CBDAFD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2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D27BFF" w14:textId="6AC2FC08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3" w:history="1">
        <w:r w:rsidRPr="00D54B4F">
          <w:rPr>
            <w:rStyle w:val="Hipervnculo"/>
            <w:noProof/>
          </w:rPr>
          <w:t>Referencia RK11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EBD967" w14:textId="5E3029EC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4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001052" w14:textId="243DDAA3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5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7EF3B5" w14:textId="41063609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6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581907" w14:textId="4DAC462D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7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C51D2C" w14:textId="40A43EF1" w:rsidR="00D54E74" w:rsidRDefault="00D54E7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8" w:history="1">
        <w:r w:rsidRPr="00D54B4F">
          <w:rPr>
            <w:rStyle w:val="Hipervnculo"/>
            <w:noProof/>
          </w:rPr>
          <w:t>Riesgo 02: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FD1619" w14:textId="42BCEF49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79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459340" w14:textId="55D1EF52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0" w:history="1">
        <w:r w:rsidRPr="00D54B4F">
          <w:rPr>
            <w:rStyle w:val="Hipervnculo"/>
            <w:noProof/>
          </w:rPr>
          <w:t>Referencia RK02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2ED3BD" w14:textId="08F042B9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1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7E0386" w14:textId="6234BFDA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2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5A3446" w14:textId="0BD2EECE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3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94405E" w14:textId="2F39ABDB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4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760EF2" w14:textId="285818C5" w:rsidR="00D54E74" w:rsidRDefault="00D54E7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5" w:history="1">
        <w:r w:rsidRPr="00D54B4F">
          <w:rPr>
            <w:rStyle w:val="Hipervnculo"/>
            <w:noProof/>
          </w:rPr>
          <w:t>Riesgo 08: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B28279D" w14:textId="278A6D6E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6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E8499BB" w14:textId="65BD6F50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7" w:history="1">
        <w:r w:rsidRPr="00D54B4F">
          <w:rPr>
            <w:rStyle w:val="Hipervnculo"/>
            <w:noProof/>
          </w:rPr>
          <w:t>Referencia RK08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00AAA1F" w14:textId="3E90DDA0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8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42D4598" w14:textId="6A961DA3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89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D3CC5D" w14:textId="40DB77F9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0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353ADE0" w14:textId="559EDEF6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1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C425D05" w14:textId="0650B28F" w:rsidR="00D54E74" w:rsidRDefault="00D54E7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2" w:history="1">
        <w:r w:rsidRPr="00D54B4F">
          <w:rPr>
            <w:rStyle w:val="Hipervnculo"/>
            <w:noProof/>
          </w:rPr>
          <w:t>Riesgo 13: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8F738D9" w14:textId="305A07BB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3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F4CA0DD" w14:textId="5F365199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4" w:history="1">
        <w:r w:rsidRPr="00D54B4F">
          <w:rPr>
            <w:rStyle w:val="Hipervnculo"/>
            <w:noProof/>
          </w:rPr>
          <w:t>Referencia RK13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9C43BCA" w14:textId="5137030B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5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83697D0" w14:textId="7C465AA5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6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16AE1D4" w14:textId="7288929E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7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C663EA3" w14:textId="3644B431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8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97DA4AC" w14:textId="062134C8" w:rsidR="00D54E74" w:rsidRDefault="00D54E7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5999" w:history="1">
        <w:r w:rsidRPr="00D54B4F">
          <w:rPr>
            <w:rStyle w:val="Hipervnculo"/>
            <w:noProof/>
          </w:rPr>
          <w:t>Riesgo 15: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4230978" w14:textId="6398EB37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0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F2EEFCC" w14:textId="020F070D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1" w:history="1">
        <w:r w:rsidRPr="00D54B4F">
          <w:rPr>
            <w:rStyle w:val="Hipervnculo"/>
            <w:noProof/>
          </w:rPr>
          <w:t>Referencia RK15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6B24F95" w14:textId="632B5826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2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1A3E53E" w14:textId="778A3DCC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3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79E3465" w14:textId="6AEBE24F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4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B4CDB5C" w14:textId="28F61AE8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5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E883C00" w14:textId="250E6F97" w:rsidR="00D54E74" w:rsidRDefault="00D54E7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6" w:history="1">
        <w:r w:rsidRPr="00D54B4F">
          <w:rPr>
            <w:rStyle w:val="Hipervnculo"/>
            <w:noProof/>
          </w:rPr>
          <w:t>Riesgo 16: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B72B546" w14:textId="72042F87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7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AA12037" w14:textId="2D364990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8" w:history="1">
        <w:r w:rsidRPr="00D54B4F">
          <w:rPr>
            <w:rStyle w:val="Hipervnculo"/>
            <w:noProof/>
          </w:rPr>
          <w:t>Referencia RK16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25D9307" w14:textId="0EEDA0E8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09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ADE6476" w14:textId="5E06AE2E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0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0C0D272" w14:textId="41494B76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1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0560F26" w14:textId="1FA5AE35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2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08FCCF9" w14:textId="7EC683BE" w:rsidR="00D54E74" w:rsidRDefault="00D54E7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3" w:history="1">
        <w:r w:rsidRPr="00D54B4F">
          <w:rPr>
            <w:rStyle w:val="Hipervnculo"/>
            <w:noProof/>
          </w:rPr>
          <w:t>Riesgo 17: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7B712DC" w14:textId="47E5B678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4" w:history="1">
        <w:r w:rsidRPr="00D54B4F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55B37F2" w14:textId="0D3703BA" w:rsidR="00D54E74" w:rsidRDefault="00D54E7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5" w:history="1">
        <w:r w:rsidRPr="00D54B4F">
          <w:rPr>
            <w:rStyle w:val="Hipervnculo"/>
            <w:noProof/>
          </w:rPr>
          <w:t>Referencia RK17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77E0055" w14:textId="46E327AE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6" w:history="1">
        <w:r w:rsidRPr="00D54B4F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7DF5FF3" w14:textId="605CA3FD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7" w:history="1">
        <w:r w:rsidRPr="00D54B4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F70A10E" w14:textId="2EBF1C1E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8" w:history="1">
        <w:r w:rsidRPr="00D54B4F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EDF5D45" w14:textId="49FA49CA" w:rsidR="00D54E74" w:rsidRDefault="00D54E7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876019" w:history="1">
        <w:r w:rsidRPr="00D54B4F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1B36A9A" w14:textId="1A09E8F9" w:rsidR="000F79DF" w:rsidRDefault="00083569" w:rsidP="00846F08">
      <w:r>
        <w:fldChar w:fldCharType="end"/>
      </w:r>
    </w:p>
    <w:p w14:paraId="1B0D5A82" w14:textId="77777777" w:rsidR="0040066E" w:rsidRDefault="0040066E" w:rsidP="00846F08"/>
    <w:p w14:paraId="6A55E86B" w14:textId="77777777" w:rsidR="00A13DBA" w:rsidRDefault="00861B8F" w:rsidP="00846F08">
      <w:pPr>
        <w:pStyle w:val="PSI-Ttulo"/>
      </w:pPr>
      <w:r>
        <w:br w:type="page"/>
      </w:r>
      <w:r w:rsidR="00A77992">
        <w:rPr>
          <w:lang w:val="es-AR"/>
        </w:rPr>
        <w:lastRenderedPageBreak/>
        <w:t>Seguimiento de Riesgos</w:t>
      </w:r>
    </w:p>
    <w:p w14:paraId="0E9EB077" w14:textId="7BDD1AC9" w:rsidR="007218A6" w:rsidRDefault="007218A6" w:rsidP="007218A6">
      <w:r>
        <w:t>CA = Collareda Agustín.</w:t>
      </w:r>
    </w:p>
    <w:p w14:paraId="131A15CE" w14:textId="6C599950" w:rsidR="007218A6" w:rsidRDefault="007218A6" w:rsidP="007218A6">
      <w:r>
        <w:t>HC = Hernandez Cintia.</w:t>
      </w:r>
    </w:p>
    <w:p w14:paraId="4080C634" w14:textId="054AC77E" w:rsidR="007218A6" w:rsidRDefault="007218A6" w:rsidP="007218A6">
      <w:r>
        <w:t xml:space="preserve">FH = </w:t>
      </w:r>
      <w:r w:rsidRPr="007218A6">
        <w:t>Frey Hugo</w:t>
      </w:r>
      <w:r>
        <w:t>.</w:t>
      </w:r>
    </w:p>
    <w:p w14:paraId="7CC23DBD" w14:textId="432A1552" w:rsidR="00670E9F" w:rsidRDefault="00436D7B" w:rsidP="00436D7B">
      <w:pPr>
        <w:pStyle w:val="PSI-Ttulo1"/>
      </w:pPr>
      <w:bookmarkStart w:id="0" w:name="_Toc188875964"/>
      <w:r>
        <w:t>Riesgo 0</w:t>
      </w:r>
      <w:r w:rsidR="00374B76">
        <w:t>3</w:t>
      </w:r>
      <w:r>
        <w:t>:</w:t>
      </w:r>
      <w:bookmarkEnd w:id="0"/>
    </w:p>
    <w:p w14:paraId="42C778F1" w14:textId="77777777" w:rsidR="00670E9F" w:rsidRDefault="00670E9F" w:rsidP="00C9592C">
      <w:pPr>
        <w:pStyle w:val="PSI-Ttulo1"/>
        <w:outlineLvl w:val="1"/>
      </w:pPr>
      <w:bookmarkStart w:id="1" w:name="_Toc188875965"/>
      <w:r>
        <w:t>Leyenda</w:t>
      </w:r>
      <w:bookmarkEnd w:id="1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5"/>
        <w:gridCol w:w="5472"/>
      </w:tblGrid>
      <w:tr w:rsidR="00670E9F" w:rsidRPr="003559D3" w14:paraId="6F5E1728" w14:textId="77777777" w:rsidTr="003559D3">
        <w:tc>
          <w:tcPr>
            <w:tcW w:w="2728" w:type="dxa"/>
            <w:shd w:val="clear" w:color="auto" w:fill="8DB3E2"/>
            <w:vAlign w:val="center"/>
          </w:tcPr>
          <w:p w14:paraId="797783FF" w14:textId="77777777" w:rsidR="00670E9F" w:rsidRPr="003559D3" w:rsidRDefault="00670E9F" w:rsidP="00E9678B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790FD4A8" w14:textId="62A1572F" w:rsidR="00670E9F" w:rsidRPr="003559D3" w:rsidRDefault="00374B76" w:rsidP="00B20053">
            <w:r>
              <w:t>RK03</w:t>
            </w:r>
          </w:p>
        </w:tc>
      </w:tr>
      <w:tr w:rsidR="00670E9F" w:rsidRPr="003559D3" w14:paraId="707B54F8" w14:textId="77777777" w:rsidTr="003559D3">
        <w:tc>
          <w:tcPr>
            <w:tcW w:w="2728" w:type="dxa"/>
            <w:shd w:val="clear" w:color="auto" w:fill="8DB3E2"/>
            <w:vAlign w:val="center"/>
          </w:tcPr>
          <w:p w14:paraId="07AB498E" w14:textId="77777777" w:rsidR="00670E9F" w:rsidRPr="003559D3" w:rsidRDefault="00670E9F" w:rsidP="00E9678B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51316EFA" w14:textId="65B2AB53" w:rsidR="00670E9F" w:rsidRPr="003559D3" w:rsidRDefault="00374B76" w:rsidP="00B20053">
            <w:r>
              <w:t>10/09/2024</w:t>
            </w:r>
          </w:p>
        </w:tc>
      </w:tr>
      <w:tr w:rsidR="00287695" w:rsidRPr="003559D3" w14:paraId="77075B7F" w14:textId="77777777" w:rsidTr="003559D3">
        <w:tc>
          <w:tcPr>
            <w:tcW w:w="2728" w:type="dxa"/>
            <w:shd w:val="clear" w:color="auto" w:fill="8DB3E2"/>
            <w:vAlign w:val="center"/>
          </w:tcPr>
          <w:p w14:paraId="46779A5D" w14:textId="77777777" w:rsidR="00287695" w:rsidRPr="003559D3" w:rsidRDefault="00287695" w:rsidP="00E9678B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7569CDC1" w14:textId="0F70AACD" w:rsidR="00287695" w:rsidRPr="003559D3" w:rsidRDefault="00374B76" w:rsidP="00B20053">
            <w:r>
              <w:t>Fase de inicio</w:t>
            </w:r>
          </w:p>
        </w:tc>
      </w:tr>
      <w:tr w:rsidR="00670E9F" w:rsidRPr="003559D3" w14:paraId="0E325392" w14:textId="77777777" w:rsidTr="003559D3">
        <w:tc>
          <w:tcPr>
            <w:tcW w:w="2728" w:type="dxa"/>
            <w:shd w:val="clear" w:color="auto" w:fill="8DB3E2"/>
            <w:vAlign w:val="center"/>
          </w:tcPr>
          <w:p w14:paraId="704E1709" w14:textId="77777777" w:rsidR="00670E9F" w:rsidRPr="003559D3" w:rsidRDefault="00670E9F" w:rsidP="00E9678B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7ED6B6DE" w14:textId="723D3A6C" w:rsidR="00670E9F" w:rsidRPr="00374B76" w:rsidRDefault="00156D69" w:rsidP="00B20053">
            <w:pPr>
              <w:rPr>
                <w:rFonts w:cs="Calibri"/>
                <w:color w:val="000000"/>
                <w:lang w:val="es-AR" w:eastAsia="es-AR"/>
              </w:rPr>
            </w:pPr>
            <w:r w:rsidRPr="00156D69">
              <w:rPr>
                <w:rFonts w:cs="Calibri"/>
                <w:color w:val="000000"/>
              </w:rPr>
              <w:t>Dado el escaso conocimiento de lenguaje de programación (php), podría ocurrir un desarrollo ineficiente y con errores, lo que podría generar dependencias excesivas de ciertos miembros del equipo, afectando la distribución equitativa de las tareas.</w:t>
            </w:r>
          </w:p>
        </w:tc>
      </w:tr>
      <w:tr w:rsidR="00670E9F" w:rsidRPr="003559D3" w14:paraId="7987FA62" w14:textId="77777777" w:rsidTr="003559D3">
        <w:tc>
          <w:tcPr>
            <w:tcW w:w="2728" w:type="dxa"/>
            <w:shd w:val="clear" w:color="auto" w:fill="8DB3E2"/>
            <w:vAlign w:val="center"/>
          </w:tcPr>
          <w:p w14:paraId="3BBCB153" w14:textId="77777777" w:rsidR="00670E9F" w:rsidRPr="003559D3" w:rsidRDefault="00670E9F" w:rsidP="00E9678B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50EB9A36" w14:textId="6BF81ECF" w:rsidR="00670E9F" w:rsidRPr="00374B76" w:rsidRDefault="00374B76" w:rsidP="00B20053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Experiencia y Capacidad</w:t>
            </w:r>
          </w:p>
        </w:tc>
      </w:tr>
      <w:tr w:rsidR="00670E9F" w:rsidRPr="003559D3" w14:paraId="462EF302" w14:textId="77777777" w:rsidTr="003559D3">
        <w:tc>
          <w:tcPr>
            <w:tcW w:w="2728" w:type="dxa"/>
            <w:shd w:val="clear" w:color="auto" w:fill="8DB3E2"/>
            <w:vAlign w:val="center"/>
          </w:tcPr>
          <w:p w14:paraId="709D6999" w14:textId="77777777" w:rsidR="00670E9F" w:rsidRPr="003559D3" w:rsidRDefault="00670E9F" w:rsidP="00E9678B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61E91747" w14:textId="7E48B008" w:rsidR="00670E9F" w:rsidRPr="003559D3" w:rsidRDefault="005B3978" w:rsidP="00B20053">
            <w:r>
              <w:t>Este riesgo hace referencia a la inexperiencia del equipo con el lenguaje de programación a utilizar.</w:t>
            </w:r>
          </w:p>
        </w:tc>
      </w:tr>
      <w:tr w:rsidR="00670E9F" w:rsidRPr="003559D3" w14:paraId="7CCA4E22" w14:textId="77777777" w:rsidTr="003559D3">
        <w:tc>
          <w:tcPr>
            <w:tcW w:w="2728" w:type="dxa"/>
            <w:shd w:val="clear" w:color="auto" w:fill="8DB3E2"/>
            <w:vAlign w:val="center"/>
          </w:tcPr>
          <w:p w14:paraId="122D6301" w14:textId="77777777" w:rsidR="00670E9F" w:rsidRPr="003559D3" w:rsidRDefault="00670E9F" w:rsidP="00E9678B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723BD794" w14:textId="3C54150E" w:rsidR="00670E9F" w:rsidRPr="003559D3" w:rsidRDefault="00D8411B" w:rsidP="00B20053">
            <w:r>
              <w:t>4</w:t>
            </w:r>
          </w:p>
        </w:tc>
      </w:tr>
      <w:tr w:rsidR="00670E9F" w:rsidRPr="003559D3" w14:paraId="771EE661" w14:textId="77777777" w:rsidTr="003559D3">
        <w:tc>
          <w:tcPr>
            <w:tcW w:w="2728" w:type="dxa"/>
            <w:shd w:val="clear" w:color="auto" w:fill="8DB3E2"/>
            <w:vAlign w:val="center"/>
          </w:tcPr>
          <w:p w14:paraId="78247AD7" w14:textId="77777777" w:rsidR="00670E9F" w:rsidRPr="003559D3" w:rsidRDefault="00670E9F" w:rsidP="00E9678B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2A897A20" w14:textId="253ADA7B" w:rsidR="00670E9F" w:rsidRPr="003559D3" w:rsidRDefault="001047F0" w:rsidP="00B20053">
            <w:r>
              <w:t>1</w:t>
            </w:r>
            <w:r w:rsidR="007218A6">
              <w:t>0%</w:t>
            </w:r>
          </w:p>
        </w:tc>
      </w:tr>
      <w:tr w:rsidR="00670E9F" w:rsidRPr="003559D3" w14:paraId="76405A82" w14:textId="77777777" w:rsidTr="003559D3">
        <w:tc>
          <w:tcPr>
            <w:tcW w:w="2728" w:type="dxa"/>
            <w:shd w:val="clear" w:color="auto" w:fill="8DB3E2"/>
            <w:vAlign w:val="center"/>
          </w:tcPr>
          <w:p w14:paraId="7778FF63" w14:textId="77777777" w:rsidR="00670E9F" w:rsidRPr="003559D3" w:rsidRDefault="00670E9F" w:rsidP="00E9678B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77EA6562" w14:textId="317E7CCC" w:rsidR="00670E9F" w:rsidRPr="003559D3" w:rsidRDefault="00D8411B" w:rsidP="00B20053">
            <w:r>
              <w:t>4</w:t>
            </w:r>
            <w:r w:rsidR="001047F0">
              <w:t>0</w:t>
            </w:r>
          </w:p>
        </w:tc>
      </w:tr>
      <w:tr w:rsidR="00670E9F" w:rsidRPr="003559D3" w14:paraId="3C19085A" w14:textId="77777777" w:rsidTr="003559D3">
        <w:tc>
          <w:tcPr>
            <w:tcW w:w="2728" w:type="dxa"/>
            <w:shd w:val="clear" w:color="auto" w:fill="8DB3E2"/>
            <w:vAlign w:val="center"/>
          </w:tcPr>
          <w:p w14:paraId="1DDD1B73" w14:textId="77777777" w:rsidR="00670E9F" w:rsidRPr="003559D3" w:rsidRDefault="00670E9F" w:rsidP="00E9678B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4672C5BF" w14:textId="6826571C" w:rsidR="00670E9F" w:rsidRPr="003559D3" w:rsidRDefault="007218A6" w:rsidP="00B20053">
            <w:r>
              <w:rPr>
                <w:rFonts w:cs="Calibri"/>
                <w:color w:val="000000"/>
              </w:rPr>
              <w:t>El escaso conocimiento de lenguaje de programación (php) del equipo</w:t>
            </w:r>
          </w:p>
        </w:tc>
      </w:tr>
      <w:tr w:rsidR="00670E9F" w:rsidRPr="003559D3" w14:paraId="6601E9A9" w14:textId="77777777" w:rsidTr="003559D3">
        <w:tc>
          <w:tcPr>
            <w:tcW w:w="2728" w:type="dxa"/>
            <w:shd w:val="clear" w:color="auto" w:fill="8DB3E2"/>
            <w:vAlign w:val="center"/>
          </w:tcPr>
          <w:p w14:paraId="276247FA" w14:textId="77777777" w:rsidR="00670E9F" w:rsidRPr="003559D3" w:rsidRDefault="00670E9F" w:rsidP="00E9678B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00700F27" w14:textId="449E0F26" w:rsidR="00670E9F" w:rsidRPr="003559D3" w:rsidRDefault="009D6964" w:rsidP="00B20053">
            <w:r>
              <w:rPr>
                <w:rFonts w:cs="Calibri"/>
                <w:color w:val="000000"/>
              </w:rPr>
              <w:t>D</w:t>
            </w:r>
            <w:r w:rsidRPr="00156D69">
              <w:rPr>
                <w:rFonts w:cs="Calibri"/>
                <w:color w:val="000000"/>
              </w:rPr>
              <w:t>ependencias excesivas de ciertos miembros del equipo, afectando la distribución equitativa de las tareas.</w:t>
            </w:r>
          </w:p>
        </w:tc>
      </w:tr>
      <w:tr w:rsidR="00670E9F" w:rsidRPr="003559D3" w14:paraId="67673069" w14:textId="77777777" w:rsidTr="003559D3">
        <w:tc>
          <w:tcPr>
            <w:tcW w:w="2728" w:type="dxa"/>
            <w:shd w:val="clear" w:color="auto" w:fill="8DB3E2"/>
            <w:vAlign w:val="center"/>
          </w:tcPr>
          <w:p w14:paraId="726DF5D3" w14:textId="77777777" w:rsidR="00670E9F" w:rsidRPr="003559D3" w:rsidRDefault="00670E9F" w:rsidP="00E9678B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7F7C8780" w14:textId="02C7098E" w:rsidR="00670E9F" w:rsidRPr="003559D3" w:rsidRDefault="00156D69" w:rsidP="00B20053">
            <w:r>
              <w:t>Minimización</w:t>
            </w:r>
            <w:r w:rsidR="00CD4F3B">
              <w:t xml:space="preserve"> y contingencia</w:t>
            </w:r>
            <w:r w:rsidR="007218A6">
              <w:t>.</w:t>
            </w:r>
          </w:p>
        </w:tc>
      </w:tr>
      <w:tr w:rsidR="00670E9F" w:rsidRPr="003559D3" w14:paraId="54F18D03" w14:textId="77777777" w:rsidTr="003559D3">
        <w:tc>
          <w:tcPr>
            <w:tcW w:w="2728" w:type="dxa"/>
            <w:shd w:val="clear" w:color="auto" w:fill="8DB3E2"/>
            <w:vAlign w:val="center"/>
          </w:tcPr>
          <w:p w14:paraId="7CB9102C" w14:textId="77777777" w:rsidR="00670E9F" w:rsidRPr="003559D3" w:rsidRDefault="00670E9F" w:rsidP="00E9678B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62AE54A1" w14:textId="4BD39447" w:rsidR="00670E9F" w:rsidRPr="003559D3" w:rsidRDefault="00B00EFE" w:rsidP="00B20053">
            <w:r>
              <w:t>FH</w:t>
            </w:r>
          </w:p>
        </w:tc>
      </w:tr>
      <w:tr w:rsidR="00670E9F" w:rsidRPr="003559D3" w14:paraId="3F3FBAFC" w14:textId="77777777" w:rsidTr="003559D3">
        <w:tc>
          <w:tcPr>
            <w:tcW w:w="2728" w:type="dxa"/>
            <w:shd w:val="clear" w:color="auto" w:fill="8DB3E2"/>
            <w:vAlign w:val="center"/>
          </w:tcPr>
          <w:p w14:paraId="51BB94D7" w14:textId="77777777" w:rsidR="00670E9F" w:rsidRPr="003559D3" w:rsidRDefault="00670E9F" w:rsidP="00E9678B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339E8478" w14:textId="77777777" w:rsidR="00B20053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t>Se buscará un curso del lenguaje de programación a utilizar.</w:t>
            </w:r>
          </w:p>
          <w:p w14:paraId="428F6BD2" w14:textId="77777777" w:rsidR="00B20053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t>Ver el curso encontrado.</w:t>
            </w:r>
          </w:p>
          <w:p w14:paraId="56BA2CD3" w14:textId="77777777" w:rsidR="00924A24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lastRenderedPageBreak/>
              <w:t>Modificar un proyecto del lenguaje</w:t>
            </w:r>
            <w:r w:rsidR="00E02E2D">
              <w:t xml:space="preserve"> de programación</w:t>
            </w:r>
            <w:r>
              <w:t>.</w:t>
            </w:r>
          </w:p>
          <w:p w14:paraId="4658FC6B" w14:textId="77777777" w:rsidR="00DD3905" w:rsidRDefault="00DD3905" w:rsidP="00DD3905">
            <w:pPr>
              <w:pStyle w:val="Prrafodelista"/>
              <w:numPr>
                <w:ilvl w:val="0"/>
                <w:numId w:val="27"/>
              </w:numPr>
            </w:pPr>
            <w:r>
              <w:t>Comprobar el código a través de una inteligencia artificial.</w:t>
            </w:r>
          </w:p>
          <w:p w14:paraId="2449D366" w14:textId="50501320" w:rsidR="00CD4F3B" w:rsidRPr="003559D3" w:rsidRDefault="00DD3905" w:rsidP="00DD3905">
            <w:pPr>
              <w:pStyle w:val="Prrafodelista"/>
              <w:numPr>
                <w:ilvl w:val="0"/>
                <w:numId w:val="27"/>
              </w:numPr>
            </w:pPr>
            <w:r>
              <w:t>Consultar el código con un compañero de la materia con más experiencia.</w:t>
            </w:r>
          </w:p>
        </w:tc>
      </w:tr>
    </w:tbl>
    <w:p w14:paraId="7916D26E" w14:textId="13283B79" w:rsidR="00441FF1" w:rsidRDefault="00441FF1" w:rsidP="00C9592C">
      <w:pPr>
        <w:pStyle w:val="PSI-Ttulo1"/>
        <w:outlineLvl w:val="1"/>
      </w:pPr>
      <w:bookmarkStart w:id="2" w:name="_Toc188875966"/>
      <w:r>
        <w:lastRenderedPageBreak/>
        <w:t xml:space="preserve">Referencia </w:t>
      </w:r>
      <w:r w:rsidRPr="00933083">
        <w:t>RK</w:t>
      </w:r>
      <w:r w:rsidR="00E02E2D">
        <w:t>0</w:t>
      </w:r>
      <w:r w:rsidR="00924A24">
        <w:t>3</w:t>
      </w:r>
      <w:bookmarkEnd w:id="2"/>
    </w:p>
    <w:p w14:paraId="7B93BCB8" w14:textId="77777777" w:rsidR="00441FF1" w:rsidRDefault="00441FF1" w:rsidP="00C9592C">
      <w:pPr>
        <w:pStyle w:val="PSI-Ttulo2"/>
        <w:outlineLvl w:val="2"/>
      </w:pPr>
      <w:bookmarkStart w:id="3" w:name="_Toc188875967"/>
      <w:r>
        <w:t>Identificación</w:t>
      </w:r>
      <w:bookmarkEnd w:id="3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424EB5" w:rsidRPr="003559D3" w14:paraId="715F9674" w14:textId="77777777" w:rsidTr="00E02E2D">
        <w:trPr>
          <w:trHeight w:val="335"/>
        </w:trPr>
        <w:tc>
          <w:tcPr>
            <w:tcW w:w="3094" w:type="dxa"/>
            <w:shd w:val="clear" w:color="auto" w:fill="8DB3E2"/>
          </w:tcPr>
          <w:p w14:paraId="6DBBDB4C" w14:textId="77777777" w:rsidR="00287695" w:rsidRPr="003559D3" w:rsidRDefault="00287695" w:rsidP="00B2783C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5AD8E792" w14:textId="77777777" w:rsidR="00287695" w:rsidRPr="003559D3" w:rsidRDefault="00287695" w:rsidP="00B2783C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4E38BAB5" w14:textId="77777777" w:rsidR="00287695" w:rsidRPr="003559D3" w:rsidRDefault="00287695" w:rsidP="00B2783C">
            <w:r w:rsidRPr="003559D3">
              <w:t>Etapa</w:t>
            </w:r>
          </w:p>
        </w:tc>
      </w:tr>
      <w:tr w:rsidR="00E02E2D" w:rsidRPr="003559D3" w14:paraId="4EE2B422" w14:textId="77777777" w:rsidTr="00E02E2D">
        <w:trPr>
          <w:trHeight w:val="335"/>
        </w:trPr>
        <w:tc>
          <w:tcPr>
            <w:tcW w:w="3094" w:type="dxa"/>
            <w:shd w:val="clear" w:color="auto" w:fill="auto"/>
          </w:tcPr>
          <w:p w14:paraId="7B1BE523" w14:textId="7A6EA3B1" w:rsidR="00E02E2D" w:rsidRPr="003559D3" w:rsidRDefault="00E02E2D" w:rsidP="00B2783C">
            <w:r>
              <w:t>RK03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78325970" w14:textId="6F407862" w:rsidR="00E02E2D" w:rsidRPr="003559D3" w:rsidRDefault="00E02E2D" w:rsidP="00B2783C">
            <w:r>
              <w:t>10/09/2024</w:t>
            </w:r>
          </w:p>
        </w:tc>
        <w:tc>
          <w:tcPr>
            <w:tcW w:w="2700" w:type="dxa"/>
            <w:shd w:val="clear" w:color="auto" w:fill="auto"/>
          </w:tcPr>
          <w:p w14:paraId="3E9E02EB" w14:textId="1A1CF956" w:rsidR="00E02E2D" w:rsidRPr="003559D3" w:rsidRDefault="00E02E2D" w:rsidP="00B2783C">
            <w:r>
              <w:t>Fase de inicio</w:t>
            </w:r>
          </w:p>
        </w:tc>
      </w:tr>
      <w:tr w:rsidR="00E02E2D" w:rsidRPr="003559D3" w14:paraId="1D0EE535" w14:textId="77777777" w:rsidTr="00E02E2D">
        <w:tc>
          <w:tcPr>
            <w:tcW w:w="4467" w:type="dxa"/>
            <w:gridSpan w:val="3"/>
            <w:shd w:val="clear" w:color="auto" w:fill="8DB3E2"/>
          </w:tcPr>
          <w:p w14:paraId="6A25501F" w14:textId="77777777" w:rsidR="00E02E2D" w:rsidRPr="003559D3" w:rsidRDefault="00E02E2D" w:rsidP="00B2783C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47F91F3" w14:textId="77777777" w:rsidR="00E02E2D" w:rsidRPr="003559D3" w:rsidRDefault="00E02E2D" w:rsidP="00B2783C">
            <w:r w:rsidRPr="003559D3">
              <w:t>Categoría</w:t>
            </w:r>
          </w:p>
        </w:tc>
      </w:tr>
      <w:tr w:rsidR="00156D69" w:rsidRPr="003559D3" w14:paraId="2B2B90F3" w14:textId="77777777" w:rsidTr="00A91624">
        <w:tc>
          <w:tcPr>
            <w:tcW w:w="4467" w:type="dxa"/>
            <w:gridSpan w:val="3"/>
            <w:vAlign w:val="center"/>
          </w:tcPr>
          <w:p w14:paraId="5F7BD222" w14:textId="30029B14" w:rsidR="00156D69" w:rsidRPr="003559D3" w:rsidRDefault="00156D69" w:rsidP="00156D69">
            <w:r w:rsidRPr="00156D69">
              <w:rPr>
                <w:rFonts w:cs="Calibri"/>
                <w:color w:val="000000"/>
              </w:rPr>
              <w:t>Dado el escaso conocimiento de lenguaje de programación (php), podría ocurrir un desarrollo ineficiente y con errores, lo que podría generar dependencias excesivas de ciertos miembros del equipo, afectando la distribución equitativa de las tareas.</w:t>
            </w:r>
          </w:p>
        </w:tc>
        <w:tc>
          <w:tcPr>
            <w:tcW w:w="4061" w:type="dxa"/>
            <w:gridSpan w:val="2"/>
            <w:vAlign w:val="center"/>
          </w:tcPr>
          <w:p w14:paraId="2C393ED1" w14:textId="6CEE4DAA" w:rsidR="00156D69" w:rsidRPr="003559D3" w:rsidRDefault="00156D69" w:rsidP="00156D69">
            <w:r>
              <w:rPr>
                <w:rFonts w:cs="Calibri"/>
                <w:color w:val="000000"/>
              </w:rPr>
              <w:t>Experiencia y Capacidad</w:t>
            </w:r>
          </w:p>
        </w:tc>
      </w:tr>
      <w:tr w:rsidR="005B7990" w:rsidRPr="003559D3" w14:paraId="4623A7A7" w14:textId="77777777" w:rsidTr="00E02E2D">
        <w:tc>
          <w:tcPr>
            <w:tcW w:w="8528" w:type="dxa"/>
            <w:gridSpan w:val="5"/>
            <w:shd w:val="clear" w:color="auto" w:fill="8DB3E2"/>
          </w:tcPr>
          <w:p w14:paraId="41647685" w14:textId="77777777" w:rsidR="005B7990" w:rsidRPr="003559D3" w:rsidRDefault="005B7990" w:rsidP="00B2783C">
            <w:r w:rsidRPr="003559D3">
              <w:t>Descripción</w:t>
            </w:r>
          </w:p>
        </w:tc>
      </w:tr>
      <w:tr w:rsidR="005B7990" w:rsidRPr="003559D3" w14:paraId="16D5D019" w14:textId="77777777" w:rsidTr="006666D4">
        <w:tc>
          <w:tcPr>
            <w:tcW w:w="8528" w:type="dxa"/>
            <w:gridSpan w:val="5"/>
            <w:vAlign w:val="center"/>
          </w:tcPr>
          <w:p w14:paraId="60E39B9D" w14:textId="23ACFB8C" w:rsidR="005B7990" w:rsidRPr="003559D3" w:rsidRDefault="005B7990" w:rsidP="00B2783C">
            <w:r>
              <w:t>Este riesgo hace referencia a la inexperiencia del equipo con el lenguaje de programación a utilizar.</w:t>
            </w:r>
          </w:p>
        </w:tc>
      </w:tr>
      <w:tr w:rsidR="005B7990" w:rsidRPr="003559D3" w14:paraId="398F622A" w14:textId="77777777" w:rsidTr="00E02E2D">
        <w:tc>
          <w:tcPr>
            <w:tcW w:w="4276" w:type="dxa"/>
            <w:gridSpan w:val="2"/>
            <w:shd w:val="clear" w:color="auto" w:fill="8DB3E2"/>
          </w:tcPr>
          <w:p w14:paraId="239CFE70" w14:textId="77777777" w:rsidR="005B7990" w:rsidRPr="003559D3" w:rsidRDefault="005B7990" w:rsidP="00B2783C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58D9E0BC" w14:textId="40C48D49" w:rsidR="005B7990" w:rsidRPr="003559D3" w:rsidRDefault="001047F0" w:rsidP="00B2783C">
            <w:r>
              <w:t>Cerrado</w:t>
            </w:r>
          </w:p>
        </w:tc>
      </w:tr>
    </w:tbl>
    <w:p w14:paraId="4CB5C53E" w14:textId="77777777" w:rsidR="00E52496" w:rsidRDefault="00E52496" w:rsidP="00846F08">
      <w:pPr>
        <w:pStyle w:val="PSI-Normal"/>
      </w:pPr>
    </w:p>
    <w:p w14:paraId="745CA925" w14:textId="77777777" w:rsidR="00441FF1" w:rsidRDefault="00441FF1" w:rsidP="00C9592C">
      <w:pPr>
        <w:pStyle w:val="PSI-Ttulo2"/>
        <w:outlineLvl w:val="2"/>
      </w:pPr>
      <w:bookmarkStart w:id="4" w:name="_Toc188875968"/>
      <w:r>
        <w:t>Análisis</w:t>
      </w:r>
      <w:bookmarkEnd w:id="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424EB5" w:rsidRPr="003559D3" w14:paraId="34FA135E" w14:textId="77777777" w:rsidTr="003559D3">
        <w:tc>
          <w:tcPr>
            <w:tcW w:w="3176" w:type="dxa"/>
            <w:shd w:val="clear" w:color="auto" w:fill="8DB3E2"/>
          </w:tcPr>
          <w:p w14:paraId="21D1F78A" w14:textId="77777777" w:rsidR="00E52496" w:rsidRPr="003559D3" w:rsidRDefault="00E52496" w:rsidP="00B2783C">
            <w:r w:rsidRPr="003559D3">
              <w:t>Impacto</w:t>
            </w:r>
          </w:p>
        </w:tc>
        <w:tc>
          <w:tcPr>
            <w:tcW w:w="2813" w:type="dxa"/>
            <w:shd w:val="clear" w:color="auto" w:fill="8DB3E2"/>
          </w:tcPr>
          <w:p w14:paraId="0F122FCB" w14:textId="77777777" w:rsidR="00E52496" w:rsidRPr="003559D3" w:rsidRDefault="00E52496" w:rsidP="00B2783C">
            <w:r w:rsidRPr="003559D3">
              <w:t>Probabilidad</w:t>
            </w:r>
          </w:p>
        </w:tc>
        <w:tc>
          <w:tcPr>
            <w:tcW w:w="2765" w:type="dxa"/>
            <w:shd w:val="clear" w:color="auto" w:fill="8DB3E2"/>
          </w:tcPr>
          <w:p w14:paraId="47C03D3C" w14:textId="77777777" w:rsidR="00E52496" w:rsidRPr="003559D3" w:rsidRDefault="00E52496" w:rsidP="00B2783C">
            <w:r w:rsidRPr="003559D3">
              <w:t>Factor</w:t>
            </w:r>
          </w:p>
        </w:tc>
      </w:tr>
      <w:tr w:rsidR="00E52496" w:rsidRPr="003559D3" w14:paraId="1DA59AE5" w14:textId="77777777" w:rsidTr="003559D3">
        <w:tc>
          <w:tcPr>
            <w:tcW w:w="3176" w:type="dxa"/>
          </w:tcPr>
          <w:p w14:paraId="78C5DE8D" w14:textId="29E602CB" w:rsidR="005B7990" w:rsidRPr="003559D3" w:rsidRDefault="00D8411B" w:rsidP="00B2783C">
            <w:r>
              <w:t>4</w:t>
            </w:r>
          </w:p>
        </w:tc>
        <w:tc>
          <w:tcPr>
            <w:tcW w:w="2813" w:type="dxa"/>
          </w:tcPr>
          <w:p w14:paraId="59F7CC85" w14:textId="215683EC" w:rsidR="00E52496" w:rsidRPr="003559D3" w:rsidRDefault="001047F0" w:rsidP="00B2783C">
            <w:r>
              <w:t>10</w:t>
            </w:r>
            <w:r w:rsidR="005B7990">
              <w:t>%</w:t>
            </w:r>
          </w:p>
        </w:tc>
        <w:tc>
          <w:tcPr>
            <w:tcW w:w="2765" w:type="dxa"/>
          </w:tcPr>
          <w:p w14:paraId="126DE98E" w14:textId="15BE369D" w:rsidR="00E52496" w:rsidRPr="003559D3" w:rsidRDefault="00D8411B" w:rsidP="00B2783C">
            <w:r>
              <w:t>4</w:t>
            </w:r>
            <w:r w:rsidR="001047F0">
              <w:t>0</w:t>
            </w:r>
          </w:p>
        </w:tc>
      </w:tr>
      <w:tr w:rsidR="00E52496" w:rsidRPr="003559D3" w14:paraId="67007EFA" w14:textId="77777777" w:rsidTr="003559D3">
        <w:tc>
          <w:tcPr>
            <w:tcW w:w="8754" w:type="dxa"/>
            <w:gridSpan w:val="3"/>
            <w:shd w:val="clear" w:color="auto" w:fill="8DB3E2"/>
          </w:tcPr>
          <w:p w14:paraId="75340068" w14:textId="77777777" w:rsidR="00E52496" w:rsidRPr="003559D3" w:rsidRDefault="00E52496" w:rsidP="00B2783C">
            <w:r w:rsidRPr="003559D3">
              <w:t>Causas</w:t>
            </w:r>
          </w:p>
        </w:tc>
      </w:tr>
      <w:tr w:rsidR="00E52496" w:rsidRPr="003559D3" w14:paraId="38985F4D" w14:textId="77777777" w:rsidTr="003559D3">
        <w:tc>
          <w:tcPr>
            <w:tcW w:w="8754" w:type="dxa"/>
            <w:gridSpan w:val="3"/>
          </w:tcPr>
          <w:p w14:paraId="19143DED" w14:textId="133F1BC7" w:rsidR="00E52496" w:rsidRPr="003559D3" w:rsidRDefault="005B7990" w:rsidP="00B2783C">
            <w:r>
              <w:rPr>
                <w:rFonts w:cs="Calibri"/>
                <w:color w:val="000000"/>
              </w:rPr>
              <w:t>El escaso conocimiento de lenguaje de programación (php) del equipo.</w:t>
            </w:r>
          </w:p>
        </w:tc>
      </w:tr>
      <w:tr w:rsidR="00E52496" w:rsidRPr="003559D3" w14:paraId="5EC4DF26" w14:textId="77777777" w:rsidTr="003559D3">
        <w:tc>
          <w:tcPr>
            <w:tcW w:w="8754" w:type="dxa"/>
            <w:gridSpan w:val="3"/>
            <w:shd w:val="clear" w:color="auto" w:fill="8DB3E2"/>
          </w:tcPr>
          <w:p w14:paraId="488CDB46" w14:textId="77777777" w:rsidR="00E52496" w:rsidRPr="003559D3" w:rsidRDefault="00E52496" w:rsidP="00B2783C">
            <w:r w:rsidRPr="003559D3">
              <w:t>Síntomas</w:t>
            </w:r>
          </w:p>
        </w:tc>
      </w:tr>
      <w:tr w:rsidR="00E52496" w:rsidRPr="003559D3" w14:paraId="56C7FE6F" w14:textId="77777777" w:rsidTr="003559D3">
        <w:tc>
          <w:tcPr>
            <w:tcW w:w="8754" w:type="dxa"/>
            <w:gridSpan w:val="3"/>
          </w:tcPr>
          <w:p w14:paraId="41B1A306" w14:textId="5791FFF8" w:rsidR="00E52496" w:rsidRPr="003559D3" w:rsidRDefault="009D6964" w:rsidP="00B2783C">
            <w:r>
              <w:rPr>
                <w:rFonts w:cs="Calibri"/>
                <w:color w:val="000000"/>
              </w:rPr>
              <w:t>D</w:t>
            </w:r>
            <w:r w:rsidRPr="00156D69">
              <w:rPr>
                <w:rFonts w:cs="Calibri"/>
                <w:color w:val="000000"/>
              </w:rPr>
              <w:t>ependencias excesivas de ciertos miembros del equipo, afectando la distribución equitativa de las tareas.</w:t>
            </w:r>
          </w:p>
        </w:tc>
      </w:tr>
    </w:tbl>
    <w:p w14:paraId="5178DFAF" w14:textId="77777777" w:rsidR="00E52496" w:rsidRDefault="00E52496" w:rsidP="00846F08">
      <w:pPr>
        <w:pStyle w:val="PSI-Normal"/>
      </w:pPr>
    </w:p>
    <w:p w14:paraId="252A23FA" w14:textId="77777777" w:rsidR="00441FF1" w:rsidRDefault="00441FF1" w:rsidP="00C9592C">
      <w:pPr>
        <w:pStyle w:val="PSI-Ttulo2"/>
        <w:outlineLvl w:val="2"/>
      </w:pPr>
      <w:bookmarkStart w:id="5" w:name="_Toc188875969"/>
      <w:r>
        <w:lastRenderedPageBreak/>
        <w:t>Plan de Riesgos</w:t>
      </w:r>
      <w:bookmarkEnd w:id="5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424EB5" w:rsidRPr="003559D3" w14:paraId="0421DB35" w14:textId="77777777" w:rsidTr="003559D3">
        <w:tc>
          <w:tcPr>
            <w:tcW w:w="2660" w:type="dxa"/>
            <w:shd w:val="clear" w:color="auto" w:fill="8DB3E2"/>
          </w:tcPr>
          <w:p w14:paraId="5CB2FAC5" w14:textId="77777777" w:rsidR="00CD2020" w:rsidRPr="003559D3" w:rsidRDefault="00CD2020" w:rsidP="00E9678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594B464F" w14:textId="77777777" w:rsidR="00CD2020" w:rsidRPr="003559D3" w:rsidRDefault="00CD2020" w:rsidP="00E9678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37D5305F" w14:textId="77777777" w:rsidR="00CD2020" w:rsidRPr="003559D3" w:rsidRDefault="00CD2020" w:rsidP="00E9678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8AD8707" w14:textId="77777777" w:rsidR="00CD2020" w:rsidRPr="003559D3" w:rsidRDefault="00CD2020" w:rsidP="00E9678B">
            <w:r w:rsidRPr="003559D3">
              <w:t>Etapa</w:t>
            </w:r>
          </w:p>
        </w:tc>
      </w:tr>
      <w:tr w:rsidR="00424EB5" w:rsidRPr="003559D3" w14:paraId="5A6B086C" w14:textId="77777777" w:rsidTr="003559D3">
        <w:tc>
          <w:tcPr>
            <w:tcW w:w="2660" w:type="dxa"/>
          </w:tcPr>
          <w:p w14:paraId="21E3348E" w14:textId="4BDD2751" w:rsidR="00CD2020" w:rsidRPr="003559D3" w:rsidRDefault="00DD3905" w:rsidP="00E9678B">
            <w:r>
              <w:t>Minimización</w:t>
            </w:r>
          </w:p>
        </w:tc>
        <w:tc>
          <w:tcPr>
            <w:tcW w:w="1701" w:type="dxa"/>
          </w:tcPr>
          <w:p w14:paraId="2463FD2F" w14:textId="38FAD3DC" w:rsidR="00CD2020" w:rsidRPr="003559D3" w:rsidRDefault="001E5D7F" w:rsidP="00E9678B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17FFF679" w14:textId="464D501E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Buscar cursos de PHP.</w:t>
            </w:r>
          </w:p>
          <w:p w14:paraId="6DA4F199" w14:textId="7F6DF6B5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Elegir el curso que se considere más apropiado.</w:t>
            </w:r>
          </w:p>
          <w:p w14:paraId="7ABCE728" w14:textId="37D7AC32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Realizar el curso.</w:t>
            </w:r>
          </w:p>
          <w:p w14:paraId="2AF4C67F" w14:textId="29E9D4E9" w:rsidR="00CD2020" w:rsidRPr="003559D3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Implementar pequeños programas de prueba.</w:t>
            </w:r>
          </w:p>
        </w:tc>
        <w:tc>
          <w:tcPr>
            <w:tcW w:w="1701" w:type="dxa"/>
            <w:shd w:val="clear" w:color="auto" w:fill="auto"/>
          </w:tcPr>
          <w:p w14:paraId="0B6FC87D" w14:textId="3D37492B" w:rsidR="00CD2020" w:rsidRPr="003559D3" w:rsidRDefault="00993944" w:rsidP="00E9678B">
            <w:r>
              <w:t>Elaboración (2da iteración)</w:t>
            </w:r>
          </w:p>
        </w:tc>
      </w:tr>
      <w:tr w:rsidR="00424EB5" w:rsidRPr="003559D3" w14:paraId="53806837" w14:textId="77777777" w:rsidTr="003559D3">
        <w:tc>
          <w:tcPr>
            <w:tcW w:w="2660" w:type="dxa"/>
          </w:tcPr>
          <w:p w14:paraId="572F0D18" w14:textId="17F3CCB5" w:rsidR="00CD2020" w:rsidRPr="003559D3" w:rsidRDefault="00DD3905" w:rsidP="00E9678B">
            <w:r>
              <w:t>Contingencia</w:t>
            </w:r>
          </w:p>
        </w:tc>
        <w:tc>
          <w:tcPr>
            <w:tcW w:w="1701" w:type="dxa"/>
          </w:tcPr>
          <w:p w14:paraId="43164735" w14:textId="097F5D94" w:rsidR="00CD2020" w:rsidRPr="003559D3" w:rsidRDefault="00FD4ED1" w:rsidP="00E9678B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5A97A543" w14:textId="77777777" w:rsidR="00DD3905" w:rsidRDefault="00DD3905" w:rsidP="00DD3905">
            <w:pPr>
              <w:pStyle w:val="Prrafodelista"/>
              <w:numPr>
                <w:ilvl w:val="0"/>
                <w:numId w:val="30"/>
              </w:numPr>
              <w:ind w:left="350" w:hanging="284"/>
            </w:pPr>
            <w:r>
              <w:t xml:space="preserve">Comprobar el código a través de una inteligencia artificial. </w:t>
            </w:r>
          </w:p>
          <w:p w14:paraId="48B68EE6" w14:textId="442C4C6E" w:rsidR="00CD2020" w:rsidRPr="003559D3" w:rsidRDefault="00DD3905" w:rsidP="00DD3905">
            <w:pPr>
              <w:pStyle w:val="Prrafodelista"/>
              <w:numPr>
                <w:ilvl w:val="0"/>
                <w:numId w:val="30"/>
              </w:numPr>
              <w:ind w:left="350" w:hanging="284"/>
            </w:pPr>
            <w:r>
              <w:t xml:space="preserve">Consultar el código con un compañero de la materia con </w:t>
            </w:r>
            <w:r w:rsidR="00AD3630">
              <w:t>más</w:t>
            </w:r>
            <w:r>
              <w:t xml:space="preserve"> experiencia.</w:t>
            </w:r>
          </w:p>
        </w:tc>
        <w:tc>
          <w:tcPr>
            <w:tcW w:w="1701" w:type="dxa"/>
            <w:shd w:val="clear" w:color="auto" w:fill="auto"/>
          </w:tcPr>
          <w:p w14:paraId="1E94F4CF" w14:textId="240A5A4C" w:rsidR="00CD2020" w:rsidRPr="003559D3" w:rsidRDefault="00FD4ED1" w:rsidP="00E9678B">
            <w:r>
              <w:t>Construcción (1, 2 y 3 iteración)</w:t>
            </w:r>
          </w:p>
        </w:tc>
      </w:tr>
    </w:tbl>
    <w:p w14:paraId="002AD69C" w14:textId="16442CAE" w:rsidR="00441FF1" w:rsidRDefault="00441FF1" w:rsidP="00846F08">
      <w:pPr>
        <w:pStyle w:val="PSI-Normal"/>
      </w:pPr>
    </w:p>
    <w:p w14:paraId="0677BCDF" w14:textId="77777777" w:rsidR="00CD2020" w:rsidRDefault="00CD2020" w:rsidP="00C9592C">
      <w:pPr>
        <w:pStyle w:val="PSI-Ttulo2"/>
        <w:outlineLvl w:val="2"/>
      </w:pPr>
      <w:bookmarkStart w:id="6" w:name="_Toc188875970"/>
      <w:r>
        <w:t>Seguimiento</w:t>
      </w:r>
      <w:bookmarkEnd w:id="6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424EB5" w:rsidRPr="003559D3" w14:paraId="73DBD6F9" w14:textId="77777777" w:rsidTr="003559D3">
        <w:tc>
          <w:tcPr>
            <w:tcW w:w="2161" w:type="dxa"/>
            <w:shd w:val="clear" w:color="auto" w:fill="8DB3E2"/>
          </w:tcPr>
          <w:p w14:paraId="3A957235" w14:textId="77777777" w:rsidR="00CD2020" w:rsidRPr="003559D3" w:rsidRDefault="00CD2020" w:rsidP="00AB6E91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124B3023" w14:textId="77777777" w:rsidR="00CD2020" w:rsidRPr="003559D3" w:rsidRDefault="00CD2020" w:rsidP="00AB6E91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698269FB" w14:textId="77777777" w:rsidR="00CD2020" w:rsidRPr="003559D3" w:rsidRDefault="00CD2020" w:rsidP="00AB6E91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4B28B606" w14:textId="77777777" w:rsidR="00CD2020" w:rsidRPr="003559D3" w:rsidRDefault="00CD2020" w:rsidP="00AB6E91">
            <w:r w:rsidRPr="003559D3">
              <w:t>Responsable</w:t>
            </w:r>
          </w:p>
        </w:tc>
      </w:tr>
      <w:tr w:rsidR="00424EB5" w:rsidRPr="003559D3" w14:paraId="2DCD9A6E" w14:textId="77777777" w:rsidTr="003559D3">
        <w:tc>
          <w:tcPr>
            <w:tcW w:w="2161" w:type="dxa"/>
          </w:tcPr>
          <w:p w14:paraId="53D303A5" w14:textId="103855F2" w:rsidR="00CD2020" w:rsidRPr="003559D3" w:rsidRDefault="002B4AC0" w:rsidP="00AB6E91">
            <w:r>
              <w:t>11/10/2024</w:t>
            </w:r>
          </w:p>
        </w:tc>
        <w:tc>
          <w:tcPr>
            <w:tcW w:w="2161" w:type="dxa"/>
          </w:tcPr>
          <w:p w14:paraId="613FAE13" w14:textId="2C371A22" w:rsidR="00CD2020" w:rsidRPr="003559D3" w:rsidRDefault="002B4AC0" w:rsidP="00AB6E91">
            <w:r>
              <w:t>Elaboración 2</w:t>
            </w:r>
          </w:p>
        </w:tc>
        <w:tc>
          <w:tcPr>
            <w:tcW w:w="2161" w:type="dxa"/>
          </w:tcPr>
          <w:p w14:paraId="30FFB379" w14:textId="75D314FE" w:rsidR="00CD2020" w:rsidRDefault="002B4AC0" w:rsidP="00AB6E91">
            <w:r>
              <w:t>El plan</w:t>
            </w:r>
            <w:r w:rsidR="00B562D0">
              <w:t xml:space="preserve"> de minimización fue</w:t>
            </w:r>
            <w:r>
              <w:t xml:space="preserve"> realizado correctamente. </w:t>
            </w:r>
          </w:p>
          <w:p w14:paraId="630606A3" w14:textId="7FC4BCB7" w:rsidR="002B4AC0" w:rsidRPr="003559D3" w:rsidRDefault="002B4AC0" w:rsidP="00AB6E91">
            <w:r>
              <w:t>El lenguaje es muy fácil de aprender comparándolo con otros como java o c por lo que el equipo no tendrá ningún tipo de dificultad en aprenderlo.</w:t>
            </w:r>
          </w:p>
        </w:tc>
        <w:tc>
          <w:tcPr>
            <w:tcW w:w="2272" w:type="dxa"/>
          </w:tcPr>
          <w:p w14:paraId="79397F17" w14:textId="0C2338A7" w:rsidR="00CD2020" w:rsidRPr="003559D3" w:rsidRDefault="002B4AC0" w:rsidP="00AB6E91">
            <w:r>
              <w:t>FH</w:t>
            </w:r>
          </w:p>
        </w:tc>
      </w:tr>
    </w:tbl>
    <w:p w14:paraId="43AA3837" w14:textId="77777777" w:rsidR="00CD2020" w:rsidRDefault="00CD2020" w:rsidP="00846F08">
      <w:pPr>
        <w:pStyle w:val="PSI-Normal"/>
      </w:pPr>
    </w:p>
    <w:p w14:paraId="3337D32D" w14:textId="77777777" w:rsidR="00071EC9" w:rsidRDefault="00071EC9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70DC901C" w14:textId="3DC4F370" w:rsidR="00071EC9" w:rsidRDefault="00071EC9" w:rsidP="00071EC9">
      <w:pPr>
        <w:pStyle w:val="PSI-Ttulo1"/>
      </w:pPr>
      <w:bookmarkStart w:id="7" w:name="_Toc188875971"/>
      <w:r>
        <w:lastRenderedPageBreak/>
        <w:t xml:space="preserve">Riesgo </w:t>
      </w:r>
      <w:r w:rsidR="004C4AB1">
        <w:t>11</w:t>
      </w:r>
      <w:r>
        <w:t>:</w:t>
      </w:r>
      <w:bookmarkEnd w:id="7"/>
    </w:p>
    <w:p w14:paraId="589186A5" w14:textId="77777777" w:rsidR="00071EC9" w:rsidRDefault="00071EC9" w:rsidP="00C9592C">
      <w:pPr>
        <w:pStyle w:val="PSI-Ttulo1"/>
        <w:outlineLvl w:val="1"/>
      </w:pPr>
      <w:bookmarkStart w:id="8" w:name="_Toc188875972"/>
      <w:r>
        <w:t>Leyenda</w:t>
      </w:r>
      <w:bookmarkEnd w:id="8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8"/>
        <w:gridCol w:w="5469"/>
      </w:tblGrid>
      <w:tr w:rsidR="00071EC9" w:rsidRPr="003559D3" w14:paraId="6FFDA308" w14:textId="77777777" w:rsidTr="00D22B25">
        <w:tc>
          <w:tcPr>
            <w:tcW w:w="2728" w:type="dxa"/>
            <w:shd w:val="clear" w:color="auto" w:fill="8DB3E2"/>
            <w:vAlign w:val="center"/>
          </w:tcPr>
          <w:p w14:paraId="61E7472C" w14:textId="77777777" w:rsidR="00071EC9" w:rsidRPr="003559D3" w:rsidRDefault="00071EC9" w:rsidP="00E9678B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00A25E05" w14:textId="693E3B9A" w:rsidR="00071EC9" w:rsidRPr="003559D3" w:rsidRDefault="00071EC9" w:rsidP="00E9678B">
            <w:r>
              <w:t>RK</w:t>
            </w:r>
            <w:r w:rsidR="009E0DA6">
              <w:t>11</w:t>
            </w:r>
          </w:p>
        </w:tc>
      </w:tr>
      <w:tr w:rsidR="00071EC9" w:rsidRPr="003559D3" w14:paraId="31303896" w14:textId="77777777" w:rsidTr="00D22B25">
        <w:tc>
          <w:tcPr>
            <w:tcW w:w="2728" w:type="dxa"/>
            <w:shd w:val="clear" w:color="auto" w:fill="8DB3E2"/>
            <w:vAlign w:val="center"/>
          </w:tcPr>
          <w:p w14:paraId="7064531B" w14:textId="77777777" w:rsidR="00071EC9" w:rsidRPr="003559D3" w:rsidRDefault="00071EC9" w:rsidP="00E9678B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53D51916" w14:textId="7537B04A" w:rsidR="00071EC9" w:rsidRPr="003559D3" w:rsidRDefault="009E0DA6" w:rsidP="00E9678B">
            <w:r>
              <w:t>06</w:t>
            </w:r>
            <w:r w:rsidR="00071EC9">
              <w:t>/09/2024</w:t>
            </w:r>
          </w:p>
        </w:tc>
      </w:tr>
      <w:tr w:rsidR="00071EC9" w:rsidRPr="003559D3" w14:paraId="10B263AE" w14:textId="77777777" w:rsidTr="00D22B25">
        <w:tc>
          <w:tcPr>
            <w:tcW w:w="2728" w:type="dxa"/>
            <w:shd w:val="clear" w:color="auto" w:fill="8DB3E2"/>
            <w:vAlign w:val="center"/>
          </w:tcPr>
          <w:p w14:paraId="21F792EF" w14:textId="77777777" w:rsidR="00071EC9" w:rsidRPr="003559D3" w:rsidRDefault="00071EC9" w:rsidP="00E9678B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31CC9665" w14:textId="77777777" w:rsidR="00071EC9" w:rsidRPr="003559D3" w:rsidRDefault="00071EC9" w:rsidP="00E9678B">
            <w:r>
              <w:t>Fase de inicio</w:t>
            </w:r>
          </w:p>
        </w:tc>
      </w:tr>
      <w:tr w:rsidR="00071EC9" w:rsidRPr="003559D3" w14:paraId="0990526B" w14:textId="77777777" w:rsidTr="00D22B25">
        <w:tc>
          <w:tcPr>
            <w:tcW w:w="2728" w:type="dxa"/>
            <w:shd w:val="clear" w:color="auto" w:fill="8DB3E2"/>
            <w:vAlign w:val="center"/>
          </w:tcPr>
          <w:p w14:paraId="26A6CC86" w14:textId="77777777" w:rsidR="00071EC9" w:rsidRPr="003559D3" w:rsidRDefault="00071EC9" w:rsidP="00E9678B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68010100" w14:textId="38112E51" w:rsidR="00071EC9" w:rsidRPr="00374B76" w:rsidRDefault="00127FE0" w:rsidP="00E9678B">
            <w:pPr>
              <w:rPr>
                <w:rFonts w:cs="Calibri"/>
                <w:color w:val="000000"/>
                <w:lang w:val="es-AR" w:eastAsia="es-AR"/>
              </w:rPr>
            </w:pPr>
            <w:r w:rsidRPr="00127FE0">
              <w:rPr>
                <w:rFonts w:cs="Calibri"/>
                <w:color w:val="000000"/>
              </w:rPr>
              <w:t>Dada la complejidad de la adaptación del módulo UARGFLOW a nuestra aplicación, podría ocurrir que el proceso de integración sea complicado, lo que podría causar errores en la interacción con otros módulos del sistema, afectando la integridad de los datos.</w:t>
            </w:r>
          </w:p>
        </w:tc>
      </w:tr>
      <w:tr w:rsidR="00071EC9" w:rsidRPr="003559D3" w14:paraId="35BE906B" w14:textId="77777777" w:rsidTr="00D22B25">
        <w:tc>
          <w:tcPr>
            <w:tcW w:w="2728" w:type="dxa"/>
            <w:shd w:val="clear" w:color="auto" w:fill="8DB3E2"/>
            <w:vAlign w:val="center"/>
          </w:tcPr>
          <w:p w14:paraId="00B67831" w14:textId="77777777" w:rsidR="00071EC9" w:rsidRPr="003559D3" w:rsidRDefault="00071EC9" w:rsidP="00E9678B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732D8E72" w14:textId="10021472" w:rsidR="00071EC9" w:rsidRPr="00374B76" w:rsidRDefault="009E0DA6" w:rsidP="00E9678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Tecnología</w:t>
            </w:r>
          </w:p>
        </w:tc>
      </w:tr>
      <w:tr w:rsidR="00071EC9" w:rsidRPr="003559D3" w14:paraId="5D59FF3E" w14:textId="77777777" w:rsidTr="00D22B25">
        <w:tc>
          <w:tcPr>
            <w:tcW w:w="2728" w:type="dxa"/>
            <w:shd w:val="clear" w:color="auto" w:fill="8DB3E2"/>
            <w:vAlign w:val="center"/>
          </w:tcPr>
          <w:p w14:paraId="6AB7388D" w14:textId="77777777" w:rsidR="00071EC9" w:rsidRPr="003559D3" w:rsidRDefault="00071EC9" w:rsidP="00E9678B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120177B4" w14:textId="1609726A" w:rsidR="00071EC9" w:rsidRPr="003559D3" w:rsidRDefault="00071EC9" w:rsidP="00E9678B">
            <w:r>
              <w:t xml:space="preserve">Este riesgo hace </w:t>
            </w:r>
            <w:r w:rsidR="002953B5">
              <w:t>referencia a la complejidad que conllevara modificar el proyecto UARGFLOW para adaptarlo a nuestra aplicación</w:t>
            </w:r>
          </w:p>
        </w:tc>
      </w:tr>
      <w:tr w:rsidR="00071EC9" w:rsidRPr="003559D3" w14:paraId="6F0FF232" w14:textId="77777777" w:rsidTr="00D22B25">
        <w:tc>
          <w:tcPr>
            <w:tcW w:w="2728" w:type="dxa"/>
            <w:shd w:val="clear" w:color="auto" w:fill="8DB3E2"/>
            <w:vAlign w:val="center"/>
          </w:tcPr>
          <w:p w14:paraId="60A1D8F8" w14:textId="77777777" w:rsidR="00071EC9" w:rsidRPr="003559D3" w:rsidRDefault="00071EC9" w:rsidP="00E9678B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3C0D8E11" w14:textId="69C77059" w:rsidR="00071EC9" w:rsidRPr="003559D3" w:rsidRDefault="00202106" w:rsidP="00E9678B">
            <w:r>
              <w:t>0</w:t>
            </w:r>
          </w:p>
        </w:tc>
      </w:tr>
      <w:tr w:rsidR="00071EC9" w:rsidRPr="003559D3" w14:paraId="35A21CFD" w14:textId="77777777" w:rsidTr="00D22B25">
        <w:tc>
          <w:tcPr>
            <w:tcW w:w="2728" w:type="dxa"/>
            <w:shd w:val="clear" w:color="auto" w:fill="8DB3E2"/>
            <w:vAlign w:val="center"/>
          </w:tcPr>
          <w:p w14:paraId="51CB6811" w14:textId="77777777" w:rsidR="00071EC9" w:rsidRPr="003559D3" w:rsidRDefault="00071EC9" w:rsidP="00E9678B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0364306B" w14:textId="5ECA7DB0" w:rsidR="00071EC9" w:rsidRPr="003559D3" w:rsidRDefault="00202106" w:rsidP="00E9678B">
            <w:r>
              <w:t>-</w:t>
            </w:r>
          </w:p>
        </w:tc>
      </w:tr>
      <w:tr w:rsidR="00071EC9" w:rsidRPr="003559D3" w14:paraId="2A3C67C6" w14:textId="77777777" w:rsidTr="00D22B25">
        <w:tc>
          <w:tcPr>
            <w:tcW w:w="2728" w:type="dxa"/>
            <w:shd w:val="clear" w:color="auto" w:fill="8DB3E2"/>
            <w:vAlign w:val="center"/>
          </w:tcPr>
          <w:p w14:paraId="273EDE84" w14:textId="77777777" w:rsidR="00071EC9" w:rsidRPr="003559D3" w:rsidRDefault="00071EC9" w:rsidP="00E9678B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31EB482B" w14:textId="79B257A0" w:rsidR="00071EC9" w:rsidRPr="003559D3" w:rsidRDefault="00202106" w:rsidP="00E9678B">
            <w:r>
              <w:t>-</w:t>
            </w:r>
          </w:p>
        </w:tc>
      </w:tr>
      <w:tr w:rsidR="00071EC9" w:rsidRPr="003559D3" w14:paraId="1350CD47" w14:textId="77777777" w:rsidTr="00D22B25">
        <w:tc>
          <w:tcPr>
            <w:tcW w:w="2728" w:type="dxa"/>
            <w:shd w:val="clear" w:color="auto" w:fill="8DB3E2"/>
            <w:vAlign w:val="center"/>
          </w:tcPr>
          <w:p w14:paraId="6A65DBB6" w14:textId="77777777" w:rsidR="00071EC9" w:rsidRPr="003559D3" w:rsidRDefault="00071EC9" w:rsidP="00E9678B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60AACB94" w14:textId="78D279A3" w:rsidR="00071EC9" w:rsidRPr="003559D3" w:rsidRDefault="002953B5" w:rsidP="00E9678B">
            <w:r>
              <w:rPr>
                <w:rFonts w:cs="Calibri"/>
                <w:color w:val="000000"/>
              </w:rPr>
              <w:t>L</w:t>
            </w:r>
            <w:r w:rsidRPr="002953B5">
              <w:rPr>
                <w:rFonts w:cs="Calibri"/>
                <w:color w:val="000000"/>
              </w:rPr>
              <w:t>a complejidad de la adaptación del módulo UARGFLOW a nuestra aplicación</w:t>
            </w:r>
          </w:p>
        </w:tc>
      </w:tr>
      <w:tr w:rsidR="00071EC9" w:rsidRPr="003559D3" w14:paraId="6D3316AC" w14:textId="77777777" w:rsidTr="00D22B25">
        <w:tc>
          <w:tcPr>
            <w:tcW w:w="2728" w:type="dxa"/>
            <w:shd w:val="clear" w:color="auto" w:fill="8DB3E2"/>
            <w:vAlign w:val="center"/>
          </w:tcPr>
          <w:p w14:paraId="1DDFCE79" w14:textId="77777777" w:rsidR="00071EC9" w:rsidRPr="003559D3" w:rsidRDefault="00071EC9" w:rsidP="00E9678B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2E00BBD8" w14:textId="1435B2BE" w:rsidR="00071EC9" w:rsidRPr="003559D3" w:rsidRDefault="00AB4191" w:rsidP="00E9678B">
            <w:r>
              <w:rPr>
                <w:rFonts w:cs="Calibri"/>
                <w:color w:val="000000"/>
              </w:rPr>
              <w:t>E</w:t>
            </w:r>
            <w:r w:rsidRPr="00127FE0">
              <w:rPr>
                <w:rFonts w:cs="Calibri"/>
                <w:color w:val="000000"/>
              </w:rPr>
              <w:t>rrores en la interacción con otros módulos del sistema, afectando la integridad de los datos.</w:t>
            </w:r>
          </w:p>
        </w:tc>
      </w:tr>
      <w:tr w:rsidR="00071EC9" w:rsidRPr="003559D3" w14:paraId="2CD22B21" w14:textId="77777777" w:rsidTr="00D22B25">
        <w:tc>
          <w:tcPr>
            <w:tcW w:w="2728" w:type="dxa"/>
            <w:shd w:val="clear" w:color="auto" w:fill="8DB3E2"/>
            <w:vAlign w:val="center"/>
          </w:tcPr>
          <w:p w14:paraId="5BF9B014" w14:textId="77777777" w:rsidR="00071EC9" w:rsidRPr="003559D3" w:rsidRDefault="00071EC9" w:rsidP="00E9678B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14E4E92D" w14:textId="73E83B71" w:rsidR="00071EC9" w:rsidRPr="003559D3" w:rsidRDefault="00AF4D20" w:rsidP="00E9678B">
            <w:r>
              <w:t>Mitigación</w:t>
            </w:r>
            <w:r w:rsidR="005E6D87">
              <w:t xml:space="preserve"> y Contingencia</w:t>
            </w:r>
            <w:r w:rsidR="00071EC9">
              <w:t>.</w:t>
            </w:r>
          </w:p>
        </w:tc>
      </w:tr>
      <w:tr w:rsidR="00071EC9" w:rsidRPr="003559D3" w14:paraId="09CE6CAD" w14:textId="77777777" w:rsidTr="00D22B25">
        <w:tc>
          <w:tcPr>
            <w:tcW w:w="2728" w:type="dxa"/>
            <w:shd w:val="clear" w:color="auto" w:fill="8DB3E2"/>
            <w:vAlign w:val="center"/>
          </w:tcPr>
          <w:p w14:paraId="15CD6B48" w14:textId="77777777" w:rsidR="00071EC9" w:rsidRPr="003559D3" w:rsidRDefault="00071EC9" w:rsidP="00E9678B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049957EA" w14:textId="31A8D8FC" w:rsidR="00071EC9" w:rsidRPr="003559D3" w:rsidRDefault="00B00EFE" w:rsidP="00E9678B">
            <w:r>
              <w:t>CA</w:t>
            </w:r>
          </w:p>
        </w:tc>
      </w:tr>
      <w:tr w:rsidR="00071EC9" w:rsidRPr="003559D3" w14:paraId="281F6A56" w14:textId="77777777" w:rsidTr="00D22B25">
        <w:tc>
          <w:tcPr>
            <w:tcW w:w="2728" w:type="dxa"/>
            <w:shd w:val="clear" w:color="auto" w:fill="8DB3E2"/>
            <w:vAlign w:val="center"/>
          </w:tcPr>
          <w:p w14:paraId="4F2BD2F5" w14:textId="77777777" w:rsidR="00071EC9" w:rsidRPr="003559D3" w:rsidRDefault="00071EC9" w:rsidP="00E9678B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616C88BD" w14:textId="6E77971F" w:rsidR="00DF1889" w:rsidRDefault="00DF1889" w:rsidP="00E9678B">
            <w:pPr>
              <w:pStyle w:val="Prrafodelista"/>
              <w:numPr>
                <w:ilvl w:val="0"/>
                <w:numId w:val="16"/>
              </w:numPr>
            </w:pPr>
            <w:r>
              <w:t>Buscar errores lógicos y corregirlos</w:t>
            </w:r>
            <w:r w:rsidR="005E6D87">
              <w:t xml:space="preserve"> en un entorno de pruebas controlados</w:t>
            </w:r>
            <w:r>
              <w:t>.</w:t>
            </w:r>
          </w:p>
          <w:p w14:paraId="3C695DF2" w14:textId="3987A806" w:rsidR="005E6D87" w:rsidRDefault="005E6D87" w:rsidP="00E9678B">
            <w:pPr>
              <w:pStyle w:val="Prrafodelista"/>
              <w:numPr>
                <w:ilvl w:val="0"/>
                <w:numId w:val="16"/>
              </w:numPr>
            </w:pPr>
            <w:r>
              <w:t>Realizar pruebas de integración</w:t>
            </w:r>
            <w:r w:rsidR="00A15630">
              <w:t>.</w:t>
            </w:r>
          </w:p>
          <w:p w14:paraId="064F37E1" w14:textId="524BC3E4" w:rsidR="005E6D87" w:rsidRPr="003559D3" w:rsidRDefault="005E6D87" w:rsidP="005E6D87">
            <w:pPr>
              <w:pStyle w:val="Prrafodelista"/>
              <w:numPr>
                <w:ilvl w:val="0"/>
                <w:numId w:val="31"/>
              </w:numPr>
            </w:pPr>
            <w:r w:rsidRPr="005E6D87">
              <w:t>Actualizar el sistema para hacerlo compatible a la versión de PHP</w:t>
            </w:r>
            <w:r>
              <w:t xml:space="preserve"> 8.</w:t>
            </w:r>
          </w:p>
        </w:tc>
      </w:tr>
    </w:tbl>
    <w:p w14:paraId="583F368A" w14:textId="77777777" w:rsidR="00071EC9" w:rsidRDefault="00071EC9" w:rsidP="00071EC9">
      <w:pPr>
        <w:pStyle w:val="PSI-Normal"/>
      </w:pPr>
    </w:p>
    <w:p w14:paraId="0C1C290C" w14:textId="604F4B9C" w:rsidR="00071EC9" w:rsidRDefault="00071EC9" w:rsidP="00C9592C">
      <w:pPr>
        <w:pStyle w:val="PSI-Ttulo1"/>
        <w:outlineLvl w:val="1"/>
      </w:pPr>
      <w:r>
        <w:br w:type="page"/>
      </w:r>
      <w:bookmarkStart w:id="9" w:name="_Toc188875973"/>
      <w:r>
        <w:lastRenderedPageBreak/>
        <w:t xml:space="preserve">Referencia </w:t>
      </w:r>
      <w:r w:rsidRPr="00933083">
        <w:t>RK</w:t>
      </w:r>
      <w:r w:rsidR="00B20053">
        <w:t>11</w:t>
      </w:r>
      <w:bookmarkEnd w:id="9"/>
    </w:p>
    <w:p w14:paraId="2F5F6DD4" w14:textId="77777777" w:rsidR="00071EC9" w:rsidRDefault="00071EC9" w:rsidP="00C9592C">
      <w:pPr>
        <w:pStyle w:val="PSI-Ttulo2"/>
        <w:outlineLvl w:val="2"/>
      </w:pPr>
      <w:bookmarkStart w:id="10" w:name="_Toc188875974"/>
      <w:r>
        <w:t>Identificación</w:t>
      </w:r>
      <w:bookmarkEnd w:id="1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071EC9" w:rsidRPr="003559D3" w14:paraId="5FEF8F8F" w14:textId="77777777" w:rsidTr="00D22B25">
        <w:trPr>
          <w:trHeight w:val="335"/>
        </w:trPr>
        <w:tc>
          <w:tcPr>
            <w:tcW w:w="3094" w:type="dxa"/>
            <w:shd w:val="clear" w:color="auto" w:fill="8DB3E2"/>
          </w:tcPr>
          <w:p w14:paraId="7B0527E4" w14:textId="77777777" w:rsidR="00071EC9" w:rsidRPr="003559D3" w:rsidRDefault="00071EC9" w:rsidP="004C11FD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0FD859C8" w14:textId="77777777" w:rsidR="00071EC9" w:rsidRPr="003559D3" w:rsidRDefault="00071EC9" w:rsidP="004C11FD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79F8FC2F" w14:textId="77777777" w:rsidR="00071EC9" w:rsidRPr="003559D3" w:rsidRDefault="00071EC9" w:rsidP="004C11FD">
            <w:r w:rsidRPr="003559D3">
              <w:t>Etapa</w:t>
            </w:r>
          </w:p>
        </w:tc>
      </w:tr>
      <w:tr w:rsidR="00071EC9" w:rsidRPr="003559D3" w14:paraId="6275B9BB" w14:textId="77777777" w:rsidTr="00D22B25">
        <w:trPr>
          <w:trHeight w:val="335"/>
        </w:trPr>
        <w:tc>
          <w:tcPr>
            <w:tcW w:w="3094" w:type="dxa"/>
            <w:shd w:val="clear" w:color="auto" w:fill="auto"/>
          </w:tcPr>
          <w:p w14:paraId="04633DCA" w14:textId="5C456989" w:rsidR="00071EC9" w:rsidRPr="003559D3" w:rsidRDefault="00071EC9" w:rsidP="004C11FD">
            <w:r>
              <w:t>RK</w:t>
            </w:r>
            <w:r w:rsidR="00B20053">
              <w:t>11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6E4623E1" w14:textId="2E8B5D42" w:rsidR="00071EC9" w:rsidRPr="003559D3" w:rsidRDefault="00B20053" w:rsidP="004C11FD">
            <w:r>
              <w:t>06/09/2024</w:t>
            </w:r>
          </w:p>
        </w:tc>
        <w:tc>
          <w:tcPr>
            <w:tcW w:w="2700" w:type="dxa"/>
            <w:shd w:val="clear" w:color="auto" w:fill="auto"/>
          </w:tcPr>
          <w:p w14:paraId="13DB631B" w14:textId="77777777" w:rsidR="00071EC9" w:rsidRPr="003559D3" w:rsidRDefault="00071EC9" w:rsidP="004C11FD">
            <w:r>
              <w:t>Fase de inicio</w:t>
            </w:r>
          </w:p>
        </w:tc>
      </w:tr>
      <w:tr w:rsidR="00071EC9" w:rsidRPr="003559D3" w14:paraId="7AC43C5A" w14:textId="77777777" w:rsidTr="00D22B25">
        <w:tc>
          <w:tcPr>
            <w:tcW w:w="4467" w:type="dxa"/>
            <w:gridSpan w:val="3"/>
            <w:shd w:val="clear" w:color="auto" w:fill="8DB3E2"/>
          </w:tcPr>
          <w:p w14:paraId="59631A3E" w14:textId="77777777" w:rsidR="00071EC9" w:rsidRPr="003559D3" w:rsidRDefault="00071EC9" w:rsidP="004C11FD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49F29829" w14:textId="77777777" w:rsidR="00071EC9" w:rsidRPr="003559D3" w:rsidRDefault="00071EC9" w:rsidP="004C11FD">
            <w:r w:rsidRPr="003559D3">
              <w:t>Categoría</w:t>
            </w:r>
          </w:p>
        </w:tc>
      </w:tr>
      <w:tr w:rsidR="00B20053" w:rsidRPr="003559D3" w14:paraId="6B178C59" w14:textId="77777777" w:rsidTr="00CB4AD2">
        <w:tc>
          <w:tcPr>
            <w:tcW w:w="4467" w:type="dxa"/>
            <w:gridSpan w:val="3"/>
            <w:vAlign w:val="center"/>
          </w:tcPr>
          <w:p w14:paraId="554C3245" w14:textId="5D646A51" w:rsidR="00B20053" w:rsidRPr="003559D3" w:rsidRDefault="00D21965" w:rsidP="004C11FD">
            <w:r w:rsidRPr="00127FE0">
              <w:rPr>
                <w:rFonts w:cs="Calibri"/>
                <w:color w:val="000000"/>
              </w:rPr>
              <w:t>Dada la complejidad de la adaptación del módulo UARGFLOW a nuestra aplicación, podría ocurrir que el proceso de integración sea complicado, lo que podría causar errores en la interacción con otros módulos del sistema, afectando la integridad de los datos.</w:t>
            </w:r>
          </w:p>
        </w:tc>
        <w:tc>
          <w:tcPr>
            <w:tcW w:w="4061" w:type="dxa"/>
            <w:gridSpan w:val="2"/>
            <w:vAlign w:val="center"/>
          </w:tcPr>
          <w:p w14:paraId="6731585B" w14:textId="39631428" w:rsidR="00B20053" w:rsidRPr="003559D3" w:rsidRDefault="00DE032A" w:rsidP="004C11FD">
            <w:r w:rsidRPr="00DE032A">
              <w:rPr>
                <w:rFonts w:cs="Calibri"/>
                <w:color w:val="000000"/>
              </w:rPr>
              <w:t>Tecnología</w:t>
            </w:r>
          </w:p>
        </w:tc>
      </w:tr>
      <w:tr w:rsidR="00071EC9" w:rsidRPr="003559D3" w14:paraId="463E9B50" w14:textId="77777777" w:rsidTr="00D22B25">
        <w:tc>
          <w:tcPr>
            <w:tcW w:w="8528" w:type="dxa"/>
            <w:gridSpan w:val="5"/>
            <w:shd w:val="clear" w:color="auto" w:fill="8DB3E2"/>
          </w:tcPr>
          <w:p w14:paraId="017024C0" w14:textId="77777777" w:rsidR="00071EC9" w:rsidRPr="003559D3" w:rsidRDefault="00071EC9" w:rsidP="004C11FD">
            <w:r w:rsidRPr="003559D3">
              <w:t>Descripción</w:t>
            </w:r>
          </w:p>
        </w:tc>
      </w:tr>
      <w:tr w:rsidR="00D366A8" w:rsidRPr="003559D3" w14:paraId="27311053" w14:textId="77777777" w:rsidTr="00D22B25">
        <w:tc>
          <w:tcPr>
            <w:tcW w:w="8528" w:type="dxa"/>
            <w:gridSpan w:val="5"/>
            <w:vAlign w:val="center"/>
          </w:tcPr>
          <w:p w14:paraId="6AD9236E" w14:textId="5796A7F0" w:rsidR="00D366A8" w:rsidRPr="003559D3" w:rsidRDefault="00D366A8" w:rsidP="00D366A8">
            <w:r>
              <w:t>Este riesgo hace referencia a la complejidad que conllevara modificar el proyecto UARGFLOW para adaptarlo a nuestra aplicación</w:t>
            </w:r>
          </w:p>
        </w:tc>
      </w:tr>
      <w:tr w:rsidR="00D366A8" w:rsidRPr="003559D3" w14:paraId="0CA930EB" w14:textId="77777777" w:rsidTr="00D22B25">
        <w:tc>
          <w:tcPr>
            <w:tcW w:w="4276" w:type="dxa"/>
            <w:gridSpan w:val="2"/>
            <w:shd w:val="clear" w:color="auto" w:fill="8DB3E2"/>
          </w:tcPr>
          <w:p w14:paraId="204C0038" w14:textId="77777777" w:rsidR="00D366A8" w:rsidRPr="003559D3" w:rsidRDefault="00D366A8" w:rsidP="00D366A8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1EB12370" w14:textId="45CC9C7E" w:rsidR="00D366A8" w:rsidRPr="003559D3" w:rsidRDefault="00FE73FF" w:rsidP="00D366A8">
            <w:r>
              <w:t>Cerrado</w:t>
            </w:r>
          </w:p>
        </w:tc>
      </w:tr>
    </w:tbl>
    <w:p w14:paraId="51C667CF" w14:textId="77777777" w:rsidR="00071EC9" w:rsidRDefault="00071EC9" w:rsidP="00071EC9">
      <w:pPr>
        <w:pStyle w:val="PSI-Normal"/>
      </w:pPr>
    </w:p>
    <w:p w14:paraId="43895221" w14:textId="77777777" w:rsidR="00071EC9" w:rsidRDefault="00071EC9" w:rsidP="00C9592C">
      <w:pPr>
        <w:pStyle w:val="PSI-Ttulo2"/>
        <w:outlineLvl w:val="2"/>
      </w:pPr>
      <w:bookmarkStart w:id="11" w:name="_Toc188875975"/>
      <w:r>
        <w:t>Análisis</w:t>
      </w:r>
      <w:bookmarkEnd w:id="1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071EC9" w:rsidRPr="003559D3" w14:paraId="024EA2B8" w14:textId="77777777" w:rsidTr="00D22B25">
        <w:tc>
          <w:tcPr>
            <w:tcW w:w="3176" w:type="dxa"/>
            <w:shd w:val="clear" w:color="auto" w:fill="8DB3E2"/>
          </w:tcPr>
          <w:p w14:paraId="0620A557" w14:textId="77777777" w:rsidR="00071EC9" w:rsidRPr="003559D3" w:rsidRDefault="00071EC9" w:rsidP="004C11FD">
            <w:r w:rsidRPr="003559D3">
              <w:t>Impacto</w:t>
            </w:r>
          </w:p>
        </w:tc>
        <w:tc>
          <w:tcPr>
            <w:tcW w:w="2813" w:type="dxa"/>
            <w:shd w:val="clear" w:color="auto" w:fill="8DB3E2"/>
          </w:tcPr>
          <w:p w14:paraId="2D73BCEB" w14:textId="77777777" w:rsidR="00071EC9" w:rsidRPr="003559D3" w:rsidRDefault="00071EC9" w:rsidP="004C11FD">
            <w:r w:rsidRPr="003559D3">
              <w:t>Probabilidad</w:t>
            </w:r>
          </w:p>
        </w:tc>
        <w:tc>
          <w:tcPr>
            <w:tcW w:w="2765" w:type="dxa"/>
            <w:shd w:val="clear" w:color="auto" w:fill="8DB3E2"/>
          </w:tcPr>
          <w:p w14:paraId="4C2353B2" w14:textId="77777777" w:rsidR="00071EC9" w:rsidRPr="003559D3" w:rsidRDefault="00071EC9" w:rsidP="004C11FD">
            <w:r w:rsidRPr="003559D3">
              <w:t>Factor</w:t>
            </w:r>
          </w:p>
        </w:tc>
      </w:tr>
      <w:tr w:rsidR="00071EC9" w:rsidRPr="003559D3" w14:paraId="7BF82F2C" w14:textId="77777777" w:rsidTr="00D22B25">
        <w:tc>
          <w:tcPr>
            <w:tcW w:w="3176" w:type="dxa"/>
          </w:tcPr>
          <w:p w14:paraId="1DC51229" w14:textId="7806F0A2" w:rsidR="00071EC9" w:rsidRPr="003559D3" w:rsidRDefault="00B37208" w:rsidP="004C11FD">
            <w:r>
              <w:t>0</w:t>
            </w:r>
          </w:p>
        </w:tc>
        <w:tc>
          <w:tcPr>
            <w:tcW w:w="2813" w:type="dxa"/>
          </w:tcPr>
          <w:p w14:paraId="2C5673E8" w14:textId="2EC608DE" w:rsidR="00071EC9" w:rsidRPr="003559D3" w:rsidRDefault="00B37208" w:rsidP="004C11FD">
            <w:r>
              <w:t>-</w:t>
            </w:r>
          </w:p>
        </w:tc>
        <w:tc>
          <w:tcPr>
            <w:tcW w:w="2765" w:type="dxa"/>
          </w:tcPr>
          <w:p w14:paraId="0BA960EE" w14:textId="37A7A75E" w:rsidR="00071EC9" w:rsidRPr="003559D3" w:rsidRDefault="00B37208" w:rsidP="004C11FD">
            <w:r>
              <w:t>-</w:t>
            </w:r>
          </w:p>
        </w:tc>
      </w:tr>
      <w:tr w:rsidR="00071EC9" w:rsidRPr="003559D3" w14:paraId="7B57E1EC" w14:textId="77777777" w:rsidTr="00D22B25">
        <w:tc>
          <w:tcPr>
            <w:tcW w:w="8754" w:type="dxa"/>
            <w:gridSpan w:val="3"/>
            <w:shd w:val="clear" w:color="auto" w:fill="8DB3E2"/>
          </w:tcPr>
          <w:p w14:paraId="7B36AB55" w14:textId="77777777" w:rsidR="00071EC9" w:rsidRPr="003559D3" w:rsidRDefault="00071EC9" w:rsidP="004C11FD">
            <w:r w:rsidRPr="003559D3">
              <w:t>Causas</w:t>
            </w:r>
          </w:p>
        </w:tc>
      </w:tr>
      <w:tr w:rsidR="00071EC9" w:rsidRPr="003559D3" w14:paraId="416DFDC8" w14:textId="77777777" w:rsidTr="00D22B25">
        <w:tc>
          <w:tcPr>
            <w:tcW w:w="8754" w:type="dxa"/>
            <w:gridSpan w:val="3"/>
          </w:tcPr>
          <w:p w14:paraId="75831949" w14:textId="3A8A115C" w:rsidR="00071EC9" w:rsidRPr="003559D3" w:rsidRDefault="00DE032A" w:rsidP="004C11FD">
            <w:r>
              <w:rPr>
                <w:rFonts w:cs="Calibri"/>
                <w:color w:val="000000"/>
              </w:rPr>
              <w:t>L</w:t>
            </w:r>
            <w:r w:rsidRPr="002953B5">
              <w:rPr>
                <w:rFonts w:cs="Calibri"/>
                <w:color w:val="000000"/>
              </w:rPr>
              <w:t>a complejidad de la adaptación del módulo UARGFLOW a nuestra aplicación</w:t>
            </w:r>
          </w:p>
        </w:tc>
      </w:tr>
      <w:tr w:rsidR="00071EC9" w:rsidRPr="003559D3" w14:paraId="2852A797" w14:textId="77777777" w:rsidTr="00D22B25">
        <w:tc>
          <w:tcPr>
            <w:tcW w:w="8754" w:type="dxa"/>
            <w:gridSpan w:val="3"/>
            <w:shd w:val="clear" w:color="auto" w:fill="8DB3E2"/>
          </w:tcPr>
          <w:p w14:paraId="33ADA9AA" w14:textId="77777777" w:rsidR="00071EC9" w:rsidRPr="003559D3" w:rsidRDefault="00071EC9" w:rsidP="004C11FD">
            <w:r w:rsidRPr="003559D3">
              <w:t>Síntomas</w:t>
            </w:r>
          </w:p>
        </w:tc>
      </w:tr>
      <w:tr w:rsidR="00071EC9" w:rsidRPr="003559D3" w14:paraId="7FC78CD2" w14:textId="77777777" w:rsidTr="00D22B25">
        <w:tc>
          <w:tcPr>
            <w:tcW w:w="8754" w:type="dxa"/>
            <w:gridSpan w:val="3"/>
          </w:tcPr>
          <w:p w14:paraId="05F4149D" w14:textId="7F52F3E4" w:rsidR="00071EC9" w:rsidRPr="003559D3" w:rsidRDefault="00AB4191" w:rsidP="004C11FD">
            <w:r>
              <w:rPr>
                <w:rFonts w:cs="Calibri"/>
                <w:color w:val="000000"/>
              </w:rPr>
              <w:t>E</w:t>
            </w:r>
            <w:r w:rsidRPr="00127FE0">
              <w:rPr>
                <w:rFonts w:cs="Calibri"/>
                <w:color w:val="000000"/>
              </w:rPr>
              <w:t>rrores en la interacción con otros módulos del sistema, afectando la integridad de los datos.</w:t>
            </w:r>
          </w:p>
        </w:tc>
      </w:tr>
    </w:tbl>
    <w:p w14:paraId="25724090" w14:textId="77777777" w:rsidR="00071EC9" w:rsidRDefault="00071EC9" w:rsidP="00071EC9">
      <w:pPr>
        <w:pStyle w:val="PSI-Normal"/>
      </w:pPr>
    </w:p>
    <w:p w14:paraId="2B2399EC" w14:textId="77777777" w:rsidR="00071EC9" w:rsidRDefault="00071EC9" w:rsidP="00C9592C">
      <w:pPr>
        <w:pStyle w:val="PSI-Ttulo2"/>
        <w:outlineLvl w:val="2"/>
      </w:pPr>
      <w:bookmarkStart w:id="12" w:name="_Toc188875976"/>
      <w:r>
        <w:t>Plan de Riesgos</w:t>
      </w:r>
      <w:bookmarkEnd w:id="12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71EC9" w:rsidRPr="003559D3" w14:paraId="6AF6022F" w14:textId="77777777" w:rsidTr="00D22B25">
        <w:tc>
          <w:tcPr>
            <w:tcW w:w="2660" w:type="dxa"/>
            <w:shd w:val="clear" w:color="auto" w:fill="8DB3E2"/>
          </w:tcPr>
          <w:p w14:paraId="0FD4C2C3" w14:textId="77777777" w:rsidR="00071EC9" w:rsidRPr="003559D3" w:rsidRDefault="00071EC9" w:rsidP="00860E7E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70406603" w14:textId="77777777" w:rsidR="00071EC9" w:rsidRPr="003559D3" w:rsidRDefault="00071EC9" w:rsidP="00860E7E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7196839D" w14:textId="77777777" w:rsidR="00071EC9" w:rsidRPr="003559D3" w:rsidRDefault="00071EC9" w:rsidP="00860E7E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3644080F" w14:textId="77777777" w:rsidR="00071EC9" w:rsidRPr="003559D3" w:rsidRDefault="00071EC9" w:rsidP="00860E7E">
            <w:r w:rsidRPr="003559D3">
              <w:t>Etapa</w:t>
            </w:r>
          </w:p>
        </w:tc>
      </w:tr>
      <w:tr w:rsidR="00071EC9" w:rsidRPr="003559D3" w14:paraId="1003ABB0" w14:textId="77777777" w:rsidTr="00D22B25">
        <w:tc>
          <w:tcPr>
            <w:tcW w:w="2660" w:type="dxa"/>
          </w:tcPr>
          <w:p w14:paraId="7ABEC400" w14:textId="4A34415F" w:rsidR="00071EC9" w:rsidRPr="003559D3" w:rsidRDefault="00AF4D20" w:rsidP="00860E7E">
            <w:r>
              <w:t>Mitigación.</w:t>
            </w:r>
          </w:p>
        </w:tc>
        <w:tc>
          <w:tcPr>
            <w:tcW w:w="1701" w:type="dxa"/>
          </w:tcPr>
          <w:p w14:paraId="037228D1" w14:textId="71872733" w:rsidR="00071EC9" w:rsidRPr="003559D3" w:rsidRDefault="00B00EFE" w:rsidP="00860E7E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4AAF801B" w14:textId="77777777" w:rsidR="00C16F84" w:rsidRDefault="00C16F84" w:rsidP="00C16F84">
            <w:pPr>
              <w:pStyle w:val="Prrafodelista"/>
              <w:numPr>
                <w:ilvl w:val="0"/>
                <w:numId w:val="23"/>
              </w:numPr>
            </w:pPr>
            <w:r>
              <w:t>Buscar errores lógicos y corregirlos en un entorno de pruebas controlados.</w:t>
            </w:r>
          </w:p>
          <w:p w14:paraId="4D94944B" w14:textId="5388D60D" w:rsidR="00071EC9" w:rsidRPr="003559D3" w:rsidRDefault="00C16F84" w:rsidP="00C16F84">
            <w:pPr>
              <w:pStyle w:val="Prrafodelista"/>
              <w:numPr>
                <w:ilvl w:val="0"/>
                <w:numId w:val="23"/>
              </w:numPr>
            </w:pPr>
            <w:r>
              <w:lastRenderedPageBreak/>
              <w:t>Realizar pruebas de integración.</w:t>
            </w:r>
          </w:p>
        </w:tc>
        <w:tc>
          <w:tcPr>
            <w:tcW w:w="1701" w:type="dxa"/>
            <w:shd w:val="clear" w:color="auto" w:fill="auto"/>
          </w:tcPr>
          <w:p w14:paraId="5809EE31" w14:textId="77777777" w:rsidR="00071EC9" w:rsidRPr="003559D3" w:rsidRDefault="00071EC9" w:rsidP="00860E7E">
            <w:r>
              <w:lastRenderedPageBreak/>
              <w:t>Elaboración (2da iteración)</w:t>
            </w:r>
          </w:p>
        </w:tc>
      </w:tr>
      <w:tr w:rsidR="00071EC9" w:rsidRPr="003559D3" w14:paraId="292B1EAC" w14:textId="77777777" w:rsidTr="00D22B25">
        <w:tc>
          <w:tcPr>
            <w:tcW w:w="2660" w:type="dxa"/>
          </w:tcPr>
          <w:p w14:paraId="77DE4943" w14:textId="482D4A9A" w:rsidR="00071EC9" w:rsidRPr="003559D3" w:rsidRDefault="002E29CD" w:rsidP="00860E7E">
            <w:r>
              <w:t>Contingencia</w:t>
            </w:r>
          </w:p>
        </w:tc>
        <w:tc>
          <w:tcPr>
            <w:tcW w:w="1701" w:type="dxa"/>
          </w:tcPr>
          <w:p w14:paraId="25AD96BD" w14:textId="67DA5B59" w:rsidR="00071EC9" w:rsidRPr="003559D3" w:rsidRDefault="002E29CD" w:rsidP="00860E7E">
            <w:r>
              <w:t>CA</w:t>
            </w:r>
            <w:r w:rsidR="003B7F8C">
              <w:t xml:space="preserve"> y HF</w:t>
            </w:r>
          </w:p>
        </w:tc>
        <w:tc>
          <w:tcPr>
            <w:tcW w:w="2693" w:type="dxa"/>
            <w:shd w:val="clear" w:color="auto" w:fill="auto"/>
          </w:tcPr>
          <w:p w14:paraId="0F7C8CD5" w14:textId="0F509C3C" w:rsidR="00071EC9" w:rsidRPr="003559D3" w:rsidRDefault="002E29CD" w:rsidP="002E29CD">
            <w:pPr>
              <w:pStyle w:val="Prrafodelista"/>
              <w:numPr>
                <w:ilvl w:val="0"/>
                <w:numId w:val="32"/>
              </w:numPr>
            </w:pPr>
            <w:r w:rsidRPr="005E6D87">
              <w:t>Actualizar el sistema para hacerlo compatible a la versión de PHP</w:t>
            </w:r>
            <w:r>
              <w:t xml:space="preserve"> 8.</w:t>
            </w:r>
          </w:p>
        </w:tc>
        <w:tc>
          <w:tcPr>
            <w:tcW w:w="1701" w:type="dxa"/>
            <w:shd w:val="clear" w:color="auto" w:fill="auto"/>
          </w:tcPr>
          <w:p w14:paraId="38337563" w14:textId="48294F9A" w:rsidR="00071EC9" w:rsidRPr="003559D3" w:rsidRDefault="003B7F8C" w:rsidP="00860E7E">
            <w:r>
              <w:t>Elaboración (2da iteración)</w:t>
            </w:r>
          </w:p>
        </w:tc>
      </w:tr>
    </w:tbl>
    <w:p w14:paraId="76447FCD" w14:textId="77777777" w:rsidR="00071EC9" w:rsidRDefault="00071EC9" w:rsidP="00071EC9">
      <w:pPr>
        <w:pStyle w:val="PSI-Normal"/>
      </w:pPr>
    </w:p>
    <w:p w14:paraId="3CE7DB13" w14:textId="77777777" w:rsidR="00071EC9" w:rsidRDefault="00071EC9" w:rsidP="00C9592C">
      <w:pPr>
        <w:pStyle w:val="PSI-Ttulo2"/>
        <w:outlineLvl w:val="2"/>
      </w:pPr>
      <w:bookmarkStart w:id="13" w:name="_Toc188875977"/>
      <w:r>
        <w:t>Seguimiento</w:t>
      </w:r>
      <w:bookmarkEnd w:id="13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071EC9" w:rsidRPr="003559D3" w14:paraId="055A2049" w14:textId="77777777" w:rsidTr="00D22B25">
        <w:tc>
          <w:tcPr>
            <w:tcW w:w="2161" w:type="dxa"/>
            <w:shd w:val="clear" w:color="auto" w:fill="8DB3E2"/>
          </w:tcPr>
          <w:p w14:paraId="25CC4EA2" w14:textId="77777777" w:rsidR="00071EC9" w:rsidRPr="003559D3" w:rsidRDefault="00071EC9" w:rsidP="00860E7E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29F15174" w14:textId="77777777" w:rsidR="00071EC9" w:rsidRPr="003559D3" w:rsidRDefault="00071EC9" w:rsidP="00860E7E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29CE9640" w14:textId="77777777" w:rsidR="00071EC9" w:rsidRPr="003559D3" w:rsidRDefault="00071EC9" w:rsidP="00860E7E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7566D72F" w14:textId="77777777" w:rsidR="00071EC9" w:rsidRPr="003559D3" w:rsidRDefault="00071EC9" w:rsidP="00860E7E">
            <w:r w:rsidRPr="003559D3">
              <w:t>Responsable</w:t>
            </w:r>
          </w:p>
        </w:tc>
      </w:tr>
      <w:tr w:rsidR="00071EC9" w:rsidRPr="003559D3" w14:paraId="54684B5F" w14:textId="77777777" w:rsidTr="00D22B25">
        <w:tc>
          <w:tcPr>
            <w:tcW w:w="2161" w:type="dxa"/>
          </w:tcPr>
          <w:p w14:paraId="6D954DE2" w14:textId="335CE41F" w:rsidR="00071EC9" w:rsidRPr="003559D3" w:rsidRDefault="001C397B" w:rsidP="00860E7E">
            <w:r>
              <w:t>10/10/2024</w:t>
            </w:r>
          </w:p>
        </w:tc>
        <w:tc>
          <w:tcPr>
            <w:tcW w:w="2161" w:type="dxa"/>
          </w:tcPr>
          <w:p w14:paraId="13D9CE3E" w14:textId="240A53EE" w:rsidR="00071EC9" w:rsidRPr="003559D3" w:rsidRDefault="001C397B" w:rsidP="00860E7E">
            <w:r>
              <w:t>Elaboración 2</w:t>
            </w:r>
          </w:p>
        </w:tc>
        <w:tc>
          <w:tcPr>
            <w:tcW w:w="2161" w:type="dxa"/>
          </w:tcPr>
          <w:p w14:paraId="229A2BD6" w14:textId="77777777" w:rsidR="00071EC9" w:rsidRDefault="001C397B" w:rsidP="00860E7E">
            <w:r>
              <w:t xml:space="preserve">No se descubrieron errores lógicos. </w:t>
            </w:r>
          </w:p>
          <w:p w14:paraId="25C9CCCF" w14:textId="08A39F08" w:rsidR="001C397B" w:rsidRPr="003559D3" w:rsidRDefault="001C397B" w:rsidP="00860E7E">
            <w:r>
              <w:t>No se descubrieron problemas de compatibilidad con la versión de PHP 8.2.12.</w:t>
            </w:r>
          </w:p>
        </w:tc>
        <w:tc>
          <w:tcPr>
            <w:tcW w:w="2272" w:type="dxa"/>
          </w:tcPr>
          <w:p w14:paraId="49C2E216" w14:textId="5CA3A1FF" w:rsidR="00071EC9" w:rsidRPr="003559D3" w:rsidRDefault="001047F0" w:rsidP="00860E7E">
            <w:r>
              <w:t>CA</w:t>
            </w:r>
          </w:p>
        </w:tc>
      </w:tr>
      <w:tr w:rsidR="00D8411B" w:rsidRPr="003559D3" w14:paraId="19871661" w14:textId="77777777" w:rsidTr="00D22B25">
        <w:tc>
          <w:tcPr>
            <w:tcW w:w="2161" w:type="dxa"/>
          </w:tcPr>
          <w:p w14:paraId="77E8C627" w14:textId="163A2789" w:rsidR="00D8411B" w:rsidRDefault="00D8411B" w:rsidP="00860E7E">
            <w:r>
              <w:t>27/01/2025</w:t>
            </w:r>
          </w:p>
        </w:tc>
        <w:tc>
          <w:tcPr>
            <w:tcW w:w="2161" w:type="dxa"/>
          </w:tcPr>
          <w:p w14:paraId="3806AC25" w14:textId="60A7E101" w:rsidR="00D8411B" w:rsidRDefault="00D8411B" w:rsidP="00860E7E">
            <w:r>
              <w:t>Construcción 5</w:t>
            </w:r>
          </w:p>
        </w:tc>
        <w:tc>
          <w:tcPr>
            <w:tcW w:w="2161" w:type="dxa"/>
          </w:tcPr>
          <w:p w14:paraId="7306E985" w14:textId="5EF4136A" w:rsidR="00D8411B" w:rsidRDefault="00D8411B" w:rsidP="00860E7E">
            <w:r>
              <w:t>Se adapto el módulo para la librería React.</w:t>
            </w:r>
          </w:p>
        </w:tc>
        <w:tc>
          <w:tcPr>
            <w:tcW w:w="2272" w:type="dxa"/>
          </w:tcPr>
          <w:p w14:paraId="6B398A9A" w14:textId="252ABE5C" w:rsidR="00D8411B" w:rsidRDefault="00D8411B" w:rsidP="00860E7E">
            <w:r>
              <w:t>FH</w:t>
            </w:r>
          </w:p>
        </w:tc>
      </w:tr>
    </w:tbl>
    <w:p w14:paraId="22DC19F5" w14:textId="77777777" w:rsidR="00071EC9" w:rsidRDefault="00071EC9" w:rsidP="00846F08">
      <w:pPr>
        <w:pStyle w:val="PSI-Normal"/>
      </w:pPr>
    </w:p>
    <w:p w14:paraId="519C49A3" w14:textId="77777777" w:rsidR="005270B0" w:rsidRDefault="005270B0" w:rsidP="00846F08">
      <w:pPr>
        <w:pStyle w:val="PSI-Normal"/>
      </w:pPr>
    </w:p>
    <w:p w14:paraId="41602FDA" w14:textId="77777777" w:rsidR="007161A1" w:rsidRDefault="007161A1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5D01A6EA" w14:textId="1FA61429" w:rsidR="00EE213B" w:rsidRDefault="00EE213B" w:rsidP="00EE213B">
      <w:pPr>
        <w:pStyle w:val="PSI-Ttulo1"/>
      </w:pPr>
      <w:bookmarkStart w:id="14" w:name="_Toc188875978"/>
      <w:r>
        <w:lastRenderedPageBreak/>
        <w:t>Riesgo 02:</w:t>
      </w:r>
      <w:bookmarkEnd w:id="14"/>
    </w:p>
    <w:p w14:paraId="236D4583" w14:textId="77777777" w:rsidR="00EE213B" w:rsidRDefault="00EE213B" w:rsidP="00C9592C">
      <w:pPr>
        <w:pStyle w:val="PSI-Ttulo1"/>
        <w:outlineLvl w:val="1"/>
      </w:pPr>
      <w:bookmarkStart w:id="15" w:name="_Toc188875979"/>
      <w:r>
        <w:t>Leyenda</w:t>
      </w:r>
      <w:bookmarkEnd w:id="15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EE213B" w:rsidRPr="003559D3" w14:paraId="0FF4D21C" w14:textId="77777777" w:rsidTr="007A5532">
        <w:tc>
          <w:tcPr>
            <w:tcW w:w="2728" w:type="dxa"/>
            <w:shd w:val="clear" w:color="auto" w:fill="8DB3E2"/>
            <w:vAlign w:val="center"/>
          </w:tcPr>
          <w:p w14:paraId="321078A6" w14:textId="77777777" w:rsidR="00EE213B" w:rsidRPr="003559D3" w:rsidRDefault="00EE213B" w:rsidP="007A5532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3CF14BC6" w14:textId="722D1F4F" w:rsidR="00EE213B" w:rsidRPr="003559D3" w:rsidRDefault="00EE213B" w:rsidP="007A5532">
            <w:r>
              <w:t>RK0</w:t>
            </w:r>
            <w:r w:rsidR="00F73F82">
              <w:t>2</w:t>
            </w:r>
          </w:p>
        </w:tc>
      </w:tr>
      <w:tr w:rsidR="00EE213B" w:rsidRPr="003559D3" w14:paraId="151DBF8B" w14:textId="77777777" w:rsidTr="007A5532">
        <w:tc>
          <w:tcPr>
            <w:tcW w:w="2728" w:type="dxa"/>
            <w:shd w:val="clear" w:color="auto" w:fill="8DB3E2"/>
            <w:vAlign w:val="center"/>
          </w:tcPr>
          <w:p w14:paraId="3E2D3438" w14:textId="77777777" w:rsidR="00EE213B" w:rsidRPr="003559D3" w:rsidRDefault="00EE213B" w:rsidP="007A5532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67391D16" w14:textId="6C6C124B" w:rsidR="00EE213B" w:rsidRPr="003559D3" w:rsidRDefault="00EE213B" w:rsidP="007A5532">
            <w:r>
              <w:t>1</w:t>
            </w:r>
            <w:r w:rsidR="008B6887">
              <w:t>3</w:t>
            </w:r>
            <w:r>
              <w:t>/09/2024</w:t>
            </w:r>
          </w:p>
        </w:tc>
      </w:tr>
      <w:tr w:rsidR="00EE213B" w:rsidRPr="003559D3" w14:paraId="6560EAFA" w14:textId="77777777" w:rsidTr="007A5532">
        <w:tc>
          <w:tcPr>
            <w:tcW w:w="2728" w:type="dxa"/>
            <w:shd w:val="clear" w:color="auto" w:fill="8DB3E2"/>
            <w:vAlign w:val="center"/>
          </w:tcPr>
          <w:p w14:paraId="3149F636" w14:textId="77777777" w:rsidR="00EE213B" w:rsidRPr="003559D3" w:rsidRDefault="00EE213B" w:rsidP="007A5532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7D7750BA" w14:textId="77777777" w:rsidR="00EE213B" w:rsidRPr="003559D3" w:rsidRDefault="00EE213B" w:rsidP="007A5532">
            <w:r>
              <w:t>Fase de elaboración 1.</w:t>
            </w:r>
          </w:p>
        </w:tc>
      </w:tr>
      <w:tr w:rsidR="00EE213B" w:rsidRPr="003559D3" w14:paraId="0FC8F762" w14:textId="77777777" w:rsidTr="007A5532">
        <w:tc>
          <w:tcPr>
            <w:tcW w:w="2728" w:type="dxa"/>
            <w:shd w:val="clear" w:color="auto" w:fill="8DB3E2"/>
            <w:vAlign w:val="center"/>
          </w:tcPr>
          <w:p w14:paraId="522358F4" w14:textId="77777777" w:rsidR="00EE213B" w:rsidRPr="003559D3" w:rsidRDefault="00EE213B" w:rsidP="007A5532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31186434" w14:textId="281CCA07" w:rsidR="00EE213B" w:rsidRPr="00374B76" w:rsidRDefault="009068CF" w:rsidP="007A5532">
            <w:pPr>
              <w:rPr>
                <w:rFonts w:cs="Calibri"/>
                <w:color w:val="000000"/>
                <w:lang w:val="es-AR" w:eastAsia="es-AR"/>
              </w:rPr>
            </w:pPr>
            <w:r w:rsidRPr="009068CF">
              <w:rPr>
                <w:rFonts w:cs="Calibri"/>
                <w:color w:val="000000"/>
              </w:rPr>
              <w:t>Dada la inexperiencia del equipo, podrían ocurrir dificultades en la estimación de tareas, lo que podría generar sobreasignación de tareas a ciertos miembros del equipo, provocando agotamiento o sobrecarga de trabajo.</w:t>
            </w:r>
          </w:p>
        </w:tc>
      </w:tr>
      <w:tr w:rsidR="00EE213B" w:rsidRPr="003559D3" w14:paraId="322F8B9B" w14:textId="77777777" w:rsidTr="007A5532">
        <w:tc>
          <w:tcPr>
            <w:tcW w:w="2728" w:type="dxa"/>
            <w:shd w:val="clear" w:color="auto" w:fill="8DB3E2"/>
            <w:vAlign w:val="center"/>
          </w:tcPr>
          <w:p w14:paraId="2BC731EF" w14:textId="77777777" w:rsidR="00EE213B" w:rsidRPr="003559D3" w:rsidRDefault="00EE213B" w:rsidP="007A5532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13D374AB" w14:textId="4B9F5969" w:rsidR="00EE213B" w:rsidRPr="00374B76" w:rsidRDefault="008B6887" w:rsidP="007A5532">
            <w:pPr>
              <w:rPr>
                <w:rFonts w:cs="Calibri"/>
                <w:color w:val="000000"/>
                <w:lang w:val="es-AR" w:eastAsia="es-AR"/>
              </w:rPr>
            </w:pPr>
            <w:r w:rsidRPr="008B6887">
              <w:rPr>
                <w:rFonts w:cs="Calibri"/>
                <w:color w:val="000000"/>
              </w:rPr>
              <w:t>Cronograma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163CBFBB" w14:textId="77777777" w:rsidTr="007A5532">
        <w:tc>
          <w:tcPr>
            <w:tcW w:w="2728" w:type="dxa"/>
            <w:shd w:val="clear" w:color="auto" w:fill="8DB3E2"/>
            <w:vAlign w:val="center"/>
          </w:tcPr>
          <w:p w14:paraId="650B77B9" w14:textId="77777777" w:rsidR="00EE213B" w:rsidRPr="003559D3" w:rsidRDefault="00EE213B" w:rsidP="007A5532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03FCD9D0" w14:textId="5DAE50BB" w:rsidR="00EE213B" w:rsidRPr="003559D3" w:rsidRDefault="00932546" w:rsidP="007A5532">
            <w:r>
              <w:t>Este riesgo trata sobre la poca experiencia que posee el equipo sobre la</w:t>
            </w:r>
            <w:r w:rsidR="00301FBD">
              <w:t xml:space="preserve"> asignación de tareas y el tiempo que conlleva cada una</w:t>
            </w:r>
            <w:r w:rsidR="000711E8">
              <w:t xml:space="preserve">. </w:t>
            </w:r>
          </w:p>
        </w:tc>
      </w:tr>
      <w:tr w:rsidR="00EE213B" w:rsidRPr="003559D3" w14:paraId="10C36F6E" w14:textId="77777777" w:rsidTr="007A5532">
        <w:tc>
          <w:tcPr>
            <w:tcW w:w="2728" w:type="dxa"/>
            <w:shd w:val="clear" w:color="auto" w:fill="8DB3E2"/>
            <w:vAlign w:val="center"/>
          </w:tcPr>
          <w:p w14:paraId="33942122" w14:textId="77777777" w:rsidR="00EE213B" w:rsidRPr="003559D3" w:rsidRDefault="00EE213B" w:rsidP="007A5532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54C7D1AB" w14:textId="77777777" w:rsidR="00EE213B" w:rsidRPr="003559D3" w:rsidRDefault="00EE213B" w:rsidP="007A5532">
            <w:r>
              <w:t>4</w:t>
            </w:r>
          </w:p>
        </w:tc>
      </w:tr>
      <w:tr w:rsidR="00EE213B" w:rsidRPr="003559D3" w14:paraId="2BDFD552" w14:textId="77777777" w:rsidTr="007A5532">
        <w:tc>
          <w:tcPr>
            <w:tcW w:w="2728" w:type="dxa"/>
            <w:shd w:val="clear" w:color="auto" w:fill="8DB3E2"/>
            <w:vAlign w:val="center"/>
          </w:tcPr>
          <w:p w14:paraId="34968E6D" w14:textId="77777777" w:rsidR="00EE213B" w:rsidRPr="003559D3" w:rsidRDefault="00EE213B" w:rsidP="007A5532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0EE2BFAC" w14:textId="433377E3" w:rsidR="00EE213B" w:rsidRPr="003559D3" w:rsidRDefault="00232323" w:rsidP="007A5532">
            <w:r>
              <w:t>15</w:t>
            </w:r>
            <w:r w:rsidR="00EE213B">
              <w:t>%</w:t>
            </w:r>
          </w:p>
        </w:tc>
      </w:tr>
      <w:tr w:rsidR="00EE213B" w:rsidRPr="003559D3" w14:paraId="6C86C7B8" w14:textId="77777777" w:rsidTr="007A5532">
        <w:tc>
          <w:tcPr>
            <w:tcW w:w="2728" w:type="dxa"/>
            <w:shd w:val="clear" w:color="auto" w:fill="8DB3E2"/>
            <w:vAlign w:val="center"/>
          </w:tcPr>
          <w:p w14:paraId="4507683B" w14:textId="77777777" w:rsidR="00EE213B" w:rsidRPr="003559D3" w:rsidRDefault="00EE213B" w:rsidP="007A5532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4836772D" w14:textId="60FBBEE2" w:rsidR="00EE213B" w:rsidRPr="003559D3" w:rsidRDefault="00232323" w:rsidP="007A5532">
            <w:r>
              <w:t>60</w:t>
            </w:r>
          </w:p>
        </w:tc>
      </w:tr>
      <w:tr w:rsidR="00EE213B" w:rsidRPr="003559D3" w14:paraId="21C3CC63" w14:textId="77777777" w:rsidTr="007A5532">
        <w:tc>
          <w:tcPr>
            <w:tcW w:w="2728" w:type="dxa"/>
            <w:shd w:val="clear" w:color="auto" w:fill="8DB3E2"/>
            <w:vAlign w:val="center"/>
          </w:tcPr>
          <w:p w14:paraId="09A8DDE6" w14:textId="77777777" w:rsidR="00EE213B" w:rsidRPr="003559D3" w:rsidRDefault="00EE213B" w:rsidP="007A5532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2E55845E" w14:textId="08535B9A" w:rsidR="00EE213B" w:rsidRPr="003559D3" w:rsidRDefault="00DD0DCE" w:rsidP="007A5532">
            <w:r>
              <w:rPr>
                <w:rFonts w:cs="Calibri"/>
                <w:color w:val="000000"/>
              </w:rPr>
              <w:t xml:space="preserve">La </w:t>
            </w:r>
            <w:r w:rsidRPr="00F73F82">
              <w:rPr>
                <w:rFonts w:cs="Calibri"/>
                <w:color w:val="000000"/>
              </w:rPr>
              <w:t>inexperiencia del equipo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3FBEA7D2" w14:textId="77777777" w:rsidTr="007A5532">
        <w:tc>
          <w:tcPr>
            <w:tcW w:w="2728" w:type="dxa"/>
            <w:shd w:val="clear" w:color="auto" w:fill="8DB3E2"/>
            <w:vAlign w:val="center"/>
          </w:tcPr>
          <w:p w14:paraId="6F84BB51" w14:textId="77777777" w:rsidR="00EE213B" w:rsidRPr="003559D3" w:rsidRDefault="00EE213B" w:rsidP="007A5532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52130BF5" w14:textId="66858B27" w:rsidR="00EE213B" w:rsidRPr="003559D3" w:rsidRDefault="009068CF" w:rsidP="007A5532">
            <w:r>
              <w:rPr>
                <w:rFonts w:cs="Calibri"/>
                <w:color w:val="000000"/>
              </w:rPr>
              <w:t>G</w:t>
            </w:r>
            <w:r w:rsidRPr="009068CF">
              <w:rPr>
                <w:rFonts w:cs="Calibri"/>
                <w:color w:val="000000"/>
              </w:rPr>
              <w:t>enera sobreasignación de tareas a ciertos miembros del equipo, provocando agotamiento o sobrecarga de trabajo.</w:t>
            </w:r>
          </w:p>
        </w:tc>
      </w:tr>
      <w:tr w:rsidR="00EE213B" w:rsidRPr="003559D3" w14:paraId="43B30BB4" w14:textId="77777777" w:rsidTr="007A5532">
        <w:tc>
          <w:tcPr>
            <w:tcW w:w="2728" w:type="dxa"/>
            <w:shd w:val="clear" w:color="auto" w:fill="8DB3E2"/>
            <w:vAlign w:val="center"/>
          </w:tcPr>
          <w:p w14:paraId="1038F9C2" w14:textId="77777777" w:rsidR="00EE213B" w:rsidRPr="003559D3" w:rsidRDefault="00EE213B" w:rsidP="007A5532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74D2527A" w14:textId="2AA08684" w:rsidR="00EE213B" w:rsidRPr="003559D3" w:rsidRDefault="00B1463E" w:rsidP="007A5532">
            <w:r>
              <w:t>Mitigación y contingencia</w:t>
            </w:r>
            <w:r w:rsidR="00EE213B">
              <w:t>.</w:t>
            </w:r>
          </w:p>
        </w:tc>
      </w:tr>
      <w:tr w:rsidR="00EE213B" w:rsidRPr="003559D3" w14:paraId="6F76C5C3" w14:textId="77777777" w:rsidTr="007A5532">
        <w:tc>
          <w:tcPr>
            <w:tcW w:w="2728" w:type="dxa"/>
            <w:shd w:val="clear" w:color="auto" w:fill="8DB3E2"/>
            <w:vAlign w:val="center"/>
          </w:tcPr>
          <w:p w14:paraId="46D4DC1F" w14:textId="77777777" w:rsidR="00EE213B" w:rsidRPr="003559D3" w:rsidRDefault="00EE213B" w:rsidP="007A5532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6F0D6208" w14:textId="09B8081B" w:rsidR="00EE213B" w:rsidRPr="003559D3" w:rsidRDefault="00B00EFE" w:rsidP="007A5532">
            <w:r>
              <w:t>CA</w:t>
            </w:r>
          </w:p>
        </w:tc>
      </w:tr>
      <w:tr w:rsidR="00EE213B" w:rsidRPr="003559D3" w14:paraId="26584E7E" w14:textId="77777777" w:rsidTr="007A5532">
        <w:tc>
          <w:tcPr>
            <w:tcW w:w="2728" w:type="dxa"/>
            <w:shd w:val="clear" w:color="auto" w:fill="8DB3E2"/>
            <w:vAlign w:val="center"/>
          </w:tcPr>
          <w:p w14:paraId="3A8DC998" w14:textId="77777777" w:rsidR="00EE213B" w:rsidRPr="003559D3" w:rsidRDefault="00EE213B" w:rsidP="007A5532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2B23E6C5" w14:textId="1199A735" w:rsidR="00B1463E" w:rsidRDefault="00B1463E" w:rsidP="00EE213B">
            <w:pPr>
              <w:pStyle w:val="Prrafodelista"/>
              <w:numPr>
                <w:ilvl w:val="0"/>
                <w:numId w:val="18"/>
              </w:numPr>
            </w:pPr>
            <w:r>
              <w:t xml:space="preserve">Utilizar la herramienta trello para </w:t>
            </w:r>
            <w:r w:rsidR="00775452">
              <w:t>controlar que la asignación sea adecuada.</w:t>
            </w:r>
          </w:p>
          <w:p w14:paraId="5CE3B309" w14:textId="6559F814" w:rsidR="00B1463E" w:rsidRPr="003559D3" w:rsidRDefault="002C7CD7" w:rsidP="002C6AC7">
            <w:pPr>
              <w:pStyle w:val="Prrafodelista"/>
              <w:numPr>
                <w:ilvl w:val="0"/>
                <w:numId w:val="35"/>
              </w:numPr>
            </w:pPr>
            <w:r>
              <w:t>Realizar una retrospectiva de la estimación</w:t>
            </w:r>
            <w:r w:rsidR="00775452">
              <w:t xml:space="preserve"> de las tareas</w:t>
            </w:r>
            <w:r>
              <w:t xml:space="preserve"> dada sobre lo ocurrido.</w:t>
            </w:r>
          </w:p>
        </w:tc>
      </w:tr>
    </w:tbl>
    <w:p w14:paraId="24C7F2AB" w14:textId="77777777" w:rsidR="00EE213B" w:rsidRDefault="00EE213B" w:rsidP="00EE213B">
      <w:pPr>
        <w:pStyle w:val="PSI-Normal"/>
      </w:pPr>
    </w:p>
    <w:p w14:paraId="25B55B1F" w14:textId="758ED782" w:rsidR="00EE213B" w:rsidRDefault="00EE213B" w:rsidP="00C9592C">
      <w:pPr>
        <w:pStyle w:val="PSI-Ttulo1"/>
        <w:outlineLvl w:val="1"/>
      </w:pPr>
      <w:r>
        <w:br w:type="page"/>
      </w:r>
      <w:bookmarkStart w:id="16" w:name="_Toc188875980"/>
      <w:r>
        <w:lastRenderedPageBreak/>
        <w:t xml:space="preserve">Referencia </w:t>
      </w:r>
      <w:r w:rsidRPr="00933083">
        <w:t>RK</w:t>
      </w:r>
      <w:r>
        <w:t>0</w:t>
      </w:r>
      <w:r w:rsidR="002C7CD7">
        <w:t>2</w:t>
      </w:r>
      <w:bookmarkEnd w:id="16"/>
    </w:p>
    <w:p w14:paraId="3975754D" w14:textId="77777777" w:rsidR="00EE213B" w:rsidRDefault="00EE213B" w:rsidP="00C9592C">
      <w:pPr>
        <w:pStyle w:val="PSI-Ttulo2"/>
        <w:outlineLvl w:val="2"/>
      </w:pPr>
      <w:bookmarkStart w:id="17" w:name="_Toc188875981"/>
      <w:r>
        <w:t>Identificación</w:t>
      </w:r>
      <w:bookmarkEnd w:id="1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EE213B" w:rsidRPr="003559D3" w14:paraId="03C350CA" w14:textId="77777777" w:rsidTr="007A5532">
        <w:trPr>
          <w:trHeight w:val="335"/>
        </w:trPr>
        <w:tc>
          <w:tcPr>
            <w:tcW w:w="3094" w:type="dxa"/>
            <w:shd w:val="clear" w:color="auto" w:fill="8DB3E2"/>
          </w:tcPr>
          <w:p w14:paraId="6A21D7EC" w14:textId="77777777" w:rsidR="00EE213B" w:rsidRPr="003559D3" w:rsidRDefault="00EE213B" w:rsidP="007A5532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F65677B" w14:textId="77777777" w:rsidR="00EE213B" w:rsidRPr="003559D3" w:rsidRDefault="00EE213B" w:rsidP="007A5532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603F9EFE" w14:textId="77777777" w:rsidR="00EE213B" w:rsidRPr="003559D3" w:rsidRDefault="00EE213B" w:rsidP="007A5532">
            <w:r w:rsidRPr="003559D3">
              <w:t>Etapa</w:t>
            </w:r>
          </w:p>
        </w:tc>
      </w:tr>
      <w:tr w:rsidR="00EE213B" w:rsidRPr="003559D3" w14:paraId="4DD1B36F" w14:textId="77777777" w:rsidTr="007A5532">
        <w:trPr>
          <w:trHeight w:val="335"/>
        </w:trPr>
        <w:tc>
          <w:tcPr>
            <w:tcW w:w="3094" w:type="dxa"/>
            <w:shd w:val="clear" w:color="auto" w:fill="auto"/>
          </w:tcPr>
          <w:p w14:paraId="76FF190A" w14:textId="71531F9F" w:rsidR="00EE213B" w:rsidRPr="003559D3" w:rsidRDefault="00EE213B" w:rsidP="007A5532">
            <w:r>
              <w:t>RK0</w:t>
            </w:r>
            <w:r w:rsidR="002C7CD7">
              <w:t>2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337095A9" w14:textId="66644669" w:rsidR="00EE213B" w:rsidRPr="003559D3" w:rsidRDefault="00EE213B" w:rsidP="007A5532">
            <w:r>
              <w:t>1</w:t>
            </w:r>
            <w:r w:rsidR="002C7CD7">
              <w:t>3</w:t>
            </w:r>
            <w:r>
              <w:t>/09/2024</w:t>
            </w:r>
          </w:p>
        </w:tc>
        <w:tc>
          <w:tcPr>
            <w:tcW w:w="2700" w:type="dxa"/>
            <w:shd w:val="clear" w:color="auto" w:fill="auto"/>
          </w:tcPr>
          <w:p w14:paraId="012A4625" w14:textId="77777777" w:rsidR="00EE213B" w:rsidRPr="003559D3" w:rsidRDefault="00EE213B" w:rsidP="007A5532">
            <w:r>
              <w:t>Fase de elaboración 1.</w:t>
            </w:r>
          </w:p>
        </w:tc>
      </w:tr>
      <w:tr w:rsidR="00EE213B" w:rsidRPr="003559D3" w14:paraId="54B5420B" w14:textId="77777777" w:rsidTr="007A5532">
        <w:tc>
          <w:tcPr>
            <w:tcW w:w="4467" w:type="dxa"/>
            <w:gridSpan w:val="3"/>
            <w:shd w:val="clear" w:color="auto" w:fill="8DB3E2"/>
          </w:tcPr>
          <w:p w14:paraId="00DD99CC" w14:textId="77777777" w:rsidR="00EE213B" w:rsidRPr="003559D3" w:rsidRDefault="00EE213B" w:rsidP="007A5532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061D856" w14:textId="77777777" w:rsidR="00EE213B" w:rsidRPr="003559D3" w:rsidRDefault="00EE213B" w:rsidP="007A5532">
            <w:r w:rsidRPr="003559D3">
              <w:t>Categoría</w:t>
            </w:r>
          </w:p>
        </w:tc>
      </w:tr>
      <w:tr w:rsidR="00EE213B" w:rsidRPr="003559D3" w14:paraId="6E26295C" w14:textId="77777777" w:rsidTr="007A5532">
        <w:tc>
          <w:tcPr>
            <w:tcW w:w="4467" w:type="dxa"/>
            <w:gridSpan w:val="3"/>
            <w:vAlign w:val="center"/>
          </w:tcPr>
          <w:p w14:paraId="48B38D64" w14:textId="400C9849" w:rsidR="00EE213B" w:rsidRPr="003559D3" w:rsidRDefault="009068CF" w:rsidP="007A5532">
            <w:r w:rsidRPr="009068CF">
              <w:rPr>
                <w:rFonts w:cs="Calibri"/>
                <w:color w:val="000000"/>
              </w:rPr>
              <w:t>Dada la inexperiencia del equipo, podrían ocurrir dificultades en la estimación de tareas, lo que podría generar sobreasignación de tareas a ciertos miembros del equipo, provocando agotamiento o sobrecarga de trabajo.</w:t>
            </w:r>
          </w:p>
        </w:tc>
        <w:tc>
          <w:tcPr>
            <w:tcW w:w="4061" w:type="dxa"/>
            <w:gridSpan w:val="2"/>
            <w:vAlign w:val="center"/>
          </w:tcPr>
          <w:p w14:paraId="2B4416A9" w14:textId="77865F61" w:rsidR="00EE213B" w:rsidRPr="003559D3" w:rsidRDefault="000B4B4F" w:rsidP="007A5532">
            <w:r w:rsidRPr="008B6887">
              <w:rPr>
                <w:rFonts w:cs="Calibri"/>
                <w:color w:val="000000"/>
              </w:rPr>
              <w:t>Cronograma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289B73CB" w14:textId="77777777" w:rsidTr="007A5532">
        <w:tc>
          <w:tcPr>
            <w:tcW w:w="8528" w:type="dxa"/>
            <w:gridSpan w:val="5"/>
            <w:shd w:val="clear" w:color="auto" w:fill="8DB3E2"/>
          </w:tcPr>
          <w:p w14:paraId="490D91B4" w14:textId="77777777" w:rsidR="00EE213B" w:rsidRPr="003559D3" w:rsidRDefault="00EE213B" w:rsidP="007A5532">
            <w:r w:rsidRPr="003559D3">
              <w:t>Descripción</w:t>
            </w:r>
          </w:p>
        </w:tc>
      </w:tr>
      <w:tr w:rsidR="00EE213B" w:rsidRPr="003559D3" w14:paraId="56F42059" w14:textId="77777777" w:rsidTr="007A5532">
        <w:tc>
          <w:tcPr>
            <w:tcW w:w="8528" w:type="dxa"/>
            <w:gridSpan w:val="5"/>
            <w:vAlign w:val="center"/>
          </w:tcPr>
          <w:p w14:paraId="6EB5FE92" w14:textId="5B923CAC" w:rsidR="00EE213B" w:rsidRPr="003559D3" w:rsidRDefault="00E114A8" w:rsidP="007A5532">
            <w:r>
              <w:t>Este riesgo trata sobre la poca experiencia que posee el equipo sobre la asignación de tareas y el tiempo que conlleva cada una.</w:t>
            </w:r>
          </w:p>
        </w:tc>
      </w:tr>
      <w:tr w:rsidR="00EE213B" w:rsidRPr="003559D3" w14:paraId="468E0732" w14:textId="77777777" w:rsidTr="007A5532">
        <w:tc>
          <w:tcPr>
            <w:tcW w:w="4276" w:type="dxa"/>
            <w:gridSpan w:val="2"/>
            <w:shd w:val="clear" w:color="auto" w:fill="8DB3E2"/>
          </w:tcPr>
          <w:p w14:paraId="6E89D32A" w14:textId="77777777" w:rsidR="00EE213B" w:rsidRPr="003559D3" w:rsidRDefault="00EE213B" w:rsidP="007A5532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3876F47C" w14:textId="77777777" w:rsidR="00EE213B" w:rsidRPr="003559D3" w:rsidRDefault="00EE213B" w:rsidP="007A5532">
            <w:r>
              <w:t>Activo</w:t>
            </w:r>
          </w:p>
        </w:tc>
      </w:tr>
    </w:tbl>
    <w:p w14:paraId="51B6F450" w14:textId="77777777" w:rsidR="00EE213B" w:rsidRDefault="00EE213B" w:rsidP="00EE213B">
      <w:pPr>
        <w:pStyle w:val="PSI-Normal"/>
      </w:pPr>
    </w:p>
    <w:p w14:paraId="72C77128" w14:textId="77777777" w:rsidR="00EE213B" w:rsidRDefault="00EE213B" w:rsidP="00C9592C">
      <w:pPr>
        <w:pStyle w:val="PSI-Ttulo2"/>
        <w:outlineLvl w:val="2"/>
      </w:pPr>
      <w:bookmarkStart w:id="18" w:name="_Toc188875982"/>
      <w:r>
        <w:t>Análisis</w:t>
      </w:r>
      <w:bookmarkEnd w:id="1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EE213B" w:rsidRPr="003559D3" w14:paraId="32553878" w14:textId="77777777" w:rsidTr="007A5532">
        <w:tc>
          <w:tcPr>
            <w:tcW w:w="3087" w:type="dxa"/>
            <w:shd w:val="clear" w:color="auto" w:fill="8DB3E2"/>
          </w:tcPr>
          <w:p w14:paraId="684D1266" w14:textId="77777777" w:rsidR="00EE213B" w:rsidRPr="003559D3" w:rsidRDefault="00EE213B" w:rsidP="007A5532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6FC7D175" w14:textId="77777777" w:rsidR="00EE213B" w:rsidRPr="003559D3" w:rsidRDefault="00EE213B" w:rsidP="007A5532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5FBB5FC0" w14:textId="77777777" w:rsidR="00EE213B" w:rsidRPr="003559D3" w:rsidRDefault="00EE213B" w:rsidP="007A5532">
            <w:r w:rsidRPr="003559D3">
              <w:t>Factor</w:t>
            </w:r>
          </w:p>
        </w:tc>
      </w:tr>
      <w:tr w:rsidR="00EE213B" w:rsidRPr="003559D3" w14:paraId="4E95F4B9" w14:textId="77777777" w:rsidTr="007A5532">
        <w:tc>
          <w:tcPr>
            <w:tcW w:w="3087" w:type="dxa"/>
          </w:tcPr>
          <w:p w14:paraId="0A6426C5" w14:textId="77777777" w:rsidR="00EE213B" w:rsidRPr="003559D3" w:rsidRDefault="00EE213B" w:rsidP="007A5532">
            <w:r>
              <w:t>4</w:t>
            </w:r>
          </w:p>
        </w:tc>
        <w:tc>
          <w:tcPr>
            <w:tcW w:w="2755" w:type="dxa"/>
          </w:tcPr>
          <w:p w14:paraId="3F2FF882" w14:textId="15046BC4" w:rsidR="00EE213B" w:rsidRPr="003559D3" w:rsidRDefault="00232323" w:rsidP="007A5532">
            <w:r>
              <w:t>15</w:t>
            </w:r>
            <w:r w:rsidR="00EE213B">
              <w:t>%</w:t>
            </w:r>
          </w:p>
        </w:tc>
        <w:tc>
          <w:tcPr>
            <w:tcW w:w="2686" w:type="dxa"/>
          </w:tcPr>
          <w:p w14:paraId="2E5D5BC2" w14:textId="72591268" w:rsidR="00EE213B" w:rsidRPr="003559D3" w:rsidRDefault="00232323" w:rsidP="007A5532">
            <w:r>
              <w:t>60</w:t>
            </w:r>
          </w:p>
        </w:tc>
      </w:tr>
      <w:tr w:rsidR="00EE213B" w:rsidRPr="003559D3" w14:paraId="725C4617" w14:textId="77777777" w:rsidTr="007A5532">
        <w:tc>
          <w:tcPr>
            <w:tcW w:w="8528" w:type="dxa"/>
            <w:gridSpan w:val="3"/>
            <w:shd w:val="clear" w:color="auto" w:fill="8DB3E2"/>
          </w:tcPr>
          <w:p w14:paraId="69DA2F7A" w14:textId="77777777" w:rsidR="00EE213B" w:rsidRPr="003559D3" w:rsidRDefault="00EE213B" w:rsidP="007A5532">
            <w:r w:rsidRPr="003559D3">
              <w:t>Causas</w:t>
            </w:r>
          </w:p>
        </w:tc>
      </w:tr>
      <w:tr w:rsidR="00EC2C1E" w:rsidRPr="003559D3" w14:paraId="043A0A5C" w14:textId="77777777" w:rsidTr="007A5532">
        <w:tc>
          <w:tcPr>
            <w:tcW w:w="8528" w:type="dxa"/>
            <w:gridSpan w:val="3"/>
            <w:vAlign w:val="center"/>
          </w:tcPr>
          <w:p w14:paraId="58F9DA56" w14:textId="25E2C39A" w:rsidR="00EC2C1E" w:rsidRPr="003559D3" w:rsidRDefault="00EC2C1E" w:rsidP="00EC2C1E">
            <w:r>
              <w:rPr>
                <w:rFonts w:cs="Calibri"/>
                <w:color w:val="000000"/>
              </w:rPr>
              <w:t xml:space="preserve">La </w:t>
            </w:r>
            <w:r w:rsidRPr="00F73F82">
              <w:rPr>
                <w:rFonts w:cs="Calibri"/>
                <w:color w:val="000000"/>
              </w:rPr>
              <w:t>inexperiencia del equipo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C2C1E" w:rsidRPr="003559D3" w14:paraId="029D5591" w14:textId="77777777" w:rsidTr="007A5532">
        <w:tc>
          <w:tcPr>
            <w:tcW w:w="8528" w:type="dxa"/>
            <w:gridSpan w:val="3"/>
            <w:shd w:val="clear" w:color="auto" w:fill="8DB3E2"/>
          </w:tcPr>
          <w:p w14:paraId="41AC1B3A" w14:textId="77777777" w:rsidR="00EC2C1E" w:rsidRPr="003559D3" w:rsidRDefault="00EC2C1E" w:rsidP="00EC2C1E">
            <w:r w:rsidRPr="003559D3">
              <w:t>Síntomas</w:t>
            </w:r>
          </w:p>
        </w:tc>
      </w:tr>
      <w:tr w:rsidR="00EC2C1E" w:rsidRPr="003559D3" w14:paraId="34A42C29" w14:textId="77777777" w:rsidTr="00C46FD7">
        <w:tc>
          <w:tcPr>
            <w:tcW w:w="8528" w:type="dxa"/>
            <w:gridSpan w:val="3"/>
            <w:vAlign w:val="center"/>
          </w:tcPr>
          <w:p w14:paraId="68E858D1" w14:textId="1A93A521" w:rsidR="00EC2C1E" w:rsidRPr="003559D3" w:rsidRDefault="00B1463E" w:rsidP="00EC2C1E">
            <w:r>
              <w:rPr>
                <w:rFonts w:cs="Calibri"/>
                <w:color w:val="000000"/>
              </w:rPr>
              <w:t>G</w:t>
            </w:r>
            <w:r w:rsidRPr="009068CF">
              <w:rPr>
                <w:rFonts w:cs="Calibri"/>
                <w:color w:val="000000"/>
              </w:rPr>
              <w:t>enera sobreasignación de tareas a ciertos miembros del equipo, provocando agotamiento o sobrecarga de trabajo.</w:t>
            </w:r>
          </w:p>
        </w:tc>
      </w:tr>
    </w:tbl>
    <w:p w14:paraId="193EF065" w14:textId="77777777" w:rsidR="00EE213B" w:rsidRDefault="00EE213B" w:rsidP="00EE213B">
      <w:pPr>
        <w:pStyle w:val="PSI-Normal"/>
      </w:pPr>
    </w:p>
    <w:p w14:paraId="1E9921D1" w14:textId="77777777" w:rsidR="00EE213B" w:rsidRDefault="00EE213B" w:rsidP="00C9592C">
      <w:pPr>
        <w:pStyle w:val="PSI-Ttulo2"/>
        <w:outlineLvl w:val="2"/>
      </w:pPr>
      <w:bookmarkStart w:id="19" w:name="_Toc188875983"/>
      <w:r>
        <w:t>Plan de Riesgos</w:t>
      </w:r>
      <w:bookmarkEnd w:id="19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EE213B" w:rsidRPr="003559D3" w14:paraId="65BB8312" w14:textId="77777777" w:rsidTr="007A5532">
        <w:tc>
          <w:tcPr>
            <w:tcW w:w="2660" w:type="dxa"/>
            <w:shd w:val="clear" w:color="auto" w:fill="8DB3E2"/>
          </w:tcPr>
          <w:p w14:paraId="73B32192" w14:textId="77777777" w:rsidR="00EE213B" w:rsidRPr="003559D3" w:rsidRDefault="00EE213B" w:rsidP="007A5532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3A1BC54A" w14:textId="77777777" w:rsidR="00EE213B" w:rsidRPr="003559D3" w:rsidRDefault="00EE213B" w:rsidP="007A5532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566C8D69" w14:textId="77777777" w:rsidR="00EE213B" w:rsidRPr="003559D3" w:rsidRDefault="00EE213B" w:rsidP="007A5532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1D79D3B5" w14:textId="77777777" w:rsidR="00EE213B" w:rsidRPr="003559D3" w:rsidRDefault="00EE213B" w:rsidP="007A5532">
            <w:r w:rsidRPr="003559D3">
              <w:t>Etapa</w:t>
            </w:r>
          </w:p>
        </w:tc>
      </w:tr>
      <w:tr w:rsidR="00EE213B" w:rsidRPr="003559D3" w14:paraId="27EC4896" w14:textId="77777777" w:rsidTr="007A5532">
        <w:tc>
          <w:tcPr>
            <w:tcW w:w="2660" w:type="dxa"/>
          </w:tcPr>
          <w:p w14:paraId="65A02BD8" w14:textId="0DB2ABAD" w:rsidR="00EE213B" w:rsidRPr="003559D3" w:rsidRDefault="00C77BAD" w:rsidP="007A5532">
            <w:r>
              <w:t>Mitigación</w:t>
            </w:r>
          </w:p>
        </w:tc>
        <w:tc>
          <w:tcPr>
            <w:tcW w:w="1701" w:type="dxa"/>
          </w:tcPr>
          <w:p w14:paraId="4CBEE34C" w14:textId="622181E2" w:rsidR="00EE213B" w:rsidRPr="003559D3" w:rsidRDefault="00B00EFE" w:rsidP="007A5532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5222AEAE" w14:textId="17145ECF" w:rsidR="00EE213B" w:rsidRPr="003559D3" w:rsidRDefault="00C77BAD" w:rsidP="00C77BAD">
            <w:pPr>
              <w:pStyle w:val="Prrafodelista"/>
              <w:numPr>
                <w:ilvl w:val="0"/>
                <w:numId w:val="25"/>
              </w:numPr>
            </w:pPr>
            <w:r>
              <w:t xml:space="preserve">Utilizar la herramienta trello para </w:t>
            </w:r>
            <w:r w:rsidR="00962BF5">
              <w:t>controlar que la asignación de tareas sea adecuada</w:t>
            </w:r>
          </w:p>
        </w:tc>
        <w:tc>
          <w:tcPr>
            <w:tcW w:w="1701" w:type="dxa"/>
            <w:shd w:val="clear" w:color="auto" w:fill="auto"/>
          </w:tcPr>
          <w:p w14:paraId="17941B69" w14:textId="77777777" w:rsidR="00EE213B" w:rsidRPr="003559D3" w:rsidRDefault="00EE213B" w:rsidP="007A5532">
            <w:r>
              <w:t>Elaboración (2da iteración)</w:t>
            </w:r>
          </w:p>
        </w:tc>
      </w:tr>
      <w:tr w:rsidR="00EE213B" w:rsidRPr="003559D3" w14:paraId="5D4174C2" w14:textId="77777777" w:rsidTr="007A5532">
        <w:tc>
          <w:tcPr>
            <w:tcW w:w="2660" w:type="dxa"/>
          </w:tcPr>
          <w:p w14:paraId="2EA97A3C" w14:textId="06CE0DE1" w:rsidR="00EE213B" w:rsidRPr="003559D3" w:rsidRDefault="00C77BAD" w:rsidP="007A5532">
            <w:r>
              <w:lastRenderedPageBreak/>
              <w:t>Contingencia</w:t>
            </w:r>
          </w:p>
        </w:tc>
        <w:tc>
          <w:tcPr>
            <w:tcW w:w="1701" w:type="dxa"/>
          </w:tcPr>
          <w:p w14:paraId="36C31E2C" w14:textId="64CF9F40" w:rsidR="00EE213B" w:rsidRPr="003559D3" w:rsidRDefault="00C77BAD" w:rsidP="007A5532">
            <w:r>
              <w:t xml:space="preserve">CA </w:t>
            </w:r>
          </w:p>
        </w:tc>
        <w:tc>
          <w:tcPr>
            <w:tcW w:w="2693" w:type="dxa"/>
            <w:shd w:val="clear" w:color="auto" w:fill="auto"/>
          </w:tcPr>
          <w:p w14:paraId="766957AC" w14:textId="5B8038B1" w:rsidR="00EE213B" w:rsidRPr="003559D3" w:rsidRDefault="00C77BAD" w:rsidP="00C77BAD">
            <w:pPr>
              <w:pStyle w:val="Prrafodelista"/>
              <w:numPr>
                <w:ilvl w:val="0"/>
                <w:numId w:val="25"/>
              </w:numPr>
            </w:pPr>
            <w:r>
              <w:t>Realizar una retrospectiva de la estimación dada sobre lo ocurrido.</w:t>
            </w:r>
          </w:p>
        </w:tc>
        <w:tc>
          <w:tcPr>
            <w:tcW w:w="1701" w:type="dxa"/>
            <w:shd w:val="clear" w:color="auto" w:fill="auto"/>
          </w:tcPr>
          <w:p w14:paraId="42554B95" w14:textId="58A6BBA9" w:rsidR="00EE213B" w:rsidRPr="003559D3" w:rsidRDefault="00C77BAD" w:rsidP="007A5532">
            <w:r>
              <w:t>Elaboración (2da iteración)</w:t>
            </w:r>
          </w:p>
        </w:tc>
      </w:tr>
    </w:tbl>
    <w:p w14:paraId="33292A51" w14:textId="77777777" w:rsidR="00EE213B" w:rsidRDefault="00EE213B" w:rsidP="00EE213B">
      <w:pPr>
        <w:pStyle w:val="PSI-Normal"/>
      </w:pPr>
    </w:p>
    <w:p w14:paraId="4D493839" w14:textId="77777777" w:rsidR="00EE213B" w:rsidRDefault="00EE213B" w:rsidP="00C9592C">
      <w:pPr>
        <w:pStyle w:val="PSI-Ttulo2"/>
        <w:outlineLvl w:val="2"/>
      </w:pPr>
      <w:bookmarkStart w:id="20" w:name="_Toc188875984"/>
      <w:r>
        <w:t>Seguimiento</w:t>
      </w:r>
      <w:bookmarkEnd w:id="20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5"/>
        <w:gridCol w:w="1530"/>
        <w:gridCol w:w="4500"/>
        <w:gridCol w:w="1380"/>
      </w:tblGrid>
      <w:tr w:rsidR="00EE213B" w:rsidRPr="003559D3" w14:paraId="634CE5C0" w14:textId="77777777" w:rsidTr="00A96329">
        <w:tc>
          <w:tcPr>
            <w:tcW w:w="1345" w:type="dxa"/>
            <w:shd w:val="clear" w:color="auto" w:fill="8DB3E2"/>
          </w:tcPr>
          <w:p w14:paraId="0CFEB189" w14:textId="77777777" w:rsidR="00EE213B" w:rsidRPr="003559D3" w:rsidRDefault="00EE213B" w:rsidP="007A5532">
            <w:r w:rsidRPr="003559D3">
              <w:t>Fecha</w:t>
            </w:r>
          </w:p>
        </w:tc>
        <w:tc>
          <w:tcPr>
            <w:tcW w:w="1530" w:type="dxa"/>
            <w:shd w:val="clear" w:color="auto" w:fill="8DB3E2"/>
          </w:tcPr>
          <w:p w14:paraId="21ED8B8B" w14:textId="77777777" w:rsidR="00EE213B" w:rsidRPr="00C9592C" w:rsidRDefault="00EE213B" w:rsidP="007A5532">
            <w:pPr>
              <w:rPr>
                <w:u w:val="single"/>
              </w:rPr>
            </w:pPr>
            <w:r w:rsidRPr="003559D3">
              <w:t>Etapa</w:t>
            </w:r>
          </w:p>
        </w:tc>
        <w:tc>
          <w:tcPr>
            <w:tcW w:w="4500" w:type="dxa"/>
            <w:shd w:val="clear" w:color="auto" w:fill="8DB3E2"/>
          </w:tcPr>
          <w:p w14:paraId="310F24DF" w14:textId="77777777" w:rsidR="00EE213B" w:rsidRPr="003559D3" w:rsidRDefault="00EE213B" w:rsidP="007A5532">
            <w:r w:rsidRPr="003559D3">
              <w:t>Comentario</w:t>
            </w:r>
          </w:p>
        </w:tc>
        <w:tc>
          <w:tcPr>
            <w:tcW w:w="1380" w:type="dxa"/>
            <w:shd w:val="clear" w:color="auto" w:fill="8DB3E2"/>
          </w:tcPr>
          <w:p w14:paraId="2D063C88" w14:textId="77777777" w:rsidR="00EE213B" w:rsidRPr="003559D3" w:rsidRDefault="00EE213B" w:rsidP="007A5532">
            <w:r w:rsidRPr="003559D3">
              <w:t>Responsable</w:t>
            </w:r>
          </w:p>
        </w:tc>
      </w:tr>
      <w:tr w:rsidR="00EE213B" w:rsidRPr="003559D3" w14:paraId="5E411B26" w14:textId="77777777" w:rsidTr="00A96329">
        <w:tc>
          <w:tcPr>
            <w:tcW w:w="1345" w:type="dxa"/>
          </w:tcPr>
          <w:p w14:paraId="1816E75F" w14:textId="28262329" w:rsidR="00EE213B" w:rsidRPr="003559D3" w:rsidRDefault="00A96329" w:rsidP="007A5532">
            <w:r>
              <w:t>11/10/2024</w:t>
            </w:r>
          </w:p>
        </w:tc>
        <w:tc>
          <w:tcPr>
            <w:tcW w:w="1530" w:type="dxa"/>
          </w:tcPr>
          <w:p w14:paraId="41B6DB36" w14:textId="4B5DFB03" w:rsidR="00EE213B" w:rsidRPr="003559D3" w:rsidRDefault="00A96329" w:rsidP="007A5532">
            <w:r>
              <w:t>Elaboración 2</w:t>
            </w:r>
          </w:p>
        </w:tc>
        <w:tc>
          <w:tcPr>
            <w:tcW w:w="4500" w:type="dxa"/>
          </w:tcPr>
          <w:p w14:paraId="1F048D32" w14:textId="4893068D" w:rsidR="00EE213B" w:rsidRPr="003559D3" w:rsidRDefault="00A96329" w:rsidP="007A5532">
            <w:r>
              <w:t>No se observaron grandes discrepancias entre las fechas planificadas para realizar cada tarea con las fechas de inicio y finalización reales a excepción de algunas tareas de seguimiento de riesgos. Esto puede deberse a que dichas tareas fueron agregadas de forma tardía en la planificación, cuando todas las demás tareas ya se encontraban agregadas.</w:t>
            </w:r>
          </w:p>
        </w:tc>
        <w:tc>
          <w:tcPr>
            <w:tcW w:w="1380" w:type="dxa"/>
          </w:tcPr>
          <w:p w14:paraId="0CA98432" w14:textId="5FE9FAD4" w:rsidR="00EE213B" w:rsidRPr="003559D3" w:rsidRDefault="001047F0" w:rsidP="007A5532">
            <w:r>
              <w:t>CA</w:t>
            </w:r>
          </w:p>
        </w:tc>
      </w:tr>
      <w:tr w:rsidR="00FE73FF" w:rsidRPr="003559D3" w14:paraId="0E388960" w14:textId="77777777" w:rsidTr="00A96329">
        <w:tc>
          <w:tcPr>
            <w:tcW w:w="1345" w:type="dxa"/>
          </w:tcPr>
          <w:p w14:paraId="3B641112" w14:textId="43FB4AE4" w:rsidR="00FE73FF" w:rsidRDefault="00FE73FF" w:rsidP="007A5532">
            <w:r>
              <w:t>28/10/2024</w:t>
            </w:r>
          </w:p>
        </w:tc>
        <w:tc>
          <w:tcPr>
            <w:tcW w:w="1530" w:type="dxa"/>
          </w:tcPr>
          <w:p w14:paraId="08EFB603" w14:textId="3A5F221F" w:rsidR="00FE73FF" w:rsidRDefault="00FE73FF" w:rsidP="007A5532">
            <w:r>
              <w:t>Construcción 1</w:t>
            </w:r>
          </w:p>
        </w:tc>
        <w:tc>
          <w:tcPr>
            <w:tcW w:w="4500" w:type="dxa"/>
          </w:tcPr>
          <w:p w14:paraId="4B61B7AF" w14:textId="77777777" w:rsidR="00FE73FF" w:rsidRDefault="00FE73FF" w:rsidP="007A5532">
            <w:r>
              <w:t>Se sobreestimaron los tiempos necesarios para completar algunas tareas.</w:t>
            </w:r>
          </w:p>
          <w:p w14:paraId="2F032303" w14:textId="77777777" w:rsidR="00FE73FF" w:rsidRDefault="00FE73FF" w:rsidP="007A5532">
            <w:r>
              <w:t>Otras responsabilidades de los miembros del equipo no permitieron que algunas tareas se iniciaran en las fechas establecidas.</w:t>
            </w:r>
          </w:p>
          <w:p w14:paraId="6F2635BA" w14:textId="62DA732A" w:rsidR="00FE73FF" w:rsidRDefault="00FE73FF" w:rsidP="007A5532">
            <w:r>
              <w:t>Aun así, todas las entregas fueron entregadas en tiempo y forma.</w:t>
            </w:r>
          </w:p>
        </w:tc>
        <w:tc>
          <w:tcPr>
            <w:tcW w:w="1380" w:type="dxa"/>
          </w:tcPr>
          <w:p w14:paraId="27E819F5" w14:textId="1DA526D8" w:rsidR="00FE73FF" w:rsidRDefault="001047F0" w:rsidP="007A5532">
            <w:r>
              <w:t>CA</w:t>
            </w:r>
          </w:p>
        </w:tc>
      </w:tr>
      <w:tr w:rsidR="001047F0" w:rsidRPr="003559D3" w14:paraId="463B92CC" w14:textId="77777777" w:rsidTr="00A96329">
        <w:tc>
          <w:tcPr>
            <w:tcW w:w="1345" w:type="dxa"/>
          </w:tcPr>
          <w:p w14:paraId="3DFD9196" w14:textId="2EFCDC70" w:rsidR="001047F0" w:rsidRDefault="001047F0" w:rsidP="007A5532">
            <w:r>
              <w:t>8/11/2024</w:t>
            </w:r>
          </w:p>
        </w:tc>
        <w:tc>
          <w:tcPr>
            <w:tcW w:w="1530" w:type="dxa"/>
          </w:tcPr>
          <w:p w14:paraId="43C70A66" w14:textId="4E845540" w:rsidR="001047F0" w:rsidRDefault="001047F0" w:rsidP="007A5532">
            <w:r>
              <w:t>Construcción 2</w:t>
            </w:r>
          </w:p>
        </w:tc>
        <w:tc>
          <w:tcPr>
            <w:tcW w:w="4500" w:type="dxa"/>
          </w:tcPr>
          <w:p w14:paraId="45E6BBE7" w14:textId="17798231" w:rsidR="001047F0" w:rsidRDefault="001047F0" w:rsidP="007A5532">
            <w:r>
              <w:t xml:space="preserve">El cumplimiento de los plazos establecidos fue satisfactorio. En general, las discrepancias entre las fechas planificadas y las reales son justificadas y no tuvieron impacto en el desarrollo del proyecto. Se debe prestar </w:t>
            </w:r>
            <w:r w:rsidR="00912E68">
              <w:t>más</w:t>
            </w:r>
            <w:r>
              <w:t xml:space="preserve"> atención al cumplimiento de los plazos de la ejecución de pruebas.</w:t>
            </w:r>
          </w:p>
        </w:tc>
        <w:tc>
          <w:tcPr>
            <w:tcW w:w="1380" w:type="dxa"/>
          </w:tcPr>
          <w:p w14:paraId="3FC36662" w14:textId="393973CD" w:rsidR="001047F0" w:rsidRDefault="001047F0" w:rsidP="007A5532">
            <w:r>
              <w:t>CA</w:t>
            </w:r>
          </w:p>
        </w:tc>
      </w:tr>
      <w:tr w:rsidR="00912E68" w:rsidRPr="003559D3" w14:paraId="6F7DDF85" w14:textId="77777777" w:rsidTr="00A96329">
        <w:tc>
          <w:tcPr>
            <w:tcW w:w="1345" w:type="dxa"/>
          </w:tcPr>
          <w:p w14:paraId="30CD013B" w14:textId="32D6080C" w:rsidR="00912E68" w:rsidRDefault="00912E68" w:rsidP="007A5532">
            <w:r>
              <w:t>15/11/2024</w:t>
            </w:r>
          </w:p>
        </w:tc>
        <w:tc>
          <w:tcPr>
            <w:tcW w:w="1530" w:type="dxa"/>
          </w:tcPr>
          <w:p w14:paraId="43B50D00" w14:textId="372E703A" w:rsidR="00912E68" w:rsidRDefault="00912E68" w:rsidP="007A5532">
            <w:r>
              <w:t>Construcción 3</w:t>
            </w:r>
          </w:p>
        </w:tc>
        <w:tc>
          <w:tcPr>
            <w:tcW w:w="4500" w:type="dxa"/>
          </w:tcPr>
          <w:p w14:paraId="13C0874E" w14:textId="73C89E5D" w:rsidR="00912E68" w:rsidRDefault="00912E68" w:rsidP="007A5532">
            <w:r>
              <w:t>El cumplimiento de los plazos establecidos fue satisfactorio. Las discrepancias entre las fechas planificadas y reales fueron mínimas y no tuvieron impacto en el desarrollo del proyecto.</w:t>
            </w:r>
          </w:p>
        </w:tc>
        <w:tc>
          <w:tcPr>
            <w:tcW w:w="1380" w:type="dxa"/>
          </w:tcPr>
          <w:p w14:paraId="5C1367B1" w14:textId="03243F03" w:rsidR="00912E68" w:rsidRDefault="00912E68" w:rsidP="007A5532">
            <w:r>
              <w:t>CA</w:t>
            </w:r>
          </w:p>
        </w:tc>
      </w:tr>
    </w:tbl>
    <w:p w14:paraId="0A904DB4" w14:textId="77777777" w:rsidR="00EE213B" w:rsidRDefault="00EE213B" w:rsidP="00846F08">
      <w:pPr>
        <w:pStyle w:val="PSI-Normal"/>
      </w:pPr>
    </w:p>
    <w:p w14:paraId="2A421882" w14:textId="312489FD" w:rsidR="00E114A8" w:rsidRDefault="00E114A8" w:rsidP="00E114A8">
      <w:pPr>
        <w:pStyle w:val="PSI-Ttulo1"/>
      </w:pPr>
      <w:bookmarkStart w:id="21" w:name="_Toc188875985"/>
      <w:r>
        <w:lastRenderedPageBreak/>
        <w:t>Riesgo 08:</w:t>
      </w:r>
      <w:bookmarkEnd w:id="21"/>
    </w:p>
    <w:p w14:paraId="44B2F490" w14:textId="77777777" w:rsidR="00E114A8" w:rsidRDefault="00E114A8" w:rsidP="00C9592C">
      <w:pPr>
        <w:pStyle w:val="PSI-Ttulo1"/>
        <w:outlineLvl w:val="1"/>
      </w:pPr>
      <w:bookmarkStart w:id="22" w:name="_Toc188875986"/>
      <w:r>
        <w:t>Leyenda</w:t>
      </w:r>
      <w:bookmarkEnd w:id="22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E114A8" w:rsidRPr="003559D3" w14:paraId="6A6A52A0" w14:textId="77777777" w:rsidTr="00E72296">
        <w:tc>
          <w:tcPr>
            <w:tcW w:w="2728" w:type="dxa"/>
            <w:shd w:val="clear" w:color="auto" w:fill="8DB3E2"/>
            <w:vAlign w:val="center"/>
          </w:tcPr>
          <w:p w14:paraId="205D2124" w14:textId="77777777" w:rsidR="00E114A8" w:rsidRPr="003559D3" w:rsidRDefault="00E114A8" w:rsidP="00E72296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2FCD19FA" w14:textId="0A059547" w:rsidR="00E114A8" w:rsidRPr="003559D3" w:rsidRDefault="00E114A8" w:rsidP="00E72296">
            <w:r>
              <w:t>RK0</w:t>
            </w:r>
            <w:r w:rsidR="00E41D9A">
              <w:t>8</w:t>
            </w:r>
          </w:p>
        </w:tc>
      </w:tr>
      <w:tr w:rsidR="00E114A8" w:rsidRPr="003559D3" w14:paraId="7A40AC65" w14:textId="77777777" w:rsidTr="00E72296">
        <w:tc>
          <w:tcPr>
            <w:tcW w:w="2728" w:type="dxa"/>
            <w:shd w:val="clear" w:color="auto" w:fill="8DB3E2"/>
            <w:vAlign w:val="center"/>
          </w:tcPr>
          <w:p w14:paraId="0BF0B6EB" w14:textId="77777777" w:rsidR="00E114A8" w:rsidRPr="003559D3" w:rsidRDefault="00E114A8" w:rsidP="00E72296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2CA61357" w14:textId="77777777" w:rsidR="00E114A8" w:rsidRPr="003559D3" w:rsidRDefault="00E114A8" w:rsidP="00E72296">
            <w:r>
              <w:t>13/09/2024</w:t>
            </w:r>
          </w:p>
        </w:tc>
      </w:tr>
      <w:tr w:rsidR="00E114A8" w:rsidRPr="003559D3" w14:paraId="61097E63" w14:textId="77777777" w:rsidTr="00E72296">
        <w:tc>
          <w:tcPr>
            <w:tcW w:w="2728" w:type="dxa"/>
            <w:shd w:val="clear" w:color="auto" w:fill="8DB3E2"/>
            <w:vAlign w:val="center"/>
          </w:tcPr>
          <w:p w14:paraId="1E229CF3" w14:textId="77777777" w:rsidR="00E114A8" w:rsidRPr="003559D3" w:rsidRDefault="00E114A8" w:rsidP="00E72296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30EBCC4D" w14:textId="77777777" w:rsidR="00E114A8" w:rsidRPr="003559D3" w:rsidRDefault="00E114A8" w:rsidP="00E72296">
            <w:r>
              <w:t>Fase de elaboración 1.</w:t>
            </w:r>
          </w:p>
        </w:tc>
      </w:tr>
      <w:tr w:rsidR="00E114A8" w:rsidRPr="003559D3" w14:paraId="00FD46D0" w14:textId="77777777" w:rsidTr="00E72296">
        <w:tc>
          <w:tcPr>
            <w:tcW w:w="2728" w:type="dxa"/>
            <w:shd w:val="clear" w:color="auto" w:fill="8DB3E2"/>
            <w:vAlign w:val="center"/>
          </w:tcPr>
          <w:p w14:paraId="444282B1" w14:textId="77777777" w:rsidR="00E114A8" w:rsidRPr="003559D3" w:rsidRDefault="00E114A8" w:rsidP="00E72296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469C9B43" w14:textId="7DA12B61" w:rsidR="00E114A8" w:rsidRPr="00374B76" w:rsidRDefault="00017B93" w:rsidP="00E72296">
            <w:pPr>
              <w:rPr>
                <w:rFonts w:cs="Calibri"/>
                <w:color w:val="000000"/>
                <w:lang w:val="es-AR" w:eastAsia="es-AR"/>
              </w:rPr>
            </w:pPr>
            <w:r w:rsidRPr="00017B93">
              <w:rPr>
                <w:rFonts w:cs="Calibri"/>
                <w:color w:val="000000"/>
              </w:rPr>
              <w:t xml:space="preserve">Dada la falta de experiencia del grupo de desarrollo en la conducción de un proyecto de software, podría ocurrir una gestión ineficaz del proyecto, </w:t>
            </w:r>
            <w:r w:rsidR="00CA1790" w:rsidRPr="00CA1790">
              <w:rPr>
                <w:rFonts w:cs="Calibri"/>
                <w:color w:val="000000"/>
              </w:rPr>
              <w:t>lo que podría conducir a posibles fallos en la calidad del producto final, a decisiones técnicas incorrectas y a una mala asignación de recursos.</w:t>
            </w:r>
          </w:p>
        </w:tc>
      </w:tr>
      <w:tr w:rsidR="00E114A8" w:rsidRPr="003559D3" w14:paraId="621F4C20" w14:textId="77777777" w:rsidTr="00E72296">
        <w:tc>
          <w:tcPr>
            <w:tcW w:w="2728" w:type="dxa"/>
            <w:shd w:val="clear" w:color="auto" w:fill="8DB3E2"/>
            <w:vAlign w:val="center"/>
          </w:tcPr>
          <w:p w14:paraId="0F925B81" w14:textId="77777777" w:rsidR="00E114A8" w:rsidRPr="003559D3" w:rsidRDefault="00E114A8" w:rsidP="00E72296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7CCD1158" w14:textId="551C2571" w:rsidR="00E114A8" w:rsidRPr="00374B76" w:rsidRDefault="00E41D9A" w:rsidP="00E72296">
            <w:pPr>
              <w:rPr>
                <w:rFonts w:cs="Calibri"/>
                <w:color w:val="000000"/>
                <w:lang w:val="es-AR" w:eastAsia="es-AR"/>
              </w:rPr>
            </w:pPr>
            <w:r w:rsidRPr="00E41D9A">
              <w:rPr>
                <w:rFonts w:cs="Calibri"/>
                <w:color w:val="000000"/>
              </w:rPr>
              <w:t>Experiencia y Capacidad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25AA5C47" w14:textId="77777777" w:rsidTr="00E72296">
        <w:tc>
          <w:tcPr>
            <w:tcW w:w="2728" w:type="dxa"/>
            <w:shd w:val="clear" w:color="auto" w:fill="8DB3E2"/>
            <w:vAlign w:val="center"/>
          </w:tcPr>
          <w:p w14:paraId="65B8401D" w14:textId="77777777" w:rsidR="00E114A8" w:rsidRPr="003559D3" w:rsidRDefault="00E114A8" w:rsidP="00E72296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6880863A" w14:textId="7CFB57E8" w:rsidR="00E114A8" w:rsidRPr="003559D3" w:rsidRDefault="00E114A8" w:rsidP="00E72296">
            <w:r>
              <w:t xml:space="preserve">Este riesgo trata sobre </w:t>
            </w:r>
            <w:r w:rsidR="00976651">
              <w:t>la falta de experiencia que posee el equipo en la gestión de proyectos de software.</w:t>
            </w:r>
          </w:p>
        </w:tc>
      </w:tr>
      <w:tr w:rsidR="00E114A8" w:rsidRPr="003559D3" w14:paraId="77B53FDB" w14:textId="77777777" w:rsidTr="00E72296">
        <w:tc>
          <w:tcPr>
            <w:tcW w:w="2728" w:type="dxa"/>
            <w:shd w:val="clear" w:color="auto" w:fill="8DB3E2"/>
            <w:vAlign w:val="center"/>
          </w:tcPr>
          <w:p w14:paraId="13A2D747" w14:textId="77777777" w:rsidR="00E114A8" w:rsidRPr="003559D3" w:rsidRDefault="00E114A8" w:rsidP="00E72296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69297D35" w14:textId="77777777" w:rsidR="00E114A8" w:rsidRPr="003559D3" w:rsidRDefault="00E114A8" w:rsidP="00E72296">
            <w:r>
              <w:t>4</w:t>
            </w:r>
          </w:p>
        </w:tc>
      </w:tr>
      <w:tr w:rsidR="00E114A8" w:rsidRPr="003559D3" w14:paraId="53020FD9" w14:textId="77777777" w:rsidTr="00E72296">
        <w:tc>
          <w:tcPr>
            <w:tcW w:w="2728" w:type="dxa"/>
            <w:shd w:val="clear" w:color="auto" w:fill="8DB3E2"/>
            <w:vAlign w:val="center"/>
          </w:tcPr>
          <w:p w14:paraId="7F5F9A15" w14:textId="77777777" w:rsidR="00E114A8" w:rsidRPr="003559D3" w:rsidRDefault="00E114A8" w:rsidP="00E72296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11A71CA1" w14:textId="219C0EB3" w:rsidR="00E114A8" w:rsidRPr="003559D3" w:rsidRDefault="00232323" w:rsidP="00E72296">
            <w:r>
              <w:t>15</w:t>
            </w:r>
            <w:r w:rsidR="00E114A8">
              <w:t>%</w:t>
            </w:r>
          </w:p>
        </w:tc>
      </w:tr>
      <w:tr w:rsidR="00E114A8" w:rsidRPr="003559D3" w14:paraId="4CF79E69" w14:textId="77777777" w:rsidTr="00E72296">
        <w:tc>
          <w:tcPr>
            <w:tcW w:w="2728" w:type="dxa"/>
            <w:shd w:val="clear" w:color="auto" w:fill="8DB3E2"/>
            <w:vAlign w:val="center"/>
          </w:tcPr>
          <w:p w14:paraId="1126DCFD" w14:textId="77777777" w:rsidR="00E114A8" w:rsidRPr="003559D3" w:rsidRDefault="00E114A8" w:rsidP="00E72296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1AF891A1" w14:textId="3D5BB8B3" w:rsidR="00E114A8" w:rsidRPr="003559D3" w:rsidRDefault="00232323" w:rsidP="00E72296">
            <w:r>
              <w:t>60</w:t>
            </w:r>
          </w:p>
        </w:tc>
      </w:tr>
      <w:tr w:rsidR="00E114A8" w:rsidRPr="003559D3" w14:paraId="237FD81D" w14:textId="77777777" w:rsidTr="00E72296">
        <w:tc>
          <w:tcPr>
            <w:tcW w:w="2728" w:type="dxa"/>
            <w:shd w:val="clear" w:color="auto" w:fill="8DB3E2"/>
            <w:vAlign w:val="center"/>
          </w:tcPr>
          <w:p w14:paraId="52850294" w14:textId="77777777" w:rsidR="00E114A8" w:rsidRPr="003559D3" w:rsidRDefault="00E114A8" w:rsidP="00E72296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53C0B8D6" w14:textId="1C593578" w:rsidR="00E114A8" w:rsidRPr="003559D3" w:rsidRDefault="003A6950" w:rsidP="00E72296">
            <w:r>
              <w:rPr>
                <w:rFonts w:cs="Calibri"/>
                <w:color w:val="000000"/>
              </w:rPr>
              <w:t>L</w:t>
            </w:r>
            <w:r w:rsidRPr="003A6950">
              <w:rPr>
                <w:rFonts w:cs="Calibri"/>
                <w:color w:val="000000"/>
              </w:rPr>
              <w:t>a falta de experiencia del grupo de desarrollo en la conducción de un proyecto de software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0FF54D25" w14:textId="77777777" w:rsidTr="00E72296">
        <w:tc>
          <w:tcPr>
            <w:tcW w:w="2728" w:type="dxa"/>
            <w:shd w:val="clear" w:color="auto" w:fill="8DB3E2"/>
            <w:vAlign w:val="center"/>
          </w:tcPr>
          <w:p w14:paraId="7A92995D" w14:textId="77777777" w:rsidR="00E114A8" w:rsidRPr="003559D3" w:rsidRDefault="00E114A8" w:rsidP="00E72296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651273E7" w14:textId="1D3E4164" w:rsidR="00E114A8" w:rsidRPr="003559D3" w:rsidRDefault="00CA1790" w:rsidP="00E72296">
            <w:r>
              <w:rPr>
                <w:rFonts w:cs="Calibri"/>
                <w:color w:val="000000"/>
              </w:rPr>
              <w:t>F</w:t>
            </w:r>
            <w:r w:rsidRPr="00CA1790">
              <w:rPr>
                <w:rFonts w:cs="Calibri"/>
                <w:color w:val="000000"/>
              </w:rPr>
              <w:t>all</w:t>
            </w:r>
            <w:r>
              <w:rPr>
                <w:rFonts w:cs="Calibri"/>
                <w:color w:val="000000"/>
              </w:rPr>
              <w:t>as</w:t>
            </w:r>
            <w:r w:rsidRPr="00CA1790">
              <w:rPr>
                <w:rFonts w:cs="Calibri"/>
                <w:color w:val="000000"/>
              </w:rPr>
              <w:t xml:space="preserve"> en la calidad del producto final, a decisiones técnicas incorrectas y a una mala asignación de recursos.</w:t>
            </w:r>
          </w:p>
        </w:tc>
      </w:tr>
      <w:tr w:rsidR="00E114A8" w:rsidRPr="003559D3" w14:paraId="0A212C53" w14:textId="77777777" w:rsidTr="00E72296">
        <w:tc>
          <w:tcPr>
            <w:tcW w:w="2728" w:type="dxa"/>
            <w:shd w:val="clear" w:color="auto" w:fill="8DB3E2"/>
            <w:vAlign w:val="center"/>
          </w:tcPr>
          <w:p w14:paraId="509D5151" w14:textId="77777777" w:rsidR="00E114A8" w:rsidRPr="003559D3" w:rsidRDefault="00E114A8" w:rsidP="00E72296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3E457834" w14:textId="2B1A188A" w:rsidR="00E114A8" w:rsidRPr="003559D3" w:rsidRDefault="00565DBC" w:rsidP="00E72296">
            <w:r>
              <w:t>Mitigación y contingencia</w:t>
            </w:r>
            <w:r w:rsidR="00E114A8">
              <w:t>.</w:t>
            </w:r>
          </w:p>
        </w:tc>
      </w:tr>
      <w:tr w:rsidR="00E114A8" w:rsidRPr="003559D3" w14:paraId="001DE6DA" w14:textId="77777777" w:rsidTr="00E72296">
        <w:tc>
          <w:tcPr>
            <w:tcW w:w="2728" w:type="dxa"/>
            <w:shd w:val="clear" w:color="auto" w:fill="8DB3E2"/>
            <w:vAlign w:val="center"/>
          </w:tcPr>
          <w:p w14:paraId="35AE1FEE" w14:textId="77777777" w:rsidR="00E114A8" w:rsidRPr="003559D3" w:rsidRDefault="00E114A8" w:rsidP="00E72296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740BB4A4" w14:textId="4CBDDC27" w:rsidR="00E114A8" w:rsidRPr="003559D3" w:rsidRDefault="00B00EFE" w:rsidP="00E72296">
            <w:r>
              <w:t>FH</w:t>
            </w:r>
          </w:p>
        </w:tc>
      </w:tr>
      <w:tr w:rsidR="00E114A8" w:rsidRPr="003559D3" w14:paraId="5F16FCF0" w14:textId="77777777" w:rsidTr="00E72296">
        <w:tc>
          <w:tcPr>
            <w:tcW w:w="2728" w:type="dxa"/>
            <w:shd w:val="clear" w:color="auto" w:fill="8DB3E2"/>
            <w:vAlign w:val="center"/>
          </w:tcPr>
          <w:p w14:paraId="162DE2A2" w14:textId="77777777" w:rsidR="00E114A8" w:rsidRPr="003559D3" w:rsidRDefault="00E114A8" w:rsidP="00E72296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6A2A40EB" w14:textId="67117D94" w:rsidR="00BF4BFD" w:rsidRDefault="00BF4BFD" w:rsidP="00BF4BFD">
            <w:pPr>
              <w:pStyle w:val="Prrafodelista"/>
              <w:numPr>
                <w:ilvl w:val="0"/>
                <w:numId w:val="19"/>
              </w:numPr>
            </w:pPr>
            <w:r>
              <w:t>Realizar revisiones para comprobar la calidad del producto desarrollado.</w:t>
            </w:r>
          </w:p>
          <w:p w14:paraId="795C257C" w14:textId="2D38125B" w:rsidR="00565DBC" w:rsidRPr="003559D3" w:rsidRDefault="00A22CA3" w:rsidP="00BF4BFD">
            <w:pPr>
              <w:pStyle w:val="Prrafodelista"/>
              <w:numPr>
                <w:ilvl w:val="0"/>
                <w:numId w:val="38"/>
              </w:numPr>
            </w:pPr>
            <w:r>
              <w:t>Realizar una reunión de emergencia con todos los integrantes del equipo para reasignar las tareas</w:t>
            </w:r>
          </w:p>
        </w:tc>
      </w:tr>
    </w:tbl>
    <w:p w14:paraId="0FF26F03" w14:textId="77777777" w:rsidR="00E114A8" w:rsidRDefault="00E114A8" w:rsidP="00E114A8">
      <w:pPr>
        <w:pStyle w:val="PSI-Normal"/>
      </w:pPr>
    </w:p>
    <w:p w14:paraId="6299882D" w14:textId="75B58CF1" w:rsidR="00E114A8" w:rsidRDefault="00E114A8" w:rsidP="00C9592C">
      <w:pPr>
        <w:pStyle w:val="PSI-Ttulo1"/>
        <w:outlineLvl w:val="1"/>
      </w:pPr>
      <w:r>
        <w:br w:type="page"/>
      </w:r>
      <w:bookmarkStart w:id="23" w:name="_Toc188875987"/>
      <w:r>
        <w:lastRenderedPageBreak/>
        <w:t xml:space="preserve">Referencia </w:t>
      </w:r>
      <w:r w:rsidRPr="00933083">
        <w:t>RK</w:t>
      </w:r>
      <w:r>
        <w:t>0</w:t>
      </w:r>
      <w:r w:rsidR="00FC3DAF">
        <w:t>8</w:t>
      </w:r>
      <w:bookmarkEnd w:id="23"/>
    </w:p>
    <w:p w14:paraId="370A0821" w14:textId="77777777" w:rsidR="00E114A8" w:rsidRDefault="00E114A8" w:rsidP="00C9592C">
      <w:pPr>
        <w:pStyle w:val="PSI-Ttulo2"/>
        <w:outlineLvl w:val="2"/>
      </w:pPr>
      <w:bookmarkStart w:id="24" w:name="_Toc188875988"/>
      <w:r>
        <w:t>Identificación</w:t>
      </w:r>
      <w:bookmarkEnd w:id="2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E114A8" w:rsidRPr="003559D3" w14:paraId="722AF2FF" w14:textId="77777777" w:rsidTr="00E72296">
        <w:trPr>
          <w:trHeight w:val="335"/>
        </w:trPr>
        <w:tc>
          <w:tcPr>
            <w:tcW w:w="3094" w:type="dxa"/>
            <w:shd w:val="clear" w:color="auto" w:fill="8DB3E2"/>
          </w:tcPr>
          <w:p w14:paraId="16E6B567" w14:textId="77777777" w:rsidR="00E114A8" w:rsidRPr="003559D3" w:rsidRDefault="00E114A8" w:rsidP="00E72296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BC9FAF9" w14:textId="77777777" w:rsidR="00E114A8" w:rsidRPr="003559D3" w:rsidRDefault="00E114A8" w:rsidP="00E72296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7EADF207" w14:textId="77777777" w:rsidR="00E114A8" w:rsidRPr="003559D3" w:rsidRDefault="00E114A8" w:rsidP="00E72296">
            <w:r w:rsidRPr="003559D3">
              <w:t>Etapa</w:t>
            </w:r>
          </w:p>
        </w:tc>
      </w:tr>
      <w:tr w:rsidR="00E114A8" w:rsidRPr="003559D3" w14:paraId="643A2338" w14:textId="77777777" w:rsidTr="00E72296">
        <w:trPr>
          <w:trHeight w:val="335"/>
        </w:trPr>
        <w:tc>
          <w:tcPr>
            <w:tcW w:w="3094" w:type="dxa"/>
            <w:shd w:val="clear" w:color="auto" w:fill="auto"/>
          </w:tcPr>
          <w:p w14:paraId="74B91599" w14:textId="2F66E527" w:rsidR="00E114A8" w:rsidRPr="003559D3" w:rsidRDefault="00E114A8" w:rsidP="00E72296">
            <w:r>
              <w:t>RK0</w:t>
            </w:r>
            <w:r w:rsidR="00FC3DAF">
              <w:t>8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7B7E7D3F" w14:textId="77777777" w:rsidR="00E114A8" w:rsidRPr="003559D3" w:rsidRDefault="00E114A8" w:rsidP="00E72296">
            <w:r>
              <w:t>13/09/2024</w:t>
            </w:r>
          </w:p>
        </w:tc>
        <w:tc>
          <w:tcPr>
            <w:tcW w:w="2700" w:type="dxa"/>
            <w:shd w:val="clear" w:color="auto" w:fill="auto"/>
          </w:tcPr>
          <w:p w14:paraId="3E97E507" w14:textId="77777777" w:rsidR="00E114A8" w:rsidRPr="003559D3" w:rsidRDefault="00E114A8" w:rsidP="00E72296">
            <w:r>
              <w:t>Fase de elaboración 1.</w:t>
            </w:r>
          </w:p>
        </w:tc>
      </w:tr>
      <w:tr w:rsidR="00E114A8" w:rsidRPr="003559D3" w14:paraId="1473C08E" w14:textId="77777777" w:rsidTr="00E72296">
        <w:tc>
          <w:tcPr>
            <w:tcW w:w="4467" w:type="dxa"/>
            <w:gridSpan w:val="3"/>
            <w:shd w:val="clear" w:color="auto" w:fill="8DB3E2"/>
          </w:tcPr>
          <w:p w14:paraId="256607D8" w14:textId="77777777" w:rsidR="00E114A8" w:rsidRPr="003559D3" w:rsidRDefault="00E114A8" w:rsidP="00E72296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6479D8B" w14:textId="77777777" w:rsidR="00E114A8" w:rsidRPr="003559D3" w:rsidRDefault="00E114A8" w:rsidP="00E72296">
            <w:r w:rsidRPr="003559D3">
              <w:t>Categoría</w:t>
            </w:r>
          </w:p>
        </w:tc>
      </w:tr>
      <w:tr w:rsidR="00136C4A" w:rsidRPr="003559D3" w14:paraId="5D378938" w14:textId="77777777" w:rsidTr="00E72296">
        <w:tc>
          <w:tcPr>
            <w:tcW w:w="4467" w:type="dxa"/>
            <w:gridSpan w:val="3"/>
            <w:vAlign w:val="center"/>
          </w:tcPr>
          <w:p w14:paraId="37AEC002" w14:textId="1DDAED42" w:rsidR="00136C4A" w:rsidRPr="003559D3" w:rsidRDefault="00136C4A" w:rsidP="00136C4A">
            <w:r w:rsidRPr="00017B93">
              <w:rPr>
                <w:rFonts w:cs="Calibri"/>
                <w:color w:val="000000"/>
              </w:rPr>
              <w:t xml:space="preserve">Dada la falta de experiencia del grupo de desarrollo en la conducción de un proyecto de software, podría ocurrir una gestión ineficaz del proyecto, </w:t>
            </w:r>
            <w:r w:rsidRPr="00CA1790">
              <w:rPr>
                <w:rFonts w:cs="Calibri"/>
                <w:color w:val="000000"/>
              </w:rPr>
              <w:t>lo que podría conducir a posibles fallos en la calidad del producto final, a decisiones técnicas incorrectas y a una mala asignación de recursos.</w:t>
            </w:r>
          </w:p>
        </w:tc>
        <w:tc>
          <w:tcPr>
            <w:tcW w:w="4061" w:type="dxa"/>
            <w:gridSpan w:val="2"/>
            <w:vAlign w:val="center"/>
          </w:tcPr>
          <w:p w14:paraId="4608DDF3" w14:textId="15B5D4E8" w:rsidR="00136C4A" w:rsidRPr="003559D3" w:rsidRDefault="00136C4A" w:rsidP="00136C4A">
            <w:r w:rsidRPr="00E41D9A">
              <w:rPr>
                <w:rFonts w:cs="Calibri"/>
                <w:color w:val="000000"/>
              </w:rPr>
              <w:t>Experiencia y Capacidad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136C4A" w:rsidRPr="003559D3" w14:paraId="02B5FD1E" w14:textId="77777777" w:rsidTr="00E72296">
        <w:tc>
          <w:tcPr>
            <w:tcW w:w="8528" w:type="dxa"/>
            <w:gridSpan w:val="5"/>
            <w:shd w:val="clear" w:color="auto" w:fill="8DB3E2"/>
          </w:tcPr>
          <w:p w14:paraId="3698104C" w14:textId="77777777" w:rsidR="00136C4A" w:rsidRPr="003559D3" w:rsidRDefault="00136C4A" w:rsidP="00136C4A">
            <w:r w:rsidRPr="003559D3">
              <w:t>Descripción</w:t>
            </w:r>
          </w:p>
        </w:tc>
      </w:tr>
      <w:tr w:rsidR="00136C4A" w:rsidRPr="003559D3" w14:paraId="3E89D701" w14:textId="77777777" w:rsidTr="00E72296">
        <w:tc>
          <w:tcPr>
            <w:tcW w:w="8528" w:type="dxa"/>
            <w:gridSpan w:val="5"/>
            <w:vAlign w:val="center"/>
          </w:tcPr>
          <w:p w14:paraId="1ABC22A5" w14:textId="7A36CCB0" w:rsidR="00136C4A" w:rsidRPr="003559D3" w:rsidRDefault="00136C4A" w:rsidP="00136C4A">
            <w:r>
              <w:t>Este riesgo trata sobre la falta de experiencia que posee el equipo en la gestión de proyectos de software.</w:t>
            </w:r>
          </w:p>
        </w:tc>
      </w:tr>
      <w:tr w:rsidR="00136C4A" w:rsidRPr="003559D3" w14:paraId="004CDF4E" w14:textId="77777777" w:rsidTr="00E72296">
        <w:tc>
          <w:tcPr>
            <w:tcW w:w="4276" w:type="dxa"/>
            <w:gridSpan w:val="2"/>
            <w:shd w:val="clear" w:color="auto" w:fill="8DB3E2"/>
          </w:tcPr>
          <w:p w14:paraId="490A21A5" w14:textId="77777777" w:rsidR="00136C4A" w:rsidRPr="003559D3" w:rsidRDefault="00136C4A" w:rsidP="00136C4A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24B9A071" w14:textId="5CD1C095" w:rsidR="00136C4A" w:rsidRPr="003559D3" w:rsidRDefault="000F12DA" w:rsidP="00136C4A">
            <w:r>
              <w:t>Cerrado</w:t>
            </w:r>
          </w:p>
        </w:tc>
      </w:tr>
    </w:tbl>
    <w:p w14:paraId="201F550E" w14:textId="77777777" w:rsidR="00E114A8" w:rsidRDefault="00E114A8" w:rsidP="00E114A8">
      <w:pPr>
        <w:pStyle w:val="PSI-Normal"/>
      </w:pPr>
    </w:p>
    <w:p w14:paraId="6D0EC9E2" w14:textId="77777777" w:rsidR="00E114A8" w:rsidRDefault="00E114A8" w:rsidP="00C9592C">
      <w:pPr>
        <w:pStyle w:val="PSI-Ttulo2"/>
        <w:outlineLvl w:val="2"/>
      </w:pPr>
      <w:bookmarkStart w:id="25" w:name="_Toc188875989"/>
      <w:r>
        <w:t>Análisis</w:t>
      </w:r>
      <w:bookmarkEnd w:id="2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E114A8" w:rsidRPr="003559D3" w14:paraId="4DE1F99E" w14:textId="77777777" w:rsidTr="00E72296">
        <w:tc>
          <w:tcPr>
            <w:tcW w:w="3087" w:type="dxa"/>
            <w:shd w:val="clear" w:color="auto" w:fill="8DB3E2"/>
          </w:tcPr>
          <w:p w14:paraId="6B63DC7C" w14:textId="77777777" w:rsidR="00E114A8" w:rsidRPr="003559D3" w:rsidRDefault="00E114A8" w:rsidP="00E72296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710E64C6" w14:textId="77777777" w:rsidR="00E114A8" w:rsidRPr="003559D3" w:rsidRDefault="00E114A8" w:rsidP="00E72296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503CF724" w14:textId="77777777" w:rsidR="00E114A8" w:rsidRPr="003559D3" w:rsidRDefault="00E114A8" w:rsidP="00E72296">
            <w:r w:rsidRPr="003559D3">
              <w:t>Factor</w:t>
            </w:r>
          </w:p>
        </w:tc>
      </w:tr>
      <w:tr w:rsidR="00E114A8" w:rsidRPr="003559D3" w14:paraId="41BE66F3" w14:textId="77777777" w:rsidTr="00E72296">
        <w:tc>
          <w:tcPr>
            <w:tcW w:w="3087" w:type="dxa"/>
          </w:tcPr>
          <w:p w14:paraId="7131FE8F" w14:textId="77777777" w:rsidR="00E114A8" w:rsidRPr="003559D3" w:rsidRDefault="00E114A8" w:rsidP="00E72296">
            <w:r>
              <w:t>4</w:t>
            </w:r>
          </w:p>
        </w:tc>
        <w:tc>
          <w:tcPr>
            <w:tcW w:w="2755" w:type="dxa"/>
          </w:tcPr>
          <w:p w14:paraId="25FF9DD3" w14:textId="4E967B5F" w:rsidR="00E114A8" w:rsidRPr="003559D3" w:rsidRDefault="00232323" w:rsidP="00E72296">
            <w:r>
              <w:t>15</w:t>
            </w:r>
            <w:r w:rsidR="00E114A8">
              <w:t>%</w:t>
            </w:r>
          </w:p>
        </w:tc>
        <w:tc>
          <w:tcPr>
            <w:tcW w:w="2686" w:type="dxa"/>
          </w:tcPr>
          <w:p w14:paraId="5A567474" w14:textId="502FFAA1" w:rsidR="00E114A8" w:rsidRPr="003559D3" w:rsidRDefault="00232323" w:rsidP="00E72296">
            <w:r>
              <w:t>60</w:t>
            </w:r>
          </w:p>
        </w:tc>
      </w:tr>
      <w:tr w:rsidR="00E114A8" w:rsidRPr="003559D3" w14:paraId="1403AFC8" w14:textId="77777777" w:rsidTr="00E72296">
        <w:tc>
          <w:tcPr>
            <w:tcW w:w="8528" w:type="dxa"/>
            <w:gridSpan w:val="3"/>
            <w:shd w:val="clear" w:color="auto" w:fill="8DB3E2"/>
          </w:tcPr>
          <w:p w14:paraId="408045D4" w14:textId="77777777" w:rsidR="00E114A8" w:rsidRPr="003559D3" w:rsidRDefault="00E114A8" w:rsidP="00E72296">
            <w:r w:rsidRPr="003559D3">
              <w:t>Causas</w:t>
            </w:r>
          </w:p>
        </w:tc>
      </w:tr>
      <w:tr w:rsidR="00E114A8" w:rsidRPr="003559D3" w14:paraId="52ACE4EE" w14:textId="77777777" w:rsidTr="00E72296">
        <w:tc>
          <w:tcPr>
            <w:tcW w:w="8528" w:type="dxa"/>
            <w:gridSpan w:val="3"/>
            <w:vAlign w:val="center"/>
          </w:tcPr>
          <w:p w14:paraId="6C7B565B" w14:textId="214BD2FB" w:rsidR="00E114A8" w:rsidRPr="003559D3" w:rsidRDefault="000973FA" w:rsidP="00E72296">
            <w:r>
              <w:rPr>
                <w:rFonts w:cs="Calibri"/>
                <w:color w:val="000000"/>
              </w:rPr>
              <w:t>L</w:t>
            </w:r>
            <w:r w:rsidRPr="003A6950">
              <w:rPr>
                <w:rFonts w:cs="Calibri"/>
                <w:color w:val="000000"/>
              </w:rPr>
              <w:t>a falta de experiencia del grupo de desarrollo en la conducción de un proyecto de software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5D57261F" w14:textId="77777777" w:rsidTr="00E72296">
        <w:tc>
          <w:tcPr>
            <w:tcW w:w="8528" w:type="dxa"/>
            <w:gridSpan w:val="3"/>
            <w:shd w:val="clear" w:color="auto" w:fill="8DB3E2"/>
          </w:tcPr>
          <w:p w14:paraId="4DD772AD" w14:textId="77777777" w:rsidR="00E114A8" w:rsidRPr="003559D3" w:rsidRDefault="00E114A8" w:rsidP="00E72296">
            <w:r w:rsidRPr="003559D3">
              <w:t>Síntomas</w:t>
            </w:r>
          </w:p>
        </w:tc>
      </w:tr>
      <w:tr w:rsidR="00E114A8" w:rsidRPr="003559D3" w14:paraId="04C3647B" w14:textId="77777777" w:rsidTr="00E72296">
        <w:tc>
          <w:tcPr>
            <w:tcW w:w="8528" w:type="dxa"/>
            <w:gridSpan w:val="3"/>
            <w:vAlign w:val="center"/>
          </w:tcPr>
          <w:p w14:paraId="735E53D7" w14:textId="64DAC3E1" w:rsidR="00E114A8" w:rsidRPr="003559D3" w:rsidRDefault="00136C4A" w:rsidP="00E72296">
            <w:r>
              <w:rPr>
                <w:rFonts w:cs="Calibri"/>
                <w:color w:val="000000"/>
              </w:rPr>
              <w:t>F</w:t>
            </w:r>
            <w:r w:rsidRPr="00CA1790">
              <w:rPr>
                <w:rFonts w:cs="Calibri"/>
                <w:color w:val="000000"/>
              </w:rPr>
              <w:t>all</w:t>
            </w:r>
            <w:r>
              <w:rPr>
                <w:rFonts w:cs="Calibri"/>
                <w:color w:val="000000"/>
              </w:rPr>
              <w:t>as</w:t>
            </w:r>
            <w:r w:rsidRPr="00CA1790">
              <w:rPr>
                <w:rFonts w:cs="Calibri"/>
                <w:color w:val="000000"/>
              </w:rPr>
              <w:t xml:space="preserve"> en la calidad del producto final, a decisiones técnicas incorrectas y a una mala asignación de recursos.</w:t>
            </w:r>
          </w:p>
        </w:tc>
      </w:tr>
    </w:tbl>
    <w:p w14:paraId="56F28272" w14:textId="77777777" w:rsidR="00E114A8" w:rsidRDefault="00E114A8" w:rsidP="00E114A8">
      <w:pPr>
        <w:pStyle w:val="PSI-Normal"/>
      </w:pPr>
    </w:p>
    <w:p w14:paraId="30833F5C" w14:textId="77777777" w:rsidR="00E114A8" w:rsidRDefault="00E114A8" w:rsidP="00C9592C">
      <w:pPr>
        <w:pStyle w:val="PSI-Ttulo2"/>
        <w:outlineLvl w:val="2"/>
      </w:pPr>
      <w:bookmarkStart w:id="26" w:name="_Toc188875990"/>
      <w:r>
        <w:t>Plan de Riesgos</w:t>
      </w:r>
      <w:bookmarkEnd w:id="26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E114A8" w:rsidRPr="003559D3" w14:paraId="1219FB95" w14:textId="77777777" w:rsidTr="00E72296">
        <w:tc>
          <w:tcPr>
            <w:tcW w:w="2660" w:type="dxa"/>
            <w:shd w:val="clear" w:color="auto" w:fill="8DB3E2"/>
          </w:tcPr>
          <w:p w14:paraId="36226E23" w14:textId="77777777" w:rsidR="00E114A8" w:rsidRPr="003559D3" w:rsidRDefault="00E114A8" w:rsidP="00E72296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61E7F3A7" w14:textId="77777777" w:rsidR="00E114A8" w:rsidRPr="003559D3" w:rsidRDefault="00E114A8" w:rsidP="00E72296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1A7B3DB0" w14:textId="77777777" w:rsidR="00E114A8" w:rsidRPr="003559D3" w:rsidRDefault="00E114A8" w:rsidP="00E72296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4FA519F" w14:textId="77777777" w:rsidR="00E114A8" w:rsidRPr="003559D3" w:rsidRDefault="00E114A8" w:rsidP="00E72296">
            <w:r w:rsidRPr="003559D3">
              <w:t>Etapa</w:t>
            </w:r>
          </w:p>
        </w:tc>
      </w:tr>
      <w:tr w:rsidR="00E114A8" w:rsidRPr="003559D3" w14:paraId="645B7A4E" w14:textId="77777777" w:rsidTr="00E72296">
        <w:tc>
          <w:tcPr>
            <w:tcW w:w="2660" w:type="dxa"/>
          </w:tcPr>
          <w:p w14:paraId="09D54D29" w14:textId="3E106B76" w:rsidR="00E114A8" w:rsidRPr="003559D3" w:rsidRDefault="006F12BB" w:rsidP="00E72296">
            <w:r>
              <w:t>Mitigación</w:t>
            </w:r>
          </w:p>
        </w:tc>
        <w:tc>
          <w:tcPr>
            <w:tcW w:w="1701" w:type="dxa"/>
          </w:tcPr>
          <w:p w14:paraId="56FDE30D" w14:textId="46F84D73" w:rsidR="00E114A8" w:rsidRPr="003559D3" w:rsidRDefault="00B00EFE" w:rsidP="00E72296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64FC5CA9" w14:textId="0B014C37" w:rsidR="00E114A8" w:rsidRPr="003559D3" w:rsidRDefault="00107131" w:rsidP="00107131">
            <w:pPr>
              <w:pStyle w:val="Prrafodelista"/>
              <w:numPr>
                <w:ilvl w:val="0"/>
                <w:numId w:val="25"/>
              </w:numPr>
            </w:pPr>
            <w:r>
              <w:t xml:space="preserve">Realizar revisiones para comprobar la calidad del </w:t>
            </w:r>
            <w:r>
              <w:lastRenderedPageBreak/>
              <w:t>producto desarrollado.</w:t>
            </w:r>
          </w:p>
        </w:tc>
        <w:tc>
          <w:tcPr>
            <w:tcW w:w="1701" w:type="dxa"/>
            <w:shd w:val="clear" w:color="auto" w:fill="auto"/>
          </w:tcPr>
          <w:p w14:paraId="407BB1A9" w14:textId="77777777" w:rsidR="00E114A8" w:rsidRPr="003559D3" w:rsidRDefault="00E114A8" w:rsidP="00E72296">
            <w:r>
              <w:lastRenderedPageBreak/>
              <w:t>Elaboración (2da iteración)</w:t>
            </w:r>
          </w:p>
        </w:tc>
      </w:tr>
      <w:tr w:rsidR="00E114A8" w:rsidRPr="003559D3" w14:paraId="0D015155" w14:textId="77777777" w:rsidTr="00E72296">
        <w:tc>
          <w:tcPr>
            <w:tcW w:w="2660" w:type="dxa"/>
          </w:tcPr>
          <w:p w14:paraId="24700157" w14:textId="41C3BC5F" w:rsidR="00E114A8" w:rsidRPr="003559D3" w:rsidRDefault="006F12BB" w:rsidP="00E72296">
            <w:r>
              <w:t>C</w:t>
            </w:r>
            <w:r w:rsidR="0058481E">
              <w:t>ontingencia</w:t>
            </w:r>
          </w:p>
        </w:tc>
        <w:tc>
          <w:tcPr>
            <w:tcW w:w="1701" w:type="dxa"/>
          </w:tcPr>
          <w:p w14:paraId="77F03BDF" w14:textId="6430EB87" w:rsidR="00E114A8" w:rsidRPr="003559D3" w:rsidRDefault="006F12BB" w:rsidP="00E72296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5635CEF9" w14:textId="12954DAE" w:rsidR="00E114A8" w:rsidRPr="003559D3" w:rsidRDefault="00107131" w:rsidP="00107131">
            <w:pPr>
              <w:pStyle w:val="Prrafodelista"/>
              <w:numPr>
                <w:ilvl w:val="0"/>
                <w:numId w:val="25"/>
              </w:numPr>
            </w:pPr>
            <w:r>
              <w:t xml:space="preserve">Realizar una reunión de emergencia con todos los integrantes del equipo </w:t>
            </w:r>
            <w:r w:rsidR="00BF4BFD">
              <w:t>para reasignar las tareas</w:t>
            </w:r>
          </w:p>
        </w:tc>
        <w:tc>
          <w:tcPr>
            <w:tcW w:w="1701" w:type="dxa"/>
            <w:shd w:val="clear" w:color="auto" w:fill="auto"/>
          </w:tcPr>
          <w:p w14:paraId="69521520" w14:textId="625E8CCF" w:rsidR="00E114A8" w:rsidRPr="003559D3" w:rsidRDefault="00D4669A" w:rsidP="00E72296">
            <w:r>
              <w:t>Elaboración (2da iteración)</w:t>
            </w:r>
          </w:p>
        </w:tc>
      </w:tr>
    </w:tbl>
    <w:p w14:paraId="0699E227" w14:textId="77777777" w:rsidR="00E114A8" w:rsidRDefault="00E114A8" w:rsidP="00E114A8">
      <w:pPr>
        <w:pStyle w:val="PSI-Normal"/>
      </w:pPr>
    </w:p>
    <w:p w14:paraId="5885B574" w14:textId="77777777" w:rsidR="00E114A8" w:rsidRDefault="00E114A8" w:rsidP="00C9592C">
      <w:pPr>
        <w:pStyle w:val="PSI-Ttulo2"/>
        <w:outlineLvl w:val="2"/>
      </w:pPr>
      <w:bookmarkStart w:id="27" w:name="_Toc188875991"/>
      <w:r>
        <w:t>Seguimiento</w:t>
      </w:r>
      <w:bookmarkEnd w:id="27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E114A8" w:rsidRPr="003559D3" w14:paraId="1E2AA02B" w14:textId="77777777" w:rsidTr="00E72296">
        <w:tc>
          <w:tcPr>
            <w:tcW w:w="2161" w:type="dxa"/>
            <w:shd w:val="clear" w:color="auto" w:fill="8DB3E2"/>
          </w:tcPr>
          <w:p w14:paraId="1C8F0154" w14:textId="77777777" w:rsidR="00E114A8" w:rsidRPr="003559D3" w:rsidRDefault="00E114A8" w:rsidP="00E72296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3532B35B" w14:textId="77777777" w:rsidR="00E114A8" w:rsidRPr="003559D3" w:rsidRDefault="00E114A8" w:rsidP="00E72296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75177A9B" w14:textId="77777777" w:rsidR="00E114A8" w:rsidRPr="003559D3" w:rsidRDefault="00E114A8" w:rsidP="00E72296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0C77044" w14:textId="77777777" w:rsidR="00E114A8" w:rsidRPr="003559D3" w:rsidRDefault="00E114A8" w:rsidP="00E72296">
            <w:r w:rsidRPr="003559D3">
              <w:t>Responsable</w:t>
            </w:r>
          </w:p>
        </w:tc>
      </w:tr>
      <w:tr w:rsidR="00E114A8" w:rsidRPr="003559D3" w14:paraId="34C6BC9F" w14:textId="77777777" w:rsidTr="00E72296">
        <w:tc>
          <w:tcPr>
            <w:tcW w:w="2161" w:type="dxa"/>
          </w:tcPr>
          <w:p w14:paraId="644F65B0" w14:textId="2ECA6620" w:rsidR="00E114A8" w:rsidRPr="003559D3" w:rsidRDefault="00FE7E3F" w:rsidP="00E72296">
            <w:r>
              <w:t>11/10/2024</w:t>
            </w:r>
          </w:p>
        </w:tc>
        <w:tc>
          <w:tcPr>
            <w:tcW w:w="2161" w:type="dxa"/>
          </w:tcPr>
          <w:p w14:paraId="54FD097F" w14:textId="651CC2B1" w:rsidR="00E114A8" w:rsidRPr="003559D3" w:rsidRDefault="00FE7E3F" w:rsidP="00E72296">
            <w:r>
              <w:t>Elaboración 2</w:t>
            </w:r>
          </w:p>
        </w:tc>
        <w:tc>
          <w:tcPr>
            <w:tcW w:w="2161" w:type="dxa"/>
          </w:tcPr>
          <w:p w14:paraId="10B08CF0" w14:textId="77777777" w:rsidR="00E114A8" w:rsidRDefault="00FE7E3F" w:rsidP="00E72296">
            <w:r>
              <w:t xml:space="preserve">Se pudo realizar el plan de mitigación correctamente. </w:t>
            </w:r>
          </w:p>
          <w:p w14:paraId="0A6230F2" w14:textId="42892852" w:rsidR="00FE7E3F" w:rsidRPr="003559D3" w:rsidRDefault="00FE7E3F" w:rsidP="00E72296">
            <w:r>
              <w:t>Se realizaron revisiones de los documentos más importantes para el desarrollo como la especificación de requerimientos y el modelo de datos. Gracias a esta revisión se ajustaron los casos de uso y los requerimientos funcionales.</w:t>
            </w:r>
          </w:p>
        </w:tc>
        <w:tc>
          <w:tcPr>
            <w:tcW w:w="2272" w:type="dxa"/>
          </w:tcPr>
          <w:p w14:paraId="73FC654A" w14:textId="7EA3967B" w:rsidR="00E114A8" w:rsidRPr="003559D3" w:rsidRDefault="00FE7E3F" w:rsidP="00E72296">
            <w:r>
              <w:t>FH</w:t>
            </w:r>
          </w:p>
        </w:tc>
      </w:tr>
    </w:tbl>
    <w:p w14:paraId="18A26D26" w14:textId="77777777" w:rsidR="00E114A8" w:rsidRDefault="00E114A8" w:rsidP="00846F08">
      <w:pPr>
        <w:pStyle w:val="PSI-Normal"/>
      </w:pPr>
    </w:p>
    <w:p w14:paraId="71A46CE1" w14:textId="77777777" w:rsidR="00CD0FE8" w:rsidRDefault="00CD0FE8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0B2FCAAF" w14:textId="64F3A240" w:rsidR="00131A99" w:rsidRDefault="00131A99" w:rsidP="00131A99">
      <w:pPr>
        <w:pStyle w:val="PSI-Ttulo1"/>
      </w:pPr>
      <w:bookmarkStart w:id="28" w:name="_Toc188875992"/>
      <w:r>
        <w:lastRenderedPageBreak/>
        <w:t>Riesgo 13:</w:t>
      </w:r>
      <w:bookmarkEnd w:id="28"/>
    </w:p>
    <w:p w14:paraId="437F44A3" w14:textId="77777777" w:rsidR="00131A99" w:rsidRDefault="00131A99" w:rsidP="00131A99">
      <w:pPr>
        <w:pStyle w:val="PSI-Ttulo1"/>
        <w:outlineLvl w:val="1"/>
      </w:pPr>
      <w:bookmarkStart w:id="29" w:name="_Toc188875993"/>
      <w:r>
        <w:t>Leyenda</w:t>
      </w:r>
      <w:bookmarkEnd w:id="29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131A99" w:rsidRPr="003559D3" w14:paraId="16B362AC" w14:textId="77777777" w:rsidTr="00DA77C0">
        <w:tc>
          <w:tcPr>
            <w:tcW w:w="2667" w:type="dxa"/>
            <w:shd w:val="clear" w:color="auto" w:fill="8DB3E2"/>
            <w:vAlign w:val="center"/>
          </w:tcPr>
          <w:p w14:paraId="0478E960" w14:textId="77777777" w:rsidR="00131A99" w:rsidRPr="003559D3" w:rsidRDefault="00131A99" w:rsidP="00337CF4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2D9DB848" w14:textId="1E8993B3" w:rsidR="00131A99" w:rsidRPr="003559D3" w:rsidRDefault="00131A99" w:rsidP="00337CF4">
            <w:r>
              <w:t>RK13</w:t>
            </w:r>
          </w:p>
        </w:tc>
      </w:tr>
      <w:tr w:rsidR="00131A99" w:rsidRPr="003559D3" w14:paraId="4CF8FB1F" w14:textId="77777777" w:rsidTr="00DA77C0">
        <w:tc>
          <w:tcPr>
            <w:tcW w:w="2667" w:type="dxa"/>
            <w:shd w:val="clear" w:color="auto" w:fill="8DB3E2"/>
            <w:vAlign w:val="center"/>
          </w:tcPr>
          <w:p w14:paraId="7ADD2304" w14:textId="77777777" w:rsidR="00131A99" w:rsidRPr="003559D3" w:rsidRDefault="00131A99" w:rsidP="00337CF4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10955C0C" w14:textId="3170B91C" w:rsidR="00131A99" w:rsidRPr="003559D3" w:rsidRDefault="00131A99" w:rsidP="00337CF4">
            <w:r>
              <w:t>29/10/2024</w:t>
            </w:r>
          </w:p>
        </w:tc>
      </w:tr>
      <w:tr w:rsidR="00131A99" w:rsidRPr="003559D3" w14:paraId="597AF025" w14:textId="77777777" w:rsidTr="00DA77C0">
        <w:tc>
          <w:tcPr>
            <w:tcW w:w="2667" w:type="dxa"/>
            <w:shd w:val="clear" w:color="auto" w:fill="8DB3E2"/>
            <w:vAlign w:val="center"/>
          </w:tcPr>
          <w:p w14:paraId="06C6A809" w14:textId="77777777" w:rsidR="00131A99" w:rsidRPr="003559D3" w:rsidRDefault="00131A99" w:rsidP="00337CF4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0E291799" w14:textId="77AE5F93" w:rsidR="00131A99" w:rsidRPr="003559D3" w:rsidRDefault="00131A99" w:rsidP="00337CF4">
            <w:r>
              <w:t xml:space="preserve">Fase de construcción </w:t>
            </w:r>
            <w:r w:rsidR="00DA77C0">
              <w:t>2</w:t>
            </w:r>
            <w:r>
              <w:t>.</w:t>
            </w:r>
          </w:p>
        </w:tc>
      </w:tr>
      <w:tr w:rsidR="00131A99" w:rsidRPr="003559D3" w14:paraId="4B897D3A" w14:textId="77777777" w:rsidTr="00DA77C0">
        <w:tc>
          <w:tcPr>
            <w:tcW w:w="2667" w:type="dxa"/>
            <w:shd w:val="clear" w:color="auto" w:fill="8DB3E2"/>
            <w:vAlign w:val="center"/>
          </w:tcPr>
          <w:p w14:paraId="7CA05C45" w14:textId="77777777" w:rsidR="00131A99" w:rsidRPr="003559D3" w:rsidRDefault="00131A99" w:rsidP="00337CF4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2F00C4C5" w14:textId="20DFECE1" w:rsidR="00131A99" w:rsidRPr="00374B76" w:rsidRDefault="00DA77C0" w:rsidP="00337CF4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Cronograma</w:t>
            </w:r>
          </w:p>
        </w:tc>
      </w:tr>
      <w:tr w:rsidR="00131A99" w:rsidRPr="003559D3" w14:paraId="5981A0B0" w14:textId="77777777" w:rsidTr="00DA77C0">
        <w:tc>
          <w:tcPr>
            <w:tcW w:w="2667" w:type="dxa"/>
            <w:shd w:val="clear" w:color="auto" w:fill="8DB3E2"/>
            <w:vAlign w:val="center"/>
          </w:tcPr>
          <w:p w14:paraId="7495F4BB" w14:textId="77777777" w:rsidR="00131A99" w:rsidRPr="003559D3" w:rsidRDefault="00131A99" w:rsidP="00337CF4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37DAA1E5" w14:textId="2114C8BF" w:rsidR="00131A99" w:rsidRPr="003559D3" w:rsidRDefault="00DA77C0" w:rsidP="00337CF4">
            <w:r>
              <w:rPr>
                <w:rFonts w:cs="Calibri"/>
                <w:color w:val="000000"/>
              </w:rPr>
              <w:t>Dada la dependencia exclusiva de un solo desarrollador para la implementación del sistema, podrían ocurrir retrasos significativos cuando esta persona no esté disponible o esté sobrecargada, lo que podría resultar en incumplimientos de plazos y afectar la entrega del proyecto.</w:t>
            </w:r>
          </w:p>
        </w:tc>
      </w:tr>
      <w:tr w:rsidR="00131A99" w:rsidRPr="003559D3" w14:paraId="7C5D0FE2" w14:textId="77777777" w:rsidTr="00DA77C0">
        <w:tc>
          <w:tcPr>
            <w:tcW w:w="2667" w:type="dxa"/>
            <w:shd w:val="clear" w:color="auto" w:fill="8DB3E2"/>
            <w:vAlign w:val="center"/>
          </w:tcPr>
          <w:p w14:paraId="5CFE5940" w14:textId="77777777" w:rsidR="00131A99" w:rsidRPr="003559D3" w:rsidRDefault="00131A99" w:rsidP="00337CF4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24B2D9DF" w14:textId="77777777" w:rsidR="00131A99" w:rsidRPr="003559D3" w:rsidRDefault="00131A99" w:rsidP="00337CF4">
            <w:r>
              <w:t>4</w:t>
            </w:r>
          </w:p>
        </w:tc>
      </w:tr>
      <w:tr w:rsidR="00131A99" w:rsidRPr="003559D3" w14:paraId="503C41C3" w14:textId="77777777" w:rsidTr="00DA77C0">
        <w:tc>
          <w:tcPr>
            <w:tcW w:w="2667" w:type="dxa"/>
            <w:shd w:val="clear" w:color="auto" w:fill="8DB3E2"/>
            <w:vAlign w:val="center"/>
          </w:tcPr>
          <w:p w14:paraId="19374312" w14:textId="77777777" w:rsidR="00131A99" w:rsidRPr="003559D3" w:rsidRDefault="00131A99" w:rsidP="00337CF4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7814C7A7" w14:textId="6B7C8C59" w:rsidR="00131A99" w:rsidRPr="003559D3" w:rsidRDefault="00C5499B" w:rsidP="00337CF4">
            <w:r>
              <w:t>6</w:t>
            </w:r>
            <w:r w:rsidR="00DA77C0">
              <w:t>0</w:t>
            </w:r>
            <w:r w:rsidR="00131A99">
              <w:t>%</w:t>
            </w:r>
          </w:p>
        </w:tc>
      </w:tr>
      <w:tr w:rsidR="00131A99" w:rsidRPr="003559D3" w14:paraId="3106B15D" w14:textId="77777777" w:rsidTr="00DA77C0">
        <w:tc>
          <w:tcPr>
            <w:tcW w:w="2667" w:type="dxa"/>
            <w:shd w:val="clear" w:color="auto" w:fill="8DB3E2"/>
            <w:vAlign w:val="center"/>
          </w:tcPr>
          <w:p w14:paraId="32B3A57D" w14:textId="77777777" w:rsidR="00131A99" w:rsidRPr="003559D3" w:rsidRDefault="00131A99" w:rsidP="00337CF4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30E08979" w14:textId="2893E3D5" w:rsidR="00131A99" w:rsidRPr="003559D3" w:rsidRDefault="001047F0" w:rsidP="00337CF4">
            <w:r>
              <w:t>2</w:t>
            </w:r>
            <w:r w:rsidR="00C5499B">
              <w:t>4</w:t>
            </w:r>
            <w:r>
              <w:t>0</w:t>
            </w:r>
          </w:p>
        </w:tc>
      </w:tr>
      <w:tr w:rsidR="00131A99" w:rsidRPr="003559D3" w14:paraId="62A9D5D0" w14:textId="77777777" w:rsidTr="00DA77C0">
        <w:tc>
          <w:tcPr>
            <w:tcW w:w="2667" w:type="dxa"/>
            <w:shd w:val="clear" w:color="auto" w:fill="8DB3E2"/>
            <w:vAlign w:val="center"/>
          </w:tcPr>
          <w:p w14:paraId="68CEFE6C" w14:textId="77777777" w:rsidR="00131A99" w:rsidRPr="003559D3" w:rsidRDefault="00131A99" w:rsidP="00337CF4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68035391" w14:textId="7AE58F4D" w:rsidR="00131A99" w:rsidRPr="003559D3" w:rsidRDefault="00DA77C0" w:rsidP="00337CF4">
            <w:r>
              <w:rPr>
                <w:rFonts w:cs="Calibri"/>
                <w:color w:val="000000"/>
              </w:rPr>
              <w:t>Falta de experiencia de los demás integrantes del equipo en el uso del lenguaje de programación utilizado.</w:t>
            </w:r>
          </w:p>
        </w:tc>
      </w:tr>
      <w:tr w:rsidR="00131A99" w:rsidRPr="003559D3" w14:paraId="216AFC5A" w14:textId="77777777" w:rsidTr="00DA77C0">
        <w:tc>
          <w:tcPr>
            <w:tcW w:w="2667" w:type="dxa"/>
            <w:shd w:val="clear" w:color="auto" w:fill="8DB3E2"/>
            <w:vAlign w:val="center"/>
          </w:tcPr>
          <w:p w14:paraId="287C7B3C" w14:textId="77777777" w:rsidR="00131A99" w:rsidRPr="003559D3" w:rsidRDefault="00131A99" w:rsidP="00337CF4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4A906B23" w14:textId="7D18DA7C" w:rsidR="00131A99" w:rsidRPr="003559D3" w:rsidRDefault="00DA77C0" w:rsidP="00337CF4">
            <w:r>
              <w:rPr>
                <w:rFonts w:cs="Calibri"/>
                <w:color w:val="000000"/>
              </w:rPr>
              <w:t>Retrasos en la implementación de casos de uso o la implementación de muy pocos casos de uso por iteración.</w:t>
            </w:r>
          </w:p>
        </w:tc>
      </w:tr>
      <w:tr w:rsidR="00131A99" w:rsidRPr="003559D3" w14:paraId="13C90E5B" w14:textId="77777777" w:rsidTr="00DA77C0">
        <w:tc>
          <w:tcPr>
            <w:tcW w:w="2667" w:type="dxa"/>
            <w:shd w:val="clear" w:color="auto" w:fill="8DB3E2"/>
            <w:vAlign w:val="center"/>
          </w:tcPr>
          <w:p w14:paraId="205FCBFC" w14:textId="77777777" w:rsidR="00131A99" w:rsidRPr="003559D3" w:rsidRDefault="00131A99" w:rsidP="00337CF4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16213A5F" w14:textId="77777777" w:rsidR="00131A99" w:rsidRPr="003559D3" w:rsidRDefault="00131A99" w:rsidP="00337CF4">
            <w:r>
              <w:t>Mitigación y contingencia.</w:t>
            </w:r>
          </w:p>
        </w:tc>
      </w:tr>
      <w:tr w:rsidR="00131A99" w:rsidRPr="003559D3" w14:paraId="625E9EFF" w14:textId="77777777" w:rsidTr="00DA77C0">
        <w:tc>
          <w:tcPr>
            <w:tcW w:w="2667" w:type="dxa"/>
            <w:shd w:val="clear" w:color="auto" w:fill="8DB3E2"/>
            <w:vAlign w:val="center"/>
          </w:tcPr>
          <w:p w14:paraId="2338633F" w14:textId="77777777" w:rsidR="00131A99" w:rsidRPr="003559D3" w:rsidRDefault="00131A99" w:rsidP="00337CF4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4544257A" w14:textId="723337CA" w:rsidR="00131A99" w:rsidRPr="003559D3" w:rsidRDefault="00131A99" w:rsidP="00337CF4">
            <w:r>
              <w:t>FH</w:t>
            </w:r>
            <w:r w:rsidR="00995E63">
              <w:t>, CA</w:t>
            </w:r>
          </w:p>
        </w:tc>
      </w:tr>
      <w:tr w:rsidR="00131A99" w:rsidRPr="003559D3" w14:paraId="65A4DE78" w14:textId="77777777" w:rsidTr="00DA77C0">
        <w:tc>
          <w:tcPr>
            <w:tcW w:w="2667" w:type="dxa"/>
            <w:shd w:val="clear" w:color="auto" w:fill="8DB3E2"/>
            <w:vAlign w:val="center"/>
          </w:tcPr>
          <w:p w14:paraId="63068922" w14:textId="77777777" w:rsidR="00131A99" w:rsidRPr="003559D3" w:rsidRDefault="00131A99" w:rsidP="00337CF4">
            <w:r w:rsidRPr="003559D3">
              <w:t>Respuesta al Riesgo</w:t>
            </w:r>
          </w:p>
        </w:tc>
        <w:tc>
          <w:tcPr>
            <w:tcW w:w="5470" w:type="dxa"/>
            <w:vAlign w:val="center"/>
          </w:tcPr>
          <w:p w14:paraId="3449FA41" w14:textId="6EC942FC" w:rsidR="00AA181F" w:rsidRDefault="00AA181F" w:rsidP="00AA181F">
            <w:r>
              <w:t>C2:</w:t>
            </w:r>
          </w:p>
          <w:p w14:paraId="36ABD2C3" w14:textId="47BCE27F" w:rsidR="00131A99" w:rsidRDefault="00C5499B" w:rsidP="004F2BC8">
            <w:pPr>
              <w:pStyle w:val="Prrafodelista"/>
              <w:numPr>
                <w:ilvl w:val="0"/>
                <w:numId w:val="25"/>
              </w:numPr>
            </w:pPr>
            <w:r>
              <w:t>Documentar el código en base al estándar PSR</w:t>
            </w:r>
          </w:p>
          <w:p w14:paraId="2C0A27E7" w14:textId="77777777" w:rsidR="00C5499B" w:rsidRDefault="00C5499B" w:rsidP="004F2BC8">
            <w:pPr>
              <w:pStyle w:val="Prrafodelista"/>
              <w:numPr>
                <w:ilvl w:val="0"/>
                <w:numId w:val="25"/>
              </w:numPr>
            </w:pPr>
            <w:r>
              <w:t>Delegar</w:t>
            </w:r>
            <w:r w:rsidRPr="00995E63">
              <w:t xml:space="preserve"> tareas </w:t>
            </w:r>
            <w:r>
              <w:t>de forma que el programador principal se centre mayormente en la programación.</w:t>
            </w:r>
          </w:p>
          <w:p w14:paraId="3AA72843" w14:textId="414CA68F" w:rsidR="00AA181F" w:rsidRDefault="00AA181F" w:rsidP="00AA181F">
            <w:r>
              <w:t xml:space="preserve">C5: </w:t>
            </w:r>
          </w:p>
          <w:p w14:paraId="6076373F" w14:textId="77777777" w:rsidR="00C5499B" w:rsidRDefault="00AA181F" w:rsidP="004F2BC8">
            <w:pPr>
              <w:pStyle w:val="Prrafodelista"/>
              <w:numPr>
                <w:ilvl w:val="0"/>
                <w:numId w:val="25"/>
              </w:numPr>
            </w:pPr>
            <w:r>
              <w:t>El programador realizara una lista de tareas para que los demás miembros del equipo empiecen a programar.</w:t>
            </w:r>
          </w:p>
          <w:p w14:paraId="4ED579DD" w14:textId="396F82A0" w:rsidR="00AA181F" w:rsidRDefault="00AA181F" w:rsidP="004F2BC8">
            <w:pPr>
              <w:pStyle w:val="Prrafodelista"/>
              <w:numPr>
                <w:ilvl w:val="0"/>
                <w:numId w:val="25"/>
              </w:numPr>
            </w:pPr>
            <w:r>
              <w:t xml:space="preserve">El programador </w:t>
            </w:r>
            <w:r w:rsidR="00901B99">
              <w:t>realizara una revisión a</w:t>
            </w:r>
            <w:r>
              <w:t xml:space="preserve">l código </w:t>
            </w:r>
            <w:r w:rsidR="00901B99">
              <w:t xml:space="preserve">ya implementado </w:t>
            </w:r>
            <w:r>
              <w:t xml:space="preserve">y </w:t>
            </w:r>
            <w:r w:rsidR="00901B99">
              <w:t xml:space="preserve">una vez que finalicen la lista de </w:t>
            </w:r>
            <w:r w:rsidR="00901B99">
              <w:lastRenderedPageBreak/>
              <w:t>tarea, realizara una revisión a</w:t>
            </w:r>
            <w:r>
              <w:t>l nuevo</w:t>
            </w:r>
            <w:r w:rsidR="00F75BB4">
              <w:t xml:space="preserve"> </w:t>
            </w:r>
            <w:r w:rsidR="00C36158">
              <w:t>código</w:t>
            </w:r>
            <w:r>
              <w:t xml:space="preserve"> para incorporarlo en el sistema.</w:t>
            </w:r>
          </w:p>
          <w:p w14:paraId="64E2A370" w14:textId="2B0AEA09" w:rsidR="00901B99" w:rsidRPr="003559D3" w:rsidRDefault="00C36158" w:rsidP="004F2BC8">
            <w:pPr>
              <w:pStyle w:val="Prrafodelista"/>
              <w:numPr>
                <w:ilvl w:val="0"/>
                <w:numId w:val="25"/>
              </w:numPr>
            </w:pPr>
            <w:r>
              <w:t>En caso de activarse el riesgo, el programador dejara las tareas de revisión y continuara con el desarrollo.</w:t>
            </w:r>
          </w:p>
        </w:tc>
      </w:tr>
    </w:tbl>
    <w:p w14:paraId="00F7992F" w14:textId="77777777" w:rsidR="00131A99" w:rsidRDefault="00131A99" w:rsidP="00131A99">
      <w:pPr>
        <w:pStyle w:val="PSI-Normal"/>
      </w:pPr>
    </w:p>
    <w:p w14:paraId="35BC4FA8" w14:textId="672CF3C1" w:rsidR="00131A99" w:rsidRDefault="00131A99" w:rsidP="00131A99">
      <w:pPr>
        <w:pStyle w:val="PSI-Ttulo1"/>
        <w:outlineLvl w:val="1"/>
      </w:pPr>
      <w:r>
        <w:br w:type="page"/>
      </w:r>
      <w:bookmarkStart w:id="30" w:name="_Toc188875994"/>
      <w:r>
        <w:lastRenderedPageBreak/>
        <w:t xml:space="preserve">Referencia </w:t>
      </w:r>
      <w:r w:rsidRPr="00933083">
        <w:t>RK</w:t>
      </w:r>
      <w:r w:rsidR="00C8542B">
        <w:t>13</w:t>
      </w:r>
      <w:bookmarkEnd w:id="30"/>
    </w:p>
    <w:p w14:paraId="1448A0A0" w14:textId="77777777" w:rsidR="00131A99" w:rsidRDefault="00131A99" w:rsidP="00131A99">
      <w:pPr>
        <w:pStyle w:val="PSI-Ttulo2"/>
        <w:outlineLvl w:val="2"/>
      </w:pPr>
      <w:bookmarkStart w:id="31" w:name="_Toc188875995"/>
      <w:r>
        <w:t>Identificación</w:t>
      </w:r>
      <w:bookmarkEnd w:id="3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131A99" w:rsidRPr="003559D3" w14:paraId="44BD326E" w14:textId="77777777" w:rsidTr="00337CF4">
        <w:trPr>
          <w:trHeight w:val="335"/>
        </w:trPr>
        <w:tc>
          <w:tcPr>
            <w:tcW w:w="3094" w:type="dxa"/>
            <w:shd w:val="clear" w:color="auto" w:fill="8DB3E2"/>
          </w:tcPr>
          <w:p w14:paraId="4146C8BB" w14:textId="77777777" w:rsidR="00131A99" w:rsidRPr="003559D3" w:rsidRDefault="00131A99" w:rsidP="00337CF4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538F8706" w14:textId="77777777" w:rsidR="00131A99" w:rsidRPr="003559D3" w:rsidRDefault="00131A99" w:rsidP="00337CF4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443BC9E5" w14:textId="77777777" w:rsidR="00131A99" w:rsidRPr="003559D3" w:rsidRDefault="00131A99" w:rsidP="00337CF4">
            <w:r w:rsidRPr="003559D3">
              <w:t>Etapa</w:t>
            </w:r>
          </w:p>
        </w:tc>
      </w:tr>
      <w:tr w:rsidR="00131A99" w:rsidRPr="003559D3" w14:paraId="7636A909" w14:textId="77777777" w:rsidTr="00337CF4">
        <w:trPr>
          <w:trHeight w:val="335"/>
        </w:trPr>
        <w:tc>
          <w:tcPr>
            <w:tcW w:w="3094" w:type="dxa"/>
            <w:shd w:val="clear" w:color="auto" w:fill="auto"/>
          </w:tcPr>
          <w:p w14:paraId="29447071" w14:textId="5C6714B0" w:rsidR="00131A99" w:rsidRPr="003559D3" w:rsidRDefault="00131A99" w:rsidP="00337CF4">
            <w:r>
              <w:t>RK</w:t>
            </w:r>
            <w:r w:rsidR="00414D52">
              <w:t>13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419A67A8" w14:textId="77777777" w:rsidR="00131A99" w:rsidRPr="003559D3" w:rsidRDefault="00131A99" w:rsidP="00337CF4">
            <w:r>
              <w:t>13/09/2024</w:t>
            </w:r>
          </w:p>
        </w:tc>
        <w:tc>
          <w:tcPr>
            <w:tcW w:w="2700" w:type="dxa"/>
            <w:shd w:val="clear" w:color="auto" w:fill="auto"/>
          </w:tcPr>
          <w:p w14:paraId="5B87723E" w14:textId="77777777" w:rsidR="00131A99" w:rsidRPr="003559D3" w:rsidRDefault="00131A99" w:rsidP="00337CF4">
            <w:r>
              <w:t>Fase de elaboración 1.</w:t>
            </w:r>
          </w:p>
        </w:tc>
      </w:tr>
      <w:tr w:rsidR="00131A99" w:rsidRPr="003559D3" w14:paraId="0D42F359" w14:textId="77777777" w:rsidTr="00337CF4">
        <w:tc>
          <w:tcPr>
            <w:tcW w:w="4467" w:type="dxa"/>
            <w:gridSpan w:val="3"/>
            <w:shd w:val="clear" w:color="auto" w:fill="8DB3E2"/>
          </w:tcPr>
          <w:p w14:paraId="29FFA96B" w14:textId="77777777" w:rsidR="00131A99" w:rsidRPr="003559D3" w:rsidRDefault="00131A99" w:rsidP="00337CF4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0133E1E" w14:textId="77777777" w:rsidR="00131A99" w:rsidRPr="003559D3" w:rsidRDefault="00131A99" w:rsidP="00337CF4">
            <w:r w:rsidRPr="003559D3">
              <w:t>Categoría</w:t>
            </w:r>
          </w:p>
        </w:tc>
      </w:tr>
      <w:tr w:rsidR="004F2BC8" w:rsidRPr="003559D3" w14:paraId="5340650D" w14:textId="77777777" w:rsidTr="00337CF4">
        <w:tc>
          <w:tcPr>
            <w:tcW w:w="4467" w:type="dxa"/>
            <w:gridSpan w:val="3"/>
            <w:vAlign w:val="center"/>
          </w:tcPr>
          <w:p w14:paraId="5C7E46C4" w14:textId="5B8D0613" w:rsidR="004F2BC8" w:rsidRPr="003559D3" w:rsidRDefault="004F2BC8" w:rsidP="004F2BC8">
            <w:r>
              <w:rPr>
                <w:rFonts w:cs="Calibri"/>
                <w:color w:val="000000"/>
              </w:rPr>
              <w:t>Dada la dependencia exclusiva de un solo desarrollador para la implementación del sistema, podrían ocurrir retrasos significativos cuando esta persona no esté disponible o esté sobrecargada, lo que podría resultar en incumplimientos de plazos y afectar la entrega del proyecto.</w:t>
            </w:r>
          </w:p>
        </w:tc>
        <w:tc>
          <w:tcPr>
            <w:tcW w:w="4061" w:type="dxa"/>
            <w:gridSpan w:val="2"/>
            <w:vAlign w:val="center"/>
          </w:tcPr>
          <w:p w14:paraId="736DB833" w14:textId="10E5DE59" w:rsidR="004F2BC8" w:rsidRPr="003559D3" w:rsidRDefault="004F2BC8" w:rsidP="004F2BC8">
            <w:r>
              <w:rPr>
                <w:rFonts w:cs="Calibri"/>
                <w:color w:val="000000"/>
              </w:rPr>
              <w:t>Cronograma</w:t>
            </w:r>
          </w:p>
        </w:tc>
      </w:tr>
      <w:tr w:rsidR="004F2BC8" w:rsidRPr="003559D3" w14:paraId="6729B51E" w14:textId="77777777" w:rsidTr="00337CF4">
        <w:tc>
          <w:tcPr>
            <w:tcW w:w="8528" w:type="dxa"/>
            <w:gridSpan w:val="5"/>
            <w:shd w:val="clear" w:color="auto" w:fill="8DB3E2"/>
          </w:tcPr>
          <w:p w14:paraId="68718C8C" w14:textId="77777777" w:rsidR="004F2BC8" w:rsidRPr="003559D3" w:rsidRDefault="004F2BC8" w:rsidP="004F2BC8">
            <w:r w:rsidRPr="003559D3">
              <w:t>Descripción</w:t>
            </w:r>
          </w:p>
        </w:tc>
      </w:tr>
      <w:tr w:rsidR="004F2BC8" w:rsidRPr="003559D3" w14:paraId="5BCBD7F7" w14:textId="77777777" w:rsidTr="00337CF4">
        <w:tc>
          <w:tcPr>
            <w:tcW w:w="8528" w:type="dxa"/>
            <w:gridSpan w:val="5"/>
            <w:vAlign w:val="center"/>
          </w:tcPr>
          <w:p w14:paraId="46162D12" w14:textId="05BB010E" w:rsidR="004F2BC8" w:rsidRPr="003559D3" w:rsidRDefault="004F2BC8" w:rsidP="004F2BC8">
            <w:r>
              <w:rPr>
                <w:rFonts w:cs="Calibri"/>
                <w:color w:val="000000"/>
              </w:rPr>
              <w:t>Dada la dependencia exclusiva de un solo desarrollador para la implementación del sistema, podrían ocurrir retrasos significativos cuando esta persona no esté disponible o esté sobrecargada, lo que podría resultar en incumplimientos de plazos y afectar la entrega del proyecto.</w:t>
            </w:r>
          </w:p>
        </w:tc>
      </w:tr>
      <w:tr w:rsidR="004F2BC8" w:rsidRPr="003559D3" w14:paraId="38F36A33" w14:textId="77777777" w:rsidTr="00337CF4">
        <w:tc>
          <w:tcPr>
            <w:tcW w:w="4276" w:type="dxa"/>
            <w:gridSpan w:val="2"/>
            <w:shd w:val="clear" w:color="auto" w:fill="8DB3E2"/>
          </w:tcPr>
          <w:p w14:paraId="3629030F" w14:textId="77777777" w:rsidR="004F2BC8" w:rsidRPr="003559D3" w:rsidRDefault="004F2BC8" w:rsidP="004F2BC8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5E67389B" w14:textId="77777777" w:rsidR="004F2BC8" w:rsidRPr="003559D3" w:rsidRDefault="004F2BC8" w:rsidP="004F2BC8">
            <w:r>
              <w:t>Activo</w:t>
            </w:r>
          </w:p>
        </w:tc>
      </w:tr>
    </w:tbl>
    <w:p w14:paraId="6D3E02D6" w14:textId="77777777" w:rsidR="00131A99" w:rsidRDefault="00131A99" w:rsidP="00131A99">
      <w:pPr>
        <w:pStyle w:val="PSI-Normal"/>
      </w:pPr>
    </w:p>
    <w:p w14:paraId="7EFFC38D" w14:textId="77777777" w:rsidR="00131A99" w:rsidRDefault="00131A99" w:rsidP="00131A99">
      <w:pPr>
        <w:pStyle w:val="PSI-Ttulo2"/>
        <w:outlineLvl w:val="2"/>
      </w:pPr>
      <w:bookmarkStart w:id="32" w:name="_Toc188875996"/>
      <w:r>
        <w:t>Análisis</w:t>
      </w:r>
      <w:bookmarkEnd w:id="32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131A99" w:rsidRPr="003559D3" w14:paraId="6CACAE08" w14:textId="77777777" w:rsidTr="00337CF4">
        <w:tc>
          <w:tcPr>
            <w:tcW w:w="3087" w:type="dxa"/>
            <w:shd w:val="clear" w:color="auto" w:fill="8DB3E2"/>
          </w:tcPr>
          <w:p w14:paraId="34FDE325" w14:textId="77777777" w:rsidR="00131A99" w:rsidRPr="003559D3" w:rsidRDefault="00131A99" w:rsidP="00337CF4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0AFFE414" w14:textId="77777777" w:rsidR="00131A99" w:rsidRPr="003559D3" w:rsidRDefault="00131A99" w:rsidP="00337CF4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15DD7A62" w14:textId="77777777" w:rsidR="00131A99" w:rsidRPr="003559D3" w:rsidRDefault="00131A99" w:rsidP="00337CF4">
            <w:r w:rsidRPr="003559D3">
              <w:t>Factor</w:t>
            </w:r>
          </w:p>
        </w:tc>
      </w:tr>
      <w:tr w:rsidR="00131A99" w:rsidRPr="003559D3" w14:paraId="73A01B56" w14:textId="77777777" w:rsidTr="00337CF4">
        <w:tc>
          <w:tcPr>
            <w:tcW w:w="3087" w:type="dxa"/>
          </w:tcPr>
          <w:p w14:paraId="379D5E18" w14:textId="77777777" w:rsidR="00131A99" w:rsidRPr="003559D3" w:rsidRDefault="00131A99" w:rsidP="00337CF4">
            <w:r>
              <w:t>4</w:t>
            </w:r>
          </w:p>
        </w:tc>
        <w:tc>
          <w:tcPr>
            <w:tcW w:w="2755" w:type="dxa"/>
          </w:tcPr>
          <w:p w14:paraId="2B2F9BDB" w14:textId="2FDCD53A" w:rsidR="00131A99" w:rsidRPr="003559D3" w:rsidRDefault="00361CFE" w:rsidP="00337CF4">
            <w:r>
              <w:t>3</w:t>
            </w:r>
            <w:r w:rsidR="001047F0">
              <w:t>0</w:t>
            </w:r>
            <w:r w:rsidR="00131A99">
              <w:t>%</w:t>
            </w:r>
          </w:p>
        </w:tc>
        <w:tc>
          <w:tcPr>
            <w:tcW w:w="2686" w:type="dxa"/>
          </w:tcPr>
          <w:p w14:paraId="5C7AF1EE" w14:textId="62863BAA" w:rsidR="001047F0" w:rsidRPr="003559D3" w:rsidRDefault="00361CFE" w:rsidP="00337CF4">
            <w:r>
              <w:t>120</w:t>
            </w:r>
          </w:p>
        </w:tc>
      </w:tr>
      <w:tr w:rsidR="00131A99" w:rsidRPr="003559D3" w14:paraId="6D9668AD" w14:textId="77777777" w:rsidTr="00337CF4">
        <w:tc>
          <w:tcPr>
            <w:tcW w:w="8528" w:type="dxa"/>
            <w:gridSpan w:val="3"/>
            <w:shd w:val="clear" w:color="auto" w:fill="8DB3E2"/>
          </w:tcPr>
          <w:p w14:paraId="6045B750" w14:textId="77777777" w:rsidR="00131A99" w:rsidRPr="003559D3" w:rsidRDefault="00131A99" w:rsidP="00337CF4">
            <w:r w:rsidRPr="003559D3">
              <w:t>Causas</w:t>
            </w:r>
          </w:p>
        </w:tc>
      </w:tr>
      <w:tr w:rsidR="00131A99" w:rsidRPr="003559D3" w14:paraId="6D492527" w14:textId="77777777" w:rsidTr="00337CF4">
        <w:tc>
          <w:tcPr>
            <w:tcW w:w="8528" w:type="dxa"/>
            <w:gridSpan w:val="3"/>
            <w:vAlign w:val="center"/>
          </w:tcPr>
          <w:p w14:paraId="3E3AB546" w14:textId="1589D725" w:rsidR="00131A99" w:rsidRPr="003559D3" w:rsidRDefault="00DA77C0" w:rsidP="00337CF4">
            <w:r>
              <w:rPr>
                <w:rFonts w:cs="Calibri"/>
                <w:color w:val="000000"/>
              </w:rPr>
              <w:t>Falta de experiencia de los demás integrantes del equipo en el uso del lenguaje de programación utilizado</w:t>
            </w:r>
            <w:r w:rsidR="00131A99">
              <w:rPr>
                <w:rFonts w:cs="Calibri"/>
                <w:color w:val="000000"/>
              </w:rPr>
              <w:t>.</w:t>
            </w:r>
          </w:p>
        </w:tc>
      </w:tr>
      <w:tr w:rsidR="00131A99" w:rsidRPr="003559D3" w14:paraId="26EDB165" w14:textId="77777777" w:rsidTr="00337CF4">
        <w:tc>
          <w:tcPr>
            <w:tcW w:w="8528" w:type="dxa"/>
            <w:gridSpan w:val="3"/>
            <w:shd w:val="clear" w:color="auto" w:fill="8DB3E2"/>
          </w:tcPr>
          <w:p w14:paraId="2A234A7F" w14:textId="77777777" w:rsidR="00131A99" w:rsidRPr="003559D3" w:rsidRDefault="00131A99" w:rsidP="00337CF4">
            <w:r w:rsidRPr="003559D3">
              <w:t>Síntomas</w:t>
            </w:r>
          </w:p>
        </w:tc>
      </w:tr>
      <w:tr w:rsidR="00131A99" w:rsidRPr="003559D3" w14:paraId="35826948" w14:textId="77777777" w:rsidTr="00337CF4">
        <w:tc>
          <w:tcPr>
            <w:tcW w:w="8528" w:type="dxa"/>
            <w:gridSpan w:val="3"/>
            <w:vAlign w:val="center"/>
          </w:tcPr>
          <w:p w14:paraId="07BB3F92" w14:textId="194C6717" w:rsidR="00131A99" w:rsidRPr="003559D3" w:rsidRDefault="00DA77C0" w:rsidP="00337CF4">
            <w:r>
              <w:rPr>
                <w:rFonts w:cs="Calibri"/>
                <w:color w:val="000000"/>
              </w:rPr>
              <w:t>Retrasos en la implementación de casos de uso o la implementación de muy pocos casos de uso por iteración.</w:t>
            </w:r>
          </w:p>
        </w:tc>
      </w:tr>
    </w:tbl>
    <w:p w14:paraId="670DAD32" w14:textId="77777777" w:rsidR="00131A99" w:rsidRDefault="00131A99" w:rsidP="00131A99">
      <w:pPr>
        <w:pStyle w:val="PSI-Normal"/>
      </w:pPr>
    </w:p>
    <w:p w14:paraId="12BA404B" w14:textId="77777777" w:rsidR="00131A99" w:rsidRDefault="00131A99" w:rsidP="00131A99">
      <w:pPr>
        <w:pStyle w:val="PSI-Ttulo2"/>
        <w:outlineLvl w:val="2"/>
      </w:pPr>
      <w:bookmarkStart w:id="33" w:name="_Toc188875997"/>
      <w:r>
        <w:t>Plan de Riesgos</w:t>
      </w:r>
      <w:bookmarkEnd w:id="33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131A99" w:rsidRPr="003559D3" w14:paraId="30E35FD8" w14:textId="77777777" w:rsidTr="00337CF4">
        <w:tc>
          <w:tcPr>
            <w:tcW w:w="2660" w:type="dxa"/>
            <w:shd w:val="clear" w:color="auto" w:fill="8DB3E2"/>
          </w:tcPr>
          <w:p w14:paraId="0E412AA8" w14:textId="77777777" w:rsidR="00131A99" w:rsidRPr="003559D3" w:rsidRDefault="00131A99" w:rsidP="00337CF4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750E255A" w14:textId="77777777" w:rsidR="00131A99" w:rsidRPr="003559D3" w:rsidRDefault="00131A99" w:rsidP="00337CF4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3ABBE1FC" w14:textId="77777777" w:rsidR="00131A99" w:rsidRPr="003559D3" w:rsidRDefault="00131A99" w:rsidP="00337CF4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54D956CA" w14:textId="77777777" w:rsidR="00131A99" w:rsidRPr="003559D3" w:rsidRDefault="00131A99" w:rsidP="00337CF4">
            <w:r w:rsidRPr="003559D3">
              <w:t>Etapa</w:t>
            </w:r>
          </w:p>
        </w:tc>
      </w:tr>
      <w:tr w:rsidR="00131A99" w:rsidRPr="003559D3" w14:paraId="54084480" w14:textId="77777777" w:rsidTr="00337CF4">
        <w:tc>
          <w:tcPr>
            <w:tcW w:w="2660" w:type="dxa"/>
          </w:tcPr>
          <w:p w14:paraId="1DE0C0DB" w14:textId="77777777" w:rsidR="00131A99" w:rsidRPr="003559D3" w:rsidRDefault="00131A99" w:rsidP="00337CF4">
            <w:r>
              <w:lastRenderedPageBreak/>
              <w:t>Mitigación</w:t>
            </w:r>
          </w:p>
        </w:tc>
        <w:tc>
          <w:tcPr>
            <w:tcW w:w="1701" w:type="dxa"/>
          </w:tcPr>
          <w:p w14:paraId="52534DCD" w14:textId="3DB49E09" w:rsidR="00131A99" w:rsidRPr="003559D3" w:rsidRDefault="00DA77C0" w:rsidP="00337CF4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60DC8CCF" w14:textId="0E001B86" w:rsidR="00131A99" w:rsidRPr="003559D3" w:rsidRDefault="00995E63" w:rsidP="00337CF4">
            <w:pPr>
              <w:pStyle w:val="Prrafodelista"/>
              <w:numPr>
                <w:ilvl w:val="0"/>
                <w:numId w:val="25"/>
              </w:numPr>
            </w:pPr>
            <w:r>
              <w:t>Documentar el código en base al estándar PSR</w:t>
            </w:r>
          </w:p>
        </w:tc>
        <w:tc>
          <w:tcPr>
            <w:tcW w:w="1701" w:type="dxa"/>
            <w:shd w:val="clear" w:color="auto" w:fill="auto"/>
          </w:tcPr>
          <w:p w14:paraId="0812CB27" w14:textId="7816B85B" w:rsidR="00131A99" w:rsidRPr="003559D3" w:rsidRDefault="00995E63" w:rsidP="00337CF4">
            <w:r>
              <w:t>C2</w:t>
            </w:r>
          </w:p>
        </w:tc>
      </w:tr>
      <w:tr w:rsidR="00131A99" w:rsidRPr="003559D3" w14:paraId="303ECD6F" w14:textId="77777777" w:rsidTr="00337CF4">
        <w:tc>
          <w:tcPr>
            <w:tcW w:w="2660" w:type="dxa"/>
          </w:tcPr>
          <w:p w14:paraId="5C38B837" w14:textId="77777777" w:rsidR="00131A99" w:rsidRPr="003559D3" w:rsidRDefault="00131A99" w:rsidP="00337CF4">
            <w:r>
              <w:t>Contingencia</w:t>
            </w:r>
          </w:p>
        </w:tc>
        <w:tc>
          <w:tcPr>
            <w:tcW w:w="1701" w:type="dxa"/>
          </w:tcPr>
          <w:p w14:paraId="07000E65" w14:textId="0DC54DAF" w:rsidR="00131A99" w:rsidRPr="003559D3" w:rsidRDefault="00995E63" w:rsidP="00337CF4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2834E833" w14:textId="495C039F" w:rsidR="00131A99" w:rsidRPr="003559D3" w:rsidRDefault="00995E63" w:rsidP="00337CF4">
            <w:pPr>
              <w:pStyle w:val="Prrafodelista"/>
              <w:numPr>
                <w:ilvl w:val="0"/>
                <w:numId w:val="25"/>
              </w:numPr>
            </w:pPr>
            <w:r>
              <w:t>Delegar</w:t>
            </w:r>
            <w:r w:rsidRPr="00995E63">
              <w:t xml:space="preserve"> tareas </w:t>
            </w:r>
            <w:r>
              <w:t>de forma que el programador principal se centre mayormente en la programación.</w:t>
            </w:r>
          </w:p>
        </w:tc>
        <w:tc>
          <w:tcPr>
            <w:tcW w:w="1701" w:type="dxa"/>
            <w:shd w:val="clear" w:color="auto" w:fill="auto"/>
          </w:tcPr>
          <w:p w14:paraId="10BCA627" w14:textId="4081E10E" w:rsidR="00131A99" w:rsidRPr="003559D3" w:rsidRDefault="00995E63" w:rsidP="00337CF4">
            <w:r>
              <w:t>C2</w:t>
            </w:r>
          </w:p>
        </w:tc>
      </w:tr>
      <w:tr w:rsidR="00901B99" w:rsidRPr="003559D3" w14:paraId="4C5EAED0" w14:textId="77777777" w:rsidTr="00337CF4">
        <w:tc>
          <w:tcPr>
            <w:tcW w:w="2660" w:type="dxa"/>
          </w:tcPr>
          <w:p w14:paraId="406EE211" w14:textId="5C666653" w:rsidR="00901B99" w:rsidRDefault="00901B99" w:rsidP="00337CF4">
            <w:r>
              <w:t>Mitigación</w:t>
            </w:r>
          </w:p>
        </w:tc>
        <w:tc>
          <w:tcPr>
            <w:tcW w:w="1701" w:type="dxa"/>
          </w:tcPr>
          <w:p w14:paraId="78E36F87" w14:textId="769E5DE7" w:rsidR="00901B99" w:rsidRDefault="00901B99" w:rsidP="00337CF4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0F6D79FA" w14:textId="77777777" w:rsidR="00901B99" w:rsidRDefault="00901B99" w:rsidP="00901B99">
            <w:pPr>
              <w:pStyle w:val="Prrafodelista"/>
              <w:numPr>
                <w:ilvl w:val="0"/>
                <w:numId w:val="25"/>
              </w:numPr>
            </w:pPr>
            <w:r>
              <w:t>El programador realizara una lista de tareas para que los demás miembros del equipo empiecen a programar.</w:t>
            </w:r>
          </w:p>
          <w:p w14:paraId="483A8794" w14:textId="75ED2FC7" w:rsidR="00901B99" w:rsidRDefault="00901B99" w:rsidP="00901B99">
            <w:pPr>
              <w:pStyle w:val="Prrafodelista"/>
              <w:numPr>
                <w:ilvl w:val="0"/>
                <w:numId w:val="25"/>
              </w:numPr>
            </w:pPr>
            <w:r>
              <w:t>El programador revisara el código realizado anteriormente y el nuevo para incorporarlo en el sistema.</w:t>
            </w:r>
          </w:p>
        </w:tc>
        <w:tc>
          <w:tcPr>
            <w:tcW w:w="1701" w:type="dxa"/>
            <w:shd w:val="clear" w:color="auto" w:fill="auto"/>
          </w:tcPr>
          <w:p w14:paraId="08700439" w14:textId="0FB3AF2C" w:rsidR="00901B99" w:rsidRDefault="00901B99" w:rsidP="00337CF4">
            <w:r>
              <w:t>C5</w:t>
            </w:r>
          </w:p>
        </w:tc>
      </w:tr>
      <w:tr w:rsidR="00901B99" w:rsidRPr="003559D3" w14:paraId="1FDDAF43" w14:textId="77777777" w:rsidTr="00337CF4">
        <w:tc>
          <w:tcPr>
            <w:tcW w:w="2660" w:type="dxa"/>
          </w:tcPr>
          <w:p w14:paraId="507616AA" w14:textId="6737A46E" w:rsidR="00901B99" w:rsidRDefault="00901B99" w:rsidP="00337CF4">
            <w:r>
              <w:t>Contingencia</w:t>
            </w:r>
          </w:p>
        </w:tc>
        <w:tc>
          <w:tcPr>
            <w:tcW w:w="1701" w:type="dxa"/>
          </w:tcPr>
          <w:p w14:paraId="5D506A8C" w14:textId="4449F451" w:rsidR="00901B99" w:rsidRDefault="00A716F5" w:rsidP="00337CF4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71146130" w14:textId="674AC1D3" w:rsidR="00901B99" w:rsidRDefault="00A716F5" w:rsidP="00901B99">
            <w:pPr>
              <w:pStyle w:val="Prrafodelista"/>
              <w:numPr>
                <w:ilvl w:val="0"/>
                <w:numId w:val="25"/>
              </w:numPr>
            </w:pPr>
            <w:r>
              <w:t>El programador dejara las tareas de revisión y continuara con el desarrollo.</w:t>
            </w:r>
          </w:p>
        </w:tc>
        <w:tc>
          <w:tcPr>
            <w:tcW w:w="1701" w:type="dxa"/>
            <w:shd w:val="clear" w:color="auto" w:fill="auto"/>
          </w:tcPr>
          <w:p w14:paraId="35E15098" w14:textId="462836DB" w:rsidR="00901B99" w:rsidRDefault="00A716F5" w:rsidP="00337CF4">
            <w:r>
              <w:t>C5</w:t>
            </w:r>
          </w:p>
        </w:tc>
      </w:tr>
    </w:tbl>
    <w:p w14:paraId="745BD5B1" w14:textId="77777777" w:rsidR="00131A99" w:rsidRDefault="00131A99" w:rsidP="00131A99">
      <w:pPr>
        <w:pStyle w:val="PSI-Normal"/>
      </w:pPr>
    </w:p>
    <w:p w14:paraId="0221D440" w14:textId="77777777" w:rsidR="00131A99" w:rsidRDefault="00131A99" w:rsidP="00131A99">
      <w:pPr>
        <w:pStyle w:val="PSI-Ttulo2"/>
        <w:outlineLvl w:val="2"/>
      </w:pPr>
      <w:bookmarkStart w:id="34" w:name="_Toc188875998"/>
      <w:r>
        <w:t>Seguimiento</w:t>
      </w:r>
      <w:bookmarkEnd w:id="34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131A99" w:rsidRPr="003559D3" w14:paraId="747983A5" w14:textId="77777777" w:rsidTr="00337CF4">
        <w:tc>
          <w:tcPr>
            <w:tcW w:w="2161" w:type="dxa"/>
            <w:shd w:val="clear" w:color="auto" w:fill="8DB3E2"/>
          </w:tcPr>
          <w:p w14:paraId="66D852EB" w14:textId="77777777" w:rsidR="00131A99" w:rsidRPr="003559D3" w:rsidRDefault="00131A99" w:rsidP="00337CF4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13F20001" w14:textId="77777777" w:rsidR="00131A99" w:rsidRPr="003559D3" w:rsidRDefault="00131A99" w:rsidP="00337CF4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45F6EFCB" w14:textId="77777777" w:rsidR="00131A99" w:rsidRPr="003559D3" w:rsidRDefault="00131A99" w:rsidP="00337CF4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D5A18E3" w14:textId="77777777" w:rsidR="00131A99" w:rsidRPr="003559D3" w:rsidRDefault="00131A99" w:rsidP="00337CF4">
            <w:r w:rsidRPr="003559D3">
              <w:t>Responsable</w:t>
            </w:r>
          </w:p>
        </w:tc>
      </w:tr>
      <w:tr w:rsidR="00131A99" w:rsidRPr="003559D3" w14:paraId="555FA0BC" w14:textId="77777777" w:rsidTr="00337CF4">
        <w:tc>
          <w:tcPr>
            <w:tcW w:w="2161" w:type="dxa"/>
          </w:tcPr>
          <w:p w14:paraId="74BC4035" w14:textId="32FB84CE" w:rsidR="00131A99" w:rsidRPr="003559D3" w:rsidRDefault="0077195F" w:rsidP="00337CF4">
            <w:r>
              <w:t>7/11/2024</w:t>
            </w:r>
          </w:p>
        </w:tc>
        <w:tc>
          <w:tcPr>
            <w:tcW w:w="2161" w:type="dxa"/>
          </w:tcPr>
          <w:p w14:paraId="74F8276A" w14:textId="61689055" w:rsidR="00131A99" w:rsidRPr="003559D3" w:rsidRDefault="0077195F" w:rsidP="00337CF4">
            <w:r>
              <w:t>C2</w:t>
            </w:r>
          </w:p>
        </w:tc>
        <w:tc>
          <w:tcPr>
            <w:tcW w:w="2161" w:type="dxa"/>
          </w:tcPr>
          <w:p w14:paraId="5FA93555" w14:textId="79B98319" w:rsidR="0077195F" w:rsidRPr="003559D3" w:rsidRDefault="0077195F" w:rsidP="00337CF4">
            <w:r>
              <w:t xml:space="preserve">Se delegaron las tareas de forma adecuada, pero siguió siendo insuficiente para completar todas las tareas de implementación requeridas. Esto </w:t>
            </w:r>
            <w:r>
              <w:lastRenderedPageBreak/>
              <w:t>ocasiono que la ejecución de los casos de prueba se retrasara.</w:t>
            </w:r>
          </w:p>
        </w:tc>
        <w:tc>
          <w:tcPr>
            <w:tcW w:w="2272" w:type="dxa"/>
          </w:tcPr>
          <w:p w14:paraId="796FE98C" w14:textId="39A9787A" w:rsidR="00131A99" w:rsidRPr="003559D3" w:rsidRDefault="001047F0" w:rsidP="00337CF4">
            <w:r>
              <w:lastRenderedPageBreak/>
              <w:t>CA</w:t>
            </w:r>
          </w:p>
        </w:tc>
      </w:tr>
      <w:tr w:rsidR="00F86FD6" w:rsidRPr="003559D3" w14:paraId="60ABFC6C" w14:textId="77777777" w:rsidTr="00337CF4">
        <w:tc>
          <w:tcPr>
            <w:tcW w:w="2161" w:type="dxa"/>
          </w:tcPr>
          <w:p w14:paraId="730ED7E5" w14:textId="3A699094" w:rsidR="00F86FD6" w:rsidRDefault="00F86FD6" w:rsidP="00337CF4">
            <w:r>
              <w:t>14/11/2024</w:t>
            </w:r>
          </w:p>
        </w:tc>
        <w:tc>
          <w:tcPr>
            <w:tcW w:w="2161" w:type="dxa"/>
          </w:tcPr>
          <w:p w14:paraId="1B7D5B03" w14:textId="27B08F75" w:rsidR="00F86FD6" w:rsidRDefault="00F86FD6" w:rsidP="00337CF4">
            <w:r>
              <w:t>C3</w:t>
            </w:r>
          </w:p>
        </w:tc>
        <w:tc>
          <w:tcPr>
            <w:tcW w:w="2161" w:type="dxa"/>
          </w:tcPr>
          <w:p w14:paraId="33194E71" w14:textId="29E9B2C5" w:rsidR="00F86FD6" w:rsidRDefault="00F86FD6" w:rsidP="00337CF4">
            <w:r>
              <w:t>Se delegaron las tareas de forma adecuada. No hubo retrasos significativos en la implementación y prueba del software.</w:t>
            </w:r>
          </w:p>
        </w:tc>
        <w:tc>
          <w:tcPr>
            <w:tcW w:w="2272" w:type="dxa"/>
          </w:tcPr>
          <w:p w14:paraId="6CE32269" w14:textId="01E67371" w:rsidR="00F86FD6" w:rsidRDefault="00F86FD6" w:rsidP="00337CF4">
            <w:r>
              <w:t>CA</w:t>
            </w:r>
          </w:p>
        </w:tc>
      </w:tr>
      <w:tr w:rsidR="00E23445" w:rsidRPr="003559D3" w14:paraId="10B5DCD6" w14:textId="77777777" w:rsidTr="00337CF4">
        <w:tc>
          <w:tcPr>
            <w:tcW w:w="2161" w:type="dxa"/>
          </w:tcPr>
          <w:p w14:paraId="368ABC17" w14:textId="57478C85" w:rsidR="00E23445" w:rsidRDefault="00E23445" w:rsidP="00337CF4">
            <w:r>
              <w:t>12/02/2025</w:t>
            </w:r>
          </w:p>
        </w:tc>
        <w:tc>
          <w:tcPr>
            <w:tcW w:w="2161" w:type="dxa"/>
          </w:tcPr>
          <w:p w14:paraId="035E8983" w14:textId="1A1448D1" w:rsidR="00E23445" w:rsidRDefault="00E23445" w:rsidP="00337CF4">
            <w:r>
              <w:t>C6</w:t>
            </w:r>
          </w:p>
        </w:tc>
        <w:tc>
          <w:tcPr>
            <w:tcW w:w="2161" w:type="dxa"/>
          </w:tcPr>
          <w:p w14:paraId="5CCE212F" w14:textId="5DE8D40B" w:rsidR="00E23445" w:rsidRDefault="00E23445" w:rsidP="00337CF4">
            <w:r>
              <w:t>La lista de tareas fue realizada para avanzar la implementación. No se mostró un avance pero hubo más participación de los miembros en el código.</w:t>
            </w:r>
          </w:p>
        </w:tc>
        <w:tc>
          <w:tcPr>
            <w:tcW w:w="2272" w:type="dxa"/>
          </w:tcPr>
          <w:p w14:paraId="6ADBE38F" w14:textId="19876CE4" w:rsidR="00E23445" w:rsidRDefault="00E23445" w:rsidP="00337CF4">
            <w:r>
              <w:t>FH</w:t>
            </w:r>
          </w:p>
        </w:tc>
      </w:tr>
      <w:tr w:rsidR="00361CFE" w:rsidRPr="003559D3" w14:paraId="3BA5FB2A" w14:textId="77777777" w:rsidTr="00337CF4">
        <w:tc>
          <w:tcPr>
            <w:tcW w:w="2161" w:type="dxa"/>
          </w:tcPr>
          <w:p w14:paraId="13DBE30E" w14:textId="384852C9" w:rsidR="00361CFE" w:rsidRDefault="00361CFE" w:rsidP="00337CF4">
            <w:r>
              <w:t>23/03/2025</w:t>
            </w:r>
          </w:p>
        </w:tc>
        <w:tc>
          <w:tcPr>
            <w:tcW w:w="2161" w:type="dxa"/>
          </w:tcPr>
          <w:p w14:paraId="75A24E93" w14:textId="1C769469" w:rsidR="00361CFE" w:rsidRDefault="00361CFE" w:rsidP="00337CF4">
            <w:r>
              <w:t>C7</w:t>
            </w:r>
          </w:p>
        </w:tc>
        <w:tc>
          <w:tcPr>
            <w:tcW w:w="2161" w:type="dxa"/>
          </w:tcPr>
          <w:p w14:paraId="6EAD49F9" w14:textId="2E6CF7D3" w:rsidR="00361CFE" w:rsidRDefault="00361CFE" w:rsidP="00337CF4">
            <w:r>
              <w:t>Los demás miembros del equipo empezaron a participar en el desarrollo de diferentes vistas y el programador encargado se centra en que todo sea consistente.</w:t>
            </w:r>
          </w:p>
        </w:tc>
        <w:tc>
          <w:tcPr>
            <w:tcW w:w="2272" w:type="dxa"/>
          </w:tcPr>
          <w:p w14:paraId="08FBB6F1" w14:textId="7D0C2F89" w:rsidR="00361CFE" w:rsidRDefault="00361CFE" w:rsidP="00337CF4">
            <w:r>
              <w:t>FH</w:t>
            </w:r>
          </w:p>
        </w:tc>
      </w:tr>
    </w:tbl>
    <w:p w14:paraId="50A63652" w14:textId="77777777" w:rsidR="00131A99" w:rsidRDefault="00131A99" w:rsidP="00131A99">
      <w:pPr>
        <w:pStyle w:val="PSI-Normal"/>
      </w:pPr>
    </w:p>
    <w:p w14:paraId="36634AFD" w14:textId="77777777" w:rsidR="00131A99" w:rsidRDefault="00131A99" w:rsidP="00846F08">
      <w:pPr>
        <w:pStyle w:val="PSI-Normal"/>
      </w:pPr>
    </w:p>
    <w:p w14:paraId="2A50F60A" w14:textId="77777777" w:rsidR="00783BAF" w:rsidRDefault="00783BAF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10B75031" w14:textId="5C57AB3C" w:rsidR="001B74EE" w:rsidRDefault="001B74EE" w:rsidP="001B74EE">
      <w:pPr>
        <w:pStyle w:val="PSI-Ttulo1"/>
      </w:pPr>
      <w:bookmarkStart w:id="35" w:name="_Toc188875999"/>
      <w:r>
        <w:lastRenderedPageBreak/>
        <w:t>Riesgo 1</w:t>
      </w:r>
      <w:r w:rsidR="002D78F8">
        <w:t>5</w:t>
      </w:r>
      <w:r>
        <w:t>:</w:t>
      </w:r>
      <w:bookmarkEnd w:id="35"/>
    </w:p>
    <w:p w14:paraId="638C3247" w14:textId="77777777" w:rsidR="001B74EE" w:rsidRDefault="001B74EE" w:rsidP="001B74EE">
      <w:pPr>
        <w:pStyle w:val="PSI-Ttulo1"/>
        <w:outlineLvl w:val="1"/>
      </w:pPr>
      <w:bookmarkStart w:id="36" w:name="_Toc188876000"/>
      <w:r>
        <w:t>Leyenda</w:t>
      </w:r>
      <w:bookmarkEnd w:id="36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1B74EE" w:rsidRPr="003559D3" w14:paraId="01426A3E" w14:textId="77777777" w:rsidTr="0006701B">
        <w:tc>
          <w:tcPr>
            <w:tcW w:w="2667" w:type="dxa"/>
            <w:shd w:val="clear" w:color="auto" w:fill="8DB3E2"/>
            <w:vAlign w:val="center"/>
          </w:tcPr>
          <w:p w14:paraId="1471BCC4" w14:textId="77777777" w:rsidR="001B74EE" w:rsidRPr="003559D3" w:rsidRDefault="001B74EE" w:rsidP="0006701B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6A635F0D" w14:textId="25453F1E" w:rsidR="001B74EE" w:rsidRPr="003559D3" w:rsidRDefault="001B74EE" w:rsidP="0006701B">
            <w:r>
              <w:t>RK1</w:t>
            </w:r>
            <w:r w:rsidR="002D78F8">
              <w:t>5</w:t>
            </w:r>
          </w:p>
        </w:tc>
      </w:tr>
      <w:tr w:rsidR="001B74EE" w:rsidRPr="003559D3" w14:paraId="1470DD37" w14:textId="77777777" w:rsidTr="0006701B">
        <w:tc>
          <w:tcPr>
            <w:tcW w:w="2667" w:type="dxa"/>
            <w:shd w:val="clear" w:color="auto" w:fill="8DB3E2"/>
            <w:vAlign w:val="center"/>
          </w:tcPr>
          <w:p w14:paraId="6BF26AF1" w14:textId="77777777" w:rsidR="001B74EE" w:rsidRPr="003559D3" w:rsidRDefault="001B74EE" w:rsidP="0006701B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4DFD9603" w14:textId="24A7DE4E" w:rsidR="001B74EE" w:rsidRPr="003559D3" w:rsidRDefault="002D78F8" w:rsidP="0006701B">
            <w:r>
              <w:t>18</w:t>
            </w:r>
            <w:r w:rsidR="001B74EE">
              <w:t>/1</w:t>
            </w:r>
            <w:r>
              <w:t>1</w:t>
            </w:r>
            <w:r w:rsidR="001B74EE">
              <w:t>/2024</w:t>
            </w:r>
          </w:p>
        </w:tc>
      </w:tr>
      <w:tr w:rsidR="001B74EE" w:rsidRPr="003559D3" w14:paraId="69D193B9" w14:textId="77777777" w:rsidTr="0006701B">
        <w:tc>
          <w:tcPr>
            <w:tcW w:w="2667" w:type="dxa"/>
            <w:shd w:val="clear" w:color="auto" w:fill="8DB3E2"/>
            <w:vAlign w:val="center"/>
          </w:tcPr>
          <w:p w14:paraId="48E33E94" w14:textId="77777777" w:rsidR="001B74EE" w:rsidRPr="003559D3" w:rsidRDefault="001B74EE" w:rsidP="0006701B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50E48510" w14:textId="7D4A96F2" w:rsidR="001B74EE" w:rsidRPr="003559D3" w:rsidRDefault="001B74EE" w:rsidP="0006701B">
            <w:r>
              <w:t>Fase de construcción</w:t>
            </w:r>
            <w:r w:rsidR="002D78F8">
              <w:t xml:space="preserve"> 3</w:t>
            </w:r>
            <w:r>
              <w:t>.</w:t>
            </w:r>
          </w:p>
        </w:tc>
      </w:tr>
      <w:tr w:rsidR="001B74EE" w:rsidRPr="003559D3" w14:paraId="35255F2D" w14:textId="77777777" w:rsidTr="0006701B">
        <w:tc>
          <w:tcPr>
            <w:tcW w:w="2667" w:type="dxa"/>
            <w:shd w:val="clear" w:color="auto" w:fill="8DB3E2"/>
            <w:vAlign w:val="center"/>
          </w:tcPr>
          <w:p w14:paraId="281D030A" w14:textId="77777777" w:rsidR="001B74EE" w:rsidRPr="003559D3" w:rsidRDefault="001B74EE" w:rsidP="0006701B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7C0A6082" w14:textId="77777777" w:rsidR="001B74EE" w:rsidRPr="00374B76" w:rsidRDefault="001B74EE" w:rsidP="0006701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Cronograma</w:t>
            </w:r>
          </w:p>
        </w:tc>
      </w:tr>
      <w:tr w:rsidR="001B74EE" w:rsidRPr="003559D3" w14:paraId="262E08C8" w14:textId="77777777" w:rsidTr="0006701B">
        <w:tc>
          <w:tcPr>
            <w:tcW w:w="2667" w:type="dxa"/>
            <w:shd w:val="clear" w:color="auto" w:fill="8DB3E2"/>
            <w:vAlign w:val="center"/>
          </w:tcPr>
          <w:p w14:paraId="75C1163D" w14:textId="77777777" w:rsidR="001B74EE" w:rsidRPr="003559D3" w:rsidRDefault="001B74EE" w:rsidP="0006701B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0B7F1AA6" w14:textId="51CA3ECA" w:rsidR="001B74EE" w:rsidRPr="003559D3" w:rsidRDefault="002D78F8" w:rsidP="0006701B">
            <w:r w:rsidRPr="002D78F8">
              <w:rPr>
                <w:rFonts w:cs="Calibri"/>
                <w:color w:val="000000"/>
              </w:rPr>
              <w:t>Dada la falta de comunicación por un tiempo prolongado, podría ocurrir que el equipo no inicie en la fecha planificada, lo que conduciría a un mayor esfuerzo destinado al proyecto para cumplir con el tiempo propuesto.</w:t>
            </w:r>
          </w:p>
        </w:tc>
      </w:tr>
      <w:tr w:rsidR="001B74EE" w:rsidRPr="003559D3" w14:paraId="315C209E" w14:textId="77777777" w:rsidTr="0006701B">
        <w:tc>
          <w:tcPr>
            <w:tcW w:w="2667" w:type="dxa"/>
            <w:shd w:val="clear" w:color="auto" w:fill="8DB3E2"/>
            <w:vAlign w:val="center"/>
          </w:tcPr>
          <w:p w14:paraId="4F139628" w14:textId="77777777" w:rsidR="001B74EE" w:rsidRPr="003559D3" w:rsidRDefault="001B74EE" w:rsidP="0006701B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3D744A88" w14:textId="77777777" w:rsidR="001B74EE" w:rsidRPr="003559D3" w:rsidRDefault="001B74EE" w:rsidP="0006701B">
            <w:r>
              <w:t>4</w:t>
            </w:r>
          </w:p>
        </w:tc>
      </w:tr>
      <w:tr w:rsidR="001B74EE" w:rsidRPr="003559D3" w14:paraId="672A1EF4" w14:textId="77777777" w:rsidTr="0006701B">
        <w:tc>
          <w:tcPr>
            <w:tcW w:w="2667" w:type="dxa"/>
            <w:shd w:val="clear" w:color="auto" w:fill="8DB3E2"/>
            <w:vAlign w:val="center"/>
          </w:tcPr>
          <w:p w14:paraId="365C25BD" w14:textId="77777777" w:rsidR="001B74EE" w:rsidRPr="003559D3" w:rsidRDefault="001B74EE" w:rsidP="0006701B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0820A36C" w14:textId="7ACE7D4B" w:rsidR="001B74EE" w:rsidRPr="003559D3" w:rsidRDefault="00232323" w:rsidP="0006701B">
            <w:r>
              <w:t>0</w:t>
            </w:r>
          </w:p>
        </w:tc>
      </w:tr>
      <w:tr w:rsidR="001B74EE" w:rsidRPr="003559D3" w14:paraId="5DF5DA59" w14:textId="77777777" w:rsidTr="0006701B">
        <w:tc>
          <w:tcPr>
            <w:tcW w:w="2667" w:type="dxa"/>
            <w:shd w:val="clear" w:color="auto" w:fill="8DB3E2"/>
            <w:vAlign w:val="center"/>
          </w:tcPr>
          <w:p w14:paraId="55F263BC" w14:textId="77777777" w:rsidR="001B74EE" w:rsidRPr="003559D3" w:rsidRDefault="001B74EE" w:rsidP="0006701B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4EE90F1E" w14:textId="36904A0B" w:rsidR="001B74EE" w:rsidRPr="003559D3" w:rsidRDefault="00232323" w:rsidP="0006701B">
            <w:r>
              <w:t>-</w:t>
            </w:r>
          </w:p>
        </w:tc>
      </w:tr>
      <w:tr w:rsidR="002D78F8" w:rsidRPr="003559D3" w14:paraId="7F0DF5D4" w14:textId="77777777" w:rsidTr="0006701B">
        <w:tc>
          <w:tcPr>
            <w:tcW w:w="2667" w:type="dxa"/>
            <w:shd w:val="clear" w:color="auto" w:fill="8DB3E2"/>
            <w:vAlign w:val="center"/>
          </w:tcPr>
          <w:p w14:paraId="3BC66A1D" w14:textId="77777777" w:rsidR="002D78F8" w:rsidRPr="003559D3" w:rsidRDefault="002D78F8" w:rsidP="002D78F8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45E1B5F3" w14:textId="0886B608" w:rsidR="002D78F8" w:rsidRPr="003559D3" w:rsidRDefault="002D78F8" w:rsidP="002D78F8">
            <w:r>
              <w:rPr>
                <w:rFonts w:cs="Calibri"/>
                <w:color w:val="000000"/>
              </w:rPr>
              <w:t>F</w:t>
            </w:r>
            <w:r w:rsidRPr="00414D52">
              <w:rPr>
                <w:rFonts w:cs="Calibri"/>
                <w:color w:val="000000"/>
              </w:rPr>
              <w:t>alta de comunicación por un tiempo prolongado</w:t>
            </w:r>
            <w:r>
              <w:rPr>
                <w:rFonts w:cs="Calibri"/>
                <w:color w:val="000000"/>
              </w:rPr>
              <w:t xml:space="preserve"> debido a la finalización de la cursada.</w:t>
            </w:r>
          </w:p>
        </w:tc>
      </w:tr>
      <w:tr w:rsidR="002D78F8" w:rsidRPr="003559D3" w14:paraId="44629B90" w14:textId="77777777" w:rsidTr="0006701B">
        <w:tc>
          <w:tcPr>
            <w:tcW w:w="2667" w:type="dxa"/>
            <w:shd w:val="clear" w:color="auto" w:fill="8DB3E2"/>
            <w:vAlign w:val="center"/>
          </w:tcPr>
          <w:p w14:paraId="559CBBF4" w14:textId="77777777" w:rsidR="002D78F8" w:rsidRPr="003559D3" w:rsidRDefault="002D78F8" w:rsidP="002D78F8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78E355E1" w14:textId="2A3E9C77" w:rsidR="002D78F8" w:rsidRPr="003559D3" w:rsidRDefault="002D78F8" w:rsidP="002D78F8">
            <w:r>
              <w:rPr>
                <w:rFonts w:cs="Calibri"/>
                <w:color w:val="000000"/>
              </w:rPr>
              <w:t>M</w:t>
            </w:r>
            <w:r w:rsidRPr="00414D52">
              <w:rPr>
                <w:rFonts w:cs="Calibri"/>
                <w:color w:val="000000"/>
              </w:rPr>
              <w:t>ayor esfuerzo destinado al proyecto para cumplir con el tiempo propuesto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2D78F8" w:rsidRPr="003559D3" w14:paraId="5E354B2F" w14:textId="77777777" w:rsidTr="0006701B">
        <w:tc>
          <w:tcPr>
            <w:tcW w:w="2667" w:type="dxa"/>
            <w:shd w:val="clear" w:color="auto" w:fill="8DB3E2"/>
            <w:vAlign w:val="center"/>
          </w:tcPr>
          <w:p w14:paraId="15F6C2D9" w14:textId="77777777" w:rsidR="002D78F8" w:rsidRPr="003559D3" w:rsidRDefault="002D78F8" w:rsidP="002D78F8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369DC903" w14:textId="77777777" w:rsidR="002D78F8" w:rsidRPr="003559D3" w:rsidRDefault="002D78F8" w:rsidP="002D78F8">
            <w:r>
              <w:t>Mitigación y contingencia.</w:t>
            </w:r>
          </w:p>
        </w:tc>
      </w:tr>
      <w:tr w:rsidR="002D78F8" w:rsidRPr="003559D3" w14:paraId="5B8F9300" w14:textId="77777777" w:rsidTr="0006701B">
        <w:tc>
          <w:tcPr>
            <w:tcW w:w="2667" w:type="dxa"/>
            <w:shd w:val="clear" w:color="auto" w:fill="8DB3E2"/>
            <w:vAlign w:val="center"/>
          </w:tcPr>
          <w:p w14:paraId="3D9234C6" w14:textId="77777777" w:rsidR="002D78F8" w:rsidRPr="003559D3" w:rsidRDefault="002D78F8" w:rsidP="002D78F8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2CFF5C95" w14:textId="2D98240E" w:rsidR="002D78F8" w:rsidRPr="003559D3" w:rsidRDefault="005D775E" w:rsidP="002D78F8">
            <w:r>
              <w:t>CA</w:t>
            </w:r>
          </w:p>
        </w:tc>
      </w:tr>
      <w:tr w:rsidR="00E826A0" w:rsidRPr="003559D3" w14:paraId="24F3DA97" w14:textId="77777777" w:rsidTr="00506903">
        <w:tc>
          <w:tcPr>
            <w:tcW w:w="2667" w:type="dxa"/>
            <w:shd w:val="clear" w:color="auto" w:fill="8DB3E2"/>
            <w:vAlign w:val="center"/>
          </w:tcPr>
          <w:p w14:paraId="2E073CCB" w14:textId="77777777" w:rsidR="00E826A0" w:rsidRPr="003559D3" w:rsidRDefault="00E826A0" w:rsidP="00E826A0">
            <w:r w:rsidRPr="003559D3">
              <w:t>Respuesta al Riesgo</w:t>
            </w:r>
          </w:p>
        </w:tc>
        <w:tc>
          <w:tcPr>
            <w:tcW w:w="5470" w:type="dxa"/>
          </w:tcPr>
          <w:p w14:paraId="15C58A5B" w14:textId="77777777" w:rsidR="00E826A0" w:rsidRDefault="00E826A0" w:rsidP="00E826A0">
            <w:pPr>
              <w:pStyle w:val="Prrafodelista"/>
              <w:numPr>
                <w:ilvl w:val="0"/>
                <w:numId w:val="25"/>
              </w:numPr>
            </w:pPr>
            <w:r>
              <w:t>Realizar la planificación de la siguiente etapa para garantizar el inicio de la fecha.</w:t>
            </w:r>
          </w:p>
          <w:p w14:paraId="706ECB9A" w14:textId="77777777" w:rsidR="008C3FD9" w:rsidRDefault="008C3FD9" w:rsidP="00E826A0">
            <w:pPr>
              <w:pStyle w:val="Prrafodelista"/>
              <w:numPr>
                <w:ilvl w:val="0"/>
                <w:numId w:val="25"/>
              </w:numPr>
            </w:pPr>
            <w:r>
              <w:t>Comunicar días previos al inicio de la iteración las tareas en el grupo de WhatsApp.</w:t>
            </w:r>
          </w:p>
          <w:p w14:paraId="66B410C2" w14:textId="23AE4A8D" w:rsidR="00E826A0" w:rsidRPr="003559D3" w:rsidRDefault="00E826A0" w:rsidP="00E826A0">
            <w:pPr>
              <w:pStyle w:val="Prrafodelista"/>
              <w:numPr>
                <w:ilvl w:val="0"/>
                <w:numId w:val="25"/>
              </w:numPr>
            </w:pPr>
            <w:r>
              <w:t>Si la iteración no inicio en la fecha planificada se deberá reacomodar las fechas de inicio y finalización del documento correspondiente.</w:t>
            </w:r>
          </w:p>
        </w:tc>
      </w:tr>
    </w:tbl>
    <w:p w14:paraId="67C9514C" w14:textId="16699BDA" w:rsidR="001B74EE" w:rsidRDefault="001B74EE" w:rsidP="001B74EE">
      <w:pPr>
        <w:pStyle w:val="PSI-Ttulo1"/>
        <w:outlineLvl w:val="1"/>
      </w:pPr>
      <w:bookmarkStart w:id="37" w:name="_Toc188876001"/>
      <w:r>
        <w:t xml:space="preserve">Referencia </w:t>
      </w:r>
      <w:r w:rsidRPr="00933083">
        <w:t>RK</w:t>
      </w:r>
      <w:r>
        <w:t>15</w:t>
      </w:r>
      <w:bookmarkEnd w:id="37"/>
    </w:p>
    <w:p w14:paraId="3140C31A" w14:textId="77777777" w:rsidR="001B74EE" w:rsidRDefault="001B74EE" w:rsidP="001B74EE">
      <w:pPr>
        <w:pStyle w:val="PSI-Ttulo2"/>
        <w:outlineLvl w:val="2"/>
      </w:pPr>
      <w:bookmarkStart w:id="38" w:name="_Toc188876002"/>
      <w:r>
        <w:t>Identificación</w:t>
      </w:r>
      <w:bookmarkEnd w:id="3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1B74EE" w:rsidRPr="003559D3" w14:paraId="2F4883FC" w14:textId="77777777" w:rsidTr="0006701B">
        <w:trPr>
          <w:trHeight w:val="335"/>
        </w:trPr>
        <w:tc>
          <w:tcPr>
            <w:tcW w:w="3094" w:type="dxa"/>
            <w:shd w:val="clear" w:color="auto" w:fill="8DB3E2"/>
          </w:tcPr>
          <w:p w14:paraId="1C8984E7" w14:textId="77777777" w:rsidR="001B74EE" w:rsidRPr="003559D3" w:rsidRDefault="001B74EE" w:rsidP="0006701B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62BC5E31" w14:textId="77777777" w:rsidR="001B74EE" w:rsidRPr="003559D3" w:rsidRDefault="001B74EE" w:rsidP="0006701B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6F767A8E" w14:textId="77777777" w:rsidR="001B74EE" w:rsidRPr="003559D3" w:rsidRDefault="001B74EE" w:rsidP="0006701B">
            <w:r w:rsidRPr="003559D3">
              <w:t>Etapa</w:t>
            </w:r>
          </w:p>
        </w:tc>
      </w:tr>
      <w:tr w:rsidR="001B74EE" w:rsidRPr="003559D3" w14:paraId="75E5523B" w14:textId="77777777" w:rsidTr="0006701B">
        <w:trPr>
          <w:trHeight w:val="335"/>
        </w:trPr>
        <w:tc>
          <w:tcPr>
            <w:tcW w:w="3094" w:type="dxa"/>
            <w:shd w:val="clear" w:color="auto" w:fill="auto"/>
          </w:tcPr>
          <w:p w14:paraId="0BFC31B1" w14:textId="556B17C0" w:rsidR="001B74EE" w:rsidRPr="003559D3" w:rsidRDefault="001B74EE" w:rsidP="0006701B">
            <w:r>
              <w:t>RK</w:t>
            </w:r>
            <w:r w:rsidR="00414D52">
              <w:t>15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650B104A" w14:textId="4666983B" w:rsidR="001B74EE" w:rsidRPr="003559D3" w:rsidRDefault="001B74EE" w:rsidP="0006701B">
            <w:r>
              <w:t>1</w:t>
            </w:r>
            <w:r w:rsidR="00414D52">
              <w:t>8</w:t>
            </w:r>
            <w:r>
              <w:t>/</w:t>
            </w:r>
            <w:r w:rsidR="00414D52">
              <w:t>11</w:t>
            </w:r>
            <w:r>
              <w:t>/2024</w:t>
            </w:r>
          </w:p>
        </w:tc>
        <w:tc>
          <w:tcPr>
            <w:tcW w:w="2700" w:type="dxa"/>
            <w:shd w:val="clear" w:color="auto" w:fill="auto"/>
          </w:tcPr>
          <w:p w14:paraId="747CE18A" w14:textId="01F17FE8" w:rsidR="001B74EE" w:rsidRPr="003559D3" w:rsidRDefault="001B74EE" w:rsidP="0006701B">
            <w:r>
              <w:t xml:space="preserve">Fase de </w:t>
            </w:r>
            <w:r w:rsidR="00414D52">
              <w:t>construcción 3</w:t>
            </w:r>
            <w:r>
              <w:t>.</w:t>
            </w:r>
          </w:p>
        </w:tc>
      </w:tr>
      <w:tr w:rsidR="001B74EE" w:rsidRPr="003559D3" w14:paraId="0E8B704D" w14:textId="77777777" w:rsidTr="0006701B">
        <w:tc>
          <w:tcPr>
            <w:tcW w:w="4467" w:type="dxa"/>
            <w:gridSpan w:val="3"/>
            <w:shd w:val="clear" w:color="auto" w:fill="8DB3E2"/>
          </w:tcPr>
          <w:p w14:paraId="79909F3C" w14:textId="77777777" w:rsidR="001B74EE" w:rsidRPr="003559D3" w:rsidRDefault="001B74EE" w:rsidP="0006701B">
            <w:r w:rsidRPr="003559D3">
              <w:lastRenderedPageBreak/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C39C01A" w14:textId="77777777" w:rsidR="001B74EE" w:rsidRPr="003559D3" w:rsidRDefault="001B74EE" w:rsidP="0006701B">
            <w:r w:rsidRPr="003559D3">
              <w:t>Categoría</w:t>
            </w:r>
          </w:p>
        </w:tc>
      </w:tr>
      <w:tr w:rsidR="001B74EE" w:rsidRPr="003559D3" w14:paraId="5BE41779" w14:textId="77777777" w:rsidTr="0006701B">
        <w:tc>
          <w:tcPr>
            <w:tcW w:w="4467" w:type="dxa"/>
            <w:gridSpan w:val="3"/>
            <w:vAlign w:val="center"/>
          </w:tcPr>
          <w:p w14:paraId="165FFF0F" w14:textId="2D422A1C" w:rsidR="001B74EE" w:rsidRPr="003559D3" w:rsidRDefault="00461FD0" w:rsidP="0006701B">
            <w:r w:rsidRPr="002D78F8">
              <w:rPr>
                <w:rFonts w:cs="Calibri"/>
                <w:color w:val="000000"/>
              </w:rPr>
              <w:t>Dada la falta de comunicación por un tiempo prolongado, podría ocurrir que el equipo no inicie en la fecha planificada, lo que conduciría a un mayor esfuerzo destinado al proyecto para cumplir con el tiempo propuesto.</w:t>
            </w:r>
          </w:p>
        </w:tc>
        <w:tc>
          <w:tcPr>
            <w:tcW w:w="4061" w:type="dxa"/>
            <w:gridSpan w:val="2"/>
            <w:vAlign w:val="center"/>
          </w:tcPr>
          <w:p w14:paraId="7BC8A80E" w14:textId="77777777" w:rsidR="001B74EE" w:rsidRPr="003559D3" w:rsidRDefault="001B74EE" w:rsidP="0006701B">
            <w:r>
              <w:rPr>
                <w:rFonts w:cs="Calibri"/>
                <w:color w:val="000000"/>
              </w:rPr>
              <w:t>Cronograma</w:t>
            </w:r>
          </w:p>
        </w:tc>
      </w:tr>
      <w:tr w:rsidR="001B74EE" w:rsidRPr="003559D3" w14:paraId="42B4224C" w14:textId="77777777" w:rsidTr="0006701B">
        <w:tc>
          <w:tcPr>
            <w:tcW w:w="8528" w:type="dxa"/>
            <w:gridSpan w:val="5"/>
            <w:shd w:val="clear" w:color="auto" w:fill="8DB3E2"/>
          </w:tcPr>
          <w:p w14:paraId="5865567F" w14:textId="77777777" w:rsidR="001B74EE" w:rsidRPr="003559D3" w:rsidRDefault="001B74EE" w:rsidP="0006701B">
            <w:r w:rsidRPr="003559D3">
              <w:t>Descripción</w:t>
            </w:r>
          </w:p>
        </w:tc>
      </w:tr>
      <w:tr w:rsidR="001B74EE" w:rsidRPr="003559D3" w14:paraId="48EA0CC6" w14:textId="77777777" w:rsidTr="0006701B">
        <w:tc>
          <w:tcPr>
            <w:tcW w:w="8528" w:type="dxa"/>
            <w:gridSpan w:val="5"/>
            <w:vAlign w:val="center"/>
          </w:tcPr>
          <w:p w14:paraId="1394A77C" w14:textId="3A287C93" w:rsidR="001B74EE" w:rsidRPr="00414D52" w:rsidRDefault="00414D52" w:rsidP="0006701B">
            <w:pPr>
              <w:rPr>
                <w:rFonts w:cs="Calibri"/>
                <w:color w:val="000000"/>
                <w:lang w:val="es-AR"/>
              </w:rPr>
            </w:pPr>
            <w:r w:rsidRPr="00414D52">
              <w:rPr>
                <w:rFonts w:cs="Calibri"/>
                <w:color w:val="000000"/>
              </w:rPr>
              <w:t>Dada la falta de comunicación por un tiempo prolongado, podría ocurrir que el equipo no inicie en la fecha planificada, lo que conduciría a un mayor esfuerzo destinado al proyecto para cumplir con el tiempo propuesto.</w:t>
            </w:r>
          </w:p>
        </w:tc>
      </w:tr>
      <w:tr w:rsidR="001B74EE" w:rsidRPr="003559D3" w14:paraId="5FE7418C" w14:textId="77777777" w:rsidTr="0006701B">
        <w:tc>
          <w:tcPr>
            <w:tcW w:w="4276" w:type="dxa"/>
            <w:gridSpan w:val="2"/>
            <w:shd w:val="clear" w:color="auto" w:fill="8DB3E2"/>
          </w:tcPr>
          <w:p w14:paraId="55F8E1C5" w14:textId="77777777" w:rsidR="001B74EE" w:rsidRPr="003559D3" w:rsidRDefault="001B74EE" w:rsidP="0006701B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47FA143D" w14:textId="7C572F3A" w:rsidR="001B74EE" w:rsidRPr="003559D3" w:rsidRDefault="00232323" w:rsidP="0006701B">
            <w:r>
              <w:t>Cerrado</w:t>
            </w:r>
          </w:p>
        </w:tc>
      </w:tr>
    </w:tbl>
    <w:p w14:paraId="45CA8C73" w14:textId="77777777" w:rsidR="001B74EE" w:rsidRDefault="001B74EE" w:rsidP="001B74EE">
      <w:pPr>
        <w:pStyle w:val="PSI-Normal"/>
      </w:pPr>
    </w:p>
    <w:p w14:paraId="067AE389" w14:textId="77777777" w:rsidR="001B74EE" w:rsidRDefault="001B74EE" w:rsidP="001B74EE">
      <w:pPr>
        <w:pStyle w:val="PSI-Ttulo2"/>
        <w:outlineLvl w:val="2"/>
      </w:pPr>
      <w:bookmarkStart w:id="39" w:name="_Toc188876003"/>
      <w:r>
        <w:t>Análisis</w:t>
      </w:r>
      <w:bookmarkEnd w:id="39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1B74EE" w:rsidRPr="003559D3" w14:paraId="568BF951" w14:textId="77777777" w:rsidTr="0006701B">
        <w:tc>
          <w:tcPr>
            <w:tcW w:w="3087" w:type="dxa"/>
            <w:shd w:val="clear" w:color="auto" w:fill="8DB3E2"/>
          </w:tcPr>
          <w:p w14:paraId="3377A462" w14:textId="77777777" w:rsidR="001B74EE" w:rsidRPr="003559D3" w:rsidRDefault="001B74EE" w:rsidP="0006701B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0FEA247D" w14:textId="77777777" w:rsidR="001B74EE" w:rsidRPr="003559D3" w:rsidRDefault="001B74EE" w:rsidP="0006701B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24867D91" w14:textId="77777777" w:rsidR="001B74EE" w:rsidRPr="003559D3" w:rsidRDefault="001B74EE" w:rsidP="0006701B">
            <w:r w:rsidRPr="003559D3">
              <w:t>Factor</w:t>
            </w:r>
          </w:p>
        </w:tc>
      </w:tr>
      <w:tr w:rsidR="001B74EE" w:rsidRPr="003559D3" w14:paraId="7AEF46CC" w14:textId="77777777" w:rsidTr="0006701B">
        <w:tc>
          <w:tcPr>
            <w:tcW w:w="3087" w:type="dxa"/>
          </w:tcPr>
          <w:p w14:paraId="52E889DE" w14:textId="77777777" w:rsidR="001B74EE" w:rsidRPr="003559D3" w:rsidRDefault="001B74EE" w:rsidP="0006701B">
            <w:r>
              <w:t>4</w:t>
            </w:r>
          </w:p>
        </w:tc>
        <w:tc>
          <w:tcPr>
            <w:tcW w:w="2755" w:type="dxa"/>
          </w:tcPr>
          <w:p w14:paraId="3DFDE3A3" w14:textId="03B59C12" w:rsidR="001B74EE" w:rsidRPr="003559D3" w:rsidRDefault="00232323" w:rsidP="0006701B">
            <w:r>
              <w:t>-</w:t>
            </w:r>
          </w:p>
        </w:tc>
        <w:tc>
          <w:tcPr>
            <w:tcW w:w="2686" w:type="dxa"/>
          </w:tcPr>
          <w:p w14:paraId="5012C3D3" w14:textId="651D0F9D" w:rsidR="001B74EE" w:rsidRPr="003559D3" w:rsidRDefault="00232323" w:rsidP="0006701B">
            <w:r>
              <w:t>-</w:t>
            </w:r>
          </w:p>
        </w:tc>
      </w:tr>
      <w:tr w:rsidR="001B74EE" w:rsidRPr="003559D3" w14:paraId="568401A3" w14:textId="77777777" w:rsidTr="0006701B">
        <w:tc>
          <w:tcPr>
            <w:tcW w:w="8528" w:type="dxa"/>
            <w:gridSpan w:val="3"/>
            <w:shd w:val="clear" w:color="auto" w:fill="8DB3E2"/>
          </w:tcPr>
          <w:p w14:paraId="487BF572" w14:textId="77777777" w:rsidR="001B74EE" w:rsidRPr="003559D3" w:rsidRDefault="001B74EE" w:rsidP="0006701B">
            <w:r w:rsidRPr="003559D3">
              <w:t>Causas</w:t>
            </w:r>
          </w:p>
        </w:tc>
      </w:tr>
      <w:tr w:rsidR="001B74EE" w:rsidRPr="003559D3" w14:paraId="211B238C" w14:textId="77777777" w:rsidTr="0006701B">
        <w:tc>
          <w:tcPr>
            <w:tcW w:w="8528" w:type="dxa"/>
            <w:gridSpan w:val="3"/>
            <w:vAlign w:val="center"/>
          </w:tcPr>
          <w:p w14:paraId="213FA149" w14:textId="1CB3D064" w:rsidR="001B74EE" w:rsidRPr="003559D3" w:rsidRDefault="00414D52" w:rsidP="0006701B">
            <w:r>
              <w:rPr>
                <w:rFonts w:cs="Calibri"/>
                <w:color w:val="000000"/>
              </w:rPr>
              <w:t>F</w:t>
            </w:r>
            <w:r w:rsidRPr="00414D52">
              <w:rPr>
                <w:rFonts w:cs="Calibri"/>
                <w:color w:val="000000"/>
              </w:rPr>
              <w:t>alta de comunicación por un tiempo prolongado</w:t>
            </w:r>
            <w:r>
              <w:rPr>
                <w:rFonts w:cs="Calibri"/>
                <w:color w:val="000000"/>
              </w:rPr>
              <w:t xml:space="preserve"> debido a la finalización de la cursada.</w:t>
            </w:r>
          </w:p>
        </w:tc>
      </w:tr>
      <w:tr w:rsidR="001B74EE" w:rsidRPr="003559D3" w14:paraId="1A18C860" w14:textId="77777777" w:rsidTr="0006701B">
        <w:tc>
          <w:tcPr>
            <w:tcW w:w="8528" w:type="dxa"/>
            <w:gridSpan w:val="3"/>
            <w:shd w:val="clear" w:color="auto" w:fill="8DB3E2"/>
          </w:tcPr>
          <w:p w14:paraId="292F63EA" w14:textId="77777777" w:rsidR="001B74EE" w:rsidRPr="003559D3" w:rsidRDefault="001B74EE" w:rsidP="0006701B">
            <w:r w:rsidRPr="003559D3">
              <w:t>Síntomas</w:t>
            </w:r>
          </w:p>
        </w:tc>
      </w:tr>
      <w:tr w:rsidR="001B74EE" w:rsidRPr="003559D3" w14:paraId="7A7D726D" w14:textId="77777777" w:rsidTr="0006701B">
        <w:tc>
          <w:tcPr>
            <w:tcW w:w="8528" w:type="dxa"/>
            <w:gridSpan w:val="3"/>
            <w:vAlign w:val="center"/>
          </w:tcPr>
          <w:p w14:paraId="43CBBF7A" w14:textId="5FBCCBC8" w:rsidR="001B74EE" w:rsidRPr="003559D3" w:rsidRDefault="00414D52" w:rsidP="0006701B">
            <w:r>
              <w:rPr>
                <w:rFonts w:cs="Calibri"/>
                <w:color w:val="000000"/>
              </w:rPr>
              <w:t>M</w:t>
            </w:r>
            <w:r w:rsidRPr="00414D52">
              <w:rPr>
                <w:rFonts w:cs="Calibri"/>
                <w:color w:val="000000"/>
              </w:rPr>
              <w:t>ayor esfuerzo destinado al proyecto para cumplir con el tiempo propuesto</w:t>
            </w:r>
            <w:r>
              <w:rPr>
                <w:rFonts w:cs="Calibri"/>
                <w:color w:val="000000"/>
              </w:rPr>
              <w:t>.</w:t>
            </w:r>
          </w:p>
        </w:tc>
      </w:tr>
    </w:tbl>
    <w:p w14:paraId="399BA7E6" w14:textId="77777777" w:rsidR="001B74EE" w:rsidRDefault="001B74EE" w:rsidP="001B74EE">
      <w:pPr>
        <w:pStyle w:val="PSI-Normal"/>
      </w:pPr>
    </w:p>
    <w:p w14:paraId="2384F667" w14:textId="77777777" w:rsidR="001B74EE" w:rsidRDefault="001B74EE" w:rsidP="001B74EE">
      <w:pPr>
        <w:pStyle w:val="PSI-Ttulo2"/>
        <w:outlineLvl w:val="2"/>
      </w:pPr>
      <w:bookmarkStart w:id="40" w:name="_Toc188876004"/>
      <w:r>
        <w:t>Plan de Riesgos</w:t>
      </w:r>
      <w:bookmarkEnd w:id="40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1B74EE" w:rsidRPr="003559D3" w14:paraId="7A84E1FD" w14:textId="77777777" w:rsidTr="0006701B">
        <w:tc>
          <w:tcPr>
            <w:tcW w:w="2660" w:type="dxa"/>
            <w:shd w:val="clear" w:color="auto" w:fill="8DB3E2"/>
          </w:tcPr>
          <w:p w14:paraId="3EED8AB6" w14:textId="77777777" w:rsidR="001B74EE" w:rsidRPr="003559D3" w:rsidRDefault="001B74EE" w:rsidP="0006701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39EF31EC" w14:textId="77777777" w:rsidR="001B74EE" w:rsidRPr="003559D3" w:rsidRDefault="001B74EE" w:rsidP="0006701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285B015A" w14:textId="77777777" w:rsidR="001B74EE" w:rsidRPr="003559D3" w:rsidRDefault="001B74EE" w:rsidP="0006701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464FB2A3" w14:textId="77777777" w:rsidR="001B74EE" w:rsidRPr="003559D3" w:rsidRDefault="001B74EE" w:rsidP="0006701B">
            <w:r w:rsidRPr="003559D3">
              <w:t>Etapa</w:t>
            </w:r>
          </w:p>
        </w:tc>
      </w:tr>
      <w:tr w:rsidR="001B74EE" w:rsidRPr="003559D3" w14:paraId="7BFB2EF8" w14:textId="77777777" w:rsidTr="0006701B">
        <w:tc>
          <w:tcPr>
            <w:tcW w:w="2660" w:type="dxa"/>
          </w:tcPr>
          <w:p w14:paraId="56DEB1C0" w14:textId="77777777" w:rsidR="001B74EE" w:rsidRPr="003559D3" w:rsidRDefault="001B74EE" w:rsidP="0006701B">
            <w:r>
              <w:t>Mitigación</w:t>
            </w:r>
          </w:p>
        </w:tc>
        <w:tc>
          <w:tcPr>
            <w:tcW w:w="1701" w:type="dxa"/>
          </w:tcPr>
          <w:p w14:paraId="385602EB" w14:textId="1CB63F30" w:rsidR="001B74EE" w:rsidRPr="003559D3" w:rsidRDefault="006811B6" w:rsidP="0006701B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27CF5C5F" w14:textId="77777777" w:rsidR="00414D52" w:rsidRDefault="00414D52" w:rsidP="00414D52">
            <w:pPr>
              <w:pStyle w:val="Prrafodelista"/>
              <w:numPr>
                <w:ilvl w:val="0"/>
                <w:numId w:val="25"/>
              </w:numPr>
            </w:pPr>
            <w:r>
              <w:t>Realizar la planificación de la siguiente etapa para garantizar el inicio de la fecha.</w:t>
            </w:r>
          </w:p>
          <w:p w14:paraId="56BAC7FD" w14:textId="4F96F7FD" w:rsidR="00414D52" w:rsidRPr="003559D3" w:rsidRDefault="00E826A0" w:rsidP="00414D52">
            <w:pPr>
              <w:pStyle w:val="Prrafodelista"/>
              <w:numPr>
                <w:ilvl w:val="0"/>
                <w:numId w:val="25"/>
              </w:numPr>
            </w:pPr>
            <w:r>
              <w:t>Comunicar días previos al inicio de la iteración las tareas en el grupo de WhatsApp.</w:t>
            </w:r>
          </w:p>
        </w:tc>
        <w:tc>
          <w:tcPr>
            <w:tcW w:w="1701" w:type="dxa"/>
            <w:shd w:val="clear" w:color="auto" w:fill="auto"/>
          </w:tcPr>
          <w:p w14:paraId="56970DD9" w14:textId="7EEB647B" w:rsidR="001B74EE" w:rsidRPr="003559D3" w:rsidRDefault="001B74EE" w:rsidP="0006701B">
            <w:r>
              <w:t>C</w:t>
            </w:r>
            <w:r w:rsidR="00414D52">
              <w:t>4</w:t>
            </w:r>
          </w:p>
        </w:tc>
      </w:tr>
      <w:tr w:rsidR="001B74EE" w:rsidRPr="003559D3" w14:paraId="32E9313D" w14:textId="77777777" w:rsidTr="0006701B">
        <w:tc>
          <w:tcPr>
            <w:tcW w:w="2660" w:type="dxa"/>
          </w:tcPr>
          <w:p w14:paraId="6E45EAEF" w14:textId="098595EF" w:rsidR="001B74EE" w:rsidRPr="003559D3" w:rsidRDefault="004E29BD" w:rsidP="0006701B">
            <w:r>
              <w:lastRenderedPageBreak/>
              <w:t>Contingencia</w:t>
            </w:r>
          </w:p>
        </w:tc>
        <w:tc>
          <w:tcPr>
            <w:tcW w:w="1701" w:type="dxa"/>
          </w:tcPr>
          <w:p w14:paraId="0B52C2FF" w14:textId="7E0F7CFE" w:rsidR="001B74EE" w:rsidRPr="003559D3" w:rsidRDefault="006811B6" w:rsidP="0006701B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010F60F8" w14:textId="6DBA1883" w:rsidR="001B74EE" w:rsidRPr="003559D3" w:rsidRDefault="006811B6" w:rsidP="006811B6">
            <w:pPr>
              <w:pStyle w:val="Prrafodelista"/>
              <w:numPr>
                <w:ilvl w:val="0"/>
                <w:numId w:val="40"/>
              </w:numPr>
            </w:pPr>
            <w:r>
              <w:t>Si la iteración no inicio en la fecha planificada se deberá reacomodar las fechas de inicio y finalización del documento correspondiente.</w:t>
            </w:r>
          </w:p>
        </w:tc>
        <w:tc>
          <w:tcPr>
            <w:tcW w:w="1701" w:type="dxa"/>
            <w:shd w:val="clear" w:color="auto" w:fill="auto"/>
          </w:tcPr>
          <w:p w14:paraId="4607C3A3" w14:textId="517628A4" w:rsidR="001B74EE" w:rsidRPr="003559D3" w:rsidRDefault="006811B6" w:rsidP="0006701B">
            <w:r>
              <w:t>C4</w:t>
            </w:r>
          </w:p>
        </w:tc>
      </w:tr>
    </w:tbl>
    <w:p w14:paraId="3712BB1E" w14:textId="77777777" w:rsidR="001B74EE" w:rsidRDefault="001B74EE" w:rsidP="001B74EE">
      <w:pPr>
        <w:pStyle w:val="PSI-Normal"/>
      </w:pPr>
    </w:p>
    <w:p w14:paraId="64A12C16" w14:textId="77777777" w:rsidR="001B74EE" w:rsidRDefault="001B74EE" w:rsidP="001B74EE">
      <w:pPr>
        <w:pStyle w:val="PSI-Ttulo2"/>
        <w:outlineLvl w:val="2"/>
      </w:pPr>
      <w:bookmarkStart w:id="41" w:name="_Toc188876005"/>
      <w:r>
        <w:t>Seguimiento</w:t>
      </w:r>
      <w:bookmarkEnd w:id="41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1B74EE" w:rsidRPr="003559D3" w14:paraId="5B69BA80" w14:textId="77777777" w:rsidTr="0006701B">
        <w:tc>
          <w:tcPr>
            <w:tcW w:w="2161" w:type="dxa"/>
            <w:shd w:val="clear" w:color="auto" w:fill="8DB3E2"/>
          </w:tcPr>
          <w:p w14:paraId="16253F0E" w14:textId="77777777" w:rsidR="001B74EE" w:rsidRPr="003559D3" w:rsidRDefault="001B74EE" w:rsidP="0006701B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2DF0C79D" w14:textId="77777777" w:rsidR="001B74EE" w:rsidRPr="003559D3" w:rsidRDefault="001B74EE" w:rsidP="0006701B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0926AF79" w14:textId="77777777" w:rsidR="001B74EE" w:rsidRPr="003559D3" w:rsidRDefault="001B74EE" w:rsidP="0006701B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C267BD7" w14:textId="77777777" w:rsidR="001B74EE" w:rsidRPr="003559D3" w:rsidRDefault="001B74EE" w:rsidP="0006701B">
            <w:r w:rsidRPr="003559D3">
              <w:t>Responsable</w:t>
            </w:r>
          </w:p>
        </w:tc>
      </w:tr>
      <w:tr w:rsidR="001B74EE" w:rsidRPr="003559D3" w14:paraId="6F894B63" w14:textId="77777777" w:rsidTr="0006701B">
        <w:tc>
          <w:tcPr>
            <w:tcW w:w="2161" w:type="dxa"/>
          </w:tcPr>
          <w:p w14:paraId="0224A0B6" w14:textId="585FA0F2" w:rsidR="001B74EE" w:rsidRPr="003559D3" w:rsidRDefault="00B20E18" w:rsidP="0006701B">
            <w:r>
              <w:t>27/01/2025</w:t>
            </w:r>
          </w:p>
        </w:tc>
        <w:tc>
          <w:tcPr>
            <w:tcW w:w="2161" w:type="dxa"/>
          </w:tcPr>
          <w:p w14:paraId="52362249" w14:textId="21E2EE08" w:rsidR="001B74EE" w:rsidRPr="003559D3" w:rsidRDefault="00B20E18" w:rsidP="0006701B">
            <w:r>
              <w:t>C4</w:t>
            </w:r>
          </w:p>
        </w:tc>
        <w:tc>
          <w:tcPr>
            <w:tcW w:w="2161" w:type="dxa"/>
          </w:tcPr>
          <w:p w14:paraId="01CE1EE5" w14:textId="0CCCADC5" w:rsidR="001B74EE" w:rsidRPr="003559D3" w:rsidRDefault="00B20E18" w:rsidP="0006701B">
            <w:r>
              <w:t>Se inicio un día tarde la iteraci</w:t>
            </w:r>
            <w:r w:rsidR="00724A07">
              <w:t>ó</w:t>
            </w:r>
            <w:r>
              <w:t>n C4 pero gracias al plan de mitigación y contingencia se pudo avanzar sin ninguna preocupación.</w:t>
            </w:r>
          </w:p>
        </w:tc>
        <w:tc>
          <w:tcPr>
            <w:tcW w:w="2272" w:type="dxa"/>
          </w:tcPr>
          <w:p w14:paraId="5B83EF89" w14:textId="72D439EB" w:rsidR="001B74EE" w:rsidRPr="003559D3" w:rsidRDefault="00B20E18" w:rsidP="0006701B">
            <w:r>
              <w:t>FH</w:t>
            </w:r>
          </w:p>
        </w:tc>
      </w:tr>
      <w:tr w:rsidR="001B74EE" w:rsidRPr="003559D3" w14:paraId="3164EF8E" w14:textId="77777777" w:rsidTr="0006701B">
        <w:tc>
          <w:tcPr>
            <w:tcW w:w="2161" w:type="dxa"/>
          </w:tcPr>
          <w:p w14:paraId="011E0609" w14:textId="6A35561F" w:rsidR="001B74EE" w:rsidRDefault="001B74EE" w:rsidP="0006701B"/>
        </w:tc>
        <w:tc>
          <w:tcPr>
            <w:tcW w:w="2161" w:type="dxa"/>
          </w:tcPr>
          <w:p w14:paraId="77DA3E7D" w14:textId="2A7BCB5C" w:rsidR="001B74EE" w:rsidRDefault="001B74EE" w:rsidP="0006701B"/>
        </w:tc>
        <w:tc>
          <w:tcPr>
            <w:tcW w:w="2161" w:type="dxa"/>
          </w:tcPr>
          <w:p w14:paraId="0A9C3C99" w14:textId="7D972538" w:rsidR="001B74EE" w:rsidRDefault="001B74EE" w:rsidP="0006701B"/>
        </w:tc>
        <w:tc>
          <w:tcPr>
            <w:tcW w:w="2272" w:type="dxa"/>
          </w:tcPr>
          <w:p w14:paraId="26CD69EA" w14:textId="03235597" w:rsidR="001B74EE" w:rsidRDefault="001B74EE" w:rsidP="0006701B"/>
        </w:tc>
      </w:tr>
    </w:tbl>
    <w:p w14:paraId="0846E13F" w14:textId="77777777" w:rsidR="001B74EE" w:rsidRDefault="001B74EE" w:rsidP="001B74EE">
      <w:pPr>
        <w:pStyle w:val="PSI-Normal"/>
      </w:pPr>
    </w:p>
    <w:p w14:paraId="223BEC61" w14:textId="77777777" w:rsidR="001B74EE" w:rsidRDefault="001B74EE" w:rsidP="001B74EE">
      <w:pPr>
        <w:pStyle w:val="PSI-Normal"/>
      </w:pPr>
    </w:p>
    <w:p w14:paraId="1F1DD57C" w14:textId="77777777" w:rsidR="000C505C" w:rsidRDefault="000C505C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10CF74A0" w14:textId="16CBAFA4" w:rsidR="000C2C0A" w:rsidRDefault="000C2C0A" w:rsidP="000C2C0A">
      <w:pPr>
        <w:pStyle w:val="PSI-Ttulo1"/>
      </w:pPr>
      <w:bookmarkStart w:id="42" w:name="_Toc188876006"/>
      <w:r>
        <w:lastRenderedPageBreak/>
        <w:t>Riesgo 16:</w:t>
      </w:r>
      <w:bookmarkEnd w:id="42"/>
    </w:p>
    <w:p w14:paraId="01B9E40A" w14:textId="77777777" w:rsidR="000C2C0A" w:rsidRDefault="000C2C0A" w:rsidP="000C2C0A">
      <w:pPr>
        <w:pStyle w:val="PSI-Ttulo1"/>
        <w:outlineLvl w:val="1"/>
      </w:pPr>
      <w:bookmarkStart w:id="43" w:name="_Toc188876007"/>
      <w:r>
        <w:t>Leyenda</w:t>
      </w:r>
      <w:bookmarkEnd w:id="43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0C2C0A" w:rsidRPr="003559D3" w14:paraId="2FD1CC7E" w14:textId="77777777" w:rsidTr="0006701B">
        <w:tc>
          <w:tcPr>
            <w:tcW w:w="2667" w:type="dxa"/>
            <w:shd w:val="clear" w:color="auto" w:fill="8DB3E2"/>
            <w:vAlign w:val="center"/>
          </w:tcPr>
          <w:p w14:paraId="536DF2CD" w14:textId="77777777" w:rsidR="000C2C0A" w:rsidRPr="003559D3" w:rsidRDefault="000C2C0A" w:rsidP="0006701B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3C0891E5" w14:textId="7CD17B47" w:rsidR="000C2C0A" w:rsidRPr="003559D3" w:rsidRDefault="000C2C0A" w:rsidP="0006701B">
            <w:r>
              <w:t>RK16</w:t>
            </w:r>
          </w:p>
        </w:tc>
      </w:tr>
      <w:tr w:rsidR="000C2C0A" w:rsidRPr="003559D3" w14:paraId="28BC7488" w14:textId="77777777" w:rsidTr="0006701B">
        <w:tc>
          <w:tcPr>
            <w:tcW w:w="2667" w:type="dxa"/>
            <w:shd w:val="clear" w:color="auto" w:fill="8DB3E2"/>
            <w:vAlign w:val="center"/>
          </w:tcPr>
          <w:p w14:paraId="1E9ED07F" w14:textId="77777777" w:rsidR="000C2C0A" w:rsidRPr="003559D3" w:rsidRDefault="000C2C0A" w:rsidP="0006701B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4DB15FFE" w14:textId="77777777" w:rsidR="000C2C0A" w:rsidRPr="003559D3" w:rsidRDefault="000C2C0A" w:rsidP="0006701B">
            <w:r>
              <w:t>18/11/2024</w:t>
            </w:r>
          </w:p>
        </w:tc>
      </w:tr>
      <w:tr w:rsidR="000C2C0A" w:rsidRPr="003559D3" w14:paraId="6884093D" w14:textId="77777777" w:rsidTr="0006701B">
        <w:tc>
          <w:tcPr>
            <w:tcW w:w="2667" w:type="dxa"/>
            <w:shd w:val="clear" w:color="auto" w:fill="8DB3E2"/>
            <w:vAlign w:val="center"/>
          </w:tcPr>
          <w:p w14:paraId="60CF5667" w14:textId="77777777" w:rsidR="000C2C0A" w:rsidRPr="003559D3" w:rsidRDefault="000C2C0A" w:rsidP="0006701B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0D3294D3" w14:textId="77777777" w:rsidR="000C2C0A" w:rsidRPr="003559D3" w:rsidRDefault="000C2C0A" w:rsidP="0006701B">
            <w:r>
              <w:t>Fase de construcción 3.</w:t>
            </w:r>
          </w:p>
        </w:tc>
      </w:tr>
      <w:tr w:rsidR="000C2C0A" w:rsidRPr="003559D3" w14:paraId="23F88F5F" w14:textId="77777777" w:rsidTr="0006701B">
        <w:tc>
          <w:tcPr>
            <w:tcW w:w="2667" w:type="dxa"/>
            <w:shd w:val="clear" w:color="auto" w:fill="8DB3E2"/>
            <w:vAlign w:val="center"/>
          </w:tcPr>
          <w:p w14:paraId="2C6357E8" w14:textId="77777777" w:rsidR="000C2C0A" w:rsidRPr="003559D3" w:rsidRDefault="000C2C0A" w:rsidP="0006701B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7A302496" w14:textId="77777777" w:rsidR="000C2C0A" w:rsidRPr="00374B76" w:rsidRDefault="000C2C0A" w:rsidP="0006701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Cronograma</w:t>
            </w:r>
          </w:p>
        </w:tc>
      </w:tr>
      <w:tr w:rsidR="000C2C0A" w:rsidRPr="003559D3" w14:paraId="4BE7E6E7" w14:textId="77777777" w:rsidTr="0006701B">
        <w:tc>
          <w:tcPr>
            <w:tcW w:w="2667" w:type="dxa"/>
            <w:shd w:val="clear" w:color="auto" w:fill="8DB3E2"/>
            <w:vAlign w:val="center"/>
          </w:tcPr>
          <w:p w14:paraId="11A0F32D" w14:textId="77777777" w:rsidR="000C2C0A" w:rsidRPr="003559D3" w:rsidRDefault="000C2C0A" w:rsidP="0006701B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669DB9A5" w14:textId="2444C5C9" w:rsidR="000C2C0A" w:rsidRPr="003559D3" w:rsidRDefault="000C2C0A" w:rsidP="0006701B">
            <w:r w:rsidRPr="000C2C0A">
              <w:rPr>
                <w:rFonts w:cs="Calibri"/>
                <w:color w:val="000000"/>
              </w:rPr>
              <w:t>Dado el poco tiempo que puede destinar cada miembro del equipo a causa de los finales, podría ocurrir el descuido de las actividades de la gestión de proyectos, lo que conduciría a una mala organización y planificación de las tareas del proyecto.</w:t>
            </w:r>
          </w:p>
        </w:tc>
      </w:tr>
      <w:tr w:rsidR="000C2C0A" w:rsidRPr="003559D3" w14:paraId="713E5904" w14:textId="77777777" w:rsidTr="0006701B">
        <w:tc>
          <w:tcPr>
            <w:tcW w:w="2667" w:type="dxa"/>
            <w:shd w:val="clear" w:color="auto" w:fill="8DB3E2"/>
            <w:vAlign w:val="center"/>
          </w:tcPr>
          <w:p w14:paraId="1A91FE57" w14:textId="77777777" w:rsidR="000C2C0A" w:rsidRPr="003559D3" w:rsidRDefault="000C2C0A" w:rsidP="0006701B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6DD721F3" w14:textId="77777777" w:rsidR="000C2C0A" w:rsidRPr="003559D3" w:rsidRDefault="000C2C0A" w:rsidP="0006701B">
            <w:r>
              <w:t>4</w:t>
            </w:r>
          </w:p>
        </w:tc>
      </w:tr>
      <w:tr w:rsidR="000C2C0A" w:rsidRPr="003559D3" w14:paraId="3BA59599" w14:textId="77777777" w:rsidTr="0006701B">
        <w:tc>
          <w:tcPr>
            <w:tcW w:w="2667" w:type="dxa"/>
            <w:shd w:val="clear" w:color="auto" w:fill="8DB3E2"/>
            <w:vAlign w:val="center"/>
          </w:tcPr>
          <w:p w14:paraId="7FE9E476" w14:textId="77777777" w:rsidR="000C2C0A" w:rsidRPr="003559D3" w:rsidRDefault="000C2C0A" w:rsidP="0006701B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4AEE865E" w14:textId="2F2F2DB6" w:rsidR="000C2C0A" w:rsidRPr="003559D3" w:rsidRDefault="002C25E6" w:rsidP="0006701B">
            <w:r>
              <w:t>6</w:t>
            </w:r>
            <w:r w:rsidR="000C2C0A">
              <w:t>0%</w:t>
            </w:r>
          </w:p>
        </w:tc>
      </w:tr>
      <w:tr w:rsidR="000C2C0A" w:rsidRPr="003559D3" w14:paraId="05FAE2D6" w14:textId="77777777" w:rsidTr="0006701B">
        <w:tc>
          <w:tcPr>
            <w:tcW w:w="2667" w:type="dxa"/>
            <w:shd w:val="clear" w:color="auto" w:fill="8DB3E2"/>
            <w:vAlign w:val="center"/>
          </w:tcPr>
          <w:p w14:paraId="5A68D311" w14:textId="77777777" w:rsidR="000C2C0A" w:rsidRPr="003559D3" w:rsidRDefault="000C2C0A" w:rsidP="0006701B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02760DC5" w14:textId="2BCABF57" w:rsidR="000C2C0A" w:rsidRPr="003559D3" w:rsidRDefault="002C25E6" w:rsidP="0006701B">
            <w:r>
              <w:t>24</w:t>
            </w:r>
            <w:r w:rsidR="000C2C0A">
              <w:t>0</w:t>
            </w:r>
          </w:p>
        </w:tc>
      </w:tr>
      <w:tr w:rsidR="000C2C0A" w:rsidRPr="003559D3" w14:paraId="6A2C10F7" w14:textId="77777777" w:rsidTr="0006701B">
        <w:tc>
          <w:tcPr>
            <w:tcW w:w="2667" w:type="dxa"/>
            <w:shd w:val="clear" w:color="auto" w:fill="8DB3E2"/>
            <w:vAlign w:val="center"/>
          </w:tcPr>
          <w:p w14:paraId="04DCDBED" w14:textId="77777777" w:rsidR="000C2C0A" w:rsidRPr="003559D3" w:rsidRDefault="000C2C0A" w:rsidP="0006701B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27EDD5B4" w14:textId="03C78D40" w:rsidR="000C2C0A" w:rsidRPr="003559D3" w:rsidRDefault="000C2C0A" w:rsidP="0006701B">
            <w:r>
              <w:rPr>
                <w:rFonts w:cs="Calibri"/>
                <w:color w:val="000000"/>
              </w:rPr>
              <w:t>P</w:t>
            </w:r>
            <w:r w:rsidRPr="000C2C0A">
              <w:rPr>
                <w:rFonts w:cs="Calibri"/>
                <w:color w:val="000000"/>
              </w:rPr>
              <w:t>oco tiempo que puede destinar cada miembro del equipo a causa de los finales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0C2C0A" w:rsidRPr="003559D3" w14:paraId="30173490" w14:textId="77777777" w:rsidTr="0006701B">
        <w:tc>
          <w:tcPr>
            <w:tcW w:w="2667" w:type="dxa"/>
            <w:shd w:val="clear" w:color="auto" w:fill="8DB3E2"/>
            <w:vAlign w:val="center"/>
          </w:tcPr>
          <w:p w14:paraId="3793BDFB" w14:textId="77777777" w:rsidR="000C2C0A" w:rsidRPr="003559D3" w:rsidRDefault="000C2C0A" w:rsidP="0006701B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39EC0F64" w14:textId="77F6B555" w:rsidR="000C2C0A" w:rsidRPr="003559D3" w:rsidRDefault="000C2C0A" w:rsidP="0006701B">
            <w:r>
              <w:rPr>
                <w:rFonts w:cs="Calibri"/>
                <w:color w:val="000000"/>
              </w:rPr>
              <w:t>M</w:t>
            </w:r>
            <w:r w:rsidRPr="000C2C0A">
              <w:rPr>
                <w:rFonts w:cs="Calibri"/>
                <w:color w:val="000000"/>
              </w:rPr>
              <w:t>ala organización y planificación de las tareas del proyecto.</w:t>
            </w:r>
          </w:p>
        </w:tc>
      </w:tr>
      <w:tr w:rsidR="000C2C0A" w:rsidRPr="003559D3" w14:paraId="3F4219AE" w14:textId="77777777" w:rsidTr="0006701B">
        <w:tc>
          <w:tcPr>
            <w:tcW w:w="2667" w:type="dxa"/>
            <w:shd w:val="clear" w:color="auto" w:fill="8DB3E2"/>
            <w:vAlign w:val="center"/>
          </w:tcPr>
          <w:p w14:paraId="05484BDD" w14:textId="77777777" w:rsidR="000C2C0A" w:rsidRPr="003559D3" w:rsidRDefault="000C2C0A" w:rsidP="0006701B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4192FEB4" w14:textId="552AF308" w:rsidR="000C2C0A" w:rsidRPr="003559D3" w:rsidRDefault="00353203" w:rsidP="0006701B">
            <w:r>
              <w:t>Minimización</w:t>
            </w:r>
            <w:r w:rsidR="000C2C0A">
              <w:t xml:space="preserve"> y contingencia.</w:t>
            </w:r>
          </w:p>
        </w:tc>
      </w:tr>
      <w:tr w:rsidR="000C2C0A" w:rsidRPr="003559D3" w14:paraId="5998B2F8" w14:textId="77777777" w:rsidTr="0006701B">
        <w:tc>
          <w:tcPr>
            <w:tcW w:w="2667" w:type="dxa"/>
            <w:shd w:val="clear" w:color="auto" w:fill="8DB3E2"/>
            <w:vAlign w:val="center"/>
          </w:tcPr>
          <w:p w14:paraId="65DFFD54" w14:textId="77777777" w:rsidR="000C2C0A" w:rsidRPr="003559D3" w:rsidRDefault="000C2C0A" w:rsidP="0006701B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5D06668A" w14:textId="080568DF" w:rsidR="000C2C0A" w:rsidRPr="003559D3" w:rsidRDefault="00353203" w:rsidP="0006701B">
            <w:r>
              <w:t>FH</w:t>
            </w:r>
            <w:r w:rsidR="008F08FC">
              <w:t>, CA, HC</w:t>
            </w:r>
          </w:p>
        </w:tc>
      </w:tr>
      <w:tr w:rsidR="00806D83" w:rsidRPr="003559D3" w14:paraId="0FEAEFF0" w14:textId="77777777" w:rsidTr="00D52681">
        <w:tc>
          <w:tcPr>
            <w:tcW w:w="2667" w:type="dxa"/>
            <w:shd w:val="clear" w:color="auto" w:fill="8DB3E2"/>
            <w:vAlign w:val="center"/>
          </w:tcPr>
          <w:p w14:paraId="5216B114" w14:textId="77777777" w:rsidR="00806D83" w:rsidRPr="003559D3" w:rsidRDefault="00806D83" w:rsidP="00806D83">
            <w:r w:rsidRPr="003559D3">
              <w:t>Respuesta al Riesgo</w:t>
            </w:r>
          </w:p>
        </w:tc>
        <w:tc>
          <w:tcPr>
            <w:tcW w:w="5470" w:type="dxa"/>
          </w:tcPr>
          <w:p w14:paraId="7CC86ABB" w14:textId="77777777" w:rsidR="00806D83" w:rsidRDefault="00806D83" w:rsidP="00806D83">
            <w:pPr>
              <w:pStyle w:val="Prrafodelista"/>
              <w:numPr>
                <w:ilvl w:val="0"/>
                <w:numId w:val="40"/>
              </w:numPr>
            </w:pPr>
            <w:r>
              <w:t>Realizar la planificación teniendo en cuenta las fechas de finales de los miembros del equipo.</w:t>
            </w:r>
          </w:p>
          <w:p w14:paraId="4B943610" w14:textId="20081514" w:rsidR="00806D83" w:rsidRPr="003559D3" w:rsidRDefault="000D5328" w:rsidP="000D5328">
            <w:pPr>
              <w:pStyle w:val="Prrafodelista"/>
              <w:numPr>
                <w:ilvl w:val="0"/>
                <w:numId w:val="40"/>
              </w:numPr>
            </w:pPr>
            <w:r w:rsidRPr="000D5328">
              <w:t>Revisar la teoría sobre la gestión de proyectos, en torno a las actividades</w:t>
            </w:r>
            <w:r>
              <w:t>.</w:t>
            </w:r>
          </w:p>
        </w:tc>
      </w:tr>
    </w:tbl>
    <w:p w14:paraId="430381C9" w14:textId="77777777" w:rsidR="000C2C0A" w:rsidRDefault="000C2C0A" w:rsidP="000C2C0A">
      <w:pPr>
        <w:pStyle w:val="PSI-Normal"/>
      </w:pPr>
    </w:p>
    <w:p w14:paraId="7896CD50" w14:textId="0C87B05A" w:rsidR="000C2C0A" w:rsidRDefault="000C2C0A" w:rsidP="000C2C0A">
      <w:pPr>
        <w:pStyle w:val="PSI-Ttulo1"/>
        <w:outlineLvl w:val="1"/>
      </w:pPr>
      <w:r>
        <w:br w:type="page"/>
      </w:r>
      <w:bookmarkStart w:id="44" w:name="_Toc188876008"/>
      <w:r>
        <w:lastRenderedPageBreak/>
        <w:t xml:space="preserve">Referencia </w:t>
      </w:r>
      <w:r w:rsidRPr="00933083">
        <w:t>RK</w:t>
      </w:r>
      <w:r>
        <w:t>1</w:t>
      </w:r>
      <w:r w:rsidR="00E73160">
        <w:t>6</w:t>
      </w:r>
      <w:bookmarkEnd w:id="44"/>
    </w:p>
    <w:p w14:paraId="4C4F7956" w14:textId="77777777" w:rsidR="000C2C0A" w:rsidRDefault="000C2C0A" w:rsidP="000C2C0A">
      <w:pPr>
        <w:pStyle w:val="PSI-Ttulo2"/>
        <w:outlineLvl w:val="2"/>
      </w:pPr>
      <w:bookmarkStart w:id="45" w:name="_Toc188876009"/>
      <w:r>
        <w:t>Identificación</w:t>
      </w:r>
      <w:bookmarkEnd w:id="4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0C2C0A" w:rsidRPr="003559D3" w14:paraId="400BB658" w14:textId="77777777" w:rsidTr="0006701B">
        <w:trPr>
          <w:trHeight w:val="335"/>
        </w:trPr>
        <w:tc>
          <w:tcPr>
            <w:tcW w:w="3094" w:type="dxa"/>
            <w:shd w:val="clear" w:color="auto" w:fill="8DB3E2"/>
          </w:tcPr>
          <w:p w14:paraId="1FEEBB13" w14:textId="77777777" w:rsidR="000C2C0A" w:rsidRPr="003559D3" w:rsidRDefault="000C2C0A" w:rsidP="0006701B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48B91C9" w14:textId="77777777" w:rsidR="000C2C0A" w:rsidRPr="003559D3" w:rsidRDefault="000C2C0A" w:rsidP="0006701B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1964833F" w14:textId="77777777" w:rsidR="000C2C0A" w:rsidRPr="003559D3" w:rsidRDefault="000C2C0A" w:rsidP="0006701B">
            <w:r w:rsidRPr="003559D3">
              <w:t>Etapa</w:t>
            </w:r>
          </w:p>
        </w:tc>
      </w:tr>
      <w:tr w:rsidR="000C2C0A" w:rsidRPr="003559D3" w14:paraId="385252E7" w14:textId="77777777" w:rsidTr="0006701B">
        <w:trPr>
          <w:trHeight w:val="335"/>
        </w:trPr>
        <w:tc>
          <w:tcPr>
            <w:tcW w:w="3094" w:type="dxa"/>
            <w:shd w:val="clear" w:color="auto" w:fill="auto"/>
          </w:tcPr>
          <w:p w14:paraId="1C5F1920" w14:textId="2C29F2E5" w:rsidR="000C2C0A" w:rsidRPr="003559D3" w:rsidRDefault="000C2C0A" w:rsidP="0006701B">
            <w:r>
              <w:t>RK1</w:t>
            </w:r>
            <w:r w:rsidR="00E73160">
              <w:t>6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07539B39" w14:textId="77777777" w:rsidR="000C2C0A" w:rsidRPr="003559D3" w:rsidRDefault="000C2C0A" w:rsidP="0006701B">
            <w:r>
              <w:t>18/11/2024</w:t>
            </w:r>
          </w:p>
        </w:tc>
        <w:tc>
          <w:tcPr>
            <w:tcW w:w="2700" w:type="dxa"/>
            <w:shd w:val="clear" w:color="auto" w:fill="auto"/>
          </w:tcPr>
          <w:p w14:paraId="2D768ED5" w14:textId="77777777" w:rsidR="000C2C0A" w:rsidRPr="003559D3" w:rsidRDefault="000C2C0A" w:rsidP="0006701B">
            <w:r>
              <w:t>Fase de construcción 3.</w:t>
            </w:r>
          </w:p>
        </w:tc>
      </w:tr>
      <w:tr w:rsidR="000C2C0A" w:rsidRPr="003559D3" w14:paraId="281DFD30" w14:textId="77777777" w:rsidTr="0006701B">
        <w:tc>
          <w:tcPr>
            <w:tcW w:w="4467" w:type="dxa"/>
            <w:gridSpan w:val="3"/>
            <w:shd w:val="clear" w:color="auto" w:fill="8DB3E2"/>
          </w:tcPr>
          <w:p w14:paraId="4943335F" w14:textId="77777777" w:rsidR="000C2C0A" w:rsidRPr="003559D3" w:rsidRDefault="000C2C0A" w:rsidP="0006701B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21699FB" w14:textId="77777777" w:rsidR="000C2C0A" w:rsidRPr="003559D3" w:rsidRDefault="000C2C0A" w:rsidP="0006701B">
            <w:r w:rsidRPr="003559D3">
              <w:t>Categoría</w:t>
            </w:r>
          </w:p>
        </w:tc>
      </w:tr>
      <w:tr w:rsidR="004924F8" w:rsidRPr="003559D3" w14:paraId="3C141F92" w14:textId="77777777" w:rsidTr="0006701B">
        <w:tc>
          <w:tcPr>
            <w:tcW w:w="4467" w:type="dxa"/>
            <w:gridSpan w:val="3"/>
            <w:vAlign w:val="center"/>
          </w:tcPr>
          <w:p w14:paraId="2186ED76" w14:textId="3D489701" w:rsidR="004924F8" w:rsidRPr="003559D3" w:rsidRDefault="004924F8" w:rsidP="004924F8">
            <w:r w:rsidRPr="000C2C0A">
              <w:rPr>
                <w:rFonts w:cs="Calibri"/>
                <w:color w:val="000000"/>
              </w:rPr>
              <w:t>Dado el poco tiempo que puede destinar cada miembro del equipo a causa de los finales, podría ocurrir el descuido de las actividades de la gestión de proyectos, lo que conduciría a una mala organización y planificación de las tareas del proyecto.</w:t>
            </w:r>
          </w:p>
        </w:tc>
        <w:tc>
          <w:tcPr>
            <w:tcW w:w="4061" w:type="dxa"/>
            <w:gridSpan w:val="2"/>
            <w:vAlign w:val="center"/>
          </w:tcPr>
          <w:p w14:paraId="5050853C" w14:textId="77777777" w:rsidR="004924F8" w:rsidRPr="003559D3" w:rsidRDefault="004924F8" w:rsidP="004924F8">
            <w:r>
              <w:rPr>
                <w:rFonts w:cs="Calibri"/>
                <w:color w:val="000000"/>
              </w:rPr>
              <w:t>Cronograma</w:t>
            </w:r>
          </w:p>
        </w:tc>
      </w:tr>
      <w:tr w:rsidR="004924F8" w:rsidRPr="003559D3" w14:paraId="44FDBF16" w14:textId="77777777" w:rsidTr="0006701B">
        <w:tc>
          <w:tcPr>
            <w:tcW w:w="8528" w:type="dxa"/>
            <w:gridSpan w:val="5"/>
            <w:shd w:val="clear" w:color="auto" w:fill="8DB3E2"/>
          </w:tcPr>
          <w:p w14:paraId="6B0BF688" w14:textId="77777777" w:rsidR="004924F8" w:rsidRPr="003559D3" w:rsidRDefault="004924F8" w:rsidP="004924F8">
            <w:r w:rsidRPr="003559D3">
              <w:t>Descripción</w:t>
            </w:r>
          </w:p>
        </w:tc>
      </w:tr>
      <w:tr w:rsidR="004924F8" w:rsidRPr="003559D3" w14:paraId="54FD451F" w14:textId="77777777" w:rsidTr="0006701B">
        <w:tc>
          <w:tcPr>
            <w:tcW w:w="8528" w:type="dxa"/>
            <w:gridSpan w:val="5"/>
            <w:vAlign w:val="center"/>
          </w:tcPr>
          <w:p w14:paraId="5598763F" w14:textId="48710D46" w:rsidR="004924F8" w:rsidRPr="00414D52" w:rsidRDefault="004924F8" w:rsidP="004924F8">
            <w:pPr>
              <w:rPr>
                <w:rFonts w:cs="Calibri"/>
                <w:color w:val="000000"/>
                <w:lang w:val="es-AR"/>
              </w:rPr>
            </w:pPr>
            <w:r w:rsidRPr="000C2C0A">
              <w:rPr>
                <w:rFonts w:cs="Calibri"/>
                <w:color w:val="000000"/>
              </w:rPr>
              <w:t>Dado el poco tiempo que puede destinar cada miembro del equipo a causa de los finales, podría ocurrir el descuido de las actividades de la gestión de proyectos, lo que conduciría a una mala organización y planificación de las tareas del proyecto.</w:t>
            </w:r>
          </w:p>
        </w:tc>
      </w:tr>
      <w:tr w:rsidR="004924F8" w:rsidRPr="003559D3" w14:paraId="72391414" w14:textId="77777777" w:rsidTr="0006701B">
        <w:tc>
          <w:tcPr>
            <w:tcW w:w="4276" w:type="dxa"/>
            <w:gridSpan w:val="2"/>
            <w:shd w:val="clear" w:color="auto" w:fill="8DB3E2"/>
          </w:tcPr>
          <w:p w14:paraId="1351A83B" w14:textId="77777777" w:rsidR="004924F8" w:rsidRPr="003559D3" w:rsidRDefault="004924F8" w:rsidP="004924F8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3EAF9D7A" w14:textId="77777777" w:rsidR="004924F8" w:rsidRPr="003559D3" w:rsidRDefault="004924F8" w:rsidP="004924F8">
            <w:r>
              <w:t>Activo</w:t>
            </w:r>
          </w:p>
        </w:tc>
      </w:tr>
    </w:tbl>
    <w:p w14:paraId="12C43D67" w14:textId="77777777" w:rsidR="000C2C0A" w:rsidRDefault="000C2C0A" w:rsidP="000C2C0A">
      <w:pPr>
        <w:pStyle w:val="PSI-Normal"/>
      </w:pPr>
    </w:p>
    <w:p w14:paraId="0D744EE5" w14:textId="77777777" w:rsidR="000C2C0A" w:rsidRDefault="000C2C0A" w:rsidP="000C2C0A">
      <w:pPr>
        <w:pStyle w:val="PSI-Ttulo2"/>
        <w:outlineLvl w:val="2"/>
      </w:pPr>
      <w:bookmarkStart w:id="46" w:name="_Toc188876010"/>
      <w:r>
        <w:t>Análisis</w:t>
      </w:r>
      <w:bookmarkEnd w:id="4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0C2C0A" w:rsidRPr="003559D3" w14:paraId="57110E6A" w14:textId="77777777" w:rsidTr="0006701B">
        <w:tc>
          <w:tcPr>
            <w:tcW w:w="3087" w:type="dxa"/>
            <w:shd w:val="clear" w:color="auto" w:fill="8DB3E2"/>
          </w:tcPr>
          <w:p w14:paraId="42035CB1" w14:textId="77777777" w:rsidR="000C2C0A" w:rsidRPr="003559D3" w:rsidRDefault="000C2C0A" w:rsidP="0006701B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1607C04E" w14:textId="77777777" w:rsidR="000C2C0A" w:rsidRPr="003559D3" w:rsidRDefault="000C2C0A" w:rsidP="0006701B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4269272F" w14:textId="77777777" w:rsidR="000C2C0A" w:rsidRPr="003559D3" w:rsidRDefault="000C2C0A" w:rsidP="0006701B">
            <w:r w:rsidRPr="003559D3">
              <w:t>Factor</w:t>
            </w:r>
          </w:p>
        </w:tc>
      </w:tr>
      <w:tr w:rsidR="000C2C0A" w:rsidRPr="003559D3" w14:paraId="70589F5B" w14:textId="77777777" w:rsidTr="0006701B">
        <w:tc>
          <w:tcPr>
            <w:tcW w:w="3087" w:type="dxa"/>
          </w:tcPr>
          <w:p w14:paraId="4462D844" w14:textId="77777777" w:rsidR="000C2C0A" w:rsidRPr="003559D3" w:rsidRDefault="000C2C0A" w:rsidP="0006701B">
            <w:r>
              <w:t>4</w:t>
            </w:r>
          </w:p>
        </w:tc>
        <w:tc>
          <w:tcPr>
            <w:tcW w:w="2755" w:type="dxa"/>
          </w:tcPr>
          <w:p w14:paraId="1F0F87CA" w14:textId="52ACDB82" w:rsidR="000C2C0A" w:rsidRPr="003559D3" w:rsidRDefault="002C25E6" w:rsidP="0006701B">
            <w:r>
              <w:t>6</w:t>
            </w:r>
            <w:r w:rsidR="000C2C0A">
              <w:t>0%</w:t>
            </w:r>
          </w:p>
        </w:tc>
        <w:tc>
          <w:tcPr>
            <w:tcW w:w="2686" w:type="dxa"/>
          </w:tcPr>
          <w:p w14:paraId="31D9171E" w14:textId="1183799C" w:rsidR="000C2C0A" w:rsidRPr="003559D3" w:rsidRDefault="001754CF" w:rsidP="0006701B">
            <w:r>
              <w:t>240</w:t>
            </w:r>
          </w:p>
        </w:tc>
      </w:tr>
      <w:tr w:rsidR="000C2C0A" w:rsidRPr="003559D3" w14:paraId="285EB329" w14:textId="77777777" w:rsidTr="0006701B">
        <w:tc>
          <w:tcPr>
            <w:tcW w:w="8528" w:type="dxa"/>
            <w:gridSpan w:val="3"/>
            <w:shd w:val="clear" w:color="auto" w:fill="8DB3E2"/>
          </w:tcPr>
          <w:p w14:paraId="12E64E83" w14:textId="77777777" w:rsidR="000C2C0A" w:rsidRPr="003559D3" w:rsidRDefault="000C2C0A" w:rsidP="0006701B">
            <w:r w:rsidRPr="003559D3">
              <w:t>Causas</w:t>
            </w:r>
          </w:p>
        </w:tc>
      </w:tr>
      <w:tr w:rsidR="000C2C0A" w:rsidRPr="003559D3" w14:paraId="68D81669" w14:textId="77777777" w:rsidTr="0006701B">
        <w:tc>
          <w:tcPr>
            <w:tcW w:w="8528" w:type="dxa"/>
            <w:gridSpan w:val="3"/>
            <w:vAlign w:val="center"/>
          </w:tcPr>
          <w:p w14:paraId="540BEEE1" w14:textId="20B0D2CC" w:rsidR="000C2C0A" w:rsidRPr="003559D3" w:rsidRDefault="00D40E66" w:rsidP="0006701B">
            <w:r w:rsidRPr="00D40E66">
              <w:rPr>
                <w:rFonts w:cs="Calibri"/>
                <w:color w:val="000000"/>
              </w:rPr>
              <w:t>Poco tiempo que puede destinar cada miembro del equipo a causa de los finales.</w:t>
            </w:r>
          </w:p>
        </w:tc>
      </w:tr>
      <w:tr w:rsidR="000C2C0A" w:rsidRPr="003559D3" w14:paraId="7AECAA6D" w14:textId="77777777" w:rsidTr="0006701B">
        <w:tc>
          <w:tcPr>
            <w:tcW w:w="8528" w:type="dxa"/>
            <w:gridSpan w:val="3"/>
            <w:shd w:val="clear" w:color="auto" w:fill="8DB3E2"/>
          </w:tcPr>
          <w:p w14:paraId="44E0B0D5" w14:textId="77777777" w:rsidR="000C2C0A" w:rsidRPr="003559D3" w:rsidRDefault="000C2C0A" w:rsidP="0006701B">
            <w:r w:rsidRPr="003559D3">
              <w:t>Síntomas</w:t>
            </w:r>
          </w:p>
        </w:tc>
      </w:tr>
      <w:tr w:rsidR="000C2C0A" w:rsidRPr="003559D3" w14:paraId="60A59DBC" w14:textId="77777777" w:rsidTr="0006701B">
        <w:tc>
          <w:tcPr>
            <w:tcW w:w="8528" w:type="dxa"/>
            <w:gridSpan w:val="3"/>
            <w:vAlign w:val="center"/>
          </w:tcPr>
          <w:p w14:paraId="645309A3" w14:textId="2879AF44" w:rsidR="000C2C0A" w:rsidRPr="003559D3" w:rsidRDefault="00D40E66" w:rsidP="0006701B">
            <w:r w:rsidRPr="00D40E66">
              <w:rPr>
                <w:rFonts w:cs="Calibri"/>
                <w:color w:val="000000"/>
              </w:rPr>
              <w:t>Mala organización y planificación de las tareas del proyecto.</w:t>
            </w:r>
          </w:p>
        </w:tc>
      </w:tr>
    </w:tbl>
    <w:p w14:paraId="4CA1283D" w14:textId="77777777" w:rsidR="000C2C0A" w:rsidRDefault="000C2C0A" w:rsidP="000C2C0A">
      <w:pPr>
        <w:pStyle w:val="PSI-Normal"/>
      </w:pPr>
    </w:p>
    <w:p w14:paraId="5D917810" w14:textId="77777777" w:rsidR="000C2C0A" w:rsidRDefault="000C2C0A" w:rsidP="000C2C0A">
      <w:pPr>
        <w:pStyle w:val="PSI-Ttulo2"/>
        <w:outlineLvl w:val="2"/>
      </w:pPr>
      <w:bookmarkStart w:id="47" w:name="_Toc188876011"/>
      <w:r>
        <w:t>Plan de Riesgos</w:t>
      </w:r>
      <w:bookmarkEnd w:id="47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C2C0A" w:rsidRPr="003559D3" w14:paraId="55306668" w14:textId="77777777" w:rsidTr="0006701B">
        <w:tc>
          <w:tcPr>
            <w:tcW w:w="2660" w:type="dxa"/>
            <w:shd w:val="clear" w:color="auto" w:fill="8DB3E2"/>
          </w:tcPr>
          <w:p w14:paraId="30B7D7BA" w14:textId="77777777" w:rsidR="000C2C0A" w:rsidRPr="003559D3" w:rsidRDefault="000C2C0A" w:rsidP="0006701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17DBD337" w14:textId="77777777" w:rsidR="000C2C0A" w:rsidRPr="003559D3" w:rsidRDefault="000C2C0A" w:rsidP="0006701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674293E2" w14:textId="77777777" w:rsidR="000C2C0A" w:rsidRPr="003559D3" w:rsidRDefault="000C2C0A" w:rsidP="0006701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0303A12" w14:textId="77777777" w:rsidR="000C2C0A" w:rsidRPr="003559D3" w:rsidRDefault="000C2C0A" w:rsidP="0006701B">
            <w:r w:rsidRPr="003559D3">
              <w:t>Etapa</w:t>
            </w:r>
          </w:p>
        </w:tc>
      </w:tr>
      <w:tr w:rsidR="000C2C0A" w:rsidRPr="003559D3" w14:paraId="65BB232F" w14:textId="77777777" w:rsidTr="0006701B">
        <w:tc>
          <w:tcPr>
            <w:tcW w:w="2660" w:type="dxa"/>
          </w:tcPr>
          <w:p w14:paraId="3CD58185" w14:textId="0931AFA8" w:rsidR="000C2C0A" w:rsidRPr="003559D3" w:rsidRDefault="00744D0B" w:rsidP="0006701B">
            <w:r>
              <w:t>Minimización</w:t>
            </w:r>
          </w:p>
        </w:tc>
        <w:tc>
          <w:tcPr>
            <w:tcW w:w="1701" w:type="dxa"/>
          </w:tcPr>
          <w:p w14:paraId="65D69618" w14:textId="77777777" w:rsidR="000C2C0A" w:rsidRPr="003559D3" w:rsidRDefault="000C2C0A" w:rsidP="0006701B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2ED99D42" w14:textId="51B69F30" w:rsidR="000C2C0A" w:rsidRPr="003559D3" w:rsidRDefault="00D40E66" w:rsidP="00D40E66">
            <w:pPr>
              <w:pStyle w:val="Prrafodelista"/>
              <w:numPr>
                <w:ilvl w:val="0"/>
                <w:numId w:val="25"/>
              </w:numPr>
            </w:pPr>
            <w:r>
              <w:t xml:space="preserve">Realizar la planificación teniendo en cuenta las fechas de finales </w:t>
            </w:r>
            <w:r>
              <w:lastRenderedPageBreak/>
              <w:t>de los miembros del equipo.</w:t>
            </w:r>
          </w:p>
        </w:tc>
        <w:tc>
          <w:tcPr>
            <w:tcW w:w="1701" w:type="dxa"/>
            <w:shd w:val="clear" w:color="auto" w:fill="auto"/>
          </w:tcPr>
          <w:p w14:paraId="6D72BC9F" w14:textId="77777777" w:rsidR="000C2C0A" w:rsidRPr="003559D3" w:rsidRDefault="000C2C0A" w:rsidP="0006701B">
            <w:r>
              <w:lastRenderedPageBreak/>
              <w:t>C4</w:t>
            </w:r>
          </w:p>
        </w:tc>
      </w:tr>
      <w:tr w:rsidR="000C2C0A" w:rsidRPr="003559D3" w14:paraId="1E62DC64" w14:textId="77777777" w:rsidTr="0006701B">
        <w:tc>
          <w:tcPr>
            <w:tcW w:w="2660" w:type="dxa"/>
          </w:tcPr>
          <w:p w14:paraId="5741B2FD" w14:textId="77777777" w:rsidR="000C2C0A" w:rsidRPr="003559D3" w:rsidRDefault="000C2C0A" w:rsidP="0006701B">
            <w:r>
              <w:t>Contingencia</w:t>
            </w:r>
          </w:p>
        </w:tc>
        <w:tc>
          <w:tcPr>
            <w:tcW w:w="1701" w:type="dxa"/>
          </w:tcPr>
          <w:p w14:paraId="0E7C89DA" w14:textId="1933AD94" w:rsidR="000C2C0A" w:rsidRPr="003559D3" w:rsidRDefault="000C2C0A" w:rsidP="0006701B">
            <w:r>
              <w:t>C</w:t>
            </w:r>
            <w:r w:rsidR="008F08FC">
              <w:t>A, FH, HC</w:t>
            </w:r>
          </w:p>
        </w:tc>
        <w:tc>
          <w:tcPr>
            <w:tcW w:w="2693" w:type="dxa"/>
            <w:shd w:val="clear" w:color="auto" w:fill="auto"/>
          </w:tcPr>
          <w:p w14:paraId="5AC11FEC" w14:textId="6C0D2AD8" w:rsidR="000C2C0A" w:rsidRPr="003559D3" w:rsidRDefault="00D40E66" w:rsidP="000C2C0A">
            <w:pPr>
              <w:pStyle w:val="Prrafodelista"/>
              <w:numPr>
                <w:ilvl w:val="0"/>
                <w:numId w:val="40"/>
              </w:numPr>
            </w:pPr>
            <w:r>
              <w:t>Revisar la teoría sobre la gestión de proyectos, en torno a las actividades.</w:t>
            </w:r>
          </w:p>
        </w:tc>
        <w:tc>
          <w:tcPr>
            <w:tcW w:w="1701" w:type="dxa"/>
            <w:shd w:val="clear" w:color="auto" w:fill="auto"/>
          </w:tcPr>
          <w:p w14:paraId="3DF2959F" w14:textId="77777777" w:rsidR="000C2C0A" w:rsidRPr="003559D3" w:rsidRDefault="000C2C0A" w:rsidP="0006701B">
            <w:r>
              <w:t>C4</w:t>
            </w:r>
          </w:p>
        </w:tc>
      </w:tr>
    </w:tbl>
    <w:p w14:paraId="51ADA3D2" w14:textId="77777777" w:rsidR="000C2C0A" w:rsidRDefault="000C2C0A" w:rsidP="000C2C0A">
      <w:pPr>
        <w:pStyle w:val="PSI-Normal"/>
      </w:pPr>
    </w:p>
    <w:p w14:paraId="0D7291AC" w14:textId="77777777" w:rsidR="000C2C0A" w:rsidRDefault="000C2C0A" w:rsidP="000C2C0A">
      <w:pPr>
        <w:pStyle w:val="PSI-Ttulo2"/>
        <w:outlineLvl w:val="2"/>
      </w:pPr>
      <w:bookmarkStart w:id="48" w:name="_Toc188876012"/>
      <w:r>
        <w:t>Seguimiento</w:t>
      </w:r>
      <w:bookmarkEnd w:id="48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0C2C0A" w:rsidRPr="003559D3" w14:paraId="2E5759C8" w14:textId="77777777" w:rsidTr="0006701B">
        <w:tc>
          <w:tcPr>
            <w:tcW w:w="2161" w:type="dxa"/>
            <w:shd w:val="clear" w:color="auto" w:fill="8DB3E2"/>
          </w:tcPr>
          <w:p w14:paraId="7F4B39EA" w14:textId="77777777" w:rsidR="000C2C0A" w:rsidRPr="003559D3" w:rsidRDefault="000C2C0A" w:rsidP="0006701B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03F9BC53" w14:textId="77777777" w:rsidR="000C2C0A" w:rsidRPr="003559D3" w:rsidRDefault="000C2C0A" w:rsidP="0006701B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1EBA6870" w14:textId="77777777" w:rsidR="000C2C0A" w:rsidRPr="003559D3" w:rsidRDefault="000C2C0A" w:rsidP="0006701B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70455193" w14:textId="77777777" w:rsidR="000C2C0A" w:rsidRPr="003559D3" w:rsidRDefault="000C2C0A" w:rsidP="0006701B">
            <w:r w:rsidRPr="003559D3">
              <w:t>Responsable</w:t>
            </w:r>
          </w:p>
        </w:tc>
      </w:tr>
      <w:tr w:rsidR="000C2C0A" w:rsidRPr="003559D3" w14:paraId="61EE035D" w14:textId="77777777" w:rsidTr="0006701B">
        <w:tc>
          <w:tcPr>
            <w:tcW w:w="2161" w:type="dxa"/>
          </w:tcPr>
          <w:p w14:paraId="681C1E5A" w14:textId="7F40DEB1" w:rsidR="000C2C0A" w:rsidRPr="003559D3" w:rsidRDefault="004924F8" w:rsidP="0006701B">
            <w:r>
              <w:t>27/01/2025</w:t>
            </w:r>
          </w:p>
        </w:tc>
        <w:tc>
          <w:tcPr>
            <w:tcW w:w="2161" w:type="dxa"/>
          </w:tcPr>
          <w:p w14:paraId="19C55497" w14:textId="69793D93" w:rsidR="000C2C0A" w:rsidRPr="003559D3" w:rsidRDefault="00E861F3" w:rsidP="0006701B">
            <w:r>
              <w:t>C4</w:t>
            </w:r>
          </w:p>
        </w:tc>
        <w:tc>
          <w:tcPr>
            <w:tcW w:w="2161" w:type="dxa"/>
          </w:tcPr>
          <w:p w14:paraId="424ADBEE" w14:textId="6AE546E2" w:rsidR="000C2C0A" w:rsidRPr="003559D3" w:rsidRDefault="00E861F3" w:rsidP="0006701B">
            <w:r>
              <w:t>Gracias a la organización del plan de iteración C4 se pudo completar con la mayoría de las tareas. Se asigno los días lunes, miércoles y viernes para la realización de las tareas.</w:t>
            </w:r>
          </w:p>
        </w:tc>
        <w:tc>
          <w:tcPr>
            <w:tcW w:w="2272" w:type="dxa"/>
          </w:tcPr>
          <w:p w14:paraId="4CE40058" w14:textId="5783DA9B" w:rsidR="000C2C0A" w:rsidRPr="003559D3" w:rsidRDefault="00E861F3" w:rsidP="0006701B">
            <w:r>
              <w:t>FH</w:t>
            </w:r>
          </w:p>
        </w:tc>
      </w:tr>
      <w:tr w:rsidR="000C2C0A" w:rsidRPr="003559D3" w14:paraId="40B90BFC" w14:textId="77777777" w:rsidTr="0006701B">
        <w:tc>
          <w:tcPr>
            <w:tcW w:w="2161" w:type="dxa"/>
          </w:tcPr>
          <w:p w14:paraId="0303E6FF" w14:textId="77777777" w:rsidR="000C2C0A" w:rsidRDefault="000C2C0A" w:rsidP="0006701B"/>
        </w:tc>
        <w:tc>
          <w:tcPr>
            <w:tcW w:w="2161" w:type="dxa"/>
          </w:tcPr>
          <w:p w14:paraId="47C180CE" w14:textId="77777777" w:rsidR="000C2C0A" w:rsidRDefault="000C2C0A" w:rsidP="0006701B"/>
        </w:tc>
        <w:tc>
          <w:tcPr>
            <w:tcW w:w="2161" w:type="dxa"/>
          </w:tcPr>
          <w:p w14:paraId="65773335" w14:textId="77777777" w:rsidR="000C2C0A" w:rsidRDefault="000C2C0A" w:rsidP="0006701B"/>
        </w:tc>
        <w:tc>
          <w:tcPr>
            <w:tcW w:w="2272" w:type="dxa"/>
          </w:tcPr>
          <w:p w14:paraId="28F456F7" w14:textId="77777777" w:rsidR="000C2C0A" w:rsidRDefault="000C2C0A" w:rsidP="0006701B"/>
        </w:tc>
      </w:tr>
    </w:tbl>
    <w:p w14:paraId="160D9C9D" w14:textId="77777777" w:rsidR="000C2C0A" w:rsidRDefault="000C2C0A" w:rsidP="000C2C0A">
      <w:pPr>
        <w:pStyle w:val="PSI-Normal"/>
      </w:pPr>
    </w:p>
    <w:p w14:paraId="0460A8E6" w14:textId="77777777" w:rsidR="00780CD8" w:rsidRDefault="00780CD8" w:rsidP="000C2C0A">
      <w:pPr>
        <w:pStyle w:val="PSI-Normal"/>
      </w:pPr>
    </w:p>
    <w:p w14:paraId="680B5B9D" w14:textId="77777777" w:rsidR="001754CF" w:rsidRDefault="001754CF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0E53A226" w14:textId="7BDCFE0E" w:rsidR="00780CD8" w:rsidRDefault="00780CD8" w:rsidP="00780CD8">
      <w:pPr>
        <w:pStyle w:val="PSI-Ttulo1"/>
      </w:pPr>
      <w:bookmarkStart w:id="49" w:name="_Toc188876013"/>
      <w:r>
        <w:lastRenderedPageBreak/>
        <w:t>Riesgo 17:</w:t>
      </w:r>
      <w:bookmarkEnd w:id="49"/>
    </w:p>
    <w:p w14:paraId="398046D9" w14:textId="77777777" w:rsidR="00780CD8" w:rsidRDefault="00780CD8" w:rsidP="00780CD8">
      <w:pPr>
        <w:pStyle w:val="PSI-Ttulo1"/>
        <w:outlineLvl w:val="1"/>
      </w:pPr>
      <w:bookmarkStart w:id="50" w:name="_Toc188876014"/>
      <w:r>
        <w:t>Leyenda</w:t>
      </w:r>
      <w:bookmarkEnd w:id="50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780CD8" w:rsidRPr="003559D3" w14:paraId="7C925C7C" w14:textId="77777777" w:rsidTr="0006701B">
        <w:tc>
          <w:tcPr>
            <w:tcW w:w="2667" w:type="dxa"/>
            <w:shd w:val="clear" w:color="auto" w:fill="8DB3E2"/>
            <w:vAlign w:val="center"/>
          </w:tcPr>
          <w:p w14:paraId="092AD1C5" w14:textId="77777777" w:rsidR="00780CD8" w:rsidRPr="003559D3" w:rsidRDefault="00780CD8" w:rsidP="0006701B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4ABE2B5D" w14:textId="2015EAEB" w:rsidR="00780CD8" w:rsidRPr="003559D3" w:rsidRDefault="00780CD8" w:rsidP="0006701B">
            <w:r>
              <w:t>RK1</w:t>
            </w:r>
            <w:r w:rsidR="00744D0B">
              <w:t>7</w:t>
            </w:r>
          </w:p>
        </w:tc>
      </w:tr>
      <w:tr w:rsidR="00780CD8" w:rsidRPr="003559D3" w14:paraId="4C5B85E0" w14:textId="77777777" w:rsidTr="0006701B">
        <w:tc>
          <w:tcPr>
            <w:tcW w:w="2667" w:type="dxa"/>
            <w:shd w:val="clear" w:color="auto" w:fill="8DB3E2"/>
            <w:vAlign w:val="center"/>
          </w:tcPr>
          <w:p w14:paraId="15F2E8C0" w14:textId="77777777" w:rsidR="00780CD8" w:rsidRPr="003559D3" w:rsidRDefault="00780CD8" w:rsidP="0006701B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22D7D037" w14:textId="77777777" w:rsidR="00780CD8" w:rsidRPr="003559D3" w:rsidRDefault="00780CD8" w:rsidP="0006701B">
            <w:r>
              <w:t>18/11/2024</w:t>
            </w:r>
          </w:p>
        </w:tc>
      </w:tr>
      <w:tr w:rsidR="00780CD8" w:rsidRPr="003559D3" w14:paraId="431FA6D9" w14:textId="77777777" w:rsidTr="0006701B">
        <w:tc>
          <w:tcPr>
            <w:tcW w:w="2667" w:type="dxa"/>
            <w:shd w:val="clear" w:color="auto" w:fill="8DB3E2"/>
            <w:vAlign w:val="center"/>
          </w:tcPr>
          <w:p w14:paraId="6E2BCF8B" w14:textId="77777777" w:rsidR="00780CD8" w:rsidRPr="003559D3" w:rsidRDefault="00780CD8" w:rsidP="0006701B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21C5FA4A" w14:textId="77777777" w:rsidR="00780CD8" w:rsidRPr="003559D3" w:rsidRDefault="00780CD8" w:rsidP="0006701B">
            <w:r>
              <w:t>Fase de construcción 3.</w:t>
            </w:r>
          </w:p>
        </w:tc>
      </w:tr>
      <w:tr w:rsidR="00780CD8" w:rsidRPr="003559D3" w14:paraId="558305C9" w14:textId="77777777" w:rsidTr="0006701B">
        <w:tc>
          <w:tcPr>
            <w:tcW w:w="2667" w:type="dxa"/>
            <w:shd w:val="clear" w:color="auto" w:fill="8DB3E2"/>
            <w:vAlign w:val="center"/>
          </w:tcPr>
          <w:p w14:paraId="3050B4FD" w14:textId="77777777" w:rsidR="00780CD8" w:rsidRPr="003559D3" w:rsidRDefault="00780CD8" w:rsidP="0006701B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233C25CE" w14:textId="7E32FC43" w:rsidR="00780CD8" w:rsidRPr="00374B76" w:rsidRDefault="00780CD8" w:rsidP="0006701B">
            <w:pPr>
              <w:rPr>
                <w:rFonts w:cs="Calibri"/>
                <w:color w:val="000000"/>
                <w:lang w:val="es-AR" w:eastAsia="es-AR"/>
              </w:rPr>
            </w:pPr>
            <w:r w:rsidRPr="00780CD8">
              <w:rPr>
                <w:rFonts w:cs="Calibri"/>
                <w:color w:val="000000"/>
                <w:lang w:val="es-AR" w:eastAsia="es-AR"/>
              </w:rPr>
              <w:t>Experiencia y Capacidad</w:t>
            </w:r>
          </w:p>
        </w:tc>
      </w:tr>
      <w:tr w:rsidR="00780CD8" w:rsidRPr="003559D3" w14:paraId="441922DB" w14:textId="77777777" w:rsidTr="0006701B">
        <w:tc>
          <w:tcPr>
            <w:tcW w:w="2667" w:type="dxa"/>
            <w:shd w:val="clear" w:color="auto" w:fill="8DB3E2"/>
            <w:vAlign w:val="center"/>
          </w:tcPr>
          <w:p w14:paraId="1E81C178" w14:textId="77777777" w:rsidR="00780CD8" w:rsidRPr="003559D3" w:rsidRDefault="00780CD8" w:rsidP="0006701B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72E7DD13" w14:textId="538B6D26" w:rsidR="00780CD8" w:rsidRPr="003559D3" w:rsidRDefault="00780CD8" w:rsidP="0006701B">
            <w:r w:rsidRPr="00780CD8">
              <w:rPr>
                <w:rFonts w:cs="Calibri"/>
                <w:color w:val="000000"/>
              </w:rPr>
              <w:t>Dadas la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incompleta, podría ocurrir que el equipo olvide el dominio del problema, lo que conduciría a implementaciones que no cumplan con las expectativas del cliente.</w:t>
            </w:r>
          </w:p>
        </w:tc>
      </w:tr>
      <w:tr w:rsidR="00780CD8" w:rsidRPr="003559D3" w14:paraId="3CD28A0C" w14:textId="77777777" w:rsidTr="0006701B">
        <w:tc>
          <w:tcPr>
            <w:tcW w:w="2667" w:type="dxa"/>
            <w:shd w:val="clear" w:color="auto" w:fill="8DB3E2"/>
            <w:vAlign w:val="center"/>
          </w:tcPr>
          <w:p w14:paraId="135AF644" w14:textId="77777777" w:rsidR="00780CD8" w:rsidRPr="003559D3" w:rsidRDefault="00780CD8" w:rsidP="0006701B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23A645DA" w14:textId="77777777" w:rsidR="00780CD8" w:rsidRPr="003559D3" w:rsidRDefault="00780CD8" w:rsidP="0006701B">
            <w:r>
              <w:t>4</w:t>
            </w:r>
          </w:p>
        </w:tc>
      </w:tr>
      <w:tr w:rsidR="00780CD8" w:rsidRPr="003559D3" w14:paraId="113A1169" w14:textId="77777777" w:rsidTr="0006701B">
        <w:tc>
          <w:tcPr>
            <w:tcW w:w="2667" w:type="dxa"/>
            <w:shd w:val="clear" w:color="auto" w:fill="8DB3E2"/>
            <w:vAlign w:val="center"/>
          </w:tcPr>
          <w:p w14:paraId="7406BDA1" w14:textId="77777777" w:rsidR="00780CD8" w:rsidRPr="003559D3" w:rsidRDefault="00780CD8" w:rsidP="0006701B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41A5D06F" w14:textId="7B9997B1" w:rsidR="00780CD8" w:rsidRPr="003559D3" w:rsidRDefault="00F37DAF" w:rsidP="0006701B">
            <w:r>
              <w:t>8</w:t>
            </w:r>
            <w:r w:rsidR="00780CD8">
              <w:t>0%</w:t>
            </w:r>
          </w:p>
        </w:tc>
      </w:tr>
      <w:tr w:rsidR="00780CD8" w:rsidRPr="003559D3" w14:paraId="6B4C36B0" w14:textId="77777777" w:rsidTr="0006701B">
        <w:tc>
          <w:tcPr>
            <w:tcW w:w="2667" w:type="dxa"/>
            <w:shd w:val="clear" w:color="auto" w:fill="8DB3E2"/>
            <w:vAlign w:val="center"/>
          </w:tcPr>
          <w:p w14:paraId="7BBAAFE0" w14:textId="77777777" w:rsidR="00780CD8" w:rsidRPr="003559D3" w:rsidRDefault="00780CD8" w:rsidP="0006701B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43FA1032" w14:textId="6FF97D9B" w:rsidR="00780CD8" w:rsidRPr="003559D3" w:rsidRDefault="00F37DAF" w:rsidP="0006701B">
            <w:r>
              <w:t>3</w:t>
            </w:r>
            <w:r w:rsidR="00780CD8">
              <w:t>20</w:t>
            </w:r>
          </w:p>
        </w:tc>
      </w:tr>
      <w:tr w:rsidR="00780CD8" w:rsidRPr="003559D3" w14:paraId="7930F31A" w14:textId="77777777" w:rsidTr="0006701B">
        <w:tc>
          <w:tcPr>
            <w:tcW w:w="2667" w:type="dxa"/>
            <w:shd w:val="clear" w:color="auto" w:fill="8DB3E2"/>
            <w:vAlign w:val="center"/>
          </w:tcPr>
          <w:p w14:paraId="65DAE6AF" w14:textId="77777777" w:rsidR="00780CD8" w:rsidRPr="003559D3" w:rsidRDefault="00780CD8" w:rsidP="0006701B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19D0C562" w14:textId="56141D3F" w:rsidR="00780CD8" w:rsidRPr="003559D3" w:rsidRDefault="00780CD8" w:rsidP="0006701B">
            <w:r>
              <w:rPr>
                <w:rFonts w:cs="Calibri"/>
                <w:color w:val="000000"/>
              </w:rPr>
              <w:t>L</w:t>
            </w:r>
            <w:r w:rsidRPr="00780CD8">
              <w:rPr>
                <w:rFonts w:cs="Calibri"/>
                <w:color w:val="000000"/>
              </w:rPr>
              <w:t>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</w:t>
            </w:r>
            <w:r w:rsidR="00744D0B">
              <w:rPr>
                <w:rFonts w:cs="Calibri"/>
                <w:color w:val="000000"/>
              </w:rPr>
              <w:t>.</w:t>
            </w:r>
          </w:p>
        </w:tc>
      </w:tr>
      <w:tr w:rsidR="00780CD8" w:rsidRPr="003559D3" w14:paraId="64706D39" w14:textId="77777777" w:rsidTr="0006701B">
        <w:tc>
          <w:tcPr>
            <w:tcW w:w="2667" w:type="dxa"/>
            <w:shd w:val="clear" w:color="auto" w:fill="8DB3E2"/>
            <w:vAlign w:val="center"/>
          </w:tcPr>
          <w:p w14:paraId="65EB169E" w14:textId="77777777" w:rsidR="00780CD8" w:rsidRPr="003559D3" w:rsidRDefault="00780CD8" w:rsidP="0006701B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06CF9414" w14:textId="354AFD52" w:rsidR="00780CD8" w:rsidRPr="003559D3" w:rsidRDefault="00780CD8" w:rsidP="0006701B">
            <w:r>
              <w:rPr>
                <w:rFonts w:cs="Calibri"/>
                <w:color w:val="000000"/>
              </w:rPr>
              <w:t>I</w:t>
            </w:r>
            <w:r w:rsidRPr="00780CD8">
              <w:rPr>
                <w:rFonts w:cs="Calibri"/>
                <w:color w:val="000000"/>
              </w:rPr>
              <w:t>mplementaciones que no cumplan con las expectativas del cliente.</w:t>
            </w:r>
          </w:p>
        </w:tc>
      </w:tr>
      <w:tr w:rsidR="00780CD8" w:rsidRPr="003559D3" w14:paraId="4CE2338F" w14:textId="77777777" w:rsidTr="0006701B">
        <w:tc>
          <w:tcPr>
            <w:tcW w:w="2667" w:type="dxa"/>
            <w:shd w:val="clear" w:color="auto" w:fill="8DB3E2"/>
            <w:vAlign w:val="center"/>
          </w:tcPr>
          <w:p w14:paraId="481B191F" w14:textId="77777777" w:rsidR="00780CD8" w:rsidRPr="003559D3" w:rsidRDefault="00780CD8" w:rsidP="0006701B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529F85F0" w14:textId="77777777" w:rsidR="00780CD8" w:rsidRPr="003559D3" w:rsidRDefault="00780CD8" w:rsidP="0006701B">
            <w:r>
              <w:t>Minimización y contingencia.</w:t>
            </w:r>
          </w:p>
        </w:tc>
      </w:tr>
      <w:tr w:rsidR="00780CD8" w:rsidRPr="003559D3" w14:paraId="64B3AD2F" w14:textId="77777777" w:rsidTr="0006701B">
        <w:tc>
          <w:tcPr>
            <w:tcW w:w="2667" w:type="dxa"/>
            <w:shd w:val="clear" w:color="auto" w:fill="8DB3E2"/>
            <w:vAlign w:val="center"/>
          </w:tcPr>
          <w:p w14:paraId="1CE0D9F4" w14:textId="77777777" w:rsidR="00780CD8" w:rsidRPr="003559D3" w:rsidRDefault="00780CD8" w:rsidP="0006701B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791639C8" w14:textId="77777777" w:rsidR="00780CD8" w:rsidRPr="003559D3" w:rsidRDefault="00780CD8" w:rsidP="0006701B">
            <w:r>
              <w:t>FH, CA, HC</w:t>
            </w:r>
          </w:p>
        </w:tc>
      </w:tr>
      <w:tr w:rsidR="00780CD8" w:rsidRPr="003559D3" w14:paraId="08B582DB" w14:textId="77777777" w:rsidTr="0006701B">
        <w:tc>
          <w:tcPr>
            <w:tcW w:w="2667" w:type="dxa"/>
            <w:shd w:val="clear" w:color="auto" w:fill="8DB3E2"/>
            <w:vAlign w:val="center"/>
          </w:tcPr>
          <w:p w14:paraId="5C07C3E8" w14:textId="77777777" w:rsidR="00780CD8" w:rsidRPr="003559D3" w:rsidRDefault="00780CD8" w:rsidP="0006701B">
            <w:r w:rsidRPr="003559D3">
              <w:t>Respuesta al Riesgo</w:t>
            </w:r>
          </w:p>
        </w:tc>
        <w:tc>
          <w:tcPr>
            <w:tcW w:w="5470" w:type="dxa"/>
            <w:vAlign w:val="center"/>
          </w:tcPr>
          <w:p w14:paraId="30F38156" w14:textId="77777777" w:rsidR="00780CD8" w:rsidRPr="003559D3" w:rsidRDefault="00780CD8" w:rsidP="0006701B">
            <w:pPr>
              <w:pStyle w:val="Prrafodelista"/>
            </w:pPr>
          </w:p>
        </w:tc>
      </w:tr>
    </w:tbl>
    <w:p w14:paraId="3669D165" w14:textId="77777777" w:rsidR="00780CD8" w:rsidRDefault="00780CD8" w:rsidP="00780CD8">
      <w:pPr>
        <w:pStyle w:val="PSI-Normal"/>
      </w:pPr>
    </w:p>
    <w:p w14:paraId="1492CE42" w14:textId="0DC3ACF2" w:rsidR="00780CD8" w:rsidRDefault="00780CD8" w:rsidP="00780CD8">
      <w:pPr>
        <w:pStyle w:val="PSI-Ttulo1"/>
        <w:outlineLvl w:val="1"/>
      </w:pPr>
      <w:r>
        <w:br w:type="page"/>
      </w:r>
      <w:bookmarkStart w:id="51" w:name="_Toc188876015"/>
      <w:r>
        <w:lastRenderedPageBreak/>
        <w:t xml:space="preserve">Referencia </w:t>
      </w:r>
      <w:r w:rsidRPr="00933083">
        <w:t>RK</w:t>
      </w:r>
      <w:r>
        <w:t>1</w:t>
      </w:r>
      <w:r w:rsidR="00744D0B">
        <w:t>7</w:t>
      </w:r>
      <w:bookmarkEnd w:id="51"/>
    </w:p>
    <w:p w14:paraId="5EFF8727" w14:textId="77777777" w:rsidR="00780CD8" w:rsidRDefault="00780CD8" w:rsidP="00780CD8">
      <w:pPr>
        <w:pStyle w:val="PSI-Ttulo2"/>
        <w:outlineLvl w:val="2"/>
      </w:pPr>
      <w:bookmarkStart w:id="52" w:name="_Toc188876016"/>
      <w:r>
        <w:t>Identificación</w:t>
      </w:r>
      <w:bookmarkEnd w:id="52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780CD8" w:rsidRPr="003559D3" w14:paraId="1DE6E5F8" w14:textId="77777777" w:rsidTr="0006701B">
        <w:trPr>
          <w:trHeight w:val="335"/>
        </w:trPr>
        <w:tc>
          <w:tcPr>
            <w:tcW w:w="3094" w:type="dxa"/>
            <w:shd w:val="clear" w:color="auto" w:fill="8DB3E2"/>
          </w:tcPr>
          <w:p w14:paraId="0BF0C075" w14:textId="77777777" w:rsidR="00780CD8" w:rsidRPr="003559D3" w:rsidRDefault="00780CD8" w:rsidP="0006701B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E140173" w14:textId="77777777" w:rsidR="00780CD8" w:rsidRPr="003559D3" w:rsidRDefault="00780CD8" w:rsidP="0006701B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5088746A" w14:textId="77777777" w:rsidR="00780CD8" w:rsidRPr="003559D3" w:rsidRDefault="00780CD8" w:rsidP="0006701B">
            <w:r w:rsidRPr="003559D3">
              <w:t>Etapa</w:t>
            </w:r>
          </w:p>
        </w:tc>
      </w:tr>
      <w:tr w:rsidR="00780CD8" w:rsidRPr="003559D3" w14:paraId="6ED45F08" w14:textId="77777777" w:rsidTr="0006701B">
        <w:trPr>
          <w:trHeight w:val="335"/>
        </w:trPr>
        <w:tc>
          <w:tcPr>
            <w:tcW w:w="3094" w:type="dxa"/>
            <w:shd w:val="clear" w:color="auto" w:fill="auto"/>
          </w:tcPr>
          <w:p w14:paraId="3E111E4E" w14:textId="5B4CDC8E" w:rsidR="00780CD8" w:rsidRPr="003559D3" w:rsidRDefault="00780CD8" w:rsidP="0006701B">
            <w:r>
              <w:t>RK1</w:t>
            </w:r>
            <w:r w:rsidR="00744D0B">
              <w:t>7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31C46D8E" w14:textId="77777777" w:rsidR="00780CD8" w:rsidRPr="003559D3" w:rsidRDefault="00780CD8" w:rsidP="0006701B">
            <w:r>
              <w:t>18/11/2024</w:t>
            </w:r>
          </w:p>
        </w:tc>
        <w:tc>
          <w:tcPr>
            <w:tcW w:w="2700" w:type="dxa"/>
            <w:shd w:val="clear" w:color="auto" w:fill="auto"/>
          </w:tcPr>
          <w:p w14:paraId="57ABA48B" w14:textId="77777777" w:rsidR="00780CD8" w:rsidRPr="003559D3" w:rsidRDefault="00780CD8" w:rsidP="0006701B">
            <w:r>
              <w:t>Fase de construcción 3.</w:t>
            </w:r>
          </w:p>
        </w:tc>
      </w:tr>
      <w:tr w:rsidR="00780CD8" w:rsidRPr="003559D3" w14:paraId="783694CF" w14:textId="77777777" w:rsidTr="0006701B">
        <w:tc>
          <w:tcPr>
            <w:tcW w:w="4467" w:type="dxa"/>
            <w:gridSpan w:val="3"/>
            <w:shd w:val="clear" w:color="auto" w:fill="8DB3E2"/>
          </w:tcPr>
          <w:p w14:paraId="644E9D61" w14:textId="77777777" w:rsidR="00780CD8" w:rsidRPr="003559D3" w:rsidRDefault="00780CD8" w:rsidP="0006701B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6F88C99" w14:textId="77777777" w:rsidR="00780CD8" w:rsidRPr="003559D3" w:rsidRDefault="00780CD8" w:rsidP="0006701B">
            <w:r w:rsidRPr="003559D3">
              <w:t>Categoría</w:t>
            </w:r>
          </w:p>
        </w:tc>
      </w:tr>
      <w:tr w:rsidR="00780CD8" w:rsidRPr="003559D3" w14:paraId="1DD0950B" w14:textId="77777777" w:rsidTr="0006701B">
        <w:tc>
          <w:tcPr>
            <w:tcW w:w="4467" w:type="dxa"/>
            <w:gridSpan w:val="3"/>
            <w:vAlign w:val="center"/>
          </w:tcPr>
          <w:p w14:paraId="60F7B120" w14:textId="7391BA80" w:rsidR="00780CD8" w:rsidRPr="003559D3" w:rsidRDefault="00F37DAF" w:rsidP="0006701B">
            <w:r w:rsidRPr="00780CD8">
              <w:rPr>
                <w:rFonts w:cs="Calibri"/>
                <w:color w:val="000000"/>
              </w:rPr>
              <w:t>Dadas la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incompleta, podría ocurrir que el equipo olvide el dominio del problema, lo que conduciría a implementaciones que no cumplan con las expectativas del cliente.</w:t>
            </w:r>
          </w:p>
        </w:tc>
        <w:tc>
          <w:tcPr>
            <w:tcW w:w="4061" w:type="dxa"/>
            <w:gridSpan w:val="2"/>
            <w:vAlign w:val="center"/>
          </w:tcPr>
          <w:p w14:paraId="1952F012" w14:textId="7B88D938" w:rsidR="00780CD8" w:rsidRPr="003559D3" w:rsidRDefault="00744D0B" w:rsidP="0006701B">
            <w:r w:rsidRPr="00780CD8">
              <w:rPr>
                <w:rFonts w:cs="Calibri"/>
                <w:color w:val="000000"/>
                <w:lang w:val="es-AR" w:eastAsia="es-AR"/>
              </w:rPr>
              <w:t>Experiencia y Capacidad</w:t>
            </w:r>
          </w:p>
        </w:tc>
      </w:tr>
      <w:tr w:rsidR="00780CD8" w:rsidRPr="003559D3" w14:paraId="24C3E970" w14:textId="77777777" w:rsidTr="0006701B">
        <w:tc>
          <w:tcPr>
            <w:tcW w:w="8528" w:type="dxa"/>
            <w:gridSpan w:val="5"/>
            <w:shd w:val="clear" w:color="auto" w:fill="8DB3E2"/>
          </w:tcPr>
          <w:p w14:paraId="65F28ACE" w14:textId="77777777" w:rsidR="00780CD8" w:rsidRPr="003559D3" w:rsidRDefault="00780CD8" w:rsidP="0006701B">
            <w:r w:rsidRPr="003559D3">
              <w:t>Descripción</w:t>
            </w:r>
          </w:p>
        </w:tc>
      </w:tr>
      <w:tr w:rsidR="00744D0B" w:rsidRPr="003559D3" w14:paraId="304F742B" w14:textId="77777777" w:rsidTr="0006701B">
        <w:tc>
          <w:tcPr>
            <w:tcW w:w="8528" w:type="dxa"/>
            <w:gridSpan w:val="5"/>
            <w:vAlign w:val="center"/>
          </w:tcPr>
          <w:p w14:paraId="0ADF370C" w14:textId="77320C70" w:rsidR="00744D0B" w:rsidRPr="00414D52" w:rsidRDefault="00744D0B" w:rsidP="00744D0B">
            <w:pPr>
              <w:rPr>
                <w:rFonts w:cs="Calibri"/>
                <w:color w:val="000000"/>
                <w:lang w:val="es-AR"/>
              </w:rPr>
            </w:pPr>
            <w:r w:rsidRPr="00780CD8">
              <w:rPr>
                <w:rFonts w:cs="Calibri"/>
                <w:color w:val="000000"/>
              </w:rPr>
              <w:t>Dadas la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incompleta, podría ocurrir que el equipo olvide el dominio del problema, lo que conduciría a implementaciones que no cumplan con las expectativas del cliente.</w:t>
            </w:r>
          </w:p>
        </w:tc>
      </w:tr>
      <w:tr w:rsidR="00744D0B" w:rsidRPr="003559D3" w14:paraId="008BEFBD" w14:textId="77777777" w:rsidTr="0006701B">
        <w:tc>
          <w:tcPr>
            <w:tcW w:w="4276" w:type="dxa"/>
            <w:gridSpan w:val="2"/>
            <w:shd w:val="clear" w:color="auto" w:fill="8DB3E2"/>
          </w:tcPr>
          <w:p w14:paraId="732860EC" w14:textId="77777777" w:rsidR="00744D0B" w:rsidRPr="003559D3" w:rsidRDefault="00744D0B" w:rsidP="00744D0B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6F1B2CA0" w14:textId="77777777" w:rsidR="00744D0B" w:rsidRPr="003559D3" w:rsidRDefault="00744D0B" w:rsidP="00744D0B">
            <w:r>
              <w:t>Activo</w:t>
            </w:r>
          </w:p>
        </w:tc>
      </w:tr>
    </w:tbl>
    <w:p w14:paraId="1378D1A5" w14:textId="77777777" w:rsidR="00780CD8" w:rsidRDefault="00780CD8" w:rsidP="00780CD8">
      <w:pPr>
        <w:pStyle w:val="PSI-Normal"/>
      </w:pPr>
    </w:p>
    <w:p w14:paraId="1D0F7253" w14:textId="77777777" w:rsidR="00780CD8" w:rsidRDefault="00780CD8" w:rsidP="00780CD8">
      <w:pPr>
        <w:pStyle w:val="PSI-Ttulo2"/>
        <w:outlineLvl w:val="2"/>
      </w:pPr>
      <w:bookmarkStart w:id="53" w:name="_Toc188876017"/>
      <w:r>
        <w:t>Análisis</w:t>
      </w:r>
      <w:bookmarkEnd w:id="53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780CD8" w:rsidRPr="003559D3" w14:paraId="0ECE12E7" w14:textId="77777777" w:rsidTr="0006701B">
        <w:tc>
          <w:tcPr>
            <w:tcW w:w="3087" w:type="dxa"/>
            <w:shd w:val="clear" w:color="auto" w:fill="8DB3E2"/>
          </w:tcPr>
          <w:p w14:paraId="74A18EC9" w14:textId="77777777" w:rsidR="00780CD8" w:rsidRPr="003559D3" w:rsidRDefault="00780CD8" w:rsidP="0006701B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74EFB927" w14:textId="77777777" w:rsidR="00780CD8" w:rsidRPr="003559D3" w:rsidRDefault="00780CD8" w:rsidP="0006701B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2B9F06A1" w14:textId="77777777" w:rsidR="00780CD8" w:rsidRPr="003559D3" w:rsidRDefault="00780CD8" w:rsidP="0006701B">
            <w:r w:rsidRPr="003559D3">
              <w:t>Factor</w:t>
            </w:r>
          </w:p>
        </w:tc>
      </w:tr>
      <w:tr w:rsidR="00780CD8" w:rsidRPr="003559D3" w14:paraId="55AC6BBE" w14:textId="77777777" w:rsidTr="0006701B">
        <w:tc>
          <w:tcPr>
            <w:tcW w:w="3087" w:type="dxa"/>
          </w:tcPr>
          <w:p w14:paraId="12B7D52E" w14:textId="77777777" w:rsidR="00780CD8" w:rsidRPr="003559D3" w:rsidRDefault="00780CD8" w:rsidP="0006701B">
            <w:r>
              <w:t>4</w:t>
            </w:r>
          </w:p>
        </w:tc>
        <w:tc>
          <w:tcPr>
            <w:tcW w:w="2755" w:type="dxa"/>
          </w:tcPr>
          <w:p w14:paraId="3179EE19" w14:textId="5ED1955F" w:rsidR="00780CD8" w:rsidRPr="003559D3" w:rsidRDefault="00C81619" w:rsidP="0006701B">
            <w:r>
              <w:t>8</w:t>
            </w:r>
            <w:r w:rsidR="00780CD8">
              <w:t>0%</w:t>
            </w:r>
          </w:p>
        </w:tc>
        <w:tc>
          <w:tcPr>
            <w:tcW w:w="2686" w:type="dxa"/>
          </w:tcPr>
          <w:p w14:paraId="2DB00B40" w14:textId="321B7A55" w:rsidR="00780CD8" w:rsidRPr="003559D3" w:rsidRDefault="00C81619" w:rsidP="0006701B">
            <w:r>
              <w:t>3</w:t>
            </w:r>
            <w:r w:rsidR="00780CD8">
              <w:t>20</w:t>
            </w:r>
          </w:p>
        </w:tc>
      </w:tr>
      <w:tr w:rsidR="00780CD8" w:rsidRPr="003559D3" w14:paraId="012E8C47" w14:textId="77777777" w:rsidTr="0006701B">
        <w:tc>
          <w:tcPr>
            <w:tcW w:w="8528" w:type="dxa"/>
            <w:gridSpan w:val="3"/>
            <w:shd w:val="clear" w:color="auto" w:fill="8DB3E2"/>
          </w:tcPr>
          <w:p w14:paraId="52AE3B87" w14:textId="77777777" w:rsidR="00780CD8" w:rsidRPr="003559D3" w:rsidRDefault="00780CD8" w:rsidP="0006701B">
            <w:r w:rsidRPr="003559D3">
              <w:t>Causas</w:t>
            </w:r>
          </w:p>
        </w:tc>
      </w:tr>
      <w:tr w:rsidR="00780CD8" w:rsidRPr="003559D3" w14:paraId="29244714" w14:textId="77777777" w:rsidTr="0006701B">
        <w:tc>
          <w:tcPr>
            <w:tcW w:w="8528" w:type="dxa"/>
            <w:gridSpan w:val="3"/>
            <w:vAlign w:val="center"/>
          </w:tcPr>
          <w:p w14:paraId="71C83849" w14:textId="0ACCB0C7" w:rsidR="00780CD8" w:rsidRPr="003559D3" w:rsidRDefault="00744D0B" w:rsidP="0006701B">
            <w:r w:rsidRPr="00744D0B">
              <w:rPr>
                <w:rFonts w:cs="Calibri"/>
                <w:color w:val="000000"/>
              </w:rPr>
              <w:t>La detención del desarrollo del proyecto y la posible documentación incompleta.</w:t>
            </w:r>
          </w:p>
        </w:tc>
      </w:tr>
      <w:tr w:rsidR="00780CD8" w:rsidRPr="003559D3" w14:paraId="53B9AD7D" w14:textId="77777777" w:rsidTr="0006701B">
        <w:tc>
          <w:tcPr>
            <w:tcW w:w="8528" w:type="dxa"/>
            <w:gridSpan w:val="3"/>
            <w:shd w:val="clear" w:color="auto" w:fill="8DB3E2"/>
          </w:tcPr>
          <w:p w14:paraId="6FC78156" w14:textId="77777777" w:rsidR="00780CD8" w:rsidRPr="003559D3" w:rsidRDefault="00780CD8" w:rsidP="0006701B">
            <w:r w:rsidRPr="003559D3">
              <w:t>Síntomas</w:t>
            </w:r>
          </w:p>
        </w:tc>
      </w:tr>
      <w:tr w:rsidR="00780CD8" w:rsidRPr="003559D3" w14:paraId="093DE9CA" w14:textId="77777777" w:rsidTr="0006701B">
        <w:tc>
          <w:tcPr>
            <w:tcW w:w="8528" w:type="dxa"/>
            <w:gridSpan w:val="3"/>
            <w:vAlign w:val="center"/>
          </w:tcPr>
          <w:p w14:paraId="154167F5" w14:textId="1AE0971F" w:rsidR="00780CD8" w:rsidRPr="003559D3" w:rsidRDefault="00744D0B" w:rsidP="0006701B">
            <w:r w:rsidRPr="00744D0B">
              <w:rPr>
                <w:rFonts w:cs="Calibri"/>
                <w:color w:val="000000"/>
              </w:rPr>
              <w:t>Implementaciones que no cumplan con las expectativas del cliente.</w:t>
            </w:r>
          </w:p>
        </w:tc>
      </w:tr>
    </w:tbl>
    <w:p w14:paraId="273E9E4F" w14:textId="77777777" w:rsidR="00780CD8" w:rsidRDefault="00780CD8" w:rsidP="00780CD8">
      <w:pPr>
        <w:pStyle w:val="PSI-Normal"/>
      </w:pPr>
    </w:p>
    <w:p w14:paraId="284C11D2" w14:textId="77777777" w:rsidR="00780CD8" w:rsidRDefault="00780CD8" w:rsidP="00780CD8">
      <w:pPr>
        <w:pStyle w:val="PSI-Ttulo2"/>
        <w:outlineLvl w:val="2"/>
      </w:pPr>
      <w:bookmarkStart w:id="54" w:name="_Toc188876018"/>
      <w:r>
        <w:t>Plan de Riesgos</w:t>
      </w:r>
      <w:bookmarkEnd w:id="54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780CD8" w:rsidRPr="003559D3" w14:paraId="16FBB3A9" w14:textId="77777777" w:rsidTr="0006701B">
        <w:tc>
          <w:tcPr>
            <w:tcW w:w="2660" w:type="dxa"/>
            <w:shd w:val="clear" w:color="auto" w:fill="8DB3E2"/>
          </w:tcPr>
          <w:p w14:paraId="095465F5" w14:textId="77777777" w:rsidR="00780CD8" w:rsidRPr="003559D3" w:rsidRDefault="00780CD8" w:rsidP="0006701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05D8121E" w14:textId="77777777" w:rsidR="00780CD8" w:rsidRPr="003559D3" w:rsidRDefault="00780CD8" w:rsidP="0006701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4D3BBF85" w14:textId="77777777" w:rsidR="00780CD8" w:rsidRPr="003559D3" w:rsidRDefault="00780CD8" w:rsidP="0006701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82F3B1E" w14:textId="77777777" w:rsidR="00780CD8" w:rsidRPr="003559D3" w:rsidRDefault="00780CD8" w:rsidP="0006701B">
            <w:r w:rsidRPr="003559D3">
              <w:t>Etapa</w:t>
            </w:r>
          </w:p>
        </w:tc>
      </w:tr>
      <w:tr w:rsidR="00780CD8" w:rsidRPr="003559D3" w14:paraId="7F8AA00C" w14:textId="77777777" w:rsidTr="0006701B">
        <w:tc>
          <w:tcPr>
            <w:tcW w:w="2660" w:type="dxa"/>
          </w:tcPr>
          <w:p w14:paraId="512811FE" w14:textId="74D57AF1" w:rsidR="00780CD8" w:rsidRPr="003559D3" w:rsidRDefault="00744D0B" w:rsidP="0006701B">
            <w:r>
              <w:t>Minimización</w:t>
            </w:r>
          </w:p>
        </w:tc>
        <w:tc>
          <w:tcPr>
            <w:tcW w:w="1701" w:type="dxa"/>
          </w:tcPr>
          <w:p w14:paraId="09470E93" w14:textId="5C04F282" w:rsidR="00780CD8" w:rsidRPr="003559D3" w:rsidRDefault="00780CD8" w:rsidP="0006701B">
            <w:r>
              <w:t>CA</w:t>
            </w:r>
            <w:r w:rsidR="00744D0B">
              <w:t>, FH, HC</w:t>
            </w:r>
          </w:p>
        </w:tc>
        <w:tc>
          <w:tcPr>
            <w:tcW w:w="2693" w:type="dxa"/>
            <w:shd w:val="clear" w:color="auto" w:fill="auto"/>
          </w:tcPr>
          <w:p w14:paraId="0606D3F4" w14:textId="78D27C87" w:rsidR="00780CD8" w:rsidRPr="003559D3" w:rsidRDefault="00744D0B" w:rsidP="00780CD8">
            <w:pPr>
              <w:pStyle w:val="Prrafodelista"/>
              <w:numPr>
                <w:ilvl w:val="0"/>
                <w:numId w:val="25"/>
              </w:numPr>
            </w:pPr>
            <w:r>
              <w:t>Realizar revisiones a los documentos para garantizar la completi</w:t>
            </w:r>
            <w:r w:rsidR="0079611E">
              <w:t>t</w:t>
            </w:r>
            <w:r>
              <w:t>ud de los</w:t>
            </w:r>
            <w:r w:rsidR="0079611E">
              <w:t xml:space="preserve"> documentos. </w:t>
            </w:r>
            <w: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4EFDF41B" w14:textId="77777777" w:rsidR="00780CD8" w:rsidRPr="003559D3" w:rsidRDefault="00780CD8" w:rsidP="0006701B">
            <w:r>
              <w:t>C4</w:t>
            </w:r>
          </w:p>
        </w:tc>
      </w:tr>
      <w:tr w:rsidR="00780CD8" w:rsidRPr="003559D3" w14:paraId="7543C0E9" w14:textId="77777777" w:rsidTr="0006701B">
        <w:tc>
          <w:tcPr>
            <w:tcW w:w="2660" w:type="dxa"/>
          </w:tcPr>
          <w:p w14:paraId="042AF050" w14:textId="77777777" w:rsidR="00780CD8" w:rsidRPr="003559D3" w:rsidRDefault="00780CD8" w:rsidP="0006701B">
            <w:r>
              <w:lastRenderedPageBreak/>
              <w:t>Contingencia</w:t>
            </w:r>
          </w:p>
        </w:tc>
        <w:tc>
          <w:tcPr>
            <w:tcW w:w="1701" w:type="dxa"/>
          </w:tcPr>
          <w:p w14:paraId="7E51DB97" w14:textId="6C590115" w:rsidR="00780CD8" w:rsidRPr="003559D3" w:rsidRDefault="00780CD8" w:rsidP="0006701B">
            <w:r>
              <w:t xml:space="preserve">CA </w:t>
            </w:r>
          </w:p>
        </w:tc>
        <w:tc>
          <w:tcPr>
            <w:tcW w:w="2693" w:type="dxa"/>
            <w:shd w:val="clear" w:color="auto" w:fill="auto"/>
          </w:tcPr>
          <w:p w14:paraId="25622858" w14:textId="54A1F694" w:rsidR="00780CD8" w:rsidRPr="003559D3" w:rsidRDefault="00780CD8" w:rsidP="00780CD8">
            <w:pPr>
              <w:pStyle w:val="Prrafodelista"/>
              <w:numPr>
                <w:ilvl w:val="0"/>
                <w:numId w:val="40"/>
              </w:numPr>
            </w:pPr>
            <w:r>
              <w:t>R</w:t>
            </w:r>
            <w:r w:rsidR="00744D0B">
              <w:t>ealizar avances periódicos con los clientes para validar los resultados obtenidos.</w:t>
            </w:r>
          </w:p>
        </w:tc>
        <w:tc>
          <w:tcPr>
            <w:tcW w:w="1701" w:type="dxa"/>
            <w:shd w:val="clear" w:color="auto" w:fill="auto"/>
          </w:tcPr>
          <w:p w14:paraId="41B26E71" w14:textId="0581FA97" w:rsidR="00780CD8" w:rsidRPr="003559D3" w:rsidRDefault="00780CD8" w:rsidP="0006701B">
            <w:r>
              <w:t>C</w:t>
            </w:r>
            <w:r w:rsidR="00796EBB">
              <w:t>5</w:t>
            </w:r>
          </w:p>
        </w:tc>
      </w:tr>
    </w:tbl>
    <w:p w14:paraId="434C9F02" w14:textId="77777777" w:rsidR="00780CD8" w:rsidRDefault="00780CD8" w:rsidP="00780CD8">
      <w:pPr>
        <w:pStyle w:val="PSI-Normal"/>
      </w:pPr>
    </w:p>
    <w:p w14:paraId="6D7CED03" w14:textId="77777777" w:rsidR="00780CD8" w:rsidRDefault="00780CD8" w:rsidP="00780CD8">
      <w:pPr>
        <w:pStyle w:val="PSI-Ttulo2"/>
        <w:outlineLvl w:val="2"/>
      </w:pPr>
      <w:bookmarkStart w:id="55" w:name="_Toc188876019"/>
      <w:r>
        <w:t>Seguimiento</w:t>
      </w:r>
      <w:bookmarkEnd w:id="55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780CD8" w:rsidRPr="003559D3" w14:paraId="77BDFBC6" w14:textId="77777777" w:rsidTr="0006701B">
        <w:tc>
          <w:tcPr>
            <w:tcW w:w="2161" w:type="dxa"/>
            <w:shd w:val="clear" w:color="auto" w:fill="8DB3E2"/>
          </w:tcPr>
          <w:p w14:paraId="6C9D6B65" w14:textId="77777777" w:rsidR="00780CD8" w:rsidRPr="003559D3" w:rsidRDefault="00780CD8" w:rsidP="0006701B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6E2E03B1" w14:textId="77777777" w:rsidR="00780CD8" w:rsidRPr="003559D3" w:rsidRDefault="00780CD8" w:rsidP="0006701B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76507CD5" w14:textId="77777777" w:rsidR="00780CD8" w:rsidRPr="003559D3" w:rsidRDefault="00780CD8" w:rsidP="0006701B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08D1E800" w14:textId="77777777" w:rsidR="00780CD8" w:rsidRPr="003559D3" w:rsidRDefault="00780CD8" w:rsidP="0006701B">
            <w:r w:rsidRPr="003559D3">
              <w:t>Responsable</w:t>
            </w:r>
          </w:p>
        </w:tc>
      </w:tr>
      <w:tr w:rsidR="00780CD8" w:rsidRPr="003559D3" w14:paraId="4C0908FB" w14:textId="77777777" w:rsidTr="0006701B">
        <w:tc>
          <w:tcPr>
            <w:tcW w:w="2161" w:type="dxa"/>
          </w:tcPr>
          <w:p w14:paraId="4E70C879" w14:textId="240B3904" w:rsidR="00780CD8" w:rsidRPr="003559D3" w:rsidRDefault="00796EBB" w:rsidP="0006701B">
            <w:r>
              <w:t>27/01/2025</w:t>
            </w:r>
          </w:p>
        </w:tc>
        <w:tc>
          <w:tcPr>
            <w:tcW w:w="2161" w:type="dxa"/>
          </w:tcPr>
          <w:p w14:paraId="57C7B960" w14:textId="0714C369" w:rsidR="00780CD8" w:rsidRPr="003559D3" w:rsidRDefault="00796EBB" w:rsidP="0006701B">
            <w:r>
              <w:t>C4</w:t>
            </w:r>
          </w:p>
        </w:tc>
        <w:tc>
          <w:tcPr>
            <w:tcW w:w="2161" w:type="dxa"/>
          </w:tcPr>
          <w:p w14:paraId="241F758A" w14:textId="3FCE1595" w:rsidR="00780CD8" w:rsidRPr="003559D3" w:rsidRDefault="00796EBB" w:rsidP="0006701B">
            <w:r>
              <w:t>El plan de minimización ayudo a recordar el sistema pero no pudo minimizar la probabilidad porque en una de las ultimas fechas hubieron requerimientos nuevos que no se registraron correctamente.</w:t>
            </w:r>
          </w:p>
        </w:tc>
        <w:tc>
          <w:tcPr>
            <w:tcW w:w="2272" w:type="dxa"/>
          </w:tcPr>
          <w:p w14:paraId="65ECE48E" w14:textId="16E029D3" w:rsidR="00780CD8" w:rsidRPr="003559D3" w:rsidRDefault="00796EBB" w:rsidP="0006701B">
            <w:r>
              <w:t>FH</w:t>
            </w:r>
          </w:p>
        </w:tc>
      </w:tr>
      <w:tr w:rsidR="00780CD8" w:rsidRPr="003559D3" w14:paraId="233B6D7F" w14:textId="77777777" w:rsidTr="0006701B">
        <w:tc>
          <w:tcPr>
            <w:tcW w:w="2161" w:type="dxa"/>
          </w:tcPr>
          <w:p w14:paraId="11AA6685" w14:textId="77777777" w:rsidR="00780CD8" w:rsidRDefault="00780CD8" w:rsidP="0006701B"/>
        </w:tc>
        <w:tc>
          <w:tcPr>
            <w:tcW w:w="2161" w:type="dxa"/>
          </w:tcPr>
          <w:p w14:paraId="512BADEB" w14:textId="77777777" w:rsidR="00780CD8" w:rsidRDefault="00780CD8" w:rsidP="0006701B"/>
        </w:tc>
        <w:tc>
          <w:tcPr>
            <w:tcW w:w="2161" w:type="dxa"/>
          </w:tcPr>
          <w:p w14:paraId="13BBF3A7" w14:textId="77777777" w:rsidR="00780CD8" w:rsidRDefault="00780CD8" w:rsidP="0006701B"/>
        </w:tc>
        <w:tc>
          <w:tcPr>
            <w:tcW w:w="2272" w:type="dxa"/>
          </w:tcPr>
          <w:p w14:paraId="2C7F1AFF" w14:textId="77777777" w:rsidR="00780CD8" w:rsidRDefault="00780CD8" w:rsidP="0006701B"/>
        </w:tc>
      </w:tr>
    </w:tbl>
    <w:p w14:paraId="1C9EACB0" w14:textId="77777777" w:rsidR="00780CD8" w:rsidRDefault="00780CD8" w:rsidP="000C2C0A">
      <w:pPr>
        <w:pStyle w:val="PSI-Normal"/>
      </w:pPr>
    </w:p>
    <w:p w14:paraId="233DF340" w14:textId="77777777" w:rsidR="000C2C0A" w:rsidRDefault="000C2C0A" w:rsidP="000C2C0A">
      <w:pPr>
        <w:pStyle w:val="PSI-Normal"/>
      </w:pPr>
    </w:p>
    <w:p w14:paraId="070EA04A" w14:textId="77777777" w:rsidR="001B74EE" w:rsidRDefault="001B74EE" w:rsidP="00846F08">
      <w:pPr>
        <w:pStyle w:val="PSI-Normal"/>
      </w:pPr>
    </w:p>
    <w:sectPr w:rsidR="001B74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1986F" w14:textId="77777777" w:rsidR="00C37032" w:rsidRDefault="00C37032" w:rsidP="00846F08">
      <w:r>
        <w:separator/>
      </w:r>
    </w:p>
    <w:p w14:paraId="2521D954" w14:textId="77777777" w:rsidR="00C37032" w:rsidRDefault="00C37032" w:rsidP="00846F08"/>
  </w:endnote>
  <w:endnote w:type="continuationSeparator" w:id="0">
    <w:p w14:paraId="45140D7D" w14:textId="77777777" w:rsidR="00C37032" w:rsidRDefault="00C37032" w:rsidP="00846F08">
      <w:r>
        <w:continuationSeparator/>
      </w:r>
    </w:p>
    <w:p w14:paraId="2D565EE2" w14:textId="77777777" w:rsidR="00C37032" w:rsidRDefault="00C37032" w:rsidP="00846F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9C5BB" w14:textId="115DBC62" w:rsidR="00FD6695" w:rsidRDefault="00846F08" w:rsidP="00846F08">
    <w:pPr>
      <w:spacing w:before="0"/>
    </w:pPr>
    <w:r>
      <w:rPr>
        <w:lang w:val="es-AR"/>
      </w:rPr>
      <w:t>T-Code</w:t>
    </w:r>
    <w:r w:rsidR="00FD6695">
      <w:rPr>
        <w:lang w:val="es-AR"/>
      </w:rPr>
      <w:t xml:space="preserve">   </w:t>
    </w:r>
    <w:r w:rsidR="00271AA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633247E" wp14:editId="4296410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828500250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37696107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300506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EC086F5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271AA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0BD1F0" wp14:editId="7043F9F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56324965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C0D845F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FD6695">
      <w:tab/>
    </w:r>
    <w:r w:rsidR="00FD6695">
      <w:tab/>
    </w:r>
    <w:r w:rsidR="00FD6695">
      <w:tab/>
    </w:r>
    <w:r w:rsidR="00FD6695">
      <w:tab/>
    </w:r>
    <w:r>
      <w:tab/>
    </w:r>
    <w:r>
      <w:tab/>
    </w:r>
    <w:r>
      <w:tab/>
    </w:r>
    <w:r>
      <w:tab/>
    </w:r>
    <w:r w:rsidR="00FD6695">
      <w:tab/>
    </w:r>
    <w:r w:rsidR="00FD6695" w:rsidRPr="00DD5A70">
      <w:t xml:space="preserve">Página </w:t>
    </w:r>
    <w:r w:rsidR="00083569" w:rsidRPr="00DD5A70">
      <w:fldChar w:fldCharType="begin"/>
    </w:r>
    <w:r w:rsidR="00FD6695" w:rsidRPr="00DD5A70">
      <w:instrText xml:space="preserve"> PAGE </w:instrText>
    </w:r>
    <w:r w:rsidR="00083569" w:rsidRPr="00DD5A70">
      <w:fldChar w:fldCharType="separate"/>
    </w:r>
    <w:r w:rsidR="00424EB5">
      <w:rPr>
        <w:noProof/>
      </w:rPr>
      <w:t>5</w:t>
    </w:r>
    <w:r w:rsidR="00083569" w:rsidRPr="00DD5A70">
      <w:fldChar w:fldCharType="end"/>
    </w:r>
    <w:r w:rsidR="00FD6695" w:rsidRPr="00DD5A70">
      <w:t xml:space="preserve"> de </w:t>
    </w:r>
    <w:r w:rsidR="00083569" w:rsidRPr="00DD5A70">
      <w:fldChar w:fldCharType="begin"/>
    </w:r>
    <w:r w:rsidR="00FD6695" w:rsidRPr="00DD5A70">
      <w:instrText xml:space="preserve"> NUMPAGES  </w:instrText>
    </w:r>
    <w:r w:rsidR="00083569" w:rsidRPr="00DD5A70">
      <w:fldChar w:fldCharType="separate"/>
    </w:r>
    <w:r w:rsidR="00424EB5">
      <w:rPr>
        <w:noProof/>
      </w:rPr>
      <w:t>5</w:t>
    </w:r>
    <w:r w:rsidR="00083569" w:rsidRPr="00DD5A70">
      <w:fldChar w:fldCharType="end"/>
    </w:r>
    <w:r w:rsidR="00271AA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781A7B2" wp14:editId="425D1B19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96667262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3AD1C8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16336802" w14:textId="54BA733A" w:rsidR="00FD6695" w:rsidRDefault="00846F08" w:rsidP="00846F08">
    <w:pPr>
      <w:spacing w:before="0"/>
    </w:pPr>
    <w:r>
      <w:t>Agustín Collareda, Cintia Hernandez y 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98DB2" w14:textId="77777777" w:rsidR="00C37032" w:rsidRDefault="00C37032" w:rsidP="00846F08">
      <w:r>
        <w:separator/>
      </w:r>
    </w:p>
    <w:p w14:paraId="19FDC49A" w14:textId="77777777" w:rsidR="00C37032" w:rsidRDefault="00C37032" w:rsidP="00846F08"/>
  </w:footnote>
  <w:footnote w:type="continuationSeparator" w:id="0">
    <w:p w14:paraId="45682698" w14:textId="77777777" w:rsidR="00C37032" w:rsidRDefault="00C37032" w:rsidP="00846F08">
      <w:r>
        <w:continuationSeparator/>
      </w:r>
    </w:p>
    <w:p w14:paraId="479D78CC" w14:textId="77777777" w:rsidR="00C37032" w:rsidRDefault="00C37032" w:rsidP="00846F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7FF37" w14:textId="6DE4DDC4" w:rsidR="00FD6695" w:rsidRDefault="00363B58" w:rsidP="00846F0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01C8DCF" wp14:editId="11EEC9C7">
          <wp:simplePos x="0" y="0"/>
          <wp:positionH relativeFrom="column">
            <wp:posOffset>4979966</wp:posOffset>
          </wp:positionH>
          <wp:positionV relativeFrom="paragraph">
            <wp:posOffset>-360355</wp:posOffset>
          </wp:positionV>
          <wp:extent cx="838543" cy="777506"/>
          <wp:effectExtent l="0" t="0" r="0" b="3810"/>
          <wp:wrapNone/>
          <wp:docPr id="1966683337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6683337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543" cy="777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7992">
      <w:rPr>
        <w:lang w:val="es-AR"/>
      </w:rPr>
      <w:t>Seguimiento de Riesgos</w:t>
    </w:r>
  </w:p>
  <w:p w14:paraId="0CD6C311" w14:textId="70F0BFE9" w:rsidR="00FD6695" w:rsidRPr="000F4F97" w:rsidRDefault="00271AA1" w:rsidP="00846F0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6F09C2C" wp14:editId="441FD17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A43042" wp14:editId="6A2C2D5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04769712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A19FA7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DC1996" wp14:editId="7234C864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135512036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104656D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CE5F84" wp14:editId="10CA5FA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2291241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721611564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549122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8D0BE0A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846F08">
      <w:t>Vesta Risk Manager</w:t>
    </w:r>
    <w:r w:rsidR="00FD669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CA128D"/>
    <w:multiLevelType w:val="hybridMultilevel"/>
    <w:tmpl w:val="CF265E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33168D"/>
    <w:multiLevelType w:val="hybridMultilevel"/>
    <w:tmpl w:val="07A20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8B4ACA"/>
    <w:multiLevelType w:val="hybridMultilevel"/>
    <w:tmpl w:val="D3A61F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F01DD"/>
    <w:multiLevelType w:val="hybridMultilevel"/>
    <w:tmpl w:val="597072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67F31"/>
    <w:multiLevelType w:val="hybridMultilevel"/>
    <w:tmpl w:val="B464EF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F10F9"/>
    <w:multiLevelType w:val="hybridMultilevel"/>
    <w:tmpl w:val="B54E282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14B4687E"/>
    <w:multiLevelType w:val="hybridMultilevel"/>
    <w:tmpl w:val="94CE1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87E82"/>
    <w:multiLevelType w:val="hybridMultilevel"/>
    <w:tmpl w:val="FCA4CC6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81F88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F4083E"/>
    <w:multiLevelType w:val="hybridMultilevel"/>
    <w:tmpl w:val="C58655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306515"/>
    <w:multiLevelType w:val="hybridMultilevel"/>
    <w:tmpl w:val="D3A61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14A34"/>
    <w:multiLevelType w:val="hybridMultilevel"/>
    <w:tmpl w:val="DE1C89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727F07"/>
    <w:multiLevelType w:val="hybridMultilevel"/>
    <w:tmpl w:val="2DC409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1B63E5"/>
    <w:multiLevelType w:val="hybridMultilevel"/>
    <w:tmpl w:val="2FBC8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282174"/>
    <w:multiLevelType w:val="hybridMultilevel"/>
    <w:tmpl w:val="72D6EA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91EC6"/>
    <w:multiLevelType w:val="hybridMultilevel"/>
    <w:tmpl w:val="C4A22F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23242E"/>
    <w:multiLevelType w:val="hybridMultilevel"/>
    <w:tmpl w:val="CF98817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10101A"/>
    <w:multiLevelType w:val="hybridMultilevel"/>
    <w:tmpl w:val="E7BE0D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6" w15:restartNumberingAfterBreak="0">
    <w:nsid w:val="532039F4"/>
    <w:multiLevelType w:val="hybridMultilevel"/>
    <w:tmpl w:val="1C704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6436F"/>
    <w:multiLevelType w:val="hybridMultilevel"/>
    <w:tmpl w:val="B54E282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06141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707E2"/>
    <w:multiLevelType w:val="hybridMultilevel"/>
    <w:tmpl w:val="A27884B2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85F25"/>
    <w:multiLevelType w:val="hybridMultilevel"/>
    <w:tmpl w:val="BD5295E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B9003C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A93A8D"/>
    <w:multiLevelType w:val="hybridMultilevel"/>
    <w:tmpl w:val="3E76BCE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31F4EA9"/>
    <w:multiLevelType w:val="hybridMultilevel"/>
    <w:tmpl w:val="89086A9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D7F53"/>
    <w:multiLevelType w:val="hybridMultilevel"/>
    <w:tmpl w:val="B02656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85015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282807662">
    <w:abstractNumId w:val="18"/>
  </w:num>
  <w:num w:numId="2" w16cid:durableId="1238829085">
    <w:abstractNumId w:val="24"/>
  </w:num>
  <w:num w:numId="3" w16cid:durableId="1742825862">
    <w:abstractNumId w:val="24"/>
  </w:num>
  <w:num w:numId="4" w16cid:durableId="38551580">
    <w:abstractNumId w:val="24"/>
  </w:num>
  <w:num w:numId="5" w16cid:durableId="570850054">
    <w:abstractNumId w:val="1"/>
  </w:num>
  <w:num w:numId="6" w16cid:durableId="1515262164">
    <w:abstractNumId w:val="2"/>
  </w:num>
  <w:num w:numId="7" w16cid:durableId="1391610261">
    <w:abstractNumId w:val="3"/>
  </w:num>
  <w:num w:numId="8" w16cid:durableId="353961841">
    <w:abstractNumId w:val="0"/>
  </w:num>
  <w:num w:numId="9" w16cid:durableId="979193770">
    <w:abstractNumId w:val="33"/>
  </w:num>
  <w:num w:numId="10" w16cid:durableId="1643389846">
    <w:abstractNumId w:val="37"/>
  </w:num>
  <w:num w:numId="11" w16cid:durableId="2089494164">
    <w:abstractNumId w:val="10"/>
  </w:num>
  <w:num w:numId="12" w16cid:durableId="879170453">
    <w:abstractNumId w:val="25"/>
  </w:num>
  <w:num w:numId="13" w16cid:durableId="417872822">
    <w:abstractNumId w:val="6"/>
  </w:num>
  <w:num w:numId="14" w16cid:durableId="435255519">
    <w:abstractNumId w:val="15"/>
  </w:num>
  <w:num w:numId="15" w16cid:durableId="114713737">
    <w:abstractNumId w:val="20"/>
  </w:num>
  <w:num w:numId="16" w16cid:durableId="2047638024">
    <w:abstractNumId w:val="14"/>
  </w:num>
  <w:num w:numId="17" w16cid:durableId="1716729917">
    <w:abstractNumId w:val="13"/>
  </w:num>
  <w:num w:numId="18" w16cid:durableId="623581587">
    <w:abstractNumId w:val="31"/>
  </w:num>
  <w:num w:numId="19" w16cid:durableId="1474564216">
    <w:abstractNumId w:val="28"/>
  </w:num>
  <w:num w:numId="20" w16cid:durableId="1383601622">
    <w:abstractNumId w:val="35"/>
  </w:num>
  <w:num w:numId="21" w16cid:durableId="1801997449">
    <w:abstractNumId w:val="16"/>
  </w:num>
  <w:num w:numId="22" w16cid:durableId="1696924756">
    <w:abstractNumId w:val="11"/>
  </w:num>
  <w:num w:numId="23" w16cid:durableId="160119265">
    <w:abstractNumId w:val="19"/>
  </w:num>
  <w:num w:numId="24" w16cid:durableId="1270115425">
    <w:abstractNumId w:val="7"/>
  </w:num>
  <w:num w:numId="25" w16cid:durableId="439565326">
    <w:abstractNumId w:val="21"/>
  </w:num>
  <w:num w:numId="26" w16cid:durableId="1610775547">
    <w:abstractNumId w:val="8"/>
  </w:num>
  <w:num w:numId="27" w16cid:durableId="187182164">
    <w:abstractNumId w:val="9"/>
  </w:num>
  <w:num w:numId="28" w16cid:durableId="1258058739">
    <w:abstractNumId w:val="27"/>
  </w:num>
  <w:num w:numId="29" w16cid:durableId="2010522280">
    <w:abstractNumId w:val="23"/>
  </w:num>
  <w:num w:numId="30" w16cid:durableId="905921322">
    <w:abstractNumId w:val="26"/>
  </w:num>
  <w:num w:numId="31" w16cid:durableId="1086269801">
    <w:abstractNumId w:val="22"/>
  </w:num>
  <w:num w:numId="32" w16cid:durableId="319769451">
    <w:abstractNumId w:val="4"/>
  </w:num>
  <w:num w:numId="33" w16cid:durableId="2027905540">
    <w:abstractNumId w:val="12"/>
  </w:num>
  <w:num w:numId="34" w16cid:durableId="90250092">
    <w:abstractNumId w:val="17"/>
  </w:num>
  <w:num w:numId="35" w16cid:durableId="218052012">
    <w:abstractNumId w:val="29"/>
  </w:num>
  <w:num w:numId="36" w16cid:durableId="801919029">
    <w:abstractNumId w:val="34"/>
  </w:num>
  <w:num w:numId="37" w16cid:durableId="107284108">
    <w:abstractNumId w:val="36"/>
  </w:num>
  <w:num w:numId="38" w16cid:durableId="410856618">
    <w:abstractNumId w:val="32"/>
  </w:num>
  <w:num w:numId="39" w16cid:durableId="200830385">
    <w:abstractNumId w:val="30"/>
  </w:num>
  <w:num w:numId="40" w16cid:durableId="1785660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A1"/>
    <w:rsid w:val="00011BED"/>
    <w:rsid w:val="000158F5"/>
    <w:rsid w:val="00017B93"/>
    <w:rsid w:val="00017EFE"/>
    <w:rsid w:val="00026941"/>
    <w:rsid w:val="00045F1A"/>
    <w:rsid w:val="0004694E"/>
    <w:rsid w:val="00053612"/>
    <w:rsid w:val="000711E8"/>
    <w:rsid w:val="00071EC9"/>
    <w:rsid w:val="00083569"/>
    <w:rsid w:val="00087DED"/>
    <w:rsid w:val="00087F53"/>
    <w:rsid w:val="00092BC0"/>
    <w:rsid w:val="000973FA"/>
    <w:rsid w:val="000A0FE7"/>
    <w:rsid w:val="000A2886"/>
    <w:rsid w:val="000A7F19"/>
    <w:rsid w:val="000B4B4F"/>
    <w:rsid w:val="000C2C0A"/>
    <w:rsid w:val="000C4C42"/>
    <w:rsid w:val="000C4E31"/>
    <w:rsid w:val="000C505C"/>
    <w:rsid w:val="000D4C6E"/>
    <w:rsid w:val="000D5328"/>
    <w:rsid w:val="000E0EF8"/>
    <w:rsid w:val="000E2F54"/>
    <w:rsid w:val="000E619D"/>
    <w:rsid w:val="000F12DA"/>
    <w:rsid w:val="000F1888"/>
    <w:rsid w:val="000F3AE1"/>
    <w:rsid w:val="000F4F97"/>
    <w:rsid w:val="000F79DF"/>
    <w:rsid w:val="0010416D"/>
    <w:rsid w:val="001047F0"/>
    <w:rsid w:val="00107131"/>
    <w:rsid w:val="001163FF"/>
    <w:rsid w:val="0012205F"/>
    <w:rsid w:val="00127FE0"/>
    <w:rsid w:val="00131A99"/>
    <w:rsid w:val="00136C4A"/>
    <w:rsid w:val="001410A7"/>
    <w:rsid w:val="00144AE4"/>
    <w:rsid w:val="00145847"/>
    <w:rsid w:val="00150702"/>
    <w:rsid w:val="00156D69"/>
    <w:rsid w:val="001754CF"/>
    <w:rsid w:val="00183953"/>
    <w:rsid w:val="00185A46"/>
    <w:rsid w:val="00186456"/>
    <w:rsid w:val="00191198"/>
    <w:rsid w:val="001950C8"/>
    <w:rsid w:val="001A2EE6"/>
    <w:rsid w:val="001B11A6"/>
    <w:rsid w:val="001B74EE"/>
    <w:rsid w:val="001C1394"/>
    <w:rsid w:val="001C397B"/>
    <w:rsid w:val="001C3EFF"/>
    <w:rsid w:val="001C6104"/>
    <w:rsid w:val="001C799E"/>
    <w:rsid w:val="001D0542"/>
    <w:rsid w:val="001E5D7F"/>
    <w:rsid w:val="001F5F92"/>
    <w:rsid w:val="001F7EFB"/>
    <w:rsid w:val="00202106"/>
    <w:rsid w:val="00204561"/>
    <w:rsid w:val="0020621B"/>
    <w:rsid w:val="002169B6"/>
    <w:rsid w:val="00217A70"/>
    <w:rsid w:val="00224B75"/>
    <w:rsid w:val="00232323"/>
    <w:rsid w:val="00232E80"/>
    <w:rsid w:val="00236966"/>
    <w:rsid w:val="00236989"/>
    <w:rsid w:val="0024087A"/>
    <w:rsid w:val="00241837"/>
    <w:rsid w:val="00261043"/>
    <w:rsid w:val="00266C42"/>
    <w:rsid w:val="00271AA1"/>
    <w:rsid w:val="002752B4"/>
    <w:rsid w:val="0027672A"/>
    <w:rsid w:val="00284B50"/>
    <w:rsid w:val="00287695"/>
    <w:rsid w:val="00294366"/>
    <w:rsid w:val="002953B5"/>
    <w:rsid w:val="00295CA9"/>
    <w:rsid w:val="002A41AA"/>
    <w:rsid w:val="002B4AC0"/>
    <w:rsid w:val="002B506A"/>
    <w:rsid w:val="002B5AF9"/>
    <w:rsid w:val="002C1A15"/>
    <w:rsid w:val="002C25E6"/>
    <w:rsid w:val="002C6AC7"/>
    <w:rsid w:val="002C7CD7"/>
    <w:rsid w:val="002D0CCB"/>
    <w:rsid w:val="002D4516"/>
    <w:rsid w:val="002D78F8"/>
    <w:rsid w:val="002E0AB6"/>
    <w:rsid w:val="002E29CD"/>
    <w:rsid w:val="002E7874"/>
    <w:rsid w:val="002F0731"/>
    <w:rsid w:val="002F1461"/>
    <w:rsid w:val="00301B93"/>
    <w:rsid w:val="00301FBD"/>
    <w:rsid w:val="00305C5B"/>
    <w:rsid w:val="00311F85"/>
    <w:rsid w:val="003130E3"/>
    <w:rsid w:val="003149A1"/>
    <w:rsid w:val="003163C6"/>
    <w:rsid w:val="00316CD0"/>
    <w:rsid w:val="00343A16"/>
    <w:rsid w:val="00344258"/>
    <w:rsid w:val="00346864"/>
    <w:rsid w:val="00350E39"/>
    <w:rsid w:val="0035179A"/>
    <w:rsid w:val="00353203"/>
    <w:rsid w:val="003559D3"/>
    <w:rsid w:val="003560F2"/>
    <w:rsid w:val="00361CFE"/>
    <w:rsid w:val="00363B58"/>
    <w:rsid w:val="00363FD1"/>
    <w:rsid w:val="00371B0B"/>
    <w:rsid w:val="00374B76"/>
    <w:rsid w:val="003772C7"/>
    <w:rsid w:val="003964C4"/>
    <w:rsid w:val="00397566"/>
    <w:rsid w:val="003A6950"/>
    <w:rsid w:val="003B7F1F"/>
    <w:rsid w:val="003B7F8C"/>
    <w:rsid w:val="003C2D2C"/>
    <w:rsid w:val="003C54B1"/>
    <w:rsid w:val="003D448C"/>
    <w:rsid w:val="003D5D00"/>
    <w:rsid w:val="003E12FE"/>
    <w:rsid w:val="003E5A61"/>
    <w:rsid w:val="003F212B"/>
    <w:rsid w:val="003F5F71"/>
    <w:rsid w:val="0040066E"/>
    <w:rsid w:val="0040298D"/>
    <w:rsid w:val="00413525"/>
    <w:rsid w:val="004145EE"/>
    <w:rsid w:val="00414D52"/>
    <w:rsid w:val="00424EB5"/>
    <w:rsid w:val="00436D7B"/>
    <w:rsid w:val="00440B29"/>
    <w:rsid w:val="00441FF1"/>
    <w:rsid w:val="00444F49"/>
    <w:rsid w:val="004456F4"/>
    <w:rsid w:val="004525FF"/>
    <w:rsid w:val="00461FD0"/>
    <w:rsid w:val="004807AF"/>
    <w:rsid w:val="00481048"/>
    <w:rsid w:val="004924F8"/>
    <w:rsid w:val="004A2210"/>
    <w:rsid w:val="004A54C8"/>
    <w:rsid w:val="004B26E1"/>
    <w:rsid w:val="004C0208"/>
    <w:rsid w:val="004C11FD"/>
    <w:rsid w:val="004C4AB1"/>
    <w:rsid w:val="004C5D7E"/>
    <w:rsid w:val="004D45CD"/>
    <w:rsid w:val="004D5185"/>
    <w:rsid w:val="004E29BD"/>
    <w:rsid w:val="004E4935"/>
    <w:rsid w:val="004F2BC8"/>
    <w:rsid w:val="004F4D25"/>
    <w:rsid w:val="005017FA"/>
    <w:rsid w:val="005046A5"/>
    <w:rsid w:val="00504A67"/>
    <w:rsid w:val="00511D9A"/>
    <w:rsid w:val="00515617"/>
    <w:rsid w:val="005270B0"/>
    <w:rsid w:val="00542E1F"/>
    <w:rsid w:val="00543E7C"/>
    <w:rsid w:val="00564033"/>
    <w:rsid w:val="00565DBC"/>
    <w:rsid w:val="00570F4F"/>
    <w:rsid w:val="0058481E"/>
    <w:rsid w:val="005857BB"/>
    <w:rsid w:val="0059596F"/>
    <w:rsid w:val="00597A23"/>
    <w:rsid w:val="005A0664"/>
    <w:rsid w:val="005A52A2"/>
    <w:rsid w:val="005B3978"/>
    <w:rsid w:val="005B43BA"/>
    <w:rsid w:val="005B5AEE"/>
    <w:rsid w:val="005B6373"/>
    <w:rsid w:val="005B7990"/>
    <w:rsid w:val="005D7359"/>
    <w:rsid w:val="005D775E"/>
    <w:rsid w:val="005E6D87"/>
    <w:rsid w:val="005E76A4"/>
    <w:rsid w:val="005F133C"/>
    <w:rsid w:val="005F1F06"/>
    <w:rsid w:val="005F5429"/>
    <w:rsid w:val="005F60BA"/>
    <w:rsid w:val="006124BF"/>
    <w:rsid w:val="00614B10"/>
    <w:rsid w:val="006157C2"/>
    <w:rsid w:val="00616A6E"/>
    <w:rsid w:val="006177BF"/>
    <w:rsid w:val="00617909"/>
    <w:rsid w:val="00624D09"/>
    <w:rsid w:val="00653C38"/>
    <w:rsid w:val="0065465D"/>
    <w:rsid w:val="00670E9F"/>
    <w:rsid w:val="006722CF"/>
    <w:rsid w:val="006763A3"/>
    <w:rsid w:val="006811B6"/>
    <w:rsid w:val="00690373"/>
    <w:rsid w:val="006919D5"/>
    <w:rsid w:val="0069706A"/>
    <w:rsid w:val="006A172C"/>
    <w:rsid w:val="006A2495"/>
    <w:rsid w:val="006A31FE"/>
    <w:rsid w:val="006B3371"/>
    <w:rsid w:val="006C0336"/>
    <w:rsid w:val="006C3E9D"/>
    <w:rsid w:val="006D5812"/>
    <w:rsid w:val="006D695C"/>
    <w:rsid w:val="006D7313"/>
    <w:rsid w:val="006F0FDC"/>
    <w:rsid w:val="006F12BB"/>
    <w:rsid w:val="00700994"/>
    <w:rsid w:val="0070494E"/>
    <w:rsid w:val="00705C02"/>
    <w:rsid w:val="00710BA6"/>
    <w:rsid w:val="00711DF8"/>
    <w:rsid w:val="007161A1"/>
    <w:rsid w:val="007218A6"/>
    <w:rsid w:val="00724A07"/>
    <w:rsid w:val="007447BE"/>
    <w:rsid w:val="00744D0B"/>
    <w:rsid w:val="0077195F"/>
    <w:rsid w:val="00775452"/>
    <w:rsid w:val="00780CD8"/>
    <w:rsid w:val="00783BAF"/>
    <w:rsid w:val="007939BC"/>
    <w:rsid w:val="0079611E"/>
    <w:rsid w:val="00796EBB"/>
    <w:rsid w:val="007A33C6"/>
    <w:rsid w:val="007B151B"/>
    <w:rsid w:val="007B21B2"/>
    <w:rsid w:val="007B2E53"/>
    <w:rsid w:val="007C742C"/>
    <w:rsid w:val="007D7477"/>
    <w:rsid w:val="007E02FD"/>
    <w:rsid w:val="007E0667"/>
    <w:rsid w:val="007E5917"/>
    <w:rsid w:val="007E66A5"/>
    <w:rsid w:val="007F052C"/>
    <w:rsid w:val="007F38C0"/>
    <w:rsid w:val="00800D67"/>
    <w:rsid w:val="00801130"/>
    <w:rsid w:val="00806D83"/>
    <w:rsid w:val="00816B5F"/>
    <w:rsid w:val="00817955"/>
    <w:rsid w:val="00822C20"/>
    <w:rsid w:val="00826284"/>
    <w:rsid w:val="00846F08"/>
    <w:rsid w:val="008539BD"/>
    <w:rsid w:val="00860E7E"/>
    <w:rsid w:val="00861B8F"/>
    <w:rsid w:val="008648F6"/>
    <w:rsid w:val="008652EE"/>
    <w:rsid w:val="00866124"/>
    <w:rsid w:val="00866435"/>
    <w:rsid w:val="00867DE9"/>
    <w:rsid w:val="00870574"/>
    <w:rsid w:val="00874D42"/>
    <w:rsid w:val="00885BB2"/>
    <w:rsid w:val="008860FE"/>
    <w:rsid w:val="0089692B"/>
    <w:rsid w:val="008970F4"/>
    <w:rsid w:val="008B1983"/>
    <w:rsid w:val="008B3B0F"/>
    <w:rsid w:val="008B6887"/>
    <w:rsid w:val="008C36AB"/>
    <w:rsid w:val="008C3FD9"/>
    <w:rsid w:val="008E48FB"/>
    <w:rsid w:val="008E4EFE"/>
    <w:rsid w:val="008F08FC"/>
    <w:rsid w:val="00901B99"/>
    <w:rsid w:val="00904CB6"/>
    <w:rsid w:val="009068CF"/>
    <w:rsid w:val="00912E68"/>
    <w:rsid w:val="00916172"/>
    <w:rsid w:val="009204E9"/>
    <w:rsid w:val="00922540"/>
    <w:rsid w:val="0092483A"/>
    <w:rsid w:val="00924A24"/>
    <w:rsid w:val="009307CC"/>
    <w:rsid w:val="00932546"/>
    <w:rsid w:val="00933083"/>
    <w:rsid w:val="00933647"/>
    <w:rsid w:val="00936BE9"/>
    <w:rsid w:val="00942049"/>
    <w:rsid w:val="0094772D"/>
    <w:rsid w:val="00951A21"/>
    <w:rsid w:val="00962BF5"/>
    <w:rsid w:val="0096683E"/>
    <w:rsid w:val="00976651"/>
    <w:rsid w:val="009819A0"/>
    <w:rsid w:val="00986F08"/>
    <w:rsid w:val="00993944"/>
    <w:rsid w:val="00995E63"/>
    <w:rsid w:val="009A3173"/>
    <w:rsid w:val="009A5F3B"/>
    <w:rsid w:val="009C1116"/>
    <w:rsid w:val="009D6964"/>
    <w:rsid w:val="009E0DA6"/>
    <w:rsid w:val="009E25EF"/>
    <w:rsid w:val="009E4DA8"/>
    <w:rsid w:val="009F296F"/>
    <w:rsid w:val="009F4449"/>
    <w:rsid w:val="00A0436A"/>
    <w:rsid w:val="00A12B5B"/>
    <w:rsid w:val="00A13DBA"/>
    <w:rsid w:val="00A15630"/>
    <w:rsid w:val="00A229D1"/>
    <w:rsid w:val="00A22CA3"/>
    <w:rsid w:val="00A22F8E"/>
    <w:rsid w:val="00A2496D"/>
    <w:rsid w:val="00A2757B"/>
    <w:rsid w:val="00A45630"/>
    <w:rsid w:val="00A50ABB"/>
    <w:rsid w:val="00A623F8"/>
    <w:rsid w:val="00A670E3"/>
    <w:rsid w:val="00A716F5"/>
    <w:rsid w:val="00A77992"/>
    <w:rsid w:val="00A83E05"/>
    <w:rsid w:val="00A86C8D"/>
    <w:rsid w:val="00A96329"/>
    <w:rsid w:val="00AA09D9"/>
    <w:rsid w:val="00AA181F"/>
    <w:rsid w:val="00AB16B5"/>
    <w:rsid w:val="00AB4191"/>
    <w:rsid w:val="00AB6E91"/>
    <w:rsid w:val="00AC6F03"/>
    <w:rsid w:val="00AD3630"/>
    <w:rsid w:val="00AE0C53"/>
    <w:rsid w:val="00AF4D20"/>
    <w:rsid w:val="00AF6C07"/>
    <w:rsid w:val="00B00EFE"/>
    <w:rsid w:val="00B01480"/>
    <w:rsid w:val="00B01EB0"/>
    <w:rsid w:val="00B0695A"/>
    <w:rsid w:val="00B071F2"/>
    <w:rsid w:val="00B138FE"/>
    <w:rsid w:val="00B144C2"/>
    <w:rsid w:val="00B1463E"/>
    <w:rsid w:val="00B20053"/>
    <w:rsid w:val="00B20663"/>
    <w:rsid w:val="00B20E18"/>
    <w:rsid w:val="00B21F60"/>
    <w:rsid w:val="00B251C8"/>
    <w:rsid w:val="00B2783C"/>
    <w:rsid w:val="00B32896"/>
    <w:rsid w:val="00B34E08"/>
    <w:rsid w:val="00B36B62"/>
    <w:rsid w:val="00B37208"/>
    <w:rsid w:val="00B37C49"/>
    <w:rsid w:val="00B50C83"/>
    <w:rsid w:val="00B562D0"/>
    <w:rsid w:val="00B56912"/>
    <w:rsid w:val="00B77F48"/>
    <w:rsid w:val="00B82865"/>
    <w:rsid w:val="00B83C8A"/>
    <w:rsid w:val="00BA699A"/>
    <w:rsid w:val="00BB23C2"/>
    <w:rsid w:val="00BB4A41"/>
    <w:rsid w:val="00BB6AAE"/>
    <w:rsid w:val="00BB7855"/>
    <w:rsid w:val="00BC1412"/>
    <w:rsid w:val="00BC52A0"/>
    <w:rsid w:val="00BC5404"/>
    <w:rsid w:val="00BC76D6"/>
    <w:rsid w:val="00BF4BFD"/>
    <w:rsid w:val="00BF6AAC"/>
    <w:rsid w:val="00C05700"/>
    <w:rsid w:val="00C16F84"/>
    <w:rsid w:val="00C23F8C"/>
    <w:rsid w:val="00C24CDC"/>
    <w:rsid w:val="00C26C78"/>
    <w:rsid w:val="00C33EE9"/>
    <w:rsid w:val="00C36158"/>
    <w:rsid w:val="00C37032"/>
    <w:rsid w:val="00C42873"/>
    <w:rsid w:val="00C5135E"/>
    <w:rsid w:val="00C5499B"/>
    <w:rsid w:val="00C67EBC"/>
    <w:rsid w:val="00C7670E"/>
    <w:rsid w:val="00C77BAD"/>
    <w:rsid w:val="00C81619"/>
    <w:rsid w:val="00C8542B"/>
    <w:rsid w:val="00C872BB"/>
    <w:rsid w:val="00C90F2A"/>
    <w:rsid w:val="00C94FBE"/>
    <w:rsid w:val="00C9592C"/>
    <w:rsid w:val="00C97238"/>
    <w:rsid w:val="00CA1790"/>
    <w:rsid w:val="00CB188E"/>
    <w:rsid w:val="00CB189C"/>
    <w:rsid w:val="00CB2CC9"/>
    <w:rsid w:val="00CC210E"/>
    <w:rsid w:val="00CD0FE8"/>
    <w:rsid w:val="00CD2020"/>
    <w:rsid w:val="00CD323E"/>
    <w:rsid w:val="00CD4F3B"/>
    <w:rsid w:val="00CD5E00"/>
    <w:rsid w:val="00CD67D7"/>
    <w:rsid w:val="00CE0252"/>
    <w:rsid w:val="00CE0C6E"/>
    <w:rsid w:val="00CE1088"/>
    <w:rsid w:val="00CE7C8F"/>
    <w:rsid w:val="00CE7F5B"/>
    <w:rsid w:val="00CF39DF"/>
    <w:rsid w:val="00D01B23"/>
    <w:rsid w:val="00D06E99"/>
    <w:rsid w:val="00D14B44"/>
    <w:rsid w:val="00D15FB2"/>
    <w:rsid w:val="00D21965"/>
    <w:rsid w:val="00D22648"/>
    <w:rsid w:val="00D255E1"/>
    <w:rsid w:val="00D366A8"/>
    <w:rsid w:val="00D40E66"/>
    <w:rsid w:val="00D43375"/>
    <w:rsid w:val="00D45C4B"/>
    <w:rsid w:val="00D4669A"/>
    <w:rsid w:val="00D54E74"/>
    <w:rsid w:val="00D649B2"/>
    <w:rsid w:val="00D75942"/>
    <w:rsid w:val="00D80A8E"/>
    <w:rsid w:val="00D80E83"/>
    <w:rsid w:val="00D8411B"/>
    <w:rsid w:val="00D951CD"/>
    <w:rsid w:val="00DA2005"/>
    <w:rsid w:val="00DA284A"/>
    <w:rsid w:val="00DA3E53"/>
    <w:rsid w:val="00DA466A"/>
    <w:rsid w:val="00DA77C0"/>
    <w:rsid w:val="00DB2235"/>
    <w:rsid w:val="00DC153B"/>
    <w:rsid w:val="00DD0139"/>
    <w:rsid w:val="00DD0159"/>
    <w:rsid w:val="00DD0DCE"/>
    <w:rsid w:val="00DD3905"/>
    <w:rsid w:val="00DD5A70"/>
    <w:rsid w:val="00DE032A"/>
    <w:rsid w:val="00DF1889"/>
    <w:rsid w:val="00E01FEC"/>
    <w:rsid w:val="00E02E2D"/>
    <w:rsid w:val="00E037C9"/>
    <w:rsid w:val="00E114A8"/>
    <w:rsid w:val="00E13DCD"/>
    <w:rsid w:val="00E23445"/>
    <w:rsid w:val="00E34178"/>
    <w:rsid w:val="00E36A01"/>
    <w:rsid w:val="00E41820"/>
    <w:rsid w:val="00E41D9A"/>
    <w:rsid w:val="00E41E7A"/>
    <w:rsid w:val="00E438FE"/>
    <w:rsid w:val="00E52496"/>
    <w:rsid w:val="00E5392A"/>
    <w:rsid w:val="00E67DB5"/>
    <w:rsid w:val="00E67F9F"/>
    <w:rsid w:val="00E73160"/>
    <w:rsid w:val="00E7708C"/>
    <w:rsid w:val="00E8096E"/>
    <w:rsid w:val="00E8257B"/>
    <w:rsid w:val="00E826A0"/>
    <w:rsid w:val="00E84E25"/>
    <w:rsid w:val="00E861F3"/>
    <w:rsid w:val="00E93312"/>
    <w:rsid w:val="00E9678B"/>
    <w:rsid w:val="00E9758E"/>
    <w:rsid w:val="00EA742B"/>
    <w:rsid w:val="00EA7D8C"/>
    <w:rsid w:val="00EB16E9"/>
    <w:rsid w:val="00EC2C1E"/>
    <w:rsid w:val="00EC61BA"/>
    <w:rsid w:val="00ED45DD"/>
    <w:rsid w:val="00EE0084"/>
    <w:rsid w:val="00EE213B"/>
    <w:rsid w:val="00EF6502"/>
    <w:rsid w:val="00F041F1"/>
    <w:rsid w:val="00F045A2"/>
    <w:rsid w:val="00F163F8"/>
    <w:rsid w:val="00F36808"/>
    <w:rsid w:val="00F37DAF"/>
    <w:rsid w:val="00F438B1"/>
    <w:rsid w:val="00F4626D"/>
    <w:rsid w:val="00F542A3"/>
    <w:rsid w:val="00F54DA6"/>
    <w:rsid w:val="00F6748E"/>
    <w:rsid w:val="00F73F82"/>
    <w:rsid w:val="00F75BB4"/>
    <w:rsid w:val="00F763C1"/>
    <w:rsid w:val="00F771E5"/>
    <w:rsid w:val="00F813E9"/>
    <w:rsid w:val="00F815F5"/>
    <w:rsid w:val="00F86FD6"/>
    <w:rsid w:val="00F926BE"/>
    <w:rsid w:val="00FB38AB"/>
    <w:rsid w:val="00FB6873"/>
    <w:rsid w:val="00FC3DAF"/>
    <w:rsid w:val="00FC4195"/>
    <w:rsid w:val="00FD4ED1"/>
    <w:rsid w:val="00FD6695"/>
    <w:rsid w:val="00FD679B"/>
    <w:rsid w:val="00FE73FF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2AF252FF"/>
  <w15:chartTrackingRefBased/>
  <w15:docId w15:val="{DBF484DE-8B3E-4AFF-A65C-60B0592C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CD8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1\Plan%20de%20calidad\Gesti&#243;n%20de%20Riesgos\Plantilla%20Seguimiento%20de%20Riesg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7D8D3-5EA2-4E5F-A8E6-5CD7F44E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</Template>
  <TotalTime>596</TotalTime>
  <Pages>30</Pages>
  <Words>4086</Words>
  <Characters>22473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Nombre del Grupo de Desarrollo o Asignatura</Company>
  <LinksUpToDate>false</LinksUpToDate>
  <CharactersWithSpaces>26506</CharactersWithSpaces>
  <SharedDoc>false</SharedDoc>
  <HLinks>
    <vt:vector size="36" baseType="variant"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_Toc257626364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_Toc257626363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_Toc257626362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_Toc257626361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_Toc257626360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&lt;Nombre del Proyecto&gt;</dc:subject>
  <dc:creator>Hugo Frey</dc:creator>
  <cp:keywords/>
  <dc:description/>
  <cp:lastModifiedBy>Hugo Frey</cp:lastModifiedBy>
  <cp:revision>179</cp:revision>
  <dcterms:created xsi:type="dcterms:W3CDTF">2024-09-23T13:13:00Z</dcterms:created>
  <dcterms:modified xsi:type="dcterms:W3CDTF">2025-03-23T21:51:00Z</dcterms:modified>
</cp:coreProperties>
</file>