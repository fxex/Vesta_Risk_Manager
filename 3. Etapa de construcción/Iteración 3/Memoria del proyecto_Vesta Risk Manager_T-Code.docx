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6FD881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D186A2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F26D06B" w14:textId="77388AC0" w:rsidR="00D06E99" w:rsidRDefault="00B144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DE5DB05" wp14:editId="7D5D1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920027077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C37387A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610498C" wp14:editId="5E9E7A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97145931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7D0C66C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9E26DEE" wp14:editId="565AC8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89957326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EB98A40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A016C9" wp14:editId="7F194E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83946585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4C8384A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164B00" w14:textId="107BC09A" w:rsidR="00D06E99" w:rsidRDefault="0029342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05480656" w14:textId="6AD82626" w:rsidR="00D06E99" w:rsidRPr="00293420" w:rsidRDefault="0029342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293420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3727C1B9" w14:textId="77777777" w:rsidR="00D06E99" w:rsidRPr="00293420" w:rsidRDefault="00D06E99">
          <w:pPr>
            <w:pStyle w:val="Sinespaciado"/>
            <w:rPr>
              <w:lang w:val="en-US"/>
            </w:rPr>
          </w:pPr>
        </w:p>
        <w:p w14:paraId="0B3F9DB1" w14:textId="77777777" w:rsidR="006919D5" w:rsidRPr="00293420" w:rsidRDefault="006919D5">
          <w:pPr>
            <w:pStyle w:val="Sinespaciado"/>
            <w:rPr>
              <w:lang w:val="en-US"/>
            </w:rPr>
          </w:pPr>
        </w:p>
        <w:p w14:paraId="22914DB8" w14:textId="77777777" w:rsidR="006919D5" w:rsidRPr="00293420" w:rsidRDefault="006919D5">
          <w:pPr>
            <w:pStyle w:val="Sinespaciado"/>
            <w:rPr>
              <w:lang w:val="en-US"/>
            </w:rPr>
          </w:pPr>
        </w:p>
        <w:p w14:paraId="3B5F4B15" w14:textId="77777777" w:rsidR="006919D5" w:rsidRPr="00293420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1D04A28" w14:textId="0230AB99" w:rsidR="00D06E99" w:rsidRPr="00293420" w:rsidRDefault="00293420">
              <w:pPr>
                <w:pStyle w:val="Sinespaciado"/>
                <w:rPr>
                  <w:lang w:val="es-AR"/>
                </w:rPr>
              </w:pPr>
              <w:r w:rsidRPr="00293420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EB9BF17" w14:textId="28558492" w:rsidR="00D06E99" w:rsidRDefault="00293420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6E4B808" w14:textId="77777777" w:rsidR="00D06E99" w:rsidRDefault="00D06E99"/>
        <w:p w14:paraId="0142C9A5" w14:textId="77777777" w:rsidR="00B14400" w:rsidRDefault="00293420" w:rsidP="00B14400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85888" behindDoc="1" locked="0" layoutInCell="1" allowOverlap="1" wp14:anchorId="74272EC6" wp14:editId="23DB7784">
                <wp:simplePos x="0" y="0"/>
                <wp:positionH relativeFrom="column">
                  <wp:posOffset>-194310</wp:posOffset>
                </wp:positionH>
                <wp:positionV relativeFrom="paragraph">
                  <wp:posOffset>3239135</wp:posOffset>
                </wp:positionV>
                <wp:extent cx="2288874" cy="1152525"/>
                <wp:effectExtent l="0" t="0" r="0" b="0"/>
                <wp:wrapNone/>
                <wp:docPr id="36051247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8874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4BF"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59B9B476" wp14:editId="6676359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</w:sdtContent>
    </w:sdt>
    <w:p w14:paraId="0816A313" w14:textId="7A3E7B68" w:rsidR="000F79DF" w:rsidRDefault="000F79DF" w:rsidP="00B14400">
      <w:pPr>
        <w:pStyle w:val="PSI-Comentari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677AB703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0075582" w14:textId="35AB77F8" w:rsidR="001F1319" w:rsidRDefault="00C10EE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3125525" w:history="1">
            <w:r w:rsidR="001F1319" w:rsidRPr="00CC7EC7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1F1319">
              <w:rPr>
                <w:noProof/>
                <w:webHidden/>
              </w:rPr>
              <w:tab/>
            </w:r>
            <w:r w:rsidR="001F1319">
              <w:rPr>
                <w:noProof/>
                <w:webHidden/>
              </w:rPr>
              <w:fldChar w:fldCharType="begin"/>
            </w:r>
            <w:r w:rsidR="001F1319">
              <w:rPr>
                <w:noProof/>
                <w:webHidden/>
              </w:rPr>
              <w:instrText xml:space="preserve"> PAGEREF _Toc183125525 \h </w:instrText>
            </w:r>
            <w:r w:rsidR="001F1319">
              <w:rPr>
                <w:noProof/>
                <w:webHidden/>
              </w:rPr>
            </w:r>
            <w:r w:rsidR="001F1319">
              <w:rPr>
                <w:noProof/>
                <w:webHidden/>
              </w:rPr>
              <w:fldChar w:fldCharType="separate"/>
            </w:r>
            <w:r w:rsidR="001F1319">
              <w:rPr>
                <w:noProof/>
                <w:webHidden/>
              </w:rPr>
              <w:t>4</w:t>
            </w:r>
            <w:r w:rsidR="001F1319">
              <w:rPr>
                <w:noProof/>
                <w:webHidden/>
              </w:rPr>
              <w:fldChar w:fldCharType="end"/>
            </w:r>
          </w:hyperlink>
        </w:p>
        <w:p w14:paraId="14683877" w14:textId="51EDA615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26" w:history="1">
            <w:r w:rsidRPr="00CC7EC7">
              <w:rPr>
                <w:rStyle w:val="Hipervnculo"/>
                <w:rFonts w:eastAsia="DejaVu Sans"/>
                <w:noProof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F7B5" w14:textId="575499DB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27" w:history="1">
            <w:r w:rsidRPr="00CC7EC7">
              <w:rPr>
                <w:rStyle w:val="Hipervnculo"/>
                <w:rFonts w:eastAsia="DejaVu Sans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C9B9" w14:textId="639D1285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28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987E" w14:textId="4648F0F3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29" w:history="1">
            <w:r w:rsidRPr="00CC7EC7">
              <w:rPr>
                <w:rStyle w:val="Hipervnculo"/>
                <w:rFonts w:eastAsia="DejaVu Sans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1541" w14:textId="491E98B6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0" w:history="1">
            <w:r w:rsidRPr="00CC7EC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45A4" w14:textId="08FE627A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1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Marco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7520" w14:textId="58C8232A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2" w:history="1">
            <w:r w:rsidRPr="00CC7EC7">
              <w:rPr>
                <w:rStyle w:val="Hipervnculo"/>
                <w:rFonts w:eastAsia="DejaVu Sans"/>
                <w:noProof/>
              </w:rPr>
              <w:t>Análisis de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3094" w14:textId="35251618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3" w:history="1">
            <w:r w:rsidRPr="00CC7EC7">
              <w:rPr>
                <w:rStyle w:val="Hipervnculo"/>
                <w:rFonts w:eastAsia="DejaVu Sans"/>
                <w:noProof/>
              </w:rPr>
              <w:t>Metodología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8371" w14:textId="17C161FC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4" w:history="1">
            <w:r w:rsidRPr="00CC7EC7">
              <w:rPr>
                <w:rStyle w:val="Hipervnculo"/>
                <w:rFonts w:eastAsia="DejaVu Sans"/>
                <w:noProof/>
              </w:rPr>
              <w:t>Metodología Tongji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728C" w14:textId="1231BFD7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5" w:history="1">
            <w:r w:rsidRPr="00CC7EC7">
              <w:rPr>
                <w:rStyle w:val="Hipervnculo"/>
                <w:rFonts w:eastAsia="DejaVu Sans"/>
                <w:noProof/>
              </w:rPr>
              <w:t>Enfoque híbrido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3F4D" w14:textId="78ABF082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6" w:history="1">
            <w:r w:rsidRPr="00CC7EC7">
              <w:rPr>
                <w:rStyle w:val="Hipervnculo"/>
                <w:rFonts w:eastAsia="DejaVu Sans"/>
                <w:noProof/>
              </w:rPr>
              <w:t>Grupo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29AB" w14:textId="0C8CFD59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7" w:history="1">
            <w:r w:rsidRPr="00CC7EC7">
              <w:rPr>
                <w:rStyle w:val="Hipervnculo"/>
                <w:rFonts w:eastAsia="DejaVu Sans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3D8B" w14:textId="37F164FB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8" w:history="1">
            <w:r w:rsidRPr="00CC7EC7">
              <w:rPr>
                <w:rStyle w:val="Hipervnculo"/>
                <w:rFonts w:eastAsia="DejaVu Sans"/>
                <w:noProof/>
              </w:rPr>
              <w:t>Comunicación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CEB8" w14:textId="32E3286D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39" w:history="1">
            <w:r w:rsidRPr="00CC7EC7">
              <w:rPr>
                <w:rStyle w:val="Hipervnculo"/>
                <w:rFonts w:eastAsia="DejaVu Sans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3EC9" w14:textId="1E6FCBFB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0" w:history="1">
            <w:r w:rsidRPr="00CC7EC7">
              <w:rPr>
                <w:rStyle w:val="Hipervnculo"/>
                <w:rFonts w:eastAsia="DejaVu Sans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8BF9" w14:textId="17DFB965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1" w:history="1">
            <w:r w:rsidRPr="00CC7EC7">
              <w:rPr>
                <w:rStyle w:val="Hipervnculo"/>
                <w:rFonts w:eastAsia="DejaVu Sans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98F6" w14:textId="404726BD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2" w:history="1">
            <w:r w:rsidRPr="00CC7EC7">
              <w:rPr>
                <w:rStyle w:val="Hipervnculo"/>
                <w:rFonts w:eastAsia="DejaVu Sans"/>
                <w:noProof/>
              </w:rPr>
              <w:t>Frameworks y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F67A" w14:textId="2A842C3D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3" w:history="1">
            <w:r w:rsidRPr="00CC7EC7">
              <w:rPr>
                <w:rStyle w:val="Hipervnculo"/>
                <w:rFonts w:eastAsia="DejaVu Sans"/>
                <w:noProof/>
              </w:rPr>
              <w:t>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6961" w14:textId="1CC1261C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4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Proceso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9DE2" w14:textId="639DE950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5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Origen de Vesta Risk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B34D" w14:textId="0DC1E290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6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Fases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86C3" w14:textId="32AFE4FF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7" w:history="1">
            <w:r w:rsidRPr="00CC7EC7">
              <w:rPr>
                <w:rStyle w:val="Hipervnculo"/>
                <w:rFonts w:eastAsia="DejaVu Sans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AEFF" w14:textId="399D4630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8" w:history="1">
            <w:r w:rsidRPr="00CC7EC7">
              <w:rPr>
                <w:rStyle w:val="Hipervnculo"/>
                <w:rFonts w:eastAsia="DejaVu Sans"/>
                <w:noProof/>
              </w:rPr>
              <w:t>Elaboración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4367" w14:textId="605BF53C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49" w:history="1">
            <w:r w:rsidRPr="00CC7EC7">
              <w:rPr>
                <w:rStyle w:val="Hipervnculo"/>
                <w:rFonts w:eastAsia="DejaVu Sans"/>
                <w:noProof/>
              </w:rPr>
              <w:t>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AD4B" w14:textId="1733EDDD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0" w:history="1">
            <w:r w:rsidRPr="00CC7EC7">
              <w:rPr>
                <w:rStyle w:val="Hipervnculo"/>
                <w:rFonts w:eastAsia="DejaVu Sans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FF25" w14:textId="0AE6ABEF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1" w:history="1">
            <w:r w:rsidRPr="00CC7EC7">
              <w:rPr>
                <w:rStyle w:val="Hipervnculo"/>
                <w:rFonts w:eastAsia="DejaVu Sans"/>
                <w:noProof/>
              </w:rPr>
              <w:t>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13AC" w14:textId="3535710F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2" w:history="1">
            <w:r w:rsidRPr="00CC7EC7">
              <w:rPr>
                <w:rStyle w:val="Hipervnculo"/>
                <w:rFonts w:eastAsia="DejaVu Sans"/>
                <w:noProof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702C" w14:textId="3EE9B485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3" w:history="1">
            <w:r w:rsidRPr="00CC7EC7">
              <w:rPr>
                <w:rStyle w:val="Hipervnculo"/>
                <w:noProof/>
              </w:rPr>
              <w:t>Validación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14C8" w14:textId="4AACB6F8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4" w:history="1">
            <w:r w:rsidRPr="00CC7EC7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43D3" w14:textId="30C058EA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5" w:history="1">
            <w:r w:rsidRPr="00CC7EC7">
              <w:rPr>
                <w:rStyle w:val="Hipervnculo"/>
                <w:noProof/>
              </w:rPr>
              <w:t>Hitos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E991" w14:textId="6FCA0F27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6" w:history="1">
            <w:r w:rsidRPr="00CC7EC7">
              <w:rPr>
                <w:rStyle w:val="Hipervncul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3971" w14:textId="54D93CAE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7" w:history="1">
            <w:r w:rsidRPr="00CC7EC7">
              <w:rPr>
                <w:rStyle w:val="Hipervnculo"/>
                <w:noProof/>
              </w:rPr>
              <w:t>Métricas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6EC2" w14:textId="7E60497D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8" w:history="1">
            <w:r w:rsidRPr="00CC7EC7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BF9F" w14:textId="72A545DC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59" w:history="1">
            <w:r w:rsidRPr="00CC7EC7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2AFB" w14:textId="5408A68F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0" w:history="1">
            <w:r w:rsidRPr="00CC7EC7">
              <w:rPr>
                <w:rStyle w:val="Hipervnculo"/>
                <w:noProof/>
              </w:rPr>
              <w:t>Soluciones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819" w14:textId="67129BE3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1" w:history="1">
            <w:r w:rsidRPr="00CC7EC7">
              <w:rPr>
                <w:rStyle w:val="Hipervnculo"/>
                <w:rFonts w:ascii="Cambria" w:eastAsia="DejaVu Sans" w:hAnsi="Cambria"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E14D" w14:textId="4BBD671B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2" w:history="1">
            <w:r w:rsidRPr="00CC7EC7">
              <w:rPr>
                <w:rStyle w:val="Hipervnculo"/>
                <w:rFonts w:eastAsia="DejaVu Sans"/>
                <w:noProof/>
              </w:rPr>
              <w:t>Experiencia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25FB" w14:textId="50E00218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3" w:history="1">
            <w:r w:rsidRPr="00CC7EC7">
              <w:rPr>
                <w:rStyle w:val="Hipervnculo"/>
                <w:rFonts w:eastAsia="DejaVu Sans"/>
                <w:noProof/>
              </w:rPr>
              <w:t>Agustín Collareda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F44F" w14:textId="00BA577C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4" w:history="1">
            <w:r w:rsidRPr="00CC7EC7">
              <w:rPr>
                <w:rStyle w:val="Hipervnculo"/>
                <w:rFonts w:eastAsia="DejaVu Sans"/>
                <w:noProof/>
              </w:rPr>
              <w:t>Cintia Hernandez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6AA4" w14:textId="5DC7362F" w:rsidR="001F1319" w:rsidRDefault="001F1319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5" w:history="1">
            <w:r w:rsidRPr="00CC7EC7">
              <w:rPr>
                <w:rStyle w:val="Hipervnculo"/>
                <w:rFonts w:eastAsia="DejaVu Sans"/>
                <w:noProof/>
              </w:rPr>
              <w:t>Hugo Frey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FDA8" w14:textId="15B6DB38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6" w:history="1">
            <w:r w:rsidRPr="00CC7EC7">
              <w:rPr>
                <w:rStyle w:val="Hipervnculo"/>
                <w:rFonts w:eastAsia="DejaVu Sans"/>
                <w:noProof/>
              </w:rPr>
              <w:t>Experiencia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D4F9" w14:textId="5E325D65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7" w:history="1">
            <w:r w:rsidRPr="00CC7EC7">
              <w:rPr>
                <w:rStyle w:val="Hipervnculo"/>
                <w:rFonts w:eastAsia="DejaVu Sans"/>
                <w:noProof/>
              </w:rPr>
              <w:t>Retroalimentación de la catedra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1E1C" w14:textId="29EAB1D3" w:rsidR="001F1319" w:rsidRDefault="001F131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8" w:history="1">
            <w:r w:rsidRPr="00CC7EC7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0737" w14:textId="60496787" w:rsidR="001F1319" w:rsidRDefault="001F131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3125569" w:history="1">
            <w:r w:rsidRPr="00CC7EC7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8CAB" w14:textId="3D2BAA2A" w:rsidR="000F79DF" w:rsidRDefault="00C10EE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7E2B5D73" w14:textId="77777777" w:rsidR="0040066E" w:rsidRDefault="0040066E" w:rsidP="000F79DF">
      <w:pPr>
        <w:ind w:left="0" w:firstLine="0"/>
      </w:pPr>
    </w:p>
    <w:p w14:paraId="60AD031B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85D063C" w14:textId="3311A3CC" w:rsidR="00A13DBA" w:rsidRDefault="00293420" w:rsidP="002C55A2">
          <w:pPr>
            <w:pStyle w:val="PSI-Ttulo"/>
          </w:pPr>
          <w:r>
            <w:t>Memoria del Proyecto</w:t>
          </w:r>
        </w:p>
      </w:sdtContent>
    </w:sdt>
    <w:p w14:paraId="4E6C6B37" w14:textId="77777777" w:rsidR="009426DE" w:rsidRDefault="009426DE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0" w:name="_Toc183125525"/>
      <w:r>
        <w:rPr>
          <w:rFonts w:ascii="Cambria" w:eastAsia="DejaVu Sans" w:hAnsi="Cambria" w:cs="Times New Roman"/>
          <w:color w:val="365F91"/>
        </w:rPr>
        <w:t>Introducción</w:t>
      </w:r>
      <w:bookmarkEnd w:id="0"/>
    </w:p>
    <w:p w14:paraId="0E93F7D6" w14:textId="30586901" w:rsidR="00293420" w:rsidRDefault="002E41E2" w:rsidP="002E41E2">
      <w:pPr>
        <w:pStyle w:val="PSI-Ttulo2"/>
        <w:rPr>
          <w:rFonts w:eastAsia="DejaVu Sans"/>
          <w:lang w:val="es-ES"/>
        </w:rPr>
      </w:pPr>
      <w:bookmarkStart w:id="1" w:name="_Toc183125526"/>
      <w:r w:rsidRPr="002E41E2">
        <w:rPr>
          <w:rFonts w:eastAsia="DejaVu Sans"/>
          <w:lang w:val="es-ES"/>
        </w:rPr>
        <w:t>Contexto del proyecto</w:t>
      </w:r>
      <w:bookmarkEnd w:id="1"/>
    </w:p>
    <w:p w14:paraId="1A542137" w14:textId="21BDAF50" w:rsidR="00273C4B" w:rsidRDefault="0026790A" w:rsidP="00824087">
      <w:pPr>
        <w:pStyle w:val="PSI-Comentario"/>
      </w:pPr>
      <w:r w:rsidRPr="0026790A">
        <w:t>[</w:t>
      </w:r>
      <w:r w:rsidR="001218BB">
        <w:t>Descripción</w:t>
      </w:r>
      <w:r w:rsidRPr="0026790A">
        <w:t xml:space="preserve"> </w:t>
      </w:r>
      <w:r w:rsidR="001218BB">
        <w:t>d</w:t>
      </w:r>
      <w:r w:rsidRPr="0026790A">
        <w:t>el entorno académico. Explicar la importancia y relevancia de los gestores de riesgos en el desarrollo de software actual</w:t>
      </w:r>
      <w:r>
        <w:t>.]</w:t>
      </w:r>
    </w:p>
    <w:p w14:paraId="3B657CBD" w14:textId="77777777" w:rsidR="001218BB" w:rsidRDefault="001218BB" w:rsidP="0026790A">
      <w:pPr>
        <w:ind w:left="0" w:firstLine="0"/>
      </w:pPr>
    </w:p>
    <w:p w14:paraId="1D83A149" w14:textId="38EBCCF6" w:rsidR="002E41E2" w:rsidRDefault="002E41E2" w:rsidP="002E41E2">
      <w:pPr>
        <w:pStyle w:val="PSI-Ttulo2"/>
        <w:rPr>
          <w:rFonts w:eastAsia="DejaVu Sans"/>
          <w:lang w:val="es-ES"/>
        </w:rPr>
      </w:pPr>
      <w:bookmarkStart w:id="2" w:name="_Toc183125527"/>
      <w:r w:rsidRPr="002E41E2">
        <w:rPr>
          <w:rFonts w:eastAsia="DejaVu Sans"/>
          <w:lang w:val="es-ES"/>
        </w:rPr>
        <w:t>Alcance del proyecto</w:t>
      </w:r>
      <w:bookmarkEnd w:id="2"/>
    </w:p>
    <w:p w14:paraId="372C3DEA" w14:textId="7DE812E1" w:rsidR="00273C4B" w:rsidRDefault="00B97C13" w:rsidP="00824087">
      <w:pPr>
        <w:pStyle w:val="PSI-Comentario"/>
      </w:pPr>
      <w:r w:rsidRPr="00B97C13">
        <w:t>[</w:t>
      </w:r>
      <w:r>
        <w:t>Se definirán</w:t>
      </w:r>
      <w:r w:rsidRPr="00B97C13">
        <w:t xml:space="preserve"> los límites establecidos por la cátedra, objetivos académicos a cumplir, y alcance funcional acordado con </w:t>
      </w:r>
      <w:r>
        <w:t>los</w:t>
      </w:r>
      <w:r w:rsidRPr="00B97C13">
        <w:t xml:space="preserve"> profesor</w:t>
      </w:r>
      <w:r>
        <w:t>es</w:t>
      </w:r>
      <w:r w:rsidRPr="00B97C13">
        <w:t xml:space="preserve">. </w:t>
      </w:r>
      <w:r>
        <w:t>Además, serán m</w:t>
      </w:r>
      <w:r w:rsidRPr="00B97C13">
        <w:t>enciona</w:t>
      </w:r>
      <w:r>
        <w:t>das</w:t>
      </w:r>
      <w:r w:rsidRPr="00B97C13">
        <w:t xml:space="preserve"> las restricciones de tiempo del cuatrimestre.]</w:t>
      </w:r>
    </w:p>
    <w:p w14:paraId="2AC8075F" w14:textId="77777777" w:rsidR="00B97C13" w:rsidRPr="00293420" w:rsidRDefault="00B97C13" w:rsidP="00273C4B"/>
    <w:p w14:paraId="63D22E7F" w14:textId="5DE67B2F" w:rsidR="00293420" w:rsidRDefault="00293420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3" w:name="_Toc183125528"/>
      <w:r>
        <w:rPr>
          <w:rFonts w:ascii="Cambria" w:eastAsia="DejaVu Sans" w:hAnsi="Cambria" w:cs="Times New Roman"/>
          <w:color w:val="365F91"/>
        </w:rPr>
        <w:t>Objetivo del Proyecto</w:t>
      </w:r>
      <w:bookmarkEnd w:id="3"/>
    </w:p>
    <w:p w14:paraId="525C2A26" w14:textId="4C4A91A6" w:rsidR="00293420" w:rsidRDefault="002E41E2" w:rsidP="002E41E2">
      <w:pPr>
        <w:pStyle w:val="PSI-Ttulo2"/>
        <w:rPr>
          <w:rFonts w:eastAsia="DejaVu Sans"/>
          <w:lang w:val="es-ES"/>
        </w:rPr>
      </w:pPr>
      <w:bookmarkStart w:id="4" w:name="_Toc183125529"/>
      <w:r w:rsidRPr="002E41E2">
        <w:rPr>
          <w:rFonts w:eastAsia="DejaVu Sans"/>
          <w:lang w:val="es-ES"/>
        </w:rPr>
        <w:t>Objetivo general</w:t>
      </w:r>
      <w:bookmarkEnd w:id="4"/>
    </w:p>
    <w:p w14:paraId="38A9780E" w14:textId="78C002D1" w:rsidR="00273C4B" w:rsidRDefault="001218BB" w:rsidP="00824087">
      <w:pPr>
        <w:pStyle w:val="PSI-Comentario"/>
      </w:pPr>
      <w:r w:rsidRPr="001218BB">
        <w:t>[Debe plantear un objetivo principal que integre el desarrollo de la herramienta de gestión de riesgos con los aspectos académicos de la materia.</w:t>
      </w:r>
      <w:r>
        <w:t>]</w:t>
      </w:r>
    </w:p>
    <w:p w14:paraId="1B5CADB4" w14:textId="77777777" w:rsidR="001218BB" w:rsidRDefault="001218BB" w:rsidP="001218BB">
      <w:pPr>
        <w:ind w:left="0" w:firstLine="0"/>
      </w:pPr>
    </w:p>
    <w:p w14:paraId="09E3FC79" w14:textId="4BBC2EBC" w:rsidR="002E41E2" w:rsidRDefault="002E41E2" w:rsidP="002E41E2">
      <w:pPr>
        <w:pStyle w:val="PSI-Ttulo2"/>
        <w:rPr>
          <w:lang w:val="es-ES"/>
        </w:rPr>
      </w:pPr>
      <w:bookmarkStart w:id="5" w:name="_Toc183125530"/>
      <w:r w:rsidRPr="002E41E2">
        <w:rPr>
          <w:lang w:val="es-ES"/>
        </w:rPr>
        <w:t>Objetivos específicos</w:t>
      </w:r>
      <w:bookmarkEnd w:id="5"/>
    </w:p>
    <w:p w14:paraId="5529C6D9" w14:textId="364D7FB6" w:rsidR="00273C4B" w:rsidRDefault="001218BB" w:rsidP="00824087">
      <w:pPr>
        <w:pStyle w:val="PSI-Comentario"/>
      </w:pPr>
      <w:r w:rsidRPr="001218BB">
        <w:t>[</w:t>
      </w:r>
      <w:r>
        <w:t>Se d</w:t>
      </w:r>
      <w:r w:rsidRPr="001218BB">
        <w:t>eberá listar entre 4-6 objetivos específicos que detallen aspectos concretos tanto técnicos como académicos. Cada objetivo debe ser verificable y contribuir al logro del objetivo general.</w:t>
      </w:r>
      <w:r>
        <w:t>]</w:t>
      </w:r>
    </w:p>
    <w:p w14:paraId="6E93C730" w14:textId="77777777" w:rsidR="001218BB" w:rsidRPr="002E41E2" w:rsidRDefault="001218BB" w:rsidP="001218BB">
      <w:pPr>
        <w:ind w:left="0" w:firstLine="0"/>
      </w:pPr>
    </w:p>
    <w:p w14:paraId="0FF77D73" w14:textId="7AE46614" w:rsidR="002E41E2" w:rsidRDefault="002E41E2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6" w:name="_Toc183125531"/>
      <w:r>
        <w:rPr>
          <w:rFonts w:ascii="Cambria" w:eastAsia="DejaVu Sans" w:hAnsi="Cambria" w:cs="Times New Roman"/>
          <w:color w:val="365F91"/>
        </w:rPr>
        <w:t>Marco de trabajo</w:t>
      </w:r>
      <w:bookmarkEnd w:id="6"/>
    </w:p>
    <w:p w14:paraId="03B8A562" w14:textId="37D72D6B" w:rsidR="002E41E2" w:rsidRDefault="00B14400" w:rsidP="002E41E2">
      <w:pPr>
        <w:pStyle w:val="PSI-Ttulo2"/>
        <w:rPr>
          <w:rFonts w:eastAsia="DejaVu Sans"/>
          <w:lang w:val="es-ES"/>
        </w:rPr>
      </w:pPr>
      <w:bookmarkStart w:id="7" w:name="_Toc183125532"/>
      <w:r>
        <w:rPr>
          <w:rFonts w:eastAsia="DejaVu Sans"/>
          <w:lang w:val="es-ES"/>
        </w:rPr>
        <w:t>Análisis de metodologías</w:t>
      </w:r>
      <w:bookmarkEnd w:id="7"/>
    </w:p>
    <w:p w14:paraId="2CAD4858" w14:textId="1C2056FE" w:rsidR="00B14400" w:rsidRDefault="00B14400" w:rsidP="00B14400">
      <w:pPr>
        <w:pStyle w:val="PSI-Ttulo3"/>
        <w:rPr>
          <w:rFonts w:eastAsia="DejaVu Sans"/>
        </w:rPr>
      </w:pPr>
      <w:bookmarkStart w:id="8" w:name="_Toc183125533"/>
      <w:r>
        <w:rPr>
          <w:rFonts w:eastAsia="DejaVu Sans"/>
        </w:rPr>
        <w:t>Metodología PSI</w:t>
      </w:r>
      <w:bookmarkEnd w:id="8"/>
    </w:p>
    <w:p w14:paraId="6282FA75" w14:textId="4C354FC5" w:rsidR="00273C4B" w:rsidRDefault="00B97C13" w:rsidP="00824087">
      <w:pPr>
        <w:pStyle w:val="PSI-Comentario"/>
      </w:pPr>
      <w:r w:rsidRPr="00B97C13">
        <w:t>[Descri</w:t>
      </w:r>
      <w:r>
        <w:t>pción de</w:t>
      </w:r>
      <w:r w:rsidRPr="00B97C13">
        <w:t xml:space="preserve"> la metodología vista en la carrera, su </w:t>
      </w:r>
      <w:r>
        <w:t xml:space="preserve">aplicabilidad </w:t>
      </w:r>
      <w:r w:rsidRPr="00B97C13">
        <w:t>práctica.]</w:t>
      </w:r>
    </w:p>
    <w:p w14:paraId="68D6CE46" w14:textId="77777777" w:rsidR="00B97C13" w:rsidRDefault="00B97C13" w:rsidP="00273C4B"/>
    <w:p w14:paraId="23A4BD7A" w14:textId="7C65DC33" w:rsidR="00B14400" w:rsidRDefault="00B14400" w:rsidP="00B14400">
      <w:pPr>
        <w:pStyle w:val="PSI-Ttulo3"/>
        <w:rPr>
          <w:rFonts w:eastAsia="DejaVu Sans"/>
        </w:rPr>
      </w:pPr>
      <w:bookmarkStart w:id="9" w:name="_Toc183125534"/>
      <w:r>
        <w:rPr>
          <w:rFonts w:eastAsia="DejaVu Sans"/>
        </w:rPr>
        <w:t xml:space="preserve">Metodología </w:t>
      </w:r>
      <w:proofErr w:type="spellStart"/>
      <w:r>
        <w:rPr>
          <w:rFonts w:eastAsia="DejaVu Sans"/>
        </w:rPr>
        <w:t>Tongji</w:t>
      </w:r>
      <w:bookmarkEnd w:id="9"/>
      <w:proofErr w:type="spellEnd"/>
    </w:p>
    <w:p w14:paraId="7C1EACE4" w14:textId="43C35270" w:rsidR="00273C4B" w:rsidRDefault="00B97C13" w:rsidP="00824087">
      <w:pPr>
        <w:pStyle w:val="PSI-Comentario"/>
      </w:pPr>
      <w:r w:rsidRPr="00B97C13">
        <w:t xml:space="preserve">[Explicar </w:t>
      </w:r>
      <w:r>
        <w:t>la nueva</w:t>
      </w:r>
      <w:r w:rsidRPr="00B97C13">
        <w:t xml:space="preserve"> metodología</w:t>
      </w:r>
      <w:r>
        <w:t xml:space="preserve"> de la universidad </w:t>
      </w:r>
      <w:proofErr w:type="spellStart"/>
      <w:r>
        <w:t>Tongji</w:t>
      </w:r>
      <w:proofErr w:type="spellEnd"/>
      <w:r w:rsidRPr="00B97C13">
        <w:t>, cómo se conoció y su relevancia.]</w:t>
      </w:r>
    </w:p>
    <w:p w14:paraId="65E6189A" w14:textId="77777777" w:rsidR="00B97C13" w:rsidRDefault="00B97C13" w:rsidP="00273C4B"/>
    <w:p w14:paraId="01C2D196" w14:textId="024404D9" w:rsidR="00B14400" w:rsidRDefault="00B14400" w:rsidP="00B14400">
      <w:pPr>
        <w:pStyle w:val="PSI-Ttulo3"/>
        <w:rPr>
          <w:rFonts w:eastAsia="DejaVu Sans"/>
        </w:rPr>
      </w:pPr>
      <w:bookmarkStart w:id="10" w:name="_Toc183125535"/>
      <w:r>
        <w:rPr>
          <w:rFonts w:eastAsia="DejaVu Sans"/>
        </w:rPr>
        <w:lastRenderedPageBreak/>
        <w:t>Enfoque híbrido adaptado</w:t>
      </w:r>
      <w:bookmarkEnd w:id="10"/>
    </w:p>
    <w:p w14:paraId="5AD5E70E" w14:textId="58618817" w:rsidR="00273C4B" w:rsidRDefault="00B97C13" w:rsidP="00824087">
      <w:pPr>
        <w:pStyle w:val="PSI-Comentario"/>
      </w:pPr>
      <w:r w:rsidRPr="00B97C13">
        <w:t>[Detall</w:t>
      </w:r>
      <w:r>
        <w:t>es de</w:t>
      </w:r>
      <w:r w:rsidRPr="00B97C13">
        <w:t xml:space="preserve"> la adaptación realizada para cumplir tanto requisitos académicos como necesidades del proyecto.]</w:t>
      </w:r>
    </w:p>
    <w:p w14:paraId="375A1371" w14:textId="7B0EC2EB" w:rsidR="002E41E2" w:rsidRDefault="002E41E2" w:rsidP="002E41E2">
      <w:pPr>
        <w:pStyle w:val="PSI-Ttulo2"/>
        <w:rPr>
          <w:rFonts w:eastAsia="DejaVu Sans"/>
          <w:lang w:val="es-ES"/>
        </w:rPr>
      </w:pPr>
      <w:bookmarkStart w:id="11" w:name="_Toc183125536"/>
      <w:r w:rsidRPr="002E41E2">
        <w:rPr>
          <w:rFonts w:eastAsia="DejaVu Sans"/>
          <w:lang w:val="es-ES"/>
        </w:rPr>
        <w:t>Grupo de desarrollo</w:t>
      </w:r>
      <w:bookmarkEnd w:id="11"/>
    </w:p>
    <w:p w14:paraId="6D4FCCA8" w14:textId="43674FC7" w:rsidR="002E41E2" w:rsidRDefault="002E41E2" w:rsidP="002E41E2">
      <w:pPr>
        <w:pStyle w:val="PSI-Ttulo3"/>
        <w:rPr>
          <w:rFonts w:eastAsia="DejaVu Sans"/>
        </w:rPr>
      </w:pPr>
      <w:bookmarkStart w:id="12" w:name="_Toc183125537"/>
      <w:r w:rsidRPr="002E41E2">
        <w:rPr>
          <w:rFonts w:eastAsia="DejaVu Sans"/>
        </w:rPr>
        <w:t>Roles y responsabilidades</w:t>
      </w:r>
      <w:bookmarkEnd w:id="12"/>
    </w:p>
    <w:p w14:paraId="30C4FEFA" w14:textId="7B50C56E" w:rsidR="00273C4B" w:rsidRDefault="00B97C13" w:rsidP="00824087">
      <w:pPr>
        <w:pStyle w:val="PSI-Comentario"/>
      </w:pPr>
      <w:r w:rsidRPr="00B97C13">
        <w:t>[Descri</w:t>
      </w:r>
      <w:r>
        <w:t>pción de</w:t>
      </w:r>
      <w:r w:rsidRPr="00B97C13">
        <w:t xml:space="preserve"> cómo se organizó el equipo, distribución de roles y responsabilidades académicas.]</w:t>
      </w:r>
    </w:p>
    <w:p w14:paraId="62EB6921" w14:textId="77777777" w:rsidR="00B97C13" w:rsidRDefault="00B97C13" w:rsidP="00273C4B"/>
    <w:p w14:paraId="4A51C965" w14:textId="2F289E53" w:rsidR="002E41E2" w:rsidRDefault="002E41E2" w:rsidP="002E41E2">
      <w:pPr>
        <w:pStyle w:val="PSI-Ttulo3"/>
        <w:rPr>
          <w:rFonts w:eastAsia="DejaVu Sans"/>
        </w:rPr>
      </w:pPr>
      <w:bookmarkStart w:id="13" w:name="_Toc183125538"/>
      <w:r w:rsidRPr="002E41E2">
        <w:rPr>
          <w:rFonts w:eastAsia="DejaVu Sans"/>
        </w:rPr>
        <w:t>Comunicación del equipo</w:t>
      </w:r>
      <w:bookmarkEnd w:id="13"/>
    </w:p>
    <w:p w14:paraId="249E9C0C" w14:textId="330E47C9" w:rsidR="00273C4B" w:rsidRDefault="00B97C13" w:rsidP="00824087">
      <w:pPr>
        <w:pStyle w:val="PSI-Comentario"/>
      </w:pPr>
      <w:r w:rsidRPr="00B97C13">
        <w:t>[Explica</w:t>
      </w:r>
      <w:r>
        <w:t xml:space="preserve">ción de los </w:t>
      </w:r>
      <w:r w:rsidRPr="00B97C13">
        <w:t>métodos de comunicación entre compañeros y con los profesores. Incluir herramientas utilizadas y frecuencia de reuniones de equipo y consultas.]</w:t>
      </w:r>
    </w:p>
    <w:p w14:paraId="442DE48E" w14:textId="77777777" w:rsidR="00B97C13" w:rsidRDefault="00B97C13" w:rsidP="00273C4B"/>
    <w:p w14:paraId="268D7C9D" w14:textId="6D79B097" w:rsidR="002E41E2" w:rsidRDefault="002E41E2" w:rsidP="002E41E2">
      <w:pPr>
        <w:pStyle w:val="PSI-Ttulo2"/>
        <w:rPr>
          <w:rFonts w:eastAsia="DejaVu Sans"/>
          <w:lang w:val="es-ES"/>
        </w:rPr>
      </w:pPr>
      <w:bookmarkStart w:id="14" w:name="_Toc183125539"/>
      <w:r w:rsidRPr="002E41E2">
        <w:rPr>
          <w:rFonts w:eastAsia="DejaVu Sans"/>
          <w:lang w:val="es-ES"/>
        </w:rPr>
        <w:t>Tecnologías utilizadas</w:t>
      </w:r>
      <w:bookmarkEnd w:id="14"/>
    </w:p>
    <w:p w14:paraId="1C7C5BEB" w14:textId="60DB8AC2" w:rsidR="002E41E2" w:rsidRDefault="002E41E2" w:rsidP="002E41E2">
      <w:pPr>
        <w:pStyle w:val="PSI-Ttulo3"/>
        <w:rPr>
          <w:rFonts w:eastAsia="DejaVu Sans"/>
        </w:rPr>
      </w:pPr>
      <w:bookmarkStart w:id="15" w:name="_Toc183125540"/>
      <w:r w:rsidRPr="002E41E2">
        <w:rPr>
          <w:rFonts w:eastAsia="DejaVu Sans"/>
        </w:rPr>
        <w:t>Hardware</w:t>
      </w:r>
      <w:bookmarkEnd w:id="15"/>
    </w:p>
    <w:p w14:paraId="15218B25" w14:textId="49EABFC5" w:rsidR="00273C4B" w:rsidRDefault="0026790A" w:rsidP="00824087">
      <w:pPr>
        <w:pStyle w:val="PSI-Comentario"/>
      </w:pPr>
      <w:r>
        <w:t>[Se listarán los recursos utilizados durante el proceso de desarrollo.]</w:t>
      </w:r>
    </w:p>
    <w:p w14:paraId="1CD9C25C" w14:textId="77777777" w:rsidR="0026790A" w:rsidRDefault="0026790A" w:rsidP="00273C4B"/>
    <w:p w14:paraId="4A7B9758" w14:textId="5F465A7D" w:rsidR="002E41E2" w:rsidRDefault="002E41E2" w:rsidP="002E41E2">
      <w:pPr>
        <w:pStyle w:val="PSI-Ttulo3"/>
        <w:rPr>
          <w:rFonts w:eastAsia="DejaVu Sans"/>
        </w:rPr>
      </w:pPr>
      <w:bookmarkStart w:id="16" w:name="_Toc183125541"/>
      <w:r w:rsidRPr="002E41E2">
        <w:rPr>
          <w:rFonts w:eastAsia="DejaVu Sans"/>
        </w:rPr>
        <w:t>Software</w:t>
      </w:r>
      <w:bookmarkEnd w:id="16"/>
    </w:p>
    <w:p w14:paraId="69D5B0F5" w14:textId="603BC413" w:rsidR="00273C4B" w:rsidRDefault="0026790A" w:rsidP="00824087">
      <w:pPr>
        <w:pStyle w:val="PSI-Comentario"/>
      </w:pPr>
      <w:r>
        <w:t>[Se listarán las herramientas utilizadas durante el proceso de desarrollo.]</w:t>
      </w:r>
    </w:p>
    <w:p w14:paraId="15A77AF2" w14:textId="77777777" w:rsidR="0026790A" w:rsidRDefault="0026790A" w:rsidP="00273C4B"/>
    <w:p w14:paraId="0241D315" w14:textId="1C128471" w:rsidR="002E41E2" w:rsidRDefault="002E41E2" w:rsidP="002E41E2">
      <w:pPr>
        <w:pStyle w:val="PSI-Ttulo3"/>
        <w:rPr>
          <w:rFonts w:eastAsia="DejaVu Sans"/>
        </w:rPr>
      </w:pPr>
      <w:bookmarkStart w:id="17" w:name="_Toc183125542"/>
      <w:proofErr w:type="spellStart"/>
      <w:r w:rsidRPr="002E41E2">
        <w:rPr>
          <w:rFonts w:eastAsia="DejaVu Sans"/>
        </w:rPr>
        <w:t>Frameworks</w:t>
      </w:r>
      <w:proofErr w:type="spellEnd"/>
      <w:r w:rsidRPr="002E41E2">
        <w:rPr>
          <w:rFonts w:eastAsia="DejaVu Sans"/>
        </w:rPr>
        <w:t xml:space="preserve"> y bibliotecas</w:t>
      </w:r>
      <w:bookmarkEnd w:id="17"/>
    </w:p>
    <w:p w14:paraId="5F9B6EEF" w14:textId="77777777" w:rsidR="0026790A" w:rsidRDefault="0026790A" w:rsidP="00824087">
      <w:pPr>
        <w:pStyle w:val="PSI-Comentario"/>
      </w:pPr>
      <w:r>
        <w:t>[Se listarán las herramientas utilizadas durante el proceso de desarrollo.]</w:t>
      </w:r>
    </w:p>
    <w:p w14:paraId="60061AFC" w14:textId="77777777" w:rsidR="00273C4B" w:rsidRDefault="00273C4B" w:rsidP="00273C4B"/>
    <w:p w14:paraId="48CB89F6" w14:textId="5373E1D7" w:rsidR="002E41E2" w:rsidRDefault="002E41E2" w:rsidP="002E41E2">
      <w:pPr>
        <w:pStyle w:val="PSI-Ttulo3"/>
        <w:rPr>
          <w:rFonts w:eastAsia="DejaVu Sans"/>
        </w:rPr>
      </w:pPr>
      <w:bookmarkStart w:id="18" w:name="_Toc183125543"/>
      <w:r w:rsidRPr="002E41E2">
        <w:rPr>
          <w:rFonts w:eastAsia="DejaVu Sans"/>
        </w:rPr>
        <w:t>Herramientas de desarrollo</w:t>
      </w:r>
      <w:bookmarkEnd w:id="18"/>
    </w:p>
    <w:p w14:paraId="68FBB351" w14:textId="77777777" w:rsidR="0026790A" w:rsidRDefault="0026790A" w:rsidP="00824087">
      <w:pPr>
        <w:pStyle w:val="PSI-Comentario"/>
      </w:pPr>
      <w:r>
        <w:t>[Se listarán las herramientas utilizadas durante el proceso de desarrollo.]</w:t>
      </w:r>
    </w:p>
    <w:p w14:paraId="1035F287" w14:textId="77777777" w:rsidR="00273C4B" w:rsidRDefault="00273C4B" w:rsidP="00273C4B"/>
    <w:p w14:paraId="1CCEB599" w14:textId="4203343A" w:rsidR="00293420" w:rsidRDefault="00293420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19" w:name="_Toc183125544"/>
      <w:r>
        <w:rPr>
          <w:rFonts w:ascii="Cambria" w:eastAsia="DejaVu Sans" w:hAnsi="Cambria" w:cs="Times New Roman"/>
          <w:color w:val="365F91"/>
        </w:rPr>
        <w:t>Proceso de Desarrollo</w:t>
      </w:r>
      <w:bookmarkEnd w:id="19"/>
    </w:p>
    <w:p w14:paraId="0D60582F" w14:textId="1EF93532" w:rsidR="009426DE" w:rsidRDefault="00293420" w:rsidP="002E41E2">
      <w:pPr>
        <w:pStyle w:val="PSI-Ttulo2"/>
        <w:rPr>
          <w:rFonts w:ascii="Cambria" w:eastAsia="DejaVu Sans" w:hAnsi="Cambria" w:cs="Times New Roman"/>
          <w:color w:val="4F81BD"/>
        </w:rPr>
      </w:pPr>
      <w:bookmarkStart w:id="20" w:name="_Toc183125545"/>
      <w:r>
        <w:rPr>
          <w:rFonts w:ascii="Cambria" w:eastAsia="DejaVu Sans" w:hAnsi="Cambria" w:cs="Times New Roman"/>
          <w:color w:val="4F81BD"/>
        </w:rPr>
        <w:t xml:space="preserve">Origen de Vesta </w:t>
      </w:r>
      <w:proofErr w:type="spellStart"/>
      <w:r>
        <w:rPr>
          <w:rFonts w:ascii="Cambria" w:eastAsia="DejaVu Sans" w:hAnsi="Cambria" w:cs="Times New Roman"/>
          <w:color w:val="4F81BD"/>
        </w:rPr>
        <w:t>Risk</w:t>
      </w:r>
      <w:proofErr w:type="spellEnd"/>
      <w:r>
        <w:rPr>
          <w:rFonts w:ascii="Cambria" w:eastAsia="DejaVu Sans" w:hAnsi="Cambria" w:cs="Times New Roman"/>
          <w:color w:val="4F81BD"/>
        </w:rPr>
        <w:t xml:space="preserve"> Manager</w:t>
      </w:r>
      <w:bookmarkEnd w:id="20"/>
    </w:p>
    <w:p w14:paraId="72FFFADF" w14:textId="2D47EE2B" w:rsidR="00273C4B" w:rsidRDefault="00A92EA0" w:rsidP="00824087">
      <w:pPr>
        <w:pStyle w:val="PSI-Comentario"/>
      </w:pPr>
      <w:r w:rsidRPr="00A92EA0">
        <w:t xml:space="preserve">[Explicar cómo surgió </w:t>
      </w:r>
      <w:r>
        <w:t xml:space="preserve">el producto de software </w:t>
      </w:r>
      <w:r w:rsidRPr="00A92EA0">
        <w:t>en el contexto de la materia y su relación con los contenidos académicos.]</w:t>
      </w:r>
    </w:p>
    <w:p w14:paraId="0798275F" w14:textId="77777777" w:rsidR="00A92EA0" w:rsidRDefault="00A92EA0" w:rsidP="00A92EA0">
      <w:pPr>
        <w:ind w:left="0" w:firstLine="0"/>
      </w:pPr>
    </w:p>
    <w:p w14:paraId="4B757944" w14:textId="449236A8" w:rsidR="002E41E2" w:rsidRDefault="002E41E2" w:rsidP="002E41E2">
      <w:pPr>
        <w:pStyle w:val="PSI-Ttulo2"/>
        <w:rPr>
          <w:rFonts w:ascii="Cambria" w:eastAsia="DejaVu Sans" w:hAnsi="Cambria" w:cs="Times New Roman"/>
          <w:color w:val="4F81BD"/>
          <w:lang w:val="es-ES"/>
        </w:rPr>
      </w:pPr>
      <w:bookmarkStart w:id="21" w:name="_Toc183125546"/>
      <w:r w:rsidRPr="002E41E2">
        <w:rPr>
          <w:rFonts w:ascii="Cambria" w:eastAsia="DejaVu Sans" w:hAnsi="Cambria" w:cs="Times New Roman"/>
          <w:color w:val="4F81BD"/>
          <w:lang w:val="es-ES"/>
        </w:rPr>
        <w:t>Fases del proyecto</w:t>
      </w:r>
      <w:bookmarkEnd w:id="21"/>
    </w:p>
    <w:p w14:paraId="5EB8FA50" w14:textId="7D2CFC75" w:rsidR="002E41E2" w:rsidRDefault="002E41E2" w:rsidP="002E41E2">
      <w:pPr>
        <w:pStyle w:val="PSI-Ttulo3"/>
        <w:rPr>
          <w:rFonts w:eastAsia="DejaVu Sans"/>
        </w:rPr>
      </w:pPr>
      <w:bookmarkStart w:id="22" w:name="_Toc183125547"/>
      <w:r>
        <w:rPr>
          <w:rFonts w:eastAsia="DejaVu Sans"/>
        </w:rPr>
        <w:t>Inicio</w:t>
      </w:r>
      <w:bookmarkEnd w:id="22"/>
    </w:p>
    <w:p w14:paraId="4A3AAF7F" w14:textId="4B1FDB44" w:rsidR="00273C4B" w:rsidRDefault="0026790A" w:rsidP="00824087">
      <w:pPr>
        <w:pStyle w:val="PSI-Comentario"/>
      </w:pPr>
      <w:r w:rsidRPr="0026790A">
        <w:t>[Describir fase inicial: formación del equipo, definición del proyecto con los profesores, primeras entregas.]</w:t>
      </w:r>
    </w:p>
    <w:p w14:paraId="7D9AD00C" w14:textId="77777777" w:rsidR="0026790A" w:rsidRDefault="0026790A" w:rsidP="0026790A">
      <w:pPr>
        <w:ind w:left="0" w:firstLine="0"/>
      </w:pPr>
    </w:p>
    <w:p w14:paraId="7FCD357F" w14:textId="7628B2CD" w:rsidR="002E41E2" w:rsidRDefault="002E41E2" w:rsidP="002E41E2">
      <w:pPr>
        <w:pStyle w:val="PSI-Ttulo3"/>
        <w:rPr>
          <w:rFonts w:eastAsia="DejaVu Sans"/>
        </w:rPr>
      </w:pPr>
      <w:bookmarkStart w:id="23" w:name="_Toc183125548"/>
      <w:r>
        <w:rPr>
          <w:rFonts w:eastAsia="DejaVu Sans"/>
        </w:rPr>
        <w:t>Elaboración</w:t>
      </w:r>
      <w:bookmarkEnd w:id="23"/>
    </w:p>
    <w:p w14:paraId="72714959" w14:textId="7EEFD638" w:rsidR="00273C4B" w:rsidRDefault="0026790A" w:rsidP="00824087">
      <w:pPr>
        <w:pStyle w:val="PSI-Comentario"/>
      </w:pPr>
      <w:r w:rsidRPr="0026790A">
        <w:t xml:space="preserve">[Detallar proceso de diseño y entregas </w:t>
      </w:r>
      <w:r>
        <w:t>durante la cursada</w:t>
      </w:r>
      <w:r w:rsidRPr="0026790A">
        <w:t>.]</w:t>
      </w:r>
    </w:p>
    <w:p w14:paraId="04EF3C78" w14:textId="77777777" w:rsidR="0026790A" w:rsidRDefault="0026790A" w:rsidP="0026790A">
      <w:pPr>
        <w:ind w:left="0" w:firstLine="0"/>
      </w:pPr>
    </w:p>
    <w:p w14:paraId="145D93B4" w14:textId="60A8E9EC" w:rsidR="002E41E2" w:rsidRDefault="002E41E2" w:rsidP="002E41E2">
      <w:pPr>
        <w:pStyle w:val="PSI-Ttulo3"/>
        <w:rPr>
          <w:rFonts w:eastAsia="DejaVu Sans"/>
        </w:rPr>
      </w:pPr>
      <w:bookmarkStart w:id="24" w:name="_Toc183125549"/>
      <w:r>
        <w:rPr>
          <w:rFonts w:eastAsia="DejaVu Sans"/>
        </w:rPr>
        <w:t>Construcción</w:t>
      </w:r>
      <w:bookmarkEnd w:id="24"/>
    </w:p>
    <w:p w14:paraId="45E415D8" w14:textId="64BD57BF" w:rsidR="0026790A" w:rsidRDefault="0026790A" w:rsidP="00824087">
      <w:pPr>
        <w:pStyle w:val="PSI-Comentario"/>
      </w:pPr>
      <w:r w:rsidRPr="0026790A">
        <w:t xml:space="preserve">[Detallar proceso de </w:t>
      </w:r>
      <w:r>
        <w:t>construcción</w:t>
      </w:r>
      <w:r w:rsidRPr="0026790A">
        <w:t xml:space="preserve"> y entregas </w:t>
      </w:r>
      <w:r>
        <w:t>durante la cursada</w:t>
      </w:r>
      <w:r w:rsidRPr="0026790A">
        <w:t>.]</w:t>
      </w:r>
    </w:p>
    <w:p w14:paraId="458ADC22" w14:textId="77777777" w:rsidR="0026790A" w:rsidRDefault="0026790A" w:rsidP="0026790A">
      <w:pPr>
        <w:ind w:left="0" w:firstLine="0"/>
      </w:pPr>
    </w:p>
    <w:p w14:paraId="15E1A925" w14:textId="6C5269EA" w:rsidR="002E41E2" w:rsidRDefault="002E41E2" w:rsidP="002E41E2">
      <w:pPr>
        <w:pStyle w:val="PSI-Ttulo2"/>
        <w:rPr>
          <w:rFonts w:eastAsia="DejaVu Sans"/>
        </w:rPr>
      </w:pPr>
      <w:bookmarkStart w:id="25" w:name="_Toc183125550"/>
      <w:r>
        <w:rPr>
          <w:rFonts w:eastAsia="DejaVu Sans"/>
        </w:rPr>
        <w:t>Gestión del proyecto</w:t>
      </w:r>
      <w:bookmarkEnd w:id="25"/>
    </w:p>
    <w:p w14:paraId="79C06F8E" w14:textId="591375DC" w:rsidR="002E41E2" w:rsidRDefault="002E41E2" w:rsidP="002E41E2">
      <w:pPr>
        <w:pStyle w:val="PSI-Ttulo3"/>
        <w:rPr>
          <w:rFonts w:eastAsia="DejaVu Sans"/>
        </w:rPr>
      </w:pPr>
      <w:bookmarkStart w:id="26" w:name="_Toc183125551"/>
      <w:r w:rsidRPr="002E41E2">
        <w:rPr>
          <w:rFonts w:eastAsia="DejaVu Sans"/>
        </w:rPr>
        <w:t>Estimaciones</w:t>
      </w:r>
      <w:bookmarkEnd w:id="26"/>
    </w:p>
    <w:p w14:paraId="75CA97FF" w14:textId="3AE605FF" w:rsidR="00273C4B" w:rsidRDefault="0026790A" w:rsidP="00824087">
      <w:pPr>
        <w:pStyle w:val="PSI-Comentario"/>
      </w:pPr>
      <w:r w:rsidRPr="0026790A">
        <w:t>[Descri</w:t>
      </w:r>
      <w:r>
        <w:t>pción del</w:t>
      </w:r>
      <w:r w:rsidRPr="0026790A">
        <w:t xml:space="preserve"> proceso de estimación </w:t>
      </w:r>
      <w:r>
        <w:t>utilizado</w:t>
      </w:r>
      <w:r w:rsidRPr="0026790A">
        <w:t>.]</w:t>
      </w:r>
    </w:p>
    <w:p w14:paraId="2668BEA3" w14:textId="77777777" w:rsidR="0026790A" w:rsidRDefault="0026790A" w:rsidP="00273C4B"/>
    <w:p w14:paraId="19634575" w14:textId="355D8D04" w:rsidR="002E41E2" w:rsidRDefault="002E41E2" w:rsidP="002E41E2">
      <w:pPr>
        <w:pStyle w:val="PSI-Ttulo3"/>
        <w:rPr>
          <w:rFonts w:eastAsia="DejaVu Sans"/>
        </w:rPr>
      </w:pPr>
      <w:bookmarkStart w:id="27" w:name="_Toc183125552"/>
      <w:r w:rsidRPr="002E41E2">
        <w:rPr>
          <w:rFonts w:eastAsia="DejaVu Sans"/>
        </w:rPr>
        <w:t>Gestión de riesgos</w:t>
      </w:r>
      <w:bookmarkEnd w:id="27"/>
    </w:p>
    <w:p w14:paraId="01588DD0" w14:textId="3A660893" w:rsidR="00273C4B" w:rsidRDefault="001218BB" w:rsidP="00824087">
      <w:pPr>
        <w:pStyle w:val="PSI-Comentario"/>
      </w:pPr>
      <w:r w:rsidRPr="001218BB">
        <w:t>[Se deberá detallar el proceso de gestión de riesgos implementado:</w:t>
      </w:r>
    </w:p>
    <w:p w14:paraId="2F0E49EA" w14:textId="01E95085" w:rsidR="001218BB" w:rsidRDefault="001218BB" w:rsidP="00824087">
      <w:pPr>
        <w:pStyle w:val="PSI-ComentarioVieta"/>
      </w:pPr>
      <w:r w:rsidRPr="001218BB">
        <w:t>Categorización de los riesgos encontrados</w:t>
      </w:r>
      <w:r>
        <w:t>.</w:t>
      </w:r>
    </w:p>
    <w:p w14:paraId="3C56FF80" w14:textId="103C6CB7" w:rsidR="001218BB" w:rsidRDefault="001218BB" w:rsidP="00824087">
      <w:pPr>
        <w:pStyle w:val="PSI-ComentarioVieta"/>
      </w:pPr>
      <w:r w:rsidRPr="001218BB">
        <w:t>Estrategias de definidas</w:t>
      </w:r>
      <w:r>
        <w:t>.</w:t>
      </w:r>
    </w:p>
    <w:p w14:paraId="7347F8A9" w14:textId="2B1B5891" w:rsidR="00824087" w:rsidRDefault="001218BB" w:rsidP="00824087">
      <w:pPr>
        <w:pStyle w:val="PSI-ComentarioVieta"/>
      </w:pPr>
      <w:r>
        <w:t>Riesgos críticos por etapa</w:t>
      </w:r>
      <w:r w:rsidR="00824087">
        <w:t>.</w:t>
      </w:r>
    </w:p>
    <w:p w14:paraId="5CE4B3AA" w14:textId="0FE22F94" w:rsidR="001218BB" w:rsidRDefault="001218BB" w:rsidP="00824087">
      <w:pPr>
        <w:pStyle w:val="PSI-ComentarioVieta"/>
        <w:numPr>
          <w:ilvl w:val="0"/>
          <w:numId w:val="0"/>
        </w:numPr>
      </w:pPr>
      <w:r>
        <w:t>]</w:t>
      </w:r>
    </w:p>
    <w:p w14:paraId="1E101C94" w14:textId="77777777" w:rsidR="001218BB" w:rsidRPr="002E41E2" w:rsidRDefault="001218BB" w:rsidP="001218BB">
      <w:pPr>
        <w:ind w:left="360" w:firstLine="0"/>
      </w:pPr>
    </w:p>
    <w:p w14:paraId="690D42C8" w14:textId="77777777" w:rsidR="002E41E2" w:rsidRDefault="002E41E2" w:rsidP="002E41E2">
      <w:pPr>
        <w:pStyle w:val="PSI-Ttulo3"/>
        <w:ind w:left="0" w:firstLine="0"/>
      </w:pPr>
      <w:bookmarkStart w:id="28" w:name="_Toc183125553"/>
      <w:r w:rsidRPr="002E41E2">
        <w:t>Validación y verificación</w:t>
      </w:r>
      <w:bookmarkEnd w:id="28"/>
    </w:p>
    <w:p w14:paraId="78C1B33E" w14:textId="635C28E6" w:rsidR="00273C4B" w:rsidRDefault="0026790A" w:rsidP="005245EC">
      <w:pPr>
        <w:pStyle w:val="PSI-Comentario"/>
      </w:pPr>
      <w:r w:rsidRPr="0026790A">
        <w:t>[Explicar proceso de control de calidad y revisiones con los profesores.]</w:t>
      </w:r>
    </w:p>
    <w:p w14:paraId="59C8DC1D" w14:textId="77777777" w:rsidR="0026790A" w:rsidRDefault="0026790A" w:rsidP="0026790A">
      <w:pPr>
        <w:ind w:left="0" w:firstLine="0"/>
      </w:pPr>
    </w:p>
    <w:p w14:paraId="78ABED4B" w14:textId="77777777" w:rsidR="002E41E2" w:rsidRDefault="002E41E2" w:rsidP="002E41E2">
      <w:pPr>
        <w:pStyle w:val="PSI-Ttulo1"/>
      </w:pPr>
      <w:bookmarkStart w:id="29" w:name="_Toc183125554"/>
      <w:r>
        <w:lastRenderedPageBreak/>
        <w:t>Resultados</w:t>
      </w:r>
      <w:bookmarkEnd w:id="29"/>
    </w:p>
    <w:p w14:paraId="107A0BC2" w14:textId="77777777" w:rsidR="002E41E2" w:rsidRDefault="002E41E2" w:rsidP="002E41E2">
      <w:pPr>
        <w:pStyle w:val="PSI-Ttulo2"/>
        <w:ind w:left="0" w:firstLine="0"/>
      </w:pPr>
      <w:bookmarkStart w:id="30" w:name="_Toc183125555"/>
      <w:r>
        <w:t>Hitos destacados</w:t>
      </w:r>
      <w:bookmarkEnd w:id="30"/>
    </w:p>
    <w:p w14:paraId="13D1E31A" w14:textId="761663A6" w:rsidR="00273C4B" w:rsidRDefault="0026790A" w:rsidP="005245EC">
      <w:pPr>
        <w:pStyle w:val="PSI-Comentario"/>
      </w:pPr>
      <w:r w:rsidRPr="0026790A">
        <w:t>[</w:t>
      </w:r>
      <w:r>
        <w:t>Se listarán los</w:t>
      </w:r>
      <w:r w:rsidRPr="0026790A">
        <w:t xml:space="preserve"> logros principales, incluyendo entregas importantes y evaluaciones.]</w:t>
      </w:r>
    </w:p>
    <w:p w14:paraId="317D172E" w14:textId="77777777" w:rsidR="0026790A" w:rsidRDefault="0026790A" w:rsidP="0026790A">
      <w:pPr>
        <w:ind w:left="0" w:firstLine="0"/>
      </w:pPr>
    </w:p>
    <w:p w14:paraId="5133BF91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1" w:name="_Toc183125556"/>
      <w:r w:rsidRPr="002E41E2">
        <w:rPr>
          <w:lang w:val="es-ES"/>
        </w:rPr>
        <w:t>Funcionalidades implementadas</w:t>
      </w:r>
      <w:bookmarkEnd w:id="31"/>
    </w:p>
    <w:p w14:paraId="169D9C30" w14:textId="2E970E3D" w:rsidR="00273C4B" w:rsidRDefault="0026790A" w:rsidP="005245EC">
      <w:pPr>
        <w:pStyle w:val="PSI-Comentario"/>
      </w:pPr>
      <w:r>
        <w:t xml:space="preserve">[Se listarán las </w:t>
      </w:r>
      <w:r w:rsidRPr="0026790A">
        <w:t>funcionalidades completadas</w:t>
      </w:r>
      <w:r>
        <w:t>.]</w:t>
      </w:r>
    </w:p>
    <w:p w14:paraId="3D3E2D33" w14:textId="77777777" w:rsidR="0026790A" w:rsidRDefault="0026790A" w:rsidP="00273C4B"/>
    <w:p w14:paraId="125E95B7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2" w:name="_Toc183125557"/>
      <w:r w:rsidRPr="002E41E2">
        <w:rPr>
          <w:lang w:val="es-ES"/>
        </w:rPr>
        <w:t>Métricas del proyecto</w:t>
      </w:r>
      <w:bookmarkEnd w:id="32"/>
    </w:p>
    <w:p w14:paraId="03D791CD" w14:textId="5E762177" w:rsidR="00273C4B" w:rsidRDefault="0026790A" w:rsidP="005245EC">
      <w:pPr>
        <w:pStyle w:val="PSI-Comentario"/>
      </w:pPr>
      <w:r>
        <w:t>[Se listarán las métricas utilizadas durante la duración del proyecto.]</w:t>
      </w:r>
    </w:p>
    <w:p w14:paraId="40B1210E" w14:textId="77777777" w:rsidR="0026790A" w:rsidRDefault="0026790A" w:rsidP="00273C4B"/>
    <w:p w14:paraId="557BAC60" w14:textId="77777777" w:rsidR="002E41E2" w:rsidRDefault="002E41E2" w:rsidP="002E41E2">
      <w:pPr>
        <w:pStyle w:val="PSI-Ttulo2"/>
        <w:ind w:left="0" w:firstLine="0"/>
        <w:rPr>
          <w:lang w:val="es-ES"/>
        </w:rPr>
      </w:pPr>
      <w:bookmarkStart w:id="33" w:name="_Toc183125558"/>
      <w:r w:rsidRPr="002E41E2">
        <w:rPr>
          <w:lang w:val="es-ES"/>
        </w:rPr>
        <w:t>Lecciones aprendidas</w:t>
      </w:r>
      <w:bookmarkEnd w:id="33"/>
    </w:p>
    <w:p w14:paraId="67E350F3" w14:textId="77777777" w:rsidR="002E41E2" w:rsidRDefault="002E41E2" w:rsidP="002E41E2">
      <w:pPr>
        <w:pStyle w:val="PSI-Ttulo3"/>
        <w:ind w:left="0" w:firstLine="0"/>
      </w:pPr>
      <w:bookmarkStart w:id="34" w:name="_Toc183125559"/>
      <w:r>
        <w:t>Problemas encontrados</w:t>
      </w:r>
      <w:bookmarkEnd w:id="34"/>
    </w:p>
    <w:p w14:paraId="222166A6" w14:textId="209CD130" w:rsidR="00273C4B" w:rsidRDefault="0026790A" w:rsidP="005245EC">
      <w:pPr>
        <w:pStyle w:val="PSI-Comentario"/>
      </w:pPr>
      <w:r w:rsidRPr="0026790A">
        <w:t>[Describir desafíos técnicos y académicos enfrentados.]</w:t>
      </w:r>
    </w:p>
    <w:p w14:paraId="7F59EA82" w14:textId="77777777" w:rsidR="0026790A" w:rsidRDefault="0026790A" w:rsidP="0026790A">
      <w:pPr>
        <w:ind w:left="0" w:firstLine="0"/>
      </w:pPr>
    </w:p>
    <w:p w14:paraId="6A0B7179" w14:textId="77777777" w:rsidR="002E41E2" w:rsidRDefault="002E41E2" w:rsidP="002E41E2">
      <w:pPr>
        <w:pStyle w:val="PSI-Ttulo3"/>
        <w:ind w:left="0" w:firstLine="0"/>
      </w:pPr>
      <w:bookmarkStart w:id="35" w:name="_Toc183125560"/>
      <w:r>
        <w:t>Soluciones aplicadas</w:t>
      </w:r>
      <w:bookmarkEnd w:id="35"/>
    </w:p>
    <w:p w14:paraId="6146970B" w14:textId="24418A38" w:rsidR="00306E1E" w:rsidRDefault="0026790A" w:rsidP="005245EC">
      <w:pPr>
        <w:pStyle w:val="PSI-Comentario"/>
      </w:pPr>
      <w:r>
        <w:t>[Se listarán las soluciones aplicadas a los problemas presentados anteriormente.]</w:t>
      </w:r>
      <w:r w:rsidR="00306E1E">
        <w:br w:type="page"/>
      </w:r>
    </w:p>
    <w:p w14:paraId="4885B7C3" w14:textId="71586C56" w:rsidR="009426DE" w:rsidRDefault="00293420" w:rsidP="00293420">
      <w:pPr>
        <w:pStyle w:val="PSI-Ttulo1"/>
        <w:rPr>
          <w:rFonts w:ascii="Cambria" w:eastAsia="DejaVu Sans" w:hAnsi="Cambria" w:cs="Times New Roman"/>
          <w:color w:val="365F91"/>
        </w:rPr>
      </w:pPr>
      <w:bookmarkStart w:id="36" w:name="_Toc183125561"/>
      <w:r>
        <w:rPr>
          <w:rFonts w:ascii="Cambria" w:eastAsia="DejaVu Sans" w:hAnsi="Cambria" w:cs="Times New Roman"/>
          <w:color w:val="365F91"/>
        </w:rPr>
        <w:lastRenderedPageBreak/>
        <w:t>Conclusión</w:t>
      </w:r>
      <w:bookmarkEnd w:id="36"/>
    </w:p>
    <w:p w14:paraId="21C85B75" w14:textId="1E695BFE" w:rsidR="00273C4B" w:rsidRDefault="00306E1E" w:rsidP="00273C4B">
      <w:pPr>
        <w:pStyle w:val="PSI-Ttulo2"/>
        <w:rPr>
          <w:rFonts w:eastAsia="DejaVu Sans"/>
        </w:rPr>
      </w:pPr>
      <w:bookmarkStart w:id="37" w:name="_Toc183125562"/>
      <w:r>
        <w:rPr>
          <w:rFonts w:eastAsia="DejaVu Sans"/>
        </w:rPr>
        <w:t>Experiencia Personal</w:t>
      </w:r>
      <w:bookmarkEnd w:id="37"/>
    </w:p>
    <w:p w14:paraId="3DDE50B8" w14:textId="5EE6CB48" w:rsidR="00306E1E" w:rsidRDefault="00306E1E" w:rsidP="00306E1E">
      <w:pPr>
        <w:pStyle w:val="PSI-Ttulo3"/>
        <w:rPr>
          <w:rFonts w:eastAsia="DejaVu Sans"/>
        </w:rPr>
      </w:pPr>
      <w:bookmarkStart w:id="38" w:name="_Toc183125563"/>
      <w:r>
        <w:rPr>
          <w:rFonts w:eastAsia="DejaVu Sans"/>
        </w:rPr>
        <w:t>Agustín Collareda</w:t>
      </w:r>
      <w:bookmarkEnd w:id="38"/>
    </w:p>
    <w:p w14:paraId="24B7E7FC" w14:textId="71619E17" w:rsidR="00306E1E" w:rsidRDefault="0026790A" w:rsidP="005245EC">
      <w:pPr>
        <w:pStyle w:val="PSI-Comentario"/>
      </w:pPr>
      <w:r w:rsidRPr="0026790A">
        <w:t>[Reflexión sobre el aprendizaje obtenido, relación con la carrera y crecimiento personal.]</w:t>
      </w:r>
    </w:p>
    <w:p w14:paraId="5C619E67" w14:textId="77777777" w:rsidR="0026790A" w:rsidRDefault="0026790A" w:rsidP="0026790A">
      <w:pPr>
        <w:ind w:left="0" w:firstLine="0"/>
      </w:pPr>
    </w:p>
    <w:p w14:paraId="5209B70E" w14:textId="00A56C35" w:rsidR="00306E1E" w:rsidRDefault="00306E1E" w:rsidP="00306E1E">
      <w:pPr>
        <w:pStyle w:val="PSI-Ttulo3"/>
        <w:rPr>
          <w:rFonts w:eastAsia="DejaVu Sans"/>
        </w:rPr>
      </w:pPr>
      <w:bookmarkStart w:id="39" w:name="_Toc183125564"/>
      <w:r>
        <w:rPr>
          <w:rFonts w:eastAsia="DejaVu Sans"/>
        </w:rPr>
        <w:t>Cintia Hernandez</w:t>
      </w:r>
      <w:bookmarkEnd w:id="39"/>
    </w:p>
    <w:p w14:paraId="317B0BC4" w14:textId="2A4A45CA" w:rsidR="00306E1E" w:rsidRDefault="0026790A" w:rsidP="005245EC">
      <w:pPr>
        <w:pStyle w:val="PSI-Comentario"/>
      </w:pPr>
      <w:r w:rsidRPr="0026790A">
        <w:t>[Reflexión sobre el aprendizaje obtenido, relación con la carrera y crecimiento personal.]</w:t>
      </w:r>
    </w:p>
    <w:p w14:paraId="68845A3B" w14:textId="77777777" w:rsidR="0026790A" w:rsidRDefault="0026790A" w:rsidP="0026790A">
      <w:pPr>
        <w:ind w:left="0" w:firstLine="0"/>
      </w:pPr>
    </w:p>
    <w:p w14:paraId="3A02A792" w14:textId="39116C5E" w:rsidR="00306E1E" w:rsidRDefault="00306E1E" w:rsidP="00306E1E">
      <w:pPr>
        <w:pStyle w:val="PSI-Ttulo3"/>
        <w:rPr>
          <w:rFonts w:eastAsia="DejaVu Sans"/>
        </w:rPr>
      </w:pPr>
      <w:bookmarkStart w:id="40" w:name="_Toc183125565"/>
      <w:r>
        <w:rPr>
          <w:rFonts w:eastAsia="DejaVu Sans"/>
        </w:rPr>
        <w:t>Hugo Frey</w:t>
      </w:r>
      <w:bookmarkEnd w:id="40"/>
    </w:p>
    <w:p w14:paraId="0D07F83D" w14:textId="21B24E6A" w:rsidR="00306E1E" w:rsidRDefault="0026790A" w:rsidP="005245EC">
      <w:pPr>
        <w:pStyle w:val="PSI-Comentario"/>
      </w:pPr>
      <w:r w:rsidRPr="0026790A">
        <w:t>[Reflexión sobre el aprendizaje obtenido, relación con la carrera y crecimiento personal.]</w:t>
      </w:r>
    </w:p>
    <w:p w14:paraId="5E0ED737" w14:textId="77777777" w:rsidR="0026790A" w:rsidRDefault="0026790A" w:rsidP="0026790A">
      <w:pPr>
        <w:ind w:left="0" w:firstLine="0"/>
      </w:pPr>
    </w:p>
    <w:p w14:paraId="636032D2" w14:textId="19BD2085" w:rsidR="00306E1E" w:rsidRDefault="00306E1E" w:rsidP="00293420">
      <w:pPr>
        <w:pStyle w:val="PSI-Ttulo2"/>
        <w:rPr>
          <w:rFonts w:eastAsia="DejaVu Sans"/>
        </w:rPr>
      </w:pPr>
      <w:bookmarkStart w:id="41" w:name="_Toc183125566"/>
      <w:r>
        <w:rPr>
          <w:rFonts w:eastAsia="DejaVu Sans"/>
        </w:rPr>
        <w:t>Experiencia Grupal</w:t>
      </w:r>
      <w:bookmarkEnd w:id="41"/>
    </w:p>
    <w:p w14:paraId="7E214D9D" w14:textId="5BE9D9A1" w:rsidR="0026790A" w:rsidRDefault="0026790A" w:rsidP="005245EC">
      <w:pPr>
        <w:pStyle w:val="PSI-Comentario"/>
      </w:pPr>
      <w:bookmarkStart w:id="42" w:name="_Hlk183125475"/>
      <w:r w:rsidRPr="0026790A">
        <w:t>[Análisis del trabajo en equipo, aprendizajes colectivos y su importancia en la formación profesional.]</w:t>
      </w:r>
      <w:bookmarkEnd w:id="42"/>
    </w:p>
    <w:p w14:paraId="6ACE56E6" w14:textId="77777777" w:rsidR="00F8522E" w:rsidRDefault="00F8522E" w:rsidP="00273C4B">
      <w:pPr>
        <w:pStyle w:val="MTemaNormal"/>
        <w:ind w:left="0"/>
        <w:rPr>
          <w:lang w:val="es-AR"/>
        </w:rPr>
      </w:pPr>
    </w:p>
    <w:p w14:paraId="26FA6249" w14:textId="4058D6B4" w:rsidR="00245B37" w:rsidRDefault="00872786" w:rsidP="00245B37">
      <w:pPr>
        <w:pStyle w:val="PSI-Ttulo2"/>
        <w:rPr>
          <w:rFonts w:eastAsia="DejaVu Sans"/>
        </w:rPr>
      </w:pPr>
      <w:bookmarkStart w:id="43" w:name="_Toc183125567"/>
      <w:r>
        <w:rPr>
          <w:rFonts w:eastAsia="DejaVu Sans"/>
        </w:rPr>
        <w:t>Retroalimentación de la catedra</w:t>
      </w:r>
      <w:bookmarkEnd w:id="43"/>
    </w:p>
    <w:p w14:paraId="246A1AF7" w14:textId="72796DAC" w:rsidR="00872786" w:rsidRDefault="00872786" w:rsidP="005245EC">
      <w:pPr>
        <w:pStyle w:val="PSI-Comentario"/>
      </w:pPr>
      <w:r w:rsidRPr="00872786">
        <w:t>[</w:t>
      </w:r>
      <w:r w:rsidR="005245EC">
        <w:t>Reflexión del dictado de la catedra</w:t>
      </w:r>
      <w:r w:rsidRPr="00872786">
        <w:t>]</w:t>
      </w:r>
    </w:p>
    <w:p w14:paraId="180F88A8" w14:textId="77777777" w:rsidR="00245B37" w:rsidRPr="009426DE" w:rsidRDefault="00245B37" w:rsidP="00273C4B">
      <w:pPr>
        <w:pStyle w:val="MTemaNormal"/>
        <w:ind w:left="0"/>
        <w:rPr>
          <w:lang w:val="es-AR"/>
        </w:rPr>
      </w:pPr>
    </w:p>
    <w:p w14:paraId="08E89697" w14:textId="1618F99C" w:rsidR="009779D1" w:rsidRDefault="00273C4B" w:rsidP="00F8522E">
      <w:pPr>
        <w:pStyle w:val="PSI-Ttulo1"/>
        <w:rPr>
          <w:lang w:val="es-ES"/>
        </w:rPr>
      </w:pPr>
      <w:bookmarkStart w:id="44" w:name="_Toc183125568"/>
      <w:r>
        <w:rPr>
          <w:lang w:val="es-ES"/>
        </w:rPr>
        <w:t>Anexo</w:t>
      </w:r>
      <w:bookmarkEnd w:id="44"/>
    </w:p>
    <w:p w14:paraId="64DAEE5A" w14:textId="620E6D39" w:rsidR="00273C4B" w:rsidRDefault="00273C4B" w:rsidP="00273C4B">
      <w:pPr>
        <w:pStyle w:val="PSI-Ttulo2"/>
      </w:pPr>
      <w:bookmarkStart w:id="45" w:name="_Toc183125569"/>
      <w:r>
        <w:t>Repositorio GitHub</w:t>
      </w:r>
      <w:bookmarkEnd w:id="45"/>
    </w:p>
    <w:p w14:paraId="1390A022" w14:textId="5CBD13A5" w:rsidR="00273C4B" w:rsidRPr="00F8522E" w:rsidRDefault="00B97C13" w:rsidP="00273C4B">
      <w:pPr>
        <w:pStyle w:val="Prrafodelista"/>
        <w:numPr>
          <w:ilvl w:val="0"/>
          <w:numId w:val="15"/>
        </w:numPr>
      </w:pPr>
      <w:hyperlink r:id="rId11" w:history="1">
        <w:r w:rsidRPr="000C597F">
          <w:rPr>
            <w:rStyle w:val="Hipervnculo"/>
          </w:rPr>
          <w:t>https://github.com/fxex/Vesta_Risk_Manager.git</w:t>
        </w:r>
      </w:hyperlink>
      <w:r>
        <w:t xml:space="preserve"> </w:t>
      </w:r>
    </w:p>
    <w:sectPr w:rsidR="00273C4B" w:rsidRPr="00F8522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22394" w14:textId="77777777" w:rsidR="00CC2904" w:rsidRDefault="00CC2904" w:rsidP="00C94FBE">
      <w:pPr>
        <w:spacing w:before="0" w:line="240" w:lineRule="auto"/>
      </w:pPr>
      <w:r>
        <w:separator/>
      </w:r>
    </w:p>
    <w:p w14:paraId="70BBAD72" w14:textId="77777777" w:rsidR="00CC2904" w:rsidRDefault="00CC2904"/>
  </w:endnote>
  <w:endnote w:type="continuationSeparator" w:id="0">
    <w:p w14:paraId="0C9DEAB1" w14:textId="77777777" w:rsidR="00CC2904" w:rsidRDefault="00CC2904" w:rsidP="00C94FBE">
      <w:pPr>
        <w:spacing w:before="0" w:line="240" w:lineRule="auto"/>
      </w:pPr>
      <w:r>
        <w:continuationSeparator/>
      </w:r>
    </w:p>
    <w:p w14:paraId="21412E24" w14:textId="77777777" w:rsidR="00CC2904" w:rsidRDefault="00CC2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A519" w14:textId="1EB60AE1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93420">
          <w:t>T-Code</w:t>
        </w:r>
      </w:sdtContent>
    </w:sdt>
    <w:r w:rsidR="00B1440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FAFCC62" wp14:editId="0E48ECE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51073464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295420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195884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880001E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LBnnEb9AgAAJw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1440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40BB3F" wp14:editId="3E1ECC1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3276960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8250A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10EED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10EED" w:rsidRPr="00DD5A70">
          <w:rPr>
            <w:rFonts w:asciiTheme="majorHAnsi" w:hAnsiTheme="majorHAnsi" w:cstheme="majorHAnsi"/>
          </w:rPr>
          <w:fldChar w:fldCharType="separate"/>
        </w:r>
        <w:r w:rsidR="008F5152">
          <w:rPr>
            <w:rFonts w:asciiTheme="majorHAnsi" w:hAnsiTheme="majorHAnsi" w:cstheme="majorHAnsi"/>
            <w:noProof/>
          </w:rPr>
          <w:t>5</w:t>
        </w:r>
        <w:r w:rsidR="00C10EED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10EED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10EED" w:rsidRPr="00DD5A70">
          <w:rPr>
            <w:rFonts w:asciiTheme="majorHAnsi" w:hAnsiTheme="majorHAnsi" w:cstheme="majorHAnsi"/>
          </w:rPr>
          <w:fldChar w:fldCharType="separate"/>
        </w:r>
        <w:r w:rsidR="008F5152">
          <w:rPr>
            <w:rFonts w:asciiTheme="majorHAnsi" w:hAnsiTheme="majorHAnsi" w:cstheme="majorHAnsi"/>
            <w:noProof/>
          </w:rPr>
          <w:t>5</w:t>
        </w:r>
        <w:r w:rsidR="00C10EED" w:rsidRPr="00DD5A70">
          <w:rPr>
            <w:rFonts w:asciiTheme="majorHAnsi" w:hAnsiTheme="majorHAnsi" w:cstheme="majorHAnsi"/>
          </w:rPr>
          <w:fldChar w:fldCharType="end"/>
        </w:r>
      </w:sdtContent>
    </w:sdt>
    <w:r w:rsidR="00B1440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5C2C3D" wp14:editId="73DA935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832132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C582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CE78354" w14:textId="6397123C" w:rsidR="0092483A" w:rsidRDefault="00293420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1D55C" w14:textId="77777777" w:rsidR="00CC2904" w:rsidRDefault="00CC2904" w:rsidP="00C94FBE">
      <w:pPr>
        <w:spacing w:before="0" w:line="240" w:lineRule="auto"/>
      </w:pPr>
      <w:r>
        <w:separator/>
      </w:r>
    </w:p>
    <w:p w14:paraId="0FC3096F" w14:textId="77777777" w:rsidR="00CC2904" w:rsidRDefault="00CC2904"/>
  </w:footnote>
  <w:footnote w:type="continuationSeparator" w:id="0">
    <w:p w14:paraId="660FE6EF" w14:textId="77777777" w:rsidR="00CC2904" w:rsidRDefault="00CC2904" w:rsidP="00C94FBE">
      <w:pPr>
        <w:spacing w:before="0" w:line="240" w:lineRule="auto"/>
      </w:pPr>
      <w:r>
        <w:continuationSeparator/>
      </w:r>
    </w:p>
    <w:p w14:paraId="0B1B46E7" w14:textId="77777777" w:rsidR="00CC2904" w:rsidRDefault="00CC29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E18F23" w14:textId="260F0134" w:rsidR="000F4F97" w:rsidRDefault="0029342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Memoria del Proyecto</w:t>
        </w:r>
      </w:p>
    </w:sdtContent>
  </w:sdt>
  <w:p w14:paraId="1C3D04E3" w14:textId="24A5650A" w:rsidR="00D255E1" w:rsidRPr="000F4F97" w:rsidRDefault="0029342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hAnsiTheme="majorHAnsi" w:cstheme="majorHAnsi"/>
        <w:noProof/>
      </w:rPr>
      <w:drawing>
        <wp:anchor distT="0" distB="0" distL="114300" distR="114300" simplePos="0" relativeHeight="251683840" behindDoc="1" locked="0" layoutInCell="1" allowOverlap="1" wp14:anchorId="59F0DD27" wp14:editId="108C3618">
          <wp:simplePos x="0" y="0"/>
          <wp:positionH relativeFrom="column">
            <wp:posOffset>5053965</wp:posOffset>
          </wp:positionH>
          <wp:positionV relativeFrom="paragraph">
            <wp:posOffset>-447040</wp:posOffset>
          </wp:positionV>
          <wp:extent cx="720090" cy="666750"/>
          <wp:effectExtent l="0" t="0" r="0" b="0"/>
          <wp:wrapNone/>
          <wp:docPr id="4308196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5E875E9D" wp14:editId="118D7DF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7BE97C6" wp14:editId="53B011BD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6049073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E1D9614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D1506F" wp14:editId="29784383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2291351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EC78F1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1440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07936E" wp14:editId="7925F27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1104910974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24918772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894057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ABE152F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7F61D03"/>
    <w:multiLevelType w:val="hybridMultilevel"/>
    <w:tmpl w:val="8688923C"/>
    <w:lvl w:ilvl="0" w:tplc="032C1AF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98954D8"/>
    <w:multiLevelType w:val="hybridMultilevel"/>
    <w:tmpl w:val="59A0E262"/>
    <w:lvl w:ilvl="0" w:tplc="84A42C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03962795">
    <w:abstractNumId w:val="8"/>
  </w:num>
  <w:num w:numId="2" w16cid:durableId="887111395">
    <w:abstractNumId w:val="10"/>
  </w:num>
  <w:num w:numId="3" w16cid:durableId="1206019407">
    <w:abstractNumId w:val="10"/>
  </w:num>
  <w:num w:numId="4" w16cid:durableId="52120442">
    <w:abstractNumId w:val="10"/>
  </w:num>
  <w:num w:numId="5" w16cid:durableId="1908564537">
    <w:abstractNumId w:val="2"/>
  </w:num>
  <w:num w:numId="6" w16cid:durableId="1320497939">
    <w:abstractNumId w:val="3"/>
  </w:num>
  <w:num w:numId="7" w16cid:durableId="1942687211">
    <w:abstractNumId w:val="4"/>
  </w:num>
  <w:num w:numId="8" w16cid:durableId="897013049">
    <w:abstractNumId w:val="1"/>
  </w:num>
  <w:num w:numId="9" w16cid:durableId="124013173">
    <w:abstractNumId w:val="12"/>
  </w:num>
  <w:num w:numId="10" w16cid:durableId="998579483">
    <w:abstractNumId w:val="13"/>
  </w:num>
  <w:num w:numId="11" w16cid:durableId="947077201">
    <w:abstractNumId w:val="6"/>
  </w:num>
  <w:num w:numId="12" w16cid:durableId="2105760929">
    <w:abstractNumId w:val="11"/>
  </w:num>
  <w:num w:numId="13" w16cid:durableId="1862011833">
    <w:abstractNumId w:val="9"/>
  </w:num>
  <w:num w:numId="14" w16cid:durableId="1768232389">
    <w:abstractNumId w:val="0"/>
  </w:num>
  <w:num w:numId="15" w16cid:durableId="1010377472">
    <w:abstractNumId w:val="5"/>
  </w:num>
  <w:num w:numId="16" w16cid:durableId="360787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20"/>
    <w:rsid w:val="00011BED"/>
    <w:rsid w:val="00017EFE"/>
    <w:rsid w:val="00045F1A"/>
    <w:rsid w:val="00052C4A"/>
    <w:rsid w:val="00087F53"/>
    <w:rsid w:val="00092BC0"/>
    <w:rsid w:val="000A0FE7"/>
    <w:rsid w:val="000C4C42"/>
    <w:rsid w:val="000C4E31"/>
    <w:rsid w:val="000D1034"/>
    <w:rsid w:val="000D4C6E"/>
    <w:rsid w:val="000F1888"/>
    <w:rsid w:val="000F4F97"/>
    <w:rsid w:val="000F79DF"/>
    <w:rsid w:val="0010416D"/>
    <w:rsid w:val="00110721"/>
    <w:rsid w:val="001163FF"/>
    <w:rsid w:val="00117D6A"/>
    <w:rsid w:val="001218BB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1319"/>
    <w:rsid w:val="001F5F92"/>
    <w:rsid w:val="0020621B"/>
    <w:rsid w:val="0021537B"/>
    <w:rsid w:val="00217A70"/>
    <w:rsid w:val="00224B75"/>
    <w:rsid w:val="00245B37"/>
    <w:rsid w:val="00266C42"/>
    <w:rsid w:val="0026790A"/>
    <w:rsid w:val="00273C4B"/>
    <w:rsid w:val="00282ACE"/>
    <w:rsid w:val="00293420"/>
    <w:rsid w:val="00295CA9"/>
    <w:rsid w:val="002A41AA"/>
    <w:rsid w:val="002B506A"/>
    <w:rsid w:val="002B5AF9"/>
    <w:rsid w:val="002C55A2"/>
    <w:rsid w:val="002D0CCB"/>
    <w:rsid w:val="002E0AB6"/>
    <w:rsid w:val="002E41E2"/>
    <w:rsid w:val="002E7874"/>
    <w:rsid w:val="002F1461"/>
    <w:rsid w:val="00306E1E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06591"/>
    <w:rsid w:val="0042080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45EC"/>
    <w:rsid w:val="00564033"/>
    <w:rsid w:val="005709F6"/>
    <w:rsid w:val="00570F4F"/>
    <w:rsid w:val="005857BB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919D5"/>
    <w:rsid w:val="006A2495"/>
    <w:rsid w:val="006B3371"/>
    <w:rsid w:val="006C0E65"/>
    <w:rsid w:val="0070494E"/>
    <w:rsid w:val="00705C02"/>
    <w:rsid w:val="00710BA6"/>
    <w:rsid w:val="00711DF8"/>
    <w:rsid w:val="00730B27"/>
    <w:rsid w:val="007447BE"/>
    <w:rsid w:val="00750F83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24087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72786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42049"/>
    <w:rsid w:val="009426DE"/>
    <w:rsid w:val="0094444C"/>
    <w:rsid w:val="00953647"/>
    <w:rsid w:val="0095690B"/>
    <w:rsid w:val="0096683E"/>
    <w:rsid w:val="009779D1"/>
    <w:rsid w:val="00987869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2EA0"/>
    <w:rsid w:val="00AE0C53"/>
    <w:rsid w:val="00AF6C07"/>
    <w:rsid w:val="00B01480"/>
    <w:rsid w:val="00B0695A"/>
    <w:rsid w:val="00B071F2"/>
    <w:rsid w:val="00B10949"/>
    <w:rsid w:val="00B138FE"/>
    <w:rsid w:val="00B14400"/>
    <w:rsid w:val="00B144C2"/>
    <w:rsid w:val="00B1573A"/>
    <w:rsid w:val="00B20663"/>
    <w:rsid w:val="00B21F60"/>
    <w:rsid w:val="00B251C8"/>
    <w:rsid w:val="00B32896"/>
    <w:rsid w:val="00B36B62"/>
    <w:rsid w:val="00B77F48"/>
    <w:rsid w:val="00B97C13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57B1"/>
    <w:rsid w:val="00C7670E"/>
    <w:rsid w:val="00C872BB"/>
    <w:rsid w:val="00C94B09"/>
    <w:rsid w:val="00C94FBE"/>
    <w:rsid w:val="00C97238"/>
    <w:rsid w:val="00CB2CC9"/>
    <w:rsid w:val="00CC2904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F01DF6"/>
    <w:rsid w:val="00F045A2"/>
    <w:rsid w:val="00F163F8"/>
    <w:rsid w:val="00F36808"/>
    <w:rsid w:val="00F438B1"/>
    <w:rsid w:val="00F478F4"/>
    <w:rsid w:val="00F54DA6"/>
    <w:rsid w:val="00F6748E"/>
    <w:rsid w:val="00F771E5"/>
    <w:rsid w:val="00F813E9"/>
    <w:rsid w:val="00F815F5"/>
    <w:rsid w:val="00F8522E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B186ECB"/>
  <w15:docId w15:val="{081EF6B7-316B-48F1-8EB5-EC71D229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E1E"/>
    <w:pPr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273C4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9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xex/Vesta_Risk_Manage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0AD4F-CD9D-4EB7-9915-B427D025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Integracion.dotx</Template>
  <TotalTime>115</TotalTime>
  <Pages>8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>T-Code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Vesta Risk Manager</dc:subject>
  <dc:creator>Agustín Collareda, Cintia Hernandez, Hugo Frey</dc:creator>
  <cp:keywords/>
  <dc:description/>
  <cp:lastModifiedBy>Hugo Frey</cp:lastModifiedBy>
  <cp:revision>7</cp:revision>
  <dcterms:created xsi:type="dcterms:W3CDTF">2024-11-21T22:16:00Z</dcterms:created>
  <dcterms:modified xsi:type="dcterms:W3CDTF">2024-11-22T02:54:00Z</dcterms:modified>
</cp:coreProperties>
</file>