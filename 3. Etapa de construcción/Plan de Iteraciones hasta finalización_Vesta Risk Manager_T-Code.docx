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2DA6B6A0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</w:t>
              </w:r>
              <w:r w:rsidR="005B1061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ones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C75973C" w:rsidR="002731FC" w:rsidRDefault="005B1061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Finalización del proyecto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0D7ACDA2" w:rsidR="00A13DBA" w:rsidRDefault="005B1061" w:rsidP="009A3173">
          <w:pPr>
            <w:pStyle w:val="PSI-Ttulo"/>
          </w:pPr>
          <w:r>
            <w:t>Plan de Iteraciones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4F912C46" w14:textId="16228A44" w:rsidR="00437EE7" w:rsidRDefault="00437EE7" w:rsidP="00437EE7">
      <w:pPr>
        <w:pStyle w:val="Prrafodelista"/>
        <w:numPr>
          <w:ilvl w:val="0"/>
          <w:numId w:val="16"/>
        </w:numPr>
      </w:pPr>
      <w:r>
        <w:t>Realizar los planes de iteración antes del inicio de cada iteración post cursada.</w:t>
      </w:r>
    </w:p>
    <w:p w14:paraId="2E484A85" w14:textId="619C9872" w:rsidR="0072761D" w:rsidRDefault="0072761D" w:rsidP="0072761D">
      <w:pPr>
        <w:pStyle w:val="Prrafodelista"/>
        <w:numPr>
          <w:ilvl w:val="0"/>
          <w:numId w:val="16"/>
        </w:numPr>
      </w:pPr>
      <w:r>
        <w:t xml:space="preserve">Cumplir con los plazos establecidos en </w:t>
      </w:r>
      <w:r w:rsidR="005B1061">
        <w:t>cada uno de los planes de iteración realizados.</w:t>
      </w:r>
    </w:p>
    <w:p w14:paraId="1D545247" w14:textId="100B1281" w:rsidR="005B1061" w:rsidRDefault="005B1061" w:rsidP="0072761D">
      <w:pPr>
        <w:pStyle w:val="Prrafodelista"/>
        <w:numPr>
          <w:ilvl w:val="0"/>
          <w:numId w:val="16"/>
        </w:numPr>
      </w:pPr>
      <w:r>
        <w:t>Realizar la estimación de cada iteración</w:t>
      </w:r>
      <w:r w:rsidR="00437EE7">
        <w:t xml:space="preserve"> post cursada</w:t>
      </w:r>
      <w:r>
        <w:t>.</w:t>
      </w:r>
    </w:p>
    <w:p w14:paraId="6C996F01" w14:textId="153F47E4" w:rsidR="005B1061" w:rsidRDefault="005B1061" w:rsidP="0072761D">
      <w:pPr>
        <w:pStyle w:val="Prrafodelista"/>
        <w:numPr>
          <w:ilvl w:val="0"/>
          <w:numId w:val="16"/>
        </w:numPr>
      </w:pPr>
      <w:r>
        <w:t>Realizar la gestión de riesgos de cada iteración</w:t>
      </w:r>
      <w:r w:rsidR="00437EE7">
        <w:t xml:space="preserve"> post cursada</w:t>
      </w:r>
      <w:r>
        <w:t>.</w:t>
      </w:r>
    </w:p>
    <w:p w14:paraId="3DA6B7FF" w14:textId="3F6EB38E" w:rsidR="005B1061" w:rsidRDefault="005B1061" w:rsidP="0072761D">
      <w:pPr>
        <w:pStyle w:val="Prrafodelista"/>
        <w:numPr>
          <w:ilvl w:val="0"/>
          <w:numId w:val="16"/>
        </w:numPr>
      </w:pPr>
      <w:r>
        <w:t>Cumplir con las tareas de seguimiento de riesgos planificadas en cada plan de iteración.</w:t>
      </w:r>
    </w:p>
    <w:p w14:paraId="5E5E29AF" w14:textId="2CB5EAEF" w:rsidR="0072761D" w:rsidRDefault="00D42ACA" w:rsidP="005B1061">
      <w:pPr>
        <w:pStyle w:val="Prrafodelista"/>
        <w:numPr>
          <w:ilvl w:val="0"/>
          <w:numId w:val="16"/>
        </w:numPr>
      </w:pPr>
      <w:r>
        <w:t xml:space="preserve">Implementar </w:t>
      </w:r>
      <w:r w:rsidR="005B1061">
        <w:t>las funcionalidades faltantes del sistema.</w:t>
      </w:r>
    </w:p>
    <w:p w14:paraId="16901A46" w14:textId="098E0249" w:rsidR="005B1061" w:rsidRDefault="005B1061" w:rsidP="005B1061">
      <w:pPr>
        <w:pStyle w:val="Prrafodelista"/>
        <w:numPr>
          <w:ilvl w:val="0"/>
          <w:numId w:val="16"/>
        </w:numPr>
      </w:pPr>
      <w:r>
        <w:t>Realizar el cierre de cada iteración definida.</w:t>
      </w:r>
    </w:p>
    <w:p w14:paraId="4C86ABA4" w14:textId="1A50657D" w:rsidR="005B1061" w:rsidRDefault="005B1061" w:rsidP="005B1061">
      <w:pPr>
        <w:pStyle w:val="Prrafodelista"/>
        <w:numPr>
          <w:ilvl w:val="0"/>
          <w:numId w:val="16"/>
        </w:numPr>
      </w:pPr>
      <w:r>
        <w:t>Terminar el manual de usuario.</w:t>
      </w:r>
    </w:p>
    <w:p w14:paraId="4F315696" w14:textId="7E21A9C5" w:rsidR="005B1061" w:rsidRDefault="005B1061" w:rsidP="005B1061">
      <w:pPr>
        <w:pStyle w:val="Prrafodelista"/>
        <w:numPr>
          <w:ilvl w:val="0"/>
          <w:numId w:val="16"/>
        </w:numPr>
      </w:pPr>
      <w:r>
        <w:t>Terminar el manual de instalación.</w:t>
      </w: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lastRenderedPageBreak/>
        <w:t>Elementos de la Línea Base</w:t>
      </w:r>
      <w:bookmarkEnd w:id="5"/>
    </w:p>
    <w:p w14:paraId="146DE1FF" w14:textId="7F8FBFF7" w:rsidR="005B1061" w:rsidRDefault="005B1061" w:rsidP="00CF2AD4">
      <w:pPr>
        <w:pStyle w:val="Prrafodelista"/>
        <w:numPr>
          <w:ilvl w:val="0"/>
          <w:numId w:val="16"/>
        </w:numPr>
      </w:pPr>
      <w:r>
        <w:t xml:space="preserve">Planes de iteración </w:t>
      </w:r>
      <w:r w:rsidR="00437EE7">
        <w:t>de la fase de Construcción iteración 4, iteración 5 e iteración 6.</w:t>
      </w:r>
    </w:p>
    <w:p w14:paraId="2EB9BE0D" w14:textId="65AD43D6" w:rsidR="00437EE7" w:rsidRDefault="00437EE7" w:rsidP="00CF2AD4">
      <w:pPr>
        <w:pStyle w:val="Prrafodelista"/>
        <w:numPr>
          <w:ilvl w:val="0"/>
          <w:numId w:val="16"/>
        </w:numPr>
      </w:pPr>
      <w:r>
        <w:t>Documentos de gestión de riesgos de cada iteración post cursada.</w:t>
      </w:r>
    </w:p>
    <w:p w14:paraId="54C72FDA" w14:textId="6AE31C08" w:rsidR="00437EE7" w:rsidRDefault="00437EE7" w:rsidP="00CF2AD4">
      <w:pPr>
        <w:pStyle w:val="Prrafodelista"/>
        <w:numPr>
          <w:ilvl w:val="0"/>
          <w:numId w:val="16"/>
        </w:numPr>
      </w:pPr>
      <w:r>
        <w:t>Estimación de cada iteración post cursada.</w:t>
      </w:r>
    </w:p>
    <w:p w14:paraId="79BE4C42" w14:textId="57C0A459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</w:t>
      </w:r>
      <w:r w:rsidR="005B1061">
        <w:t>los Casos de uso CU6, CU10 y CU11.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763BC271" w14:textId="3C0FA05F" w:rsidR="00A26D38" w:rsidRDefault="005B1061" w:rsidP="00CF2AD4">
      <w:pPr>
        <w:pStyle w:val="Prrafodelista"/>
        <w:numPr>
          <w:ilvl w:val="0"/>
          <w:numId w:val="16"/>
        </w:numPr>
      </w:pPr>
      <w:r>
        <w:t>Manual</w:t>
      </w:r>
      <w:r w:rsidR="00A26D38">
        <w:t xml:space="preserve"> de usuario.</w:t>
      </w:r>
    </w:p>
    <w:p w14:paraId="2DF63104" w14:textId="143531B5" w:rsidR="00A26D38" w:rsidRDefault="005B1061" w:rsidP="00CF2AD4">
      <w:pPr>
        <w:pStyle w:val="Prrafodelista"/>
        <w:numPr>
          <w:ilvl w:val="0"/>
          <w:numId w:val="16"/>
        </w:numPr>
      </w:pPr>
      <w:r>
        <w:t>Manual</w:t>
      </w:r>
      <w:r w:rsidR="00A26D38">
        <w:t xml:space="preserve"> de instalación.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4022" w:type="pct"/>
        <w:jc w:val="center"/>
        <w:tblLook w:val="01E0" w:firstRow="1" w:lastRow="1" w:firstColumn="1" w:lastColumn="1" w:noHBand="0" w:noVBand="0"/>
      </w:tblPr>
      <w:tblGrid>
        <w:gridCol w:w="3115"/>
        <w:gridCol w:w="1186"/>
        <w:gridCol w:w="1186"/>
        <w:gridCol w:w="1346"/>
      </w:tblGrid>
      <w:tr w:rsidR="00437EE7" w:rsidRPr="0049000B" w14:paraId="4863A3D3" w14:textId="465A4CD4" w:rsidTr="00B21307">
        <w:trPr>
          <w:trHeight w:val="537"/>
          <w:jc w:val="center"/>
        </w:trPr>
        <w:tc>
          <w:tcPr>
            <w:tcW w:w="2279" w:type="pct"/>
            <w:shd w:val="clear" w:color="auto" w:fill="E6E6E6"/>
            <w:vAlign w:val="center"/>
          </w:tcPr>
          <w:p w14:paraId="47D249DE" w14:textId="77777777" w:rsidR="00437EE7" w:rsidRPr="00DE0ACC" w:rsidRDefault="00437EE7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868" w:type="pct"/>
            <w:shd w:val="clear" w:color="auto" w:fill="E6E6E6"/>
            <w:vAlign w:val="center"/>
          </w:tcPr>
          <w:p w14:paraId="6968B77E" w14:textId="77777777" w:rsidR="00437EE7" w:rsidRPr="00DE0ACC" w:rsidRDefault="00437EE7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868" w:type="pct"/>
            <w:shd w:val="clear" w:color="auto" w:fill="E6E6E6"/>
            <w:vAlign w:val="center"/>
          </w:tcPr>
          <w:p w14:paraId="7154418D" w14:textId="77777777" w:rsidR="00437EE7" w:rsidRPr="00DE0ACC" w:rsidRDefault="00437EE7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985" w:type="pct"/>
            <w:shd w:val="clear" w:color="auto" w:fill="E6E6E6"/>
          </w:tcPr>
          <w:p w14:paraId="11422C9F" w14:textId="5873DDD6" w:rsidR="00437EE7" w:rsidRPr="00DE0ACC" w:rsidRDefault="00437EE7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437EE7" w:rsidRPr="00B230EA" w14:paraId="4C907550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19282814" w14:textId="6CC48863" w:rsidR="00437EE7" w:rsidRPr="00437EE7" w:rsidRDefault="00437EE7" w:rsidP="009F19D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37E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Iteración C4</w:t>
            </w:r>
          </w:p>
        </w:tc>
        <w:tc>
          <w:tcPr>
            <w:tcW w:w="868" w:type="pct"/>
            <w:vAlign w:val="center"/>
          </w:tcPr>
          <w:p w14:paraId="34965198" w14:textId="60D80F90" w:rsidR="00437EE7" w:rsidRPr="00437EE7" w:rsidRDefault="00437EE7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37E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19/1/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2025</w:t>
            </w:r>
          </w:p>
        </w:tc>
        <w:tc>
          <w:tcPr>
            <w:tcW w:w="868" w:type="pct"/>
            <w:vAlign w:val="center"/>
          </w:tcPr>
          <w:p w14:paraId="05C51541" w14:textId="3EDA67CA" w:rsidR="00437EE7" w:rsidRPr="00437EE7" w:rsidRDefault="00437EE7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37E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</w:t>
            </w:r>
            <w:r w:rsidR="0014463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5</w:t>
            </w:r>
            <w:r w:rsidRPr="00437E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/1/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2025</w:t>
            </w:r>
          </w:p>
        </w:tc>
        <w:tc>
          <w:tcPr>
            <w:tcW w:w="985" w:type="pct"/>
          </w:tcPr>
          <w:p w14:paraId="6CFD4D6E" w14:textId="2763E267" w:rsidR="00437EE7" w:rsidRPr="00437EE7" w:rsidRDefault="00437EE7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</w:tr>
      <w:tr w:rsidR="00437EE7" w:rsidRPr="00B230EA" w14:paraId="629C8920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220DC4DD" w14:textId="7CBC612D" w:rsidR="00437EE7" w:rsidRPr="009F19D6" w:rsidRDefault="00437EE7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C4</w:t>
            </w:r>
          </w:p>
        </w:tc>
        <w:tc>
          <w:tcPr>
            <w:tcW w:w="868" w:type="pct"/>
            <w:vAlign w:val="center"/>
          </w:tcPr>
          <w:p w14:paraId="054612BA" w14:textId="3638EFD6" w:rsidR="00437EE7" w:rsidRPr="009F19D6" w:rsidRDefault="00B2130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19/1/2025</w:t>
            </w:r>
          </w:p>
        </w:tc>
        <w:tc>
          <w:tcPr>
            <w:tcW w:w="868" w:type="pct"/>
            <w:vAlign w:val="center"/>
          </w:tcPr>
          <w:p w14:paraId="6C492523" w14:textId="3603A52F" w:rsidR="00437EE7" w:rsidRPr="009F19D6" w:rsidRDefault="00B2130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14463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/1/2025</w:t>
            </w:r>
          </w:p>
        </w:tc>
        <w:tc>
          <w:tcPr>
            <w:tcW w:w="985" w:type="pct"/>
          </w:tcPr>
          <w:p w14:paraId="7767C279" w14:textId="538569D9" w:rsidR="00437EE7" w:rsidRPr="009F19D6" w:rsidRDefault="00437EE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B21307" w:rsidRPr="00B230EA" w14:paraId="1D558FD3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797CA9B8" w14:textId="4A1B98EC" w:rsidR="00B21307" w:rsidRDefault="00B21307" w:rsidP="00B21307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Identificar, evaluar y planificar riesgos de la etapa C4</w:t>
            </w:r>
          </w:p>
        </w:tc>
        <w:tc>
          <w:tcPr>
            <w:tcW w:w="868" w:type="pct"/>
            <w:vAlign w:val="center"/>
          </w:tcPr>
          <w:p w14:paraId="3E87E949" w14:textId="365062D3" w:rsidR="00B21307" w:rsidRPr="009F19D6" w:rsidRDefault="00B21307" w:rsidP="00B21307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19/1/2025</w:t>
            </w:r>
          </w:p>
        </w:tc>
        <w:tc>
          <w:tcPr>
            <w:tcW w:w="868" w:type="pct"/>
            <w:vAlign w:val="center"/>
          </w:tcPr>
          <w:p w14:paraId="7F0D6FA8" w14:textId="18629588" w:rsidR="00B21307" w:rsidRPr="009F19D6" w:rsidRDefault="00B21307" w:rsidP="00B21307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14463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/1/2025</w:t>
            </w:r>
          </w:p>
        </w:tc>
        <w:tc>
          <w:tcPr>
            <w:tcW w:w="985" w:type="pct"/>
          </w:tcPr>
          <w:p w14:paraId="41816D94" w14:textId="77777777" w:rsidR="00B21307" w:rsidRPr="009F19D6" w:rsidRDefault="00B21307" w:rsidP="00B21307">
            <w:pPr>
              <w:jc w:val="center"/>
              <w:rPr>
                <w:rFonts w:cstheme="minorHAnsi"/>
                <w:lang w:val="es-AR"/>
              </w:rPr>
            </w:pPr>
          </w:p>
        </w:tc>
      </w:tr>
      <w:tr w:rsidR="00B21307" w:rsidRPr="00B230EA" w14:paraId="30583EC0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0A689556" w14:textId="3223849D" w:rsidR="00B21307" w:rsidRDefault="00B21307" w:rsidP="00B21307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Realizar estimación de la etapa C4</w:t>
            </w:r>
          </w:p>
        </w:tc>
        <w:tc>
          <w:tcPr>
            <w:tcW w:w="868" w:type="pct"/>
            <w:vAlign w:val="center"/>
          </w:tcPr>
          <w:p w14:paraId="6935B671" w14:textId="42924A34" w:rsidR="00B21307" w:rsidRPr="009F19D6" w:rsidRDefault="00B21307" w:rsidP="00B21307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19/1/2025</w:t>
            </w:r>
          </w:p>
        </w:tc>
        <w:tc>
          <w:tcPr>
            <w:tcW w:w="868" w:type="pct"/>
            <w:vAlign w:val="center"/>
          </w:tcPr>
          <w:p w14:paraId="4CA501B7" w14:textId="767EFD30" w:rsidR="00B21307" w:rsidRPr="009F19D6" w:rsidRDefault="00B21307" w:rsidP="00B21307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14463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/1/2025</w:t>
            </w:r>
          </w:p>
        </w:tc>
        <w:tc>
          <w:tcPr>
            <w:tcW w:w="985" w:type="pct"/>
          </w:tcPr>
          <w:p w14:paraId="713F9C33" w14:textId="77777777" w:rsidR="00B21307" w:rsidRPr="009F19D6" w:rsidRDefault="00B21307" w:rsidP="00B21307">
            <w:pPr>
              <w:jc w:val="center"/>
              <w:rPr>
                <w:rFonts w:cstheme="minorHAnsi"/>
                <w:lang w:val="es-AR"/>
              </w:rPr>
            </w:pPr>
          </w:p>
        </w:tc>
      </w:tr>
      <w:tr w:rsidR="00B21307" w:rsidRPr="00B230EA" w14:paraId="0770AB12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616E7F9A" w14:textId="2E7C0B43" w:rsidR="00B21307" w:rsidRDefault="00B21307" w:rsidP="00B21307">
            <w:pPr>
              <w:rPr>
                <w:rFonts w:cstheme="minorHAnsi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y corregir documentación</w:t>
            </w:r>
          </w:p>
        </w:tc>
        <w:tc>
          <w:tcPr>
            <w:tcW w:w="868" w:type="pct"/>
            <w:vAlign w:val="center"/>
          </w:tcPr>
          <w:p w14:paraId="67222FA7" w14:textId="7A39C59F" w:rsidR="00B21307" w:rsidRPr="009F19D6" w:rsidRDefault="00B21307" w:rsidP="00B21307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2</w:t>
            </w:r>
            <w:r w:rsidR="0014463E">
              <w:rPr>
                <w:rFonts w:cstheme="minorHAnsi"/>
                <w:lang w:val="es-AR"/>
              </w:rPr>
              <w:t>2</w:t>
            </w:r>
            <w:r>
              <w:rPr>
                <w:rFonts w:cstheme="minorHAnsi"/>
                <w:lang w:val="es-AR"/>
              </w:rPr>
              <w:t>/1/2025</w:t>
            </w:r>
          </w:p>
        </w:tc>
        <w:tc>
          <w:tcPr>
            <w:tcW w:w="868" w:type="pct"/>
            <w:vAlign w:val="center"/>
          </w:tcPr>
          <w:p w14:paraId="258B0B69" w14:textId="058C2DA5" w:rsidR="00B21307" w:rsidRPr="009F19D6" w:rsidRDefault="00B21307" w:rsidP="00B21307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2</w:t>
            </w:r>
            <w:r w:rsidR="0014463E">
              <w:rPr>
                <w:rFonts w:cstheme="minorHAnsi"/>
                <w:lang w:val="es-AR"/>
              </w:rPr>
              <w:t>5</w:t>
            </w:r>
            <w:r>
              <w:rPr>
                <w:rFonts w:cstheme="minorHAnsi"/>
                <w:lang w:val="es-AR"/>
              </w:rPr>
              <w:t>/1/2025</w:t>
            </w:r>
          </w:p>
        </w:tc>
        <w:tc>
          <w:tcPr>
            <w:tcW w:w="985" w:type="pct"/>
          </w:tcPr>
          <w:p w14:paraId="62418AA4" w14:textId="77777777" w:rsidR="00B21307" w:rsidRPr="009F19D6" w:rsidRDefault="00B21307" w:rsidP="00B21307">
            <w:pPr>
              <w:jc w:val="center"/>
              <w:rPr>
                <w:rFonts w:cstheme="minorHAnsi"/>
                <w:lang w:val="es-AR"/>
              </w:rPr>
            </w:pPr>
          </w:p>
        </w:tc>
      </w:tr>
      <w:tr w:rsidR="00B21307" w:rsidRPr="00B230EA" w14:paraId="254B5896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58913279" w14:textId="10AF2ED8" w:rsidR="00B21307" w:rsidRDefault="00B21307" w:rsidP="00B21307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Ejecutar planes de respuesta a los riesgos identificados</w:t>
            </w:r>
          </w:p>
        </w:tc>
        <w:tc>
          <w:tcPr>
            <w:tcW w:w="868" w:type="pct"/>
            <w:vAlign w:val="center"/>
          </w:tcPr>
          <w:p w14:paraId="554A25CC" w14:textId="41EC11B8" w:rsidR="00B21307" w:rsidRPr="009F19D6" w:rsidRDefault="0014463E" w:rsidP="00B21307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19</w:t>
            </w:r>
            <w:r w:rsidR="00B21307">
              <w:rPr>
                <w:rFonts w:cstheme="minorHAnsi"/>
                <w:lang w:val="es-AR"/>
              </w:rPr>
              <w:t>/1/2025</w:t>
            </w:r>
          </w:p>
        </w:tc>
        <w:tc>
          <w:tcPr>
            <w:tcW w:w="868" w:type="pct"/>
            <w:vAlign w:val="center"/>
          </w:tcPr>
          <w:p w14:paraId="1898D4C9" w14:textId="0188C9BB" w:rsidR="00B21307" w:rsidRPr="009F19D6" w:rsidRDefault="0014463E" w:rsidP="00B21307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28</w:t>
            </w:r>
            <w:r w:rsidR="00B21307">
              <w:rPr>
                <w:rFonts w:cstheme="minorHAnsi"/>
                <w:lang w:val="es-AR"/>
              </w:rPr>
              <w:t>/1/2025</w:t>
            </w:r>
          </w:p>
        </w:tc>
        <w:tc>
          <w:tcPr>
            <w:tcW w:w="985" w:type="pct"/>
          </w:tcPr>
          <w:p w14:paraId="3A27D60C" w14:textId="77777777" w:rsidR="00B21307" w:rsidRPr="009F19D6" w:rsidRDefault="00B21307" w:rsidP="00B21307">
            <w:pPr>
              <w:jc w:val="center"/>
              <w:rPr>
                <w:rFonts w:cstheme="minorHAnsi"/>
                <w:lang w:val="es-AR"/>
              </w:rPr>
            </w:pPr>
          </w:p>
        </w:tc>
      </w:tr>
      <w:tr w:rsidR="00B21307" w:rsidRPr="00B230EA" w14:paraId="202205DA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73BEF5C8" w14:textId="55440420" w:rsidR="00B21307" w:rsidRDefault="00B21307" w:rsidP="00B21307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Elaborar plan de iteración C5</w:t>
            </w:r>
          </w:p>
        </w:tc>
        <w:tc>
          <w:tcPr>
            <w:tcW w:w="868" w:type="pct"/>
            <w:vAlign w:val="center"/>
          </w:tcPr>
          <w:p w14:paraId="7FE7E1E1" w14:textId="73EC08DB" w:rsidR="00B21307" w:rsidRPr="009F19D6" w:rsidRDefault="0014463E" w:rsidP="00B21307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25</w:t>
            </w:r>
            <w:r w:rsidR="00B21307">
              <w:rPr>
                <w:rFonts w:cstheme="minorHAnsi"/>
                <w:lang w:val="es-AR"/>
              </w:rPr>
              <w:t>/1/2025</w:t>
            </w:r>
          </w:p>
        </w:tc>
        <w:tc>
          <w:tcPr>
            <w:tcW w:w="868" w:type="pct"/>
            <w:vAlign w:val="center"/>
          </w:tcPr>
          <w:p w14:paraId="7DD1680D" w14:textId="042C5551" w:rsidR="00B21307" w:rsidRPr="009F19D6" w:rsidRDefault="0014463E" w:rsidP="00B21307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27</w:t>
            </w:r>
            <w:r w:rsidR="00B21307">
              <w:rPr>
                <w:rFonts w:cstheme="minorHAnsi"/>
                <w:lang w:val="es-AR"/>
              </w:rPr>
              <w:t>/1/2025</w:t>
            </w:r>
          </w:p>
        </w:tc>
        <w:tc>
          <w:tcPr>
            <w:tcW w:w="985" w:type="pct"/>
          </w:tcPr>
          <w:p w14:paraId="6591A98A" w14:textId="77777777" w:rsidR="00B21307" w:rsidRPr="009F19D6" w:rsidRDefault="00B21307" w:rsidP="00B21307">
            <w:pPr>
              <w:jc w:val="center"/>
              <w:rPr>
                <w:rFonts w:cstheme="minorHAnsi"/>
                <w:lang w:val="es-AR"/>
              </w:rPr>
            </w:pPr>
          </w:p>
        </w:tc>
      </w:tr>
      <w:tr w:rsidR="0014463E" w:rsidRPr="00B230EA" w14:paraId="4D3D521B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0A6713E2" w14:textId="2265651E" w:rsidR="0014463E" w:rsidRDefault="0014463E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Identificar, evaluar y planificar riesgos de la etapa C5</w:t>
            </w:r>
          </w:p>
        </w:tc>
        <w:tc>
          <w:tcPr>
            <w:tcW w:w="868" w:type="pct"/>
            <w:vAlign w:val="center"/>
          </w:tcPr>
          <w:p w14:paraId="2F728E9C" w14:textId="00A39558" w:rsidR="0014463E" w:rsidRDefault="0014463E" w:rsidP="0014463E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25/1/2025</w:t>
            </w:r>
          </w:p>
        </w:tc>
        <w:tc>
          <w:tcPr>
            <w:tcW w:w="868" w:type="pct"/>
            <w:vAlign w:val="center"/>
          </w:tcPr>
          <w:p w14:paraId="58D5B16A" w14:textId="3AD0C4CA" w:rsidR="0014463E" w:rsidRDefault="0014463E" w:rsidP="0014463E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27/1/2025</w:t>
            </w:r>
          </w:p>
        </w:tc>
        <w:tc>
          <w:tcPr>
            <w:tcW w:w="985" w:type="pct"/>
          </w:tcPr>
          <w:p w14:paraId="190418EF" w14:textId="77777777" w:rsidR="0014463E" w:rsidRPr="009F19D6" w:rsidRDefault="0014463E" w:rsidP="0014463E">
            <w:pPr>
              <w:jc w:val="center"/>
              <w:rPr>
                <w:rFonts w:cstheme="minorHAnsi"/>
                <w:lang w:val="es-AR"/>
              </w:rPr>
            </w:pPr>
          </w:p>
        </w:tc>
      </w:tr>
      <w:tr w:rsidR="0014463E" w:rsidRPr="00B230EA" w14:paraId="5566AA26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1C039A75" w14:textId="34E9B671" w:rsidR="0014463E" w:rsidRDefault="0014463E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Realizar estimación de la etapa C5</w:t>
            </w:r>
          </w:p>
        </w:tc>
        <w:tc>
          <w:tcPr>
            <w:tcW w:w="868" w:type="pct"/>
            <w:vAlign w:val="center"/>
          </w:tcPr>
          <w:p w14:paraId="51493A0B" w14:textId="2F05E7FE" w:rsidR="0014463E" w:rsidRDefault="0014463E" w:rsidP="0014463E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25/1/2025</w:t>
            </w:r>
          </w:p>
        </w:tc>
        <w:tc>
          <w:tcPr>
            <w:tcW w:w="868" w:type="pct"/>
            <w:vAlign w:val="center"/>
          </w:tcPr>
          <w:p w14:paraId="0144930A" w14:textId="2851CF8D" w:rsidR="0014463E" w:rsidRDefault="0014463E" w:rsidP="0014463E">
            <w:pPr>
              <w:jc w:val="center"/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27/1/2025</w:t>
            </w:r>
          </w:p>
        </w:tc>
        <w:tc>
          <w:tcPr>
            <w:tcW w:w="985" w:type="pct"/>
          </w:tcPr>
          <w:p w14:paraId="3EC98E58" w14:textId="77777777" w:rsidR="0014463E" w:rsidRPr="009F19D6" w:rsidRDefault="0014463E" w:rsidP="0014463E">
            <w:pPr>
              <w:jc w:val="center"/>
              <w:rPr>
                <w:rFonts w:cstheme="minorHAnsi"/>
                <w:lang w:val="es-AR"/>
              </w:rPr>
            </w:pPr>
          </w:p>
        </w:tc>
      </w:tr>
      <w:tr w:rsidR="0014463E" w:rsidRPr="00B230EA" w14:paraId="56302859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2B8D6E2A" w14:textId="7880A5AC" w:rsidR="0014463E" w:rsidRPr="00437EE7" w:rsidRDefault="0014463E" w:rsidP="0014463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37E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Iteración C5</w:t>
            </w:r>
          </w:p>
        </w:tc>
        <w:tc>
          <w:tcPr>
            <w:tcW w:w="868" w:type="pct"/>
            <w:vAlign w:val="center"/>
          </w:tcPr>
          <w:p w14:paraId="6BC81A0C" w14:textId="6E61D587" w:rsidR="0014463E" w:rsidRPr="00437EE7" w:rsidRDefault="0014463E" w:rsidP="001446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28/1/2025</w:t>
            </w:r>
          </w:p>
        </w:tc>
        <w:tc>
          <w:tcPr>
            <w:tcW w:w="868" w:type="pct"/>
            <w:vAlign w:val="center"/>
          </w:tcPr>
          <w:p w14:paraId="769C2190" w14:textId="1DB002B0" w:rsidR="0014463E" w:rsidRPr="00437EE7" w:rsidRDefault="0014463E" w:rsidP="001446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9/2/2025</w:t>
            </w:r>
          </w:p>
        </w:tc>
        <w:tc>
          <w:tcPr>
            <w:tcW w:w="985" w:type="pct"/>
          </w:tcPr>
          <w:p w14:paraId="0C7095D1" w14:textId="1B62FEE3" w:rsidR="0014463E" w:rsidRPr="00437EE7" w:rsidRDefault="0014463E" w:rsidP="001446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</w:tr>
      <w:tr w:rsidR="0014463E" w:rsidRPr="00B230EA" w14:paraId="6675F8B1" w14:textId="32B68DCE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3190BB2E" w14:textId="04A8BCC7" w:rsidR="0014463E" w:rsidRPr="00B21307" w:rsidRDefault="0014463E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Diseñar casos de prueba del CU10</w:t>
            </w:r>
          </w:p>
        </w:tc>
        <w:tc>
          <w:tcPr>
            <w:tcW w:w="868" w:type="pct"/>
            <w:vAlign w:val="center"/>
          </w:tcPr>
          <w:p w14:paraId="1869B246" w14:textId="48952939" w:rsidR="0014463E" w:rsidRPr="00B21307" w:rsidRDefault="00132476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28/1/2025</w:t>
            </w:r>
          </w:p>
        </w:tc>
        <w:tc>
          <w:tcPr>
            <w:tcW w:w="868" w:type="pct"/>
            <w:vAlign w:val="center"/>
          </w:tcPr>
          <w:p w14:paraId="29E8E3C0" w14:textId="693C55F8" w:rsidR="0014463E" w:rsidRPr="00B21307" w:rsidRDefault="00132476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30/1/2025</w:t>
            </w:r>
          </w:p>
        </w:tc>
        <w:tc>
          <w:tcPr>
            <w:tcW w:w="985" w:type="pct"/>
          </w:tcPr>
          <w:p w14:paraId="206ADA99" w14:textId="5B9FB430" w:rsidR="0014463E" w:rsidRPr="00B21307" w:rsidRDefault="0014463E" w:rsidP="0014463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4463E" w:rsidRPr="00B230EA" w14:paraId="0506AB14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29338456" w14:textId="2624942A" w:rsidR="0014463E" w:rsidRDefault="0014463E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Ejecutar planes de respuesta a los riesgos identificados</w:t>
            </w:r>
          </w:p>
        </w:tc>
        <w:tc>
          <w:tcPr>
            <w:tcW w:w="868" w:type="pct"/>
            <w:vAlign w:val="center"/>
          </w:tcPr>
          <w:p w14:paraId="3868A8F4" w14:textId="535F10A0" w:rsidR="0014463E" w:rsidRDefault="00132476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28/1/2025</w:t>
            </w:r>
          </w:p>
        </w:tc>
        <w:tc>
          <w:tcPr>
            <w:tcW w:w="868" w:type="pct"/>
            <w:vAlign w:val="center"/>
          </w:tcPr>
          <w:p w14:paraId="22266256" w14:textId="7B913326" w:rsidR="0014463E" w:rsidRDefault="00132476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9/2/2025</w:t>
            </w:r>
          </w:p>
        </w:tc>
        <w:tc>
          <w:tcPr>
            <w:tcW w:w="985" w:type="pct"/>
          </w:tcPr>
          <w:p w14:paraId="35973630" w14:textId="77777777" w:rsidR="0014463E" w:rsidRPr="00B21307" w:rsidRDefault="0014463E" w:rsidP="0014463E">
            <w:pPr>
              <w:rPr>
                <w:rFonts w:cstheme="minorHAnsi"/>
                <w:lang w:val="es-AR"/>
              </w:rPr>
            </w:pPr>
          </w:p>
        </w:tc>
      </w:tr>
      <w:tr w:rsidR="0014463E" w:rsidRPr="00B230EA" w14:paraId="6DD28C7D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2D172F29" w14:textId="6198FD2E" w:rsidR="0014463E" w:rsidRPr="00B21307" w:rsidRDefault="0014463E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Implementar CU10</w:t>
            </w:r>
          </w:p>
        </w:tc>
        <w:tc>
          <w:tcPr>
            <w:tcW w:w="868" w:type="pct"/>
            <w:vAlign w:val="center"/>
          </w:tcPr>
          <w:p w14:paraId="6D78F735" w14:textId="4805AB49" w:rsidR="0014463E" w:rsidRDefault="00132476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31/1/2025</w:t>
            </w:r>
          </w:p>
        </w:tc>
        <w:tc>
          <w:tcPr>
            <w:tcW w:w="868" w:type="pct"/>
            <w:vAlign w:val="center"/>
          </w:tcPr>
          <w:p w14:paraId="54B098C0" w14:textId="6EFA4B7D" w:rsidR="0014463E" w:rsidRDefault="00132476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4/2/2025</w:t>
            </w:r>
          </w:p>
        </w:tc>
        <w:tc>
          <w:tcPr>
            <w:tcW w:w="985" w:type="pct"/>
          </w:tcPr>
          <w:p w14:paraId="15E0D831" w14:textId="77777777" w:rsidR="0014463E" w:rsidRPr="00B21307" w:rsidRDefault="0014463E" w:rsidP="0014463E">
            <w:pPr>
              <w:rPr>
                <w:rFonts w:cstheme="minorHAnsi"/>
                <w:lang w:val="es-AR"/>
              </w:rPr>
            </w:pPr>
          </w:p>
        </w:tc>
      </w:tr>
      <w:tr w:rsidR="0014463E" w:rsidRPr="00B230EA" w14:paraId="20028920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61239F76" w14:textId="42E9AAE2" w:rsidR="0014463E" w:rsidRDefault="0014463E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Ejecutar casos de prueba del CU10</w:t>
            </w:r>
          </w:p>
        </w:tc>
        <w:tc>
          <w:tcPr>
            <w:tcW w:w="868" w:type="pct"/>
            <w:vAlign w:val="center"/>
          </w:tcPr>
          <w:p w14:paraId="2EA95B98" w14:textId="0C88C775" w:rsidR="0014463E" w:rsidRDefault="00132476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4/2/2025</w:t>
            </w:r>
          </w:p>
        </w:tc>
        <w:tc>
          <w:tcPr>
            <w:tcW w:w="868" w:type="pct"/>
            <w:vAlign w:val="center"/>
          </w:tcPr>
          <w:p w14:paraId="322B9503" w14:textId="50D92CC9" w:rsidR="0014463E" w:rsidRDefault="00132476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6/2/2025</w:t>
            </w:r>
          </w:p>
        </w:tc>
        <w:tc>
          <w:tcPr>
            <w:tcW w:w="985" w:type="pct"/>
          </w:tcPr>
          <w:p w14:paraId="4D004FCF" w14:textId="77777777" w:rsidR="0014463E" w:rsidRPr="00B21307" w:rsidRDefault="0014463E" w:rsidP="0014463E">
            <w:pPr>
              <w:rPr>
                <w:rFonts w:cstheme="minorHAnsi"/>
                <w:lang w:val="es-AR"/>
              </w:rPr>
            </w:pPr>
          </w:p>
        </w:tc>
      </w:tr>
      <w:tr w:rsidR="0014463E" w:rsidRPr="00B230EA" w14:paraId="576BDC7C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709C3A95" w14:textId="2DD369A1" w:rsidR="0014463E" w:rsidRDefault="0014463E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Realizar correcciones CU10</w:t>
            </w:r>
          </w:p>
        </w:tc>
        <w:tc>
          <w:tcPr>
            <w:tcW w:w="868" w:type="pct"/>
            <w:vAlign w:val="center"/>
          </w:tcPr>
          <w:p w14:paraId="34805459" w14:textId="65A4B7C2" w:rsidR="0014463E" w:rsidRDefault="00132476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6/2/2025</w:t>
            </w:r>
          </w:p>
        </w:tc>
        <w:tc>
          <w:tcPr>
            <w:tcW w:w="868" w:type="pct"/>
            <w:vAlign w:val="center"/>
          </w:tcPr>
          <w:p w14:paraId="3A30BBAA" w14:textId="34289FBB" w:rsidR="0014463E" w:rsidRDefault="00132476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7/2/2025</w:t>
            </w:r>
          </w:p>
        </w:tc>
        <w:tc>
          <w:tcPr>
            <w:tcW w:w="985" w:type="pct"/>
          </w:tcPr>
          <w:p w14:paraId="7A9C40B8" w14:textId="77777777" w:rsidR="0014463E" w:rsidRPr="00B21307" w:rsidRDefault="0014463E" w:rsidP="0014463E">
            <w:pPr>
              <w:rPr>
                <w:rFonts w:cstheme="minorHAnsi"/>
                <w:lang w:val="es-AR"/>
              </w:rPr>
            </w:pPr>
          </w:p>
        </w:tc>
      </w:tr>
      <w:tr w:rsidR="0014463E" w:rsidRPr="00B230EA" w14:paraId="178FC3A2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593F3923" w14:textId="28C3B736" w:rsidR="0014463E" w:rsidRDefault="0014463E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Elaborar plan de iteración C6</w:t>
            </w:r>
          </w:p>
        </w:tc>
        <w:tc>
          <w:tcPr>
            <w:tcW w:w="868" w:type="pct"/>
            <w:vAlign w:val="center"/>
          </w:tcPr>
          <w:p w14:paraId="697FCF20" w14:textId="06D50CC4" w:rsidR="0014463E" w:rsidRDefault="00132476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8/2/2025</w:t>
            </w:r>
          </w:p>
        </w:tc>
        <w:tc>
          <w:tcPr>
            <w:tcW w:w="868" w:type="pct"/>
            <w:vAlign w:val="center"/>
          </w:tcPr>
          <w:p w14:paraId="6739EF8A" w14:textId="523EA937" w:rsidR="0014463E" w:rsidRPr="00B21307" w:rsidRDefault="00132476" w:rsidP="0014463E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9/2/2025</w:t>
            </w:r>
          </w:p>
        </w:tc>
        <w:tc>
          <w:tcPr>
            <w:tcW w:w="985" w:type="pct"/>
          </w:tcPr>
          <w:p w14:paraId="34A77712" w14:textId="77777777" w:rsidR="0014463E" w:rsidRPr="00B21307" w:rsidRDefault="0014463E" w:rsidP="0014463E">
            <w:pPr>
              <w:rPr>
                <w:rFonts w:cstheme="minorHAnsi"/>
                <w:lang w:val="es-AR"/>
              </w:rPr>
            </w:pPr>
          </w:p>
        </w:tc>
      </w:tr>
      <w:tr w:rsidR="00132476" w:rsidRPr="00B230EA" w14:paraId="1F3E5AE5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37056DCF" w14:textId="6BBEE97E" w:rsidR="00132476" w:rsidRDefault="00132476" w:rsidP="00132476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Identificar, evaluar y planificar riesgos de la etapa C6</w:t>
            </w:r>
          </w:p>
        </w:tc>
        <w:tc>
          <w:tcPr>
            <w:tcW w:w="868" w:type="pct"/>
            <w:vAlign w:val="center"/>
          </w:tcPr>
          <w:p w14:paraId="66527AA9" w14:textId="4AAB0444" w:rsidR="00132476" w:rsidRDefault="00132476" w:rsidP="00132476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8/2/2025</w:t>
            </w:r>
          </w:p>
        </w:tc>
        <w:tc>
          <w:tcPr>
            <w:tcW w:w="868" w:type="pct"/>
            <w:vAlign w:val="center"/>
          </w:tcPr>
          <w:p w14:paraId="053884C8" w14:textId="1DCF86C9" w:rsidR="00132476" w:rsidRPr="00B21307" w:rsidRDefault="00132476" w:rsidP="00132476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9/2/2025</w:t>
            </w:r>
          </w:p>
        </w:tc>
        <w:tc>
          <w:tcPr>
            <w:tcW w:w="985" w:type="pct"/>
          </w:tcPr>
          <w:p w14:paraId="644AA8E6" w14:textId="77777777" w:rsidR="00132476" w:rsidRPr="00B21307" w:rsidRDefault="00132476" w:rsidP="00132476">
            <w:pPr>
              <w:rPr>
                <w:rFonts w:cstheme="minorHAnsi"/>
                <w:lang w:val="es-AR"/>
              </w:rPr>
            </w:pPr>
          </w:p>
        </w:tc>
      </w:tr>
      <w:tr w:rsidR="00132476" w:rsidRPr="00B230EA" w14:paraId="6A1198E4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6B238E66" w14:textId="41E2A4E9" w:rsidR="00132476" w:rsidRDefault="00132476" w:rsidP="00132476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lastRenderedPageBreak/>
              <w:t>Realizar estimación de la etapa C6</w:t>
            </w:r>
          </w:p>
        </w:tc>
        <w:tc>
          <w:tcPr>
            <w:tcW w:w="868" w:type="pct"/>
            <w:vAlign w:val="center"/>
          </w:tcPr>
          <w:p w14:paraId="4E1AC363" w14:textId="21017F51" w:rsidR="00132476" w:rsidRDefault="00132476" w:rsidP="00132476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8/2/2025</w:t>
            </w:r>
          </w:p>
        </w:tc>
        <w:tc>
          <w:tcPr>
            <w:tcW w:w="868" w:type="pct"/>
            <w:vAlign w:val="center"/>
          </w:tcPr>
          <w:p w14:paraId="73C67FC2" w14:textId="517E1D1E" w:rsidR="00132476" w:rsidRPr="00B21307" w:rsidRDefault="00132476" w:rsidP="00132476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9/2/2025</w:t>
            </w:r>
          </w:p>
        </w:tc>
        <w:tc>
          <w:tcPr>
            <w:tcW w:w="985" w:type="pct"/>
          </w:tcPr>
          <w:p w14:paraId="21202AAB" w14:textId="77777777" w:rsidR="00132476" w:rsidRPr="00B21307" w:rsidRDefault="00132476" w:rsidP="00132476">
            <w:pPr>
              <w:rPr>
                <w:rFonts w:cstheme="minorHAnsi"/>
                <w:lang w:val="es-AR"/>
              </w:rPr>
            </w:pPr>
          </w:p>
        </w:tc>
      </w:tr>
      <w:tr w:rsidR="00132476" w:rsidRPr="00B230EA" w14:paraId="1DA9E2BE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6CA61D09" w14:textId="37D9F23B" w:rsidR="00132476" w:rsidRDefault="00132476" w:rsidP="00132476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Realizar evaluación y conclusión de la etapa C5</w:t>
            </w:r>
          </w:p>
        </w:tc>
        <w:tc>
          <w:tcPr>
            <w:tcW w:w="868" w:type="pct"/>
            <w:vAlign w:val="center"/>
          </w:tcPr>
          <w:p w14:paraId="3BB4D9EE" w14:textId="3F503E9C" w:rsidR="00132476" w:rsidRDefault="00132476" w:rsidP="00132476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8/2/2025</w:t>
            </w:r>
          </w:p>
        </w:tc>
        <w:tc>
          <w:tcPr>
            <w:tcW w:w="868" w:type="pct"/>
            <w:vAlign w:val="center"/>
          </w:tcPr>
          <w:p w14:paraId="24195C73" w14:textId="047EBD85" w:rsidR="00132476" w:rsidRDefault="00132476" w:rsidP="00132476">
            <w:pPr>
              <w:rPr>
                <w:rFonts w:cstheme="minorHAnsi"/>
                <w:lang w:val="es-AR"/>
              </w:rPr>
            </w:pPr>
            <w:r>
              <w:rPr>
                <w:rFonts w:cstheme="minorHAnsi"/>
                <w:lang w:val="es-AR"/>
              </w:rPr>
              <w:t>9/2/2025</w:t>
            </w:r>
          </w:p>
        </w:tc>
        <w:tc>
          <w:tcPr>
            <w:tcW w:w="985" w:type="pct"/>
          </w:tcPr>
          <w:p w14:paraId="7BFC6B36" w14:textId="77777777" w:rsidR="00132476" w:rsidRPr="00B21307" w:rsidRDefault="00132476" w:rsidP="00132476">
            <w:pPr>
              <w:rPr>
                <w:rFonts w:cstheme="minorHAnsi"/>
                <w:lang w:val="es-AR"/>
              </w:rPr>
            </w:pPr>
          </w:p>
        </w:tc>
      </w:tr>
      <w:tr w:rsidR="00132476" w:rsidRPr="00B230EA" w14:paraId="3B83D4BF" w14:textId="3E50F35A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56D28421" w14:textId="0BB7D83A" w:rsidR="00132476" w:rsidRPr="00437EE7" w:rsidRDefault="00132476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37EE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Iteración C6</w:t>
            </w:r>
          </w:p>
        </w:tc>
        <w:tc>
          <w:tcPr>
            <w:tcW w:w="868" w:type="pct"/>
            <w:vAlign w:val="center"/>
          </w:tcPr>
          <w:p w14:paraId="6523BA0E" w14:textId="4297D834" w:rsidR="00132476" w:rsidRPr="00437EE7" w:rsidRDefault="00132476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10/2/2025</w:t>
            </w:r>
          </w:p>
        </w:tc>
        <w:tc>
          <w:tcPr>
            <w:tcW w:w="868" w:type="pct"/>
            <w:vAlign w:val="center"/>
          </w:tcPr>
          <w:p w14:paraId="26A5A3A6" w14:textId="0E1A2C9F" w:rsidR="00132476" w:rsidRPr="00437EE7" w:rsidRDefault="00132476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21/2/2025</w:t>
            </w:r>
          </w:p>
        </w:tc>
        <w:tc>
          <w:tcPr>
            <w:tcW w:w="985" w:type="pct"/>
          </w:tcPr>
          <w:p w14:paraId="4294A062" w14:textId="20BD42C3" w:rsidR="00132476" w:rsidRPr="00437EE7" w:rsidRDefault="00132476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</w:tr>
      <w:tr w:rsidR="00132476" w:rsidRPr="00B230EA" w14:paraId="73874D49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662CAA93" w14:textId="7E7EDB4D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Diseñar casos de prueba del CU6 y CU11</w:t>
            </w:r>
          </w:p>
        </w:tc>
        <w:tc>
          <w:tcPr>
            <w:tcW w:w="868" w:type="pct"/>
            <w:vAlign w:val="center"/>
          </w:tcPr>
          <w:p w14:paraId="5A98B586" w14:textId="1C64720B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10/2/2025</w:t>
            </w:r>
          </w:p>
        </w:tc>
        <w:tc>
          <w:tcPr>
            <w:tcW w:w="868" w:type="pct"/>
            <w:vAlign w:val="center"/>
          </w:tcPr>
          <w:p w14:paraId="2F78B3A4" w14:textId="71B4DD24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12/2/2025</w:t>
            </w:r>
          </w:p>
        </w:tc>
        <w:tc>
          <w:tcPr>
            <w:tcW w:w="985" w:type="pct"/>
          </w:tcPr>
          <w:p w14:paraId="44906BE0" w14:textId="270F777A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3C727529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57D9EA7B" w14:textId="35183928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cstheme="minorHAnsi"/>
                <w:lang w:val="es-AR"/>
              </w:rPr>
              <w:t>Ejecutar planes de respuesta a los riesgos identificados</w:t>
            </w:r>
          </w:p>
        </w:tc>
        <w:tc>
          <w:tcPr>
            <w:tcW w:w="868" w:type="pct"/>
            <w:vAlign w:val="center"/>
          </w:tcPr>
          <w:p w14:paraId="5E054CD8" w14:textId="0F3616AF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10/2/2025</w:t>
            </w:r>
          </w:p>
        </w:tc>
        <w:tc>
          <w:tcPr>
            <w:tcW w:w="868" w:type="pct"/>
            <w:vAlign w:val="center"/>
          </w:tcPr>
          <w:p w14:paraId="0C61E459" w14:textId="00E2FBB7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21/2/2025</w:t>
            </w:r>
          </w:p>
        </w:tc>
        <w:tc>
          <w:tcPr>
            <w:tcW w:w="985" w:type="pct"/>
          </w:tcPr>
          <w:p w14:paraId="74DC2488" w14:textId="29AC5D15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291B4B85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3C26B16B" w14:textId="4A3C6A06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cstheme="minorHAnsi"/>
                <w:lang w:val="es-AR"/>
              </w:rPr>
              <w:t>Implementar CU6 y CU11</w:t>
            </w:r>
          </w:p>
        </w:tc>
        <w:tc>
          <w:tcPr>
            <w:tcW w:w="868" w:type="pct"/>
            <w:vAlign w:val="center"/>
          </w:tcPr>
          <w:p w14:paraId="33711E7A" w14:textId="41B0BEEC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13/2/2025</w:t>
            </w:r>
          </w:p>
        </w:tc>
        <w:tc>
          <w:tcPr>
            <w:tcW w:w="868" w:type="pct"/>
            <w:vAlign w:val="center"/>
          </w:tcPr>
          <w:p w14:paraId="15AB0889" w14:textId="182EA93A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18/2/2025</w:t>
            </w:r>
          </w:p>
        </w:tc>
        <w:tc>
          <w:tcPr>
            <w:tcW w:w="985" w:type="pct"/>
          </w:tcPr>
          <w:p w14:paraId="5D733DEB" w14:textId="44858D01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317E90EB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77316CCF" w14:textId="7A1AB0DC" w:rsidR="00132476" w:rsidRPr="004502C2" w:rsidRDefault="00132476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cstheme="minorHAnsi"/>
                <w:lang w:val="es-AR"/>
              </w:rPr>
              <w:t>Ejecutar casos de prueba del CU6 y CU11</w:t>
            </w:r>
          </w:p>
        </w:tc>
        <w:tc>
          <w:tcPr>
            <w:tcW w:w="868" w:type="pct"/>
            <w:vAlign w:val="center"/>
          </w:tcPr>
          <w:p w14:paraId="3E2842C0" w14:textId="514E5730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18/2/2025</w:t>
            </w:r>
          </w:p>
        </w:tc>
        <w:tc>
          <w:tcPr>
            <w:tcW w:w="868" w:type="pct"/>
            <w:vAlign w:val="center"/>
          </w:tcPr>
          <w:p w14:paraId="29959BD7" w14:textId="352F7D4C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19/2/2025</w:t>
            </w:r>
          </w:p>
        </w:tc>
        <w:tc>
          <w:tcPr>
            <w:tcW w:w="985" w:type="pct"/>
          </w:tcPr>
          <w:p w14:paraId="147D99B6" w14:textId="0592774B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57CF1DC3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5A43E6A4" w14:textId="6686FCBA" w:rsidR="00132476" w:rsidRPr="004502C2" w:rsidRDefault="00132476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cstheme="minorHAnsi"/>
                <w:lang w:val="es-AR"/>
              </w:rPr>
              <w:t>Realizar correcciones CU6 y CU11</w:t>
            </w:r>
          </w:p>
        </w:tc>
        <w:tc>
          <w:tcPr>
            <w:tcW w:w="868" w:type="pct"/>
            <w:vAlign w:val="center"/>
          </w:tcPr>
          <w:p w14:paraId="79F40707" w14:textId="016C10D1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19/2/2025</w:t>
            </w:r>
          </w:p>
        </w:tc>
        <w:tc>
          <w:tcPr>
            <w:tcW w:w="868" w:type="pct"/>
            <w:vAlign w:val="center"/>
          </w:tcPr>
          <w:p w14:paraId="21BE9580" w14:textId="176A1CEA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20/2/2025</w:t>
            </w:r>
          </w:p>
        </w:tc>
        <w:tc>
          <w:tcPr>
            <w:tcW w:w="985" w:type="pct"/>
          </w:tcPr>
          <w:p w14:paraId="77356E23" w14:textId="6590D4A2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0DE3B808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7401D0C0" w14:textId="75CAC3A3" w:rsidR="00132476" w:rsidRPr="004502C2" w:rsidRDefault="00132476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cstheme="minorHAnsi"/>
                <w:lang w:val="es-AR"/>
              </w:rPr>
              <w:t>Realizar evaluación y conclusión de la etapa C6</w:t>
            </w:r>
          </w:p>
        </w:tc>
        <w:tc>
          <w:tcPr>
            <w:tcW w:w="868" w:type="pct"/>
            <w:vAlign w:val="center"/>
          </w:tcPr>
          <w:p w14:paraId="04B24E8A" w14:textId="6C40407C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20/2/2025</w:t>
            </w:r>
          </w:p>
        </w:tc>
        <w:tc>
          <w:tcPr>
            <w:tcW w:w="868" w:type="pct"/>
            <w:vAlign w:val="center"/>
          </w:tcPr>
          <w:p w14:paraId="477BB01E" w14:textId="5983F23A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21/2/2025</w:t>
            </w:r>
          </w:p>
        </w:tc>
        <w:tc>
          <w:tcPr>
            <w:tcW w:w="985" w:type="pct"/>
          </w:tcPr>
          <w:p w14:paraId="3ECE5D72" w14:textId="3D4E1045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506A6DC9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37C96A07" w14:textId="3DD0C349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Preparación antes del final</w:t>
            </w:r>
          </w:p>
        </w:tc>
        <w:tc>
          <w:tcPr>
            <w:tcW w:w="868" w:type="pct"/>
            <w:vAlign w:val="center"/>
          </w:tcPr>
          <w:p w14:paraId="44F54D1C" w14:textId="0A1520DA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22/2/2025</w:t>
            </w:r>
          </w:p>
        </w:tc>
        <w:tc>
          <w:tcPr>
            <w:tcW w:w="868" w:type="pct"/>
            <w:vAlign w:val="center"/>
          </w:tcPr>
          <w:p w14:paraId="119BF85A" w14:textId="679AE470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2A3BBA65" w14:textId="6FFB27D5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6B35512C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13596AFD" w14:textId="4C6CEF4B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Presentar avance del proyecto</w:t>
            </w:r>
          </w:p>
        </w:tc>
        <w:tc>
          <w:tcPr>
            <w:tcW w:w="868" w:type="pct"/>
            <w:vAlign w:val="center"/>
          </w:tcPr>
          <w:p w14:paraId="686A3231" w14:textId="36CEF2C7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4D146A2D" w14:textId="2F33235E" w:rsidR="00132476" w:rsidRPr="004502C2" w:rsidRDefault="002B4A13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  <w:r w:rsidR="0013247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/3/2025</w:t>
            </w:r>
          </w:p>
        </w:tc>
        <w:tc>
          <w:tcPr>
            <w:tcW w:w="985" w:type="pct"/>
          </w:tcPr>
          <w:p w14:paraId="772BED23" w14:textId="242060C2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7084CF51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589A46B5" w14:textId="030C815E" w:rsidR="00132476" w:rsidRPr="00132476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3247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Presentar memoria del proyecto</w:t>
            </w:r>
          </w:p>
        </w:tc>
        <w:tc>
          <w:tcPr>
            <w:tcW w:w="868" w:type="pct"/>
            <w:vAlign w:val="center"/>
          </w:tcPr>
          <w:p w14:paraId="319760DA" w14:textId="3C447BFC" w:rsidR="00132476" w:rsidRPr="00132476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176B4F88" w14:textId="37F8D632" w:rsidR="00132476" w:rsidRPr="00132476" w:rsidRDefault="002B4A13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</w:t>
            </w:r>
            <w:r w:rsidR="00132476" w:rsidRPr="0013247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/3/2025</w:t>
            </w:r>
          </w:p>
        </w:tc>
        <w:tc>
          <w:tcPr>
            <w:tcW w:w="985" w:type="pct"/>
          </w:tcPr>
          <w:p w14:paraId="0AD6E110" w14:textId="600B1E2C" w:rsidR="00132476" w:rsidRPr="00132476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7C1EB53A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0BC817E4" w14:textId="7B8CE62F" w:rsidR="00132476" w:rsidRPr="004502C2" w:rsidRDefault="00132476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16494AEA" w14:textId="02BF2F79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14CBB89F" w14:textId="010A49D5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7E902D17" w14:textId="5E9CF749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1326A2FB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78B596A8" w14:textId="23540381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6961A995" w14:textId="5F2B832B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62B3B163" w14:textId="447532D2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0BF00CC5" w14:textId="0670113E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2A08F8FF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25FC7002" w14:textId="7D1109E2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6061BEBD" w14:textId="46B085FD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20DF337A" w14:textId="3CC0ACC3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245D4ABD" w14:textId="69174181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371DD954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614850AA" w14:textId="0D499587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2E4B7B33" w14:textId="3FCBECD6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20C22D85" w14:textId="5BC215D1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007C2ED9" w14:textId="11B50E2D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607DE995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319500FA" w14:textId="1398526B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3C5342F3" w14:textId="248168A5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613C2CBB" w14:textId="46437236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6A733324" w14:textId="5AFA0FF8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4C3489B1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3450FE93" w14:textId="4D1B8BDB" w:rsidR="00132476" w:rsidRPr="004502C2" w:rsidRDefault="00132476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22431928" w14:textId="29701D2A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0328DF83" w14:textId="3E0D9093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52135F1C" w14:textId="559E897E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385D40ED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16ACACDD" w14:textId="0979087B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797050E8" w14:textId="3F1AFD6D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64DCBE14" w14:textId="560CAB78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0374F164" w14:textId="34D121DB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32672289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721ABF98" w14:textId="5733378B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0735257B" w14:textId="46737A9A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1CEB8B85" w14:textId="57ED5219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58222EB8" w14:textId="03470DE9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2D4275E3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2E396855" w14:textId="4C58B635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6B644ED5" w14:textId="27E30C39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023125F0" w14:textId="44DE86B8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01BC3B7A" w14:textId="62E6A1EA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0285B85F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76EE7295" w14:textId="20676DD3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34AEAB86" w14:textId="0F0DD314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2BF71503" w14:textId="2697225B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40EDEC0E" w14:textId="0252DE62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13C7F780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1CC6E396" w14:textId="00F17BB6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1515C0FE" w14:textId="09CC62A8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7E999F65" w14:textId="30B423C1" w:rsidR="00132476" w:rsidRPr="004502C2" w:rsidRDefault="00132476" w:rsidP="00132476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165D490B" w14:textId="3AECFD09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094B68A8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62885A6E" w14:textId="3AC8E2F3" w:rsidR="00132476" w:rsidRPr="004502C2" w:rsidRDefault="00132476" w:rsidP="00132476">
            <w:pPr>
              <w:pStyle w:val="Prrafodelista"/>
              <w:numPr>
                <w:ilvl w:val="0"/>
                <w:numId w:val="22"/>
              </w:numPr>
              <w:ind w:left="420"/>
              <w:jc w:val="left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2402070D" w14:textId="48853ED9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7CD5566F" w14:textId="30445532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1F61E2ED" w14:textId="4B239CD4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5850AA4F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5CAD4FE4" w14:textId="6564D9A1" w:rsidR="00132476" w:rsidRPr="004502C2" w:rsidRDefault="00132476" w:rsidP="0013247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7FDED569" w14:textId="2CA8DE4C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22AE1974" w14:textId="5E63906F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0C1337CF" w14:textId="47B74F21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6C2D196D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52E837D1" w14:textId="0AC70F53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31B23707" w14:textId="4E937A49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1CF5C2D0" w14:textId="71BBD97D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1B3F730A" w14:textId="68FDF564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4A6F6F9D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5C515227" w14:textId="6179179A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36C991BD" w14:textId="0C2E261F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6DE8C4E4" w14:textId="4CE1C422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1F2E3336" w14:textId="11A39D99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2F2314DB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58EE0DF1" w14:textId="260BE956" w:rsidR="00132476" w:rsidRPr="004502C2" w:rsidRDefault="00132476" w:rsidP="0013247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3F99B316" w14:textId="135E5C69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06783959" w14:textId="6400F25A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4D3CC374" w14:textId="7D8B4C74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132476" w:rsidRPr="00B230EA" w14:paraId="6997EB00" w14:textId="77777777" w:rsidTr="00B21307">
        <w:trPr>
          <w:trHeight w:val="537"/>
          <w:jc w:val="center"/>
        </w:trPr>
        <w:tc>
          <w:tcPr>
            <w:tcW w:w="2279" w:type="pct"/>
            <w:vAlign w:val="center"/>
          </w:tcPr>
          <w:p w14:paraId="23F3627D" w14:textId="31CADF15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4B1621D6" w14:textId="5DB98908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868" w:type="pct"/>
            <w:vAlign w:val="center"/>
          </w:tcPr>
          <w:p w14:paraId="2B1CF313" w14:textId="2B9712D0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985" w:type="pct"/>
          </w:tcPr>
          <w:p w14:paraId="3FFD0AE6" w14:textId="32033CC5" w:rsidR="00132476" w:rsidRPr="004502C2" w:rsidRDefault="00132476" w:rsidP="0013247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291B2E66" w:rsidR="00F70F4F" w:rsidRPr="001B7881" w:rsidRDefault="00037ECF" w:rsidP="009F19D6">
      <w:pPr>
        <w:pStyle w:val="PSI-Normal"/>
        <w:tabs>
          <w:tab w:val="left" w:pos="0"/>
        </w:tabs>
        <w:ind w:left="0" w:firstLine="0"/>
      </w:pPr>
      <w:r>
        <w:t>Se implementarán</w:t>
      </w:r>
      <w:r w:rsidR="001B7881">
        <w:t xml:space="preserve"> </w:t>
      </w:r>
      <w:r w:rsidR="00806C07">
        <w:t>CU6: Administrar categorías de riesgos, CU10: Generar informes y CU11: Exportar archivos.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6ABE3868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</w:t>
      </w:r>
      <w:bookmarkEnd w:id="10"/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58ABE98D" w14:textId="77777777" w:rsidR="00140AF7" w:rsidRPr="00F46271" w:rsidRDefault="00140AF7" w:rsidP="00140AF7">
      <w:pPr>
        <w:pStyle w:val="Prrafodelista"/>
      </w:pPr>
    </w:p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lastRenderedPageBreak/>
        <w:t>Elementos incluidos en la Línea Base</w:t>
      </w:r>
      <w:bookmarkEnd w:id="13"/>
    </w:p>
    <w:p w14:paraId="100E1978" w14:textId="77777777" w:rsidR="00F92A5B" w:rsidRPr="00806C07" w:rsidRDefault="00F92A5B" w:rsidP="00F92A5B">
      <w:pPr>
        <w:rPr>
          <w:lang w:val="es-AR"/>
        </w:rPr>
      </w:pPr>
    </w:p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0983F6BD" w14:textId="77777777" w:rsidR="00F92A5B" w:rsidRPr="00F46271" w:rsidRDefault="00F92A5B" w:rsidP="00F92A5B">
      <w:bookmarkStart w:id="15" w:name="_Toc238197620"/>
    </w:p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1E86D9D5" w:rsidR="00F70F4F" w:rsidRDefault="00F70F4F" w:rsidP="00F46271"/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0E89C" w14:textId="77777777" w:rsidR="00C44546" w:rsidRDefault="00C44546" w:rsidP="00C94FBE">
      <w:pPr>
        <w:spacing w:before="0" w:line="240" w:lineRule="auto"/>
      </w:pPr>
      <w:r>
        <w:separator/>
      </w:r>
    </w:p>
    <w:p w14:paraId="4068A5E1" w14:textId="77777777" w:rsidR="00C44546" w:rsidRDefault="00C44546"/>
  </w:endnote>
  <w:endnote w:type="continuationSeparator" w:id="0">
    <w:p w14:paraId="50CDF91F" w14:textId="77777777" w:rsidR="00C44546" w:rsidRDefault="00C44546" w:rsidP="00C94FBE">
      <w:pPr>
        <w:spacing w:before="0" w:line="240" w:lineRule="auto"/>
      </w:pPr>
      <w:r>
        <w:continuationSeparator/>
      </w:r>
    </w:p>
    <w:p w14:paraId="08DAFFDE" w14:textId="77777777" w:rsidR="00C44546" w:rsidRDefault="00C445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76014" w14:textId="77777777" w:rsidR="00C44546" w:rsidRDefault="00C44546" w:rsidP="00C94FBE">
      <w:pPr>
        <w:spacing w:before="0" w:line="240" w:lineRule="auto"/>
      </w:pPr>
      <w:r>
        <w:separator/>
      </w:r>
    </w:p>
    <w:p w14:paraId="7B5DBA60" w14:textId="77777777" w:rsidR="00C44546" w:rsidRDefault="00C44546"/>
  </w:footnote>
  <w:footnote w:type="continuationSeparator" w:id="0">
    <w:p w14:paraId="58E5DA4A" w14:textId="77777777" w:rsidR="00C44546" w:rsidRDefault="00C44546" w:rsidP="00C94FBE">
      <w:pPr>
        <w:spacing w:before="0" w:line="240" w:lineRule="auto"/>
      </w:pPr>
      <w:r>
        <w:continuationSeparator/>
      </w:r>
    </w:p>
    <w:p w14:paraId="04F42473" w14:textId="77777777" w:rsidR="00C44546" w:rsidRDefault="00C445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3114F12A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B1061">
          <w:rPr>
            <w:rFonts w:asciiTheme="majorHAnsi" w:eastAsiaTheme="majorEastAsia" w:hAnsiTheme="majorHAnsi" w:cstheme="majorBidi"/>
          </w:rPr>
          <w:t>Plan de Iteraciones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5B1061">
          <w:rPr>
            <w:rFonts w:asciiTheme="majorHAnsi" w:eastAsiaTheme="majorEastAsia" w:hAnsiTheme="majorHAnsi" w:cstheme="majorBidi"/>
          </w:rPr>
          <w:t>Finalización del proyecto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25E1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32476"/>
    <w:rsid w:val="00140AF7"/>
    <w:rsid w:val="001410A7"/>
    <w:rsid w:val="0014463E"/>
    <w:rsid w:val="00144AE4"/>
    <w:rsid w:val="001479F6"/>
    <w:rsid w:val="00150702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4A13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E7DAE"/>
    <w:rsid w:val="002F1461"/>
    <w:rsid w:val="0031184D"/>
    <w:rsid w:val="0031212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37EE7"/>
    <w:rsid w:val="004502C2"/>
    <w:rsid w:val="004525FF"/>
    <w:rsid w:val="004760B5"/>
    <w:rsid w:val="004807AF"/>
    <w:rsid w:val="004833AE"/>
    <w:rsid w:val="00487101"/>
    <w:rsid w:val="00487CDF"/>
    <w:rsid w:val="0049000B"/>
    <w:rsid w:val="004913F6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0768"/>
    <w:rsid w:val="005017FA"/>
    <w:rsid w:val="005046A5"/>
    <w:rsid w:val="00504A67"/>
    <w:rsid w:val="00511D9A"/>
    <w:rsid w:val="00512C32"/>
    <w:rsid w:val="00515617"/>
    <w:rsid w:val="00524AD9"/>
    <w:rsid w:val="00533DD3"/>
    <w:rsid w:val="00564033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1061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86D1B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06C07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70F4"/>
    <w:rsid w:val="008A1B72"/>
    <w:rsid w:val="008A5ADC"/>
    <w:rsid w:val="008B1983"/>
    <w:rsid w:val="008B3B0F"/>
    <w:rsid w:val="008C36AB"/>
    <w:rsid w:val="008D200E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43B3"/>
    <w:rsid w:val="00987FCB"/>
    <w:rsid w:val="0099675F"/>
    <w:rsid w:val="009972A4"/>
    <w:rsid w:val="009A0604"/>
    <w:rsid w:val="009A3173"/>
    <w:rsid w:val="009B058A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07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44546"/>
    <w:rsid w:val="00C468FD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490</TotalTime>
  <Pages>8</Pages>
  <Words>859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Iteraciones</vt:lpstr>
    </vt:vector>
  </TitlesOfParts>
  <Company>T-Code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Iteraciones</dc:title>
  <dc:subject>Vesta Risk Manager</dc:subject>
  <dc:creator>Agustín Collareda, Cintia Hernandez, Hugo Frey</dc:creator>
  <cp:keywords/>
  <dc:description/>
  <cp:lastModifiedBy>Agustin Collareda</cp:lastModifiedBy>
  <cp:revision>51</cp:revision>
  <cp:lastPrinted>2024-10-11T17:37:00Z</cp:lastPrinted>
  <dcterms:created xsi:type="dcterms:W3CDTF">2024-10-09T21:51:00Z</dcterms:created>
  <dcterms:modified xsi:type="dcterms:W3CDTF">2024-11-19T14:41:00Z</dcterms:modified>
  <cp:category>Finalización del proyecto</cp:category>
</cp:coreProperties>
</file>