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12CE5CFE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946FF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8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1D94632B" w:rsidR="0072761D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</w:t>
      </w:r>
      <w:r w:rsidR="00E858C3">
        <w:rPr>
          <w:lang w:val="es-AR"/>
        </w:rPr>
        <w:t xml:space="preserve"> la implementación de</w:t>
      </w:r>
      <w:r>
        <w:rPr>
          <w:lang w:val="es-AR"/>
        </w:rPr>
        <w:t>l</w:t>
      </w:r>
      <w:r w:rsidR="00E858C3">
        <w:rPr>
          <w:lang w:val="es-AR"/>
        </w:rPr>
        <w:t xml:space="preserve"> caso de uso CU10: Realizar informes</w:t>
      </w:r>
      <w:r w:rsidR="00342A4C">
        <w:rPr>
          <w:lang w:val="es-AR"/>
        </w:rPr>
        <w:t>.</w:t>
      </w:r>
    </w:p>
    <w:p w14:paraId="6E9F9FC8" w14:textId="00E01514" w:rsidR="00D946FF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0BD5B142" w:rsidR="00A42DD5" w:rsidRPr="004431EE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5BDABDA2" w:rsidR="00A42DD5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2E995FAC" w14:textId="5F45D3A7" w:rsidR="00A42DD5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23/05</w:t>
            </w:r>
          </w:p>
        </w:tc>
        <w:tc>
          <w:tcPr>
            <w:tcW w:w="619" w:type="pct"/>
            <w:vAlign w:val="center"/>
          </w:tcPr>
          <w:p w14:paraId="4CF80F3E" w14:textId="491232BB" w:rsidR="00A42DD5" w:rsidRPr="004431EE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636D9B7B" w14:textId="3C59CC9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110DC000" w:rsidR="004431EE" w:rsidRPr="004431EE" w:rsidRDefault="004431EE" w:rsidP="004431E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modelo de informe de seguimiento</w:t>
            </w:r>
          </w:p>
        </w:tc>
        <w:tc>
          <w:tcPr>
            <w:tcW w:w="440" w:type="pct"/>
            <w:vAlign w:val="center"/>
          </w:tcPr>
          <w:p w14:paraId="22EA79E7" w14:textId="4863C02B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18534D4B" w14:textId="0FCD718F" w:rsidR="004431EE" w:rsidRPr="004431EE" w:rsidRDefault="004431EE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619" w:type="pct"/>
            <w:vAlign w:val="center"/>
          </w:tcPr>
          <w:p w14:paraId="4EC8E4DA" w14:textId="77777777" w:rsidR="004431EE" w:rsidRPr="004431EE" w:rsidRDefault="004431EE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0C00584A" w14:textId="77777777" w:rsidR="004431EE" w:rsidRPr="00B02A6C" w:rsidRDefault="004431EE" w:rsidP="00A42DD5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0447C13D" w14:textId="6034D342" w:rsidR="004431EE" w:rsidRPr="004431EE" w:rsidRDefault="004431EE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431EE">
              <w:rPr>
                <w:rFonts w:asciiTheme="minorHAnsi" w:hAnsiTheme="minorHAnsi" w:cstheme="minorHAnsi"/>
                <w:color w:val="000000" w:themeColor="text1"/>
              </w:rPr>
              <w:t>CH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452659D5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  <w:r w:rsidR="00CD21AA"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 de informe de seguimiento</w:t>
            </w:r>
          </w:p>
        </w:tc>
        <w:tc>
          <w:tcPr>
            <w:tcW w:w="440" w:type="pct"/>
            <w:vAlign w:val="center"/>
          </w:tcPr>
          <w:p w14:paraId="3EDD9B03" w14:textId="1364BAB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10/05</w:t>
            </w:r>
          </w:p>
        </w:tc>
        <w:tc>
          <w:tcPr>
            <w:tcW w:w="440" w:type="pct"/>
            <w:vAlign w:val="center"/>
          </w:tcPr>
          <w:p w14:paraId="56908EE4" w14:textId="707132F4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619" w:type="pct"/>
            <w:vAlign w:val="center"/>
          </w:tcPr>
          <w:p w14:paraId="02C6A1A4" w14:textId="1CC9C78C" w:rsidR="00A572F8" w:rsidRPr="004431EE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1933B7C5" w14:textId="09C31A04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14671008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54FB69E3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1DCCF19B" w14:textId="4507A8D5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5A5D7F6E" w14:textId="0564BD2C" w:rsidR="00A572F8" w:rsidRPr="004431EE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4FEE7AAC" w14:textId="03F91344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572F8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50DEC717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0BA612DC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20/05</w:t>
            </w:r>
          </w:p>
        </w:tc>
        <w:tc>
          <w:tcPr>
            <w:tcW w:w="440" w:type="pct"/>
            <w:vAlign w:val="center"/>
          </w:tcPr>
          <w:p w14:paraId="0640FC81" w14:textId="6EBEDDA0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619" w:type="pct"/>
            <w:vAlign w:val="center"/>
          </w:tcPr>
          <w:p w14:paraId="0623A25B" w14:textId="349D7E39" w:rsidR="00A572F8" w:rsidRPr="004431EE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20182718" w14:textId="1AFB454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572F8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0C4E25A6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5C79488D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21/05</w:t>
            </w:r>
          </w:p>
        </w:tc>
        <w:tc>
          <w:tcPr>
            <w:tcW w:w="440" w:type="pct"/>
            <w:vAlign w:val="center"/>
          </w:tcPr>
          <w:p w14:paraId="1549DBB5" w14:textId="539425F8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619" w:type="pct"/>
            <w:vAlign w:val="center"/>
          </w:tcPr>
          <w:p w14:paraId="4D7E62C1" w14:textId="7C3F7DBF" w:rsidR="00A572F8" w:rsidRPr="004431EE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049F6234" w14:textId="29780408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572F8" w:rsidRPr="009212EE" w14:paraId="60770E9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D80E25B" w14:textId="531FF6DC" w:rsidR="00A572F8" w:rsidRPr="004431EE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726C3D29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22/05</w:t>
            </w:r>
          </w:p>
        </w:tc>
        <w:tc>
          <w:tcPr>
            <w:tcW w:w="440" w:type="pct"/>
            <w:vAlign w:val="center"/>
          </w:tcPr>
          <w:p w14:paraId="3A93742D" w14:textId="14F49262" w:rsidR="00A572F8" w:rsidRPr="004431EE" w:rsidRDefault="004431EE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23/05</w:t>
            </w:r>
          </w:p>
        </w:tc>
        <w:tc>
          <w:tcPr>
            <w:tcW w:w="619" w:type="pct"/>
            <w:vAlign w:val="center"/>
          </w:tcPr>
          <w:p w14:paraId="45DCB884" w14:textId="77777777" w:rsidR="00A572F8" w:rsidRPr="004431EE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F9F7572" w14:textId="7777777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48657E" w:rsidRPr="009212EE" w14:paraId="0677635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84BFCC" w14:textId="5492E60F" w:rsidR="0048657E" w:rsidRPr="004431EE" w:rsidRDefault="0048657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</w:t>
            </w: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Exportar archivos</w:t>
            </w:r>
          </w:p>
        </w:tc>
        <w:tc>
          <w:tcPr>
            <w:tcW w:w="440" w:type="pct"/>
            <w:vAlign w:val="center"/>
          </w:tcPr>
          <w:p w14:paraId="1FBEC031" w14:textId="70CFA406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24/05</w:t>
            </w:r>
          </w:p>
        </w:tc>
        <w:tc>
          <w:tcPr>
            <w:tcW w:w="440" w:type="pct"/>
            <w:vAlign w:val="center"/>
          </w:tcPr>
          <w:p w14:paraId="73DFCB6C" w14:textId="424DCD1E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619" w:type="pct"/>
            <w:vAlign w:val="center"/>
          </w:tcPr>
          <w:p w14:paraId="6B8BF434" w14:textId="77777777" w:rsidR="0048657E" w:rsidRPr="004431EE" w:rsidRDefault="0048657E" w:rsidP="0048657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73246666" w14:textId="77777777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56794C77" w14:textId="77777777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8657E" w:rsidRPr="009212EE" w14:paraId="15357CC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92FB047" w14:textId="775C716B" w:rsidR="0048657E" w:rsidRPr="004431EE" w:rsidRDefault="0048657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implementación de informe de seguimiento</w:t>
            </w:r>
          </w:p>
        </w:tc>
        <w:tc>
          <w:tcPr>
            <w:tcW w:w="440" w:type="pct"/>
            <w:vAlign w:val="center"/>
          </w:tcPr>
          <w:p w14:paraId="358A82EA" w14:textId="03957A9F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24/05</w:t>
            </w:r>
          </w:p>
        </w:tc>
        <w:tc>
          <w:tcPr>
            <w:tcW w:w="440" w:type="pct"/>
            <w:vAlign w:val="center"/>
          </w:tcPr>
          <w:p w14:paraId="1DCD0CDF" w14:textId="46EE90F7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619" w:type="pct"/>
            <w:vAlign w:val="center"/>
          </w:tcPr>
          <w:p w14:paraId="5E7393E3" w14:textId="77777777" w:rsidR="0048657E" w:rsidRPr="004431EE" w:rsidRDefault="0048657E" w:rsidP="0048657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12FD533E" w14:textId="77777777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1B6F3AF5" w14:textId="30780537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48657E" w:rsidRPr="009212EE" w14:paraId="1F9D3285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3C27615" w14:textId="076CE5D3" w:rsidR="0048657E" w:rsidRPr="004431EE" w:rsidRDefault="0048657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638BD2C" w14:textId="2928FE02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9BE2E00" w14:textId="76D30469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0FF7C14C" w14:textId="77777777" w:rsidR="0048657E" w:rsidRPr="004431EE" w:rsidRDefault="0048657E" w:rsidP="0048657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2EBF2780" w14:textId="77777777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765B1763" w14:textId="77B99722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48657E" w:rsidRPr="009212EE" w14:paraId="2045FDA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CA7CE0A" w14:textId="25E7D822" w:rsidR="0048657E" w:rsidRPr="004431EE" w:rsidRDefault="0048657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7C983889" w14:textId="3E096229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27/05</w:t>
            </w:r>
          </w:p>
        </w:tc>
        <w:tc>
          <w:tcPr>
            <w:tcW w:w="440" w:type="pct"/>
            <w:vAlign w:val="center"/>
          </w:tcPr>
          <w:p w14:paraId="76BDD6FA" w14:textId="470E8EA4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619" w:type="pct"/>
            <w:vAlign w:val="center"/>
          </w:tcPr>
          <w:p w14:paraId="6BED34B8" w14:textId="77777777" w:rsidR="0048657E" w:rsidRPr="004431EE" w:rsidRDefault="0048657E" w:rsidP="0048657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060C7973" w14:textId="77777777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279BD4F8" w14:textId="4A5B4FAA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48657E" w:rsidRPr="009212EE" w14:paraId="201415CE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901A7E" w14:textId="2C0C1941" w:rsidR="0048657E" w:rsidRPr="004431EE" w:rsidRDefault="0048657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5D55260B" w14:textId="0C1A5A14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28/05</w:t>
            </w:r>
          </w:p>
        </w:tc>
        <w:tc>
          <w:tcPr>
            <w:tcW w:w="440" w:type="pct"/>
            <w:vAlign w:val="center"/>
          </w:tcPr>
          <w:p w14:paraId="26A15EC5" w14:textId="56BEA73E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619" w:type="pct"/>
            <w:vAlign w:val="center"/>
          </w:tcPr>
          <w:p w14:paraId="17BD7F30" w14:textId="77777777" w:rsidR="0048657E" w:rsidRPr="004431EE" w:rsidRDefault="0048657E" w:rsidP="0048657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5BC52330" w14:textId="77777777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34E3BE9B" w14:textId="6731AD0D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48657E" w:rsidRPr="009212EE" w14:paraId="571ADEF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D953CFA" w14:textId="77C8AEC6" w:rsidR="0048657E" w:rsidRPr="004431EE" w:rsidRDefault="0048657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151250E" w14:textId="16100D59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41074295" w14:textId="4BCFBEFF" w:rsidR="0048657E" w:rsidRPr="004431EE" w:rsidRDefault="004431EE" w:rsidP="0048657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619" w:type="pct"/>
            <w:vAlign w:val="center"/>
          </w:tcPr>
          <w:p w14:paraId="4E922652" w14:textId="77777777" w:rsidR="0048657E" w:rsidRPr="004431EE" w:rsidRDefault="0048657E" w:rsidP="0048657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58" w:type="pct"/>
            <w:vAlign w:val="center"/>
          </w:tcPr>
          <w:p w14:paraId="57D4E99C" w14:textId="77777777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792" w:type="pct"/>
            <w:vAlign w:val="center"/>
          </w:tcPr>
          <w:p w14:paraId="1E12ED00" w14:textId="68E5E713" w:rsidR="0048657E" w:rsidRPr="00B02A6C" w:rsidRDefault="0048657E" w:rsidP="0048657E">
            <w:pPr>
              <w:pStyle w:val="PSI-Normal"/>
              <w:jc w:val="center"/>
              <w:rPr>
                <w:rFonts w:cstheme="minorHAnsi"/>
                <w:color w:val="000000" w:themeColor="text1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48657E" w:rsidRPr="009212EE" w14:paraId="73874D4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CAA93" w14:textId="25FE7A70" w:rsidR="0048657E" w:rsidRPr="004431EE" w:rsidRDefault="0048657E" w:rsidP="0048657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C9</w:t>
            </w:r>
          </w:p>
        </w:tc>
        <w:tc>
          <w:tcPr>
            <w:tcW w:w="440" w:type="pct"/>
            <w:vAlign w:val="center"/>
          </w:tcPr>
          <w:p w14:paraId="5A98B586" w14:textId="2C5DD65F" w:rsidR="0048657E" w:rsidRPr="004431EE" w:rsidRDefault="004431EE" w:rsidP="0048657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  <w:vAlign w:val="center"/>
          </w:tcPr>
          <w:p w14:paraId="2F78B3A4" w14:textId="0998CF46" w:rsidR="0048657E" w:rsidRPr="004431EE" w:rsidRDefault="004431EE" w:rsidP="0048657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10A324EC" w14:textId="651C1A7C" w:rsidR="0048657E" w:rsidRPr="004431EE" w:rsidRDefault="0048657E" w:rsidP="0048657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3C51F8E3" w14:textId="14BB00D8" w:rsidR="0048657E" w:rsidRPr="00B02A6C" w:rsidRDefault="0048657E" w:rsidP="0048657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48657E" w:rsidRPr="00B02A6C" w:rsidRDefault="0048657E" w:rsidP="0048657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4431EE" w:rsidRPr="009212EE" w14:paraId="3C727529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57D9EA7B" w14:textId="64B70D29" w:rsidR="004431EE" w:rsidRPr="004431EE" w:rsidRDefault="004431EE" w:rsidP="004431E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C10</w:t>
            </w:r>
          </w:p>
        </w:tc>
        <w:tc>
          <w:tcPr>
            <w:tcW w:w="440" w:type="pct"/>
            <w:vAlign w:val="center"/>
          </w:tcPr>
          <w:p w14:paraId="5E054CD8" w14:textId="1360FB85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0C61E459" w14:textId="636C6567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2281D0B3" w14:textId="2B07756B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9301680" w14:textId="0230F3D9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4431EE" w:rsidRPr="009212EE" w14:paraId="61AEE508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4E3124C2" w14:textId="4AEE42F0" w:rsidR="004431EE" w:rsidRPr="004431EE" w:rsidRDefault="004431EE" w:rsidP="004431E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C10</w:t>
            </w:r>
          </w:p>
        </w:tc>
        <w:tc>
          <w:tcPr>
            <w:tcW w:w="440" w:type="pct"/>
            <w:vAlign w:val="center"/>
          </w:tcPr>
          <w:p w14:paraId="4E5BF779" w14:textId="62DB6A86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3931C45C" w14:textId="507B11A2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4546CA60" w14:textId="1035EACE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7CE8D41" w14:textId="234E5C41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4431EE" w:rsidRPr="009212EE" w14:paraId="317E90EB" w14:textId="77777777" w:rsidTr="00B26C74">
        <w:trPr>
          <w:trHeight w:val="537"/>
          <w:jc w:val="center"/>
        </w:trPr>
        <w:tc>
          <w:tcPr>
            <w:tcW w:w="1951" w:type="pct"/>
            <w:vAlign w:val="center"/>
          </w:tcPr>
          <w:p w14:paraId="77316CCF" w14:textId="025A4E8F" w:rsidR="004431EE" w:rsidRPr="004431EE" w:rsidRDefault="004431EE" w:rsidP="004431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C10</w:t>
            </w:r>
          </w:p>
        </w:tc>
        <w:tc>
          <w:tcPr>
            <w:tcW w:w="440" w:type="pct"/>
            <w:vAlign w:val="center"/>
          </w:tcPr>
          <w:p w14:paraId="3E2842C0" w14:textId="441CB6D8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30/05</w:t>
            </w:r>
          </w:p>
        </w:tc>
        <w:tc>
          <w:tcPr>
            <w:tcW w:w="440" w:type="pct"/>
          </w:tcPr>
          <w:p w14:paraId="29959BD7" w14:textId="1C605F4D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619" w:type="pct"/>
            <w:vAlign w:val="center"/>
          </w:tcPr>
          <w:p w14:paraId="6B8843A5" w14:textId="55F1C943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5980826" w14:textId="34DE79C2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431EE" w:rsidRPr="009212EE" w14:paraId="57CF1DC3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5A43E6A4" w14:textId="3E3C9E64" w:rsidR="004431EE" w:rsidRPr="004431EE" w:rsidRDefault="004431EE" w:rsidP="004431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C9</w:t>
            </w:r>
          </w:p>
        </w:tc>
        <w:tc>
          <w:tcPr>
            <w:tcW w:w="440" w:type="pct"/>
            <w:vAlign w:val="center"/>
          </w:tcPr>
          <w:p w14:paraId="79F40707" w14:textId="15B235F1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/05</w:t>
            </w:r>
          </w:p>
        </w:tc>
        <w:tc>
          <w:tcPr>
            <w:tcW w:w="440" w:type="pct"/>
          </w:tcPr>
          <w:p w14:paraId="21BE9580" w14:textId="519FA0D1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77A1004" w14:textId="0FD7D0ED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0C52BFE" w14:textId="7F7D955B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4431EE" w:rsidRPr="009212EE" w14:paraId="0DE3B808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401D0C0" w14:textId="184B971D" w:rsidR="004431EE" w:rsidRPr="004431EE" w:rsidRDefault="004431EE" w:rsidP="004431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C9</w:t>
            </w:r>
          </w:p>
        </w:tc>
        <w:tc>
          <w:tcPr>
            <w:tcW w:w="440" w:type="pct"/>
            <w:vAlign w:val="center"/>
          </w:tcPr>
          <w:p w14:paraId="04B24E8A" w14:textId="786304C4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477BB01E" w14:textId="73E96084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6F203A46" w14:textId="34469551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268854B" w14:textId="2AFC8351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4431EE" w:rsidRPr="009212EE" w14:paraId="2632E98C" w14:textId="77777777" w:rsidTr="00D66534">
        <w:trPr>
          <w:trHeight w:val="537"/>
          <w:jc w:val="center"/>
        </w:trPr>
        <w:tc>
          <w:tcPr>
            <w:tcW w:w="1951" w:type="pct"/>
            <w:vAlign w:val="center"/>
          </w:tcPr>
          <w:p w14:paraId="7E8E04EB" w14:textId="0248965D" w:rsidR="004431EE" w:rsidRPr="004431EE" w:rsidRDefault="004431EE" w:rsidP="004431E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C9</w:t>
            </w:r>
          </w:p>
        </w:tc>
        <w:tc>
          <w:tcPr>
            <w:tcW w:w="440" w:type="pct"/>
            <w:vAlign w:val="center"/>
          </w:tcPr>
          <w:p w14:paraId="295F99E4" w14:textId="5C10FCAF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31/05</w:t>
            </w:r>
          </w:p>
        </w:tc>
        <w:tc>
          <w:tcPr>
            <w:tcW w:w="440" w:type="pct"/>
          </w:tcPr>
          <w:p w14:paraId="539F96AB" w14:textId="5B28AC0D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431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1/06</w:t>
            </w:r>
          </w:p>
        </w:tc>
        <w:tc>
          <w:tcPr>
            <w:tcW w:w="619" w:type="pct"/>
            <w:vAlign w:val="center"/>
          </w:tcPr>
          <w:p w14:paraId="2C640BF8" w14:textId="77777777" w:rsidR="004431EE" w:rsidRPr="004431EE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52BE783" w14:textId="77777777" w:rsidR="004431EE" w:rsidRPr="00B02A6C" w:rsidRDefault="004431EE" w:rsidP="004431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4431EE" w:rsidRPr="00B02A6C" w:rsidRDefault="004431EE" w:rsidP="004431EE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48657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8657E" w:rsidRPr="00520BC2" w:rsidRDefault="0048657E" w:rsidP="0048657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48657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8657E" w:rsidRPr="009212EE" w:rsidRDefault="0048657E" w:rsidP="0048657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8657E" w:rsidRPr="009212EE" w:rsidRDefault="0048657E" w:rsidP="0048657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 xml:space="preserve">CA: Collareda Agustín </w:t>
            </w:r>
          </w:p>
          <w:p w14:paraId="258A908A" w14:textId="77777777" w:rsidR="0048657E" w:rsidRPr="009212EE" w:rsidRDefault="0048657E" w:rsidP="0048657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8657E" w:rsidRPr="009212EE" w:rsidRDefault="0048657E" w:rsidP="0048657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48657E" w:rsidRPr="009212EE" w:rsidRDefault="0048657E" w:rsidP="0048657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48657E" w:rsidRPr="009212EE" w:rsidRDefault="0048657E" w:rsidP="0048657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lastRenderedPageBreak/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A6086" w14:textId="77777777" w:rsidR="00A70DD2" w:rsidRDefault="00A70DD2" w:rsidP="00C94FBE">
      <w:pPr>
        <w:spacing w:before="0" w:line="240" w:lineRule="auto"/>
      </w:pPr>
      <w:r>
        <w:separator/>
      </w:r>
    </w:p>
    <w:p w14:paraId="2F35A935" w14:textId="77777777" w:rsidR="00A70DD2" w:rsidRDefault="00A70DD2"/>
    <w:p w14:paraId="38A91665" w14:textId="77777777" w:rsidR="00A70DD2" w:rsidRDefault="00A70DD2"/>
  </w:endnote>
  <w:endnote w:type="continuationSeparator" w:id="0">
    <w:p w14:paraId="54BD2738" w14:textId="77777777" w:rsidR="00A70DD2" w:rsidRDefault="00A70DD2" w:rsidP="00C94FBE">
      <w:pPr>
        <w:spacing w:before="0" w:line="240" w:lineRule="auto"/>
      </w:pPr>
      <w:r>
        <w:continuationSeparator/>
      </w:r>
    </w:p>
    <w:p w14:paraId="77967684" w14:textId="77777777" w:rsidR="00A70DD2" w:rsidRDefault="00A70DD2"/>
    <w:p w14:paraId="624DAAB9" w14:textId="77777777" w:rsidR="00A70DD2" w:rsidRDefault="00A70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C9741" w14:textId="77777777" w:rsidR="00A70DD2" w:rsidRDefault="00A70DD2" w:rsidP="00C94FBE">
      <w:pPr>
        <w:spacing w:before="0" w:line="240" w:lineRule="auto"/>
      </w:pPr>
      <w:r>
        <w:separator/>
      </w:r>
    </w:p>
    <w:p w14:paraId="13A38DA8" w14:textId="77777777" w:rsidR="00A70DD2" w:rsidRDefault="00A70DD2"/>
    <w:p w14:paraId="047E0F05" w14:textId="77777777" w:rsidR="00A70DD2" w:rsidRDefault="00A70DD2"/>
  </w:footnote>
  <w:footnote w:type="continuationSeparator" w:id="0">
    <w:p w14:paraId="3927A541" w14:textId="77777777" w:rsidR="00A70DD2" w:rsidRDefault="00A70DD2" w:rsidP="00C94FBE">
      <w:pPr>
        <w:spacing w:before="0" w:line="240" w:lineRule="auto"/>
      </w:pPr>
      <w:r>
        <w:continuationSeparator/>
      </w:r>
    </w:p>
    <w:p w14:paraId="40FB6ED4" w14:textId="77777777" w:rsidR="00A70DD2" w:rsidRDefault="00A70DD2"/>
    <w:p w14:paraId="08D7880C" w14:textId="77777777" w:rsidR="00A70DD2" w:rsidRDefault="00A70D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48AF5CB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946FF">
          <w:rPr>
            <w:rFonts w:asciiTheme="majorHAnsi" w:eastAsiaTheme="majorEastAsia" w:hAnsiTheme="majorHAnsi" w:cstheme="majorBidi"/>
          </w:rPr>
          <w:t>Fase de construcción, Iteración 8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A5"/>
    <w:rsid w:val="007F1C08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1127</TotalTime>
  <Pages>6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92</cp:revision>
  <cp:lastPrinted>2024-10-11T17:37:00Z</cp:lastPrinted>
  <dcterms:created xsi:type="dcterms:W3CDTF">2024-10-09T21:51:00Z</dcterms:created>
  <dcterms:modified xsi:type="dcterms:W3CDTF">2025-05-08T17:10:00Z</dcterms:modified>
  <cp:category>Fase de construcción, Iteración 8</cp:category>
</cp:coreProperties>
</file>