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14:paraId="2F50382E" w14:textId="77777777" w:rsidR="006919D5" w:rsidRDefault="006919D5">
          <w:pPr>
            <w:pStyle w:val="Sinespaciado"/>
            <w:rPr>
              <w:rFonts w:asciiTheme="majorHAnsi" w:eastAsiaTheme="majorEastAsia" w:hAnsiTheme="majorHAnsi" w:cstheme="majorBidi"/>
              <w:sz w:val="72"/>
              <w:szCs w:val="72"/>
            </w:rPr>
          </w:pPr>
        </w:p>
        <w:p w14:paraId="33880578" w14:textId="77777777" w:rsidR="006919D5" w:rsidRDefault="006919D5">
          <w:pPr>
            <w:pStyle w:val="Sinespaciado"/>
            <w:rPr>
              <w:rFonts w:asciiTheme="majorHAnsi" w:eastAsiaTheme="majorEastAsia" w:hAnsiTheme="majorHAnsi" w:cstheme="majorBidi"/>
              <w:sz w:val="72"/>
              <w:szCs w:val="72"/>
            </w:rPr>
          </w:pPr>
        </w:p>
        <w:p w14:paraId="04468E62" w14:textId="212DBAA4" w:rsidR="00D06E99" w:rsidRDefault="00096E5C">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298B8EB8" wp14:editId="207E1D10">
                    <wp:simplePos x="0" y="0"/>
                    <wp:positionH relativeFrom="page">
                      <wp:align>center</wp:align>
                    </wp:positionH>
                    <wp:positionV relativeFrom="page">
                      <wp:align>bottom</wp:align>
                    </wp:positionV>
                    <wp:extent cx="7919720" cy="954405"/>
                    <wp:effectExtent l="10795" t="13335" r="13335" b="13335"/>
                    <wp:wrapNone/>
                    <wp:docPr id="100447029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95440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CDA416A" id="Rectangle 6" o:spid="_x0000_s1026" style="position:absolute;margin-left:0;margin-top:0;width:623.6pt;height:75.1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9EEF44B" wp14:editId="16E02E6E">
                    <wp:simplePos x="0" y="0"/>
                    <wp:positionH relativeFrom="leftMargin">
                      <wp:align>center</wp:align>
                    </wp:positionH>
                    <wp:positionV relativeFrom="page">
                      <wp:align>center</wp:align>
                    </wp:positionV>
                    <wp:extent cx="90805" cy="11205845"/>
                    <wp:effectExtent l="6350" t="8890" r="7620" b="5715"/>
                    <wp:wrapNone/>
                    <wp:docPr id="62186669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665CFE8" id="Rectangle 9" o:spid="_x0000_s1026" style="position:absolute;margin-left:0;margin-top:0;width:7.15pt;height:882.3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0F1EDE14" wp14:editId="1E8CB98B">
                    <wp:simplePos x="0" y="0"/>
                    <wp:positionH relativeFrom="rightMargin">
                      <wp:align>center</wp:align>
                    </wp:positionH>
                    <wp:positionV relativeFrom="page">
                      <wp:align>center</wp:align>
                    </wp:positionV>
                    <wp:extent cx="90805" cy="11205845"/>
                    <wp:effectExtent l="9525" t="8890" r="13970" b="5715"/>
                    <wp:wrapNone/>
                    <wp:docPr id="396567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5AF75B7" id="Rectangle 8" o:spid="_x0000_s1026" style="position:absolute;margin-left:0;margin-top:0;width:7.15pt;height:882.3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E3A7045" wp14:editId="2EC666CB">
                    <wp:simplePos x="0" y="0"/>
                    <wp:positionH relativeFrom="page">
                      <wp:align>center</wp:align>
                    </wp:positionH>
                    <wp:positionV relativeFrom="topMargin">
                      <wp:align>top</wp:align>
                    </wp:positionV>
                    <wp:extent cx="7919720" cy="954405"/>
                    <wp:effectExtent l="10795" t="9525" r="13335" b="7620"/>
                    <wp:wrapNone/>
                    <wp:docPr id="204448834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95440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3A6DB21" id="Rectangle 7" o:spid="_x0000_s1026" style="position:absolute;margin-left:0;margin-top:0;width:623.6pt;height:75.1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21D10B83" w14:textId="642E7CC3" w:rsidR="00D06E99" w:rsidRDefault="00F84B6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Solicitud de Cambio</w:t>
              </w:r>
              <w:r w:rsidR="007C7CF8">
                <w:rPr>
                  <w:rFonts w:asciiTheme="majorHAnsi" w:eastAsiaTheme="majorEastAsia" w:hAnsiTheme="majorHAnsi" w:cstheme="majorBidi"/>
                  <w:sz w:val="72"/>
                  <w:szCs w:val="72"/>
                </w:rPr>
                <w:t xml:space="preserve"> 1</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6BB3661F" w14:textId="0B6A1B7E" w:rsidR="00D06E99" w:rsidRPr="007C7CF8" w:rsidRDefault="007C7CF8">
              <w:pPr>
                <w:pStyle w:val="Sinespaciado"/>
                <w:rPr>
                  <w:rFonts w:asciiTheme="majorHAnsi" w:eastAsiaTheme="majorEastAsia" w:hAnsiTheme="majorHAnsi" w:cstheme="majorBidi"/>
                  <w:sz w:val="36"/>
                  <w:szCs w:val="36"/>
                  <w:lang w:val="en-US"/>
                </w:rPr>
              </w:pPr>
              <w:r w:rsidRPr="007C7CF8">
                <w:rPr>
                  <w:rFonts w:asciiTheme="majorHAnsi" w:eastAsiaTheme="majorEastAsia" w:hAnsiTheme="majorHAnsi" w:cstheme="majorBidi"/>
                  <w:sz w:val="36"/>
                  <w:szCs w:val="36"/>
                  <w:lang w:val="en-US"/>
                </w:rPr>
                <w:t>Vesta Risk Manager</w:t>
              </w:r>
            </w:p>
          </w:sdtContent>
        </w:sdt>
        <w:p w14:paraId="5C61A2AE" w14:textId="77777777" w:rsidR="00D06E99" w:rsidRPr="007C7CF8" w:rsidRDefault="00D06E99">
          <w:pPr>
            <w:pStyle w:val="Sinespaciado"/>
            <w:rPr>
              <w:lang w:val="en-US"/>
            </w:rPr>
          </w:pPr>
        </w:p>
        <w:p w14:paraId="28AACAF3" w14:textId="77777777" w:rsidR="006919D5" w:rsidRPr="007C7CF8" w:rsidRDefault="006919D5">
          <w:pPr>
            <w:pStyle w:val="Sinespaciado"/>
            <w:rPr>
              <w:lang w:val="en-US"/>
            </w:rPr>
          </w:pPr>
        </w:p>
        <w:p w14:paraId="3B3888AC" w14:textId="77777777" w:rsidR="006919D5" w:rsidRPr="007C7CF8" w:rsidRDefault="006919D5">
          <w:pPr>
            <w:pStyle w:val="Sinespaciado"/>
            <w:rPr>
              <w:lang w:val="en-US"/>
            </w:rPr>
          </w:pPr>
        </w:p>
        <w:p w14:paraId="02DFF166" w14:textId="77777777" w:rsidR="006919D5" w:rsidRPr="007C7CF8" w:rsidRDefault="006919D5">
          <w:pPr>
            <w:pStyle w:val="Sinespaciado"/>
            <w:rPr>
              <w:lang w:val="en-US"/>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643C9165" w14:textId="68AC6F1D" w:rsidR="00D06E99" w:rsidRPr="007C7CF8" w:rsidRDefault="007C7CF8">
              <w:pPr>
                <w:pStyle w:val="Sinespaciado"/>
                <w:rPr>
                  <w:lang w:val="es-AR"/>
                </w:rPr>
              </w:pPr>
              <w:r w:rsidRPr="007C7CF8">
                <w:rPr>
                  <w:lang w:val="es-AR"/>
                </w:rPr>
                <w:t>T-Code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39D85C4B" w14:textId="4D5B2EF4" w:rsidR="007C7CF8" w:rsidRPr="007C7CF8" w:rsidRDefault="007C7CF8" w:rsidP="007C7CF8">
              <w:pPr>
                <w:pStyle w:val="Sinespaciado"/>
                <w:rPr>
                  <w:rFonts w:cstheme="minorHAnsi"/>
                </w:rPr>
              </w:pPr>
              <w:r w:rsidRPr="007C7CF8">
                <w:rPr>
                  <w:rFonts w:cstheme="minorHAnsi"/>
                </w:rPr>
                <w:t xml:space="preserve">Agustín Collareda, Cintia </w:t>
              </w:r>
              <w:proofErr w:type="spellStart"/>
              <w:r w:rsidRPr="007C7CF8">
                <w:rPr>
                  <w:rFonts w:cstheme="minorHAnsi"/>
                </w:rPr>
                <w:t>Hernandez</w:t>
              </w:r>
              <w:proofErr w:type="spellEnd"/>
              <w:r w:rsidRPr="007C7CF8">
                <w:rPr>
                  <w:rFonts w:cstheme="minorHAnsi"/>
                </w:rPr>
                <w:t>, Hugo Frey</w:t>
              </w:r>
            </w:p>
          </w:sdtContent>
        </w:sdt>
        <w:p w14:paraId="3A3F762E" w14:textId="77777777" w:rsidR="00D06E99" w:rsidRDefault="00D06E99"/>
        <w:p w14:paraId="2FA588D9" w14:textId="30F1F25A" w:rsidR="00BC5404" w:rsidRDefault="007C7CF8" w:rsidP="00CF73D5">
          <w:pPr>
            <w:pStyle w:val="PSI-Comentario"/>
          </w:pPr>
          <w:r>
            <w:rPr>
              <w:noProof/>
              <w:lang w:eastAsia="es-AR"/>
            </w:rPr>
            <w:drawing>
              <wp:anchor distT="0" distB="0" distL="114300" distR="114300" simplePos="0" relativeHeight="251686912" behindDoc="0" locked="0" layoutInCell="1" allowOverlap="1" wp14:anchorId="4CEB2543" wp14:editId="028B6B67">
                <wp:simplePos x="0" y="0"/>
                <wp:positionH relativeFrom="column">
                  <wp:posOffset>-210185</wp:posOffset>
                </wp:positionH>
                <wp:positionV relativeFrom="paragraph">
                  <wp:posOffset>2697480</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6AD9C6FA" wp14:editId="7171AC7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7C7FB7E8" w14:textId="2F4177D3" w:rsidR="00BC5404" w:rsidRDefault="00096E5C" w:rsidP="00CF73D5">
          <w:pPr>
            <w:pStyle w:val="PSI-Comentario"/>
          </w:pPr>
          <w:r>
            <w:rPr>
              <w:noProof/>
            </w:rPr>
            <w:lastRenderedPageBreak/>
            <mc:AlternateContent>
              <mc:Choice Requires="wps">
                <w:drawing>
                  <wp:anchor distT="0" distB="0" distL="114300" distR="114300" simplePos="0" relativeHeight="251684864" behindDoc="0" locked="0" layoutInCell="1" allowOverlap="1" wp14:anchorId="5F1DB599" wp14:editId="1D570AAE">
                    <wp:simplePos x="0" y="0"/>
                    <wp:positionH relativeFrom="margin">
                      <wp:posOffset>3577590</wp:posOffset>
                    </wp:positionH>
                    <wp:positionV relativeFrom="margin">
                      <wp:posOffset>67310</wp:posOffset>
                    </wp:positionV>
                    <wp:extent cx="2047875" cy="7336155"/>
                    <wp:effectExtent l="9525" t="5080" r="9525" b="12065"/>
                    <wp:wrapSquare wrapText="bothSides"/>
                    <wp:docPr id="11095004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14239ECC" w14:textId="77777777" w:rsidR="00CA7984" w:rsidRDefault="00732420" w:rsidP="00ED4DA5">
                                <w:pPr>
                                  <w:pStyle w:val="PSI-DescripcindelDocumentos"/>
                                  <w:ind w:left="0" w:firstLine="0"/>
                                </w:pPr>
                                <w:r>
                                  <w:t>Los cambios propuestos para los artefactos se formalizan mediante este documento, el cual nos permite realizar un seguimiento a los defectos detectados, solicitud de mejora o cambios en los requisitos del producto.</w:t>
                                </w:r>
                              </w:p>
                              <w:p w14:paraId="358FBCF8" w14:textId="77777777" w:rsidR="00CA7984" w:rsidRPr="005460E6" w:rsidRDefault="00732420" w:rsidP="00ED4DA5">
                                <w:pPr>
                                  <w:pStyle w:val="PSI-DescripcindelDocumentos"/>
                                  <w:ind w:left="0" w:firstLine="0"/>
                                </w:pPr>
                                <w:r>
                                  <w:t xml:space="preserve">Así se provee un registro de decisiones de cambio, de su evaluación e impacto, </w:t>
                                </w:r>
                                <w:r w:rsidR="00C275BD">
                                  <w:t>asegurándose</w:t>
                                </w:r>
                                <w:r>
                                  <w:t xml:space="preserve"> que estos sean conocidos por el equipo de desarrollo.</w:t>
                                </w:r>
                              </w:p>
                              <w:p w14:paraId="66514D29" w14:textId="77777777" w:rsidR="00CA7984" w:rsidRDefault="00CA7984" w:rsidP="005460E6">
                                <w:pPr>
                                  <w:pStyle w:val="PSI-DescripcindelDocumentos"/>
                                </w:pPr>
                              </w:p>
                              <w:p w14:paraId="5809FA48" w14:textId="77777777" w:rsidR="00CA7984" w:rsidRDefault="00CA7984" w:rsidP="005460E6">
                                <w:pPr>
                                  <w:pStyle w:val="PSI-DescripcindelDocumentos"/>
                                </w:pPr>
                              </w:p>
                              <w:p w14:paraId="11D37493" w14:textId="77777777" w:rsidR="00CA7984" w:rsidRDefault="00CA7984" w:rsidP="005460E6">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1DB59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14239ECC" w14:textId="77777777" w:rsidR="00CA7984" w:rsidRDefault="00732420" w:rsidP="00ED4DA5">
                          <w:pPr>
                            <w:pStyle w:val="PSI-DescripcindelDocumentos"/>
                            <w:ind w:left="0" w:firstLine="0"/>
                          </w:pPr>
                          <w:r>
                            <w:t>Los cambios propuestos para los artefactos se formalizan mediante este documento, el cual nos permite realizar un seguimiento a los defectos detectados, solicitud de mejora o cambios en los requisitos del producto.</w:t>
                          </w:r>
                        </w:p>
                        <w:p w14:paraId="358FBCF8" w14:textId="77777777" w:rsidR="00CA7984" w:rsidRPr="005460E6" w:rsidRDefault="00732420" w:rsidP="00ED4DA5">
                          <w:pPr>
                            <w:pStyle w:val="PSI-DescripcindelDocumentos"/>
                            <w:ind w:left="0" w:firstLine="0"/>
                          </w:pPr>
                          <w:r>
                            <w:t xml:space="preserve">Así se provee un registro de decisiones de cambio, de su evaluación e impacto, </w:t>
                          </w:r>
                          <w:r w:rsidR="00C275BD">
                            <w:t>asegurándose</w:t>
                          </w:r>
                          <w:r>
                            <w:t xml:space="preserve"> que estos sean conocidos por el equipo de desarrollo.</w:t>
                          </w:r>
                        </w:p>
                        <w:p w14:paraId="66514D29" w14:textId="77777777" w:rsidR="00CA7984" w:rsidRDefault="00CA7984" w:rsidP="005460E6">
                          <w:pPr>
                            <w:pStyle w:val="PSI-DescripcindelDocumentos"/>
                          </w:pPr>
                        </w:p>
                        <w:p w14:paraId="5809FA48" w14:textId="77777777" w:rsidR="00CA7984" w:rsidRDefault="00CA7984" w:rsidP="005460E6">
                          <w:pPr>
                            <w:pStyle w:val="PSI-DescripcindelDocumentos"/>
                          </w:pPr>
                        </w:p>
                        <w:p w14:paraId="11D37493" w14:textId="77777777" w:rsidR="00CA7984" w:rsidRDefault="00CA7984" w:rsidP="005460E6">
                          <w:pPr>
                            <w:pStyle w:val="PSI-DescripcindelDocumentos"/>
                          </w:pPr>
                        </w:p>
                      </w:txbxContent>
                    </v:textbox>
                    <w10:wrap type="square" anchorx="margin" anchory="margin"/>
                  </v:shape>
                </w:pict>
              </mc:Fallback>
            </mc:AlternateContent>
          </w:r>
        </w:p>
        <w:p w14:paraId="4ABF3FA2" w14:textId="36352A3D" w:rsidR="00224B75" w:rsidRDefault="008B3B0F" w:rsidP="00CF73D5">
          <w:pPr>
            <w:pStyle w:val="PSI-Comentario"/>
          </w:pPr>
          <w:r w:rsidRPr="008B3B0F">
            <w:t>[Este documento es la plantilla base para elaborar el documento</w:t>
          </w:r>
          <w:r w:rsidR="000F79DF">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Content>
              <w:r w:rsidR="007C7CF8">
                <w:t>Solicitud de Cambio 1</w:t>
              </w:r>
            </w:sdtContent>
          </w:sdt>
          <w:r w:rsidRPr="008B3B0F">
            <w:t xml:space="preserve">. </w:t>
          </w:r>
        </w:p>
        <w:p w14:paraId="25F90989" w14:textId="04360503" w:rsidR="00224B75" w:rsidRDefault="00096E5C" w:rsidP="00CF73D5">
          <w:pPr>
            <w:pStyle w:val="PSI-Comentario"/>
          </w:pPr>
          <w:r>
            <w:rPr>
              <w:noProof/>
              <w:lang w:eastAsia="es-ES"/>
            </w:rPr>
            <mc:AlternateContent>
              <mc:Choice Requires="wps">
                <w:drawing>
                  <wp:anchor distT="0" distB="0" distL="114300" distR="114300" simplePos="0" relativeHeight="251672576" behindDoc="1" locked="0" layoutInCell="1" allowOverlap="1" wp14:anchorId="11CCA32C" wp14:editId="022C9AA9">
                    <wp:simplePos x="0" y="0"/>
                    <wp:positionH relativeFrom="margin">
                      <wp:posOffset>4009390</wp:posOffset>
                    </wp:positionH>
                    <wp:positionV relativeFrom="margin">
                      <wp:posOffset>-968375</wp:posOffset>
                    </wp:positionV>
                    <wp:extent cx="2480945" cy="10730230"/>
                    <wp:effectExtent l="12700" t="7620" r="11430" b="6350"/>
                    <wp:wrapSquare wrapText="bothSides"/>
                    <wp:docPr id="166760304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30272"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5DEFA4E2" w14:textId="77777777" w:rsidR="008B3B0F" w:rsidRDefault="008B3B0F" w:rsidP="00CF73D5">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4D956351" w14:textId="77777777" w:rsidR="00397566" w:rsidRPr="005313D3" w:rsidRDefault="00397566" w:rsidP="00CF73D5">
          <w:pPr>
            <w:pStyle w:val="PSI-Comentario"/>
          </w:pPr>
          <w:r w:rsidRPr="005313D3">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313D3">
            <w:t>Ctrl</w:t>
          </w:r>
          <w:proofErr w:type="spellEnd"/>
          <w:r w:rsidRPr="005313D3">
            <w:t>–E y presionar F9, o simplemente dar un clic sobre el campo y presionar F9. Esto debe repetirse también en el índice, encabezado y  pie de página, en todas sus secciones.]</w:t>
          </w:r>
        </w:p>
        <w:p w14:paraId="771005DF" w14:textId="77777777" w:rsidR="00397566" w:rsidRPr="008B3B0F" w:rsidRDefault="00397566" w:rsidP="00CF73D5">
          <w:pPr>
            <w:pStyle w:val="PSI-Comentario"/>
          </w:pPr>
        </w:p>
        <w:p w14:paraId="3CBE27FC" w14:textId="77777777" w:rsidR="00D06E99" w:rsidRDefault="00000000"/>
      </w:sdtContent>
    </w:sdt>
    <w:p w14:paraId="6610BEA5" w14:textId="77777777" w:rsidR="00A13DBA" w:rsidRDefault="00BC5404" w:rsidP="00A13DBA">
      <w:pPr>
        <w:ind w:left="0" w:firstLine="0"/>
      </w:pPr>
      <w:r>
        <w:rPr>
          <w:noProof/>
          <w:lang w:val="es-ES" w:eastAsia="es-ES"/>
        </w:rPr>
        <w:drawing>
          <wp:anchor distT="0" distB="0" distL="114300" distR="114300" simplePos="0" relativeHeight="251682816" behindDoc="0" locked="0" layoutInCell="1" allowOverlap="1" wp14:anchorId="729C9ABC" wp14:editId="7CE910A2">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B6EA073"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4E0E33D1" w14:textId="77777777" w:rsidR="000F79DF" w:rsidRDefault="000F79DF" w:rsidP="000F79DF">
          <w:pPr>
            <w:pStyle w:val="TtuloTDC"/>
            <w:tabs>
              <w:tab w:val="left" w:pos="5954"/>
            </w:tabs>
          </w:pPr>
          <w:r>
            <w:t>Tabla de contenido</w:t>
          </w:r>
        </w:p>
        <w:p w14:paraId="11E6C32D" w14:textId="77777777" w:rsidR="00ED4DA5" w:rsidRDefault="00290622">
          <w:pPr>
            <w:pStyle w:val="TDC1"/>
            <w:rPr>
              <w:rFonts w:eastAsiaTheme="minorEastAsia"/>
              <w:b w:val="0"/>
              <w:bCs w:val="0"/>
              <w:noProof/>
              <w:sz w:val="22"/>
              <w:szCs w:val="22"/>
              <w:lang w:val="es-ES" w:eastAsia="es-ES"/>
            </w:rPr>
          </w:pPr>
          <w:r>
            <w:fldChar w:fldCharType="begin"/>
          </w:r>
          <w:r w:rsidR="000F79DF">
            <w:instrText xml:space="preserve"> TOC \o "1-3" \h \z \u </w:instrText>
          </w:r>
          <w:r>
            <w:fldChar w:fldCharType="separate"/>
          </w:r>
          <w:hyperlink w:anchor="_Toc259440837" w:history="1">
            <w:r w:rsidR="00ED4DA5" w:rsidRPr="001145D2">
              <w:rPr>
                <w:rStyle w:val="Hipervnculo"/>
                <w:noProof/>
              </w:rPr>
              <w:t>Solicitud</w:t>
            </w:r>
            <w:r w:rsidR="00ED4DA5">
              <w:rPr>
                <w:noProof/>
                <w:webHidden/>
              </w:rPr>
              <w:tab/>
            </w:r>
            <w:r w:rsidR="00ED4DA5">
              <w:rPr>
                <w:noProof/>
                <w:webHidden/>
              </w:rPr>
              <w:fldChar w:fldCharType="begin"/>
            </w:r>
            <w:r w:rsidR="00ED4DA5">
              <w:rPr>
                <w:noProof/>
                <w:webHidden/>
              </w:rPr>
              <w:instrText xml:space="preserve"> PAGEREF _Toc259440837 \h </w:instrText>
            </w:r>
            <w:r w:rsidR="00ED4DA5">
              <w:rPr>
                <w:noProof/>
                <w:webHidden/>
              </w:rPr>
            </w:r>
            <w:r w:rsidR="00ED4DA5">
              <w:rPr>
                <w:noProof/>
                <w:webHidden/>
              </w:rPr>
              <w:fldChar w:fldCharType="separate"/>
            </w:r>
            <w:r w:rsidR="00ED4DA5">
              <w:rPr>
                <w:noProof/>
                <w:webHidden/>
              </w:rPr>
              <w:t>4</w:t>
            </w:r>
            <w:r w:rsidR="00ED4DA5">
              <w:rPr>
                <w:noProof/>
                <w:webHidden/>
              </w:rPr>
              <w:fldChar w:fldCharType="end"/>
            </w:r>
          </w:hyperlink>
        </w:p>
        <w:p w14:paraId="5CDA5E8D" w14:textId="77777777" w:rsidR="00ED4DA5" w:rsidRDefault="00ED4DA5">
          <w:pPr>
            <w:pStyle w:val="TDC1"/>
            <w:rPr>
              <w:rFonts w:eastAsiaTheme="minorEastAsia"/>
              <w:b w:val="0"/>
              <w:bCs w:val="0"/>
              <w:noProof/>
              <w:sz w:val="22"/>
              <w:szCs w:val="22"/>
              <w:lang w:val="es-ES" w:eastAsia="es-ES"/>
            </w:rPr>
          </w:pPr>
          <w:hyperlink w:anchor="_Toc259440838" w:history="1">
            <w:r w:rsidRPr="001145D2">
              <w:rPr>
                <w:rStyle w:val="Hipervnculo"/>
                <w:noProof/>
              </w:rPr>
              <w:t>Solución</w:t>
            </w:r>
            <w:r>
              <w:rPr>
                <w:noProof/>
                <w:webHidden/>
              </w:rPr>
              <w:tab/>
            </w:r>
            <w:r>
              <w:rPr>
                <w:noProof/>
                <w:webHidden/>
              </w:rPr>
              <w:fldChar w:fldCharType="begin"/>
            </w:r>
            <w:r>
              <w:rPr>
                <w:noProof/>
                <w:webHidden/>
              </w:rPr>
              <w:instrText xml:space="preserve"> PAGEREF _Toc259440838 \h </w:instrText>
            </w:r>
            <w:r>
              <w:rPr>
                <w:noProof/>
                <w:webHidden/>
              </w:rPr>
            </w:r>
            <w:r>
              <w:rPr>
                <w:noProof/>
                <w:webHidden/>
              </w:rPr>
              <w:fldChar w:fldCharType="separate"/>
            </w:r>
            <w:r>
              <w:rPr>
                <w:noProof/>
                <w:webHidden/>
              </w:rPr>
              <w:t>5</w:t>
            </w:r>
            <w:r>
              <w:rPr>
                <w:noProof/>
                <w:webHidden/>
              </w:rPr>
              <w:fldChar w:fldCharType="end"/>
            </w:r>
          </w:hyperlink>
        </w:p>
        <w:p w14:paraId="406A32D2" w14:textId="77777777" w:rsidR="00ED4DA5" w:rsidRDefault="00ED4DA5">
          <w:pPr>
            <w:pStyle w:val="TDC1"/>
            <w:rPr>
              <w:rFonts w:eastAsiaTheme="minorEastAsia"/>
              <w:b w:val="0"/>
              <w:bCs w:val="0"/>
              <w:noProof/>
              <w:sz w:val="22"/>
              <w:szCs w:val="22"/>
              <w:lang w:val="es-ES" w:eastAsia="es-ES"/>
            </w:rPr>
          </w:pPr>
          <w:hyperlink w:anchor="_Toc259440839" w:history="1">
            <w:r w:rsidRPr="001145D2">
              <w:rPr>
                <w:rStyle w:val="Hipervnculo"/>
                <w:noProof/>
              </w:rPr>
              <w:t>Pruebas Realizadas</w:t>
            </w:r>
            <w:r>
              <w:rPr>
                <w:noProof/>
                <w:webHidden/>
              </w:rPr>
              <w:tab/>
            </w:r>
            <w:r>
              <w:rPr>
                <w:noProof/>
                <w:webHidden/>
              </w:rPr>
              <w:fldChar w:fldCharType="begin"/>
            </w:r>
            <w:r>
              <w:rPr>
                <w:noProof/>
                <w:webHidden/>
              </w:rPr>
              <w:instrText xml:space="preserve"> PAGEREF _Toc259440839 \h </w:instrText>
            </w:r>
            <w:r>
              <w:rPr>
                <w:noProof/>
                <w:webHidden/>
              </w:rPr>
            </w:r>
            <w:r>
              <w:rPr>
                <w:noProof/>
                <w:webHidden/>
              </w:rPr>
              <w:fldChar w:fldCharType="separate"/>
            </w:r>
            <w:r>
              <w:rPr>
                <w:noProof/>
                <w:webHidden/>
              </w:rPr>
              <w:t>5</w:t>
            </w:r>
            <w:r>
              <w:rPr>
                <w:noProof/>
                <w:webHidden/>
              </w:rPr>
              <w:fldChar w:fldCharType="end"/>
            </w:r>
          </w:hyperlink>
        </w:p>
        <w:p w14:paraId="452C75D6" w14:textId="77777777" w:rsidR="000F79DF" w:rsidRDefault="00290622" w:rsidP="000F79DF">
          <w:pPr>
            <w:tabs>
              <w:tab w:val="left" w:pos="5954"/>
            </w:tabs>
          </w:pPr>
          <w:r>
            <w:fldChar w:fldCharType="end"/>
          </w:r>
        </w:p>
      </w:sdtContent>
    </w:sdt>
    <w:p w14:paraId="55B15A86" w14:textId="77777777" w:rsidR="0040066E" w:rsidRDefault="0040066E" w:rsidP="000F79DF">
      <w:pPr>
        <w:ind w:left="0" w:firstLine="0"/>
      </w:pPr>
    </w:p>
    <w:p w14:paraId="0FEAA0F9"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372E1F37" w14:textId="3A10DB89" w:rsidR="00A13DBA" w:rsidRDefault="007C7CF8" w:rsidP="009A3173">
          <w:pPr>
            <w:pStyle w:val="PSI-Ttulo"/>
          </w:pPr>
          <w:r>
            <w:t>Solicitud de Cambio 1</w:t>
          </w:r>
        </w:p>
      </w:sdtContent>
    </w:sdt>
    <w:p w14:paraId="7F7041A4" w14:textId="77777777" w:rsidR="00133527" w:rsidRDefault="00133527" w:rsidP="005B5AEE">
      <w:pPr>
        <w:pStyle w:val="PSI-Ttulo1"/>
      </w:pPr>
    </w:p>
    <w:p w14:paraId="1093276B" w14:textId="77777777" w:rsidR="00FC3614" w:rsidRPr="00FC3614" w:rsidRDefault="00FC3614" w:rsidP="00FC3614">
      <w:pPr>
        <w:pStyle w:val="PSI-Ttulo1"/>
      </w:pPr>
      <w:bookmarkStart w:id="0" w:name="_Toc259440837"/>
      <w:r w:rsidRPr="00FC3614">
        <w:t>Solicitud</w:t>
      </w:r>
      <w:bookmarkEnd w:id="0"/>
    </w:p>
    <w:p w14:paraId="785BEAA4" w14:textId="77777777" w:rsidR="00FC3614" w:rsidRDefault="00FC3614" w:rsidP="00C569C5">
      <w:pPr>
        <w:pStyle w:val="PSI-Normal"/>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5"/>
        <w:gridCol w:w="5549"/>
      </w:tblGrid>
      <w:tr w:rsidR="00F84B6E" w:rsidRPr="00640077" w14:paraId="6834D113" w14:textId="77777777" w:rsidTr="00710486">
        <w:trPr>
          <w:trHeight w:val="452"/>
        </w:trPr>
        <w:tc>
          <w:tcPr>
            <w:tcW w:w="2232" w:type="dxa"/>
            <w:shd w:val="clear" w:color="auto" w:fill="F2F2F2"/>
            <w:vAlign w:val="center"/>
          </w:tcPr>
          <w:p w14:paraId="79458D4F" w14:textId="5EC28A27" w:rsidR="00F84B6E" w:rsidRPr="00640077" w:rsidRDefault="00F84B6E" w:rsidP="00BA737D">
            <w:pPr>
              <w:tabs>
                <w:tab w:val="left" w:pos="0"/>
              </w:tabs>
              <w:jc w:val="both"/>
              <w:rPr>
                <w:rFonts w:ascii="Calibri" w:eastAsia="Calibri" w:hAnsi="Calibri" w:cs="Times New Roman"/>
                <w:i/>
                <w:color w:val="548DD4"/>
              </w:rPr>
            </w:pPr>
            <w:r>
              <w:rPr>
                <w:rFonts w:ascii="Calibri" w:eastAsia="Calibri" w:hAnsi="Calibri" w:cs="Times New Roman"/>
                <w:b/>
              </w:rPr>
              <w:t xml:space="preserve">Número: </w:t>
            </w:r>
            <w:r w:rsidR="007C7CF8">
              <w:rPr>
                <w:rFonts w:ascii="Calibri" w:eastAsia="Calibri" w:hAnsi="Calibri" w:cs="Times New Roman"/>
                <w:i/>
                <w:color w:val="548DD4"/>
              </w:rPr>
              <w:t>1</w:t>
            </w:r>
          </w:p>
        </w:tc>
        <w:tc>
          <w:tcPr>
            <w:tcW w:w="5572" w:type="dxa"/>
            <w:shd w:val="clear" w:color="auto" w:fill="F2F2F2"/>
            <w:vAlign w:val="center"/>
          </w:tcPr>
          <w:p w14:paraId="7C4B1A17" w14:textId="7540D745" w:rsidR="00F84B6E" w:rsidRPr="00640077" w:rsidRDefault="00BA737D" w:rsidP="00BA737D">
            <w:pPr>
              <w:tabs>
                <w:tab w:val="left" w:pos="0"/>
              </w:tabs>
              <w:jc w:val="both"/>
              <w:rPr>
                <w:rFonts w:ascii="Calibri" w:eastAsia="Calibri" w:hAnsi="Calibri" w:cs="Times New Roman"/>
                <w:i/>
                <w:color w:val="548DD4"/>
              </w:rPr>
            </w:pPr>
            <w:r>
              <w:rPr>
                <w:rFonts w:ascii="Calibri" w:eastAsia="Calibri" w:hAnsi="Calibri" w:cs="Times New Roman"/>
                <w:b/>
              </w:rPr>
              <w:t>Estado</w:t>
            </w:r>
            <w:r w:rsidR="00F84B6E">
              <w:rPr>
                <w:rFonts w:ascii="Calibri" w:eastAsia="Calibri" w:hAnsi="Calibri" w:cs="Times New Roman"/>
                <w:b/>
              </w:rPr>
              <w:t xml:space="preserve">: </w:t>
            </w:r>
            <w:r w:rsidR="00B52365">
              <w:rPr>
                <w:rFonts w:ascii="Calibri" w:eastAsia="Calibri" w:hAnsi="Calibri" w:cs="Times New Roman"/>
                <w:b/>
              </w:rPr>
              <w:t>SOLICITADO</w:t>
            </w:r>
          </w:p>
        </w:tc>
      </w:tr>
      <w:tr w:rsidR="001B2941" w:rsidRPr="00640077" w14:paraId="5C675F90" w14:textId="77777777" w:rsidTr="00F84B6E">
        <w:trPr>
          <w:trHeight w:val="466"/>
        </w:trPr>
        <w:tc>
          <w:tcPr>
            <w:tcW w:w="2232" w:type="dxa"/>
            <w:shd w:val="clear" w:color="auto" w:fill="F2F2F2"/>
            <w:vAlign w:val="center"/>
          </w:tcPr>
          <w:p w14:paraId="4D45B552" w14:textId="77777777" w:rsidR="001B2941" w:rsidRDefault="001B2941" w:rsidP="00F84B6E">
            <w:pPr>
              <w:rPr>
                <w:rFonts w:ascii="Calibri" w:eastAsia="Calibri" w:hAnsi="Calibri" w:cs="Times New Roman"/>
                <w:b/>
              </w:rPr>
            </w:pPr>
            <w:r>
              <w:rPr>
                <w:rFonts w:ascii="Calibri" w:eastAsia="Calibri" w:hAnsi="Calibri" w:cs="Times New Roman"/>
                <w:b/>
              </w:rPr>
              <w:t>Fecha de Solicitud</w:t>
            </w:r>
          </w:p>
        </w:tc>
        <w:tc>
          <w:tcPr>
            <w:tcW w:w="5572" w:type="dxa"/>
          </w:tcPr>
          <w:p w14:paraId="0649E874" w14:textId="2C42E61C" w:rsidR="001B2941" w:rsidRPr="00640077" w:rsidRDefault="001E594F" w:rsidP="001B2941">
            <w:pPr>
              <w:tabs>
                <w:tab w:val="left" w:pos="0"/>
              </w:tabs>
              <w:ind w:left="115" w:hanging="6"/>
              <w:jc w:val="both"/>
              <w:rPr>
                <w:rFonts w:ascii="Calibri" w:eastAsia="Calibri" w:hAnsi="Calibri" w:cs="Times New Roman"/>
                <w:i/>
                <w:color w:val="548DD4"/>
              </w:rPr>
            </w:pPr>
            <w:r>
              <w:rPr>
                <w:rFonts w:ascii="Calibri" w:eastAsia="Calibri" w:hAnsi="Calibri" w:cs="Times New Roman"/>
                <w:i/>
                <w:color w:val="548DD4"/>
              </w:rPr>
              <w:t>06</w:t>
            </w:r>
            <w:r w:rsidR="007C7CF8">
              <w:rPr>
                <w:rFonts w:ascii="Calibri" w:eastAsia="Calibri" w:hAnsi="Calibri" w:cs="Times New Roman"/>
                <w:i/>
                <w:color w:val="548DD4"/>
              </w:rPr>
              <w:t>/03/2025</w:t>
            </w:r>
          </w:p>
        </w:tc>
      </w:tr>
      <w:tr w:rsidR="001B2941" w:rsidRPr="00640077" w14:paraId="4C4FA4F5" w14:textId="77777777" w:rsidTr="00CA7984">
        <w:trPr>
          <w:trHeight w:val="452"/>
        </w:trPr>
        <w:tc>
          <w:tcPr>
            <w:tcW w:w="2232" w:type="dxa"/>
            <w:shd w:val="clear" w:color="auto" w:fill="F2F2F2"/>
            <w:vAlign w:val="center"/>
          </w:tcPr>
          <w:p w14:paraId="04CA04B6" w14:textId="77777777" w:rsidR="001B2941" w:rsidRDefault="001B2941" w:rsidP="00CA7984">
            <w:pPr>
              <w:rPr>
                <w:rFonts w:ascii="Calibri" w:eastAsia="Calibri" w:hAnsi="Calibri" w:cs="Times New Roman"/>
                <w:b/>
              </w:rPr>
            </w:pPr>
            <w:r>
              <w:rPr>
                <w:rFonts w:ascii="Calibri" w:eastAsia="Calibri" w:hAnsi="Calibri" w:cs="Times New Roman"/>
                <w:b/>
              </w:rPr>
              <w:t>Solicitante</w:t>
            </w:r>
          </w:p>
        </w:tc>
        <w:tc>
          <w:tcPr>
            <w:tcW w:w="5572" w:type="dxa"/>
          </w:tcPr>
          <w:p w14:paraId="55237516" w14:textId="477C1617" w:rsidR="001B2941" w:rsidRPr="00640077" w:rsidRDefault="007C7CF8" w:rsidP="00424C45">
            <w:pPr>
              <w:tabs>
                <w:tab w:val="left" w:pos="0"/>
              </w:tabs>
              <w:ind w:left="115" w:hanging="6"/>
              <w:jc w:val="both"/>
              <w:rPr>
                <w:rFonts w:ascii="Calibri" w:eastAsia="Calibri" w:hAnsi="Calibri" w:cs="Times New Roman"/>
                <w:i/>
                <w:color w:val="548DD4"/>
              </w:rPr>
            </w:pPr>
            <w:r>
              <w:rPr>
                <w:rFonts w:ascii="Calibri" w:eastAsia="Calibri" w:hAnsi="Calibri" w:cs="Times New Roman"/>
                <w:i/>
                <w:color w:val="548DD4"/>
              </w:rPr>
              <w:t>Collareda Agustín</w:t>
            </w:r>
          </w:p>
        </w:tc>
      </w:tr>
      <w:tr w:rsidR="007114B4" w:rsidRPr="00640077" w14:paraId="392D10B1" w14:textId="77777777" w:rsidTr="002E45AA">
        <w:trPr>
          <w:trHeight w:val="466"/>
        </w:trPr>
        <w:tc>
          <w:tcPr>
            <w:tcW w:w="2232" w:type="dxa"/>
            <w:shd w:val="clear" w:color="auto" w:fill="F2F2F2"/>
            <w:vAlign w:val="center"/>
          </w:tcPr>
          <w:p w14:paraId="26782E49" w14:textId="77777777" w:rsidR="007114B4" w:rsidRDefault="007114B4" w:rsidP="002E45AA">
            <w:pPr>
              <w:rPr>
                <w:rFonts w:ascii="Calibri" w:eastAsia="Calibri" w:hAnsi="Calibri" w:cs="Times New Roman"/>
                <w:b/>
              </w:rPr>
            </w:pPr>
            <w:r>
              <w:rPr>
                <w:rFonts w:ascii="Calibri" w:eastAsia="Calibri" w:hAnsi="Calibri" w:cs="Times New Roman"/>
                <w:b/>
              </w:rPr>
              <w:t>Nombre del Elemento</w:t>
            </w:r>
          </w:p>
        </w:tc>
        <w:tc>
          <w:tcPr>
            <w:tcW w:w="5572" w:type="dxa"/>
          </w:tcPr>
          <w:p w14:paraId="6B9473D8" w14:textId="1BEA29F1" w:rsidR="007114B4" w:rsidRPr="00640077" w:rsidRDefault="007C7CF8" w:rsidP="002E45AA">
            <w:pPr>
              <w:tabs>
                <w:tab w:val="left" w:pos="0"/>
              </w:tabs>
              <w:ind w:left="115" w:hanging="6"/>
              <w:jc w:val="both"/>
              <w:rPr>
                <w:rFonts w:ascii="Calibri" w:eastAsia="Calibri" w:hAnsi="Calibri" w:cs="Times New Roman"/>
                <w:i/>
                <w:color w:val="548DD4"/>
              </w:rPr>
            </w:pPr>
            <w:r>
              <w:rPr>
                <w:rFonts w:ascii="Calibri" w:eastAsia="Calibri" w:hAnsi="Calibri" w:cs="Times New Roman"/>
                <w:i/>
                <w:color w:val="548DD4"/>
              </w:rPr>
              <w:t>Base de datos</w:t>
            </w:r>
          </w:p>
        </w:tc>
      </w:tr>
      <w:tr w:rsidR="001B2941" w:rsidRPr="00640077" w14:paraId="29100914" w14:textId="77777777" w:rsidTr="00F84B6E">
        <w:trPr>
          <w:trHeight w:val="466"/>
        </w:trPr>
        <w:tc>
          <w:tcPr>
            <w:tcW w:w="2232" w:type="dxa"/>
            <w:shd w:val="clear" w:color="auto" w:fill="F2F2F2"/>
            <w:vAlign w:val="center"/>
          </w:tcPr>
          <w:p w14:paraId="10E62D72" w14:textId="77777777" w:rsidR="001B2941" w:rsidRDefault="001B2941" w:rsidP="00F84B6E">
            <w:pPr>
              <w:rPr>
                <w:rFonts w:ascii="Calibri" w:eastAsia="Calibri" w:hAnsi="Calibri" w:cs="Times New Roman"/>
                <w:b/>
              </w:rPr>
            </w:pPr>
            <w:r>
              <w:rPr>
                <w:rFonts w:ascii="Calibri" w:eastAsia="Calibri" w:hAnsi="Calibri" w:cs="Times New Roman"/>
                <w:b/>
              </w:rPr>
              <w:t>Urgencia</w:t>
            </w:r>
          </w:p>
        </w:tc>
        <w:tc>
          <w:tcPr>
            <w:tcW w:w="5572" w:type="dxa"/>
          </w:tcPr>
          <w:p w14:paraId="696A2B67" w14:textId="19C07237" w:rsidR="001B2941" w:rsidRPr="00640077" w:rsidRDefault="007C7CF8" w:rsidP="00A560FC">
            <w:pPr>
              <w:tabs>
                <w:tab w:val="left" w:pos="0"/>
              </w:tabs>
              <w:ind w:left="115" w:hanging="6"/>
              <w:jc w:val="both"/>
              <w:rPr>
                <w:rFonts w:ascii="Calibri" w:eastAsia="Calibri" w:hAnsi="Calibri" w:cs="Times New Roman"/>
                <w:i/>
                <w:color w:val="548DD4"/>
              </w:rPr>
            </w:pPr>
            <w:r>
              <w:rPr>
                <w:rFonts w:ascii="Calibri" w:eastAsia="Calibri" w:hAnsi="Calibri" w:cs="Times New Roman"/>
                <w:i/>
                <w:color w:val="548DD4"/>
              </w:rPr>
              <w:t>ALTA</w:t>
            </w:r>
          </w:p>
        </w:tc>
      </w:tr>
      <w:tr w:rsidR="003E664F" w:rsidRPr="00640077" w14:paraId="3BE78DB4" w14:textId="77777777" w:rsidTr="00CA7984">
        <w:trPr>
          <w:trHeight w:val="452"/>
        </w:trPr>
        <w:tc>
          <w:tcPr>
            <w:tcW w:w="2232" w:type="dxa"/>
            <w:shd w:val="clear" w:color="auto" w:fill="F2F2F2"/>
            <w:vAlign w:val="center"/>
          </w:tcPr>
          <w:p w14:paraId="67390500" w14:textId="77777777" w:rsidR="003E664F" w:rsidRPr="00640077" w:rsidRDefault="003E664F" w:rsidP="00CA7984">
            <w:pPr>
              <w:rPr>
                <w:rFonts w:ascii="Calibri" w:eastAsia="Calibri" w:hAnsi="Calibri" w:cs="Times New Roman"/>
                <w:b/>
              </w:rPr>
            </w:pPr>
            <w:r>
              <w:rPr>
                <w:rFonts w:ascii="Calibri" w:eastAsia="Calibri" w:hAnsi="Calibri" w:cs="Times New Roman"/>
                <w:b/>
              </w:rPr>
              <w:t>Descripción Detallada</w:t>
            </w:r>
          </w:p>
        </w:tc>
        <w:tc>
          <w:tcPr>
            <w:tcW w:w="5572" w:type="dxa"/>
          </w:tcPr>
          <w:p w14:paraId="1181CECF" w14:textId="72F8435D" w:rsidR="003E664F" w:rsidRPr="00640077" w:rsidRDefault="002B30EE" w:rsidP="003D49D2">
            <w:pPr>
              <w:tabs>
                <w:tab w:val="left" w:pos="0"/>
              </w:tabs>
              <w:ind w:left="115" w:hanging="6"/>
              <w:jc w:val="both"/>
              <w:rPr>
                <w:rFonts w:ascii="Calibri" w:eastAsia="Calibri" w:hAnsi="Calibri" w:cs="Times New Roman"/>
                <w:i/>
                <w:color w:val="548DD4"/>
              </w:rPr>
            </w:pPr>
            <w:r>
              <w:rPr>
                <w:rFonts w:ascii="Calibri" w:eastAsia="Calibri" w:hAnsi="Calibri" w:cs="Times New Roman"/>
                <w:i/>
                <w:color w:val="548DD4"/>
              </w:rPr>
              <w:t>Existen tablas en la base de datos que no son necesarias, ya sea porque representan relaciones entre entidades de forma no apropiada o entidades que ya no serán utilizadas debido a los cambios en los requerimientos del sistema.</w:t>
            </w:r>
            <w:r w:rsidR="00AB4F7D">
              <w:rPr>
                <w:rFonts w:ascii="Calibri" w:eastAsia="Calibri" w:hAnsi="Calibri" w:cs="Times New Roman"/>
                <w:i/>
                <w:color w:val="548DD4"/>
              </w:rPr>
              <w:br/>
              <w:t>Se deben eliminar las tablas obsoletas, y representar de forma adecuada las relaciones existentes entre entidades de la base de datos.</w:t>
            </w:r>
          </w:p>
        </w:tc>
      </w:tr>
      <w:tr w:rsidR="001B2941" w:rsidRPr="00640077" w14:paraId="72E11A57" w14:textId="77777777" w:rsidTr="00F84B6E">
        <w:trPr>
          <w:trHeight w:val="452"/>
        </w:trPr>
        <w:tc>
          <w:tcPr>
            <w:tcW w:w="2232" w:type="dxa"/>
            <w:shd w:val="clear" w:color="auto" w:fill="F2F2F2"/>
            <w:vAlign w:val="center"/>
          </w:tcPr>
          <w:p w14:paraId="3D33F634" w14:textId="77777777" w:rsidR="001B2941" w:rsidRDefault="001B2941" w:rsidP="00F84B6E">
            <w:pPr>
              <w:rPr>
                <w:rFonts w:ascii="Calibri" w:eastAsia="Calibri" w:hAnsi="Calibri" w:cs="Times New Roman"/>
                <w:b/>
              </w:rPr>
            </w:pPr>
            <w:r>
              <w:rPr>
                <w:rFonts w:ascii="Calibri" w:eastAsia="Calibri" w:hAnsi="Calibri" w:cs="Times New Roman"/>
                <w:b/>
              </w:rPr>
              <w:t>Necesidad</w:t>
            </w:r>
          </w:p>
        </w:tc>
        <w:tc>
          <w:tcPr>
            <w:tcW w:w="5572" w:type="dxa"/>
          </w:tcPr>
          <w:p w14:paraId="0D78EB21" w14:textId="298EBE42" w:rsidR="001B2941" w:rsidRPr="00640077" w:rsidRDefault="002B30EE" w:rsidP="0031501D">
            <w:pPr>
              <w:tabs>
                <w:tab w:val="left" w:pos="0"/>
              </w:tabs>
              <w:ind w:left="115" w:hanging="6"/>
              <w:jc w:val="both"/>
              <w:rPr>
                <w:rFonts w:ascii="Calibri" w:eastAsia="Calibri" w:hAnsi="Calibri" w:cs="Times New Roman"/>
                <w:i/>
                <w:color w:val="548DD4"/>
              </w:rPr>
            </w:pPr>
            <w:r>
              <w:rPr>
                <w:rFonts w:ascii="Calibri" w:eastAsia="Calibri" w:hAnsi="Calibri" w:cs="Times New Roman"/>
                <w:i/>
                <w:color w:val="548DD4"/>
              </w:rPr>
              <w:t>Mejorar la eficiencia y correctitud de la base de datos eliminando tablas redundantes o incorrectas.</w:t>
            </w:r>
          </w:p>
        </w:tc>
      </w:tr>
      <w:tr w:rsidR="001B2941" w:rsidRPr="00640077" w14:paraId="653584DF" w14:textId="77777777" w:rsidTr="00F84B6E">
        <w:trPr>
          <w:trHeight w:val="479"/>
        </w:trPr>
        <w:tc>
          <w:tcPr>
            <w:tcW w:w="2232" w:type="dxa"/>
            <w:shd w:val="clear" w:color="auto" w:fill="F2F2F2"/>
            <w:vAlign w:val="center"/>
          </w:tcPr>
          <w:p w14:paraId="40BC7524" w14:textId="77777777" w:rsidR="001B2941" w:rsidRPr="00640077" w:rsidRDefault="001B2941" w:rsidP="00F84B6E">
            <w:pPr>
              <w:rPr>
                <w:rFonts w:ascii="Calibri" w:eastAsia="Calibri" w:hAnsi="Calibri" w:cs="Times New Roman"/>
                <w:b/>
              </w:rPr>
            </w:pPr>
            <w:r>
              <w:rPr>
                <w:rFonts w:ascii="Calibri" w:eastAsia="Calibri" w:hAnsi="Calibri" w:cs="Times New Roman"/>
                <w:b/>
              </w:rPr>
              <w:t>Impacto</w:t>
            </w:r>
          </w:p>
        </w:tc>
        <w:tc>
          <w:tcPr>
            <w:tcW w:w="5572" w:type="dxa"/>
          </w:tcPr>
          <w:p w14:paraId="18E6B189" w14:textId="68C85FB9" w:rsidR="001B2941" w:rsidRPr="00640077" w:rsidRDefault="002B30EE" w:rsidP="0031501D">
            <w:pPr>
              <w:tabs>
                <w:tab w:val="left" w:pos="0"/>
              </w:tabs>
              <w:ind w:left="115" w:hanging="6"/>
              <w:jc w:val="both"/>
              <w:rPr>
                <w:rFonts w:ascii="Calibri" w:eastAsia="Calibri" w:hAnsi="Calibri" w:cs="Times New Roman"/>
                <w:i/>
                <w:color w:val="548DD4"/>
              </w:rPr>
            </w:pPr>
            <w:r>
              <w:rPr>
                <w:rFonts w:ascii="Calibri" w:eastAsia="Calibri" w:hAnsi="Calibri" w:cs="Times New Roman"/>
                <w:i/>
                <w:color w:val="548DD4"/>
              </w:rPr>
              <w:t>Este cambio facilitara el acceso a la información de la base de datos y mejorara su velocidad de respuesta cuando la carga de información sea elevada.</w:t>
            </w:r>
          </w:p>
        </w:tc>
      </w:tr>
      <w:tr w:rsidR="007D5616" w:rsidRPr="00640077" w14:paraId="4E2D03B5" w14:textId="77777777" w:rsidTr="00F84B6E">
        <w:trPr>
          <w:trHeight w:val="479"/>
        </w:trPr>
        <w:tc>
          <w:tcPr>
            <w:tcW w:w="2232" w:type="dxa"/>
            <w:shd w:val="clear" w:color="auto" w:fill="F2F2F2"/>
            <w:vAlign w:val="center"/>
          </w:tcPr>
          <w:p w14:paraId="51375061" w14:textId="77777777" w:rsidR="007D5616" w:rsidRDefault="007D5616" w:rsidP="00F84B6E">
            <w:pPr>
              <w:rPr>
                <w:rFonts w:ascii="Calibri" w:eastAsia="Calibri" w:hAnsi="Calibri" w:cs="Times New Roman"/>
                <w:b/>
              </w:rPr>
            </w:pPr>
            <w:r>
              <w:rPr>
                <w:rFonts w:ascii="Calibri" w:eastAsia="Calibri" w:hAnsi="Calibri" w:cs="Times New Roman"/>
                <w:b/>
              </w:rPr>
              <w:t>Observaciones</w:t>
            </w:r>
          </w:p>
        </w:tc>
        <w:tc>
          <w:tcPr>
            <w:tcW w:w="5572" w:type="dxa"/>
          </w:tcPr>
          <w:p w14:paraId="4A015205" w14:textId="7EFB1BEA" w:rsidR="00427A93" w:rsidRDefault="00427A93" w:rsidP="00F426C2">
            <w:pPr>
              <w:tabs>
                <w:tab w:val="left" w:pos="0"/>
              </w:tabs>
              <w:ind w:left="-3" w:firstLine="3"/>
              <w:jc w:val="both"/>
              <w:rPr>
                <w:rFonts w:ascii="Calibri" w:eastAsia="Calibri" w:hAnsi="Calibri" w:cs="Times New Roman"/>
                <w:i/>
                <w:color w:val="548DD4"/>
              </w:rPr>
            </w:pPr>
            <w:r>
              <w:rPr>
                <w:rFonts w:ascii="Calibri" w:eastAsia="Calibri" w:hAnsi="Calibri" w:cs="Times New Roman"/>
                <w:i/>
                <w:color w:val="548DD4"/>
              </w:rPr>
              <w:t>Las tablas de la base de datos que ya no serán necesarias son:</w:t>
            </w:r>
          </w:p>
          <w:p w14:paraId="6175B980" w14:textId="77777777" w:rsidR="00427A93" w:rsidRDefault="00427A93" w:rsidP="00427A93">
            <w:pPr>
              <w:pStyle w:val="Prrafodelista"/>
              <w:numPr>
                <w:ilvl w:val="0"/>
                <w:numId w:val="14"/>
              </w:numPr>
              <w:tabs>
                <w:tab w:val="left" w:pos="0"/>
              </w:tabs>
              <w:jc w:val="both"/>
              <w:rPr>
                <w:rFonts w:ascii="Calibri" w:eastAsia="Calibri" w:hAnsi="Calibri" w:cs="Times New Roman"/>
                <w:i/>
                <w:color w:val="548DD4"/>
              </w:rPr>
            </w:pPr>
            <w:r>
              <w:rPr>
                <w:rFonts w:ascii="Calibri" w:eastAsia="Calibri" w:hAnsi="Calibri" w:cs="Times New Roman"/>
                <w:i/>
                <w:color w:val="548DD4"/>
              </w:rPr>
              <w:t>PERMISO</w:t>
            </w:r>
          </w:p>
          <w:p w14:paraId="239A8C07" w14:textId="77777777" w:rsidR="00427A93" w:rsidRDefault="00427A93" w:rsidP="00427A93">
            <w:pPr>
              <w:pStyle w:val="Prrafodelista"/>
              <w:numPr>
                <w:ilvl w:val="0"/>
                <w:numId w:val="14"/>
              </w:numPr>
              <w:tabs>
                <w:tab w:val="left" w:pos="0"/>
              </w:tabs>
              <w:jc w:val="both"/>
              <w:rPr>
                <w:rFonts w:ascii="Calibri" w:eastAsia="Calibri" w:hAnsi="Calibri" w:cs="Times New Roman"/>
                <w:i/>
                <w:color w:val="548DD4"/>
              </w:rPr>
            </w:pPr>
            <w:r>
              <w:rPr>
                <w:rFonts w:ascii="Calibri" w:eastAsia="Calibri" w:hAnsi="Calibri" w:cs="Times New Roman"/>
                <w:i/>
                <w:color w:val="548DD4"/>
              </w:rPr>
              <w:t>PERFIL_PERMISO</w:t>
            </w:r>
          </w:p>
          <w:p w14:paraId="32EECC72" w14:textId="77777777" w:rsidR="00427A93" w:rsidRDefault="00427A93" w:rsidP="00427A93">
            <w:pPr>
              <w:tabs>
                <w:tab w:val="left" w:pos="0"/>
              </w:tabs>
              <w:ind w:left="-3" w:firstLine="3"/>
              <w:jc w:val="both"/>
              <w:rPr>
                <w:rFonts w:ascii="Calibri" w:eastAsia="Calibri" w:hAnsi="Calibri" w:cs="Times New Roman"/>
                <w:i/>
                <w:color w:val="548DD4"/>
              </w:rPr>
            </w:pPr>
            <w:r>
              <w:rPr>
                <w:rFonts w:ascii="Calibri" w:eastAsia="Calibri" w:hAnsi="Calibri" w:cs="Times New Roman"/>
                <w:i/>
                <w:color w:val="548DD4"/>
              </w:rPr>
              <w:t>Las siguientes relaciones están representadas de forma no optima:</w:t>
            </w:r>
          </w:p>
          <w:p w14:paraId="37F699BF" w14:textId="05795577" w:rsidR="00427A93" w:rsidRDefault="00427A93" w:rsidP="00427A93">
            <w:pPr>
              <w:pStyle w:val="Prrafodelista"/>
              <w:numPr>
                <w:ilvl w:val="0"/>
                <w:numId w:val="14"/>
              </w:numPr>
              <w:tabs>
                <w:tab w:val="left" w:pos="0"/>
              </w:tabs>
              <w:jc w:val="both"/>
              <w:rPr>
                <w:rFonts w:ascii="Calibri" w:eastAsia="Calibri" w:hAnsi="Calibri" w:cs="Times New Roman"/>
                <w:i/>
                <w:color w:val="548DD4"/>
              </w:rPr>
            </w:pPr>
            <w:r>
              <w:rPr>
                <w:rFonts w:ascii="Calibri" w:eastAsia="Calibri" w:hAnsi="Calibri" w:cs="Times New Roman"/>
                <w:i/>
                <w:color w:val="548DD4"/>
              </w:rPr>
              <w:t>ITERACION_EVALUACION</w:t>
            </w:r>
          </w:p>
          <w:p w14:paraId="0B7162BF" w14:textId="77777777" w:rsidR="00427A93" w:rsidRDefault="00427A93" w:rsidP="00427A93">
            <w:pPr>
              <w:pStyle w:val="Prrafodelista"/>
              <w:numPr>
                <w:ilvl w:val="0"/>
                <w:numId w:val="14"/>
              </w:numPr>
              <w:tabs>
                <w:tab w:val="left" w:pos="0"/>
              </w:tabs>
              <w:jc w:val="both"/>
              <w:rPr>
                <w:rFonts w:ascii="Calibri" w:eastAsia="Calibri" w:hAnsi="Calibri" w:cs="Times New Roman"/>
                <w:i/>
                <w:color w:val="548DD4"/>
              </w:rPr>
            </w:pPr>
            <w:r>
              <w:rPr>
                <w:rFonts w:ascii="Calibri" w:eastAsia="Calibri" w:hAnsi="Calibri" w:cs="Times New Roman"/>
                <w:i/>
                <w:color w:val="548DD4"/>
              </w:rPr>
              <w:t>ITERACION_PLAN</w:t>
            </w:r>
          </w:p>
          <w:p w14:paraId="52136C42" w14:textId="217967AE" w:rsidR="00427A93" w:rsidRPr="00427A93" w:rsidRDefault="00427A93" w:rsidP="00427A93">
            <w:pPr>
              <w:pStyle w:val="Prrafodelista"/>
              <w:numPr>
                <w:ilvl w:val="0"/>
                <w:numId w:val="14"/>
              </w:numPr>
              <w:tabs>
                <w:tab w:val="left" w:pos="0"/>
              </w:tabs>
              <w:jc w:val="both"/>
              <w:rPr>
                <w:rFonts w:ascii="Calibri" w:eastAsia="Calibri" w:hAnsi="Calibri" w:cs="Times New Roman"/>
                <w:i/>
                <w:color w:val="548DD4"/>
              </w:rPr>
            </w:pPr>
            <w:r>
              <w:rPr>
                <w:rFonts w:ascii="Calibri" w:eastAsia="Calibri" w:hAnsi="Calibri" w:cs="Times New Roman"/>
                <w:i/>
                <w:color w:val="548DD4"/>
              </w:rPr>
              <w:t>PROYECTO_RIESGO</w:t>
            </w:r>
          </w:p>
        </w:tc>
      </w:tr>
    </w:tbl>
    <w:p w14:paraId="2FF40787" w14:textId="77777777" w:rsidR="00C569C5" w:rsidRDefault="00C569C5"/>
    <w:p w14:paraId="3FD1988A" w14:textId="77777777" w:rsidR="00ED4DA5" w:rsidRDefault="00ED4DA5">
      <w:pPr>
        <w:rPr>
          <w:rFonts w:asciiTheme="majorHAnsi" w:eastAsiaTheme="majorEastAsia" w:hAnsiTheme="majorHAnsi" w:cstheme="majorBidi"/>
          <w:b/>
          <w:bCs/>
          <w:color w:val="365F91" w:themeColor="accent1" w:themeShade="BF"/>
          <w:sz w:val="28"/>
          <w:szCs w:val="28"/>
        </w:rPr>
      </w:pPr>
      <w:r>
        <w:br w:type="page"/>
      </w:r>
    </w:p>
    <w:p w14:paraId="66D5BF72" w14:textId="77777777" w:rsidR="00C569C5" w:rsidRDefault="00C569C5" w:rsidP="00C569C5">
      <w:pPr>
        <w:pStyle w:val="PSI-Ttulo1"/>
      </w:pPr>
      <w:bookmarkStart w:id="1" w:name="_Toc259440838"/>
      <w:r>
        <w:lastRenderedPageBreak/>
        <w:t>Solución</w:t>
      </w:r>
      <w:bookmarkEnd w:id="1"/>
    </w:p>
    <w:p w14:paraId="311E6609" w14:textId="77777777" w:rsidR="00C569C5" w:rsidRDefault="00C569C5"/>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8"/>
        <w:gridCol w:w="5546"/>
      </w:tblGrid>
      <w:tr w:rsidR="009079A4" w:rsidRPr="00640077" w14:paraId="3A4D547A" w14:textId="77777777" w:rsidTr="004D1C24">
        <w:trPr>
          <w:trHeight w:val="479"/>
        </w:trPr>
        <w:tc>
          <w:tcPr>
            <w:tcW w:w="2232" w:type="dxa"/>
            <w:shd w:val="clear" w:color="auto" w:fill="F2F2F2"/>
            <w:vAlign w:val="center"/>
          </w:tcPr>
          <w:p w14:paraId="763D3724" w14:textId="77777777" w:rsidR="009079A4" w:rsidRDefault="009079A4" w:rsidP="004D1C24">
            <w:pPr>
              <w:rPr>
                <w:rFonts w:ascii="Calibri" w:eastAsia="Calibri" w:hAnsi="Calibri" w:cs="Times New Roman"/>
                <w:b/>
              </w:rPr>
            </w:pPr>
            <w:r>
              <w:rPr>
                <w:rFonts w:ascii="Calibri" w:eastAsia="Calibri" w:hAnsi="Calibri" w:cs="Times New Roman"/>
                <w:b/>
              </w:rPr>
              <w:t xml:space="preserve">Fecha de Entrega </w:t>
            </w:r>
          </w:p>
        </w:tc>
        <w:tc>
          <w:tcPr>
            <w:tcW w:w="5572" w:type="dxa"/>
          </w:tcPr>
          <w:p w14:paraId="2579520C" w14:textId="77777777" w:rsidR="009079A4" w:rsidRPr="00640077" w:rsidRDefault="009079A4" w:rsidP="004D1C24">
            <w:pPr>
              <w:tabs>
                <w:tab w:val="left" w:pos="0"/>
              </w:tabs>
              <w:ind w:left="115" w:hanging="6"/>
              <w:jc w:val="both"/>
              <w:rPr>
                <w:rFonts w:ascii="Calibri" w:eastAsia="Calibri" w:hAnsi="Calibri" w:cs="Times New Roman"/>
                <w:i/>
                <w:color w:val="548DD4"/>
              </w:rPr>
            </w:pPr>
            <w:r w:rsidRPr="00640077">
              <w:rPr>
                <w:rFonts w:ascii="Calibri" w:eastAsia="Calibri" w:hAnsi="Calibri" w:cs="Times New Roman"/>
                <w:i/>
                <w:color w:val="548DD4"/>
              </w:rPr>
              <w:t>[</w:t>
            </w:r>
            <w:r>
              <w:rPr>
                <w:rFonts w:ascii="Calibri" w:eastAsia="Calibri" w:hAnsi="Calibri" w:cs="Times New Roman"/>
                <w:i/>
                <w:color w:val="548DD4"/>
              </w:rPr>
              <w:t>Indicar la fecha en la  que el cambio se dio por finalizado</w:t>
            </w:r>
            <w:r w:rsidRPr="00640077">
              <w:rPr>
                <w:rFonts w:ascii="Calibri" w:eastAsia="Calibri" w:hAnsi="Calibri" w:cs="Times New Roman"/>
                <w:i/>
                <w:color w:val="548DD4"/>
              </w:rPr>
              <w:t>.]</w:t>
            </w:r>
          </w:p>
        </w:tc>
      </w:tr>
      <w:tr w:rsidR="009079A4" w:rsidRPr="00640077" w14:paraId="13155993" w14:textId="77777777" w:rsidTr="004D1C24">
        <w:trPr>
          <w:trHeight w:val="479"/>
        </w:trPr>
        <w:tc>
          <w:tcPr>
            <w:tcW w:w="2232" w:type="dxa"/>
            <w:shd w:val="clear" w:color="auto" w:fill="F2F2F2"/>
            <w:vAlign w:val="center"/>
          </w:tcPr>
          <w:p w14:paraId="43AE960D" w14:textId="77777777" w:rsidR="009079A4" w:rsidRDefault="009079A4" w:rsidP="004D1C24">
            <w:pPr>
              <w:rPr>
                <w:rFonts w:ascii="Calibri" w:eastAsia="Calibri" w:hAnsi="Calibri" w:cs="Times New Roman"/>
                <w:b/>
              </w:rPr>
            </w:pPr>
            <w:r>
              <w:rPr>
                <w:rFonts w:ascii="Calibri" w:eastAsia="Calibri" w:hAnsi="Calibri" w:cs="Times New Roman"/>
                <w:b/>
              </w:rPr>
              <w:t>Responsable</w:t>
            </w:r>
          </w:p>
        </w:tc>
        <w:tc>
          <w:tcPr>
            <w:tcW w:w="5572" w:type="dxa"/>
          </w:tcPr>
          <w:p w14:paraId="1BBF4060" w14:textId="77777777" w:rsidR="009079A4" w:rsidRPr="00640077" w:rsidRDefault="009079A4" w:rsidP="00C275BD">
            <w:pPr>
              <w:tabs>
                <w:tab w:val="left" w:pos="0"/>
              </w:tabs>
              <w:ind w:left="115" w:hanging="6"/>
              <w:jc w:val="both"/>
              <w:rPr>
                <w:rFonts w:ascii="Calibri" w:eastAsia="Calibri" w:hAnsi="Calibri" w:cs="Times New Roman"/>
                <w:i/>
                <w:color w:val="548DD4"/>
              </w:rPr>
            </w:pPr>
            <w:r w:rsidRPr="00640077">
              <w:rPr>
                <w:rFonts w:ascii="Calibri" w:eastAsia="Calibri" w:hAnsi="Calibri" w:cs="Times New Roman"/>
                <w:i/>
                <w:color w:val="548DD4"/>
              </w:rPr>
              <w:t>[</w:t>
            </w:r>
            <w:r>
              <w:rPr>
                <w:rFonts w:ascii="Calibri" w:eastAsia="Calibri" w:hAnsi="Calibri" w:cs="Times New Roman"/>
                <w:i/>
                <w:color w:val="548DD4"/>
              </w:rPr>
              <w:t>Nombre y Rol de la persona que solucionó el error</w:t>
            </w:r>
            <w:r w:rsidRPr="00640077">
              <w:rPr>
                <w:rFonts w:ascii="Calibri" w:eastAsia="Calibri" w:hAnsi="Calibri" w:cs="Times New Roman"/>
                <w:i/>
                <w:color w:val="548DD4"/>
              </w:rPr>
              <w:t>.]</w:t>
            </w:r>
          </w:p>
        </w:tc>
      </w:tr>
      <w:tr w:rsidR="009079A4" w:rsidRPr="00640077" w14:paraId="530DB413" w14:textId="77777777" w:rsidTr="004D1C24">
        <w:trPr>
          <w:trHeight w:val="479"/>
        </w:trPr>
        <w:tc>
          <w:tcPr>
            <w:tcW w:w="2232" w:type="dxa"/>
            <w:shd w:val="clear" w:color="auto" w:fill="F2F2F2"/>
            <w:vAlign w:val="center"/>
          </w:tcPr>
          <w:p w14:paraId="351A26CF" w14:textId="77777777" w:rsidR="009079A4" w:rsidRDefault="009079A4" w:rsidP="004D1C24">
            <w:pPr>
              <w:rPr>
                <w:rFonts w:ascii="Calibri" w:eastAsia="Calibri" w:hAnsi="Calibri" w:cs="Times New Roman"/>
                <w:b/>
              </w:rPr>
            </w:pPr>
            <w:r>
              <w:rPr>
                <w:rFonts w:ascii="Calibri" w:eastAsia="Calibri" w:hAnsi="Calibri" w:cs="Times New Roman"/>
                <w:b/>
              </w:rPr>
              <w:t>Esfuerzo en Horas</w:t>
            </w:r>
          </w:p>
        </w:tc>
        <w:tc>
          <w:tcPr>
            <w:tcW w:w="5572" w:type="dxa"/>
          </w:tcPr>
          <w:p w14:paraId="474F94D6" w14:textId="77777777" w:rsidR="009079A4" w:rsidRPr="00640077" w:rsidRDefault="009079A4" w:rsidP="004D1C24">
            <w:pPr>
              <w:tabs>
                <w:tab w:val="left" w:pos="0"/>
              </w:tabs>
              <w:ind w:left="115" w:hanging="6"/>
              <w:jc w:val="both"/>
              <w:rPr>
                <w:rFonts w:ascii="Calibri" w:eastAsia="Calibri" w:hAnsi="Calibri" w:cs="Times New Roman"/>
                <w:i/>
                <w:color w:val="548DD4"/>
              </w:rPr>
            </w:pPr>
            <w:r w:rsidRPr="00640077">
              <w:rPr>
                <w:rFonts w:ascii="Calibri" w:eastAsia="Calibri" w:hAnsi="Calibri" w:cs="Times New Roman"/>
                <w:i/>
                <w:color w:val="548DD4"/>
              </w:rPr>
              <w:t>[</w:t>
            </w:r>
            <w:r w:rsidRPr="00424C45">
              <w:rPr>
                <w:rFonts w:ascii="Calibri" w:eastAsia="Calibri" w:hAnsi="Calibri" w:cs="Times New Roman"/>
                <w:i/>
                <w:color w:val="548DD4"/>
              </w:rPr>
              <w:t>Indique el total de horas netas empleadas en la corrección del error</w:t>
            </w:r>
            <w:r>
              <w:rPr>
                <w:rFonts w:ascii="Calibri" w:eastAsia="Calibri" w:hAnsi="Calibri" w:cs="Times New Roman"/>
                <w:i/>
                <w:color w:val="548DD4"/>
              </w:rPr>
              <w:t>.</w:t>
            </w:r>
            <w:r w:rsidRPr="00640077">
              <w:rPr>
                <w:rFonts w:ascii="Calibri" w:eastAsia="Calibri" w:hAnsi="Calibri" w:cs="Times New Roman"/>
                <w:i/>
                <w:color w:val="548DD4"/>
              </w:rPr>
              <w:t>]</w:t>
            </w:r>
          </w:p>
        </w:tc>
      </w:tr>
      <w:tr w:rsidR="009079A4" w:rsidRPr="00640077" w14:paraId="204FDDAE" w14:textId="77777777" w:rsidTr="004D1C24">
        <w:trPr>
          <w:trHeight w:val="479"/>
        </w:trPr>
        <w:tc>
          <w:tcPr>
            <w:tcW w:w="2232" w:type="dxa"/>
            <w:shd w:val="clear" w:color="auto" w:fill="F2F2F2"/>
            <w:vAlign w:val="center"/>
          </w:tcPr>
          <w:p w14:paraId="4FC2310A" w14:textId="77777777" w:rsidR="009079A4" w:rsidRDefault="009079A4" w:rsidP="004D1C24">
            <w:pPr>
              <w:rPr>
                <w:rFonts w:ascii="Calibri" w:eastAsia="Calibri" w:hAnsi="Calibri" w:cs="Times New Roman"/>
                <w:b/>
              </w:rPr>
            </w:pPr>
            <w:r>
              <w:rPr>
                <w:rFonts w:ascii="Calibri" w:eastAsia="Calibri" w:hAnsi="Calibri" w:cs="Times New Roman"/>
                <w:b/>
              </w:rPr>
              <w:t>Cambios realizados</w:t>
            </w:r>
          </w:p>
        </w:tc>
        <w:tc>
          <w:tcPr>
            <w:tcW w:w="5572" w:type="dxa"/>
          </w:tcPr>
          <w:p w14:paraId="67E03B4D" w14:textId="77777777" w:rsidR="009079A4" w:rsidRPr="00640077" w:rsidRDefault="009079A4" w:rsidP="004D1C24">
            <w:pPr>
              <w:tabs>
                <w:tab w:val="left" w:pos="0"/>
              </w:tabs>
              <w:ind w:left="115" w:hanging="6"/>
              <w:jc w:val="both"/>
              <w:rPr>
                <w:rFonts w:ascii="Calibri" w:eastAsia="Calibri" w:hAnsi="Calibri" w:cs="Times New Roman"/>
                <w:i/>
                <w:color w:val="548DD4"/>
              </w:rPr>
            </w:pPr>
            <w:r w:rsidRPr="00640077">
              <w:rPr>
                <w:rFonts w:ascii="Calibri" w:eastAsia="Calibri" w:hAnsi="Calibri" w:cs="Times New Roman"/>
                <w:i/>
                <w:color w:val="548DD4"/>
              </w:rPr>
              <w:t>[</w:t>
            </w:r>
            <w:r>
              <w:rPr>
                <w:rFonts w:ascii="Calibri" w:eastAsia="Calibri" w:hAnsi="Calibri" w:cs="Times New Roman"/>
                <w:i/>
                <w:color w:val="548DD4"/>
              </w:rPr>
              <w:t xml:space="preserve">Se enumeran los cambios que se realizaron, como </w:t>
            </w:r>
            <w:r w:rsidR="00C275BD">
              <w:rPr>
                <w:rFonts w:ascii="Calibri" w:eastAsia="Calibri" w:hAnsi="Calibri" w:cs="Times New Roman"/>
                <w:i/>
                <w:color w:val="548DD4"/>
              </w:rPr>
              <w:t>así</w:t>
            </w:r>
            <w:r>
              <w:rPr>
                <w:rFonts w:ascii="Calibri" w:eastAsia="Calibri" w:hAnsi="Calibri" w:cs="Times New Roman"/>
                <w:i/>
                <w:color w:val="548DD4"/>
              </w:rPr>
              <w:t xml:space="preserve"> también que elementos se vieron afectados por el mismo</w:t>
            </w:r>
            <w:r w:rsidRPr="00640077">
              <w:rPr>
                <w:rFonts w:ascii="Calibri" w:eastAsia="Calibri" w:hAnsi="Calibri" w:cs="Times New Roman"/>
                <w:i/>
                <w:color w:val="548DD4"/>
              </w:rPr>
              <w:t>.]</w:t>
            </w:r>
          </w:p>
        </w:tc>
      </w:tr>
    </w:tbl>
    <w:p w14:paraId="32F8147C" w14:textId="77777777" w:rsidR="00ED4DA5" w:rsidRDefault="00ED4DA5" w:rsidP="00C569C5">
      <w:pPr>
        <w:pStyle w:val="PSI-Ttulo1"/>
      </w:pPr>
    </w:p>
    <w:p w14:paraId="72369C54" w14:textId="77777777" w:rsidR="00C569C5" w:rsidRDefault="00C569C5" w:rsidP="00C569C5">
      <w:pPr>
        <w:pStyle w:val="PSI-Ttulo1"/>
      </w:pPr>
      <w:bookmarkStart w:id="2" w:name="_Toc259440839"/>
      <w:r>
        <w:t>Pruebas Realizadas</w:t>
      </w:r>
      <w:bookmarkEnd w:id="2"/>
    </w:p>
    <w:p w14:paraId="34184711" w14:textId="77777777" w:rsidR="00424C45" w:rsidRDefault="00424C45" w:rsidP="00C569C5">
      <w:pPr>
        <w:ind w:left="0" w:firstLine="0"/>
        <w:rPr>
          <w:rFonts w:asciiTheme="majorHAnsi" w:eastAsiaTheme="majorEastAsia" w:hAnsiTheme="majorHAnsi" w:cstheme="majorBidi"/>
          <w:b/>
          <w:bCs/>
          <w:color w:val="365F91" w:themeColor="accent1" w:themeShade="BF"/>
          <w:sz w:val="28"/>
          <w:szCs w:val="28"/>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5547"/>
      </w:tblGrid>
      <w:tr w:rsidR="00424C45" w:rsidRPr="00640077" w14:paraId="19FEDED9" w14:textId="77777777" w:rsidTr="00CA7984">
        <w:trPr>
          <w:trHeight w:val="452"/>
        </w:trPr>
        <w:tc>
          <w:tcPr>
            <w:tcW w:w="2232" w:type="dxa"/>
            <w:shd w:val="clear" w:color="auto" w:fill="F2F2F2"/>
            <w:vAlign w:val="center"/>
          </w:tcPr>
          <w:p w14:paraId="226B1717" w14:textId="77777777" w:rsidR="00424C45" w:rsidRDefault="00CA7984" w:rsidP="00CA7984">
            <w:pPr>
              <w:rPr>
                <w:rFonts w:ascii="Calibri" w:eastAsia="Calibri" w:hAnsi="Calibri" w:cs="Times New Roman"/>
                <w:b/>
              </w:rPr>
            </w:pPr>
            <w:r>
              <w:rPr>
                <w:rFonts w:ascii="Calibri" w:eastAsia="Calibri" w:hAnsi="Calibri" w:cs="Times New Roman"/>
                <w:b/>
              </w:rPr>
              <w:t>Fecha de Prueba</w:t>
            </w:r>
          </w:p>
        </w:tc>
        <w:tc>
          <w:tcPr>
            <w:tcW w:w="5572" w:type="dxa"/>
          </w:tcPr>
          <w:p w14:paraId="0161A4E0" w14:textId="77777777" w:rsidR="00424C45" w:rsidRPr="00640077" w:rsidRDefault="00424C45" w:rsidP="00CA7984">
            <w:pPr>
              <w:tabs>
                <w:tab w:val="left" w:pos="0"/>
              </w:tabs>
              <w:ind w:left="115" w:hanging="6"/>
              <w:jc w:val="both"/>
              <w:rPr>
                <w:rFonts w:ascii="Calibri" w:eastAsia="Calibri" w:hAnsi="Calibri" w:cs="Times New Roman"/>
                <w:i/>
                <w:color w:val="548DD4"/>
              </w:rPr>
            </w:pPr>
            <w:r w:rsidRPr="00640077">
              <w:rPr>
                <w:rFonts w:ascii="Calibri" w:eastAsia="Calibri" w:hAnsi="Calibri" w:cs="Times New Roman"/>
                <w:i/>
                <w:color w:val="548DD4"/>
              </w:rPr>
              <w:t>[</w:t>
            </w:r>
            <w:r w:rsidR="00CA7984">
              <w:rPr>
                <w:rFonts w:ascii="Calibri" w:eastAsia="Calibri" w:hAnsi="Calibri" w:cs="Times New Roman"/>
                <w:i/>
                <w:color w:val="548DD4"/>
              </w:rPr>
              <w:t>Fecha en que se</w:t>
            </w:r>
            <w:r w:rsidR="00C275BD">
              <w:rPr>
                <w:rFonts w:ascii="Calibri" w:eastAsia="Calibri" w:hAnsi="Calibri" w:cs="Times New Roman"/>
                <w:i/>
                <w:color w:val="548DD4"/>
              </w:rPr>
              <w:t xml:space="preserve"> </w:t>
            </w:r>
            <w:r w:rsidR="00CA7984">
              <w:rPr>
                <w:rFonts w:ascii="Calibri" w:eastAsia="Calibri" w:hAnsi="Calibri" w:cs="Times New Roman"/>
                <w:i/>
                <w:color w:val="548DD4"/>
              </w:rPr>
              <w:t>elaboró la prueba</w:t>
            </w:r>
            <w:r w:rsidRPr="00640077">
              <w:rPr>
                <w:rFonts w:ascii="Calibri" w:eastAsia="Calibri" w:hAnsi="Calibri" w:cs="Times New Roman"/>
                <w:i/>
                <w:color w:val="548DD4"/>
              </w:rPr>
              <w:t>.]</w:t>
            </w:r>
          </w:p>
        </w:tc>
      </w:tr>
      <w:tr w:rsidR="00424C45" w:rsidRPr="00640077" w14:paraId="6ED21443" w14:textId="77777777" w:rsidTr="00CA7984">
        <w:trPr>
          <w:trHeight w:val="479"/>
        </w:trPr>
        <w:tc>
          <w:tcPr>
            <w:tcW w:w="2232" w:type="dxa"/>
            <w:shd w:val="clear" w:color="auto" w:fill="F2F2F2"/>
            <w:vAlign w:val="center"/>
          </w:tcPr>
          <w:p w14:paraId="61B7EA85" w14:textId="77777777" w:rsidR="00424C45" w:rsidRPr="00640077" w:rsidRDefault="00CA7984" w:rsidP="00CA7984">
            <w:pPr>
              <w:rPr>
                <w:rFonts w:ascii="Calibri" w:eastAsia="Calibri" w:hAnsi="Calibri" w:cs="Times New Roman"/>
                <w:b/>
              </w:rPr>
            </w:pPr>
            <w:r>
              <w:rPr>
                <w:rFonts w:ascii="Calibri" w:eastAsia="Calibri" w:hAnsi="Calibri" w:cs="Times New Roman"/>
                <w:b/>
              </w:rPr>
              <w:t>Resultado</w:t>
            </w:r>
          </w:p>
        </w:tc>
        <w:tc>
          <w:tcPr>
            <w:tcW w:w="5572" w:type="dxa"/>
          </w:tcPr>
          <w:p w14:paraId="67ACE4CA" w14:textId="77777777" w:rsidR="00424C45" w:rsidRPr="00640077" w:rsidRDefault="00424C45" w:rsidP="009079A4">
            <w:pPr>
              <w:tabs>
                <w:tab w:val="left" w:pos="0"/>
              </w:tabs>
              <w:ind w:left="115" w:hanging="6"/>
              <w:jc w:val="both"/>
              <w:rPr>
                <w:rFonts w:ascii="Calibri" w:eastAsia="Calibri" w:hAnsi="Calibri" w:cs="Times New Roman"/>
                <w:i/>
                <w:color w:val="548DD4"/>
              </w:rPr>
            </w:pPr>
            <w:r w:rsidRPr="00640077">
              <w:rPr>
                <w:rFonts w:ascii="Calibri" w:eastAsia="Calibri" w:hAnsi="Calibri" w:cs="Times New Roman"/>
                <w:i/>
                <w:color w:val="548DD4"/>
              </w:rPr>
              <w:t>[</w:t>
            </w:r>
            <w:r>
              <w:rPr>
                <w:rFonts w:ascii="Calibri" w:eastAsia="Calibri" w:hAnsi="Calibri" w:cs="Times New Roman"/>
                <w:i/>
                <w:color w:val="548DD4"/>
              </w:rPr>
              <w:t>Indi</w:t>
            </w:r>
            <w:r w:rsidR="009079A4">
              <w:rPr>
                <w:rFonts w:ascii="Calibri" w:eastAsia="Calibri" w:hAnsi="Calibri" w:cs="Times New Roman"/>
                <w:i/>
                <w:color w:val="548DD4"/>
              </w:rPr>
              <w:t xml:space="preserve">que el resultado de la Prueba: Exitosa o </w:t>
            </w:r>
            <w:r w:rsidR="009079A4" w:rsidRPr="00C275BD">
              <w:rPr>
                <w:rFonts w:ascii="Calibri" w:eastAsia="Calibri" w:hAnsi="Calibri" w:cs="Times New Roman"/>
                <w:i/>
                <w:color w:val="548DD4"/>
              </w:rPr>
              <w:t>Fracaso</w:t>
            </w:r>
            <w:r w:rsidRPr="00640077">
              <w:rPr>
                <w:rFonts w:ascii="Calibri" w:eastAsia="Calibri" w:hAnsi="Calibri" w:cs="Times New Roman"/>
                <w:i/>
                <w:color w:val="548DD4"/>
              </w:rPr>
              <w:t>.]</w:t>
            </w:r>
          </w:p>
        </w:tc>
      </w:tr>
      <w:tr w:rsidR="00424C45" w:rsidRPr="00640077" w14:paraId="58BF8D01" w14:textId="77777777" w:rsidTr="00CA7984">
        <w:trPr>
          <w:trHeight w:val="479"/>
        </w:trPr>
        <w:tc>
          <w:tcPr>
            <w:tcW w:w="2232" w:type="dxa"/>
            <w:shd w:val="clear" w:color="auto" w:fill="F2F2F2"/>
            <w:vAlign w:val="center"/>
          </w:tcPr>
          <w:p w14:paraId="0C604A5A" w14:textId="77777777" w:rsidR="00424C45" w:rsidRDefault="007548B4" w:rsidP="007548B4">
            <w:pPr>
              <w:rPr>
                <w:rFonts w:ascii="Calibri" w:eastAsia="Calibri" w:hAnsi="Calibri" w:cs="Times New Roman"/>
                <w:b/>
              </w:rPr>
            </w:pPr>
            <w:r w:rsidRPr="007548B4">
              <w:rPr>
                <w:rFonts w:ascii="Calibri" w:eastAsia="Calibri" w:hAnsi="Calibri" w:cs="Times New Roman"/>
                <w:b/>
              </w:rPr>
              <w:t>Responsable</w:t>
            </w:r>
          </w:p>
        </w:tc>
        <w:tc>
          <w:tcPr>
            <w:tcW w:w="5572" w:type="dxa"/>
          </w:tcPr>
          <w:p w14:paraId="6511037C" w14:textId="77777777" w:rsidR="00424C45" w:rsidRPr="00640077" w:rsidRDefault="00424C45" w:rsidP="009079A4">
            <w:pPr>
              <w:tabs>
                <w:tab w:val="left" w:pos="0"/>
              </w:tabs>
              <w:ind w:left="115" w:hanging="6"/>
              <w:jc w:val="both"/>
              <w:rPr>
                <w:rFonts w:ascii="Calibri" w:eastAsia="Calibri" w:hAnsi="Calibri" w:cs="Times New Roman"/>
                <w:i/>
                <w:color w:val="548DD4"/>
              </w:rPr>
            </w:pPr>
            <w:r w:rsidRPr="00640077">
              <w:rPr>
                <w:rFonts w:ascii="Calibri" w:eastAsia="Calibri" w:hAnsi="Calibri" w:cs="Times New Roman"/>
                <w:i/>
                <w:color w:val="548DD4"/>
              </w:rPr>
              <w:t>[</w:t>
            </w:r>
            <w:r w:rsidR="009079A4">
              <w:rPr>
                <w:rFonts w:ascii="Calibri" w:eastAsia="Calibri" w:hAnsi="Calibri" w:cs="Times New Roman"/>
                <w:i/>
                <w:color w:val="548DD4"/>
              </w:rPr>
              <w:t>Nombre de la persona que elabora la prueba</w:t>
            </w:r>
            <w:r w:rsidRPr="00640077">
              <w:rPr>
                <w:rFonts w:ascii="Calibri" w:eastAsia="Calibri" w:hAnsi="Calibri" w:cs="Times New Roman"/>
                <w:i/>
                <w:color w:val="548DD4"/>
              </w:rPr>
              <w:t>.]</w:t>
            </w:r>
          </w:p>
        </w:tc>
      </w:tr>
    </w:tbl>
    <w:p w14:paraId="47913ADA" w14:textId="77777777" w:rsidR="00424C45" w:rsidRDefault="00424C45" w:rsidP="00424C45">
      <w:pPr>
        <w:pStyle w:val="PSI-Ttulo1"/>
      </w:pPr>
    </w:p>
    <w:sectPr w:rsidR="00424C45" w:rsidSect="00FC4086">
      <w:headerReference w:type="default" r:id="rId12"/>
      <w:footerReference w:type="default" r:id="rId13"/>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CB00E" w14:textId="77777777" w:rsidR="00521D80" w:rsidRDefault="00521D80" w:rsidP="00C94FBE">
      <w:pPr>
        <w:spacing w:before="0" w:line="240" w:lineRule="auto"/>
      </w:pPr>
      <w:r>
        <w:separator/>
      </w:r>
    </w:p>
    <w:p w14:paraId="062ABDC4" w14:textId="77777777" w:rsidR="00521D80" w:rsidRDefault="00521D80"/>
  </w:endnote>
  <w:endnote w:type="continuationSeparator" w:id="0">
    <w:p w14:paraId="1E6F8830" w14:textId="77777777" w:rsidR="00521D80" w:rsidRDefault="00521D80" w:rsidP="00C94FBE">
      <w:pPr>
        <w:spacing w:before="0" w:line="240" w:lineRule="auto"/>
      </w:pPr>
      <w:r>
        <w:continuationSeparator/>
      </w:r>
    </w:p>
    <w:p w14:paraId="37C86DA8" w14:textId="77777777" w:rsidR="00521D80" w:rsidRDefault="00521D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708FE" w14:textId="4EA90830" w:rsidR="00CA7984"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7C7CF8">
          <w:t>T-Code</w:t>
        </w:r>
      </w:sdtContent>
    </w:sdt>
    <w:r w:rsidR="00096E5C">
      <w:rPr>
        <w:noProof/>
        <w:lang w:eastAsia="es-ES"/>
      </w:rPr>
      <mc:AlternateContent>
        <mc:Choice Requires="wpg">
          <w:drawing>
            <wp:anchor distT="0" distB="0" distL="114300" distR="114300" simplePos="0" relativeHeight="251676672" behindDoc="0" locked="0" layoutInCell="0" allowOverlap="1" wp14:anchorId="2A6FC4CB" wp14:editId="1421EC9A">
              <wp:simplePos x="0" y="0"/>
              <wp:positionH relativeFrom="page">
                <wp:align>center</wp:align>
              </wp:positionH>
              <wp:positionV relativeFrom="page">
                <wp:align>bottom</wp:align>
              </wp:positionV>
              <wp:extent cx="7539990" cy="809625"/>
              <wp:effectExtent l="9525" t="0" r="13335" b="4445"/>
              <wp:wrapNone/>
              <wp:docPr id="137399375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599584305"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51875679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8FF5EEE"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" filled="f" stroked="f"/>
              <w10:wrap anchorx="page" anchory="page"/>
            </v:group>
          </w:pict>
        </mc:Fallback>
      </mc:AlternateContent>
    </w:r>
    <w:r w:rsidR="00096E5C">
      <w:rPr>
        <w:noProof/>
        <w:lang w:eastAsia="es-ES"/>
      </w:rPr>
      <mc:AlternateContent>
        <mc:Choice Requires="wps">
          <w:drawing>
            <wp:anchor distT="0" distB="0" distL="114300" distR="114300" simplePos="0" relativeHeight="251675648" behindDoc="0" locked="0" layoutInCell="1" allowOverlap="1" wp14:anchorId="1CDD685B" wp14:editId="3C00C585">
              <wp:simplePos x="0" y="0"/>
              <wp:positionH relativeFrom="leftMargin">
                <wp:align>center</wp:align>
              </wp:positionH>
              <wp:positionV relativeFrom="page">
                <wp:align>bottom</wp:align>
              </wp:positionV>
              <wp:extent cx="90805" cy="793115"/>
              <wp:effectExtent l="6350" t="5080" r="7620" b="11430"/>
              <wp:wrapNone/>
              <wp:docPr id="9201342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A07FC6B"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CA7984">
          <w:tab/>
        </w:r>
        <w:r w:rsidR="00CA7984">
          <w:tab/>
        </w:r>
        <w:r w:rsidR="00CA7984">
          <w:tab/>
        </w:r>
        <w:r w:rsidR="00CA7984">
          <w:tab/>
        </w:r>
        <w:r w:rsidR="00CA7984">
          <w:tab/>
        </w:r>
        <w:r w:rsidR="00CA7984" w:rsidRPr="00DD5A70">
          <w:rPr>
            <w:rFonts w:asciiTheme="majorHAnsi" w:hAnsiTheme="majorHAnsi" w:cstheme="majorHAnsi"/>
          </w:rPr>
          <w:t xml:space="preserve">Página </w:t>
        </w:r>
        <w:r w:rsidR="00290622" w:rsidRPr="00DD5A70">
          <w:rPr>
            <w:rFonts w:asciiTheme="majorHAnsi" w:hAnsiTheme="majorHAnsi" w:cstheme="majorHAnsi"/>
          </w:rPr>
          <w:fldChar w:fldCharType="begin"/>
        </w:r>
        <w:r w:rsidR="00CA7984" w:rsidRPr="00DD5A70">
          <w:rPr>
            <w:rFonts w:asciiTheme="majorHAnsi" w:hAnsiTheme="majorHAnsi" w:cstheme="majorHAnsi"/>
          </w:rPr>
          <w:instrText xml:space="preserve"> PAGE </w:instrText>
        </w:r>
        <w:r w:rsidR="00290622" w:rsidRPr="00DD5A70">
          <w:rPr>
            <w:rFonts w:asciiTheme="majorHAnsi" w:hAnsiTheme="majorHAnsi" w:cstheme="majorHAnsi"/>
          </w:rPr>
          <w:fldChar w:fldCharType="separate"/>
        </w:r>
        <w:r w:rsidR="00ED4DA5">
          <w:rPr>
            <w:rFonts w:asciiTheme="majorHAnsi" w:hAnsiTheme="majorHAnsi" w:cstheme="majorHAnsi"/>
            <w:noProof/>
          </w:rPr>
          <w:t>5</w:t>
        </w:r>
        <w:r w:rsidR="00290622" w:rsidRPr="00DD5A70">
          <w:rPr>
            <w:rFonts w:asciiTheme="majorHAnsi" w:hAnsiTheme="majorHAnsi" w:cstheme="majorHAnsi"/>
          </w:rPr>
          <w:fldChar w:fldCharType="end"/>
        </w:r>
        <w:r w:rsidR="00CA7984" w:rsidRPr="00DD5A70">
          <w:rPr>
            <w:rFonts w:asciiTheme="majorHAnsi" w:hAnsiTheme="majorHAnsi" w:cstheme="majorHAnsi"/>
          </w:rPr>
          <w:t xml:space="preserve"> de </w:t>
        </w:r>
        <w:r w:rsidR="00290622" w:rsidRPr="00DD5A70">
          <w:rPr>
            <w:rFonts w:asciiTheme="majorHAnsi" w:hAnsiTheme="majorHAnsi" w:cstheme="majorHAnsi"/>
          </w:rPr>
          <w:fldChar w:fldCharType="begin"/>
        </w:r>
        <w:r w:rsidR="00CA7984" w:rsidRPr="00DD5A70">
          <w:rPr>
            <w:rFonts w:asciiTheme="majorHAnsi" w:hAnsiTheme="majorHAnsi" w:cstheme="majorHAnsi"/>
          </w:rPr>
          <w:instrText xml:space="preserve"> NUMPAGES  </w:instrText>
        </w:r>
        <w:r w:rsidR="00290622" w:rsidRPr="00DD5A70">
          <w:rPr>
            <w:rFonts w:asciiTheme="majorHAnsi" w:hAnsiTheme="majorHAnsi" w:cstheme="majorHAnsi"/>
          </w:rPr>
          <w:fldChar w:fldCharType="separate"/>
        </w:r>
        <w:r w:rsidR="00ED4DA5">
          <w:rPr>
            <w:rFonts w:asciiTheme="majorHAnsi" w:hAnsiTheme="majorHAnsi" w:cstheme="majorHAnsi"/>
            <w:noProof/>
          </w:rPr>
          <w:t>5</w:t>
        </w:r>
        <w:r w:rsidR="00290622" w:rsidRPr="00DD5A70">
          <w:rPr>
            <w:rFonts w:asciiTheme="majorHAnsi" w:hAnsiTheme="majorHAnsi" w:cstheme="majorHAnsi"/>
          </w:rPr>
          <w:fldChar w:fldCharType="end"/>
        </w:r>
      </w:sdtContent>
    </w:sdt>
    <w:r w:rsidR="00096E5C">
      <w:rPr>
        <w:noProof/>
        <w:lang w:eastAsia="zh-TW"/>
      </w:rPr>
      <mc:AlternateContent>
        <mc:Choice Requires="wps">
          <w:drawing>
            <wp:anchor distT="0" distB="0" distL="114300" distR="114300" simplePos="0" relativeHeight="251670528" behindDoc="0" locked="0" layoutInCell="1" allowOverlap="1" wp14:anchorId="74F91EE8" wp14:editId="18C8FDAB">
              <wp:simplePos x="0" y="0"/>
              <wp:positionH relativeFrom="rightMargin">
                <wp:align>center</wp:align>
              </wp:positionH>
              <wp:positionV relativeFrom="page">
                <wp:align>bottom</wp:align>
              </wp:positionV>
              <wp:extent cx="90805" cy="793115"/>
              <wp:effectExtent l="9525" t="5080" r="13970" b="11430"/>
              <wp:wrapNone/>
              <wp:docPr id="76076971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5EA13B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6FB0F267" w14:textId="1E4D024E" w:rsidR="00CA7984" w:rsidRDefault="007C7CF8" w:rsidP="0092483A">
        <w:pPr>
          <w:tabs>
            <w:tab w:val="center" w:pos="4252"/>
          </w:tabs>
          <w:spacing w:before="0"/>
        </w:pPr>
        <w:r>
          <w:t xml:space="preserve">Agustín Collareda, Cintia </w:t>
        </w:r>
        <w:proofErr w:type="spellStart"/>
        <w:r>
          <w:t>Hernandez</w:t>
        </w:r>
        <w:proofErr w:type="spellEnd"/>
        <w:r>
          <w:t>,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9BA47" w14:textId="77777777" w:rsidR="00521D80" w:rsidRDefault="00521D80" w:rsidP="00C94FBE">
      <w:pPr>
        <w:spacing w:before="0" w:line="240" w:lineRule="auto"/>
      </w:pPr>
      <w:r>
        <w:separator/>
      </w:r>
    </w:p>
    <w:p w14:paraId="4E6C3DB6" w14:textId="77777777" w:rsidR="00521D80" w:rsidRDefault="00521D80"/>
  </w:footnote>
  <w:footnote w:type="continuationSeparator" w:id="0">
    <w:p w14:paraId="6F438F91" w14:textId="77777777" w:rsidR="00521D80" w:rsidRDefault="00521D80" w:rsidP="00C94FBE">
      <w:pPr>
        <w:spacing w:before="0" w:line="240" w:lineRule="auto"/>
      </w:pPr>
      <w:r>
        <w:continuationSeparator/>
      </w:r>
    </w:p>
    <w:p w14:paraId="0DE79A40" w14:textId="77777777" w:rsidR="00521D80" w:rsidRDefault="00521D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24978C82" w14:textId="19DE4B71" w:rsidR="00CA7984" w:rsidRDefault="007C7CF8">
        <w:pPr>
          <w:pStyle w:val="Encabezado"/>
          <w:rPr>
            <w:rFonts w:asciiTheme="majorHAnsi" w:eastAsiaTheme="majorEastAsia" w:hAnsiTheme="majorHAnsi" w:cstheme="majorBidi"/>
          </w:rPr>
        </w:pPr>
        <w:r>
          <w:rPr>
            <w:rFonts w:asciiTheme="majorHAnsi" w:eastAsiaTheme="majorEastAsia" w:hAnsiTheme="majorHAnsi" w:cstheme="majorBidi"/>
          </w:rPr>
          <w:t>Solicitud de Cambio 1</w:t>
        </w:r>
      </w:p>
    </w:sdtContent>
  </w:sdt>
  <w:p w14:paraId="64F622D4" w14:textId="18A66902" w:rsidR="00CA7984" w:rsidRPr="000F4F97" w:rsidRDefault="00CA798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ES" w:eastAsia="es-ES"/>
      </w:rPr>
      <w:drawing>
        <wp:anchor distT="0" distB="0" distL="114300" distR="114300" simplePos="0" relativeHeight="251684864" behindDoc="0" locked="0" layoutInCell="1" allowOverlap="1" wp14:anchorId="1CB9B94A" wp14:editId="1C060595">
          <wp:simplePos x="0" y="0"/>
          <wp:positionH relativeFrom="margin">
            <wp:posOffset>5235575</wp:posOffset>
          </wp:positionH>
          <wp:positionV relativeFrom="margin">
            <wp:posOffset>-857885</wp:posOffset>
          </wp:positionV>
          <wp:extent cx="669290" cy="669290"/>
          <wp:effectExtent l="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ES" w:eastAsia="es-ES"/>
      </w:rPr>
      <w:drawing>
        <wp:anchor distT="0" distB="0" distL="114300" distR="114300" simplePos="0" relativeHeight="251682816" behindDoc="0" locked="0" layoutInCell="1" allowOverlap="1" wp14:anchorId="2E10D35C" wp14:editId="56894D08">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96E5C">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6C5D1939" wp14:editId="67404E00">
              <wp:simplePos x="0" y="0"/>
              <wp:positionH relativeFrom="leftMargin">
                <wp:posOffset>494030</wp:posOffset>
              </wp:positionH>
              <wp:positionV relativeFrom="page">
                <wp:posOffset>0</wp:posOffset>
              </wp:positionV>
              <wp:extent cx="90805" cy="789305"/>
              <wp:effectExtent l="6985" t="9525" r="6985" b="10795"/>
              <wp:wrapNone/>
              <wp:docPr id="26368360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0308B26"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096E5C">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4A9DA06F" wp14:editId="4F87169D">
              <wp:simplePos x="0" y="0"/>
              <wp:positionH relativeFrom="leftMargin">
                <wp:posOffset>6974840</wp:posOffset>
              </wp:positionH>
              <wp:positionV relativeFrom="page">
                <wp:posOffset>0</wp:posOffset>
              </wp:positionV>
              <wp:extent cx="90805" cy="789940"/>
              <wp:effectExtent l="5080" t="9525" r="8890" b="10160"/>
              <wp:wrapNone/>
              <wp:docPr id="27722485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82BB00C"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096E5C">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1C209E90" wp14:editId="18A7EE74">
              <wp:simplePos x="0" y="0"/>
              <wp:positionH relativeFrom="page">
                <wp:align>center</wp:align>
              </wp:positionH>
              <wp:positionV relativeFrom="page">
                <wp:align>top</wp:align>
              </wp:positionV>
              <wp:extent cx="7537450" cy="815340"/>
              <wp:effectExtent l="9525" t="0" r="6350" b="3810"/>
              <wp:wrapNone/>
              <wp:docPr id="121046278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28118340"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8338798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B7FFBE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7C7CF8">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A701B71"/>
    <w:multiLevelType w:val="hybridMultilevel"/>
    <w:tmpl w:val="7ED4FBC2"/>
    <w:lvl w:ilvl="0" w:tplc="4BF6A834">
      <w:start w:val="1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C51113"/>
    <w:multiLevelType w:val="hybridMultilevel"/>
    <w:tmpl w:val="EA78B7F6"/>
    <w:lvl w:ilvl="0" w:tplc="173CA6F0">
      <w:start w:val="10"/>
      <w:numFmt w:val="bullet"/>
      <w:lvlText w:val="-"/>
      <w:lvlJc w:val="left"/>
      <w:pPr>
        <w:ind w:left="469" w:hanging="360"/>
      </w:pPr>
      <w:rPr>
        <w:rFonts w:ascii="Calibri" w:eastAsia="Calibri" w:hAnsi="Calibri" w:cs="Calibr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1179463793">
    <w:abstractNumId w:val="6"/>
  </w:num>
  <w:num w:numId="2" w16cid:durableId="934899982">
    <w:abstractNumId w:val="7"/>
  </w:num>
  <w:num w:numId="3" w16cid:durableId="804858360">
    <w:abstractNumId w:val="7"/>
  </w:num>
  <w:num w:numId="4" w16cid:durableId="331186065">
    <w:abstractNumId w:val="7"/>
  </w:num>
  <w:num w:numId="5" w16cid:durableId="1551650258">
    <w:abstractNumId w:val="1"/>
  </w:num>
  <w:num w:numId="6" w16cid:durableId="1699164605">
    <w:abstractNumId w:val="2"/>
  </w:num>
  <w:num w:numId="7" w16cid:durableId="894700661">
    <w:abstractNumId w:val="3"/>
  </w:num>
  <w:num w:numId="8" w16cid:durableId="258173316">
    <w:abstractNumId w:val="0"/>
  </w:num>
  <w:num w:numId="9" w16cid:durableId="1217203656">
    <w:abstractNumId w:val="10"/>
  </w:num>
  <w:num w:numId="10" w16cid:durableId="1509981461">
    <w:abstractNumId w:val="11"/>
  </w:num>
  <w:num w:numId="11" w16cid:durableId="1674215249">
    <w:abstractNumId w:val="5"/>
  </w:num>
  <w:num w:numId="12" w16cid:durableId="599603377">
    <w:abstractNumId w:val="9"/>
  </w:num>
  <w:num w:numId="13" w16cid:durableId="1063522758">
    <w:abstractNumId w:val="8"/>
  </w:num>
  <w:num w:numId="14" w16cid:durableId="1022047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5C"/>
    <w:rsid w:val="00003762"/>
    <w:rsid w:val="00011BED"/>
    <w:rsid w:val="00017EFE"/>
    <w:rsid w:val="00033DCE"/>
    <w:rsid w:val="00045F1A"/>
    <w:rsid w:val="00054828"/>
    <w:rsid w:val="0006543E"/>
    <w:rsid w:val="0008396A"/>
    <w:rsid w:val="00087F53"/>
    <w:rsid w:val="00092BC0"/>
    <w:rsid w:val="00096E5C"/>
    <w:rsid w:val="000A0FE7"/>
    <w:rsid w:val="000C4C42"/>
    <w:rsid w:val="000C4E31"/>
    <w:rsid w:val="000D4C6E"/>
    <w:rsid w:val="000F0A92"/>
    <w:rsid w:val="000F1888"/>
    <w:rsid w:val="000F4F97"/>
    <w:rsid w:val="000F79DF"/>
    <w:rsid w:val="0010416D"/>
    <w:rsid w:val="001163FF"/>
    <w:rsid w:val="0012205F"/>
    <w:rsid w:val="001235A0"/>
    <w:rsid w:val="00133527"/>
    <w:rsid w:val="001410A7"/>
    <w:rsid w:val="00144AE4"/>
    <w:rsid w:val="00150702"/>
    <w:rsid w:val="00175BEC"/>
    <w:rsid w:val="00183953"/>
    <w:rsid w:val="00185A46"/>
    <w:rsid w:val="00191198"/>
    <w:rsid w:val="001950C8"/>
    <w:rsid w:val="001A2EE6"/>
    <w:rsid w:val="001B2941"/>
    <w:rsid w:val="001C6104"/>
    <w:rsid w:val="001C799E"/>
    <w:rsid w:val="001E594F"/>
    <w:rsid w:val="001F42C2"/>
    <w:rsid w:val="001F5F92"/>
    <w:rsid w:val="0020621B"/>
    <w:rsid w:val="00217A70"/>
    <w:rsid w:val="00224B75"/>
    <w:rsid w:val="00237E13"/>
    <w:rsid w:val="00256ADA"/>
    <w:rsid w:val="00266C42"/>
    <w:rsid w:val="00290622"/>
    <w:rsid w:val="00295CA9"/>
    <w:rsid w:val="002A1902"/>
    <w:rsid w:val="002A41AA"/>
    <w:rsid w:val="002B30EE"/>
    <w:rsid w:val="002B506A"/>
    <w:rsid w:val="002B5AF9"/>
    <w:rsid w:val="002D0CCB"/>
    <w:rsid w:val="002E0AB6"/>
    <w:rsid w:val="002E7874"/>
    <w:rsid w:val="002F1461"/>
    <w:rsid w:val="002F5E1A"/>
    <w:rsid w:val="003130E3"/>
    <w:rsid w:val="003149A1"/>
    <w:rsid w:val="0031501D"/>
    <w:rsid w:val="003163C6"/>
    <w:rsid w:val="00344258"/>
    <w:rsid w:val="00346864"/>
    <w:rsid w:val="00350E39"/>
    <w:rsid w:val="003560F2"/>
    <w:rsid w:val="00363FD1"/>
    <w:rsid w:val="003927B1"/>
    <w:rsid w:val="00397566"/>
    <w:rsid w:val="003B7F1F"/>
    <w:rsid w:val="003C54B1"/>
    <w:rsid w:val="003D49D2"/>
    <w:rsid w:val="003E12FE"/>
    <w:rsid w:val="003E664F"/>
    <w:rsid w:val="0040066E"/>
    <w:rsid w:val="00424C45"/>
    <w:rsid w:val="00427A93"/>
    <w:rsid w:val="00437F56"/>
    <w:rsid w:val="004525FF"/>
    <w:rsid w:val="0045675E"/>
    <w:rsid w:val="004807AF"/>
    <w:rsid w:val="00483D39"/>
    <w:rsid w:val="00486D78"/>
    <w:rsid w:val="004A54C8"/>
    <w:rsid w:val="004C0BDD"/>
    <w:rsid w:val="004C5D7E"/>
    <w:rsid w:val="004D45CD"/>
    <w:rsid w:val="004D5185"/>
    <w:rsid w:val="004E4935"/>
    <w:rsid w:val="004F4D25"/>
    <w:rsid w:val="005017FA"/>
    <w:rsid w:val="005046A5"/>
    <w:rsid w:val="00504A67"/>
    <w:rsid w:val="00511D9A"/>
    <w:rsid w:val="00515617"/>
    <w:rsid w:val="00521D80"/>
    <w:rsid w:val="005460E6"/>
    <w:rsid w:val="00557004"/>
    <w:rsid w:val="00564033"/>
    <w:rsid w:val="00570F4F"/>
    <w:rsid w:val="005857BB"/>
    <w:rsid w:val="0059596F"/>
    <w:rsid w:val="00597A23"/>
    <w:rsid w:val="005A0664"/>
    <w:rsid w:val="005A52A2"/>
    <w:rsid w:val="005B2143"/>
    <w:rsid w:val="005B5AEE"/>
    <w:rsid w:val="005B6373"/>
    <w:rsid w:val="005C5E93"/>
    <w:rsid w:val="005E76A4"/>
    <w:rsid w:val="005F133C"/>
    <w:rsid w:val="005F2C8D"/>
    <w:rsid w:val="005F5429"/>
    <w:rsid w:val="005F60BA"/>
    <w:rsid w:val="006124BF"/>
    <w:rsid w:val="00616A6E"/>
    <w:rsid w:val="006177BF"/>
    <w:rsid w:val="00624408"/>
    <w:rsid w:val="00640077"/>
    <w:rsid w:val="00653C38"/>
    <w:rsid w:val="00671351"/>
    <w:rsid w:val="0067182E"/>
    <w:rsid w:val="006919D5"/>
    <w:rsid w:val="006A0224"/>
    <w:rsid w:val="006A2495"/>
    <w:rsid w:val="006B3371"/>
    <w:rsid w:val="006E4152"/>
    <w:rsid w:val="0070494E"/>
    <w:rsid w:val="00705C02"/>
    <w:rsid w:val="00710486"/>
    <w:rsid w:val="00710BA6"/>
    <w:rsid w:val="007114B4"/>
    <w:rsid w:val="00711DF8"/>
    <w:rsid w:val="00715679"/>
    <w:rsid w:val="00722C98"/>
    <w:rsid w:val="00732420"/>
    <w:rsid w:val="007324A4"/>
    <w:rsid w:val="007447BE"/>
    <w:rsid w:val="007548B4"/>
    <w:rsid w:val="007A33C6"/>
    <w:rsid w:val="007B151B"/>
    <w:rsid w:val="007B2E53"/>
    <w:rsid w:val="007C742C"/>
    <w:rsid w:val="007C7CF8"/>
    <w:rsid w:val="007D5616"/>
    <w:rsid w:val="007D7477"/>
    <w:rsid w:val="007E66A5"/>
    <w:rsid w:val="007F38C0"/>
    <w:rsid w:val="00801130"/>
    <w:rsid w:val="00802300"/>
    <w:rsid w:val="00816B5F"/>
    <w:rsid w:val="00817955"/>
    <w:rsid w:val="00822590"/>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52B9"/>
    <w:rsid w:val="00904CB6"/>
    <w:rsid w:val="009079A4"/>
    <w:rsid w:val="0092483A"/>
    <w:rsid w:val="00942049"/>
    <w:rsid w:val="0096683E"/>
    <w:rsid w:val="00991F2B"/>
    <w:rsid w:val="009A3173"/>
    <w:rsid w:val="009B019F"/>
    <w:rsid w:val="009E25EF"/>
    <w:rsid w:val="009E4DA8"/>
    <w:rsid w:val="009F2A62"/>
    <w:rsid w:val="009F4449"/>
    <w:rsid w:val="00A031DC"/>
    <w:rsid w:val="00A0436A"/>
    <w:rsid w:val="00A12B5B"/>
    <w:rsid w:val="00A13DBA"/>
    <w:rsid w:val="00A2496D"/>
    <w:rsid w:val="00A2757B"/>
    <w:rsid w:val="00A45630"/>
    <w:rsid w:val="00A50ABB"/>
    <w:rsid w:val="00A560FC"/>
    <w:rsid w:val="00A670E3"/>
    <w:rsid w:val="00A8604B"/>
    <w:rsid w:val="00AB4F7D"/>
    <w:rsid w:val="00AB5FBC"/>
    <w:rsid w:val="00AE0C53"/>
    <w:rsid w:val="00AF01AA"/>
    <w:rsid w:val="00AF6C07"/>
    <w:rsid w:val="00B01480"/>
    <w:rsid w:val="00B0695A"/>
    <w:rsid w:val="00B071F2"/>
    <w:rsid w:val="00B138FE"/>
    <w:rsid w:val="00B144C2"/>
    <w:rsid w:val="00B20663"/>
    <w:rsid w:val="00B21F60"/>
    <w:rsid w:val="00B251C8"/>
    <w:rsid w:val="00B32896"/>
    <w:rsid w:val="00B36B62"/>
    <w:rsid w:val="00B52365"/>
    <w:rsid w:val="00B77F48"/>
    <w:rsid w:val="00B80B53"/>
    <w:rsid w:val="00BA699A"/>
    <w:rsid w:val="00BA737D"/>
    <w:rsid w:val="00BB23C2"/>
    <w:rsid w:val="00BB4A41"/>
    <w:rsid w:val="00BB6AAE"/>
    <w:rsid w:val="00BB7855"/>
    <w:rsid w:val="00BC44E5"/>
    <w:rsid w:val="00BC5404"/>
    <w:rsid w:val="00C05700"/>
    <w:rsid w:val="00C23F8C"/>
    <w:rsid w:val="00C24CDC"/>
    <w:rsid w:val="00C26C78"/>
    <w:rsid w:val="00C275BD"/>
    <w:rsid w:val="00C42873"/>
    <w:rsid w:val="00C5135E"/>
    <w:rsid w:val="00C569C5"/>
    <w:rsid w:val="00C67EBC"/>
    <w:rsid w:val="00C7670E"/>
    <w:rsid w:val="00C81BEA"/>
    <w:rsid w:val="00C872BB"/>
    <w:rsid w:val="00C94FBE"/>
    <w:rsid w:val="00C97238"/>
    <w:rsid w:val="00CA7984"/>
    <w:rsid w:val="00CB2CC9"/>
    <w:rsid w:val="00CD25C9"/>
    <w:rsid w:val="00CD323E"/>
    <w:rsid w:val="00CE0252"/>
    <w:rsid w:val="00CE0C6E"/>
    <w:rsid w:val="00CE7C8F"/>
    <w:rsid w:val="00CE7F5B"/>
    <w:rsid w:val="00CF73D5"/>
    <w:rsid w:val="00D01B23"/>
    <w:rsid w:val="00D0272D"/>
    <w:rsid w:val="00D06E99"/>
    <w:rsid w:val="00D15FB2"/>
    <w:rsid w:val="00D255E1"/>
    <w:rsid w:val="00D268B7"/>
    <w:rsid w:val="00D411F8"/>
    <w:rsid w:val="00D4175B"/>
    <w:rsid w:val="00D649B2"/>
    <w:rsid w:val="00D80E83"/>
    <w:rsid w:val="00DA284A"/>
    <w:rsid w:val="00DB115A"/>
    <w:rsid w:val="00DD0159"/>
    <w:rsid w:val="00DD5A70"/>
    <w:rsid w:val="00DF7868"/>
    <w:rsid w:val="00E01FEC"/>
    <w:rsid w:val="00E037C9"/>
    <w:rsid w:val="00E34178"/>
    <w:rsid w:val="00E36A01"/>
    <w:rsid w:val="00E41820"/>
    <w:rsid w:val="00E41E7A"/>
    <w:rsid w:val="00E438FE"/>
    <w:rsid w:val="00E51215"/>
    <w:rsid w:val="00E5392A"/>
    <w:rsid w:val="00E67DB5"/>
    <w:rsid w:val="00E7708C"/>
    <w:rsid w:val="00E8096E"/>
    <w:rsid w:val="00E82423"/>
    <w:rsid w:val="00E84E25"/>
    <w:rsid w:val="00E90311"/>
    <w:rsid w:val="00E93312"/>
    <w:rsid w:val="00EA7D8C"/>
    <w:rsid w:val="00EB430B"/>
    <w:rsid w:val="00EC15FA"/>
    <w:rsid w:val="00ED4DA5"/>
    <w:rsid w:val="00EE0084"/>
    <w:rsid w:val="00F045A2"/>
    <w:rsid w:val="00F163F8"/>
    <w:rsid w:val="00F32C1A"/>
    <w:rsid w:val="00F36808"/>
    <w:rsid w:val="00F426C2"/>
    <w:rsid w:val="00F438B1"/>
    <w:rsid w:val="00F54DA6"/>
    <w:rsid w:val="00F6748E"/>
    <w:rsid w:val="00F771E5"/>
    <w:rsid w:val="00F813E9"/>
    <w:rsid w:val="00F815F5"/>
    <w:rsid w:val="00F84B6E"/>
    <w:rsid w:val="00F875BC"/>
    <w:rsid w:val="00F91541"/>
    <w:rsid w:val="00F926BE"/>
    <w:rsid w:val="00FC3614"/>
    <w:rsid w:val="00FC4086"/>
    <w:rsid w:val="00FC4195"/>
    <w:rsid w:val="00FD679B"/>
    <w:rsid w:val="00FF6A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80F52A4"/>
  <w15:docId w15:val="{7B988E1F-46C8-466A-9CCF-8B06788A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jc w:val="both"/>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themeFill="background1"/>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C3614"/>
    <w:pPr>
      <w:keepLines w:val="0"/>
      <w:widowControl w:val="0"/>
      <w:tabs>
        <w:tab w:val="left" w:pos="0"/>
      </w:tabs>
      <w:suppressAutoHyphens/>
      <w:spacing w:before="120" w:after="60" w:line="240" w:lineRule="atLeast"/>
      <w:ind w:left="0" w:firstLine="0"/>
    </w:pPr>
  </w:style>
  <w:style w:type="paragraph" w:customStyle="1" w:styleId="PSI-ComentarioVieta">
    <w:name w:val="PSI - Comentario + Viñeta"/>
    <w:basedOn w:val="PSI-Comentario"/>
    <w:autoRedefine/>
    <w:qFormat/>
    <w:rsid w:val="002A1902"/>
    <w:pPr>
      <w:spacing w:before="0" w:line="360" w:lineRule="auto"/>
      <w:ind w:left="142" w:firstLine="0"/>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0548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284A"/>
    <w:pPr>
      <w:tabs>
        <w:tab w:val="right" w:leader="dot" w:pos="6096"/>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iPriority w:val="99"/>
    <w:semiHidden/>
    <w:unhideWhenUsed/>
    <w:rsid w:val="00FC36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FC3614"/>
    <w:rPr>
      <w:rFonts w:ascii="Tahoma" w:hAnsi="Tahoma" w:cs="Tahoma"/>
      <w:sz w:val="16"/>
      <w:szCs w:val="16"/>
      <w:lang w:val="es-AR"/>
    </w:rPr>
  </w:style>
  <w:style w:type="paragraph" w:styleId="Prrafodelista">
    <w:name w:val="List Paragraph"/>
    <w:basedOn w:val="Normal"/>
    <w:uiPriority w:val="34"/>
    <w:qFormat/>
    <w:rsid w:val="002B3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ownloads\Plantilla%20Solicitud%20de%20Camb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8CD5A6-A415-4D86-AF59-1CC1A4D81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Solicitud de Cambio.dotx</Template>
  <TotalTime>137</TotalTime>
  <Pages>5</Pages>
  <Words>514</Words>
  <Characters>2832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Solicitud de Cambio</vt:lpstr>
    </vt:vector>
  </TitlesOfParts>
  <Company>T-Code</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de Cambio 1</dc:title>
  <dc:subject>Vesta Risk Manager</dc:subject>
  <dc:creator>Agustín Collareda, Cintia Hernandez, Hugo Frey</dc:creator>
  <cp:keywords/>
  <dc:description/>
  <cp:lastModifiedBy>Agustin Collareda</cp:lastModifiedBy>
  <cp:revision>2</cp:revision>
  <dcterms:created xsi:type="dcterms:W3CDTF">2025-03-10T18:47:00Z</dcterms:created>
  <dcterms:modified xsi:type="dcterms:W3CDTF">2025-03-10T21:05:00Z</dcterms:modified>
</cp:coreProperties>
</file>