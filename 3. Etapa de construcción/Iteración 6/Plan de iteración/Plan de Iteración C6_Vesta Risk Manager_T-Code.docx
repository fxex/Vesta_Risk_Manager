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06F3A80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82D0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08"/>
        <w:gridCol w:w="747"/>
        <w:gridCol w:w="747"/>
        <w:gridCol w:w="1145"/>
        <w:gridCol w:w="1101"/>
        <w:gridCol w:w="1346"/>
      </w:tblGrid>
      <w:tr w:rsidR="007C7112" w:rsidRPr="009212EE" w14:paraId="4863A3D3" w14:textId="465A4CD4" w:rsidTr="00582D09">
        <w:trPr>
          <w:trHeight w:val="537"/>
          <w:jc w:val="center"/>
        </w:trPr>
        <w:tc>
          <w:tcPr>
            <w:tcW w:w="2006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74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582D09" w:rsidRPr="009212EE" w14:paraId="4023CDE1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2022413C" w14:textId="5A75D004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 w:rsidR="008A0847"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5D2D516B" w14:textId="203D8E64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12/02</w:t>
            </w:r>
          </w:p>
        </w:tc>
        <w:tc>
          <w:tcPr>
            <w:tcW w:w="440" w:type="pct"/>
            <w:vAlign w:val="center"/>
          </w:tcPr>
          <w:p w14:paraId="2E995FAC" w14:textId="27B75E63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A0847" w:rsidRPr="00B02A6C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/02</w:t>
            </w:r>
          </w:p>
        </w:tc>
        <w:tc>
          <w:tcPr>
            <w:tcW w:w="674" w:type="pct"/>
            <w:vAlign w:val="center"/>
          </w:tcPr>
          <w:p w14:paraId="4CF80F3E" w14:textId="5836B64E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6D9B7B" w14:textId="2EBE5E5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82D09" w:rsidRPr="009212EE" w14:paraId="3E8E12CD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7867BD7F" w14:textId="4EB1C1DD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22B1C101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12/02</w:t>
            </w:r>
          </w:p>
        </w:tc>
        <w:tc>
          <w:tcPr>
            <w:tcW w:w="440" w:type="pct"/>
            <w:vAlign w:val="center"/>
          </w:tcPr>
          <w:p w14:paraId="56908EE4" w14:textId="3F442215" w:rsidR="00582D09" w:rsidRPr="00B02A6C" w:rsidRDefault="00582D09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A0847" w:rsidRPr="00B02A6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/02</w:t>
            </w:r>
          </w:p>
        </w:tc>
        <w:tc>
          <w:tcPr>
            <w:tcW w:w="674" w:type="pct"/>
            <w:vAlign w:val="center"/>
          </w:tcPr>
          <w:p w14:paraId="02C6A1A4" w14:textId="06B9D801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933B7C5" w14:textId="1541572B" w:rsidR="00582D09" w:rsidRPr="00B02A6C" w:rsidRDefault="00582D09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582D09" w:rsidRPr="00B02A6C" w:rsidRDefault="006A1323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8A0847" w:rsidRPr="009212EE" w14:paraId="0E14161A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66266FAC" w14:textId="14671008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5F6DB9CE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17/02</w:t>
            </w:r>
          </w:p>
        </w:tc>
        <w:tc>
          <w:tcPr>
            <w:tcW w:w="440" w:type="pct"/>
            <w:vAlign w:val="center"/>
          </w:tcPr>
          <w:p w14:paraId="1DCCF19B" w14:textId="72101E19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18/02</w:t>
            </w:r>
          </w:p>
        </w:tc>
        <w:tc>
          <w:tcPr>
            <w:tcW w:w="674" w:type="pct"/>
            <w:vAlign w:val="center"/>
          </w:tcPr>
          <w:p w14:paraId="5A5D7F6E" w14:textId="3DD2D792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4FEE7AAC" w14:textId="3F5F15C4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0136AF39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25673E95" w14:textId="50DEC717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4978919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17/02</w:t>
            </w:r>
          </w:p>
        </w:tc>
        <w:tc>
          <w:tcPr>
            <w:tcW w:w="440" w:type="pct"/>
            <w:vAlign w:val="center"/>
          </w:tcPr>
          <w:p w14:paraId="0640FC81" w14:textId="146A1CCE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18/02</w:t>
            </w:r>
          </w:p>
        </w:tc>
        <w:tc>
          <w:tcPr>
            <w:tcW w:w="674" w:type="pct"/>
            <w:vAlign w:val="center"/>
          </w:tcPr>
          <w:p w14:paraId="0623A25B" w14:textId="349D7E39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0182718" w14:textId="1AFB454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681A702B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5FA53706" w14:textId="0C4E25A6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25B7E52D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18/02</w:t>
            </w:r>
          </w:p>
        </w:tc>
        <w:tc>
          <w:tcPr>
            <w:tcW w:w="440" w:type="pct"/>
            <w:vAlign w:val="center"/>
          </w:tcPr>
          <w:p w14:paraId="1549DBB5" w14:textId="2F44D1BB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19/02</w:t>
            </w:r>
          </w:p>
        </w:tc>
        <w:tc>
          <w:tcPr>
            <w:tcW w:w="674" w:type="pct"/>
            <w:vAlign w:val="center"/>
          </w:tcPr>
          <w:p w14:paraId="4D7E62C1" w14:textId="7C3F7DBF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049F6234" w14:textId="29780408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6A1323" w:rsidRPr="009212EE" w14:paraId="60770E9A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0D80E25B" w14:textId="531FF6DC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0557D572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18/02</w:t>
            </w:r>
          </w:p>
        </w:tc>
        <w:tc>
          <w:tcPr>
            <w:tcW w:w="440" w:type="pct"/>
            <w:vAlign w:val="center"/>
          </w:tcPr>
          <w:p w14:paraId="3A93742D" w14:textId="23281B58" w:rsidR="006A1323" w:rsidRPr="00B02A6C" w:rsidRDefault="006A1323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19/02</w:t>
            </w:r>
          </w:p>
        </w:tc>
        <w:tc>
          <w:tcPr>
            <w:tcW w:w="674" w:type="pct"/>
            <w:vAlign w:val="center"/>
          </w:tcPr>
          <w:p w14:paraId="45DCB884" w14:textId="77777777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3F9F7572" w14:textId="77777777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6A1323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3DB37074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2B942A10" w14:textId="1111DEBD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CU6: Realizar y solicitar informes</w:t>
            </w:r>
          </w:p>
        </w:tc>
        <w:tc>
          <w:tcPr>
            <w:tcW w:w="440" w:type="pct"/>
            <w:vAlign w:val="center"/>
          </w:tcPr>
          <w:p w14:paraId="6E1E6879" w14:textId="2A2B8A17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19/02</w:t>
            </w:r>
          </w:p>
        </w:tc>
        <w:tc>
          <w:tcPr>
            <w:tcW w:w="440" w:type="pct"/>
            <w:vAlign w:val="center"/>
          </w:tcPr>
          <w:p w14:paraId="1F9AE0CC" w14:textId="5C4BBB94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25/02</w:t>
            </w:r>
          </w:p>
        </w:tc>
        <w:tc>
          <w:tcPr>
            <w:tcW w:w="674" w:type="pct"/>
            <w:vAlign w:val="center"/>
          </w:tcPr>
          <w:p w14:paraId="13AEA8E3" w14:textId="7B820D5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E91B77A" w14:textId="7777777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8A0847" w:rsidRPr="009212EE" w14:paraId="25AF49BB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56A37294" w14:textId="20E1B7FF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576F756D" w14:textId="5A5AF2EE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19/02</w:t>
            </w:r>
          </w:p>
        </w:tc>
        <w:tc>
          <w:tcPr>
            <w:tcW w:w="440" w:type="pct"/>
            <w:vAlign w:val="center"/>
          </w:tcPr>
          <w:p w14:paraId="69F8B262" w14:textId="119E4FFE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23/02</w:t>
            </w:r>
          </w:p>
        </w:tc>
        <w:tc>
          <w:tcPr>
            <w:tcW w:w="674" w:type="pct"/>
            <w:vAlign w:val="center"/>
          </w:tcPr>
          <w:p w14:paraId="04E04700" w14:textId="2E6ED823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B1085F8" w14:textId="34F4CD25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0CFB29D3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8A0847" w:rsidRPr="009212EE" w14:paraId="4DA62F6F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5E4FA56E" w14:textId="4DB5DE76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308A4E4B" w14:textId="606B8339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23/02</w:t>
            </w:r>
          </w:p>
        </w:tc>
        <w:tc>
          <w:tcPr>
            <w:tcW w:w="440" w:type="pct"/>
            <w:vAlign w:val="center"/>
          </w:tcPr>
          <w:p w14:paraId="44EA6B36" w14:textId="723BA05F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24/02</w:t>
            </w:r>
          </w:p>
        </w:tc>
        <w:tc>
          <w:tcPr>
            <w:tcW w:w="674" w:type="pct"/>
            <w:vAlign w:val="center"/>
          </w:tcPr>
          <w:p w14:paraId="701FD9E5" w14:textId="7777777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0F719E2" w14:textId="7777777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2A8B7F5" w14:textId="03942FED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65885DDB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634DB7DD" w14:textId="0BFE5FEC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79376F2" w14:textId="6AE1AF3F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/02</w:t>
            </w:r>
          </w:p>
        </w:tc>
        <w:tc>
          <w:tcPr>
            <w:tcW w:w="440" w:type="pct"/>
            <w:vAlign w:val="center"/>
          </w:tcPr>
          <w:p w14:paraId="2F46FDB4" w14:textId="3F7AE03E" w:rsidR="008A0847" w:rsidRPr="00B02A6C" w:rsidRDefault="008A0847" w:rsidP="008A084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/02</w:t>
            </w:r>
          </w:p>
        </w:tc>
        <w:tc>
          <w:tcPr>
            <w:tcW w:w="674" w:type="pct"/>
            <w:vAlign w:val="center"/>
          </w:tcPr>
          <w:p w14:paraId="517FA96C" w14:textId="7777777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9937591" w14:textId="77777777" w:rsidR="008A0847" w:rsidRPr="00B02A6C" w:rsidRDefault="008A0847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1038DEED" w:rsidR="008A0847" w:rsidRPr="00B02A6C" w:rsidRDefault="006A1323" w:rsidP="008A084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8A0847" w:rsidRPr="009212EE" w14:paraId="3B83D4BF" w14:textId="3E50F35A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56D28421" w14:textId="339ADC3A" w:rsidR="008A0847" w:rsidRPr="00B02A6C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523BA0E" w14:textId="24F53C30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/02</w:t>
            </w:r>
          </w:p>
        </w:tc>
        <w:tc>
          <w:tcPr>
            <w:tcW w:w="440" w:type="pct"/>
            <w:vAlign w:val="center"/>
          </w:tcPr>
          <w:p w14:paraId="26A5A3A6" w14:textId="1641CF7F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25/02</w:t>
            </w:r>
          </w:p>
        </w:tc>
        <w:tc>
          <w:tcPr>
            <w:tcW w:w="674" w:type="pct"/>
            <w:vAlign w:val="center"/>
          </w:tcPr>
          <w:p w14:paraId="4BB48592" w14:textId="6139E7A4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00B61AE" w14:textId="40824911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43D07F4" w:rsidR="008A0847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6A1323" w:rsidRPr="009212EE" w14:paraId="036024C6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310A7B42" w14:textId="42B656EA" w:rsidR="006A1323" w:rsidRPr="00B02A6C" w:rsidRDefault="006A1323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pruebas</w:t>
            </w:r>
            <w:proofErr w:type="spellEnd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regresión</w:t>
            </w:r>
            <w:proofErr w:type="spellEnd"/>
          </w:p>
        </w:tc>
        <w:tc>
          <w:tcPr>
            <w:tcW w:w="440" w:type="pct"/>
            <w:vAlign w:val="center"/>
          </w:tcPr>
          <w:p w14:paraId="7A27658B" w14:textId="3C6C65BC" w:rsidR="006A1323" w:rsidRPr="00B02A6C" w:rsidRDefault="006A1323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24/02</w:t>
            </w:r>
          </w:p>
        </w:tc>
        <w:tc>
          <w:tcPr>
            <w:tcW w:w="440" w:type="pct"/>
            <w:vAlign w:val="center"/>
          </w:tcPr>
          <w:p w14:paraId="546F8C24" w14:textId="44E5BEE3" w:rsidR="006A1323" w:rsidRPr="00B02A6C" w:rsidRDefault="006A1323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25/02</w:t>
            </w:r>
          </w:p>
        </w:tc>
        <w:tc>
          <w:tcPr>
            <w:tcW w:w="674" w:type="pct"/>
            <w:vAlign w:val="center"/>
          </w:tcPr>
          <w:p w14:paraId="56602AA7" w14:textId="77777777" w:rsidR="006A1323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511FE2" w14:textId="77777777" w:rsidR="006A1323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D410B6D" w14:textId="31F108EA" w:rsidR="006A1323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</w:t>
            </w:r>
          </w:p>
        </w:tc>
      </w:tr>
      <w:tr w:rsidR="008A0847" w:rsidRPr="009212EE" w14:paraId="73874D49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662CAA93" w14:textId="1E72B875" w:rsidR="008A0847" w:rsidRPr="00B02A6C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C6</w:t>
            </w:r>
          </w:p>
        </w:tc>
        <w:tc>
          <w:tcPr>
            <w:tcW w:w="440" w:type="pct"/>
            <w:vAlign w:val="center"/>
          </w:tcPr>
          <w:p w14:paraId="5A98B586" w14:textId="122F8A2B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25/02</w:t>
            </w:r>
          </w:p>
        </w:tc>
        <w:tc>
          <w:tcPr>
            <w:tcW w:w="440" w:type="pct"/>
            <w:vAlign w:val="center"/>
          </w:tcPr>
          <w:p w14:paraId="2F78B3A4" w14:textId="6A098B48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10A324EC" w14:textId="26C800A5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C51F8E3" w14:textId="5F9308DD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8A0847" w:rsidRPr="009212EE" w14:paraId="3C727529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57D9EA7B" w14:textId="5621DB9A" w:rsidR="008A0847" w:rsidRPr="00B02A6C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C7</w:t>
            </w:r>
          </w:p>
        </w:tc>
        <w:tc>
          <w:tcPr>
            <w:tcW w:w="440" w:type="pct"/>
            <w:vAlign w:val="center"/>
          </w:tcPr>
          <w:p w14:paraId="5E054CD8" w14:textId="6BCEBE30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25/02</w:t>
            </w:r>
          </w:p>
        </w:tc>
        <w:tc>
          <w:tcPr>
            <w:tcW w:w="440" w:type="pct"/>
            <w:vAlign w:val="center"/>
          </w:tcPr>
          <w:p w14:paraId="0C61E459" w14:textId="76948BC6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2281D0B3" w14:textId="17D64225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9301680" w14:textId="3A20CFF2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8A0847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8A0847" w:rsidRPr="009212EE" w14:paraId="61AEE508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4E3124C2" w14:textId="0682633A" w:rsidR="008A0847" w:rsidRPr="00B02A6C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C7</w:t>
            </w:r>
          </w:p>
        </w:tc>
        <w:tc>
          <w:tcPr>
            <w:tcW w:w="440" w:type="pct"/>
            <w:vAlign w:val="center"/>
          </w:tcPr>
          <w:p w14:paraId="4E5BF779" w14:textId="4AE17782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25/02</w:t>
            </w:r>
          </w:p>
        </w:tc>
        <w:tc>
          <w:tcPr>
            <w:tcW w:w="440" w:type="pct"/>
            <w:vAlign w:val="center"/>
          </w:tcPr>
          <w:p w14:paraId="3931C45C" w14:textId="4E86A8BB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4546CA60" w14:textId="77777777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7CE8D41" w14:textId="77777777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8A0847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8A0847" w:rsidRPr="009212EE" w14:paraId="317E90EB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77316CCF" w14:textId="0A8DB598" w:rsidR="008A0847" w:rsidRPr="00B02A6C" w:rsidRDefault="008A0847" w:rsidP="008A084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C7</w:t>
            </w:r>
          </w:p>
        </w:tc>
        <w:tc>
          <w:tcPr>
            <w:tcW w:w="440" w:type="pct"/>
            <w:vAlign w:val="center"/>
          </w:tcPr>
          <w:p w14:paraId="3E2842C0" w14:textId="74C83E20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25/02</w:t>
            </w:r>
          </w:p>
        </w:tc>
        <w:tc>
          <w:tcPr>
            <w:tcW w:w="440" w:type="pct"/>
            <w:vAlign w:val="center"/>
          </w:tcPr>
          <w:p w14:paraId="29959BD7" w14:textId="59AAD30A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6B8843A5" w14:textId="55F1C943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5980826" w14:textId="34DE79C2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529A9D33" w:rsidR="008A0847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8A0847" w:rsidRPr="009212EE" w14:paraId="57CF1DC3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5A43E6A4" w14:textId="466F41E9" w:rsidR="008A0847" w:rsidRPr="00B02A6C" w:rsidRDefault="008A0847" w:rsidP="008A084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C5</w:t>
            </w:r>
          </w:p>
        </w:tc>
        <w:tc>
          <w:tcPr>
            <w:tcW w:w="440" w:type="pct"/>
            <w:vAlign w:val="center"/>
          </w:tcPr>
          <w:p w14:paraId="79F40707" w14:textId="05AAEE84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25/02</w:t>
            </w:r>
          </w:p>
        </w:tc>
        <w:tc>
          <w:tcPr>
            <w:tcW w:w="440" w:type="pct"/>
            <w:vAlign w:val="center"/>
          </w:tcPr>
          <w:p w14:paraId="21BE9580" w14:textId="7FFFB027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277A1004" w14:textId="4602056C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0C52BFE" w14:textId="4290BF27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8A0847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8A0847" w:rsidRPr="009212EE" w14:paraId="0DE3B808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7401D0C0" w14:textId="2BEE85A7" w:rsidR="008A0847" w:rsidRPr="00B02A6C" w:rsidRDefault="008A0847" w:rsidP="008A084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C6</w:t>
            </w:r>
          </w:p>
        </w:tc>
        <w:tc>
          <w:tcPr>
            <w:tcW w:w="440" w:type="pct"/>
            <w:vAlign w:val="center"/>
          </w:tcPr>
          <w:p w14:paraId="04B24E8A" w14:textId="535B4352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440" w:type="pct"/>
            <w:vAlign w:val="center"/>
          </w:tcPr>
          <w:p w14:paraId="477BB01E" w14:textId="01D03F0C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6F203A46" w14:textId="34469551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68854B" w14:textId="2AFC8351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8A0847" w:rsidRPr="00B02A6C" w:rsidRDefault="006A1323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8A0847" w:rsidRPr="009212EE" w14:paraId="2632E98C" w14:textId="77777777" w:rsidTr="00582D09">
        <w:trPr>
          <w:trHeight w:val="537"/>
          <w:jc w:val="center"/>
        </w:trPr>
        <w:tc>
          <w:tcPr>
            <w:tcW w:w="2006" w:type="pct"/>
            <w:vAlign w:val="center"/>
          </w:tcPr>
          <w:p w14:paraId="7E8E04EB" w14:textId="63EE4FB2" w:rsidR="008A0847" w:rsidRPr="00B02A6C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C6</w:t>
            </w:r>
          </w:p>
        </w:tc>
        <w:tc>
          <w:tcPr>
            <w:tcW w:w="440" w:type="pct"/>
            <w:vAlign w:val="center"/>
          </w:tcPr>
          <w:p w14:paraId="295F99E4" w14:textId="433B32D0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440" w:type="pct"/>
            <w:vAlign w:val="center"/>
          </w:tcPr>
          <w:p w14:paraId="539F96AB" w14:textId="4CF782B4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26/02</w:t>
            </w:r>
          </w:p>
        </w:tc>
        <w:tc>
          <w:tcPr>
            <w:tcW w:w="674" w:type="pct"/>
            <w:vAlign w:val="center"/>
          </w:tcPr>
          <w:p w14:paraId="2C640BF8" w14:textId="77777777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52BE783" w14:textId="77777777" w:rsidR="008A0847" w:rsidRPr="00B02A6C" w:rsidRDefault="008A0847" w:rsidP="008A0847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8A0847" w:rsidRPr="00B02A6C" w:rsidRDefault="006A1323" w:rsidP="006A1323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8A0847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8A0847" w:rsidRPr="00520BC2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8A0847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8A0847" w:rsidRPr="009212EE" w:rsidRDefault="008A0847" w:rsidP="008A084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8A0847" w:rsidRPr="009212EE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8A0847" w:rsidRPr="009212EE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8A0847" w:rsidRPr="009212EE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8A0847" w:rsidRPr="009212EE" w:rsidRDefault="008A0847" w:rsidP="008A084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8A0847" w:rsidRPr="009212EE" w:rsidRDefault="008A0847" w:rsidP="008A084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05986F3A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FC165E">
        <w:t>10/02/2025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1AB0B96" w14:textId="77777777" w:rsidR="00520BC2" w:rsidRPr="009212EE" w:rsidRDefault="00520BC2" w:rsidP="00520BC2">
      <w:pPr>
        <w:rPr>
          <w:lang w:val="es-AR"/>
        </w:rPr>
      </w:pPr>
      <w:bookmarkStart w:id="11" w:name="_Toc188264148"/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5F0D18CD" w14:textId="77777777" w:rsidR="00520BC2" w:rsidRPr="009212EE" w:rsidRDefault="00520BC2" w:rsidP="00520BC2">
      <w:pPr>
        <w:rPr>
          <w:lang w:val="es-AR"/>
        </w:rPr>
      </w:pPr>
      <w:bookmarkStart w:id="12" w:name="_Toc188264149"/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77777777" w:rsidR="00520BC2" w:rsidRPr="009212EE" w:rsidRDefault="00520BC2" w:rsidP="00520BC2">
      <w:pPr>
        <w:rPr>
          <w:lang w:val="es-AR"/>
        </w:rPr>
      </w:pPr>
      <w:bookmarkStart w:id="13" w:name="_Toc188264150"/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77777777" w:rsidR="00520BC2" w:rsidRPr="009212EE" w:rsidRDefault="00520BC2" w:rsidP="00520BC2">
      <w:pPr>
        <w:rPr>
          <w:lang w:val="es-AR"/>
        </w:rPr>
      </w:pPr>
      <w:bookmarkStart w:id="14" w:name="_Toc238197620"/>
      <w:bookmarkStart w:id="15" w:name="_Toc188264151"/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BC190" w14:textId="77777777" w:rsidR="00BF6C73" w:rsidRDefault="00BF6C73" w:rsidP="00C94FBE">
      <w:pPr>
        <w:spacing w:before="0" w:line="240" w:lineRule="auto"/>
      </w:pPr>
      <w:r>
        <w:separator/>
      </w:r>
    </w:p>
    <w:p w14:paraId="668D76C5" w14:textId="77777777" w:rsidR="00BF6C73" w:rsidRDefault="00BF6C73"/>
    <w:p w14:paraId="5C124C04" w14:textId="77777777" w:rsidR="00BF6C73" w:rsidRDefault="00BF6C73"/>
  </w:endnote>
  <w:endnote w:type="continuationSeparator" w:id="0">
    <w:p w14:paraId="6FB73435" w14:textId="77777777" w:rsidR="00BF6C73" w:rsidRDefault="00BF6C73" w:rsidP="00C94FBE">
      <w:pPr>
        <w:spacing w:before="0" w:line="240" w:lineRule="auto"/>
      </w:pPr>
      <w:r>
        <w:continuationSeparator/>
      </w:r>
    </w:p>
    <w:p w14:paraId="625AC62B" w14:textId="77777777" w:rsidR="00BF6C73" w:rsidRDefault="00BF6C73"/>
    <w:p w14:paraId="4F7155A2" w14:textId="77777777" w:rsidR="00BF6C73" w:rsidRDefault="00BF6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5B898" w14:textId="77777777" w:rsidR="00BF6C73" w:rsidRDefault="00BF6C73" w:rsidP="00C94FBE">
      <w:pPr>
        <w:spacing w:before="0" w:line="240" w:lineRule="auto"/>
      </w:pPr>
      <w:r>
        <w:separator/>
      </w:r>
    </w:p>
    <w:p w14:paraId="39F77C0E" w14:textId="77777777" w:rsidR="00BF6C73" w:rsidRDefault="00BF6C73"/>
    <w:p w14:paraId="665F00F2" w14:textId="77777777" w:rsidR="00BF6C73" w:rsidRDefault="00BF6C73"/>
  </w:footnote>
  <w:footnote w:type="continuationSeparator" w:id="0">
    <w:p w14:paraId="4DDFD901" w14:textId="77777777" w:rsidR="00BF6C73" w:rsidRDefault="00BF6C73" w:rsidP="00C94FBE">
      <w:pPr>
        <w:spacing w:before="0" w:line="240" w:lineRule="auto"/>
      </w:pPr>
      <w:r>
        <w:continuationSeparator/>
      </w:r>
    </w:p>
    <w:p w14:paraId="1F94D3B5" w14:textId="77777777" w:rsidR="00BF6C73" w:rsidRDefault="00BF6C73"/>
    <w:p w14:paraId="2B8A8027" w14:textId="77777777" w:rsidR="00BF6C73" w:rsidRDefault="00BF6C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FF405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82D09">
          <w:rPr>
            <w:rFonts w:asciiTheme="majorHAnsi" w:eastAsiaTheme="majorEastAsia" w:hAnsiTheme="majorHAnsi" w:cstheme="majorBidi"/>
          </w:rPr>
          <w:t>Fase de construcción, Iteración 6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765</TotalTime>
  <Pages>6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77</cp:revision>
  <cp:lastPrinted>2024-10-11T17:37:00Z</cp:lastPrinted>
  <dcterms:created xsi:type="dcterms:W3CDTF">2024-10-09T21:51:00Z</dcterms:created>
  <dcterms:modified xsi:type="dcterms:W3CDTF">2025-02-11T22:12:00Z</dcterms:modified>
  <cp:category>Fase de construcción, Iteración 6</cp:category>
</cp:coreProperties>
</file>