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CC1C908" w14:textId="77777777" w:rsidR="006919D5" w:rsidRDefault="006919D5">
          <w:pPr>
            <w:pStyle w:val="Sinespaciado"/>
            <w:rPr>
              <w:rFonts w:asciiTheme="majorHAnsi" w:eastAsiaTheme="majorEastAsia" w:hAnsiTheme="majorHAnsi" w:cstheme="majorBidi"/>
              <w:sz w:val="72"/>
              <w:szCs w:val="72"/>
            </w:rPr>
          </w:pPr>
        </w:p>
        <w:p w14:paraId="314A44B3" w14:textId="77777777" w:rsidR="006919D5" w:rsidRDefault="006919D5">
          <w:pPr>
            <w:pStyle w:val="Sinespaciado"/>
            <w:rPr>
              <w:rFonts w:asciiTheme="majorHAnsi" w:eastAsiaTheme="majorEastAsia" w:hAnsiTheme="majorHAnsi" w:cstheme="majorBidi"/>
              <w:sz w:val="72"/>
              <w:szCs w:val="72"/>
            </w:rPr>
          </w:pPr>
        </w:p>
        <w:p w14:paraId="093A4632" w14:textId="23019C44" w:rsidR="00D06E99" w:rsidRDefault="00F47471">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B43E9E" wp14:editId="4524774D">
                    <wp:simplePos x="0" y="0"/>
                    <wp:positionH relativeFrom="page">
                      <wp:align>center</wp:align>
                    </wp:positionH>
                    <wp:positionV relativeFrom="page">
                      <wp:align>bottom</wp:align>
                    </wp:positionV>
                    <wp:extent cx="7921625" cy="856615"/>
                    <wp:effectExtent l="10795" t="13335" r="11430" b="6350"/>
                    <wp:wrapNone/>
                    <wp:docPr id="198616690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2A847D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64D3243D" wp14:editId="706BA4DC">
                    <wp:simplePos x="0" y="0"/>
                    <wp:positionH relativeFrom="leftMargin">
                      <wp:align>center</wp:align>
                    </wp:positionH>
                    <wp:positionV relativeFrom="page">
                      <wp:align>center</wp:align>
                    </wp:positionV>
                    <wp:extent cx="90805" cy="11212195"/>
                    <wp:effectExtent l="6350" t="8890" r="7620" b="8890"/>
                    <wp:wrapNone/>
                    <wp:docPr id="9981883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1F896A6"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13222748" wp14:editId="7BCE1484">
                    <wp:simplePos x="0" y="0"/>
                    <wp:positionH relativeFrom="rightMargin">
                      <wp:align>center</wp:align>
                    </wp:positionH>
                    <wp:positionV relativeFrom="page">
                      <wp:align>center</wp:align>
                    </wp:positionV>
                    <wp:extent cx="90805" cy="11212195"/>
                    <wp:effectExtent l="9525" t="8890" r="13970" b="8890"/>
                    <wp:wrapNone/>
                    <wp:docPr id="1908081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5C87C98"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2049B6F2" wp14:editId="591AB685">
                    <wp:simplePos x="0" y="0"/>
                    <wp:positionH relativeFrom="page">
                      <wp:align>center</wp:align>
                    </wp:positionH>
                    <wp:positionV relativeFrom="topMargin">
                      <wp:align>top</wp:align>
                    </wp:positionV>
                    <wp:extent cx="7921625" cy="856615"/>
                    <wp:effectExtent l="10795" t="9525" r="11430" b="10160"/>
                    <wp:wrapNone/>
                    <wp:docPr id="66018335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28B09D"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BA3A45D" w14:textId="01BECB57"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CF7F95">
                <w:rPr>
                  <w:rFonts w:asciiTheme="majorHAnsi" w:eastAsiaTheme="majorEastAsia" w:hAnsiTheme="majorHAnsi" w:cstheme="majorBidi"/>
                  <w:sz w:val="72"/>
                  <w:szCs w:val="72"/>
                </w:rPr>
                <w:t>1: Autentificarse</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6FE5401A" w14:textId="4E69670D" w:rsidR="00D06E99" w:rsidRPr="00CF7F95" w:rsidRDefault="00CF7F95">
              <w:pPr>
                <w:pStyle w:val="Sinespaciado"/>
                <w:rPr>
                  <w:rFonts w:asciiTheme="majorHAnsi" w:eastAsiaTheme="majorEastAsia" w:hAnsiTheme="majorHAnsi" w:cstheme="majorBidi"/>
                  <w:sz w:val="36"/>
                  <w:szCs w:val="36"/>
                  <w:lang w:val="en-US"/>
                </w:rPr>
              </w:pPr>
              <w:r w:rsidRPr="00CF7F95">
                <w:rPr>
                  <w:rFonts w:asciiTheme="majorHAnsi" w:eastAsiaTheme="majorEastAsia" w:hAnsiTheme="majorHAnsi" w:cstheme="majorBidi"/>
                  <w:sz w:val="36"/>
                  <w:szCs w:val="36"/>
                  <w:lang w:val="en-US"/>
                </w:rPr>
                <w:t>Vesta Risk Manager</w:t>
              </w:r>
            </w:p>
          </w:sdtContent>
        </w:sdt>
        <w:p w14:paraId="48D907C0" w14:textId="77777777" w:rsidR="00D06E99" w:rsidRPr="00CF7F95" w:rsidRDefault="00D06E99">
          <w:pPr>
            <w:pStyle w:val="Sinespaciado"/>
            <w:rPr>
              <w:lang w:val="en-US"/>
            </w:rPr>
          </w:pPr>
        </w:p>
        <w:p w14:paraId="490B3694" w14:textId="77777777" w:rsidR="006919D5" w:rsidRPr="00CF7F95" w:rsidRDefault="006919D5">
          <w:pPr>
            <w:pStyle w:val="Sinespaciado"/>
            <w:rPr>
              <w:lang w:val="en-US"/>
            </w:rPr>
          </w:pPr>
        </w:p>
        <w:p w14:paraId="4E399FD6" w14:textId="77777777" w:rsidR="006919D5" w:rsidRPr="00CF7F95" w:rsidRDefault="006919D5">
          <w:pPr>
            <w:pStyle w:val="Sinespaciado"/>
            <w:rPr>
              <w:lang w:val="en-US"/>
            </w:rPr>
          </w:pPr>
        </w:p>
        <w:p w14:paraId="13B5A6F1" w14:textId="77777777" w:rsidR="006919D5" w:rsidRPr="00CF7F95" w:rsidRDefault="006919D5">
          <w:pPr>
            <w:pStyle w:val="Sinespaciado"/>
            <w:rPr>
              <w:lang w:val="en-US"/>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3AD228FE" w14:textId="0C19E469" w:rsidR="00D06E99" w:rsidRPr="00CF7F95" w:rsidRDefault="00CF7F95">
              <w:pPr>
                <w:pStyle w:val="Sinespaciado"/>
                <w:rPr>
                  <w:lang w:val="es-AR"/>
                </w:rPr>
              </w:pPr>
              <w:r w:rsidRPr="00CF7F95">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B7B7004" w14:textId="41D4778D" w:rsidR="00D06E99" w:rsidRDefault="00F47471">
              <w:pPr>
                <w:pStyle w:val="Sinespaciado"/>
              </w:pPr>
              <w:r>
                <w:t>Agust</w:t>
              </w:r>
              <w:r w:rsidR="00CF7F95">
                <w:t>í</w:t>
              </w:r>
              <w:r>
                <w:t>n</w:t>
              </w:r>
              <w:r w:rsidR="00CF7F95">
                <w:t xml:space="preserve"> Collareda, Cintia Hernandez, Hugo Frey</w:t>
              </w:r>
            </w:p>
          </w:sdtContent>
        </w:sdt>
        <w:p w14:paraId="398517D4" w14:textId="77777777" w:rsidR="00D06E99" w:rsidRDefault="00D06E99"/>
        <w:p w14:paraId="41EFF9B4" w14:textId="58C99407" w:rsidR="00BC5404" w:rsidRDefault="00CF7F95" w:rsidP="000F4F97">
          <w:pPr>
            <w:pStyle w:val="PSI-Comentario"/>
          </w:pPr>
          <w:r>
            <w:rPr>
              <w:noProof/>
            </w:rPr>
            <w:drawing>
              <wp:anchor distT="0" distB="0" distL="114300" distR="114300" simplePos="0" relativeHeight="251686912" behindDoc="0" locked="0" layoutInCell="1" allowOverlap="1" wp14:anchorId="4840AB81" wp14:editId="58A7D25E">
                <wp:simplePos x="0" y="0"/>
                <wp:positionH relativeFrom="margin">
                  <wp:posOffset>-285750</wp:posOffset>
                </wp:positionH>
                <wp:positionV relativeFrom="paragraph">
                  <wp:posOffset>2809240</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0ED1ED7F" wp14:editId="3EDA53B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E4B587E" w14:textId="7683A8A8" w:rsidR="00BC5404" w:rsidRDefault="00F47471" w:rsidP="000F4F97">
          <w:pPr>
            <w:pStyle w:val="PSI-Comentario"/>
          </w:pPr>
          <w:r>
            <w:rPr>
              <w:noProof/>
            </w:rPr>
            <w:lastRenderedPageBreak/>
            <mc:AlternateContent>
              <mc:Choice Requires="wps">
                <w:drawing>
                  <wp:anchor distT="0" distB="0" distL="114300" distR="114300" simplePos="0" relativeHeight="251684864" behindDoc="0" locked="0" layoutInCell="1" allowOverlap="1" wp14:anchorId="1DCBF61D" wp14:editId="665C1AF9">
                    <wp:simplePos x="0" y="0"/>
                    <wp:positionH relativeFrom="margin">
                      <wp:posOffset>3577590</wp:posOffset>
                    </wp:positionH>
                    <wp:positionV relativeFrom="margin">
                      <wp:posOffset>67310</wp:posOffset>
                    </wp:positionV>
                    <wp:extent cx="2047875" cy="7336155"/>
                    <wp:effectExtent l="9525" t="13335" r="9525" b="13335"/>
                    <wp:wrapSquare wrapText="bothSides"/>
                    <wp:docPr id="76498450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9E2501A" w14:textId="3B0C47C0" w:rsidR="00F1687A" w:rsidRDefault="00F1687A" w:rsidP="00CF7F95">
                                <w:pPr>
                                  <w:ind w:left="0" w:firstLine="0"/>
                                  <w:jc w:val="both"/>
                                </w:pPr>
                                <w:r>
                                  <w:t xml:space="preserve">Un Caso de Uso </w:t>
                                </w:r>
                                <w:r w:rsidR="00C6733A">
                                  <w:t>es</w:t>
                                </w:r>
                                <w:r>
                                  <w:t xml:space="preserve"> una secuencia de interacciones que se desarrollarán entre un sistema y sus actores en respuesta a un evento que inicia un actor principal sobre el propio sistema. </w:t>
                                </w:r>
                              </w:p>
                              <w:p w14:paraId="0A27D030" w14:textId="77777777" w:rsidR="00DA284A" w:rsidRDefault="00F1687A" w:rsidP="00CF7F95">
                                <w:pPr>
                                  <w:ind w:left="0" w:firstLine="0"/>
                                  <w:jc w:val="both"/>
                                </w:pPr>
                                <w:r>
                                  <w:t>Estos ilustran los requerimientos del sistema al mostrar como reacciona una respuesta a eventos que se producen en el mismo</w:t>
                                </w:r>
                              </w:p>
                              <w:p w14:paraId="346A73A4" w14:textId="4132BDFF" w:rsidR="006D0E55" w:rsidRDefault="006D0E55" w:rsidP="00CF7F95">
                                <w:pPr>
                                  <w:ind w:left="0" w:firstLine="0"/>
                                  <w:jc w:val="both"/>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BF61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9E2501A" w14:textId="3B0C47C0" w:rsidR="00F1687A" w:rsidRDefault="00F1687A" w:rsidP="00CF7F95">
                          <w:pPr>
                            <w:ind w:left="0" w:firstLine="0"/>
                            <w:jc w:val="both"/>
                          </w:pPr>
                          <w:r>
                            <w:t xml:space="preserve">Un Caso de Uso </w:t>
                          </w:r>
                          <w:r w:rsidR="00C6733A">
                            <w:t>es</w:t>
                          </w:r>
                          <w:r>
                            <w:t xml:space="preserve"> una secuencia de interacciones que se desarrollarán entre un sistema y sus actores en respuesta a un evento que inicia un actor principal sobre el propio sistema. </w:t>
                          </w:r>
                        </w:p>
                        <w:p w14:paraId="0A27D030" w14:textId="77777777" w:rsidR="00DA284A" w:rsidRDefault="00F1687A" w:rsidP="00CF7F95">
                          <w:pPr>
                            <w:ind w:left="0" w:firstLine="0"/>
                            <w:jc w:val="both"/>
                          </w:pPr>
                          <w:r>
                            <w:t>Estos ilustran los requerimientos del sistema al mostrar como reacciona una respuesta a eventos que se producen en el mismo</w:t>
                          </w:r>
                        </w:p>
                        <w:p w14:paraId="346A73A4" w14:textId="4132BDFF" w:rsidR="006D0E55" w:rsidRDefault="006D0E55" w:rsidP="00CF7F95">
                          <w:pPr>
                            <w:ind w:left="0" w:firstLine="0"/>
                            <w:jc w:val="both"/>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011092F1" w14:textId="739A6C79" w:rsidR="00397566" w:rsidRPr="005313D3" w:rsidRDefault="00F47471" w:rsidP="00CF7F95">
          <w:pPr>
            <w:pStyle w:val="PSI-Comentario"/>
          </w:pPr>
          <w:r>
            <w:rPr>
              <w:noProof/>
              <w:lang w:eastAsia="es-ES"/>
            </w:rPr>
            <mc:AlternateContent>
              <mc:Choice Requires="wps">
                <w:drawing>
                  <wp:anchor distT="0" distB="0" distL="114300" distR="114300" simplePos="0" relativeHeight="251672576" behindDoc="1" locked="0" layoutInCell="1" allowOverlap="1" wp14:anchorId="34AD7D91" wp14:editId="56CBC077">
                    <wp:simplePos x="0" y="0"/>
                    <wp:positionH relativeFrom="margin">
                      <wp:posOffset>4009390</wp:posOffset>
                    </wp:positionH>
                    <wp:positionV relativeFrom="margin">
                      <wp:posOffset>-968375</wp:posOffset>
                    </wp:positionV>
                    <wp:extent cx="2480945" cy="10730230"/>
                    <wp:effectExtent l="12700" t="6350" r="11430" b="7620"/>
                    <wp:wrapSquare wrapText="bothSides"/>
                    <wp:docPr id="1455850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177C0"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73E1DE52" w14:textId="77777777" w:rsidR="00397566" w:rsidRPr="008B3B0F" w:rsidRDefault="00397566" w:rsidP="000F4F97">
          <w:pPr>
            <w:pStyle w:val="PSI-Comentario"/>
          </w:pPr>
        </w:p>
        <w:p w14:paraId="3B1AE787" w14:textId="77777777" w:rsidR="00D06E99" w:rsidRDefault="00000000"/>
      </w:sdtContent>
    </w:sdt>
    <w:p w14:paraId="1230EF1A"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7EB70501" wp14:editId="4E47F5B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A516FBD"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2138A7D0" w14:textId="77777777" w:rsidR="000F79DF" w:rsidRDefault="000F79DF" w:rsidP="000F79DF">
          <w:pPr>
            <w:pStyle w:val="TtuloTDC"/>
            <w:tabs>
              <w:tab w:val="left" w:pos="5954"/>
            </w:tabs>
          </w:pPr>
          <w:r>
            <w:t>Tabla de contenido</w:t>
          </w:r>
        </w:p>
        <w:p w14:paraId="158A9DAC" w14:textId="77777777"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EF4C85">
              <w:rPr>
                <w:noProof/>
                <w:webHidden/>
              </w:rPr>
              <w:t>4</w:t>
            </w:r>
            <w:r>
              <w:rPr>
                <w:noProof/>
                <w:webHidden/>
              </w:rPr>
              <w:fldChar w:fldCharType="end"/>
            </w:r>
          </w:hyperlink>
        </w:p>
        <w:p w14:paraId="01CF916D" w14:textId="77777777" w:rsidR="00EF4C85" w:rsidRDefault="00EF4C85">
          <w:pPr>
            <w:pStyle w:val="TDC1"/>
            <w:rPr>
              <w:rFonts w:eastAsiaTheme="minorEastAsia"/>
              <w:b w:val="0"/>
              <w:bCs w:val="0"/>
              <w:noProof/>
              <w:sz w:val="22"/>
              <w:szCs w:val="22"/>
              <w:lang w:eastAsia="es-ES"/>
            </w:rPr>
          </w:pPr>
          <w:hyperlink w:anchor="_Toc257615430" w:history="1">
            <w:r w:rsidRPr="00656402">
              <w:rPr>
                <w:rStyle w:val="Hipervnculo"/>
                <w:noProof/>
              </w:rPr>
              <w:t>Actores del CU</w:t>
            </w:r>
            <w:r>
              <w:rPr>
                <w:noProof/>
                <w:webHidden/>
              </w:rPr>
              <w:tab/>
            </w:r>
            <w:r w:rsidR="0034690E">
              <w:rPr>
                <w:noProof/>
                <w:webHidden/>
              </w:rPr>
              <w:fldChar w:fldCharType="begin"/>
            </w:r>
            <w:r>
              <w:rPr>
                <w:noProof/>
                <w:webHidden/>
              </w:rPr>
              <w:instrText xml:space="preserve"> PAGEREF _Toc257615430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130AB015" w14:textId="77777777" w:rsidR="00EF4C85" w:rsidRDefault="00EF4C85">
          <w:pPr>
            <w:pStyle w:val="TDC1"/>
            <w:rPr>
              <w:rFonts w:eastAsiaTheme="minorEastAsia"/>
              <w:b w:val="0"/>
              <w:bCs w:val="0"/>
              <w:noProof/>
              <w:sz w:val="22"/>
              <w:szCs w:val="22"/>
              <w:lang w:eastAsia="es-ES"/>
            </w:rPr>
          </w:pPr>
          <w:hyperlink w:anchor="_Toc257615431" w:history="1">
            <w:r w:rsidRPr="00656402">
              <w:rPr>
                <w:rStyle w:val="Hipervnculo"/>
                <w:noProof/>
              </w:rPr>
              <w:t>Precondiciones</w:t>
            </w:r>
            <w:r>
              <w:rPr>
                <w:noProof/>
                <w:webHidden/>
              </w:rPr>
              <w:tab/>
            </w:r>
            <w:r w:rsidR="0034690E">
              <w:rPr>
                <w:noProof/>
                <w:webHidden/>
              </w:rPr>
              <w:fldChar w:fldCharType="begin"/>
            </w:r>
            <w:r>
              <w:rPr>
                <w:noProof/>
                <w:webHidden/>
              </w:rPr>
              <w:instrText xml:space="preserve"> PAGEREF _Toc257615431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1C11D2ED" w14:textId="77777777" w:rsidR="00EF4C85" w:rsidRDefault="00EF4C85">
          <w:pPr>
            <w:pStyle w:val="TDC1"/>
            <w:rPr>
              <w:rFonts w:eastAsiaTheme="minorEastAsia"/>
              <w:b w:val="0"/>
              <w:bCs w:val="0"/>
              <w:noProof/>
              <w:sz w:val="22"/>
              <w:szCs w:val="22"/>
              <w:lang w:eastAsia="es-ES"/>
            </w:rPr>
          </w:pPr>
          <w:hyperlink w:anchor="_Toc257615432" w:history="1">
            <w:r w:rsidRPr="00656402">
              <w:rPr>
                <w:rStyle w:val="Hipervnculo"/>
                <w:noProof/>
              </w:rPr>
              <w:t>Flujo de Eventos Normal</w:t>
            </w:r>
            <w:r>
              <w:rPr>
                <w:noProof/>
                <w:webHidden/>
              </w:rPr>
              <w:tab/>
            </w:r>
            <w:r w:rsidR="0034690E">
              <w:rPr>
                <w:noProof/>
                <w:webHidden/>
              </w:rPr>
              <w:fldChar w:fldCharType="begin"/>
            </w:r>
            <w:r>
              <w:rPr>
                <w:noProof/>
                <w:webHidden/>
              </w:rPr>
              <w:instrText xml:space="preserve"> PAGEREF _Toc257615432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72D5888A" w14:textId="77777777" w:rsidR="00EF4C85" w:rsidRDefault="00EF4C85">
          <w:pPr>
            <w:pStyle w:val="TDC1"/>
            <w:rPr>
              <w:rFonts w:eastAsiaTheme="minorEastAsia"/>
              <w:b w:val="0"/>
              <w:bCs w:val="0"/>
              <w:noProof/>
              <w:sz w:val="22"/>
              <w:szCs w:val="22"/>
              <w:lang w:eastAsia="es-ES"/>
            </w:rPr>
          </w:pPr>
          <w:hyperlink w:anchor="_Toc257615433" w:history="1">
            <w:r w:rsidRPr="00656402">
              <w:rPr>
                <w:rStyle w:val="Hipervnculo"/>
                <w:noProof/>
              </w:rPr>
              <w:t>Poscondiciones</w:t>
            </w:r>
            <w:r>
              <w:rPr>
                <w:noProof/>
                <w:webHidden/>
              </w:rPr>
              <w:tab/>
            </w:r>
            <w:r w:rsidR="0034690E">
              <w:rPr>
                <w:noProof/>
                <w:webHidden/>
              </w:rPr>
              <w:fldChar w:fldCharType="begin"/>
            </w:r>
            <w:r>
              <w:rPr>
                <w:noProof/>
                <w:webHidden/>
              </w:rPr>
              <w:instrText xml:space="preserve"> PAGEREF _Toc257615433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04E40A0D" w14:textId="77777777" w:rsidR="00EF4C85" w:rsidRDefault="00EF4C85">
          <w:pPr>
            <w:pStyle w:val="TDC1"/>
            <w:rPr>
              <w:rFonts w:eastAsiaTheme="minorEastAsia"/>
              <w:b w:val="0"/>
              <w:bCs w:val="0"/>
              <w:noProof/>
              <w:sz w:val="22"/>
              <w:szCs w:val="22"/>
              <w:lang w:eastAsia="es-ES"/>
            </w:rPr>
          </w:pPr>
          <w:hyperlink w:anchor="_Toc257615434" w:history="1">
            <w:r w:rsidRPr="00656402">
              <w:rPr>
                <w:rStyle w:val="Hipervnculo"/>
                <w:noProof/>
              </w:rPr>
              <w:t>Flujo de Eventos Alternativo</w:t>
            </w:r>
            <w:r>
              <w:rPr>
                <w:noProof/>
                <w:webHidden/>
              </w:rPr>
              <w:tab/>
            </w:r>
            <w:r w:rsidR="0034690E">
              <w:rPr>
                <w:noProof/>
                <w:webHidden/>
              </w:rPr>
              <w:fldChar w:fldCharType="begin"/>
            </w:r>
            <w:r>
              <w:rPr>
                <w:noProof/>
                <w:webHidden/>
              </w:rPr>
              <w:instrText xml:space="preserve"> PAGEREF _Toc257615434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3B624833" w14:textId="77777777" w:rsidR="00EF4C85" w:rsidRDefault="00EF4C85">
          <w:pPr>
            <w:pStyle w:val="TDC1"/>
            <w:rPr>
              <w:rFonts w:eastAsiaTheme="minorEastAsia"/>
              <w:b w:val="0"/>
              <w:bCs w:val="0"/>
              <w:noProof/>
              <w:sz w:val="22"/>
              <w:szCs w:val="22"/>
              <w:lang w:eastAsia="es-ES"/>
            </w:rPr>
          </w:pPr>
          <w:hyperlink w:anchor="_Toc257615435" w:history="1">
            <w:r w:rsidRPr="00656402">
              <w:rPr>
                <w:rStyle w:val="Hipervnculo"/>
                <w:noProof/>
              </w:rPr>
              <w:t>Diagramas Asociados</w:t>
            </w:r>
            <w:r>
              <w:rPr>
                <w:noProof/>
                <w:webHidden/>
              </w:rPr>
              <w:tab/>
            </w:r>
            <w:r w:rsidR="0034690E">
              <w:rPr>
                <w:noProof/>
                <w:webHidden/>
              </w:rPr>
              <w:fldChar w:fldCharType="begin"/>
            </w:r>
            <w:r>
              <w:rPr>
                <w:noProof/>
                <w:webHidden/>
              </w:rPr>
              <w:instrText xml:space="preserve"> PAGEREF _Toc257615435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44789E33" w14:textId="77777777" w:rsidR="00EF4C85" w:rsidRDefault="00EF4C85">
          <w:pPr>
            <w:pStyle w:val="TDC2"/>
            <w:rPr>
              <w:rFonts w:eastAsiaTheme="minorEastAsia"/>
              <w:i w:val="0"/>
              <w:iCs w:val="0"/>
              <w:noProof/>
              <w:sz w:val="22"/>
              <w:szCs w:val="22"/>
              <w:lang w:eastAsia="es-ES"/>
            </w:rPr>
          </w:pPr>
          <w:hyperlink w:anchor="_Toc257615436" w:history="1">
            <w:r w:rsidRPr="00656402">
              <w:rPr>
                <w:rStyle w:val="Hipervnculo"/>
                <w:noProof/>
              </w:rPr>
              <w:t>Diagrama de Casos de Uso</w:t>
            </w:r>
            <w:r>
              <w:rPr>
                <w:noProof/>
                <w:webHidden/>
              </w:rPr>
              <w:tab/>
            </w:r>
            <w:r w:rsidR="0034690E">
              <w:rPr>
                <w:noProof/>
                <w:webHidden/>
              </w:rPr>
              <w:fldChar w:fldCharType="begin"/>
            </w:r>
            <w:r>
              <w:rPr>
                <w:noProof/>
                <w:webHidden/>
              </w:rPr>
              <w:instrText xml:space="preserve"> PAGEREF _Toc257615436 \h </w:instrText>
            </w:r>
            <w:r w:rsidR="0034690E">
              <w:rPr>
                <w:noProof/>
                <w:webHidden/>
              </w:rPr>
            </w:r>
            <w:r w:rsidR="0034690E">
              <w:rPr>
                <w:noProof/>
                <w:webHidden/>
              </w:rPr>
              <w:fldChar w:fldCharType="separate"/>
            </w:r>
            <w:r>
              <w:rPr>
                <w:noProof/>
                <w:webHidden/>
              </w:rPr>
              <w:t>5</w:t>
            </w:r>
            <w:r w:rsidR="0034690E">
              <w:rPr>
                <w:noProof/>
                <w:webHidden/>
              </w:rPr>
              <w:fldChar w:fldCharType="end"/>
            </w:r>
          </w:hyperlink>
        </w:p>
        <w:p w14:paraId="6259E3EA" w14:textId="77777777" w:rsidR="00EF4C85" w:rsidRDefault="00EF4C85">
          <w:pPr>
            <w:pStyle w:val="TDC2"/>
            <w:rPr>
              <w:rFonts w:eastAsiaTheme="minorEastAsia"/>
              <w:i w:val="0"/>
              <w:iCs w:val="0"/>
              <w:noProof/>
              <w:sz w:val="22"/>
              <w:szCs w:val="22"/>
              <w:lang w:eastAsia="es-ES"/>
            </w:rPr>
          </w:pPr>
          <w:hyperlink w:anchor="_Toc257615437" w:history="1">
            <w:r w:rsidRPr="00656402">
              <w:rPr>
                <w:rStyle w:val="Hipervnculo"/>
                <w:noProof/>
              </w:rPr>
              <w:t>Diagrama de Secuencia</w:t>
            </w:r>
            <w:r>
              <w:rPr>
                <w:noProof/>
                <w:webHidden/>
              </w:rPr>
              <w:tab/>
            </w:r>
            <w:r w:rsidR="0034690E">
              <w:rPr>
                <w:noProof/>
                <w:webHidden/>
              </w:rPr>
              <w:fldChar w:fldCharType="begin"/>
            </w:r>
            <w:r>
              <w:rPr>
                <w:noProof/>
                <w:webHidden/>
              </w:rPr>
              <w:instrText xml:space="preserve"> PAGEREF _Toc257615437 \h </w:instrText>
            </w:r>
            <w:r w:rsidR="0034690E">
              <w:rPr>
                <w:noProof/>
                <w:webHidden/>
              </w:rPr>
            </w:r>
            <w:r w:rsidR="0034690E">
              <w:rPr>
                <w:noProof/>
                <w:webHidden/>
              </w:rPr>
              <w:fldChar w:fldCharType="separate"/>
            </w:r>
            <w:r>
              <w:rPr>
                <w:noProof/>
                <w:webHidden/>
              </w:rPr>
              <w:t>5</w:t>
            </w:r>
            <w:r w:rsidR="0034690E">
              <w:rPr>
                <w:noProof/>
                <w:webHidden/>
              </w:rPr>
              <w:fldChar w:fldCharType="end"/>
            </w:r>
          </w:hyperlink>
        </w:p>
        <w:p w14:paraId="2D897C99" w14:textId="77777777" w:rsidR="00EF4C85" w:rsidRDefault="00EF4C85">
          <w:pPr>
            <w:pStyle w:val="TDC2"/>
            <w:rPr>
              <w:rFonts w:eastAsiaTheme="minorEastAsia"/>
              <w:i w:val="0"/>
              <w:iCs w:val="0"/>
              <w:noProof/>
              <w:sz w:val="22"/>
              <w:szCs w:val="22"/>
              <w:lang w:eastAsia="es-ES"/>
            </w:rPr>
          </w:pPr>
          <w:hyperlink w:anchor="_Toc257615438" w:history="1">
            <w:r w:rsidRPr="00656402">
              <w:rPr>
                <w:rStyle w:val="Hipervnculo"/>
                <w:noProof/>
              </w:rPr>
              <w:t>Diagrama de Colaboración</w:t>
            </w:r>
            <w:r>
              <w:rPr>
                <w:noProof/>
                <w:webHidden/>
              </w:rPr>
              <w:tab/>
            </w:r>
            <w:r w:rsidR="0034690E">
              <w:rPr>
                <w:noProof/>
                <w:webHidden/>
              </w:rPr>
              <w:fldChar w:fldCharType="begin"/>
            </w:r>
            <w:r>
              <w:rPr>
                <w:noProof/>
                <w:webHidden/>
              </w:rPr>
              <w:instrText xml:space="preserve"> PAGEREF _Toc257615438 \h </w:instrText>
            </w:r>
            <w:r w:rsidR="0034690E">
              <w:rPr>
                <w:noProof/>
                <w:webHidden/>
              </w:rPr>
            </w:r>
            <w:r w:rsidR="0034690E">
              <w:rPr>
                <w:noProof/>
                <w:webHidden/>
              </w:rPr>
              <w:fldChar w:fldCharType="separate"/>
            </w:r>
            <w:r>
              <w:rPr>
                <w:noProof/>
                <w:webHidden/>
              </w:rPr>
              <w:t>6</w:t>
            </w:r>
            <w:r w:rsidR="0034690E">
              <w:rPr>
                <w:noProof/>
                <w:webHidden/>
              </w:rPr>
              <w:fldChar w:fldCharType="end"/>
            </w:r>
          </w:hyperlink>
        </w:p>
        <w:p w14:paraId="0E7DC556" w14:textId="77777777" w:rsidR="00EF4C85" w:rsidRDefault="00EF4C85">
          <w:pPr>
            <w:pStyle w:val="TDC2"/>
            <w:rPr>
              <w:rFonts w:eastAsiaTheme="minorEastAsia"/>
              <w:i w:val="0"/>
              <w:iCs w:val="0"/>
              <w:noProof/>
              <w:sz w:val="22"/>
              <w:szCs w:val="22"/>
              <w:lang w:eastAsia="es-ES"/>
            </w:rPr>
          </w:pPr>
          <w:hyperlink w:anchor="_Toc257615439" w:history="1">
            <w:r w:rsidRPr="00656402">
              <w:rPr>
                <w:rStyle w:val="Hipervnculo"/>
                <w:noProof/>
              </w:rPr>
              <w:t>Diagrama de Estados</w:t>
            </w:r>
            <w:r>
              <w:rPr>
                <w:noProof/>
                <w:webHidden/>
              </w:rPr>
              <w:tab/>
            </w:r>
            <w:r w:rsidR="0034690E">
              <w:rPr>
                <w:noProof/>
                <w:webHidden/>
              </w:rPr>
              <w:fldChar w:fldCharType="begin"/>
            </w:r>
            <w:r>
              <w:rPr>
                <w:noProof/>
                <w:webHidden/>
              </w:rPr>
              <w:instrText xml:space="preserve"> PAGEREF _Toc257615439 \h </w:instrText>
            </w:r>
            <w:r w:rsidR="0034690E">
              <w:rPr>
                <w:noProof/>
                <w:webHidden/>
              </w:rPr>
            </w:r>
            <w:r w:rsidR="0034690E">
              <w:rPr>
                <w:noProof/>
                <w:webHidden/>
              </w:rPr>
              <w:fldChar w:fldCharType="separate"/>
            </w:r>
            <w:r>
              <w:rPr>
                <w:noProof/>
                <w:webHidden/>
              </w:rPr>
              <w:t>7</w:t>
            </w:r>
            <w:r w:rsidR="0034690E">
              <w:rPr>
                <w:noProof/>
                <w:webHidden/>
              </w:rPr>
              <w:fldChar w:fldCharType="end"/>
            </w:r>
          </w:hyperlink>
        </w:p>
        <w:p w14:paraId="0A084039" w14:textId="77777777" w:rsidR="000F79DF" w:rsidRDefault="0034690E" w:rsidP="000F79DF">
          <w:pPr>
            <w:tabs>
              <w:tab w:val="left" w:pos="5954"/>
            </w:tabs>
          </w:pPr>
          <w:r>
            <w:fldChar w:fldCharType="end"/>
          </w:r>
        </w:p>
      </w:sdtContent>
    </w:sdt>
    <w:p w14:paraId="79948539" w14:textId="77777777" w:rsidR="0040066E" w:rsidRDefault="0040066E" w:rsidP="000F79DF">
      <w:pPr>
        <w:ind w:left="0" w:firstLine="0"/>
      </w:pPr>
    </w:p>
    <w:p w14:paraId="51C7D697"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7A80347F" w14:textId="76773F89" w:rsidR="00A13DBA" w:rsidRDefault="00CF7F95" w:rsidP="009A3173">
          <w:pPr>
            <w:pStyle w:val="PSI-Ttulo"/>
          </w:pPr>
          <w:r>
            <w:t>Caso de Uso 1: Autentificarse</w:t>
          </w:r>
        </w:p>
      </w:sdtContent>
    </w:sdt>
    <w:p w14:paraId="236ADD95" w14:textId="77777777"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14:paraId="41039B77" w14:textId="3081A17E" w:rsidR="00F532CF" w:rsidRDefault="00CF7F95" w:rsidP="00CF7F95">
      <w:pPr>
        <w:ind w:left="0" w:firstLine="0"/>
        <w:jc w:val="both"/>
      </w:pPr>
      <w:r w:rsidRPr="00CF7F95">
        <w:t xml:space="preserve">Este caso de uso describe el proceso de autenticación en un sistema </w:t>
      </w:r>
      <w:r>
        <w:t>con una cuenta de Google, mediante el sistema UARGflow</w:t>
      </w:r>
      <w:r w:rsidRPr="00CF7F95">
        <w:t>. Permite a los usuarios acceder al sistema de forma segura</w:t>
      </w:r>
      <w:r>
        <w:t xml:space="preserve">, el </w:t>
      </w:r>
      <w:r w:rsidRPr="00CF7F95">
        <w:t>sistema verifica si el usuario está previamente registrado antes de conceder el acceso.</w:t>
      </w:r>
    </w:p>
    <w:p w14:paraId="01EBE83E" w14:textId="77777777" w:rsidR="004834AF" w:rsidRDefault="004834AF" w:rsidP="00F532CF">
      <w:pPr>
        <w:pStyle w:val="PSI-Ttulo1"/>
      </w:pPr>
      <w:bookmarkStart w:id="3" w:name="_Toc228206476"/>
      <w:bookmarkStart w:id="4" w:name="_Toc234686581"/>
      <w:bookmarkStart w:id="5" w:name="_Toc257615430"/>
    </w:p>
    <w:p w14:paraId="426FED23" w14:textId="0596B6B5" w:rsidR="00F532CF" w:rsidRPr="00B729DA" w:rsidRDefault="00F532CF" w:rsidP="00F532CF">
      <w:pPr>
        <w:pStyle w:val="PSI-Ttulo1"/>
      </w:pPr>
      <w:r>
        <w:t>Actores del CU</w:t>
      </w:r>
      <w:bookmarkEnd w:id="3"/>
      <w:bookmarkEnd w:id="4"/>
      <w:bookmarkEnd w:id="5"/>
    </w:p>
    <w:p w14:paraId="3D9AD7B8" w14:textId="72BF4F1E" w:rsidR="00F532CF" w:rsidRDefault="004834AF" w:rsidP="00CF7F95">
      <w:pPr>
        <w:jc w:val="both"/>
      </w:pPr>
      <w:r w:rsidRPr="004834AF">
        <w:t>Los actores involucrados son</w:t>
      </w:r>
      <w:r>
        <w:t>:</w:t>
      </w:r>
    </w:p>
    <w:p w14:paraId="50A57791" w14:textId="5B81D671" w:rsidR="004834AF" w:rsidRDefault="004834AF" w:rsidP="004834AF">
      <w:pPr>
        <w:pStyle w:val="Prrafodelista"/>
        <w:numPr>
          <w:ilvl w:val="0"/>
          <w:numId w:val="13"/>
        </w:numPr>
        <w:jc w:val="both"/>
      </w:pPr>
      <w:r w:rsidRPr="004834AF">
        <w:t>Administrador del sistema</w:t>
      </w:r>
      <w:r>
        <w:t>.</w:t>
      </w:r>
    </w:p>
    <w:p w14:paraId="400F99F2" w14:textId="66239F0D" w:rsidR="004834AF" w:rsidRDefault="004834AF" w:rsidP="004834AF">
      <w:pPr>
        <w:pStyle w:val="Prrafodelista"/>
        <w:numPr>
          <w:ilvl w:val="0"/>
          <w:numId w:val="13"/>
        </w:numPr>
        <w:jc w:val="both"/>
      </w:pPr>
      <w:r w:rsidRPr="004834AF">
        <w:t>Líder del proyecto</w:t>
      </w:r>
      <w:r>
        <w:t>.</w:t>
      </w:r>
    </w:p>
    <w:p w14:paraId="563CB4F7" w14:textId="4AB5F630" w:rsidR="00F532CF" w:rsidRPr="002E175C" w:rsidRDefault="004834AF" w:rsidP="006229B4">
      <w:pPr>
        <w:pStyle w:val="Prrafodelista"/>
        <w:numPr>
          <w:ilvl w:val="0"/>
          <w:numId w:val="13"/>
        </w:numPr>
        <w:jc w:val="both"/>
      </w:pPr>
      <w:r w:rsidRPr="004834AF">
        <w:t>Desarrollador</w:t>
      </w:r>
      <w:r>
        <w:t>.</w:t>
      </w:r>
    </w:p>
    <w:p w14:paraId="75B6EC5E" w14:textId="77777777" w:rsidR="004834AF" w:rsidRDefault="004834AF" w:rsidP="00F532CF">
      <w:pPr>
        <w:pStyle w:val="PSI-Ttulo1"/>
      </w:pPr>
      <w:bookmarkStart w:id="6" w:name="_Toc228206478"/>
      <w:bookmarkStart w:id="7" w:name="_Toc234686583"/>
      <w:bookmarkStart w:id="8" w:name="_Toc257615432"/>
    </w:p>
    <w:p w14:paraId="71F75426" w14:textId="41B27172" w:rsidR="00F532CF" w:rsidRDefault="00F532CF" w:rsidP="00F532CF">
      <w:pPr>
        <w:pStyle w:val="PSI-Ttulo1"/>
      </w:pPr>
      <w:r>
        <w:t>Flujo de Eventos Normal</w:t>
      </w:r>
      <w:bookmarkEnd w:id="6"/>
      <w:bookmarkEnd w:id="7"/>
      <w:bookmarkEnd w:id="8"/>
    </w:p>
    <w:p w14:paraId="7684678A" w14:textId="13BBB7E3" w:rsidR="00F532CF" w:rsidRDefault="004834AF" w:rsidP="004834AF">
      <w:pPr>
        <w:ind w:left="0" w:firstLine="0"/>
        <w:jc w:val="both"/>
      </w:pPr>
      <w:r w:rsidRPr="004834AF">
        <w:t>El flujo principal incluye presionar el botón de inicio de sesión, validar la vinculación de la cuenta y brindar acceso si es positivo.</w:t>
      </w:r>
    </w:p>
    <w:p w14:paraId="53230A9C" w14:textId="77777777" w:rsidR="004834AF" w:rsidRDefault="004834AF" w:rsidP="004834AF">
      <w:pPr>
        <w:ind w:left="0" w:firstLine="0"/>
        <w:jc w:val="both"/>
      </w:pPr>
    </w:p>
    <w:p w14:paraId="5085057A" w14:textId="77777777" w:rsidR="00F532CF" w:rsidRDefault="00F532CF" w:rsidP="00F532CF">
      <w:pPr>
        <w:pStyle w:val="PSI-Ttulo1"/>
      </w:pPr>
      <w:bookmarkStart w:id="9" w:name="_Toc228206479"/>
      <w:bookmarkStart w:id="10" w:name="_Toc234686584"/>
      <w:bookmarkStart w:id="11" w:name="_Toc257615433"/>
      <w:r>
        <w:t>Poscondiciones</w:t>
      </w:r>
      <w:bookmarkEnd w:id="9"/>
      <w:bookmarkEnd w:id="10"/>
      <w:bookmarkEnd w:id="11"/>
      <w:r>
        <w:t xml:space="preserve"> </w:t>
      </w:r>
    </w:p>
    <w:p w14:paraId="1A300C56" w14:textId="77777777" w:rsidR="00F532CF" w:rsidRPr="002E175C" w:rsidRDefault="00F532CF" w:rsidP="00F532CF">
      <w:pPr>
        <w:pStyle w:val="PSI-Comentario"/>
      </w:pPr>
      <w:r w:rsidRPr="002E175C">
        <w:t>[Efectos que de forma inmediata tiene la realización del Caso de Uso sobre el estado del sistema]</w:t>
      </w:r>
    </w:p>
    <w:p w14:paraId="4056121D" w14:textId="77777777" w:rsidR="00F532CF" w:rsidRPr="002E175C" w:rsidRDefault="00F532CF" w:rsidP="00F532CF">
      <w:pPr>
        <w:pStyle w:val="PSI-Comentario"/>
      </w:pPr>
    </w:p>
    <w:p w14:paraId="4101B854" w14:textId="77777777" w:rsidR="00F532CF" w:rsidRDefault="00F532CF" w:rsidP="00F532CF">
      <w:pPr>
        <w:pStyle w:val="PSI-Ttulo1"/>
      </w:pPr>
      <w:bookmarkStart w:id="12" w:name="_Toc228206480"/>
      <w:bookmarkStart w:id="13" w:name="_Toc234686585"/>
      <w:bookmarkStart w:id="14" w:name="_Toc257615434"/>
      <w:r>
        <w:t>Flujo de Eventos Alternativo</w:t>
      </w:r>
      <w:bookmarkEnd w:id="12"/>
      <w:bookmarkEnd w:id="13"/>
      <w:bookmarkEnd w:id="14"/>
    </w:p>
    <w:p w14:paraId="7A094787" w14:textId="698AEB0B" w:rsidR="007C39B1" w:rsidRPr="002E175C" w:rsidRDefault="004834AF" w:rsidP="004834AF">
      <w:pPr>
        <w:ind w:left="0" w:firstLine="0"/>
        <w:jc w:val="both"/>
      </w:pPr>
      <w:r>
        <w:t>En caso de no cumplirse el Flujo de Eventos Normal, quiere decir que el usuario no se encuentra vinculado al sistema, por lo tanto, este lo</w:t>
      </w:r>
      <w:r w:rsidRPr="004834AF">
        <w:t xml:space="preserve"> notifica</w:t>
      </w:r>
      <w:r>
        <w:t>rá</w:t>
      </w:r>
      <w:r w:rsidRPr="004834AF">
        <w:t xml:space="preserve"> y se reinicia el proceso</w:t>
      </w:r>
      <w:r>
        <w:t xml:space="preserve"> de inicio de sesión</w:t>
      </w:r>
      <w:r w:rsidRPr="004834AF">
        <w:t>.</w:t>
      </w:r>
      <w:r w:rsidR="00F532CF">
        <w:br/>
      </w:r>
    </w:p>
    <w:p w14:paraId="3B9F2B05" w14:textId="6052949C" w:rsidR="00F9473E" w:rsidRDefault="00F532CF" w:rsidP="00CF7F95">
      <w:pPr>
        <w:pStyle w:val="PSI-Ttulo1"/>
      </w:pPr>
      <w:bookmarkStart w:id="15" w:name="_Toc228206481"/>
      <w:bookmarkStart w:id="16" w:name="_Toc234686586"/>
      <w:bookmarkStart w:id="17" w:name="_Toc257615435"/>
      <w:r>
        <w:t>Diagramas Asociados</w:t>
      </w:r>
      <w:bookmarkEnd w:id="15"/>
      <w:bookmarkEnd w:id="16"/>
      <w:bookmarkEnd w:id="17"/>
    </w:p>
    <w:p w14:paraId="644226D2" w14:textId="77777777" w:rsidR="00F532CF" w:rsidRDefault="007C39B1" w:rsidP="007C39B1">
      <w:pPr>
        <w:pStyle w:val="PSI-Ttulo2"/>
      </w:pPr>
      <w:bookmarkStart w:id="18" w:name="_Toc257615436"/>
      <w:r>
        <w:t>Diagrama de Casos de Uso</w:t>
      </w:r>
      <w:bookmarkEnd w:id="18"/>
    </w:p>
    <w:p w14:paraId="58D8357B" w14:textId="77777777"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14:paraId="79889ECD" w14:textId="77777777" w:rsidR="0098045E" w:rsidRPr="002E175C" w:rsidRDefault="0098045E" w:rsidP="0098045E">
      <w:pPr>
        <w:pStyle w:val="PSI-Comentario"/>
        <w:jc w:val="center"/>
      </w:pPr>
    </w:p>
    <w:p w14:paraId="094106A0" w14:textId="77777777" w:rsidR="007C39B1" w:rsidRDefault="00CB4633" w:rsidP="007C39B1">
      <w:pPr>
        <w:pStyle w:val="PSI-Comentario"/>
        <w:jc w:val="center"/>
      </w:pPr>
      <w:r>
        <w:rPr>
          <w:i w:val="0"/>
          <w:noProof/>
          <w:lang w:val="es-ES" w:eastAsia="es-ES"/>
        </w:rPr>
        <w:drawing>
          <wp:inline distT="0" distB="0" distL="0" distR="0" wp14:anchorId="39A96ABB" wp14:editId="33706333">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14:paraId="1EA7EE2F" w14:textId="77777777" w:rsidR="00CB4633" w:rsidRDefault="00CB4633" w:rsidP="007C39B1">
      <w:pPr>
        <w:pStyle w:val="PSI-Comentario"/>
        <w:jc w:val="center"/>
      </w:pPr>
    </w:p>
    <w:p w14:paraId="2B69548C" w14:textId="77777777" w:rsidR="007C39B1" w:rsidRDefault="007C39B1" w:rsidP="007C39B1">
      <w:pPr>
        <w:pStyle w:val="PSI-Ttulo2"/>
      </w:pPr>
      <w:bookmarkStart w:id="19" w:name="_Toc257615437"/>
      <w:r>
        <w:t>Diagrama de Secuencia</w:t>
      </w:r>
      <w:bookmarkEnd w:id="19"/>
    </w:p>
    <w:p w14:paraId="4CCA30F0" w14:textId="092B61C6" w:rsidR="007C39B1" w:rsidRDefault="00CF7F95" w:rsidP="00CF7F95">
      <w:pPr>
        <w:pStyle w:val="PSI-Normal"/>
        <w:jc w:val="center"/>
      </w:pPr>
      <w:r>
        <w:rPr>
          <w:noProof/>
          <w:lang w:val="es-ES" w:eastAsia="es-ES"/>
        </w:rPr>
        <w:drawing>
          <wp:inline distT="0" distB="0" distL="0" distR="0" wp14:anchorId="078F0420" wp14:editId="6D665081">
            <wp:extent cx="5391150" cy="4057650"/>
            <wp:effectExtent l="0" t="0" r="0" b="0"/>
            <wp:docPr id="5843431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057650"/>
                    </a:xfrm>
                    <a:prstGeom prst="rect">
                      <a:avLst/>
                    </a:prstGeom>
                    <a:noFill/>
                    <a:ln>
                      <a:noFill/>
                    </a:ln>
                  </pic:spPr>
                </pic:pic>
              </a:graphicData>
            </a:graphic>
          </wp:inline>
        </w:drawing>
      </w:r>
    </w:p>
    <w:p w14:paraId="03C44261" w14:textId="77777777" w:rsidR="00B64180" w:rsidRDefault="00B64180" w:rsidP="007C39B1">
      <w:pPr>
        <w:pStyle w:val="PSI-Normal"/>
        <w:jc w:val="center"/>
      </w:pPr>
    </w:p>
    <w:p w14:paraId="1B3338E4" w14:textId="77777777" w:rsidR="00B64180" w:rsidRPr="00B64180" w:rsidRDefault="00B64180" w:rsidP="00B64180">
      <w:pPr>
        <w:pStyle w:val="PSI-Ttulo2"/>
      </w:pPr>
      <w:bookmarkStart w:id="20" w:name="_Toc257615438"/>
      <w:r w:rsidRPr="00B64180">
        <w:lastRenderedPageBreak/>
        <w:t>Diagrama de Colaboración</w:t>
      </w:r>
      <w:bookmarkEnd w:id="20"/>
    </w:p>
    <w:p w14:paraId="171A3868" w14:textId="77777777"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14:paraId="63F29C63" w14:textId="77777777"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14:paraId="6D665B0D" w14:textId="77777777"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14:paraId="0AC000CE" w14:textId="77777777" w:rsidR="007C39B1" w:rsidRDefault="00EB62A6" w:rsidP="00B24DEA">
      <w:pPr>
        <w:pStyle w:val="PSI-Normal"/>
        <w:jc w:val="center"/>
      </w:pPr>
      <w:r>
        <w:rPr>
          <w:noProof/>
          <w:lang w:val="es-ES" w:eastAsia="es-ES"/>
        </w:rPr>
        <w:drawing>
          <wp:inline distT="0" distB="0" distL="0" distR="0" wp14:anchorId="409DC852" wp14:editId="001AC75D">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4" cstate="print"/>
                    <a:stretch>
                      <a:fillRect/>
                    </a:stretch>
                  </pic:blipFill>
                  <pic:spPr>
                    <a:xfrm>
                      <a:off x="0" y="0"/>
                      <a:ext cx="2616955" cy="3023375"/>
                    </a:xfrm>
                    <a:prstGeom prst="rect">
                      <a:avLst/>
                    </a:prstGeom>
                  </pic:spPr>
                </pic:pic>
              </a:graphicData>
            </a:graphic>
          </wp:inline>
        </w:drawing>
      </w:r>
    </w:p>
    <w:p w14:paraId="02EB94B7" w14:textId="77777777" w:rsidR="00B24DEA" w:rsidRDefault="00B24DEA" w:rsidP="00B24DEA">
      <w:pPr>
        <w:pStyle w:val="PSI-Normal"/>
        <w:jc w:val="center"/>
      </w:pPr>
    </w:p>
    <w:p w14:paraId="22B4D499" w14:textId="77777777" w:rsidR="00B24DEA" w:rsidRDefault="00B24DEA" w:rsidP="00B24DEA">
      <w:pPr>
        <w:pStyle w:val="PSI-Normal"/>
        <w:jc w:val="center"/>
      </w:pPr>
    </w:p>
    <w:p w14:paraId="0E4CBA31" w14:textId="77777777" w:rsidR="00B24DEA" w:rsidRDefault="00B24DEA" w:rsidP="00B24DEA">
      <w:pPr>
        <w:pStyle w:val="PSI-Ttulo2"/>
      </w:pPr>
      <w:bookmarkStart w:id="21" w:name="_Toc257615439"/>
      <w:r>
        <w:t>Diagrama de Estados</w:t>
      </w:r>
      <w:bookmarkEnd w:id="21"/>
    </w:p>
    <w:p w14:paraId="308FB4A8" w14:textId="77777777"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14:paraId="1412561E" w14:textId="77777777"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14:paraId="1E7E8282" w14:textId="77777777"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 xml:space="preserve">puede tener solo un estado inicial pero varios </w:t>
      </w:r>
      <w:r w:rsidRPr="00B24DEA">
        <w:lastRenderedPageBreak/>
        <w:t>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14:paraId="7661853F" w14:textId="77777777" w:rsidR="00B24DEA" w:rsidRDefault="00B24DEA" w:rsidP="00B24DEA">
      <w:pPr>
        <w:pStyle w:val="PSI-Comentario"/>
      </w:pPr>
    </w:p>
    <w:p w14:paraId="1641C1CB" w14:textId="77777777" w:rsidR="00B24DEA" w:rsidRDefault="00EB62A6" w:rsidP="00B24DEA">
      <w:pPr>
        <w:pStyle w:val="PSI-Ttulo1"/>
      </w:pPr>
      <w:r>
        <w:rPr>
          <w:noProof/>
          <w:lang w:val="es-ES" w:eastAsia="es-ES"/>
        </w:rPr>
        <w:drawing>
          <wp:inline distT="0" distB="0" distL="0" distR="0" wp14:anchorId="1E5ED889" wp14:editId="37A5B785">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5"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AD42F" w14:textId="77777777" w:rsidR="0044373F" w:rsidRDefault="0044373F" w:rsidP="00C94FBE">
      <w:pPr>
        <w:spacing w:before="0" w:line="240" w:lineRule="auto"/>
      </w:pPr>
      <w:r>
        <w:separator/>
      </w:r>
    </w:p>
    <w:p w14:paraId="7B8ACFA9" w14:textId="77777777" w:rsidR="0044373F" w:rsidRDefault="0044373F"/>
  </w:endnote>
  <w:endnote w:type="continuationSeparator" w:id="0">
    <w:p w14:paraId="11BEC986" w14:textId="77777777" w:rsidR="0044373F" w:rsidRDefault="0044373F" w:rsidP="00C94FBE">
      <w:pPr>
        <w:spacing w:before="0" w:line="240" w:lineRule="auto"/>
      </w:pPr>
      <w:r>
        <w:continuationSeparator/>
      </w:r>
    </w:p>
    <w:p w14:paraId="5F45E3B5" w14:textId="77777777" w:rsidR="0044373F" w:rsidRDefault="004437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4FDED" w14:textId="66B7BB23" w:rsidR="00D255E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CF7F95">
          <w:t>T-Code</w:t>
        </w:r>
      </w:sdtContent>
    </w:sdt>
    <w:r w:rsidR="00F47471">
      <w:rPr>
        <w:noProof/>
        <w:lang w:eastAsia="es-ES"/>
      </w:rPr>
      <mc:AlternateContent>
        <mc:Choice Requires="wpg">
          <w:drawing>
            <wp:anchor distT="0" distB="0" distL="114300" distR="114300" simplePos="0" relativeHeight="251676672" behindDoc="0" locked="0" layoutInCell="0" allowOverlap="1" wp14:anchorId="623D1B5F" wp14:editId="778E2CDA">
              <wp:simplePos x="0" y="0"/>
              <wp:positionH relativeFrom="page">
                <wp:align>center</wp:align>
              </wp:positionH>
              <wp:positionV relativeFrom="page">
                <wp:align>bottom</wp:align>
              </wp:positionV>
              <wp:extent cx="7539990" cy="809625"/>
              <wp:effectExtent l="9525" t="0" r="13335" b="4445"/>
              <wp:wrapNone/>
              <wp:docPr id="18564269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149136773"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42310092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DE89F5"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Bu31o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" filled="f" stroked="f"/>
              <w10:wrap anchorx="page" anchory="page"/>
            </v:group>
          </w:pict>
        </mc:Fallback>
      </mc:AlternateContent>
    </w:r>
    <w:r w:rsidR="00F47471">
      <w:rPr>
        <w:noProof/>
        <w:lang w:eastAsia="es-ES"/>
      </w:rPr>
      <mc:AlternateContent>
        <mc:Choice Requires="wps">
          <w:drawing>
            <wp:anchor distT="0" distB="0" distL="114300" distR="114300" simplePos="0" relativeHeight="251675648" behindDoc="0" locked="0" layoutInCell="1" allowOverlap="1" wp14:anchorId="5D50068B" wp14:editId="00835A13">
              <wp:simplePos x="0" y="0"/>
              <wp:positionH relativeFrom="leftMargin">
                <wp:align>center</wp:align>
              </wp:positionH>
              <wp:positionV relativeFrom="page">
                <wp:align>bottom</wp:align>
              </wp:positionV>
              <wp:extent cx="90805" cy="793115"/>
              <wp:effectExtent l="6350" t="5080" r="7620" b="11430"/>
              <wp:wrapNone/>
              <wp:docPr id="29819797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2A6CEB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sdtContent>
    </w:sdt>
    <w:r w:rsidR="00F47471">
      <w:rPr>
        <w:noProof/>
        <w:lang w:eastAsia="zh-TW"/>
      </w:rPr>
      <mc:AlternateContent>
        <mc:Choice Requires="wps">
          <w:drawing>
            <wp:anchor distT="0" distB="0" distL="114300" distR="114300" simplePos="0" relativeHeight="251670528" behindDoc="0" locked="0" layoutInCell="1" allowOverlap="1" wp14:anchorId="6217E613" wp14:editId="6979C700">
              <wp:simplePos x="0" y="0"/>
              <wp:positionH relativeFrom="rightMargin">
                <wp:align>center</wp:align>
              </wp:positionH>
              <wp:positionV relativeFrom="page">
                <wp:align>bottom</wp:align>
              </wp:positionV>
              <wp:extent cx="90805" cy="793115"/>
              <wp:effectExtent l="9525" t="5080" r="13970" b="11430"/>
              <wp:wrapNone/>
              <wp:docPr id="11383836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67989A"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20DE6090" w14:textId="569AD261" w:rsidR="0092483A" w:rsidRDefault="00CF7F95"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7AC9F" w14:textId="77777777" w:rsidR="0044373F" w:rsidRDefault="0044373F" w:rsidP="00C94FBE">
      <w:pPr>
        <w:spacing w:before="0" w:line="240" w:lineRule="auto"/>
      </w:pPr>
      <w:r>
        <w:separator/>
      </w:r>
    </w:p>
    <w:p w14:paraId="13A615E6" w14:textId="77777777" w:rsidR="0044373F" w:rsidRDefault="0044373F"/>
  </w:footnote>
  <w:footnote w:type="continuationSeparator" w:id="0">
    <w:p w14:paraId="31911F8B" w14:textId="77777777" w:rsidR="0044373F" w:rsidRDefault="0044373F" w:rsidP="00C94FBE">
      <w:pPr>
        <w:spacing w:before="0" w:line="240" w:lineRule="auto"/>
      </w:pPr>
      <w:r>
        <w:continuationSeparator/>
      </w:r>
    </w:p>
    <w:p w14:paraId="2773F648" w14:textId="77777777" w:rsidR="0044373F" w:rsidRDefault="004437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59F13D2F" w14:textId="5D1CAA40" w:rsidR="000F4F97" w:rsidRDefault="00CF7F95">
        <w:pPr>
          <w:pStyle w:val="Encabezado"/>
          <w:rPr>
            <w:rFonts w:asciiTheme="majorHAnsi" w:eastAsiaTheme="majorEastAsia" w:hAnsiTheme="majorHAnsi" w:cstheme="majorBidi"/>
          </w:rPr>
        </w:pPr>
        <w:r>
          <w:rPr>
            <w:rFonts w:asciiTheme="majorHAnsi" w:eastAsiaTheme="majorEastAsia" w:hAnsiTheme="majorHAnsi" w:cstheme="majorBidi"/>
          </w:rPr>
          <w:t>Caso de Uso 1: Autentificarse</w:t>
        </w:r>
      </w:p>
    </w:sdtContent>
  </w:sdt>
  <w:p w14:paraId="16C50DB1" w14:textId="6B4B6594" w:rsidR="00D255E1" w:rsidRPr="000F4F97" w:rsidRDefault="00CF7F9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rPr>
      <w:drawing>
        <wp:anchor distT="0" distB="0" distL="114300" distR="114300" simplePos="0" relativeHeight="251684864" behindDoc="0" locked="0" layoutInCell="1" allowOverlap="1" wp14:anchorId="4684D347" wp14:editId="3DF3589A">
          <wp:simplePos x="0" y="0"/>
          <wp:positionH relativeFrom="column">
            <wp:posOffset>5031740</wp:posOffset>
          </wp:positionH>
          <wp:positionV relativeFrom="paragraph">
            <wp:posOffset>-419735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66F94331" wp14:editId="72579546">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530112CB" wp14:editId="0EA14B1C">
              <wp:simplePos x="0" y="0"/>
              <wp:positionH relativeFrom="leftMargin">
                <wp:posOffset>494030</wp:posOffset>
              </wp:positionH>
              <wp:positionV relativeFrom="page">
                <wp:posOffset>0</wp:posOffset>
              </wp:positionV>
              <wp:extent cx="90805" cy="789305"/>
              <wp:effectExtent l="6985" t="9525" r="6985" b="10795"/>
              <wp:wrapNone/>
              <wp:docPr id="111466229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C3324B"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6B3AE038" wp14:editId="646761EC">
              <wp:simplePos x="0" y="0"/>
              <wp:positionH relativeFrom="leftMargin">
                <wp:posOffset>6974840</wp:posOffset>
              </wp:positionH>
              <wp:positionV relativeFrom="page">
                <wp:posOffset>0</wp:posOffset>
              </wp:positionV>
              <wp:extent cx="90805" cy="789940"/>
              <wp:effectExtent l="5080" t="9525" r="8890" b="10160"/>
              <wp:wrapNone/>
              <wp:docPr id="107065992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F50D2BF"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4CB8A274" wp14:editId="730E7329">
              <wp:simplePos x="0" y="0"/>
              <wp:positionH relativeFrom="page">
                <wp:align>center</wp:align>
              </wp:positionH>
              <wp:positionV relativeFrom="page">
                <wp:align>top</wp:align>
              </wp:positionV>
              <wp:extent cx="7537450" cy="815340"/>
              <wp:effectExtent l="9525" t="0" r="6350" b="3810"/>
              <wp:wrapNone/>
              <wp:docPr id="4991936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50565913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03565499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270FF7E"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Vesta Risk Manager</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E9A3031"/>
    <w:multiLevelType w:val="hybridMultilevel"/>
    <w:tmpl w:val="6DC81CCA"/>
    <w:lvl w:ilvl="0" w:tplc="F9B8B2D6">
      <w:start w:val="2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8447599">
    <w:abstractNumId w:val="5"/>
  </w:num>
  <w:num w:numId="2" w16cid:durableId="468591158">
    <w:abstractNumId w:val="6"/>
  </w:num>
  <w:num w:numId="3" w16cid:durableId="999773176">
    <w:abstractNumId w:val="6"/>
  </w:num>
  <w:num w:numId="4" w16cid:durableId="312102440">
    <w:abstractNumId w:val="6"/>
  </w:num>
  <w:num w:numId="5" w16cid:durableId="1524782875">
    <w:abstractNumId w:val="1"/>
  </w:num>
  <w:num w:numId="6" w16cid:durableId="2135437134">
    <w:abstractNumId w:val="2"/>
  </w:num>
  <w:num w:numId="7" w16cid:durableId="129634443">
    <w:abstractNumId w:val="3"/>
  </w:num>
  <w:num w:numId="8" w16cid:durableId="1175456448">
    <w:abstractNumId w:val="0"/>
  </w:num>
  <w:num w:numId="9" w16cid:durableId="616444762">
    <w:abstractNumId w:val="9"/>
  </w:num>
  <w:num w:numId="10" w16cid:durableId="2133790588">
    <w:abstractNumId w:val="10"/>
  </w:num>
  <w:num w:numId="11" w16cid:durableId="1978797768">
    <w:abstractNumId w:val="4"/>
  </w:num>
  <w:num w:numId="12" w16cid:durableId="2136440098">
    <w:abstractNumId w:val="8"/>
  </w:num>
  <w:num w:numId="13" w16cid:durableId="21151245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71"/>
    <w:rsid w:val="00011BED"/>
    <w:rsid w:val="00017EFE"/>
    <w:rsid w:val="00026B02"/>
    <w:rsid w:val="00045F1A"/>
    <w:rsid w:val="00063180"/>
    <w:rsid w:val="00066EA1"/>
    <w:rsid w:val="00087F53"/>
    <w:rsid w:val="00090521"/>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71D3F"/>
    <w:rsid w:val="0027203F"/>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77D31"/>
    <w:rsid w:val="003841FD"/>
    <w:rsid w:val="00397566"/>
    <w:rsid w:val="003B7F1F"/>
    <w:rsid w:val="003C54B1"/>
    <w:rsid w:val="003E12FE"/>
    <w:rsid w:val="0040066E"/>
    <w:rsid w:val="0044373F"/>
    <w:rsid w:val="004525FF"/>
    <w:rsid w:val="004807AF"/>
    <w:rsid w:val="004834AF"/>
    <w:rsid w:val="00484B54"/>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4FC9"/>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CF7F95"/>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4747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407983B"/>
  <w15:docId w15:val="{E2E2CCF0-82B2-476F-AF13-3919C69C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83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Recursos\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FBFD2-BD9D-454F-BD73-04A65AC4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17</TotalTime>
  <Pages>7</Pages>
  <Words>697</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T-Code</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1: Autentificarse</dc:title>
  <dc:subject>Vesta Risk Manager</dc:subject>
  <dc:creator>Agustín Collareda, Cintia Hernandez, Hugo Frey</dc:creator>
  <cp:keywords/>
  <dc:description/>
  <cp:lastModifiedBy>Cintia Hernández</cp:lastModifiedBy>
  <cp:revision>3</cp:revision>
  <dcterms:created xsi:type="dcterms:W3CDTF">2024-10-19T19:24:00Z</dcterms:created>
  <dcterms:modified xsi:type="dcterms:W3CDTF">2024-10-21T21:58:00Z</dcterms:modified>
</cp:coreProperties>
</file>