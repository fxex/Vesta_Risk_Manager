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3384B0E7" w14:textId="77777777" w:rsidR="006919D5" w:rsidRDefault="006919D5">
          <w:pPr>
            <w:pStyle w:val="Sinespaciado"/>
            <w:rPr>
              <w:rFonts w:asciiTheme="majorHAnsi" w:eastAsiaTheme="majorEastAsia" w:hAnsiTheme="majorHAnsi" w:cstheme="majorBidi"/>
              <w:sz w:val="72"/>
              <w:szCs w:val="72"/>
            </w:rPr>
          </w:pPr>
        </w:p>
        <w:p w14:paraId="04836D15" w14:textId="77777777" w:rsidR="006919D5" w:rsidRDefault="006919D5">
          <w:pPr>
            <w:pStyle w:val="Sinespaciado"/>
            <w:rPr>
              <w:rFonts w:asciiTheme="majorHAnsi" w:eastAsiaTheme="majorEastAsia" w:hAnsiTheme="majorHAnsi" w:cstheme="majorBidi"/>
              <w:sz w:val="72"/>
              <w:szCs w:val="72"/>
            </w:rPr>
          </w:pPr>
        </w:p>
        <w:p w14:paraId="40FC65F7" w14:textId="7C711798" w:rsidR="00D06E99" w:rsidRDefault="00D5461B">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330266BD" wp14:editId="5C351B9C">
                    <wp:simplePos x="0" y="0"/>
                    <wp:positionH relativeFrom="page">
                      <wp:align>center</wp:align>
                    </wp:positionH>
                    <wp:positionV relativeFrom="page">
                      <wp:align>bottom</wp:align>
                    </wp:positionV>
                    <wp:extent cx="7921625" cy="856615"/>
                    <wp:effectExtent l="10795" t="13335" r="11430" b="6350"/>
                    <wp:wrapNone/>
                    <wp:docPr id="10496346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AF431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E2C2E48" wp14:editId="5E836889">
                    <wp:simplePos x="0" y="0"/>
                    <wp:positionH relativeFrom="leftMargin">
                      <wp:align>center</wp:align>
                    </wp:positionH>
                    <wp:positionV relativeFrom="page">
                      <wp:align>center</wp:align>
                    </wp:positionV>
                    <wp:extent cx="90805" cy="11212195"/>
                    <wp:effectExtent l="6350" t="8890" r="7620" b="8890"/>
                    <wp:wrapNone/>
                    <wp:docPr id="13285214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3B127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FF88740" wp14:editId="007E37BD">
                    <wp:simplePos x="0" y="0"/>
                    <wp:positionH relativeFrom="rightMargin">
                      <wp:align>center</wp:align>
                    </wp:positionH>
                    <wp:positionV relativeFrom="page">
                      <wp:align>center</wp:align>
                    </wp:positionV>
                    <wp:extent cx="90805" cy="11212195"/>
                    <wp:effectExtent l="9525" t="8890" r="13970" b="8890"/>
                    <wp:wrapNone/>
                    <wp:docPr id="949845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37EF7A"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C698F44" wp14:editId="125D82DE">
                    <wp:simplePos x="0" y="0"/>
                    <wp:positionH relativeFrom="page">
                      <wp:align>center</wp:align>
                    </wp:positionH>
                    <wp:positionV relativeFrom="topMargin">
                      <wp:align>top</wp:align>
                    </wp:positionV>
                    <wp:extent cx="7921625" cy="856615"/>
                    <wp:effectExtent l="10795" t="9525" r="11430" b="10160"/>
                    <wp:wrapNone/>
                    <wp:docPr id="51511734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1A30243"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2DE09C6F" w14:textId="77777777" w:rsidR="00D06E99" w:rsidRDefault="00A3050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Arquitectura del Sistema</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CDE10CA" w14:textId="3EA1EDC7" w:rsidR="00D06E99" w:rsidRPr="00D4600A" w:rsidRDefault="00D4600A">
              <w:pPr>
                <w:pStyle w:val="Sinespaciado"/>
                <w:rPr>
                  <w:rFonts w:asciiTheme="majorHAnsi" w:eastAsiaTheme="majorEastAsia" w:hAnsiTheme="majorHAnsi" w:cstheme="majorBidi"/>
                  <w:sz w:val="36"/>
                  <w:szCs w:val="36"/>
                  <w:lang w:val="en-US"/>
                </w:rPr>
              </w:pPr>
              <w:r w:rsidRPr="00D4600A">
                <w:rPr>
                  <w:rFonts w:asciiTheme="majorHAnsi" w:eastAsiaTheme="majorEastAsia" w:hAnsiTheme="majorHAnsi" w:cstheme="majorBidi"/>
                  <w:sz w:val="36"/>
                  <w:szCs w:val="36"/>
                  <w:lang w:val="en-US"/>
                </w:rPr>
                <w:t>Vesta Risk Manager</w:t>
              </w:r>
            </w:p>
          </w:sdtContent>
        </w:sdt>
        <w:p w14:paraId="0E36CD48" w14:textId="77777777" w:rsidR="00D06E99" w:rsidRPr="00D4600A" w:rsidRDefault="00D06E99">
          <w:pPr>
            <w:pStyle w:val="Sinespaciado"/>
            <w:rPr>
              <w:lang w:val="en-US"/>
            </w:rPr>
          </w:pPr>
        </w:p>
        <w:p w14:paraId="676E09F6" w14:textId="77777777" w:rsidR="006919D5" w:rsidRPr="00D4600A" w:rsidRDefault="006919D5">
          <w:pPr>
            <w:pStyle w:val="Sinespaciado"/>
            <w:rPr>
              <w:lang w:val="en-US"/>
            </w:rPr>
          </w:pPr>
        </w:p>
        <w:p w14:paraId="03811529" w14:textId="77777777" w:rsidR="006919D5" w:rsidRPr="00D4600A" w:rsidRDefault="006919D5">
          <w:pPr>
            <w:pStyle w:val="Sinespaciado"/>
            <w:rPr>
              <w:lang w:val="en-US"/>
            </w:rPr>
          </w:pPr>
        </w:p>
        <w:p w14:paraId="0A1583DD" w14:textId="77777777" w:rsidR="006919D5" w:rsidRPr="00D4600A"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6707113" w14:textId="5AE414B1" w:rsidR="00D06E99" w:rsidRPr="00D4600A" w:rsidRDefault="00D4600A">
              <w:pPr>
                <w:pStyle w:val="Sinespaciado"/>
                <w:rPr>
                  <w:lang w:val="es-AR"/>
                </w:rPr>
              </w:pPr>
              <w:r w:rsidRPr="00D4600A">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2AEE428" w14:textId="7CB99CBB" w:rsidR="00D06E99" w:rsidRDefault="00D4600A">
              <w:pPr>
                <w:pStyle w:val="Sinespaciado"/>
              </w:pPr>
              <w:r>
                <w:t xml:space="preserve">Agustín Collareda, </w:t>
              </w:r>
              <w:r w:rsidR="00D5461B">
                <w:t>Cintia Hern</w:t>
              </w:r>
              <w:r>
                <w:t>a</w:t>
              </w:r>
              <w:r w:rsidR="00D5461B">
                <w:t>ndez</w:t>
              </w:r>
              <w:r>
                <w:t>, Hugo Frey</w:t>
              </w:r>
            </w:p>
          </w:sdtContent>
        </w:sdt>
        <w:p w14:paraId="1A73AEEC" w14:textId="77777777" w:rsidR="00D06E99" w:rsidRDefault="00D06E99"/>
        <w:p w14:paraId="630A45C9" w14:textId="68E7D792" w:rsidR="00BC5404" w:rsidRDefault="00D4600A" w:rsidP="0093670A">
          <w:pPr>
            <w:pStyle w:val="PSI-Comentario"/>
          </w:pPr>
          <w:r>
            <w:rPr>
              <w:noProof/>
            </w:rPr>
            <w:drawing>
              <wp:anchor distT="0" distB="0" distL="114300" distR="114300" simplePos="0" relativeHeight="251686912" behindDoc="0" locked="0" layoutInCell="1" allowOverlap="1" wp14:anchorId="2145EF0E" wp14:editId="49675314">
                <wp:simplePos x="0" y="0"/>
                <wp:positionH relativeFrom="column">
                  <wp:posOffset>-76200</wp:posOffset>
                </wp:positionH>
                <wp:positionV relativeFrom="paragraph">
                  <wp:posOffset>3161665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42BD1DCB" wp14:editId="7C0F0BEF">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C2416C0" w14:textId="2DA70270" w:rsidR="00BC5404" w:rsidRDefault="00D5461B" w:rsidP="0093670A">
          <w:pPr>
            <w:pStyle w:val="PSI-Comentario"/>
          </w:pPr>
          <w:r>
            <w:rPr>
              <w:noProof/>
            </w:rPr>
            <w:lastRenderedPageBreak/>
            <mc:AlternateContent>
              <mc:Choice Requires="wps">
                <w:drawing>
                  <wp:anchor distT="0" distB="0" distL="114300" distR="114300" simplePos="0" relativeHeight="251684864" behindDoc="0" locked="0" layoutInCell="1" allowOverlap="1" wp14:anchorId="0F3D33D0" wp14:editId="6B3D670B">
                    <wp:simplePos x="0" y="0"/>
                    <wp:positionH relativeFrom="margin">
                      <wp:posOffset>3577590</wp:posOffset>
                    </wp:positionH>
                    <wp:positionV relativeFrom="margin">
                      <wp:posOffset>67310</wp:posOffset>
                    </wp:positionV>
                    <wp:extent cx="2047875" cy="7336155"/>
                    <wp:effectExtent l="9525" t="13335" r="9525" b="13335"/>
                    <wp:wrapSquare wrapText="bothSides"/>
                    <wp:docPr id="14036994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E4B2D18" w14:textId="004F9042" w:rsidR="00E1286F" w:rsidRPr="00D4600A" w:rsidRDefault="00E1286F" w:rsidP="00E1286F">
                                <w:pPr>
                                  <w:ind w:left="0" w:firstLine="0"/>
                                  <w:jc w:val="both"/>
                                  <w:rPr>
                                    <w:iCs/>
                                    <w:color w:val="000000" w:themeColor="text1"/>
                                    <w:szCs w:val="21"/>
                                    <w:lang w:val="es-AR"/>
                                  </w:rPr>
                                </w:pPr>
                                <w:r w:rsidRPr="00D4600A">
                                  <w:rPr>
                                    <w:iCs/>
                                    <w:color w:val="000000" w:themeColor="text1"/>
                                    <w:szCs w:val="21"/>
                                    <w:lang w:val="es-AR"/>
                                  </w:rPr>
                                  <w:t>La</w:t>
                                </w:r>
                                <w:r w:rsidR="00D4600A">
                                  <w:rPr>
                                    <w:iCs/>
                                    <w:color w:val="000000" w:themeColor="text1"/>
                                    <w:szCs w:val="21"/>
                                    <w:lang w:val="es-AR"/>
                                  </w:rPr>
                                  <w:t xml:space="preserve"> </w:t>
                                </w:r>
                                <w:r w:rsidRPr="00D4600A">
                                  <w:rPr>
                                    <w:iCs/>
                                    <w:color w:val="000000" w:themeColor="text1"/>
                                    <w:szCs w:val="21"/>
                                    <w:lang w:val="es-AR"/>
                                  </w:rPr>
                                  <w:t>Arquitectura del software, comprende el conjunto de elementos estáticos, propios del diseño intelectual del sistema, que definen y dan forma tanto al</w:t>
                                </w:r>
                                <w:r w:rsidR="00D4600A">
                                  <w:rPr>
                                    <w:iCs/>
                                    <w:color w:val="000000" w:themeColor="text1"/>
                                    <w:szCs w:val="21"/>
                                    <w:lang w:val="es-AR"/>
                                  </w:rPr>
                                  <w:t xml:space="preserve"> </w:t>
                                </w:r>
                                <w:r w:rsidRPr="00D4600A">
                                  <w:rPr>
                                    <w:iCs/>
                                    <w:color w:val="000000" w:themeColor="text1"/>
                                    <w:szCs w:val="21"/>
                                    <w:lang w:val="es-AR"/>
                                  </w:rPr>
                                  <w:t>código</w:t>
                                </w:r>
                                <w:r w:rsidR="00D4600A">
                                  <w:rPr>
                                    <w:iCs/>
                                    <w:color w:val="000000" w:themeColor="text1"/>
                                    <w:szCs w:val="21"/>
                                    <w:lang w:val="es-AR"/>
                                  </w:rPr>
                                  <w:t xml:space="preserve"> f</w:t>
                                </w:r>
                                <w:r w:rsidRPr="00D4600A">
                                  <w:rPr>
                                    <w:iCs/>
                                    <w:color w:val="000000" w:themeColor="text1"/>
                                    <w:szCs w:val="21"/>
                                    <w:lang w:val="es-AR"/>
                                  </w:rPr>
                                  <w:t>uente, como</w:t>
                                </w:r>
                                <w:r w:rsidR="00D4600A">
                                  <w:rPr>
                                    <w:iCs/>
                                    <w:color w:val="000000" w:themeColor="text1"/>
                                    <w:szCs w:val="21"/>
                                    <w:lang w:val="es-AR"/>
                                  </w:rPr>
                                  <w:t xml:space="preserve"> </w:t>
                                </w:r>
                                <w:r w:rsidRPr="00D4600A">
                                  <w:rPr>
                                    <w:iCs/>
                                    <w:color w:val="000000" w:themeColor="text1"/>
                                    <w:szCs w:val="21"/>
                                    <w:lang w:val="es-AR"/>
                                  </w:rPr>
                                  <w:t>al</w:t>
                                </w:r>
                                <w:r w:rsidR="00D4600A">
                                  <w:rPr>
                                    <w:iCs/>
                                    <w:color w:val="000000" w:themeColor="text1"/>
                                    <w:szCs w:val="21"/>
                                    <w:lang w:val="es-AR"/>
                                  </w:rPr>
                                  <w:t xml:space="preserve"> </w:t>
                                </w:r>
                                <w:r w:rsidRPr="00D4600A">
                                  <w:rPr>
                                    <w:iCs/>
                                    <w:color w:val="000000" w:themeColor="text1"/>
                                    <w:szCs w:val="21"/>
                                    <w:lang w:val="es-AR"/>
                                  </w:rPr>
                                  <w:t>comportamiento del software en tiempo de ejecución.</w:t>
                                </w:r>
                              </w:p>
                              <w:p w14:paraId="350DDEBE" w14:textId="5DFF00DF" w:rsidR="00DA284A" w:rsidRPr="00D4600A" w:rsidRDefault="00E1286F" w:rsidP="00E1286F">
                                <w:pPr>
                                  <w:ind w:left="0" w:firstLine="0"/>
                                  <w:jc w:val="both"/>
                                  <w:rPr>
                                    <w:iCs/>
                                    <w:color w:val="000000" w:themeColor="text1"/>
                                  </w:rPr>
                                </w:pPr>
                                <w:r w:rsidRPr="00D4600A">
                                  <w:rPr>
                                    <w:iCs/>
                                    <w:color w:val="000000" w:themeColor="text1"/>
                                    <w:szCs w:val="21"/>
                                    <w:lang w:val="es-AR"/>
                                  </w:rPr>
                                  <w:t xml:space="preserve">Naturalmente este diseño arquitectónico ha </w:t>
                                </w:r>
                                <w:r w:rsidR="00D4600A">
                                  <w:rPr>
                                    <w:iCs/>
                                    <w:color w:val="000000" w:themeColor="text1"/>
                                    <w:szCs w:val="21"/>
                                    <w:lang w:val="es-AR"/>
                                  </w:rPr>
                                  <w:t>d</w:t>
                                </w:r>
                                <w:r w:rsidRPr="00D4600A">
                                  <w:rPr>
                                    <w:iCs/>
                                    <w:color w:val="000000" w:themeColor="text1"/>
                                    <w:szCs w:val="21"/>
                                    <w:lang w:val="es-AR"/>
                                  </w:rPr>
                                  <w:t>e ajustarse a las necesidades y requisitos del proyecto. Este documento describe en</w:t>
                                </w:r>
                                <w:r w:rsidR="00FF08F5" w:rsidRPr="00D4600A">
                                  <w:rPr>
                                    <w:iCs/>
                                    <w:color w:val="000000" w:themeColor="text1"/>
                                    <w:szCs w:val="21"/>
                                    <w:lang w:val="es-AR"/>
                                  </w:rPr>
                                  <w:t xml:space="preserve"> </w:t>
                                </w:r>
                                <w:r w:rsidRPr="00D4600A">
                                  <w:rPr>
                                    <w:iCs/>
                                    <w:color w:val="000000" w:themeColor="text1"/>
                                    <w:szCs w:val="21"/>
                                    <w:lang w:val="es-AR"/>
                                  </w:rPr>
                                  <w:t>términos generales, las ideas principales detrás de la arquitectura escogida para el mismo.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D33D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E4B2D18" w14:textId="004F9042" w:rsidR="00E1286F" w:rsidRPr="00D4600A" w:rsidRDefault="00E1286F" w:rsidP="00E1286F">
                          <w:pPr>
                            <w:ind w:left="0" w:firstLine="0"/>
                            <w:jc w:val="both"/>
                            <w:rPr>
                              <w:iCs/>
                              <w:color w:val="000000" w:themeColor="text1"/>
                              <w:szCs w:val="21"/>
                              <w:lang w:val="es-AR"/>
                            </w:rPr>
                          </w:pPr>
                          <w:r w:rsidRPr="00D4600A">
                            <w:rPr>
                              <w:iCs/>
                              <w:color w:val="000000" w:themeColor="text1"/>
                              <w:szCs w:val="21"/>
                              <w:lang w:val="es-AR"/>
                            </w:rPr>
                            <w:t>La</w:t>
                          </w:r>
                          <w:r w:rsidR="00D4600A">
                            <w:rPr>
                              <w:iCs/>
                              <w:color w:val="000000" w:themeColor="text1"/>
                              <w:szCs w:val="21"/>
                              <w:lang w:val="es-AR"/>
                            </w:rPr>
                            <w:t xml:space="preserve"> </w:t>
                          </w:r>
                          <w:r w:rsidRPr="00D4600A">
                            <w:rPr>
                              <w:iCs/>
                              <w:color w:val="000000" w:themeColor="text1"/>
                              <w:szCs w:val="21"/>
                              <w:lang w:val="es-AR"/>
                            </w:rPr>
                            <w:t>Arquitectura del software, comprende el conjunto de elementos estáticos, propios del diseño intelectual del sistema, que definen y dan forma tanto al</w:t>
                          </w:r>
                          <w:r w:rsidR="00D4600A">
                            <w:rPr>
                              <w:iCs/>
                              <w:color w:val="000000" w:themeColor="text1"/>
                              <w:szCs w:val="21"/>
                              <w:lang w:val="es-AR"/>
                            </w:rPr>
                            <w:t xml:space="preserve"> </w:t>
                          </w:r>
                          <w:r w:rsidRPr="00D4600A">
                            <w:rPr>
                              <w:iCs/>
                              <w:color w:val="000000" w:themeColor="text1"/>
                              <w:szCs w:val="21"/>
                              <w:lang w:val="es-AR"/>
                            </w:rPr>
                            <w:t>código</w:t>
                          </w:r>
                          <w:r w:rsidR="00D4600A">
                            <w:rPr>
                              <w:iCs/>
                              <w:color w:val="000000" w:themeColor="text1"/>
                              <w:szCs w:val="21"/>
                              <w:lang w:val="es-AR"/>
                            </w:rPr>
                            <w:t xml:space="preserve"> f</w:t>
                          </w:r>
                          <w:r w:rsidRPr="00D4600A">
                            <w:rPr>
                              <w:iCs/>
                              <w:color w:val="000000" w:themeColor="text1"/>
                              <w:szCs w:val="21"/>
                              <w:lang w:val="es-AR"/>
                            </w:rPr>
                            <w:t>uente, como</w:t>
                          </w:r>
                          <w:r w:rsidR="00D4600A">
                            <w:rPr>
                              <w:iCs/>
                              <w:color w:val="000000" w:themeColor="text1"/>
                              <w:szCs w:val="21"/>
                              <w:lang w:val="es-AR"/>
                            </w:rPr>
                            <w:t xml:space="preserve"> </w:t>
                          </w:r>
                          <w:r w:rsidRPr="00D4600A">
                            <w:rPr>
                              <w:iCs/>
                              <w:color w:val="000000" w:themeColor="text1"/>
                              <w:szCs w:val="21"/>
                              <w:lang w:val="es-AR"/>
                            </w:rPr>
                            <w:t>al</w:t>
                          </w:r>
                          <w:r w:rsidR="00D4600A">
                            <w:rPr>
                              <w:iCs/>
                              <w:color w:val="000000" w:themeColor="text1"/>
                              <w:szCs w:val="21"/>
                              <w:lang w:val="es-AR"/>
                            </w:rPr>
                            <w:t xml:space="preserve"> </w:t>
                          </w:r>
                          <w:r w:rsidRPr="00D4600A">
                            <w:rPr>
                              <w:iCs/>
                              <w:color w:val="000000" w:themeColor="text1"/>
                              <w:szCs w:val="21"/>
                              <w:lang w:val="es-AR"/>
                            </w:rPr>
                            <w:t>comportamiento del software en tiempo de ejecución.</w:t>
                          </w:r>
                        </w:p>
                        <w:p w14:paraId="350DDEBE" w14:textId="5DFF00DF" w:rsidR="00DA284A" w:rsidRPr="00D4600A" w:rsidRDefault="00E1286F" w:rsidP="00E1286F">
                          <w:pPr>
                            <w:ind w:left="0" w:firstLine="0"/>
                            <w:jc w:val="both"/>
                            <w:rPr>
                              <w:iCs/>
                              <w:color w:val="000000" w:themeColor="text1"/>
                            </w:rPr>
                          </w:pPr>
                          <w:r w:rsidRPr="00D4600A">
                            <w:rPr>
                              <w:iCs/>
                              <w:color w:val="000000" w:themeColor="text1"/>
                              <w:szCs w:val="21"/>
                              <w:lang w:val="es-AR"/>
                            </w:rPr>
                            <w:t xml:space="preserve">Naturalmente este diseño arquitectónico ha </w:t>
                          </w:r>
                          <w:r w:rsidR="00D4600A">
                            <w:rPr>
                              <w:iCs/>
                              <w:color w:val="000000" w:themeColor="text1"/>
                              <w:szCs w:val="21"/>
                              <w:lang w:val="es-AR"/>
                            </w:rPr>
                            <w:t>d</w:t>
                          </w:r>
                          <w:r w:rsidRPr="00D4600A">
                            <w:rPr>
                              <w:iCs/>
                              <w:color w:val="000000" w:themeColor="text1"/>
                              <w:szCs w:val="21"/>
                              <w:lang w:val="es-AR"/>
                            </w:rPr>
                            <w:t>e ajustarse a las necesidades y requisitos del proyecto. Este documento describe en</w:t>
                          </w:r>
                          <w:r w:rsidR="00FF08F5" w:rsidRPr="00D4600A">
                            <w:rPr>
                              <w:iCs/>
                              <w:color w:val="000000" w:themeColor="text1"/>
                              <w:szCs w:val="21"/>
                              <w:lang w:val="es-AR"/>
                            </w:rPr>
                            <w:t xml:space="preserve"> </w:t>
                          </w:r>
                          <w:r w:rsidRPr="00D4600A">
                            <w:rPr>
                              <w:iCs/>
                              <w:color w:val="000000" w:themeColor="text1"/>
                              <w:szCs w:val="21"/>
                              <w:lang w:val="es-AR"/>
                            </w:rPr>
                            <w:t>términos generales, las ideas principales detrás de la arquitectura escogida para el mismo.</w:t>
                          </w:r>
                        </w:p>
                      </w:txbxContent>
                    </v:textbox>
                    <w10:wrap type="square" anchorx="margin" anchory="margin"/>
                  </v:shape>
                </w:pict>
              </mc:Fallback>
            </mc:AlternateContent>
          </w:r>
        </w:p>
        <w:p w14:paraId="574892C6" w14:textId="0B7D2C70" w:rsidR="00397566" w:rsidRPr="005313D3" w:rsidRDefault="00D5461B" w:rsidP="00D4600A">
          <w:pPr>
            <w:pStyle w:val="PSI-Comentario"/>
          </w:pPr>
          <w:r>
            <w:rPr>
              <w:noProof/>
              <w:lang w:eastAsia="es-ES"/>
            </w:rPr>
            <mc:AlternateContent>
              <mc:Choice Requires="wps">
                <w:drawing>
                  <wp:anchor distT="0" distB="0" distL="114300" distR="114300" simplePos="0" relativeHeight="251672576" behindDoc="1" locked="0" layoutInCell="1" allowOverlap="1" wp14:anchorId="39F96896" wp14:editId="3F43B3D5">
                    <wp:simplePos x="0" y="0"/>
                    <wp:positionH relativeFrom="margin">
                      <wp:posOffset>4009390</wp:posOffset>
                    </wp:positionH>
                    <wp:positionV relativeFrom="margin">
                      <wp:posOffset>-968375</wp:posOffset>
                    </wp:positionV>
                    <wp:extent cx="2480945" cy="10730230"/>
                    <wp:effectExtent l="12700" t="6350" r="11430" b="7620"/>
                    <wp:wrapSquare wrapText="bothSides"/>
                    <wp:docPr id="42800117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E52F9"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16339996" w14:textId="77777777" w:rsidR="00397566" w:rsidRPr="008B3B0F" w:rsidRDefault="00397566" w:rsidP="0093670A">
          <w:pPr>
            <w:pStyle w:val="PSI-Comentario"/>
          </w:pPr>
        </w:p>
        <w:p w14:paraId="5497D94C" w14:textId="77777777" w:rsidR="00D06E99" w:rsidRDefault="00000000"/>
      </w:sdtContent>
    </w:sdt>
    <w:p w14:paraId="60780F3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302E1AE9" wp14:editId="73CB1D0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14:paraId="36B326DF" w14:textId="77777777" w:rsidR="000F79DF" w:rsidRDefault="000F79DF" w:rsidP="00A30500">
          <w:pPr>
            <w:pStyle w:val="TtuloTDC"/>
            <w:tabs>
              <w:tab w:val="left" w:pos="5954"/>
            </w:tabs>
            <w:spacing w:line="240" w:lineRule="auto"/>
          </w:pPr>
          <w:r>
            <w:t>Tabla de contenido</w:t>
          </w:r>
        </w:p>
        <w:p w14:paraId="0038778D" w14:textId="046F9FEF" w:rsidR="00D4600A" w:rsidRDefault="0089649A">
          <w:pPr>
            <w:pStyle w:val="TDC1"/>
            <w:rPr>
              <w:rFonts w:eastAsiaTheme="minorEastAsia"/>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9715509" w:history="1">
            <w:r w:rsidR="00D4600A" w:rsidRPr="00986D1A">
              <w:rPr>
                <w:rStyle w:val="Hipervnculo"/>
                <w:noProof/>
              </w:rPr>
              <w:t>Introducción</w:t>
            </w:r>
            <w:r w:rsidR="00D4600A">
              <w:rPr>
                <w:noProof/>
                <w:webHidden/>
              </w:rPr>
              <w:tab/>
            </w:r>
            <w:r w:rsidR="00D4600A">
              <w:rPr>
                <w:noProof/>
                <w:webHidden/>
              </w:rPr>
              <w:fldChar w:fldCharType="begin"/>
            </w:r>
            <w:r w:rsidR="00D4600A">
              <w:rPr>
                <w:noProof/>
                <w:webHidden/>
              </w:rPr>
              <w:instrText xml:space="preserve"> PAGEREF _Toc179715509 \h </w:instrText>
            </w:r>
            <w:r w:rsidR="00D4600A">
              <w:rPr>
                <w:noProof/>
                <w:webHidden/>
              </w:rPr>
            </w:r>
            <w:r w:rsidR="00D4600A">
              <w:rPr>
                <w:noProof/>
                <w:webHidden/>
              </w:rPr>
              <w:fldChar w:fldCharType="separate"/>
            </w:r>
            <w:r w:rsidR="00D4600A">
              <w:rPr>
                <w:noProof/>
                <w:webHidden/>
              </w:rPr>
              <w:t>4</w:t>
            </w:r>
            <w:r w:rsidR="00D4600A">
              <w:rPr>
                <w:noProof/>
                <w:webHidden/>
              </w:rPr>
              <w:fldChar w:fldCharType="end"/>
            </w:r>
          </w:hyperlink>
        </w:p>
        <w:p w14:paraId="114F0523" w14:textId="20894EC3" w:rsidR="00D4600A" w:rsidRDefault="00D4600A">
          <w:pPr>
            <w:pStyle w:val="TDC2"/>
            <w:rPr>
              <w:rFonts w:eastAsiaTheme="minorEastAsia"/>
              <w:i w:val="0"/>
              <w:iCs w:val="0"/>
              <w:noProof/>
              <w:kern w:val="2"/>
              <w:sz w:val="22"/>
              <w:szCs w:val="22"/>
              <w:lang w:val="es-AR" w:eastAsia="es-AR"/>
              <w14:ligatures w14:val="standardContextual"/>
            </w:rPr>
          </w:pPr>
          <w:hyperlink w:anchor="_Toc179715510" w:history="1">
            <w:r w:rsidRPr="00986D1A">
              <w:rPr>
                <w:rStyle w:val="Hipervnculo"/>
                <w:noProof/>
              </w:rPr>
              <w:t>Propósito</w:t>
            </w:r>
            <w:r>
              <w:rPr>
                <w:noProof/>
                <w:webHidden/>
              </w:rPr>
              <w:tab/>
            </w:r>
            <w:r>
              <w:rPr>
                <w:noProof/>
                <w:webHidden/>
              </w:rPr>
              <w:fldChar w:fldCharType="begin"/>
            </w:r>
            <w:r>
              <w:rPr>
                <w:noProof/>
                <w:webHidden/>
              </w:rPr>
              <w:instrText xml:space="preserve"> PAGEREF _Toc179715510 \h </w:instrText>
            </w:r>
            <w:r>
              <w:rPr>
                <w:noProof/>
                <w:webHidden/>
              </w:rPr>
            </w:r>
            <w:r>
              <w:rPr>
                <w:noProof/>
                <w:webHidden/>
              </w:rPr>
              <w:fldChar w:fldCharType="separate"/>
            </w:r>
            <w:r>
              <w:rPr>
                <w:noProof/>
                <w:webHidden/>
              </w:rPr>
              <w:t>4</w:t>
            </w:r>
            <w:r>
              <w:rPr>
                <w:noProof/>
                <w:webHidden/>
              </w:rPr>
              <w:fldChar w:fldCharType="end"/>
            </w:r>
          </w:hyperlink>
        </w:p>
        <w:p w14:paraId="1F84C9F0" w14:textId="709049A0" w:rsidR="00D4600A" w:rsidRDefault="00D4600A">
          <w:pPr>
            <w:pStyle w:val="TDC2"/>
            <w:rPr>
              <w:rFonts w:eastAsiaTheme="minorEastAsia"/>
              <w:i w:val="0"/>
              <w:iCs w:val="0"/>
              <w:noProof/>
              <w:kern w:val="2"/>
              <w:sz w:val="22"/>
              <w:szCs w:val="22"/>
              <w:lang w:val="es-AR" w:eastAsia="es-AR"/>
              <w14:ligatures w14:val="standardContextual"/>
            </w:rPr>
          </w:pPr>
          <w:hyperlink w:anchor="_Toc179715511" w:history="1">
            <w:r w:rsidRPr="00986D1A">
              <w:rPr>
                <w:rStyle w:val="Hipervnculo"/>
                <w:noProof/>
              </w:rPr>
              <w:t>Alcance</w:t>
            </w:r>
            <w:r>
              <w:rPr>
                <w:noProof/>
                <w:webHidden/>
              </w:rPr>
              <w:tab/>
            </w:r>
            <w:r>
              <w:rPr>
                <w:noProof/>
                <w:webHidden/>
              </w:rPr>
              <w:fldChar w:fldCharType="begin"/>
            </w:r>
            <w:r>
              <w:rPr>
                <w:noProof/>
                <w:webHidden/>
              </w:rPr>
              <w:instrText xml:space="preserve"> PAGEREF _Toc179715511 \h </w:instrText>
            </w:r>
            <w:r>
              <w:rPr>
                <w:noProof/>
                <w:webHidden/>
              </w:rPr>
            </w:r>
            <w:r>
              <w:rPr>
                <w:noProof/>
                <w:webHidden/>
              </w:rPr>
              <w:fldChar w:fldCharType="separate"/>
            </w:r>
            <w:r>
              <w:rPr>
                <w:noProof/>
                <w:webHidden/>
              </w:rPr>
              <w:t>4</w:t>
            </w:r>
            <w:r>
              <w:rPr>
                <w:noProof/>
                <w:webHidden/>
              </w:rPr>
              <w:fldChar w:fldCharType="end"/>
            </w:r>
          </w:hyperlink>
        </w:p>
        <w:p w14:paraId="4443C333" w14:textId="27BF8359" w:rsidR="00D4600A" w:rsidRDefault="00D4600A">
          <w:pPr>
            <w:pStyle w:val="TDC2"/>
            <w:rPr>
              <w:rFonts w:eastAsiaTheme="minorEastAsia"/>
              <w:i w:val="0"/>
              <w:iCs w:val="0"/>
              <w:noProof/>
              <w:kern w:val="2"/>
              <w:sz w:val="22"/>
              <w:szCs w:val="22"/>
              <w:lang w:val="es-AR" w:eastAsia="es-AR"/>
              <w14:ligatures w14:val="standardContextual"/>
            </w:rPr>
          </w:pPr>
          <w:hyperlink w:anchor="_Toc179715512" w:history="1">
            <w:r w:rsidRPr="00986D1A">
              <w:rPr>
                <w:rStyle w:val="Hipervnculo"/>
                <w:noProof/>
              </w:rPr>
              <w:t>Definiciones, Acrónimos, y Abreviaturas</w:t>
            </w:r>
            <w:r>
              <w:rPr>
                <w:noProof/>
                <w:webHidden/>
              </w:rPr>
              <w:tab/>
            </w:r>
            <w:r>
              <w:rPr>
                <w:noProof/>
                <w:webHidden/>
              </w:rPr>
              <w:fldChar w:fldCharType="begin"/>
            </w:r>
            <w:r>
              <w:rPr>
                <w:noProof/>
                <w:webHidden/>
              </w:rPr>
              <w:instrText xml:space="preserve"> PAGEREF _Toc179715512 \h </w:instrText>
            </w:r>
            <w:r>
              <w:rPr>
                <w:noProof/>
                <w:webHidden/>
              </w:rPr>
            </w:r>
            <w:r>
              <w:rPr>
                <w:noProof/>
                <w:webHidden/>
              </w:rPr>
              <w:fldChar w:fldCharType="separate"/>
            </w:r>
            <w:r>
              <w:rPr>
                <w:noProof/>
                <w:webHidden/>
              </w:rPr>
              <w:t>4</w:t>
            </w:r>
            <w:r>
              <w:rPr>
                <w:noProof/>
                <w:webHidden/>
              </w:rPr>
              <w:fldChar w:fldCharType="end"/>
            </w:r>
          </w:hyperlink>
        </w:p>
        <w:p w14:paraId="76A464B9" w14:textId="4D759DD0" w:rsidR="00D4600A" w:rsidRDefault="00D4600A">
          <w:pPr>
            <w:pStyle w:val="TDC2"/>
            <w:rPr>
              <w:rFonts w:eastAsiaTheme="minorEastAsia"/>
              <w:i w:val="0"/>
              <w:iCs w:val="0"/>
              <w:noProof/>
              <w:kern w:val="2"/>
              <w:sz w:val="22"/>
              <w:szCs w:val="22"/>
              <w:lang w:val="es-AR" w:eastAsia="es-AR"/>
              <w14:ligatures w14:val="standardContextual"/>
            </w:rPr>
          </w:pPr>
          <w:hyperlink w:anchor="_Toc179715513" w:history="1">
            <w:r w:rsidRPr="00986D1A">
              <w:rPr>
                <w:rStyle w:val="Hipervnculo"/>
                <w:noProof/>
              </w:rPr>
              <w:t>Referencias</w:t>
            </w:r>
            <w:r>
              <w:rPr>
                <w:noProof/>
                <w:webHidden/>
              </w:rPr>
              <w:tab/>
            </w:r>
            <w:r>
              <w:rPr>
                <w:noProof/>
                <w:webHidden/>
              </w:rPr>
              <w:fldChar w:fldCharType="begin"/>
            </w:r>
            <w:r>
              <w:rPr>
                <w:noProof/>
                <w:webHidden/>
              </w:rPr>
              <w:instrText xml:space="preserve"> PAGEREF _Toc179715513 \h </w:instrText>
            </w:r>
            <w:r>
              <w:rPr>
                <w:noProof/>
                <w:webHidden/>
              </w:rPr>
            </w:r>
            <w:r>
              <w:rPr>
                <w:noProof/>
                <w:webHidden/>
              </w:rPr>
              <w:fldChar w:fldCharType="separate"/>
            </w:r>
            <w:r>
              <w:rPr>
                <w:noProof/>
                <w:webHidden/>
              </w:rPr>
              <w:t>4</w:t>
            </w:r>
            <w:r>
              <w:rPr>
                <w:noProof/>
                <w:webHidden/>
              </w:rPr>
              <w:fldChar w:fldCharType="end"/>
            </w:r>
          </w:hyperlink>
        </w:p>
        <w:p w14:paraId="1BB90E50" w14:textId="6551499C" w:rsidR="00D4600A" w:rsidRDefault="00D4600A">
          <w:pPr>
            <w:pStyle w:val="TDC2"/>
            <w:rPr>
              <w:rFonts w:eastAsiaTheme="minorEastAsia"/>
              <w:i w:val="0"/>
              <w:iCs w:val="0"/>
              <w:noProof/>
              <w:kern w:val="2"/>
              <w:sz w:val="22"/>
              <w:szCs w:val="22"/>
              <w:lang w:val="es-AR" w:eastAsia="es-AR"/>
              <w14:ligatures w14:val="standardContextual"/>
            </w:rPr>
          </w:pPr>
          <w:hyperlink w:anchor="_Toc179715514" w:history="1">
            <w:r w:rsidRPr="00986D1A">
              <w:rPr>
                <w:rStyle w:val="Hipervnculo"/>
                <w:noProof/>
              </w:rPr>
              <w:t>Panorama General</w:t>
            </w:r>
            <w:r>
              <w:rPr>
                <w:noProof/>
                <w:webHidden/>
              </w:rPr>
              <w:tab/>
            </w:r>
            <w:r>
              <w:rPr>
                <w:noProof/>
                <w:webHidden/>
              </w:rPr>
              <w:fldChar w:fldCharType="begin"/>
            </w:r>
            <w:r>
              <w:rPr>
                <w:noProof/>
                <w:webHidden/>
              </w:rPr>
              <w:instrText xml:space="preserve"> PAGEREF _Toc179715514 \h </w:instrText>
            </w:r>
            <w:r>
              <w:rPr>
                <w:noProof/>
                <w:webHidden/>
              </w:rPr>
            </w:r>
            <w:r>
              <w:rPr>
                <w:noProof/>
                <w:webHidden/>
              </w:rPr>
              <w:fldChar w:fldCharType="separate"/>
            </w:r>
            <w:r>
              <w:rPr>
                <w:noProof/>
                <w:webHidden/>
              </w:rPr>
              <w:t>4</w:t>
            </w:r>
            <w:r>
              <w:rPr>
                <w:noProof/>
                <w:webHidden/>
              </w:rPr>
              <w:fldChar w:fldCharType="end"/>
            </w:r>
          </w:hyperlink>
        </w:p>
        <w:p w14:paraId="2566C557" w14:textId="5B0AAB23" w:rsidR="00D4600A" w:rsidRDefault="00D4600A">
          <w:pPr>
            <w:pStyle w:val="TDC1"/>
            <w:rPr>
              <w:rFonts w:eastAsiaTheme="minorEastAsia"/>
              <w:b w:val="0"/>
              <w:bCs w:val="0"/>
              <w:noProof/>
              <w:kern w:val="2"/>
              <w:sz w:val="22"/>
              <w:szCs w:val="22"/>
              <w:lang w:val="es-AR" w:eastAsia="es-AR"/>
              <w14:ligatures w14:val="standardContextual"/>
            </w:rPr>
          </w:pPr>
          <w:hyperlink w:anchor="_Toc179715515" w:history="1">
            <w:r w:rsidRPr="00986D1A">
              <w:rPr>
                <w:rStyle w:val="Hipervnculo"/>
                <w:noProof/>
              </w:rPr>
              <w:t>Representación Arquitectónica</w:t>
            </w:r>
            <w:r>
              <w:rPr>
                <w:noProof/>
                <w:webHidden/>
              </w:rPr>
              <w:tab/>
            </w:r>
            <w:r>
              <w:rPr>
                <w:noProof/>
                <w:webHidden/>
              </w:rPr>
              <w:fldChar w:fldCharType="begin"/>
            </w:r>
            <w:r>
              <w:rPr>
                <w:noProof/>
                <w:webHidden/>
              </w:rPr>
              <w:instrText xml:space="preserve"> PAGEREF _Toc179715515 \h </w:instrText>
            </w:r>
            <w:r>
              <w:rPr>
                <w:noProof/>
                <w:webHidden/>
              </w:rPr>
            </w:r>
            <w:r>
              <w:rPr>
                <w:noProof/>
                <w:webHidden/>
              </w:rPr>
              <w:fldChar w:fldCharType="separate"/>
            </w:r>
            <w:r>
              <w:rPr>
                <w:noProof/>
                <w:webHidden/>
              </w:rPr>
              <w:t>5</w:t>
            </w:r>
            <w:r>
              <w:rPr>
                <w:noProof/>
                <w:webHidden/>
              </w:rPr>
              <w:fldChar w:fldCharType="end"/>
            </w:r>
          </w:hyperlink>
        </w:p>
        <w:p w14:paraId="72AD6FDF" w14:textId="57D7723A" w:rsidR="00D4600A" w:rsidRDefault="00D4600A">
          <w:pPr>
            <w:pStyle w:val="TDC1"/>
            <w:rPr>
              <w:rFonts w:eastAsiaTheme="minorEastAsia"/>
              <w:b w:val="0"/>
              <w:bCs w:val="0"/>
              <w:noProof/>
              <w:kern w:val="2"/>
              <w:sz w:val="22"/>
              <w:szCs w:val="22"/>
              <w:lang w:val="es-AR" w:eastAsia="es-AR"/>
              <w14:ligatures w14:val="standardContextual"/>
            </w:rPr>
          </w:pPr>
          <w:hyperlink w:anchor="_Toc179715516" w:history="1">
            <w:r w:rsidRPr="00986D1A">
              <w:rPr>
                <w:rStyle w:val="Hipervnculo"/>
                <w:noProof/>
              </w:rPr>
              <w:t>Objetivos Arquitectónicos y  Restricciones</w:t>
            </w:r>
            <w:r>
              <w:rPr>
                <w:noProof/>
                <w:webHidden/>
              </w:rPr>
              <w:tab/>
            </w:r>
            <w:r>
              <w:rPr>
                <w:noProof/>
                <w:webHidden/>
              </w:rPr>
              <w:fldChar w:fldCharType="begin"/>
            </w:r>
            <w:r>
              <w:rPr>
                <w:noProof/>
                <w:webHidden/>
              </w:rPr>
              <w:instrText xml:space="preserve"> PAGEREF _Toc179715516 \h </w:instrText>
            </w:r>
            <w:r>
              <w:rPr>
                <w:noProof/>
                <w:webHidden/>
              </w:rPr>
            </w:r>
            <w:r>
              <w:rPr>
                <w:noProof/>
                <w:webHidden/>
              </w:rPr>
              <w:fldChar w:fldCharType="separate"/>
            </w:r>
            <w:r>
              <w:rPr>
                <w:noProof/>
                <w:webHidden/>
              </w:rPr>
              <w:t>5</w:t>
            </w:r>
            <w:r>
              <w:rPr>
                <w:noProof/>
                <w:webHidden/>
              </w:rPr>
              <w:fldChar w:fldCharType="end"/>
            </w:r>
          </w:hyperlink>
        </w:p>
        <w:p w14:paraId="02A9B2FB" w14:textId="2669F438" w:rsidR="00D4600A" w:rsidRDefault="00D4600A">
          <w:pPr>
            <w:pStyle w:val="TDC2"/>
            <w:rPr>
              <w:rFonts w:eastAsiaTheme="minorEastAsia"/>
              <w:i w:val="0"/>
              <w:iCs w:val="0"/>
              <w:noProof/>
              <w:kern w:val="2"/>
              <w:sz w:val="22"/>
              <w:szCs w:val="22"/>
              <w:lang w:val="es-AR" w:eastAsia="es-AR"/>
              <w14:ligatures w14:val="standardContextual"/>
            </w:rPr>
          </w:pPr>
          <w:hyperlink w:anchor="_Toc179715517" w:history="1">
            <w:r w:rsidRPr="00986D1A">
              <w:rPr>
                <w:rStyle w:val="Hipervnculo"/>
                <w:noProof/>
              </w:rPr>
              <w:t>Objetivos Generales</w:t>
            </w:r>
            <w:r>
              <w:rPr>
                <w:noProof/>
                <w:webHidden/>
              </w:rPr>
              <w:tab/>
            </w:r>
            <w:r>
              <w:rPr>
                <w:noProof/>
                <w:webHidden/>
              </w:rPr>
              <w:fldChar w:fldCharType="begin"/>
            </w:r>
            <w:r>
              <w:rPr>
                <w:noProof/>
                <w:webHidden/>
              </w:rPr>
              <w:instrText xml:space="preserve"> PAGEREF _Toc179715517 \h </w:instrText>
            </w:r>
            <w:r>
              <w:rPr>
                <w:noProof/>
                <w:webHidden/>
              </w:rPr>
            </w:r>
            <w:r>
              <w:rPr>
                <w:noProof/>
                <w:webHidden/>
              </w:rPr>
              <w:fldChar w:fldCharType="separate"/>
            </w:r>
            <w:r>
              <w:rPr>
                <w:noProof/>
                <w:webHidden/>
              </w:rPr>
              <w:t>5</w:t>
            </w:r>
            <w:r>
              <w:rPr>
                <w:noProof/>
                <w:webHidden/>
              </w:rPr>
              <w:fldChar w:fldCharType="end"/>
            </w:r>
          </w:hyperlink>
        </w:p>
        <w:p w14:paraId="4343E920" w14:textId="56E655A2" w:rsidR="00D4600A" w:rsidRDefault="00D4600A">
          <w:pPr>
            <w:pStyle w:val="TDC2"/>
            <w:rPr>
              <w:rFonts w:eastAsiaTheme="minorEastAsia"/>
              <w:i w:val="0"/>
              <w:iCs w:val="0"/>
              <w:noProof/>
              <w:kern w:val="2"/>
              <w:sz w:val="22"/>
              <w:szCs w:val="22"/>
              <w:lang w:val="es-AR" w:eastAsia="es-AR"/>
              <w14:ligatures w14:val="standardContextual"/>
            </w:rPr>
          </w:pPr>
          <w:hyperlink w:anchor="_Toc179715518" w:history="1">
            <w:r w:rsidRPr="00986D1A">
              <w:rPr>
                <w:rStyle w:val="Hipervnculo"/>
                <w:noProof/>
              </w:rPr>
              <w:t>Objetivos Específicos</w:t>
            </w:r>
            <w:r>
              <w:rPr>
                <w:noProof/>
                <w:webHidden/>
              </w:rPr>
              <w:tab/>
            </w:r>
            <w:r>
              <w:rPr>
                <w:noProof/>
                <w:webHidden/>
              </w:rPr>
              <w:fldChar w:fldCharType="begin"/>
            </w:r>
            <w:r>
              <w:rPr>
                <w:noProof/>
                <w:webHidden/>
              </w:rPr>
              <w:instrText xml:space="preserve"> PAGEREF _Toc179715518 \h </w:instrText>
            </w:r>
            <w:r>
              <w:rPr>
                <w:noProof/>
                <w:webHidden/>
              </w:rPr>
            </w:r>
            <w:r>
              <w:rPr>
                <w:noProof/>
                <w:webHidden/>
              </w:rPr>
              <w:fldChar w:fldCharType="separate"/>
            </w:r>
            <w:r>
              <w:rPr>
                <w:noProof/>
                <w:webHidden/>
              </w:rPr>
              <w:t>5</w:t>
            </w:r>
            <w:r>
              <w:rPr>
                <w:noProof/>
                <w:webHidden/>
              </w:rPr>
              <w:fldChar w:fldCharType="end"/>
            </w:r>
          </w:hyperlink>
        </w:p>
        <w:p w14:paraId="1F535555" w14:textId="6EE0B318" w:rsidR="00D4600A" w:rsidRDefault="00D4600A">
          <w:pPr>
            <w:pStyle w:val="TDC2"/>
            <w:rPr>
              <w:rFonts w:eastAsiaTheme="minorEastAsia"/>
              <w:i w:val="0"/>
              <w:iCs w:val="0"/>
              <w:noProof/>
              <w:kern w:val="2"/>
              <w:sz w:val="22"/>
              <w:szCs w:val="22"/>
              <w:lang w:val="es-AR" w:eastAsia="es-AR"/>
              <w14:ligatures w14:val="standardContextual"/>
            </w:rPr>
          </w:pPr>
          <w:hyperlink w:anchor="_Toc179715519" w:history="1">
            <w:r w:rsidRPr="00986D1A">
              <w:rPr>
                <w:rStyle w:val="Hipervnculo"/>
                <w:noProof/>
              </w:rPr>
              <w:t>Descripción de Procesos</w:t>
            </w:r>
            <w:r>
              <w:rPr>
                <w:noProof/>
                <w:webHidden/>
              </w:rPr>
              <w:tab/>
            </w:r>
            <w:r>
              <w:rPr>
                <w:noProof/>
                <w:webHidden/>
              </w:rPr>
              <w:fldChar w:fldCharType="begin"/>
            </w:r>
            <w:r>
              <w:rPr>
                <w:noProof/>
                <w:webHidden/>
              </w:rPr>
              <w:instrText xml:space="preserve"> PAGEREF _Toc179715519 \h </w:instrText>
            </w:r>
            <w:r>
              <w:rPr>
                <w:noProof/>
                <w:webHidden/>
              </w:rPr>
            </w:r>
            <w:r>
              <w:rPr>
                <w:noProof/>
                <w:webHidden/>
              </w:rPr>
              <w:fldChar w:fldCharType="separate"/>
            </w:r>
            <w:r>
              <w:rPr>
                <w:noProof/>
                <w:webHidden/>
              </w:rPr>
              <w:t>5</w:t>
            </w:r>
            <w:r>
              <w:rPr>
                <w:noProof/>
                <w:webHidden/>
              </w:rPr>
              <w:fldChar w:fldCharType="end"/>
            </w:r>
          </w:hyperlink>
        </w:p>
        <w:p w14:paraId="5AFD6D27" w14:textId="236CF65C" w:rsidR="00D4600A" w:rsidRDefault="00D4600A">
          <w:pPr>
            <w:pStyle w:val="TDC1"/>
            <w:rPr>
              <w:rFonts w:eastAsiaTheme="minorEastAsia"/>
              <w:b w:val="0"/>
              <w:bCs w:val="0"/>
              <w:noProof/>
              <w:kern w:val="2"/>
              <w:sz w:val="22"/>
              <w:szCs w:val="22"/>
              <w:lang w:val="es-AR" w:eastAsia="es-AR"/>
              <w14:ligatures w14:val="standardContextual"/>
            </w:rPr>
          </w:pPr>
          <w:hyperlink w:anchor="_Toc179715520" w:history="1">
            <w:r w:rsidRPr="00986D1A">
              <w:rPr>
                <w:rStyle w:val="Hipervnculo"/>
                <w:noProof/>
              </w:rPr>
              <w:t>Vista de Caso de Uso</w:t>
            </w:r>
            <w:r>
              <w:rPr>
                <w:noProof/>
                <w:webHidden/>
              </w:rPr>
              <w:tab/>
            </w:r>
            <w:r>
              <w:rPr>
                <w:noProof/>
                <w:webHidden/>
              </w:rPr>
              <w:fldChar w:fldCharType="begin"/>
            </w:r>
            <w:r>
              <w:rPr>
                <w:noProof/>
                <w:webHidden/>
              </w:rPr>
              <w:instrText xml:space="preserve"> PAGEREF _Toc179715520 \h </w:instrText>
            </w:r>
            <w:r>
              <w:rPr>
                <w:noProof/>
                <w:webHidden/>
              </w:rPr>
            </w:r>
            <w:r>
              <w:rPr>
                <w:noProof/>
                <w:webHidden/>
              </w:rPr>
              <w:fldChar w:fldCharType="separate"/>
            </w:r>
            <w:r>
              <w:rPr>
                <w:noProof/>
                <w:webHidden/>
              </w:rPr>
              <w:t>6</w:t>
            </w:r>
            <w:r>
              <w:rPr>
                <w:noProof/>
                <w:webHidden/>
              </w:rPr>
              <w:fldChar w:fldCharType="end"/>
            </w:r>
          </w:hyperlink>
        </w:p>
        <w:p w14:paraId="475151C0" w14:textId="27071672" w:rsidR="00D4600A" w:rsidRDefault="00D4600A">
          <w:pPr>
            <w:pStyle w:val="TDC2"/>
            <w:rPr>
              <w:rFonts w:eastAsiaTheme="minorEastAsia"/>
              <w:i w:val="0"/>
              <w:iCs w:val="0"/>
              <w:noProof/>
              <w:kern w:val="2"/>
              <w:sz w:val="22"/>
              <w:szCs w:val="22"/>
              <w:lang w:val="es-AR" w:eastAsia="es-AR"/>
              <w14:ligatures w14:val="standardContextual"/>
            </w:rPr>
          </w:pPr>
          <w:hyperlink w:anchor="_Toc179715521" w:history="1">
            <w:r w:rsidRPr="00986D1A">
              <w:rPr>
                <w:rStyle w:val="Hipervnculo"/>
                <w:noProof/>
              </w:rPr>
              <w:t>Descripción de los Actores</w:t>
            </w:r>
            <w:r>
              <w:rPr>
                <w:noProof/>
                <w:webHidden/>
              </w:rPr>
              <w:tab/>
            </w:r>
            <w:r>
              <w:rPr>
                <w:noProof/>
                <w:webHidden/>
              </w:rPr>
              <w:fldChar w:fldCharType="begin"/>
            </w:r>
            <w:r>
              <w:rPr>
                <w:noProof/>
                <w:webHidden/>
              </w:rPr>
              <w:instrText xml:space="preserve"> PAGEREF _Toc179715521 \h </w:instrText>
            </w:r>
            <w:r>
              <w:rPr>
                <w:noProof/>
                <w:webHidden/>
              </w:rPr>
            </w:r>
            <w:r>
              <w:rPr>
                <w:noProof/>
                <w:webHidden/>
              </w:rPr>
              <w:fldChar w:fldCharType="separate"/>
            </w:r>
            <w:r>
              <w:rPr>
                <w:noProof/>
                <w:webHidden/>
              </w:rPr>
              <w:t>6</w:t>
            </w:r>
            <w:r>
              <w:rPr>
                <w:noProof/>
                <w:webHidden/>
              </w:rPr>
              <w:fldChar w:fldCharType="end"/>
            </w:r>
          </w:hyperlink>
        </w:p>
        <w:p w14:paraId="15BA11C3" w14:textId="1A36E5B5" w:rsidR="00D4600A" w:rsidRDefault="00D4600A">
          <w:pPr>
            <w:pStyle w:val="TDC2"/>
            <w:rPr>
              <w:rFonts w:eastAsiaTheme="minorEastAsia"/>
              <w:i w:val="0"/>
              <w:iCs w:val="0"/>
              <w:noProof/>
              <w:kern w:val="2"/>
              <w:sz w:val="22"/>
              <w:szCs w:val="22"/>
              <w:lang w:val="es-AR" w:eastAsia="es-AR"/>
              <w14:ligatures w14:val="standardContextual"/>
            </w:rPr>
          </w:pPr>
          <w:hyperlink w:anchor="_Toc179715522" w:history="1">
            <w:r w:rsidRPr="00986D1A">
              <w:rPr>
                <w:rStyle w:val="Hipervnculo"/>
                <w:noProof/>
              </w:rPr>
              <w:t>Contexto del sistema</w:t>
            </w:r>
            <w:r>
              <w:rPr>
                <w:noProof/>
                <w:webHidden/>
              </w:rPr>
              <w:tab/>
            </w:r>
            <w:r>
              <w:rPr>
                <w:noProof/>
                <w:webHidden/>
              </w:rPr>
              <w:fldChar w:fldCharType="begin"/>
            </w:r>
            <w:r>
              <w:rPr>
                <w:noProof/>
                <w:webHidden/>
              </w:rPr>
              <w:instrText xml:space="preserve"> PAGEREF _Toc179715522 \h </w:instrText>
            </w:r>
            <w:r>
              <w:rPr>
                <w:noProof/>
                <w:webHidden/>
              </w:rPr>
            </w:r>
            <w:r>
              <w:rPr>
                <w:noProof/>
                <w:webHidden/>
              </w:rPr>
              <w:fldChar w:fldCharType="separate"/>
            </w:r>
            <w:r>
              <w:rPr>
                <w:noProof/>
                <w:webHidden/>
              </w:rPr>
              <w:t>6</w:t>
            </w:r>
            <w:r>
              <w:rPr>
                <w:noProof/>
                <w:webHidden/>
              </w:rPr>
              <w:fldChar w:fldCharType="end"/>
            </w:r>
          </w:hyperlink>
        </w:p>
        <w:p w14:paraId="1E48259B" w14:textId="15597C24" w:rsidR="00D4600A" w:rsidRDefault="00D4600A">
          <w:pPr>
            <w:pStyle w:val="TDC1"/>
            <w:rPr>
              <w:rFonts w:eastAsiaTheme="minorEastAsia"/>
              <w:b w:val="0"/>
              <w:bCs w:val="0"/>
              <w:noProof/>
              <w:kern w:val="2"/>
              <w:sz w:val="22"/>
              <w:szCs w:val="22"/>
              <w:lang w:val="es-AR" w:eastAsia="es-AR"/>
              <w14:ligatures w14:val="standardContextual"/>
            </w:rPr>
          </w:pPr>
          <w:hyperlink w:anchor="_Toc179715523" w:history="1">
            <w:r w:rsidRPr="00986D1A">
              <w:rPr>
                <w:rStyle w:val="Hipervnculo"/>
                <w:noProof/>
              </w:rPr>
              <w:t>Vista Lógica</w:t>
            </w:r>
            <w:r>
              <w:rPr>
                <w:noProof/>
                <w:webHidden/>
              </w:rPr>
              <w:tab/>
            </w:r>
            <w:r>
              <w:rPr>
                <w:noProof/>
                <w:webHidden/>
              </w:rPr>
              <w:fldChar w:fldCharType="begin"/>
            </w:r>
            <w:r>
              <w:rPr>
                <w:noProof/>
                <w:webHidden/>
              </w:rPr>
              <w:instrText xml:space="preserve"> PAGEREF _Toc179715523 \h </w:instrText>
            </w:r>
            <w:r>
              <w:rPr>
                <w:noProof/>
                <w:webHidden/>
              </w:rPr>
            </w:r>
            <w:r>
              <w:rPr>
                <w:noProof/>
                <w:webHidden/>
              </w:rPr>
              <w:fldChar w:fldCharType="separate"/>
            </w:r>
            <w:r>
              <w:rPr>
                <w:noProof/>
                <w:webHidden/>
              </w:rPr>
              <w:t>6</w:t>
            </w:r>
            <w:r>
              <w:rPr>
                <w:noProof/>
                <w:webHidden/>
              </w:rPr>
              <w:fldChar w:fldCharType="end"/>
            </w:r>
          </w:hyperlink>
        </w:p>
        <w:p w14:paraId="50D774E3" w14:textId="74A03F04" w:rsidR="00D4600A" w:rsidRDefault="00D4600A">
          <w:pPr>
            <w:pStyle w:val="TDC2"/>
            <w:rPr>
              <w:rFonts w:eastAsiaTheme="minorEastAsia"/>
              <w:i w:val="0"/>
              <w:iCs w:val="0"/>
              <w:noProof/>
              <w:kern w:val="2"/>
              <w:sz w:val="22"/>
              <w:szCs w:val="22"/>
              <w:lang w:val="es-AR" w:eastAsia="es-AR"/>
              <w14:ligatures w14:val="standardContextual"/>
            </w:rPr>
          </w:pPr>
          <w:hyperlink w:anchor="_Toc179715524" w:history="1">
            <w:r w:rsidRPr="00986D1A">
              <w:rPr>
                <w:rStyle w:val="Hipervnculo"/>
                <w:noProof/>
              </w:rPr>
              <w:t>Perspectiva General</w:t>
            </w:r>
            <w:r>
              <w:rPr>
                <w:noProof/>
                <w:webHidden/>
              </w:rPr>
              <w:tab/>
            </w:r>
            <w:r>
              <w:rPr>
                <w:noProof/>
                <w:webHidden/>
              </w:rPr>
              <w:fldChar w:fldCharType="begin"/>
            </w:r>
            <w:r>
              <w:rPr>
                <w:noProof/>
                <w:webHidden/>
              </w:rPr>
              <w:instrText xml:space="preserve"> PAGEREF _Toc179715524 \h </w:instrText>
            </w:r>
            <w:r>
              <w:rPr>
                <w:noProof/>
                <w:webHidden/>
              </w:rPr>
            </w:r>
            <w:r>
              <w:rPr>
                <w:noProof/>
                <w:webHidden/>
              </w:rPr>
              <w:fldChar w:fldCharType="separate"/>
            </w:r>
            <w:r>
              <w:rPr>
                <w:noProof/>
                <w:webHidden/>
              </w:rPr>
              <w:t>6</w:t>
            </w:r>
            <w:r>
              <w:rPr>
                <w:noProof/>
                <w:webHidden/>
              </w:rPr>
              <w:fldChar w:fldCharType="end"/>
            </w:r>
          </w:hyperlink>
        </w:p>
        <w:p w14:paraId="74AC108A" w14:textId="4A8B7E95" w:rsidR="00D4600A" w:rsidRDefault="00D4600A">
          <w:pPr>
            <w:pStyle w:val="TDC2"/>
            <w:rPr>
              <w:rFonts w:eastAsiaTheme="minorEastAsia"/>
              <w:i w:val="0"/>
              <w:iCs w:val="0"/>
              <w:noProof/>
              <w:kern w:val="2"/>
              <w:sz w:val="22"/>
              <w:szCs w:val="22"/>
              <w:lang w:val="es-AR" w:eastAsia="es-AR"/>
              <w14:ligatures w14:val="standardContextual"/>
            </w:rPr>
          </w:pPr>
          <w:hyperlink w:anchor="_Toc179715525" w:history="1">
            <w:r w:rsidRPr="00986D1A">
              <w:rPr>
                <w:rStyle w:val="Hipervnculo"/>
                <w:noProof/>
              </w:rPr>
              <w:t>Paquetes de Diseño importantes arquitectónicamente</w:t>
            </w:r>
            <w:r>
              <w:rPr>
                <w:noProof/>
                <w:webHidden/>
              </w:rPr>
              <w:tab/>
            </w:r>
            <w:r>
              <w:rPr>
                <w:noProof/>
                <w:webHidden/>
              </w:rPr>
              <w:fldChar w:fldCharType="begin"/>
            </w:r>
            <w:r>
              <w:rPr>
                <w:noProof/>
                <w:webHidden/>
              </w:rPr>
              <w:instrText xml:space="preserve"> PAGEREF _Toc179715525 \h </w:instrText>
            </w:r>
            <w:r>
              <w:rPr>
                <w:noProof/>
                <w:webHidden/>
              </w:rPr>
            </w:r>
            <w:r>
              <w:rPr>
                <w:noProof/>
                <w:webHidden/>
              </w:rPr>
              <w:fldChar w:fldCharType="separate"/>
            </w:r>
            <w:r>
              <w:rPr>
                <w:noProof/>
                <w:webHidden/>
              </w:rPr>
              <w:t>6</w:t>
            </w:r>
            <w:r>
              <w:rPr>
                <w:noProof/>
                <w:webHidden/>
              </w:rPr>
              <w:fldChar w:fldCharType="end"/>
            </w:r>
          </w:hyperlink>
        </w:p>
        <w:p w14:paraId="08036371" w14:textId="74EEB73F" w:rsidR="00D4600A" w:rsidRDefault="00D4600A">
          <w:pPr>
            <w:pStyle w:val="TDC1"/>
            <w:rPr>
              <w:rFonts w:eastAsiaTheme="minorEastAsia"/>
              <w:b w:val="0"/>
              <w:bCs w:val="0"/>
              <w:noProof/>
              <w:kern w:val="2"/>
              <w:sz w:val="22"/>
              <w:szCs w:val="22"/>
              <w:lang w:val="es-AR" w:eastAsia="es-AR"/>
              <w14:ligatures w14:val="standardContextual"/>
            </w:rPr>
          </w:pPr>
          <w:hyperlink w:anchor="_Toc179715526" w:history="1">
            <w:r w:rsidRPr="00986D1A">
              <w:rPr>
                <w:rStyle w:val="Hipervnculo"/>
                <w:noProof/>
              </w:rPr>
              <w:t>Vista de Procesos</w:t>
            </w:r>
            <w:r>
              <w:rPr>
                <w:noProof/>
                <w:webHidden/>
              </w:rPr>
              <w:tab/>
            </w:r>
            <w:r>
              <w:rPr>
                <w:noProof/>
                <w:webHidden/>
              </w:rPr>
              <w:fldChar w:fldCharType="begin"/>
            </w:r>
            <w:r>
              <w:rPr>
                <w:noProof/>
                <w:webHidden/>
              </w:rPr>
              <w:instrText xml:space="preserve"> PAGEREF _Toc179715526 \h </w:instrText>
            </w:r>
            <w:r>
              <w:rPr>
                <w:noProof/>
                <w:webHidden/>
              </w:rPr>
            </w:r>
            <w:r>
              <w:rPr>
                <w:noProof/>
                <w:webHidden/>
              </w:rPr>
              <w:fldChar w:fldCharType="separate"/>
            </w:r>
            <w:r>
              <w:rPr>
                <w:noProof/>
                <w:webHidden/>
              </w:rPr>
              <w:t>7</w:t>
            </w:r>
            <w:r>
              <w:rPr>
                <w:noProof/>
                <w:webHidden/>
              </w:rPr>
              <w:fldChar w:fldCharType="end"/>
            </w:r>
          </w:hyperlink>
        </w:p>
        <w:p w14:paraId="050A8959" w14:textId="6ADF1FE6" w:rsidR="00D4600A" w:rsidRDefault="00D4600A">
          <w:pPr>
            <w:pStyle w:val="TDC1"/>
            <w:rPr>
              <w:rFonts w:eastAsiaTheme="minorEastAsia"/>
              <w:b w:val="0"/>
              <w:bCs w:val="0"/>
              <w:noProof/>
              <w:kern w:val="2"/>
              <w:sz w:val="22"/>
              <w:szCs w:val="22"/>
              <w:lang w:val="es-AR" w:eastAsia="es-AR"/>
              <w14:ligatures w14:val="standardContextual"/>
            </w:rPr>
          </w:pPr>
          <w:hyperlink w:anchor="_Toc179715527" w:history="1">
            <w:r w:rsidRPr="00986D1A">
              <w:rPr>
                <w:rStyle w:val="Hipervnculo"/>
                <w:noProof/>
              </w:rPr>
              <w:t>Vista de Liberación</w:t>
            </w:r>
            <w:r>
              <w:rPr>
                <w:noProof/>
                <w:webHidden/>
              </w:rPr>
              <w:tab/>
            </w:r>
            <w:r>
              <w:rPr>
                <w:noProof/>
                <w:webHidden/>
              </w:rPr>
              <w:fldChar w:fldCharType="begin"/>
            </w:r>
            <w:r>
              <w:rPr>
                <w:noProof/>
                <w:webHidden/>
              </w:rPr>
              <w:instrText xml:space="preserve"> PAGEREF _Toc179715527 \h </w:instrText>
            </w:r>
            <w:r>
              <w:rPr>
                <w:noProof/>
                <w:webHidden/>
              </w:rPr>
            </w:r>
            <w:r>
              <w:rPr>
                <w:noProof/>
                <w:webHidden/>
              </w:rPr>
              <w:fldChar w:fldCharType="separate"/>
            </w:r>
            <w:r>
              <w:rPr>
                <w:noProof/>
                <w:webHidden/>
              </w:rPr>
              <w:t>7</w:t>
            </w:r>
            <w:r>
              <w:rPr>
                <w:noProof/>
                <w:webHidden/>
              </w:rPr>
              <w:fldChar w:fldCharType="end"/>
            </w:r>
          </w:hyperlink>
        </w:p>
        <w:p w14:paraId="0043BDA7" w14:textId="4F2F9F37" w:rsidR="00D4600A" w:rsidRDefault="00D4600A">
          <w:pPr>
            <w:pStyle w:val="TDC1"/>
            <w:rPr>
              <w:rFonts w:eastAsiaTheme="minorEastAsia"/>
              <w:b w:val="0"/>
              <w:bCs w:val="0"/>
              <w:noProof/>
              <w:kern w:val="2"/>
              <w:sz w:val="22"/>
              <w:szCs w:val="22"/>
              <w:lang w:val="es-AR" w:eastAsia="es-AR"/>
              <w14:ligatures w14:val="standardContextual"/>
            </w:rPr>
          </w:pPr>
          <w:hyperlink w:anchor="_Toc179715528" w:history="1">
            <w:r w:rsidRPr="00986D1A">
              <w:rPr>
                <w:rStyle w:val="Hipervnculo"/>
                <w:noProof/>
              </w:rPr>
              <w:t>Vista de Implementación</w:t>
            </w:r>
            <w:r>
              <w:rPr>
                <w:noProof/>
                <w:webHidden/>
              </w:rPr>
              <w:tab/>
            </w:r>
            <w:r>
              <w:rPr>
                <w:noProof/>
                <w:webHidden/>
              </w:rPr>
              <w:fldChar w:fldCharType="begin"/>
            </w:r>
            <w:r>
              <w:rPr>
                <w:noProof/>
                <w:webHidden/>
              </w:rPr>
              <w:instrText xml:space="preserve"> PAGEREF _Toc179715528 \h </w:instrText>
            </w:r>
            <w:r>
              <w:rPr>
                <w:noProof/>
                <w:webHidden/>
              </w:rPr>
            </w:r>
            <w:r>
              <w:rPr>
                <w:noProof/>
                <w:webHidden/>
              </w:rPr>
              <w:fldChar w:fldCharType="separate"/>
            </w:r>
            <w:r>
              <w:rPr>
                <w:noProof/>
                <w:webHidden/>
              </w:rPr>
              <w:t>7</w:t>
            </w:r>
            <w:r>
              <w:rPr>
                <w:noProof/>
                <w:webHidden/>
              </w:rPr>
              <w:fldChar w:fldCharType="end"/>
            </w:r>
          </w:hyperlink>
        </w:p>
        <w:p w14:paraId="41CF6A7D" w14:textId="7467C7A7" w:rsidR="00D4600A" w:rsidRDefault="00D4600A">
          <w:pPr>
            <w:pStyle w:val="TDC2"/>
            <w:rPr>
              <w:rFonts w:eastAsiaTheme="minorEastAsia"/>
              <w:i w:val="0"/>
              <w:iCs w:val="0"/>
              <w:noProof/>
              <w:kern w:val="2"/>
              <w:sz w:val="22"/>
              <w:szCs w:val="22"/>
              <w:lang w:val="es-AR" w:eastAsia="es-AR"/>
              <w14:ligatures w14:val="standardContextual"/>
            </w:rPr>
          </w:pPr>
          <w:hyperlink w:anchor="_Toc179715529" w:history="1">
            <w:r w:rsidRPr="00986D1A">
              <w:rPr>
                <w:rStyle w:val="Hipervnculo"/>
                <w:noProof/>
              </w:rPr>
              <w:t>Perspectiva General</w:t>
            </w:r>
            <w:r>
              <w:rPr>
                <w:noProof/>
                <w:webHidden/>
              </w:rPr>
              <w:tab/>
            </w:r>
            <w:r>
              <w:rPr>
                <w:noProof/>
                <w:webHidden/>
              </w:rPr>
              <w:fldChar w:fldCharType="begin"/>
            </w:r>
            <w:r>
              <w:rPr>
                <w:noProof/>
                <w:webHidden/>
              </w:rPr>
              <w:instrText xml:space="preserve"> PAGEREF _Toc179715529 \h </w:instrText>
            </w:r>
            <w:r>
              <w:rPr>
                <w:noProof/>
                <w:webHidden/>
              </w:rPr>
            </w:r>
            <w:r>
              <w:rPr>
                <w:noProof/>
                <w:webHidden/>
              </w:rPr>
              <w:fldChar w:fldCharType="separate"/>
            </w:r>
            <w:r>
              <w:rPr>
                <w:noProof/>
                <w:webHidden/>
              </w:rPr>
              <w:t>7</w:t>
            </w:r>
            <w:r>
              <w:rPr>
                <w:noProof/>
                <w:webHidden/>
              </w:rPr>
              <w:fldChar w:fldCharType="end"/>
            </w:r>
          </w:hyperlink>
        </w:p>
        <w:p w14:paraId="4D350771" w14:textId="782DF30F" w:rsidR="00D4600A" w:rsidRDefault="00D4600A">
          <w:pPr>
            <w:pStyle w:val="TDC2"/>
            <w:rPr>
              <w:rFonts w:eastAsiaTheme="minorEastAsia"/>
              <w:i w:val="0"/>
              <w:iCs w:val="0"/>
              <w:noProof/>
              <w:kern w:val="2"/>
              <w:sz w:val="22"/>
              <w:szCs w:val="22"/>
              <w:lang w:val="es-AR" w:eastAsia="es-AR"/>
              <w14:ligatures w14:val="standardContextual"/>
            </w:rPr>
          </w:pPr>
          <w:hyperlink w:anchor="_Toc179715530" w:history="1">
            <w:r w:rsidRPr="00986D1A">
              <w:rPr>
                <w:rStyle w:val="Hipervnculo"/>
                <w:noProof/>
              </w:rPr>
              <w:t>Capas</w:t>
            </w:r>
            <w:r>
              <w:rPr>
                <w:noProof/>
                <w:webHidden/>
              </w:rPr>
              <w:tab/>
            </w:r>
            <w:r>
              <w:rPr>
                <w:noProof/>
                <w:webHidden/>
              </w:rPr>
              <w:fldChar w:fldCharType="begin"/>
            </w:r>
            <w:r>
              <w:rPr>
                <w:noProof/>
                <w:webHidden/>
              </w:rPr>
              <w:instrText xml:space="preserve"> PAGEREF _Toc179715530 \h </w:instrText>
            </w:r>
            <w:r>
              <w:rPr>
                <w:noProof/>
                <w:webHidden/>
              </w:rPr>
            </w:r>
            <w:r>
              <w:rPr>
                <w:noProof/>
                <w:webHidden/>
              </w:rPr>
              <w:fldChar w:fldCharType="separate"/>
            </w:r>
            <w:r>
              <w:rPr>
                <w:noProof/>
                <w:webHidden/>
              </w:rPr>
              <w:t>7</w:t>
            </w:r>
            <w:r>
              <w:rPr>
                <w:noProof/>
                <w:webHidden/>
              </w:rPr>
              <w:fldChar w:fldCharType="end"/>
            </w:r>
          </w:hyperlink>
        </w:p>
        <w:p w14:paraId="066B4D9A" w14:textId="7BB244A5" w:rsidR="00D4600A" w:rsidRDefault="00D4600A">
          <w:pPr>
            <w:pStyle w:val="TDC1"/>
            <w:rPr>
              <w:rFonts w:eastAsiaTheme="minorEastAsia"/>
              <w:b w:val="0"/>
              <w:bCs w:val="0"/>
              <w:noProof/>
              <w:kern w:val="2"/>
              <w:sz w:val="22"/>
              <w:szCs w:val="22"/>
              <w:lang w:val="es-AR" w:eastAsia="es-AR"/>
              <w14:ligatures w14:val="standardContextual"/>
            </w:rPr>
          </w:pPr>
          <w:hyperlink w:anchor="_Toc179715531" w:history="1">
            <w:r w:rsidRPr="00986D1A">
              <w:rPr>
                <w:rStyle w:val="Hipervnculo"/>
                <w:noProof/>
              </w:rPr>
              <w:t>Vista de Datos (opcional)</w:t>
            </w:r>
            <w:r>
              <w:rPr>
                <w:noProof/>
                <w:webHidden/>
              </w:rPr>
              <w:tab/>
            </w:r>
            <w:r>
              <w:rPr>
                <w:noProof/>
                <w:webHidden/>
              </w:rPr>
              <w:fldChar w:fldCharType="begin"/>
            </w:r>
            <w:r>
              <w:rPr>
                <w:noProof/>
                <w:webHidden/>
              </w:rPr>
              <w:instrText xml:space="preserve"> PAGEREF _Toc179715531 \h </w:instrText>
            </w:r>
            <w:r>
              <w:rPr>
                <w:noProof/>
                <w:webHidden/>
              </w:rPr>
            </w:r>
            <w:r>
              <w:rPr>
                <w:noProof/>
                <w:webHidden/>
              </w:rPr>
              <w:fldChar w:fldCharType="separate"/>
            </w:r>
            <w:r>
              <w:rPr>
                <w:noProof/>
                <w:webHidden/>
              </w:rPr>
              <w:t>7</w:t>
            </w:r>
            <w:r>
              <w:rPr>
                <w:noProof/>
                <w:webHidden/>
              </w:rPr>
              <w:fldChar w:fldCharType="end"/>
            </w:r>
          </w:hyperlink>
        </w:p>
        <w:p w14:paraId="5D8CAE5D" w14:textId="30177EAA" w:rsidR="00D4600A" w:rsidRDefault="00D4600A">
          <w:pPr>
            <w:pStyle w:val="TDC1"/>
            <w:rPr>
              <w:rFonts w:eastAsiaTheme="minorEastAsia"/>
              <w:b w:val="0"/>
              <w:bCs w:val="0"/>
              <w:noProof/>
              <w:kern w:val="2"/>
              <w:sz w:val="22"/>
              <w:szCs w:val="22"/>
              <w:lang w:val="es-AR" w:eastAsia="es-AR"/>
              <w14:ligatures w14:val="standardContextual"/>
            </w:rPr>
          </w:pPr>
          <w:hyperlink w:anchor="_Toc179715532" w:history="1">
            <w:r w:rsidRPr="00986D1A">
              <w:rPr>
                <w:rStyle w:val="Hipervnculo"/>
                <w:noProof/>
              </w:rPr>
              <w:t>Tamaño y Rendimiento</w:t>
            </w:r>
            <w:r>
              <w:rPr>
                <w:noProof/>
                <w:webHidden/>
              </w:rPr>
              <w:tab/>
            </w:r>
            <w:r>
              <w:rPr>
                <w:noProof/>
                <w:webHidden/>
              </w:rPr>
              <w:fldChar w:fldCharType="begin"/>
            </w:r>
            <w:r>
              <w:rPr>
                <w:noProof/>
                <w:webHidden/>
              </w:rPr>
              <w:instrText xml:space="preserve"> PAGEREF _Toc179715532 \h </w:instrText>
            </w:r>
            <w:r>
              <w:rPr>
                <w:noProof/>
                <w:webHidden/>
              </w:rPr>
            </w:r>
            <w:r>
              <w:rPr>
                <w:noProof/>
                <w:webHidden/>
              </w:rPr>
              <w:fldChar w:fldCharType="separate"/>
            </w:r>
            <w:r>
              <w:rPr>
                <w:noProof/>
                <w:webHidden/>
              </w:rPr>
              <w:t>8</w:t>
            </w:r>
            <w:r>
              <w:rPr>
                <w:noProof/>
                <w:webHidden/>
              </w:rPr>
              <w:fldChar w:fldCharType="end"/>
            </w:r>
          </w:hyperlink>
        </w:p>
        <w:p w14:paraId="790A0012" w14:textId="6CDB38F6" w:rsidR="00D4600A" w:rsidRDefault="00D4600A">
          <w:pPr>
            <w:pStyle w:val="TDC1"/>
            <w:rPr>
              <w:rFonts w:eastAsiaTheme="minorEastAsia"/>
              <w:b w:val="0"/>
              <w:bCs w:val="0"/>
              <w:noProof/>
              <w:kern w:val="2"/>
              <w:sz w:val="22"/>
              <w:szCs w:val="22"/>
              <w:lang w:val="es-AR" w:eastAsia="es-AR"/>
              <w14:ligatures w14:val="standardContextual"/>
            </w:rPr>
          </w:pPr>
          <w:hyperlink w:anchor="_Toc179715533" w:history="1">
            <w:r w:rsidRPr="00986D1A">
              <w:rPr>
                <w:rStyle w:val="Hipervnculo"/>
                <w:noProof/>
              </w:rPr>
              <w:t>Calidad</w:t>
            </w:r>
            <w:r>
              <w:rPr>
                <w:noProof/>
                <w:webHidden/>
              </w:rPr>
              <w:tab/>
            </w:r>
            <w:r>
              <w:rPr>
                <w:noProof/>
                <w:webHidden/>
              </w:rPr>
              <w:fldChar w:fldCharType="begin"/>
            </w:r>
            <w:r>
              <w:rPr>
                <w:noProof/>
                <w:webHidden/>
              </w:rPr>
              <w:instrText xml:space="preserve"> PAGEREF _Toc179715533 \h </w:instrText>
            </w:r>
            <w:r>
              <w:rPr>
                <w:noProof/>
                <w:webHidden/>
              </w:rPr>
            </w:r>
            <w:r>
              <w:rPr>
                <w:noProof/>
                <w:webHidden/>
              </w:rPr>
              <w:fldChar w:fldCharType="separate"/>
            </w:r>
            <w:r>
              <w:rPr>
                <w:noProof/>
                <w:webHidden/>
              </w:rPr>
              <w:t>8</w:t>
            </w:r>
            <w:r>
              <w:rPr>
                <w:noProof/>
                <w:webHidden/>
              </w:rPr>
              <w:fldChar w:fldCharType="end"/>
            </w:r>
          </w:hyperlink>
        </w:p>
        <w:p w14:paraId="0FB1AE06" w14:textId="2F482D93" w:rsidR="00D4600A" w:rsidRDefault="00D4600A">
          <w:pPr>
            <w:pStyle w:val="TDC1"/>
            <w:rPr>
              <w:rFonts w:eastAsiaTheme="minorEastAsia"/>
              <w:b w:val="0"/>
              <w:bCs w:val="0"/>
              <w:noProof/>
              <w:kern w:val="2"/>
              <w:sz w:val="22"/>
              <w:szCs w:val="22"/>
              <w:lang w:val="es-AR" w:eastAsia="es-AR"/>
              <w14:ligatures w14:val="standardContextual"/>
            </w:rPr>
          </w:pPr>
          <w:hyperlink w:anchor="_Toc179715534" w:history="1">
            <w:r w:rsidRPr="00986D1A">
              <w:rPr>
                <w:rStyle w:val="Hipervnculo"/>
                <w:noProof/>
              </w:rPr>
              <w:t>Diagramas</w:t>
            </w:r>
            <w:r>
              <w:rPr>
                <w:noProof/>
                <w:webHidden/>
              </w:rPr>
              <w:tab/>
            </w:r>
            <w:r>
              <w:rPr>
                <w:noProof/>
                <w:webHidden/>
              </w:rPr>
              <w:fldChar w:fldCharType="begin"/>
            </w:r>
            <w:r>
              <w:rPr>
                <w:noProof/>
                <w:webHidden/>
              </w:rPr>
              <w:instrText xml:space="preserve"> PAGEREF _Toc179715534 \h </w:instrText>
            </w:r>
            <w:r>
              <w:rPr>
                <w:noProof/>
                <w:webHidden/>
              </w:rPr>
            </w:r>
            <w:r>
              <w:rPr>
                <w:noProof/>
                <w:webHidden/>
              </w:rPr>
              <w:fldChar w:fldCharType="separate"/>
            </w:r>
            <w:r>
              <w:rPr>
                <w:noProof/>
                <w:webHidden/>
              </w:rPr>
              <w:t>9</w:t>
            </w:r>
            <w:r>
              <w:rPr>
                <w:noProof/>
                <w:webHidden/>
              </w:rPr>
              <w:fldChar w:fldCharType="end"/>
            </w:r>
          </w:hyperlink>
        </w:p>
        <w:p w14:paraId="2E6DDCD8" w14:textId="2883FFD1" w:rsidR="00D4600A" w:rsidRDefault="00D4600A">
          <w:pPr>
            <w:pStyle w:val="TDC2"/>
            <w:rPr>
              <w:rFonts w:eastAsiaTheme="minorEastAsia"/>
              <w:i w:val="0"/>
              <w:iCs w:val="0"/>
              <w:noProof/>
              <w:kern w:val="2"/>
              <w:sz w:val="22"/>
              <w:szCs w:val="22"/>
              <w:lang w:val="es-AR" w:eastAsia="es-AR"/>
              <w14:ligatures w14:val="standardContextual"/>
            </w:rPr>
          </w:pPr>
          <w:hyperlink w:anchor="_Toc179715535" w:history="1">
            <w:r w:rsidRPr="00986D1A">
              <w:rPr>
                <w:rStyle w:val="Hipervnculo"/>
                <w:noProof/>
              </w:rPr>
              <w:t>Diagramas de Despliegue</w:t>
            </w:r>
            <w:r>
              <w:rPr>
                <w:noProof/>
                <w:webHidden/>
              </w:rPr>
              <w:tab/>
            </w:r>
            <w:r>
              <w:rPr>
                <w:noProof/>
                <w:webHidden/>
              </w:rPr>
              <w:fldChar w:fldCharType="begin"/>
            </w:r>
            <w:r>
              <w:rPr>
                <w:noProof/>
                <w:webHidden/>
              </w:rPr>
              <w:instrText xml:space="preserve"> PAGEREF _Toc179715535 \h </w:instrText>
            </w:r>
            <w:r>
              <w:rPr>
                <w:noProof/>
                <w:webHidden/>
              </w:rPr>
            </w:r>
            <w:r>
              <w:rPr>
                <w:noProof/>
                <w:webHidden/>
              </w:rPr>
              <w:fldChar w:fldCharType="separate"/>
            </w:r>
            <w:r>
              <w:rPr>
                <w:noProof/>
                <w:webHidden/>
              </w:rPr>
              <w:t>9</w:t>
            </w:r>
            <w:r>
              <w:rPr>
                <w:noProof/>
                <w:webHidden/>
              </w:rPr>
              <w:fldChar w:fldCharType="end"/>
            </w:r>
          </w:hyperlink>
        </w:p>
        <w:p w14:paraId="47BE1AF1" w14:textId="5DC77E13" w:rsidR="00D4600A" w:rsidRDefault="00D4600A">
          <w:pPr>
            <w:pStyle w:val="TDC2"/>
            <w:rPr>
              <w:rFonts w:eastAsiaTheme="minorEastAsia"/>
              <w:i w:val="0"/>
              <w:iCs w:val="0"/>
              <w:noProof/>
              <w:kern w:val="2"/>
              <w:sz w:val="22"/>
              <w:szCs w:val="22"/>
              <w:lang w:val="es-AR" w:eastAsia="es-AR"/>
              <w14:ligatures w14:val="standardContextual"/>
            </w:rPr>
          </w:pPr>
          <w:hyperlink w:anchor="_Toc179715536" w:history="1">
            <w:r w:rsidRPr="00986D1A">
              <w:rPr>
                <w:rStyle w:val="Hipervnculo"/>
                <w:noProof/>
              </w:rPr>
              <w:t>Diagrama de Objetos</w:t>
            </w:r>
            <w:r>
              <w:rPr>
                <w:noProof/>
                <w:webHidden/>
              </w:rPr>
              <w:tab/>
            </w:r>
            <w:r>
              <w:rPr>
                <w:noProof/>
                <w:webHidden/>
              </w:rPr>
              <w:fldChar w:fldCharType="begin"/>
            </w:r>
            <w:r>
              <w:rPr>
                <w:noProof/>
                <w:webHidden/>
              </w:rPr>
              <w:instrText xml:space="preserve"> PAGEREF _Toc179715536 \h </w:instrText>
            </w:r>
            <w:r>
              <w:rPr>
                <w:noProof/>
                <w:webHidden/>
              </w:rPr>
            </w:r>
            <w:r>
              <w:rPr>
                <w:noProof/>
                <w:webHidden/>
              </w:rPr>
              <w:fldChar w:fldCharType="separate"/>
            </w:r>
            <w:r>
              <w:rPr>
                <w:noProof/>
                <w:webHidden/>
              </w:rPr>
              <w:t>9</w:t>
            </w:r>
            <w:r>
              <w:rPr>
                <w:noProof/>
                <w:webHidden/>
              </w:rPr>
              <w:fldChar w:fldCharType="end"/>
            </w:r>
          </w:hyperlink>
        </w:p>
        <w:p w14:paraId="631C6C89" w14:textId="25C87502" w:rsidR="00D4600A" w:rsidRDefault="00D4600A">
          <w:pPr>
            <w:pStyle w:val="TDC2"/>
            <w:rPr>
              <w:rFonts w:eastAsiaTheme="minorEastAsia"/>
              <w:i w:val="0"/>
              <w:iCs w:val="0"/>
              <w:noProof/>
              <w:kern w:val="2"/>
              <w:sz w:val="22"/>
              <w:szCs w:val="22"/>
              <w:lang w:val="es-AR" w:eastAsia="es-AR"/>
              <w14:ligatures w14:val="standardContextual"/>
            </w:rPr>
          </w:pPr>
          <w:hyperlink w:anchor="_Toc179715537" w:history="1">
            <w:r w:rsidRPr="00986D1A">
              <w:rPr>
                <w:rStyle w:val="Hipervnculo"/>
                <w:noProof/>
              </w:rPr>
              <w:t>Diagramas de Paquetes</w:t>
            </w:r>
            <w:r>
              <w:rPr>
                <w:noProof/>
                <w:webHidden/>
              </w:rPr>
              <w:tab/>
            </w:r>
            <w:r>
              <w:rPr>
                <w:noProof/>
                <w:webHidden/>
              </w:rPr>
              <w:fldChar w:fldCharType="begin"/>
            </w:r>
            <w:r>
              <w:rPr>
                <w:noProof/>
                <w:webHidden/>
              </w:rPr>
              <w:instrText xml:space="preserve"> PAGEREF _Toc179715537 \h </w:instrText>
            </w:r>
            <w:r>
              <w:rPr>
                <w:noProof/>
                <w:webHidden/>
              </w:rPr>
            </w:r>
            <w:r>
              <w:rPr>
                <w:noProof/>
                <w:webHidden/>
              </w:rPr>
              <w:fldChar w:fldCharType="separate"/>
            </w:r>
            <w:r>
              <w:rPr>
                <w:noProof/>
                <w:webHidden/>
              </w:rPr>
              <w:t>10</w:t>
            </w:r>
            <w:r>
              <w:rPr>
                <w:noProof/>
                <w:webHidden/>
              </w:rPr>
              <w:fldChar w:fldCharType="end"/>
            </w:r>
          </w:hyperlink>
        </w:p>
        <w:p w14:paraId="28999999" w14:textId="547CAD91" w:rsidR="000F79DF" w:rsidRDefault="0089649A" w:rsidP="00D36748">
          <w:pPr>
            <w:pStyle w:val="TDC2"/>
          </w:pPr>
          <w:r>
            <w:fldChar w:fldCharType="end"/>
          </w:r>
        </w:p>
      </w:sdtContent>
    </w:sdt>
    <w:p w14:paraId="27A65A66" w14:textId="77777777" w:rsidR="00A30500" w:rsidRDefault="00000000" w:rsidP="00A30500">
      <w:pPr>
        <w:pStyle w:val="PSI-Ttulo"/>
      </w:pPr>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A30500">
            <w:t>Arquitectura del Sistema</w:t>
          </w:r>
        </w:sdtContent>
      </w:sdt>
    </w:p>
    <w:p w14:paraId="38D5AEA0" w14:textId="77777777" w:rsidR="00A30500" w:rsidRPr="005313D3" w:rsidRDefault="00A30500" w:rsidP="00A30500">
      <w:pPr>
        <w:pStyle w:val="PSI-Ttulo1"/>
      </w:pPr>
      <w:bookmarkStart w:id="0" w:name="_Toc456598586"/>
      <w:bookmarkStart w:id="1" w:name="_Toc104101740"/>
      <w:bookmarkStart w:id="2" w:name="_Toc227403714"/>
      <w:bookmarkStart w:id="3" w:name="_Toc234998972"/>
      <w:bookmarkStart w:id="4" w:name="_Toc179715509"/>
      <w:r w:rsidRPr="005313D3">
        <w:t>Introducción</w:t>
      </w:r>
      <w:bookmarkEnd w:id="0"/>
      <w:bookmarkEnd w:id="1"/>
      <w:bookmarkEnd w:id="2"/>
      <w:bookmarkEnd w:id="3"/>
      <w:bookmarkEnd w:id="4"/>
    </w:p>
    <w:p w14:paraId="7898F43B" w14:textId="7BC806C2" w:rsidR="00A30500" w:rsidRDefault="00A30500" w:rsidP="0093670A">
      <w:pPr>
        <w:pStyle w:val="PSI-Comentario"/>
      </w:pPr>
      <w:r w:rsidRPr="005313D3">
        <w:t>[La introducción del Documento de Arquitectura de Software provee un panorama completo que incluye el propósito, alcance, definiciones, acrónimos, abreviaturas y referencias.]</w:t>
      </w:r>
      <w:r w:rsidR="00293640">
        <w:t xml:space="preserve"> </w:t>
      </w:r>
    </w:p>
    <w:p w14:paraId="1EDE7FE9" w14:textId="77777777" w:rsidR="0043792A" w:rsidRPr="005313D3" w:rsidRDefault="0043792A" w:rsidP="0093670A">
      <w:pPr>
        <w:pStyle w:val="PSI-Comentario"/>
      </w:pPr>
    </w:p>
    <w:p w14:paraId="58DDC684" w14:textId="77777777" w:rsidR="00A30500" w:rsidRPr="005313D3" w:rsidRDefault="00A30500" w:rsidP="00A30500">
      <w:pPr>
        <w:pStyle w:val="PSI-Ttulo2"/>
      </w:pPr>
      <w:bookmarkStart w:id="5" w:name="_Toc456598587"/>
      <w:bookmarkStart w:id="6" w:name="_Toc104101741"/>
      <w:bookmarkStart w:id="7" w:name="_Toc227403715"/>
      <w:bookmarkStart w:id="8" w:name="_Toc234998973"/>
      <w:bookmarkStart w:id="9" w:name="_Toc179715510"/>
      <w:r w:rsidRPr="005313D3">
        <w:t>P</w:t>
      </w:r>
      <w:bookmarkEnd w:id="5"/>
      <w:r w:rsidRPr="005313D3">
        <w:t>ropósito</w:t>
      </w:r>
      <w:bookmarkEnd w:id="6"/>
      <w:bookmarkEnd w:id="7"/>
      <w:bookmarkEnd w:id="8"/>
      <w:bookmarkEnd w:id="9"/>
    </w:p>
    <w:p w14:paraId="4F158A9F" w14:textId="77777777" w:rsidR="00A30500" w:rsidRDefault="00871F93" w:rsidP="0093670A">
      <w:pPr>
        <w:pStyle w:val="PSI-Comentario"/>
      </w:pPr>
      <w:bookmarkStart w:id="10" w:name="_Toc456598588"/>
      <w:r w:rsidRPr="005313D3">
        <w:t xml:space="preserve"> </w:t>
      </w:r>
      <w:r w:rsidR="00A30500" w:rsidRPr="005313D3">
        <w:t>[</w:t>
      </w:r>
      <w:r w:rsidR="00A30500">
        <w:t>Esta sección define el</w:t>
      </w:r>
      <w:r w:rsidR="00A30500" w:rsidRPr="005313D3">
        <w:t xml:space="preserve"> propósito del Documento de Arquitectura de Software, en la documentación del proyecto </w:t>
      </w:r>
      <w:r w:rsidR="00A30500">
        <w:t>en conjunto</w:t>
      </w:r>
      <w:r w:rsidR="00A30500" w:rsidRPr="005313D3">
        <w:t xml:space="preserve"> y describe brevemente la estructura del documento. Identifica las audiencias específicas para el documento, con una indicación de cómo se espera que utilicen el documento.]</w:t>
      </w:r>
    </w:p>
    <w:p w14:paraId="0873D958" w14:textId="77777777" w:rsidR="0043792A" w:rsidRPr="005313D3" w:rsidRDefault="0043792A" w:rsidP="0093670A">
      <w:pPr>
        <w:pStyle w:val="PSI-Comentario"/>
      </w:pPr>
    </w:p>
    <w:p w14:paraId="5F65C7CE" w14:textId="77777777" w:rsidR="00A30500" w:rsidRPr="005313D3" w:rsidRDefault="00A30500" w:rsidP="00A30500">
      <w:pPr>
        <w:pStyle w:val="PSI-Ttulo2"/>
      </w:pPr>
      <w:bookmarkStart w:id="11" w:name="_Toc104101742"/>
      <w:bookmarkStart w:id="12" w:name="_Toc227403716"/>
      <w:bookmarkStart w:id="13" w:name="_Toc234998974"/>
      <w:bookmarkStart w:id="14" w:name="_Toc179715511"/>
      <w:bookmarkEnd w:id="10"/>
      <w:r w:rsidRPr="005313D3">
        <w:t>Alcance</w:t>
      </w:r>
      <w:bookmarkEnd w:id="11"/>
      <w:bookmarkEnd w:id="12"/>
      <w:bookmarkEnd w:id="13"/>
      <w:bookmarkEnd w:id="14"/>
    </w:p>
    <w:p w14:paraId="5EAF0493" w14:textId="77777777" w:rsidR="00A30500" w:rsidRDefault="00A30500" w:rsidP="0093670A">
      <w:pPr>
        <w:pStyle w:val="PSI-Comentario"/>
      </w:pPr>
      <w:bookmarkStart w:id="15" w:name="_Toc456598589"/>
      <w:r w:rsidRPr="005313D3">
        <w:t>[Una breve descripción de donde aplica, afecta o influencia el Documento de Arquitectura de Software.]</w:t>
      </w:r>
    </w:p>
    <w:p w14:paraId="7B4F53F7" w14:textId="77777777" w:rsidR="0043792A" w:rsidRPr="005313D3" w:rsidRDefault="0043792A" w:rsidP="0093670A">
      <w:pPr>
        <w:pStyle w:val="PSI-Comentario"/>
      </w:pPr>
    </w:p>
    <w:p w14:paraId="2D551F65" w14:textId="77777777" w:rsidR="00A30500" w:rsidRPr="005313D3" w:rsidRDefault="00A30500" w:rsidP="00A30500">
      <w:pPr>
        <w:pStyle w:val="PSI-Ttulo2"/>
      </w:pPr>
      <w:bookmarkStart w:id="16" w:name="_Toc104101743"/>
      <w:bookmarkStart w:id="17" w:name="_Toc227403717"/>
      <w:bookmarkStart w:id="18" w:name="_Toc234998975"/>
      <w:bookmarkStart w:id="19" w:name="_Toc179715512"/>
      <w:r w:rsidRPr="005313D3">
        <w:t>Definiciones, Acrónimos, y Abreviaturas</w:t>
      </w:r>
      <w:bookmarkEnd w:id="15"/>
      <w:bookmarkEnd w:id="16"/>
      <w:bookmarkEnd w:id="17"/>
      <w:bookmarkEnd w:id="18"/>
      <w:bookmarkEnd w:id="19"/>
    </w:p>
    <w:p w14:paraId="35A2387D" w14:textId="77777777" w:rsidR="00A30500" w:rsidRDefault="00A30500" w:rsidP="0093670A">
      <w:pPr>
        <w:pStyle w:val="PSI-Comentario"/>
      </w:pPr>
      <w:r w:rsidRPr="005313D3">
        <w:t>[Esta sección provee las definiciones de todos los términos, acrónimos y abreviaturas requeridas para interpretar apropiadamente el Documento de Arquitectura de Software. Esta información puede referenciar al Glosario del Proyecto.]</w:t>
      </w:r>
    </w:p>
    <w:p w14:paraId="2B5DE23C" w14:textId="77777777" w:rsidR="0043792A" w:rsidRPr="005313D3" w:rsidRDefault="0043792A" w:rsidP="0093670A">
      <w:pPr>
        <w:pStyle w:val="PSI-Comentario"/>
      </w:pPr>
    </w:p>
    <w:p w14:paraId="4BBCF4EF" w14:textId="77777777" w:rsidR="00A30500" w:rsidRPr="005313D3" w:rsidRDefault="00A30500" w:rsidP="00A30500">
      <w:pPr>
        <w:pStyle w:val="PSI-Ttulo2"/>
      </w:pPr>
      <w:bookmarkStart w:id="20" w:name="_Toc456598590"/>
      <w:bookmarkStart w:id="21" w:name="_Toc104101744"/>
      <w:bookmarkStart w:id="22" w:name="_Toc227403718"/>
      <w:bookmarkStart w:id="23" w:name="_Toc234998976"/>
      <w:bookmarkStart w:id="24" w:name="_Toc179715513"/>
      <w:r w:rsidRPr="005313D3">
        <w:t>Referencias</w:t>
      </w:r>
      <w:bookmarkEnd w:id="20"/>
      <w:bookmarkEnd w:id="21"/>
      <w:bookmarkEnd w:id="22"/>
      <w:bookmarkEnd w:id="23"/>
      <w:bookmarkEnd w:id="24"/>
    </w:p>
    <w:p w14:paraId="2B0D4633" w14:textId="77777777" w:rsidR="00A30500" w:rsidRDefault="00A30500" w:rsidP="0093670A">
      <w:pPr>
        <w:pStyle w:val="PSI-Comentario"/>
      </w:pPr>
      <w:r w:rsidRPr="005313D3">
        <w:t>[Esta sección provee una lista completa de documentos referenciados en cualquier lugar del Documento de Arquitectura de Software. Identifica cada documento por su título, número de reporte (si aplica), fecha, organización que publica, puede reverenciarse a un apéndice o a otro documento.]</w:t>
      </w:r>
    </w:p>
    <w:p w14:paraId="374AD00B" w14:textId="77777777" w:rsidR="0043792A" w:rsidRPr="005313D3" w:rsidRDefault="0043792A" w:rsidP="0093670A">
      <w:pPr>
        <w:pStyle w:val="PSI-Comentario"/>
      </w:pPr>
    </w:p>
    <w:p w14:paraId="4C1C14B4" w14:textId="77777777" w:rsidR="00A30500" w:rsidRPr="005313D3" w:rsidRDefault="00A30500" w:rsidP="00A30500">
      <w:pPr>
        <w:pStyle w:val="PSI-Ttulo2"/>
      </w:pPr>
      <w:bookmarkStart w:id="25" w:name="_Toc104101745"/>
      <w:bookmarkStart w:id="26" w:name="_Toc227403719"/>
      <w:bookmarkStart w:id="27" w:name="_Toc234998977"/>
      <w:bookmarkStart w:id="28" w:name="_Toc179715514"/>
      <w:r w:rsidRPr="005313D3">
        <w:t>Panorama General</w:t>
      </w:r>
      <w:bookmarkEnd w:id="25"/>
      <w:bookmarkEnd w:id="26"/>
      <w:bookmarkEnd w:id="27"/>
      <w:bookmarkEnd w:id="28"/>
    </w:p>
    <w:p w14:paraId="6C532E01" w14:textId="77777777" w:rsidR="00A30500" w:rsidRPr="005313D3" w:rsidRDefault="00A30500" w:rsidP="0093670A">
      <w:pPr>
        <w:pStyle w:val="PSI-Comentario"/>
      </w:pPr>
      <w:r w:rsidRPr="005313D3">
        <w:t>[Esta sección describe el contenido y organización del Documento de Arquitectura de Software.]</w:t>
      </w:r>
      <w:r w:rsidR="001D07DA">
        <w:br/>
      </w:r>
    </w:p>
    <w:p w14:paraId="4E18DCCA" w14:textId="77777777" w:rsidR="00A30500" w:rsidRPr="005313D3" w:rsidRDefault="00A30500" w:rsidP="00A30500">
      <w:pPr>
        <w:pStyle w:val="PSI-Ttulo1"/>
      </w:pPr>
      <w:bookmarkStart w:id="29" w:name="_Toc104101746"/>
      <w:bookmarkStart w:id="30" w:name="_Toc227403720"/>
      <w:bookmarkStart w:id="31" w:name="_Toc234998978"/>
      <w:bookmarkStart w:id="32" w:name="_Toc179715515"/>
      <w:r w:rsidRPr="005313D3">
        <w:lastRenderedPageBreak/>
        <w:t>Representación Arquitectónica</w:t>
      </w:r>
      <w:bookmarkEnd w:id="29"/>
      <w:bookmarkEnd w:id="30"/>
      <w:bookmarkEnd w:id="31"/>
      <w:bookmarkEnd w:id="32"/>
    </w:p>
    <w:p w14:paraId="2ADB181C" w14:textId="77777777" w:rsidR="00A30500" w:rsidRDefault="00A30500" w:rsidP="0093670A">
      <w:pPr>
        <w:pStyle w:val="PSI-Comentario"/>
      </w:pPr>
      <w:r w:rsidRPr="005313D3">
        <w:t>[</w:t>
      </w:r>
      <w:r>
        <w:t xml:space="preserve">Esta sección describe </w:t>
      </w:r>
      <w:r w:rsidRPr="005313D3">
        <w:t>la arquitectura de software para el sistema y como se representa. Enumera las vistas que son necesarias, como las vistas de Caso de Uso, Ló</w:t>
      </w:r>
      <w:r>
        <w:t>gica, de Procesos, de Liberación</w:t>
      </w:r>
      <w:r w:rsidRPr="005313D3">
        <w:t xml:space="preserve"> e Implementación, así como </w:t>
      </w:r>
      <w:proofErr w:type="gramStart"/>
      <w:r w:rsidRPr="005313D3">
        <w:t>una  explicación</w:t>
      </w:r>
      <w:proofErr w:type="gramEnd"/>
      <w:r w:rsidRPr="005313D3">
        <w:t xml:space="preserve"> de los tipos de elementos contenidos en  el modelo.]</w:t>
      </w:r>
    </w:p>
    <w:p w14:paraId="3238C523" w14:textId="77777777" w:rsidR="00A30500" w:rsidRPr="005313D3" w:rsidRDefault="00A30500" w:rsidP="0093670A">
      <w:pPr>
        <w:pStyle w:val="PSI-Comentario"/>
      </w:pPr>
    </w:p>
    <w:p w14:paraId="46EF96D2" w14:textId="77777777" w:rsidR="00A30500" w:rsidRPr="005313D3" w:rsidRDefault="00A30500" w:rsidP="00A30500">
      <w:pPr>
        <w:pStyle w:val="PSI-Ttulo1"/>
      </w:pPr>
      <w:bookmarkStart w:id="33" w:name="_Toc104101747"/>
      <w:bookmarkStart w:id="34" w:name="_Toc227403721"/>
      <w:bookmarkStart w:id="35" w:name="_Toc234998979"/>
      <w:bookmarkStart w:id="36" w:name="_Toc179715516"/>
      <w:r w:rsidRPr="005313D3">
        <w:t xml:space="preserve">Objetivos Arquitectónicos </w:t>
      </w:r>
      <w:proofErr w:type="gramStart"/>
      <w:r w:rsidRPr="005313D3">
        <w:t>y  Restricciones</w:t>
      </w:r>
      <w:bookmarkEnd w:id="33"/>
      <w:bookmarkEnd w:id="34"/>
      <w:bookmarkEnd w:id="35"/>
      <w:bookmarkEnd w:id="36"/>
      <w:proofErr w:type="gramEnd"/>
    </w:p>
    <w:p w14:paraId="7079DE96" w14:textId="77777777" w:rsidR="00A30500" w:rsidRDefault="00A30500" w:rsidP="0093670A">
      <w:pPr>
        <w:pStyle w:val="PSI-Comentario"/>
      </w:pPr>
      <w:r w:rsidRPr="005313D3">
        <w:t xml:space="preserve">[Esta sección describe los requerimientos y objetivos que tienen </w:t>
      </w:r>
      <w:proofErr w:type="gramStart"/>
      <w:r w:rsidRPr="005313D3">
        <w:t>algún  impacto</w:t>
      </w:r>
      <w:proofErr w:type="gramEnd"/>
      <w:r w:rsidRPr="005313D3">
        <w:t xml:space="preserve"> significante en la arquitectura; por ejemplo, seguridad, garantía, privacidad, portabilidad, distribución, </w:t>
      </w:r>
      <w:proofErr w:type="spellStart"/>
      <w:r w:rsidRPr="005313D3">
        <w:t>reuso</w:t>
      </w:r>
      <w:proofErr w:type="spellEnd"/>
      <w:r w:rsidRPr="005313D3">
        <w:t xml:space="preserve">. Captura restricciones especiales que puedan aplicar estrategias </w:t>
      </w:r>
      <w:proofErr w:type="gramStart"/>
      <w:r w:rsidRPr="005313D3">
        <w:t>de  diseño</w:t>
      </w:r>
      <w:proofErr w:type="gramEnd"/>
      <w:r w:rsidRPr="005313D3">
        <w:t xml:space="preserve"> e implementación, herramientas de desarrollo, estructura del equipo, programación, código legado, etc.]</w:t>
      </w:r>
    </w:p>
    <w:p w14:paraId="0E5D1AB4" w14:textId="77777777" w:rsidR="0043792A" w:rsidRDefault="0043792A" w:rsidP="0093670A">
      <w:pPr>
        <w:pStyle w:val="PSI-Comentario"/>
      </w:pPr>
    </w:p>
    <w:p w14:paraId="24D628C2" w14:textId="77777777" w:rsidR="00A30500" w:rsidRPr="00732FF7" w:rsidRDefault="00A30500" w:rsidP="00A30500">
      <w:pPr>
        <w:pStyle w:val="PSI-Ttulo2"/>
      </w:pPr>
      <w:bookmarkStart w:id="37" w:name="_Toc145070050"/>
      <w:bookmarkStart w:id="38" w:name="_Toc148769410"/>
      <w:bookmarkStart w:id="39" w:name="_Toc163997903"/>
      <w:bookmarkStart w:id="40" w:name="_Toc227403722"/>
      <w:bookmarkStart w:id="41" w:name="_Toc234998980"/>
      <w:bookmarkStart w:id="42" w:name="_Toc179715517"/>
      <w:r w:rsidRPr="00732FF7">
        <w:t>Objetivos Generales</w:t>
      </w:r>
      <w:bookmarkEnd w:id="37"/>
      <w:bookmarkEnd w:id="38"/>
      <w:bookmarkEnd w:id="39"/>
      <w:bookmarkEnd w:id="40"/>
      <w:bookmarkEnd w:id="41"/>
      <w:bookmarkEnd w:id="42"/>
    </w:p>
    <w:p w14:paraId="46E66B40" w14:textId="77777777" w:rsidR="00A30500" w:rsidRDefault="00A30500" w:rsidP="0093670A">
      <w:pPr>
        <w:pStyle w:val="PSI-Comentario"/>
      </w:pPr>
      <w:r w:rsidRPr="005313D3">
        <w:t xml:space="preserve">[Esta sección describe </w:t>
      </w:r>
      <w:r>
        <w:t xml:space="preserve">de manera general los objetivos del proyecto, con el </w:t>
      </w:r>
      <w:r w:rsidR="00732FF7">
        <w:t>ánimo</w:t>
      </w:r>
      <w:r>
        <w:t xml:space="preserve"> de comprender que motiva al grupo de desarrollo emprender el desarrollo</w:t>
      </w:r>
      <w:r w:rsidRPr="005313D3">
        <w:t>]</w:t>
      </w:r>
    </w:p>
    <w:p w14:paraId="10AD48C0" w14:textId="77777777" w:rsidR="0043792A" w:rsidRPr="00F219E8" w:rsidRDefault="0043792A" w:rsidP="0093670A">
      <w:pPr>
        <w:pStyle w:val="PSI-Comentario"/>
      </w:pPr>
    </w:p>
    <w:p w14:paraId="62CCA0B3" w14:textId="77777777" w:rsidR="00A30500" w:rsidRPr="00732FF7" w:rsidRDefault="00A30500" w:rsidP="00A30500">
      <w:pPr>
        <w:pStyle w:val="PSI-Ttulo2"/>
      </w:pPr>
      <w:bookmarkStart w:id="43" w:name="_Toc163292578"/>
      <w:bookmarkStart w:id="44" w:name="_Toc163997904"/>
      <w:bookmarkStart w:id="45" w:name="_Toc227403723"/>
      <w:bookmarkStart w:id="46" w:name="_Toc234998981"/>
      <w:bookmarkStart w:id="47" w:name="_Toc179715518"/>
      <w:r w:rsidRPr="00732FF7">
        <w:t>Objetivos Específicos</w:t>
      </w:r>
      <w:bookmarkEnd w:id="43"/>
      <w:bookmarkEnd w:id="44"/>
      <w:bookmarkEnd w:id="45"/>
      <w:bookmarkEnd w:id="46"/>
      <w:bookmarkEnd w:id="47"/>
    </w:p>
    <w:p w14:paraId="5F3DE0A5" w14:textId="77777777" w:rsidR="00A30500" w:rsidRDefault="00A30500" w:rsidP="0093670A">
      <w:pPr>
        <w:pStyle w:val="PSI-Comentario"/>
      </w:pPr>
      <w:r w:rsidRPr="005313D3">
        <w:t xml:space="preserve">[Esta sección describe los objetivos que tienen </w:t>
      </w:r>
      <w:proofErr w:type="gramStart"/>
      <w:r w:rsidRPr="005313D3">
        <w:t>algún  impacto</w:t>
      </w:r>
      <w:proofErr w:type="gramEnd"/>
      <w:r w:rsidRPr="005313D3">
        <w:t xml:space="preserve"> significante en la arquitectura. </w:t>
      </w:r>
      <w:r>
        <w:t>Intenta describir detalladamente que es lo que se pretende obtener con el desarrollo del proyecto</w:t>
      </w:r>
      <w:r w:rsidRPr="005313D3">
        <w:t>.]</w:t>
      </w:r>
    </w:p>
    <w:p w14:paraId="63E0102D" w14:textId="77777777" w:rsidR="0043792A" w:rsidRPr="00F219E8" w:rsidRDefault="0043792A" w:rsidP="0093670A">
      <w:pPr>
        <w:pStyle w:val="PSI-Comentario"/>
      </w:pPr>
    </w:p>
    <w:p w14:paraId="25D98051" w14:textId="77777777" w:rsidR="00A30500" w:rsidRPr="00732FF7" w:rsidRDefault="00A30500" w:rsidP="00A30500">
      <w:pPr>
        <w:pStyle w:val="PSI-Ttulo2"/>
      </w:pPr>
      <w:bookmarkStart w:id="48" w:name="_Toc159584310"/>
      <w:bookmarkStart w:id="49" w:name="_Toc163292579"/>
      <w:bookmarkStart w:id="50" w:name="_Toc163997905"/>
      <w:bookmarkStart w:id="51" w:name="_Toc227403724"/>
      <w:bookmarkStart w:id="52" w:name="_Toc234998982"/>
      <w:bookmarkStart w:id="53" w:name="_Toc179715519"/>
      <w:r w:rsidRPr="00732FF7">
        <w:t>Descripción de Procesos</w:t>
      </w:r>
      <w:bookmarkEnd w:id="48"/>
      <w:bookmarkEnd w:id="49"/>
      <w:bookmarkEnd w:id="50"/>
      <w:bookmarkEnd w:id="51"/>
      <w:bookmarkEnd w:id="52"/>
      <w:bookmarkEnd w:id="53"/>
    </w:p>
    <w:p w14:paraId="241C6178" w14:textId="77777777" w:rsidR="00A30500" w:rsidRDefault="00A30500" w:rsidP="0093670A">
      <w:pPr>
        <w:pStyle w:val="PSI-Comentario"/>
      </w:pPr>
      <w:r w:rsidRPr="005313D3">
        <w:t xml:space="preserve">[Esta sección describe los </w:t>
      </w:r>
      <w:r>
        <w:t>procesos que son significativos a la arquitectura del sistema se debe tener en cuenta el flujo de información y que personas interactúan con la misma</w:t>
      </w:r>
      <w:r w:rsidRPr="005313D3">
        <w:t>]</w:t>
      </w:r>
    </w:p>
    <w:p w14:paraId="6FD3FB5A" w14:textId="77777777" w:rsidR="0043792A" w:rsidRDefault="0043792A" w:rsidP="0093670A">
      <w:pPr>
        <w:pStyle w:val="PSI-Comentario"/>
      </w:pPr>
    </w:p>
    <w:p w14:paraId="325EA5D4" w14:textId="77777777" w:rsidR="00A30500" w:rsidRPr="00127D6E" w:rsidRDefault="00A30500" w:rsidP="00A30500">
      <w:pPr>
        <w:pStyle w:val="Textoindependiente"/>
        <w:ind w:left="0"/>
        <w:rPr>
          <w:lang w:val="es-MX"/>
        </w:rPr>
      </w:pPr>
    </w:p>
    <w:p w14:paraId="740C92D9" w14:textId="77777777" w:rsidR="0043792A" w:rsidRDefault="0043792A">
      <w:pPr>
        <w:rPr>
          <w:rFonts w:asciiTheme="majorHAnsi" w:eastAsiaTheme="majorEastAsia" w:hAnsiTheme="majorHAnsi" w:cstheme="majorBidi"/>
          <w:b/>
          <w:bCs/>
          <w:color w:val="365F91" w:themeColor="accent1" w:themeShade="BF"/>
          <w:sz w:val="28"/>
          <w:szCs w:val="28"/>
          <w:lang w:val="es-AR"/>
        </w:rPr>
      </w:pPr>
      <w:bookmarkStart w:id="54" w:name="_Toc104101748"/>
      <w:bookmarkStart w:id="55" w:name="_Toc227403725"/>
      <w:bookmarkStart w:id="56" w:name="_Toc234998983"/>
      <w:r>
        <w:br w:type="page"/>
      </w:r>
    </w:p>
    <w:p w14:paraId="216A910F" w14:textId="77777777" w:rsidR="00A30500" w:rsidRPr="005313D3" w:rsidRDefault="00A30500" w:rsidP="00A30500">
      <w:pPr>
        <w:pStyle w:val="PSI-Ttulo1"/>
      </w:pPr>
      <w:bookmarkStart w:id="57" w:name="_Toc179715520"/>
      <w:r w:rsidRPr="005313D3">
        <w:lastRenderedPageBreak/>
        <w:t>Vista de Caso de Uso</w:t>
      </w:r>
      <w:bookmarkEnd w:id="54"/>
      <w:bookmarkEnd w:id="55"/>
      <w:bookmarkEnd w:id="56"/>
      <w:bookmarkEnd w:id="57"/>
      <w:r w:rsidRPr="005313D3">
        <w:t xml:space="preserve"> </w:t>
      </w:r>
    </w:p>
    <w:p w14:paraId="104BBA9A" w14:textId="77777777" w:rsidR="00A30500" w:rsidRDefault="00A30500" w:rsidP="0093670A">
      <w:pPr>
        <w:pStyle w:val="PSI-Comentario"/>
      </w:pPr>
      <w:r w:rsidRPr="005313D3">
        <w:t xml:space="preserve">[Esta sección lista casos de uso o escenarios de modelos de caso de uso, si representan alguna funcionalidad central o significante en el sistema final, o si tienen una gran cobertura arquitectónica—forman muchos elementos arquitectónicos o </w:t>
      </w:r>
      <w:proofErr w:type="gramStart"/>
      <w:r w:rsidRPr="005313D3">
        <w:t>si  ilustran</w:t>
      </w:r>
      <w:proofErr w:type="gramEnd"/>
      <w:r w:rsidRPr="005313D3">
        <w:t xml:space="preserve"> un específico punto delicado de la arquitectura.]</w:t>
      </w:r>
    </w:p>
    <w:p w14:paraId="44426ABB" w14:textId="77777777" w:rsidR="00A30500" w:rsidRDefault="00A30500" w:rsidP="0093670A">
      <w:pPr>
        <w:pStyle w:val="PSI-Comentario"/>
      </w:pPr>
    </w:p>
    <w:p w14:paraId="43055808" w14:textId="77777777" w:rsidR="00A30500" w:rsidRPr="006E0FB1" w:rsidRDefault="00A30500" w:rsidP="00A30500">
      <w:pPr>
        <w:pStyle w:val="PSI-Ttulo2"/>
      </w:pPr>
      <w:bookmarkStart w:id="58" w:name="_Toc148769413"/>
      <w:bookmarkStart w:id="59" w:name="_Toc163997907"/>
      <w:bookmarkStart w:id="60" w:name="_Toc227403726"/>
      <w:bookmarkStart w:id="61" w:name="_Toc234998984"/>
      <w:bookmarkStart w:id="62" w:name="_Toc179715521"/>
      <w:r w:rsidRPr="006E0FB1">
        <w:t>Descripción de los Actores</w:t>
      </w:r>
      <w:bookmarkEnd w:id="58"/>
      <w:bookmarkEnd w:id="59"/>
      <w:bookmarkEnd w:id="60"/>
      <w:bookmarkEnd w:id="61"/>
      <w:bookmarkEnd w:id="62"/>
    </w:p>
    <w:p w14:paraId="3F0F0B6A" w14:textId="77777777" w:rsidR="006E0FB1" w:rsidRDefault="006E0FB1" w:rsidP="0093670A">
      <w:pPr>
        <w:pStyle w:val="PSI-Comentario"/>
      </w:pPr>
      <w:r w:rsidRPr="005313D3">
        <w:t xml:space="preserve">[Esta sección </w:t>
      </w:r>
      <w:r>
        <w:t xml:space="preserve">se describen todos los actores que tienen relación con los casos de uso relevantes para la arquitectura, en esta descripción se debe hacer hincapié en el </w:t>
      </w:r>
      <w:proofErr w:type="spellStart"/>
      <w:r>
        <w:t xml:space="preserve">por </w:t>
      </w:r>
      <w:r w:rsidR="00792538">
        <w:t>qué</w:t>
      </w:r>
      <w:proofErr w:type="spellEnd"/>
      <w:r>
        <w:t xml:space="preserve"> de la relación con el caso de uso en cuestión dando una descripción del actor y sus funciones</w:t>
      </w:r>
      <w:r w:rsidRPr="005313D3">
        <w:t>]</w:t>
      </w:r>
    </w:p>
    <w:p w14:paraId="3F35B98D" w14:textId="77777777" w:rsidR="006E0FB1" w:rsidRPr="00127D6E" w:rsidRDefault="006E0FB1" w:rsidP="00A30500">
      <w:pPr>
        <w:pStyle w:val="PSI-Ttulo2"/>
        <w:rPr>
          <w:highlight w:val="yellow"/>
        </w:rPr>
      </w:pPr>
    </w:p>
    <w:p w14:paraId="0B1C1A1C" w14:textId="77777777" w:rsidR="00A30500" w:rsidRPr="006E0FB1" w:rsidRDefault="00A30500" w:rsidP="00A30500">
      <w:pPr>
        <w:pStyle w:val="PSI-Ttulo2"/>
      </w:pPr>
      <w:bookmarkStart w:id="63" w:name="_Toc163997908"/>
      <w:bookmarkStart w:id="64" w:name="_Toc227403727"/>
      <w:bookmarkStart w:id="65" w:name="_Toc234998985"/>
      <w:bookmarkStart w:id="66" w:name="_Toc179715522"/>
      <w:r w:rsidRPr="006E0FB1">
        <w:t>Contexto del sistema</w:t>
      </w:r>
      <w:bookmarkEnd w:id="63"/>
      <w:bookmarkEnd w:id="64"/>
      <w:bookmarkEnd w:id="65"/>
      <w:bookmarkEnd w:id="66"/>
    </w:p>
    <w:p w14:paraId="50226D60" w14:textId="77777777" w:rsidR="006E0FB1" w:rsidRDefault="006E0FB1" w:rsidP="0093670A">
      <w:pPr>
        <w:pStyle w:val="PSI-Comentario"/>
      </w:pPr>
      <w:r w:rsidRPr="005313D3">
        <w:t xml:space="preserve">[Esta sección </w:t>
      </w:r>
      <w:r>
        <w:t>se debe mostrar el sistema dentro de su contexto mostrando la relación con otros sistemas o sub</w:t>
      </w:r>
      <w:r w:rsidR="00792538">
        <w:t>-</w:t>
      </w:r>
      <w:r>
        <w:t xml:space="preserve"> sistemas, también se pude incluir un diagrama de contexto de ser </w:t>
      </w:r>
      <w:r w:rsidR="00792538">
        <w:t>necesario]</w:t>
      </w:r>
    </w:p>
    <w:p w14:paraId="53CAE779" w14:textId="77777777" w:rsidR="00A30500" w:rsidRPr="006E0FB1" w:rsidRDefault="00A30500" w:rsidP="00A30500">
      <w:pPr>
        <w:ind w:left="0" w:firstLine="0"/>
        <w:rPr>
          <w:rFonts w:ascii="Book Antiqua" w:hAnsi="Book Antiqua"/>
          <w:lang w:val="es-AR"/>
        </w:rPr>
      </w:pPr>
    </w:p>
    <w:p w14:paraId="2A1EE081" w14:textId="77777777" w:rsidR="00A30500" w:rsidRPr="005313D3" w:rsidRDefault="00A30500" w:rsidP="00A30500">
      <w:pPr>
        <w:pStyle w:val="PSI-Ttulo1"/>
      </w:pPr>
      <w:bookmarkStart w:id="67" w:name="_Toc104101750"/>
      <w:bookmarkStart w:id="68" w:name="_Toc227403728"/>
      <w:bookmarkStart w:id="69" w:name="_Toc234998986"/>
      <w:bookmarkStart w:id="70" w:name="_Toc179715523"/>
      <w:r w:rsidRPr="005313D3">
        <w:t>Vista Lógica</w:t>
      </w:r>
      <w:bookmarkEnd w:id="67"/>
      <w:bookmarkEnd w:id="68"/>
      <w:bookmarkEnd w:id="69"/>
      <w:bookmarkEnd w:id="70"/>
      <w:r w:rsidRPr="005313D3">
        <w:t xml:space="preserve"> </w:t>
      </w:r>
    </w:p>
    <w:p w14:paraId="7D977CA4" w14:textId="77777777" w:rsidR="00A30500" w:rsidRDefault="00A30500" w:rsidP="0093670A">
      <w:pPr>
        <w:pStyle w:val="PSI-Comentario"/>
      </w:pPr>
      <w:r w:rsidRPr="005313D3">
        <w:t>[</w:t>
      </w:r>
      <w:r w:rsidR="00954C33">
        <w:t>En esta</w:t>
      </w:r>
      <w:r w:rsidRPr="005313D3">
        <w:t xml:space="preserve"> sección </w:t>
      </w:r>
      <w:r w:rsidR="00954C33">
        <w:t xml:space="preserve">se </w:t>
      </w:r>
      <w:r w:rsidRPr="005313D3">
        <w:t>describe</w:t>
      </w:r>
      <w:r w:rsidR="00954C33">
        <w:t>n</w:t>
      </w:r>
      <w:r w:rsidRPr="005313D3">
        <w:t xml:space="preserve"> las partes significantes de arquitectura del modelo de diseño, tal como su composición dentro del sistema y paquetes. Y para cada paquete importante, su descomposición dentro de </w:t>
      </w:r>
      <w:r>
        <w:t>estructuras (</w:t>
      </w:r>
      <w:proofErr w:type="gramStart"/>
      <w:r>
        <w:t xml:space="preserve">clases) </w:t>
      </w:r>
      <w:r w:rsidRPr="005313D3">
        <w:t xml:space="preserve"> y</w:t>
      </w:r>
      <w:proofErr w:type="gramEnd"/>
      <w:r w:rsidRPr="005313D3">
        <w:t xml:space="preserve"> utilidades de </w:t>
      </w:r>
      <w:r>
        <w:t>las mismas.</w:t>
      </w:r>
      <w:r w:rsidRPr="005313D3">
        <w:t xml:space="preserve"> Podría introducir </w:t>
      </w:r>
      <w:proofErr w:type="gramStart"/>
      <w:r>
        <w:t xml:space="preserve">estructuras </w:t>
      </w:r>
      <w:r w:rsidRPr="005313D3">
        <w:t xml:space="preserve"> arquitectónicas</w:t>
      </w:r>
      <w:proofErr w:type="gramEnd"/>
      <w:r w:rsidRPr="005313D3">
        <w:t xml:space="preserve"> importantes y describir sus responsabilidades, así como relaciones, operaciones y atributos  importantes.]</w:t>
      </w:r>
    </w:p>
    <w:p w14:paraId="3795A03B" w14:textId="77777777" w:rsidR="0043792A" w:rsidRPr="005313D3" w:rsidRDefault="0043792A" w:rsidP="0093670A">
      <w:pPr>
        <w:pStyle w:val="PSI-Comentario"/>
      </w:pPr>
    </w:p>
    <w:p w14:paraId="0230CCA2" w14:textId="77777777" w:rsidR="00A30500" w:rsidRPr="005313D3" w:rsidRDefault="00A30500" w:rsidP="00A30500">
      <w:pPr>
        <w:pStyle w:val="PSI-Ttulo2"/>
      </w:pPr>
      <w:bookmarkStart w:id="71" w:name="_Toc104101751"/>
      <w:bookmarkStart w:id="72" w:name="_Toc227403729"/>
      <w:bookmarkStart w:id="73" w:name="_Toc234998987"/>
      <w:bookmarkStart w:id="74" w:name="_Toc179715524"/>
      <w:r w:rsidRPr="005313D3">
        <w:t>Perspectiva General</w:t>
      </w:r>
      <w:bookmarkEnd w:id="71"/>
      <w:bookmarkEnd w:id="72"/>
      <w:bookmarkEnd w:id="73"/>
      <w:bookmarkEnd w:id="74"/>
    </w:p>
    <w:p w14:paraId="2527041F" w14:textId="77777777" w:rsidR="00A30500" w:rsidRDefault="00A30500" w:rsidP="0093670A">
      <w:pPr>
        <w:pStyle w:val="PSI-Comentario"/>
      </w:pPr>
      <w:r w:rsidRPr="005313D3">
        <w:t>[Esta sección describe la composición general de modelo de diseño en términos</w:t>
      </w:r>
      <w:r>
        <w:t xml:space="preserve"> de jerarquía y capas</w:t>
      </w:r>
      <w:r w:rsidRPr="005313D3">
        <w:t>.]</w:t>
      </w:r>
    </w:p>
    <w:p w14:paraId="64D5E59D" w14:textId="77777777" w:rsidR="0043792A" w:rsidRPr="005313D3" w:rsidRDefault="0043792A" w:rsidP="0093670A">
      <w:pPr>
        <w:pStyle w:val="PSI-Comentario"/>
      </w:pPr>
    </w:p>
    <w:p w14:paraId="7CD6AC65" w14:textId="77777777" w:rsidR="00A30500" w:rsidRPr="005313D3" w:rsidRDefault="00A30500" w:rsidP="00A30500">
      <w:pPr>
        <w:pStyle w:val="PSI-Ttulo2"/>
      </w:pPr>
      <w:bookmarkStart w:id="75" w:name="_Toc104101752"/>
      <w:bookmarkStart w:id="76" w:name="_Toc227403730"/>
      <w:bookmarkStart w:id="77" w:name="_Toc234998988"/>
      <w:bookmarkStart w:id="78" w:name="_Toc179715525"/>
      <w:r w:rsidRPr="005313D3">
        <w:t>Paquetes de Diseño importantes arquitectónicamente</w:t>
      </w:r>
      <w:bookmarkEnd w:id="75"/>
      <w:bookmarkEnd w:id="76"/>
      <w:bookmarkEnd w:id="77"/>
      <w:bookmarkEnd w:id="78"/>
    </w:p>
    <w:p w14:paraId="52A0A244" w14:textId="77777777" w:rsidR="00A30500" w:rsidRPr="005313D3" w:rsidRDefault="00A30500" w:rsidP="0093670A">
      <w:pPr>
        <w:pStyle w:val="PSI-Comentario"/>
      </w:pPr>
      <w:r w:rsidRPr="005313D3">
        <w:t xml:space="preserve">[Para cada paquete significante, incluye una sección con su nombre, una descripción breve y un diagrama con </w:t>
      </w:r>
      <w:r>
        <w:t>estructuras</w:t>
      </w:r>
      <w:r w:rsidRPr="005313D3">
        <w:t xml:space="preserve"> significantes y paquetes contenidos dentro del paquete. </w:t>
      </w:r>
    </w:p>
    <w:p w14:paraId="777DE30A" w14:textId="77777777" w:rsidR="00A30500" w:rsidRPr="005313D3" w:rsidRDefault="00A30500" w:rsidP="0093670A">
      <w:pPr>
        <w:pStyle w:val="PSI-Comentario"/>
      </w:pPr>
      <w:r w:rsidRPr="005313D3">
        <w:t xml:space="preserve">Para cada </w:t>
      </w:r>
      <w:r>
        <w:t>estructura</w:t>
      </w:r>
      <w:r w:rsidRPr="005313D3">
        <w:t xml:space="preserve"> significante en el paquete, incluye su nombre, una breve descripción, y, opcionalmente, una descripción de algunas de sus principales responsabilidades, operaciones y atributos.]</w:t>
      </w:r>
    </w:p>
    <w:p w14:paraId="337BFCC1" w14:textId="77777777" w:rsidR="00A30500" w:rsidRPr="005313D3" w:rsidRDefault="00A30500" w:rsidP="00A30500">
      <w:pPr>
        <w:pStyle w:val="PSI-Ttulo1"/>
      </w:pPr>
      <w:bookmarkStart w:id="79" w:name="_Toc104101753"/>
      <w:bookmarkStart w:id="80" w:name="_Toc227403731"/>
      <w:bookmarkStart w:id="81" w:name="_Toc234998989"/>
      <w:bookmarkStart w:id="82" w:name="_Toc179715526"/>
      <w:r w:rsidRPr="005313D3">
        <w:lastRenderedPageBreak/>
        <w:t>Vista de Procesos</w:t>
      </w:r>
      <w:bookmarkEnd w:id="79"/>
      <w:bookmarkEnd w:id="80"/>
      <w:bookmarkEnd w:id="81"/>
      <w:bookmarkEnd w:id="82"/>
      <w:r w:rsidRPr="005313D3">
        <w:t xml:space="preserve"> </w:t>
      </w:r>
    </w:p>
    <w:p w14:paraId="369C5759" w14:textId="77777777" w:rsidR="00A30500" w:rsidRDefault="00A30500" w:rsidP="0093670A">
      <w:pPr>
        <w:pStyle w:val="PSI-Comentario"/>
      </w:pPr>
      <w:r w:rsidRPr="005313D3">
        <w:t>[Esta sección describe la descomposición del sistema dent</w:t>
      </w:r>
      <w:r>
        <w:t xml:space="preserve">ro del proceso ligeros (simple </w:t>
      </w:r>
      <w:r w:rsidRPr="005313D3">
        <w:t>hilos de control) y procesos pesados (grupos de procesos ligeros). Organice la sección por grupos de procesos que se comunican e interactúan. Describe el principal modo de comunicación entre procesos, tal como mensajes, interrupciones.]</w:t>
      </w:r>
    </w:p>
    <w:p w14:paraId="26CFC601" w14:textId="77777777" w:rsidR="00A30500" w:rsidRPr="00127D6E" w:rsidRDefault="00A30500" w:rsidP="00A30500">
      <w:pPr>
        <w:pStyle w:val="Textoindependiente"/>
        <w:rPr>
          <w:lang w:val="es-MX"/>
        </w:rPr>
      </w:pPr>
    </w:p>
    <w:p w14:paraId="0BEBD195" w14:textId="77777777" w:rsidR="00A30500" w:rsidRPr="005313D3" w:rsidRDefault="00A30500" w:rsidP="00A30500">
      <w:pPr>
        <w:pStyle w:val="PSI-Ttulo1"/>
      </w:pPr>
      <w:bookmarkStart w:id="83" w:name="_Toc104101754"/>
      <w:bookmarkStart w:id="84" w:name="_Toc227403732"/>
      <w:bookmarkStart w:id="85" w:name="_Toc234998990"/>
      <w:bookmarkStart w:id="86" w:name="_Toc179715527"/>
      <w:r w:rsidRPr="005313D3">
        <w:t xml:space="preserve">Vista de </w:t>
      </w:r>
      <w:bookmarkEnd w:id="83"/>
      <w:r>
        <w:t>Liberación</w:t>
      </w:r>
      <w:bookmarkEnd w:id="84"/>
      <w:bookmarkEnd w:id="85"/>
      <w:bookmarkEnd w:id="86"/>
      <w:r w:rsidRPr="005313D3">
        <w:t xml:space="preserve"> </w:t>
      </w:r>
    </w:p>
    <w:p w14:paraId="70D403F6" w14:textId="77777777" w:rsidR="00A30500" w:rsidRDefault="00A30500" w:rsidP="0093670A">
      <w:pPr>
        <w:pStyle w:val="PSI-Comentario"/>
      </w:pPr>
      <w:r w:rsidRPr="005313D3">
        <w:t xml:space="preserve">[Esta sección describe una o más configuraciones físicas de la red (hardware) en las cuales el software se </w:t>
      </w:r>
      <w:r>
        <w:t>libera</w:t>
      </w:r>
      <w:r w:rsidRPr="005313D3">
        <w:t xml:space="preserve"> y funciona. Es una vista del modelo de </w:t>
      </w:r>
      <w:r>
        <w:t>liberación</w:t>
      </w:r>
      <w:r w:rsidRPr="005313D3">
        <w:t xml:space="preserve">. En un mínimo para cada configuración debe indicar los nodos físicos (computadoras, </w:t>
      </w:r>
      <w:proofErr w:type="spellStart"/>
      <w:r w:rsidRPr="005313D3">
        <w:t>CPUs</w:t>
      </w:r>
      <w:proofErr w:type="spellEnd"/>
      <w:r w:rsidRPr="005313D3">
        <w:t>) que ejecutan el software</w:t>
      </w:r>
      <w:r>
        <w:t xml:space="preserve"> y sus interconexiones (bus, LAN</w:t>
      </w:r>
      <w:r w:rsidRPr="005313D3">
        <w:t>, punto al punto, etcétera.) también incluy</w:t>
      </w:r>
      <w:r w:rsidR="00954C33">
        <w:t>e</w:t>
      </w:r>
      <w:r w:rsidRPr="005313D3">
        <w:t xml:space="preserve"> un mapa de los procesos de la vista de procesos sobre los nodos físicos.]</w:t>
      </w:r>
    </w:p>
    <w:p w14:paraId="10A8F579" w14:textId="77777777" w:rsidR="00A30500" w:rsidRPr="005313D3" w:rsidRDefault="006C26FE" w:rsidP="00A30500">
      <w:pPr>
        <w:pStyle w:val="PSI-Ttulo1"/>
      </w:pPr>
      <w:bookmarkStart w:id="87" w:name="_Toc104101755"/>
      <w:bookmarkStart w:id="88" w:name="_Toc227403733"/>
      <w:bookmarkStart w:id="89" w:name="_Toc234998991"/>
      <w:r>
        <w:br/>
      </w:r>
      <w:bookmarkStart w:id="90" w:name="_Toc179715528"/>
      <w:r w:rsidR="00A30500" w:rsidRPr="005313D3">
        <w:t>Vista de Implementación</w:t>
      </w:r>
      <w:bookmarkEnd w:id="87"/>
      <w:bookmarkEnd w:id="88"/>
      <w:bookmarkEnd w:id="89"/>
      <w:bookmarkEnd w:id="90"/>
      <w:r w:rsidR="00A30500" w:rsidRPr="005313D3">
        <w:t xml:space="preserve"> </w:t>
      </w:r>
    </w:p>
    <w:p w14:paraId="3CDDD53C" w14:textId="77777777" w:rsidR="00A30500" w:rsidRDefault="00A30500" w:rsidP="0093670A">
      <w:pPr>
        <w:pStyle w:val="PSI-Comentario"/>
      </w:pPr>
      <w:r w:rsidRPr="005313D3">
        <w:t>[Esta sección describe la estructura total del modelo de la puesta en marcha, la descomposición del software en capas y subsistemas en el modelo de implementación y cualquier componente arquitectónico significativo.]</w:t>
      </w:r>
    </w:p>
    <w:p w14:paraId="254A3411" w14:textId="77777777" w:rsidR="0043792A" w:rsidRPr="005313D3" w:rsidRDefault="0043792A" w:rsidP="0093670A">
      <w:pPr>
        <w:pStyle w:val="PSI-Comentario"/>
      </w:pPr>
    </w:p>
    <w:p w14:paraId="2ABC3EC7" w14:textId="77777777" w:rsidR="00A30500" w:rsidRPr="005313D3" w:rsidRDefault="00A30500" w:rsidP="00A30500">
      <w:pPr>
        <w:pStyle w:val="PSI-Ttulo2"/>
      </w:pPr>
      <w:bookmarkStart w:id="91" w:name="_Toc104101756"/>
      <w:bookmarkStart w:id="92" w:name="_Toc227403734"/>
      <w:bookmarkStart w:id="93" w:name="_Toc234998992"/>
      <w:bookmarkStart w:id="94" w:name="_Toc179715529"/>
      <w:r w:rsidRPr="005313D3">
        <w:t>Perspectiva General</w:t>
      </w:r>
      <w:bookmarkEnd w:id="91"/>
      <w:bookmarkEnd w:id="92"/>
      <w:bookmarkEnd w:id="93"/>
      <w:bookmarkEnd w:id="94"/>
    </w:p>
    <w:p w14:paraId="12C12087" w14:textId="77777777" w:rsidR="00A30500" w:rsidRDefault="00A30500" w:rsidP="0093670A">
      <w:pPr>
        <w:pStyle w:val="PSI-Comentario"/>
      </w:pPr>
      <w:r w:rsidRPr="005313D3">
        <w:t>[Esta subdivisión nombra y define varias capas y su contenido, las reglas que gobiernan la inclusión a una capa dada, y los límites entre las capas. Inclu</w:t>
      </w:r>
      <w:r w:rsidR="00A865F0">
        <w:t>ir</w:t>
      </w:r>
      <w:r w:rsidRPr="005313D3">
        <w:t xml:space="preserve"> un diagrama componente que demuestre las relaciones entre las capas.]</w:t>
      </w:r>
    </w:p>
    <w:p w14:paraId="1609926B" w14:textId="77777777" w:rsidR="0043792A" w:rsidRPr="005313D3" w:rsidRDefault="0043792A" w:rsidP="0093670A">
      <w:pPr>
        <w:pStyle w:val="PSI-Comentario"/>
      </w:pPr>
    </w:p>
    <w:p w14:paraId="0842CF44" w14:textId="77777777" w:rsidR="00A30500" w:rsidRPr="005313D3" w:rsidRDefault="00A30500" w:rsidP="00A30500">
      <w:pPr>
        <w:pStyle w:val="PSI-Ttulo2"/>
      </w:pPr>
      <w:bookmarkStart w:id="95" w:name="_Toc104101757"/>
      <w:bookmarkStart w:id="96" w:name="_Toc227403735"/>
      <w:bookmarkStart w:id="97" w:name="_Toc234998993"/>
      <w:bookmarkStart w:id="98" w:name="_Toc179715530"/>
      <w:r w:rsidRPr="005313D3">
        <w:t>Capas</w:t>
      </w:r>
      <w:bookmarkEnd w:id="95"/>
      <w:bookmarkEnd w:id="96"/>
      <w:bookmarkEnd w:id="97"/>
      <w:bookmarkEnd w:id="98"/>
    </w:p>
    <w:p w14:paraId="0616269E" w14:textId="77777777" w:rsidR="00A30500" w:rsidRPr="005313D3" w:rsidRDefault="00A30500" w:rsidP="0093670A">
      <w:pPr>
        <w:pStyle w:val="PSI-Comentario"/>
      </w:pPr>
      <w:r w:rsidRPr="005313D3">
        <w:t xml:space="preserve">[Para cada capa, </w:t>
      </w:r>
      <w:r w:rsidR="00920F57">
        <w:t xml:space="preserve">se debe </w:t>
      </w:r>
      <w:r w:rsidRPr="005313D3">
        <w:t>inclu</w:t>
      </w:r>
      <w:r w:rsidR="00920F57">
        <w:t>ir</w:t>
      </w:r>
      <w:r w:rsidRPr="005313D3">
        <w:t xml:space="preserve"> una subdivisión con su nombre, una enumeración de los subsistemas situados en la capa, y un diagrama de componentes.]</w:t>
      </w:r>
    </w:p>
    <w:p w14:paraId="1AD436BF" w14:textId="77777777" w:rsidR="00A30500" w:rsidRPr="005313D3" w:rsidRDefault="00A30500" w:rsidP="00A30500">
      <w:pPr>
        <w:rPr>
          <w:rFonts w:ascii="Book Antiqua" w:hAnsi="Book Antiqua"/>
          <w:lang w:val="es-MX"/>
        </w:rPr>
      </w:pPr>
    </w:p>
    <w:p w14:paraId="5A44EB77" w14:textId="77777777" w:rsidR="00A30500" w:rsidRPr="005313D3" w:rsidRDefault="00A30500" w:rsidP="00A30500">
      <w:pPr>
        <w:pStyle w:val="PSI-Ttulo1"/>
      </w:pPr>
      <w:bookmarkStart w:id="99" w:name="_Toc104101758"/>
      <w:bookmarkStart w:id="100" w:name="_Toc227403736"/>
      <w:bookmarkStart w:id="101" w:name="_Toc234998994"/>
      <w:bookmarkStart w:id="102" w:name="_Toc179715531"/>
      <w:r w:rsidRPr="005313D3">
        <w:t>Vista de Datos (opcional)</w:t>
      </w:r>
      <w:bookmarkEnd w:id="99"/>
      <w:bookmarkEnd w:id="100"/>
      <w:bookmarkEnd w:id="101"/>
      <w:bookmarkEnd w:id="102"/>
    </w:p>
    <w:p w14:paraId="210A2945" w14:textId="77777777" w:rsidR="00A30500" w:rsidRDefault="00A30500" w:rsidP="0093670A">
      <w:pPr>
        <w:pStyle w:val="PSI-Comentario"/>
      </w:pPr>
      <w:r w:rsidRPr="005313D3">
        <w:t>[</w:t>
      </w:r>
      <w:r w:rsidR="00920F57">
        <w:t xml:space="preserve">Se debe colocar una </w:t>
      </w:r>
      <w:r w:rsidRPr="005313D3">
        <w:t xml:space="preserve">descripción del almacenamiento de datos persistentes del sistema. Esta sección es opcional si hay o no datos persistentes, o </w:t>
      </w:r>
      <w:proofErr w:type="gramStart"/>
      <w:r w:rsidRPr="005313D3">
        <w:t>si  la</w:t>
      </w:r>
      <w:proofErr w:type="gramEnd"/>
      <w:r w:rsidRPr="005313D3">
        <w:t xml:space="preserve"> traducción entre el modelo del diseño y el modelo de los datos es trivial.]</w:t>
      </w:r>
    </w:p>
    <w:p w14:paraId="1DDE0B45" w14:textId="77777777" w:rsidR="00A30500" w:rsidRPr="00127D6E" w:rsidRDefault="00A30500" w:rsidP="00A30500">
      <w:pPr>
        <w:pStyle w:val="Textoindependiente"/>
        <w:rPr>
          <w:lang w:val="es-MX"/>
        </w:rPr>
      </w:pPr>
    </w:p>
    <w:p w14:paraId="6A630951" w14:textId="77777777" w:rsidR="00A30500" w:rsidRPr="005313D3" w:rsidRDefault="00A30500" w:rsidP="00A30500">
      <w:pPr>
        <w:pStyle w:val="PSI-Ttulo1"/>
      </w:pPr>
      <w:bookmarkStart w:id="103" w:name="_Toc104101759"/>
      <w:bookmarkStart w:id="104" w:name="_Toc227403738"/>
      <w:bookmarkStart w:id="105" w:name="_Toc234998996"/>
      <w:bookmarkStart w:id="106" w:name="_Toc179715532"/>
      <w:r w:rsidRPr="005313D3">
        <w:lastRenderedPageBreak/>
        <w:t>Tamaño y Rendimiento</w:t>
      </w:r>
      <w:bookmarkEnd w:id="103"/>
      <w:bookmarkEnd w:id="104"/>
      <w:bookmarkEnd w:id="105"/>
      <w:bookmarkEnd w:id="106"/>
      <w:r w:rsidRPr="005313D3">
        <w:t xml:space="preserve"> </w:t>
      </w:r>
    </w:p>
    <w:p w14:paraId="74694B8E" w14:textId="77777777" w:rsidR="00A30500" w:rsidRPr="005313D3" w:rsidRDefault="00A30500" w:rsidP="0093670A">
      <w:pPr>
        <w:pStyle w:val="PSI-Comentario"/>
      </w:pPr>
      <w:r w:rsidRPr="005313D3">
        <w:t>[</w:t>
      </w:r>
      <w:r w:rsidR="005E4E1E">
        <w:t xml:space="preserve">Colocar una </w:t>
      </w:r>
      <w:r w:rsidRPr="005313D3">
        <w:t xml:space="preserve">descripción </w:t>
      </w:r>
      <w:r w:rsidR="005E4E1E">
        <w:t>con</w:t>
      </w:r>
      <w:r w:rsidRPr="005313D3">
        <w:t xml:space="preserve"> las características principales de la dimensión del software que afectan la arquitectura, así como las restricciones de desempeño del objetivo.]</w:t>
      </w:r>
      <w:r w:rsidR="005E4E1E">
        <w:br/>
      </w:r>
    </w:p>
    <w:p w14:paraId="06846C58" w14:textId="77777777" w:rsidR="00A30500" w:rsidRPr="005313D3" w:rsidRDefault="00A30500" w:rsidP="00A30500">
      <w:pPr>
        <w:pStyle w:val="PSI-Ttulo1"/>
      </w:pPr>
      <w:bookmarkStart w:id="107" w:name="_Toc104101760"/>
      <w:bookmarkStart w:id="108" w:name="_Toc227403739"/>
      <w:bookmarkStart w:id="109" w:name="_Toc234998997"/>
      <w:bookmarkStart w:id="110" w:name="_Toc179715533"/>
      <w:r w:rsidRPr="005313D3">
        <w:t>Calidad</w:t>
      </w:r>
      <w:bookmarkEnd w:id="107"/>
      <w:bookmarkEnd w:id="108"/>
      <w:bookmarkEnd w:id="109"/>
      <w:bookmarkEnd w:id="110"/>
      <w:r w:rsidRPr="005313D3">
        <w:t xml:space="preserve"> </w:t>
      </w:r>
    </w:p>
    <w:p w14:paraId="213D12DC" w14:textId="77777777" w:rsidR="00A30500" w:rsidRDefault="00A30500" w:rsidP="0093670A">
      <w:pPr>
        <w:pStyle w:val="PSI-Comentario"/>
      </w:pPr>
      <w:r w:rsidRPr="005313D3">
        <w:t>[</w:t>
      </w:r>
      <w:r w:rsidR="005E4E1E">
        <w:t>De</w:t>
      </w:r>
      <w:r w:rsidRPr="005313D3">
        <w:t>scri</w:t>
      </w:r>
      <w:r w:rsidR="005E4E1E">
        <w:t>bir</w:t>
      </w:r>
      <w:r w:rsidRPr="005313D3">
        <w:t xml:space="preserve"> cómo la arquitectura del software contribuye a la capacidad general (con excepción de funcionalidad) del sistema: extensibilidad, confiabilidad, portabilidad, etcétera. Si estas características tienen significación especial, por ejemplo seguridad, garantía o implicaciones de privacidad, deben ser </w:t>
      </w:r>
      <w:proofErr w:type="gramStart"/>
      <w:r w:rsidRPr="005313D3">
        <w:t>claramente  delineadas</w:t>
      </w:r>
      <w:proofErr w:type="gramEnd"/>
      <w:r w:rsidRPr="005313D3">
        <w:t>.]</w:t>
      </w:r>
    </w:p>
    <w:p w14:paraId="3F093FD0" w14:textId="77777777" w:rsidR="00901C5C" w:rsidRDefault="005E4E1E" w:rsidP="00FA5CD1">
      <w:pPr>
        <w:pStyle w:val="PSI-Ttulo1"/>
      </w:pPr>
      <w:r>
        <w:br/>
      </w:r>
    </w:p>
    <w:p w14:paraId="60E1E9C0" w14:textId="77777777" w:rsidR="00901C5C" w:rsidRDefault="00901C5C" w:rsidP="00D4600A">
      <w:pPr>
        <w:ind w:left="0" w:firstLine="0"/>
        <w:rPr>
          <w:rFonts w:asciiTheme="majorHAnsi" w:eastAsiaTheme="majorEastAsia" w:hAnsiTheme="majorHAnsi" w:cstheme="majorBidi"/>
          <w:b/>
          <w:bCs/>
          <w:color w:val="365F91" w:themeColor="accent1" w:themeShade="BF"/>
          <w:sz w:val="28"/>
          <w:szCs w:val="28"/>
          <w:lang w:val="es-AR"/>
        </w:rPr>
      </w:pPr>
      <w:r>
        <w:br w:type="page"/>
      </w:r>
    </w:p>
    <w:p w14:paraId="55D146C3" w14:textId="77777777" w:rsidR="006872CB" w:rsidRPr="005313D3" w:rsidRDefault="00FA5CD1" w:rsidP="00FA5CD1">
      <w:pPr>
        <w:pStyle w:val="PSI-Ttulo1"/>
      </w:pPr>
      <w:bookmarkStart w:id="111" w:name="_Toc179715534"/>
      <w:r>
        <w:lastRenderedPageBreak/>
        <w:t>Diagramas</w:t>
      </w:r>
      <w:bookmarkEnd w:id="111"/>
    </w:p>
    <w:p w14:paraId="589482C7" w14:textId="77777777" w:rsidR="006872CB" w:rsidRDefault="006872CB" w:rsidP="00FA5CD1">
      <w:pPr>
        <w:pStyle w:val="PSI-Ttulo2"/>
      </w:pPr>
      <w:bookmarkStart w:id="112" w:name="_Toc179715535"/>
      <w:r w:rsidRPr="006872CB">
        <w:t>Diagramas de Despliegue</w:t>
      </w:r>
      <w:bookmarkEnd w:id="112"/>
    </w:p>
    <w:p w14:paraId="5469E143" w14:textId="77777777" w:rsidR="006872CB" w:rsidRPr="005E4E1E" w:rsidRDefault="006872CB" w:rsidP="0093670A">
      <w:pPr>
        <w:pStyle w:val="PSI-Comentario"/>
      </w:pPr>
      <w:r>
        <w:t>[Básicamente</w:t>
      </w:r>
      <w:r w:rsidRPr="005E4E1E">
        <w:t xml:space="preserve"> este tipo de diagrama se utiliza para modelar el Hardware utilizado en la implementación del sistema y </w:t>
      </w:r>
      <w:proofErr w:type="gramStart"/>
      <w:r w:rsidRPr="005E4E1E">
        <w:t>la</w:t>
      </w:r>
      <w:r w:rsidR="005E4E1E" w:rsidRPr="005E4E1E">
        <w:t xml:space="preserve">s </w:t>
      </w:r>
      <w:r w:rsidRPr="005E4E1E">
        <w:t xml:space="preserve"> relaciones</w:t>
      </w:r>
      <w:proofErr w:type="gramEnd"/>
      <w:r w:rsidRPr="005E4E1E">
        <w:t xml:space="preserve"> entre sus componentes. Los elementos usados por este tipo de diagrama son nodos, componentes y asociaciones. En el UML 2.0 los componentes ya no están dentro de nodos, en cambio puede haber artefactos (archivo, un programa, una biblioteca o Base de datos) u otros nodos dentro de nodos.</w:t>
      </w:r>
    </w:p>
    <w:p w14:paraId="7CF3A06D" w14:textId="77777777" w:rsidR="006872CB" w:rsidRPr="006872CB" w:rsidRDefault="006872CB" w:rsidP="0093670A">
      <w:pPr>
        <w:pStyle w:val="PSI-Comentario"/>
      </w:pPr>
      <w:proofErr w:type="gramStart"/>
      <w:r w:rsidRPr="005E4E1E">
        <w:t>Además</w:t>
      </w:r>
      <w:proofErr w:type="gramEnd"/>
      <w:r w:rsidRPr="005E4E1E">
        <w:t xml:space="preserve"> los Diagramas de Despliegue muestran la configuración en funcionamiento del sistema incluyendo su software y su hardware. Para cada componente de un diagrama es necesario que se deba documentar las características técnicas requeridas, el </w:t>
      </w:r>
      <w:r w:rsidR="007B4503" w:rsidRPr="005E4E1E">
        <w:t>tráfico</w:t>
      </w:r>
      <w:r w:rsidRPr="005E4E1E">
        <w:t xml:space="preserve"> de red, el tiempo de respuesta, etc</w:t>
      </w:r>
      <w:r w:rsidRPr="006872CB">
        <w:rPr>
          <w:rFonts w:ascii="URWGothicL-Book" w:hAnsi="URWGothicL-Book" w:cs="URWGothicL-Book"/>
          <w:sz w:val="20"/>
          <w:szCs w:val="20"/>
        </w:rPr>
        <w:t>.]</w:t>
      </w:r>
    </w:p>
    <w:p w14:paraId="295E74AE" w14:textId="77777777" w:rsidR="00A30500" w:rsidRDefault="003B1167" w:rsidP="00D4600A">
      <w:pPr>
        <w:jc w:val="center"/>
      </w:pPr>
      <w:r>
        <w:rPr>
          <w:noProof/>
          <w:lang w:eastAsia="es-ES"/>
        </w:rPr>
        <w:drawing>
          <wp:inline distT="0" distB="0" distL="0" distR="0" wp14:anchorId="5224B0B0" wp14:editId="649B3D8E">
            <wp:extent cx="3943910" cy="2732567"/>
            <wp:effectExtent l="19050" t="0" r="0" b="0"/>
            <wp:docPr id="10" name="9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2" cstate="print"/>
                    <a:stretch>
                      <a:fillRect/>
                    </a:stretch>
                  </pic:blipFill>
                  <pic:spPr>
                    <a:xfrm>
                      <a:off x="0" y="0"/>
                      <a:ext cx="3951251" cy="2737653"/>
                    </a:xfrm>
                    <a:prstGeom prst="rect">
                      <a:avLst/>
                    </a:prstGeom>
                  </pic:spPr>
                </pic:pic>
              </a:graphicData>
            </a:graphic>
          </wp:inline>
        </w:drawing>
      </w:r>
    </w:p>
    <w:p w14:paraId="27AEED16" w14:textId="77777777" w:rsidR="00FA5CD1" w:rsidRDefault="00FA5CD1" w:rsidP="006872CB">
      <w:pPr>
        <w:pStyle w:val="PSI-Ttulo1"/>
      </w:pPr>
    </w:p>
    <w:p w14:paraId="7CCA2F78" w14:textId="77777777" w:rsidR="00FA5CD1" w:rsidRDefault="00FA5CD1" w:rsidP="003B1167">
      <w:pPr>
        <w:pStyle w:val="PSI-Ttulo1"/>
        <w:jc w:val="center"/>
      </w:pPr>
    </w:p>
    <w:p w14:paraId="738BFD8F" w14:textId="77777777" w:rsidR="00FA5CD1" w:rsidRPr="00FA5CD1" w:rsidRDefault="00FA5CD1" w:rsidP="00FA5CD1">
      <w:pPr>
        <w:pStyle w:val="PSI-Ttulo2"/>
      </w:pPr>
      <w:bookmarkStart w:id="113" w:name="_Toc179715536"/>
      <w:r w:rsidRPr="00FA5CD1">
        <w:t>Diagrama de Objetos</w:t>
      </w:r>
      <w:bookmarkEnd w:id="113"/>
      <w:r w:rsidR="00871F93">
        <w:t xml:space="preserve"> </w:t>
      </w:r>
    </w:p>
    <w:p w14:paraId="5C8B579A" w14:textId="77777777" w:rsidR="00FA5CD1" w:rsidRDefault="007B4503" w:rsidP="0093670A">
      <w:pPr>
        <w:pStyle w:val="PSI-Comentario"/>
      </w:pPr>
      <w:r>
        <w:t>[</w:t>
      </w:r>
      <w:r w:rsidR="00FA5CD1" w:rsidRPr="00FA5CD1">
        <w:t>Forma parte de la vista estática del sistema. En este diagrama se modelan</w:t>
      </w:r>
      <w:r w:rsidR="00FA5CD1">
        <w:t xml:space="preserve"> </w:t>
      </w:r>
      <w:r w:rsidR="00FA5CD1" w:rsidRPr="00FA5CD1">
        <w:t xml:space="preserve">las instancias de la </w:t>
      </w:r>
      <w:r w:rsidR="00FA5CD1">
        <w:t>clase</w:t>
      </w:r>
      <w:r>
        <w:t xml:space="preserve"> del Diagrama de Clases, cabe aclarar que el mismo</w:t>
      </w:r>
      <w:r w:rsidR="00FA5CD1" w:rsidRPr="00FA5CD1">
        <w:t xml:space="preserve"> cuenta con objetos y enlaces. En estos diagramas también es</w:t>
      </w:r>
      <w:r w:rsidR="00FA5CD1">
        <w:t xml:space="preserve"> </w:t>
      </w:r>
      <w:r w:rsidR="00FA5CD1" w:rsidRPr="00FA5CD1">
        <w:t>posible encontrar las clases para tomar como referencia su instanciación.</w:t>
      </w:r>
      <w:r w:rsidR="00FA5CD1">
        <w:t xml:space="preserve"> </w:t>
      </w:r>
      <w:r w:rsidR="00FA5CD1" w:rsidRPr="00FA5CD1">
        <w:t xml:space="preserve">En otras </w:t>
      </w:r>
      <w:proofErr w:type="gramStart"/>
      <w:r w:rsidR="00FA5CD1" w:rsidRPr="00FA5CD1">
        <w:t>palabras</w:t>
      </w:r>
      <w:proofErr w:type="gramEnd"/>
      <w:r w:rsidR="00FA5CD1" w:rsidRPr="00FA5CD1">
        <w:t xml:space="preserve"> el Diagrama de Objetos muestra un conjunto de objetos y</w:t>
      </w:r>
      <w:r w:rsidR="00FA5CD1">
        <w:t xml:space="preserve"> </w:t>
      </w:r>
      <w:r w:rsidR="00FA5CD1" w:rsidRPr="00FA5CD1">
        <w:t>sus relaciones en un momento concreto.</w:t>
      </w:r>
      <w:r w:rsidR="00FA5CD1">
        <w:t xml:space="preserve"> </w:t>
      </w:r>
      <w:r w:rsidR="00FA5CD1" w:rsidRPr="00FA5CD1">
        <w:t>Los Diagramas de Objetos son realmente útiles para modelar estructuras de</w:t>
      </w:r>
      <w:r w:rsidR="00FA5CD1">
        <w:t xml:space="preserve"> </w:t>
      </w:r>
      <w:r w:rsidR="00FA5CD1" w:rsidRPr="00FA5CD1">
        <w:t>datos complejas</w:t>
      </w:r>
      <w:proofErr w:type="gramStart"/>
      <w:r w:rsidR="00FA5CD1" w:rsidRPr="00FA5CD1">
        <w:t>.</w:t>
      </w:r>
      <w:r w:rsidRPr="007B4503">
        <w:rPr>
          <w:rFonts w:ascii="URWGothicL-Book" w:hAnsi="URWGothicL-Book" w:cs="URWGothicL-Book"/>
          <w:sz w:val="20"/>
          <w:szCs w:val="20"/>
        </w:rPr>
        <w:t xml:space="preserve"> </w:t>
      </w:r>
      <w:r w:rsidRPr="006872CB">
        <w:rPr>
          <w:rFonts w:ascii="URWGothicL-Book" w:hAnsi="URWGothicL-Book" w:cs="URWGothicL-Book"/>
          <w:sz w:val="20"/>
          <w:szCs w:val="20"/>
        </w:rPr>
        <w:t>]</w:t>
      </w:r>
      <w:proofErr w:type="gramEnd"/>
    </w:p>
    <w:p w14:paraId="68AC8423" w14:textId="77777777" w:rsidR="00901C5C" w:rsidRDefault="00901C5C" w:rsidP="001F2E70">
      <w:pPr>
        <w:pStyle w:val="PSI-Ttulo2"/>
      </w:pPr>
    </w:p>
    <w:p w14:paraId="3D5620B6" w14:textId="77777777" w:rsidR="00901C5C" w:rsidRDefault="00901C5C" w:rsidP="00D4600A">
      <w:pPr>
        <w:jc w:val="center"/>
      </w:pPr>
      <w:r>
        <w:rPr>
          <w:noProof/>
          <w:lang w:eastAsia="es-ES"/>
        </w:rPr>
        <w:drawing>
          <wp:inline distT="0" distB="0" distL="0" distR="0" wp14:anchorId="329566D3" wp14:editId="28967842">
            <wp:extent cx="2713517" cy="3434421"/>
            <wp:effectExtent l="19050" t="0" r="0" b="0"/>
            <wp:docPr id="13" name="12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13" cstate="print"/>
                    <a:stretch>
                      <a:fillRect/>
                    </a:stretch>
                  </pic:blipFill>
                  <pic:spPr>
                    <a:xfrm>
                      <a:off x="0" y="0"/>
                      <a:ext cx="2715540" cy="3436982"/>
                    </a:xfrm>
                    <a:prstGeom prst="rect">
                      <a:avLst/>
                    </a:prstGeom>
                  </pic:spPr>
                </pic:pic>
              </a:graphicData>
            </a:graphic>
          </wp:inline>
        </w:drawing>
      </w:r>
    </w:p>
    <w:p w14:paraId="2C31B278" w14:textId="77777777" w:rsidR="00901C5C" w:rsidRDefault="00901C5C" w:rsidP="001F2E70">
      <w:pPr>
        <w:pStyle w:val="PSI-Ttulo2"/>
      </w:pPr>
    </w:p>
    <w:p w14:paraId="3AE4B0EB" w14:textId="77777777" w:rsidR="001F2E70" w:rsidRPr="00354809" w:rsidRDefault="001F2E70" w:rsidP="001F2E70">
      <w:pPr>
        <w:pStyle w:val="PSI-Ttulo2"/>
      </w:pPr>
      <w:bookmarkStart w:id="114" w:name="_Toc179715537"/>
      <w:r w:rsidRPr="00354809">
        <w:t>Diagramas de Paquetes</w:t>
      </w:r>
      <w:bookmarkEnd w:id="114"/>
    </w:p>
    <w:p w14:paraId="545A9B3D" w14:textId="5F1F12F2" w:rsidR="001F2E70" w:rsidRPr="006872CB" w:rsidRDefault="00D4600A" w:rsidP="0093670A">
      <w:pPr>
        <w:pStyle w:val="PSI-Comentario"/>
      </w:pPr>
      <w:r>
        <w:rPr>
          <w:noProof/>
          <w:lang w:val="es-ES" w:eastAsia="es-ES"/>
        </w:rPr>
        <w:drawing>
          <wp:inline distT="0" distB="0" distL="0" distR="0" wp14:anchorId="23ED34FF" wp14:editId="42D7BF75">
            <wp:extent cx="5253627" cy="3743325"/>
            <wp:effectExtent l="0" t="0" r="4445" b="0"/>
            <wp:docPr id="155984129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306" cy="3750934"/>
                    </a:xfrm>
                    <a:prstGeom prst="rect">
                      <a:avLst/>
                    </a:prstGeom>
                    <a:noFill/>
                    <a:ln>
                      <a:noFill/>
                    </a:ln>
                  </pic:spPr>
                </pic:pic>
              </a:graphicData>
            </a:graphic>
          </wp:inline>
        </w:drawing>
      </w:r>
    </w:p>
    <w:sectPr w:rsidR="001F2E70" w:rsidRPr="006872CB"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45C5AE" w14:textId="77777777" w:rsidR="00450EBF" w:rsidRDefault="00450EBF" w:rsidP="00C94FBE">
      <w:pPr>
        <w:spacing w:before="0" w:line="240" w:lineRule="auto"/>
      </w:pPr>
      <w:r>
        <w:separator/>
      </w:r>
    </w:p>
    <w:p w14:paraId="42BD846B" w14:textId="77777777" w:rsidR="00450EBF" w:rsidRDefault="00450EBF"/>
  </w:endnote>
  <w:endnote w:type="continuationSeparator" w:id="0">
    <w:p w14:paraId="0CC046CA" w14:textId="77777777" w:rsidR="00450EBF" w:rsidRDefault="00450EBF" w:rsidP="00C94FBE">
      <w:pPr>
        <w:spacing w:before="0" w:line="240" w:lineRule="auto"/>
      </w:pPr>
      <w:r>
        <w:continuationSeparator/>
      </w:r>
    </w:p>
    <w:p w14:paraId="47687B3D" w14:textId="77777777" w:rsidR="00450EBF" w:rsidRDefault="00450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RWGothicL-Book">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8E035" w14:textId="012394F4"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4600A">
          <w:t>T-Code</w:t>
        </w:r>
      </w:sdtContent>
    </w:sdt>
    <w:r w:rsidR="00D5461B">
      <w:rPr>
        <w:noProof/>
        <w:lang w:eastAsia="es-ES"/>
      </w:rPr>
      <mc:AlternateContent>
        <mc:Choice Requires="wpg">
          <w:drawing>
            <wp:anchor distT="0" distB="0" distL="114300" distR="114300" simplePos="0" relativeHeight="251676672" behindDoc="0" locked="0" layoutInCell="0" allowOverlap="1" wp14:anchorId="1EDDE290" wp14:editId="1256494F">
              <wp:simplePos x="0" y="0"/>
              <wp:positionH relativeFrom="page">
                <wp:align>center</wp:align>
              </wp:positionH>
              <wp:positionV relativeFrom="page">
                <wp:align>bottom</wp:align>
              </wp:positionV>
              <wp:extent cx="7539990" cy="809625"/>
              <wp:effectExtent l="9525" t="0" r="13335" b="4445"/>
              <wp:wrapNone/>
              <wp:docPr id="5691987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4932504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4631856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4FA0D3"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NfMgl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" filled="f" stroked="f"/>
              <w10:wrap anchorx="page" anchory="page"/>
            </v:group>
          </w:pict>
        </mc:Fallback>
      </mc:AlternateContent>
    </w:r>
    <w:r w:rsidR="00D5461B">
      <w:rPr>
        <w:noProof/>
        <w:lang w:eastAsia="es-ES"/>
      </w:rPr>
      <mc:AlternateContent>
        <mc:Choice Requires="wps">
          <w:drawing>
            <wp:anchor distT="0" distB="0" distL="114300" distR="114300" simplePos="0" relativeHeight="251675648" behindDoc="0" locked="0" layoutInCell="1" allowOverlap="1" wp14:anchorId="4149774B" wp14:editId="1AEEA5F6">
              <wp:simplePos x="0" y="0"/>
              <wp:positionH relativeFrom="leftMargin">
                <wp:align>center</wp:align>
              </wp:positionH>
              <wp:positionV relativeFrom="page">
                <wp:align>bottom</wp:align>
              </wp:positionV>
              <wp:extent cx="90805" cy="793115"/>
              <wp:effectExtent l="6350" t="5080" r="7620" b="11430"/>
              <wp:wrapNone/>
              <wp:docPr id="188933377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3C2D6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rsidRPr="00DD5A70">
          <w:rPr>
            <w:rFonts w:asciiTheme="majorHAnsi" w:hAnsiTheme="majorHAnsi" w:cstheme="majorHAnsi"/>
          </w:rPr>
          <w:t xml:space="preserve">Página </w:t>
        </w:r>
        <w:r w:rsidR="0089649A"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89649A" w:rsidRPr="00DD5A70">
          <w:rPr>
            <w:rFonts w:asciiTheme="majorHAnsi" w:hAnsiTheme="majorHAnsi" w:cstheme="majorHAnsi"/>
          </w:rPr>
          <w:fldChar w:fldCharType="separate"/>
        </w:r>
        <w:r w:rsidR="00074857">
          <w:rPr>
            <w:rFonts w:asciiTheme="majorHAnsi" w:hAnsiTheme="majorHAnsi" w:cstheme="majorHAnsi"/>
            <w:noProof/>
          </w:rPr>
          <w:t>11</w:t>
        </w:r>
        <w:r w:rsidR="0089649A"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89649A"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89649A" w:rsidRPr="00DD5A70">
          <w:rPr>
            <w:rFonts w:asciiTheme="majorHAnsi" w:hAnsiTheme="majorHAnsi" w:cstheme="majorHAnsi"/>
          </w:rPr>
          <w:fldChar w:fldCharType="separate"/>
        </w:r>
        <w:r w:rsidR="00074857">
          <w:rPr>
            <w:rFonts w:asciiTheme="majorHAnsi" w:hAnsiTheme="majorHAnsi" w:cstheme="majorHAnsi"/>
            <w:noProof/>
          </w:rPr>
          <w:t>11</w:t>
        </w:r>
        <w:r w:rsidR="0089649A" w:rsidRPr="00DD5A70">
          <w:rPr>
            <w:rFonts w:asciiTheme="majorHAnsi" w:hAnsiTheme="majorHAnsi" w:cstheme="majorHAnsi"/>
          </w:rPr>
          <w:fldChar w:fldCharType="end"/>
        </w:r>
      </w:sdtContent>
    </w:sdt>
    <w:r w:rsidR="00D5461B">
      <w:rPr>
        <w:noProof/>
        <w:lang w:eastAsia="zh-TW"/>
      </w:rPr>
      <mc:AlternateContent>
        <mc:Choice Requires="wps">
          <w:drawing>
            <wp:anchor distT="0" distB="0" distL="114300" distR="114300" simplePos="0" relativeHeight="251670528" behindDoc="0" locked="0" layoutInCell="1" allowOverlap="1" wp14:anchorId="3A724EF0" wp14:editId="5EFDDB5C">
              <wp:simplePos x="0" y="0"/>
              <wp:positionH relativeFrom="rightMargin">
                <wp:align>center</wp:align>
              </wp:positionH>
              <wp:positionV relativeFrom="page">
                <wp:align>bottom</wp:align>
              </wp:positionV>
              <wp:extent cx="90805" cy="793115"/>
              <wp:effectExtent l="9525" t="5080" r="13970" b="11430"/>
              <wp:wrapNone/>
              <wp:docPr id="189152924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96D7233"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D2E4014" w14:textId="699F5C37" w:rsidR="0092483A" w:rsidRDefault="00D4600A"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F7AC7" w14:textId="77777777" w:rsidR="00450EBF" w:rsidRDefault="00450EBF" w:rsidP="00C94FBE">
      <w:pPr>
        <w:spacing w:before="0" w:line="240" w:lineRule="auto"/>
      </w:pPr>
      <w:r>
        <w:separator/>
      </w:r>
    </w:p>
    <w:p w14:paraId="25F61151" w14:textId="77777777" w:rsidR="00450EBF" w:rsidRDefault="00450EBF"/>
  </w:footnote>
  <w:footnote w:type="continuationSeparator" w:id="0">
    <w:p w14:paraId="4C62F373" w14:textId="77777777" w:rsidR="00450EBF" w:rsidRDefault="00450EBF" w:rsidP="00C94FBE">
      <w:pPr>
        <w:spacing w:before="0" w:line="240" w:lineRule="auto"/>
      </w:pPr>
      <w:r>
        <w:continuationSeparator/>
      </w:r>
    </w:p>
    <w:p w14:paraId="0B226037" w14:textId="77777777" w:rsidR="00450EBF" w:rsidRDefault="00450E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6F08765F" w14:textId="77777777" w:rsidR="000F4F97" w:rsidRDefault="00A30500">
        <w:pPr>
          <w:pStyle w:val="Encabezado"/>
          <w:rPr>
            <w:rFonts w:asciiTheme="majorHAnsi" w:eastAsiaTheme="majorEastAsia" w:hAnsiTheme="majorHAnsi" w:cstheme="majorBidi"/>
          </w:rPr>
        </w:pPr>
        <w:r>
          <w:rPr>
            <w:rFonts w:asciiTheme="majorHAnsi" w:eastAsiaTheme="majorEastAsia" w:hAnsiTheme="majorHAnsi" w:cstheme="majorBidi"/>
            <w:lang w:val="es-AR"/>
          </w:rPr>
          <w:t>Arquitectura del Sistema</w:t>
        </w:r>
      </w:p>
    </w:sdtContent>
  </w:sdt>
  <w:p w14:paraId="0C25FBC2" w14:textId="44D9FF81" w:rsidR="00D4600A" w:rsidRPr="000F4F97" w:rsidRDefault="00D4600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369842EE" wp14:editId="259D035A">
          <wp:simplePos x="0" y="0"/>
          <wp:positionH relativeFrom="column">
            <wp:posOffset>5050790</wp:posOffset>
          </wp:positionH>
          <wp:positionV relativeFrom="paragraph">
            <wp:posOffset>-410210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11898ADD" wp14:editId="58A4E4A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D5461B">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E554A46" wp14:editId="787EE225">
              <wp:simplePos x="0" y="0"/>
              <wp:positionH relativeFrom="leftMargin">
                <wp:posOffset>494030</wp:posOffset>
              </wp:positionH>
              <wp:positionV relativeFrom="page">
                <wp:posOffset>0</wp:posOffset>
              </wp:positionV>
              <wp:extent cx="90805" cy="789305"/>
              <wp:effectExtent l="6985" t="9525" r="6985" b="10795"/>
              <wp:wrapNone/>
              <wp:docPr id="89662661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9516D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D5461B">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790F11DA" wp14:editId="31D7F778">
              <wp:simplePos x="0" y="0"/>
              <wp:positionH relativeFrom="leftMargin">
                <wp:posOffset>6974840</wp:posOffset>
              </wp:positionH>
              <wp:positionV relativeFrom="page">
                <wp:posOffset>0</wp:posOffset>
              </wp:positionV>
              <wp:extent cx="90805" cy="789940"/>
              <wp:effectExtent l="5080" t="9525" r="8890" b="10160"/>
              <wp:wrapNone/>
              <wp:docPr id="149238434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969570"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D5461B">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22CE1C3" wp14:editId="23B523AD">
              <wp:simplePos x="0" y="0"/>
              <wp:positionH relativeFrom="page">
                <wp:align>center</wp:align>
              </wp:positionH>
              <wp:positionV relativeFrom="page">
                <wp:align>top</wp:align>
              </wp:positionV>
              <wp:extent cx="7537450" cy="815340"/>
              <wp:effectExtent l="9525" t="0" r="6350" b="3810"/>
              <wp:wrapNone/>
              <wp:docPr id="190946403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456262883"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03215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AADEF4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3YH8AIAABs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563YH8AIAABs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9620504">
    <w:abstractNumId w:val="5"/>
  </w:num>
  <w:num w:numId="2" w16cid:durableId="1549607212">
    <w:abstractNumId w:val="6"/>
  </w:num>
  <w:num w:numId="3" w16cid:durableId="841160594">
    <w:abstractNumId w:val="6"/>
  </w:num>
  <w:num w:numId="4" w16cid:durableId="291712160">
    <w:abstractNumId w:val="6"/>
  </w:num>
  <w:num w:numId="5" w16cid:durableId="624777981">
    <w:abstractNumId w:val="1"/>
  </w:num>
  <w:num w:numId="6" w16cid:durableId="1781484820">
    <w:abstractNumId w:val="2"/>
  </w:num>
  <w:num w:numId="7" w16cid:durableId="1581131819">
    <w:abstractNumId w:val="3"/>
  </w:num>
  <w:num w:numId="8" w16cid:durableId="585237071">
    <w:abstractNumId w:val="0"/>
  </w:num>
  <w:num w:numId="9" w16cid:durableId="772553048">
    <w:abstractNumId w:val="8"/>
  </w:num>
  <w:num w:numId="10" w16cid:durableId="1836649127">
    <w:abstractNumId w:val="9"/>
  </w:num>
  <w:num w:numId="11" w16cid:durableId="1668558195">
    <w:abstractNumId w:val="4"/>
  </w:num>
  <w:num w:numId="12" w16cid:durableId="20584274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1B"/>
    <w:rsid w:val="00011BED"/>
    <w:rsid w:val="00017EFE"/>
    <w:rsid w:val="00045F1A"/>
    <w:rsid w:val="00074857"/>
    <w:rsid w:val="00087F53"/>
    <w:rsid w:val="00092BC0"/>
    <w:rsid w:val="000A0FE7"/>
    <w:rsid w:val="000B0F7F"/>
    <w:rsid w:val="000C4C42"/>
    <w:rsid w:val="000C4E31"/>
    <w:rsid w:val="000D4C6E"/>
    <w:rsid w:val="000F1888"/>
    <w:rsid w:val="000F4F97"/>
    <w:rsid w:val="000F79DF"/>
    <w:rsid w:val="0010416D"/>
    <w:rsid w:val="00114E79"/>
    <w:rsid w:val="001163FF"/>
    <w:rsid w:val="0012205F"/>
    <w:rsid w:val="001373BA"/>
    <w:rsid w:val="001410A7"/>
    <w:rsid w:val="00144AE4"/>
    <w:rsid w:val="00150702"/>
    <w:rsid w:val="00183953"/>
    <w:rsid w:val="00185A46"/>
    <w:rsid w:val="00191198"/>
    <w:rsid w:val="001950C8"/>
    <w:rsid w:val="001A2EE6"/>
    <w:rsid w:val="001C6104"/>
    <w:rsid w:val="001C799E"/>
    <w:rsid w:val="001D07DA"/>
    <w:rsid w:val="001F2E70"/>
    <w:rsid w:val="001F5F92"/>
    <w:rsid w:val="0020621B"/>
    <w:rsid w:val="00217A70"/>
    <w:rsid w:val="00224B75"/>
    <w:rsid w:val="00266C42"/>
    <w:rsid w:val="00293640"/>
    <w:rsid w:val="00295CA9"/>
    <w:rsid w:val="002A41AA"/>
    <w:rsid w:val="002A5684"/>
    <w:rsid w:val="002B506A"/>
    <w:rsid w:val="002B5AF9"/>
    <w:rsid w:val="002C6AD1"/>
    <w:rsid w:val="002D0CCB"/>
    <w:rsid w:val="002E0AB6"/>
    <w:rsid w:val="002E7874"/>
    <w:rsid w:val="002F1461"/>
    <w:rsid w:val="003130E3"/>
    <w:rsid w:val="003149A1"/>
    <w:rsid w:val="003163C6"/>
    <w:rsid w:val="00344258"/>
    <w:rsid w:val="00346864"/>
    <w:rsid w:val="00350E39"/>
    <w:rsid w:val="003560F2"/>
    <w:rsid w:val="00363FD1"/>
    <w:rsid w:val="00397566"/>
    <w:rsid w:val="003A1817"/>
    <w:rsid w:val="003B1167"/>
    <w:rsid w:val="003B7F1F"/>
    <w:rsid w:val="003C2FDD"/>
    <w:rsid w:val="003C54B1"/>
    <w:rsid w:val="003D5619"/>
    <w:rsid w:val="003E12FE"/>
    <w:rsid w:val="0040066E"/>
    <w:rsid w:val="0043792A"/>
    <w:rsid w:val="00450EBF"/>
    <w:rsid w:val="004525FF"/>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185"/>
    <w:rsid w:val="005B5AEE"/>
    <w:rsid w:val="005B6373"/>
    <w:rsid w:val="005D696C"/>
    <w:rsid w:val="005E4E1E"/>
    <w:rsid w:val="005E76A4"/>
    <w:rsid w:val="005F133C"/>
    <w:rsid w:val="005F1797"/>
    <w:rsid w:val="005F5429"/>
    <w:rsid w:val="005F60BA"/>
    <w:rsid w:val="005F7F9F"/>
    <w:rsid w:val="006124BF"/>
    <w:rsid w:val="00616A6E"/>
    <w:rsid w:val="006177BF"/>
    <w:rsid w:val="00653C38"/>
    <w:rsid w:val="006872CB"/>
    <w:rsid w:val="006919D5"/>
    <w:rsid w:val="006A2495"/>
    <w:rsid w:val="006B2C8F"/>
    <w:rsid w:val="006B3371"/>
    <w:rsid w:val="006C26FE"/>
    <w:rsid w:val="006D1B42"/>
    <w:rsid w:val="006E0FB1"/>
    <w:rsid w:val="0070494E"/>
    <w:rsid w:val="00705C02"/>
    <w:rsid w:val="00710BA6"/>
    <w:rsid w:val="00711DF8"/>
    <w:rsid w:val="00713B91"/>
    <w:rsid w:val="00732FF7"/>
    <w:rsid w:val="007447BE"/>
    <w:rsid w:val="007670BB"/>
    <w:rsid w:val="00792538"/>
    <w:rsid w:val="007A30E8"/>
    <w:rsid w:val="007A33C6"/>
    <w:rsid w:val="007B151B"/>
    <w:rsid w:val="007B2E53"/>
    <w:rsid w:val="007B4503"/>
    <w:rsid w:val="007C742C"/>
    <w:rsid w:val="007D7477"/>
    <w:rsid w:val="007E02C0"/>
    <w:rsid w:val="007E66A5"/>
    <w:rsid w:val="007F1C0F"/>
    <w:rsid w:val="007F38C0"/>
    <w:rsid w:val="00801130"/>
    <w:rsid w:val="00816B5F"/>
    <w:rsid w:val="00817955"/>
    <w:rsid w:val="00822C20"/>
    <w:rsid w:val="008539BD"/>
    <w:rsid w:val="00861B8F"/>
    <w:rsid w:val="008652EE"/>
    <w:rsid w:val="00866124"/>
    <w:rsid w:val="00866435"/>
    <w:rsid w:val="00867DE9"/>
    <w:rsid w:val="00870574"/>
    <w:rsid w:val="00871F93"/>
    <w:rsid w:val="00885BB2"/>
    <w:rsid w:val="008860FE"/>
    <w:rsid w:val="0089649A"/>
    <w:rsid w:val="008970F4"/>
    <w:rsid w:val="008B1983"/>
    <w:rsid w:val="008B3B0F"/>
    <w:rsid w:val="008C36AB"/>
    <w:rsid w:val="008D6FA2"/>
    <w:rsid w:val="008E48FB"/>
    <w:rsid w:val="008F0C36"/>
    <w:rsid w:val="00901C5C"/>
    <w:rsid w:val="00904CB6"/>
    <w:rsid w:val="00917182"/>
    <w:rsid w:val="00920F57"/>
    <w:rsid w:val="0092483A"/>
    <w:rsid w:val="0093670A"/>
    <w:rsid w:val="00942049"/>
    <w:rsid w:val="00954C33"/>
    <w:rsid w:val="0096683E"/>
    <w:rsid w:val="009A3173"/>
    <w:rsid w:val="009E25EF"/>
    <w:rsid w:val="009E4DA8"/>
    <w:rsid w:val="009E7C6D"/>
    <w:rsid w:val="009F4449"/>
    <w:rsid w:val="00A0436A"/>
    <w:rsid w:val="00A068B7"/>
    <w:rsid w:val="00A12B5B"/>
    <w:rsid w:val="00A13DBA"/>
    <w:rsid w:val="00A2496D"/>
    <w:rsid w:val="00A2757B"/>
    <w:rsid w:val="00A30500"/>
    <w:rsid w:val="00A45630"/>
    <w:rsid w:val="00A50ABB"/>
    <w:rsid w:val="00A60573"/>
    <w:rsid w:val="00A670E3"/>
    <w:rsid w:val="00A865F0"/>
    <w:rsid w:val="00AD63B6"/>
    <w:rsid w:val="00AE0C53"/>
    <w:rsid w:val="00AF6C07"/>
    <w:rsid w:val="00B01480"/>
    <w:rsid w:val="00B0695A"/>
    <w:rsid w:val="00B071F2"/>
    <w:rsid w:val="00B138FE"/>
    <w:rsid w:val="00B144C2"/>
    <w:rsid w:val="00B20663"/>
    <w:rsid w:val="00B21F60"/>
    <w:rsid w:val="00B251C8"/>
    <w:rsid w:val="00B2607E"/>
    <w:rsid w:val="00B32896"/>
    <w:rsid w:val="00B36B62"/>
    <w:rsid w:val="00B43BA2"/>
    <w:rsid w:val="00B77F48"/>
    <w:rsid w:val="00BA699A"/>
    <w:rsid w:val="00BB23C2"/>
    <w:rsid w:val="00BB4A41"/>
    <w:rsid w:val="00BB6AAE"/>
    <w:rsid w:val="00BB7855"/>
    <w:rsid w:val="00BC5404"/>
    <w:rsid w:val="00BE19D2"/>
    <w:rsid w:val="00C05700"/>
    <w:rsid w:val="00C23F8C"/>
    <w:rsid w:val="00C24CDC"/>
    <w:rsid w:val="00C26C78"/>
    <w:rsid w:val="00C42873"/>
    <w:rsid w:val="00C5135E"/>
    <w:rsid w:val="00C67EBC"/>
    <w:rsid w:val="00C73A0E"/>
    <w:rsid w:val="00C7670E"/>
    <w:rsid w:val="00C872BB"/>
    <w:rsid w:val="00C94FBE"/>
    <w:rsid w:val="00C97238"/>
    <w:rsid w:val="00CB2CC9"/>
    <w:rsid w:val="00CD323E"/>
    <w:rsid w:val="00CE0252"/>
    <w:rsid w:val="00CE0C6E"/>
    <w:rsid w:val="00CE7C8F"/>
    <w:rsid w:val="00CE7F5B"/>
    <w:rsid w:val="00D01B23"/>
    <w:rsid w:val="00D06E99"/>
    <w:rsid w:val="00D1337F"/>
    <w:rsid w:val="00D15FB2"/>
    <w:rsid w:val="00D255E1"/>
    <w:rsid w:val="00D36748"/>
    <w:rsid w:val="00D4600A"/>
    <w:rsid w:val="00D5461B"/>
    <w:rsid w:val="00D62D06"/>
    <w:rsid w:val="00D649B2"/>
    <w:rsid w:val="00D80E83"/>
    <w:rsid w:val="00DA284A"/>
    <w:rsid w:val="00DB5AAD"/>
    <w:rsid w:val="00DD0159"/>
    <w:rsid w:val="00DD5A70"/>
    <w:rsid w:val="00DF151E"/>
    <w:rsid w:val="00E01FEC"/>
    <w:rsid w:val="00E037C9"/>
    <w:rsid w:val="00E1286F"/>
    <w:rsid w:val="00E34178"/>
    <w:rsid w:val="00E36A01"/>
    <w:rsid w:val="00E41820"/>
    <w:rsid w:val="00E41E7A"/>
    <w:rsid w:val="00E438FE"/>
    <w:rsid w:val="00E5392A"/>
    <w:rsid w:val="00E67DB5"/>
    <w:rsid w:val="00E7708C"/>
    <w:rsid w:val="00E8096E"/>
    <w:rsid w:val="00E84E25"/>
    <w:rsid w:val="00E93312"/>
    <w:rsid w:val="00EA7D8C"/>
    <w:rsid w:val="00ED4BCC"/>
    <w:rsid w:val="00EE0084"/>
    <w:rsid w:val="00F045A2"/>
    <w:rsid w:val="00F163F8"/>
    <w:rsid w:val="00F36808"/>
    <w:rsid w:val="00F438B1"/>
    <w:rsid w:val="00F54DA6"/>
    <w:rsid w:val="00F6748E"/>
    <w:rsid w:val="00F771E5"/>
    <w:rsid w:val="00F813E9"/>
    <w:rsid w:val="00F815F5"/>
    <w:rsid w:val="00F926BE"/>
    <w:rsid w:val="00FA5CD1"/>
    <w:rsid w:val="00FB072B"/>
    <w:rsid w:val="00FC4195"/>
    <w:rsid w:val="00FD679B"/>
    <w:rsid w:val="00FF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B59BE55"/>
  <w15:docId w15:val="{D1DB3362-C1EB-4DD5-A28F-53F21298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3670A"/>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872C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D36748"/>
    <w:pPr>
      <w:tabs>
        <w:tab w:val="right" w:leader="dot" w:pos="8505"/>
      </w:tabs>
      <w:spacing w:before="240" w:after="120" w:line="240" w:lineRule="auto"/>
      <w:ind w:left="0"/>
    </w:pPr>
    <w:rPr>
      <w:b/>
      <w:bCs/>
      <w:sz w:val="20"/>
      <w:szCs w:val="20"/>
    </w:rPr>
  </w:style>
  <w:style w:type="paragraph" w:styleId="TDC2">
    <w:name w:val="toc 2"/>
    <w:basedOn w:val="Normal"/>
    <w:next w:val="Normal"/>
    <w:autoRedefine/>
    <w:uiPriority w:val="39"/>
    <w:unhideWhenUsed/>
    <w:qFormat/>
    <w:rsid w:val="00D3674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13B91"/>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analisis_y_diseno\Plantilla%20Arquitectura%20del%20Sistem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83803-CE91-446C-A902-2A39ABC6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Arquitectura del Sistema</Template>
  <TotalTime>116</TotalTime>
  <Pages>10</Pages>
  <Words>1649</Words>
  <Characters>9072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Arquitectura del Sistema</vt:lpstr>
    </vt:vector>
  </TitlesOfParts>
  <Company>T-Code</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del Sistema</dc:title>
  <dc:subject>Vesta Risk Manager</dc:subject>
  <dc:creator>Agustín Collareda, Cintia Hernandez, Hugo Frey</dc:creator>
  <cp:keywords/>
  <dc:description/>
  <cp:lastModifiedBy>Cintia Hernández</cp:lastModifiedBy>
  <cp:revision>4</cp:revision>
  <dcterms:created xsi:type="dcterms:W3CDTF">2024-10-13T15:29:00Z</dcterms:created>
  <dcterms:modified xsi:type="dcterms:W3CDTF">2024-10-13T17:26:00Z</dcterms:modified>
</cp:coreProperties>
</file>