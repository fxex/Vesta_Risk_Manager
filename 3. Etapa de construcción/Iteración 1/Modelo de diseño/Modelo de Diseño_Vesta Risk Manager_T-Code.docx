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1CC1450C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3D828E23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5493B812" w14:textId="29DD4D85" w:rsidR="00D06E99" w:rsidRDefault="00604DAB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4B8F5B6F" wp14:editId="6339577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2019481227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35601BE8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55B3864B" wp14:editId="5D616381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820430025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6D38BA5B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6333C456" wp14:editId="6D87B0BE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911295819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B3C93EE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3FFEFF5" wp14:editId="0E703A5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822763663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DE4C576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42095ED5" w14:textId="77777777" w:rsidR="00D06E99" w:rsidRDefault="002D57DA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Modelo de Diseño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7C87F87A" w14:textId="7EDFA778" w:rsidR="00D06E99" w:rsidRDefault="00604DAB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Vesta Risk Manager</w:t>
              </w:r>
            </w:p>
          </w:sdtContent>
        </w:sdt>
        <w:p w14:paraId="07545E21" w14:textId="77777777" w:rsidR="00D06E99" w:rsidRDefault="00D06E99">
          <w:pPr>
            <w:pStyle w:val="Sinespaciado"/>
          </w:pPr>
        </w:p>
        <w:p w14:paraId="4AABCA91" w14:textId="77777777" w:rsidR="006919D5" w:rsidRDefault="006919D5">
          <w:pPr>
            <w:pStyle w:val="Sinespaciado"/>
          </w:pPr>
        </w:p>
        <w:p w14:paraId="3B86E774" w14:textId="77777777" w:rsidR="006919D5" w:rsidRDefault="006919D5">
          <w:pPr>
            <w:pStyle w:val="Sinespaciado"/>
          </w:pPr>
        </w:p>
        <w:p w14:paraId="1647F5D5" w14:textId="77777777" w:rsidR="00604DAB" w:rsidRDefault="00604DAB">
          <w:pPr>
            <w:pStyle w:val="Sinespaciado"/>
          </w:pPr>
        </w:p>
        <w:p w14:paraId="21FE6A7E" w14:textId="7635B5A4" w:rsidR="00D06E99" w:rsidRDefault="00604DAB">
          <w:pPr>
            <w:pStyle w:val="Sinespaciado"/>
          </w:pPr>
          <w:r>
            <w:t>T-Code</w:t>
          </w:r>
        </w:p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3848336C" w14:textId="11E3E8C9" w:rsidR="00D06E99" w:rsidRPr="00604DAB" w:rsidRDefault="00604DAB">
              <w:pPr>
                <w:pStyle w:val="Sinespaciado"/>
              </w:pPr>
              <w:r w:rsidRPr="00604DAB">
                <w:t>Agustín Collareda, Cintia Hernandez, Hugo Frey</w:t>
              </w:r>
            </w:p>
          </w:sdtContent>
        </w:sdt>
        <w:p w14:paraId="44E9934C" w14:textId="77777777" w:rsidR="00D06E99" w:rsidRDefault="00D06E99"/>
        <w:p w14:paraId="4FC49503" w14:textId="78189ABE" w:rsidR="00BC5404" w:rsidRDefault="006124BF" w:rsidP="000F4F97">
          <w:pPr>
            <w:pStyle w:val="PSI-Comentari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5680" behindDoc="0" locked="0" layoutInCell="1" allowOverlap="1" wp14:anchorId="6D5BA5F7" wp14:editId="495748E6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  <w:r w:rsidR="00604DAB"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62F5721E" wp14:editId="478B14E0">
                <wp:simplePos x="0" y="0"/>
                <wp:positionH relativeFrom="column">
                  <wp:posOffset>-73025</wp:posOffset>
                </wp:positionH>
                <wp:positionV relativeFrom="paragraph">
                  <wp:posOffset>3163570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3957C17" w14:textId="5FCC00D0" w:rsidR="00BC5404" w:rsidRDefault="00604DAB" w:rsidP="000F4F97">
          <w:pPr>
            <w:pStyle w:val="PSI-Comentario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09A1A5DA" wp14:editId="61D91373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906374308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640813" w14:textId="77777777" w:rsidR="00DA284A" w:rsidRDefault="007251BA" w:rsidP="00045838">
                                <w:pPr>
                                  <w:autoSpaceDE w:val="0"/>
                                  <w:autoSpaceDN w:val="0"/>
                                  <w:adjustRightInd w:val="0"/>
                                  <w:spacing w:before="0" w:line="240" w:lineRule="auto"/>
                                  <w:ind w:left="0" w:firstLine="0"/>
                                  <w:jc w:val="both"/>
                                  <w:rPr>
                                    <w:i/>
                                    <w:color w:val="548DD4"/>
                                    <w:lang w:val="es-AR"/>
                                  </w:rPr>
                                </w:pPr>
                                <w:r>
                                  <w:rPr>
                                    <w:i/>
                                    <w:color w:val="548DD4"/>
                                    <w:lang w:val="es-AR"/>
                                  </w:rPr>
                                  <w:br/>
                                </w:r>
                                <w:r w:rsidR="00F64ED5" w:rsidRPr="00F64ED5">
                                  <w:rPr>
                                    <w:i/>
                                    <w:color w:val="548DD4"/>
                                    <w:lang w:val="es-AR"/>
                                  </w:rPr>
                                  <w:t xml:space="preserve">El propósito del </w:t>
                                </w:r>
                                <w:r w:rsidR="00F64ED5">
                                  <w:rPr>
                                    <w:i/>
                                    <w:color w:val="548DD4"/>
                                    <w:lang w:val="es-AR"/>
                                  </w:rPr>
                                  <w:t xml:space="preserve">Modelo de </w:t>
                                </w:r>
                                <w:r w:rsidR="00F64ED5" w:rsidRPr="00F64ED5">
                                  <w:rPr>
                                    <w:i/>
                                    <w:color w:val="548DD4"/>
                                    <w:lang w:val="es-AR"/>
                                  </w:rPr>
                                  <w:t xml:space="preserve"> Diseño es empezar a realizar los casos de uso</w:t>
                                </w:r>
                                <w:r w:rsidR="00F64ED5">
                                  <w:rPr>
                                    <w:i/>
                                    <w:color w:val="548DD4"/>
                                    <w:lang w:val="es-AR"/>
                                  </w:rPr>
                                  <w:t xml:space="preserve"> </w:t>
                                </w:r>
                                <w:r w:rsidR="00F64ED5" w:rsidRPr="00F64ED5">
                                  <w:rPr>
                                    <w:i/>
                                    <w:color w:val="548DD4"/>
                                    <w:lang w:val="es-AR"/>
                                  </w:rPr>
                                  <w:t xml:space="preserve">desarrollados durante </w:t>
                                </w:r>
                                <w:r w:rsidR="00F64ED5">
                                  <w:rPr>
                                    <w:i/>
                                    <w:color w:val="548DD4"/>
                                    <w:lang w:val="es-AR"/>
                                  </w:rPr>
                                  <w:t>las etapas anteriores en especial la etapa de captura de r</w:t>
                                </w:r>
                                <w:r w:rsidR="00723B0C">
                                  <w:rPr>
                                    <w:i/>
                                    <w:color w:val="548DD4"/>
                                    <w:lang w:val="es-AR"/>
                                  </w:rPr>
                                  <w:t xml:space="preserve">equerimientos. Es decir, tomar </w:t>
                                </w:r>
                                <w:r w:rsidR="00F64ED5" w:rsidRPr="00F64ED5">
                                  <w:rPr>
                                    <w:i/>
                                    <w:color w:val="548DD4"/>
                                    <w:lang w:val="es-AR"/>
                                  </w:rPr>
                                  <w:t>el Modelo de</w:t>
                                </w:r>
                                <w:r w:rsidR="00F64ED5">
                                  <w:rPr>
                                    <w:i/>
                                    <w:color w:val="548DD4"/>
                                    <w:lang w:val="es-AR"/>
                                  </w:rPr>
                                  <w:t xml:space="preserve"> </w:t>
                                </w:r>
                                <w:r w:rsidR="00723B0C">
                                  <w:rPr>
                                    <w:i/>
                                    <w:color w:val="548DD4"/>
                                    <w:lang w:val="es-AR"/>
                                  </w:rPr>
                                  <w:t>Casos de Uso</w:t>
                                </w:r>
                                <w:r w:rsidR="00F64ED5" w:rsidRPr="00F64ED5">
                                  <w:rPr>
                                    <w:i/>
                                    <w:color w:val="548DD4"/>
                                    <w:lang w:val="es-AR"/>
                                  </w:rPr>
                                  <w:t xml:space="preserve"> y las Especificaciones Suplementarias creadas </w:t>
                                </w:r>
                                <w:r w:rsidR="00F64ED5">
                                  <w:rPr>
                                    <w:i/>
                                    <w:color w:val="548DD4"/>
                                    <w:lang w:val="es-AR"/>
                                  </w:rPr>
                                  <w:t xml:space="preserve">con anterioridad </w:t>
                                </w:r>
                                <w:r w:rsidR="00F64ED5" w:rsidRPr="00F64ED5">
                                  <w:rPr>
                                    <w:i/>
                                    <w:color w:val="548DD4"/>
                                    <w:lang w:val="es-AR"/>
                                  </w:rPr>
                                  <w:t xml:space="preserve"> </w:t>
                                </w:r>
                                <w:r w:rsidR="00723B0C">
                                  <w:rPr>
                                    <w:i/>
                                    <w:color w:val="548DD4"/>
                                    <w:lang w:val="es-AR"/>
                                  </w:rPr>
                                  <w:t xml:space="preserve">entre otros insumos </w:t>
                                </w:r>
                                <w:r w:rsidR="00F64ED5" w:rsidRPr="00F64ED5">
                                  <w:rPr>
                                    <w:i/>
                                    <w:color w:val="548DD4"/>
                                    <w:lang w:val="es-AR"/>
                                  </w:rPr>
                                  <w:t>y generar un modelo de diseño que pueda ser usado por</w:t>
                                </w:r>
                                <w:r w:rsidR="00F64ED5">
                                  <w:rPr>
                                    <w:i/>
                                    <w:color w:val="548DD4"/>
                                    <w:lang w:val="es-AR"/>
                                  </w:rPr>
                                  <w:t xml:space="preserve"> los desarrolladores durante la etapa  de i</w:t>
                                </w:r>
                                <w:r w:rsidR="00F64ED5" w:rsidRPr="00F64ED5">
                                  <w:rPr>
                                    <w:i/>
                                    <w:color w:val="548DD4"/>
                                    <w:lang w:val="es-AR"/>
                                  </w:rPr>
                                  <w:t xml:space="preserve">mplementación.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A1A5D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4B640813" w14:textId="77777777" w:rsidR="00DA284A" w:rsidRDefault="007251BA" w:rsidP="00045838">
                          <w:pPr>
                            <w:autoSpaceDE w:val="0"/>
                            <w:autoSpaceDN w:val="0"/>
                            <w:adjustRightInd w:val="0"/>
                            <w:spacing w:before="0" w:line="240" w:lineRule="auto"/>
                            <w:ind w:left="0" w:firstLine="0"/>
                            <w:jc w:val="both"/>
                            <w:rPr>
                              <w:i/>
                              <w:color w:val="548DD4"/>
                              <w:lang w:val="es-AR"/>
                            </w:rPr>
                          </w:pPr>
                          <w:r>
                            <w:rPr>
                              <w:i/>
                              <w:color w:val="548DD4"/>
                              <w:lang w:val="es-AR"/>
                            </w:rPr>
                            <w:br/>
                          </w:r>
                          <w:r w:rsidR="00F64ED5" w:rsidRPr="00F64ED5">
                            <w:rPr>
                              <w:i/>
                              <w:color w:val="548DD4"/>
                              <w:lang w:val="es-AR"/>
                            </w:rPr>
                            <w:t xml:space="preserve">El propósito del </w:t>
                          </w:r>
                          <w:r w:rsidR="00F64ED5">
                            <w:rPr>
                              <w:i/>
                              <w:color w:val="548DD4"/>
                              <w:lang w:val="es-AR"/>
                            </w:rPr>
                            <w:t xml:space="preserve">Modelo de </w:t>
                          </w:r>
                          <w:r w:rsidR="00F64ED5" w:rsidRPr="00F64ED5">
                            <w:rPr>
                              <w:i/>
                              <w:color w:val="548DD4"/>
                              <w:lang w:val="es-AR"/>
                            </w:rPr>
                            <w:t xml:space="preserve"> Diseño es empezar a realizar los casos de uso</w:t>
                          </w:r>
                          <w:r w:rsidR="00F64ED5">
                            <w:rPr>
                              <w:i/>
                              <w:color w:val="548DD4"/>
                              <w:lang w:val="es-AR"/>
                            </w:rPr>
                            <w:t xml:space="preserve"> </w:t>
                          </w:r>
                          <w:r w:rsidR="00F64ED5" w:rsidRPr="00F64ED5">
                            <w:rPr>
                              <w:i/>
                              <w:color w:val="548DD4"/>
                              <w:lang w:val="es-AR"/>
                            </w:rPr>
                            <w:t xml:space="preserve">desarrollados durante </w:t>
                          </w:r>
                          <w:r w:rsidR="00F64ED5">
                            <w:rPr>
                              <w:i/>
                              <w:color w:val="548DD4"/>
                              <w:lang w:val="es-AR"/>
                            </w:rPr>
                            <w:t>las etapas anteriores en especial la etapa de captura de r</w:t>
                          </w:r>
                          <w:r w:rsidR="00723B0C">
                            <w:rPr>
                              <w:i/>
                              <w:color w:val="548DD4"/>
                              <w:lang w:val="es-AR"/>
                            </w:rPr>
                            <w:t xml:space="preserve">equerimientos. Es decir, tomar </w:t>
                          </w:r>
                          <w:r w:rsidR="00F64ED5" w:rsidRPr="00F64ED5">
                            <w:rPr>
                              <w:i/>
                              <w:color w:val="548DD4"/>
                              <w:lang w:val="es-AR"/>
                            </w:rPr>
                            <w:t>el Modelo de</w:t>
                          </w:r>
                          <w:r w:rsidR="00F64ED5">
                            <w:rPr>
                              <w:i/>
                              <w:color w:val="548DD4"/>
                              <w:lang w:val="es-AR"/>
                            </w:rPr>
                            <w:t xml:space="preserve"> </w:t>
                          </w:r>
                          <w:r w:rsidR="00723B0C">
                            <w:rPr>
                              <w:i/>
                              <w:color w:val="548DD4"/>
                              <w:lang w:val="es-AR"/>
                            </w:rPr>
                            <w:t>Casos de Uso</w:t>
                          </w:r>
                          <w:r w:rsidR="00F64ED5" w:rsidRPr="00F64ED5">
                            <w:rPr>
                              <w:i/>
                              <w:color w:val="548DD4"/>
                              <w:lang w:val="es-AR"/>
                            </w:rPr>
                            <w:t xml:space="preserve"> y las Especificaciones Suplementarias creadas </w:t>
                          </w:r>
                          <w:r w:rsidR="00F64ED5">
                            <w:rPr>
                              <w:i/>
                              <w:color w:val="548DD4"/>
                              <w:lang w:val="es-AR"/>
                            </w:rPr>
                            <w:t xml:space="preserve">con anterioridad </w:t>
                          </w:r>
                          <w:r w:rsidR="00F64ED5" w:rsidRPr="00F64ED5">
                            <w:rPr>
                              <w:i/>
                              <w:color w:val="548DD4"/>
                              <w:lang w:val="es-AR"/>
                            </w:rPr>
                            <w:t xml:space="preserve"> </w:t>
                          </w:r>
                          <w:r w:rsidR="00723B0C">
                            <w:rPr>
                              <w:i/>
                              <w:color w:val="548DD4"/>
                              <w:lang w:val="es-AR"/>
                            </w:rPr>
                            <w:t xml:space="preserve">entre otros insumos </w:t>
                          </w:r>
                          <w:r w:rsidR="00F64ED5" w:rsidRPr="00F64ED5">
                            <w:rPr>
                              <w:i/>
                              <w:color w:val="548DD4"/>
                              <w:lang w:val="es-AR"/>
                            </w:rPr>
                            <w:t>y generar un modelo de diseño que pueda ser usado por</w:t>
                          </w:r>
                          <w:r w:rsidR="00F64ED5">
                            <w:rPr>
                              <w:i/>
                              <w:color w:val="548DD4"/>
                              <w:lang w:val="es-AR"/>
                            </w:rPr>
                            <w:t xml:space="preserve"> los desarrolladores durante la etapa  de i</w:t>
                          </w:r>
                          <w:r w:rsidR="00F64ED5" w:rsidRPr="00F64ED5">
                            <w:rPr>
                              <w:i/>
                              <w:color w:val="548DD4"/>
                              <w:lang w:val="es-AR"/>
                            </w:rPr>
                            <w:t xml:space="preserve">mplementación. 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58C65CB0" w14:textId="77777777" w:rsidR="00224B75" w:rsidRDefault="008B3B0F" w:rsidP="000F4F97">
          <w:pPr>
            <w:pStyle w:val="PSI-Comentario"/>
          </w:pPr>
          <w:r w:rsidRPr="008B3B0F">
            <w:t>[Este documento es la plantilla base para elaborar el documento</w:t>
          </w:r>
          <w:r w:rsidR="000F79DF">
            <w:t xml:space="preserve"> </w:t>
          </w:r>
          <w:sdt>
            <w:sdtPr>
              <w:alias w:val="Título"/>
              <w:id w:val="370952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2D57DA">
                <w:t>Modelo de Diseño</w:t>
              </w:r>
            </w:sdtContent>
          </w:sdt>
          <w:r w:rsidRPr="008B3B0F">
            <w:t xml:space="preserve">. </w:t>
          </w:r>
        </w:p>
        <w:p w14:paraId="4CDEC013" w14:textId="3FE47877" w:rsidR="00224B75" w:rsidRDefault="00604DAB" w:rsidP="000F4F97">
          <w:pPr>
            <w:pStyle w:val="PSI-Comentari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1964610F" wp14:editId="6343ECE8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281230190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0F5319E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  <w:r w:rsidR="008B3B0F" w:rsidRPr="008B3B0F">
            <w:t>Los textos que aparecen entre paréntesis rectos son explicaciones de que debe contener cada sección</w:t>
          </w:r>
          <w:r w:rsidR="00224B75">
            <w:t>, los cuales se encuentran con estilo “PSI – Comentario”</w:t>
          </w:r>
          <w:r w:rsidR="008B3B0F" w:rsidRPr="008B3B0F">
            <w:t>. Dichos textos se deben seleccionar y sustituir por el contenido que corresponda</w:t>
          </w:r>
          <w:r w:rsidR="00224B75">
            <w:t xml:space="preserve"> en estilo “Normal”</w:t>
          </w:r>
          <w:r w:rsidR="008B3B0F" w:rsidRPr="008B3B0F">
            <w:t>.</w:t>
          </w:r>
        </w:p>
        <w:p w14:paraId="187B8793" w14:textId="77777777" w:rsidR="008B3B0F" w:rsidRPr="008B3B0F" w:rsidRDefault="008B3B0F" w:rsidP="000F4F97">
          <w:pPr>
            <w:pStyle w:val="PSI-Comentario"/>
          </w:pPr>
          <w:r w:rsidRPr="008B3B0F">
            <w:t xml:space="preserve"> Para actualizar la tabla de Contenido, haga clic con el botón derecho del ratón sobre cualquier línea del contenido de la misma y seleccione Actualizar campos, en el cuadro que aparece seleccione Actualizar toda la tabla y haga clic en el botón Aceptar.]</w:t>
          </w:r>
        </w:p>
        <w:p w14:paraId="560CD0BE" w14:textId="77777777" w:rsidR="00D06E99" w:rsidRDefault="00000000"/>
      </w:sdtContent>
    </w:sdt>
    <w:p w14:paraId="44B0E7A8" w14:textId="77777777" w:rsidR="00A13DBA" w:rsidRDefault="00BC5404" w:rsidP="00A13DBA">
      <w:pPr>
        <w:ind w:left="0" w:firstLine="0"/>
      </w:pPr>
      <w:r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3AEC2D27" wp14:editId="118D0D8F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51B401AE" w14:textId="77777777" w:rsidR="004D52A6" w:rsidRDefault="004D52A6" w:rsidP="000F79DF">
          <w:pPr>
            <w:pStyle w:val="TtuloTDC"/>
            <w:tabs>
              <w:tab w:val="left" w:pos="5954"/>
            </w:tabs>
            <w:rPr>
              <w:rFonts w:asciiTheme="minorHAnsi" w:eastAsiaTheme="minorHAnsi" w:hAnsiTheme="minorHAnsi" w:cstheme="minorBidi"/>
              <w:b w:val="0"/>
              <w:bCs w:val="0"/>
              <w:i/>
              <w:iCs/>
              <w:color w:val="auto"/>
              <w:sz w:val="22"/>
              <w:szCs w:val="22"/>
            </w:rPr>
          </w:pPr>
        </w:p>
        <w:p w14:paraId="01B14E66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0A195EE6" w14:textId="77777777" w:rsidR="003C42D9" w:rsidRDefault="00CB219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257623469" w:history="1">
            <w:r w:rsidR="003C42D9" w:rsidRPr="00944CF6">
              <w:rPr>
                <w:rStyle w:val="Hipervnculo"/>
                <w:noProof/>
              </w:rPr>
              <w:t>Introducción</w:t>
            </w:r>
            <w:r w:rsidR="003C42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42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A47BF" w14:textId="77777777" w:rsidR="003C42D9" w:rsidRDefault="003C42D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70" w:history="1">
            <w:r w:rsidRPr="00944CF6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_Toc257623470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447F189C" w14:textId="77777777" w:rsidR="003C42D9" w:rsidRDefault="003C42D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71" w:history="1">
            <w:r w:rsidRPr="00944CF6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_Toc257623471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5ADFE606" w14:textId="77777777" w:rsidR="003C42D9" w:rsidRDefault="003C42D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72" w:history="1">
            <w:r w:rsidRPr="00944CF6">
              <w:rPr>
                <w:rStyle w:val="Hipervnculo"/>
                <w:noProof/>
              </w:rPr>
              <w:t>Definiciones, siglas y abreviaturas.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_Toc257623472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5A8866D2" w14:textId="77777777" w:rsidR="003C42D9" w:rsidRDefault="003C42D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3473" w:history="1">
            <w:r w:rsidRPr="00944CF6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_Toc257623473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3DDD5CAF" w14:textId="77777777" w:rsidR="003C42D9" w:rsidRDefault="003C42D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74" w:history="1">
            <w:r w:rsidRPr="00944CF6">
              <w:rPr>
                <w:rStyle w:val="Hipervnculo"/>
                <w:noProof/>
              </w:rPr>
              <w:t>Visión general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_Toc257623474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7039699B" w14:textId="77777777" w:rsidR="003C42D9" w:rsidRDefault="003C42D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3475" w:history="1">
            <w:r w:rsidRPr="00944CF6">
              <w:rPr>
                <w:rStyle w:val="Hipervnculo"/>
                <w:noProof/>
              </w:rPr>
              <w:t>Diseño de Casos de Uso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_Toc257623475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65955CD0" w14:textId="77777777" w:rsidR="003C42D9" w:rsidRDefault="003C42D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76" w:history="1">
            <w:r w:rsidRPr="00944CF6">
              <w:rPr>
                <w:rStyle w:val="Hipervnculo"/>
                <w:noProof/>
              </w:rPr>
              <w:t>Diseño del Caso de Uso [nombre del caso de uso 1]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_Toc257623476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2E167AFE" w14:textId="77777777" w:rsidR="003C42D9" w:rsidRDefault="003C42D9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77" w:history="1">
            <w:r w:rsidRPr="00944CF6">
              <w:rPr>
                <w:rStyle w:val="Hipervnculo"/>
                <w:noProof/>
              </w:rPr>
              <w:t>Diagrama de paquetes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_Toc257623477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2F793D8A" w14:textId="77777777" w:rsidR="003C42D9" w:rsidRDefault="003C42D9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78" w:history="1">
            <w:r w:rsidRPr="00944CF6">
              <w:rPr>
                <w:rStyle w:val="Hipervnculo"/>
                <w:noProof/>
              </w:rPr>
              <w:t>Diagrama de Interacción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_Toc257623478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593A93C0" w14:textId="77777777" w:rsidR="003C42D9" w:rsidRDefault="003C42D9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79" w:history="1">
            <w:r w:rsidRPr="00944CF6">
              <w:rPr>
                <w:rStyle w:val="Hipervnculo"/>
                <w:noProof/>
              </w:rPr>
              <w:t>Diseño de Flujo de eventos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_Toc257623479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37430491" w14:textId="77777777" w:rsidR="003C42D9" w:rsidRDefault="003C42D9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80" w:history="1">
            <w:r w:rsidRPr="00944CF6">
              <w:rPr>
                <w:rStyle w:val="Hipervnculo"/>
                <w:noProof/>
              </w:rPr>
              <w:t>Requerimientos especiales o de implementación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_Toc257623480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21130405" w14:textId="77777777" w:rsidR="003C42D9" w:rsidRDefault="003C42D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81" w:history="1">
            <w:r w:rsidRPr="00944CF6">
              <w:rPr>
                <w:rStyle w:val="Hipervnculo"/>
                <w:noProof/>
              </w:rPr>
              <w:t>Diseño del Caso de Uso [nombre del caso de uso 2]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_Toc257623481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718E0962" w14:textId="77777777" w:rsidR="003C42D9" w:rsidRDefault="003C42D9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82" w:history="1">
            <w:r w:rsidRPr="00944CF6">
              <w:rPr>
                <w:rStyle w:val="Hipervnculo"/>
                <w:noProof/>
              </w:rPr>
              <w:t>Diagrama de paquetes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_Toc257623482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710ADF12" w14:textId="77777777" w:rsidR="003C42D9" w:rsidRDefault="003C42D9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83" w:history="1">
            <w:r w:rsidRPr="00944CF6">
              <w:rPr>
                <w:rStyle w:val="Hipervnculo"/>
                <w:noProof/>
              </w:rPr>
              <w:t>Diagrama de Interacción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_Toc257623483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491CBA16" w14:textId="77777777" w:rsidR="003C42D9" w:rsidRDefault="003C42D9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84" w:history="1">
            <w:r w:rsidRPr="00944CF6">
              <w:rPr>
                <w:rStyle w:val="Hipervnculo"/>
                <w:noProof/>
              </w:rPr>
              <w:t>Diseño de Flujo de eventos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_Toc257623484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6E1BC444" w14:textId="77777777" w:rsidR="003C42D9" w:rsidRDefault="003C42D9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85" w:history="1">
            <w:r w:rsidRPr="00944CF6">
              <w:rPr>
                <w:rStyle w:val="Hipervnculo"/>
                <w:noProof/>
              </w:rPr>
              <w:t>Requerimientos especiales o de implementación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_Toc257623485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3A456295" w14:textId="77777777" w:rsidR="003C42D9" w:rsidRDefault="003C42D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86" w:history="1">
            <w:r w:rsidRPr="00944CF6">
              <w:rPr>
                <w:rStyle w:val="Hipervnculo"/>
                <w:noProof/>
              </w:rPr>
              <w:t>Diseño de Objetos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_Toc257623486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12E3CDF7" w14:textId="77777777" w:rsidR="003C42D9" w:rsidRDefault="003C42D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87" w:history="1">
            <w:r w:rsidRPr="00944CF6">
              <w:rPr>
                <w:rStyle w:val="Hipervnculo"/>
                <w:noProof/>
              </w:rPr>
              <w:t>[Objeto 1]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_Toc257623487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48613C6B" w14:textId="77777777" w:rsidR="003C42D9" w:rsidRDefault="003C42D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88" w:history="1">
            <w:r w:rsidRPr="00944CF6">
              <w:rPr>
                <w:rStyle w:val="Hipervnculo"/>
                <w:noProof/>
              </w:rPr>
              <w:t>[Objeto 2]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_Toc257623488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5557BDD8" w14:textId="77777777" w:rsidR="003C42D9" w:rsidRDefault="003C42D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3489" w:history="1">
            <w:r w:rsidRPr="00944CF6">
              <w:rPr>
                <w:rStyle w:val="Hipervnculo"/>
                <w:noProof/>
              </w:rPr>
              <w:t>Diseño de Subsistemas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_Toc257623489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221AF3AB" w14:textId="77777777" w:rsidR="003C42D9" w:rsidRDefault="003C42D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90" w:history="1">
            <w:r w:rsidRPr="00944CF6">
              <w:rPr>
                <w:rStyle w:val="Hipervnculo"/>
                <w:noProof/>
              </w:rPr>
              <w:t>Subsistemas Específicos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_Toc257623490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7F02A5AF" w14:textId="77777777" w:rsidR="003C42D9" w:rsidRDefault="003C42D9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91" w:history="1">
            <w:r w:rsidRPr="00944CF6">
              <w:rPr>
                <w:rStyle w:val="Hipervnculo"/>
                <w:noProof/>
              </w:rPr>
              <w:t>[Nombre del Subsistema Específico 1]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_Toc257623491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239B1E1E" w14:textId="77777777" w:rsidR="003C42D9" w:rsidRDefault="003C42D9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92" w:history="1">
            <w:r w:rsidRPr="00944CF6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_Toc257623492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10DF1BF9" w14:textId="77777777" w:rsidR="003C42D9" w:rsidRDefault="003C42D9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93" w:history="1">
            <w:r w:rsidRPr="00944CF6">
              <w:rPr>
                <w:rStyle w:val="Hipervnculo"/>
                <w:noProof/>
              </w:rPr>
              <w:t>Función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_Toc257623493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5A40E657" w14:textId="77777777" w:rsidR="003C42D9" w:rsidRDefault="003C42D9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94" w:history="1">
            <w:r w:rsidRPr="00944CF6">
              <w:rPr>
                <w:rStyle w:val="Hipervnculo"/>
                <w:noProof/>
              </w:rPr>
              <w:t>Subordinados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_Toc257623494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06D16B01" w14:textId="77777777" w:rsidR="003C42D9" w:rsidRDefault="003C42D9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95" w:history="1">
            <w:r w:rsidRPr="00944CF6">
              <w:rPr>
                <w:rStyle w:val="Hipervnculo"/>
                <w:noProof/>
              </w:rPr>
              <w:t>Dependencias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_Toc257623495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2B02BF36" w14:textId="77777777" w:rsidR="003C42D9" w:rsidRDefault="003C42D9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96" w:history="1">
            <w:r w:rsidRPr="00944CF6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_Toc257623496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236E36C9" w14:textId="77777777" w:rsidR="003C42D9" w:rsidRDefault="003C42D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3497" w:history="1">
            <w:r w:rsidRPr="00944CF6">
              <w:rPr>
                <w:rStyle w:val="Hipervnculo"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_Toc257623497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56389163" w14:textId="77777777" w:rsidR="003C42D9" w:rsidRDefault="003C42D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98" w:history="1">
            <w:r w:rsidRPr="00944CF6">
              <w:rPr>
                <w:rStyle w:val="Hipervnculo"/>
                <w:noProof/>
              </w:rPr>
              <w:t>Diagrama de componentes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_Toc257623498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532E7109" w14:textId="77777777" w:rsidR="003C42D9" w:rsidRDefault="003C42D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99" w:history="1">
            <w:r w:rsidRPr="00944CF6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_Toc257623499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37B33997" w14:textId="77777777" w:rsidR="003C42D9" w:rsidRDefault="003C42D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500" w:history="1">
            <w:r w:rsidRPr="00944CF6">
              <w:rPr>
                <w:rStyle w:val="Hipervnculo"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_Toc257623500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71B52F18" w14:textId="77777777" w:rsidR="003C42D9" w:rsidRDefault="003C42D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501" w:history="1">
            <w:r w:rsidRPr="00944CF6">
              <w:rPr>
                <w:rStyle w:val="Hipervnculo"/>
                <w:noProof/>
              </w:rPr>
              <w:t>Diagramas de Paquetes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_Toc257623501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14:paraId="4EDC925F" w14:textId="77777777" w:rsidR="000F79DF" w:rsidRPr="00DF6AB4" w:rsidRDefault="003C42D9" w:rsidP="004D52A6">
          <w:pPr>
            <w:pStyle w:val="TDC2"/>
          </w:pPr>
          <w:hyperlink w:anchor="_Toc257623502" w:history="1">
            <w:r w:rsidRPr="00944CF6">
              <w:rPr>
                <w:rStyle w:val="Hipervnculo"/>
                <w:noProof/>
              </w:rPr>
              <w:t>Diagrama de Colaboración</w:t>
            </w:r>
            <w:r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_Toc257623502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CB2194">
              <w:rPr>
                <w:noProof/>
                <w:webHidden/>
              </w:rPr>
              <w:fldChar w:fldCharType="end"/>
            </w:r>
          </w:hyperlink>
          <w:r w:rsidR="00CB2194">
            <w:fldChar w:fldCharType="end"/>
          </w:r>
        </w:p>
      </w:sdtContent>
    </w:sdt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7EE81AA7" w14:textId="77777777" w:rsidR="00A13DBA" w:rsidRDefault="002D57DA" w:rsidP="009A3173">
          <w:pPr>
            <w:pStyle w:val="PSI-Ttulo"/>
          </w:pPr>
          <w:r>
            <w:rPr>
              <w:lang w:val="es-AR"/>
            </w:rPr>
            <w:t>Modelo de Diseño</w:t>
          </w:r>
        </w:p>
      </w:sdtContent>
    </w:sdt>
    <w:p w14:paraId="29537833" w14:textId="77777777" w:rsidR="007F38C0" w:rsidRDefault="007F38C0"/>
    <w:p w14:paraId="0236F600" w14:textId="77777777" w:rsidR="002D57DA" w:rsidRDefault="002D57DA" w:rsidP="007251BA">
      <w:pPr>
        <w:pStyle w:val="PSI-Ttulo1"/>
      </w:pPr>
      <w:bookmarkStart w:id="0" w:name="_Toc257623469"/>
      <w:r>
        <w:t>Introducción</w:t>
      </w:r>
      <w:bookmarkEnd w:id="0"/>
    </w:p>
    <w:p w14:paraId="11881DB1" w14:textId="77777777" w:rsidR="00DF6AB4" w:rsidRDefault="002D57DA" w:rsidP="003E74FD">
      <w:pPr>
        <w:pStyle w:val="PSI-Comentario"/>
      </w:pPr>
      <w:r>
        <w:t>[La introducción debe proporcionar una visión general del documento Modelo de Diseño.]</w:t>
      </w:r>
      <w:r w:rsidR="00DF6AB4">
        <w:br/>
        <w:t xml:space="preserve"> </w:t>
      </w:r>
    </w:p>
    <w:p w14:paraId="2DE7D1EA" w14:textId="77777777" w:rsidR="002D57DA" w:rsidRDefault="003E74FD" w:rsidP="003E74FD">
      <w:pPr>
        <w:pStyle w:val="PSI-Ttulo2"/>
      </w:pPr>
      <w:bookmarkStart w:id="1" w:name="_Toc257623470"/>
      <w:r>
        <w:t>Propósito</w:t>
      </w:r>
      <w:bookmarkEnd w:id="1"/>
    </w:p>
    <w:p w14:paraId="316CDAD8" w14:textId="77777777" w:rsidR="00DF6AB4" w:rsidRDefault="002D57DA" w:rsidP="003E74FD">
      <w:pPr>
        <w:pStyle w:val="PSI-Comentario"/>
      </w:pPr>
      <w:r>
        <w:t>[Esta sección debe indicar el propósito del documento Modelo de Diseño y la audiencia esperada para este documento.]</w:t>
      </w:r>
    </w:p>
    <w:p w14:paraId="38146C55" w14:textId="77777777" w:rsidR="00DF6AB4" w:rsidRDefault="00DF6AB4" w:rsidP="003E74FD">
      <w:pPr>
        <w:pStyle w:val="PSI-Comentario"/>
      </w:pPr>
    </w:p>
    <w:p w14:paraId="028CC6E2" w14:textId="77777777" w:rsidR="002D57DA" w:rsidRDefault="002D57DA" w:rsidP="003E74FD">
      <w:pPr>
        <w:pStyle w:val="PSI-Ttulo2"/>
      </w:pPr>
      <w:bookmarkStart w:id="2" w:name="_Toc257623471"/>
      <w:r>
        <w:t>Alcance</w:t>
      </w:r>
      <w:bookmarkEnd w:id="2"/>
    </w:p>
    <w:p w14:paraId="6DB682F2" w14:textId="77777777" w:rsidR="00DF6AB4" w:rsidRDefault="002D57DA" w:rsidP="00DF6AB4">
      <w:pPr>
        <w:pStyle w:val="PSI-Comentario"/>
      </w:pPr>
      <w:r>
        <w:t>[Esta sección es una breve descripción de a que se aplica el documento Modelo de Diseño, que es afectado o influenciado por este documento.]</w:t>
      </w:r>
    </w:p>
    <w:p w14:paraId="0DCA7CA0" w14:textId="77777777" w:rsidR="00DF6AB4" w:rsidRDefault="00DF6AB4" w:rsidP="00DF6AB4">
      <w:pPr>
        <w:pStyle w:val="PSI-Comentario"/>
      </w:pPr>
    </w:p>
    <w:p w14:paraId="2C1BB029" w14:textId="77777777" w:rsidR="002D57DA" w:rsidRDefault="002D57DA" w:rsidP="003E74FD">
      <w:pPr>
        <w:pStyle w:val="PSI-Ttulo2"/>
      </w:pPr>
      <w:bookmarkStart w:id="3" w:name="_Toc257623472"/>
      <w:r>
        <w:t>Definiciones, siglas y abreviaturas.</w:t>
      </w:r>
      <w:bookmarkEnd w:id="3"/>
    </w:p>
    <w:p w14:paraId="3D41EAEA" w14:textId="77777777" w:rsidR="002D57DA" w:rsidRDefault="002D57DA" w:rsidP="003E74FD">
      <w:pPr>
        <w:pStyle w:val="PSI-Comentario"/>
      </w:pPr>
      <w:r>
        <w:t>[Esta sección debe proporcionar las definiciones de todos los términos, las siglas, y abreviaturas requeridas para interpretar apropiadamente el documento Modelo de Diseño.  Esta información puede proporcionarse por la referencia al Glosario del proyecto.]</w:t>
      </w:r>
    </w:p>
    <w:p w14:paraId="24DDDA91" w14:textId="77777777" w:rsidR="00DF6AB4" w:rsidRDefault="00DF6AB4" w:rsidP="003E74FD">
      <w:pPr>
        <w:pStyle w:val="PSI-Comentario"/>
      </w:pPr>
    </w:p>
    <w:p w14:paraId="6E16B20F" w14:textId="77777777" w:rsidR="002D57DA" w:rsidRDefault="002D57DA" w:rsidP="007251BA">
      <w:pPr>
        <w:pStyle w:val="PSI-Ttulo1"/>
      </w:pPr>
      <w:bookmarkStart w:id="4" w:name="_Toc257623473"/>
      <w:r>
        <w:t>Referencias</w:t>
      </w:r>
      <w:bookmarkEnd w:id="4"/>
    </w:p>
    <w:p w14:paraId="77B9CAEE" w14:textId="77777777" w:rsidR="002D57DA" w:rsidRDefault="002D57DA" w:rsidP="003E74FD">
      <w:pPr>
        <w:pStyle w:val="PSI-Comentario"/>
      </w:pPr>
      <w:r>
        <w:t>[Esta sección debe proporcionar una lista completa de todos los documentos a los que se hace referencia en el documento Modelo de Diseño. Cada documento debe identificarse por el título, número del informe (si se aplica), fecha, y organización que lo publica. Especifique las fuentes de las que pueden obtenerse las referencias. Esta información puede proporcionarse por la referencia a un apéndice o a otro documento.]</w:t>
      </w:r>
    </w:p>
    <w:p w14:paraId="2DAAF271" w14:textId="77777777" w:rsidR="00DF6AB4" w:rsidRDefault="00DF6AB4" w:rsidP="003E74FD">
      <w:pPr>
        <w:pStyle w:val="PSI-Comentario"/>
      </w:pPr>
    </w:p>
    <w:p w14:paraId="122394C6" w14:textId="77777777" w:rsidR="002D57DA" w:rsidRDefault="002D57DA" w:rsidP="003E74FD">
      <w:pPr>
        <w:pStyle w:val="PSI-Ttulo2"/>
      </w:pPr>
      <w:bookmarkStart w:id="5" w:name="_Toc257623474"/>
      <w:r>
        <w:t>Visión general</w:t>
      </w:r>
      <w:bookmarkEnd w:id="5"/>
    </w:p>
    <w:p w14:paraId="7A0F1A7C" w14:textId="77777777" w:rsidR="002D57DA" w:rsidRDefault="002D57DA" w:rsidP="003E74FD">
      <w:pPr>
        <w:pStyle w:val="PSI-Comentario"/>
      </w:pPr>
      <w:r>
        <w:t>[Esta sección describe que contiene el resto del documento Modelo de Diseño y explica como se organiza este documento.]</w:t>
      </w:r>
    </w:p>
    <w:p w14:paraId="30780DD8" w14:textId="77777777" w:rsidR="007251BA" w:rsidRDefault="007251BA" w:rsidP="003E74FD">
      <w:pPr>
        <w:pStyle w:val="PSI-Comentario"/>
      </w:pPr>
    </w:p>
    <w:p w14:paraId="08B7E89F" w14:textId="77777777" w:rsidR="002D57DA" w:rsidRDefault="002D57DA" w:rsidP="007251BA">
      <w:pPr>
        <w:pStyle w:val="PSI-Ttulo1"/>
      </w:pPr>
      <w:bookmarkStart w:id="6" w:name="_Toc257623475"/>
      <w:r>
        <w:lastRenderedPageBreak/>
        <w:t>Diseño de Casos de Uso</w:t>
      </w:r>
      <w:bookmarkEnd w:id="6"/>
    </w:p>
    <w:p w14:paraId="1263C460" w14:textId="77777777" w:rsidR="002D57DA" w:rsidRDefault="002D57DA" w:rsidP="003E74FD">
      <w:pPr>
        <w:pStyle w:val="PSI-Comentario"/>
      </w:pPr>
      <w:r>
        <w:t>[En esta sección se especifica el comportamiento de los casos de uso, mediante subsistemas u objetos de diseño que interactúan, y se determinan las operaciones e interfaces de los distintos subsistemas u objetos de diseño.</w:t>
      </w:r>
    </w:p>
    <w:p w14:paraId="18715B96" w14:textId="77777777" w:rsidR="002D57DA" w:rsidRDefault="002D57DA" w:rsidP="003E74FD">
      <w:pPr>
        <w:pStyle w:val="PSI-Comentario"/>
      </w:pPr>
      <w:r>
        <w:t xml:space="preserve">Un objeto de diseño es una abstracción de un objeto </w:t>
      </w:r>
      <w:r w:rsidR="003E74FD">
        <w:t>X</w:t>
      </w:r>
      <w:r>
        <w:t xml:space="preserve"> o varios objetos </w:t>
      </w:r>
      <w:r w:rsidR="003E74FD">
        <w:t>X</w:t>
      </w:r>
      <w:r>
        <w:t xml:space="preserve"> en la implementación del sistema. Se define en base a parámetros, reglas, operaciones que realiza, requerimientos de implementación, </w:t>
      </w:r>
      <w:r w:rsidR="003E74FD">
        <w:t>interfa</w:t>
      </w:r>
      <w:r w:rsidR="00934B12">
        <w:t>z</w:t>
      </w:r>
      <w:r>
        <w:t xml:space="preserve"> de usuario (si corresponde) y relaciones con otros objetos.</w:t>
      </w:r>
    </w:p>
    <w:p w14:paraId="4FD3529F" w14:textId="77777777" w:rsidR="002D57DA" w:rsidRDefault="002D57DA" w:rsidP="00251E3D">
      <w:pPr>
        <w:pStyle w:val="PSI-Comentario"/>
      </w:pPr>
      <w:r>
        <w:t xml:space="preserve">Esta especificación se realiza mediante Diagrama de Paquetes, Diseño de flujo de eventos, Diagramas de interacción y </w:t>
      </w:r>
      <w:r w:rsidR="00251E3D">
        <w:t>r</w:t>
      </w:r>
      <w:r>
        <w:t>equerimientos especiales o de implementación.]</w:t>
      </w:r>
    </w:p>
    <w:p w14:paraId="79158263" w14:textId="77777777" w:rsidR="00D77721" w:rsidRDefault="00D77721" w:rsidP="00251E3D">
      <w:pPr>
        <w:pStyle w:val="PSI-Comentario"/>
      </w:pPr>
    </w:p>
    <w:p w14:paraId="49380DFE" w14:textId="77777777" w:rsidR="002D57DA" w:rsidRDefault="002D57DA" w:rsidP="00251E3D">
      <w:pPr>
        <w:pStyle w:val="PSI-Ttulo2"/>
      </w:pPr>
      <w:bookmarkStart w:id="7" w:name="_Toc257623476"/>
      <w:r>
        <w:t>Diseño del Caso de Uso [nombre del caso de uso 1]</w:t>
      </w:r>
      <w:bookmarkEnd w:id="7"/>
    </w:p>
    <w:p w14:paraId="067DB732" w14:textId="77777777" w:rsidR="002D57DA" w:rsidRDefault="002D57DA" w:rsidP="00251E3D">
      <w:pPr>
        <w:pStyle w:val="PSI-Ttulo3"/>
      </w:pPr>
      <w:bookmarkStart w:id="8" w:name="_Toc257623477"/>
      <w:r>
        <w:t>Diagrama de paquetes</w:t>
      </w:r>
      <w:bookmarkEnd w:id="8"/>
    </w:p>
    <w:p w14:paraId="1FE9BE8D" w14:textId="77777777" w:rsidR="002D57DA" w:rsidRDefault="002D57DA" w:rsidP="00251E3D">
      <w:pPr>
        <w:pStyle w:val="PSI-Comentario"/>
      </w:pPr>
      <w:r>
        <w:t xml:space="preserve">[En esta sección se identifican los objetos y subsistemas de diseño que intervienen en el caso </w:t>
      </w:r>
      <w:r w:rsidR="00251E3D">
        <w:t xml:space="preserve"> d</w:t>
      </w:r>
      <w:r>
        <w:t>e uso y sus relaciones.]</w:t>
      </w:r>
    </w:p>
    <w:p w14:paraId="653FE257" w14:textId="77777777" w:rsidR="00DF6AB4" w:rsidRDefault="00DF6AB4" w:rsidP="00251E3D">
      <w:pPr>
        <w:pStyle w:val="PSI-Comentario"/>
      </w:pPr>
    </w:p>
    <w:p w14:paraId="5EDB0982" w14:textId="77777777" w:rsidR="002D57DA" w:rsidRDefault="002D57DA" w:rsidP="00251E3D">
      <w:pPr>
        <w:pStyle w:val="PSI-Ttulo3"/>
      </w:pPr>
      <w:bookmarkStart w:id="9" w:name="_Toc257623478"/>
      <w:r>
        <w:t>Diagrama de Interacción</w:t>
      </w:r>
      <w:bookmarkEnd w:id="9"/>
      <w:r>
        <w:t xml:space="preserve"> </w:t>
      </w:r>
    </w:p>
    <w:p w14:paraId="14089B44" w14:textId="77777777" w:rsidR="002D57DA" w:rsidRDefault="002D57DA" w:rsidP="00251E3D">
      <w:pPr>
        <w:pStyle w:val="PSI-Comentario"/>
      </w:pPr>
      <w:r>
        <w:t>[Se sugiere realizar un diagrama de interacción  para representar la realización de cada Caso de Uso.]</w:t>
      </w:r>
    </w:p>
    <w:p w14:paraId="29394DC8" w14:textId="77777777" w:rsidR="00DF6AB4" w:rsidRDefault="00DF6AB4" w:rsidP="00251E3D">
      <w:pPr>
        <w:pStyle w:val="PSI-Comentario"/>
      </w:pPr>
    </w:p>
    <w:p w14:paraId="1669AF7A" w14:textId="77777777" w:rsidR="002D57DA" w:rsidRDefault="002D57DA" w:rsidP="00251E3D">
      <w:pPr>
        <w:pStyle w:val="PSI-Ttulo3"/>
      </w:pPr>
      <w:bookmarkStart w:id="10" w:name="_Toc257623479"/>
      <w:r>
        <w:t>Diseño de Flujo de eventos</w:t>
      </w:r>
      <w:bookmarkEnd w:id="10"/>
    </w:p>
    <w:p w14:paraId="6F7D892D" w14:textId="77777777" w:rsidR="002D57DA" w:rsidRDefault="002D57DA" w:rsidP="00251E3D">
      <w:pPr>
        <w:pStyle w:val="PSI-Comentario"/>
      </w:pPr>
      <w:r>
        <w:t>[</w:t>
      </w:r>
      <w:r w:rsidR="00D77721">
        <w:t>D</w:t>
      </w:r>
      <w:r>
        <w:t>escripción escrita en términos de objetos y subsistemas de diseño, que explica y complementa el diagrama de interacción y sus niveles.]</w:t>
      </w:r>
    </w:p>
    <w:p w14:paraId="3E04637B" w14:textId="77777777" w:rsidR="00DF6AB4" w:rsidRDefault="00DF6AB4" w:rsidP="00251E3D">
      <w:pPr>
        <w:pStyle w:val="PSI-Comentario"/>
      </w:pPr>
    </w:p>
    <w:p w14:paraId="49694152" w14:textId="77777777" w:rsidR="002D57DA" w:rsidRDefault="002D57DA" w:rsidP="00251E3D">
      <w:pPr>
        <w:pStyle w:val="PSI-Ttulo3"/>
      </w:pPr>
      <w:bookmarkStart w:id="11" w:name="_Toc257623480"/>
      <w:r>
        <w:t>Requerimientos especiales o de implementación</w:t>
      </w:r>
      <w:bookmarkEnd w:id="11"/>
    </w:p>
    <w:p w14:paraId="65FBC63F" w14:textId="77777777" w:rsidR="002D57DA" w:rsidRDefault="002D57DA" w:rsidP="00251E3D">
      <w:pPr>
        <w:pStyle w:val="PSI-Comentario"/>
      </w:pPr>
      <w:r>
        <w:t>[</w:t>
      </w:r>
      <w:r w:rsidR="00D77721">
        <w:t>D</w:t>
      </w:r>
      <w:r>
        <w:t>escripción que recoge los requerimientos (no funcionales) en la realización de un caso de uso.]</w:t>
      </w:r>
    </w:p>
    <w:p w14:paraId="06F14877" w14:textId="77777777" w:rsidR="00DF6AB4" w:rsidRDefault="00DF6AB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AR"/>
        </w:rPr>
      </w:pPr>
      <w:r>
        <w:br w:type="page"/>
      </w:r>
    </w:p>
    <w:p w14:paraId="7175AE15" w14:textId="77777777" w:rsidR="002D57DA" w:rsidRDefault="002D57DA" w:rsidP="00251E3D">
      <w:pPr>
        <w:pStyle w:val="PSI-Ttulo2"/>
      </w:pPr>
      <w:bookmarkStart w:id="12" w:name="_Toc257623481"/>
      <w:r>
        <w:lastRenderedPageBreak/>
        <w:t>Diseño del Caso de Uso [nombre del caso de uso 2]</w:t>
      </w:r>
      <w:bookmarkEnd w:id="12"/>
    </w:p>
    <w:p w14:paraId="4AA445F4" w14:textId="77777777" w:rsidR="006D7DDE" w:rsidRDefault="006D7DDE" w:rsidP="006D7DDE">
      <w:pPr>
        <w:pStyle w:val="PSI-Ttulo3"/>
      </w:pPr>
      <w:bookmarkStart w:id="13" w:name="_Toc257623482"/>
      <w:r>
        <w:t>Diagrama de paquetes</w:t>
      </w:r>
      <w:bookmarkEnd w:id="13"/>
    </w:p>
    <w:p w14:paraId="1B1C71E4" w14:textId="77777777" w:rsidR="006D7DDE" w:rsidRDefault="006D7DDE" w:rsidP="006D7DDE">
      <w:pPr>
        <w:pStyle w:val="PSI-Comentario"/>
      </w:pPr>
      <w:r>
        <w:t>[En esta sección se identifican los objetos y subsistemas de diseño que intervienen en el caso  de uso y sus relaciones.]</w:t>
      </w:r>
    </w:p>
    <w:p w14:paraId="2D49FFE9" w14:textId="77777777" w:rsidR="00DF6AB4" w:rsidRDefault="00DF6AB4" w:rsidP="006D7DDE">
      <w:pPr>
        <w:pStyle w:val="PSI-Ttulo3"/>
      </w:pPr>
    </w:p>
    <w:p w14:paraId="0AEB5D72" w14:textId="77777777" w:rsidR="006D7DDE" w:rsidRDefault="006D7DDE" w:rsidP="006D7DDE">
      <w:pPr>
        <w:pStyle w:val="PSI-Ttulo3"/>
      </w:pPr>
      <w:bookmarkStart w:id="14" w:name="_Toc257623483"/>
      <w:r>
        <w:t>Diagrama de Interacción</w:t>
      </w:r>
      <w:bookmarkEnd w:id="14"/>
      <w:r>
        <w:t xml:space="preserve"> </w:t>
      </w:r>
    </w:p>
    <w:p w14:paraId="026CA30D" w14:textId="77777777" w:rsidR="006D7DDE" w:rsidRDefault="006D7DDE" w:rsidP="006D7DDE">
      <w:pPr>
        <w:pStyle w:val="PSI-Comentario"/>
      </w:pPr>
      <w:r>
        <w:t>[Se sugiere realizar un diagrama de interacción  para representar la realización de cada Caso de Uso.]</w:t>
      </w:r>
    </w:p>
    <w:p w14:paraId="1CB7EBE3" w14:textId="77777777" w:rsidR="00DF6AB4" w:rsidRDefault="00DF6AB4" w:rsidP="006D7DDE">
      <w:pPr>
        <w:pStyle w:val="PSI-Comentario"/>
      </w:pPr>
    </w:p>
    <w:p w14:paraId="56E125DA" w14:textId="77777777" w:rsidR="006D7DDE" w:rsidRDefault="006D7DDE" w:rsidP="006D7DDE">
      <w:pPr>
        <w:pStyle w:val="PSI-Ttulo3"/>
      </w:pPr>
      <w:bookmarkStart w:id="15" w:name="_Toc257623484"/>
      <w:r>
        <w:t>Diseño de Flujo de eventos</w:t>
      </w:r>
      <w:bookmarkEnd w:id="15"/>
    </w:p>
    <w:p w14:paraId="16760A7E" w14:textId="77777777" w:rsidR="006D7DDE" w:rsidRDefault="006D7DDE" w:rsidP="006D7DDE">
      <w:pPr>
        <w:pStyle w:val="PSI-Comentario"/>
      </w:pPr>
      <w:r>
        <w:t>[</w:t>
      </w:r>
      <w:r w:rsidR="00934B12">
        <w:t>D</w:t>
      </w:r>
      <w:r>
        <w:t>escripción escrita en términos de objetos y subsistemas de diseño, que explica y complementa el diagrama de interacción y sus niveles.]</w:t>
      </w:r>
    </w:p>
    <w:p w14:paraId="497D45A3" w14:textId="77777777" w:rsidR="00DF6AB4" w:rsidRDefault="00DF6AB4" w:rsidP="006D7DDE">
      <w:pPr>
        <w:pStyle w:val="PSI-Comentario"/>
      </w:pPr>
    </w:p>
    <w:p w14:paraId="65E54B17" w14:textId="77777777" w:rsidR="006D7DDE" w:rsidRDefault="006D7DDE" w:rsidP="006D7DDE">
      <w:pPr>
        <w:pStyle w:val="PSI-Ttulo3"/>
      </w:pPr>
      <w:bookmarkStart w:id="16" w:name="_Toc257623485"/>
      <w:r>
        <w:t>Requerimientos especiales o de implementación</w:t>
      </w:r>
      <w:bookmarkEnd w:id="16"/>
    </w:p>
    <w:p w14:paraId="287E9922" w14:textId="77777777" w:rsidR="006D7DDE" w:rsidRDefault="006D7DDE" w:rsidP="006D7DDE">
      <w:pPr>
        <w:pStyle w:val="PSI-Comentario"/>
      </w:pPr>
      <w:r>
        <w:t>[</w:t>
      </w:r>
      <w:r w:rsidR="00934B12">
        <w:t xml:space="preserve">Descripción </w:t>
      </w:r>
      <w:r>
        <w:t xml:space="preserve"> que recoge los requerimientos (no funcionales) en la realización de un caso de uso.]</w:t>
      </w:r>
    </w:p>
    <w:p w14:paraId="1BC576C9" w14:textId="77777777" w:rsidR="002D57DA" w:rsidRDefault="00934B12" w:rsidP="006D7DDE">
      <w:pPr>
        <w:pStyle w:val="PSI-Ttulo2"/>
        <w:ind w:left="0" w:firstLine="0"/>
      </w:pPr>
      <w:r>
        <w:br/>
      </w:r>
      <w:bookmarkStart w:id="17" w:name="_Toc257623486"/>
      <w:r w:rsidR="002D57DA">
        <w:t>Diseño de Objetos</w:t>
      </w:r>
      <w:bookmarkEnd w:id="17"/>
    </w:p>
    <w:p w14:paraId="016AB0CD" w14:textId="77777777" w:rsidR="002D57DA" w:rsidRDefault="00251E3D" w:rsidP="00251E3D">
      <w:pPr>
        <w:pStyle w:val="PSI-Ttulo2"/>
      </w:pPr>
      <w:r>
        <w:t xml:space="preserve"> </w:t>
      </w:r>
      <w:bookmarkStart w:id="18" w:name="_Toc257623487"/>
      <w:r w:rsidR="002D57DA">
        <w:t>[Objeto 1]</w:t>
      </w:r>
      <w:bookmarkEnd w:id="18"/>
    </w:p>
    <w:p w14:paraId="750D494A" w14:textId="77777777" w:rsidR="002D57DA" w:rsidRDefault="002D57DA" w:rsidP="00251E3D">
      <w:pPr>
        <w:pStyle w:val="PSI-Comentario"/>
      </w:pPr>
      <w:r>
        <w:t>[Se especifican los parámetros, reglas, condiciones usando la misma sintaxis del lenguaje y el código y métodos son especificados en pseudocódigo.]</w:t>
      </w:r>
    </w:p>
    <w:p w14:paraId="19C18B28" w14:textId="77777777" w:rsidR="006D7DDE" w:rsidRDefault="006D7DDE" w:rsidP="006D7DDE">
      <w:pPr>
        <w:pStyle w:val="PSI-ComentarioVieta"/>
      </w:pPr>
      <w:r>
        <w:t>Descripción:</w:t>
      </w:r>
    </w:p>
    <w:p w14:paraId="31043282" w14:textId="77777777" w:rsidR="006D7DDE" w:rsidRDefault="006D7DDE" w:rsidP="006D7DDE">
      <w:pPr>
        <w:pStyle w:val="PSI-ComentarioVieta"/>
      </w:pPr>
      <w:r>
        <w:t>Objetivo:</w:t>
      </w:r>
    </w:p>
    <w:p w14:paraId="091268D1" w14:textId="77777777" w:rsidR="006D7DDE" w:rsidRDefault="00571137" w:rsidP="006D7DDE">
      <w:pPr>
        <w:pStyle w:val="PSI-ComentarioVieta"/>
      </w:pPr>
      <w:r>
        <w:t>Atributos</w:t>
      </w:r>
      <w:r w:rsidR="006D7DDE">
        <w:t>:</w:t>
      </w:r>
    </w:p>
    <w:p w14:paraId="224BC742" w14:textId="77777777" w:rsidR="00571137" w:rsidRDefault="00571137" w:rsidP="006D7DDE">
      <w:pPr>
        <w:pStyle w:val="PSI-ComentarioVieta"/>
      </w:pPr>
      <w:r>
        <w:t>Métodos</w:t>
      </w:r>
    </w:p>
    <w:p w14:paraId="502804B2" w14:textId="77777777" w:rsidR="006D7DDE" w:rsidRDefault="006D7DDE" w:rsidP="006D7DDE">
      <w:pPr>
        <w:pStyle w:val="PSI-ComentarioVieta"/>
      </w:pPr>
      <w:r>
        <w:t>Interacciones:</w:t>
      </w:r>
    </w:p>
    <w:p w14:paraId="2A48F2B6" w14:textId="77777777" w:rsidR="006D7DDE" w:rsidRDefault="006D7DDE" w:rsidP="006D7DDE">
      <w:pPr>
        <w:pStyle w:val="PSI-ComentarioVieta"/>
      </w:pPr>
      <w:r>
        <w:t>Diagrama de estado</w:t>
      </w:r>
    </w:p>
    <w:p w14:paraId="4B9405FC" w14:textId="77777777" w:rsidR="006D7DDE" w:rsidRDefault="00DC6867" w:rsidP="006D7DDE">
      <w:pPr>
        <w:pStyle w:val="PSI-ComentarioVieta"/>
      </w:pPr>
      <w:r>
        <w:t>Interfaces que implementa</w:t>
      </w:r>
    </w:p>
    <w:p w14:paraId="08B67489" w14:textId="77777777" w:rsidR="00DC6867" w:rsidRPr="006D7DDE" w:rsidRDefault="00DC6867" w:rsidP="00571137">
      <w:pPr>
        <w:pStyle w:val="PSI-ComentarioVieta"/>
        <w:numPr>
          <w:ilvl w:val="0"/>
          <w:numId w:val="0"/>
        </w:numPr>
        <w:ind w:left="1072"/>
      </w:pPr>
    </w:p>
    <w:p w14:paraId="5AA15308" w14:textId="77777777" w:rsidR="002D57DA" w:rsidRDefault="00251E3D" w:rsidP="00251E3D">
      <w:pPr>
        <w:pStyle w:val="PSI-Ttulo2"/>
      </w:pPr>
      <w:r>
        <w:t xml:space="preserve"> </w:t>
      </w:r>
      <w:bookmarkStart w:id="19" w:name="_Toc257623488"/>
      <w:r w:rsidR="002D57DA">
        <w:t>[Objeto 2]</w:t>
      </w:r>
      <w:bookmarkEnd w:id="19"/>
    </w:p>
    <w:p w14:paraId="79FB3AA3" w14:textId="77777777" w:rsidR="002D57DA" w:rsidRDefault="002D57DA" w:rsidP="00251E3D">
      <w:pPr>
        <w:pStyle w:val="PSI-Comentario"/>
      </w:pPr>
      <w:r>
        <w:t>...</w:t>
      </w:r>
    </w:p>
    <w:p w14:paraId="36056C29" w14:textId="77777777" w:rsidR="002D57DA" w:rsidRDefault="00934B12" w:rsidP="007251BA">
      <w:pPr>
        <w:pStyle w:val="PSI-Ttulo1"/>
      </w:pPr>
      <w:r>
        <w:lastRenderedPageBreak/>
        <w:br/>
      </w:r>
      <w:bookmarkStart w:id="20" w:name="_Toc257623489"/>
      <w:r w:rsidR="002D57DA">
        <w:t>Diseño de Subsistemas</w:t>
      </w:r>
      <w:bookmarkEnd w:id="20"/>
    </w:p>
    <w:p w14:paraId="09133EEF" w14:textId="77777777" w:rsidR="00DF6AB4" w:rsidRDefault="00DF6AB4" w:rsidP="007251BA">
      <w:pPr>
        <w:pStyle w:val="PSI-Ttulo1"/>
      </w:pPr>
    </w:p>
    <w:p w14:paraId="426208BA" w14:textId="77777777" w:rsidR="002D57DA" w:rsidRDefault="00251E3D" w:rsidP="00251E3D">
      <w:pPr>
        <w:pStyle w:val="PSI-Ttulo2"/>
      </w:pPr>
      <w:bookmarkStart w:id="21" w:name="_Toc257623490"/>
      <w:r>
        <w:t>S</w:t>
      </w:r>
      <w:r w:rsidR="002D57DA">
        <w:t>ubsistemas Específicos</w:t>
      </w:r>
      <w:bookmarkEnd w:id="21"/>
    </w:p>
    <w:p w14:paraId="45F5A05C" w14:textId="77777777" w:rsidR="00DF6AB4" w:rsidRDefault="00251E3D" w:rsidP="00251E3D">
      <w:pPr>
        <w:pStyle w:val="PSI-Ttulo3"/>
      </w:pPr>
      <w:r>
        <w:t xml:space="preserve"> </w:t>
      </w:r>
      <w:bookmarkStart w:id="22" w:name="_Toc257623491"/>
      <w:r w:rsidR="002D57DA">
        <w:t>[Nombre del Subsistema Específico 1]</w:t>
      </w:r>
      <w:bookmarkEnd w:id="22"/>
    </w:p>
    <w:p w14:paraId="7B15CCA0" w14:textId="77777777" w:rsidR="002D57DA" w:rsidRDefault="002D57DA" w:rsidP="00251E3D">
      <w:pPr>
        <w:pStyle w:val="PSI-Ttulo3"/>
      </w:pPr>
      <w:bookmarkStart w:id="23" w:name="_Toc257623492"/>
      <w:r>
        <w:t>Propósito</w:t>
      </w:r>
      <w:bookmarkEnd w:id="23"/>
    </w:p>
    <w:p w14:paraId="0E5802D9" w14:textId="77777777" w:rsidR="002D57DA" w:rsidRDefault="002D57DA" w:rsidP="00251E3D">
      <w:pPr>
        <w:pStyle w:val="PSI-Comentario"/>
      </w:pPr>
      <w:r>
        <w:t>[Descripción de por qué el subsistema existe. Este atributo debe dar la razón de la creación del subsistema. Como ser la funcionalidad específica y los requerimientos de performance por los cuales fue creado. También describe requerimientos especiales que se deben lograr con él que no están incluidos en la especificación de requerimientos del software.]</w:t>
      </w:r>
    </w:p>
    <w:p w14:paraId="617207E3" w14:textId="77777777" w:rsidR="00DF6AB4" w:rsidRDefault="00DF6AB4" w:rsidP="00251E3D">
      <w:pPr>
        <w:pStyle w:val="PSI-Comentario"/>
      </w:pPr>
    </w:p>
    <w:p w14:paraId="6EA56D1F" w14:textId="77777777" w:rsidR="002D57DA" w:rsidRDefault="002D57DA" w:rsidP="00251E3D">
      <w:pPr>
        <w:pStyle w:val="PSI-Ttulo3"/>
      </w:pPr>
      <w:bookmarkStart w:id="24" w:name="_Toc257623493"/>
      <w:r>
        <w:t>Función</w:t>
      </w:r>
      <w:bookmarkEnd w:id="24"/>
    </w:p>
    <w:p w14:paraId="5B584069" w14:textId="77777777" w:rsidR="002D57DA" w:rsidRDefault="002D57DA" w:rsidP="00251E3D">
      <w:pPr>
        <w:pStyle w:val="PSI-Comentario"/>
      </w:pPr>
      <w:r>
        <w:t>[</w:t>
      </w:r>
      <w:r w:rsidR="00934B12">
        <w:t>Expresa</w:t>
      </w:r>
      <w:r>
        <w:t xml:space="preserve"> qué </w:t>
      </w:r>
      <w:r w:rsidR="00DF6AB4">
        <w:t>realiza</w:t>
      </w:r>
      <w:r>
        <w:t xml:space="preserve"> el subsistema. Establece la transformación aplicada a las entradas del subsistema para producir la salida deseada.]</w:t>
      </w:r>
    </w:p>
    <w:p w14:paraId="63ABE99D" w14:textId="77777777" w:rsidR="00DF6AB4" w:rsidRDefault="00DF6AB4" w:rsidP="00251E3D">
      <w:pPr>
        <w:pStyle w:val="PSI-Comentario"/>
      </w:pPr>
    </w:p>
    <w:p w14:paraId="552E1456" w14:textId="77777777" w:rsidR="002D57DA" w:rsidRDefault="002D57DA" w:rsidP="00251E3D">
      <w:pPr>
        <w:pStyle w:val="PSI-Ttulo3"/>
      </w:pPr>
      <w:bookmarkStart w:id="25" w:name="_Toc257623494"/>
      <w:r>
        <w:t>Subordinados</w:t>
      </w:r>
      <w:bookmarkEnd w:id="25"/>
    </w:p>
    <w:p w14:paraId="63CEFB16" w14:textId="77777777" w:rsidR="002D57DA" w:rsidRDefault="002D57DA" w:rsidP="00251E3D">
      <w:pPr>
        <w:pStyle w:val="PSI-Comentario"/>
      </w:pPr>
      <w:r>
        <w:t>[Se identifican los objetos de diseño y subsistemas de diseño que componen el subsistema que se describe. Se propone representar esta información con un diagrama de paquetes.]</w:t>
      </w:r>
    </w:p>
    <w:p w14:paraId="16835EA6" w14:textId="77777777" w:rsidR="00DF6AB4" w:rsidRDefault="00DF6AB4" w:rsidP="00251E3D">
      <w:pPr>
        <w:pStyle w:val="PSI-Comentario"/>
      </w:pPr>
    </w:p>
    <w:p w14:paraId="48D2D01C" w14:textId="77777777" w:rsidR="002D57DA" w:rsidRDefault="002D57DA" w:rsidP="00251E3D">
      <w:pPr>
        <w:pStyle w:val="PSI-Ttulo3"/>
      </w:pPr>
      <w:bookmarkStart w:id="26" w:name="_Toc257623495"/>
      <w:r>
        <w:t>Dependencias</w:t>
      </w:r>
      <w:bookmarkEnd w:id="26"/>
    </w:p>
    <w:p w14:paraId="5A8698CA" w14:textId="77777777" w:rsidR="002D57DA" w:rsidRDefault="002D57DA" w:rsidP="00251E3D">
      <w:pPr>
        <w:pStyle w:val="PSI-Comentario"/>
      </w:pPr>
      <w:r>
        <w:t>[Descripción de la relación de este subsistema con otros subsistemas de diseño</w:t>
      </w:r>
      <w:r w:rsidR="00A66FAA">
        <w:t>.</w:t>
      </w:r>
      <w:r>
        <w:t xml:space="preserve"> Describ</w:t>
      </w:r>
      <w:r w:rsidR="00A66FAA">
        <w:t>ir</w:t>
      </w:r>
      <w:r>
        <w:t xml:space="preserve"> la naturaleza de cada interacción incluyendo características como tiempo y condiciones de la interacción. Estas</w:t>
      </w:r>
      <w:r w:rsidR="00A66FAA">
        <w:t>,</w:t>
      </w:r>
      <w:r>
        <w:t xml:space="preserve"> pueden involucrar la iniciación, orden de ejecución, datos compartidos, creación, duplicación, uso o almacenamiento.</w:t>
      </w:r>
    </w:p>
    <w:p w14:paraId="78A05652" w14:textId="77777777" w:rsidR="002D57DA" w:rsidRDefault="002D57DA" w:rsidP="00251E3D">
      <w:pPr>
        <w:pStyle w:val="PSI-Comentario"/>
      </w:pPr>
      <w:r>
        <w:t>Se propone representar esta información con una tabla de dependencias.]</w:t>
      </w:r>
    </w:p>
    <w:p w14:paraId="3A1C78EE" w14:textId="77777777" w:rsidR="00251E3D" w:rsidRDefault="00251E3D" w:rsidP="00251E3D">
      <w:pPr>
        <w:pStyle w:val="PSI-Comentario"/>
      </w:pPr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2"/>
        <w:gridCol w:w="2819"/>
        <w:gridCol w:w="2826"/>
      </w:tblGrid>
      <w:tr w:rsidR="00251E3D" w14:paraId="2D6BCE0C" w14:textId="77777777" w:rsidTr="00B7611B">
        <w:tc>
          <w:tcPr>
            <w:tcW w:w="2244" w:type="dxa"/>
            <w:shd w:val="clear" w:color="auto" w:fill="E0E0E0"/>
          </w:tcPr>
          <w:p w14:paraId="71582716" w14:textId="77777777" w:rsidR="00251E3D" w:rsidRDefault="00251E3D" w:rsidP="00F12217">
            <w:pPr>
              <w:pStyle w:val="PSI-Normal"/>
              <w:jc w:val="center"/>
            </w:pPr>
            <w:r>
              <w:t>Subsistema del que depende</w:t>
            </w:r>
          </w:p>
        </w:tc>
        <w:tc>
          <w:tcPr>
            <w:tcW w:w="2881" w:type="dxa"/>
            <w:shd w:val="clear" w:color="auto" w:fill="E0E0E0"/>
          </w:tcPr>
          <w:p w14:paraId="5DE07505" w14:textId="77777777" w:rsidR="00251E3D" w:rsidRDefault="00251E3D" w:rsidP="00F12217">
            <w:pPr>
              <w:pStyle w:val="PSI-Normal"/>
              <w:jc w:val="center"/>
            </w:pPr>
            <w:r>
              <w:t>Naturaleza de interacción</w:t>
            </w:r>
          </w:p>
        </w:tc>
        <w:tc>
          <w:tcPr>
            <w:tcW w:w="2882" w:type="dxa"/>
            <w:shd w:val="clear" w:color="auto" w:fill="E0E0E0"/>
          </w:tcPr>
          <w:p w14:paraId="06F62EBD" w14:textId="77777777" w:rsidR="00251E3D" w:rsidRDefault="00251E3D" w:rsidP="00F12217">
            <w:pPr>
              <w:pStyle w:val="PSI-Normal"/>
              <w:jc w:val="center"/>
            </w:pPr>
            <w:r>
              <w:t>Características</w:t>
            </w:r>
          </w:p>
        </w:tc>
      </w:tr>
      <w:tr w:rsidR="00251E3D" w14:paraId="1C040D77" w14:textId="77777777" w:rsidTr="00B7611B">
        <w:tc>
          <w:tcPr>
            <w:tcW w:w="2244" w:type="dxa"/>
          </w:tcPr>
          <w:p w14:paraId="1BCC5D7B" w14:textId="77777777" w:rsidR="00251E3D" w:rsidRDefault="00251E3D" w:rsidP="00251E3D">
            <w:pPr>
              <w:pStyle w:val="PSI-ComentarioenTabla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[Identificación del subsistema del que depende]</w:t>
            </w:r>
          </w:p>
        </w:tc>
        <w:tc>
          <w:tcPr>
            <w:tcW w:w="2881" w:type="dxa"/>
          </w:tcPr>
          <w:p w14:paraId="0A2AF73A" w14:textId="77777777" w:rsidR="00251E3D" w:rsidRDefault="00251E3D" w:rsidP="00251E3D">
            <w:pPr>
              <w:pStyle w:val="PSI-ComentarioenTabla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[Condiciones para que se realice la interacción]</w:t>
            </w:r>
          </w:p>
        </w:tc>
        <w:tc>
          <w:tcPr>
            <w:tcW w:w="2882" w:type="dxa"/>
          </w:tcPr>
          <w:p w14:paraId="2D5B20BF" w14:textId="77777777" w:rsidR="00251E3D" w:rsidRDefault="00251E3D" w:rsidP="00251E3D">
            <w:pPr>
              <w:pStyle w:val="PSI-ComentarioenTabla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[Características de la interacción, como ser, pasaje de parámetros, mensajes, datos compartidos, etc.]</w:t>
            </w:r>
          </w:p>
        </w:tc>
      </w:tr>
    </w:tbl>
    <w:p w14:paraId="62854C0B" w14:textId="77777777" w:rsidR="002D57DA" w:rsidRDefault="002D57DA" w:rsidP="00251E3D">
      <w:pPr>
        <w:pStyle w:val="PSI-Ttulo3"/>
      </w:pPr>
      <w:bookmarkStart w:id="27" w:name="_Toc257623496"/>
      <w:r>
        <w:lastRenderedPageBreak/>
        <w:t>Recursos</w:t>
      </w:r>
      <w:bookmarkEnd w:id="27"/>
    </w:p>
    <w:p w14:paraId="2EC33C95" w14:textId="77777777" w:rsidR="002D57DA" w:rsidRDefault="002D57DA" w:rsidP="00251E3D">
      <w:pPr>
        <w:pStyle w:val="PSI-Comentario"/>
      </w:pPr>
      <w:r>
        <w:t>[</w:t>
      </w:r>
      <w:r w:rsidR="00A66FAA">
        <w:t xml:space="preserve">Se deben </w:t>
      </w:r>
      <w:r>
        <w:t>Identifica</w:t>
      </w:r>
      <w:r w:rsidR="00A66FAA">
        <w:t>r</w:t>
      </w:r>
      <w:r>
        <w:t xml:space="preserve"> y describ</w:t>
      </w:r>
      <w:r w:rsidR="00A66FAA">
        <w:t>ir</w:t>
      </w:r>
      <w:r>
        <w:t xml:space="preserve"> todos los recursos externos al diseño que necesita el subsistema para realizar su función. </w:t>
      </w:r>
      <w:r w:rsidR="00A66FAA">
        <w:t>E</w:t>
      </w:r>
      <w:r>
        <w:t>specificar las reglas de interacción y métodos para usar el recurso.</w:t>
      </w:r>
    </w:p>
    <w:p w14:paraId="12F7D9E7" w14:textId="77777777" w:rsidR="002D57DA" w:rsidRDefault="002D57DA" w:rsidP="00251E3D">
      <w:pPr>
        <w:pStyle w:val="PSI-Comentario"/>
      </w:pPr>
      <w:r>
        <w:t>Este atributo brinda información sobre elementos como dispositivos físicos (impresoras, particiones de disco, bancos de memoria), servicios de software (librerías, servicios del sistema operativo), y recursos de procesamiento (ciclos de CPU, ubicación de memoria, buffers).</w:t>
      </w:r>
    </w:p>
    <w:p w14:paraId="496F281E" w14:textId="77777777" w:rsidR="00F10660" w:rsidRDefault="002D57DA" w:rsidP="00DF6AB4">
      <w:pPr>
        <w:pStyle w:val="PSI-Comentario"/>
        <w:rPr>
          <w:i w:val="0"/>
        </w:rPr>
      </w:pPr>
      <w:r w:rsidRPr="00FB72DC">
        <w:t>Se deben describir características de uso como el tiempo de proceso al cual se debe adquirir el recurso e incluir la cantidad de tiempo de uso. Debe incluir también la identificación de capacidad potencial y facilidades de manejo del recurso.]</w:t>
      </w:r>
      <w:r w:rsidR="00F10660">
        <w:br w:type="page"/>
      </w:r>
    </w:p>
    <w:p w14:paraId="4862DF63" w14:textId="77777777" w:rsidR="00F10660" w:rsidRDefault="00F10660" w:rsidP="00F10660">
      <w:pPr>
        <w:pStyle w:val="Ttulo1"/>
      </w:pPr>
      <w:bookmarkStart w:id="28" w:name="_Toc257623497"/>
      <w:r>
        <w:lastRenderedPageBreak/>
        <w:t>Diagramas</w:t>
      </w:r>
      <w:bookmarkEnd w:id="28"/>
      <w:r>
        <w:t xml:space="preserve"> </w:t>
      </w:r>
    </w:p>
    <w:p w14:paraId="1420C6AA" w14:textId="77777777" w:rsidR="00C5422D" w:rsidRPr="00C5422D" w:rsidRDefault="00C5422D" w:rsidP="00F10660">
      <w:pPr>
        <w:pStyle w:val="PSI-Ttulo2"/>
      </w:pPr>
      <w:bookmarkStart w:id="29" w:name="_Toc257623498"/>
      <w:r w:rsidRPr="00C5422D">
        <w:t>Diagrama de componentes</w:t>
      </w:r>
      <w:bookmarkEnd w:id="29"/>
    </w:p>
    <w:p w14:paraId="4872183C" w14:textId="77777777" w:rsidR="00C5422D" w:rsidRPr="00C5422D" w:rsidRDefault="00617F80" w:rsidP="00C5422D">
      <w:pPr>
        <w:pStyle w:val="PSI-Comentario"/>
      </w:pPr>
      <w:r>
        <w:t>[</w:t>
      </w:r>
      <w:r w:rsidR="00C5422D" w:rsidRPr="00C5422D">
        <w:t>Lo que distingue el diagrama de componentes de otro tipo de diagramas</w:t>
      </w:r>
      <w:r w:rsidR="00C5422D">
        <w:t xml:space="preserve"> </w:t>
      </w:r>
      <w:r w:rsidR="00C5422D" w:rsidRPr="00C5422D">
        <w:t>es sin duda su contenido. Normalmente contiene componentes, interfaces</w:t>
      </w:r>
      <w:r w:rsidR="00C5422D">
        <w:t xml:space="preserve"> </w:t>
      </w:r>
      <w:r w:rsidR="00C5422D" w:rsidRPr="00C5422D">
        <w:t>y relaciones entre ellos.</w:t>
      </w:r>
    </w:p>
    <w:p w14:paraId="5C18A3A4" w14:textId="77777777" w:rsidR="00C5422D" w:rsidRPr="00C5422D" w:rsidRDefault="00C5422D" w:rsidP="00C5422D">
      <w:pPr>
        <w:pStyle w:val="PSI-Comentario"/>
      </w:pPr>
      <w:r w:rsidRPr="00C5422D">
        <w:t>Los componentes pertenece</w:t>
      </w:r>
      <w:r w:rsidR="00617F80">
        <w:t>n</w:t>
      </w:r>
      <w:r w:rsidRPr="00C5422D">
        <w:t xml:space="preserve"> a un mundo físico, es decir, representan a un</w:t>
      </w:r>
      <w:r>
        <w:t xml:space="preserve"> </w:t>
      </w:r>
      <w:r w:rsidRPr="00C5422D">
        <w:t>bloque de construcción al modelar aspectos físicos de un sistema.</w:t>
      </w:r>
    </w:p>
    <w:p w14:paraId="384AAF5C" w14:textId="77777777" w:rsidR="00C5422D" w:rsidRPr="00C5422D" w:rsidRDefault="00C5422D" w:rsidP="00C5422D">
      <w:pPr>
        <w:pStyle w:val="PSI-Comentario"/>
      </w:pPr>
      <w:r w:rsidRPr="00C5422D">
        <w:t>Cada componente debe tener un nombre que lo distinga de los demás. Al igual que las clases los componentes pueden enriquecerse con compartimientos adicionales que muestran sus detalles.</w:t>
      </w:r>
      <w:r w:rsidR="00617F80" w:rsidRPr="00617F80">
        <w:t xml:space="preserve"> </w:t>
      </w:r>
      <w:r w:rsidR="00617F80" w:rsidRPr="00FB72DC">
        <w:t>]</w:t>
      </w:r>
    </w:p>
    <w:p w14:paraId="24361BAA" w14:textId="77777777" w:rsidR="00C5422D" w:rsidRDefault="00C5422D" w:rsidP="00C5422D">
      <w:pPr>
        <w:pStyle w:val="PSI-Comentario"/>
        <w:jc w:val="center"/>
      </w:pPr>
    </w:p>
    <w:p w14:paraId="4AD007EC" w14:textId="77777777" w:rsidR="00F12217" w:rsidRDefault="00F12217" w:rsidP="00C5422D">
      <w:pPr>
        <w:pStyle w:val="PSI-Comentario"/>
        <w:jc w:val="center"/>
      </w:pPr>
      <w:r>
        <w:rPr>
          <w:noProof/>
          <w:lang w:val="es-ES" w:eastAsia="es-ES"/>
        </w:rPr>
        <w:drawing>
          <wp:inline distT="0" distB="0" distL="0" distR="0" wp14:anchorId="6B4DD900" wp14:editId="248ABBBB">
            <wp:extent cx="5400040" cy="3463925"/>
            <wp:effectExtent l="19050" t="0" r="0" b="0"/>
            <wp:docPr id="10" name="9 Imagen" descr="Diagram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5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CC74C" w14:textId="77777777" w:rsidR="00055F99" w:rsidRPr="0054740D" w:rsidRDefault="00055F99" w:rsidP="00055F99">
      <w:pPr>
        <w:pStyle w:val="PSI-Ttulo2"/>
      </w:pPr>
      <w:bookmarkStart w:id="30" w:name="_Toc257623499"/>
      <w:r w:rsidRPr="0054740D">
        <w:t>Diagrama de Clases</w:t>
      </w:r>
      <w:bookmarkEnd w:id="30"/>
    </w:p>
    <w:p w14:paraId="30066AEE" w14:textId="77777777" w:rsidR="00055F99" w:rsidRPr="0054740D" w:rsidRDefault="00244929" w:rsidP="00055F99">
      <w:pPr>
        <w:pStyle w:val="PSI-Comentario"/>
      </w:pPr>
      <w:r>
        <w:t>[</w:t>
      </w:r>
      <w:r w:rsidR="00055F99" w:rsidRPr="0054740D">
        <w:t>En UML el diagrama de clases es uno de los tipos de diagramas o símbolo</w:t>
      </w:r>
      <w:r w:rsidR="00055F99">
        <w:t xml:space="preserve"> </w:t>
      </w:r>
      <w:r w:rsidR="00055F99" w:rsidRPr="0054740D">
        <w:t>estático y tiene como fin describir la estructura de un sistema mostrando sus</w:t>
      </w:r>
      <w:r w:rsidR="00055F99">
        <w:t xml:space="preserve"> </w:t>
      </w:r>
      <w:r w:rsidR="00055F99" w:rsidRPr="0054740D">
        <w:t>clases, atributos y relaciones entre ellos.</w:t>
      </w:r>
      <w:r w:rsidR="00055F99">
        <w:t xml:space="preserve"> </w:t>
      </w:r>
      <w:r w:rsidR="00055F99" w:rsidRPr="0054740D">
        <w:t>Estos diagramas son utilizados durante el proceso de análisis y diseño de los</w:t>
      </w:r>
      <w:r w:rsidR="00055F99">
        <w:t xml:space="preserve"> </w:t>
      </w:r>
      <w:r w:rsidR="00055F99" w:rsidRPr="0054740D">
        <w:t>sistemas informáticos, en donde se intentan conformar el diagrama</w:t>
      </w:r>
      <w:r w:rsidR="00055F99">
        <w:t xml:space="preserve"> </w:t>
      </w:r>
      <w:r w:rsidR="00055F99" w:rsidRPr="0054740D">
        <w:t>conceptual de la información que se manejará en el sistema.</w:t>
      </w:r>
      <w:r w:rsidR="00055F99">
        <w:t xml:space="preserve"> </w:t>
      </w:r>
      <w:r w:rsidR="00055F99" w:rsidRPr="0054740D">
        <w:t>Como ya sabemos UML es un modelado de sistema Orientados a Objetos,</w:t>
      </w:r>
      <w:r w:rsidR="00055F99">
        <w:t xml:space="preserve"> </w:t>
      </w:r>
      <w:r w:rsidR="00055F99" w:rsidRPr="0054740D">
        <w:t>por ende los conceptos de este paradigma se incorporan a este lenguaje</w:t>
      </w:r>
      <w:r w:rsidR="00055F99">
        <w:t xml:space="preserve"> </w:t>
      </w:r>
      <w:r w:rsidR="00055F99" w:rsidRPr="0054740D">
        <w:t>de modelado.</w:t>
      </w:r>
    </w:p>
    <w:p w14:paraId="0140E868" w14:textId="77777777" w:rsidR="00055F99" w:rsidRPr="0054740D" w:rsidRDefault="00055F99" w:rsidP="00055F99">
      <w:pPr>
        <w:pStyle w:val="PSI-Comentario"/>
      </w:pPr>
      <w:r w:rsidRPr="0054740D">
        <w:t>Los diagramas de clases tienen las siguientes características:</w:t>
      </w:r>
    </w:p>
    <w:p w14:paraId="32209D3F" w14:textId="77777777" w:rsidR="00055F99" w:rsidRPr="0054740D" w:rsidRDefault="00055F99" w:rsidP="00055F99">
      <w:pPr>
        <w:pStyle w:val="PSI-ComentarioVieta"/>
      </w:pPr>
      <w:r w:rsidRPr="0054740D">
        <w:t>Las clases define el ámbito de definición de un conjunto de objetos.</w:t>
      </w:r>
    </w:p>
    <w:p w14:paraId="283D4DF6" w14:textId="77777777" w:rsidR="00055F99" w:rsidRPr="0054740D" w:rsidRDefault="00055F99" w:rsidP="00055F99">
      <w:pPr>
        <w:pStyle w:val="PSI-ComentarioVieta"/>
      </w:pPr>
      <w:r w:rsidRPr="0054740D">
        <w:lastRenderedPageBreak/>
        <w:t>Cada objeto pertenece a una clase.</w:t>
      </w:r>
    </w:p>
    <w:p w14:paraId="52E48DB3" w14:textId="77777777" w:rsidR="00055F99" w:rsidRPr="0054740D" w:rsidRDefault="00055F99" w:rsidP="00055F99">
      <w:pPr>
        <w:pStyle w:val="PSI-ComentarioVieta"/>
      </w:pPr>
      <w:r w:rsidRPr="0054740D">
        <w:t>Los objetos se crean por instanciación de las clases.</w:t>
      </w:r>
    </w:p>
    <w:p w14:paraId="251CFE7B" w14:textId="77777777" w:rsidR="00055F99" w:rsidRPr="0054740D" w:rsidRDefault="00055F99" w:rsidP="00055F99">
      <w:pPr>
        <w:pStyle w:val="PSI-Comentario"/>
      </w:pPr>
      <w:r w:rsidRPr="0054740D">
        <w:t>En su representación gráfica contamos con:</w:t>
      </w:r>
    </w:p>
    <w:p w14:paraId="645B8CCC" w14:textId="77777777" w:rsidR="00055F99" w:rsidRPr="0054740D" w:rsidRDefault="00055F99" w:rsidP="00055F99">
      <w:pPr>
        <w:pStyle w:val="PSI-ComentarioVieta"/>
      </w:pPr>
      <w:r w:rsidRPr="0054740D">
        <w:t>Nombre de la Clase.</w:t>
      </w:r>
    </w:p>
    <w:p w14:paraId="27355F54" w14:textId="77777777" w:rsidR="00055F99" w:rsidRPr="0054740D" w:rsidRDefault="00055F99" w:rsidP="00055F99">
      <w:pPr>
        <w:pStyle w:val="PSI-ComentarioVieta"/>
      </w:pPr>
      <w:r w:rsidRPr="0054740D">
        <w:t>Atributos de la Clase.</w:t>
      </w:r>
    </w:p>
    <w:p w14:paraId="4596DE99" w14:textId="77777777" w:rsidR="00055F99" w:rsidRPr="0054740D" w:rsidRDefault="00055F99" w:rsidP="00055F99">
      <w:pPr>
        <w:pStyle w:val="PSI-ComentarioVieta"/>
      </w:pPr>
      <w:r>
        <w:rPr>
          <w:lang w:val="en-US"/>
        </w:rPr>
        <w:t>Operaciones con las Clases.</w:t>
      </w:r>
      <w:r w:rsidR="00244929" w:rsidRPr="00244929">
        <w:t xml:space="preserve"> </w:t>
      </w:r>
      <w:r w:rsidR="00244929" w:rsidRPr="00FB72DC">
        <w:t>]</w:t>
      </w:r>
    </w:p>
    <w:p w14:paraId="47E67F8E" w14:textId="77777777" w:rsidR="00055F99" w:rsidRDefault="00055F99" w:rsidP="00055F99">
      <w:pPr>
        <w:pStyle w:val="PSI-ComentarioVieta"/>
        <w:numPr>
          <w:ilvl w:val="0"/>
          <w:numId w:val="0"/>
        </w:numPr>
        <w:ind w:left="1072" w:hanging="360"/>
        <w:rPr>
          <w:lang w:val="en-US"/>
        </w:rPr>
      </w:pPr>
    </w:p>
    <w:p w14:paraId="70B83A9B" w14:textId="77777777" w:rsidR="00055F99" w:rsidRDefault="00F12217" w:rsidP="00F12217">
      <w:pPr>
        <w:pStyle w:val="PSI-ComentarioVieta"/>
        <w:numPr>
          <w:ilvl w:val="0"/>
          <w:numId w:val="0"/>
        </w:numPr>
        <w:ind w:left="1072" w:hanging="360"/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7950A99B" wp14:editId="268793C0">
            <wp:extent cx="5400040" cy="4446270"/>
            <wp:effectExtent l="19050" t="0" r="0" b="0"/>
            <wp:docPr id="11" name="10 Imagen" descr="Diagrama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4C36" w14:textId="77777777" w:rsidR="00055F99" w:rsidRDefault="00055F99" w:rsidP="00055F99">
      <w:pPr>
        <w:pStyle w:val="PSI-ComentarioVieta"/>
        <w:numPr>
          <w:ilvl w:val="0"/>
          <w:numId w:val="0"/>
        </w:numPr>
        <w:ind w:left="1072" w:hanging="360"/>
        <w:jc w:val="center"/>
      </w:pPr>
    </w:p>
    <w:p w14:paraId="21518FDB" w14:textId="77777777" w:rsidR="00D57F72" w:rsidRDefault="00D57F72" w:rsidP="00D57F72">
      <w:pPr>
        <w:pStyle w:val="PSI-Ttulo2"/>
      </w:pPr>
      <w:bookmarkStart w:id="31" w:name="_Toc235346349"/>
      <w:bookmarkStart w:id="32" w:name="_Toc257623500"/>
      <w:r>
        <w:t>Diagrama de Secuencia</w:t>
      </w:r>
      <w:bookmarkEnd w:id="31"/>
      <w:bookmarkEnd w:id="32"/>
    </w:p>
    <w:p w14:paraId="51088F09" w14:textId="77777777" w:rsidR="00D57F72" w:rsidRDefault="00D57F72" w:rsidP="00D57F72">
      <w:pPr>
        <w:pStyle w:val="PSI-Comentario"/>
      </w:pPr>
      <w:r>
        <w:t>[</w:t>
      </w:r>
      <w:r w:rsidRPr="00036E96">
        <w:t xml:space="preserve">En el </w:t>
      </w:r>
      <w:r w:rsidRPr="00036E96">
        <w:rPr>
          <w:rFonts w:ascii="Garamond-Italic" w:hAnsi="Garamond-Italic" w:cs="Garamond-Italic"/>
          <w:iCs/>
        </w:rPr>
        <w:t xml:space="preserve">diagrama de secuencia </w:t>
      </w:r>
      <w:r w:rsidRPr="00036E96">
        <w:t xml:space="preserve">se muestra la interacción de los objetos que componen un sistema de forma temporal. </w:t>
      </w:r>
    </w:p>
    <w:p w14:paraId="50643B3D" w14:textId="77777777" w:rsidR="00D57F72" w:rsidRPr="003D2DEB" w:rsidRDefault="00D57F72" w:rsidP="00D57F72">
      <w:pPr>
        <w:pStyle w:val="PSI-Comentario"/>
      </w:pPr>
      <w:r w:rsidRPr="003D2DEB">
        <w:t>Un diagrama de secuencia muestra la interacción de un conjunto de objetos en una aplicación a través del tiempo y se modela para cada método de la clase</w:t>
      </w:r>
      <w:r>
        <w:t>]</w:t>
      </w:r>
    </w:p>
    <w:p w14:paraId="30416D60" w14:textId="77777777" w:rsidR="00D57F72" w:rsidRDefault="00D57F72" w:rsidP="00D57F72">
      <w:pPr>
        <w:pStyle w:val="PSI-Normal"/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 wp14:anchorId="3A3BEAB7" wp14:editId="27A850A3">
            <wp:extent cx="5137741" cy="2946377"/>
            <wp:effectExtent l="19050" t="0" r="5759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179" cy="2952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0DCA06" w14:textId="77777777" w:rsidR="00006311" w:rsidRPr="00354809" w:rsidRDefault="00006311" w:rsidP="00006311">
      <w:pPr>
        <w:pStyle w:val="PSI-Ttulo2"/>
      </w:pPr>
      <w:bookmarkStart w:id="33" w:name="_Toc257623501"/>
      <w:r w:rsidRPr="00354809">
        <w:t>Diagramas de Paquetes</w:t>
      </w:r>
      <w:bookmarkEnd w:id="33"/>
    </w:p>
    <w:p w14:paraId="010C3355" w14:textId="77777777" w:rsidR="00006311" w:rsidRPr="00354809" w:rsidRDefault="00244929" w:rsidP="00006311">
      <w:pPr>
        <w:pStyle w:val="PSI-Comentario"/>
      </w:pPr>
      <w:r>
        <w:t>[</w:t>
      </w:r>
      <w:r w:rsidR="00006311" w:rsidRPr="00354809">
        <w:t>Los diagramas de Paquetes se usan para reflejar la organización de</w:t>
      </w:r>
      <w:r w:rsidR="00006311">
        <w:t xml:space="preserve"> </w:t>
      </w:r>
      <w:r w:rsidR="00006311" w:rsidRPr="00354809">
        <w:t>paquetes y sus elementos. Los usos más comunes de para los diagrama de</w:t>
      </w:r>
      <w:r w:rsidR="00006311">
        <w:t xml:space="preserve"> </w:t>
      </w:r>
      <w:r w:rsidR="00006311" w:rsidRPr="00354809">
        <w:t>paquete son para organizar diagramas de casos de uso y diagramas de</w:t>
      </w:r>
      <w:r w:rsidR="00006311">
        <w:t xml:space="preserve"> </w:t>
      </w:r>
      <w:r w:rsidR="00006311" w:rsidRPr="00354809">
        <w:t>clases, estos paquetes son como grandes contenedores de clases.</w:t>
      </w:r>
    </w:p>
    <w:p w14:paraId="4C19ED9D" w14:textId="77777777" w:rsidR="00006311" w:rsidRPr="006872CB" w:rsidRDefault="00006311" w:rsidP="00F12217">
      <w:pPr>
        <w:pStyle w:val="PSI-Comentario"/>
      </w:pPr>
      <w:r w:rsidRPr="00354809">
        <w:t>Los elementos contenidos en un paquete comparten el mismo espacio de</w:t>
      </w:r>
      <w:r>
        <w:t xml:space="preserve"> </w:t>
      </w:r>
      <w:r w:rsidRPr="00354809">
        <w:t>nombres, esto significa que los elementos contenidos en un mismo espacio</w:t>
      </w:r>
      <w:r>
        <w:t xml:space="preserve"> </w:t>
      </w:r>
      <w:r w:rsidRPr="00354809">
        <w:t>de nombres específico deben tener nombres únicos.</w:t>
      </w:r>
      <w:r>
        <w:t xml:space="preserve"> </w:t>
      </w:r>
      <w:r w:rsidRPr="00354809">
        <w:t>Como otra característica de estos diagramas, cada paquete se debe</w:t>
      </w:r>
      <w:r>
        <w:t xml:space="preserve"> </w:t>
      </w:r>
      <w:r w:rsidRPr="00354809">
        <w:t>identificar con un nombre único y opcionalmente mostrar todos los</w:t>
      </w:r>
      <w:r>
        <w:t xml:space="preserve"> </w:t>
      </w:r>
      <w:r w:rsidRPr="00354809">
        <w:t>elementos dentro del mismo.</w:t>
      </w:r>
      <w:r w:rsidR="00244929" w:rsidRPr="00244929">
        <w:t xml:space="preserve"> </w:t>
      </w:r>
      <w:r w:rsidR="00244929">
        <w:t>]</w:t>
      </w:r>
      <w:r>
        <w:tab/>
      </w:r>
      <w:r w:rsidR="00F12217">
        <w:br/>
      </w:r>
    </w:p>
    <w:p w14:paraId="19BD808C" w14:textId="77777777" w:rsidR="00D57F72" w:rsidRDefault="00F12217" w:rsidP="00D57F72">
      <w:pPr>
        <w:pStyle w:val="PSI-Normal"/>
        <w:jc w:val="center"/>
      </w:pPr>
      <w:r>
        <w:rPr>
          <w:noProof/>
          <w:lang w:val="es-ES" w:eastAsia="es-ES"/>
        </w:rPr>
        <w:drawing>
          <wp:inline distT="0" distB="0" distL="0" distR="0" wp14:anchorId="7F2A551A" wp14:editId="160FC920">
            <wp:extent cx="4051004" cy="2897693"/>
            <wp:effectExtent l="19050" t="0" r="6646" b="0"/>
            <wp:docPr id="13" name="12 Imagen" descr="Diagram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4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3016" cy="289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3801" w14:textId="77777777" w:rsidR="00D57F72" w:rsidRPr="00B64180" w:rsidRDefault="00D57F72" w:rsidP="00D57F72">
      <w:pPr>
        <w:pStyle w:val="PSI-Ttulo2"/>
      </w:pPr>
      <w:bookmarkStart w:id="34" w:name="_Toc257623502"/>
      <w:r w:rsidRPr="00B64180">
        <w:lastRenderedPageBreak/>
        <w:t>Diagrama de Colaboración</w:t>
      </w:r>
      <w:bookmarkEnd w:id="34"/>
    </w:p>
    <w:p w14:paraId="14E63A3C" w14:textId="77777777" w:rsidR="00D57F72" w:rsidRPr="00B64180" w:rsidRDefault="002B30D4" w:rsidP="00D57F72">
      <w:pPr>
        <w:pStyle w:val="PSI-Comentario"/>
      </w:pPr>
      <w:r>
        <w:t>[</w:t>
      </w:r>
      <w:r w:rsidR="00D57F72" w:rsidRPr="00B64180">
        <w:t>Un diagrama de colaboración, se puede decir que es una forma</w:t>
      </w:r>
      <w:r w:rsidR="00D57F72">
        <w:t xml:space="preserve"> </w:t>
      </w:r>
      <w:r w:rsidR="00D57F72" w:rsidRPr="00B64180">
        <w:t>alternativa al diagrama de secuencias a la hora de mostrar un escenario.</w:t>
      </w:r>
    </w:p>
    <w:p w14:paraId="5F54C84B" w14:textId="77777777" w:rsidR="00D57F72" w:rsidRPr="00B64180" w:rsidRDefault="00D57F72" w:rsidP="00D57F72">
      <w:pPr>
        <w:pStyle w:val="PSI-Comentario"/>
      </w:pPr>
      <w:r w:rsidRPr="00B64180">
        <w:t>Este tipo de diagrama muestra las interacciones que ocurren entre los</w:t>
      </w:r>
      <w:r>
        <w:t xml:space="preserve"> </w:t>
      </w:r>
      <w:r w:rsidRPr="00B64180">
        <w:t>objetos que participan en una situación determinada.</w:t>
      </w:r>
      <w:r>
        <w:t xml:space="preserve"> </w:t>
      </w:r>
      <w:r w:rsidRPr="00B64180">
        <w:t>A diferencia del diagrama de secuencia, el diagrama de colaboración se</w:t>
      </w:r>
      <w:r>
        <w:t xml:space="preserve"> </w:t>
      </w:r>
      <w:r w:rsidRPr="00B64180">
        <w:t>enfoca en la relación entre los objetos y su topología de comunicación.</w:t>
      </w:r>
      <w:r>
        <w:t xml:space="preserve"> </w:t>
      </w:r>
      <w:r w:rsidRPr="00B64180">
        <w:t>En estos diagramas los mensajes enviados de un objeto a otro se representa</w:t>
      </w:r>
      <w:r>
        <w:t xml:space="preserve"> </w:t>
      </w:r>
      <w:r w:rsidRPr="00B64180">
        <w:t>mediante flechas, acompañado del nombre del mensaje, los parámetros y</w:t>
      </w:r>
      <w:r>
        <w:t xml:space="preserve"> </w:t>
      </w:r>
      <w:r w:rsidRPr="00B64180">
        <w:t>la secuencia del mensaje.</w:t>
      </w:r>
    </w:p>
    <w:p w14:paraId="5294BD70" w14:textId="77777777" w:rsidR="00D57F72" w:rsidRDefault="00D57F72" w:rsidP="00D57F72">
      <w:pPr>
        <w:pStyle w:val="PSI-Comentario"/>
      </w:pPr>
      <w:r w:rsidRPr="00B64180">
        <w:t>Estos diagramas están indicados para mostrar una situación o flujo de</w:t>
      </w:r>
      <w:r>
        <w:t xml:space="preserve"> </w:t>
      </w:r>
      <w:r w:rsidRPr="00B64180">
        <w:t>programa específico y son considerados uno de los mejores diagramas</w:t>
      </w:r>
      <w:r>
        <w:t xml:space="preserve"> </w:t>
      </w:r>
      <w:r w:rsidRPr="00B64180">
        <w:t>para mostrar o explicar rápidamente un proceso dentro de la lógica del</w:t>
      </w:r>
      <w:r>
        <w:t xml:space="preserve"> </w:t>
      </w:r>
      <w:r w:rsidRPr="00B24DEA">
        <w:t>programa.</w:t>
      </w:r>
      <w:r w:rsidR="002B30D4" w:rsidRPr="002B30D4">
        <w:t xml:space="preserve"> </w:t>
      </w:r>
      <w:r w:rsidR="002B30D4">
        <w:t>]</w:t>
      </w:r>
    </w:p>
    <w:p w14:paraId="2F344383" w14:textId="77777777" w:rsidR="00F12217" w:rsidRPr="007C39B1" w:rsidRDefault="00F12217" w:rsidP="00D57F72">
      <w:pPr>
        <w:pStyle w:val="PSI-Comentario"/>
      </w:pPr>
    </w:p>
    <w:p w14:paraId="030EB98F" w14:textId="77777777" w:rsidR="00D57F72" w:rsidRDefault="00F12217" w:rsidP="00D57F72">
      <w:pPr>
        <w:pStyle w:val="PSI-Normal"/>
        <w:jc w:val="center"/>
      </w:pPr>
      <w:r>
        <w:rPr>
          <w:noProof/>
          <w:lang w:val="es-ES" w:eastAsia="es-ES"/>
        </w:rPr>
        <w:drawing>
          <wp:inline distT="0" distB="0" distL="0" distR="0" wp14:anchorId="76A37BB5" wp14:editId="78CDB999">
            <wp:extent cx="2670987" cy="3085799"/>
            <wp:effectExtent l="19050" t="0" r="0" b="0"/>
            <wp:docPr id="14" name="13 Imagen" descr="Diagrama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4285" cy="308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4291" w14:textId="77777777" w:rsidR="00D57F72" w:rsidRDefault="00D57F72" w:rsidP="00D57F72">
      <w:pPr>
        <w:pStyle w:val="PSI-Normal"/>
        <w:jc w:val="center"/>
      </w:pPr>
    </w:p>
    <w:p w14:paraId="5093A78B" w14:textId="77777777" w:rsidR="00354809" w:rsidRDefault="00354809" w:rsidP="001C654E">
      <w:pPr>
        <w:pStyle w:val="PSI-Ttulo3"/>
      </w:pPr>
    </w:p>
    <w:sectPr w:rsidR="00354809" w:rsidSect="0092483A">
      <w:headerReference w:type="default" r:id="rId17"/>
      <w:footerReference w:type="default" r:id="rId18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22D10A" w14:textId="77777777" w:rsidR="00DB5192" w:rsidRDefault="00DB5192" w:rsidP="00C94FBE">
      <w:pPr>
        <w:spacing w:before="0" w:line="240" w:lineRule="auto"/>
      </w:pPr>
      <w:r>
        <w:separator/>
      </w:r>
    </w:p>
    <w:p w14:paraId="23BA2A00" w14:textId="77777777" w:rsidR="00DB5192" w:rsidRDefault="00DB5192"/>
  </w:endnote>
  <w:endnote w:type="continuationSeparator" w:id="0">
    <w:p w14:paraId="29DF086D" w14:textId="77777777" w:rsidR="00DB5192" w:rsidRDefault="00DB5192" w:rsidP="00C94FBE">
      <w:pPr>
        <w:spacing w:before="0" w:line="240" w:lineRule="auto"/>
      </w:pPr>
      <w:r>
        <w:continuationSeparator/>
      </w:r>
    </w:p>
    <w:p w14:paraId="6C5316E9" w14:textId="77777777" w:rsidR="00DB5192" w:rsidRDefault="00DB51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-Italic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09B95E" w14:textId="099F91FF" w:rsidR="00D255E1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604DAB">
          <w:rPr>
            <w:lang w:val="es-AR"/>
          </w:rPr>
          <w:t>T-Code</w:t>
        </w:r>
        <w:r w:rsidR="000F4F97">
          <w:rPr>
            <w:lang w:val="es-AR"/>
          </w:rPr>
          <w:t xml:space="preserve">   </w:t>
        </w:r>
      </w:sdtContent>
    </w:sdt>
    <w:r w:rsidR="00604DA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269C4C77" wp14:editId="52E3D64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56039146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225703253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0376507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48F44C4B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DoQevv4CAAAl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r w:rsidR="00604DAB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52E3677" wp14:editId="288143FE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211243322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1A5DE6B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CB2194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CB2194" w:rsidRPr="00DD5A70">
          <w:rPr>
            <w:rFonts w:asciiTheme="majorHAnsi" w:hAnsiTheme="majorHAnsi" w:cstheme="majorHAnsi"/>
          </w:rPr>
          <w:fldChar w:fldCharType="separate"/>
        </w:r>
        <w:r w:rsidR="009C595B">
          <w:rPr>
            <w:rFonts w:asciiTheme="majorHAnsi" w:hAnsiTheme="majorHAnsi" w:cstheme="majorHAnsi"/>
            <w:noProof/>
          </w:rPr>
          <w:t>12</w:t>
        </w:r>
        <w:r w:rsidR="00CB2194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CB2194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CB2194" w:rsidRPr="00DD5A70">
          <w:rPr>
            <w:rFonts w:asciiTheme="majorHAnsi" w:hAnsiTheme="majorHAnsi" w:cstheme="majorHAnsi"/>
          </w:rPr>
          <w:fldChar w:fldCharType="separate"/>
        </w:r>
        <w:r w:rsidR="009C595B">
          <w:rPr>
            <w:rFonts w:asciiTheme="majorHAnsi" w:hAnsiTheme="majorHAnsi" w:cstheme="majorHAnsi"/>
            <w:noProof/>
          </w:rPr>
          <w:t>12</w:t>
        </w:r>
        <w:r w:rsidR="00CB2194" w:rsidRPr="00DD5A70">
          <w:rPr>
            <w:rFonts w:asciiTheme="majorHAnsi" w:hAnsiTheme="majorHAnsi" w:cstheme="majorHAnsi"/>
          </w:rPr>
          <w:fldChar w:fldCharType="end"/>
        </w:r>
      </w:sdtContent>
    </w:sdt>
    <w:r w:rsidR="00604DAB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8EC46C6" wp14:editId="59E525A8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07919422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A6BEB8B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3192A4F" w14:textId="6F4FFAC6" w:rsidR="0092483A" w:rsidRDefault="00604DAB" w:rsidP="0092483A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8FFDED" w14:textId="77777777" w:rsidR="00DB5192" w:rsidRDefault="00DB5192" w:rsidP="00C94FBE">
      <w:pPr>
        <w:spacing w:before="0" w:line="240" w:lineRule="auto"/>
      </w:pPr>
      <w:r>
        <w:separator/>
      </w:r>
    </w:p>
    <w:p w14:paraId="680D2238" w14:textId="77777777" w:rsidR="00DB5192" w:rsidRDefault="00DB5192"/>
  </w:footnote>
  <w:footnote w:type="continuationSeparator" w:id="0">
    <w:p w14:paraId="5FE9C0E2" w14:textId="77777777" w:rsidR="00DB5192" w:rsidRDefault="00DB5192" w:rsidP="00C94FBE">
      <w:pPr>
        <w:spacing w:before="0" w:line="240" w:lineRule="auto"/>
      </w:pPr>
      <w:r>
        <w:continuationSeparator/>
      </w:r>
    </w:p>
    <w:p w14:paraId="25999AEF" w14:textId="77777777" w:rsidR="00DB5192" w:rsidRDefault="00DB51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2F8A0B02" w14:textId="77777777" w:rsidR="000F4F97" w:rsidRDefault="002D57DA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Modelo de Diseño</w:t>
        </w:r>
      </w:p>
    </w:sdtContent>
  </w:sdt>
  <w:p w14:paraId="5DD511EF" w14:textId="40B5DFB4" w:rsidR="00D255E1" w:rsidRPr="000F4F97" w:rsidRDefault="002145E7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9776" behindDoc="0" locked="0" layoutInCell="1" allowOverlap="1" wp14:anchorId="1D41DAF1" wp14:editId="02790774">
          <wp:simplePos x="0" y="0"/>
          <wp:positionH relativeFrom="margin">
            <wp:posOffset>5213985</wp:posOffset>
          </wp:positionH>
          <wp:positionV relativeFrom="margin">
            <wp:posOffset>-836930</wp:posOffset>
          </wp:positionV>
          <wp:extent cx="669290" cy="669290"/>
          <wp:effectExtent l="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8752" behindDoc="0" locked="0" layoutInCell="1" allowOverlap="1" wp14:anchorId="781F8D95" wp14:editId="6D877FEB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04DAB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24355C8" wp14:editId="62786B36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922321821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CF74329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604DAB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C3E936C" wp14:editId="40614E73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1163656854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89B627F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604DAB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37AA982A" wp14:editId="4AF2808D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306788569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243755953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2076246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70472889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604DAB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61222816">
    <w:abstractNumId w:val="5"/>
  </w:num>
  <w:num w:numId="2" w16cid:durableId="1647319429">
    <w:abstractNumId w:val="6"/>
  </w:num>
  <w:num w:numId="3" w16cid:durableId="330987621">
    <w:abstractNumId w:val="6"/>
  </w:num>
  <w:num w:numId="4" w16cid:durableId="58133885">
    <w:abstractNumId w:val="6"/>
  </w:num>
  <w:num w:numId="5" w16cid:durableId="1159810480">
    <w:abstractNumId w:val="1"/>
  </w:num>
  <w:num w:numId="6" w16cid:durableId="625815023">
    <w:abstractNumId w:val="2"/>
  </w:num>
  <w:num w:numId="7" w16cid:durableId="1914386115">
    <w:abstractNumId w:val="3"/>
  </w:num>
  <w:num w:numId="8" w16cid:durableId="932469995">
    <w:abstractNumId w:val="0"/>
  </w:num>
  <w:num w:numId="9" w16cid:durableId="711197307">
    <w:abstractNumId w:val="8"/>
  </w:num>
  <w:num w:numId="10" w16cid:durableId="2061853850">
    <w:abstractNumId w:val="9"/>
  </w:num>
  <w:num w:numId="11" w16cid:durableId="996303141">
    <w:abstractNumId w:val="4"/>
  </w:num>
  <w:num w:numId="12" w16cid:durableId="13214207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DAB"/>
    <w:rsid w:val="00006311"/>
    <w:rsid w:val="00011BED"/>
    <w:rsid w:val="000146B1"/>
    <w:rsid w:val="00017EFE"/>
    <w:rsid w:val="00045838"/>
    <w:rsid w:val="00045F1A"/>
    <w:rsid w:val="00055F99"/>
    <w:rsid w:val="00087F53"/>
    <w:rsid w:val="00092BC0"/>
    <w:rsid w:val="00093424"/>
    <w:rsid w:val="000A0FE7"/>
    <w:rsid w:val="000B1B32"/>
    <w:rsid w:val="000B4B51"/>
    <w:rsid w:val="000C4C42"/>
    <w:rsid w:val="000C4E31"/>
    <w:rsid w:val="000D4C6E"/>
    <w:rsid w:val="000F0E00"/>
    <w:rsid w:val="000F1888"/>
    <w:rsid w:val="000F4F97"/>
    <w:rsid w:val="000F79DF"/>
    <w:rsid w:val="00101C4D"/>
    <w:rsid w:val="0010416D"/>
    <w:rsid w:val="001117D6"/>
    <w:rsid w:val="001163FF"/>
    <w:rsid w:val="0012205F"/>
    <w:rsid w:val="001410A7"/>
    <w:rsid w:val="00144AE4"/>
    <w:rsid w:val="00150702"/>
    <w:rsid w:val="00171FAA"/>
    <w:rsid w:val="00176CB5"/>
    <w:rsid w:val="00183953"/>
    <w:rsid w:val="00185A46"/>
    <w:rsid w:val="00191198"/>
    <w:rsid w:val="001950C8"/>
    <w:rsid w:val="001A2EE6"/>
    <w:rsid w:val="001C27FD"/>
    <w:rsid w:val="001C6104"/>
    <w:rsid w:val="001C654E"/>
    <w:rsid w:val="001C799E"/>
    <w:rsid w:val="001F5F92"/>
    <w:rsid w:val="002027E8"/>
    <w:rsid w:val="0020621B"/>
    <w:rsid w:val="002145E7"/>
    <w:rsid w:val="00217A70"/>
    <w:rsid w:val="002207B1"/>
    <w:rsid w:val="00222AA1"/>
    <w:rsid w:val="00224B75"/>
    <w:rsid w:val="00244929"/>
    <w:rsid w:val="00251E3D"/>
    <w:rsid w:val="002548A5"/>
    <w:rsid w:val="00266C42"/>
    <w:rsid w:val="00295CA9"/>
    <w:rsid w:val="002A41AA"/>
    <w:rsid w:val="002B30D4"/>
    <w:rsid w:val="002B506A"/>
    <w:rsid w:val="002B5AF9"/>
    <w:rsid w:val="002D0CCB"/>
    <w:rsid w:val="002D57DA"/>
    <w:rsid w:val="002E0AB6"/>
    <w:rsid w:val="002E7874"/>
    <w:rsid w:val="002F1461"/>
    <w:rsid w:val="003130E3"/>
    <w:rsid w:val="003149A1"/>
    <w:rsid w:val="00344258"/>
    <w:rsid w:val="00354809"/>
    <w:rsid w:val="003560F2"/>
    <w:rsid w:val="00363FD1"/>
    <w:rsid w:val="003803CC"/>
    <w:rsid w:val="00386540"/>
    <w:rsid w:val="003973B3"/>
    <w:rsid w:val="003B683A"/>
    <w:rsid w:val="003B7F1F"/>
    <w:rsid w:val="003C42D9"/>
    <w:rsid w:val="003C54B1"/>
    <w:rsid w:val="003E12FE"/>
    <w:rsid w:val="003E37B2"/>
    <w:rsid w:val="003E74FD"/>
    <w:rsid w:val="0040066E"/>
    <w:rsid w:val="004444C0"/>
    <w:rsid w:val="004525FF"/>
    <w:rsid w:val="004807AF"/>
    <w:rsid w:val="00493288"/>
    <w:rsid w:val="004A54C8"/>
    <w:rsid w:val="004C5D7E"/>
    <w:rsid w:val="004D45CD"/>
    <w:rsid w:val="004D5185"/>
    <w:rsid w:val="004D52A6"/>
    <w:rsid w:val="004E4935"/>
    <w:rsid w:val="004F4D25"/>
    <w:rsid w:val="005017FA"/>
    <w:rsid w:val="005046A5"/>
    <w:rsid w:val="00504A67"/>
    <w:rsid w:val="00511D9A"/>
    <w:rsid w:val="00515617"/>
    <w:rsid w:val="00564033"/>
    <w:rsid w:val="00566CAB"/>
    <w:rsid w:val="00570F4F"/>
    <w:rsid w:val="00571137"/>
    <w:rsid w:val="00576051"/>
    <w:rsid w:val="00581D90"/>
    <w:rsid w:val="005857BB"/>
    <w:rsid w:val="00597A23"/>
    <w:rsid w:val="005A0664"/>
    <w:rsid w:val="005A52A2"/>
    <w:rsid w:val="005B6373"/>
    <w:rsid w:val="005E76A4"/>
    <w:rsid w:val="005F133C"/>
    <w:rsid w:val="005F5429"/>
    <w:rsid w:val="005F60BA"/>
    <w:rsid w:val="00604DAB"/>
    <w:rsid w:val="006124BF"/>
    <w:rsid w:val="00616A6E"/>
    <w:rsid w:val="00617F80"/>
    <w:rsid w:val="006919D5"/>
    <w:rsid w:val="006A2495"/>
    <w:rsid w:val="006B3371"/>
    <w:rsid w:val="006B35D9"/>
    <w:rsid w:val="006D7DDE"/>
    <w:rsid w:val="0070494E"/>
    <w:rsid w:val="00705C02"/>
    <w:rsid w:val="00706A07"/>
    <w:rsid w:val="00711DF8"/>
    <w:rsid w:val="00723B0C"/>
    <w:rsid w:val="007251BA"/>
    <w:rsid w:val="007447BE"/>
    <w:rsid w:val="00751361"/>
    <w:rsid w:val="00765889"/>
    <w:rsid w:val="007A33C6"/>
    <w:rsid w:val="007B151B"/>
    <w:rsid w:val="007B1CAC"/>
    <w:rsid w:val="007B2E53"/>
    <w:rsid w:val="007C16E7"/>
    <w:rsid w:val="007C742C"/>
    <w:rsid w:val="007D7477"/>
    <w:rsid w:val="007E66A5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B3B0F"/>
    <w:rsid w:val="008B6C9A"/>
    <w:rsid w:val="008C36AB"/>
    <w:rsid w:val="008C67B6"/>
    <w:rsid w:val="008E48FB"/>
    <w:rsid w:val="00904CB6"/>
    <w:rsid w:val="00920EBE"/>
    <w:rsid w:val="0092483A"/>
    <w:rsid w:val="00931895"/>
    <w:rsid w:val="00934B12"/>
    <w:rsid w:val="00942049"/>
    <w:rsid w:val="0096683E"/>
    <w:rsid w:val="009A3173"/>
    <w:rsid w:val="009A6BDE"/>
    <w:rsid w:val="009C595B"/>
    <w:rsid w:val="009E25EF"/>
    <w:rsid w:val="009E4DA8"/>
    <w:rsid w:val="009F4449"/>
    <w:rsid w:val="00A0436A"/>
    <w:rsid w:val="00A12B5B"/>
    <w:rsid w:val="00A13DBA"/>
    <w:rsid w:val="00A2496D"/>
    <w:rsid w:val="00A45630"/>
    <w:rsid w:val="00A50ABB"/>
    <w:rsid w:val="00A53A7E"/>
    <w:rsid w:val="00A66FAA"/>
    <w:rsid w:val="00A670E3"/>
    <w:rsid w:val="00A8070B"/>
    <w:rsid w:val="00AC646D"/>
    <w:rsid w:val="00AD0A1F"/>
    <w:rsid w:val="00AE0C53"/>
    <w:rsid w:val="00AF6C07"/>
    <w:rsid w:val="00B01480"/>
    <w:rsid w:val="00B0695A"/>
    <w:rsid w:val="00B071F2"/>
    <w:rsid w:val="00B138FE"/>
    <w:rsid w:val="00B13DFB"/>
    <w:rsid w:val="00B144C2"/>
    <w:rsid w:val="00B20663"/>
    <w:rsid w:val="00B21F60"/>
    <w:rsid w:val="00B251C8"/>
    <w:rsid w:val="00B32896"/>
    <w:rsid w:val="00B36B62"/>
    <w:rsid w:val="00B77F48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7985"/>
    <w:rsid w:val="00C42873"/>
    <w:rsid w:val="00C5135E"/>
    <w:rsid w:val="00C5422D"/>
    <w:rsid w:val="00C7670E"/>
    <w:rsid w:val="00C77C65"/>
    <w:rsid w:val="00C872BB"/>
    <w:rsid w:val="00C94FBE"/>
    <w:rsid w:val="00C952BA"/>
    <w:rsid w:val="00C97238"/>
    <w:rsid w:val="00CA61D7"/>
    <w:rsid w:val="00CB2194"/>
    <w:rsid w:val="00CB2CC9"/>
    <w:rsid w:val="00CC671B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57F72"/>
    <w:rsid w:val="00D649B2"/>
    <w:rsid w:val="00D77721"/>
    <w:rsid w:val="00D80E83"/>
    <w:rsid w:val="00D93FEC"/>
    <w:rsid w:val="00DA284A"/>
    <w:rsid w:val="00DB5192"/>
    <w:rsid w:val="00DC6867"/>
    <w:rsid w:val="00DD0159"/>
    <w:rsid w:val="00DD5A70"/>
    <w:rsid w:val="00DF6AB4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45A2"/>
    <w:rsid w:val="00F10660"/>
    <w:rsid w:val="00F12217"/>
    <w:rsid w:val="00F163F8"/>
    <w:rsid w:val="00F23068"/>
    <w:rsid w:val="00F36808"/>
    <w:rsid w:val="00F438B1"/>
    <w:rsid w:val="00F54DA6"/>
    <w:rsid w:val="00F64ED5"/>
    <w:rsid w:val="00F6748E"/>
    <w:rsid w:val="00F771E5"/>
    <w:rsid w:val="00F813E9"/>
    <w:rsid w:val="00F815F5"/>
    <w:rsid w:val="00F926BE"/>
    <w:rsid w:val="00FA52C6"/>
    <w:rsid w:val="00FB628D"/>
    <w:rsid w:val="00FB72DC"/>
    <w:rsid w:val="00FC4195"/>
    <w:rsid w:val="00FD679B"/>
    <w:rsid w:val="00FD7E90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69102207"/>
  <w15:docId w15:val="{C5344B00-05A5-4A8C-BE7E-42F72E568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81D90"/>
    <w:pPr>
      <w:jc w:val="left"/>
    </w:p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7251BA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AC646D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AC646D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AC646D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ustin\Desktop\UNI\Analista%20de%20sistemas\Tercer%20a&#241;o\Segundo%20cuatrimestre\Laboratorio%20de%20desarrollo%20de%20software\Git\develop\Recursos\plantillas-dotx\analisis_y_diseno\Plantilla%20Modelo%20de%20Dise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811846-9AFA-4753-B34C-24CE27EEB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DiseNo.dotx</Template>
  <TotalTime>4</TotalTime>
  <Pages>12</Pages>
  <Words>1940</Words>
  <Characters>10675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Diseño</vt:lpstr>
    </vt:vector>
  </TitlesOfParts>
  <Company>T-Code</Company>
  <LinksUpToDate>false</LinksUpToDate>
  <CharactersWithSpaces>12590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Diseño</dc:title>
  <dc:subject>Vesta Risk Manager</dc:subject>
  <dc:creator>Agustín Collareda, Cintia Hernandez, Hugo Frey</dc:creator>
  <cp:keywords/>
  <dc:description/>
  <cp:lastModifiedBy>Agustin Collareda</cp:lastModifiedBy>
  <cp:revision>1</cp:revision>
  <dcterms:created xsi:type="dcterms:W3CDTF">2024-10-17T16:35:00Z</dcterms:created>
  <dcterms:modified xsi:type="dcterms:W3CDTF">2024-10-17T16:39:00Z</dcterms:modified>
</cp:coreProperties>
</file>