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3F6A99B9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F46271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F46271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F46271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F46271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F46271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F46271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9675F" w:rsidRDefault="00F46271">
              <w:pPr>
                <w:pStyle w:val="Sinespaciado"/>
                <w:rPr>
                  <w:lang w:val="en-US"/>
                </w:rPr>
              </w:pPr>
              <w:r w:rsidRPr="0099675F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2CC8FE3B" w14:textId="50F014A3" w:rsidR="000217E9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9548330" w:history="1">
            <w:r w:rsidR="000217E9" w:rsidRPr="00BC7E75">
              <w:rPr>
                <w:rStyle w:val="Hipervnculo"/>
                <w:noProof/>
              </w:rPr>
              <w:t>Introducción</w:t>
            </w:r>
            <w:r w:rsidR="000217E9">
              <w:rPr>
                <w:noProof/>
                <w:webHidden/>
              </w:rPr>
              <w:tab/>
            </w:r>
            <w:r w:rsidR="000217E9">
              <w:rPr>
                <w:noProof/>
                <w:webHidden/>
              </w:rPr>
              <w:fldChar w:fldCharType="begin"/>
            </w:r>
            <w:r w:rsidR="000217E9">
              <w:rPr>
                <w:noProof/>
                <w:webHidden/>
              </w:rPr>
              <w:instrText xml:space="preserve"> PAGEREF _Toc179548330 \h </w:instrText>
            </w:r>
            <w:r w:rsidR="000217E9">
              <w:rPr>
                <w:noProof/>
                <w:webHidden/>
              </w:rPr>
            </w:r>
            <w:r w:rsidR="000217E9"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 w:rsidR="000217E9">
              <w:rPr>
                <w:noProof/>
                <w:webHidden/>
              </w:rPr>
              <w:fldChar w:fldCharType="end"/>
            </w:r>
          </w:hyperlink>
        </w:p>
        <w:p w14:paraId="35CDD99A" w14:textId="386A1E1F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1" w:history="1">
            <w:r w:rsidRPr="00BC7E7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BD51" w14:textId="0AD51520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2" w:history="1">
            <w:r w:rsidRPr="00BC7E7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9421" w14:textId="08367E8D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3" w:history="1">
            <w:r w:rsidRPr="00BC7E7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7AFAC" w14:textId="294BB2A3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4" w:history="1">
            <w:r w:rsidRPr="00BC7E7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B32B9" w14:textId="18566D4D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5" w:history="1">
            <w:r w:rsidRPr="00BC7E7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C9DC" w14:textId="4BF52CEE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6" w:history="1">
            <w:r w:rsidRPr="00BC7E7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D0EB" w14:textId="263533B3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7" w:history="1">
            <w:r w:rsidRPr="00BC7E75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929A" w14:textId="2F5D9F64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8" w:history="1">
            <w:r w:rsidRPr="00BC7E7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DF82" w14:textId="0429ABB2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9" w:history="1">
            <w:r w:rsidRPr="00BC7E7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5597" w14:textId="6E2BD306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0" w:history="1">
            <w:r w:rsidRPr="00BC7E7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7A1E" w14:textId="440C21EC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1" w:history="1">
            <w:r w:rsidRPr="00BC7E7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98E7" w14:textId="24F01A5C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2" w:history="1">
            <w:r w:rsidRPr="00BC7E7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AC51D" w14:textId="1022AEBC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3" w:history="1">
            <w:r w:rsidRPr="00BC7E7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8B24A" w14:textId="201C1222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4" w:history="1">
            <w:r w:rsidRPr="00BC7E7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4CCCA908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79548330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79548331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79548332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79548333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79548334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5F5D5F5D" w14:textId="0C2CD086" w:rsidR="0072761D" w:rsidRDefault="0072761D" w:rsidP="0072761D">
      <w:pPr>
        <w:pStyle w:val="Prrafodelista"/>
        <w:numPr>
          <w:ilvl w:val="0"/>
          <w:numId w:val="16"/>
        </w:numPr>
      </w:pPr>
      <w:r>
        <w:t>Completar el desarrollo del modelo arquitectónico y de diseño.</w:t>
      </w:r>
    </w:p>
    <w:p w14:paraId="59CC97D2" w14:textId="7E6355F1" w:rsidR="0072761D" w:rsidRDefault="0072761D" w:rsidP="0072761D">
      <w:pPr>
        <w:pStyle w:val="Prrafodelista"/>
        <w:numPr>
          <w:ilvl w:val="0"/>
          <w:numId w:val="16"/>
        </w:numPr>
      </w:pPr>
      <w:r>
        <w:t>Implementar correctamente el modelo de datos.</w:t>
      </w:r>
    </w:p>
    <w:p w14:paraId="0F22BC0A" w14:textId="47C396E9" w:rsidR="0072761D" w:rsidRDefault="0072761D" w:rsidP="0072761D">
      <w:pPr>
        <w:pStyle w:val="Prrafodelista"/>
        <w:numPr>
          <w:ilvl w:val="0"/>
          <w:numId w:val="16"/>
        </w:numPr>
      </w:pPr>
      <w:r>
        <w:t>Implementar correctamente la primera tanda de casos de uso.</w:t>
      </w:r>
    </w:p>
    <w:p w14:paraId="63BD7CCC" w14:textId="67D9DC1E" w:rsidR="0072761D" w:rsidRDefault="0072761D" w:rsidP="0072761D">
      <w:pPr>
        <w:pStyle w:val="Prrafodelista"/>
        <w:numPr>
          <w:ilvl w:val="0"/>
          <w:numId w:val="16"/>
        </w:numPr>
      </w:pPr>
      <w:r>
        <w:t>Realizar plan de iteración, gestión de riesgos y estimación de la fase de construcción iteración 2.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79548335"/>
      <w:r>
        <w:lastRenderedPageBreak/>
        <w:t>Elementos de la Línea Base</w:t>
      </w:r>
      <w:bookmarkEnd w:id="5"/>
    </w:p>
    <w:p w14:paraId="1AFB9BE9" w14:textId="65FEDCF6" w:rsidR="00E511E0" w:rsidRDefault="00CF2AD4" w:rsidP="00CF2AD4">
      <w:pPr>
        <w:pStyle w:val="Prrafodelista"/>
        <w:numPr>
          <w:ilvl w:val="0"/>
          <w:numId w:val="16"/>
        </w:numPr>
      </w:pPr>
      <w:r>
        <w:t>Modelo arquitectónico.</w:t>
      </w:r>
    </w:p>
    <w:p w14:paraId="43FC9FE2" w14:textId="7D6FB184" w:rsidR="00CF2AD4" w:rsidRDefault="00CF2AD4" w:rsidP="00CF2AD4">
      <w:pPr>
        <w:pStyle w:val="Prrafodelista"/>
        <w:numPr>
          <w:ilvl w:val="0"/>
          <w:numId w:val="16"/>
        </w:numPr>
      </w:pPr>
      <w:r>
        <w:t>Modelo de diseño.</w:t>
      </w:r>
    </w:p>
    <w:p w14:paraId="7911FB23" w14:textId="40FA013A" w:rsidR="00CF2AD4" w:rsidRDefault="00CF2AD4" w:rsidP="00CF2AD4">
      <w:pPr>
        <w:pStyle w:val="Prrafodelista"/>
        <w:numPr>
          <w:ilvl w:val="0"/>
          <w:numId w:val="16"/>
        </w:numPr>
      </w:pPr>
      <w:r>
        <w:t>Implementación del modelo de datos.</w:t>
      </w:r>
    </w:p>
    <w:p w14:paraId="79BE4C42" w14:textId="520DD3AE" w:rsidR="00CF2AD4" w:rsidRDefault="00CF2AD4" w:rsidP="00CF2AD4">
      <w:pPr>
        <w:pStyle w:val="Prrafodelista"/>
        <w:numPr>
          <w:ilvl w:val="0"/>
          <w:numId w:val="16"/>
        </w:numPr>
      </w:pPr>
      <w:r>
        <w:t>Implementación de la primera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t>Documentación de los casos de prueba ejecutados.</w:t>
      </w:r>
    </w:p>
    <w:p w14:paraId="66549CDC" w14:textId="77777777" w:rsidR="00CF2AD4" w:rsidRDefault="00CF2AD4" w:rsidP="00CF2AD4">
      <w:pPr>
        <w:pStyle w:val="Prrafodelista"/>
      </w:pPr>
    </w:p>
    <w:p w14:paraId="2B6B20B3" w14:textId="28ACCC5A" w:rsidR="00F70F4F" w:rsidRDefault="002129C9" w:rsidP="00F70F4F">
      <w:pPr>
        <w:pStyle w:val="PSI-Ttulo1"/>
      </w:pPr>
      <w:bookmarkStart w:id="6" w:name="_Toc179548336"/>
      <w:r>
        <w:t>Planificación</w:t>
      </w:r>
      <w:bookmarkEnd w:id="6"/>
    </w:p>
    <w:p w14:paraId="105D5EDD" w14:textId="77777777" w:rsidR="0099675F" w:rsidRDefault="0099675F" w:rsidP="00F70F4F">
      <w:pPr>
        <w:pStyle w:val="PSI-Ttulo1"/>
      </w:pPr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Inicio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</w:p>
        </w:tc>
      </w:tr>
      <w:tr w:rsidR="007C7112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5184FC7A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Elaborar</w:t>
            </w:r>
            <w:proofErr w:type="spellEnd"/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33DD3"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modelo</w:t>
            </w:r>
            <w:proofErr w:type="spellEnd"/>
            <w:r w:rsidR="00533DD3"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33DD3"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arquitectónico</w:t>
            </w:r>
            <w:proofErr w:type="spellEnd"/>
          </w:p>
        </w:tc>
        <w:tc>
          <w:tcPr>
            <w:tcW w:w="440" w:type="pct"/>
            <w:vAlign w:val="center"/>
          </w:tcPr>
          <w:p w14:paraId="1869B246" w14:textId="226B9545" w:rsidR="007C7112" w:rsidRPr="001812B8" w:rsidRDefault="007C7112" w:rsidP="00D5780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11/10</w:t>
            </w:r>
          </w:p>
        </w:tc>
        <w:tc>
          <w:tcPr>
            <w:tcW w:w="440" w:type="pct"/>
            <w:vAlign w:val="center"/>
          </w:tcPr>
          <w:p w14:paraId="29E8E3C0" w14:textId="110DD49F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/10</w:t>
            </w:r>
          </w:p>
        </w:tc>
        <w:tc>
          <w:tcPr>
            <w:tcW w:w="646" w:type="pct"/>
          </w:tcPr>
          <w:p w14:paraId="26FB3631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13AF1EE9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pct"/>
          </w:tcPr>
          <w:p w14:paraId="206ADA99" w14:textId="09FB95D1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C7112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44A40EA9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Definición de objetivos arquitectónicos y restricciones</w:t>
            </w:r>
          </w:p>
        </w:tc>
        <w:tc>
          <w:tcPr>
            <w:tcW w:w="440" w:type="pct"/>
            <w:vAlign w:val="center"/>
          </w:tcPr>
          <w:p w14:paraId="6523BA0E" w14:textId="54B2D889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26A5A3A6" w14:textId="4D986038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4BB48592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300B61AE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pct"/>
          </w:tcPr>
          <w:p w14:paraId="4294A062" w14:textId="40419C06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7C7112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655B1494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Elaboración de Vista de Caso de Uso</w:t>
            </w:r>
          </w:p>
        </w:tc>
        <w:tc>
          <w:tcPr>
            <w:tcW w:w="440" w:type="pct"/>
            <w:vAlign w:val="center"/>
          </w:tcPr>
          <w:p w14:paraId="5A98B586" w14:textId="035A5346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2F78B3A4" w14:textId="1C28FC1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10A324EC" w14:textId="1109148C" w:rsidR="007C7112" w:rsidRPr="001479F6" w:rsidRDefault="001479F6" w:rsidP="0099675F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62" w:type="pct"/>
          </w:tcPr>
          <w:p w14:paraId="3C51F8E3" w14:textId="146D23B2" w:rsidR="007C7112" w:rsidRPr="001812B8" w:rsidRDefault="001479F6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4906BE0" w14:textId="3FAF1F56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C7112" w:rsidRPr="00B230EA" w14:paraId="752152D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54AE063" w14:textId="71AD3885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Elaboración de Vista Lógica</w:t>
            </w:r>
          </w:p>
        </w:tc>
        <w:tc>
          <w:tcPr>
            <w:tcW w:w="440" w:type="pct"/>
            <w:vAlign w:val="center"/>
          </w:tcPr>
          <w:p w14:paraId="248EFB33" w14:textId="3B395908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1C47A713" w14:textId="6B5BC815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7C3DB477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A8968DB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3E14BB0" w14:textId="2FC603B8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164F883F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Elaboración de vista de procesos, liberación e implementación</w:t>
            </w:r>
          </w:p>
        </w:tc>
        <w:tc>
          <w:tcPr>
            <w:tcW w:w="440" w:type="pct"/>
            <w:vAlign w:val="center"/>
          </w:tcPr>
          <w:p w14:paraId="33711E7A" w14:textId="22194F04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15AB0889" w14:textId="3B17C3A4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70283EED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61E0F6B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D733DEB" w14:textId="6488908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67467DA4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de diagrama de despliegue</w:t>
            </w:r>
          </w:p>
        </w:tc>
        <w:tc>
          <w:tcPr>
            <w:tcW w:w="440" w:type="pct"/>
            <w:vAlign w:val="center"/>
          </w:tcPr>
          <w:p w14:paraId="319760DA" w14:textId="19B947B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440" w:type="pct"/>
            <w:vAlign w:val="center"/>
          </w:tcPr>
          <w:p w14:paraId="176B4F88" w14:textId="68125F2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46" w:type="pct"/>
          </w:tcPr>
          <w:p w14:paraId="35E8A6B8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F070B78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AD6E110" w14:textId="2A425D6E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6B30E545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de diagrama de objetos</w:t>
            </w:r>
          </w:p>
        </w:tc>
        <w:tc>
          <w:tcPr>
            <w:tcW w:w="440" w:type="pct"/>
            <w:vAlign w:val="center"/>
          </w:tcPr>
          <w:p w14:paraId="22431928" w14:textId="740108DA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440" w:type="pct"/>
            <w:vAlign w:val="center"/>
          </w:tcPr>
          <w:p w14:paraId="0328DF83" w14:textId="23D9D5B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46" w:type="pct"/>
          </w:tcPr>
          <w:p w14:paraId="67BACCE4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255D09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2135F1C" w14:textId="5C4FD182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CH</w:t>
            </w:r>
          </w:p>
        </w:tc>
      </w:tr>
      <w:tr w:rsidR="007C7112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06D6B20E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de diagrama de paquetes</w:t>
            </w:r>
          </w:p>
        </w:tc>
        <w:tc>
          <w:tcPr>
            <w:tcW w:w="440" w:type="pct"/>
            <w:vAlign w:val="center"/>
          </w:tcPr>
          <w:p w14:paraId="797050E8" w14:textId="66BD7713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440" w:type="pct"/>
            <w:vAlign w:val="center"/>
          </w:tcPr>
          <w:p w14:paraId="64DCBE14" w14:textId="76E929FE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46" w:type="pct"/>
          </w:tcPr>
          <w:p w14:paraId="09C4B07D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C8FE202" w14:textId="7777777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374F164" w14:textId="1D6F294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259E7BCC" w:rsidR="007C7112" w:rsidRPr="001812B8" w:rsidRDefault="007C7112" w:rsidP="001D43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Arquitectura del sistema</w:t>
            </w:r>
          </w:p>
        </w:tc>
        <w:tc>
          <w:tcPr>
            <w:tcW w:w="440" w:type="pct"/>
            <w:vAlign w:val="center"/>
          </w:tcPr>
          <w:p w14:paraId="34AEAB86" w14:textId="47B2C9D6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440" w:type="pct"/>
            <w:vAlign w:val="center"/>
          </w:tcPr>
          <w:p w14:paraId="2BF71503" w14:textId="567A52B5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4FCDAD56" w14:textId="77777777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5AAFC632" w14:textId="77777777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pct"/>
          </w:tcPr>
          <w:p w14:paraId="40EDEC0E" w14:textId="46DE56AB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7C7112" w:rsidRPr="00B230EA" w14:paraId="13C7F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CC6E396" w14:textId="252A74CC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arquitectura del sistema</w:t>
            </w:r>
          </w:p>
        </w:tc>
        <w:tc>
          <w:tcPr>
            <w:tcW w:w="440" w:type="pct"/>
            <w:vAlign w:val="center"/>
          </w:tcPr>
          <w:p w14:paraId="1515C0FE" w14:textId="4B2AA4C5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7E999F65" w14:textId="1DB9BF02" w:rsidR="007C7112" w:rsidRPr="001812B8" w:rsidRDefault="007C7112" w:rsidP="00A04A66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6684DEB3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260605B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65D490B" w14:textId="3BF12017" w:rsidR="007C7112" w:rsidRPr="001812B8" w:rsidRDefault="00734A3F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7C7112" w:rsidRPr="00B230EA" w14:paraId="094B68A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2885A6E" w14:textId="36BE1409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15/10</w:t>
            </w:r>
          </w:p>
        </w:tc>
        <w:tc>
          <w:tcPr>
            <w:tcW w:w="440" w:type="pct"/>
            <w:vAlign w:val="center"/>
          </w:tcPr>
          <w:p w14:paraId="2402070D" w14:textId="01B26532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7CD5566F" w14:textId="44A6D980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646" w:type="pct"/>
          </w:tcPr>
          <w:p w14:paraId="5B42C311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2B693240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pct"/>
          </w:tcPr>
          <w:p w14:paraId="1F61E2ED" w14:textId="24535178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HC</w:t>
            </w:r>
          </w:p>
        </w:tc>
      </w:tr>
      <w:tr w:rsidR="007C7112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6D2CC680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Finalización de Modelo de Diseño</w:t>
            </w:r>
          </w:p>
        </w:tc>
        <w:tc>
          <w:tcPr>
            <w:tcW w:w="440" w:type="pct"/>
            <w:vAlign w:val="center"/>
          </w:tcPr>
          <w:p w14:paraId="7FDED569" w14:textId="6B0E7516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22AE1974" w14:textId="6872EB71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2642BE9A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1ED50A4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7DB989ED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7C7112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1C5AC9E4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Diseño de casos de uso</w:t>
            </w:r>
          </w:p>
        </w:tc>
        <w:tc>
          <w:tcPr>
            <w:tcW w:w="440" w:type="pct"/>
            <w:vAlign w:val="center"/>
          </w:tcPr>
          <w:p w14:paraId="31B23707" w14:textId="569E1B28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0F0A7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1CF5C2D0" w14:textId="1F7A2926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5D4A2C41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0AB5C7D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B3F730A" w14:textId="183B940C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C7112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01222ADB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Diseño de objetos</w:t>
            </w:r>
          </w:p>
        </w:tc>
        <w:tc>
          <w:tcPr>
            <w:tcW w:w="440" w:type="pct"/>
            <w:vAlign w:val="center"/>
          </w:tcPr>
          <w:p w14:paraId="3F99B316" w14:textId="782F1459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0F0A7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06783959" w14:textId="0F04E598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22DA364A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089E3EE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D3CC374" w14:textId="0907EFDF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552216D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3C4B3A" w14:textId="4ED16D1A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Diseño de Subsistemas</w:t>
            </w:r>
          </w:p>
        </w:tc>
        <w:tc>
          <w:tcPr>
            <w:tcW w:w="440" w:type="pct"/>
            <w:vAlign w:val="center"/>
          </w:tcPr>
          <w:p w14:paraId="0E1EEC9B" w14:textId="2DCA919A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0F0A7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5367A596" w14:textId="2E3DCBE4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3D3DBF77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EE692CF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A485CEF" w14:textId="14F9D17E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20C1642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A72D8AE" w14:textId="50CFE1AF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diagrama de componentes</w:t>
            </w:r>
          </w:p>
        </w:tc>
        <w:tc>
          <w:tcPr>
            <w:tcW w:w="440" w:type="pct"/>
            <w:vAlign w:val="center"/>
          </w:tcPr>
          <w:p w14:paraId="42EF3912" w14:textId="52A9F167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6E6D2CCF" w14:textId="26B598B7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2E894B4D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7837AF7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D5CEB72" w14:textId="6CA68D88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49987F2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1CA4F9C" w14:textId="4BA01C00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diagrama de secuencia</w:t>
            </w:r>
          </w:p>
        </w:tc>
        <w:tc>
          <w:tcPr>
            <w:tcW w:w="440" w:type="pct"/>
            <w:vAlign w:val="center"/>
          </w:tcPr>
          <w:p w14:paraId="695CC712" w14:textId="3EFC3F4C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274DEE9C" w14:textId="66DB6E91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6BBFA46C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9CC113C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3C78DD1" w14:textId="2A1103D0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C7112" w:rsidRPr="00B230EA" w14:paraId="3893461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FAAAD15" w14:textId="033F493B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diagrama de colaboración</w:t>
            </w:r>
          </w:p>
        </w:tc>
        <w:tc>
          <w:tcPr>
            <w:tcW w:w="440" w:type="pct"/>
            <w:vAlign w:val="center"/>
          </w:tcPr>
          <w:p w14:paraId="41BEC6C9" w14:textId="392AC292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4EDCE3C9" w14:textId="4669BBD9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3AECF50E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CEC430A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1B7CE6" w14:textId="615D31DE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0525EBC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517BFF1" w14:textId="4FC0A916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Revisar Modelo de Diseño</w:t>
            </w:r>
          </w:p>
        </w:tc>
        <w:tc>
          <w:tcPr>
            <w:tcW w:w="440" w:type="pct"/>
            <w:vAlign w:val="center"/>
          </w:tcPr>
          <w:p w14:paraId="5B2B7690" w14:textId="07D37E72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440" w:type="pct"/>
            <w:vAlign w:val="center"/>
          </w:tcPr>
          <w:p w14:paraId="2D704F60" w14:textId="4A7891F0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287D3101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2C2795CF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pct"/>
          </w:tcPr>
          <w:p w14:paraId="48A1E047" w14:textId="2ED4936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A04A66" w:rsidRPr="00B230EA" w14:paraId="1955453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6AE1B2E" w14:textId="741F0B8E" w:rsidR="00A04A66" w:rsidRPr="001812B8" w:rsidRDefault="00A04A66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modelo de diseño</w:t>
            </w:r>
          </w:p>
          <w:p w14:paraId="20FDF27C" w14:textId="20225E49" w:rsidR="00A04A66" w:rsidRPr="001812B8" w:rsidRDefault="00A04A66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440" w:type="pct"/>
            <w:vAlign w:val="center"/>
          </w:tcPr>
          <w:p w14:paraId="494C4734" w14:textId="59F6B949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440" w:type="pct"/>
            <w:vAlign w:val="center"/>
          </w:tcPr>
          <w:p w14:paraId="0E546CA9" w14:textId="692F0460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57D94FE8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2" w:type="pct"/>
          </w:tcPr>
          <w:p w14:paraId="46DB602E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2" w:type="pct"/>
          </w:tcPr>
          <w:p w14:paraId="6905A9F0" w14:textId="5A9EBA02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A04A66" w:rsidRPr="00B230EA" w14:paraId="13F86C4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CDAB532" w14:textId="4C04061D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Clases de Diseño</w:t>
            </w:r>
          </w:p>
        </w:tc>
        <w:tc>
          <w:tcPr>
            <w:tcW w:w="440" w:type="pct"/>
            <w:vAlign w:val="center"/>
          </w:tcPr>
          <w:p w14:paraId="3D65F3EA" w14:textId="198DECE9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0B4B2D0E" w14:textId="26061795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1EBFA9AF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A44A74B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E0C2BC7" w14:textId="7C675BCC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A04A66" w:rsidRPr="00B230EA" w14:paraId="125F94D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AC0D1E0" w14:textId="49AF1C00" w:rsidR="00A04A66" w:rsidRPr="001812B8" w:rsidRDefault="00A04A66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Definir y especificar clases de diseño</w:t>
            </w:r>
          </w:p>
        </w:tc>
        <w:tc>
          <w:tcPr>
            <w:tcW w:w="440" w:type="pct"/>
            <w:vAlign w:val="center"/>
          </w:tcPr>
          <w:p w14:paraId="02407045" w14:textId="0D97912D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7D1FBE23" w14:textId="51D27EA1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7C3C9BE6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A1CC953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5CE31F6" w14:textId="4F0E6CEB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A04A66" w:rsidRPr="00B230EA" w14:paraId="1559A0D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C17BBB1" w14:textId="5FFD4C2C" w:rsidR="00A04A66" w:rsidRPr="001812B8" w:rsidRDefault="00A04A66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clases de diseño</w:t>
            </w:r>
          </w:p>
        </w:tc>
        <w:tc>
          <w:tcPr>
            <w:tcW w:w="440" w:type="pct"/>
            <w:vAlign w:val="center"/>
          </w:tcPr>
          <w:p w14:paraId="258852AA" w14:textId="16577435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79D803AB" w14:textId="09C4D60F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73F1CAD9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D95E82B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F11B500" w14:textId="0A7740EC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734A3F" w:rsidRPr="00B230EA" w14:paraId="5B62C4B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9A0A4E2" w14:textId="0353830C" w:rsidR="00734A3F" w:rsidRPr="001812B8" w:rsidRDefault="00734A3F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</w:t>
            </w:r>
            <w:proofErr w:type="spellStart"/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correciones</w:t>
            </w:r>
            <w:proofErr w:type="spellEnd"/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a las clases de diseño</w:t>
            </w:r>
          </w:p>
        </w:tc>
        <w:tc>
          <w:tcPr>
            <w:tcW w:w="440" w:type="pct"/>
            <w:vAlign w:val="center"/>
          </w:tcPr>
          <w:p w14:paraId="62E252AF" w14:textId="5FDB5CBD" w:rsidR="00734A3F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1F8AE296" w14:textId="21A4912F" w:rsidR="00734A3F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2E235442" w14:textId="77777777" w:rsidR="00734A3F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C64318F" w14:textId="77777777" w:rsidR="00734A3F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ACDFCA9" w14:textId="18267AD3" w:rsidR="00734A3F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A04A66" w:rsidRPr="00B230EA" w14:paraId="250AED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20665AD" w14:textId="71E03E7E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Modelo de componentes</w:t>
            </w:r>
          </w:p>
        </w:tc>
        <w:tc>
          <w:tcPr>
            <w:tcW w:w="440" w:type="pct"/>
            <w:vAlign w:val="center"/>
          </w:tcPr>
          <w:p w14:paraId="4A774F9A" w14:textId="34E97BA9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5E3591CD" w14:textId="457E95F9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7A77D6CF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C916F4C" w14:textId="77777777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827418F" w14:textId="20F049F3" w:rsidR="00A04A66" w:rsidRPr="001812B8" w:rsidRDefault="00734A3F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34A3F" w:rsidRPr="00B230EA" w14:paraId="0858A2A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FD51DA9" w14:textId="1D6F287A" w:rsidR="00734A3F" w:rsidRPr="001812B8" w:rsidRDefault="00734A3F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componentes</w:t>
            </w:r>
          </w:p>
        </w:tc>
        <w:tc>
          <w:tcPr>
            <w:tcW w:w="440" w:type="pct"/>
            <w:vAlign w:val="center"/>
          </w:tcPr>
          <w:p w14:paraId="7DDFA765" w14:textId="56CA56FA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0825C714" w14:textId="0B11EF7B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4B385768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CA1407A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C5307A2" w14:textId="2B0EA86F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HC</w:t>
            </w:r>
          </w:p>
        </w:tc>
      </w:tr>
      <w:tr w:rsidR="00734A3F" w:rsidRPr="00B230EA" w14:paraId="06596E7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9C11B0" w14:textId="7784F218" w:rsidR="00734A3F" w:rsidRPr="001812B8" w:rsidRDefault="00734A3F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modelo de componentes</w:t>
            </w:r>
          </w:p>
        </w:tc>
        <w:tc>
          <w:tcPr>
            <w:tcW w:w="440" w:type="pct"/>
            <w:vAlign w:val="center"/>
          </w:tcPr>
          <w:p w14:paraId="4A5F5432" w14:textId="4326C93A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462DD20A" w14:textId="42029EE5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66DF953C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A6D0334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320A4A7" w14:textId="4ACFB28E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34A3F" w:rsidRPr="00B230EA" w14:paraId="5A185C4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4D20E50" w14:textId="7AD05751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18/10</w:t>
            </w:r>
          </w:p>
        </w:tc>
        <w:tc>
          <w:tcPr>
            <w:tcW w:w="440" w:type="pct"/>
            <w:vAlign w:val="center"/>
          </w:tcPr>
          <w:p w14:paraId="697BFBBC" w14:textId="4AA2C2E3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440" w:type="pct"/>
            <w:vAlign w:val="center"/>
          </w:tcPr>
          <w:p w14:paraId="547551FB" w14:textId="3A22FF9F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646" w:type="pct"/>
          </w:tcPr>
          <w:p w14:paraId="3ECBD787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09C1358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3D6FF99" w14:textId="013385AE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34A3F" w:rsidRPr="00B230EA" w14:paraId="3800E7D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2AE694E" w14:textId="0C260BDB" w:rsidR="00734A3F" w:rsidRPr="001812B8" w:rsidRDefault="00DC08F6" w:rsidP="00734A3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Priorización e inicio de diseño </w:t>
            </w:r>
            <w:r w:rsidR="00487101"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primera</w:t>
            </w: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tanda de casos de uso</w:t>
            </w:r>
          </w:p>
        </w:tc>
        <w:tc>
          <w:tcPr>
            <w:tcW w:w="440" w:type="pct"/>
            <w:vAlign w:val="center"/>
          </w:tcPr>
          <w:p w14:paraId="680AAC53" w14:textId="3EEB2452" w:rsidR="00734A3F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440" w:type="pct"/>
            <w:vAlign w:val="center"/>
          </w:tcPr>
          <w:p w14:paraId="7C81E7EE" w14:textId="74777616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487CDF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12A731A6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E3C23E7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EAB985D" w14:textId="6E9ED41C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DC08F6" w:rsidRPr="00B230EA" w14:paraId="5CB50C5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70DBB2" w14:textId="77DC0135" w:rsidR="00DC08F6" w:rsidRPr="001812B8" w:rsidRDefault="00DC08F6" w:rsidP="00DC08F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Priorizar casos de uso</w:t>
            </w:r>
          </w:p>
        </w:tc>
        <w:tc>
          <w:tcPr>
            <w:tcW w:w="440" w:type="pct"/>
            <w:vAlign w:val="center"/>
          </w:tcPr>
          <w:p w14:paraId="42A9325A" w14:textId="778DE391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440" w:type="pct"/>
            <w:vAlign w:val="center"/>
          </w:tcPr>
          <w:p w14:paraId="6FFD75BE" w14:textId="6C9B0E75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646" w:type="pct"/>
          </w:tcPr>
          <w:p w14:paraId="699AEC10" w14:textId="77777777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75F0D55" w14:textId="77777777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48F68D2" w14:textId="2E8ED6FC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C08F6" w:rsidRPr="00B230EA" w14:paraId="53D237B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E496750" w14:textId="6681E294" w:rsidR="00DC08F6" w:rsidRPr="001812B8" w:rsidRDefault="00DC08F6" w:rsidP="00DC08F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Inicio de diseño </w:t>
            </w:r>
            <w:r w:rsidR="00487101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primera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tanda de casos de uso</w:t>
            </w:r>
          </w:p>
        </w:tc>
        <w:tc>
          <w:tcPr>
            <w:tcW w:w="440" w:type="pct"/>
            <w:vAlign w:val="center"/>
          </w:tcPr>
          <w:p w14:paraId="510D2F05" w14:textId="39DBBEA5" w:rsidR="00DC08F6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440" w:type="pct"/>
            <w:vAlign w:val="center"/>
          </w:tcPr>
          <w:p w14:paraId="01D1AD2F" w14:textId="7529C1CB" w:rsidR="00DC08F6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646" w:type="pct"/>
          </w:tcPr>
          <w:p w14:paraId="63ED99CC" w14:textId="77777777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D320A05" w14:textId="77777777" w:rsidR="00DC08F6" w:rsidRPr="001812B8" w:rsidRDefault="00DC08F6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3B7234D" w14:textId="76CA7FDA" w:rsidR="00DC08F6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734A3F" w:rsidRPr="00B230EA" w14:paraId="4D151EA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A90D64" w14:textId="3AB39440" w:rsidR="00734A3F" w:rsidRPr="001812B8" w:rsidRDefault="00734A3F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diseño de casos de uso</w:t>
            </w:r>
          </w:p>
        </w:tc>
        <w:tc>
          <w:tcPr>
            <w:tcW w:w="440" w:type="pct"/>
            <w:vAlign w:val="center"/>
          </w:tcPr>
          <w:p w14:paraId="3D7394CA" w14:textId="0B4F9499" w:rsidR="00734A3F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440" w:type="pct"/>
            <w:vAlign w:val="center"/>
          </w:tcPr>
          <w:p w14:paraId="161FCC99" w14:textId="4A24D437" w:rsidR="00734A3F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646" w:type="pct"/>
          </w:tcPr>
          <w:p w14:paraId="310CB3B3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A177803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CF8BA6F" w14:textId="0B46816A" w:rsidR="00734A3F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487CDF" w:rsidRPr="00B230EA" w14:paraId="3B1E959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71B733A" w14:textId="14E4E1A4" w:rsidR="00487CDF" w:rsidRPr="001812B8" w:rsidRDefault="00487CDF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diseño de casos de uso</w:t>
            </w:r>
          </w:p>
        </w:tc>
        <w:tc>
          <w:tcPr>
            <w:tcW w:w="440" w:type="pct"/>
            <w:vAlign w:val="center"/>
          </w:tcPr>
          <w:p w14:paraId="232078CD" w14:textId="604B2CFF" w:rsidR="00487CD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440" w:type="pct"/>
            <w:vAlign w:val="center"/>
          </w:tcPr>
          <w:p w14:paraId="2FC70633" w14:textId="73B5A63A" w:rsidR="00487CD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646" w:type="pct"/>
          </w:tcPr>
          <w:p w14:paraId="01458F13" w14:textId="77777777" w:rsidR="00487CDF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48E7663" w14:textId="77777777" w:rsidR="00487CDF" w:rsidRPr="001812B8" w:rsidRDefault="00487CD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8608D6E" w14:textId="706C98DC" w:rsidR="00487CD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734A3F" w:rsidRPr="00B230EA" w14:paraId="670339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5FAD080" w14:textId="159E84ED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22/10</w:t>
            </w:r>
          </w:p>
        </w:tc>
        <w:tc>
          <w:tcPr>
            <w:tcW w:w="440" w:type="pct"/>
            <w:vAlign w:val="center"/>
          </w:tcPr>
          <w:p w14:paraId="321DAE98" w14:textId="459F65AA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440" w:type="pct"/>
            <w:vAlign w:val="center"/>
          </w:tcPr>
          <w:p w14:paraId="37BFCCDE" w14:textId="19850110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646" w:type="pct"/>
          </w:tcPr>
          <w:p w14:paraId="479632FE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8706AEC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4233DB5" w14:textId="4163B054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A020ED" w:rsidRPr="00B230EA" w14:paraId="53D6443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984481F" w14:textId="7BC42219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riesgo RK09</w:t>
            </w:r>
          </w:p>
        </w:tc>
        <w:tc>
          <w:tcPr>
            <w:tcW w:w="440" w:type="pct"/>
            <w:vAlign w:val="center"/>
          </w:tcPr>
          <w:p w14:paraId="52CF848F" w14:textId="396EE253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7E1D3DBC" w14:textId="4660EE60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42D642B1" w14:textId="77777777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0C961A2" w14:textId="77777777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8B35BD1" w14:textId="6255CD32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A020ED" w:rsidRPr="00B230EA" w14:paraId="0AB6D12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8884F24" w14:textId="2B3FDBF9" w:rsidR="00A020ED" w:rsidRPr="001812B8" w:rsidRDefault="00A020ED" w:rsidP="001812B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Investigar </w:t>
            </w:r>
            <w:r w:rsidR="001812B8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métodos de prueba</w:t>
            </w:r>
          </w:p>
        </w:tc>
        <w:tc>
          <w:tcPr>
            <w:tcW w:w="440" w:type="pct"/>
            <w:vAlign w:val="center"/>
          </w:tcPr>
          <w:p w14:paraId="1050ED6D" w14:textId="23FFB619" w:rsidR="00A020ED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</w:t>
            </w:r>
            <w:r w:rsidR="006F1C3B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</w:p>
        </w:tc>
        <w:tc>
          <w:tcPr>
            <w:tcW w:w="440" w:type="pct"/>
            <w:vAlign w:val="center"/>
          </w:tcPr>
          <w:p w14:paraId="0BB11DCE" w14:textId="5C570524" w:rsidR="00A020ED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24D12BF3" w14:textId="77777777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78FC107" w14:textId="77777777" w:rsidR="00A020ED" w:rsidRPr="001812B8" w:rsidRDefault="00A020ED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0ECE26A" w14:textId="6C7694C1" w:rsidR="00A020ED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1812B8" w:rsidRPr="00B230EA" w14:paraId="59B5B72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DB64C83" w14:textId="33C5F8DE" w:rsidR="001812B8" w:rsidRPr="001812B8" w:rsidRDefault="001812B8" w:rsidP="001812B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Modificar plan de pruebas</w:t>
            </w:r>
          </w:p>
        </w:tc>
        <w:tc>
          <w:tcPr>
            <w:tcW w:w="440" w:type="pct"/>
            <w:vAlign w:val="center"/>
          </w:tcPr>
          <w:p w14:paraId="45A2072B" w14:textId="72E22D4B" w:rsidR="001812B8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73F9E4B2" w14:textId="15989596" w:rsidR="001812B8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54C765F7" w14:textId="77777777" w:rsidR="001812B8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09FA4C1" w14:textId="77777777" w:rsidR="001812B8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780226F" w14:textId="750DD66B" w:rsidR="001812B8" w:rsidRPr="001812B8" w:rsidRDefault="001812B8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34A3F" w:rsidRPr="00B230EA" w14:paraId="48D50C7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05C7C4" w14:textId="549FE491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 uso a implementar</w:t>
            </w:r>
          </w:p>
        </w:tc>
        <w:tc>
          <w:tcPr>
            <w:tcW w:w="440" w:type="pct"/>
            <w:vAlign w:val="center"/>
          </w:tcPr>
          <w:p w14:paraId="76CD683E" w14:textId="79999F08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4124FBA6" w14:textId="5F0D699D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487101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6EA82AC9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4E0B5E7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2D6E326" w14:textId="7BC2A27E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734A3F" w:rsidRPr="00B230EA" w14:paraId="53B1551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2C676F8" w14:textId="07F6CA0A" w:rsidR="00734A3F" w:rsidRPr="001812B8" w:rsidRDefault="00487101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casos de uso a implementar</w:t>
            </w:r>
          </w:p>
        </w:tc>
        <w:tc>
          <w:tcPr>
            <w:tcW w:w="440" w:type="pct"/>
            <w:vAlign w:val="center"/>
          </w:tcPr>
          <w:p w14:paraId="32CED319" w14:textId="353A12E1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4385391A" w14:textId="4C719821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3DD50B5B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253F4D6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8EC7E2C" w14:textId="67B8336C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</w:t>
            </w:r>
          </w:p>
        </w:tc>
      </w:tr>
      <w:tr w:rsidR="00734A3F" w:rsidRPr="00B230EA" w14:paraId="0FC2A68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95AFD63" w14:textId="7CA2D75F" w:rsidR="00734A3F" w:rsidRPr="001812B8" w:rsidRDefault="00487101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72B79880" w14:textId="297A1CFC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08626907" w14:textId="19350DEA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6C251D87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FAD2114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263F534" w14:textId="2099B6D0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FH</w:t>
            </w:r>
          </w:p>
        </w:tc>
      </w:tr>
      <w:tr w:rsidR="00734A3F" w:rsidRPr="00B230EA" w14:paraId="56C83A7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39048A9" w14:textId="72103F8A" w:rsidR="00734A3F" w:rsidRPr="001812B8" w:rsidRDefault="00487101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61405109" w14:textId="36B2C6D2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7B71B7B5" w14:textId="73C16190" w:rsidR="00734A3F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53F97EC7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88B6489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4A19B1B" w14:textId="3D5D84FB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</w:t>
            </w:r>
          </w:p>
        </w:tc>
      </w:tr>
      <w:tr w:rsidR="00734A3F" w:rsidRPr="00B230EA" w14:paraId="68DAD89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A37D8F" w14:textId="0ED347B8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modelo de datos</w:t>
            </w:r>
          </w:p>
        </w:tc>
        <w:tc>
          <w:tcPr>
            <w:tcW w:w="440" w:type="pct"/>
            <w:vAlign w:val="center"/>
          </w:tcPr>
          <w:p w14:paraId="0C149691" w14:textId="1696BDAC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0CE0F452" w14:textId="371DBBD9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744BD9C4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21B93EF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D09B7BF" w14:textId="2EA899F5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87101" w:rsidRPr="00B230EA" w14:paraId="5DA8060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7CCC59F" w14:textId="2A518E53" w:rsidR="00487101" w:rsidRPr="001812B8" w:rsidRDefault="00201BF3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Realizar implementación del modelo de datos</w:t>
            </w:r>
          </w:p>
        </w:tc>
        <w:tc>
          <w:tcPr>
            <w:tcW w:w="440" w:type="pct"/>
            <w:vAlign w:val="center"/>
          </w:tcPr>
          <w:p w14:paraId="25C6122C" w14:textId="72B5B04B" w:rsidR="00487101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3AB3D84F" w14:textId="21B19A39" w:rsidR="00487101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207E1CA0" w14:textId="77777777" w:rsidR="00487101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11CFC5F" w14:textId="77777777" w:rsidR="00487101" w:rsidRPr="001812B8" w:rsidRDefault="00487101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00A7E9B" w14:textId="17657DDB" w:rsidR="00487101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34A3F" w:rsidRPr="00B230EA" w14:paraId="5693B84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E2E44E0" w14:textId="52DC4E0C" w:rsidR="00734A3F" w:rsidRPr="001812B8" w:rsidRDefault="00201BF3" w:rsidP="00734A3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implementación del modelo de datos</w:t>
            </w:r>
          </w:p>
        </w:tc>
        <w:tc>
          <w:tcPr>
            <w:tcW w:w="440" w:type="pct"/>
            <w:vAlign w:val="center"/>
          </w:tcPr>
          <w:p w14:paraId="50153FF5" w14:textId="5D5B3873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5A437A23" w14:textId="315BC8E0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7A689F6C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593B48D" w14:textId="77777777" w:rsidR="00734A3F" w:rsidRPr="001812B8" w:rsidRDefault="00734A3F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9B16C46" w14:textId="3098A4E1" w:rsidR="00734A3F" w:rsidRPr="001812B8" w:rsidRDefault="00201BF3" w:rsidP="00734A3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487101" w:rsidRPr="00B230EA" w14:paraId="5E06AD1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4AFD619E" w14:textId="6BCCAC0E" w:rsidR="00487101" w:rsidRPr="001812B8" w:rsidRDefault="00201BF3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implementación del modelo de datos</w:t>
            </w:r>
          </w:p>
        </w:tc>
        <w:tc>
          <w:tcPr>
            <w:tcW w:w="440" w:type="pct"/>
            <w:vAlign w:val="center"/>
          </w:tcPr>
          <w:p w14:paraId="7596CFC6" w14:textId="16300A0F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35ADD5EB" w14:textId="5EE0E8F0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68F45CEE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19DF806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4409E53" w14:textId="5FBBD009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87101" w:rsidRPr="00B230EA" w14:paraId="2E4B64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8882F9E" w14:textId="21669E19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25/10</w:t>
            </w:r>
          </w:p>
        </w:tc>
        <w:tc>
          <w:tcPr>
            <w:tcW w:w="440" w:type="pct"/>
            <w:vAlign w:val="center"/>
          </w:tcPr>
          <w:p w14:paraId="6B9787BA" w14:textId="24185F9B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440" w:type="pct"/>
            <w:vAlign w:val="center"/>
          </w:tcPr>
          <w:p w14:paraId="2F3EE7C7" w14:textId="42A6E72F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646" w:type="pct"/>
          </w:tcPr>
          <w:p w14:paraId="4436A4A3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92CCA00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B4E84DA" w14:textId="25782DF4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87101" w:rsidRPr="00B230EA" w14:paraId="6D1952F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F396FDE" w14:textId="79B3D752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primera tanda de casos de uso</w:t>
            </w:r>
          </w:p>
        </w:tc>
        <w:tc>
          <w:tcPr>
            <w:tcW w:w="440" w:type="pct"/>
            <w:vAlign w:val="center"/>
          </w:tcPr>
          <w:p w14:paraId="49857469" w14:textId="4A9FC058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1FCFB50A" w14:textId="2E5A9E26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201BF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44C1FB5E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76DBE53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E6112C0" w14:textId="764E5DB4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487101" w:rsidRPr="00B230EA" w14:paraId="2BCFC2C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311968F" w14:textId="50B3F3C2" w:rsidR="00487101" w:rsidRPr="001812B8" w:rsidRDefault="00487101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Implementación de casos de uso</w:t>
            </w:r>
          </w:p>
        </w:tc>
        <w:tc>
          <w:tcPr>
            <w:tcW w:w="440" w:type="pct"/>
            <w:vAlign w:val="center"/>
          </w:tcPr>
          <w:p w14:paraId="54C9A8F1" w14:textId="658222F9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5762F9D9" w14:textId="4CB0AFF4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646" w:type="pct"/>
          </w:tcPr>
          <w:p w14:paraId="699CF264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6CBA30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17D194" w14:textId="4C8496CE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FH</w:t>
            </w:r>
          </w:p>
        </w:tc>
      </w:tr>
      <w:tr w:rsidR="00487101" w:rsidRPr="00B230EA" w14:paraId="56FB575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BCFF5F" w14:textId="3C3C9287" w:rsidR="00487101" w:rsidRPr="001812B8" w:rsidRDefault="00487101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Realización de </w:t>
            </w:r>
            <w:r w:rsidR="00201BF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casos de 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prueba correspondientes</w:t>
            </w:r>
          </w:p>
        </w:tc>
        <w:tc>
          <w:tcPr>
            <w:tcW w:w="440" w:type="pct"/>
            <w:vAlign w:val="center"/>
          </w:tcPr>
          <w:p w14:paraId="7B9DCFE7" w14:textId="0CF9DD08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440" w:type="pct"/>
            <w:vAlign w:val="center"/>
          </w:tcPr>
          <w:p w14:paraId="703DBC70" w14:textId="50919EE7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646" w:type="pct"/>
          </w:tcPr>
          <w:p w14:paraId="7452C42E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604013C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7307B5" w14:textId="2C800D85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HC</w:t>
            </w:r>
          </w:p>
        </w:tc>
      </w:tr>
      <w:tr w:rsidR="00487101" w:rsidRPr="00B230EA" w14:paraId="7512315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94D0309" w14:textId="37C6E0EE" w:rsidR="00487101" w:rsidRPr="001812B8" w:rsidRDefault="00201BF3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7A7A68E7" w14:textId="4B8E8C4A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440" w:type="pct"/>
            <w:vAlign w:val="center"/>
          </w:tcPr>
          <w:p w14:paraId="451750B1" w14:textId="31C9730E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0E737778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412AFFE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A7F69FF" w14:textId="12B064AB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487101" w:rsidRPr="00B230EA" w14:paraId="0A602E3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22F4EC6" w14:textId="4952E23F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Cierre iteración C1</w:t>
            </w:r>
          </w:p>
        </w:tc>
        <w:tc>
          <w:tcPr>
            <w:tcW w:w="440" w:type="pct"/>
            <w:vAlign w:val="center"/>
          </w:tcPr>
          <w:p w14:paraId="6BEDBB19" w14:textId="62855349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1A2F9EA1" w14:textId="2DB8A486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201BF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63CC650C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52B6CC2" w14:textId="77777777" w:rsidR="00487101" w:rsidRPr="001812B8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FE54A4D" w14:textId="1F8C7D80" w:rsidR="00487101" w:rsidRPr="001812B8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487101" w:rsidRPr="00B230EA" w14:paraId="556C4F4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DACD937" w14:textId="486F8A2A" w:rsidR="00487101" w:rsidRPr="007864F2" w:rsidRDefault="002B608F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C2</w:t>
            </w:r>
          </w:p>
        </w:tc>
        <w:tc>
          <w:tcPr>
            <w:tcW w:w="440" w:type="pct"/>
            <w:vAlign w:val="center"/>
          </w:tcPr>
          <w:p w14:paraId="3B15DC69" w14:textId="23B0D61B" w:rsidR="00487101" w:rsidRPr="007864F2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50B58248" w14:textId="277CA70E" w:rsidR="00487101" w:rsidRPr="007864F2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26/10</w:t>
            </w:r>
          </w:p>
        </w:tc>
        <w:tc>
          <w:tcPr>
            <w:tcW w:w="646" w:type="pct"/>
          </w:tcPr>
          <w:p w14:paraId="39398FA6" w14:textId="77777777" w:rsidR="00487101" w:rsidRPr="007864F2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2FBEAF1" w14:textId="77777777" w:rsidR="00487101" w:rsidRPr="007864F2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E53F1B3" w14:textId="32B2B0F2" w:rsidR="00487101" w:rsidRPr="007864F2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87101" w:rsidRPr="00B230EA" w14:paraId="355C2D4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6D77DF" w14:textId="36F4ECB3" w:rsidR="00487101" w:rsidRPr="007864F2" w:rsidRDefault="00487101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C2</w:t>
            </w:r>
          </w:p>
        </w:tc>
        <w:tc>
          <w:tcPr>
            <w:tcW w:w="440" w:type="pct"/>
            <w:vAlign w:val="center"/>
          </w:tcPr>
          <w:p w14:paraId="3D9C8B2A" w14:textId="05AC6A4B" w:rsidR="00487101" w:rsidRPr="007864F2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26/10</w:t>
            </w:r>
          </w:p>
        </w:tc>
        <w:tc>
          <w:tcPr>
            <w:tcW w:w="440" w:type="pct"/>
            <w:vAlign w:val="center"/>
          </w:tcPr>
          <w:p w14:paraId="3993AC7D" w14:textId="2DF15E04" w:rsidR="00487101" w:rsidRPr="007864F2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646" w:type="pct"/>
          </w:tcPr>
          <w:p w14:paraId="2D6C8A08" w14:textId="77777777" w:rsidR="00487101" w:rsidRPr="007864F2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162C77E" w14:textId="5FB83124" w:rsidR="00487101" w:rsidRPr="007864F2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14D1644" w14:textId="05E34ACD" w:rsidR="00487101" w:rsidRPr="007864F2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87101" w:rsidRPr="00B230EA" w14:paraId="29B4E4A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E8991E" w14:textId="19B45053" w:rsidR="00487101" w:rsidRPr="007864F2" w:rsidRDefault="00487101" w:rsidP="00487101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C2</w:t>
            </w:r>
          </w:p>
        </w:tc>
        <w:tc>
          <w:tcPr>
            <w:tcW w:w="440" w:type="pct"/>
            <w:vAlign w:val="center"/>
          </w:tcPr>
          <w:p w14:paraId="1146EC64" w14:textId="31E2DC55" w:rsidR="00487101" w:rsidRPr="007864F2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440" w:type="pct"/>
            <w:vAlign w:val="center"/>
          </w:tcPr>
          <w:p w14:paraId="68E77FA8" w14:textId="4C807420" w:rsidR="00487101" w:rsidRPr="007864F2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44744619" w14:textId="77777777" w:rsidR="00487101" w:rsidRPr="007864F2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277454D" w14:textId="77777777" w:rsidR="00487101" w:rsidRPr="007864F2" w:rsidRDefault="00487101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4194D3D" w14:textId="2097AFEA" w:rsidR="00487101" w:rsidRPr="007864F2" w:rsidRDefault="00201BF3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2B608F" w:rsidRPr="00B230EA" w14:paraId="7EF59A9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C3AC30" w14:textId="2F392C23" w:rsidR="002B608F" w:rsidRPr="007864F2" w:rsidRDefault="002B608F" w:rsidP="00487101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C1</w:t>
            </w:r>
          </w:p>
        </w:tc>
        <w:tc>
          <w:tcPr>
            <w:tcW w:w="440" w:type="pct"/>
            <w:vAlign w:val="center"/>
          </w:tcPr>
          <w:p w14:paraId="1FB195BD" w14:textId="3946BE7D" w:rsidR="002B608F" w:rsidRPr="007864F2" w:rsidRDefault="002B608F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7ACA4780" w14:textId="16D5C17D" w:rsidR="002B608F" w:rsidRPr="007864F2" w:rsidRDefault="002B608F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3D260385" w14:textId="77777777" w:rsidR="002B608F" w:rsidRPr="007864F2" w:rsidRDefault="002B608F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661CF45" w14:textId="77777777" w:rsidR="002B608F" w:rsidRPr="007864F2" w:rsidRDefault="002B608F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1596E9F" w14:textId="11080620" w:rsidR="002B608F" w:rsidRPr="007864F2" w:rsidRDefault="002B608F" w:rsidP="004871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2B608F" w:rsidRPr="00B230EA" w14:paraId="2D2C83E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1EC31D" w14:textId="01C3B375" w:rsidR="002B608F" w:rsidRPr="007864F2" w:rsidRDefault="002B608F" w:rsidP="002B608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C1</w:t>
            </w:r>
          </w:p>
        </w:tc>
        <w:tc>
          <w:tcPr>
            <w:tcW w:w="440" w:type="pct"/>
            <w:vAlign w:val="center"/>
          </w:tcPr>
          <w:p w14:paraId="1B2FEC88" w14:textId="1A99425F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1891CB57" w14:textId="049406D7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2C328958" w14:textId="77777777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9CBCC69" w14:textId="77777777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A6DB103" w14:textId="53D99E9D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2B608F" w:rsidRPr="00B230EA" w14:paraId="56C93DD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173D9B" w14:textId="2D52D74D" w:rsidR="002B608F" w:rsidRPr="007864F2" w:rsidRDefault="002B608F" w:rsidP="002B608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C1</w:t>
            </w:r>
          </w:p>
        </w:tc>
        <w:tc>
          <w:tcPr>
            <w:tcW w:w="440" w:type="pct"/>
            <w:vAlign w:val="center"/>
          </w:tcPr>
          <w:p w14:paraId="2EA360F7" w14:textId="014ED750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4CCBAEBC" w14:textId="48A6D1C2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3CFB3551" w14:textId="77777777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C394829" w14:textId="77777777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91F74F" w14:textId="5EA6D256" w:rsidR="002B608F" w:rsidRPr="007864F2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2B608F" w:rsidRPr="00B230EA" w14:paraId="6B3779A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7AA0A7" w14:textId="35BDEAE4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riego RK02</w:t>
            </w:r>
          </w:p>
        </w:tc>
        <w:tc>
          <w:tcPr>
            <w:tcW w:w="440" w:type="pct"/>
            <w:vAlign w:val="center"/>
          </w:tcPr>
          <w:p w14:paraId="167202AF" w14:textId="14D1B32E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2EDDA926" w14:textId="264951AB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08AEEBC7" w14:textId="77777777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997E405" w14:textId="77777777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3136C89" w14:textId="4954CD05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2B608F" w:rsidRPr="00B230EA" w14:paraId="61B1160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0618A75" w14:textId="672AA44C" w:rsidR="002B608F" w:rsidRPr="001812B8" w:rsidRDefault="002B608F" w:rsidP="002B60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una retrospectiva de la estimación dada sobre lo ocurrido.</w:t>
            </w:r>
          </w:p>
        </w:tc>
        <w:tc>
          <w:tcPr>
            <w:tcW w:w="440" w:type="pct"/>
            <w:vAlign w:val="center"/>
          </w:tcPr>
          <w:p w14:paraId="29097E33" w14:textId="33BA12D2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6C3B403E" w14:textId="67C8A523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381C82EF" w14:textId="77777777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8D7E0C5" w14:textId="77777777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CD6A627" w14:textId="5D487419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2B608F" w:rsidRPr="00B230EA" w14:paraId="5BABF0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A4DB3B1" w14:textId="698F3BB5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29/10</w:t>
            </w:r>
          </w:p>
        </w:tc>
        <w:tc>
          <w:tcPr>
            <w:tcW w:w="440" w:type="pct"/>
            <w:vAlign w:val="center"/>
          </w:tcPr>
          <w:p w14:paraId="51F36784" w14:textId="10EAD57B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01D7011C" w14:textId="63B31F37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29/10</w:t>
            </w:r>
          </w:p>
        </w:tc>
        <w:tc>
          <w:tcPr>
            <w:tcW w:w="646" w:type="pct"/>
          </w:tcPr>
          <w:p w14:paraId="366D2CAB" w14:textId="77777777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A336287" w14:textId="77777777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0522D98" w14:textId="74AA740F" w:rsidR="002B608F" w:rsidRPr="001812B8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2B608F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2B608F" w:rsidRPr="000F0A73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proofErr w:type="spellStart"/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  <w:proofErr w:type="spellEnd"/>
          </w:p>
        </w:tc>
      </w:tr>
      <w:tr w:rsidR="002B608F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2B608F" w:rsidRPr="000F0A73" w:rsidRDefault="002B608F" w:rsidP="002B608F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2B608F" w:rsidRPr="000F0A73" w:rsidRDefault="002B608F" w:rsidP="002B608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2B608F" w:rsidRPr="000F0A73" w:rsidRDefault="002B608F" w:rsidP="002B608F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2B608F" w:rsidRPr="000F0A73" w:rsidRDefault="002B608F" w:rsidP="002B608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2B608F" w:rsidRPr="000F0A73" w:rsidRDefault="002B608F" w:rsidP="002B608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2B608F" w:rsidRPr="000F0A73" w:rsidRDefault="002B608F" w:rsidP="002B608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79548337"/>
      <w:r>
        <w:rPr>
          <w:rFonts w:ascii="Cambria" w:eastAsia="DejaVu Sans" w:hAnsi="Cambria" w:cs="Times New Roman"/>
          <w:color w:val="365F91"/>
        </w:rPr>
        <w:lastRenderedPageBreak/>
        <w:t>Casos de Uso y Escenarios</w:t>
      </w:r>
      <w:bookmarkEnd w:id="7"/>
      <w:bookmarkEnd w:id="8"/>
    </w:p>
    <w:p w14:paraId="2C13380F" w14:textId="79597F69" w:rsidR="00F70F4F" w:rsidRDefault="00CF2AD4" w:rsidP="00F70F4F">
      <w:pPr>
        <w:pStyle w:val="PSI-Normal"/>
      </w:pPr>
      <w:r>
        <w:t>Aun no definidos.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79548338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71E1BECA" w14:textId="77777777" w:rsidR="0099675F" w:rsidRDefault="0099675F" w:rsidP="0099675F">
      <w:pPr>
        <w:pStyle w:val="Prrafodelista"/>
        <w:numPr>
          <w:ilvl w:val="0"/>
          <w:numId w:val="15"/>
        </w:numPr>
      </w:pPr>
      <w:r>
        <w:t>3 desarrolladores.</w:t>
      </w:r>
    </w:p>
    <w:p w14:paraId="52785EBC" w14:textId="77777777" w:rsidR="002129C9" w:rsidRDefault="002129C9" w:rsidP="00DD1DA2">
      <w:pPr>
        <w:pStyle w:val="PSI-Ttulo1"/>
      </w:pPr>
    </w:p>
    <w:p w14:paraId="6ED72F0E" w14:textId="77777777" w:rsidR="00DD1DA2" w:rsidRDefault="00DD1DA2" w:rsidP="005B5AEE">
      <w:pPr>
        <w:pStyle w:val="PSI-Ttulo1"/>
      </w:pPr>
      <w:bookmarkStart w:id="10" w:name="_Toc179548339"/>
      <w:r>
        <w:t>Evaluación</w:t>
      </w:r>
      <w:r w:rsidR="00E511E0">
        <w:t xml:space="preserve"> [Fecha]</w:t>
      </w:r>
      <w:bookmarkEnd w:id="10"/>
    </w:p>
    <w:p w14:paraId="67ECAE43" w14:textId="77777777" w:rsidR="00F46271" w:rsidRDefault="00F46271" w:rsidP="00F46271">
      <w:r>
        <w:t>Esta sección será completada al final de la iteración.</w:t>
      </w:r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79548340"/>
      <w:r>
        <w:t>Objetivos Alcanzados</w:t>
      </w:r>
      <w:bookmarkEnd w:id="11"/>
    </w:p>
    <w:p w14:paraId="78C7FA9C" w14:textId="77777777" w:rsidR="00F46271" w:rsidRPr="00E511E0" w:rsidRDefault="00F46271" w:rsidP="00F46271">
      <w:r>
        <w:t>Esta sección será completada al final de la iteración.</w:t>
      </w:r>
    </w:p>
    <w:p w14:paraId="7F68A58D" w14:textId="77777777" w:rsidR="00B00F4F" w:rsidRPr="00F46271" w:rsidRDefault="00B00F4F" w:rsidP="00A14B0C">
      <w:pPr>
        <w:pStyle w:val="PSI-Ttulo2"/>
        <w:rPr>
          <w:lang w:val="es-ES"/>
        </w:rPr>
      </w:pPr>
    </w:p>
    <w:p w14:paraId="6CA406F5" w14:textId="77777777" w:rsidR="00A14B0C" w:rsidRDefault="00E511E0" w:rsidP="00A14B0C">
      <w:pPr>
        <w:pStyle w:val="PSI-Ttulo2"/>
      </w:pPr>
      <w:bookmarkStart w:id="12" w:name="_Toc179548341"/>
      <w:r>
        <w:t>Objetivos No A</w:t>
      </w:r>
      <w:r w:rsidR="00A14B0C">
        <w:t>lcanzados</w:t>
      </w:r>
      <w:bookmarkEnd w:id="12"/>
    </w:p>
    <w:p w14:paraId="0E12D391" w14:textId="77777777" w:rsidR="00F46271" w:rsidRPr="00E511E0" w:rsidRDefault="00F46271" w:rsidP="00F46271">
      <w:r>
        <w:t>Esta sección será completada al final de la iteración.</w:t>
      </w:r>
    </w:p>
    <w:p w14:paraId="3C84F400" w14:textId="77777777" w:rsidR="00B00F4F" w:rsidRPr="00F46271" w:rsidRDefault="00B00F4F" w:rsidP="00A14B0C">
      <w:pPr>
        <w:pStyle w:val="PSI-Ttulo2"/>
        <w:rPr>
          <w:lang w:val="es-ES"/>
        </w:rPr>
      </w:pPr>
    </w:p>
    <w:p w14:paraId="5391846F" w14:textId="77777777" w:rsidR="00E511E0" w:rsidRDefault="00E511E0" w:rsidP="00A14B0C">
      <w:pPr>
        <w:pStyle w:val="PSI-Ttulo2"/>
      </w:pPr>
      <w:bookmarkStart w:id="13" w:name="_Toc179548342"/>
      <w:r>
        <w:t>Elementos incluidos en la Línea Base</w:t>
      </w:r>
      <w:bookmarkEnd w:id="13"/>
    </w:p>
    <w:p w14:paraId="532A87CE" w14:textId="77777777" w:rsidR="00F46271" w:rsidRPr="00E511E0" w:rsidRDefault="00F46271" w:rsidP="00F46271">
      <w:r>
        <w:t>Esta sección será completada al final de la iteración.</w:t>
      </w:r>
    </w:p>
    <w:p w14:paraId="5B957C0F" w14:textId="77777777" w:rsidR="00D70C0C" w:rsidRDefault="00D70C0C" w:rsidP="005B5AEE">
      <w:pPr>
        <w:pStyle w:val="PSI-Ttulo1"/>
      </w:pPr>
    </w:p>
    <w:p w14:paraId="10C53AA5" w14:textId="77777777" w:rsidR="00DD1DA2" w:rsidRDefault="00DD1DA2" w:rsidP="005B5AEE">
      <w:pPr>
        <w:pStyle w:val="PSI-Ttulo1"/>
      </w:pPr>
      <w:bookmarkStart w:id="14" w:name="_Toc179548343"/>
      <w:r>
        <w:t>Conclusión</w:t>
      </w:r>
      <w:bookmarkEnd w:id="14"/>
    </w:p>
    <w:p w14:paraId="403EE894" w14:textId="77777777" w:rsidR="00F46271" w:rsidRPr="00E511E0" w:rsidRDefault="00F46271" w:rsidP="00F46271">
      <w:bookmarkStart w:id="15" w:name="_Toc238197620"/>
      <w:r>
        <w:t>Esta sección será completada al final de la iteración.</w:t>
      </w:r>
    </w:p>
    <w:p w14:paraId="15C058D1" w14:textId="77777777" w:rsidR="00B00F4F" w:rsidRPr="00F46271" w:rsidRDefault="00B00F4F" w:rsidP="00F70F4F">
      <w:pPr>
        <w:pStyle w:val="PSI-Ttulo2"/>
        <w:rPr>
          <w:lang w:val="es-ES"/>
        </w:rPr>
      </w:pPr>
    </w:p>
    <w:p w14:paraId="0F1C0FFD" w14:textId="77777777" w:rsidR="00F70F4F" w:rsidRDefault="00F70F4F" w:rsidP="00F70F4F">
      <w:pPr>
        <w:pStyle w:val="PSI-Ttulo2"/>
      </w:pPr>
      <w:bookmarkStart w:id="16" w:name="_Toc179548344"/>
      <w:r>
        <w:t>Estado del repositorio</w:t>
      </w:r>
      <w:bookmarkEnd w:id="15"/>
      <w:bookmarkEnd w:id="16"/>
    </w:p>
    <w:p w14:paraId="618458E5" w14:textId="49FBB7C6" w:rsidR="00F70F4F" w:rsidRDefault="00F46271" w:rsidP="00F46271">
      <w:r>
        <w:t>Esta sección será completada al final de la iteración.</w:t>
      </w: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0E664" w14:textId="77777777" w:rsidR="00911F7B" w:rsidRDefault="00911F7B" w:rsidP="00C94FBE">
      <w:pPr>
        <w:spacing w:before="0" w:line="240" w:lineRule="auto"/>
      </w:pPr>
      <w:r>
        <w:separator/>
      </w:r>
    </w:p>
    <w:p w14:paraId="54F35A80" w14:textId="77777777" w:rsidR="00911F7B" w:rsidRDefault="00911F7B"/>
  </w:endnote>
  <w:endnote w:type="continuationSeparator" w:id="0">
    <w:p w14:paraId="3B7B95BE" w14:textId="77777777" w:rsidR="00911F7B" w:rsidRDefault="00911F7B" w:rsidP="00C94FBE">
      <w:pPr>
        <w:spacing w:before="0" w:line="240" w:lineRule="auto"/>
      </w:pPr>
      <w:r>
        <w:continuationSeparator/>
      </w:r>
    </w:p>
    <w:p w14:paraId="0F2C5E49" w14:textId="77777777" w:rsidR="00911F7B" w:rsidRDefault="00911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C42D53">
          <w:rPr>
            <w:rFonts w:asciiTheme="majorHAnsi" w:hAnsiTheme="majorHAnsi" w:cstheme="majorHAnsi"/>
            <w:noProof/>
          </w:rPr>
          <w:t>2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C42D53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6170B" w14:textId="77777777" w:rsidR="00911F7B" w:rsidRDefault="00911F7B" w:rsidP="00C94FBE">
      <w:pPr>
        <w:spacing w:before="0" w:line="240" w:lineRule="auto"/>
      </w:pPr>
      <w:r>
        <w:separator/>
      </w:r>
    </w:p>
    <w:p w14:paraId="646EE459" w14:textId="77777777" w:rsidR="00911F7B" w:rsidRDefault="00911F7B"/>
  </w:footnote>
  <w:footnote w:type="continuationSeparator" w:id="0">
    <w:p w14:paraId="3106E503" w14:textId="77777777" w:rsidR="00911F7B" w:rsidRDefault="00911F7B" w:rsidP="00C94FBE">
      <w:pPr>
        <w:spacing w:before="0" w:line="240" w:lineRule="auto"/>
      </w:pPr>
      <w:r>
        <w:continuationSeparator/>
      </w:r>
    </w:p>
    <w:p w14:paraId="708C7B87" w14:textId="77777777" w:rsidR="00911F7B" w:rsidRDefault="00911F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196D79F5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</w:rPr>
          <w:t>Fase de construcción, Iteración 1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370090">
    <w:abstractNumId w:val="5"/>
  </w:num>
  <w:num w:numId="2" w16cid:durableId="1447699730">
    <w:abstractNumId w:val="8"/>
  </w:num>
  <w:num w:numId="3" w16cid:durableId="1336760679">
    <w:abstractNumId w:val="8"/>
  </w:num>
  <w:num w:numId="4" w16cid:durableId="629627386">
    <w:abstractNumId w:val="8"/>
  </w:num>
  <w:num w:numId="5" w16cid:durableId="2092118551">
    <w:abstractNumId w:val="1"/>
  </w:num>
  <w:num w:numId="6" w16cid:durableId="2057971529">
    <w:abstractNumId w:val="2"/>
  </w:num>
  <w:num w:numId="7" w16cid:durableId="1722559617">
    <w:abstractNumId w:val="3"/>
  </w:num>
  <w:num w:numId="8" w16cid:durableId="646473434">
    <w:abstractNumId w:val="0"/>
  </w:num>
  <w:num w:numId="9" w16cid:durableId="1458720171">
    <w:abstractNumId w:val="13"/>
  </w:num>
  <w:num w:numId="10" w16cid:durableId="1286886195">
    <w:abstractNumId w:val="14"/>
  </w:num>
  <w:num w:numId="11" w16cid:durableId="172577125">
    <w:abstractNumId w:val="4"/>
  </w:num>
  <w:num w:numId="12" w16cid:durableId="371347965">
    <w:abstractNumId w:val="11"/>
  </w:num>
  <w:num w:numId="13" w16cid:durableId="1854564337">
    <w:abstractNumId w:val="10"/>
  </w:num>
  <w:num w:numId="14" w16cid:durableId="72315887">
    <w:abstractNumId w:val="12"/>
  </w:num>
  <w:num w:numId="15" w16cid:durableId="660038590">
    <w:abstractNumId w:val="9"/>
  </w:num>
  <w:num w:numId="16" w16cid:durableId="1104610366">
    <w:abstractNumId w:val="16"/>
  </w:num>
  <w:num w:numId="17" w16cid:durableId="1264723404">
    <w:abstractNumId w:val="7"/>
  </w:num>
  <w:num w:numId="18" w16cid:durableId="641886931">
    <w:abstractNumId w:val="15"/>
  </w:num>
  <w:num w:numId="19" w16cid:durableId="1062947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46"/>
    <w:rsid w:val="00011BED"/>
    <w:rsid w:val="00017EFE"/>
    <w:rsid w:val="000217E9"/>
    <w:rsid w:val="000337C2"/>
    <w:rsid w:val="00045F1A"/>
    <w:rsid w:val="0007540F"/>
    <w:rsid w:val="00087F53"/>
    <w:rsid w:val="00092BC0"/>
    <w:rsid w:val="000A0FE7"/>
    <w:rsid w:val="000C4C42"/>
    <w:rsid w:val="000C4E31"/>
    <w:rsid w:val="000D4C6E"/>
    <w:rsid w:val="000D4FF8"/>
    <w:rsid w:val="000F0A73"/>
    <w:rsid w:val="000F1888"/>
    <w:rsid w:val="000F4F97"/>
    <w:rsid w:val="000F79DF"/>
    <w:rsid w:val="0010416D"/>
    <w:rsid w:val="00113FD7"/>
    <w:rsid w:val="001163FF"/>
    <w:rsid w:val="0012205F"/>
    <w:rsid w:val="001410A7"/>
    <w:rsid w:val="00144AE4"/>
    <w:rsid w:val="001479F6"/>
    <w:rsid w:val="00150702"/>
    <w:rsid w:val="001812B8"/>
    <w:rsid w:val="00183953"/>
    <w:rsid w:val="00185A46"/>
    <w:rsid w:val="00191198"/>
    <w:rsid w:val="001950C8"/>
    <w:rsid w:val="001A2EE6"/>
    <w:rsid w:val="001C6104"/>
    <w:rsid w:val="001C799E"/>
    <w:rsid w:val="001D43C9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B56AE"/>
    <w:rsid w:val="003B7F1F"/>
    <w:rsid w:val="003C54B1"/>
    <w:rsid w:val="003E12FE"/>
    <w:rsid w:val="0040066E"/>
    <w:rsid w:val="00413525"/>
    <w:rsid w:val="00416240"/>
    <w:rsid w:val="00426058"/>
    <w:rsid w:val="004525FF"/>
    <w:rsid w:val="004760B5"/>
    <w:rsid w:val="004807AF"/>
    <w:rsid w:val="00487101"/>
    <w:rsid w:val="00487CDF"/>
    <w:rsid w:val="0049000B"/>
    <w:rsid w:val="00491F15"/>
    <w:rsid w:val="004A54C8"/>
    <w:rsid w:val="004C28CD"/>
    <w:rsid w:val="004C5D7E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8431F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318AE"/>
    <w:rsid w:val="00653C38"/>
    <w:rsid w:val="00680710"/>
    <w:rsid w:val="006919D5"/>
    <w:rsid w:val="0069686D"/>
    <w:rsid w:val="006A2495"/>
    <w:rsid w:val="006B3371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4140"/>
    <w:rsid w:val="007608DB"/>
    <w:rsid w:val="007864F2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11F7B"/>
    <w:rsid w:val="0092131E"/>
    <w:rsid w:val="0092483A"/>
    <w:rsid w:val="00942049"/>
    <w:rsid w:val="0096494B"/>
    <w:rsid w:val="0096683E"/>
    <w:rsid w:val="00987FCB"/>
    <w:rsid w:val="0099675F"/>
    <w:rsid w:val="009972A4"/>
    <w:rsid w:val="009A3173"/>
    <w:rsid w:val="009E25EF"/>
    <w:rsid w:val="009E4DA8"/>
    <w:rsid w:val="009F4449"/>
    <w:rsid w:val="00A020ED"/>
    <w:rsid w:val="00A0436A"/>
    <w:rsid w:val="00A04A66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2B51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2AD4"/>
    <w:rsid w:val="00D01B23"/>
    <w:rsid w:val="00D06E99"/>
    <w:rsid w:val="00D15FB2"/>
    <w:rsid w:val="00D255E1"/>
    <w:rsid w:val="00D5780A"/>
    <w:rsid w:val="00D649B2"/>
    <w:rsid w:val="00D70C0C"/>
    <w:rsid w:val="00D80E83"/>
    <w:rsid w:val="00D94B0F"/>
    <w:rsid w:val="00DA284A"/>
    <w:rsid w:val="00DC08F6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7D8C"/>
    <w:rsid w:val="00EB07D7"/>
    <w:rsid w:val="00EE0084"/>
    <w:rsid w:val="00EF7C69"/>
    <w:rsid w:val="00F045A2"/>
    <w:rsid w:val="00F163F8"/>
    <w:rsid w:val="00F36808"/>
    <w:rsid w:val="00F438B1"/>
    <w:rsid w:val="00F46271"/>
    <w:rsid w:val="00F54DA6"/>
    <w:rsid w:val="00F6748E"/>
    <w:rsid w:val="00F70F4F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2FAB95-7198-48E5-A3E4-6524F6E00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152</TotalTime>
  <Pages>9</Pages>
  <Words>1190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Cintia Hernández</cp:lastModifiedBy>
  <cp:revision>21</cp:revision>
  <cp:lastPrinted>2024-10-11T17:37:00Z</cp:lastPrinted>
  <dcterms:created xsi:type="dcterms:W3CDTF">2024-10-09T21:51:00Z</dcterms:created>
  <dcterms:modified xsi:type="dcterms:W3CDTF">2024-10-13T21:30:00Z</dcterms:modified>
  <cp:category>Fase de construcción, Iteración 1</cp:category>
</cp:coreProperties>
</file>