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F7D185F" w14:textId="212B6A4F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D1CD758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67E14DA" w14:textId="197E1305" w:rsidR="00D06E99" w:rsidRDefault="00905F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C13893" wp14:editId="1ACBDA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3360097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5C776EB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FA40D55" wp14:editId="220055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4901556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80BFAB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3A05CFB" wp14:editId="3B4144D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78093955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98C9AF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1BE0A0" wp14:editId="4D62454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97279259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94E3D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DF2A66B" w14:textId="77777777"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0E72BB0" w14:textId="4CDDB468" w:rsidR="00D06E99" w:rsidRDefault="00905FB5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Vesta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Risk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Manager</w:t>
              </w:r>
            </w:p>
          </w:sdtContent>
        </w:sdt>
        <w:p w14:paraId="6F83F074" w14:textId="1B78C085" w:rsidR="00D06E99" w:rsidRDefault="00D06E99">
          <w:pPr>
            <w:pStyle w:val="Sinespaciado"/>
          </w:pPr>
        </w:p>
        <w:p w14:paraId="33AC732D" w14:textId="77777777" w:rsidR="006919D5" w:rsidRDefault="006919D5">
          <w:pPr>
            <w:pStyle w:val="Sinespaciado"/>
          </w:pPr>
        </w:p>
        <w:p w14:paraId="79CB4183" w14:textId="24975902" w:rsidR="006919D5" w:rsidRDefault="006919D5">
          <w:pPr>
            <w:pStyle w:val="Sinespaciado"/>
          </w:pPr>
        </w:p>
        <w:p w14:paraId="059D3954" w14:textId="5700BF75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7BACED01" w14:textId="609C0E5D" w:rsidR="00D06E99" w:rsidRDefault="00905FB5">
              <w:pPr>
                <w:pStyle w:val="Sinespaciado"/>
              </w:pPr>
              <w:r>
                <w:rPr>
                  <w:lang w:val="es-AR"/>
                </w:rPr>
                <w:t>T-</w:t>
              </w:r>
              <w:proofErr w:type="spellStart"/>
              <w:r>
                <w:rPr>
                  <w:lang w:val="es-AR"/>
                </w:rPr>
                <w:t>Code</w:t>
              </w:r>
              <w:proofErr w:type="spellEnd"/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40D46FC" w14:textId="1C4E7F47" w:rsidR="00D06E99" w:rsidRDefault="00094552">
              <w:pPr>
                <w:pStyle w:val="Sinespaciado"/>
              </w:pPr>
              <w:r>
                <w:t>Agustín Collareda, Cintia Hernandez, Hugo Frey</w:t>
              </w:r>
            </w:p>
          </w:sdtContent>
        </w:sdt>
        <w:p w14:paraId="7C6902B1" w14:textId="7155E3B9" w:rsidR="00D06E99" w:rsidRDefault="00D06E99"/>
        <w:p w14:paraId="639935A3" w14:textId="18030958" w:rsidR="00BC5404" w:rsidRDefault="00C30680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C5D89B4" wp14:editId="01C64975">
                <wp:simplePos x="0" y="0"/>
                <wp:positionH relativeFrom="column">
                  <wp:posOffset>-137160</wp:posOffset>
                </wp:positionH>
                <wp:positionV relativeFrom="paragraph">
                  <wp:posOffset>3483610</wp:posOffset>
                </wp:positionV>
                <wp:extent cx="2257425" cy="1135083"/>
                <wp:effectExtent l="0" t="0" r="0" b="8255"/>
                <wp:wrapNone/>
                <wp:docPr id="18140447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04471" name="Imagen 18140447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1135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6E7D543A" wp14:editId="478A23F3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7AB9971" w14:textId="763845E1" w:rsidR="00BC5404" w:rsidRDefault="00905FB5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B312CA1" wp14:editId="43AD9BA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07791771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12D9D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Una revisión técnica formal (RTF) es una actividad de garantía de calidad de los sistemas de información. Los objetivos de la RTF  son:</w:t>
                                </w:r>
                              </w:p>
                              <w:p w14:paraId="575F8FEA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Describir errores en la función, la lógica o la implementación de cualquier representación de los sistemas de información.</w:t>
                                </w:r>
                              </w:p>
                              <w:p w14:paraId="0820E079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Verificar que los sistemas bajo revisión alcancen sus requisitos.</w:t>
                                </w:r>
                              </w:p>
                              <w:p w14:paraId="70503AFA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Garantizar que los sistemas han sido representados de acuerdo con ciertos estándares predefinidos.</w:t>
                                </w:r>
                              </w:p>
                              <w:p w14:paraId="50F36B6D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Conseguir un sistema desarrollado en forma uniforme.</w:t>
                                </w:r>
                              </w:p>
                              <w:p w14:paraId="256D0FF0" w14:textId="77777777" w:rsidR="005C5497" w:rsidRPr="005C5497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Hacer que los proyectos sean más manejables</w:t>
                                </w:r>
                                <w:r w:rsidRPr="005C5497">
                                  <w:t>.</w:t>
                                </w:r>
                              </w:p>
                              <w:p w14:paraId="64092DC5" w14:textId="77777777" w:rsidR="00DA284A" w:rsidRDefault="00DA284A" w:rsidP="00086894">
                                <w:pPr>
                                  <w:pStyle w:val="PSI-Comentario"/>
                                  <w:ind w:left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12C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9A12D9D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Una revisión técnica formal (RTF) es una actividad de garantía de calidad de los sistemas de información. Los objetivos de la RTF  son:</w:t>
                          </w:r>
                        </w:p>
                        <w:p w14:paraId="575F8FEA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Describir errores en la función, la lógica o la implementación de cualquier representación de los sistemas de información.</w:t>
                          </w:r>
                        </w:p>
                        <w:p w14:paraId="0820E079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Verificar que los sistemas bajo revisión alcancen sus requisitos.</w:t>
                          </w:r>
                        </w:p>
                        <w:p w14:paraId="70503AFA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Garantizar que los sistemas han sido representados de acuerdo con ciertos estándares predefinidos.</w:t>
                          </w:r>
                        </w:p>
                        <w:p w14:paraId="50F36B6D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Conseguir un sistema desarrollado en forma uniforme.</w:t>
                          </w:r>
                        </w:p>
                        <w:p w14:paraId="256D0FF0" w14:textId="77777777" w:rsidR="005C5497" w:rsidRPr="005C5497" w:rsidRDefault="005C5497" w:rsidP="002B3C1E">
                          <w:pPr>
                            <w:pStyle w:val="PSI-Normal"/>
                          </w:pPr>
                          <w:r w:rsidRPr="002B3C1E">
                            <w:t>Hacer que los proyectos sean más manejables</w:t>
                          </w:r>
                          <w:r w:rsidRPr="005C5497">
                            <w:t>.</w:t>
                          </w:r>
                        </w:p>
                        <w:p w14:paraId="64092DC5" w14:textId="77777777" w:rsidR="00DA284A" w:rsidRDefault="00DA284A" w:rsidP="00086894">
                          <w:pPr>
                            <w:pStyle w:val="PSI-Comentario"/>
                            <w:ind w:left="0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19F31BC" w14:textId="018D5937" w:rsidR="00397566" w:rsidRPr="005313D3" w:rsidRDefault="00905FB5" w:rsidP="00905FB5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889EEC2" wp14:editId="4782D76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22030793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F3FFE2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343D443" w14:textId="77777777" w:rsidR="00397566" w:rsidRPr="008B3B0F" w:rsidRDefault="00397566" w:rsidP="000F4F97">
          <w:pPr>
            <w:pStyle w:val="PSI-Comentario"/>
          </w:pPr>
        </w:p>
        <w:p w14:paraId="2C32D573" w14:textId="77777777" w:rsidR="00D06E99" w:rsidRDefault="00000000"/>
      </w:sdtContent>
    </w:sdt>
    <w:p w14:paraId="35335EB7" w14:textId="42238400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E99733F" wp14:editId="678BC72B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EC56654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5F361CF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F51C306" w14:textId="38DEA7A6" w:rsidR="00A54B5D" w:rsidRDefault="00ED6CA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8274859" w:history="1">
            <w:r w:rsidR="00A54B5D" w:rsidRPr="00CA4DB4">
              <w:rPr>
                <w:rStyle w:val="Hipervnculo"/>
                <w:noProof/>
              </w:rPr>
              <w:t>Producto revisado</w:t>
            </w:r>
            <w:r w:rsidR="00A54B5D">
              <w:rPr>
                <w:noProof/>
                <w:webHidden/>
              </w:rPr>
              <w:tab/>
            </w:r>
            <w:r w:rsidR="00A54B5D">
              <w:rPr>
                <w:noProof/>
                <w:webHidden/>
              </w:rPr>
              <w:fldChar w:fldCharType="begin"/>
            </w:r>
            <w:r w:rsidR="00A54B5D">
              <w:rPr>
                <w:noProof/>
                <w:webHidden/>
              </w:rPr>
              <w:instrText xml:space="preserve"> PAGEREF _Toc188274859 \h </w:instrText>
            </w:r>
            <w:r w:rsidR="00A54B5D">
              <w:rPr>
                <w:noProof/>
                <w:webHidden/>
              </w:rPr>
            </w:r>
            <w:r w:rsidR="00A54B5D">
              <w:rPr>
                <w:noProof/>
                <w:webHidden/>
              </w:rPr>
              <w:fldChar w:fldCharType="separate"/>
            </w:r>
            <w:r w:rsidR="00A54B5D">
              <w:rPr>
                <w:noProof/>
                <w:webHidden/>
              </w:rPr>
              <w:t>4</w:t>
            </w:r>
            <w:r w:rsidR="00A54B5D">
              <w:rPr>
                <w:noProof/>
                <w:webHidden/>
              </w:rPr>
              <w:fldChar w:fldCharType="end"/>
            </w:r>
          </w:hyperlink>
        </w:p>
        <w:p w14:paraId="3EB3815D" w14:textId="3E2F435A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0" w:history="1">
            <w:r w:rsidRPr="00CA4DB4">
              <w:rPr>
                <w:rStyle w:val="Hipervnculo"/>
                <w:noProof/>
              </w:rPr>
              <w:t>Nombre del Producto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B1DE" w14:textId="35241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1" w:history="1">
            <w:r w:rsidRPr="00CA4DB4">
              <w:rPr>
                <w:rStyle w:val="Hipervnculo"/>
                <w:noProof/>
              </w:rPr>
              <w:t>Participantes de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4665" w14:textId="16FDC23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2" w:history="1">
            <w:r w:rsidRPr="00CA4DB4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8C19" w14:textId="2E60F5E8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3" w:history="1">
            <w:r w:rsidRPr="00CA4DB4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7B36" w14:textId="08F6D854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4" w:history="1">
            <w:r w:rsidRPr="00CA4DB4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C88A" w14:textId="19F7C3E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5" w:history="1">
            <w:r w:rsidRPr="00CA4DB4">
              <w:rPr>
                <w:rStyle w:val="Hipervnculo"/>
                <w:noProof/>
              </w:rPr>
              <w:t>Claridad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5523" w14:textId="42C4F91E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6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F510" w14:textId="67D8B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7" w:history="1">
            <w:r w:rsidRPr="00CA4DB4">
              <w:rPr>
                <w:rStyle w:val="Hipervnculo"/>
                <w:noProof/>
              </w:rPr>
              <w:t>Completitud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1604" w14:textId="4BABA226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8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81EE" w14:textId="7352AEAF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9" w:history="1">
            <w:r w:rsidRPr="00CA4DB4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4D99" w14:textId="4944514F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0" w:history="1">
            <w:r w:rsidRPr="00CA4DB4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9AA8" w14:textId="55971234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1" w:history="1">
            <w:r w:rsidRPr="00CA4DB4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46E4" w14:textId="08640217"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DFF8241" w14:textId="77777777" w:rsidR="0040066E" w:rsidRDefault="0040066E" w:rsidP="000F79DF">
      <w:pPr>
        <w:ind w:left="0" w:firstLine="0"/>
      </w:pPr>
    </w:p>
    <w:p w14:paraId="6E34C0E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8D8DD6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14:paraId="32B23B31" w14:textId="77777777" w:rsidR="00D115EA" w:rsidRDefault="00D115EA" w:rsidP="00DC6A38">
      <w:pPr>
        <w:pStyle w:val="PSI-Ttulo1"/>
      </w:pPr>
      <w:bookmarkStart w:id="0" w:name="_Toc16487887"/>
    </w:p>
    <w:p w14:paraId="7A9595FF" w14:textId="77777777" w:rsidR="00DC6A38" w:rsidRDefault="00DC6A38" w:rsidP="00DC6A38">
      <w:pPr>
        <w:pStyle w:val="PSI-Ttulo1"/>
      </w:pPr>
      <w:bookmarkStart w:id="1" w:name="_Toc188274859"/>
      <w:r>
        <w:t>Producto revisado</w:t>
      </w:r>
      <w:bookmarkEnd w:id="0"/>
      <w:bookmarkEnd w:id="1"/>
    </w:p>
    <w:p w14:paraId="57A8579D" w14:textId="1B031D99" w:rsidR="00DC6A38" w:rsidRDefault="00DC6A38" w:rsidP="00DC6A38">
      <w:pPr>
        <w:pStyle w:val="PSI-Ttulo2"/>
      </w:pPr>
      <w:bookmarkStart w:id="2" w:name="_Toc16487888"/>
      <w:bookmarkStart w:id="3" w:name="_Toc188274860"/>
      <w:r>
        <w:t>Nombre del Producto revisado</w:t>
      </w:r>
      <w:bookmarkEnd w:id="2"/>
      <w:bookmarkEnd w:id="3"/>
    </w:p>
    <w:p w14:paraId="63710202" w14:textId="15C49885" w:rsidR="00DC6A38" w:rsidRDefault="004E33A3" w:rsidP="002B3C1E">
      <w:pPr>
        <w:pStyle w:val="PSI-Normal"/>
      </w:pPr>
      <w:r>
        <w:t xml:space="preserve">El producto que se va a revisar es: </w:t>
      </w:r>
      <w:r w:rsidR="00684BCC">
        <w:t xml:space="preserve">Implementación </w:t>
      </w:r>
      <w:proofErr w:type="spellStart"/>
      <w:r w:rsidR="00684BCC">
        <w:t>backend</w:t>
      </w:r>
      <w:proofErr w:type="spellEnd"/>
      <w:r>
        <w:t xml:space="preserve">. La versión que se va a revisar es la del </w:t>
      </w:r>
      <w:r w:rsidR="00684BCC">
        <w:t>15</w:t>
      </w:r>
      <w:r>
        <w:t xml:space="preserve"> de </w:t>
      </w:r>
      <w:r w:rsidR="00684BCC">
        <w:t>noviembre</w:t>
      </w:r>
      <w:r>
        <w:t xml:space="preserve"> de 2024 y corresponde al área de </w:t>
      </w:r>
      <w:r w:rsidR="00B47606">
        <w:t>Análisis y Diseño</w:t>
      </w:r>
      <w:r>
        <w:t xml:space="preserve">. </w:t>
      </w:r>
    </w:p>
    <w:p w14:paraId="0166FA58" w14:textId="77777777" w:rsidR="00DC6A38" w:rsidRDefault="00DC6A38" w:rsidP="00DC6A38">
      <w:pPr>
        <w:pStyle w:val="PSI-Ttulo2"/>
      </w:pPr>
      <w:bookmarkStart w:id="4" w:name="_Toc16487889"/>
      <w:bookmarkStart w:id="5" w:name="_Toc188274861"/>
      <w:r>
        <w:t>Participantes de la revisión</w:t>
      </w:r>
      <w:bookmarkEnd w:id="4"/>
      <w:bookmarkEnd w:id="5"/>
    </w:p>
    <w:p w14:paraId="669EBFDC" w14:textId="69259EC6" w:rsidR="00DC6A38" w:rsidRDefault="004E33A3" w:rsidP="002B3C1E">
      <w:pPr>
        <w:pStyle w:val="PSI-Normal"/>
      </w:pPr>
      <w:r>
        <w:t>Los participantes de la RTF son:</w:t>
      </w:r>
    </w:p>
    <w:p w14:paraId="7333361C" w14:textId="235FE01D" w:rsidR="00DC6A38" w:rsidRDefault="004E33A3" w:rsidP="004E33A3">
      <w:pPr>
        <w:pStyle w:val="Prrafodelista"/>
        <w:numPr>
          <w:ilvl w:val="0"/>
          <w:numId w:val="15"/>
        </w:numPr>
      </w:pPr>
      <w:r>
        <w:t>Revisor – Hugo Frey</w:t>
      </w:r>
    </w:p>
    <w:p w14:paraId="0EAFB7A7" w14:textId="77777777" w:rsidR="00DC6A38" w:rsidRDefault="00DC6A38" w:rsidP="00DC6A38">
      <w:pPr>
        <w:pStyle w:val="PSI-Ttulo2"/>
      </w:pPr>
      <w:bookmarkStart w:id="6" w:name="_Toc16487890"/>
      <w:bookmarkStart w:id="7" w:name="_Toc188274862"/>
      <w:r>
        <w:t>Técnica utilizada</w:t>
      </w:r>
      <w:bookmarkEnd w:id="6"/>
      <w:bookmarkEnd w:id="7"/>
    </w:p>
    <w:p w14:paraId="5B946833" w14:textId="62062D57" w:rsidR="00D115EA" w:rsidRDefault="004E33A3" w:rsidP="002B3C1E">
      <w:pPr>
        <w:pStyle w:val="PSI-Normal"/>
      </w:pPr>
      <w:r>
        <w:t xml:space="preserve">La revisión se realizó una lista de chequeo con las siguientes preguntas: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E33A3" w14:paraId="6F058B6E" w14:textId="77777777" w:rsidTr="002B3C1E">
        <w:tc>
          <w:tcPr>
            <w:tcW w:w="2122" w:type="dxa"/>
            <w:vAlign w:val="center"/>
          </w:tcPr>
          <w:p w14:paraId="6065237C" w14:textId="6F5B9200" w:rsidR="004E33A3" w:rsidRDefault="004E33A3" w:rsidP="002B3C1E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230F3B78" w14:textId="4DB5DEB6" w:rsidR="004E33A3" w:rsidRDefault="004E33A3" w:rsidP="002B3C1E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1A6921E5" w14:textId="5906293E" w:rsidR="004E33A3" w:rsidRDefault="004E33A3" w:rsidP="002B3C1E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4E46039D" w14:textId="3DD72671" w:rsidR="004E33A3" w:rsidRDefault="004E33A3" w:rsidP="002B3C1E">
            <w:pPr>
              <w:pStyle w:val="PSI-Normal"/>
            </w:pPr>
            <w:r>
              <w:t>Comentarios</w:t>
            </w:r>
          </w:p>
        </w:tc>
      </w:tr>
      <w:tr w:rsidR="00684BCC" w14:paraId="43CFE8AE" w14:textId="77777777" w:rsidTr="002B3C1E">
        <w:tc>
          <w:tcPr>
            <w:tcW w:w="2122" w:type="dxa"/>
            <w:vMerge w:val="restart"/>
            <w:vAlign w:val="center"/>
          </w:tcPr>
          <w:p w14:paraId="47DE8D82" w14:textId="3DC8DB27" w:rsidR="00684BCC" w:rsidRDefault="00684BCC" w:rsidP="002B3C1E">
            <w:pPr>
              <w:pStyle w:val="PSI-Normal"/>
            </w:pPr>
            <w:r w:rsidRPr="00EE09F2">
              <w:t>PSR-1</w:t>
            </w:r>
          </w:p>
        </w:tc>
        <w:tc>
          <w:tcPr>
            <w:tcW w:w="2833" w:type="dxa"/>
            <w:vAlign w:val="center"/>
          </w:tcPr>
          <w:p w14:paraId="3FE781C7" w14:textId="13242751" w:rsidR="00684BCC" w:rsidRDefault="00684BCC" w:rsidP="002B3C1E">
            <w:pPr>
              <w:pStyle w:val="PSI-Normal"/>
            </w:pPr>
            <w:r w:rsidRPr="00EE09F2">
              <w:t>¿Los archivos PHP usan solo etiquetas &lt;?</w:t>
            </w:r>
            <w:proofErr w:type="spellStart"/>
            <w:r w:rsidRPr="00EE09F2">
              <w:t>php</w:t>
            </w:r>
            <w:proofErr w:type="spellEnd"/>
            <w:r w:rsidRPr="00EE09F2">
              <w:t xml:space="preserve"> o </w:t>
            </w:r>
            <w:proofErr w:type="gramStart"/>
            <w:r w:rsidRPr="00EE09F2">
              <w:t>&lt;?=</w:t>
            </w:r>
            <w:proofErr w:type="gramEnd"/>
            <w:r w:rsidRPr="00EE09F2">
              <w:t>, sin otras como &lt;??</w:t>
            </w:r>
          </w:p>
        </w:tc>
        <w:tc>
          <w:tcPr>
            <w:tcW w:w="711" w:type="dxa"/>
            <w:vAlign w:val="center"/>
          </w:tcPr>
          <w:p w14:paraId="2F6A890F" w14:textId="03A698F9" w:rsidR="00684BCC" w:rsidRDefault="00684BCC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518CF28" w14:textId="4ECF596D" w:rsidR="00684BCC" w:rsidRDefault="00684BCC" w:rsidP="002B3C1E">
            <w:pPr>
              <w:pStyle w:val="PSI-Normal"/>
            </w:pPr>
          </w:p>
        </w:tc>
      </w:tr>
      <w:tr w:rsidR="00684BCC" w14:paraId="19916140" w14:textId="77777777" w:rsidTr="002B3C1E">
        <w:tc>
          <w:tcPr>
            <w:tcW w:w="2122" w:type="dxa"/>
            <w:vMerge/>
            <w:vAlign w:val="center"/>
          </w:tcPr>
          <w:p w14:paraId="0DC18854" w14:textId="77777777" w:rsidR="00684BCC" w:rsidRPr="004E33A3" w:rsidRDefault="00684BCC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497B360" w14:textId="1BBB6E94" w:rsidR="00684BCC" w:rsidRPr="005928A8" w:rsidRDefault="00684BCC" w:rsidP="002B3C1E">
            <w:pPr>
              <w:pStyle w:val="PSI-Normal"/>
            </w:pPr>
            <w:r w:rsidRPr="00684BCC">
              <w:t>¿Los archivos terminan con una nueva línea vacía?</w:t>
            </w:r>
          </w:p>
        </w:tc>
        <w:tc>
          <w:tcPr>
            <w:tcW w:w="711" w:type="dxa"/>
            <w:vAlign w:val="center"/>
          </w:tcPr>
          <w:p w14:paraId="5AC95C8D" w14:textId="2A468EDB" w:rsidR="00684BCC" w:rsidRDefault="00684BCC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9F07A51" w14:textId="29472AED" w:rsidR="00684BCC" w:rsidRDefault="00684BCC" w:rsidP="002B3C1E">
            <w:pPr>
              <w:pStyle w:val="PSI-Normal"/>
            </w:pPr>
          </w:p>
        </w:tc>
      </w:tr>
      <w:tr w:rsidR="00684BCC" w14:paraId="7BBA0585" w14:textId="77777777" w:rsidTr="002B3C1E">
        <w:tc>
          <w:tcPr>
            <w:tcW w:w="2122" w:type="dxa"/>
            <w:vMerge/>
            <w:vAlign w:val="center"/>
          </w:tcPr>
          <w:p w14:paraId="6958291A" w14:textId="77777777" w:rsidR="00684BCC" w:rsidRPr="004E33A3" w:rsidRDefault="00684BCC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762DBAAF" w14:textId="5978DD40" w:rsidR="00684BCC" w:rsidRPr="005928A8" w:rsidRDefault="00684BCC" w:rsidP="002B3C1E">
            <w:pPr>
              <w:pStyle w:val="PSI-Normal"/>
            </w:pPr>
            <w:r w:rsidRPr="00684BCC">
              <w:t>¿Los archivos usan codificación UTF-8 sin BOM?</w:t>
            </w:r>
          </w:p>
        </w:tc>
        <w:tc>
          <w:tcPr>
            <w:tcW w:w="711" w:type="dxa"/>
            <w:vAlign w:val="center"/>
          </w:tcPr>
          <w:p w14:paraId="535FCF86" w14:textId="77777777" w:rsidR="00684BCC" w:rsidRDefault="00684BCC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1DA91C93" w14:textId="77777777" w:rsidR="00684BCC" w:rsidRDefault="00684BCC" w:rsidP="002B3C1E">
            <w:pPr>
              <w:pStyle w:val="PSI-Normal"/>
            </w:pPr>
          </w:p>
        </w:tc>
      </w:tr>
      <w:tr w:rsidR="00684BCC" w14:paraId="1D3679E5" w14:textId="77777777" w:rsidTr="002B3C1E">
        <w:tc>
          <w:tcPr>
            <w:tcW w:w="2122" w:type="dxa"/>
            <w:vMerge/>
            <w:vAlign w:val="center"/>
          </w:tcPr>
          <w:p w14:paraId="25B17101" w14:textId="77777777" w:rsidR="00684BCC" w:rsidRPr="004E33A3" w:rsidRDefault="00684BCC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2348F42E" w14:textId="16A10536" w:rsidR="00684BCC" w:rsidRPr="00684BCC" w:rsidRDefault="00684BCC" w:rsidP="002B3C1E">
            <w:pPr>
              <w:pStyle w:val="PSI-Normal"/>
            </w:pPr>
            <w:r w:rsidRPr="00684BCC">
              <w:t>¿Cada clase está en su propio archivo?</w:t>
            </w:r>
          </w:p>
        </w:tc>
        <w:tc>
          <w:tcPr>
            <w:tcW w:w="711" w:type="dxa"/>
            <w:vAlign w:val="center"/>
          </w:tcPr>
          <w:p w14:paraId="40CC40C2" w14:textId="77777777" w:rsidR="00684BCC" w:rsidRDefault="00684BCC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6DD2738" w14:textId="77777777" w:rsidR="00684BCC" w:rsidRDefault="00684BCC" w:rsidP="002B3C1E">
            <w:pPr>
              <w:pStyle w:val="PSI-Normal"/>
            </w:pPr>
          </w:p>
        </w:tc>
      </w:tr>
      <w:tr w:rsidR="00684BCC" w14:paraId="0C99823E" w14:textId="77777777" w:rsidTr="002B3C1E">
        <w:tc>
          <w:tcPr>
            <w:tcW w:w="2122" w:type="dxa"/>
            <w:vMerge/>
            <w:vAlign w:val="center"/>
          </w:tcPr>
          <w:p w14:paraId="6941D063" w14:textId="77777777" w:rsidR="00684BCC" w:rsidRPr="004E33A3" w:rsidRDefault="00684BCC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1CE46618" w14:textId="5025B8F5" w:rsidR="00684BCC" w:rsidRPr="00684BCC" w:rsidRDefault="00684BCC" w:rsidP="002B3C1E">
            <w:pPr>
              <w:pStyle w:val="PSI-Normal"/>
            </w:pPr>
            <w:r w:rsidRPr="00684BCC">
              <w:t xml:space="preserve">¿Los nombres de las clases siguen el formato </w:t>
            </w:r>
            <w:proofErr w:type="spellStart"/>
            <w:r w:rsidRPr="00684BCC">
              <w:t>StudlyCaps</w:t>
            </w:r>
            <w:proofErr w:type="spellEnd"/>
            <w:r w:rsidRPr="00684BCC">
              <w:t xml:space="preserve"> (por ejemplo, </w:t>
            </w:r>
            <w:proofErr w:type="spellStart"/>
            <w:r w:rsidRPr="00684BCC">
              <w:t>MiClase</w:t>
            </w:r>
            <w:proofErr w:type="spellEnd"/>
            <w:r w:rsidRPr="00684BCC">
              <w:t>)?</w:t>
            </w:r>
          </w:p>
        </w:tc>
        <w:tc>
          <w:tcPr>
            <w:tcW w:w="711" w:type="dxa"/>
            <w:vAlign w:val="center"/>
          </w:tcPr>
          <w:p w14:paraId="012D716D" w14:textId="77777777" w:rsidR="00684BCC" w:rsidRDefault="00684BCC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76519BF" w14:textId="77777777" w:rsidR="00684BCC" w:rsidRDefault="00684BCC" w:rsidP="002B3C1E">
            <w:pPr>
              <w:pStyle w:val="PSI-Normal"/>
            </w:pPr>
          </w:p>
        </w:tc>
      </w:tr>
      <w:tr w:rsidR="00684BCC" w14:paraId="4429D2C7" w14:textId="77777777" w:rsidTr="002B3C1E">
        <w:tc>
          <w:tcPr>
            <w:tcW w:w="2122" w:type="dxa"/>
            <w:vMerge/>
            <w:vAlign w:val="center"/>
          </w:tcPr>
          <w:p w14:paraId="782638E5" w14:textId="77777777" w:rsidR="00684BCC" w:rsidRPr="004E33A3" w:rsidRDefault="00684BCC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D61A81E" w14:textId="1FF36070" w:rsidR="00684BCC" w:rsidRPr="00684BCC" w:rsidRDefault="00684BCC" w:rsidP="00684BCC">
            <w:pPr>
              <w:ind w:left="0" w:firstLine="0"/>
              <w:rPr>
                <w:lang w:val="es-AR"/>
              </w:rPr>
            </w:pPr>
            <w:r w:rsidRPr="00684BCC">
              <w:rPr>
                <w:lang w:val="es-AR"/>
              </w:rPr>
              <w:t>¿Las constantes de clase están declaradas en mayúsculas con guiones bajos (por ejemplo, CONSTANTE_EJEMPLO)?</w:t>
            </w:r>
          </w:p>
        </w:tc>
        <w:tc>
          <w:tcPr>
            <w:tcW w:w="711" w:type="dxa"/>
            <w:vAlign w:val="center"/>
          </w:tcPr>
          <w:p w14:paraId="567B7BB6" w14:textId="77777777" w:rsidR="00684BCC" w:rsidRDefault="00684BCC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5A45D5D9" w14:textId="77777777" w:rsidR="00684BCC" w:rsidRDefault="00684BCC" w:rsidP="002B3C1E">
            <w:pPr>
              <w:pStyle w:val="PSI-Normal"/>
            </w:pPr>
          </w:p>
        </w:tc>
      </w:tr>
      <w:tr w:rsidR="00684BCC" w14:paraId="4FB3E899" w14:textId="77777777" w:rsidTr="002B3C1E">
        <w:tc>
          <w:tcPr>
            <w:tcW w:w="2122" w:type="dxa"/>
            <w:vMerge/>
            <w:vAlign w:val="center"/>
          </w:tcPr>
          <w:p w14:paraId="1287FD94" w14:textId="77777777" w:rsidR="00684BCC" w:rsidRPr="004E33A3" w:rsidRDefault="00684BCC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0617DF9A" w14:textId="57115681" w:rsidR="00684BCC" w:rsidRPr="00684BCC" w:rsidRDefault="00684BCC" w:rsidP="00684BCC">
            <w:pPr>
              <w:ind w:left="0" w:firstLine="0"/>
              <w:rPr>
                <w:lang w:val="es-AR"/>
              </w:rPr>
            </w:pPr>
            <w:r w:rsidRPr="00684BCC">
              <w:rPr>
                <w:lang w:val="es-AR"/>
              </w:rPr>
              <w:t xml:space="preserve">¿Los nombres de los métodos siguen el formato </w:t>
            </w:r>
            <w:proofErr w:type="spellStart"/>
            <w:r w:rsidRPr="00684BCC">
              <w:rPr>
                <w:lang w:val="es-AR"/>
              </w:rPr>
              <w:t>camelCase</w:t>
            </w:r>
            <w:proofErr w:type="spellEnd"/>
            <w:r w:rsidRPr="00684BCC">
              <w:rPr>
                <w:lang w:val="es-AR"/>
              </w:rPr>
              <w:t xml:space="preserve"> (por ejemplo, </w:t>
            </w:r>
            <w:proofErr w:type="spellStart"/>
            <w:r w:rsidRPr="00684BCC">
              <w:rPr>
                <w:lang w:val="es-AR"/>
              </w:rPr>
              <w:t>miMetodo</w:t>
            </w:r>
            <w:proofErr w:type="spellEnd"/>
            <w:r w:rsidRPr="00684BCC">
              <w:rPr>
                <w:lang w:val="es-AR"/>
              </w:rPr>
              <w:t>)?</w:t>
            </w:r>
          </w:p>
        </w:tc>
        <w:tc>
          <w:tcPr>
            <w:tcW w:w="711" w:type="dxa"/>
            <w:vAlign w:val="center"/>
          </w:tcPr>
          <w:p w14:paraId="5CE9B956" w14:textId="77777777" w:rsidR="00684BCC" w:rsidRDefault="00684BCC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D780065" w14:textId="77777777" w:rsidR="00684BCC" w:rsidRDefault="00684BCC" w:rsidP="002B3C1E">
            <w:pPr>
              <w:pStyle w:val="PSI-Normal"/>
            </w:pPr>
          </w:p>
        </w:tc>
      </w:tr>
      <w:tr w:rsidR="00345CDE" w14:paraId="224279F3" w14:textId="77777777" w:rsidTr="00345CDE">
        <w:tc>
          <w:tcPr>
            <w:tcW w:w="2122" w:type="dxa"/>
            <w:vMerge w:val="restart"/>
            <w:vAlign w:val="center"/>
          </w:tcPr>
          <w:p w14:paraId="55EF3E45" w14:textId="18F7D391" w:rsidR="00345CDE" w:rsidRDefault="00345CDE" w:rsidP="00345CDE">
            <w:pPr>
              <w:pStyle w:val="PSI-Normal"/>
              <w:jc w:val="center"/>
            </w:pPr>
            <w:r w:rsidRPr="00345CDE">
              <w:t xml:space="preserve">PER </w:t>
            </w:r>
            <w:proofErr w:type="spellStart"/>
            <w:r w:rsidRPr="00345CDE">
              <w:t>Coding</w:t>
            </w:r>
            <w:proofErr w:type="spellEnd"/>
            <w:r w:rsidRPr="00345CDE">
              <w:t xml:space="preserve"> Style</w:t>
            </w:r>
            <w:r>
              <w:t xml:space="preserve"> 2.0</w:t>
            </w:r>
          </w:p>
        </w:tc>
        <w:tc>
          <w:tcPr>
            <w:tcW w:w="2833" w:type="dxa"/>
            <w:vAlign w:val="center"/>
          </w:tcPr>
          <w:p w14:paraId="5634CD02" w14:textId="716DC132" w:rsidR="00345CDE" w:rsidRDefault="00345CDE" w:rsidP="002B3C1E">
            <w:pPr>
              <w:pStyle w:val="PSI-Normal"/>
            </w:pPr>
            <w:r w:rsidRPr="00345CDE">
              <w:t xml:space="preserve">¿Se usa </w:t>
            </w:r>
            <w:proofErr w:type="spellStart"/>
            <w:r w:rsidRPr="00345CDE">
              <w:t>indentación</w:t>
            </w:r>
            <w:proofErr w:type="spellEnd"/>
            <w:r w:rsidRPr="00345CDE">
              <w:t xml:space="preserve"> de 4 espacios (no </w:t>
            </w:r>
            <w:proofErr w:type="spellStart"/>
            <w:r w:rsidRPr="00345CDE">
              <w:t>tabs</w:t>
            </w:r>
            <w:proofErr w:type="spellEnd"/>
            <w:r w:rsidRPr="00345CDE">
              <w:t>)?</w:t>
            </w:r>
          </w:p>
        </w:tc>
        <w:tc>
          <w:tcPr>
            <w:tcW w:w="711" w:type="dxa"/>
            <w:vAlign w:val="center"/>
          </w:tcPr>
          <w:p w14:paraId="42A9ADCD" w14:textId="6FE32958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27D76C8" w14:textId="563B1B1A" w:rsidR="00345CDE" w:rsidRDefault="00345CDE" w:rsidP="002B3C1E">
            <w:pPr>
              <w:pStyle w:val="PSI-Normal"/>
            </w:pPr>
          </w:p>
        </w:tc>
      </w:tr>
      <w:tr w:rsidR="00345CDE" w14:paraId="73778521" w14:textId="77777777" w:rsidTr="002B3C1E">
        <w:tc>
          <w:tcPr>
            <w:tcW w:w="2122" w:type="dxa"/>
            <w:vMerge/>
            <w:vAlign w:val="center"/>
          </w:tcPr>
          <w:p w14:paraId="322526BB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64BAF7F" w14:textId="464A856F" w:rsidR="00345CDE" w:rsidRPr="005928A8" w:rsidRDefault="00345CDE" w:rsidP="002B3C1E">
            <w:pPr>
              <w:pStyle w:val="PSI-Normal"/>
            </w:pPr>
            <w:r w:rsidRPr="00345CDE">
              <w:t>¿Las líneas de código no superan los 80 caracteres (idealmente) o 120 como máximo?</w:t>
            </w:r>
          </w:p>
        </w:tc>
        <w:tc>
          <w:tcPr>
            <w:tcW w:w="711" w:type="dxa"/>
            <w:vAlign w:val="center"/>
          </w:tcPr>
          <w:p w14:paraId="309873A1" w14:textId="78B6013D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6398AED1" w14:textId="77777777" w:rsidR="00345CDE" w:rsidRDefault="00345CDE" w:rsidP="002B3C1E">
            <w:pPr>
              <w:pStyle w:val="PSI-Normal"/>
            </w:pPr>
          </w:p>
        </w:tc>
      </w:tr>
      <w:tr w:rsidR="00345CDE" w14:paraId="51C3C5FD" w14:textId="77777777" w:rsidTr="002B3C1E">
        <w:tc>
          <w:tcPr>
            <w:tcW w:w="2122" w:type="dxa"/>
            <w:vMerge/>
            <w:vAlign w:val="center"/>
          </w:tcPr>
          <w:p w14:paraId="1C59B523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3886B417" w14:textId="7F09BFB4" w:rsidR="00345CDE" w:rsidRPr="00345CDE" w:rsidRDefault="00345CDE" w:rsidP="002B3C1E">
            <w:pPr>
              <w:pStyle w:val="PSI-Normal"/>
            </w:pPr>
            <w:r w:rsidRPr="00345CDE">
              <w:t>¿No hay espacios al final de las líneas?</w:t>
            </w:r>
          </w:p>
        </w:tc>
        <w:tc>
          <w:tcPr>
            <w:tcW w:w="711" w:type="dxa"/>
            <w:vAlign w:val="center"/>
          </w:tcPr>
          <w:p w14:paraId="22B7AEEC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BBE6208" w14:textId="77777777" w:rsidR="00345CDE" w:rsidRDefault="00345CDE" w:rsidP="002B3C1E">
            <w:pPr>
              <w:pStyle w:val="PSI-Normal"/>
            </w:pPr>
          </w:p>
        </w:tc>
      </w:tr>
      <w:tr w:rsidR="00345CDE" w14:paraId="70E2C623" w14:textId="77777777" w:rsidTr="002B3C1E">
        <w:tc>
          <w:tcPr>
            <w:tcW w:w="2122" w:type="dxa"/>
            <w:vMerge/>
            <w:vAlign w:val="center"/>
          </w:tcPr>
          <w:p w14:paraId="015693D2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7171814E" w14:textId="4FD1F5C9" w:rsidR="00345CDE" w:rsidRPr="00345CDE" w:rsidRDefault="00345CDE" w:rsidP="002B3C1E">
            <w:pPr>
              <w:pStyle w:val="PSI-Normal"/>
            </w:pPr>
            <w:r w:rsidRPr="00345CDE">
              <w:t xml:space="preserve">¿Las llaves {} están en la misma línea para estructuras </w:t>
            </w:r>
            <w:r w:rsidRPr="00345CDE">
              <w:lastRenderedPageBreak/>
              <w:t>de control (</w:t>
            </w:r>
            <w:proofErr w:type="spellStart"/>
            <w:r w:rsidRPr="00345CDE">
              <w:t>if</w:t>
            </w:r>
            <w:proofErr w:type="spellEnd"/>
            <w:r w:rsidRPr="00345CDE">
              <w:t xml:space="preserve">, </w:t>
            </w:r>
            <w:proofErr w:type="spellStart"/>
            <w:r w:rsidRPr="00345CDE">
              <w:t>for</w:t>
            </w:r>
            <w:proofErr w:type="spellEnd"/>
            <w:r w:rsidRPr="00345CDE">
              <w:t xml:space="preserve">, </w:t>
            </w:r>
            <w:proofErr w:type="spellStart"/>
            <w:r w:rsidRPr="00345CDE">
              <w:t>foreach</w:t>
            </w:r>
            <w:proofErr w:type="spellEnd"/>
            <w:r w:rsidRPr="00345CDE">
              <w:t>, etc.)?</w:t>
            </w:r>
          </w:p>
        </w:tc>
        <w:tc>
          <w:tcPr>
            <w:tcW w:w="711" w:type="dxa"/>
            <w:vAlign w:val="center"/>
          </w:tcPr>
          <w:p w14:paraId="2A7A7903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378127DB" w14:textId="77777777" w:rsidR="00345CDE" w:rsidRDefault="00345CDE" w:rsidP="002B3C1E">
            <w:pPr>
              <w:pStyle w:val="PSI-Normal"/>
            </w:pPr>
          </w:p>
        </w:tc>
      </w:tr>
      <w:tr w:rsidR="00345CDE" w14:paraId="24BC15D0" w14:textId="77777777" w:rsidTr="002B3C1E">
        <w:tc>
          <w:tcPr>
            <w:tcW w:w="2122" w:type="dxa"/>
            <w:vMerge/>
            <w:vAlign w:val="center"/>
          </w:tcPr>
          <w:p w14:paraId="38C0F304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D37AE01" w14:textId="33EB4C16" w:rsidR="00345CDE" w:rsidRPr="00345CDE" w:rsidRDefault="00345CDE" w:rsidP="002B3C1E">
            <w:pPr>
              <w:pStyle w:val="PSI-Normal"/>
            </w:pPr>
            <w:r w:rsidRPr="00345CDE">
              <w:t>¿Las llaves {} están en la línea siguiente para definiciones de clases y métodos?</w:t>
            </w:r>
          </w:p>
        </w:tc>
        <w:tc>
          <w:tcPr>
            <w:tcW w:w="711" w:type="dxa"/>
            <w:vAlign w:val="center"/>
          </w:tcPr>
          <w:p w14:paraId="3C1B3621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AF85AB0" w14:textId="77777777" w:rsidR="00345CDE" w:rsidRDefault="00345CDE" w:rsidP="002B3C1E">
            <w:pPr>
              <w:pStyle w:val="PSI-Normal"/>
            </w:pPr>
          </w:p>
        </w:tc>
      </w:tr>
      <w:tr w:rsidR="00345CDE" w14:paraId="50D5FEBF" w14:textId="77777777" w:rsidTr="002B3C1E">
        <w:tc>
          <w:tcPr>
            <w:tcW w:w="2122" w:type="dxa"/>
            <w:vMerge/>
            <w:vAlign w:val="center"/>
          </w:tcPr>
          <w:p w14:paraId="5E9D9A69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F39A3C8" w14:textId="59BDEA40" w:rsidR="00345CDE" w:rsidRPr="00345CDE" w:rsidRDefault="00345CDE" w:rsidP="002B3C1E">
            <w:pPr>
              <w:pStyle w:val="PSI-Normal"/>
            </w:pPr>
            <w:r w:rsidRPr="00345CDE">
              <w:t xml:space="preserve">¿Hay un espacio después de palabras clave como </w:t>
            </w:r>
            <w:proofErr w:type="spellStart"/>
            <w:r w:rsidRPr="00345CDE">
              <w:t>if</w:t>
            </w:r>
            <w:proofErr w:type="spellEnd"/>
            <w:r w:rsidRPr="00345CDE">
              <w:t xml:space="preserve">, </w:t>
            </w:r>
            <w:proofErr w:type="spellStart"/>
            <w:r w:rsidRPr="00345CDE">
              <w:t>else</w:t>
            </w:r>
            <w:proofErr w:type="spellEnd"/>
            <w:r w:rsidRPr="00345CDE">
              <w:t xml:space="preserve">, </w:t>
            </w:r>
            <w:proofErr w:type="spellStart"/>
            <w:r w:rsidRPr="00345CDE">
              <w:t>for</w:t>
            </w:r>
            <w:proofErr w:type="spellEnd"/>
            <w:r w:rsidRPr="00345CDE">
              <w:t xml:space="preserve">, </w:t>
            </w:r>
            <w:proofErr w:type="spellStart"/>
            <w:r w:rsidRPr="00345CDE">
              <w:t>foreach</w:t>
            </w:r>
            <w:proofErr w:type="spellEnd"/>
            <w:r w:rsidRPr="00345CDE">
              <w:t>, etc.?</w:t>
            </w:r>
          </w:p>
        </w:tc>
        <w:tc>
          <w:tcPr>
            <w:tcW w:w="711" w:type="dxa"/>
            <w:vAlign w:val="center"/>
          </w:tcPr>
          <w:p w14:paraId="414D103D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474D32B" w14:textId="77777777" w:rsidR="00345CDE" w:rsidRDefault="00345CDE" w:rsidP="002B3C1E">
            <w:pPr>
              <w:pStyle w:val="PSI-Normal"/>
            </w:pPr>
          </w:p>
        </w:tc>
      </w:tr>
      <w:tr w:rsidR="00345CDE" w14:paraId="1F333027" w14:textId="77777777" w:rsidTr="002B3C1E">
        <w:tc>
          <w:tcPr>
            <w:tcW w:w="2122" w:type="dxa"/>
            <w:vMerge/>
            <w:vAlign w:val="center"/>
          </w:tcPr>
          <w:p w14:paraId="7532F0E6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3E50AF1A" w14:textId="570E2CE4" w:rsidR="00345CDE" w:rsidRPr="00345CDE" w:rsidRDefault="00345CDE" w:rsidP="002B3C1E">
            <w:pPr>
              <w:pStyle w:val="PSI-Normal"/>
            </w:pPr>
            <w:r w:rsidRPr="00345CDE">
              <w:t>¿No hay espacios antes de los paréntesis de apertura en funciones o métodos?</w:t>
            </w:r>
          </w:p>
        </w:tc>
        <w:tc>
          <w:tcPr>
            <w:tcW w:w="711" w:type="dxa"/>
            <w:vAlign w:val="center"/>
          </w:tcPr>
          <w:p w14:paraId="385A428D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9B7E759" w14:textId="77777777" w:rsidR="00345CDE" w:rsidRDefault="00345CDE" w:rsidP="002B3C1E">
            <w:pPr>
              <w:pStyle w:val="PSI-Normal"/>
            </w:pPr>
          </w:p>
        </w:tc>
      </w:tr>
      <w:tr w:rsidR="00345CDE" w14:paraId="220271EA" w14:textId="77777777" w:rsidTr="002B3C1E">
        <w:tc>
          <w:tcPr>
            <w:tcW w:w="2122" w:type="dxa"/>
            <w:vMerge/>
            <w:vAlign w:val="center"/>
          </w:tcPr>
          <w:p w14:paraId="09CB1486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4EDF0FAD" w14:textId="48FC486E" w:rsidR="00345CDE" w:rsidRPr="00345CDE" w:rsidRDefault="00345CDE" w:rsidP="002B3C1E">
            <w:pPr>
              <w:pStyle w:val="PSI-Normal"/>
            </w:pPr>
            <w:r w:rsidRPr="00345CDE">
              <w:t>¿Hay un espacio después de comas en listas de parámetros?</w:t>
            </w:r>
          </w:p>
        </w:tc>
        <w:tc>
          <w:tcPr>
            <w:tcW w:w="711" w:type="dxa"/>
            <w:vAlign w:val="center"/>
          </w:tcPr>
          <w:p w14:paraId="5E694620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7B41125" w14:textId="77777777" w:rsidR="00345CDE" w:rsidRDefault="00345CDE" w:rsidP="002B3C1E">
            <w:pPr>
              <w:pStyle w:val="PSI-Normal"/>
            </w:pPr>
          </w:p>
        </w:tc>
      </w:tr>
      <w:tr w:rsidR="00345CDE" w14:paraId="45895A14" w14:textId="77777777" w:rsidTr="002B3C1E">
        <w:tc>
          <w:tcPr>
            <w:tcW w:w="2122" w:type="dxa"/>
            <w:vMerge/>
            <w:vAlign w:val="center"/>
          </w:tcPr>
          <w:p w14:paraId="52D8DDB2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4BDDEA3" w14:textId="6D45D837" w:rsidR="00345CDE" w:rsidRPr="00345CDE" w:rsidRDefault="00345CDE" w:rsidP="002B3C1E">
            <w:pPr>
              <w:pStyle w:val="PSI-Normal"/>
            </w:pPr>
            <w:r w:rsidRPr="00345CDE">
              <w:t>¿Los operadores están rodeados de espacios (</w:t>
            </w:r>
            <w:proofErr w:type="gramStart"/>
            <w:r w:rsidRPr="00345CDE">
              <w:t>por ejemplo, $a = $b + $c;)?</w:t>
            </w:r>
            <w:proofErr w:type="gramEnd"/>
          </w:p>
        </w:tc>
        <w:tc>
          <w:tcPr>
            <w:tcW w:w="711" w:type="dxa"/>
            <w:vAlign w:val="center"/>
          </w:tcPr>
          <w:p w14:paraId="6312FF69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6ADD4412" w14:textId="77777777" w:rsidR="00345CDE" w:rsidRDefault="00345CDE" w:rsidP="002B3C1E">
            <w:pPr>
              <w:pStyle w:val="PSI-Normal"/>
            </w:pPr>
          </w:p>
        </w:tc>
      </w:tr>
      <w:tr w:rsidR="00345CDE" w14:paraId="79E9FE52" w14:textId="77777777" w:rsidTr="002B3C1E">
        <w:tc>
          <w:tcPr>
            <w:tcW w:w="2122" w:type="dxa"/>
            <w:vMerge/>
            <w:vAlign w:val="center"/>
          </w:tcPr>
          <w:p w14:paraId="41518EB4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70DC5645" w14:textId="45909B39" w:rsidR="00345CDE" w:rsidRPr="00345CDE" w:rsidRDefault="00345CDE" w:rsidP="002B3C1E">
            <w:pPr>
              <w:pStyle w:val="PSI-Normal"/>
            </w:pPr>
            <w:r w:rsidRPr="00345CDE">
              <w:t>¿La concatenación de cadenas usa espacios alrededor del punto (por ejemplo, $a = 'Hola</w:t>
            </w:r>
            <w:proofErr w:type="gramStart"/>
            <w:r w:rsidRPr="00345CDE">
              <w:t>' .</w:t>
            </w:r>
            <w:proofErr w:type="gramEnd"/>
            <w:r w:rsidRPr="00345CDE">
              <w:t xml:space="preserve"> 'Mundo';)?</w:t>
            </w:r>
          </w:p>
        </w:tc>
        <w:tc>
          <w:tcPr>
            <w:tcW w:w="711" w:type="dxa"/>
            <w:vAlign w:val="center"/>
          </w:tcPr>
          <w:p w14:paraId="4FE68ED3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5B0214EF" w14:textId="77777777" w:rsidR="00345CDE" w:rsidRDefault="00345CDE" w:rsidP="002B3C1E">
            <w:pPr>
              <w:pStyle w:val="PSI-Normal"/>
            </w:pPr>
          </w:p>
        </w:tc>
      </w:tr>
      <w:tr w:rsidR="00345CDE" w14:paraId="6D8EDC29" w14:textId="77777777" w:rsidTr="002B3C1E">
        <w:tc>
          <w:tcPr>
            <w:tcW w:w="2122" w:type="dxa"/>
            <w:vMerge/>
            <w:vAlign w:val="center"/>
          </w:tcPr>
          <w:p w14:paraId="51781457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06B125BA" w14:textId="0E7FCA22" w:rsidR="00345CDE" w:rsidRPr="00345CDE" w:rsidRDefault="00345CDE" w:rsidP="002B3C1E">
            <w:pPr>
              <w:pStyle w:val="PSI-Normal"/>
            </w:pPr>
            <w:r w:rsidRPr="00345CDE">
              <w:t>¿No hay espacios entre el nombre de la función y el paréntesis de apertura?</w:t>
            </w:r>
          </w:p>
        </w:tc>
        <w:tc>
          <w:tcPr>
            <w:tcW w:w="711" w:type="dxa"/>
            <w:vAlign w:val="center"/>
          </w:tcPr>
          <w:p w14:paraId="5500F50F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0C62BE6" w14:textId="77777777" w:rsidR="00345CDE" w:rsidRDefault="00345CDE" w:rsidP="002B3C1E">
            <w:pPr>
              <w:pStyle w:val="PSI-Normal"/>
            </w:pPr>
          </w:p>
        </w:tc>
      </w:tr>
      <w:tr w:rsidR="00345CDE" w14:paraId="45316F86" w14:textId="77777777" w:rsidTr="002B3C1E">
        <w:tc>
          <w:tcPr>
            <w:tcW w:w="2122" w:type="dxa"/>
            <w:vMerge/>
            <w:vAlign w:val="center"/>
          </w:tcPr>
          <w:p w14:paraId="71061DC4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12B0E869" w14:textId="5B7EE576" w:rsidR="00345CDE" w:rsidRPr="00345CDE" w:rsidRDefault="00345CDE" w:rsidP="002B3C1E">
            <w:pPr>
              <w:pStyle w:val="PSI-Normal"/>
            </w:pPr>
            <w:r w:rsidRPr="00345CDE">
              <w:t>¿No hay espacios dentro de los paréntesis en llamadas a funciones?</w:t>
            </w:r>
          </w:p>
        </w:tc>
        <w:tc>
          <w:tcPr>
            <w:tcW w:w="711" w:type="dxa"/>
            <w:vAlign w:val="center"/>
          </w:tcPr>
          <w:p w14:paraId="27D0AF88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BEAAE67" w14:textId="77777777" w:rsidR="00345CDE" w:rsidRDefault="00345CDE" w:rsidP="002B3C1E">
            <w:pPr>
              <w:pStyle w:val="PSI-Normal"/>
            </w:pPr>
          </w:p>
        </w:tc>
      </w:tr>
      <w:tr w:rsidR="00345CDE" w14:paraId="76FEDEB1" w14:textId="77777777" w:rsidTr="002B3C1E">
        <w:tc>
          <w:tcPr>
            <w:tcW w:w="2122" w:type="dxa"/>
            <w:vMerge/>
            <w:vAlign w:val="center"/>
          </w:tcPr>
          <w:p w14:paraId="13ACAC91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264F324" w14:textId="46A94BA7" w:rsidR="00345CDE" w:rsidRPr="00345CDE" w:rsidRDefault="00345CDE" w:rsidP="002B3C1E">
            <w:pPr>
              <w:pStyle w:val="PSI-Normal"/>
            </w:pPr>
            <w:r w:rsidRPr="00345CDE">
              <w:t xml:space="preserve">¿Se usa la sintaxis corta [] para </w:t>
            </w:r>
            <w:proofErr w:type="spellStart"/>
            <w:r w:rsidRPr="00345CDE">
              <w:t>arrays</w:t>
            </w:r>
            <w:proofErr w:type="spellEnd"/>
            <w:r w:rsidRPr="00345CDE">
              <w:t xml:space="preserve"> en lugar de </w:t>
            </w:r>
            <w:proofErr w:type="gramStart"/>
            <w:r w:rsidRPr="00345CDE">
              <w:t>array(</w:t>
            </w:r>
            <w:proofErr w:type="gramEnd"/>
            <w:r w:rsidRPr="00345CDE">
              <w:t>)?</w:t>
            </w:r>
          </w:p>
        </w:tc>
        <w:tc>
          <w:tcPr>
            <w:tcW w:w="711" w:type="dxa"/>
            <w:vAlign w:val="center"/>
          </w:tcPr>
          <w:p w14:paraId="55D09C52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3F09D360" w14:textId="77777777" w:rsidR="00345CDE" w:rsidRDefault="00345CDE" w:rsidP="002B3C1E">
            <w:pPr>
              <w:pStyle w:val="PSI-Normal"/>
            </w:pPr>
          </w:p>
        </w:tc>
      </w:tr>
      <w:tr w:rsidR="00345CDE" w14:paraId="0479F6E6" w14:textId="77777777" w:rsidTr="002B3C1E">
        <w:tc>
          <w:tcPr>
            <w:tcW w:w="2122" w:type="dxa"/>
            <w:vMerge/>
            <w:vAlign w:val="center"/>
          </w:tcPr>
          <w:p w14:paraId="2AB21DD2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0E2EBBF6" w14:textId="4FA361A0" w:rsidR="00345CDE" w:rsidRPr="00345CDE" w:rsidRDefault="00345CDE" w:rsidP="002B3C1E">
            <w:pPr>
              <w:pStyle w:val="PSI-Normal"/>
            </w:pPr>
            <w:r w:rsidRPr="00345CDE">
              <w:t xml:space="preserve">¿No hay espacios después de la apertura [ ni antes del </w:t>
            </w:r>
            <w:proofErr w:type="gramStart"/>
            <w:r w:rsidRPr="00345CDE">
              <w:t>cierre ]</w:t>
            </w:r>
            <w:proofErr w:type="gramEnd"/>
            <w:r w:rsidRPr="00345CDE">
              <w:t xml:space="preserve"> en </w:t>
            </w:r>
            <w:proofErr w:type="spellStart"/>
            <w:r w:rsidRPr="00345CDE">
              <w:t>arrays</w:t>
            </w:r>
            <w:proofErr w:type="spellEnd"/>
            <w:r w:rsidRPr="00345CDE">
              <w:t>?</w:t>
            </w:r>
          </w:p>
        </w:tc>
        <w:tc>
          <w:tcPr>
            <w:tcW w:w="711" w:type="dxa"/>
            <w:vAlign w:val="center"/>
          </w:tcPr>
          <w:p w14:paraId="31ED8876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098E446" w14:textId="77777777" w:rsidR="00345CDE" w:rsidRDefault="00345CDE" w:rsidP="002B3C1E">
            <w:pPr>
              <w:pStyle w:val="PSI-Normal"/>
            </w:pPr>
          </w:p>
        </w:tc>
      </w:tr>
      <w:tr w:rsidR="00345CDE" w14:paraId="68448815" w14:textId="77777777" w:rsidTr="002B3C1E">
        <w:tc>
          <w:tcPr>
            <w:tcW w:w="2122" w:type="dxa"/>
            <w:vMerge/>
            <w:vAlign w:val="center"/>
          </w:tcPr>
          <w:p w14:paraId="6D6D537B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162894D7" w14:textId="7DD8EC3E" w:rsidR="00345CDE" w:rsidRPr="00345CDE" w:rsidRDefault="00345CDE" w:rsidP="002B3C1E">
            <w:pPr>
              <w:pStyle w:val="PSI-Normal"/>
            </w:pPr>
            <w:r w:rsidRPr="00345CDE">
              <w:t xml:space="preserve">¿La palabra clave </w:t>
            </w:r>
            <w:proofErr w:type="spellStart"/>
            <w:r w:rsidRPr="00345CDE">
              <w:t>extends</w:t>
            </w:r>
            <w:proofErr w:type="spellEnd"/>
            <w:r w:rsidRPr="00345CDE">
              <w:t xml:space="preserve"> e </w:t>
            </w:r>
            <w:proofErr w:type="spellStart"/>
            <w:r w:rsidRPr="00345CDE">
              <w:t>implements</w:t>
            </w:r>
            <w:proofErr w:type="spellEnd"/>
            <w:r w:rsidRPr="00345CDE">
              <w:t xml:space="preserve"> está en la misma línea que el nombre de la clase?</w:t>
            </w:r>
          </w:p>
        </w:tc>
        <w:tc>
          <w:tcPr>
            <w:tcW w:w="711" w:type="dxa"/>
            <w:vAlign w:val="center"/>
          </w:tcPr>
          <w:p w14:paraId="2DE2B906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6DE0E881" w14:textId="77777777" w:rsidR="00345CDE" w:rsidRDefault="00345CDE" w:rsidP="002B3C1E">
            <w:pPr>
              <w:pStyle w:val="PSI-Normal"/>
            </w:pPr>
          </w:p>
        </w:tc>
      </w:tr>
      <w:tr w:rsidR="00345CDE" w14:paraId="318F834F" w14:textId="77777777" w:rsidTr="002B3C1E">
        <w:tc>
          <w:tcPr>
            <w:tcW w:w="2122" w:type="dxa"/>
            <w:vMerge/>
            <w:vAlign w:val="center"/>
          </w:tcPr>
          <w:p w14:paraId="28258B23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43577AB5" w14:textId="46C87F39" w:rsidR="00345CDE" w:rsidRPr="00345CDE" w:rsidRDefault="00345CDE" w:rsidP="002B3C1E">
            <w:pPr>
              <w:pStyle w:val="PSI-Normal"/>
            </w:pPr>
            <w:r w:rsidRPr="00345CDE">
              <w:t>¿Las interfaces siguen el mismo formato que las clases?</w:t>
            </w:r>
          </w:p>
        </w:tc>
        <w:tc>
          <w:tcPr>
            <w:tcW w:w="711" w:type="dxa"/>
            <w:vAlign w:val="center"/>
          </w:tcPr>
          <w:p w14:paraId="0E0B460D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618B2175" w14:textId="77777777" w:rsidR="00345CDE" w:rsidRDefault="00345CDE" w:rsidP="002B3C1E">
            <w:pPr>
              <w:pStyle w:val="PSI-Normal"/>
            </w:pPr>
          </w:p>
        </w:tc>
      </w:tr>
      <w:tr w:rsidR="00345CDE" w14:paraId="6EA94C90" w14:textId="77777777" w:rsidTr="002B3C1E">
        <w:tc>
          <w:tcPr>
            <w:tcW w:w="2122" w:type="dxa"/>
            <w:vMerge/>
            <w:vAlign w:val="center"/>
          </w:tcPr>
          <w:p w14:paraId="69AD4690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3778EC7D" w14:textId="4E96BC28" w:rsidR="00345CDE" w:rsidRPr="00345CDE" w:rsidRDefault="00345CDE" w:rsidP="002B3C1E">
            <w:pPr>
              <w:pStyle w:val="PSI-Normal"/>
            </w:pPr>
            <w:r w:rsidRPr="00345CDE">
              <w:t>¿Los métodos y funciones tienen visibilidad declarada (</w:t>
            </w:r>
            <w:proofErr w:type="spellStart"/>
            <w:r w:rsidRPr="00345CDE">
              <w:t>public</w:t>
            </w:r>
            <w:proofErr w:type="spellEnd"/>
            <w:r w:rsidRPr="00345CDE">
              <w:t xml:space="preserve">, </w:t>
            </w:r>
            <w:proofErr w:type="spellStart"/>
            <w:r w:rsidRPr="00345CDE">
              <w:t>protected</w:t>
            </w:r>
            <w:proofErr w:type="spellEnd"/>
            <w:r w:rsidRPr="00345CDE">
              <w:t xml:space="preserve">, </w:t>
            </w:r>
            <w:proofErr w:type="spellStart"/>
            <w:r w:rsidRPr="00345CDE">
              <w:t>private</w:t>
            </w:r>
            <w:proofErr w:type="spellEnd"/>
            <w:r w:rsidRPr="00345CDE">
              <w:t>)?</w:t>
            </w:r>
          </w:p>
        </w:tc>
        <w:tc>
          <w:tcPr>
            <w:tcW w:w="711" w:type="dxa"/>
            <w:vAlign w:val="center"/>
          </w:tcPr>
          <w:p w14:paraId="351539A6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A515EAA" w14:textId="77777777" w:rsidR="00345CDE" w:rsidRDefault="00345CDE" w:rsidP="002B3C1E">
            <w:pPr>
              <w:pStyle w:val="PSI-Normal"/>
            </w:pPr>
          </w:p>
        </w:tc>
      </w:tr>
      <w:tr w:rsidR="00345CDE" w14:paraId="3E0B8AF9" w14:textId="77777777" w:rsidTr="002B3C1E">
        <w:tc>
          <w:tcPr>
            <w:tcW w:w="2122" w:type="dxa"/>
            <w:vMerge/>
            <w:vAlign w:val="center"/>
          </w:tcPr>
          <w:p w14:paraId="6FEB21FA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2A8362CA" w14:textId="447DCCF6" w:rsidR="00345CDE" w:rsidRPr="00345CDE" w:rsidRDefault="00345CDE" w:rsidP="002B3C1E">
            <w:pPr>
              <w:pStyle w:val="PSI-Normal"/>
            </w:pPr>
            <w:r w:rsidRPr="00345CDE">
              <w:t>¿No hay espacios antes de los dos puntos en la declaración de tipos de retorno?</w:t>
            </w:r>
          </w:p>
        </w:tc>
        <w:tc>
          <w:tcPr>
            <w:tcW w:w="711" w:type="dxa"/>
            <w:vAlign w:val="center"/>
          </w:tcPr>
          <w:p w14:paraId="0D71B9AD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5EECD09A" w14:textId="77777777" w:rsidR="00345CDE" w:rsidRDefault="00345CDE" w:rsidP="002B3C1E">
            <w:pPr>
              <w:pStyle w:val="PSI-Normal"/>
            </w:pPr>
          </w:p>
        </w:tc>
      </w:tr>
      <w:tr w:rsidR="00345CDE" w14:paraId="7DCF76DC" w14:textId="77777777" w:rsidTr="002B3C1E">
        <w:tc>
          <w:tcPr>
            <w:tcW w:w="2122" w:type="dxa"/>
            <w:vMerge/>
            <w:vAlign w:val="center"/>
          </w:tcPr>
          <w:p w14:paraId="511BF060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37E179E7" w14:textId="289B51B7" w:rsidR="00345CDE" w:rsidRPr="00345CDE" w:rsidRDefault="00345CDE" w:rsidP="002B3C1E">
            <w:pPr>
              <w:pStyle w:val="PSI-Normal"/>
            </w:pPr>
            <w:r w:rsidRPr="00345CDE">
              <w:t xml:space="preserve">¿Los </w:t>
            </w:r>
            <w:proofErr w:type="spellStart"/>
            <w:r w:rsidRPr="00345CDE">
              <w:t>namespaces</w:t>
            </w:r>
            <w:proofErr w:type="spellEnd"/>
            <w:r w:rsidRPr="00345CDE">
              <w:t xml:space="preserve"> están declarados en la primera línea del archivo?</w:t>
            </w:r>
          </w:p>
        </w:tc>
        <w:tc>
          <w:tcPr>
            <w:tcW w:w="711" w:type="dxa"/>
            <w:vAlign w:val="center"/>
          </w:tcPr>
          <w:p w14:paraId="600E6364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307D051" w14:textId="77777777" w:rsidR="00345CDE" w:rsidRDefault="00345CDE" w:rsidP="002B3C1E">
            <w:pPr>
              <w:pStyle w:val="PSI-Normal"/>
            </w:pPr>
          </w:p>
        </w:tc>
      </w:tr>
      <w:tr w:rsidR="00345CDE" w14:paraId="58E3D36A" w14:textId="77777777" w:rsidTr="002B3C1E">
        <w:tc>
          <w:tcPr>
            <w:tcW w:w="2122" w:type="dxa"/>
            <w:vMerge/>
            <w:vAlign w:val="center"/>
          </w:tcPr>
          <w:p w14:paraId="7E53D822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71977D12" w14:textId="38B444CA" w:rsidR="00345CDE" w:rsidRPr="00345CDE" w:rsidRDefault="00345CDE" w:rsidP="002B3C1E">
            <w:pPr>
              <w:pStyle w:val="PSI-Normal"/>
            </w:pPr>
            <w:r w:rsidRPr="00345CDE">
              <w:t xml:space="preserve">¿Hay una línea en blanco después de la declaración del </w:t>
            </w:r>
            <w:proofErr w:type="spellStart"/>
            <w:r w:rsidRPr="00345CDE">
              <w:t>namespace</w:t>
            </w:r>
            <w:proofErr w:type="spellEnd"/>
            <w:r w:rsidRPr="00345CDE">
              <w:t>?</w:t>
            </w:r>
          </w:p>
        </w:tc>
        <w:tc>
          <w:tcPr>
            <w:tcW w:w="711" w:type="dxa"/>
            <w:vAlign w:val="center"/>
          </w:tcPr>
          <w:p w14:paraId="5BA60AF5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BFF36BE" w14:textId="77777777" w:rsidR="00345CDE" w:rsidRDefault="00345CDE" w:rsidP="002B3C1E">
            <w:pPr>
              <w:pStyle w:val="PSI-Normal"/>
            </w:pPr>
          </w:p>
        </w:tc>
      </w:tr>
      <w:tr w:rsidR="00345CDE" w14:paraId="146A9C1D" w14:textId="77777777" w:rsidTr="002B3C1E">
        <w:tc>
          <w:tcPr>
            <w:tcW w:w="2122" w:type="dxa"/>
            <w:vMerge/>
            <w:vAlign w:val="center"/>
          </w:tcPr>
          <w:p w14:paraId="4BEC15A1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3B069269" w14:textId="0F8DE334" w:rsidR="00345CDE" w:rsidRPr="00345CDE" w:rsidRDefault="00345CDE" w:rsidP="002B3C1E">
            <w:pPr>
              <w:pStyle w:val="PSI-Normal"/>
            </w:pPr>
            <w:r w:rsidRPr="00345CDE">
              <w:t>¿Las declaraciones use están agrupadas y ordenadas alfabéticamente?</w:t>
            </w:r>
          </w:p>
        </w:tc>
        <w:tc>
          <w:tcPr>
            <w:tcW w:w="711" w:type="dxa"/>
            <w:vAlign w:val="center"/>
          </w:tcPr>
          <w:p w14:paraId="062BA695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53A24CD6" w14:textId="77777777" w:rsidR="00345CDE" w:rsidRDefault="00345CDE" w:rsidP="002B3C1E">
            <w:pPr>
              <w:pStyle w:val="PSI-Normal"/>
            </w:pPr>
          </w:p>
        </w:tc>
      </w:tr>
      <w:tr w:rsidR="00345CDE" w14:paraId="66514495" w14:textId="77777777" w:rsidTr="002B3C1E">
        <w:tc>
          <w:tcPr>
            <w:tcW w:w="2122" w:type="dxa"/>
            <w:vMerge/>
            <w:vAlign w:val="center"/>
          </w:tcPr>
          <w:p w14:paraId="7946824F" w14:textId="77777777" w:rsidR="00345CDE" w:rsidRDefault="00345CDE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2102001F" w14:textId="16BDE359" w:rsidR="00345CDE" w:rsidRPr="00345CDE" w:rsidRDefault="00345CDE" w:rsidP="002B3C1E">
            <w:pPr>
              <w:pStyle w:val="PSI-Normal"/>
            </w:pPr>
            <w:r w:rsidRPr="00345CDE">
              <w:t>¿Hay una línea en blanco después de las declaraciones use?</w:t>
            </w:r>
          </w:p>
        </w:tc>
        <w:tc>
          <w:tcPr>
            <w:tcW w:w="711" w:type="dxa"/>
            <w:vAlign w:val="center"/>
          </w:tcPr>
          <w:p w14:paraId="64CB5CA2" w14:textId="77777777" w:rsidR="00345CDE" w:rsidRDefault="00345CDE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68AD959B" w14:textId="77777777" w:rsidR="00345CDE" w:rsidRDefault="00345CDE" w:rsidP="002B3C1E">
            <w:pPr>
              <w:pStyle w:val="PSI-Normal"/>
            </w:pPr>
          </w:p>
        </w:tc>
      </w:tr>
      <w:tr w:rsidR="004E33A3" w14:paraId="47EDCFFB" w14:textId="77777777" w:rsidTr="002B3C1E">
        <w:tc>
          <w:tcPr>
            <w:tcW w:w="2122" w:type="dxa"/>
            <w:vAlign w:val="center"/>
          </w:tcPr>
          <w:p w14:paraId="55BE88F0" w14:textId="0A17A691" w:rsidR="004E33A3" w:rsidRDefault="005928A8" w:rsidP="002B3C1E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09984A7D" w14:textId="75771562" w:rsidR="004E33A3" w:rsidRPr="005928A8" w:rsidRDefault="005928A8" w:rsidP="00F90559">
            <w:pPr>
              <w:ind w:left="0" w:firstLine="0"/>
              <w:rPr>
                <w:lang w:val="es-AR"/>
              </w:rPr>
            </w:pPr>
            <w:r w:rsidRPr="005928A8">
              <w:rPr>
                <w:lang w:val="es-AR"/>
              </w:rPr>
              <w:t>¿Se han mapeado correctamente los datos necesarios para cada funcionalidad descrita en los requerimientos?</w:t>
            </w:r>
          </w:p>
        </w:tc>
        <w:tc>
          <w:tcPr>
            <w:tcW w:w="711" w:type="dxa"/>
            <w:vAlign w:val="center"/>
          </w:tcPr>
          <w:p w14:paraId="326E5515" w14:textId="795A6D21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DC2DEE5" w14:textId="77777777" w:rsidR="004E33A3" w:rsidRDefault="004E33A3" w:rsidP="002B3C1E">
            <w:pPr>
              <w:pStyle w:val="PSI-Normal"/>
            </w:pPr>
          </w:p>
        </w:tc>
      </w:tr>
      <w:tr w:rsidR="004E33A3" w14:paraId="25797CBE" w14:textId="77777777" w:rsidTr="002B3C1E">
        <w:tc>
          <w:tcPr>
            <w:tcW w:w="2122" w:type="dxa"/>
            <w:vAlign w:val="center"/>
          </w:tcPr>
          <w:p w14:paraId="3FE67076" w14:textId="183F975C" w:rsidR="004E33A3" w:rsidRDefault="005928A8" w:rsidP="002B3C1E">
            <w:pPr>
              <w:pStyle w:val="PSI-Normal"/>
            </w:pPr>
            <w:r>
              <w:t>Validación de tipos de datos</w:t>
            </w:r>
          </w:p>
        </w:tc>
        <w:tc>
          <w:tcPr>
            <w:tcW w:w="2833" w:type="dxa"/>
            <w:vAlign w:val="center"/>
          </w:tcPr>
          <w:p w14:paraId="067543A6" w14:textId="213AF518" w:rsidR="004E33A3" w:rsidRDefault="00C7098A" w:rsidP="002B3C1E">
            <w:pPr>
              <w:pStyle w:val="PSI-Normal"/>
            </w:pPr>
            <w:r w:rsidRPr="00C7098A">
              <w:t xml:space="preserve">¿Los tipos de datos asignados a cada columna son los adecuados (por ejemplo, INT, VARCHAR, </w:t>
            </w:r>
            <w:proofErr w:type="gramStart"/>
            <w:r w:rsidRPr="00C7098A">
              <w:t>DATE, etc.)?</w:t>
            </w:r>
            <w:proofErr w:type="gramEnd"/>
          </w:p>
        </w:tc>
        <w:tc>
          <w:tcPr>
            <w:tcW w:w="711" w:type="dxa"/>
            <w:vAlign w:val="center"/>
          </w:tcPr>
          <w:p w14:paraId="5BB0F68B" w14:textId="7687F95B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EEF1806" w14:textId="1D198174" w:rsidR="004E33A3" w:rsidRDefault="004E33A3" w:rsidP="002B3C1E">
            <w:pPr>
              <w:pStyle w:val="PSI-Normal"/>
            </w:pPr>
          </w:p>
        </w:tc>
      </w:tr>
      <w:tr w:rsidR="004E33A3" w14:paraId="2E0FE690" w14:textId="77777777" w:rsidTr="002B3C1E">
        <w:tc>
          <w:tcPr>
            <w:tcW w:w="2122" w:type="dxa"/>
            <w:vAlign w:val="center"/>
          </w:tcPr>
          <w:p w14:paraId="76837AD4" w14:textId="66300446" w:rsidR="004E33A3" w:rsidRDefault="00C7098A" w:rsidP="002B3C1E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2D0C1C04" w14:textId="3140A84D" w:rsidR="004E33A3" w:rsidRDefault="00C7098A" w:rsidP="002B3C1E">
            <w:pPr>
              <w:pStyle w:val="PSI-Normal"/>
            </w:pPr>
            <w:r w:rsidRPr="00C7098A">
              <w:t>¿Se han definido correctamente las relaciones entre tablas?</w:t>
            </w:r>
          </w:p>
        </w:tc>
        <w:tc>
          <w:tcPr>
            <w:tcW w:w="711" w:type="dxa"/>
            <w:vAlign w:val="center"/>
          </w:tcPr>
          <w:p w14:paraId="449B88D0" w14:textId="59761D6E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1DDC78B8" w14:textId="77777777" w:rsidR="004E33A3" w:rsidRDefault="004E33A3" w:rsidP="002B3C1E">
            <w:pPr>
              <w:pStyle w:val="PSI-Normal"/>
            </w:pPr>
          </w:p>
        </w:tc>
      </w:tr>
    </w:tbl>
    <w:p w14:paraId="5E6D290D" w14:textId="77777777" w:rsidR="004E33A3" w:rsidRDefault="004E33A3" w:rsidP="002B3C1E">
      <w:pPr>
        <w:pStyle w:val="PSI-Normal"/>
      </w:pPr>
    </w:p>
    <w:p w14:paraId="676E5473" w14:textId="77777777" w:rsidR="00DC6A38" w:rsidRDefault="00DC6A38" w:rsidP="00DC6A38">
      <w:pPr>
        <w:pStyle w:val="MNormal"/>
      </w:pPr>
    </w:p>
    <w:p w14:paraId="0EAABD83" w14:textId="77777777" w:rsidR="00DC6A38" w:rsidRDefault="00DC6A38" w:rsidP="00DC6A38">
      <w:pPr>
        <w:pStyle w:val="PSI-Ttulo1"/>
      </w:pPr>
      <w:bookmarkStart w:id="8" w:name="_Toc16487891"/>
      <w:bookmarkStart w:id="9" w:name="_Toc188274863"/>
      <w:r>
        <w:t>Objetivos de la RTF</w:t>
      </w:r>
      <w:bookmarkEnd w:id="8"/>
      <w:bookmarkEnd w:id="9"/>
    </w:p>
    <w:p w14:paraId="4734F620" w14:textId="1830680E" w:rsidR="00DC6A38" w:rsidRDefault="009F4B7D" w:rsidP="002B3C1E">
      <w:pPr>
        <w:pStyle w:val="PSI-Normal"/>
      </w:pPr>
      <w:r>
        <w:t xml:space="preserve">En esta revisión, se buscó que la especificación de requerimientos cumpla con estos criterios: Claridad, Completitud, Consistencia, Trazabilidad y </w:t>
      </w:r>
      <w:proofErr w:type="spellStart"/>
      <w:r>
        <w:t>Testeabilidad</w:t>
      </w:r>
      <w:proofErr w:type="spellEnd"/>
      <w:r>
        <w:t xml:space="preserve"> para asegurar la calidad de los requerimientos como la calidad de la documentación. </w:t>
      </w:r>
    </w:p>
    <w:p w14:paraId="55D2F18E" w14:textId="77777777" w:rsidR="00DC6A38" w:rsidRDefault="00DC6A38" w:rsidP="00DC6A38"/>
    <w:p w14:paraId="38D76477" w14:textId="15858561" w:rsidR="00DC6A38" w:rsidRDefault="00DC6A38" w:rsidP="005F3B0E">
      <w:pPr>
        <w:pStyle w:val="PSI-Ttulo1"/>
      </w:pPr>
      <w:bookmarkStart w:id="10" w:name="_Toc16487892"/>
      <w:bookmarkStart w:id="11" w:name="_Toc188274864"/>
      <w:r>
        <w:t>Problemas detectados</w:t>
      </w:r>
      <w:bookmarkEnd w:id="10"/>
      <w:bookmarkEnd w:id="11"/>
    </w:p>
    <w:p w14:paraId="47A8892D" w14:textId="72538756" w:rsidR="00E81B44" w:rsidRDefault="00E81B44" w:rsidP="002B3C1E">
      <w:pPr>
        <w:pStyle w:val="PSI-Normal"/>
      </w:pPr>
      <w:r>
        <w:t>Se anexa la lista de chequeo completa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2B3C1E" w14:paraId="53CA3AA5" w14:textId="77777777" w:rsidTr="00397BE9">
        <w:tc>
          <w:tcPr>
            <w:tcW w:w="2122" w:type="dxa"/>
            <w:vAlign w:val="center"/>
          </w:tcPr>
          <w:p w14:paraId="7662FCC8" w14:textId="77777777" w:rsidR="002B3C1E" w:rsidRDefault="002B3C1E" w:rsidP="00397BE9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4E886E4E" w14:textId="77777777" w:rsidR="002B3C1E" w:rsidRDefault="002B3C1E" w:rsidP="00397BE9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62FC84AB" w14:textId="77777777" w:rsidR="002B3C1E" w:rsidRDefault="002B3C1E" w:rsidP="00397BE9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0C7A8843" w14:textId="77777777" w:rsidR="002B3C1E" w:rsidRDefault="002B3C1E" w:rsidP="00397BE9">
            <w:pPr>
              <w:pStyle w:val="PSI-Normal"/>
            </w:pPr>
            <w:r>
              <w:t>Comentarios</w:t>
            </w:r>
          </w:p>
        </w:tc>
      </w:tr>
      <w:tr w:rsidR="007250E3" w14:paraId="47611B8F" w14:textId="77777777" w:rsidTr="00397BE9">
        <w:tc>
          <w:tcPr>
            <w:tcW w:w="2122" w:type="dxa"/>
            <w:vMerge w:val="restart"/>
            <w:vAlign w:val="center"/>
          </w:tcPr>
          <w:p w14:paraId="1038B0A6" w14:textId="77777777" w:rsidR="007250E3" w:rsidRDefault="007250E3" w:rsidP="007250E3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  <w:vAlign w:val="center"/>
          </w:tcPr>
          <w:p w14:paraId="69DD8893" w14:textId="77777777" w:rsidR="007250E3" w:rsidRDefault="007250E3" w:rsidP="007250E3">
            <w:pPr>
              <w:pStyle w:val="PSI-Normal"/>
            </w:pPr>
            <w:r w:rsidRPr="005928A8">
              <w:t>¿El modelo de datos está documentado de manera clara y comprensible?</w:t>
            </w:r>
          </w:p>
        </w:tc>
        <w:tc>
          <w:tcPr>
            <w:tcW w:w="711" w:type="dxa"/>
            <w:vAlign w:val="center"/>
          </w:tcPr>
          <w:p w14:paraId="72CD590C" w14:textId="0778A173" w:rsidR="007250E3" w:rsidRDefault="007250E3" w:rsidP="007250E3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4ADE25E8" w14:textId="39D673BF" w:rsidR="007250E3" w:rsidRDefault="007250E3" w:rsidP="007250E3">
            <w:pPr>
              <w:pStyle w:val="PSI-Normal"/>
            </w:pPr>
            <w:r>
              <w:t>Falta revisar la notación del modelo relacional y falta una sección para la implementación.</w:t>
            </w:r>
          </w:p>
        </w:tc>
      </w:tr>
      <w:tr w:rsidR="007250E3" w14:paraId="3FFC64EF" w14:textId="77777777" w:rsidTr="00397BE9">
        <w:tc>
          <w:tcPr>
            <w:tcW w:w="2122" w:type="dxa"/>
            <w:vMerge/>
            <w:vAlign w:val="center"/>
          </w:tcPr>
          <w:p w14:paraId="736B1476" w14:textId="77777777" w:rsidR="007250E3" w:rsidRPr="004E33A3" w:rsidRDefault="007250E3" w:rsidP="007250E3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DFCF910" w14:textId="77777777" w:rsidR="007250E3" w:rsidRPr="005928A8" w:rsidRDefault="007250E3" w:rsidP="007250E3">
            <w:pPr>
              <w:pStyle w:val="PSI-Normal"/>
            </w:pPr>
            <w:r w:rsidRPr="005928A8">
              <w:t>¿Se especifican las convenciones de nombres para tablas, columnas, claves primarias y foráneas?</w:t>
            </w:r>
          </w:p>
        </w:tc>
        <w:tc>
          <w:tcPr>
            <w:tcW w:w="711" w:type="dxa"/>
            <w:vAlign w:val="center"/>
          </w:tcPr>
          <w:p w14:paraId="1CEBC0F1" w14:textId="73233E5A" w:rsidR="007250E3" w:rsidRDefault="007250E3" w:rsidP="007250E3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1B55A735" w14:textId="2A1BE5FA" w:rsidR="007250E3" w:rsidRDefault="007250E3" w:rsidP="007250E3">
            <w:pPr>
              <w:pStyle w:val="PSI-Normal"/>
            </w:pPr>
            <w:r>
              <w:t>Falta revisar la notación del modelo relacional y de la implementación.</w:t>
            </w:r>
          </w:p>
        </w:tc>
      </w:tr>
      <w:tr w:rsidR="007250E3" w14:paraId="19A50FA7" w14:textId="77777777" w:rsidTr="00397BE9">
        <w:tc>
          <w:tcPr>
            <w:tcW w:w="2122" w:type="dxa"/>
            <w:vMerge w:val="restart"/>
            <w:vAlign w:val="center"/>
          </w:tcPr>
          <w:p w14:paraId="50B90601" w14:textId="77777777" w:rsidR="007250E3" w:rsidRDefault="007250E3" w:rsidP="007250E3">
            <w:pPr>
              <w:pStyle w:val="PSI-Normal"/>
            </w:pPr>
            <w:r>
              <w:t>Integridad y consistencia</w:t>
            </w:r>
          </w:p>
        </w:tc>
        <w:tc>
          <w:tcPr>
            <w:tcW w:w="2833" w:type="dxa"/>
            <w:vAlign w:val="center"/>
          </w:tcPr>
          <w:p w14:paraId="652844C1" w14:textId="77777777" w:rsidR="007250E3" w:rsidRDefault="007250E3" w:rsidP="007250E3">
            <w:pPr>
              <w:pStyle w:val="PSI-Normal"/>
            </w:pPr>
            <w:r w:rsidRPr="005928A8">
              <w:t>¿Se han validado las relaciones entre tablas (uno a uno, uno a muchos, muchos a muchos)?</w:t>
            </w:r>
          </w:p>
        </w:tc>
        <w:tc>
          <w:tcPr>
            <w:tcW w:w="711" w:type="dxa"/>
            <w:vAlign w:val="center"/>
          </w:tcPr>
          <w:p w14:paraId="54E28BA2" w14:textId="0B52753A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1213B8CB" w14:textId="77777777" w:rsidR="007250E3" w:rsidRDefault="007250E3" w:rsidP="007250E3">
            <w:pPr>
              <w:pStyle w:val="PSI-Normal"/>
            </w:pPr>
          </w:p>
        </w:tc>
      </w:tr>
      <w:tr w:rsidR="007250E3" w14:paraId="62E04E2A" w14:textId="77777777" w:rsidTr="00397BE9">
        <w:tc>
          <w:tcPr>
            <w:tcW w:w="2122" w:type="dxa"/>
            <w:vMerge/>
            <w:vAlign w:val="center"/>
          </w:tcPr>
          <w:p w14:paraId="6C562D37" w14:textId="77777777" w:rsidR="007250E3" w:rsidRDefault="007250E3" w:rsidP="007250E3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411195FC" w14:textId="77777777" w:rsidR="007250E3" w:rsidRPr="005928A8" w:rsidRDefault="007250E3" w:rsidP="007250E3">
            <w:pPr>
              <w:pStyle w:val="PSI-Normal"/>
            </w:pPr>
            <w:r w:rsidRPr="005928A8">
              <w:t>¿Se han definido correctamente las claves primarias para cada tabla?</w:t>
            </w:r>
          </w:p>
        </w:tc>
        <w:tc>
          <w:tcPr>
            <w:tcW w:w="711" w:type="dxa"/>
            <w:vAlign w:val="center"/>
          </w:tcPr>
          <w:p w14:paraId="5AB3B9E4" w14:textId="7567D788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3BEF3566" w14:textId="77777777" w:rsidR="007250E3" w:rsidRDefault="007250E3" w:rsidP="007250E3">
            <w:pPr>
              <w:pStyle w:val="PSI-Normal"/>
            </w:pPr>
          </w:p>
        </w:tc>
      </w:tr>
      <w:tr w:rsidR="007250E3" w14:paraId="3742D124" w14:textId="77777777" w:rsidTr="00397BE9">
        <w:tc>
          <w:tcPr>
            <w:tcW w:w="2122" w:type="dxa"/>
            <w:vAlign w:val="center"/>
          </w:tcPr>
          <w:p w14:paraId="52237F5E" w14:textId="77777777" w:rsidR="007250E3" w:rsidRDefault="007250E3" w:rsidP="007250E3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36DA1862" w14:textId="77777777" w:rsidR="007250E3" w:rsidRPr="005928A8" w:rsidRDefault="007250E3" w:rsidP="00F90559">
            <w:pPr>
              <w:ind w:left="0" w:firstLine="0"/>
              <w:rPr>
                <w:lang w:val="es-AR"/>
              </w:rPr>
            </w:pPr>
            <w:r w:rsidRPr="005928A8">
              <w:rPr>
                <w:lang w:val="es-AR"/>
              </w:rPr>
              <w:t xml:space="preserve">¿Se han mapeado correctamente los datos </w:t>
            </w:r>
            <w:r w:rsidRPr="005928A8">
              <w:rPr>
                <w:lang w:val="es-AR"/>
              </w:rPr>
              <w:lastRenderedPageBreak/>
              <w:t>necesarios para cada funcionalidad descrita en los requerimientos?</w:t>
            </w:r>
          </w:p>
        </w:tc>
        <w:tc>
          <w:tcPr>
            <w:tcW w:w="711" w:type="dxa"/>
            <w:vAlign w:val="center"/>
          </w:tcPr>
          <w:p w14:paraId="67E63C45" w14:textId="2BC475B7" w:rsidR="007250E3" w:rsidRDefault="007250E3" w:rsidP="007250E3">
            <w:pPr>
              <w:pStyle w:val="PSI-Normal"/>
            </w:pPr>
            <w:r>
              <w:lastRenderedPageBreak/>
              <w:t>Si</w:t>
            </w:r>
          </w:p>
        </w:tc>
        <w:tc>
          <w:tcPr>
            <w:tcW w:w="2828" w:type="dxa"/>
            <w:vAlign w:val="center"/>
          </w:tcPr>
          <w:p w14:paraId="06A306A6" w14:textId="77777777" w:rsidR="007250E3" w:rsidRDefault="007250E3" w:rsidP="007250E3">
            <w:pPr>
              <w:pStyle w:val="PSI-Normal"/>
            </w:pPr>
          </w:p>
        </w:tc>
      </w:tr>
      <w:tr w:rsidR="007250E3" w14:paraId="044BCEFC" w14:textId="77777777" w:rsidTr="00397BE9">
        <w:tc>
          <w:tcPr>
            <w:tcW w:w="2122" w:type="dxa"/>
            <w:vAlign w:val="center"/>
          </w:tcPr>
          <w:p w14:paraId="195E2CD2" w14:textId="77777777" w:rsidR="007250E3" w:rsidRDefault="007250E3" w:rsidP="007250E3">
            <w:pPr>
              <w:pStyle w:val="PSI-Normal"/>
            </w:pPr>
            <w:r>
              <w:t>Validación de tipos de datos</w:t>
            </w:r>
          </w:p>
        </w:tc>
        <w:tc>
          <w:tcPr>
            <w:tcW w:w="2833" w:type="dxa"/>
            <w:vAlign w:val="center"/>
          </w:tcPr>
          <w:p w14:paraId="4CEA267E" w14:textId="77777777" w:rsidR="007250E3" w:rsidRDefault="007250E3" w:rsidP="007250E3">
            <w:pPr>
              <w:pStyle w:val="PSI-Normal"/>
            </w:pPr>
            <w:r w:rsidRPr="00C7098A">
              <w:t xml:space="preserve">¿Los tipos de datos asignados a cada columna son los adecuados (por ejemplo, INT, VARCHAR, </w:t>
            </w:r>
            <w:proofErr w:type="gramStart"/>
            <w:r w:rsidRPr="00C7098A">
              <w:t>DATE, etc.)?</w:t>
            </w:r>
            <w:proofErr w:type="gramEnd"/>
          </w:p>
        </w:tc>
        <w:tc>
          <w:tcPr>
            <w:tcW w:w="711" w:type="dxa"/>
            <w:vAlign w:val="center"/>
          </w:tcPr>
          <w:p w14:paraId="4DD37E13" w14:textId="2AE4CA51" w:rsidR="007250E3" w:rsidRDefault="007250E3" w:rsidP="007250E3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459871A0" w14:textId="2632614A" w:rsidR="007250E3" w:rsidRDefault="007250E3" w:rsidP="007250E3">
            <w:pPr>
              <w:pStyle w:val="PSI-Normal"/>
            </w:pPr>
            <w:r>
              <w:t xml:space="preserve">Aun no existe la sección. </w:t>
            </w:r>
          </w:p>
        </w:tc>
      </w:tr>
      <w:tr w:rsidR="007250E3" w14:paraId="3E1A4E05" w14:textId="77777777" w:rsidTr="00397BE9">
        <w:tc>
          <w:tcPr>
            <w:tcW w:w="2122" w:type="dxa"/>
            <w:vAlign w:val="center"/>
          </w:tcPr>
          <w:p w14:paraId="6B505470" w14:textId="77777777" w:rsidR="007250E3" w:rsidRDefault="007250E3" w:rsidP="007250E3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03C4440D" w14:textId="77777777" w:rsidR="007250E3" w:rsidRDefault="007250E3" w:rsidP="007250E3">
            <w:pPr>
              <w:pStyle w:val="PSI-Normal"/>
            </w:pPr>
            <w:r w:rsidRPr="00C7098A">
              <w:t>¿Se han definido correctamente las relaciones entre tablas (claves foráneas)?</w:t>
            </w:r>
          </w:p>
        </w:tc>
        <w:tc>
          <w:tcPr>
            <w:tcW w:w="711" w:type="dxa"/>
            <w:vAlign w:val="center"/>
          </w:tcPr>
          <w:p w14:paraId="1B7367D7" w14:textId="75CB21E1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356350AA" w14:textId="77777777" w:rsidR="007250E3" w:rsidRDefault="007250E3" w:rsidP="007250E3">
            <w:pPr>
              <w:pStyle w:val="PSI-Normal"/>
            </w:pPr>
          </w:p>
        </w:tc>
      </w:tr>
    </w:tbl>
    <w:p w14:paraId="4A595D23" w14:textId="0DFF8E14" w:rsidR="00E81B44" w:rsidRDefault="00E81B44" w:rsidP="002B3C1E">
      <w:pPr>
        <w:pStyle w:val="PSI-Normal"/>
      </w:pPr>
    </w:p>
    <w:p w14:paraId="3A35F2BC" w14:textId="69B3CFE7" w:rsidR="00DC6A38" w:rsidRDefault="005F3B0E" w:rsidP="00DC6A38">
      <w:pPr>
        <w:pStyle w:val="PSI-Ttulo2"/>
      </w:pPr>
      <w:bookmarkStart w:id="12" w:name="_Toc188274865"/>
      <w:r>
        <w:t>Claridad</w:t>
      </w:r>
      <w:bookmarkEnd w:id="12"/>
    </w:p>
    <w:p w14:paraId="26F913D8" w14:textId="77777777" w:rsidR="00DC6A38" w:rsidRDefault="00DC6A38" w:rsidP="007250E3">
      <w:pPr>
        <w:ind w:left="0" w:firstLine="0"/>
        <w:jc w:val="both"/>
      </w:pPr>
    </w:p>
    <w:p w14:paraId="3C7B0EC0" w14:textId="77777777" w:rsidR="00DC6A38" w:rsidRDefault="00DC6A38" w:rsidP="0096053C">
      <w:pPr>
        <w:pStyle w:val="PSI-Ttulo3"/>
        <w:jc w:val="both"/>
      </w:pPr>
      <w:bookmarkStart w:id="13" w:name="_Toc16487894"/>
      <w:bookmarkStart w:id="14" w:name="_Toc188274866"/>
      <w:r>
        <w:t>Sugerencia de corrección</w:t>
      </w:r>
      <w:bookmarkEnd w:id="13"/>
      <w:bookmarkEnd w:id="14"/>
    </w:p>
    <w:p w14:paraId="6CC50B10" w14:textId="313F282D" w:rsidR="00DC6A38" w:rsidRDefault="00DC6A38" w:rsidP="002B3C1E">
      <w:pPr>
        <w:pStyle w:val="PSI-Normal"/>
      </w:pPr>
    </w:p>
    <w:p w14:paraId="5E465355" w14:textId="49DE2D0F" w:rsidR="00DC6A38" w:rsidRDefault="005F3B0E" w:rsidP="0096053C">
      <w:pPr>
        <w:pStyle w:val="PSI-Ttulo2"/>
        <w:jc w:val="both"/>
      </w:pPr>
      <w:bookmarkStart w:id="15" w:name="_Toc188274867"/>
      <w:r>
        <w:t>Completitud</w:t>
      </w:r>
      <w:bookmarkEnd w:id="15"/>
    </w:p>
    <w:p w14:paraId="0766D43F" w14:textId="77777777" w:rsidR="00060700" w:rsidRDefault="00060700" w:rsidP="0096053C">
      <w:pPr>
        <w:pStyle w:val="PSI-Ttulo3"/>
        <w:jc w:val="both"/>
      </w:pPr>
      <w:bookmarkStart w:id="16" w:name="_Toc188274868"/>
      <w:r>
        <w:t>Sugerencia de corrección</w:t>
      </w:r>
      <w:bookmarkEnd w:id="16"/>
    </w:p>
    <w:p w14:paraId="045C75D6" w14:textId="77777777" w:rsidR="00060700" w:rsidRDefault="00060700" w:rsidP="002B3C1E">
      <w:pPr>
        <w:pStyle w:val="PSI-Normal"/>
      </w:pPr>
    </w:p>
    <w:p w14:paraId="02B0CEB8" w14:textId="5EF52594" w:rsidR="00DC6A38" w:rsidRDefault="00DC6A38" w:rsidP="0096053C">
      <w:pPr>
        <w:pStyle w:val="PSI-Ttulo1"/>
        <w:jc w:val="both"/>
      </w:pPr>
      <w:bookmarkStart w:id="17" w:name="_Toc16487896"/>
      <w:bookmarkStart w:id="18" w:name="_Toc188274869"/>
      <w:r>
        <w:t>Evaluación</w:t>
      </w:r>
      <w:bookmarkEnd w:id="17"/>
      <w:bookmarkEnd w:id="18"/>
    </w:p>
    <w:p w14:paraId="4BC99329" w14:textId="1C9366F7" w:rsidR="00DC6A38" w:rsidRDefault="00DC6A38" w:rsidP="0096053C">
      <w:pPr>
        <w:pStyle w:val="PSI-Ttulo2"/>
        <w:ind w:left="0" w:firstLine="0"/>
        <w:jc w:val="both"/>
      </w:pPr>
      <w:bookmarkStart w:id="19" w:name="_Toc16487897"/>
      <w:bookmarkStart w:id="20" w:name="_Toc188274870"/>
      <w:r>
        <w:t>Estado actual del Producto</w:t>
      </w:r>
      <w:bookmarkEnd w:id="19"/>
      <w:bookmarkEnd w:id="20"/>
    </w:p>
    <w:p w14:paraId="40F68155" w14:textId="77777777" w:rsidR="00DC6A38" w:rsidRDefault="00DC6A38" w:rsidP="0096053C">
      <w:pPr>
        <w:pStyle w:val="PSI-Ttulo2"/>
        <w:jc w:val="both"/>
      </w:pPr>
      <w:bookmarkStart w:id="21" w:name="_Toc16487898"/>
      <w:bookmarkStart w:id="22" w:name="_Toc188274871"/>
      <w:proofErr w:type="gramStart"/>
      <w:r>
        <w:t>Acciones a tomar</w:t>
      </w:r>
      <w:bookmarkEnd w:id="21"/>
      <w:bookmarkEnd w:id="22"/>
      <w:proofErr w:type="gramEnd"/>
    </w:p>
    <w:p w14:paraId="0DB9018C" w14:textId="77777777" w:rsidR="00DC6A38" w:rsidRDefault="00DC6A38" w:rsidP="0096053C">
      <w:pPr>
        <w:jc w:val="both"/>
      </w:pPr>
    </w:p>
    <w:p w14:paraId="0D7D08A4" w14:textId="77777777" w:rsidR="007F38C0" w:rsidRPr="00DC6A38" w:rsidRDefault="007F38C0" w:rsidP="0096053C">
      <w:pPr>
        <w:pStyle w:val="PSI-Ttulo1"/>
        <w:jc w:val="both"/>
        <w:rPr>
          <w:lang w:val="es-ES"/>
        </w:rPr>
      </w:pPr>
    </w:p>
    <w:sectPr w:rsidR="007F38C0" w:rsidRPr="00DC6A38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D7632" w14:textId="77777777" w:rsidR="00591F9F" w:rsidRDefault="00591F9F" w:rsidP="00C94FBE">
      <w:pPr>
        <w:spacing w:before="0" w:line="240" w:lineRule="auto"/>
      </w:pPr>
      <w:r>
        <w:separator/>
      </w:r>
    </w:p>
    <w:p w14:paraId="23BC48F6" w14:textId="77777777" w:rsidR="00591F9F" w:rsidRDefault="00591F9F"/>
  </w:endnote>
  <w:endnote w:type="continuationSeparator" w:id="0">
    <w:p w14:paraId="23CF5700" w14:textId="77777777" w:rsidR="00591F9F" w:rsidRDefault="00591F9F" w:rsidP="00C94FBE">
      <w:pPr>
        <w:spacing w:before="0" w:line="240" w:lineRule="auto"/>
      </w:pPr>
      <w:r>
        <w:continuationSeparator/>
      </w:r>
    </w:p>
    <w:p w14:paraId="644954EB" w14:textId="77777777" w:rsidR="00591F9F" w:rsidRDefault="00591F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D59" w14:textId="72865765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05FB5">
          <w:t>T-</w:t>
        </w:r>
        <w:proofErr w:type="spellStart"/>
        <w:r w:rsidR="00905FB5">
          <w:t>Code</w:t>
        </w:r>
        <w:proofErr w:type="spellEnd"/>
      </w:sdtContent>
    </w:sdt>
    <w:r w:rsidR="00905FB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51DE4F6A" wp14:editId="4D8B429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31745684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09397812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755016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B444DBD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905FB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8996947" wp14:editId="575BE1D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46192396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0B2F91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  <w:r w:rsidR="00905FB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68A57C" wp14:editId="1BCF9F5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5535196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9D5A736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9339D1B" w14:textId="5BD44D37" w:rsidR="0092483A" w:rsidRDefault="00094552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B7474" w14:textId="77777777" w:rsidR="00591F9F" w:rsidRDefault="00591F9F" w:rsidP="00C94FBE">
      <w:pPr>
        <w:spacing w:before="0" w:line="240" w:lineRule="auto"/>
      </w:pPr>
      <w:r>
        <w:separator/>
      </w:r>
    </w:p>
    <w:p w14:paraId="43AF5411" w14:textId="77777777" w:rsidR="00591F9F" w:rsidRDefault="00591F9F"/>
  </w:footnote>
  <w:footnote w:type="continuationSeparator" w:id="0">
    <w:p w14:paraId="79EC7354" w14:textId="77777777" w:rsidR="00591F9F" w:rsidRDefault="00591F9F" w:rsidP="00C94FBE">
      <w:pPr>
        <w:spacing w:before="0" w:line="240" w:lineRule="auto"/>
      </w:pPr>
      <w:r>
        <w:continuationSeparator/>
      </w:r>
    </w:p>
    <w:p w14:paraId="7F116342" w14:textId="77777777" w:rsidR="00591F9F" w:rsidRDefault="00591F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2F69D4" w14:textId="77777777"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14:paraId="77FBB46B" w14:textId="0A502D9D" w:rsidR="00D255E1" w:rsidRPr="000F4F97" w:rsidRDefault="00CF595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6FA1DA5E" wp14:editId="2571E806">
          <wp:simplePos x="0" y="0"/>
          <wp:positionH relativeFrom="column">
            <wp:posOffset>5006340</wp:posOffset>
          </wp:positionH>
          <wp:positionV relativeFrom="paragraph">
            <wp:posOffset>-457014</wp:posOffset>
          </wp:positionV>
          <wp:extent cx="770456" cy="714375"/>
          <wp:effectExtent l="0" t="0" r="0" b="0"/>
          <wp:wrapNone/>
          <wp:docPr id="16807344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073446" name="Imagen 1680734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456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5203CECD" wp14:editId="1BF126E8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88C144" wp14:editId="726335D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955532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861916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6B2D89" wp14:editId="208F5EA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02108200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0A29DE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BEC6D3" wp14:editId="26EAAAA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3306730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7595861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432030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D422A71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YXJgEv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905FB5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905FB5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905FB5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642A9"/>
    <w:multiLevelType w:val="hybridMultilevel"/>
    <w:tmpl w:val="2F3EADD0"/>
    <w:lvl w:ilvl="0" w:tplc="730C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4766741">
    <w:abstractNumId w:val="5"/>
  </w:num>
  <w:num w:numId="2" w16cid:durableId="977221697">
    <w:abstractNumId w:val="7"/>
  </w:num>
  <w:num w:numId="3" w16cid:durableId="182088901">
    <w:abstractNumId w:val="7"/>
  </w:num>
  <w:num w:numId="4" w16cid:durableId="1143618743">
    <w:abstractNumId w:val="7"/>
  </w:num>
  <w:num w:numId="5" w16cid:durableId="1194079822">
    <w:abstractNumId w:val="1"/>
  </w:num>
  <w:num w:numId="6" w16cid:durableId="467091261">
    <w:abstractNumId w:val="2"/>
  </w:num>
  <w:num w:numId="7" w16cid:durableId="1614436789">
    <w:abstractNumId w:val="3"/>
  </w:num>
  <w:num w:numId="8" w16cid:durableId="1146582174">
    <w:abstractNumId w:val="0"/>
  </w:num>
  <w:num w:numId="9" w16cid:durableId="1651127699">
    <w:abstractNumId w:val="11"/>
  </w:num>
  <w:num w:numId="10" w16cid:durableId="523597698">
    <w:abstractNumId w:val="12"/>
  </w:num>
  <w:num w:numId="11" w16cid:durableId="2003115816">
    <w:abstractNumId w:val="4"/>
  </w:num>
  <w:num w:numId="12" w16cid:durableId="1870026204">
    <w:abstractNumId w:val="8"/>
  </w:num>
  <w:num w:numId="13" w16cid:durableId="2080638598">
    <w:abstractNumId w:val="9"/>
  </w:num>
  <w:num w:numId="14" w16cid:durableId="1312639033">
    <w:abstractNumId w:val="6"/>
  </w:num>
  <w:num w:numId="15" w16cid:durableId="22140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B5"/>
    <w:rsid w:val="00011BED"/>
    <w:rsid w:val="00017EFE"/>
    <w:rsid w:val="00045F1A"/>
    <w:rsid w:val="00054DBD"/>
    <w:rsid w:val="00060700"/>
    <w:rsid w:val="00086894"/>
    <w:rsid w:val="00087F53"/>
    <w:rsid w:val="00092BC0"/>
    <w:rsid w:val="00094552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6745A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42492"/>
    <w:rsid w:val="0025329F"/>
    <w:rsid w:val="00266C42"/>
    <w:rsid w:val="00291859"/>
    <w:rsid w:val="00295CA9"/>
    <w:rsid w:val="002A41AA"/>
    <w:rsid w:val="002B3C1E"/>
    <w:rsid w:val="002B506A"/>
    <w:rsid w:val="002B5AF9"/>
    <w:rsid w:val="002D0CCB"/>
    <w:rsid w:val="002E0AB6"/>
    <w:rsid w:val="002E7874"/>
    <w:rsid w:val="002F1461"/>
    <w:rsid w:val="002F17B3"/>
    <w:rsid w:val="003130E3"/>
    <w:rsid w:val="003149A1"/>
    <w:rsid w:val="003163C6"/>
    <w:rsid w:val="00344258"/>
    <w:rsid w:val="00345CDE"/>
    <w:rsid w:val="00346864"/>
    <w:rsid w:val="00350D94"/>
    <w:rsid w:val="00350E39"/>
    <w:rsid w:val="003560F2"/>
    <w:rsid w:val="0035674D"/>
    <w:rsid w:val="00363FD1"/>
    <w:rsid w:val="00397566"/>
    <w:rsid w:val="003B7F1F"/>
    <w:rsid w:val="003C51CF"/>
    <w:rsid w:val="003C54B1"/>
    <w:rsid w:val="003E12FE"/>
    <w:rsid w:val="003E6059"/>
    <w:rsid w:val="0040066E"/>
    <w:rsid w:val="00403DCC"/>
    <w:rsid w:val="0044651F"/>
    <w:rsid w:val="004525FF"/>
    <w:rsid w:val="00460876"/>
    <w:rsid w:val="004807AF"/>
    <w:rsid w:val="00484E83"/>
    <w:rsid w:val="004A54C8"/>
    <w:rsid w:val="004C0E45"/>
    <w:rsid w:val="004C5D7E"/>
    <w:rsid w:val="004D2DBA"/>
    <w:rsid w:val="004D45CD"/>
    <w:rsid w:val="004D5185"/>
    <w:rsid w:val="004E33A3"/>
    <w:rsid w:val="004E4935"/>
    <w:rsid w:val="004F4D25"/>
    <w:rsid w:val="005017FA"/>
    <w:rsid w:val="005046A5"/>
    <w:rsid w:val="00504A67"/>
    <w:rsid w:val="00505436"/>
    <w:rsid w:val="00511D9A"/>
    <w:rsid w:val="00515617"/>
    <w:rsid w:val="00526DBC"/>
    <w:rsid w:val="00564033"/>
    <w:rsid w:val="00570F4F"/>
    <w:rsid w:val="005857BB"/>
    <w:rsid w:val="00591F9F"/>
    <w:rsid w:val="005928A8"/>
    <w:rsid w:val="0059596F"/>
    <w:rsid w:val="00595FBB"/>
    <w:rsid w:val="00597A23"/>
    <w:rsid w:val="005A0664"/>
    <w:rsid w:val="005A52A2"/>
    <w:rsid w:val="005B5AEE"/>
    <w:rsid w:val="005B6373"/>
    <w:rsid w:val="005C5497"/>
    <w:rsid w:val="005E76A4"/>
    <w:rsid w:val="005F133C"/>
    <w:rsid w:val="005F3B0E"/>
    <w:rsid w:val="005F5429"/>
    <w:rsid w:val="005F60BA"/>
    <w:rsid w:val="006124BF"/>
    <w:rsid w:val="00616A6E"/>
    <w:rsid w:val="006177BF"/>
    <w:rsid w:val="006440EB"/>
    <w:rsid w:val="00653C38"/>
    <w:rsid w:val="00684BCC"/>
    <w:rsid w:val="006919D5"/>
    <w:rsid w:val="006A2495"/>
    <w:rsid w:val="006B3371"/>
    <w:rsid w:val="006C008E"/>
    <w:rsid w:val="0070494E"/>
    <w:rsid w:val="00705C02"/>
    <w:rsid w:val="00710BA6"/>
    <w:rsid w:val="00711DF8"/>
    <w:rsid w:val="007250E3"/>
    <w:rsid w:val="007447BE"/>
    <w:rsid w:val="0078714C"/>
    <w:rsid w:val="00791390"/>
    <w:rsid w:val="007A33C6"/>
    <w:rsid w:val="007B151B"/>
    <w:rsid w:val="007B2E53"/>
    <w:rsid w:val="007C742C"/>
    <w:rsid w:val="007D7477"/>
    <w:rsid w:val="007D767E"/>
    <w:rsid w:val="007E52A8"/>
    <w:rsid w:val="007E66A5"/>
    <w:rsid w:val="007F38C0"/>
    <w:rsid w:val="00801130"/>
    <w:rsid w:val="00806CF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C4B9C"/>
    <w:rsid w:val="008E48FB"/>
    <w:rsid w:val="00904CB6"/>
    <w:rsid w:val="00905FB5"/>
    <w:rsid w:val="0092483A"/>
    <w:rsid w:val="00942049"/>
    <w:rsid w:val="0096053C"/>
    <w:rsid w:val="0096683E"/>
    <w:rsid w:val="009A3173"/>
    <w:rsid w:val="009A4BF6"/>
    <w:rsid w:val="009C6C56"/>
    <w:rsid w:val="009D0840"/>
    <w:rsid w:val="009E25EF"/>
    <w:rsid w:val="009E4DA8"/>
    <w:rsid w:val="009F4449"/>
    <w:rsid w:val="009F4B7D"/>
    <w:rsid w:val="00A0436A"/>
    <w:rsid w:val="00A12B5B"/>
    <w:rsid w:val="00A13DBA"/>
    <w:rsid w:val="00A2496D"/>
    <w:rsid w:val="00A2757B"/>
    <w:rsid w:val="00A3427D"/>
    <w:rsid w:val="00A45630"/>
    <w:rsid w:val="00A50ABB"/>
    <w:rsid w:val="00A54B5D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7606"/>
    <w:rsid w:val="00B77F48"/>
    <w:rsid w:val="00BA699A"/>
    <w:rsid w:val="00BB23C2"/>
    <w:rsid w:val="00BB4A41"/>
    <w:rsid w:val="00BB6AAE"/>
    <w:rsid w:val="00BB7855"/>
    <w:rsid w:val="00BC5404"/>
    <w:rsid w:val="00C03A52"/>
    <w:rsid w:val="00C05700"/>
    <w:rsid w:val="00C20494"/>
    <w:rsid w:val="00C23F8C"/>
    <w:rsid w:val="00C24CDC"/>
    <w:rsid w:val="00C26C78"/>
    <w:rsid w:val="00C30680"/>
    <w:rsid w:val="00C42873"/>
    <w:rsid w:val="00C5135E"/>
    <w:rsid w:val="00C67EBC"/>
    <w:rsid w:val="00C7098A"/>
    <w:rsid w:val="00C7670E"/>
    <w:rsid w:val="00C82F9F"/>
    <w:rsid w:val="00C872BB"/>
    <w:rsid w:val="00C921F4"/>
    <w:rsid w:val="00C94FBE"/>
    <w:rsid w:val="00C97238"/>
    <w:rsid w:val="00CA1485"/>
    <w:rsid w:val="00CA2BF1"/>
    <w:rsid w:val="00CB2CC9"/>
    <w:rsid w:val="00CD323E"/>
    <w:rsid w:val="00CE0252"/>
    <w:rsid w:val="00CE0C6E"/>
    <w:rsid w:val="00CE7C8F"/>
    <w:rsid w:val="00CE7F5B"/>
    <w:rsid w:val="00CF5953"/>
    <w:rsid w:val="00D01B23"/>
    <w:rsid w:val="00D06E99"/>
    <w:rsid w:val="00D075B5"/>
    <w:rsid w:val="00D115EA"/>
    <w:rsid w:val="00D15FB2"/>
    <w:rsid w:val="00D255E1"/>
    <w:rsid w:val="00D61566"/>
    <w:rsid w:val="00D649B2"/>
    <w:rsid w:val="00D80E83"/>
    <w:rsid w:val="00DA284A"/>
    <w:rsid w:val="00DC6A38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476FA"/>
    <w:rsid w:val="00E51FCD"/>
    <w:rsid w:val="00E5392A"/>
    <w:rsid w:val="00E67DB5"/>
    <w:rsid w:val="00E70B4A"/>
    <w:rsid w:val="00E7708C"/>
    <w:rsid w:val="00E8096E"/>
    <w:rsid w:val="00E81B44"/>
    <w:rsid w:val="00E84E25"/>
    <w:rsid w:val="00E93312"/>
    <w:rsid w:val="00EA72D5"/>
    <w:rsid w:val="00EA7D8C"/>
    <w:rsid w:val="00ED6CAB"/>
    <w:rsid w:val="00EE0084"/>
    <w:rsid w:val="00EE09F2"/>
    <w:rsid w:val="00F045A2"/>
    <w:rsid w:val="00F163F8"/>
    <w:rsid w:val="00F36808"/>
    <w:rsid w:val="00F438B1"/>
    <w:rsid w:val="00F43B1F"/>
    <w:rsid w:val="00F4778D"/>
    <w:rsid w:val="00F54DA6"/>
    <w:rsid w:val="00F6748E"/>
    <w:rsid w:val="00F70218"/>
    <w:rsid w:val="00F771E5"/>
    <w:rsid w:val="00F813E9"/>
    <w:rsid w:val="00F815F5"/>
    <w:rsid w:val="00F84756"/>
    <w:rsid w:val="00F90559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D037446"/>
  <w15:docId w15:val="{6348A3A2-3829-46C2-85BF-79CD5E6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1E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2B3C1E"/>
    <w:pPr>
      <w:spacing w:before="0" w:line="240" w:lineRule="auto"/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4E33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3A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3.%20Etapa%20de%20construcci&#243;n\Iteraci&#243;n%204\Revision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formal.dotx</Template>
  <TotalTime>137</TotalTime>
  <Pages>7</Pages>
  <Words>888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</vt:lpstr>
    </vt:vector>
  </TitlesOfParts>
  <Company>T-Code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Vesta Risk Manager</dc:subject>
  <dc:creator>Agustín Collareda, Cintia Hernandez, Hugo Frey</dc:creator>
  <cp:keywords/>
  <dc:description/>
  <cp:lastModifiedBy>Hugo Frey</cp:lastModifiedBy>
  <cp:revision>20</cp:revision>
  <dcterms:created xsi:type="dcterms:W3CDTF">2025-01-20T14:21:00Z</dcterms:created>
  <dcterms:modified xsi:type="dcterms:W3CDTF">2025-01-24T20:21:00Z</dcterms:modified>
</cp:coreProperties>
</file>