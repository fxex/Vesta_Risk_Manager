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Una revisión técnica formal (</w:t>
                                </w:r>
                                <w:r w:rsidRPr="001344C8"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 w:rsidRPr="002B3C1E">
                                  <w:t xml:space="preserve">) es una actividad de garantía de calidad de los sistemas de información. Los objetivos de la </w:t>
                                </w:r>
                                <w:proofErr w:type="gramStart"/>
                                <w:r w:rsidRPr="002B3C1E">
                                  <w:t>RTF  son</w:t>
                                </w:r>
                                <w:proofErr w:type="gramEnd"/>
                                <w:r w:rsidRPr="002B3C1E">
                                  <w:t>:</w:t>
                                </w:r>
                              </w:p>
                              <w:p w14:paraId="5703FD7F" w14:textId="77777777" w:rsidR="001344C8" w:rsidRPr="002B3C1E" w:rsidRDefault="001344C8" w:rsidP="002B3C1E">
                                <w:pPr>
                                  <w:pStyle w:val="PSI-Normal"/>
                                </w:pPr>
                              </w:p>
                              <w:p w14:paraId="575F8FE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3326F10A" w14:textId="77777777" w:rsidR="001344C8" w:rsidRDefault="001344C8" w:rsidP="002B3C1E">
                                <w:pPr>
                                  <w:pStyle w:val="PSI-Normal"/>
                                </w:pPr>
                              </w:p>
                              <w:p w14:paraId="0820E079" w14:textId="7E4EE152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48480A6C" w14:textId="77777777" w:rsidR="001344C8" w:rsidRDefault="001344C8" w:rsidP="002B3C1E">
                                <w:pPr>
                                  <w:pStyle w:val="PSI-Normal"/>
                                </w:pPr>
                              </w:p>
                              <w:p w14:paraId="50F36B6D" w14:textId="77F9E160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2B3C1E">
                          <w:pPr>
                            <w:pStyle w:val="PSI-Normal"/>
                          </w:pPr>
                          <w:r w:rsidRPr="002B3C1E">
                            <w:t>Una revisión técnica formal (</w:t>
                          </w:r>
                          <w:r w:rsidRPr="001344C8">
                            <w:rPr>
                              <w:b/>
                              <w:bCs/>
                            </w:rPr>
                            <w:t>RTF</w:t>
                          </w:r>
                          <w:r w:rsidRPr="002B3C1E"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 w:rsidRPr="002B3C1E">
                            <w:t>RTF  son</w:t>
                          </w:r>
                          <w:proofErr w:type="gramEnd"/>
                          <w:r w:rsidRPr="002B3C1E">
                            <w:t>:</w:t>
                          </w:r>
                        </w:p>
                        <w:p w14:paraId="5703FD7F" w14:textId="77777777" w:rsidR="001344C8" w:rsidRPr="002B3C1E" w:rsidRDefault="001344C8" w:rsidP="002B3C1E">
                          <w:pPr>
                            <w:pStyle w:val="PSI-Normal"/>
                          </w:pPr>
                        </w:p>
                        <w:p w14:paraId="575F8FE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3326F10A" w14:textId="77777777" w:rsidR="001344C8" w:rsidRDefault="001344C8" w:rsidP="002B3C1E">
                          <w:pPr>
                            <w:pStyle w:val="PSI-Normal"/>
                          </w:pPr>
                        </w:p>
                        <w:p w14:paraId="0820E079" w14:textId="7E4EE152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48480A6C" w14:textId="77777777" w:rsidR="001344C8" w:rsidRDefault="001344C8" w:rsidP="002B3C1E">
                          <w:pPr>
                            <w:pStyle w:val="PSI-Normal"/>
                          </w:pPr>
                        </w:p>
                        <w:p w14:paraId="50F36B6D" w14:textId="77F9E160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B3C1E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493C9BA" w14:textId="2BFB4418" w:rsidR="009C3D14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628745" w:history="1">
            <w:r w:rsidR="009C3D14" w:rsidRPr="00580206">
              <w:rPr>
                <w:rStyle w:val="Hipervnculo"/>
                <w:noProof/>
              </w:rPr>
              <w:t>Producto revisado</w:t>
            </w:r>
            <w:r w:rsidR="009C3D14">
              <w:rPr>
                <w:noProof/>
                <w:webHidden/>
              </w:rPr>
              <w:tab/>
            </w:r>
            <w:r w:rsidR="009C3D14">
              <w:rPr>
                <w:noProof/>
                <w:webHidden/>
              </w:rPr>
              <w:fldChar w:fldCharType="begin"/>
            </w:r>
            <w:r w:rsidR="009C3D14">
              <w:rPr>
                <w:noProof/>
                <w:webHidden/>
              </w:rPr>
              <w:instrText xml:space="preserve"> PAGEREF _Toc188628745 \h </w:instrText>
            </w:r>
            <w:r w:rsidR="009C3D14">
              <w:rPr>
                <w:noProof/>
                <w:webHidden/>
              </w:rPr>
            </w:r>
            <w:r w:rsidR="009C3D14">
              <w:rPr>
                <w:noProof/>
                <w:webHidden/>
              </w:rPr>
              <w:fldChar w:fldCharType="separate"/>
            </w:r>
            <w:r w:rsidR="009C3D14">
              <w:rPr>
                <w:noProof/>
                <w:webHidden/>
              </w:rPr>
              <w:t>4</w:t>
            </w:r>
            <w:r w:rsidR="009C3D14">
              <w:rPr>
                <w:noProof/>
                <w:webHidden/>
              </w:rPr>
              <w:fldChar w:fldCharType="end"/>
            </w:r>
          </w:hyperlink>
        </w:p>
        <w:p w14:paraId="24AEAB74" w14:textId="6E886634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6" w:history="1">
            <w:r w:rsidRPr="00580206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489" w14:textId="3AD12BFA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7" w:history="1">
            <w:r w:rsidRPr="00580206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EBFA" w14:textId="5D6E2D45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8" w:history="1">
            <w:r w:rsidRPr="00580206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B85A" w14:textId="32CB6D80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9" w:history="1">
            <w:r w:rsidRPr="00580206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2911" w14:textId="00C7EF78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0" w:history="1">
            <w:r w:rsidRPr="00580206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38E2" w14:textId="17EB68F2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1" w:history="1">
            <w:r w:rsidRPr="00580206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096C" w14:textId="27CF2F2F" w:rsidR="009C3D14" w:rsidRDefault="009C3D1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2" w:history="1">
            <w:r w:rsidRPr="00580206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4D7A" w14:textId="63157805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3" w:history="1">
            <w:r w:rsidRPr="00580206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019C" w14:textId="755CE8EF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4" w:history="1">
            <w:r w:rsidRPr="00580206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91AB" w14:textId="7655B4E6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5" w:history="1">
            <w:r w:rsidRPr="00580206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26A6185A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628745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628746"/>
      <w:r>
        <w:t>Nombre del Producto revisado</w:t>
      </w:r>
      <w:bookmarkEnd w:id="2"/>
      <w:bookmarkEnd w:id="3"/>
    </w:p>
    <w:p w14:paraId="63710202" w14:textId="482B20A8" w:rsidR="00DC6A38" w:rsidRDefault="004E33A3" w:rsidP="002B3C1E">
      <w:pPr>
        <w:pStyle w:val="PSI-Normal"/>
      </w:pPr>
      <w:r>
        <w:t xml:space="preserve">El producto que se va a revisar es: </w:t>
      </w:r>
      <w:r w:rsidR="00B47606">
        <w:t>Modelo de datos</w:t>
      </w:r>
      <w:r>
        <w:t xml:space="preserve">. La versión que se va a revisar es la del </w:t>
      </w:r>
      <w:r w:rsidR="00B47606">
        <w:t>24</w:t>
      </w:r>
      <w:r>
        <w:t xml:space="preserve"> de octubre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628747"/>
      <w:r>
        <w:t>Participantes de la revisión</w:t>
      </w:r>
      <w:bookmarkEnd w:id="4"/>
      <w:bookmarkEnd w:id="5"/>
    </w:p>
    <w:p w14:paraId="669EBFDC" w14:textId="69259EC6" w:rsidR="00DC6A38" w:rsidRDefault="004E33A3" w:rsidP="002B3C1E">
      <w:pPr>
        <w:pStyle w:val="PSI-Normal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628748"/>
      <w:r>
        <w:t>Técnica utilizada</w:t>
      </w:r>
      <w:bookmarkEnd w:id="6"/>
      <w:bookmarkEnd w:id="7"/>
    </w:p>
    <w:p w14:paraId="5B946833" w14:textId="62062D57" w:rsidR="00D115EA" w:rsidRDefault="004E33A3" w:rsidP="002B3C1E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B3C1E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B3C1E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B3C1E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B3C1E">
            <w:pPr>
              <w:pStyle w:val="PSI-Normal"/>
            </w:pPr>
            <w:r>
              <w:t>Comentarios</w:t>
            </w:r>
          </w:p>
        </w:tc>
      </w:tr>
      <w:tr w:rsidR="005928A8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22CAC61E" w:rsidR="005928A8" w:rsidRDefault="005928A8" w:rsidP="002B3C1E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3FE781C7" w14:textId="2CAB70F4" w:rsidR="005928A8" w:rsidRDefault="005928A8" w:rsidP="002B3C1E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2F6A890F" w14:textId="03A698F9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5928A8" w:rsidRDefault="005928A8" w:rsidP="002B3C1E">
            <w:pPr>
              <w:pStyle w:val="PSI-Normal"/>
            </w:pPr>
          </w:p>
        </w:tc>
      </w:tr>
      <w:tr w:rsidR="005928A8" w14:paraId="19916140" w14:textId="77777777" w:rsidTr="002B3C1E">
        <w:tc>
          <w:tcPr>
            <w:tcW w:w="2122" w:type="dxa"/>
            <w:vMerge/>
            <w:vAlign w:val="center"/>
          </w:tcPr>
          <w:p w14:paraId="0DC18854" w14:textId="77777777" w:rsidR="005928A8" w:rsidRPr="004E33A3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497B360" w14:textId="0DE324F4" w:rsidR="005928A8" w:rsidRPr="005928A8" w:rsidRDefault="005928A8" w:rsidP="002B3C1E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5AC95C8D" w14:textId="2A468EDB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F07A51" w14:textId="29472AED" w:rsidR="005928A8" w:rsidRDefault="005928A8" w:rsidP="002B3C1E">
            <w:pPr>
              <w:pStyle w:val="PSI-Normal"/>
            </w:pPr>
          </w:p>
        </w:tc>
      </w:tr>
      <w:tr w:rsidR="005928A8" w14:paraId="224279F3" w14:textId="77777777" w:rsidTr="002B3C1E">
        <w:tc>
          <w:tcPr>
            <w:tcW w:w="2122" w:type="dxa"/>
            <w:vMerge w:val="restart"/>
            <w:vAlign w:val="center"/>
          </w:tcPr>
          <w:p w14:paraId="55EF3E45" w14:textId="64F414B2" w:rsidR="005928A8" w:rsidRDefault="005928A8" w:rsidP="002B3C1E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5634CD02" w14:textId="5F55A4EE" w:rsidR="005928A8" w:rsidRDefault="005928A8" w:rsidP="002B3C1E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42A9ADCD" w14:textId="6FE32958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5928A8" w:rsidRDefault="005928A8" w:rsidP="002B3C1E">
            <w:pPr>
              <w:pStyle w:val="PSI-Normal"/>
            </w:pPr>
          </w:p>
        </w:tc>
      </w:tr>
      <w:tr w:rsidR="005928A8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5928A8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64BAF7F" w14:textId="2F492F27" w:rsidR="005928A8" w:rsidRPr="005928A8" w:rsidRDefault="005928A8" w:rsidP="002B3C1E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309873A1" w14:textId="78B6013D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5928A8" w:rsidRDefault="005928A8" w:rsidP="002B3C1E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B3C1E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75771562" w:rsidR="004E33A3" w:rsidRPr="005928A8" w:rsidRDefault="005928A8" w:rsidP="00430C7F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B3C1E">
            <w:pPr>
              <w:pStyle w:val="PSI-Normal"/>
            </w:pPr>
          </w:p>
        </w:tc>
      </w:tr>
      <w:tr w:rsidR="004E33A3" w14:paraId="25797CBE" w14:textId="77777777" w:rsidTr="002B3C1E">
        <w:tc>
          <w:tcPr>
            <w:tcW w:w="2122" w:type="dxa"/>
            <w:vAlign w:val="center"/>
          </w:tcPr>
          <w:p w14:paraId="3FE67076" w14:textId="183F975C" w:rsidR="004E33A3" w:rsidRDefault="005928A8" w:rsidP="002B3C1E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213AF518" w:rsidR="004E33A3" w:rsidRDefault="00C7098A" w:rsidP="002B3C1E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5BB0F68B" w14:textId="7687F95B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4E33A3" w:rsidRDefault="004E33A3" w:rsidP="002B3C1E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B3C1E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3140A84D" w:rsidR="004E33A3" w:rsidRDefault="00C7098A" w:rsidP="002B3C1E">
            <w:pPr>
              <w:pStyle w:val="PSI-Normal"/>
            </w:pPr>
            <w:r w:rsidRPr="00C7098A">
              <w:t>¿Se han definido correctamente las relaciones entre tablas?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B3C1E">
            <w:pPr>
              <w:pStyle w:val="PSI-Normal"/>
            </w:pPr>
          </w:p>
        </w:tc>
      </w:tr>
    </w:tbl>
    <w:p w14:paraId="5E6D290D" w14:textId="77777777" w:rsidR="004E33A3" w:rsidRDefault="004E33A3" w:rsidP="002B3C1E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628749"/>
      <w:r>
        <w:lastRenderedPageBreak/>
        <w:t>Objetivos de la RTF</w:t>
      </w:r>
      <w:bookmarkEnd w:id="8"/>
      <w:bookmarkEnd w:id="9"/>
    </w:p>
    <w:p w14:paraId="4734F620" w14:textId="1830680E" w:rsidR="00DC6A38" w:rsidRDefault="009F4B7D" w:rsidP="002B3C1E">
      <w:pPr>
        <w:pStyle w:val="PSI-Normal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628750"/>
      <w:r>
        <w:t>Problemas detectados</w:t>
      </w:r>
      <w:bookmarkEnd w:id="10"/>
      <w:bookmarkEnd w:id="11"/>
    </w:p>
    <w:p w14:paraId="47A8892D" w14:textId="72538756" w:rsidR="00E81B44" w:rsidRDefault="00E81B44" w:rsidP="002B3C1E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2B3C1E" w14:paraId="53CA3AA5" w14:textId="77777777" w:rsidTr="00397BE9">
        <w:tc>
          <w:tcPr>
            <w:tcW w:w="2122" w:type="dxa"/>
            <w:vAlign w:val="center"/>
          </w:tcPr>
          <w:p w14:paraId="7662FCC8" w14:textId="77777777" w:rsidR="002B3C1E" w:rsidRDefault="002B3C1E" w:rsidP="00397BE9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E886E4E" w14:textId="77777777" w:rsidR="002B3C1E" w:rsidRDefault="002B3C1E" w:rsidP="00397BE9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62FC84AB" w14:textId="77777777" w:rsidR="002B3C1E" w:rsidRDefault="002B3C1E" w:rsidP="00397BE9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0C7A8843" w14:textId="77777777" w:rsidR="002B3C1E" w:rsidRDefault="002B3C1E" w:rsidP="00397BE9">
            <w:pPr>
              <w:pStyle w:val="PSI-Normal"/>
            </w:pPr>
            <w:r>
              <w:t>Comentarios</w:t>
            </w:r>
          </w:p>
        </w:tc>
      </w:tr>
      <w:tr w:rsidR="007250E3" w14:paraId="47611B8F" w14:textId="77777777" w:rsidTr="00397BE9">
        <w:tc>
          <w:tcPr>
            <w:tcW w:w="2122" w:type="dxa"/>
            <w:vMerge w:val="restart"/>
            <w:vAlign w:val="center"/>
          </w:tcPr>
          <w:p w14:paraId="1038B0A6" w14:textId="77777777" w:rsidR="007250E3" w:rsidRDefault="007250E3" w:rsidP="007250E3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69DD8893" w14:textId="77777777" w:rsidR="007250E3" w:rsidRDefault="007250E3" w:rsidP="007250E3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72CD590C" w14:textId="0778A173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ADE25E8" w14:textId="2A589B81" w:rsidR="007250E3" w:rsidRDefault="007250E3" w:rsidP="007250E3">
            <w:pPr>
              <w:pStyle w:val="PSI-Normal"/>
            </w:pPr>
            <w:r>
              <w:t>Falta revisar la notación del modelo relacional y falta una sección para</w:t>
            </w:r>
            <w:r w:rsidR="00DD318A">
              <w:t xml:space="preserve"> el esquema lógico</w:t>
            </w:r>
            <w:r>
              <w:t>.</w:t>
            </w:r>
          </w:p>
        </w:tc>
      </w:tr>
      <w:tr w:rsidR="007250E3" w14:paraId="3FFC64EF" w14:textId="77777777" w:rsidTr="00397BE9">
        <w:tc>
          <w:tcPr>
            <w:tcW w:w="2122" w:type="dxa"/>
            <w:vMerge/>
            <w:vAlign w:val="center"/>
          </w:tcPr>
          <w:p w14:paraId="736B1476" w14:textId="77777777" w:rsidR="007250E3" w:rsidRPr="004E33A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DFCF910" w14:textId="77777777" w:rsidR="007250E3" w:rsidRPr="005928A8" w:rsidRDefault="007250E3" w:rsidP="007250E3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1CEBC0F1" w14:textId="73233E5A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1B55A735" w14:textId="2A1BE5FA" w:rsidR="007250E3" w:rsidRDefault="007250E3" w:rsidP="007250E3">
            <w:pPr>
              <w:pStyle w:val="PSI-Normal"/>
            </w:pPr>
            <w:r>
              <w:t>Falta revisar la notación del modelo relacional y de la implementación.</w:t>
            </w:r>
          </w:p>
        </w:tc>
      </w:tr>
      <w:tr w:rsidR="007250E3" w14:paraId="19A50FA7" w14:textId="77777777" w:rsidTr="00397BE9">
        <w:tc>
          <w:tcPr>
            <w:tcW w:w="2122" w:type="dxa"/>
            <w:vMerge w:val="restart"/>
            <w:vAlign w:val="center"/>
          </w:tcPr>
          <w:p w14:paraId="50B90601" w14:textId="77777777" w:rsidR="007250E3" w:rsidRDefault="007250E3" w:rsidP="007250E3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652844C1" w14:textId="77777777" w:rsidR="007250E3" w:rsidRDefault="007250E3" w:rsidP="007250E3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54E28BA2" w14:textId="0B52753A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1213B8CB" w14:textId="77777777" w:rsidR="007250E3" w:rsidRDefault="007250E3" w:rsidP="007250E3">
            <w:pPr>
              <w:pStyle w:val="PSI-Normal"/>
            </w:pPr>
          </w:p>
        </w:tc>
      </w:tr>
      <w:tr w:rsidR="007250E3" w14:paraId="62E04E2A" w14:textId="77777777" w:rsidTr="00397BE9">
        <w:tc>
          <w:tcPr>
            <w:tcW w:w="2122" w:type="dxa"/>
            <w:vMerge/>
            <w:vAlign w:val="center"/>
          </w:tcPr>
          <w:p w14:paraId="6C562D37" w14:textId="77777777" w:rsidR="007250E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11195FC" w14:textId="77777777" w:rsidR="007250E3" w:rsidRPr="005928A8" w:rsidRDefault="007250E3" w:rsidP="007250E3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5AB3B9E4" w14:textId="7567D788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BEF3566" w14:textId="77777777" w:rsidR="007250E3" w:rsidRDefault="007250E3" w:rsidP="007250E3">
            <w:pPr>
              <w:pStyle w:val="PSI-Normal"/>
            </w:pPr>
          </w:p>
        </w:tc>
      </w:tr>
      <w:tr w:rsidR="007250E3" w14:paraId="3742D124" w14:textId="77777777" w:rsidTr="00397BE9">
        <w:tc>
          <w:tcPr>
            <w:tcW w:w="2122" w:type="dxa"/>
            <w:vAlign w:val="center"/>
          </w:tcPr>
          <w:p w14:paraId="52237F5E" w14:textId="77777777" w:rsidR="007250E3" w:rsidRDefault="007250E3" w:rsidP="007250E3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36DA1862" w14:textId="77777777" w:rsidR="007250E3" w:rsidRPr="005928A8" w:rsidRDefault="007250E3" w:rsidP="003A1C0A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67E63C45" w14:textId="2BC475B7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06A306A6" w14:textId="77777777" w:rsidR="007250E3" w:rsidRDefault="007250E3" w:rsidP="007250E3">
            <w:pPr>
              <w:pStyle w:val="PSI-Normal"/>
            </w:pPr>
          </w:p>
        </w:tc>
      </w:tr>
      <w:tr w:rsidR="007250E3" w14:paraId="044BCEFC" w14:textId="77777777" w:rsidTr="00397BE9">
        <w:tc>
          <w:tcPr>
            <w:tcW w:w="2122" w:type="dxa"/>
            <w:vAlign w:val="center"/>
          </w:tcPr>
          <w:p w14:paraId="195E2CD2" w14:textId="77777777" w:rsidR="007250E3" w:rsidRDefault="007250E3" w:rsidP="007250E3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4CEA267E" w14:textId="77777777" w:rsidR="007250E3" w:rsidRDefault="007250E3" w:rsidP="007250E3">
            <w:pPr>
              <w:pStyle w:val="PSI-Normal"/>
            </w:pPr>
            <w:r w:rsidRPr="00C7098A">
              <w:t xml:space="preserve">¿Los tipos de datos asignados a cada columna son los adecuados (por ejemplo, INT, VARCHAR, </w:t>
            </w:r>
            <w:proofErr w:type="gramStart"/>
            <w:r w:rsidRPr="00C7098A">
              <w:t>DATE, etc.)?</w:t>
            </w:r>
            <w:proofErr w:type="gramEnd"/>
          </w:p>
        </w:tc>
        <w:tc>
          <w:tcPr>
            <w:tcW w:w="711" w:type="dxa"/>
            <w:vAlign w:val="center"/>
          </w:tcPr>
          <w:p w14:paraId="4DD37E13" w14:textId="2AE4CA51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59871A0" w14:textId="2632614A" w:rsidR="007250E3" w:rsidRDefault="007250E3" w:rsidP="007250E3">
            <w:pPr>
              <w:pStyle w:val="PSI-Normal"/>
            </w:pPr>
            <w:r>
              <w:t xml:space="preserve">Aun no existe la sección. </w:t>
            </w:r>
          </w:p>
        </w:tc>
      </w:tr>
      <w:tr w:rsidR="007250E3" w14:paraId="3E1A4E05" w14:textId="77777777" w:rsidTr="00397BE9">
        <w:tc>
          <w:tcPr>
            <w:tcW w:w="2122" w:type="dxa"/>
            <w:vAlign w:val="center"/>
          </w:tcPr>
          <w:p w14:paraId="6B505470" w14:textId="77777777" w:rsidR="007250E3" w:rsidRDefault="007250E3" w:rsidP="007250E3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03C4440D" w14:textId="77777777" w:rsidR="007250E3" w:rsidRDefault="007250E3" w:rsidP="007250E3">
            <w:pPr>
              <w:pStyle w:val="PSI-Normal"/>
            </w:pPr>
            <w:r w:rsidRPr="00C7098A">
              <w:t>¿Se han definido correctamente las relaciones entre tablas (claves foráneas)?</w:t>
            </w:r>
          </w:p>
        </w:tc>
        <w:tc>
          <w:tcPr>
            <w:tcW w:w="711" w:type="dxa"/>
            <w:vAlign w:val="center"/>
          </w:tcPr>
          <w:p w14:paraId="1B7367D7" w14:textId="75CB21E1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56350AA" w14:textId="77777777" w:rsidR="007250E3" w:rsidRDefault="007250E3" w:rsidP="007250E3">
            <w:pPr>
              <w:pStyle w:val="PSI-Normal"/>
            </w:pPr>
          </w:p>
        </w:tc>
      </w:tr>
    </w:tbl>
    <w:p w14:paraId="4A595D23" w14:textId="0DFF8E14" w:rsidR="00E81B44" w:rsidRDefault="00E81B44" w:rsidP="002B3C1E">
      <w:pPr>
        <w:pStyle w:val="PSI-Normal"/>
      </w:pPr>
    </w:p>
    <w:p w14:paraId="3A35F2BC" w14:textId="69B3CFE7" w:rsidR="00DC6A38" w:rsidRDefault="005F3B0E" w:rsidP="00DC6A38">
      <w:pPr>
        <w:pStyle w:val="PSI-Ttulo2"/>
      </w:pPr>
      <w:bookmarkStart w:id="12" w:name="_Toc188628751"/>
      <w:r>
        <w:t>Claridad</w:t>
      </w:r>
      <w:bookmarkEnd w:id="12"/>
    </w:p>
    <w:p w14:paraId="26F913D8" w14:textId="67324959" w:rsidR="00DC6A38" w:rsidRDefault="00DD318A" w:rsidP="007250E3">
      <w:pPr>
        <w:ind w:left="0" w:firstLine="0"/>
        <w:jc w:val="both"/>
      </w:pPr>
      <w:r>
        <w:t>En el documento revisado se encontró algunas faltas de claridad o ambigüedades que deben ser corregidas. Las que se encontraron fueron:</w:t>
      </w:r>
    </w:p>
    <w:p w14:paraId="3B7E6E24" w14:textId="76771ECA" w:rsidR="00DD318A" w:rsidRDefault="00DD318A" w:rsidP="00DD318A">
      <w:pPr>
        <w:pStyle w:val="Prrafodelista"/>
        <w:numPr>
          <w:ilvl w:val="0"/>
          <w:numId w:val="15"/>
        </w:numPr>
        <w:jc w:val="both"/>
      </w:pPr>
      <w:r>
        <w:t xml:space="preserve">No se define la notación del modelo relacional. </w:t>
      </w:r>
    </w:p>
    <w:p w14:paraId="049E0868" w14:textId="054EBF03" w:rsidR="00500DF9" w:rsidRDefault="00F53A4E" w:rsidP="00DD318A">
      <w:pPr>
        <w:pStyle w:val="Prrafodelista"/>
        <w:numPr>
          <w:ilvl w:val="0"/>
          <w:numId w:val="15"/>
        </w:numPr>
        <w:jc w:val="both"/>
      </w:pPr>
      <w:r>
        <w:t>Tabla mal nombrada, un usuario es un participante por lo que queda redundante</w:t>
      </w:r>
      <w:r w:rsidR="00500DF9">
        <w:t>.</w:t>
      </w:r>
    </w:p>
    <w:p w14:paraId="1CE37E3F" w14:textId="4B602807" w:rsidR="00DD318A" w:rsidRDefault="00DD318A" w:rsidP="00DD318A">
      <w:pPr>
        <w:pStyle w:val="Prrafodelista"/>
        <w:numPr>
          <w:ilvl w:val="0"/>
          <w:numId w:val="15"/>
        </w:numPr>
        <w:jc w:val="both"/>
      </w:pPr>
      <w:r>
        <w:t>No se define el esquema lógico</w:t>
      </w:r>
      <w:r w:rsidR="00500DF9">
        <w:t>.</w:t>
      </w:r>
    </w:p>
    <w:p w14:paraId="298F9137" w14:textId="5954E792" w:rsidR="00500DF9" w:rsidRDefault="00500DF9" w:rsidP="004F1CCA">
      <w:pPr>
        <w:pStyle w:val="Prrafodelista"/>
        <w:numPr>
          <w:ilvl w:val="0"/>
          <w:numId w:val="15"/>
        </w:numPr>
        <w:jc w:val="both"/>
      </w:pPr>
      <w:r>
        <w:t>No se define una convención con los nombres de las claves primarias, claves foráneas, etc.</w:t>
      </w: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628752"/>
      <w:r>
        <w:lastRenderedPageBreak/>
        <w:t>Sugerencia de corrección</w:t>
      </w:r>
      <w:bookmarkEnd w:id="13"/>
      <w:bookmarkEnd w:id="14"/>
    </w:p>
    <w:p w14:paraId="6CC50B10" w14:textId="6E9C5D87" w:rsidR="00DC6A38" w:rsidRDefault="00F53A4E" w:rsidP="002B3C1E">
      <w:pPr>
        <w:pStyle w:val="PSI-Normal"/>
      </w:pPr>
      <w:r>
        <w:t xml:space="preserve">Se sugiere definir la notación del modelo relacional, </w:t>
      </w:r>
      <w:r w:rsidR="000A3355">
        <w:t>modificar el nombre de la tabla por usuario en vez de participante, realizar el esquema lógico y definir la convención de nombres de los atributos.</w:t>
      </w:r>
    </w:p>
    <w:p w14:paraId="045C75D6" w14:textId="77777777" w:rsidR="00060700" w:rsidRDefault="00060700" w:rsidP="002B3C1E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5" w:name="_Toc16487896"/>
      <w:bookmarkStart w:id="16" w:name="_Toc188628753"/>
      <w:r>
        <w:t>Evaluación</w:t>
      </w:r>
      <w:bookmarkEnd w:id="15"/>
      <w:bookmarkEnd w:id="16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7" w:name="_Toc16487897"/>
      <w:bookmarkStart w:id="18" w:name="_Toc188628754"/>
      <w:r>
        <w:t>Estado actual del Producto</w:t>
      </w:r>
      <w:bookmarkEnd w:id="17"/>
      <w:bookmarkEnd w:id="18"/>
    </w:p>
    <w:p w14:paraId="64A3D515" w14:textId="07D339B9" w:rsidR="001344C8" w:rsidRDefault="00DA0B8C" w:rsidP="00DA0B8C">
      <w:pPr>
        <w:pStyle w:val="PSI-Normal"/>
      </w:pPr>
      <w:r w:rsidRPr="00DA0B8C">
        <w:t>Se debe corregir para evitar malas interpretaciones e incompletitud en la implementación</w:t>
      </w:r>
    </w:p>
    <w:p w14:paraId="40F68155" w14:textId="77777777" w:rsidR="00DC6A38" w:rsidRDefault="00DC6A38" w:rsidP="0096053C">
      <w:pPr>
        <w:pStyle w:val="PSI-Ttulo2"/>
        <w:jc w:val="both"/>
      </w:pPr>
      <w:bookmarkStart w:id="19" w:name="_Toc16487898"/>
      <w:bookmarkStart w:id="20" w:name="_Toc188628755"/>
      <w:proofErr w:type="gramStart"/>
      <w:r>
        <w:t>Acciones a tomar</w:t>
      </w:r>
      <w:bookmarkEnd w:id="19"/>
      <w:bookmarkEnd w:id="20"/>
      <w:proofErr w:type="gramEnd"/>
    </w:p>
    <w:p w14:paraId="0DB9018C" w14:textId="102AD23A" w:rsidR="00DC6A38" w:rsidRDefault="00831DCB" w:rsidP="0096053C">
      <w:pPr>
        <w:jc w:val="both"/>
      </w:pPr>
      <w:r w:rsidRPr="00831DCB">
        <w:t>Esta sección se completará una vez que el documento sea revisado.</w:t>
      </w: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47E8D" w14:textId="77777777" w:rsidR="00A75F75" w:rsidRDefault="00A75F75" w:rsidP="00C94FBE">
      <w:pPr>
        <w:spacing w:before="0" w:line="240" w:lineRule="auto"/>
      </w:pPr>
      <w:r>
        <w:separator/>
      </w:r>
    </w:p>
    <w:p w14:paraId="3B07E268" w14:textId="77777777" w:rsidR="00A75F75" w:rsidRDefault="00A75F75"/>
  </w:endnote>
  <w:endnote w:type="continuationSeparator" w:id="0">
    <w:p w14:paraId="73CA03C7" w14:textId="77777777" w:rsidR="00A75F75" w:rsidRDefault="00A75F75" w:rsidP="00C94FBE">
      <w:pPr>
        <w:spacing w:before="0" w:line="240" w:lineRule="auto"/>
      </w:pPr>
      <w:r>
        <w:continuationSeparator/>
      </w:r>
    </w:p>
    <w:p w14:paraId="27FFEB25" w14:textId="77777777" w:rsidR="00A75F75" w:rsidRDefault="00A75F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FC53F" w14:textId="77777777" w:rsidR="00A75F75" w:rsidRDefault="00A75F75" w:rsidP="00C94FBE">
      <w:pPr>
        <w:spacing w:before="0" w:line="240" w:lineRule="auto"/>
      </w:pPr>
      <w:r>
        <w:separator/>
      </w:r>
    </w:p>
    <w:p w14:paraId="173ECEB1" w14:textId="77777777" w:rsidR="00A75F75" w:rsidRDefault="00A75F75"/>
  </w:footnote>
  <w:footnote w:type="continuationSeparator" w:id="0">
    <w:p w14:paraId="1C516AF1" w14:textId="77777777" w:rsidR="00A75F75" w:rsidRDefault="00A75F75" w:rsidP="00C94FBE">
      <w:pPr>
        <w:spacing w:before="0" w:line="240" w:lineRule="auto"/>
      </w:pPr>
      <w:r>
        <w:continuationSeparator/>
      </w:r>
    </w:p>
    <w:p w14:paraId="7A8052F3" w14:textId="77777777" w:rsidR="00A75F75" w:rsidRDefault="00A75F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A3355"/>
    <w:rsid w:val="000C4C42"/>
    <w:rsid w:val="000C4E31"/>
    <w:rsid w:val="000D4C6E"/>
    <w:rsid w:val="000E03B1"/>
    <w:rsid w:val="000F1888"/>
    <w:rsid w:val="000F4F97"/>
    <w:rsid w:val="000F79DF"/>
    <w:rsid w:val="0010416D"/>
    <w:rsid w:val="001163FF"/>
    <w:rsid w:val="0012205F"/>
    <w:rsid w:val="001344C8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A1C0A"/>
    <w:rsid w:val="003B7F1F"/>
    <w:rsid w:val="003C51CF"/>
    <w:rsid w:val="003C54B1"/>
    <w:rsid w:val="003E12FE"/>
    <w:rsid w:val="003E6059"/>
    <w:rsid w:val="0040066E"/>
    <w:rsid w:val="00403DCC"/>
    <w:rsid w:val="00430C7F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0DF9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250E3"/>
    <w:rsid w:val="007447BE"/>
    <w:rsid w:val="0078714C"/>
    <w:rsid w:val="00791390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31DC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3D14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75F7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606"/>
    <w:rsid w:val="00B77F48"/>
    <w:rsid w:val="00BA699A"/>
    <w:rsid w:val="00BB23C2"/>
    <w:rsid w:val="00BB44EA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0B8C"/>
    <w:rsid w:val="00DA284A"/>
    <w:rsid w:val="00DC6A38"/>
    <w:rsid w:val="00DD0159"/>
    <w:rsid w:val="00DD318A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B280C"/>
    <w:rsid w:val="00ED6CAB"/>
    <w:rsid w:val="00EE0084"/>
    <w:rsid w:val="00F045A2"/>
    <w:rsid w:val="00F163F8"/>
    <w:rsid w:val="00F36808"/>
    <w:rsid w:val="00F438B1"/>
    <w:rsid w:val="00F43B1F"/>
    <w:rsid w:val="00F53A4E"/>
    <w:rsid w:val="00F54DA6"/>
    <w:rsid w:val="00F6748E"/>
    <w:rsid w:val="00F70218"/>
    <w:rsid w:val="00F771E5"/>
    <w:rsid w:val="00F813E9"/>
    <w:rsid w:val="00F815F5"/>
    <w:rsid w:val="00F926BE"/>
    <w:rsid w:val="00FB51CF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B3C1E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127</TotalTime>
  <Pages>6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28</cp:revision>
  <dcterms:created xsi:type="dcterms:W3CDTF">2025-01-20T14:21:00Z</dcterms:created>
  <dcterms:modified xsi:type="dcterms:W3CDTF">2025-01-24T19:32:00Z</dcterms:modified>
</cp:coreProperties>
</file>