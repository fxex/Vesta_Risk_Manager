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F7D185F" w14:textId="212B6A4F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D1CD758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67E14DA" w14:textId="197E1305" w:rsidR="00D06E99" w:rsidRDefault="00905FB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C13893" wp14:editId="1ACBDA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33600974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5C776EB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FA40D55" wp14:editId="2200556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4901556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D80BFAB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3A05CFB" wp14:editId="3B4144D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78093955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98C9AF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A1BE0A0" wp14:editId="4D62454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97279259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E94E3DD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DF2A66B" w14:textId="77777777" w:rsidR="00D115EA" w:rsidRDefault="0025329F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Informe</w:t>
              </w:r>
              <w:r w:rsidR="00D115EA" w:rsidRPr="00D115EA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de Revisión Técnica Formal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0E72BB0" w14:textId="4CDDB468" w:rsidR="00D06E99" w:rsidRDefault="00905FB5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Vesta Risk Manager</w:t>
              </w:r>
            </w:p>
          </w:sdtContent>
        </w:sdt>
        <w:p w14:paraId="6F83F074" w14:textId="1B78C085" w:rsidR="00D06E99" w:rsidRDefault="00D06E99">
          <w:pPr>
            <w:pStyle w:val="Sinespaciado"/>
          </w:pPr>
        </w:p>
        <w:p w14:paraId="33AC732D" w14:textId="77777777" w:rsidR="006919D5" w:rsidRDefault="006919D5">
          <w:pPr>
            <w:pStyle w:val="Sinespaciado"/>
          </w:pPr>
        </w:p>
        <w:p w14:paraId="79CB4183" w14:textId="24975902" w:rsidR="006919D5" w:rsidRDefault="006919D5">
          <w:pPr>
            <w:pStyle w:val="Sinespaciado"/>
          </w:pPr>
        </w:p>
        <w:p w14:paraId="059D3954" w14:textId="5700BF75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7BACED01" w14:textId="609C0E5D" w:rsidR="00D06E99" w:rsidRDefault="00905FB5">
              <w:pPr>
                <w:pStyle w:val="Sinespaciado"/>
              </w:pPr>
              <w:r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340D46FC" w14:textId="1C4E7F47" w:rsidR="00D06E99" w:rsidRDefault="00094552">
              <w:pPr>
                <w:pStyle w:val="Sinespaciado"/>
              </w:pPr>
              <w:r>
                <w:t>Agustín Collareda, Cintia Hernandez, Hugo Frey</w:t>
              </w:r>
            </w:p>
          </w:sdtContent>
        </w:sdt>
        <w:p w14:paraId="7C6902B1" w14:textId="7155E3B9" w:rsidR="00D06E99" w:rsidRDefault="00D06E99"/>
        <w:p w14:paraId="639935A3" w14:textId="18030958" w:rsidR="00BC5404" w:rsidRDefault="00C30680" w:rsidP="000F4F97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7C5D89B4" wp14:editId="01C64975">
                <wp:simplePos x="0" y="0"/>
                <wp:positionH relativeFrom="column">
                  <wp:posOffset>-137160</wp:posOffset>
                </wp:positionH>
                <wp:positionV relativeFrom="paragraph">
                  <wp:posOffset>3483610</wp:posOffset>
                </wp:positionV>
                <wp:extent cx="2257425" cy="1135083"/>
                <wp:effectExtent l="0" t="0" r="0" b="8255"/>
                <wp:wrapNone/>
                <wp:docPr id="181404471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404471" name="Imagen 18140447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1135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6E7D543A" wp14:editId="478A23F3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7AB9971" w14:textId="763845E1" w:rsidR="00BC5404" w:rsidRDefault="00905FB5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B312CA1" wp14:editId="43AD9BA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077917715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A12D9D" w14:textId="77777777" w:rsidR="005C5497" w:rsidRDefault="005C5497" w:rsidP="00D232DB">
                                <w:pPr>
                                  <w:pStyle w:val="PSI-Normal"/>
                                </w:pPr>
                                <w:r>
                                  <w:t>Una revisión técnica formal (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RTF</w:t>
                                </w:r>
                                <w:r>
                                  <w:t>) es una actividad de garantía de calidad de los sistemas de información. Los objetivos de la RTF  son:</w:t>
                                </w:r>
                              </w:p>
                              <w:p w14:paraId="575F8FEA" w14:textId="77777777" w:rsidR="005C5497" w:rsidRPr="005C5497" w:rsidRDefault="005C5497" w:rsidP="00D232DB">
                                <w:pPr>
                                  <w:pStyle w:val="PSI-Normal"/>
                                </w:pPr>
                                <w:r w:rsidRPr="005C5497">
                                  <w:t>Describir errores en la función, la lógica o la implementación de cualquier representación de los sistemas de información.</w:t>
                                </w:r>
                              </w:p>
                              <w:p w14:paraId="0820E079" w14:textId="77777777" w:rsidR="005C5497" w:rsidRPr="005C5497" w:rsidRDefault="005C5497" w:rsidP="00D232DB">
                                <w:pPr>
                                  <w:pStyle w:val="PSI-Normal"/>
                                </w:pPr>
                                <w:r w:rsidRPr="005C5497">
                                  <w:t>Verificar que los sistemas bajo revisión alcancen sus requisitos.</w:t>
                                </w:r>
                              </w:p>
                              <w:p w14:paraId="70503AFA" w14:textId="77777777" w:rsidR="005C5497" w:rsidRPr="005C5497" w:rsidRDefault="005C5497" w:rsidP="00D232DB">
                                <w:pPr>
                                  <w:pStyle w:val="PSI-Normal"/>
                                </w:pPr>
                                <w:r w:rsidRPr="005C5497">
                                  <w:t>Garantizar que los sistemas han sido representados de acuerdo con ciertos estándares predefinidos.</w:t>
                                </w:r>
                              </w:p>
                              <w:p w14:paraId="50F36B6D" w14:textId="77777777" w:rsidR="005C5497" w:rsidRPr="005C5497" w:rsidRDefault="005C5497" w:rsidP="00D232DB">
                                <w:pPr>
                                  <w:pStyle w:val="PSI-Normal"/>
                                </w:pPr>
                                <w:r w:rsidRPr="005C5497">
                                  <w:t>Conseguir un sistema desarrollado en forma uniforme.</w:t>
                                </w:r>
                              </w:p>
                              <w:p w14:paraId="256D0FF0" w14:textId="77777777" w:rsidR="005C5497" w:rsidRPr="005C5497" w:rsidRDefault="005C5497" w:rsidP="00D232DB">
                                <w:pPr>
                                  <w:pStyle w:val="PSI-Normal"/>
                                </w:pPr>
                                <w:r w:rsidRPr="005C5497">
                                  <w:t>Hacer que los proyectos sean más manejables.</w:t>
                                </w:r>
                              </w:p>
                              <w:p w14:paraId="64092DC5" w14:textId="77777777" w:rsidR="00DA284A" w:rsidRDefault="00DA284A" w:rsidP="00086894">
                                <w:pPr>
                                  <w:pStyle w:val="PSI-Comentario"/>
                                  <w:ind w:left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312C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9A12D9D" w14:textId="77777777" w:rsidR="005C5497" w:rsidRDefault="005C5497" w:rsidP="00D232DB">
                          <w:pPr>
                            <w:pStyle w:val="PSI-Normal"/>
                          </w:pPr>
                          <w:r>
                            <w:t>Una revisión técnica formal (</w:t>
                          </w:r>
                          <w:r>
                            <w:rPr>
                              <w:b/>
                              <w:bCs/>
                            </w:rPr>
                            <w:t>RTF</w:t>
                          </w:r>
                          <w:r>
                            <w:t>) es una actividad de garantía de calidad de los sistemas de información. Los objetivos de la RTF  son:</w:t>
                          </w:r>
                        </w:p>
                        <w:p w14:paraId="575F8FEA" w14:textId="77777777" w:rsidR="005C5497" w:rsidRPr="005C5497" w:rsidRDefault="005C5497" w:rsidP="00D232DB">
                          <w:pPr>
                            <w:pStyle w:val="PSI-Normal"/>
                          </w:pPr>
                          <w:r w:rsidRPr="005C5497">
                            <w:t>Describir errores en la función, la lógica o la implementación de cualquier representación de los sistemas de información.</w:t>
                          </w:r>
                        </w:p>
                        <w:p w14:paraId="0820E079" w14:textId="77777777" w:rsidR="005C5497" w:rsidRPr="005C5497" w:rsidRDefault="005C5497" w:rsidP="00D232DB">
                          <w:pPr>
                            <w:pStyle w:val="PSI-Normal"/>
                          </w:pPr>
                          <w:r w:rsidRPr="005C5497">
                            <w:t>Verificar que los sistemas bajo revisión alcancen sus requisitos.</w:t>
                          </w:r>
                        </w:p>
                        <w:p w14:paraId="70503AFA" w14:textId="77777777" w:rsidR="005C5497" w:rsidRPr="005C5497" w:rsidRDefault="005C5497" w:rsidP="00D232DB">
                          <w:pPr>
                            <w:pStyle w:val="PSI-Normal"/>
                          </w:pPr>
                          <w:r w:rsidRPr="005C5497">
                            <w:t>Garantizar que los sistemas han sido representados de acuerdo con ciertos estándares predefinidos.</w:t>
                          </w:r>
                        </w:p>
                        <w:p w14:paraId="50F36B6D" w14:textId="77777777" w:rsidR="005C5497" w:rsidRPr="005C5497" w:rsidRDefault="005C5497" w:rsidP="00D232DB">
                          <w:pPr>
                            <w:pStyle w:val="PSI-Normal"/>
                          </w:pPr>
                          <w:r w:rsidRPr="005C5497">
                            <w:t>Conseguir un sistema desarrollado en forma uniforme.</w:t>
                          </w:r>
                        </w:p>
                        <w:p w14:paraId="256D0FF0" w14:textId="77777777" w:rsidR="005C5497" w:rsidRPr="005C5497" w:rsidRDefault="005C5497" w:rsidP="00D232DB">
                          <w:pPr>
                            <w:pStyle w:val="PSI-Normal"/>
                          </w:pPr>
                          <w:r w:rsidRPr="005C5497">
                            <w:t>Hacer que los proyectos sean más manejables.</w:t>
                          </w:r>
                        </w:p>
                        <w:p w14:paraId="64092DC5" w14:textId="77777777" w:rsidR="00DA284A" w:rsidRDefault="00DA284A" w:rsidP="00086894">
                          <w:pPr>
                            <w:pStyle w:val="PSI-Comentario"/>
                            <w:ind w:left="0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19F31BC" w14:textId="018D5937" w:rsidR="00397566" w:rsidRPr="005313D3" w:rsidRDefault="00905FB5" w:rsidP="00905FB5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889EEC2" wp14:editId="4782D760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22030793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F3FFE2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343D443" w14:textId="77777777" w:rsidR="00397566" w:rsidRPr="008B3B0F" w:rsidRDefault="00397566" w:rsidP="000F4F97">
          <w:pPr>
            <w:pStyle w:val="PSI-Comentario"/>
          </w:pPr>
        </w:p>
        <w:p w14:paraId="2C32D573" w14:textId="77777777" w:rsidR="00D06E99" w:rsidRDefault="00000000"/>
      </w:sdtContent>
    </w:sdt>
    <w:p w14:paraId="35335EB7" w14:textId="42238400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6E99733F" wp14:editId="678BC72B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EC56654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45F361CF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F51C306" w14:textId="38DEA7A6" w:rsidR="00A54B5D" w:rsidRDefault="00ED6CA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8274859" w:history="1">
            <w:r w:rsidR="00A54B5D" w:rsidRPr="00CA4DB4">
              <w:rPr>
                <w:rStyle w:val="Hipervnculo"/>
                <w:noProof/>
              </w:rPr>
              <w:t>Producto revisado</w:t>
            </w:r>
            <w:r w:rsidR="00A54B5D">
              <w:rPr>
                <w:noProof/>
                <w:webHidden/>
              </w:rPr>
              <w:tab/>
            </w:r>
            <w:r w:rsidR="00A54B5D">
              <w:rPr>
                <w:noProof/>
                <w:webHidden/>
              </w:rPr>
              <w:fldChar w:fldCharType="begin"/>
            </w:r>
            <w:r w:rsidR="00A54B5D">
              <w:rPr>
                <w:noProof/>
                <w:webHidden/>
              </w:rPr>
              <w:instrText xml:space="preserve"> PAGEREF _Toc188274859 \h </w:instrText>
            </w:r>
            <w:r w:rsidR="00A54B5D">
              <w:rPr>
                <w:noProof/>
                <w:webHidden/>
              </w:rPr>
            </w:r>
            <w:r w:rsidR="00A54B5D">
              <w:rPr>
                <w:noProof/>
                <w:webHidden/>
              </w:rPr>
              <w:fldChar w:fldCharType="separate"/>
            </w:r>
            <w:r w:rsidR="00A54B5D">
              <w:rPr>
                <w:noProof/>
                <w:webHidden/>
              </w:rPr>
              <w:t>4</w:t>
            </w:r>
            <w:r w:rsidR="00A54B5D">
              <w:rPr>
                <w:noProof/>
                <w:webHidden/>
              </w:rPr>
              <w:fldChar w:fldCharType="end"/>
            </w:r>
          </w:hyperlink>
        </w:p>
        <w:p w14:paraId="3EB3815D" w14:textId="3E2F435A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0" w:history="1">
            <w:r w:rsidRPr="00CA4DB4">
              <w:rPr>
                <w:rStyle w:val="Hipervnculo"/>
                <w:noProof/>
              </w:rPr>
              <w:t>Nombre del Producto revisado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B1DE" w14:textId="3524169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1" w:history="1">
            <w:r w:rsidRPr="00CA4DB4">
              <w:rPr>
                <w:rStyle w:val="Hipervnculo"/>
                <w:noProof/>
              </w:rPr>
              <w:t>Participantes de la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4665" w14:textId="16FDC23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2" w:history="1">
            <w:r w:rsidRPr="00CA4DB4">
              <w:rPr>
                <w:rStyle w:val="Hipervnculo"/>
                <w:noProof/>
              </w:rPr>
              <w:t>Técnica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8C19" w14:textId="2E60F5E8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3" w:history="1">
            <w:r w:rsidRPr="00CA4DB4">
              <w:rPr>
                <w:rStyle w:val="Hipervnculo"/>
                <w:noProof/>
              </w:rPr>
              <w:t>Objetivos de la 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7B36" w14:textId="08F6D854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4" w:history="1">
            <w:r w:rsidRPr="00CA4DB4">
              <w:rPr>
                <w:rStyle w:val="Hipervnculo"/>
                <w:noProof/>
              </w:rPr>
              <w:t>Problemas detectados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C88A" w14:textId="19F7C3E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5" w:history="1">
            <w:r w:rsidRPr="00CA4DB4">
              <w:rPr>
                <w:rStyle w:val="Hipervnculo"/>
                <w:noProof/>
              </w:rPr>
              <w:t>Claridad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5523" w14:textId="42C4F91E" w:rsidR="00A54B5D" w:rsidRDefault="00A54B5D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6" w:history="1">
            <w:r w:rsidRPr="00CA4DB4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F510" w14:textId="67D8B69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7" w:history="1">
            <w:r w:rsidRPr="00CA4DB4">
              <w:rPr>
                <w:rStyle w:val="Hipervnculo"/>
                <w:noProof/>
              </w:rPr>
              <w:t>Completitud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1604" w14:textId="4BABA226" w:rsidR="00A54B5D" w:rsidRDefault="00A54B5D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8" w:history="1">
            <w:r w:rsidRPr="00CA4DB4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81EE" w14:textId="7352AEAF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9" w:history="1">
            <w:r w:rsidRPr="00CA4DB4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4D99" w14:textId="4944514F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70" w:history="1">
            <w:r w:rsidRPr="00CA4DB4">
              <w:rPr>
                <w:rStyle w:val="Hipervnculo"/>
                <w:noProof/>
              </w:rPr>
              <w:t>Estado actual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9AA8" w14:textId="55971234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71" w:history="1">
            <w:r w:rsidRPr="00CA4DB4">
              <w:rPr>
                <w:rStyle w:val="Hipervnculo"/>
                <w:noProof/>
              </w:rPr>
              <w:t>Acciones a tomar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46E4" w14:textId="08640217" w:rsidR="000F79DF" w:rsidRDefault="00ED6CA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DFF8241" w14:textId="77777777" w:rsidR="0040066E" w:rsidRDefault="0040066E" w:rsidP="000F79DF">
      <w:pPr>
        <w:ind w:left="0" w:firstLine="0"/>
      </w:pPr>
    </w:p>
    <w:p w14:paraId="6E34C0E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8D8DD64" w14:textId="77777777"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</w:p>
      </w:sdtContent>
    </w:sdt>
    <w:p w14:paraId="32B23B31" w14:textId="77777777" w:rsidR="00D115EA" w:rsidRDefault="00D115EA" w:rsidP="00DC6A38">
      <w:pPr>
        <w:pStyle w:val="PSI-Ttulo1"/>
      </w:pPr>
      <w:bookmarkStart w:id="0" w:name="_Toc16487887"/>
    </w:p>
    <w:p w14:paraId="7A9595FF" w14:textId="77777777" w:rsidR="00DC6A38" w:rsidRDefault="00DC6A38" w:rsidP="00DC6A38">
      <w:pPr>
        <w:pStyle w:val="PSI-Ttulo1"/>
      </w:pPr>
      <w:bookmarkStart w:id="1" w:name="_Toc188274859"/>
      <w:r>
        <w:t>Producto revisado</w:t>
      </w:r>
      <w:bookmarkEnd w:id="0"/>
      <w:bookmarkEnd w:id="1"/>
    </w:p>
    <w:p w14:paraId="57A8579D" w14:textId="1B031D99" w:rsidR="00DC6A38" w:rsidRDefault="00DC6A38" w:rsidP="00DC6A38">
      <w:pPr>
        <w:pStyle w:val="PSI-Ttulo2"/>
      </w:pPr>
      <w:bookmarkStart w:id="2" w:name="_Toc16487888"/>
      <w:bookmarkStart w:id="3" w:name="_Toc188274860"/>
      <w:r>
        <w:t>Nombre del Producto revisado</w:t>
      </w:r>
      <w:bookmarkEnd w:id="2"/>
      <w:bookmarkEnd w:id="3"/>
    </w:p>
    <w:p w14:paraId="63710202" w14:textId="495056C7" w:rsidR="00DC6A38" w:rsidRDefault="004E33A3" w:rsidP="00D232DB">
      <w:pPr>
        <w:pStyle w:val="PSI-Normal"/>
        <w:jc w:val="left"/>
      </w:pPr>
      <w:r>
        <w:t xml:space="preserve">El producto que se va a revisar es: </w:t>
      </w:r>
      <w:r w:rsidR="00314C95">
        <w:t>Plan de calidad</w:t>
      </w:r>
      <w:r>
        <w:t xml:space="preserve">. La versión que se va a revisar es la versión del </w:t>
      </w:r>
      <w:r w:rsidR="00314C95">
        <w:t>2</w:t>
      </w:r>
      <w:r>
        <w:t xml:space="preserve">1 de </w:t>
      </w:r>
      <w:r w:rsidR="00314C95">
        <w:t xml:space="preserve">septiembre </w:t>
      </w:r>
      <w:r>
        <w:t xml:space="preserve">de 2024 y corresponde al área de </w:t>
      </w:r>
      <w:r w:rsidR="00314C95">
        <w:t>calidad</w:t>
      </w:r>
      <w:r>
        <w:t xml:space="preserve">. </w:t>
      </w:r>
    </w:p>
    <w:p w14:paraId="0166FA58" w14:textId="77777777" w:rsidR="00DC6A38" w:rsidRDefault="00DC6A38" w:rsidP="00DC6A38">
      <w:pPr>
        <w:pStyle w:val="PSI-Ttulo2"/>
      </w:pPr>
      <w:bookmarkStart w:id="4" w:name="_Toc16487889"/>
      <w:bookmarkStart w:id="5" w:name="_Toc188274861"/>
      <w:r>
        <w:t>Participantes de la revisión</w:t>
      </w:r>
      <w:bookmarkEnd w:id="4"/>
      <w:bookmarkEnd w:id="5"/>
    </w:p>
    <w:p w14:paraId="669EBFDC" w14:textId="69259EC6" w:rsidR="00DC6A38" w:rsidRDefault="004E33A3" w:rsidP="00D232DB">
      <w:pPr>
        <w:pStyle w:val="PSI-Normal"/>
        <w:jc w:val="left"/>
      </w:pPr>
      <w:r>
        <w:t>Los participantes de la RTF son:</w:t>
      </w:r>
    </w:p>
    <w:p w14:paraId="7333361C" w14:textId="235FE01D" w:rsidR="00DC6A38" w:rsidRDefault="004E33A3" w:rsidP="004E33A3">
      <w:pPr>
        <w:pStyle w:val="Prrafodelista"/>
        <w:numPr>
          <w:ilvl w:val="0"/>
          <w:numId w:val="15"/>
        </w:numPr>
      </w:pPr>
      <w:r>
        <w:t>Revisor – Hugo Frey</w:t>
      </w:r>
    </w:p>
    <w:p w14:paraId="0EAFB7A7" w14:textId="77777777" w:rsidR="00DC6A38" w:rsidRDefault="00DC6A38" w:rsidP="00DC6A38">
      <w:pPr>
        <w:pStyle w:val="PSI-Ttulo2"/>
      </w:pPr>
      <w:bookmarkStart w:id="6" w:name="_Toc16487890"/>
      <w:bookmarkStart w:id="7" w:name="_Toc188274862"/>
      <w:r>
        <w:t>Técnica utilizada</w:t>
      </w:r>
      <w:bookmarkEnd w:id="6"/>
      <w:bookmarkEnd w:id="7"/>
    </w:p>
    <w:p w14:paraId="5B946833" w14:textId="62062D57" w:rsidR="00D115EA" w:rsidRDefault="004E33A3" w:rsidP="00D232DB">
      <w:pPr>
        <w:pStyle w:val="PSI-Normal"/>
        <w:jc w:val="left"/>
      </w:pPr>
      <w:r>
        <w:t xml:space="preserve">La revisión se realizó una lista de chequeo con las siguientes preguntas: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4E33A3" w14:paraId="6F058B6E" w14:textId="77777777" w:rsidTr="004E33A3">
        <w:tc>
          <w:tcPr>
            <w:tcW w:w="2122" w:type="dxa"/>
          </w:tcPr>
          <w:p w14:paraId="6065237C" w14:textId="6F5B9200" w:rsidR="004E33A3" w:rsidRDefault="004E33A3" w:rsidP="00D232DB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</w:tcPr>
          <w:p w14:paraId="230F3B78" w14:textId="4DB5DEB6" w:rsidR="004E33A3" w:rsidRDefault="004E33A3" w:rsidP="00D232DB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</w:tcPr>
          <w:p w14:paraId="1A6921E5" w14:textId="5906293E" w:rsidR="004E33A3" w:rsidRDefault="004E33A3" w:rsidP="00D232DB">
            <w:pPr>
              <w:pStyle w:val="PSI-Normal"/>
            </w:pPr>
            <w:r>
              <w:t>Si/No</w:t>
            </w:r>
          </w:p>
        </w:tc>
        <w:tc>
          <w:tcPr>
            <w:tcW w:w="2828" w:type="dxa"/>
          </w:tcPr>
          <w:p w14:paraId="4E46039D" w14:textId="3DD72671" w:rsidR="004E33A3" w:rsidRDefault="004E33A3" w:rsidP="00D232DB">
            <w:pPr>
              <w:pStyle w:val="PSI-Normal"/>
            </w:pPr>
            <w:r>
              <w:t>Comentarios</w:t>
            </w:r>
          </w:p>
        </w:tc>
      </w:tr>
      <w:tr w:rsidR="00D232DB" w14:paraId="43CFE8AE" w14:textId="77777777" w:rsidTr="00D232DB">
        <w:tc>
          <w:tcPr>
            <w:tcW w:w="2122" w:type="dxa"/>
            <w:vMerge w:val="restart"/>
            <w:vAlign w:val="center"/>
          </w:tcPr>
          <w:p w14:paraId="47DE8D82" w14:textId="4FA87035" w:rsidR="00D232DB" w:rsidRDefault="00D232DB" w:rsidP="00D232DB">
            <w:pPr>
              <w:pStyle w:val="PSI-Normal"/>
            </w:pPr>
            <w:r w:rsidRPr="00D232DB">
              <w:t>Completitud</w:t>
            </w:r>
          </w:p>
        </w:tc>
        <w:tc>
          <w:tcPr>
            <w:tcW w:w="2833" w:type="dxa"/>
          </w:tcPr>
          <w:p w14:paraId="3FE781C7" w14:textId="4EF516FB" w:rsidR="00D232DB" w:rsidRDefault="00D232DB" w:rsidP="00D232DB">
            <w:pPr>
              <w:pStyle w:val="PSI-Normal"/>
            </w:pPr>
            <w:r w:rsidRPr="00D232DB">
              <w:t>¿Incluye todas las actividades de calidad requeridas en el ciclo de vida del software?</w:t>
            </w:r>
          </w:p>
        </w:tc>
        <w:tc>
          <w:tcPr>
            <w:tcW w:w="711" w:type="dxa"/>
          </w:tcPr>
          <w:p w14:paraId="2F6A890F" w14:textId="60130F34" w:rsidR="00D232DB" w:rsidRDefault="00D232DB" w:rsidP="00D232DB">
            <w:pPr>
              <w:pStyle w:val="PSI-Normal"/>
            </w:pPr>
          </w:p>
        </w:tc>
        <w:tc>
          <w:tcPr>
            <w:tcW w:w="2828" w:type="dxa"/>
          </w:tcPr>
          <w:p w14:paraId="2518CF28" w14:textId="1FFA4AC4" w:rsidR="00D232DB" w:rsidRDefault="00D232DB" w:rsidP="00D232DB">
            <w:pPr>
              <w:pStyle w:val="PSI-Normal"/>
            </w:pPr>
          </w:p>
        </w:tc>
      </w:tr>
      <w:tr w:rsidR="00D232DB" w14:paraId="196DF41E" w14:textId="77777777" w:rsidTr="00D232DB">
        <w:tc>
          <w:tcPr>
            <w:tcW w:w="2122" w:type="dxa"/>
            <w:vMerge/>
            <w:vAlign w:val="center"/>
          </w:tcPr>
          <w:p w14:paraId="394AD4AC" w14:textId="77777777" w:rsidR="00D232DB" w:rsidRPr="00D232DB" w:rsidRDefault="00D232DB" w:rsidP="00D232DB">
            <w:pPr>
              <w:pStyle w:val="PSI-Normal"/>
            </w:pPr>
          </w:p>
        </w:tc>
        <w:tc>
          <w:tcPr>
            <w:tcW w:w="2833" w:type="dxa"/>
          </w:tcPr>
          <w:p w14:paraId="06CD969E" w14:textId="581FCF7D" w:rsidR="00D232DB" w:rsidRPr="00D232DB" w:rsidRDefault="00D232DB" w:rsidP="00D232DB">
            <w:pPr>
              <w:pStyle w:val="PSI-Normal"/>
            </w:pPr>
            <w:r w:rsidRPr="00D232DB">
              <w:t>¿Se han definido todas las métricas necesarias para evaluar la calidad?</w:t>
            </w:r>
          </w:p>
        </w:tc>
        <w:tc>
          <w:tcPr>
            <w:tcW w:w="711" w:type="dxa"/>
          </w:tcPr>
          <w:p w14:paraId="1817CD7E" w14:textId="77777777" w:rsidR="00D232DB" w:rsidRDefault="00D232DB" w:rsidP="00D232DB">
            <w:pPr>
              <w:pStyle w:val="PSI-Normal"/>
            </w:pPr>
          </w:p>
        </w:tc>
        <w:tc>
          <w:tcPr>
            <w:tcW w:w="2828" w:type="dxa"/>
          </w:tcPr>
          <w:p w14:paraId="6433270C" w14:textId="77777777" w:rsidR="00D232DB" w:rsidRDefault="00D232DB" w:rsidP="00D232DB">
            <w:pPr>
              <w:pStyle w:val="PSI-Normal"/>
            </w:pPr>
          </w:p>
        </w:tc>
      </w:tr>
      <w:tr w:rsidR="00D232DB" w14:paraId="224279F3" w14:textId="77777777" w:rsidTr="00D232DB">
        <w:tc>
          <w:tcPr>
            <w:tcW w:w="2122" w:type="dxa"/>
            <w:vMerge/>
            <w:vAlign w:val="center"/>
          </w:tcPr>
          <w:p w14:paraId="55EF3E45" w14:textId="41AC1CE8" w:rsidR="00D232DB" w:rsidRDefault="00D232DB" w:rsidP="00D232DB">
            <w:pPr>
              <w:pStyle w:val="PSI-Normal"/>
            </w:pPr>
          </w:p>
        </w:tc>
        <w:tc>
          <w:tcPr>
            <w:tcW w:w="2833" w:type="dxa"/>
          </w:tcPr>
          <w:p w14:paraId="5634CD02" w14:textId="73B0F73C" w:rsidR="00D232DB" w:rsidRDefault="00D232DB" w:rsidP="00D232DB">
            <w:pPr>
              <w:pStyle w:val="PSI-Normal"/>
            </w:pPr>
            <w:r w:rsidRPr="00D232DB">
              <w:t>¿Se detallan los estándares y metodologías aplicadas en el proceso?</w:t>
            </w:r>
          </w:p>
        </w:tc>
        <w:tc>
          <w:tcPr>
            <w:tcW w:w="711" w:type="dxa"/>
          </w:tcPr>
          <w:p w14:paraId="42A9ADCD" w14:textId="348B8CC9" w:rsidR="00D232DB" w:rsidRDefault="00D232DB" w:rsidP="00D232DB">
            <w:pPr>
              <w:pStyle w:val="PSI-Normal"/>
            </w:pPr>
          </w:p>
        </w:tc>
        <w:tc>
          <w:tcPr>
            <w:tcW w:w="2828" w:type="dxa"/>
          </w:tcPr>
          <w:p w14:paraId="027D76C8" w14:textId="563B1B1A" w:rsidR="00D232DB" w:rsidRDefault="00D232DB" w:rsidP="00D232DB">
            <w:pPr>
              <w:pStyle w:val="PSI-Normal"/>
            </w:pPr>
          </w:p>
        </w:tc>
      </w:tr>
      <w:tr w:rsidR="00D232DB" w14:paraId="47EDCFFB" w14:textId="77777777" w:rsidTr="00D232DB">
        <w:tc>
          <w:tcPr>
            <w:tcW w:w="2122" w:type="dxa"/>
            <w:vMerge w:val="restart"/>
            <w:vAlign w:val="center"/>
          </w:tcPr>
          <w:p w14:paraId="55BE88F0" w14:textId="0D9F2D39" w:rsidR="00D232DB" w:rsidRDefault="00D232DB" w:rsidP="00D232DB">
            <w:pPr>
              <w:pStyle w:val="PSI-Normal"/>
            </w:pPr>
            <w:r>
              <w:t>Consistencia</w:t>
            </w:r>
          </w:p>
        </w:tc>
        <w:tc>
          <w:tcPr>
            <w:tcW w:w="2833" w:type="dxa"/>
          </w:tcPr>
          <w:p w14:paraId="09984A7D" w14:textId="201D5152" w:rsidR="00D232DB" w:rsidRDefault="00D232DB" w:rsidP="00D232DB">
            <w:pPr>
              <w:pStyle w:val="PSI-Normal"/>
            </w:pPr>
            <w:r w:rsidRPr="00D232DB">
              <w:t>¿Las definiciones y términos son coherentes en todo el documento?</w:t>
            </w:r>
          </w:p>
        </w:tc>
        <w:tc>
          <w:tcPr>
            <w:tcW w:w="711" w:type="dxa"/>
          </w:tcPr>
          <w:p w14:paraId="326E5515" w14:textId="68A4DAC7" w:rsidR="00D232DB" w:rsidRDefault="00D232DB" w:rsidP="00D232DB">
            <w:pPr>
              <w:pStyle w:val="PSI-Normal"/>
            </w:pPr>
          </w:p>
        </w:tc>
        <w:tc>
          <w:tcPr>
            <w:tcW w:w="2828" w:type="dxa"/>
          </w:tcPr>
          <w:p w14:paraId="4DC2DEE5" w14:textId="77777777" w:rsidR="00D232DB" w:rsidRDefault="00D232DB" w:rsidP="00D232DB">
            <w:pPr>
              <w:pStyle w:val="PSI-Normal"/>
            </w:pPr>
          </w:p>
        </w:tc>
      </w:tr>
      <w:tr w:rsidR="00D232DB" w14:paraId="4DCC0857" w14:textId="77777777" w:rsidTr="00D232DB">
        <w:tc>
          <w:tcPr>
            <w:tcW w:w="2122" w:type="dxa"/>
            <w:vMerge/>
            <w:vAlign w:val="center"/>
          </w:tcPr>
          <w:p w14:paraId="699BAA8B" w14:textId="77777777" w:rsidR="00D232DB" w:rsidRDefault="00D232DB" w:rsidP="00D232DB">
            <w:pPr>
              <w:pStyle w:val="PSI-Normal"/>
            </w:pPr>
          </w:p>
        </w:tc>
        <w:tc>
          <w:tcPr>
            <w:tcW w:w="2833" w:type="dxa"/>
          </w:tcPr>
          <w:p w14:paraId="13EA97E6" w14:textId="6064FAEF" w:rsidR="00D232DB" w:rsidRPr="00D232DB" w:rsidRDefault="00D232DB" w:rsidP="00D232DB">
            <w:pPr>
              <w:pStyle w:val="PSI-Normal"/>
            </w:pPr>
            <w:r w:rsidRPr="00D232DB">
              <w:t>¿Los objetivos, métricas y actividades están alineados entre sí?</w:t>
            </w:r>
          </w:p>
        </w:tc>
        <w:tc>
          <w:tcPr>
            <w:tcW w:w="711" w:type="dxa"/>
          </w:tcPr>
          <w:p w14:paraId="29D220A2" w14:textId="77777777" w:rsidR="00D232DB" w:rsidRDefault="00D232DB" w:rsidP="00D232DB">
            <w:pPr>
              <w:pStyle w:val="PSI-Normal"/>
            </w:pPr>
          </w:p>
        </w:tc>
        <w:tc>
          <w:tcPr>
            <w:tcW w:w="2828" w:type="dxa"/>
          </w:tcPr>
          <w:p w14:paraId="7D3AA4AA" w14:textId="77777777" w:rsidR="00D232DB" w:rsidRDefault="00D232DB" w:rsidP="00D232DB">
            <w:pPr>
              <w:pStyle w:val="PSI-Normal"/>
            </w:pPr>
          </w:p>
        </w:tc>
      </w:tr>
      <w:tr w:rsidR="00D232DB" w14:paraId="31099C5A" w14:textId="77777777" w:rsidTr="00D232DB">
        <w:tc>
          <w:tcPr>
            <w:tcW w:w="2122" w:type="dxa"/>
            <w:vMerge/>
            <w:vAlign w:val="center"/>
          </w:tcPr>
          <w:p w14:paraId="3B81788C" w14:textId="77777777" w:rsidR="00D232DB" w:rsidRDefault="00D232DB" w:rsidP="00D232DB">
            <w:pPr>
              <w:pStyle w:val="PSI-Normal"/>
            </w:pPr>
          </w:p>
        </w:tc>
        <w:tc>
          <w:tcPr>
            <w:tcW w:w="2833" w:type="dxa"/>
          </w:tcPr>
          <w:p w14:paraId="70FA5877" w14:textId="6AAF2391" w:rsidR="00D232DB" w:rsidRPr="00D232DB" w:rsidRDefault="00D232DB" w:rsidP="00D232DB">
            <w:pPr>
              <w:pStyle w:val="PSI-Normal"/>
            </w:pPr>
            <w:r w:rsidRPr="00D232DB">
              <w:t>¿El contenido no presenta contradicciones entre diferentes apartados?</w:t>
            </w:r>
          </w:p>
        </w:tc>
        <w:tc>
          <w:tcPr>
            <w:tcW w:w="711" w:type="dxa"/>
          </w:tcPr>
          <w:p w14:paraId="4F20C39E" w14:textId="77777777" w:rsidR="00D232DB" w:rsidRDefault="00D232DB" w:rsidP="00D232DB">
            <w:pPr>
              <w:pStyle w:val="PSI-Normal"/>
            </w:pPr>
          </w:p>
        </w:tc>
        <w:tc>
          <w:tcPr>
            <w:tcW w:w="2828" w:type="dxa"/>
          </w:tcPr>
          <w:p w14:paraId="36FD5DF0" w14:textId="77777777" w:rsidR="00D232DB" w:rsidRDefault="00D232DB" w:rsidP="00D232DB">
            <w:pPr>
              <w:pStyle w:val="PSI-Normal"/>
            </w:pPr>
          </w:p>
        </w:tc>
      </w:tr>
      <w:tr w:rsidR="00D232DB" w14:paraId="25797CBE" w14:textId="77777777" w:rsidTr="00D232DB">
        <w:tc>
          <w:tcPr>
            <w:tcW w:w="2122" w:type="dxa"/>
            <w:vMerge w:val="restart"/>
            <w:vAlign w:val="center"/>
          </w:tcPr>
          <w:p w14:paraId="3FE67076" w14:textId="36AE2181" w:rsidR="00D232DB" w:rsidRDefault="00D232DB" w:rsidP="00D232DB">
            <w:pPr>
              <w:pStyle w:val="PSI-Normal"/>
            </w:pPr>
            <w:r>
              <w:t>Claridad</w:t>
            </w:r>
          </w:p>
        </w:tc>
        <w:tc>
          <w:tcPr>
            <w:tcW w:w="2833" w:type="dxa"/>
          </w:tcPr>
          <w:p w14:paraId="067543A6" w14:textId="51933AD9" w:rsidR="00D232DB" w:rsidRDefault="00D232DB" w:rsidP="00D232DB">
            <w:pPr>
              <w:pStyle w:val="PSI-Normal"/>
            </w:pPr>
            <w:r w:rsidRPr="00D232DB">
              <w:t>¿Los roles y responsabilidades están claramente definidos?</w:t>
            </w:r>
          </w:p>
        </w:tc>
        <w:tc>
          <w:tcPr>
            <w:tcW w:w="711" w:type="dxa"/>
          </w:tcPr>
          <w:p w14:paraId="5BB0F68B" w14:textId="1769E361" w:rsidR="00D232DB" w:rsidRDefault="00D232DB" w:rsidP="00D232DB">
            <w:pPr>
              <w:pStyle w:val="PSI-Normal"/>
            </w:pPr>
          </w:p>
        </w:tc>
        <w:tc>
          <w:tcPr>
            <w:tcW w:w="2828" w:type="dxa"/>
          </w:tcPr>
          <w:p w14:paraId="2EEF1806" w14:textId="77777777" w:rsidR="00D232DB" w:rsidRDefault="00D232DB" w:rsidP="00D232DB">
            <w:pPr>
              <w:pStyle w:val="PSI-Normal"/>
            </w:pPr>
          </w:p>
        </w:tc>
      </w:tr>
      <w:tr w:rsidR="00D232DB" w14:paraId="6AEABEEF" w14:textId="77777777" w:rsidTr="00D232DB">
        <w:tc>
          <w:tcPr>
            <w:tcW w:w="2122" w:type="dxa"/>
            <w:vMerge/>
            <w:vAlign w:val="center"/>
          </w:tcPr>
          <w:p w14:paraId="591BEE08" w14:textId="77777777" w:rsidR="00D232DB" w:rsidRDefault="00D232DB" w:rsidP="00D232DB">
            <w:pPr>
              <w:pStyle w:val="PSI-Normal"/>
            </w:pPr>
          </w:p>
        </w:tc>
        <w:tc>
          <w:tcPr>
            <w:tcW w:w="2833" w:type="dxa"/>
          </w:tcPr>
          <w:p w14:paraId="1F878DB0" w14:textId="4EA888CF" w:rsidR="00D232DB" w:rsidRPr="00D232DB" w:rsidRDefault="00D232DB" w:rsidP="00D232DB">
            <w:pPr>
              <w:pStyle w:val="PSI-Normal"/>
            </w:pPr>
            <w:r w:rsidRPr="00D232DB">
              <w:t>¿Las actividades de calidad se explican sin necesidad de interpretación adicional?</w:t>
            </w:r>
          </w:p>
        </w:tc>
        <w:tc>
          <w:tcPr>
            <w:tcW w:w="711" w:type="dxa"/>
          </w:tcPr>
          <w:p w14:paraId="2E53582E" w14:textId="77777777" w:rsidR="00D232DB" w:rsidRDefault="00D232DB" w:rsidP="00D232DB">
            <w:pPr>
              <w:pStyle w:val="PSI-Normal"/>
            </w:pPr>
          </w:p>
        </w:tc>
        <w:tc>
          <w:tcPr>
            <w:tcW w:w="2828" w:type="dxa"/>
          </w:tcPr>
          <w:p w14:paraId="4E6A9BE0" w14:textId="77777777" w:rsidR="00D232DB" w:rsidRDefault="00D232DB" w:rsidP="00D232DB">
            <w:pPr>
              <w:pStyle w:val="PSI-Normal"/>
            </w:pPr>
          </w:p>
        </w:tc>
      </w:tr>
      <w:tr w:rsidR="00D232DB" w14:paraId="2168B02B" w14:textId="77777777" w:rsidTr="00D232DB">
        <w:tc>
          <w:tcPr>
            <w:tcW w:w="2122" w:type="dxa"/>
            <w:vMerge/>
            <w:vAlign w:val="center"/>
          </w:tcPr>
          <w:p w14:paraId="2C7740A8" w14:textId="77777777" w:rsidR="00D232DB" w:rsidRDefault="00D232DB" w:rsidP="00D232DB">
            <w:pPr>
              <w:pStyle w:val="PSI-Normal"/>
            </w:pPr>
          </w:p>
        </w:tc>
        <w:tc>
          <w:tcPr>
            <w:tcW w:w="2833" w:type="dxa"/>
          </w:tcPr>
          <w:p w14:paraId="75F84AB0" w14:textId="2E77C9AE" w:rsidR="00D232DB" w:rsidRPr="00D232DB" w:rsidRDefault="00D232DB" w:rsidP="00D232DB">
            <w:pPr>
              <w:pStyle w:val="PSI-Normal"/>
            </w:pPr>
            <w:r w:rsidRPr="00D232DB">
              <w:t>¿Las métricas y su propósito están descritas de forma clara?</w:t>
            </w:r>
          </w:p>
        </w:tc>
        <w:tc>
          <w:tcPr>
            <w:tcW w:w="711" w:type="dxa"/>
          </w:tcPr>
          <w:p w14:paraId="51564416" w14:textId="77777777" w:rsidR="00D232DB" w:rsidRDefault="00D232DB" w:rsidP="00D232DB">
            <w:pPr>
              <w:pStyle w:val="PSI-Normal"/>
            </w:pPr>
          </w:p>
        </w:tc>
        <w:tc>
          <w:tcPr>
            <w:tcW w:w="2828" w:type="dxa"/>
          </w:tcPr>
          <w:p w14:paraId="757EED76" w14:textId="77777777" w:rsidR="00D232DB" w:rsidRDefault="00D232DB" w:rsidP="00D232DB">
            <w:pPr>
              <w:pStyle w:val="PSI-Normal"/>
            </w:pPr>
          </w:p>
        </w:tc>
      </w:tr>
      <w:tr w:rsidR="00EF199A" w14:paraId="2E0FE690" w14:textId="77777777" w:rsidTr="00EF199A">
        <w:tc>
          <w:tcPr>
            <w:tcW w:w="2122" w:type="dxa"/>
            <w:vMerge w:val="restart"/>
            <w:vAlign w:val="center"/>
          </w:tcPr>
          <w:p w14:paraId="76837AD4" w14:textId="4E8CEE14" w:rsidR="00EF199A" w:rsidRDefault="00EF199A" w:rsidP="00EF199A">
            <w:pPr>
              <w:pStyle w:val="PSI-Normal"/>
            </w:pPr>
            <w:r>
              <w:t>Sin ambigüedades</w:t>
            </w:r>
          </w:p>
        </w:tc>
        <w:tc>
          <w:tcPr>
            <w:tcW w:w="2833" w:type="dxa"/>
          </w:tcPr>
          <w:p w14:paraId="2D0C1C04" w14:textId="002713B6" w:rsidR="00EF199A" w:rsidRDefault="00EF199A" w:rsidP="00D232DB">
            <w:pPr>
              <w:pStyle w:val="PSI-Normal"/>
            </w:pPr>
            <w:r w:rsidRPr="00EF199A">
              <w:t xml:space="preserve">¿Los criterios de aceptación y evaluación de calidad están </w:t>
            </w:r>
            <w:r w:rsidRPr="00EF199A">
              <w:lastRenderedPageBreak/>
              <w:t>expresados de manera objetiva?</w:t>
            </w:r>
          </w:p>
        </w:tc>
        <w:tc>
          <w:tcPr>
            <w:tcW w:w="711" w:type="dxa"/>
          </w:tcPr>
          <w:p w14:paraId="449B88D0" w14:textId="5444C6F8" w:rsidR="00EF199A" w:rsidRDefault="00EF199A" w:rsidP="00D232DB">
            <w:pPr>
              <w:pStyle w:val="PSI-Normal"/>
            </w:pPr>
          </w:p>
        </w:tc>
        <w:tc>
          <w:tcPr>
            <w:tcW w:w="2828" w:type="dxa"/>
          </w:tcPr>
          <w:p w14:paraId="1DDC78B8" w14:textId="77777777" w:rsidR="00EF199A" w:rsidRDefault="00EF199A" w:rsidP="00D232DB">
            <w:pPr>
              <w:pStyle w:val="PSI-Normal"/>
            </w:pPr>
          </w:p>
        </w:tc>
      </w:tr>
      <w:tr w:rsidR="00EF199A" w14:paraId="4D0880CB" w14:textId="77777777" w:rsidTr="00D232DB">
        <w:tc>
          <w:tcPr>
            <w:tcW w:w="2122" w:type="dxa"/>
            <w:vMerge/>
            <w:vAlign w:val="center"/>
          </w:tcPr>
          <w:p w14:paraId="154834F1" w14:textId="77777777" w:rsidR="00EF199A" w:rsidRDefault="00EF199A" w:rsidP="00D232DB">
            <w:pPr>
              <w:pStyle w:val="PSI-Normal"/>
            </w:pPr>
          </w:p>
        </w:tc>
        <w:tc>
          <w:tcPr>
            <w:tcW w:w="2833" w:type="dxa"/>
          </w:tcPr>
          <w:p w14:paraId="0E23B687" w14:textId="25873CCA" w:rsidR="00EF199A" w:rsidRPr="00EF199A" w:rsidRDefault="00EF199A" w:rsidP="00D232DB">
            <w:pPr>
              <w:pStyle w:val="PSI-Normal"/>
            </w:pPr>
            <w:r w:rsidRPr="00EF199A">
              <w:t>¿No hay frases abiertas a múltiples interpretaciones?</w:t>
            </w:r>
          </w:p>
        </w:tc>
        <w:tc>
          <w:tcPr>
            <w:tcW w:w="711" w:type="dxa"/>
          </w:tcPr>
          <w:p w14:paraId="0B1E1CA2" w14:textId="77777777" w:rsidR="00EF199A" w:rsidRDefault="00EF199A" w:rsidP="00D232DB">
            <w:pPr>
              <w:pStyle w:val="PSI-Normal"/>
            </w:pPr>
          </w:p>
        </w:tc>
        <w:tc>
          <w:tcPr>
            <w:tcW w:w="2828" w:type="dxa"/>
          </w:tcPr>
          <w:p w14:paraId="1D3D2030" w14:textId="77777777" w:rsidR="00EF199A" w:rsidRDefault="00EF199A" w:rsidP="00D232DB">
            <w:pPr>
              <w:pStyle w:val="PSI-Normal"/>
            </w:pPr>
          </w:p>
        </w:tc>
      </w:tr>
      <w:tr w:rsidR="004155A2" w14:paraId="6C84FEE1" w14:textId="77777777" w:rsidTr="00D232DB">
        <w:tc>
          <w:tcPr>
            <w:tcW w:w="2122" w:type="dxa"/>
            <w:vMerge w:val="restart"/>
            <w:vAlign w:val="center"/>
          </w:tcPr>
          <w:p w14:paraId="7B24A452" w14:textId="41232A90" w:rsidR="004155A2" w:rsidRDefault="004155A2" w:rsidP="00D232DB">
            <w:pPr>
              <w:pStyle w:val="PSI-Normal"/>
            </w:pPr>
            <w:r>
              <w:t>Calidad de las métricas</w:t>
            </w:r>
          </w:p>
        </w:tc>
        <w:tc>
          <w:tcPr>
            <w:tcW w:w="2833" w:type="dxa"/>
          </w:tcPr>
          <w:p w14:paraId="47C0D958" w14:textId="72131678" w:rsidR="004155A2" w:rsidRDefault="004155A2" w:rsidP="00D232DB">
            <w:pPr>
              <w:pStyle w:val="PSI-Normal"/>
            </w:pPr>
            <w:r w:rsidRPr="004155A2">
              <w:t>¿Las métricas definidas son específicas y medibles?</w:t>
            </w:r>
          </w:p>
        </w:tc>
        <w:tc>
          <w:tcPr>
            <w:tcW w:w="711" w:type="dxa"/>
          </w:tcPr>
          <w:p w14:paraId="4C5EF30A" w14:textId="77777777" w:rsidR="004155A2" w:rsidRDefault="004155A2" w:rsidP="00D232DB">
            <w:pPr>
              <w:pStyle w:val="PSI-Normal"/>
            </w:pPr>
          </w:p>
        </w:tc>
        <w:tc>
          <w:tcPr>
            <w:tcW w:w="2828" w:type="dxa"/>
          </w:tcPr>
          <w:p w14:paraId="719E99F3" w14:textId="77777777" w:rsidR="004155A2" w:rsidRDefault="004155A2" w:rsidP="00D232DB">
            <w:pPr>
              <w:pStyle w:val="PSI-Normal"/>
            </w:pPr>
          </w:p>
        </w:tc>
      </w:tr>
      <w:tr w:rsidR="004155A2" w14:paraId="4975BCC9" w14:textId="77777777" w:rsidTr="00D232DB">
        <w:tc>
          <w:tcPr>
            <w:tcW w:w="2122" w:type="dxa"/>
            <w:vMerge/>
            <w:vAlign w:val="center"/>
          </w:tcPr>
          <w:p w14:paraId="0BB56562" w14:textId="77777777" w:rsidR="004155A2" w:rsidRDefault="004155A2" w:rsidP="00D232DB">
            <w:pPr>
              <w:pStyle w:val="PSI-Normal"/>
            </w:pPr>
          </w:p>
        </w:tc>
        <w:tc>
          <w:tcPr>
            <w:tcW w:w="2833" w:type="dxa"/>
          </w:tcPr>
          <w:p w14:paraId="48FF070A" w14:textId="6915DAD1" w:rsidR="004155A2" w:rsidRPr="004155A2" w:rsidRDefault="004155A2" w:rsidP="00D232DB">
            <w:pPr>
              <w:pStyle w:val="PSI-Normal"/>
            </w:pPr>
            <w:r w:rsidRPr="004155A2">
              <w:t>¿Se justifica el uso de cada métrica dentro del plan?</w:t>
            </w:r>
          </w:p>
        </w:tc>
        <w:tc>
          <w:tcPr>
            <w:tcW w:w="711" w:type="dxa"/>
          </w:tcPr>
          <w:p w14:paraId="7ABDEB70" w14:textId="77777777" w:rsidR="004155A2" w:rsidRDefault="004155A2" w:rsidP="00D232DB">
            <w:pPr>
              <w:pStyle w:val="PSI-Normal"/>
            </w:pPr>
          </w:p>
        </w:tc>
        <w:tc>
          <w:tcPr>
            <w:tcW w:w="2828" w:type="dxa"/>
          </w:tcPr>
          <w:p w14:paraId="62FE1B9A" w14:textId="77777777" w:rsidR="004155A2" w:rsidRDefault="004155A2" w:rsidP="00D232DB">
            <w:pPr>
              <w:pStyle w:val="PSI-Normal"/>
            </w:pPr>
          </w:p>
        </w:tc>
      </w:tr>
      <w:tr w:rsidR="004155A2" w14:paraId="7F3E4C5E" w14:textId="77777777" w:rsidTr="00D232DB">
        <w:tc>
          <w:tcPr>
            <w:tcW w:w="2122" w:type="dxa"/>
            <w:vMerge/>
            <w:vAlign w:val="center"/>
          </w:tcPr>
          <w:p w14:paraId="2D04D21E" w14:textId="77777777" w:rsidR="004155A2" w:rsidRDefault="004155A2" w:rsidP="00D232DB">
            <w:pPr>
              <w:pStyle w:val="PSI-Normal"/>
            </w:pPr>
          </w:p>
        </w:tc>
        <w:tc>
          <w:tcPr>
            <w:tcW w:w="2833" w:type="dxa"/>
          </w:tcPr>
          <w:p w14:paraId="2CFD8F2F" w14:textId="150C9D21" w:rsidR="004155A2" w:rsidRPr="004155A2" w:rsidRDefault="004155A2" w:rsidP="00D232DB">
            <w:pPr>
              <w:pStyle w:val="PSI-Normal"/>
            </w:pPr>
            <w:r w:rsidRPr="004155A2">
              <w:t>¿Existen mecanismos para analizar y mejorar las métricas en función de los resultados?</w:t>
            </w:r>
          </w:p>
        </w:tc>
        <w:tc>
          <w:tcPr>
            <w:tcW w:w="711" w:type="dxa"/>
          </w:tcPr>
          <w:p w14:paraId="166AC017" w14:textId="77777777" w:rsidR="004155A2" w:rsidRDefault="004155A2" w:rsidP="00D232DB">
            <w:pPr>
              <w:pStyle w:val="PSI-Normal"/>
            </w:pPr>
          </w:p>
        </w:tc>
        <w:tc>
          <w:tcPr>
            <w:tcW w:w="2828" w:type="dxa"/>
          </w:tcPr>
          <w:p w14:paraId="1857E6CF" w14:textId="77777777" w:rsidR="004155A2" w:rsidRDefault="004155A2" w:rsidP="00D232DB">
            <w:pPr>
              <w:pStyle w:val="PSI-Normal"/>
            </w:pPr>
          </w:p>
        </w:tc>
      </w:tr>
    </w:tbl>
    <w:p w14:paraId="5E6D290D" w14:textId="77777777" w:rsidR="004E33A3" w:rsidRDefault="004E33A3" w:rsidP="00D232DB">
      <w:pPr>
        <w:pStyle w:val="PSI-Normal"/>
      </w:pPr>
    </w:p>
    <w:p w14:paraId="676E5473" w14:textId="77777777" w:rsidR="00DC6A38" w:rsidRDefault="00DC6A38" w:rsidP="00DC6A38">
      <w:pPr>
        <w:pStyle w:val="MNormal"/>
      </w:pPr>
    </w:p>
    <w:p w14:paraId="0EAABD83" w14:textId="77777777" w:rsidR="00DC6A38" w:rsidRDefault="00DC6A38" w:rsidP="00DC6A38">
      <w:pPr>
        <w:pStyle w:val="PSI-Ttulo1"/>
      </w:pPr>
      <w:bookmarkStart w:id="8" w:name="_Toc16487891"/>
      <w:bookmarkStart w:id="9" w:name="_Toc188274863"/>
      <w:r>
        <w:t>Objetivos de la RTF</w:t>
      </w:r>
      <w:bookmarkEnd w:id="8"/>
      <w:bookmarkEnd w:id="9"/>
    </w:p>
    <w:p w14:paraId="4734F620" w14:textId="51BE342E" w:rsidR="00DC6A38" w:rsidRDefault="009F4B7D" w:rsidP="00D232DB">
      <w:pPr>
        <w:pStyle w:val="PSI-Normal"/>
        <w:jc w:val="left"/>
      </w:pPr>
      <w:r>
        <w:t xml:space="preserve">En esta revisión, se buscó </w:t>
      </w:r>
      <w:r w:rsidR="008C705D">
        <w:t xml:space="preserve">que el plan de calidad </w:t>
      </w:r>
      <w:r>
        <w:t xml:space="preserve">cumpla con estos criterios: Claridad, Completitud, Consistencia, </w:t>
      </w:r>
      <w:r w:rsidR="004155A2">
        <w:t xml:space="preserve">Sin ambigüedades, Calidad de las métricas seleccionadas, Documentación de las actividades realizadas. Esto es </w:t>
      </w:r>
      <w:r>
        <w:t xml:space="preserve">para asegurar la calidad </w:t>
      </w:r>
      <w:r w:rsidR="004155A2">
        <w:t xml:space="preserve">del proyecto </w:t>
      </w:r>
      <w:r>
        <w:t xml:space="preserve">como la calidad de la documentación. </w:t>
      </w:r>
    </w:p>
    <w:p w14:paraId="55D2F18E" w14:textId="77777777" w:rsidR="00DC6A38" w:rsidRDefault="00DC6A38" w:rsidP="00DC6A38"/>
    <w:p w14:paraId="38D76477" w14:textId="15858561" w:rsidR="00DC6A38" w:rsidRDefault="00DC6A38" w:rsidP="005F3B0E">
      <w:pPr>
        <w:pStyle w:val="PSI-Ttulo1"/>
      </w:pPr>
      <w:bookmarkStart w:id="10" w:name="_Toc16487892"/>
      <w:bookmarkStart w:id="11" w:name="_Toc188274864"/>
      <w:r>
        <w:t>Problemas detectados</w:t>
      </w:r>
      <w:bookmarkEnd w:id="10"/>
      <w:bookmarkEnd w:id="11"/>
    </w:p>
    <w:p w14:paraId="4A595D23" w14:textId="74E08151" w:rsidR="00E81B44" w:rsidRDefault="00E81B44" w:rsidP="00D232DB">
      <w:pPr>
        <w:pStyle w:val="PSI-Normal"/>
        <w:jc w:val="left"/>
      </w:pPr>
      <w:r>
        <w:t>Se anexa la lista de chequeo completa</w:t>
      </w:r>
    </w:p>
    <w:p w14:paraId="57D83904" w14:textId="77777777" w:rsidR="004155A2" w:rsidRDefault="004155A2" w:rsidP="004155A2">
      <w:pPr>
        <w:pStyle w:val="PSI-Normal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4155A2" w14:paraId="35DCC105" w14:textId="77777777" w:rsidTr="00E20D1D">
        <w:tc>
          <w:tcPr>
            <w:tcW w:w="2122" w:type="dxa"/>
          </w:tcPr>
          <w:p w14:paraId="1D1037CA" w14:textId="77777777" w:rsidR="004155A2" w:rsidRDefault="004155A2" w:rsidP="00E20D1D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</w:tcPr>
          <w:p w14:paraId="12391235" w14:textId="77777777" w:rsidR="004155A2" w:rsidRDefault="004155A2" w:rsidP="00E20D1D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</w:tcPr>
          <w:p w14:paraId="327C3C38" w14:textId="77777777" w:rsidR="004155A2" w:rsidRDefault="004155A2" w:rsidP="00E20D1D">
            <w:pPr>
              <w:pStyle w:val="PSI-Normal"/>
            </w:pPr>
            <w:r>
              <w:t>Si/No</w:t>
            </w:r>
          </w:p>
        </w:tc>
        <w:tc>
          <w:tcPr>
            <w:tcW w:w="2828" w:type="dxa"/>
          </w:tcPr>
          <w:p w14:paraId="631EF653" w14:textId="77777777" w:rsidR="004155A2" w:rsidRDefault="004155A2" w:rsidP="00E20D1D">
            <w:pPr>
              <w:pStyle w:val="PSI-Normal"/>
            </w:pPr>
            <w:r>
              <w:t>Comentarios</w:t>
            </w:r>
          </w:p>
        </w:tc>
      </w:tr>
      <w:tr w:rsidR="004155A2" w14:paraId="5657B7F2" w14:textId="77777777" w:rsidTr="00E20D1D">
        <w:tc>
          <w:tcPr>
            <w:tcW w:w="2122" w:type="dxa"/>
            <w:vMerge w:val="restart"/>
            <w:vAlign w:val="center"/>
          </w:tcPr>
          <w:p w14:paraId="70E5A1BF" w14:textId="77777777" w:rsidR="004155A2" w:rsidRDefault="004155A2" w:rsidP="00E20D1D">
            <w:pPr>
              <w:pStyle w:val="PSI-Normal"/>
            </w:pPr>
            <w:r w:rsidRPr="00D232DB">
              <w:t>Completitud</w:t>
            </w:r>
          </w:p>
        </w:tc>
        <w:tc>
          <w:tcPr>
            <w:tcW w:w="2833" w:type="dxa"/>
          </w:tcPr>
          <w:p w14:paraId="347B20C9" w14:textId="77777777" w:rsidR="004155A2" w:rsidRDefault="004155A2" w:rsidP="00E20D1D">
            <w:pPr>
              <w:pStyle w:val="PSI-Normal"/>
            </w:pPr>
            <w:r w:rsidRPr="00D232DB">
              <w:t>¿Incluye todas las actividades de calidad requeridas en el ciclo de vida del software?</w:t>
            </w:r>
          </w:p>
        </w:tc>
        <w:tc>
          <w:tcPr>
            <w:tcW w:w="711" w:type="dxa"/>
          </w:tcPr>
          <w:p w14:paraId="72A5975B" w14:textId="6DC510A5" w:rsidR="004155A2" w:rsidRDefault="001979BB" w:rsidP="00E20D1D">
            <w:pPr>
              <w:pStyle w:val="PSI-Normal"/>
            </w:pPr>
            <w:r>
              <w:t>No</w:t>
            </w:r>
          </w:p>
        </w:tc>
        <w:tc>
          <w:tcPr>
            <w:tcW w:w="2828" w:type="dxa"/>
          </w:tcPr>
          <w:p w14:paraId="55AC842E" w14:textId="595B2452" w:rsidR="004155A2" w:rsidRDefault="001979BB" w:rsidP="00E20D1D">
            <w:pPr>
              <w:pStyle w:val="PSI-Normal"/>
            </w:pPr>
            <w:r>
              <w:t>Se necesitaría definir una actividad para las pruebas.</w:t>
            </w:r>
          </w:p>
        </w:tc>
      </w:tr>
      <w:tr w:rsidR="004155A2" w14:paraId="278B08B2" w14:textId="77777777" w:rsidTr="00E20D1D">
        <w:tc>
          <w:tcPr>
            <w:tcW w:w="2122" w:type="dxa"/>
            <w:vMerge/>
            <w:vAlign w:val="center"/>
          </w:tcPr>
          <w:p w14:paraId="7E389394" w14:textId="77777777" w:rsidR="004155A2" w:rsidRPr="00D232DB" w:rsidRDefault="004155A2" w:rsidP="00E20D1D">
            <w:pPr>
              <w:pStyle w:val="PSI-Normal"/>
            </w:pPr>
          </w:p>
        </w:tc>
        <w:tc>
          <w:tcPr>
            <w:tcW w:w="2833" w:type="dxa"/>
          </w:tcPr>
          <w:p w14:paraId="5B829EB5" w14:textId="77777777" w:rsidR="004155A2" w:rsidRPr="00D232DB" w:rsidRDefault="004155A2" w:rsidP="00E20D1D">
            <w:pPr>
              <w:pStyle w:val="PSI-Normal"/>
            </w:pPr>
            <w:r w:rsidRPr="00D232DB">
              <w:t>¿Se han definido todas las métricas necesarias para evaluar la calidad?</w:t>
            </w:r>
          </w:p>
        </w:tc>
        <w:tc>
          <w:tcPr>
            <w:tcW w:w="711" w:type="dxa"/>
          </w:tcPr>
          <w:p w14:paraId="3D0F6F07" w14:textId="5E8AB30C" w:rsidR="004155A2" w:rsidRDefault="000A5715" w:rsidP="00E20D1D">
            <w:pPr>
              <w:pStyle w:val="PSI-Normal"/>
            </w:pPr>
            <w:r>
              <w:t>Si</w:t>
            </w:r>
          </w:p>
        </w:tc>
        <w:tc>
          <w:tcPr>
            <w:tcW w:w="2828" w:type="dxa"/>
          </w:tcPr>
          <w:p w14:paraId="14234141" w14:textId="35660805" w:rsidR="004155A2" w:rsidRDefault="000A5715" w:rsidP="00E20D1D">
            <w:pPr>
              <w:pStyle w:val="PSI-Normal"/>
            </w:pPr>
            <w:r>
              <w:t>Aunque existen métricas que son innecesarias como los métodos por clase</w:t>
            </w:r>
            <w:r w:rsidR="001979BB">
              <w:t xml:space="preserve"> o tiempo requerido para reparar</w:t>
            </w:r>
            <w:r>
              <w:t xml:space="preserve">. </w:t>
            </w:r>
          </w:p>
        </w:tc>
      </w:tr>
      <w:tr w:rsidR="004155A2" w14:paraId="2550130A" w14:textId="77777777" w:rsidTr="00E20D1D">
        <w:tc>
          <w:tcPr>
            <w:tcW w:w="2122" w:type="dxa"/>
            <w:vMerge/>
            <w:vAlign w:val="center"/>
          </w:tcPr>
          <w:p w14:paraId="1BD96357" w14:textId="77777777" w:rsidR="004155A2" w:rsidRDefault="004155A2" w:rsidP="00E20D1D">
            <w:pPr>
              <w:pStyle w:val="PSI-Normal"/>
            </w:pPr>
          </w:p>
        </w:tc>
        <w:tc>
          <w:tcPr>
            <w:tcW w:w="2833" w:type="dxa"/>
          </w:tcPr>
          <w:p w14:paraId="7DC4CFCD" w14:textId="77777777" w:rsidR="004155A2" w:rsidRDefault="004155A2" w:rsidP="00E20D1D">
            <w:pPr>
              <w:pStyle w:val="PSI-Normal"/>
            </w:pPr>
            <w:r w:rsidRPr="00D232DB">
              <w:t>¿Se detallan los estándares y metodologías aplicadas en el proceso?</w:t>
            </w:r>
          </w:p>
        </w:tc>
        <w:tc>
          <w:tcPr>
            <w:tcW w:w="711" w:type="dxa"/>
          </w:tcPr>
          <w:p w14:paraId="0264EB74" w14:textId="1A302191" w:rsidR="004155A2" w:rsidRDefault="000A5715" w:rsidP="00E20D1D">
            <w:pPr>
              <w:pStyle w:val="PSI-Normal"/>
            </w:pPr>
            <w:r>
              <w:t>Si</w:t>
            </w:r>
          </w:p>
        </w:tc>
        <w:tc>
          <w:tcPr>
            <w:tcW w:w="2828" w:type="dxa"/>
          </w:tcPr>
          <w:p w14:paraId="74A97DE8" w14:textId="1B5F6BF1" w:rsidR="004155A2" w:rsidRDefault="000A5715" w:rsidP="00E20D1D">
            <w:pPr>
              <w:pStyle w:val="PSI-Normal"/>
            </w:pPr>
            <w:r>
              <w:t>Existen algunas metodologías que deben ser revisadas.</w:t>
            </w:r>
          </w:p>
        </w:tc>
      </w:tr>
      <w:tr w:rsidR="004155A2" w14:paraId="54C5FC7A" w14:textId="77777777" w:rsidTr="00E20D1D">
        <w:tc>
          <w:tcPr>
            <w:tcW w:w="2122" w:type="dxa"/>
            <w:vMerge w:val="restart"/>
            <w:vAlign w:val="center"/>
          </w:tcPr>
          <w:p w14:paraId="0BF72474" w14:textId="77777777" w:rsidR="004155A2" w:rsidRDefault="004155A2" w:rsidP="00E20D1D">
            <w:pPr>
              <w:pStyle w:val="PSI-Normal"/>
            </w:pPr>
            <w:r>
              <w:t>Consistencia</w:t>
            </w:r>
          </w:p>
        </w:tc>
        <w:tc>
          <w:tcPr>
            <w:tcW w:w="2833" w:type="dxa"/>
          </w:tcPr>
          <w:p w14:paraId="233E2400" w14:textId="77777777" w:rsidR="004155A2" w:rsidRDefault="004155A2" w:rsidP="00E20D1D">
            <w:pPr>
              <w:pStyle w:val="PSI-Normal"/>
            </w:pPr>
            <w:r w:rsidRPr="00D232DB">
              <w:t>¿Las definiciones y términos son coherentes en todo el documento?</w:t>
            </w:r>
          </w:p>
        </w:tc>
        <w:tc>
          <w:tcPr>
            <w:tcW w:w="711" w:type="dxa"/>
          </w:tcPr>
          <w:p w14:paraId="21F7CDC6" w14:textId="4B15F499" w:rsidR="004155A2" w:rsidRDefault="001979BB" w:rsidP="00E20D1D">
            <w:pPr>
              <w:pStyle w:val="PSI-Normal"/>
            </w:pPr>
            <w:r>
              <w:t>Si</w:t>
            </w:r>
          </w:p>
        </w:tc>
        <w:tc>
          <w:tcPr>
            <w:tcW w:w="2828" w:type="dxa"/>
          </w:tcPr>
          <w:p w14:paraId="3A9DDA21" w14:textId="122074AE" w:rsidR="004155A2" w:rsidRDefault="004155A2" w:rsidP="00E20D1D">
            <w:pPr>
              <w:pStyle w:val="PSI-Normal"/>
            </w:pPr>
          </w:p>
        </w:tc>
      </w:tr>
      <w:tr w:rsidR="004155A2" w14:paraId="01F6EDF5" w14:textId="77777777" w:rsidTr="00E20D1D">
        <w:tc>
          <w:tcPr>
            <w:tcW w:w="2122" w:type="dxa"/>
            <w:vMerge/>
            <w:vAlign w:val="center"/>
          </w:tcPr>
          <w:p w14:paraId="4A73C204" w14:textId="77777777" w:rsidR="004155A2" w:rsidRDefault="004155A2" w:rsidP="00E20D1D">
            <w:pPr>
              <w:pStyle w:val="PSI-Normal"/>
            </w:pPr>
          </w:p>
        </w:tc>
        <w:tc>
          <w:tcPr>
            <w:tcW w:w="2833" w:type="dxa"/>
          </w:tcPr>
          <w:p w14:paraId="55E6EA4B" w14:textId="77777777" w:rsidR="004155A2" w:rsidRPr="00D232DB" w:rsidRDefault="004155A2" w:rsidP="00E20D1D">
            <w:pPr>
              <w:pStyle w:val="PSI-Normal"/>
            </w:pPr>
            <w:r w:rsidRPr="00D232DB">
              <w:t>¿Los objetivos, métricas y actividades están alineados entre sí?</w:t>
            </w:r>
          </w:p>
        </w:tc>
        <w:tc>
          <w:tcPr>
            <w:tcW w:w="711" w:type="dxa"/>
          </w:tcPr>
          <w:p w14:paraId="16B72D18" w14:textId="164603CF" w:rsidR="004155A2" w:rsidRDefault="001979BB" w:rsidP="00E20D1D">
            <w:pPr>
              <w:pStyle w:val="PSI-Normal"/>
            </w:pPr>
            <w:r>
              <w:t>Si</w:t>
            </w:r>
          </w:p>
        </w:tc>
        <w:tc>
          <w:tcPr>
            <w:tcW w:w="2828" w:type="dxa"/>
          </w:tcPr>
          <w:p w14:paraId="0C49B023" w14:textId="77777777" w:rsidR="004155A2" w:rsidRDefault="004155A2" w:rsidP="00E20D1D">
            <w:pPr>
              <w:pStyle w:val="PSI-Normal"/>
            </w:pPr>
          </w:p>
        </w:tc>
      </w:tr>
      <w:tr w:rsidR="004155A2" w14:paraId="3EC6A6E0" w14:textId="77777777" w:rsidTr="00E20D1D">
        <w:tc>
          <w:tcPr>
            <w:tcW w:w="2122" w:type="dxa"/>
            <w:vMerge/>
            <w:vAlign w:val="center"/>
          </w:tcPr>
          <w:p w14:paraId="79138F2A" w14:textId="77777777" w:rsidR="004155A2" w:rsidRDefault="004155A2" w:rsidP="00E20D1D">
            <w:pPr>
              <w:pStyle w:val="PSI-Normal"/>
            </w:pPr>
          </w:p>
        </w:tc>
        <w:tc>
          <w:tcPr>
            <w:tcW w:w="2833" w:type="dxa"/>
          </w:tcPr>
          <w:p w14:paraId="7E68432E" w14:textId="77777777" w:rsidR="004155A2" w:rsidRPr="00D232DB" w:rsidRDefault="004155A2" w:rsidP="00E20D1D">
            <w:pPr>
              <w:pStyle w:val="PSI-Normal"/>
            </w:pPr>
            <w:r w:rsidRPr="00D232DB">
              <w:t>¿El contenido no presenta contradicciones entre diferentes apartados?</w:t>
            </w:r>
          </w:p>
        </w:tc>
        <w:tc>
          <w:tcPr>
            <w:tcW w:w="711" w:type="dxa"/>
          </w:tcPr>
          <w:p w14:paraId="00E63579" w14:textId="2F4A95AC" w:rsidR="004155A2" w:rsidRDefault="001979BB" w:rsidP="00E20D1D">
            <w:pPr>
              <w:pStyle w:val="PSI-Normal"/>
            </w:pPr>
            <w:r>
              <w:t>Si</w:t>
            </w:r>
          </w:p>
        </w:tc>
        <w:tc>
          <w:tcPr>
            <w:tcW w:w="2828" w:type="dxa"/>
          </w:tcPr>
          <w:p w14:paraId="1A9E1CE1" w14:textId="77777777" w:rsidR="004155A2" w:rsidRDefault="004155A2" w:rsidP="00E20D1D">
            <w:pPr>
              <w:pStyle w:val="PSI-Normal"/>
            </w:pPr>
          </w:p>
        </w:tc>
      </w:tr>
      <w:tr w:rsidR="004155A2" w14:paraId="6738419C" w14:textId="77777777" w:rsidTr="00E20D1D">
        <w:tc>
          <w:tcPr>
            <w:tcW w:w="2122" w:type="dxa"/>
            <w:vMerge w:val="restart"/>
            <w:vAlign w:val="center"/>
          </w:tcPr>
          <w:p w14:paraId="65FCBB1F" w14:textId="77777777" w:rsidR="004155A2" w:rsidRDefault="004155A2" w:rsidP="00E20D1D">
            <w:pPr>
              <w:pStyle w:val="PSI-Normal"/>
            </w:pPr>
            <w:r>
              <w:t>Claridad</w:t>
            </w:r>
          </w:p>
        </w:tc>
        <w:tc>
          <w:tcPr>
            <w:tcW w:w="2833" w:type="dxa"/>
          </w:tcPr>
          <w:p w14:paraId="2BA39165" w14:textId="77777777" w:rsidR="004155A2" w:rsidRDefault="004155A2" w:rsidP="00E20D1D">
            <w:pPr>
              <w:pStyle w:val="PSI-Normal"/>
            </w:pPr>
            <w:r w:rsidRPr="00D232DB">
              <w:t>¿Los roles y responsabilidades están claramente definidos?</w:t>
            </w:r>
          </w:p>
        </w:tc>
        <w:tc>
          <w:tcPr>
            <w:tcW w:w="711" w:type="dxa"/>
          </w:tcPr>
          <w:p w14:paraId="3D0D9035" w14:textId="0EF31007" w:rsidR="004155A2" w:rsidRDefault="001979BB" w:rsidP="00E20D1D">
            <w:pPr>
              <w:pStyle w:val="PSI-Normal"/>
            </w:pPr>
            <w:r>
              <w:t>Si</w:t>
            </w:r>
          </w:p>
        </w:tc>
        <w:tc>
          <w:tcPr>
            <w:tcW w:w="2828" w:type="dxa"/>
          </w:tcPr>
          <w:p w14:paraId="4C6203CA" w14:textId="77777777" w:rsidR="004155A2" w:rsidRDefault="004155A2" w:rsidP="00E20D1D">
            <w:pPr>
              <w:pStyle w:val="PSI-Normal"/>
            </w:pPr>
          </w:p>
        </w:tc>
      </w:tr>
      <w:tr w:rsidR="004155A2" w14:paraId="72F70750" w14:textId="77777777" w:rsidTr="00E20D1D">
        <w:tc>
          <w:tcPr>
            <w:tcW w:w="2122" w:type="dxa"/>
            <w:vMerge/>
            <w:vAlign w:val="center"/>
          </w:tcPr>
          <w:p w14:paraId="7439E6B8" w14:textId="77777777" w:rsidR="004155A2" w:rsidRDefault="004155A2" w:rsidP="00E20D1D">
            <w:pPr>
              <w:pStyle w:val="PSI-Normal"/>
            </w:pPr>
          </w:p>
        </w:tc>
        <w:tc>
          <w:tcPr>
            <w:tcW w:w="2833" w:type="dxa"/>
          </w:tcPr>
          <w:p w14:paraId="6C551402" w14:textId="77777777" w:rsidR="004155A2" w:rsidRPr="00D232DB" w:rsidRDefault="004155A2" w:rsidP="00E20D1D">
            <w:pPr>
              <w:pStyle w:val="PSI-Normal"/>
            </w:pPr>
            <w:r w:rsidRPr="00D232DB">
              <w:t>¿Las actividades de calidad se explican sin necesidad de interpretación adicional?</w:t>
            </w:r>
          </w:p>
        </w:tc>
        <w:tc>
          <w:tcPr>
            <w:tcW w:w="711" w:type="dxa"/>
          </w:tcPr>
          <w:p w14:paraId="16ED719D" w14:textId="7E30322D" w:rsidR="004155A2" w:rsidRDefault="00760573" w:rsidP="00E20D1D">
            <w:pPr>
              <w:pStyle w:val="PSI-Normal"/>
            </w:pPr>
            <w:r>
              <w:t>No</w:t>
            </w:r>
          </w:p>
        </w:tc>
        <w:tc>
          <w:tcPr>
            <w:tcW w:w="2828" w:type="dxa"/>
          </w:tcPr>
          <w:p w14:paraId="2E2C4244" w14:textId="1BDBED55" w:rsidR="004155A2" w:rsidRDefault="00760573" w:rsidP="00E20D1D">
            <w:pPr>
              <w:pStyle w:val="PSI-Normal"/>
            </w:pPr>
            <w:r>
              <w:t xml:space="preserve">Asegurar las desviaciones son documentas no </w:t>
            </w:r>
            <w:r w:rsidR="00A903F9">
              <w:t>establecía</w:t>
            </w:r>
            <w:r>
              <w:t xml:space="preserve"> el procedimiento a seguir</w:t>
            </w:r>
          </w:p>
        </w:tc>
      </w:tr>
      <w:tr w:rsidR="004155A2" w14:paraId="0EEF5070" w14:textId="77777777" w:rsidTr="00E20D1D">
        <w:tc>
          <w:tcPr>
            <w:tcW w:w="2122" w:type="dxa"/>
            <w:vMerge/>
            <w:vAlign w:val="center"/>
          </w:tcPr>
          <w:p w14:paraId="09E07563" w14:textId="77777777" w:rsidR="004155A2" w:rsidRDefault="004155A2" w:rsidP="00E20D1D">
            <w:pPr>
              <w:pStyle w:val="PSI-Normal"/>
            </w:pPr>
          </w:p>
        </w:tc>
        <w:tc>
          <w:tcPr>
            <w:tcW w:w="2833" w:type="dxa"/>
          </w:tcPr>
          <w:p w14:paraId="03040B0B" w14:textId="77777777" w:rsidR="004155A2" w:rsidRPr="00D232DB" w:rsidRDefault="004155A2" w:rsidP="00E20D1D">
            <w:pPr>
              <w:pStyle w:val="PSI-Normal"/>
            </w:pPr>
            <w:r w:rsidRPr="00D232DB">
              <w:t>¿Las métricas y su propósito están descritas de forma clara?</w:t>
            </w:r>
          </w:p>
        </w:tc>
        <w:tc>
          <w:tcPr>
            <w:tcW w:w="711" w:type="dxa"/>
          </w:tcPr>
          <w:p w14:paraId="4D2861B0" w14:textId="2AD3D2FA" w:rsidR="004155A2" w:rsidRDefault="009C3162" w:rsidP="00E20D1D">
            <w:pPr>
              <w:pStyle w:val="PSI-Normal"/>
            </w:pPr>
            <w:r>
              <w:t>No</w:t>
            </w:r>
          </w:p>
        </w:tc>
        <w:tc>
          <w:tcPr>
            <w:tcW w:w="2828" w:type="dxa"/>
          </w:tcPr>
          <w:p w14:paraId="21387BBA" w14:textId="7106BEB5" w:rsidR="004155A2" w:rsidRDefault="009C3162" w:rsidP="00E20D1D">
            <w:pPr>
              <w:pStyle w:val="PSI-Normal"/>
            </w:pPr>
            <w:r>
              <w:t xml:space="preserve">Existen </w:t>
            </w:r>
            <w:r w:rsidR="00A903F9">
              <w:t>métricas</w:t>
            </w:r>
            <w:r>
              <w:t xml:space="preserve"> que carecen de </w:t>
            </w:r>
            <w:r w:rsidR="00A903F9">
              <w:t>formas de medir</w:t>
            </w:r>
          </w:p>
        </w:tc>
      </w:tr>
      <w:tr w:rsidR="00DA0CEA" w14:paraId="22371827" w14:textId="77777777" w:rsidTr="00E20D1D">
        <w:tc>
          <w:tcPr>
            <w:tcW w:w="2122" w:type="dxa"/>
            <w:vAlign w:val="center"/>
          </w:tcPr>
          <w:p w14:paraId="0DED7F34" w14:textId="77777777" w:rsidR="00DA0CEA" w:rsidRDefault="00DA0CEA" w:rsidP="00E20D1D">
            <w:pPr>
              <w:pStyle w:val="PSI-Normal"/>
            </w:pPr>
            <w:r>
              <w:t>Sin ambigüedades</w:t>
            </w:r>
          </w:p>
        </w:tc>
        <w:tc>
          <w:tcPr>
            <w:tcW w:w="2833" w:type="dxa"/>
          </w:tcPr>
          <w:p w14:paraId="6B35AF4D" w14:textId="0E4092B1" w:rsidR="00DA0CEA" w:rsidRDefault="00DA0CEA" w:rsidP="00E20D1D">
            <w:pPr>
              <w:pStyle w:val="PSI-Normal"/>
            </w:pPr>
            <w:r w:rsidRPr="00EF199A">
              <w:t>¿No hay frases abiertas a múltiples interpretaciones?</w:t>
            </w:r>
          </w:p>
        </w:tc>
        <w:tc>
          <w:tcPr>
            <w:tcW w:w="711" w:type="dxa"/>
          </w:tcPr>
          <w:p w14:paraId="05930CC5" w14:textId="67C4FBAA" w:rsidR="00DA0CEA" w:rsidRDefault="00DA0CEA" w:rsidP="00E20D1D">
            <w:pPr>
              <w:pStyle w:val="PSI-Normal"/>
            </w:pPr>
            <w:r>
              <w:t>Si</w:t>
            </w:r>
          </w:p>
        </w:tc>
        <w:tc>
          <w:tcPr>
            <w:tcW w:w="2828" w:type="dxa"/>
          </w:tcPr>
          <w:p w14:paraId="755D9557" w14:textId="77777777" w:rsidR="00DA0CEA" w:rsidRDefault="00DA0CEA" w:rsidP="00E20D1D">
            <w:pPr>
              <w:pStyle w:val="PSI-Normal"/>
            </w:pPr>
          </w:p>
        </w:tc>
      </w:tr>
      <w:tr w:rsidR="004155A2" w14:paraId="54353487" w14:textId="77777777" w:rsidTr="00E20D1D">
        <w:tc>
          <w:tcPr>
            <w:tcW w:w="2122" w:type="dxa"/>
            <w:vMerge w:val="restart"/>
            <w:vAlign w:val="center"/>
          </w:tcPr>
          <w:p w14:paraId="612705E3" w14:textId="77777777" w:rsidR="004155A2" w:rsidRDefault="004155A2" w:rsidP="00E20D1D">
            <w:pPr>
              <w:pStyle w:val="PSI-Normal"/>
            </w:pPr>
            <w:r>
              <w:t>Calidad de las métricas</w:t>
            </w:r>
          </w:p>
        </w:tc>
        <w:tc>
          <w:tcPr>
            <w:tcW w:w="2833" w:type="dxa"/>
          </w:tcPr>
          <w:p w14:paraId="3119BFB7" w14:textId="77777777" w:rsidR="004155A2" w:rsidRDefault="004155A2" w:rsidP="00E20D1D">
            <w:pPr>
              <w:pStyle w:val="PSI-Normal"/>
            </w:pPr>
            <w:r w:rsidRPr="004155A2">
              <w:t>¿Las métricas definidas son específicas y medibles?</w:t>
            </w:r>
          </w:p>
        </w:tc>
        <w:tc>
          <w:tcPr>
            <w:tcW w:w="711" w:type="dxa"/>
          </w:tcPr>
          <w:p w14:paraId="43DC98AF" w14:textId="0DED76DE" w:rsidR="004155A2" w:rsidRDefault="00794244" w:rsidP="00E20D1D">
            <w:pPr>
              <w:pStyle w:val="PSI-Normal"/>
            </w:pPr>
            <w:r>
              <w:t>No</w:t>
            </w:r>
          </w:p>
        </w:tc>
        <w:tc>
          <w:tcPr>
            <w:tcW w:w="2828" w:type="dxa"/>
          </w:tcPr>
          <w:p w14:paraId="00DA5D2D" w14:textId="4624591D" w:rsidR="004155A2" w:rsidRDefault="00794244" w:rsidP="00E20D1D">
            <w:pPr>
              <w:pStyle w:val="PSI-Normal"/>
            </w:pPr>
            <w:r>
              <w:t xml:space="preserve">Existen </w:t>
            </w:r>
            <w:r w:rsidR="00430092">
              <w:t>métricas</w:t>
            </w:r>
            <w:r>
              <w:t xml:space="preserve"> que no se conoce el método de medición.</w:t>
            </w:r>
          </w:p>
        </w:tc>
      </w:tr>
      <w:tr w:rsidR="004155A2" w14:paraId="2F4E593A" w14:textId="77777777" w:rsidTr="00E20D1D">
        <w:tc>
          <w:tcPr>
            <w:tcW w:w="2122" w:type="dxa"/>
            <w:vMerge/>
            <w:vAlign w:val="center"/>
          </w:tcPr>
          <w:p w14:paraId="182D0D31" w14:textId="77777777" w:rsidR="004155A2" w:rsidRDefault="004155A2" w:rsidP="00E20D1D">
            <w:pPr>
              <w:pStyle w:val="PSI-Normal"/>
            </w:pPr>
          </w:p>
        </w:tc>
        <w:tc>
          <w:tcPr>
            <w:tcW w:w="2833" w:type="dxa"/>
          </w:tcPr>
          <w:p w14:paraId="135FD031" w14:textId="77777777" w:rsidR="004155A2" w:rsidRPr="004155A2" w:rsidRDefault="004155A2" w:rsidP="00E20D1D">
            <w:pPr>
              <w:pStyle w:val="PSI-Normal"/>
            </w:pPr>
            <w:r w:rsidRPr="004155A2">
              <w:t>¿Se justifica el uso de cada métrica dentro del plan?</w:t>
            </w:r>
          </w:p>
        </w:tc>
        <w:tc>
          <w:tcPr>
            <w:tcW w:w="711" w:type="dxa"/>
          </w:tcPr>
          <w:p w14:paraId="5DC2B4E7" w14:textId="5A30B601" w:rsidR="004155A2" w:rsidRDefault="00DA0CEA" w:rsidP="00E20D1D">
            <w:pPr>
              <w:pStyle w:val="PSI-Normal"/>
            </w:pPr>
            <w:r>
              <w:t>No</w:t>
            </w:r>
          </w:p>
        </w:tc>
        <w:tc>
          <w:tcPr>
            <w:tcW w:w="2828" w:type="dxa"/>
          </w:tcPr>
          <w:p w14:paraId="11A2D83D" w14:textId="75C6C252" w:rsidR="004155A2" w:rsidRDefault="00DA0CEA" w:rsidP="00E20D1D">
            <w:pPr>
              <w:pStyle w:val="PSI-Normal"/>
            </w:pPr>
            <w:r w:rsidRPr="00DA0CEA">
              <w:t>No se explica por qué se seleccionaron métricas como "métodos por clase".</w:t>
            </w:r>
          </w:p>
        </w:tc>
      </w:tr>
      <w:tr w:rsidR="004155A2" w14:paraId="508940D2" w14:textId="77777777" w:rsidTr="00E20D1D">
        <w:tc>
          <w:tcPr>
            <w:tcW w:w="2122" w:type="dxa"/>
            <w:vMerge/>
            <w:vAlign w:val="center"/>
          </w:tcPr>
          <w:p w14:paraId="6BC1E155" w14:textId="77777777" w:rsidR="004155A2" w:rsidRDefault="004155A2" w:rsidP="00E20D1D">
            <w:pPr>
              <w:pStyle w:val="PSI-Normal"/>
            </w:pPr>
          </w:p>
        </w:tc>
        <w:tc>
          <w:tcPr>
            <w:tcW w:w="2833" w:type="dxa"/>
          </w:tcPr>
          <w:p w14:paraId="07EE5CDD" w14:textId="77777777" w:rsidR="004155A2" w:rsidRPr="004155A2" w:rsidRDefault="004155A2" w:rsidP="00E20D1D">
            <w:pPr>
              <w:pStyle w:val="PSI-Normal"/>
            </w:pPr>
            <w:r w:rsidRPr="004155A2">
              <w:t>¿Existen mecanismos para analizar y mejorar las métricas en función de los resultados?</w:t>
            </w:r>
          </w:p>
        </w:tc>
        <w:tc>
          <w:tcPr>
            <w:tcW w:w="711" w:type="dxa"/>
          </w:tcPr>
          <w:p w14:paraId="5E6D3BD0" w14:textId="28EDF41C" w:rsidR="004155A2" w:rsidRDefault="00DA0CEA" w:rsidP="00E20D1D">
            <w:pPr>
              <w:pStyle w:val="PSI-Normal"/>
            </w:pPr>
            <w:r>
              <w:t>No</w:t>
            </w:r>
          </w:p>
        </w:tc>
        <w:tc>
          <w:tcPr>
            <w:tcW w:w="2828" w:type="dxa"/>
          </w:tcPr>
          <w:p w14:paraId="1F9C76E0" w14:textId="34B09570" w:rsidR="004155A2" w:rsidRDefault="00DA0CEA" w:rsidP="00E20D1D">
            <w:pPr>
              <w:pStyle w:val="PSI-Normal"/>
            </w:pPr>
            <w:r>
              <w:t>No está documentado.</w:t>
            </w:r>
          </w:p>
        </w:tc>
      </w:tr>
    </w:tbl>
    <w:p w14:paraId="05A9A2D3" w14:textId="77777777" w:rsidR="004155A2" w:rsidRDefault="004155A2" w:rsidP="00D232DB">
      <w:pPr>
        <w:pStyle w:val="PSI-Normal"/>
        <w:jc w:val="left"/>
      </w:pPr>
    </w:p>
    <w:p w14:paraId="3A35F2BC" w14:textId="69B3CFE7" w:rsidR="00DC6A38" w:rsidRDefault="005F3B0E" w:rsidP="00DC6A38">
      <w:pPr>
        <w:pStyle w:val="PSI-Ttulo2"/>
      </w:pPr>
      <w:bookmarkStart w:id="12" w:name="_Toc188274865"/>
      <w:r>
        <w:t>Claridad</w:t>
      </w:r>
      <w:bookmarkEnd w:id="12"/>
    </w:p>
    <w:p w14:paraId="65BC8FB0" w14:textId="11BF07BF" w:rsidR="005F3B0E" w:rsidRDefault="005F3B0E" w:rsidP="00D232DB">
      <w:pPr>
        <w:pStyle w:val="PSI-Normal"/>
        <w:jc w:val="left"/>
      </w:pPr>
      <w:r>
        <w:t xml:space="preserve">En el documento revisado se encontró algunas faltas de claridad </w:t>
      </w:r>
      <w:r w:rsidR="00430092">
        <w:t xml:space="preserve">como el procedimiento para asegurar que las desviaciones sean documentadas. </w:t>
      </w:r>
    </w:p>
    <w:p w14:paraId="600BC319" w14:textId="37AE6204" w:rsidR="00430092" w:rsidRDefault="00430092" w:rsidP="00D232DB">
      <w:pPr>
        <w:pStyle w:val="PSI-Normal"/>
        <w:jc w:val="left"/>
      </w:pPr>
      <w:r>
        <w:t>No se especifica la forma de medición de algunas métricas.</w:t>
      </w:r>
    </w:p>
    <w:p w14:paraId="3C7B0EC0" w14:textId="77777777" w:rsidR="00DC6A38" w:rsidRDefault="00DC6A38" w:rsidP="0096053C">
      <w:pPr>
        <w:pStyle w:val="PSI-Ttulo3"/>
        <w:jc w:val="both"/>
      </w:pPr>
      <w:bookmarkStart w:id="13" w:name="_Toc16487894"/>
      <w:bookmarkStart w:id="14" w:name="_Toc188274866"/>
      <w:r>
        <w:t>Sugerencia de corrección</w:t>
      </w:r>
      <w:bookmarkEnd w:id="13"/>
      <w:bookmarkEnd w:id="14"/>
    </w:p>
    <w:p w14:paraId="6CC50B10" w14:textId="1A5BAD9C" w:rsidR="00DC6A38" w:rsidRDefault="005F3B0E" w:rsidP="00D232DB">
      <w:pPr>
        <w:pStyle w:val="PSI-Normal"/>
        <w:jc w:val="left"/>
      </w:pPr>
      <w:r>
        <w:t>Se sugiere,</w:t>
      </w:r>
      <w:r w:rsidR="00430092">
        <w:t xml:space="preserve"> revisar el procedimiento propuesto y modificarlo para que corresponda con lo realizado en las anteriores iteraciones</w:t>
      </w:r>
      <w:r w:rsidR="00060700">
        <w:t>.</w:t>
      </w:r>
      <w:r w:rsidR="00430092">
        <w:t xml:space="preserve"> Por otro lado, se sugiere revisar las métricas seleccionadas y explicar la forma de medición.</w:t>
      </w:r>
    </w:p>
    <w:p w14:paraId="5E465355" w14:textId="49DE2D0F" w:rsidR="00DC6A38" w:rsidRDefault="005F3B0E" w:rsidP="0096053C">
      <w:pPr>
        <w:pStyle w:val="PSI-Ttulo2"/>
        <w:jc w:val="both"/>
      </w:pPr>
      <w:bookmarkStart w:id="15" w:name="_Toc188274867"/>
      <w:r>
        <w:t>Completitud</w:t>
      </w:r>
      <w:bookmarkEnd w:id="15"/>
    </w:p>
    <w:p w14:paraId="2A273E96" w14:textId="2888A803" w:rsidR="00060700" w:rsidRDefault="00430092" w:rsidP="00D232DB">
      <w:pPr>
        <w:pStyle w:val="PSI-Normal"/>
        <w:jc w:val="left"/>
      </w:pPr>
      <w:r>
        <w:t xml:space="preserve">Falta realizar actividades del ciclo de vida, entre estas están las pruebas para el código fuente. </w:t>
      </w:r>
    </w:p>
    <w:p w14:paraId="0766D43F" w14:textId="77777777" w:rsidR="00060700" w:rsidRDefault="00060700" w:rsidP="0096053C">
      <w:pPr>
        <w:pStyle w:val="PSI-Ttulo3"/>
        <w:jc w:val="both"/>
      </w:pPr>
      <w:bookmarkStart w:id="16" w:name="_Toc188274868"/>
      <w:r>
        <w:t>Sugerencia de corrección</w:t>
      </w:r>
      <w:bookmarkEnd w:id="16"/>
    </w:p>
    <w:p w14:paraId="0EE92B10" w14:textId="1AA4F1B4" w:rsidR="00060700" w:rsidRDefault="00430092" w:rsidP="00D232DB">
      <w:pPr>
        <w:pStyle w:val="PSI-Normal"/>
        <w:jc w:val="left"/>
      </w:pPr>
      <w:r>
        <w:t>Se sugiere, redactar esta actividad en la sección de actividades de calidad a realizarse y explicar el procedimiento del proceso de pruebas.</w:t>
      </w:r>
    </w:p>
    <w:p w14:paraId="666DB514" w14:textId="0D1886A7" w:rsidR="00315D9D" w:rsidRDefault="00315D9D" w:rsidP="00315D9D">
      <w:pPr>
        <w:pStyle w:val="PSI-Ttulo2"/>
      </w:pPr>
      <w:r>
        <w:t>Calidad de las métricas</w:t>
      </w:r>
    </w:p>
    <w:p w14:paraId="79705197" w14:textId="77777777" w:rsidR="00613E0B" w:rsidRDefault="00613E0B" w:rsidP="00613E0B">
      <w:pPr>
        <w:pStyle w:val="PSI-Normal"/>
        <w:jc w:val="left"/>
      </w:pPr>
      <w:r>
        <w:t xml:space="preserve">Las fallas que se observaron son: </w:t>
      </w:r>
    </w:p>
    <w:p w14:paraId="63FD184C" w14:textId="77777777" w:rsidR="00613E0B" w:rsidRDefault="00613E0B" w:rsidP="00613E0B">
      <w:pPr>
        <w:pStyle w:val="PSI-Normal"/>
        <w:numPr>
          <w:ilvl w:val="0"/>
          <w:numId w:val="15"/>
        </w:numPr>
        <w:jc w:val="left"/>
      </w:pPr>
      <w:r>
        <w:t>Existen métricas que no se conoce el método de medición.</w:t>
      </w:r>
    </w:p>
    <w:p w14:paraId="08AFE2D9" w14:textId="77777777" w:rsidR="00613E0B" w:rsidRDefault="00613E0B" w:rsidP="00613E0B">
      <w:pPr>
        <w:pStyle w:val="PSI-Normal"/>
        <w:numPr>
          <w:ilvl w:val="0"/>
          <w:numId w:val="15"/>
        </w:numPr>
        <w:jc w:val="left"/>
      </w:pPr>
      <w:r>
        <w:t>No se explica por qué se seleccionaron métricas como "métodos por clase".</w:t>
      </w:r>
    </w:p>
    <w:p w14:paraId="06F47AD1" w14:textId="04F9F687" w:rsidR="00315D9D" w:rsidRDefault="00613E0B" w:rsidP="00613E0B">
      <w:pPr>
        <w:pStyle w:val="PSI-Normal"/>
        <w:numPr>
          <w:ilvl w:val="0"/>
          <w:numId w:val="15"/>
        </w:numPr>
        <w:jc w:val="left"/>
      </w:pPr>
      <w:r>
        <w:t>No está documentado</w:t>
      </w:r>
      <w:r>
        <w:t xml:space="preserve"> el procedimiento que se utiliza para mejorar el proceso según las métricas recopiladas</w:t>
      </w:r>
      <w:r>
        <w:t>.</w:t>
      </w:r>
    </w:p>
    <w:p w14:paraId="35AC7029" w14:textId="77777777" w:rsidR="00613E0B" w:rsidRDefault="00613E0B" w:rsidP="00613E0B">
      <w:pPr>
        <w:pStyle w:val="PSI-Ttulo3"/>
        <w:jc w:val="both"/>
      </w:pPr>
      <w:r>
        <w:t>Sugerencia de corrección</w:t>
      </w:r>
    </w:p>
    <w:p w14:paraId="33579509" w14:textId="04880C1C" w:rsidR="00613E0B" w:rsidRDefault="00613E0B" w:rsidP="00613E0B">
      <w:pPr>
        <w:pStyle w:val="PSI-Normal"/>
        <w:jc w:val="left"/>
      </w:pPr>
      <w:r>
        <w:t xml:space="preserve">Se sugiere, </w:t>
      </w:r>
      <w:r>
        <w:t>revisar las métricas y justificar su elección, a su vez de eliminar métricas que no se utilizan en el proyecto y documentar el procedimiento para mejorar según las métricas.</w:t>
      </w:r>
    </w:p>
    <w:p w14:paraId="4F3B6C09" w14:textId="77777777" w:rsidR="00613E0B" w:rsidRDefault="00613E0B" w:rsidP="00613E0B">
      <w:pPr>
        <w:pStyle w:val="PSI-Normal"/>
        <w:jc w:val="left"/>
      </w:pPr>
    </w:p>
    <w:p w14:paraId="045C75D6" w14:textId="77777777" w:rsidR="00060700" w:rsidRDefault="00060700" w:rsidP="00D232DB">
      <w:pPr>
        <w:pStyle w:val="PSI-Normal"/>
      </w:pPr>
    </w:p>
    <w:p w14:paraId="02B0CEB8" w14:textId="63CDF7C9" w:rsidR="00DC6A38" w:rsidRDefault="00DC6A38" w:rsidP="0096053C">
      <w:pPr>
        <w:pStyle w:val="PSI-Ttulo1"/>
        <w:jc w:val="both"/>
      </w:pPr>
      <w:bookmarkStart w:id="17" w:name="_Toc16487896"/>
      <w:bookmarkStart w:id="18" w:name="_Toc188274869"/>
      <w:r>
        <w:lastRenderedPageBreak/>
        <w:t>Evaluación</w:t>
      </w:r>
      <w:bookmarkEnd w:id="17"/>
      <w:bookmarkEnd w:id="18"/>
    </w:p>
    <w:p w14:paraId="4BC99329" w14:textId="389E37E3" w:rsidR="00DC6A38" w:rsidRDefault="00DC6A38" w:rsidP="0096053C">
      <w:pPr>
        <w:pStyle w:val="PSI-Ttulo2"/>
        <w:ind w:left="0" w:firstLine="0"/>
        <w:jc w:val="both"/>
      </w:pPr>
      <w:bookmarkStart w:id="19" w:name="_Toc16487897"/>
      <w:bookmarkStart w:id="20" w:name="_Toc188274870"/>
      <w:r>
        <w:t>Estado actual del Producto</w:t>
      </w:r>
      <w:bookmarkEnd w:id="19"/>
      <w:bookmarkEnd w:id="20"/>
    </w:p>
    <w:p w14:paraId="0F1F5B19" w14:textId="17616C62" w:rsidR="00DC6A38" w:rsidRDefault="00060700" w:rsidP="00D232DB">
      <w:pPr>
        <w:pStyle w:val="PSI-Normal"/>
        <w:jc w:val="left"/>
      </w:pPr>
      <w:r>
        <w:t>S</w:t>
      </w:r>
      <w:r w:rsidR="00DC6A38">
        <w:t>e debe corregir</w:t>
      </w:r>
      <w:r>
        <w:t xml:space="preserve"> </w:t>
      </w:r>
      <w:r w:rsidR="00177BA8">
        <w:t>el producto para garantizar la calidad.</w:t>
      </w:r>
      <w:r w:rsidR="00C20494">
        <w:br/>
      </w:r>
    </w:p>
    <w:p w14:paraId="40F68155" w14:textId="2B460EEE" w:rsidR="00DC6A38" w:rsidRDefault="00DC6A38" w:rsidP="0096053C">
      <w:pPr>
        <w:pStyle w:val="PSI-Ttulo2"/>
        <w:jc w:val="both"/>
      </w:pPr>
      <w:bookmarkStart w:id="21" w:name="_Toc16487898"/>
      <w:bookmarkStart w:id="22" w:name="_Toc188274871"/>
      <w:r>
        <w:t>Acciones a tomar</w:t>
      </w:r>
      <w:bookmarkEnd w:id="21"/>
      <w:bookmarkEnd w:id="22"/>
    </w:p>
    <w:p w14:paraId="2532176A" w14:textId="75AF3932" w:rsidR="00DC6A38" w:rsidRDefault="00060700" w:rsidP="00D232DB">
      <w:pPr>
        <w:pStyle w:val="PSI-Normal"/>
        <w:jc w:val="left"/>
      </w:pPr>
      <w:r>
        <w:t xml:space="preserve">Esta sección se </w:t>
      </w:r>
      <w:r w:rsidR="00BD3094">
        <w:t>completará</w:t>
      </w:r>
      <w:r>
        <w:t xml:space="preserve"> una vez que el documento sea revisado.</w:t>
      </w:r>
      <w:r w:rsidR="00C20494">
        <w:br/>
      </w:r>
    </w:p>
    <w:p w14:paraId="0DB9018C" w14:textId="77777777" w:rsidR="00DC6A38" w:rsidRDefault="00DC6A38" w:rsidP="0096053C">
      <w:pPr>
        <w:jc w:val="both"/>
      </w:pPr>
    </w:p>
    <w:p w14:paraId="0D7D08A4" w14:textId="77777777" w:rsidR="007F38C0" w:rsidRPr="00DC6A38" w:rsidRDefault="007F38C0" w:rsidP="0096053C">
      <w:pPr>
        <w:pStyle w:val="PSI-Ttulo1"/>
        <w:jc w:val="both"/>
        <w:rPr>
          <w:lang w:val="es-ES"/>
        </w:rPr>
      </w:pPr>
    </w:p>
    <w:sectPr w:rsidR="007F38C0" w:rsidRPr="00DC6A38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232C6" w14:textId="77777777" w:rsidR="00E21301" w:rsidRDefault="00E21301" w:rsidP="00C94FBE">
      <w:pPr>
        <w:spacing w:before="0" w:line="240" w:lineRule="auto"/>
      </w:pPr>
      <w:r>
        <w:separator/>
      </w:r>
    </w:p>
    <w:p w14:paraId="2D8296AB" w14:textId="77777777" w:rsidR="00E21301" w:rsidRDefault="00E21301"/>
  </w:endnote>
  <w:endnote w:type="continuationSeparator" w:id="0">
    <w:p w14:paraId="3C0B6E2E" w14:textId="77777777" w:rsidR="00E21301" w:rsidRDefault="00E21301" w:rsidP="00C94FBE">
      <w:pPr>
        <w:spacing w:before="0" w:line="240" w:lineRule="auto"/>
      </w:pPr>
      <w:r>
        <w:continuationSeparator/>
      </w:r>
    </w:p>
    <w:p w14:paraId="1D8E9E86" w14:textId="77777777" w:rsidR="00E21301" w:rsidRDefault="00E213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CD59" w14:textId="72865765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05FB5">
          <w:t>T-Code</w:t>
        </w:r>
      </w:sdtContent>
    </w:sdt>
    <w:r w:rsidR="00905FB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51DE4F6A" wp14:editId="4D8B429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31745684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09397812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755016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3B444DBD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905FB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8996947" wp14:editId="575BE1D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46192396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0B2F91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</w:sdtContent>
    </w:sdt>
    <w:r w:rsidR="00905FB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068A57C" wp14:editId="1BCF9F5B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5535196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9D5A736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9339D1B" w14:textId="5BD44D37" w:rsidR="0092483A" w:rsidRDefault="00094552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DAA77" w14:textId="77777777" w:rsidR="00E21301" w:rsidRDefault="00E21301" w:rsidP="00C94FBE">
      <w:pPr>
        <w:spacing w:before="0" w:line="240" w:lineRule="auto"/>
      </w:pPr>
      <w:r>
        <w:separator/>
      </w:r>
    </w:p>
    <w:p w14:paraId="20517A83" w14:textId="77777777" w:rsidR="00E21301" w:rsidRDefault="00E21301"/>
  </w:footnote>
  <w:footnote w:type="continuationSeparator" w:id="0">
    <w:p w14:paraId="5356BC3B" w14:textId="77777777" w:rsidR="00E21301" w:rsidRDefault="00E21301" w:rsidP="00C94FBE">
      <w:pPr>
        <w:spacing w:before="0" w:line="240" w:lineRule="auto"/>
      </w:pPr>
      <w:r>
        <w:continuationSeparator/>
      </w:r>
    </w:p>
    <w:p w14:paraId="417FFA93" w14:textId="77777777" w:rsidR="00E21301" w:rsidRDefault="00E213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A2F69D4" w14:textId="77777777" w:rsidR="000F4F97" w:rsidRDefault="0025329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</w:t>
        </w:r>
      </w:p>
    </w:sdtContent>
  </w:sdt>
  <w:p w14:paraId="77FBB46B" w14:textId="0A502D9D" w:rsidR="00D255E1" w:rsidRPr="000F4F97" w:rsidRDefault="00CF595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6FA1DA5E" wp14:editId="2571E806">
          <wp:simplePos x="0" y="0"/>
          <wp:positionH relativeFrom="column">
            <wp:posOffset>5006340</wp:posOffset>
          </wp:positionH>
          <wp:positionV relativeFrom="paragraph">
            <wp:posOffset>-457014</wp:posOffset>
          </wp:positionV>
          <wp:extent cx="770456" cy="714375"/>
          <wp:effectExtent l="0" t="0" r="0" b="0"/>
          <wp:wrapNone/>
          <wp:docPr id="16807344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073446" name="Imagen 1680734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456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5203CECD" wp14:editId="1BF126E8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988C144" wp14:editId="726335D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9555323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861916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6B2D89" wp14:editId="208F5EA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02108200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0A29DE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0BEC6D3" wp14:editId="26EAAAA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3306730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7595861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432030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D422A71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YXJgEv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905FB5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642A9"/>
    <w:multiLevelType w:val="hybridMultilevel"/>
    <w:tmpl w:val="2F3EADD0"/>
    <w:lvl w:ilvl="0" w:tplc="730C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4766741">
    <w:abstractNumId w:val="5"/>
  </w:num>
  <w:num w:numId="2" w16cid:durableId="977221697">
    <w:abstractNumId w:val="7"/>
  </w:num>
  <w:num w:numId="3" w16cid:durableId="182088901">
    <w:abstractNumId w:val="7"/>
  </w:num>
  <w:num w:numId="4" w16cid:durableId="1143618743">
    <w:abstractNumId w:val="7"/>
  </w:num>
  <w:num w:numId="5" w16cid:durableId="1194079822">
    <w:abstractNumId w:val="1"/>
  </w:num>
  <w:num w:numId="6" w16cid:durableId="467091261">
    <w:abstractNumId w:val="2"/>
  </w:num>
  <w:num w:numId="7" w16cid:durableId="1614436789">
    <w:abstractNumId w:val="3"/>
  </w:num>
  <w:num w:numId="8" w16cid:durableId="1146582174">
    <w:abstractNumId w:val="0"/>
  </w:num>
  <w:num w:numId="9" w16cid:durableId="1651127699">
    <w:abstractNumId w:val="11"/>
  </w:num>
  <w:num w:numId="10" w16cid:durableId="523597698">
    <w:abstractNumId w:val="12"/>
  </w:num>
  <w:num w:numId="11" w16cid:durableId="2003115816">
    <w:abstractNumId w:val="4"/>
  </w:num>
  <w:num w:numId="12" w16cid:durableId="1870026204">
    <w:abstractNumId w:val="8"/>
  </w:num>
  <w:num w:numId="13" w16cid:durableId="2080638598">
    <w:abstractNumId w:val="9"/>
  </w:num>
  <w:num w:numId="14" w16cid:durableId="1312639033">
    <w:abstractNumId w:val="6"/>
  </w:num>
  <w:num w:numId="15" w16cid:durableId="22140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B5"/>
    <w:rsid w:val="00002A52"/>
    <w:rsid w:val="00011BED"/>
    <w:rsid w:val="00017EFE"/>
    <w:rsid w:val="00045F1A"/>
    <w:rsid w:val="00060700"/>
    <w:rsid w:val="00086894"/>
    <w:rsid w:val="00087F53"/>
    <w:rsid w:val="00092BC0"/>
    <w:rsid w:val="00094552"/>
    <w:rsid w:val="000A0FE7"/>
    <w:rsid w:val="000A5715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77BA8"/>
    <w:rsid w:val="00183953"/>
    <w:rsid w:val="00185A46"/>
    <w:rsid w:val="00191198"/>
    <w:rsid w:val="001950C8"/>
    <w:rsid w:val="001979BB"/>
    <w:rsid w:val="001A2EE6"/>
    <w:rsid w:val="001C6104"/>
    <w:rsid w:val="001C799E"/>
    <w:rsid w:val="001F5F92"/>
    <w:rsid w:val="0020621B"/>
    <w:rsid w:val="00217A70"/>
    <w:rsid w:val="00224B75"/>
    <w:rsid w:val="0025329F"/>
    <w:rsid w:val="00266C42"/>
    <w:rsid w:val="00291859"/>
    <w:rsid w:val="00295CA9"/>
    <w:rsid w:val="002A41AA"/>
    <w:rsid w:val="002B506A"/>
    <w:rsid w:val="002B5AF9"/>
    <w:rsid w:val="002D0CCB"/>
    <w:rsid w:val="002E0AB6"/>
    <w:rsid w:val="002E7874"/>
    <w:rsid w:val="002F1461"/>
    <w:rsid w:val="002F17B3"/>
    <w:rsid w:val="003130E3"/>
    <w:rsid w:val="003149A1"/>
    <w:rsid w:val="00314C95"/>
    <w:rsid w:val="00315D9D"/>
    <w:rsid w:val="003163C6"/>
    <w:rsid w:val="00344258"/>
    <w:rsid w:val="00346864"/>
    <w:rsid w:val="00350D94"/>
    <w:rsid w:val="00350E39"/>
    <w:rsid w:val="003560F2"/>
    <w:rsid w:val="0035674D"/>
    <w:rsid w:val="00363FD1"/>
    <w:rsid w:val="00397566"/>
    <w:rsid w:val="003B7F1F"/>
    <w:rsid w:val="003C51CF"/>
    <w:rsid w:val="003C54B1"/>
    <w:rsid w:val="003E12FE"/>
    <w:rsid w:val="003E6059"/>
    <w:rsid w:val="0040066E"/>
    <w:rsid w:val="00403DCC"/>
    <w:rsid w:val="004155A2"/>
    <w:rsid w:val="00430092"/>
    <w:rsid w:val="0044651F"/>
    <w:rsid w:val="004525FF"/>
    <w:rsid w:val="00460876"/>
    <w:rsid w:val="004807AF"/>
    <w:rsid w:val="00484E83"/>
    <w:rsid w:val="004A54C8"/>
    <w:rsid w:val="004C0E45"/>
    <w:rsid w:val="004C5D7E"/>
    <w:rsid w:val="004D45CD"/>
    <w:rsid w:val="004D5185"/>
    <w:rsid w:val="004E33A3"/>
    <w:rsid w:val="004E4935"/>
    <w:rsid w:val="004F4D25"/>
    <w:rsid w:val="005017FA"/>
    <w:rsid w:val="005046A5"/>
    <w:rsid w:val="00504A67"/>
    <w:rsid w:val="00505436"/>
    <w:rsid w:val="00511D9A"/>
    <w:rsid w:val="00515617"/>
    <w:rsid w:val="00526DBC"/>
    <w:rsid w:val="00551823"/>
    <w:rsid w:val="00564033"/>
    <w:rsid w:val="00570F4F"/>
    <w:rsid w:val="005857BB"/>
    <w:rsid w:val="0059596F"/>
    <w:rsid w:val="00595FBB"/>
    <w:rsid w:val="00597A23"/>
    <w:rsid w:val="005A0664"/>
    <w:rsid w:val="005A52A2"/>
    <w:rsid w:val="005B5AEE"/>
    <w:rsid w:val="005B6373"/>
    <w:rsid w:val="005C5497"/>
    <w:rsid w:val="005E76A4"/>
    <w:rsid w:val="005F133C"/>
    <w:rsid w:val="005F3B0E"/>
    <w:rsid w:val="005F5429"/>
    <w:rsid w:val="005F60BA"/>
    <w:rsid w:val="006124BF"/>
    <w:rsid w:val="00613E0B"/>
    <w:rsid w:val="00616A6E"/>
    <w:rsid w:val="006177BF"/>
    <w:rsid w:val="006440EB"/>
    <w:rsid w:val="00653C38"/>
    <w:rsid w:val="00672E54"/>
    <w:rsid w:val="006919D5"/>
    <w:rsid w:val="006A2495"/>
    <w:rsid w:val="006B3371"/>
    <w:rsid w:val="006C008E"/>
    <w:rsid w:val="0070494E"/>
    <w:rsid w:val="00705C02"/>
    <w:rsid w:val="00710BA6"/>
    <w:rsid w:val="00711DF8"/>
    <w:rsid w:val="007447BE"/>
    <w:rsid w:val="00760573"/>
    <w:rsid w:val="0078714C"/>
    <w:rsid w:val="00794244"/>
    <w:rsid w:val="007A33C6"/>
    <w:rsid w:val="007A37C8"/>
    <w:rsid w:val="007B151B"/>
    <w:rsid w:val="007B2E53"/>
    <w:rsid w:val="007C742C"/>
    <w:rsid w:val="007D7477"/>
    <w:rsid w:val="007D767E"/>
    <w:rsid w:val="007E2D60"/>
    <w:rsid w:val="007E52A8"/>
    <w:rsid w:val="007E66A5"/>
    <w:rsid w:val="007F38C0"/>
    <w:rsid w:val="00801130"/>
    <w:rsid w:val="00806CF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C4B9C"/>
    <w:rsid w:val="008C705D"/>
    <w:rsid w:val="008E48FB"/>
    <w:rsid w:val="008E5527"/>
    <w:rsid w:val="00904CB6"/>
    <w:rsid w:val="00905FB5"/>
    <w:rsid w:val="0092483A"/>
    <w:rsid w:val="00942049"/>
    <w:rsid w:val="009446D8"/>
    <w:rsid w:val="0096053C"/>
    <w:rsid w:val="0096683E"/>
    <w:rsid w:val="0097481E"/>
    <w:rsid w:val="009A3173"/>
    <w:rsid w:val="009A4BF6"/>
    <w:rsid w:val="009C3162"/>
    <w:rsid w:val="009C6C56"/>
    <w:rsid w:val="009D0840"/>
    <w:rsid w:val="009E25EF"/>
    <w:rsid w:val="009E4DA8"/>
    <w:rsid w:val="009F4449"/>
    <w:rsid w:val="009F4B7D"/>
    <w:rsid w:val="00A0436A"/>
    <w:rsid w:val="00A12B5B"/>
    <w:rsid w:val="00A13DBA"/>
    <w:rsid w:val="00A2496D"/>
    <w:rsid w:val="00A2757B"/>
    <w:rsid w:val="00A3427D"/>
    <w:rsid w:val="00A45630"/>
    <w:rsid w:val="00A50ABB"/>
    <w:rsid w:val="00A54B5D"/>
    <w:rsid w:val="00A670E3"/>
    <w:rsid w:val="00A903F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BD3094"/>
    <w:rsid w:val="00C03A52"/>
    <w:rsid w:val="00C05700"/>
    <w:rsid w:val="00C20494"/>
    <w:rsid w:val="00C23F8C"/>
    <w:rsid w:val="00C24CDC"/>
    <w:rsid w:val="00C26C78"/>
    <w:rsid w:val="00C30680"/>
    <w:rsid w:val="00C42873"/>
    <w:rsid w:val="00C5135E"/>
    <w:rsid w:val="00C67EBC"/>
    <w:rsid w:val="00C7670E"/>
    <w:rsid w:val="00C82F9F"/>
    <w:rsid w:val="00C872BB"/>
    <w:rsid w:val="00C921F4"/>
    <w:rsid w:val="00C94FBE"/>
    <w:rsid w:val="00C97238"/>
    <w:rsid w:val="00CA1485"/>
    <w:rsid w:val="00CB2CC9"/>
    <w:rsid w:val="00CD323E"/>
    <w:rsid w:val="00CE0252"/>
    <w:rsid w:val="00CE0C6E"/>
    <w:rsid w:val="00CE7C8F"/>
    <w:rsid w:val="00CE7F5B"/>
    <w:rsid w:val="00CF5953"/>
    <w:rsid w:val="00D01B23"/>
    <w:rsid w:val="00D06E99"/>
    <w:rsid w:val="00D075B5"/>
    <w:rsid w:val="00D115EA"/>
    <w:rsid w:val="00D15FB2"/>
    <w:rsid w:val="00D232DB"/>
    <w:rsid w:val="00D255E1"/>
    <w:rsid w:val="00D51E12"/>
    <w:rsid w:val="00D61566"/>
    <w:rsid w:val="00D649B2"/>
    <w:rsid w:val="00D80E83"/>
    <w:rsid w:val="00DA0CEA"/>
    <w:rsid w:val="00DA284A"/>
    <w:rsid w:val="00DC6A38"/>
    <w:rsid w:val="00DD0159"/>
    <w:rsid w:val="00DD5A70"/>
    <w:rsid w:val="00E01FEC"/>
    <w:rsid w:val="00E037C9"/>
    <w:rsid w:val="00E21301"/>
    <w:rsid w:val="00E34178"/>
    <w:rsid w:val="00E36A01"/>
    <w:rsid w:val="00E41820"/>
    <w:rsid w:val="00E41E7A"/>
    <w:rsid w:val="00E438FE"/>
    <w:rsid w:val="00E45C1F"/>
    <w:rsid w:val="00E476FA"/>
    <w:rsid w:val="00E5392A"/>
    <w:rsid w:val="00E67DB5"/>
    <w:rsid w:val="00E70B4A"/>
    <w:rsid w:val="00E7708C"/>
    <w:rsid w:val="00E8096E"/>
    <w:rsid w:val="00E81B44"/>
    <w:rsid w:val="00E84E25"/>
    <w:rsid w:val="00E93312"/>
    <w:rsid w:val="00EA72D5"/>
    <w:rsid w:val="00EA7D8C"/>
    <w:rsid w:val="00ED6CAB"/>
    <w:rsid w:val="00EE0084"/>
    <w:rsid w:val="00EF199A"/>
    <w:rsid w:val="00F045A2"/>
    <w:rsid w:val="00F13D66"/>
    <w:rsid w:val="00F163F8"/>
    <w:rsid w:val="00F36808"/>
    <w:rsid w:val="00F438B1"/>
    <w:rsid w:val="00F43B1F"/>
    <w:rsid w:val="00F54DA6"/>
    <w:rsid w:val="00F6748E"/>
    <w:rsid w:val="00F70218"/>
    <w:rsid w:val="00F771E5"/>
    <w:rsid w:val="00F813E9"/>
    <w:rsid w:val="00F815F5"/>
    <w:rsid w:val="00F926BE"/>
    <w:rsid w:val="00FB51CF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D037446"/>
  <w15:docId w15:val="{6348A3A2-3829-46C2-85BF-79CD5E61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B44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D232DB"/>
    <w:pPr>
      <w:spacing w:before="0" w:line="240" w:lineRule="auto"/>
      <w:ind w:left="0" w:firstLine="0"/>
      <w:jc w:val="center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4E33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33A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3.%20Etapa%20de%20construcci&#243;n\Iteraci&#243;n%204\Revisiones\Plantilla%20Informe%20de%20Revision%20tecnica%20form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3809-8641-41C9-969A-8AA1EA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Revision tecnica formal.dotx</Template>
  <TotalTime>135</TotalTime>
  <Pages>7</Pages>
  <Words>954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Revisión Técnica Formal</vt:lpstr>
    </vt:vector>
  </TitlesOfParts>
  <Company>T-Code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</dc:title>
  <dc:subject>Vesta Risk Manager</dc:subject>
  <dc:creator>Agustín Collareda, Cintia Hernandez, Hugo Frey</dc:creator>
  <cp:keywords/>
  <dc:description/>
  <cp:lastModifiedBy>Hugo Frey</cp:lastModifiedBy>
  <cp:revision>29</cp:revision>
  <dcterms:created xsi:type="dcterms:W3CDTF">2025-01-20T14:21:00Z</dcterms:created>
  <dcterms:modified xsi:type="dcterms:W3CDTF">2025-01-29T17:47:00Z</dcterms:modified>
</cp:coreProperties>
</file>