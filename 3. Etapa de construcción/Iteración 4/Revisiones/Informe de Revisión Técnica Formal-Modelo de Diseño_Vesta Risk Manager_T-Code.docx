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F7D185F" w14:textId="212B6A4F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D1CD75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7E14DA" w14:textId="197E1305" w:rsidR="00D06E99" w:rsidRDefault="00905F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C13893" wp14:editId="1ACBDA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3360097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C776EB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A40D55" wp14:editId="220055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4901556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80BFA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A05CFB" wp14:editId="3B4144D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78093955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8C9AF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1BE0A0" wp14:editId="4D6245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97279259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94E3D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DF2A66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0E72BB0" w14:textId="4CDDB468" w:rsidR="00D06E99" w:rsidRPr="008F5616" w:rsidRDefault="00905FB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8F561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6F83F074" w14:textId="1B78C085" w:rsidR="00D06E99" w:rsidRPr="008F5616" w:rsidRDefault="00D06E99">
          <w:pPr>
            <w:pStyle w:val="Sinespaciado"/>
            <w:rPr>
              <w:lang w:val="en-US"/>
            </w:rPr>
          </w:pPr>
        </w:p>
        <w:p w14:paraId="33AC732D" w14:textId="77777777" w:rsidR="006919D5" w:rsidRPr="008F5616" w:rsidRDefault="006919D5">
          <w:pPr>
            <w:pStyle w:val="Sinespaciado"/>
            <w:rPr>
              <w:lang w:val="en-US"/>
            </w:rPr>
          </w:pPr>
        </w:p>
        <w:p w14:paraId="79CB4183" w14:textId="24975902" w:rsidR="006919D5" w:rsidRPr="008F5616" w:rsidRDefault="006919D5">
          <w:pPr>
            <w:pStyle w:val="Sinespaciado"/>
            <w:rPr>
              <w:lang w:val="en-US"/>
            </w:rPr>
          </w:pPr>
        </w:p>
        <w:p w14:paraId="059D3954" w14:textId="5700BF75" w:rsidR="006919D5" w:rsidRPr="008F561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7BACED01" w14:textId="609C0E5D" w:rsidR="00D06E99" w:rsidRPr="008F5616" w:rsidRDefault="00905FB5">
              <w:pPr>
                <w:pStyle w:val="Sinespaciado"/>
                <w:rPr>
                  <w:lang w:val="en-US"/>
                </w:rPr>
              </w:pPr>
              <w:r w:rsidRPr="008F561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40D46FC" w14:textId="1C4E7F47" w:rsidR="00D06E99" w:rsidRDefault="00094552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C6902B1" w14:textId="7155E3B9" w:rsidR="00D06E99" w:rsidRDefault="00D06E99"/>
        <w:p w14:paraId="639935A3" w14:textId="18030958" w:rsidR="00BC5404" w:rsidRDefault="00C30680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C5D89B4" wp14:editId="01C64975">
                <wp:simplePos x="0" y="0"/>
                <wp:positionH relativeFrom="column">
                  <wp:posOffset>-137160</wp:posOffset>
                </wp:positionH>
                <wp:positionV relativeFrom="paragraph">
                  <wp:posOffset>3483610</wp:posOffset>
                </wp:positionV>
                <wp:extent cx="2257425" cy="1135083"/>
                <wp:effectExtent l="0" t="0" r="0" b="8255"/>
                <wp:wrapNone/>
                <wp:docPr id="18140447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04471" name="Imagen 18140447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135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6E7D543A" wp14:editId="478A23F3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7AB9971" w14:textId="763845E1" w:rsidR="00BC5404" w:rsidRDefault="00905FB5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B312CA1" wp14:editId="43AD9BA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0779177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2D9D" w14:textId="77777777" w:rsidR="005C5497" w:rsidRDefault="005C5497" w:rsidP="00C6764A">
                                <w:pPr>
                                  <w:pStyle w:val="PSI-Normal"/>
                                </w:pPr>
                                <w:r w:rsidRPr="002B3C1E">
                                  <w:t>Una revisión técnica formal (</w:t>
                                </w:r>
                                <w:r w:rsidRPr="001344C8">
                                  <w:rPr>
                                    <w:b/>
                                    <w:bCs/>
                                  </w:rPr>
                                  <w:t>RTF</w:t>
                                </w:r>
                                <w:r w:rsidRPr="002B3C1E">
                                  <w:t xml:space="preserve">) es una actividad de garantía de calidad de los sistemas de información. Los objetivos de la </w:t>
                                </w:r>
                                <w:proofErr w:type="gramStart"/>
                                <w:r w:rsidRPr="002B3C1E">
                                  <w:t>RTF  son</w:t>
                                </w:r>
                                <w:proofErr w:type="gramEnd"/>
                                <w:r w:rsidRPr="002B3C1E">
                                  <w:t>:</w:t>
                                </w:r>
                              </w:p>
                              <w:p w14:paraId="5703FD7F" w14:textId="77777777" w:rsidR="001344C8" w:rsidRPr="002B3C1E" w:rsidRDefault="001344C8" w:rsidP="00C6764A">
                                <w:pPr>
                                  <w:pStyle w:val="PSI-Normal"/>
                                </w:pPr>
                              </w:p>
                              <w:p w14:paraId="575F8FEA" w14:textId="77777777" w:rsidR="005C5497" w:rsidRPr="002B3C1E" w:rsidRDefault="005C5497" w:rsidP="00C6764A">
                                <w:pPr>
                                  <w:pStyle w:val="PSI-Normal"/>
                                </w:pPr>
                                <w:r w:rsidRPr="002B3C1E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3326F10A" w14:textId="77777777" w:rsidR="001344C8" w:rsidRDefault="001344C8" w:rsidP="00C6764A">
                                <w:pPr>
                                  <w:pStyle w:val="PSI-Normal"/>
                                </w:pPr>
                              </w:p>
                              <w:p w14:paraId="0820E079" w14:textId="7E4EE152" w:rsidR="005C5497" w:rsidRPr="002B3C1E" w:rsidRDefault="005C5497" w:rsidP="00C6764A">
                                <w:pPr>
                                  <w:pStyle w:val="PSI-Normal"/>
                                </w:pPr>
                                <w:r w:rsidRPr="002B3C1E">
                                  <w:t>Verificar que los sistemas bajo revisión alcancen sus requisitos.</w:t>
                                </w:r>
                              </w:p>
                              <w:p w14:paraId="70503AFA" w14:textId="77777777" w:rsidR="005C5497" w:rsidRPr="002B3C1E" w:rsidRDefault="005C5497" w:rsidP="00C6764A">
                                <w:pPr>
                                  <w:pStyle w:val="PSI-Normal"/>
                                </w:pPr>
                                <w:r w:rsidRPr="002B3C1E">
                                  <w:t>Garantizar que los sistemas han sido representados de acuerdo con ciertos estándares predefinidos.</w:t>
                                </w:r>
                              </w:p>
                              <w:p w14:paraId="48480A6C" w14:textId="77777777" w:rsidR="001344C8" w:rsidRDefault="001344C8" w:rsidP="00C6764A">
                                <w:pPr>
                                  <w:pStyle w:val="PSI-Normal"/>
                                </w:pPr>
                              </w:p>
                              <w:p w14:paraId="50F36B6D" w14:textId="77F9E160" w:rsidR="005C5497" w:rsidRPr="002B3C1E" w:rsidRDefault="005C5497" w:rsidP="00C6764A">
                                <w:pPr>
                                  <w:pStyle w:val="PSI-Normal"/>
                                </w:pPr>
                                <w:r w:rsidRPr="002B3C1E">
                                  <w:t>Conseguir un sistema desarrollado en forma uniforme.</w:t>
                                </w:r>
                              </w:p>
                              <w:p w14:paraId="256D0FF0" w14:textId="77777777" w:rsidR="005C5497" w:rsidRPr="005C5497" w:rsidRDefault="005C5497" w:rsidP="00C6764A">
                                <w:pPr>
                                  <w:pStyle w:val="PSI-Normal"/>
                                </w:pPr>
                                <w:r w:rsidRPr="002B3C1E">
                                  <w:t>Hacer que los proyectos sean más manejables</w:t>
                                </w:r>
                                <w:r w:rsidRPr="005C5497">
                                  <w:t>.</w:t>
                                </w:r>
                              </w:p>
                              <w:p w14:paraId="64092DC5" w14:textId="77777777" w:rsidR="00DA284A" w:rsidRDefault="00DA284A" w:rsidP="00086894">
                                <w:pPr>
                                  <w:pStyle w:val="PSI-Comentario"/>
                                  <w:ind w:lef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12C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9A12D9D" w14:textId="77777777" w:rsidR="005C5497" w:rsidRDefault="005C5497" w:rsidP="00C6764A">
                          <w:pPr>
                            <w:pStyle w:val="PSI-Normal"/>
                          </w:pPr>
                          <w:r w:rsidRPr="002B3C1E">
                            <w:t>Una revisión técnica formal (</w:t>
                          </w:r>
                          <w:r w:rsidRPr="001344C8">
                            <w:rPr>
                              <w:b/>
                              <w:bCs/>
                            </w:rPr>
                            <w:t>RTF</w:t>
                          </w:r>
                          <w:r w:rsidRPr="002B3C1E">
                            <w:t xml:space="preserve">) es una actividad de garantía de calidad de los sistemas de información. Los objetivos de la </w:t>
                          </w:r>
                          <w:proofErr w:type="gramStart"/>
                          <w:r w:rsidRPr="002B3C1E">
                            <w:t>RTF  son</w:t>
                          </w:r>
                          <w:proofErr w:type="gramEnd"/>
                          <w:r w:rsidRPr="002B3C1E">
                            <w:t>:</w:t>
                          </w:r>
                        </w:p>
                        <w:p w14:paraId="5703FD7F" w14:textId="77777777" w:rsidR="001344C8" w:rsidRPr="002B3C1E" w:rsidRDefault="001344C8" w:rsidP="00C6764A">
                          <w:pPr>
                            <w:pStyle w:val="PSI-Normal"/>
                          </w:pPr>
                        </w:p>
                        <w:p w14:paraId="575F8FEA" w14:textId="77777777" w:rsidR="005C5497" w:rsidRPr="002B3C1E" w:rsidRDefault="005C5497" w:rsidP="00C6764A">
                          <w:pPr>
                            <w:pStyle w:val="PSI-Normal"/>
                          </w:pPr>
                          <w:r w:rsidRPr="002B3C1E">
                            <w:t>Describir errores en la función, la lógica o la implementación de cualquier representación de los sistemas de información.</w:t>
                          </w:r>
                        </w:p>
                        <w:p w14:paraId="3326F10A" w14:textId="77777777" w:rsidR="001344C8" w:rsidRDefault="001344C8" w:rsidP="00C6764A">
                          <w:pPr>
                            <w:pStyle w:val="PSI-Normal"/>
                          </w:pPr>
                        </w:p>
                        <w:p w14:paraId="0820E079" w14:textId="7E4EE152" w:rsidR="005C5497" w:rsidRPr="002B3C1E" w:rsidRDefault="005C5497" w:rsidP="00C6764A">
                          <w:pPr>
                            <w:pStyle w:val="PSI-Normal"/>
                          </w:pPr>
                          <w:r w:rsidRPr="002B3C1E">
                            <w:t>Verificar que los sistemas bajo revisión alcancen sus requisitos.</w:t>
                          </w:r>
                        </w:p>
                        <w:p w14:paraId="70503AFA" w14:textId="77777777" w:rsidR="005C5497" w:rsidRPr="002B3C1E" w:rsidRDefault="005C5497" w:rsidP="00C6764A">
                          <w:pPr>
                            <w:pStyle w:val="PSI-Normal"/>
                          </w:pPr>
                          <w:r w:rsidRPr="002B3C1E">
                            <w:t>Garantizar que los sistemas han sido representados de acuerdo con ciertos estándares predefinidos.</w:t>
                          </w:r>
                        </w:p>
                        <w:p w14:paraId="48480A6C" w14:textId="77777777" w:rsidR="001344C8" w:rsidRDefault="001344C8" w:rsidP="00C6764A">
                          <w:pPr>
                            <w:pStyle w:val="PSI-Normal"/>
                          </w:pPr>
                        </w:p>
                        <w:p w14:paraId="50F36B6D" w14:textId="77F9E160" w:rsidR="005C5497" w:rsidRPr="002B3C1E" w:rsidRDefault="005C5497" w:rsidP="00C6764A">
                          <w:pPr>
                            <w:pStyle w:val="PSI-Normal"/>
                          </w:pPr>
                          <w:r w:rsidRPr="002B3C1E">
                            <w:t>Conseguir un sistema desarrollado en forma uniforme.</w:t>
                          </w:r>
                        </w:p>
                        <w:p w14:paraId="256D0FF0" w14:textId="77777777" w:rsidR="005C5497" w:rsidRPr="005C5497" w:rsidRDefault="005C5497" w:rsidP="00C6764A">
                          <w:pPr>
                            <w:pStyle w:val="PSI-Normal"/>
                          </w:pPr>
                          <w:r w:rsidRPr="002B3C1E">
                            <w:t>Hacer que los proyectos sean más manejables</w:t>
                          </w:r>
                          <w:r w:rsidRPr="005C5497">
                            <w:t>.</w:t>
                          </w:r>
                        </w:p>
                        <w:p w14:paraId="64092DC5" w14:textId="77777777" w:rsidR="00DA284A" w:rsidRDefault="00DA284A" w:rsidP="00086894">
                          <w:pPr>
                            <w:pStyle w:val="PSI-Comentario"/>
                            <w:ind w:left="0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19F31BC" w14:textId="018D5937" w:rsidR="00397566" w:rsidRPr="005313D3" w:rsidRDefault="00905FB5" w:rsidP="00905FB5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889EEC2" wp14:editId="4782D76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2030793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F3FFE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343D443" w14:textId="77777777" w:rsidR="00397566" w:rsidRPr="008B3B0F" w:rsidRDefault="00397566" w:rsidP="000F4F97">
          <w:pPr>
            <w:pStyle w:val="PSI-Comentario"/>
          </w:pPr>
        </w:p>
        <w:p w14:paraId="2C32D573" w14:textId="77777777" w:rsidR="00D06E99" w:rsidRDefault="00000000"/>
      </w:sdtContent>
    </w:sdt>
    <w:p w14:paraId="35335EB7" w14:textId="42238400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E99733F" wp14:editId="678BC72B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EC5665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5F361CF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493C9BA" w14:textId="2BFB4418" w:rsidR="009C3D14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8628745" w:history="1">
            <w:r w:rsidR="009C3D14" w:rsidRPr="00580206">
              <w:rPr>
                <w:rStyle w:val="Hipervnculo"/>
                <w:noProof/>
              </w:rPr>
              <w:t>Producto revisado</w:t>
            </w:r>
            <w:r w:rsidR="009C3D14">
              <w:rPr>
                <w:noProof/>
                <w:webHidden/>
              </w:rPr>
              <w:tab/>
            </w:r>
            <w:r w:rsidR="009C3D14">
              <w:rPr>
                <w:noProof/>
                <w:webHidden/>
              </w:rPr>
              <w:fldChar w:fldCharType="begin"/>
            </w:r>
            <w:r w:rsidR="009C3D14">
              <w:rPr>
                <w:noProof/>
                <w:webHidden/>
              </w:rPr>
              <w:instrText xml:space="preserve"> PAGEREF _Toc188628745 \h </w:instrText>
            </w:r>
            <w:r w:rsidR="009C3D14">
              <w:rPr>
                <w:noProof/>
                <w:webHidden/>
              </w:rPr>
            </w:r>
            <w:r w:rsidR="009C3D14">
              <w:rPr>
                <w:noProof/>
                <w:webHidden/>
              </w:rPr>
              <w:fldChar w:fldCharType="separate"/>
            </w:r>
            <w:r w:rsidR="009C3D14">
              <w:rPr>
                <w:noProof/>
                <w:webHidden/>
              </w:rPr>
              <w:t>4</w:t>
            </w:r>
            <w:r w:rsidR="009C3D14">
              <w:rPr>
                <w:noProof/>
                <w:webHidden/>
              </w:rPr>
              <w:fldChar w:fldCharType="end"/>
            </w:r>
          </w:hyperlink>
        </w:p>
        <w:p w14:paraId="24AEAB74" w14:textId="6E886634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6" w:history="1">
            <w:r w:rsidRPr="00580206">
              <w:rPr>
                <w:rStyle w:val="Hipervnculo"/>
                <w:noProof/>
              </w:rPr>
              <w:t>Nombre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5489" w14:textId="3AD12BFA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7" w:history="1">
            <w:r w:rsidRPr="00580206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EBFA" w14:textId="5D6E2D45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8" w:history="1">
            <w:r w:rsidRPr="00580206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B85A" w14:textId="32CB6D80" w:rsidR="009C3D14" w:rsidRDefault="009C3D1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9" w:history="1">
            <w:r w:rsidRPr="00580206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2911" w14:textId="00C7EF78" w:rsidR="009C3D14" w:rsidRDefault="009C3D1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0" w:history="1">
            <w:r w:rsidRPr="00580206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38E2" w14:textId="17EB68F2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1" w:history="1">
            <w:r w:rsidRPr="00580206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096C" w14:textId="27CF2F2F" w:rsidR="009C3D14" w:rsidRDefault="009C3D1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2" w:history="1">
            <w:r w:rsidRPr="00580206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4D7A" w14:textId="63157805" w:rsidR="009C3D14" w:rsidRDefault="009C3D1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3" w:history="1">
            <w:r w:rsidRPr="00580206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019C" w14:textId="755CE8EF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4" w:history="1">
            <w:r w:rsidRPr="00580206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91AB" w14:textId="7655B4E6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5" w:history="1">
            <w:r w:rsidRPr="00580206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6E4" w14:textId="26A6185A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DFF8241" w14:textId="77777777" w:rsidR="0040066E" w:rsidRDefault="0040066E" w:rsidP="000F79DF">
      <w:pPr>
        <w:ind w:left="0" w:firstLine="0"/>
      </w:pPr>
    </w:p>
    <w:p w14:paraId="6E34C0E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8D8DD6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32B23B31" w14:textId="77777777" w:rsidR="00D115EA" w:rsidRDefault="00D115EA" w:rsidP="00DC6A38">
      <w:pPr>
        <w:pStyle w:val="PSI-Ttulo1"/>
      </w:pPr>
      <w:bookmarkStart w:id="0" w:name="_Toc16487887"/>
    </w:p>
    <w:p w14:paraId="7A9595FF" w14:textId="77777777" w:rsidR="00DC6A38" w:rsidRDefault="00DC6A38" w:rsidP="00DC6A38">
      <w:pPr>
        <w:pStyle w:val="PSI-Ttulo1"/>
      </w:pPr>
      <w:bookmarkStart w:id="1" w:name="_Toc188628745"/>
      <w:r>
        <w:t>Producto revisado</w:t>
      </w:r>
      <w:bookmarkEnd w:id="0"/>
      <w:bookmarkEnd w:id="1"/>
    </w:p>
    <w:p w14:paraId="57A8579D" w14:textId="1B031D99" w:rsidR="00DC6A38" w:rsidRDefault="00DC6A38" w:rsidP="00DC6A38">
      <w:pPr>
        <w:pStyle w:val="PSI-Ttulo2"/>
      </w:pPr>
      <w:bookmarkStart w:id="2" w:name="_Toc16487888"/>
      <w:bookmarkStart w:id="3" w:name="_Toc188628746"/>
      <w:r>
        <w:t>Nombre del Producto revisado</w:t>
      </w:r>
      <w:bookmarkEnd w:id="2"/>
      <w:bookmarkEnd w:id="3"/>
    </w:p>
    <w:p w14:paraId="63710202" w14:textId="36157A2B" w:rsidR="00DC6A38" w:rsidRDefault="004E33A3" w:rsidP="00C6764A">
      <w:pPr>
        <w:pStyle w:val="PSI-Normal"/>
      </w:pPr>
      <w:r>
        <w:t xml:space="preserve">El producto que se va a revisar es: </w:t>
      </w:r>
      <w:r w:rsidR="00B47606">
        <w:t>Modelo de d</w:t>
      </w:r>
      <w:r w:rsidR="008F5616">
        <w:t>iseño</w:t>
      </w:r>
      <w:r>
        <w:t xml:space="preserve">. La versión que se va a revisar es la del </w:t>
      </w:r>
      <w:r w:rsidR="008F5616">
        <w:t>08</w:t>
      </w:r>
      <w:r>
        <w:t xml:space="preserve"> de </w:t>
      </w:r>
      <w:r w:rsidR="008F5616">
        <w:t>noviembre</w:t>
      </w:r>
      <w:r>
        <w:t xml:space="preserve"> de 2024 y corresponde al área de </w:t>
      </w:r>
      <w:r w:rsidR="00B47606">
        <w:t>Análisis y Diseño</w:t>
      </w:r>
      <w:r>
        <w:t xml:space="preserve">. </w:t>
      </w:r>
    </w:p>
    <w:p w14:paraId="0166FA58" w14:textId="77777777" w:rsidR="00DC6A38" w:rsidRDefault="00DC6A38" w:rsidP="00DC6A38">
      <w:pPr>
        <w:pStyle w:val="PSI-Ttulo2"/>
      </w:pPr>
      <w:bookmarkStart w:id="4" w:name="_Toc16487889"/>
      <w:bookmarkStart w:id="5" w:name="_Toc188628747"/>
      <w:r>
        <w:t>Participantes de la revisión</w:t>
      </w:r>
      <w:bookmarkEnd w:id="4"/>
      <w:bookmarkEnd w:id="5"/>
    </w:p>
    <w:p w14:paraId="669EBFDC" w14:textId="69259EC6" w:rsidR="00DC6A38" w:rsidRDefault="004E33A3" w:rsidP="00C6764A">
      <w:pPr>
        <w:pStyle w:val="PSI-Normal"/>
      </w:pPr>
      <w:r>
        <w:t>Los participantes de la RTF son:</w:t>
      </w:r>
    </w:p>
    <w:p w14:paraId="7333361C" w14:textId="6D389620" w:rsidR="00DC6A38" w:rsidRDefault="004E33A3" w:rsidP="004E33A3">
      <w:pPr>
        <w:pStyle w:val="Prrafodelista"/>
        <w:numPr>
          <w:ilvl w:val="0"/>
          <w:numId w:val="15"/>
        </w:numPr>
      </w:pPr>
      <w:r>
        <w:t xml:space="preserve">Revisor – </w:t>
      </w:r>
      <w:r w:rsidR="008F5616">
        <w:t>Cintia Hernandez.</w:t>
      </w:r>
    </w:p>
    <w:p w14:paraId="0EAFB7A7" w14:textId="77777777" w:rsidR="00DC6A38" w:rsidRDefault="00DC6A38" w:rsidP="00DC6A38">
      <w:pPr>
        <w:pStyle w:val="PSI-Ttulo2"/>
      </w:pPr>
      <w:bookmarkStart w:id="6" w:name="_Toc16487890"/>
      <w:bookmarkStart w:id="7" w:name="_Toc188628748"/>
      <w:r>
        <w:t>Técnica utilizada</w:t>
      </w:r>
      <w:bookmarkEnd w:id="6"/>
      <w:bookmarkEnd w:id="7"/>
    </w:p>
    <w:p w14:paraId="5B946833" w14:textId="62062D57" w:rsidR="00D115EA" w:rsidRDefault="004E33A3" w:rsidP="00C6764A">
      <w:pPr>
        <w:pStyle w:val="PSI-Normal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33A3" w14:paraId="6F058B6E" w14:textId="77777777" w:rsidTr="002B3C1E">
        <w:tc>
          <w:tcPr>
            <w:tcW w:w="2122" w:type="dxa"/>
            <w:vAlign w:val="center"/>
          </w:tcPr>
          <w:p w14:paraId="6065237C" w14:textId="6F5B9200" w:rsidR="004E33A3" w:rsidRDefault="004E33A3" w:rsidP="00C6764A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230F3B78" w14:textId="4DB5DEB6" w:rsidR="004E33A3" w:rsidRDefault="004E33A3" w:rsidP="00C6764A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1A6921E5" w14:textId="5906293E" w:rsidR="004E33A3" w:rsidRDefault="004E33A3" w:rsidP="00C6764A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4E46039D" w14:textId="3DD72671" w:rsidR="004E33A3" w:rsidRDefault="004E33A3" w:rsidP="00C6764A">
            <w:pPr>
              <w:pStyle w:val="PSI-Normal"/>
            </w:pPr>
            <w:r>
              <w:t>Comentarios</w:t>
            </w:r>
          </w:p>
        </w:tc>
      </w:tr>
      <w:tr w:rsidR="00AD2935" w14:paraId="43CFE8AE" w14:textId="77777777" w:rsidTr="002B3C1E">
        <w:tc>
          <w:tcPr>
            <w:tcW w:w="2122" w:type="dxa"/>
            <w:vMerge w:val="restart"/>
            <w:vAlign w:val="center"/>
          </w:tcPr>
          <w:p w14:paraId="47DE8D82" w14:textId="22CAC61E" w:rsidR="00AD2935" w:rsidRDefault="00AD2935" w:rsidP="00C6764A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  <w:vAlign w:val="center"/>
          </w:tcPr>
          <w:p w14:paraId="3FE781C7" w14:textId="7A3280C9" w:rsidR="00AD2935" w:rsidRDefault="00AD2935" w:rsidP="00C6764A">
            <w:pPr>
              <w:pStyle w:val="PSI-Normal"/>
            </w:pPr>
            <w:r w:rsidRPr="00217DAE">
              <w:t>¿El modelo de diseño está documentado de modo claro y entendible?</w:t>
            </w:r>
          </w:p>
        </w:tc>
        <w:tc>
          <w:tcPr>
            <w:tcW w:w="711" w:type="dxa"/>
            <w:vAlign w:val="center"/>
          </w:tcPr>
          <w:p w14:paraId="2F6A890F" w14:textId="03A698F9" w:rsidR="00AD2935" w:rsidRDefault="00AD2935" w:rsidP="00C6764A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518CF28" w14:textId="4ECF596D" w:rsidR="00AD2935" w:rsidRDefault="00AD2935" w:rsidP="00C6764A">
            <w:pPr>
              <w:pStyle w:val="PSI-Normal"/>
            </w:pPr>
          </w:p>
        </w:tc>
      </w:tr>
      <w:tr w:rsidR="00AD2935" w14:paraId="6CF7C445" w14:textId="77777777" w:rsidTr="002B3C1E">
        <w:tc>
          <w:tcPr>
            <w:tcW w:w="2122" w:type="dxa"/>
            <w:vMerge/>
            <w:vAlign w:val="center"/>
          </w:tcPr>
          <w:p w14:paraId="1BCED569" w14:textId="77777777" w:rsidR="00AD2935" w:rsidRPr="004E33A3" w:rsidRDefault="00AD2935" w:rsidP="00C6764A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8DDCFB8" w14:textId="4E4158F3" w:rsidR="00AD2935" w:rsidRPr="00217DAE" w:rsidRDefault="00AD2935" w:rsidP="00C6764A">
            <w:pPr>
              <w:pStyle w:val="PSI-Normal"/>
            </w:pPr>
            <w:r w:rsidRPr="00AD2935">
              <w:t>¿Los diagramas de secuencia representan correctamente la interacción entre componentes?</w:t>
            </w:r>
          </w:p>
        </w:tc>
        <w:tc>
          <w:tcPr>
            <w:tcW w:w="711" w:type="dxa"/>
            <w:vAlign w:val="center"/>
          </w:tcPr>
          <w:p w14:paraId="2076B6FD" w14:textId="77777777" w:rsidR="00AD2935" w:rsidRDefault="00AD2935" w:rsidP="00C6764A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556C608" w14:textId="77777777" w:rsidR="00AD2935" w:rsidRDefault="00AD2935" w:rsidP="00C6764A">
            <w:pPr>
              <w:pStyle w:val="PSI-Normal"/>
            </w:pPr>
          </w:p>
        </w:tc>
      </w:tr>
      <w:tr w:rsidR="005928A8" w14:paraId="224279F3" w14:textId="77777777" w:rsidTr="002B3C1E">
        <w:tc>
          <w:tcPr>
            <w:tcW w:w="2122" w:type="dxa"/>
            <w:vMerge w:val="restart"/>
            <w:vAlign w:val="center"/>
          </w:tcPr>
          <w:p w14:paraId="55EF3E45" w14:textId="64F414B2" w:rsidR="005928A8" w:rsidRPr="004C071A" w:rsidRDefault="005928A8" w:rsidP="00C6764A">
            <w:pPr>
              <w:pStyle w:val="PSI-Normal"/>
              <w:rPr>
                <w:highlight w:val="yellow"/>
              </w:rPr>
            </w:pPr>
            <w:r w:rsidRPr="00D709E1">
              <w:t>Integridad y consistencia</w:t>
            </w:r>
          </w:p>
        </w:tc>
        <w:tc>
          <w:tcPr>
            <w:tcW w:w="2833" w:type="dxa"/>
            <w:vAlign w:val="center"/>
          </w:tcPr>
          <w:p w14:paraId="5634CD02" w14:textId="5EE84ABB" w:rsidR="005928A8" w:rsidRPr="004C071A" w:rsidRDefault="00D709E1" w:rsidP="00C6764A">
            <w:pPr>
              <w:pStyle w:val="PSI-Normal"/>
              <w:rPr>
                <w:highlight w:val="yellow"/>
              </w:rPr>
            </w:pPr>
            <w:r w:rsidRPr="00D709E1">
              <w:t>¿Los flujos de casos de uso cubren los escenarios clave?</w:t>
            </w:r>
          </w:p>
        </w:tc>
        <w:tc>
          <w:tcPr>
            <w:tcW w:w="711" w:type="dxa"/>
            <w:vAlign w:val="center"/>
          </w:tcPr>
          <w:p w14:paraId="42A9ADCD" w14:textId="6FE32958" w:rsidR="005928A8" w:rsidRDefault="005928A8" w:rsidP="00C6764A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27D76C8" w14:textId="563B1B1A" w:rsidR="005928A8" w:rsidRDefault="005928A8" w:rsidP="00C6764A">
            <w:pPr>
              <w:pStyle w:val="PSI-Normal"/>
            </w:pPr>
          </w:p>
        </w:tc>
      </w:tr>
      <w:tr w:rsidR="005928A8" w14:paraId="73778521" w14:textId="77777777" w:rsidTr="002B3C1E">
        <w:tc>
          <w:tcPr>
            <w:tcW w:w="2122" w:type="dxa"/>
            <w:vMerge/>
            <w:vAlign w:val="center"/>
          </w:tcPr>
          <w:p w14:paraId="322526BB" w14:textId="77777777" w:rsidR="005928A8" w:rsidRPr="004C071A" w:rsidRDefault="005928A8" w:rsidP="00C6764A">
            <w:pPr>
              <w:pStyle w:val="PSI-Normal"/>
              <w:rPr>
                <w:highlight w:val="yellow"/>
              </w:rPr>
            </w:pPr>
          </w:p>
        </w:tc>
        <w:tc>
          <w:tcPr>
            <w:tcW w:w="2833" w:type="dxa"/>
            <w:vAlign w:val="center"/>
          </w:tcPr>
          <w:p w14:paraId="564BAF7F" w14:textId="5ECA6501" w:rsidR="005928A8" w:rsidRPr="004C071A" w:rsidRDefault="00D709E1" w:rsidP="00C6764A">
            <w:pPr>
              <w:pStyle w:val="PSI-Normal"/>
              <w:rPr>
                <w:highlight w:val="yellow"/>
              </w:rPr>
            </w:pPr>
            <w:r w:rsidRPr="00D709E1">
              <w:t>¿Existe coherencia en la modelación de dependencias entre elementos del diseño?</w:t>
            </w:r>
          </w:p>
        </w:tc>
        <w:tc>
          <w:tcPr>
            <w:tcW w:w="711" w:type="dxa"/>
            <w:vAlign w:val="center"/>
          </w:tcPr>
          <w:p w14:paraId="309873A1" w14:textId="78B6013D" w:rsidR="005928A8" w:rsidRDefault="005928A8" w:rsidP="00C6764A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398AED1" w14:textId="77777777" w:rsidR="005928A8" w:rsidRDefault="005928A8" w:rsidP="00C6764A">
            <w:pPr>
              <w:pStyle w:val="PSI-Normal"/>
            </w:pPr>
          </w:p>
        </w:tc>
      </w:tr>
      <w:tr w:rsidR="004E33A3" w14:paraId="47EDCFFB" w14:textId="77777777" w:rsidTr="002B3C1E">
        <w:tc>
          <w:tcPr>
            <w:tcW w:w="2122" w:type="dxa"/>
            <w:vAlign w:val="center"/>
          </w:tcPr>
          <w:p w14:paraId="55BE88F0" w14:textId="0A17A691" w:rsidR="004E33A3" w:rsidRDefault="005928A8" w:rsidP="00C6764A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09984A7D" w14:textId="5F6C271E" w:rsidR="004E33A3" w:rsidRPr="005928A8" w:rsidRDefault="004C071A" w:rsidP="00430C7F">
            <w:pPr>
              <w:ind w:left="0" w:firstLine="0"/>
              <w:rPr>
                <w:lang w:val="es-AR"/>
              </w:rPr>
            </w:pPr>
            <w:r w:rsidRPr="004C071A">
              <w:t>¿El diseño se ajusta a los requisitos funcionales y no funcionales?</w:t>
            </w:r>
          </w:p>
        </w:tc>
        <w:tc>
          <w:tcPr>
            <w:tcW w:w="711" w:type="dxa"/>
            <w:vAlign w:val="center"/>
          </w:tcPr>
          <w:p w14:paraId="326E5515" w14:textId="795A6D21" w:rsidR="004E33A3" w:rsidRDefault="004E33A3" w:rsidP="00C6764A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DC2DEE5" w14:textId="77777777" w:rsidR="004E33A3" w:rsidRDefault="004E33A3" w:rsidP="00C6764A">
            <w:pPr>
              <w:pStyle w:val="PSI-Normal"/>
            </w:pPr>
          </w:p>
        </w:tc>
      </w:tr>
      <w:tr w:rsidR="002F0B4F" w14:paraId="25797CBE" w14:textId="77777777" w:rsidTr="002B3C1E">
        <w:tc>
          <w:tcPr>
            <w:tcW w:w="2122" w:type="dxa"/>
            <w:vMerge w:val="restart"/>
            <w:vAlign w:val="center"/>
          </w:tcPr>
          <w:p w14:paraId="3FE67076" w14:textId="183F975C" w:rsidR="002F0B4F" w:rsidRPr="002F0B4F" w:rsidRDefault="002F0B4F" w:rsidP="00C6764A">
            <w:pPr>
              <w:pStyle w:val="PSI-Normal"/>
            </w:pPr>
            <w:r w:rsidRPr="002F0B4F">
              <w:t>Validación de tipos de datos</w:t>
            </w:r>
          </w:p>
        </w:tc>
        <w:tc>
          <w:tcPr>
            <w:tcW w:w="2833" w:type="dxa"/>
            <w:vAlign w:val="center"/>
          </w:tcPr>
          <w:p w14:paraId="067543A6" w14:textId="73EF431A" w:rsidR="002F0B4F" w:rsidRPr="002F0B4F" w:rsidRDefault="002F0B4F" w:rsidP="00C6764A">
            <w:pPr>
              <w:pStyle w:val="PSI-Normal"/>
            </w:pPr>
            <w:r w:rsidRPr="002F0B4F">
              <w:t>¿Los tipos de datos utilizados en los diagramas de secuencia son apropiados?</w:t>
            </w:r>
          </w:p>
        </w:tc>
        <w:tc>
          <w:tcPr>
            <w:tcW w:w="711" w:type="dxa"/>
            <w:vAlign w:val="center"/>
          </w:tcPr>
          <w:p w14:paraId="5BB0F68B" w14:textId="7687F95B" w:rsidR="002F0B4F" w:rsidRDefault="002F0B4F" w:rsidP="00C6764A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EEF1806" w14:textId="1D198174" w:rsidR="002F0B4F" w:rsidRDefault="002F0B4F" w:rsidP="00C6764A">
            <w:pPr>
              <w:pStyle w:val="PSI-Normal"/>
            </w:pPr>
          </w:p>
        </w:tc>
      </w:tr>
      <w:tr w:rsidR="002F0B4F" w14:paraId="1D21FDA1" w14:textId="77777777" w:rsidTr="002B3C1E">
        <w:tc>
          <w:tcPr>
            <w:tcW w:w="2122" w:type="dxa"/>
            <w:vMerge/>
            <w:vAlign w:val="center"/>
          </w:tcPr>
          <w:p w14:paraId="41C01736" w14:textId="77777777" w:rsidR="002F0B4F" w:rsidRPr="002F0B4F" w:rsidRDefault="002F0B4F" w:rsidP="00C6764A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01475860" w14:textId="243E2742" w:rsidR="002F0B4F" w:rsidRPr="002F0B4F" w:rsidRDefault="002F0B4F" w:rsidP="00C6764A">
            <w:pPr>
              <w:pStyle w:val="PSI-Normal"/>
            </w:pPr>
            <w:r w:rsidRPr="002F0B4F">
              <w:t>¿Los tipos de datos representados en los flujos de casos de uso permiten modelar correctamente la información</w:t>
            </w:r>
            <w:r>
              <w:t>?</w:t>
            </w:r>
          </w:p>
        </w:tc>
        <w:tc>
          <w:tcPr>
            <w:tcW w:w="711" w:type="dxa"/>
            <w:vAlign w:val="center"/>
          </w:tcPr>
          <w:p w14:paraId="2916019D" w14:textId="77777777" w:rsidR="002F0B4F" w:rsidRDefault="002F0B4F" w:rsidP="00C6764A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C48BA5A" w14:textId="77777777" w:rsidR="002F0B4F" w:rsidRDefault="002F0B4F" w:rsidP="00C6764A">
            <w:pPr>
              <w:pStyle w:val="PSI-Normal"/>
            </w:pPr>
          </w:p>
        </w:tc>
      </w:tr>
      <w:tr w:rsidR="004E33A3" w14:paraId="2E0FE690" w14:textId="77777777" w:rsidTr="002B3C1E">
        <w:tc>
          <w:tcPr>
            <w:tcW w:w="2122" w:type="dxa"/>
            <w:vAlign w:val="center"/>
          </w:tcPr>
          <w:p w14:paraId="76837AD4" w14:textId="66300446" w:rsidR="004E33A3" w:rsidRDefault="00C7098A" w:rsidP="00C6764A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2D0C1C04" w14:textId="02CEC42F" w:rsidR="004E33A3" w:rsidRDefault="004C071A" w:rsidP="00C6764A">
            <w:pPr>
              <w:pStyle w:val="PSI-Normal"/>
            </w:pPr>
            <w:r w:rsidRPr="004C071A">
              <w:t>¿Las relaciones entre las entidades están bien definidas?</w:t>
            </w:r>
          </w:p>
        </w:tc>
        <w:tc>
          <w:tcPr>
            <w:tcW w:w="711" w:type="dxa"/>
            <w:vAlign w:val="center"/>
          </w:tcPr>
          <w:p w14:paraId="449B88D0" w14:textId="59761D6E" w:rsidR="004E33A3" w:rsidRDefault="004E33A3" w:rsidP="00C6764A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1DDC78B8" w14:textId="77777777" w:rsidR="004E33A3" w:rsidRDefault="004E33A3" w:rsidP="00C6764A">
            <w:pPr>
              <w:pStyle w:val="PSI-Normal"/>
            </w:pPr>
          </w:p>
        </w:tc>
      </w:tr>
    </w:tbl>
    <w:p w14:paraId="5E6D290D" w14:textId="77777777" w:rsidR="004E33A3" w:rsidRDefault="004E33A3" w:rsidP="00C6764A">
      <w:pPr>
        <w:pStyle w:val="PSI-Normal"/>
      </w:pPr>
    </w:p>
    <w:p w14:paraId="676E5473" w14:textId="77777777" w:rsidR="00DC6A38" w:rsidRDefault="00DC6A38" w:rsidP="00DC6A38">
      <w:pPr>
        <w:pStyle w:val="MNormal"/>
      </w:pPr>
    </w:p>
    <w:p w14:paraId="0EAABD83" w14:textId="77777777" w:rsidR="00DC6A38" w:rsidRDefault="00DC6A38" w:rsidP="00DC6A38">
      <w:pPr>
        <w:pStyle w:val="PSI-Ttulo1"/>
      </w:pPr>
      <w:bookmarkStart w:id="8" w:name="_Toc16487891"/>
      <w:bookmarkStart w:id="9" w:name="_Toc188628749"/>
      <w:r>
        <w:lastRenderedPageBreak/>
        <w:t>Objetivos de la RTF</w:t>
      </w:r>
      <w:bookmarkEnd w:id="8"/>
      <w:bookmarkEnd w:id="9"/>
    </w:p>
    <w:p w14:paraId="55D2F18E" w14:textId="2DF093CC" w:rsidR="00DC6A38" w:rsidRDefault="007A6FD5" w:rsidP="007A6FD5">
      <w:pPr>
        <w:ind w:left="0" w:firstLine="0"/>
        <w:jc w:val="both"/>
      </w:pPr>
      <w:r w:rsidRPr="007A6FD5">
        <w:t xml:space="preserve">En esta revisión se buscó que la especificación de requisitos cumpla con los criterios de Claridad, Completitud, Consistencia, Trazabilidad y </w:t>
      </w:r>
      <w:proofErr w:type="spellStart"/>
      <w:r w:rsidRPr="007A6FD5">
        <w:t>Testeabilidad</w:t>
      </w:r>
      <w:proofErr w:type="spellEnd"/>
      <w:r w:rsidRPr="007A6FD5">
        <w:t xml:space="preserve"> para asegurar la calidad tanto de los requisitos como de la documentación. Se verificó que la especificación esté clara y con convenciones de nomenclatura consistentes, que cubra todos los requisitos clave y escenarios relevantes, que no haya contradicciones ni problemas de coherencia en las dependencias, que haya trazabilidad entre requisitos y diseño, y que los requisitos sean verificables y tengan criterios de aceptación definidos.</w:t>
      </w:r>
    </w:p>
    <w:p w14:paraId="6DC2C963" w14:textId="77777777" w:rsidR="007A6FD5" w:rsidRDefault="007A6FD5" w:rsidP="007A6FD5">
      <w:pPr>
        <w:ind w:left="0" w:firstLine="0"/>
        <w:jc w:val="both"/>
      </w:pPr>
    </w:p>
    <w:p w14:paraId="38D76477" w14:textId="15858561" w:rsidR="00DC6A38" w:rsidRDefault="00DC6A38" w:rsidP="005F3B0E">
      <w:pPr>
        <w:pStyle w:val="PSI-Ttulo1"/>
      </w:pPr>
      <w:bookmarkStart w:id="10" w:name="_Toc16487892"/>
      <w:bookmarkStart w:id="11" w:name="_Toc188628750"/>
      <w:r>
        <w:t>Problemas detectados</w:t>
      </w:r>
      <w:bookmarkEnd w:id="10"/>
      <w:bookmarkEnd w:id="11"/>
    </w:p>
    <w:p w14:paraId="47A8892D" w14:textId="72538756" w:rsidR="00E81B44" w:rsidRDefault="00E81B44" w:rsidP="00C6764A">
      <w:pPr>
        <w:pStyle w:val="PSI-Normal"/>
      </w:pPr>
      <w:r>
        <w:t>Se anexa la lista de chequeo completa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D709E1" w14:paraId="73A6712B" w14:textId="77777777" w:rsidTr="00CA4D0E">
        <w:tc>
          <w:tcPr>
            <w:tcW w:w="2122" w:type="dxa"/>
            <w:vAlign w:val="center"/>
          </w:tcPr>
          <w:p w14:paraId="026A6FB5" w14:textId="77777777" w:rsidR="00D709E1" w:rsidRDefault="00D709E1" w:rsidP="00C6764A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484C3451" w14:textId="77777777" w:rsidR="00D709E1" w:rsidRDefault="00D709E1" w:rsidP="00C6764A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2E7FDECC" w14:textId="77777777" w:rsidR="00D709E1" w:rsidRDefault="00D709E1" w:rsidP="00C6764A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7A92FAA4" w14:textId="77777777" w:rsidR="00D709E1" w:rsidRDefault="00D709E1" w:rsidP="00C6764A">
            <w:pPr>
              <w:pStyle w:val="PSI-Normal"/>
            </w:pPr>
            <w:r>
              <w:t>Comentarios</w:t>
            </w:r>
          </w:p>
        </w:tc>
      </w:tr>
      <w:tr w:rsidR="00D709E1" w14:paraId="1DBBF084" w14:textId="77777777" w:rsidTr="00CA4D0E">
        <w:tc>
          <w:tcPr>
            <w:tcW w:w="2122" w:type="dxa"/>
            <w:vMerge w:val="restart"/>
            <w:vAlign w:val="center"/>
          </w:tcPr>
          <w:p w14:paraId="535067BF" w14:textId="77777777" w:rsidR="00D709E1" w:rsidRDefault="00D709E1" w:rsidP="00C6764A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  <w:vAlign w:val="center"/>
          </w:tcPr>
          <w:p w14:paraId="4EA8DE3B" w14:textId="77777777" w:rsidR="00D709E1" w:rsidRDefault="00D709E1" w:rsidP="00C6764A">
            <w:pPr>
              <w:pStyle w:val="PSI-Normal"/>
            </w:pPr>
            <w:r w:rsidRPr="00217DAE">
              <w:t>¿El modelo de diseño está documentado de modo claro y entendible?</w:t>
            </w:r>
          </w:p>
        </w:tc>
        <w:tc>
          <w:tcPr>
            <w:tcW w:w="711" w:type="dxa"/>
            <w:vAlign w:val="center"/>
          </w:tcPr>
          <w:p w14:paraId="3F626117" w14:textId="289E006B" w:rsidR="00D709E1" w:rsidRDefault="00C6764A" w:rsidP="00C6764A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3C337929" w14:textId="77777777" w:rsidR="00D709E1" w:rsidRDefault="00D709E1" w:rsidP="00C6764A">
            <w:pPr>
              <w:pStyle w:val="PSI-Normal"/>
            </w:pPr>
          </w:p>
        </w:tc>
      </w:tr>
      <w:tr w:rsidR="00D709E1" w14:paraId="27F84CF2" w14:textId="77777777" w:rsidTr="00CA4D0E">
        <w:tc>
          <w:tcPr>
            <w:tcW w:w="2122" w:type="dxa"/>
            <w:vMerge/>
            <w:vAlign w:val="center"/>
          </w:tcPr>
          <w:p w14:paraId="4E06AA87" w14:textId="77777777" w:rsidR="00D709E1" w:rsidRPr="004E33A3" w:rsidRDefault="00D709E1" w:rsidP="00C6764A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70C8EE2F" w14:textId="77777777" w:rsidR="00D709E1" w:rsidRPr="00217DAE" w:rsidRDefault="00D709E1" w:rsidP="00C6764A">
            <w:pPr>
              <w:pStyle w:val="PSI-Normal"/>
            </w:pPr>
            <w:r w:rsidRPr="00AD2935">
              <w:t>¿Los diagramas de secuencia representan correctamente la interacción entre componentes?</w:t>
            </w:r>
          </w:p>
        </w:tc>
        <w:tc>
          <w:tcPr>
            <w:tcW w:w="711" w:type="dxa"/>
            <w:vAlign w:val="center"/>
          </w:tcPr>
          <w:p w14:paraId="6766658D" w14:textId="74C1ECF8" w:rsidR="00D709E1" w:rsidRDefault="001D305C" w:rsidP="00C6764A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5E52C264" w14:textId="77777777" w:rsidR="00D709E1" w:rsidRDefault="00D709E1" w:rsidP="00C6764A">
            <w:pPr>
              <w:pStyle w:val="PSI-Normal"/>
            </w:pPr>
          </w:p>
        </w:tc>
      </w:tr>
      <w:tr w:rsidR="00D709E1" w14:paraId="54B7579E" w14:textId="77777777" w:rsidTr="00CA4D0E">
        <w:tc>
          <w:tcPr>
            <w:tcW w:w="2122" w:type="dxa"/>
            <w:vMerge w:val="restart"/>
            <w:vAlign w:val="center"/>
          </w:tcPr>
          <w:p w14:paraId="7BACB8DA" w14:textId="77777777" w:rsidR="00D709E1" w:rsidRPr="004C071A" w:rsidRDefault="00D709E1" w:rsidP="00C6764A">
            <w:pPr>
              <w:pStyle w:val="PSI-Normal"/>
              <w:rPr>
                <w:highlight w:val="yellow"/>
              </w:rPr>
            </w:pPr>
            <w:r w:rsidRPr="00D709E1">
              <w:t>Integridad y consistencia</w:t>
            </w:r>
          </w:p>
        </w:tc>
        <w:tc>
          <w:tcPr>
            <w:tcW w:w="2833" w:type="dxa"/>
            <w:vAlign w:val="center"/>
          </w:tcPr>
          <w:p w14:paraId="2C3C7457" w14:textId="77777777" w:rsidR="00D709E1" w:rsidRPr="004C071A" w:rsidRDefault="00D709E1" w:rsidP="00C6764A">
            <w:pPr>
              <w:pStyle w:val="PSI-Normal"/>
              <w:rPr>
                <w:highlight w:val="yellow"/>
              </w:rPr>
            </w:pPr>
            <w:r w:rsidRPr="00D709E1">
              <w:t>¿Los flujos de casos de uso cubren los escenarios clave?</w:t>
            </w:r>
          </w:p>
        </w:tc>
        <w:tc>
          <w:tcPr>
            <w:tcW w:w="711" w:type="dxa"/>
            <w:vAlign w:val="center"/>
          </w:tcPr>
          <w:p w14:paraId="2647EBDF" w14:textId="58FD8F83" w:rsidR="00D709E1" w:rsidRDefault="001D305C" w:rsidP="00C6764A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030A1AE" w14:textId="0FE22244" w:rsidR="00D709E1" w:rsidRDefault="001D305C" w:rsidP="00C6764A">
            <w:pPr>
              <w:pStyle w:val="PSI-Normal"/>
            </w:pPr>
            <w:r>
              <w:t>-</w:t>
            </w:r>
          </w:p>
        </w:tc>
      </w:tr>
      <w:tr w:rsidR="00D709E1" w14:paraId="4C9C640E" w14:textId="77777777" w:rsidTr="00CA4D0E">
        <w:tc>
          <w:tcPr>
            <w:tcW w:w="2122" w:type="dxa"/>
            <w:vMerge/>
            <w:vAlign w:val="center"/>
          </w:tcPr>
          <w:p w14:paraId="18A92636" w14:textId="77777777" w:rsidR="00D709E1" w:rsidRPr="004C071A" w:rsidRDefault="00D709E1" w:rsidP="00C6764A">
            <w:pPr>
              <w:pStyle w:val="PSI-Normal"/>
              <w:rPr>
                <w:highlight w:val="yellow"/>
              </w:rPr>
            </w:pPr>
          </w:p>
        </w:tc>
        <w:tc>
          <w:tcPr>
            <w:tcW w:w="2833" w:type="dxa"/>
            <w:vAlign w:val="center"/>
          </w:tcPr>
          <w:p w14:paraId="2C2BA8FB" w14:textId="77777777" w:rsidR="00D709E1" w:rsidRPr="004C071A" w:rsidRDefault="00D709E1" w:rsidP="00C6764A">
            <w:pPr>
              <w:pStyle w:val="PSI-Normal"/>
              <w:rPr>
                <w:highlight w:val="yellow"/>
              </w:rPr>
            </w:pPr>
            <w:r w:rsidRPr="00D709E1">
              <w:t>¿Existe coherencia en la modelación de dependencias entre elementos del diseño?</w:t>
            </w:r>
          </w:p>
        </w:tc>
        <w:tc>
          <w:tcPr>
            <w:tcW w:w="711" w:type="dxa"/>
            <w:vAlign w:val="center"/>
          </w:tcPr>
          <w:p w14:paraId="21FE63FA" w14:textId="7BB13653" w:rsidR="00D709E1" w:rsidRDefault="007C1628" w:rsidP="00C6764A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74E298A" w14:textId="587E0E21" w:rsidR="00D709E1" w:rsidRDefault="007C1628" w:rsidP="00C6764A">
            <w:pPr>
              <w:pStyle w:val="PSI-Normal"/>
            </w:pPr>
            <w:r>
              <w:t>-</w:t>
            </w:r>
          </w:p>
        </w:tc>
      </w:tr>
      <w:tr w:rsidR="00D709E1" w14:paraId="4CE899A8" w14:textId="77777777" w:rsidTr="00CA4D0E">
        <w:tc>
          <w:tcPr>
            <w:tcW w:w="2122" w:type="dxa"/>
            <w:vAlign w:val="center"/>
          </w:tcPr>
          <w:p w14:paraId="26B74D85" w14:textId="77777777" w:rsidR="00D709E1" w:rsidRDefault="00D709E1" w:rsidP="00C6764A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6125B863" w14:textId="77777777" w:rsidR="00D709E1" w:rsidRPr="005928A8" w:rsidRDefault="00D709E1" w:rsidP="00CA4D0E">
            <w:pPr>
              <w:ind w:left="0" w:firstLine="0"/>
              <w:rPr>
                <w:lang w:val="es-AR"/>
              </w:rPr>
            </w:pPr>
            <w:r w:rsidRPr="004C071A">
              <w:t>¿El diseño se ajusta a los requisitos funcionales y no funcionales?</w:t>
            </w:r>
          </w:p>
        </w:tc>
        <w:tc>
          <w:tcPr>
            <w:tcW w:w="711" w:type="dxa"/>
            <w:vAlign w:val="center"/>
          </w:tcPr>
          <w:p w14:paraId="7F1F9C55" w14:textId="26CB39A3" w:rsidR="00D709E1" w:rsidRDefault="007C1628" w:rsidP="00C6764A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7ABD5812" w14:textId="76F0EB1E" w:rsidR="00D709E1" w:rsidRDefault="007C1628" w:rsidP="00C6764A">
            <w:pPr>
              <w:pStyle w:val="PSI-Normal"/>
            </w:pPr>
            <w:r>
              <w:t>-</w:t>
            </w:r>
          </w:p>
        </w:tc>
      </w:tr>
      <w:tr w:rsidR="00D709E1" w14:paraId="44D6CF9B" w14:textId="77777777" w:rsidTr="00CA4D0E">
        <w:tc>
          <w:tcPr>
            <w:tcW w:w="2122" w:type="dxa"/>
            <w:vMerge w:val="restart"/>
            <w:vAlign w:val="center"/>
          </w:tcPr>
          <w:p w14:paraId="125BAA42" w14:textId="77777777" w:rsidR="00D709E1" w:rsidRPr="002F0B4F" w:rsidRDefault="00D709E1" w:rsidP="00C6764A">
            <w:pPr>
              <w:pStyle w:val="PSI-Normal"/>
            </w:pPr>
            <w:r w:rsidRPr="002F0B4F">
              <w:t>Validación de tipos de datos</w:t>
            </w:r>
          </w:p>
        </w:tc>
        <w:tc>
          <w:tcPr>
            <w:tcW w:w="2833" w:type="dxa"/>
            <w:vAlign w:val="center"/>
          </w:tcPr>
          <w:p w14:paraId="619F72DA" w14:textId="77777777" w:rsidR="00D709E1" w:rsidRPr="002F0B4F" w:rsidRDefault="00D709E1" w:rsidP="00C6764A">
            <w:pPr>
              <w:pStyle w:val="PSI-Normal"/>
            </w:pPr>
            <w:r w:rsidRPr="002F0B4F">
              <w:t>¿Los tipos de datos utilizados en los diagramas de secuencia son apropiados?</w:t>
            </w:r>
          </w:p>
        </w:tc>
        <w:tc>
          <w:tcPr>
            <w:tcW w:w="711" w:type="dxa"/>
            <w:vAlign w:val="center"/>
          </w:tcPr>
          <w:p w14:paraId="3D05FCF9" w14:textId="2216FA0F" w:rsidR="00D709E1" w:rsidRDefault="001D305C" w:rsidP="00C6764A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29C6A5E3" w14:textId="1378C3A7" w:rsidR="00D709E1" w:rsidRDefault="007C1628" w:rsidP="00C6764A">
            <w:pPr>
              <w:pStyle w:val="PSI-Normal"/>
            </w:pPr>
            <w:r>
              <w:t>-</w:t>
            </w:r>
          </w:p>
        </w:tc>
      </w:tr>
      <w:tr w:rsidR="00D709E1" w14:paraId="1D5A9DBC" w14:textId="77777777" w:rsidTr="00CA4D0E">
        <w:tc>
          <w:tcPr>
            <w:tcW w:w="2122" w:type="dxa"/>
            <w:vMerge/>
            <w:vAlign w:val="center"/>
          </w:tcPr>
          <w:p w14:paraId="7FE7347D" w14:textId="77777777" w:rsidR="00D709E1" w:rsidRPr="002F0B4F" w:rsidRDefault="00D709E1" w:rsidP="00C6764A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3D58EAD" w14:textId="77777777" w:rsidR="00D709E1" w:rsidRPr="002F0B4F" w:rsidRDefault="00D709E1" w:rsidP="00C6764A">
            <w:pPr>
              <w:pStyle w:val="PSI-Normal"/>
            </w:pPr>
            <w:r w:rsidRPr="002F0B4F">
              <w:t>¿Los tipos de datos representados en los flujos de casos de uso permiten modelar correctamente la información</w:t>
            </w:r>
            <w:r>
              <w:t>?</w:t>
            </w:r>
          </w:p>
        </w:tc>
        <w:tc>
          <w:tcPr>
            <w:tcW w:w="711" w:type="dxa"/>
            <w:vAlign w:val="center"/>
          </w:tcPr>
          <w:p w14:paraId="12CF7903" w14:textId="68770625" w:rsidR="00D709E1" w:rsidRDefault="001D305C" w:rsidP="00C6764A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3C622CBA" w14:textId="77777777" w:rsidR="00D709E1" w:rsidRDefault="00D709E1" w:rsidP="00C6764A">
            <w:pPr>
              <w:pStyle w:val="PSI-Normal"/>
            </w:pPr>
          </w:p>
        </w:tc>
      </w:tr>
      <w:tr w:rsidR="00D709E1" w14:paraId="3FB26CC7" w14:textId="77777777" w:rsidTr="00CA4D0E">
        <w:tc>
          <w:tcPr>
            <w:tcW w:w="2122" w:type="dxa"/>
            <w:vAlign w:val="center"/>
          </w:tcPr>
          <w:p w14:paraId="3861F7AF" w14:textId="77777777" w:rsidR="00D709E1" w:rsidRDefault="00D709E1" w:rsidP="00C6764A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2167CBDE" w14:textId="77777777" w:rsidR="00D709E1" w:rsidRDefault="00D709E1" w:rsidP="00C6764A">
            <w:pPr>
              <w:pStyle w:val="PSI-Normal"/>
            </w:pPr>
            <w:r w:rsidRPr="004C071A">
              <w:t>¿Las relaciones entre las entidades están bien definidas?</w:t>
            </w:r>
          </w:p>
        </w:tc>
        <w:tc>
          <w:tcPr>
            <w:tcW w:w="711" w:type="dxa"/>
            <w:vAlign w:val="center"/>
          </w:tcPr>
          <w:p w14:paraId="2604CE94" w14:textId="7B3CA1CB" w:rsidR="00D709E1" w:rsidRDefault="001D305C" w:rsidP="00C6764A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2175CFD2" w14:textId="77777777" w:rsidR="00D709E1" w:rsidRDefault="00D709E1" w:rsidP="00C6764A">
            <w:pPr>
              <w:pStyle w:val="PSI-Normal"/>
            </w:pPr>
          </w:p>
        </w:tc>
      </w:tr>
    </w:tbl>
    <w:p w14:paraId="4A595D23" w14:textId="048DE27E" w:rsidR="007A6FD5" w:rsidRDefault="007A6FD5" w:rsidP="00C6764A">
      <w:pPr>
        <w:pStyle w:val="PSI-Normal"/>
      </w:pPr>
    </w:p>
    <w:p w14:paraId="5236B0F9" w14:textId="77777777" w:rsidR="007A6FD5" w:rsidRDefault="007A6FD5">
      <w:pPr>
        <w:rPr>
          <w:u w:val="single"/>
        </w:rPr>
      </w:pPr>
      <w:r>
        <w:rPr>
          <w:u w:val="single"/>
        </w:rPr>
        <w:br w:type="page"/>
      </w:r>
    </w:p>
    <w:p w14:paraId="3A35F2BC" w14:textId="69B3CFE7" w:rsidR="00DC6A38" w:rsidRDefault="005F3B0E" w:rsidP="00DC6A38">
      <w:pPr>
        <w:pStyle w:val="PSI-Ttulo2"/>
      </w:pPr>
      <w:bookmarkStart w:id="12" w:name="_Toc188628751"/>
      <w:r>
        <w:lastRenderedPageBreak/>
        <w:t>Claridad</w:t>
      </w:r>
      <w:bookmarkEnd w:id="12"/>
    </w:p>
    <w:p w14:paraId="26F913D8" w14:textId="67324959" w:rsidR="00DC6A38" w:rsidRDefault="00DD318A" w:rsidP="007250E3">
      <w:pPr>
        <w:ind w:left="0" w:firstLine="0"/>
        <w:jc w:val="both"/>
      </w:pPr>
      <w:r>
        <w:t>En el documento revisado se encontró algunas faltas de claridad o ambigüedades que deben ser corregidas. Las que se encontraron fueron:</w:t>
      </w:r>
    </w:p>
    <w:p w14:paraId="3B7E6E24" w14:textId="76771ECA" w:rsidR="00DD318A" w:rsidRDefault="00DD318A" w:rsidP="00DD318A">
      <w:pPr>
        <w:pStyle w:val="Prrafodelista"/>
        <w:numPr>
          <w:ilvl w:val="0"/>
          <w:numId w:val="15"/>
        </w:numPr>
        <w:jc w:val="both"/>
      </w:pPr>
      <w:r>
        <w:t xml:space="preserve">No se define la notación del modelo relacional. </w:t>
      </w:r>
    </w:p>
    <w:p w14:paraId="049E0868" w14:textId="054EBF03" w:rsidR="00500DF9" w:rsidRDefault="00F53A4E" w:rsidP="00DD318A">
      <w:pPr>
        <w:pStyle w:val="Prrafodelista"/>
        <w:numPr>
          <w:ilvl w:val="0"/>
          <w:numId w:val="15"/>
        </w:numPr>
        <w:jc w:val="both"/>
      </w:pPr>
      <w:r>
        <w:t>Tabla mal nombrada, un usuario es un participante por lo que queda redundante</w:t>
      </w:r>
      <w:r w:rsidR="00500DF9">
        <w:t>.</w:t>
      </w:r>
    </w:p>
    <w:p w14:paraId="1CE37E3F" w14:textId="4B602807" w:rsidR="00DD318A" w:rsidRDefault="00DD318A" w:rsidP="00DD318A">
      <w:pPr>
        <w:pStyle w:val="Prrafodelista"/>
        <w:numPr>
          <w:ilvl w:val="0"/>
          <w:numId w:val="15"/>
        </w:numPr>
        <w:jc w:val="both"/>
      </w:pPr>
      <w:r>
        <w:t>No se define el esquema lógico</w:t>
      </w:r>
      <w:r w:rsidR="00500DF9">
        <w:t>.</w:t>
      </w:r>
    </w:p>
    <w:p w14:paraId="298F9137" w14:textId="5954E792" w:rsidR="00500DF9" w:rsidRDefault="00500DF9" w:rsidP="004F1CCA">
      <w:pPr>
        <w:pStyle w:val="Prrafodelista"/>
        <w:numPr>
          <w:ilvl w:val="0"/>
          <w:numId w:val="15"/>
        </w:numPr>
        <w:jc w:val="both"/>
      </w:pPr>
      <w:r>
        <w:t>No se define una convención con los nombres de las claves primarias, claves foráneas, etc.</w:t>
      </w:r>
    </w:p>
    <w:p w14:paraId="3C7B0EC0" w14:textId="77777777" w:rsidR="00DC6A38" w:rsidRDefault="00DC6A38" w:rsidP="0096053C">
      <w:pPr>
        <w:pStyle w:val="PSI-Ttulo3"/>
        <w:jc w:val="both"/>
      </w:pPr>
      <w:bookmarkStart w:id="13" w:name="_Toc16487894"/>
      <w:bookmarkStart w:id="14" w:name="_Toc188628752"/>
      <w:r>
        <w:t>Sugerencia de corrección</w:t>
      </w:r>
      <w:bookmarkEnd w:id="13"/>
      <w:bookmarkEnd w:id="14"/>
    </w:p>
    <w:p w14:paraId="6CC50B10" w14:textId="6E9C5D87" w:rsidR="00DC6A38" w:rsidRDefault="00F53A4E" w:rsidP="00C6764A">
      <w:pPr>
        <w:pStyle w:val="PSI-Normal"/>
      </w:pPr>
      <w:r>
        <w:t xml:space="preserve">Se sugiere definir la notación del modelo relacional, </w:t>
      </w:r>
      <w:r w:rsidR="000A3355">
        <w:t>modificar el nombre de la tabla por usuario en vez de participante, realizar el esquema lógico y definir la convención de nombres de los atributos.</w:t>
      </w:r>
    </w:p>
    <w:p w14:paraId="045C75D6" w14:textId="77777777" w:rsidR="00060700" w:rsidRDefault="00060700" w:rsidP="00C6764A">
      <w:pPr>
        <w:pStyle w:val="PSI-Normal"/>
      </w:pPr>
    </w:p>
    <w:p w14:paraId="02B0CEB8" w14:textId="5EF52594" w:rsidR="00DC6A38" w:rsidRDefault="00DC6A38" w:rsidP="0096053C">
      <w:pPr>
        <w:pStyle w:val="PSI-Ttulo1"/>
        <w:jc w:val="both"/>
      </w:pPr>
      <w:bookmarkStart w:id="15" w:name="_Toc16487896"/>
      <w:bookmarkStart w:id="16" w:name="_Toc188628753"/>
      <w:r>
        <w:t>Evaluación</w:t>
      </w:r>
      <w:bookmarkEnd w:id="15"/>
      <w:bookmarkEnd w:id="16"/>
    </w:p>
    <w:p w14:paraId="4BC99329" w14:textId="1C9366F7" w:rsidR="00DC6A38" w:rsidRDefault="00DC6A38" w:rsidP="0096053C">
      <w:pPr>
        <w:pStyle w:val="PSI-Ttulo2"/>
        <w:ind w:left="0" w:firstLine="0"/>
        <w:jc w:val="both"/>
      </w:pPr>
      <w:bookmarkStart w:id="17" w:name="_Toc16487897"/>
      <w:bookmarkStart w:id="18" w:name="_Toc188628754"/>
      <w:r>
        <w:t>Estado actual del Producto</w:t>
      </w:r>
      <w:bookmarkEnd w:id="17"/>
      <w:bookmarkEnd w:id="18"/>
    </w:p>
    <w:p w14:paraId="64A3D515" w14:textId="07D339B9" w:rsidR="001344C8" w:rsidRDefault="00DA0B8C" w:rsidP="00C6764A">
      <w:pPr>
        <w:pStyle w:val="PSI-Normal"/>
      </w:pPr>
      <w:r w:rsidRPr="00DA0B8C">
        <w:t>Se debe corregir para evitar malas interpretaciones e incompletitud en la implementación</w:t>
      </w:r>
    </w:p>
    <w:p w14:paraId="40F68155" w14:textId="77777777" w:rsidR="00DC6A38" w:rsidRDefault="00DC6A38" w:rsidP="0096053C">
      <w:pPr>
        <w:pStyle w:val="PSI-Ttulo2"/>
        <w:jc w:val="both"/>
      </w:pPr>
      <w:bookmarkStart w:id="19" w:name="_Toc16487898"/>
      <w:bookmarkStart w:id="20" w:name="_Toc188628755"/>
      <w:r>
        <w:t>Acciones a tomar</w:t>
      </w:r>
      <w:bookmarkEnd w:id="19"/>
      <w:bookmarkEnd w:id="20"/>
    </w:p>
    <w:p w14:paraId="0DB9018C" w14:textId="102AD23A" w:rsidR="00DC6A38" w:rsidRDefault="00831DCB" w:rsidP="0096053C">
      <w:pPr>
        <w:jc w:val="both"/>
      </w:pPr>
      <w:r w:rsidRPr="00831DCB">
        <w:t>Esta sección se completará una vez que el documento sea revisado.</w:t>
      </w:r>
    </w:p>
    <w:p w14:paraId="0D7D08A4" w14:textId="77777777" w:rsidR="007F38C0" w:rsidRPr="00DC6A38" w:rsidRDefault="007F38C0" w:rsidP="0096053C">
      <w:pPr>
        <w:pStyle w:val="PSI-Ttulo1"/>
        <w:jc w:val="both"/>
        <w:rPr>
          <w:lang w:val="es-ES"/>
        </w:rPr>
      </w:pPr>
    </w:p>
    <w:sectPr w:rsidR="007F38C0" w:rsidRPr="00DC6A3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9C880" w14:textId="77777777" w:rsidR="00E24C9B" w:rsidRDefault="00E24C9B" w:rsidP="00C94FBE">
      <w:pPr>
        <w:spacing w:before="0" w:line="240" w:lineRule="auto"/>
      </w:pPr>
      <w:r>
        <w:separator/>
      </w:r>
    </w:p>
    <w:p w14:paraId="3CFDD5A7" w14:textId="77777777" w:rsidR="00E24C9B" w:rsidRDefault="00E24C9B"/>
  </w:endnote>
  <w:endnote w:type="continuationSeparator" w:id="0">
    <w:p w14:paraId="4D1A199A" w14:textId="77777777" w:rsidR="00E24C9B" w:rsidRDefault="00E24C9B" w:rsidP="00C94FBE">
      <w:pPr>
        <w:spacing w:before="0" w:line="240" w:lineRule="auto"/>
      </w:pPr>
      <w:r>
        <w:continuationSeparator/>
      </w:r>
    </w:p>
    <w:p w14:paraId="7D55142A" w14:textId="77777777" w:rsidR="00E24C9B" w:rsidRDefault="00E24C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D59" w14:textId="72865765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05FB5">
          <w:t>T-Code</w:t>
        </w:r>
      </w:sdtContent>
    </w:sdt>
    <w:r w:rsidR="00905FB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51DE4F6A" wp14:editId="4D8B42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3174568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09397812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55016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B444DBD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905FB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996947" wp14:editId="575BE1D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46192396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0B2F91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905FB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68A57C" wp14:editId="1BCF9F5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5535196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D5A73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9339D1B" w14:textId="5BD44D37" w:rsidR="0092483A" w:rsidRDefault="00094552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FE1E7" w14:textId="77777777" w:rsidR="00E24C9B" w:rsidRDefault="00E24C9B" w:rsidP="00C94FBE">
      <w:pPr>
        <w:spacing w:before="0" w:line="240" w:lineRule="auto"/>
      </w:pPr>
      <w:r>
        <w:separator/>
      </w:r>
    </w:p>
    <w:p w14:paraId="1FCA18D0" w14:textId="77777777" w:rsidR="00E24C9B" w:rsidRDefault="00E24C9B"/>
  </w:footnote>
  <w:footnote w:type="continuationSeparator" w:id="0">
    <w:p w14:paraId="0EB0E9FB" w14:textId="77777777" w:rsidR="00E24C9B" w:rsidRDefault="00E24C9B" w:rsidP="00C94FBE">
      <w:pPr>
        <w:spacing w:before="0" w:line="240" w:lineRule="auto"/>
      </w:pPr>
      <w:r>
        <w:continuationSeparator/>
      </w:r>
    </w:p>
    <w:p w14:paraId="340CF7C2" w14:textId="77777777" w:rsidR="00E24C9B" w:rsidRDefault="00E24C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2F69D4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77FBB46B" w14:textId="0A502D9D" w:rsidR="00D255E1" w:rsidRPr="000F4F97" w:rsidRDefault="00CF595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6FA1DA5E" wp14:editId="2571E806">
          <wp:simplePos x="0" y="0"/>
          <wp:positionH relativeFrom="column">
            <wp:posOffset>5006340</wp:posOffset>
          </wp:positionH>
          <wp:positionV relativeFrom="paragraph">
            <wp:posOffset>-457014</wp:posOffset>
          </wp:positionV>
          <wp:extent cx="770456" cy="714375"/>
          <wp:effectExtent l="0" t="0" r="0" b="0"/>
          <wp:wrapNone/>
          <wp:docPr id="16807344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73446" name="Imagen 1680734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56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5203CECD" wp14:editId="1BF126E8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88C144" wp14:editId="726335D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955532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861916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6B2D89" wp14:editId="208F5E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02108200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0A29D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BEC6D3" wp14:editId="26EAAAA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3306730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7595861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32030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D422A7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YXJgEv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05FB5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905FB5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905FB5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4766741">
    <w:abstractNumId w:val="5"/>
  </w:num>
  <w:num w:numId="2" w16cid:durableId="977221697">
    <w:abstractNumId w:val="7"/>
  </w:num>
  <w:num w:numId="3" w16cid:durableId="182088901">
    <w:abstractNumId w:val="7"/>
  </w:num>
  <w:num w:numId="4" w16cid:durableId="1143618743">
    <w:abstractNumId w:val="7"/>
  </w:num>
  <w:num w:numId="5" w16cid:durableId="1194079822">
    <w:abstractNumId w:val="1"/>
  </w:num>
  <w:num w:numId="6" w16cid:durableId="467091261">
    <w:abstractNumId w:val="2"/>
  </w:num>
  <w:num w:numId="7" w16cid:durableId="1614436789">
    <w:abstractNumId w:val="3"/>
  </w:num>
  <w:num w:numId="8" w16cid:durableId="1146582174">
    <w:abstractNumId w:val="0"/>
  </w:num>
  <w:num w:numId="9" w16cid:durableId="1651127699">
    <w:abstractNumId w:val="11"/>
  </w:num>
  <w:num w:numId="10" w16cid:durableId="523597698">
    <w:abstractNumId w:val="12"/>
  </w:num>
  <w:num w:numId="11" w16cid:durableId="2003115816">
    <w:abstractNumId w:val="4"/>
  </w:num>
  <w:num w:numId="12" w16cid:durableId="1870026204">
    <w:abstractNumId w:val="8"/>
  </w:num>
  <w:num w:numId="13" w16cid:durableId="2080638598">
    <w:abstractNumId w:val="9"/>
  </w:num>
  <w:num w:numId="14" w16cid:durableId="1312639033">
    <w:abstractNumId w:val="6"/>
  </w:num>
  <w:num w:numId="15" w16cid:durableId="22140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011BED"/>
    <w:rsid w:val="00017EFE"/>
    <w:rsid w:val="00045F1A"/>
    <w:rsid w:val="00054DBD"/>
    <w:rsid w:val="00060700"/>
    <w:rsid w:val="00086894"/>
    <w:rsid w:val="00087F53"/>
    <w:rsid w:val="00092BC0"/>
    <w:rsid w:val="00094552"/>
    <w:rsid w:val="000A0FE7"/>
    <w:rsid w:val="000A3355"/>
    <w:rsid w:val="000C4C42"/>
    <w:rsid w:val="000C4E31"/>
    <w:rsid w:val="000D4C6E"/>
    <w:rsid w:val="000E03B1"/>
    <w:rsid w:val="000F1888"/>
    <w:rsid w:val="000F4F97"/>
    <w:rsid w:val="000F79DF"/>
    <w:rsid w:val="0010416D"/>
    <w:rsid w:val="001163FF"/>
    <w:rsid w:val="0012205F"/>
    <w:rsid w:val="001344C8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D305C"/>
    <w:rsid w:val="001F5F92"/>
    <w:rsid w:val="0020621B"/>
    <w:rsid w:val="00217A70"/>
    <w:rsid w:val="00217DAE"/>
    <w:rsid w:val="00224B75"/>
    <w:rsid w:val="00242492"/>
    <w:rsid w:val="0025329F"/>
    <w:rsid w:val="00266C42"/>
    <w:rsid w:val="00291859"/>
    <w:rsid w:val="00295CA9"/>
    <w:rsid w:val="002A41AA"/>
    <w:rsid w:val="002B3C1E"/>
    <w:rsid w:val="002B506A"/>
    <w:rsid w:val="002B5AF9"/>
    <w:rsid w:val="002D0CCB"/>
    <w:rsid w:val="002E0AB6"/>
    <w:rsid w:val="002E7874"/>
    <w:rsid w:val="002F0B4F"/>
    <w:rsid w:val="002F1461"/>
    <w:rsid w:val="002F17B3"/>
    <w:rsid w:val="003130E3"/>
    <w:rsid w:val="003149A1"/>
    <w:rsid w:val="003163C6"/>
    <w:rsid w:val="00344258"/>
    <w:rsid w:val="00346864"/>
    <w:rsid w:val="00350D94"/>
    <w:rsid w:val="00350E39"/>
    <w:rsid w:val="003560F2"/>
    <w:rsid w:val="0035674D"/>
    <w:rsid w:val="00363FD1"/>
    <w:rsid w:val="00397566"/>
    <w:rsid w:val="003A1C0A"/>
    <w:rsid w:val="003B7F1F"/>
    <w:rsid w:val="003C51CF"/>
    <w:rsid w:val="003C54B1"/>
    <w:rsid w:val="003E12FE"/>
    <w:rsid w:val="003E6059"/>
    <w:rsid w:val="0040066E"/>
    <w:rsid w:val="00403DCC"/>
    <w:rsid w:val="00430C7F"/>
    <w:rsid w:val="0044651F"/>
    <w:rsid w:val="004525FF"/>
    <w:rsid w:val="00460876"/>
    <w:rsid w:val="004807AF"/>
    <w:rsid w:val="00484E83"/>
    <w:rsid w:val="004A54C8"/>
    <w:rsid w:val="004C071A"/>
    <w:rsid w:val="004C0E45"/>
    <w:rsid w:val="004C5D7E"/>
    <w:rsid w:val="004D45CD"/>
    <w:rsid w:val="004D5185"/>
    <w:rsid w:val="004E33A3"/>
    <w:rsid w:val="004E4935"/>
    <w:rsid w:val="004F4D25"/>
    <w:rsid w:val="00500DF9"/>
    <w:rsid w:val="005017FA"/>
    <w:rsid w:val="005046A5"/>
    <w:rsid w:val="00504A67"/>
    <w:rsid w:val="00505436"/>
    <w:rsid w:val="00511D9A"/>
    <w:rsid w:val="00515617"/>
    <w:rsid w:val="00526DBC"/>
    <w:rsid w:val="00564033"/>
    <w:rsid w:val="00570F4F"/>
    <w:rsid w:val="005857BB"/>
    <w:rsid w:val="005928A8"/>
    <w:rsid w:val="0059596F"/>
    <w:rsid w:val="00595FBB"/>
    <w:rsid w:val="00597A23"/>
    <w:rsid w:val="005A0664"/>
    <w:rsid w:val="005A52A2"/>
    <w:rsid w:val="005B5AEE"/>
    <w:rsid w:val="005B6373"/>
    <w:rsid w:val="005C5497"/>
    <w:rsid w:val="005E76A4"/>
    <w:rsid w:val="005F133C"/>
    <w:rsid w:val="005F3B0E"/>
    <w:rsid w:val="005F5429"/>
    <w:rsid w:val="005F60BA"/>
    <w:rsid w:val="006124BF"/>
    <w:rsid w:val="00616A6E"/>
    <w:rsid w:val="006177BF"/>
    <w:rsid w:val="006440EB"/>
    <w:rsid w:val="00653C38"/>
    <w:rsid w:val="006919D5"/>
    <w:rsid w:val="006A2495"/>
    <w:rsid w:val="006B3371"/>
    <w:rsid w:val="006C008E"/>
    <w:rsid w:val="0070494E"/>
    <w:rsid w:val="00705C02"/>
    <w:rsid w:val="00710BA6"/>
    <w:rsid w:val="00711DF8"/>
    <w:rsid w:val="0071352D"/>
    <w:rsid w:val="007250E3"/>
    <w:rsid w:val="007447BE"/>
    <w:rsid w:val="0078714C"/>
    <w:rsid w:val="00791390"/>
    <w:rsid w:val="007A33C6"/>
    <w:rsid w:val="007A6FD5"/>
    <w:rsid w:val="007B151B"/>
    <w:rsid w:val="007B2E53"/>
    <w:rsid w:val="007C1628"/>
    <w:rsid w:val="007C742C"/>
    <w:rsid w:val="007D7477"/>
    <w:rsid w:val="007D767E"/>
    <w:rsid w:val="007E52A8"/>
    <w:rsid w:val="007E66A5"/>
    <w:rsid w:val="007F38C0"/>
    <w:rsid w:val="00801130"/>
    <w:rsid w:val="00806CF0"/>
    <w:rsid w:val="00816B5F"/>
    <w:rsid w:val="00817955"/>
    <w:rsid w:val="00822C20"/>
    <w:rsid w:val="00831DCB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C4B9C"/>
    <w:rsid w:val="008E48FB"/>
    <w:rsid w:val="008F5616"/>
    <w:rsid w:val="00904CB6"/>
    <w:rsid w:val="00905FB5"/>
    <w:rsid w:val="0092483A"/>
    <w:rsid w:val="00942049"/>
    <w:rsid w:val="0096053C"/>
    <w:rsid w:val="0096683E"/>
    <w:rsid w:val="009A3173"/>
    <w:rsid w:val="009A4BF6"/>
    <w:rsid w:val="009C3D14"/>
    <w:rsid w:val="009C6C56"/>
    <w:rsid w:val="009D0840"/>
    <w:rsid w:val="009E25EF"/>
    <w:rsid w:val="009E4DA8"/>
    <w:rsid w:val="009F4449"/>
    <w:rsid w:val="009F4B7D"/>
    <w:rsid w:val="00A0436A"/>
    <w:rsid w:val="00A12B5B"/>
    <w:rsid w:val="00A13DBA"/>
    <w:rsid w:val="00A2496D"/>
    <w:rsid w:val="00A2757B"/>
    <w:rsid w:val="00A3427D"/>
    <w:rsid w:val="00A45630"/>
    <w:rsid w:val="00A50ABB"/>
    <w:rsid w:val="00A54B5D"/>
    <w:rsid w:val="00A670E3"/>
    <w:rsid w:val="00A75F75"/>
    <w:rsid w:val="00AD2935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3688"/>
    <w:rsid w:val="00B36B62"/>
    <w:rsid w:val="00B47606"/>
    <w:rsid w:val="00B77F48"/>
    <w:rsid w:val="00BA699A"/>
    <w:rsid w:val="00BB23C2"/>
    <w:rsid w:val="00BB44EA"/>
    <w:rsid w:val="00BB4A41"/>
    <w:rsid w:val="00BB6AAE"/>
    <w:rsid w:val="00BB7855"/>
    <w:rsid w:val="00BC5404"/>
    <w:rsid w:val="00C03A52"/>
    <w:rsid w:val="00C05700"/>
    <w:rsid w:val="00C20494"/>
    <w:rsid w:val="00C23F8C"/>
    <w:rsid w:val="00C24CDC"/>
    <w:rsid w:val="00C26C78"/>
    <w:rsid w:val="00C30680"/>
    <w:rsid w:val="00C42873"/>
    <w:rsid w:val="00C5135E"/>
    <w:rsid w:val="00C6764A"/>
    <w:rsid w:val="00C67EBC"/>
    <w:rsid w:val="00C7098A"/>
    <w:rsid w:val="00C7670E"/>
    <w:rsid w:val="00C82F9F"/>
    <w:rsid w:val="00C872BB"/>
    <w:rsid w:val="00C921F4"/>
    <w:rsid w:val="00C94FBE"/>
    <w:rsid w:val="00C97238"/>
    <w:rsid w:val="00CA1485"/>
    <w:rsid w:val="00CA2BF1"/>
    <w:rsid w:val="00CB2CC9"/>
    <w:rsid w:val="00CD323E"/>
    <w:rsid w:val="00CE0252"/>
    <w:rsid w:val="00CE0C6E"/>
    <w:rsid w:val="00CE7C8F"/>
    <w:rsid w:val="00CE7F5B"/>
    <w:rsid w:val="00CF5953"/>
    <w:rsid w:val="00D01B23"/>
    <w:rsid w:val="00D06E99"/>
    <w:rsid w:val="00D075B5"/>
    <w:rsid w:val="00D115EA"/>
    <w:rsid w:val="00D15FB2"/>
    <w:rsid w:val="00D255E1"/>
    <w:rsid w:val="00D61566"/>
    <w:rsid w:val="00D649B2"/>
    <w:rsid w:val="00D709E1"/>
    <w:rsid w:val="00D80E83"/>
    <w:rsid w:val="00DA0B8C"/>
    <w:rsid w:val="00DA284A"/>
    <w:rsid w:val="00DC6A38"/>
    <w:rsid w:val="00DD0159"/>
    <w:rsid w:val="00DD318A"/>
    <w:rsid w:val="00DD5A70"/>
    <w:rsid w:val="00E01FEC"/>
    <w:rsid w:val="00E037C9"/>
    <w:rsid w:val="00E24C9B"/>
    <w:rsid w:val="00E34178"/>
    <w:rsid w:val="00E36A01"/>
    <w:rsid w:val="00E41820"/>
    <w:rsid w:val="00E41E7A"/>
    <w:rsid w:val="00E438FE"/>
    <w:rsid w:val="00E476FA"/>
    <w:rsid w:val="00E5392A"/>
    <w:rsid w:val="00E67DB5"/>
    <w:rsid w:val="00E70B4A"/>
    <w:rsid w:val="00E7708C"/>
    <w:rsid w:val="00E8096E"/>
    <w:rsid w:val="00E81B44"/>
    <w:rsid w:val="00E84E25"/>
    <w:rsid w:val="00E93312"/>
    <w:rsid w:val="00EA72D5"/>
    <w:rsid w:val="00EA7D8C"/>
    <w:rsid w:val="00EB280C"/>
    <w:rsid w:val="00ED6CAB"/>
    <w:rsid w:val="00EE0084"/>
    <w:rsid w:val="00F045A2"/>
    <w:rsid w:val="00F163F8"/>
    <w:rsid w:val="00F36808"/>
    <w:rsid w:val="00F438B1"/>
    <w:rsid w:val="00F43B1F"/>
    <w:rsid w:val="00F53A4E"/>
    <w:rsid w:val="00F54DA6"/>
    <w:rsid w:val="00F6748E"/>
    <w:rsid w:val="00F70218"/>
    <w:rsid w:val="00F771E5"/>
    <w:rsid w:val="00F813E9"/>
    <w:rsid w:val="00F815F5"/>
    <w:rsid w:val="00F926BE"/>
    <w:rsid w:val="00FB51CF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D037446"/>
  <w15:docId w15:val="{6348A3A2-3829-46C2-85BF-79CD5E6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1E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C6764A"/>
    <w:pPr>
      <w:spacing w:before="0" w:line="240" w:lineRule="auto"/>
      <w:ind w:left="0" w:firstLine="0"/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4E33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3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Regular\Laboratorio%20de%20desarrollo%20de%20software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</Template>
  <TotalTime>218</TotalTime>
  <Pages>6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 Risk Manager</dc:subject>
  <dc:creator>Agustín Collareda, Cintia Hernandez, Hugo Frey</dc:creator>
  <cp:keywords/>
  <dc:description/>
  <cp:lastModifiedBy>Cintia Hernández</cp:lastModifiedBy>
  <cp:revision>32</cp:revision>
  <dcterms:created xsi:type="dcterms:W3CDTF">2025-01-20T14:21:00Z</dcterms:created>
  <dcterms:modified xsi:type="dcterms:W3CDTF">2025-01-25T00:24:00Z</dcterms:modified>
</cp:coreProperties>
</file>