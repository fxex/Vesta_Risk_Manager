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7104531A" w14:textId="7C5B105F" w:rsidR="006157C2" w:rsidRDefault="00083569">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82923428" w:history="1">
        <w:r w:rsidR="006157C2" w:rsidRPr="00141319">
          <w:rPr>
            <w:rStyle w:val="Hipervnculo"/>
            <w:noProof/>
          </w:rPr>
          <w:t>Riesgo 03:</w:t>
        </w:r>
        <w:r w:rsidR="006157C2">
          <w:rPr>
            <w:noProof/>
            <w:webHidden/>
          </w:rPr>
          <w:tab/>
        </w:r>
        <w:r w:rsidR="006157C2">
          <w:rPr>
            <w:noProof/>
            <w:webHidden/>
          </w:rPr>
          <w:fldChar w:fldCharType="begin"/>
        </w:r>
        <w:r w:rsidR="006157C2">
          <w:rPr>
            <w:noProof/>
            <w:webHidden/>
          </w:rPr>
          <w:instrText xml:space="preserve"> PAGEREF _Toc182923428 \h </w:instrText>
        </w:r>
        <w:r w:rsidR="006157C2">
          <w:rPr>
            <w:noProof/>
            <w:webHidden/>
          </w:rPr>
        </w:r>
        <w:r w:rsidR="006157C2">
          <w:rPr>
            <w:noProof/>
            <w:webHidden/>
          </w:rPr>
          <w:fldChar w:fldCharType="separate"/>
        </w:r>
        <w:r w:rsidR="006157C2">
          <w:rPr>
            <w:noProof/>
            <w:webHidden/>
          </w:rPr>
          <w:t>5</w:t>
        </w:r>
        <w:r w:rsidR="006157C2">
          <w:rPr>
            <w:noProof/>
            <w:webHidden/>
          </w:rPr>
          <w:fldChar w:fldCharType="end"/>
        </w:r>
      </w:hyperlink>
    </w:p>
    <w:p w14:paraId="4DF50920" w14:textId="6C2F89C5"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29" w:history="1">
        <w:r w:rsidRPr="00141319">
          <w:rPr>
            <w:rStyle w:val="Hipervnculo"/>
            <w:noProof/>
          </w:rPr>
          <w:t>Leyenda</w:t>
        </w:r>
        <w:r>
          <w:rPr>
            <w:noProof/>
            <w:webHidden/>
          </w:rPr>
          <w:tab/>
        </w:r>
        <w:r>
          <w:rPr>
            <w:noProof/>
            <w:webHidden/>
          </w:rPr>
          <w:fldChar w:fldCharType="begin"/>
        </w:r>
        <w:r>
          <w:rPr>
            <w:noProof/>
            <w:webHidden/>
          </w:rPr>
          <w:instrText xml:space="preserve"> PAGEREF _Toc182923429 \h </w:instrText>
        </w:r>
        <w:r>
          <w:rPr>
            <w:noProof/>
            <w:webHidden/>
          </w:rPr>
        </w:r>
        <w:r>
          <w:rPr>
            <w:noProof/>
            <w:webHidden/>
          </w:rPr>
          <w:fldChar w:fldCharType="separate"/>
        </w:r>
        <w:r>
          <w:rPr>
            <w:noProof/>
            <w:webHidden/>
          </w:rPr>
          <w:t>5</w:t>
        </w:r>
        <w:r>
          <w:rPr>
            <w:noProof/>
            <w:webHidden/>
          </w:rPr>
          <w:fldChar w:fldCharType="end"/>
        </w:r>
      </w:hyperlink>
    </w:p>
    <w:p w14:paraId="4C6BF40E" w14:textId="32110DE5"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30" w:history="1">
        <w:r w:rsidRPr="00141319">
          <w:rPr>
            <w:rStyle w:val="Hipervnculo"/>
            <w:noProof/>
          </w:rPr>
          <w:t>Referencia RK03</w:t>
        </w:r>
        <w:r>
          <w:rPr>
            <w:noProof/>
            <w:webHidden/>
          </w:rPr>
          <w:tab/>
        </w:r>
        <w:r>
          <w:rPr>
            <w:noProof/>
            <w:webHidden/>
          </w:rPr>
          <w:fldChar w:fldCharType="begin"/>
        </w:r>
        <w:r>
          <w:rPr>
            <w:noProof/>
            <w:webHidden/>
          </w:rPr>
          <w:instrText xml:space="preserve"> PAGEREF _Toc182923430 \h </w:instrText>
        </w:r>
        <w:r>
          <w:rPr>
            <w:noProof/>
            <w:webHidden/>
          </w:rPr>
        </w:r>
        <w:r>
          <w:rPr>
            <w:noProof/>
            <w:webHidden/>
          </w:rPr>
          <w:fldChar w:fldCharType="separate"/>
        </w:r>
        <w:r>
          <w:rPr>
            <w:noProof/>
            <w:webHidden/>
          </w:rPr>
          <w:t>6</w:t>
        </w:r>
        <w:r>
          <w:rPr>
            <w:noProof/>
            <w:webHidden/>
          </w:rPr>
          <w:fldChar w:fldCharType="end"/>
        </w:r>
      </w:hyperlink>
    </w:p>
    <w:p w14:paraId="647E9859" w14:textId="104212FB"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31"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_Toc182923431 \h </w:instrText>
        </w:r>
        <w:r>
          <w:rPr>
            <w:noProof/>
            <w:webHidden/>
          </w:rPr>
        </w:r>
        <w:r>
          <w:rPr>
            <w:noProof/>
            <w:webHidden/>
          </w:rPr>
          <w:fldChar w:fldCharType="separate"/>
        </w:r>
        <w:r>
          <w:rPr>
            <w:noProof/>
            <w:webHidden/>
          </w:rPr>
          <w:t>6</w:t>
        </w:r>
        <w:r>
          <w:rPr>
            <w:noProof/>
            <w:webHidden/>
          </w:rPr>
          <w:fldChar w:fldCharType="end"/>
        </w:r>
      </w:hyperlink>
    </w:p>
    <w:p w14:paraId="67A7714F" w14:textId="592E56A9"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32" w:history="1">
        <w:r w:rsidRPr="00141319">
          <w:rPr>
            <w:rStyle w:val="Hipervnculo"/>
            <w:noProof/>
          </w:rPr>
          <w:t>Análisis</w:t>
        </w:r>
        <w:r>
          <w:rPr>
            <w:noProof/>
            <w:webHidden/>
          </w:rPr>
          <w:tab/>
        </w:r>
        <w:r>
          <w:rPr>
            <w:noProof/>
            <w:webHidden/>
          </w:rPr>
          <w:fldChar w:fldCharType="begin"/>
        </w:r>
        <w:r>
          <w:rPr>
            <w:noProof/>
            <w:webHidden/>
          </w:rPr>
          <w:instrText xml:space="preserve"> PAGEREF _Toc182923432 \h </w:instrText>
        </w:r>
        <w:r>
          <w:rPr>
            <w:noProof/>
            <w:webHidden/>
          </w:rPr>
        </w:r>
        <w:r>
          <w:rPr>
            <w:noProof/>
            <w:webHidden/>
          </w:rPr>
          <w:fldChar w:fldCharType="separate"/>
        </w:r>
        <w:r>
          <w:rPr>
            <w:noProof/>
            <w:webHidden/>
          </w:rPr>
          <w:t>6</w:t>
        </w:r>
        <w:r>
          <w:rPr>
            <w:noProof/>
            <w:webHidden/>
          </w:rPr>
          <w:fldChar w:fldCharType="end"/>
        </w:r>
      </w:hyperlink>
    </w:p>
    <w:p w14:paraId="1DB2E1E2" w14:textId="0CF7064E"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33"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_Toc182923433 \h </w:instrText>
        </w:r>
        <w:r>
          <w:rPr>
            <w:noProof/>
            <w:webHidden/>
          </w:rPr>
        </w:r>
        <w:r>
          <w:rPr>
            <w:noProof/>
            <w:webHidden/>
          </w:rPr>
          <w:fldChar w:fldCharType="separate"/>
        </w:r>
        <w:r>
          <w:rPr>
            <w:noProof/>
            <w:webHidden/>
          </w:rPr>
          <w:t>7</w:t>
        </w:r>
        <w:r>
          <w:rPr>
            <w:noProof/>
            <w:webHidden/>
          </w:rPr>
          <w:fldChar w:fldCharType="end"/>
        </w:r>
      </w:hyperlink>
    </w:p>
    <w:p w14:paraId="72904A14" w14:textId="5B709CC6"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34" w:history="1">
        <w:r w:rsidRPr="00141319">
          <w:rPr>
            <w:rStyle w:val="Hipervnculo"/>
            <w:noProof/>
          </w:rPr>
          <w:t>Seguimiento</w:t>
        </w:r>
        <w:r>
          <w:rPr>
            <w:noProof/>
            <w:webHidden/>
          </w:rPr>
          <w:tab/>
        </w:r>
        <w:r>
          <w:rPr>
            <w:noProof/>
            <w:webHidden/>
          </w:rPr>
          <w:fldChar w:fldCharType="begin"/>
        </w:r>
        <w:r>
          <w:rPr>
            <w:noProof/>
            <w:webHidden/>
          </w:rPr>
          <w:instrText xml:space="preserve"> PAGEREF _Toc182923434 \h </w:instrText>
        </w:r>
        <w:r>
          <w:rPr>
            <w:noProof/>
            <w:webHidden/>
          </w:rPr>
        </w:r>
        <w:r>
          <w:rPr>
            <w:noProof/>
            <w:webHidden/>
          </w:rPr>
          <w:fldChar w:fldCharType="separate"/>
        </w:r>
        <w:r>
          <w:rPr>
            <w:noProof/>
            <w:webHidden/>
          </w:rPr>
          <w:t>7</w:t>
        </w:r>
        <w:r>
          <w:rPr>
            <w:noProof/>
            <w:webHidden/>
          </w:rPr>
          <w:fldChar w:fldCharType="end"/>
        </w:r>
      </w:hyperlink>
    </w:p>
    <w:p w14:paraId="2476DD33" w14:textId="032845EA"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35" w:history="1">
        <w:r w:rsidRPr="00141319">
          <w:rPr>
            <w:rStyle w:val="Hipervnculo"/>
            <w:noProof/>
          </w:rPr>
          <w:t>Riesgo 11:</w:t>
        </w:r>
        <w:r>
          <w:rPr>
            <w:noProof/>
            <w:webHidden/>
          </w:rPr>
          <w:tab/>
        </w:r>
        <w:r>
          <w:rPr>
            <w:noProof/>
            <w:webHidden/>
          </w:rPr>
          <w:fldChar w:fldCharType="begin"/>
        </w:r>
        <w:r>
          <w:rPr>
            <w:noProof/>
            <w:webHidden/>
          </w:rPr>
          <w:instrText xml:space="preserve"> PAGEREF _Toc182923435 \h </w:instrText>
        </w:r>
        <w:r>
          <w:rPr>
            <w:noProof/>
            <w:webHidden/>
          </w:rPr>
        </w:r>
        <w:r>
          <w:rPr>
            <w:noProof/>
            <w:webHidden/>
          </w:rPr>
          <w:fldChar w:fldCharType="separate"/>
        </w:r>
        <w:r>
          <w:rPr>
            <w:noProof/>
            <w:webHidden/>
          </w:rPr>
          <w:t>8</w:t>
        </w:r>
        <w:r>
          <w:rPr>
            <w:noProof/>
            <w:webHidden/>
          </w:rPr>
          <w:fldChar w:fldCharType="end"/>
        </w:r>
      </w:hyperlink>
    </w:p>
    <w:p w14:paraId="7F10B1C9" w14:textId="6599B6FB"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36" w:history="1">
        <w:r w:rsidRPr="00141319">
          <w:rPr>
            <w:rStyle w:val="Hipervnculo"/>
            <w:noProof/>
          </w:rPr>
          <w:t>Leyenda</w:t>
        </w:r>
        <w:r>
          <w:rPr>
            <w:noProof/>
            <w:webHidden/>
          </w:rPr>
          <w:tab/>
        </w:r>
        <w:r>
          <w:rPr>
            <w:noProof/>
            <w:webHidden/>
          </w:rPr>
          <w:fldChar w:fldCharType="begin"/>
        </w:r>
        <w:r>
          <w:rPr>
            <w:noProof/>
            <w:webHidden/>
          </w:rPr>
          <w:instrText xml:space="preserve"> PAGEREF _Toc182923436 \h </w:instrText>
        </w:r>
        <w:r>
          <w:rPr>
            <w:noProof/>
            <w:webHidden/>
          </w:rPr>
        </w:r>
        <w:r>
          <w:rPr>
            <w:noProof/>
            <w:webHidden/>
          </w:rPr>
          <w:fldChar w:fldCharType="separate"/>
        </w:r>
        <w:r>
          <w:rPr>
            <w:noProof/>
            <w:webHidden/>
          </w:rPr>
          <w:t>8</w:t>
        </w:r>
        <w:r>
          <w:rPr>
            <w:noProof/>
            <w:webHidden/>
          </w:rPr>
          <w:fldChar w:fldCharType="end"/>
        </w:r>
      </w:hyperlink>
    </w:p>
    <w:p w14:paraId="3E815811" w14:textId="59B5EE89"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37" w:history="1">
        <w:r w:rsidRPr="00141319">
          <w:rPr>
            <w:rStyle w:val="Hipervnculo"/>
            <w:noProof/>
          </w:rPr>
          <w:t>Referencia RK11</w:t>
        </w:r>
        <w:r>
          <w:rPr>
            <w:noProof/>
            <w:webHidden/>
          </w:rPr>
          <w:tab/>
        </w:r>
        <w:r>
          <w:rPr>
            <w:noProof/>
            <w:webHidden/>
          </w:rPr>
          <w:fldChar w:fldCharType="begin"/>
        </w:r>
        <w:r>
          <w:rPr>
            <w:noProof/>
            <w:webHidden/>
          </w:rPr>
          <w:instrText xml:space="preserve"> PAGEREF _Toc182923437 \h </w:instrText>
        </w:r>
        <w:r>
          <w:rPr>
            <w:noProof/>
            <w:webHidden/>
          </w:rPr>
        </w:r>
        <w:r>
          <w:rPr>
            <w:noProof/>
            <w:webHidden/>
          </w:rPr>
          <w:fldChar w:fldCharType="separate"/>
        </w:r>
        <w:r>
          <w:rPr>
            <w:noProof/>
            <w:webHidden/>
          </w:rPr>
          <w:t>9</w:t>
        </w:r>
        <w:r>
          <w:rPr>
            <w:noProof/>
            <w:webHidden/>
          </w:rPr>
          <w:fldChar w:fldCharType="end"/>
        </w:r>
      </w:hyperlink>
    </w:p>
    <w:p w14:paraId="031C5B52" w14:textId="4F764700"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38"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_Toc182923438 \h </w:instrText>
        </w:r>
        <w:r>
          <w:rPr>
            <w:noProof/>
            <w:webHidden/>
          </w:rPr>
        </w:r>
        <w:r>
          <w:rPr>
            <w:noProof/>
            <w:webHidden/>
          </w:rPr>
          <w:fldChar w:fldCharType="separate"/>
        </w:r>
        <w:r>
          <w:rPr>
            <w:noProof/>
            <w:webHidden/>
          </w:rPr>
          <w:t>9</w:t>
        </w:r>
        <w:r>
          <w:rPr>
            <w:noProof/>
            <w:webHidden/>
          </w:rPr>
          <w:fldChar w:fldCharType="end"/>
        </w:r>
      </w:hyperlink>
    </w:p>
    <w:p w14:paraId="71E815C7" w14:textId="08B0EED9"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39" w:history="1">
        <w:r w:rsidRPr="00141319">
          <w:rPr>
            <w:rStyle w:val="Hipervnculo"/>
            <w:noProof/>
          </w:rPr>
          <w:t>Análisis</w:t>
        </w:r>
        <w:r>
          <w:rPr>
            <w:noProof/>
            <w:webHidden/>
          </w:rPr>
          <w:tab/>
        </w:r>
        <w:r>
          <w:rPr>
            <w:noProof/>
            <w:webHidden/>
          </w:rPr>
          <w:fldChar w:fldCharType="begin"/>
        </w:r>
        <w:r>
          <w:rPr>
            <w:noProof/>
            <w:webHidden/>
          </w:rPr>
          <w:instrText xml:space="preserve"> PAGEREF _Toc182923439 \h </w:instrText>
        </w:r>
        <w:r>
          <w:rPr>
            <w:noProof/>
            <w:webHidden/>
          </w:rPr>
        </w:r>
        <w:r>
          <w:rPr>
            <w:noProof/>
            <w:webHidden/>
          </w:rPr>
          <w:fldChar w:fldCharType="separate"/>
        </w:r>
        <w:r>
          <w:rPr>
            <w:noProof/>
            <w:webHidden/>
          </w:rPr>
          <w:t>9</w:t>
        </w:r>
        <w:r>
          <w:rPr>
            <w:noProof/>
            <w:webHidden/>
          </w:rPr>
          <w:fldChar w:fldCharType="end"/>
        </w:r>
      </w:hyperlink>
    </w:p>
    <w:p w14:paraId="6F986DF3" w14:textId="328DF9A1"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40"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_Toc182923440 \h </w:instrText>
        </w:r>
        <w:r>
          <w:rPr>
            <w:noProof/>
            <w:webHidden/>
          </w:rPr>
        </w:r>
        <w:r>
          <w:rPr>
            <w:noProof/>
            <w:webHidden/>
          </w:rPr>
          <w:fldChar w:fldCharType="separate"/>
        </w:r>
        <w:r>
          <w:rPr>
            <w:noProof/>
            <w:webHidden/>
          </w:rPr>
          <w:t>9</w:t>
        </w:r>
        <w:r>
          <w:rPr>
            <w:noProof/>
            <w:webHidden/>
          </w:rPr>
          <w:fldChar w:fldCharType="end"/>
        </w:r>
      </w:hyperlink>
    </w:p>
    <w:p w14:paraId="45BF0162" w14:textId="723DA171"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41" w:history="1">
        <w:r w:rsidRPr="00141319">
          <w:rPr>
            <w:rStyle w:val="Hipervnculo"/>
            <w:noProof/>
          </w:rPr>
          <w:t>Seguimiento</w:t>
        </w:r>
        <w:r>
          <w:rPr>
            <w:noProof/>
            <w:webHidden/>
          </w:rPr>
          <w:tab/>
        </w:r>
        <w:r>
          <w:rPr>
            <w:noProof/>
            <w:webHidden/>
          </w:rPr>
          <w:fldChar w:fldCharType="begin"/>
        </w:r>
        <w:r>
          <w:rPr>
            <w:noProof/>
            <w:webHidden/>
          </w:rPr>
          <w:instrText xml:space="preserve"> PAGEREF _Toc182923441 \h </w:instrText>
        </w:r>
        <w:r>
          <w:rPr>
            <w:noProof/>
            <w:webHidden/>
          </w:rPr>
        </w:r>
        <w:r>
          <w:rPr>
            <w:noProof/>
            <w:webHidden/>
          </w:rPr>
          <w:fldChar w:fldCharType="separate"/>
        </w:r>
        <w:r>
          <w:rPr>
            <w:noProof/>
            <w:webHidden/>
          </w:rPr>
          <w:t>10</w:t>
        </w:r>
        <w:r>
          <w:rPr>
            <w:noProof/>
            <w:webHidden/>
          </w:rPr>
          <w:fldChar w:fldCharType="end"/>
        </w:r>
      </w:hyperlink>
    </w:p>
    <w:p w14:paraId="4BA4DB0D" w14:textId="306A41FB"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42" w:history="1">
        <w:r w:rsidRPr="00141319">
          <w:rPr>
            <w:rStyle w:val="Hipervnculo"/>
            <w:noProof/>
          </w:rPr>
          <w:t>Riesgo 09:</w:t>
        </w:r>
        <w:r>
          <w:rPr>
            <w:noProof/>
            <w:webHidden/>
          </w:rPr>
          <w:tab/>
        </w:r>
        <w:r>
          <w:rPr>
            <w:noProof/>
            <w:webHidden/>
          </w:rPr>
          <w:fldChar w:fldCharType="begin"/>
        </w:r>
        <w:r>
          <w:rPr>
            <w:noProof/>
            <w:webHidden/>
          </w:rPr>
          <w:instrText xml:space="preserve"> PAGEREF _Toc182923442 \h </w:instrText>
        </w:r>
        <w:r>
          <w:rPr>
            <w:noProof/>
            <w:webHidden/>
          </w:rPr>
        </w:r>
        <w:r>
          <w:rPr>
            <w:noProof/>
            <w:webHidden/>
          </w:rPr>
          <w:fldChar w:fldCharType="separate"/>
        </w:r>
        <w:r>
          <w:rPr>
            <w:noProof/>
            <w:webHidden/>
          </w:rPr>
          <w:t>10</w:t>
        </w:r>
        <w:r>
          <w:rPr>
            <w:noProof/>
            <w:webHidden/>
          </w:rPr>
          <w:fldChar w:fldCharType="end"/>
        </w:r>
      </w:hyperlink>
    </w:p>
    <w:p w14:paraId="0E746262" w14:textId="467FC3EC"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43" w:history="1">
        <w:r w:rsidRPr="00141319">
          <w:rPr>
            <w:rStyle w:val="Hipervnculo"/>
            <w:noProof/>
          </w:rPr>
          <w:t>Leyenda</w:t>
        </w:r>
        <w:r>
          <w:rPr>
            <w:noProof/>
            <w:webHidden/>
          </w:rPr>
          <w:tab/>
        </w:r>
        <w:r>
          <w:rPr>
            <w:noProof/>
            <w:webHidden/>
          </w:rPr>
          <w:fldChar w:fldCharType="begin"/>
        </w:r>
        <w:r>
          <w:rPr>
            <w:noProof/>
            <w:webHidden/>
          </w:rPr>
          <w:instrText xml:space="preserve"> PAGEREF _Toc182923443 \h </w:instrText>
        </w:r>
        <w:r>
          <w:rPr>
            <w:noProof/>
            <w:webHidden/>
          </w:rPr>
        </w:r>
        <w:r>
          <w:rPr>
            <w:noProof/>
            <w:webHidden/>
          </w:rPr>
          <w:fldChar w:fldCharType="separate"/>
        </w:r>
        <w:r>
          <w:rPr>
            <w:noProof/>
            <w:webHidden/>
          </w:rPr>
          <w:t>10</w:t>
        </w:r>
        <w:r>
          <w:rPr>
            <w:noProof/>
            <w:webHidden/>
          </w:rPr>
          <w:fldChar w:fldCharType="end"/>
        </w:r>
      </w:hyperlink>
    </w:p>
    <w:p w14:paraId="21EF0938" w14:textId="2EBAB3DA"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44" w:history="1">
        <w:r w:rsidRPr="00141319">
          <w:rPr>
            <w:rStyle w:val="Hipervnculo"/>
            <w:noProof/>
          </w:rPr>
          <w:t>Referencia RK09</w:t>
        </w:r>
        <w:r>
          <w:rPr>
            <w:noProof/>
            <w:webHidden/>
          </w:rPr>
          <w:tab/>
        </w:r>
        <w:r>
          <w:rPr>
            <w:noProof/>
            <w:webHidden/>
          </w:rPr>
          <w:fldChar w:fldCharType="begin"/>
        </w:r>
        <w:r>
          <w:rPr>
            <w:noProof/>
            <w:webHidden/>
          </w:rPr>
          <w:instrText xml:space="preserve"> PAGEREF _Toc182923444 \h </w:instrText>
        </w:r>
        <w:r>
          <w:rPr>
            <w:noProof/>
            <w:webHidden/>
          </w:rPr>
        </w:r>
        <w:r>
          <w:rPr>
            <w:noProof/>
            <w:webHidden/>
          </w:rPr>
          <w:fldChar w:fldCharType="separate"/>
        </w:r>
        <w:r>
          <w:rPr>
            <w:noProof/>
            <w:webHidden/>
          </w:rPr>
          <w:t>12</w:t>
        </w:r>
        <w:r>
          <w:rPr>
            <w:noProof/>
            <w:webHidden/>
          </w:rPr>
          <w:fldChar w:fldCharType="end"/>
        </w:r>
      </w:hyperlink>
    </w:p>
    <w:p w14:paraId="6A4164FC" w14:textId="12ABB8B6"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45"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_Toc182923445 \h </w:instrText>
        </w:r>
        <w:r>
          <w:rPr>
            <w:noProof/>
            <w:webHidden/>
          </w:rPr>
        </w:r>
        <w:r>
          <w:rPr>
            <w:noProof/>
            <w:webHidden/>
          </w:rPr>
          <w:fldChar w:fldCharType="separate"/>
        </w:r>
        <w:r>
          <w:rPr>
            <w:noProof/>
            <w:webHidden/>
          </w:rPr>
          <w:t>12</w:t>
        </w:r>
        <w:r>
          <w:rPr>
            <w:noProof/>
            <w:webHidden/>
          </w:rPr>
          <w:fldChar w:fldCharType="end"/>
        </w:r>
      </w:hyperlink>
    </w:p>
    <w:p w14:paraId="69CC07DD" w14:textId="08C11B02"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46" w:history="1">
        <w:r w:rsidRPr="00141319">
          <w:rPr>
            <w:rStyle w:val="Hipervnculo"/>
            <w:noProof/>
          </w:rPr>
          <w:t>Análisis</w:t>
        </w:r>
        <w:r>
          <w:rPr>
            <w:noProof/>
            <w:webHidden/>
          </w:rPr>
          <w:tab/>
        </w:r>
        <w:r>
          <w:rPr>
            <w:noProof/>
            <w:webHidden/>
          </w:rPr>
          <w:fldChar w:fldCharType="begin"/>
        </w:r>
        <w:r>
          <w:rPr>
            <w:noProof/>
            <w:webHidden/>
          </w:rPr>
          <w:instrText xml:space="preserve"> PAGEREF _Toc182923446 \h </w:instrText>
        </w:r>
        <w:r>
          <w:rPr>
            <w:noProof/>
            <w:webHidden/>
          </w:rPr>
        </w:r>
        <w:r>
          <w:rPr>
            <w:noProof/>
            <w:webHidden/>
          </w:rPr>
          <w:fldChar w:fldCharType="separate"/>
        </w:r>
        <w:r>
          <w:rPr>
            <w:noProof/>
            <w:webHidden/>
          </w:rPr>
          <w:t>12</w:t>
        </w:r>
        <w:r>
          <w:rPr>
            <w:noProof/>
            <w:webHidden/>
          </w:rPr>
          <w:fldChar w:fldCharType="end"/>
        </w:r>
      </w:hyperlink>
    </w:p>
    <w:p w14:paraId="53568DD7" w14:textId="4E2C98A3"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47"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_Toc182923447 \h </w:instrText>
        </w:r>
        <w:r>
          <w:rPr>
            <w:noProof/>
            <w:webHidden/>
          </w:rPr>
        </w:r>
        <w:r>
          <w:rPr>
            <w:noProof/>
            <w:webHidden/>
          </w:rPr>
          <w:fldChar w:fldCharType="separate"/>
        </w:r>
        <w:r>
          <w:rPr>
            <w:noProof/>
            <w:webHidden/>
          </w:rPr>
          <w:t>12</w:t>
        </w:r>
        <w:r>
          <w:rPr>
            <w:noProof/>
            <w:webHidden/>
          </w:rPr>
          <w:fldChar w:fldCharType="end"/>
        </w:r>
      </w:hyperlink>
    </w:p>
    <w:p w14:paraId="3A8C41CE" w14:textId="367740D5"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48" w:history="1">
        <w:r w:rsidRPr="00141319">
          <w:rPr>
            <w:rStyle w:val="Hipervnculo"/>
            <w:noProof/>
          </w:rPr>
          <w:t>Seguimiento</w:t>
        </w:r>
        <w:r>
          <w:rPr>
            <w:noProof/>
            <w:webHidden/>
          </w:rPr>
          <w:tab/>
        </w:r>
        <w:r>
          <w:rPr>
            <w:noProof/>
            <w:webHidden/>
          </w:rPr>
          <w:fldChar w:fldCharType="begin"/>
        </w:r>
        <w:r>
          <w:rPr>
            <w:noProof/>
            <w:webHidden/>
          </w:rPr>
          <w:instrText xml:space="preserve"> PAGEREF _Toc182923448 \h </w:instrText>
        </w:r>
        <w:r>
          <w:rPr>
            <w:noProof/>
            <w:webHidden/>
          </w:rPr>
        </w:r>
        <w:r>
          <w:rPr>
            <w:noProof/>
            <w:webHidden/>
          </w:rPr>
          <w:fldChar w:fldCharType="separate"/>
        </w:r>
        <w:r>
          <w:rPr>
            <w:noProof/>
            <w:webHidden/>
          </w:rPr>
          <w:t>13</w:t>
        </w:r>
        <w:r>
          <w:rPr>
            <w:noProof/>
            <w:webHidden/>
          </w:rPr>
          <w:fldChar w:fldCharType="end"/>
        </w:r>
      </w:hyperlink>
    </w:p>
    <w:p w14:paraId="31C5475D" w14:textId="4419B4A0"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49" w:history="1">
        <w:r w:rsidRPr="00141319">
          <w:rPr>
            <w:rStyle w:val="Hipervnculo"/>
            <w:noProof/>
          </w:rPr>
          <w:t>Riesgo 02:</w:t>
        </w:r>
        <w:r>
          <w:rPr>
            <w:noProof/>
            <w:webHidden/>
          </w:rPr>
          <w:tab/>
        </w:r>
        <w:r>
          <w:rPr>
            <w:noProof/>
            <w:webHidden/>
          </w:rPr>
          <w:fldChar w:fldCharType="begin"/>
        </w:r>
        <w:r>
          <w:rPr>
            <w:noProof/>
            <w:webHidden/>
          </w:rPr>
          <w:instrText xml:space="preserve"> PAGEREF _Toc182923449 \h </w:instrText>
        </w:r>
        <w:r>
          <w:rPr>
            <w:noProof/>
            <w:webHidden/>
          </w:rPr>
        </w:r>
        <w:r>
          <w:rPr>
            <w:noProof/>
            <w:webHidden/>
          </w:rPr>
          <w:fldChar w:fldCharType="separate"/>
        </w:r>
        <w:r>
          <w:rPr>
            <w:noProof/>
            <w:webHidden/>
          </w:rPr>
          <w:t>13</w:t>
        </w:r>
        <w:r>
          <w:rPr>
            <w:noProof/>
            <w:webHidden/>
          </w:rPr>
          <w:fldChar w:fldCharType="end"/>
        </w:r>
      </w:hyperlink>
    </w:p>
    <w:p w14:paraId="784F9838" w14:textId="23596DC0"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50" w:history="1">
        <w:r w:rsidRPr="00141319">
          <w:rPr>
            <w:rStyle w:val="Hipervnculo"/>
            <w:noProof/>
          </w:rPr>
          <w:t>Leyenda</w:t>
        </w:r>
        <w:r>
          <w:rPr>
            <w:noProof/>
            <w:webHidden/>
          </w:rPr>
          <w:tab/>
        </w:r>
        <w:r>
          <w:rPr>
            <w:noProof/>
            <w:webHidden/>
          </w:rPr>
          <w:fldChar w:fldCharType="begin"/>
        </w:r>
        <w:r>
          <w:rPr>
            <w:noProof/>
            <w:webHidden/>
          </w:rPr>
          <w:instrText xml:space="preserve"> PAGEREF _Toc182923450 \h </w:instrText>
        </w:r>
        <w:r>
          <w:rPr>
            <w:noProof/>
            <w:webHidden/>
          </w:rPr>
        </w:r>
        <w:r>
          <w:rPr>
            <w:noProof/>
            <w:webHidden/>
          </w:rPr>
          <w:fldChar w:fldCharType="separate"/>
        </w:r>
        <w:r>
          <w:rPr>
            <w:noProof/>
            <w:webHidden/>
          </w:rPr>
          <w:t>13</w:t>
        </w:r>
        <w:r>
          <w:rPr>
            <w:noProof/>
            <w:webHidden/>
          </w:rPr>
          <w:fldChar w:fldCharType="end"/>
        </w:r>
      </w:hyperlink>
    </w:p>
    <w:p w14:paraId="208F8997" w14:textId="4AF17A0D"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51" w:history="1">
        <w:r w:rsidRPr="00141319">
          <w:rPr>
            <w:rStyle w:val="Hipervnculo"/>
            <w:noProof/>
          </w:rPr>
          <w:t>Referencia RK02</w:t>
        </w:r>
        <w:r>
          <w:rPr>
            <w:noProof/>
            <w:webHidden/>
          </w:rPr>
          <w:tab/>
        </w:r>
        <w:r>
          <w:rPr>
            <w:noProof/>
            <w:webHidden/>
          </w:rPr>
          <w:fldChar w:fldCharType="begin"/>
        </w:r>
        <w:r>
          <w:rPr>
            <w:noProof/>
            <w:webHidden/>
          </w:rPr>
          <w:instrText xml:space="preserve"> PAGEREF _Toc182923451 \h </w:instrText>
        </w:r>
        <w:r>
          <w:rPr>
            <w:noProof/>
            <w:webHidden/>
          </w:rPr>
        </w:r>
        <w:r>
          <w:rPr>
            <w:noProof/>
            <w:webHidden/>
          </w:rPr>
          <w:fldChar w:fldCharType="separate"/>
        </w:r>
        <w:r>
          <w:rPr>
            <w:noProof/>
            <w:webHidden/>
          </w:rPr>
          <w:t>15</w:t>
        </w:r>
        <w:r>
          <w:rPr>
            <w:noProof/>
            <w:webHidden/>
          </w:rPr>
          <w:fldChar w:fldCharType="end"/>
        </w:r>
      </w:hyperlink>
    </w:p>
    <w:p w14:paraId="3D9E3967" w14:textId="1681811B"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52"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_Toc182923452 \h </w:instrText>
        </w:r>
        <w:r>
          <w:rPr>
            <w:noProof/>
            <w:webHidden/>
          </w:rPr>
        </w:r>
        <w:r>
          <w:rPr>
            <w:noProof/>
            <w:webHidden/>
          </w:rPr>
          <w:fldChar w:fldCharType="separate"/>
        </w:r>
        <w:r>
          <w:rPr>
            <w:noProof/>
            <w:webHidden/>
          </w:rPr>
          <w:t>15</w:t>
        </w:r>
        <w:r>
          <w:rPr>
            <w:noProof/>
            <w:webHidden/>
          </w:rPr>
          <w:fldChar w:fldCharType="end"/>
        </w:r>
      </w:hyperlink>
    </w:p>
    <w:p w14:paraId="7A0CEC32" w14:textId="0983B3F0"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53" w:history="1">
        <w:r w:rsidRPr="00141319">
          <w:rPr>
            <w:rStyle w:val="Hipervnculo"/>
            <w:noProof/>
          </w:rPr>
          <w:t>Análisis</w:t>
        </w:r>
        <w:r>
          <w:rPr>
            <w:noProof/>
            <w:webHidden/>
          </w:rPr>
          <w:tab/>
        </w:r>
        <w:r>
          <w:rPr>
            <w:noProof/>
            <w:webHidden/>
          </w:rPr>
          <w:fldChar w:fldCharType="begin"/>
        </w:r>
        <w:r>
          <w:rPr>
            <w:noProof/>
            <w:webHidden/>
          </w:rPr>
          <w:instrText xml:space="preserve"> PAGEREF _Toc182923453 \h </w:instrText>
        </w:r>
        <w:r>
          <w:rPr>
            <w:noProof/>
            <w:webHidden/>
          </w:rPr>
        </w:r>
        <w:r>
          <w:rPr>
            <w:noProof/>
            <w:webHidden/>
          </w:rPr>
          <w:fldChar w:fldCharType="separate"/>
        </w:r>
        <w:r>
          <w:rPr>
            <w:noProof/>
            <w:webHidden/>
          </w:rPr>
          <w:t>15</w:t>
        </w:r>
        <w:r>
          <w:rPr>
            <w:noProof/>
            <w:webHidden/>
          </w:rPr>
          <w:fldChar w:fldCharType="end"/>
        </w:r>
      </w:hyperlink>
    </w:p>
    <w:p w14:paraId="5CCE3AD1" w14:textId="600C5323"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54"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_Toc182923454 \h </w:instrText>
        </w:r>
        <w:r>
          <w:rPr>
            <w:noProof/>
            <w:webHidden/>
          </w:rPr>
        </w:r>
        <w:r>
          <w:rPr>
            <w:noProof/>
            <w:webHidden/>
          </w:rPr>
          <w:fldChar w:fldCharType="separate"/>
        </w:r>
        <w:r>
          <w:rPr>
            <w:noProof/>
            <w:webHidden/>
          </w:rPr>
          <w:t>15</w:t>
        </w:r>
        <w:r>
          <w:rPr>
            <w:noProof/>
            <w:webHidden/>
          </w:rPr>
          <w:fldChar w:fldCharType="end"/>
        </w:r>
      </w:hyperlink>
    </w:p>
    <w:p w14:paraId="6EB3391E" w14:textId="10CBAB1E"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55" w:history="1">
        <w:r w:rsidRPr="00141319">
          <w:rPr>
            <w:rStyle w:val="Hipervnculo"/>
            <w:noProof/>
          </w:rPr>
          <w:t>Seguimiento</w:t>
        </w:r>
        <w:r>
          <w:rPr>
            <w:noProof/>
            <w:webHidden/>
          </w:rPr>
          <w:tab/>
        </w:r>
        <w:r>
          <w:rPr>
            <w:noProof/>
            <w:webHidden/>
          </w:rPr>
          <w:fldChar w:fldCharType="begin"/>
        </w:r>
        <w:r>
          <w:rPr>
            <w:noProof/>
            <w:webHidden/>
          </w:rPr>
          <w:instrText xml:space="preserve"> PAGEREF _Toc182923455 \h </w:instrText>
        </w:r>
        <w:r>
          <w:rPr>
            <w:noProof/>
            <w:webHidden/>
          </w:rPr>
        </w:r>
        <w:r>
          <w:rPr>
            <w:noProof/>
            <w:webHidden/>
          </w:rPr>
          <w:fldChar w:fldCharType="separate"/>
        </w:r>
        <w:r>
          <w:rPr>
            <w:noProof/>
            <w:webHidden/>
          </w:rPr>
          <w:t>16</w:t>
        </w:r>
        <w:r>
          <w:rPr>
            <w:noProof/>
            <w:webHidden/>
          </w:rPr>
          <w:fldChar w:fldCharType="end"/>
        </w:r>
      </w:hyperlink>
    </w:p>
    <w:p w14:paraId="6CA321E4" w14:textId="72E8E509"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56" w:history="1">
        <w:r w:rsidRPr="00141319">
          <w:rPr>
            <w:rStyle w:val="Hipervnculo"/>
            <w:noProof/>
          </w:rPr>
          <w:t>Riesgo 08:</w:t>
        </w:r>
        <w:r>
          <w:rPr>
            <w:noProof/>
            <w:webHidden/>
          </w:rPr>
          <w:tab/>
        </w:r>
        <w:r>
          <w:rPr>
            <w:noProof/>
            <w:webHidden/>
          </w:rPr>
          <w:fldChar w:fldCharType="begin"/>
        </w:r>
        <w:r>
          <w:rPr>
            <w:noProof/>
            <w:webHidden/>
          </w:rPr>
          <w:instrText xml:space="preserve"> PAGEREF _Toc182923456 \h </w:instrText>
        </w:r>
        <w:r>
          <w:rPr>
            <w:noProof/>
            <w:webHidden/>
          </w:rPr>
        </w:r>
        <w:r>
          <w:rPr>
            <w:noProof/>
            <w:webHidden/>
          </w:rPr>
          <w:fldChar w:fldCharType="separate"/>
        </w:r>
        <w:r>
          <w:rPr>
            <w:noProof/>
            <w:webHidden/>
          </w:rPr>
          <w:t>17</w:t>
        </w:r>
        <w:r>
          <w:rPr>
            <w:noProof/>
            <w:webHidden/>
          </w:rPr>
          <w:fldChar w:fldCharType="end"/>
        </w:r>
      </w:hyperlink>
    </w:p>
    <w:p w14:paraId="49581A8B" w14:textId="7A523FFB"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57" w:history="1">
        <w:r w:rsidRPr="00141319">
          <w:rPr>
            <w:rStyle w:val="Hipervnculo"/>
            <w:noProof/>
          </w:rPr>
          <w:t>Leyenda</w:t>
        </w:r>
        <w:r>
          <w:rPr>
            <w:noProof/>
            <w:webHidden/>
          </w:rPr>
          <w:tab/>
        </w:r>
        <w:r>
          <w:rPr>
            <w:noProof/>
            <w:webHidden/>
          </w:rPr>
          <w:fldChar w:fldCharType="begin"/>
        </w:r>
        <w:r>
          <w:rPr>
            <w:noProof/>
            <w:webHidden/>
          </w:rPr>
          <w:instrText xml:space="preserve"> PAGEREF _Toc182923457 \h </w:instrText>
        </w:r>
        <w:r>
          <w:rPr>
            <w:noProof/>
            <w:webHidden/>
          </w:rPr>
        </w:r>
        <w:r>
          <w:rPr>
            <w:noProof/>
            <w:webHidden/>
          </w:rPr>
          <w:fldChar w:fldCharType="separate"/>
        </w:r>
        <w:r>
          <w:rPr>
            <w:noProof/>
            <w:webHidden/>
          </w:rPr>
          <w:t>17</w:t>
        </w:r>
        <w:r>
          <w:rPr>
            <w:noProof/>
            <w:webHidden/>
          </w:rPr>
          <w:fldChar w:fldCharType="end"/>
        </w:r>
      </w:hyperlink>
    </w:p>
    <w:p w14:paraId="53FF23EE" w14:textId="3BE416A3"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58" w:history="1">
        <w:r w:rsidRPr="00141319">
          <w:rPr>
            <w:rStyle w:val="Hipervnculo"/>
            <w:noProof/>
          </w:rPr>
          <w:t>Referencia RK08</w:t>
        </w:r>
        <w:r>
          <w:rPr>
            <w:noProof/>
            <w:webHidden/>
          </w:rPr>
          <w:tab/>
        </w:r>
        <w:r>
          <w:rPr>
            <w:noProof/>
            <w:webHidden/>
          </w:rPr>
          <w:fldChar w:fldCharType="begin"/>
        </w:r>
        <w:r>
          <w:rPr>
            <w:noProof/>
            <w:webHidden/>
          </w:rPr>
          <w:instrText xml:space="preserve"> PAGEREF _Toc182923458 \h </w:instrText>
        </w:r>
        <w:r>
          <w:rPr>
            <w:noProof/>
            <w:webHidden/>
          </w:rPr>
        </w:r>
        <w:r>
          <w:rPr>
            <w:noProof/>
            <w:webHidden/>
          </w:rPr>
          <w:fldChar w:fldCharType="separate"/>
        </w:r>
        <w:r>
          <w:rPr>
            <w:noProof/>
            <w:webHidden/>
          </w:rPr>
          <w:t>18</w:t>
        </w:r>
        <w:r>
          <w:rPr>
            <w:noProof/>
            <w:webHidden/>
          </w:rPr>
          <w:fldChar w:fldCharType="end"/>
        </w:r>
      </w:hyperlink>
    </w:p>
    <w:p w14:paraId="7E124EB4" w14:textId="237A8853"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59"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_Toc182923459 \h </w:instrText>
        </w:r>
        <w:r>
          <w:rPr>
            <w:noProof/>
            <w:webHidden/>
          </w:rPr>
        </w:r>
        <w:r>
          <w:rPr>
            <w:noProof/>
            <w:webHidden/>
          </w:rPr>
          <w:fldChar w:fldCharType="separate"/>
        </w:r>
        <w:r>
          <w:rPr>
            <w:noProof/>
            <w:webHidden/>
          </w:rPr>
          <w:t>18</w:t>
        </w:r>
        <w:r>
          <w:rPr>
            <w:noProof/>
            <w:webHidden/>
          </w:rPr>
          <w:fldChar w:fldCharType="end"/>
        </w:r>
      </w:hyperlink>
    </w:p>
    <w:p w14:paraId="1F624927" w14:textId="477B3198"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0" w:history="1">
        <w:r w:rsidRPr="00141319">
          <w:rPr>
            <w:rStyle w:val="Hipervnculo"/>
            <w:noProof/>
          </w:rPr>
          <w:t>Análisis</w:t>
        </w:r>
        <w:r>
          <w:rPr>
            <w:noProof/>
            <w:webHidden/>
          </w:rPr>
          <w:tab/>
        </w:r>
        <w:r>
          <w:rPr>
            <w:noProof/>
            <w:webHidden/>
          </w:rPr>
          <w:fldChar w:fldCharType="begin"/>
        </w:r>
        <w:r>
          <w:rPr>
            <w:noProof/>
            <w:webHidden/>
          </w:rPr>
          <w:instrText xml:space="preserve"> PAGEREF _Toc182923460 \h </w:instrText>
        </w:r>
        <w:r>
          <w:rPr>
            <w:noProof/>
            <w:webHidden/>
          </w:rPr>
        </w:r>
        <w:r>
          <w:rPr>
            <w:noProof/>
            <w:webHidden/>
          </w:rPr>
          <w:fldChar w:fldCharType="separate"/>
        </w:r>
        <w:r>
          <w:rPr>
            <w:noProof/>
            <w:webHidden/>
          </w:rPr>
          <w:t>18</w:t>
        </w:r>
        <w:r>
          <w:rPr>
            <w:noProof/>
            <w:webHidden/>
          </w:rPr>
          <w:fldChar w:fldCharType="end"/>
        </w:r>
      </w:hyperlink>
    </w:p>
    <w:p w14:paraId="189D1717" w14:textId="58B25418"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1"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_Toc182923461 \h </w:instrText>
        </w:r>
        <w:r>
          <w:rPr>
            <w:noProof/>
            <w:webHidden/>
          </w:rPr>
        </w:r>
        <w:r>
          <w:rPr>
            <w:noProof/>
            <w:webHidden/>
          </w:rPr>
          <w:fldChar w:fldCharType="separate"/>
        </w:r>
        <w:r>
          <w:rPr>
            <w:noProof/>
            <w:webHidden/>
          </w:rPr>
          <w:t>18</w:t>
        </w:r>
        <w:r>
          <w:rPr>
            <w:noProof/>
            <w:webHidden/>
          </w:rPr>
          <w:fldChar w:fldCharType="end"/>
        </w:r>
      </w:hyperlink>
    </w:p>
    <w:p w14:paraId="5D8B907D" w14:textId="0831454B"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2" w:history="1">
        <w:r w:rsidRPr="00141319">
          <w:rPr>
            <w:rStyle w:val="Hipervnculo"/>
            <w:noProof/>
          </w:rPr>
          <w:t>Seguimiento</w:t>
        </w:r>
        <w:r>
          <w:rPr>
            <w:noProof/>
            <w:webHidden/>
          </w:rPr>
          <w:tab/>
        </w:r>
        <w:r>
          <w:rPr>
            <w:noProof/>
            <w:webHidden/>
          </w:rPr>
          <w:fldChar w:fldCharType="begin"/>
        </w:r>
        <w:r>
          <w:rPr>
            <w:noProof/>
            <w:webHidden/>
          </w:rPr>
          <w:instrText xml:space="preserve"> PAGEREF _Toc182923462 \h </w:instrText>
        </w:r>
        <w:r>
          <w:rPr>
            <w:noProof/>
            <w:webHidden/>
          </w:rPr>
        </w:r>
        <w:r>
          <w:rPr>
            <w:noProof/>
            <w:webHidden/>
          </w:rPr>
          <w:fldChar w:fldCharType="separate"/>
        </w:r>
        <w:r>
          <w:rPr>
            <w:noProof/>
            <w:webHidden/>
          </w:rPr>
          <w:t>19</w:t>
        </w:r>
        <w:r>
          <w:rPr>
            <w:noProof/>
            <w:webHidden/>
          </w:rPr>
          <w:fldChar w:fldCharType="end"/>
        </w:r>
      </w:hyperlink>
    </w:p>
    <w:p w14:paraId="4E330205" w14:textId="12CCF2CB"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63" w:history="1">
        <w:r w:rsidRPr="00141319">
          <w:rPr>
            <w:rStyle w:val="Hipervnculo"/>
            <w:noProof/>
          </w:rPr>
          <w:t>Riesgo 12:</w:t>
        </w:r>
        <w:r>
          <w:rPr>
            <w:noProof/>
            <w:webHidden/>
          </w:rPr>
          <w:tab/>
        </w:r>
        <w:r>
          <w:rPr>
            <w:noProof/>
            <w:webHidden/>
          </w:rPr>
          <w:fldChar w:fldCharType="begin"/>
        </w:r>
        <w:r>
          <w:rPr>
            <w:noProof/>
            <w:webHidden/>
          </w:rPr>
          <w:instrText xml:space="preserve"> PAGEREF _Toc182923463 \h </w:instrText>
        </w:r>
        <w:r>
          <w:rPr>
            <w:noProof/>
            <w:webHidden/>
          </w:rPr>
        </w:r>
        <w:r>
          <w:rPr>
            <w:noProof/>
            <w:webHidden/>
          </w:rPr>
          <w:fldChar w:fldCharType="separate"/>
        </w:r>
        <w:r>
          <w:rPr>
            <w:noProof/>
            <w:webHidden/>
          </w:rPr>
          <w:t>19</w:t>
        </w:r>
        <w:r>
          <w:rPr>
            <w:noProof/>
            <w:webHidden/>
          </w:rPr>
          <w:fldChar w:fldCharType="end"/>
        </w:r>
      </w:hyperlink>
    </w:p>
    <w:p w14:paraId="15E16843" w14:textId="4CA74BDC"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64" w:history="1">
        <w:r w:rsidRPr="00141319">
          <w:rPr>
            <w:rStyle w:val="Hipervnculo"/>
            <w:noProof/>
          </w:rPr>
          <w:t>Leyenda</w:t>
        </w:r>
        <w:r>
          <w:rPr>
            <w:noProof/>
            <w:webHidden/>
          </w:rPr>
          <w:tab/>
        </w:r>
        <w:r>
          <w:rPr>
            <w:noProof/>
            <w:webHidden/>
          </w:rPr>
          <w:fldChar w:fldCharType="begin"/>
        </w:r>
        <w:r>
          <w:rPr>
            <w:noProof/>
            <w:webHidden/>
          </w:rPr>
          <w:instrText xml:space="preserve"> PAGEREF _Toc182923464 \h </w:instrText>
        </w:r>
        <w:r>
          <w:rPr>
            <w:noProof/>
            <w:webHidden/>
          </w:rPr>
        </w:r>
        <w:r>
          <w:rPr>
            <w:noProof/>
            <w:webHidden/>
          </w:rPr>
          <w:fldChar w:fldCharType="separate"/>
        </w:r>
        <w:r>
          <w:rPr>
            <w:noProof/>
            <w:webHidden/>
          </w:rPr>
          <w:t>19</w:t>
        </w:r>
        <w:r>
          <w:rPr>
            <w:noProof/>
            <w:webHidden/>
          </w:rPr>
          <w:fldChar w:fldCharType="end"/>
        </w:r>
      </w:hyperlink>
    </w:p>
    <w:p w14:paraId="0369A224" w14:textId="56D2751B"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65" w:history="1">
        <w:r w:rsidRPr="00141319">
          <w:rPr>
            <w:rStyle w:val="Hipervnculo"/>
            <w:noProof/>
          </w:rPr>
          <w:t>Referencia RK12</w:t>
        </w:r>
        <w:r>
          <w:rPr>
            <w:noProof/>
            <w:webHidden/>
          </w:rPr>
          <w:tab/>
        </w:r>
        <w:r>
          <w:rPr>
            <w:noProof/>
            <w:webHidden/>
          </w:rPr>
          <w:fldChar w:fldCharType="begin"/>
        </w:r>
        <w:r>
          <w:rPr>
            <w:noProof/>
            <w:webHidden/>
          </w:rPr>
          <w:instrText xml:space="preserve"> PAGEREF _Toc182923465 \h </w:instrText>
        </w:r>
        <w:r>
          <w:rPr>
            <w:noProof/>
            <w:webHidden/>
          </w:rPr>
        </w:r>
        <w:r>
          <w:rPr>
            <w:noProof/>
            <w:webHidden/>
          </w:rPr>
          <w:fldChar w:fldCharType="separate"/>
        </w:r>
        <w:r>
          <w:rPr>
            <w:noProof/>
            <w:webHidden/>
          </w:rPr>
          <w:t>21</w:t>
        </w:r>
        <w:r>
          <w:rPr>
            <w:noProof/>
            <w:webHidden/>
          </w:rPr>
          <w:fldChar w:fldCharType="end"/>
        </w:r>
      </w:hyperlink>
    </w:p>
    <w:p w14:paraId="067E03B7" w14:textId="6DABE8AF"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6"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_Toc182923466 \h </w:instrText>
        </w:r>
        <w:r>
          <w:rPr>
            <w:noProof/>
            <w:webHidden/>
          </w:rPr>
        </w:r>
        <w:r>
          <w:rPr>
            <w:noProof/>
            <w:webHidden/>
          </w:rPr>
          <w:fldChar w:fldCharType="separate"/>
        </w:r>
        <w:r>
          <w:rPr>
            <w:noProof/>
            <w:webHidden/>
          </w:rPr>
          <w:t>21</w:t>
        </w:r>
        <w:r>
          <w:rPr>
            <w:noProof/>
            <w:webHidden/>
          </w:rPr>
          <w:fldChar w:fldCharType="end"/>
        </w:r>
      </w:hyperlink>
    </w:p>
    <w:p w14:paraId="2B6145A5" w14:textId="16677B3B"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7" w:history="1">
        <w:r w:rsidRPr="00141319">
          <w:rPr>
            <w:rStyle w:val="Hipervnculo"/>
            <w:noProof/>
          </w:rPr>
          <w:t>Análisis</w:t>
        </w:r>
        <w:r>
          <w:rPr>
            <w:noProof/>
            <w:webHidden/>
          </w:rPr>
          <w:tab/>
        </w:r>
        <w:r>
          <w:rPr>
            <w:noProof/>
            <w:webHidden/>
          </w:rPr>
          <w:fldChar w:fldCharType="begin"/>
        </w:r>
        <w:r>
          <w:rPr>
            <w:noProof/>
            <w:webHidden/>
          </w:rPr>
          <w:instrText xml:space="preserve"> PAGEREF _Toc182923467 \h </w:instrText>
        </w:r>
        <w:r>
          <w:rPr>
            <w:noProof/>
            <w:webHidden/>
          </w:rPr>
        </w:r>
        <w:r>
          <w:rPr>
            <w:noProof/>
            <w:webHidden/>
          </w:rPr>
          <w:fldChar w:fldCharType="separate"/>
        </w:r>
        <w:r>
          <w:rPr>
            <w:noProof/>
            <w:webHidden/>
          </w:rPr>
          <w:t>21</w:t>
        </w:r>
        <w:r>
          <w:rPr>
            <w:noProof/>
            <w:webHidden/>
          </w:rPr>
          <w:fldChar w:fldCharType="end"/>
        </w:r>
      </w:hyperlink>
    </w:p>
    <w:p w14:paraId="4DB98D54" w14:textId="72AF4C1D"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8"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_Toc182923468 \h </w:instrText>
        </w:r>
        <w:r>
          <w:rPr>
            <w:noProof/>
            <w:webHidden/>
          </w:rPr>
        </w:r>
        <w:r>
          <w:rPr>
            <w:noProof/>
            <w:webHidden/>
          </w:rPr>
          <w:fldChar w:fldCharType="separate"/>
        </w:r>
        <w:r>
          <w:rPr>
            <w:noProof/>
            <w:webHidden/>
          </w:rPr>
          <w:t>21</w:t>
        </w:r>
        <w:r>
          <w:rPr>
            <w:noProof/>
            <w:webHidden/>
          </w:rPr>
          <w:fldChar w:fldCharType="end"/>
        </w:r>
      </w:hyperlink>
    </w:p>
    <w:p w14:paraId="626FA6CE" w14:textId="437A8492"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69" w:history="1">
        <w:r w:rsidRPr="00141319">
          <w:rPr>
            <w:rStyle w:val="Hipervnculo"/>
            <w:noProof/>
          </w:rPr>
          <w:t>Seguimiento</w:t>
        </w:r>
        <w:r>
          <w:rPr>
            <w:noProof/>
            <w:webHidden/>
          </w:rPr>
          <w:tab/>
        </w:r>
        <w:r>
          <w:rPr>
            <w:noProof/>
            <w:webHidden/>
          </w:rPr>
          <w:fldChar w:fldCharType="begin"/>
        </w:r>
        <w:r>
          <w:rPr>
            <w:noProof/>
            <w:webHidden/>
          </w:rPr>
          <w:instrText xml:space="preserve"> PAGEREF _Toc182923469 \h </w:instrText>
        </w:r>
        <w:r>
          <w:rPr>
            <w:noProof/>
            <w:webHidden/>
          </w:rPr>
        </w:r>
        <w:r>
          <w:rPr>
            <w:noProof/>
            <w:webHidden/>
          </w:rPr>
          <w:fldChar w:fldCharType="separate"/>
        </w:r>
        <w:r>
          <w:rPr>
            <w:noProof/>
            <w:webHidden/>
          </w:rPr>
          <w:t>22</w:t>
        </w:r>
        <w:r>
          <w:rPr>
            <w:noProof/>
            <w:webHidden/>
          </w:rPr>
          <w:fldChar w:fldCharType="end"/>
        </w:r>
      </w:hyperlink>
    </w:p>
    <w:p w14:paraId="705F1E20" w14:textId="45D0ABB2"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70" w:history="1">
        <w:r w:rsidRPr="00141319">
          <w:rPr>
            <w:rStyle w:val="Hipervnculo"/>
            <w:noProof/>
          </w:rPr>
          <w:t>Riesgo 13:</w:t>
        </w:r>
        <w:r>
          <w:rPr>
            <w:noProof/>
            <w:webHidden/>
          </w:rPr>
          <w:tab/>
        </w:r>
        <w:r>
          <w:rPr>
            <w:noProof/>
            <w:webHidden/>
          </w:rPr>
          <w:fldChar w:fldCharType="begin"/>
        </w:r>
        <w:r>
          <w:rPr>
            <w:noProof/>
            <w:webHidden/>
          </w:rPr>
          <w:instrText xml:space="preserve"> PAGEREF _Toc182923470 \h </w:instrText>
        </w:r>
        <w:r>
          <w:rPr>
            <w:noProof/>
            <w:webHidden/>
          </w:rPr>
        </w:r>
        <w:r>
          <w:rPr>
            <w:noProof/>
            <w:webHidden/>
          </w:rPr>
          <w:fldChar w:fldCharType="separate"/>
        </w:r>
        <w:r>
          <w:rPr>
            <w:noProof/>
            <w:webHidden/>
          </w:rPr>
          <w:t>22</w:t>
        </w:r>
        <w:r>
          <w:rPr>
            <w:noProof/>
            <w:webHidden/>
          </w:rPr>
          <w:fldChar w:fldCharType="end"/>
        </w:r>
      </w:hyperlink>
    </w:p>
    <w:p w14:paraId="0C13A40B" w14:textId="676956F8"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71" w:history="1">
        <w:r w:rsidRPr="00141319">
          <w:rPr>
            <w:rStyle w:val="Hipervnculo"/>
            <w:noProof/>
          </w:rPr>
          <w:t>Leyenda</w:t>
        </w:r>
        <w:r>
          <w:rPr>
            <w:noProof/>
            <w:webHidden/>
          </w:rPr>
          <w:tab/>
        </w:r>
        <w:r>
          <w:rPr>
            <w:noProof/>
            <w:webHidden/>
          </w:rPr>
          <w:fldChar w:fldCharType="begin"/>
        </w:r>
        <w:r>
          <w:rPr>
            <w:noProof/>
            <w:webHidden/>
          </w:rPr>
          <w:instrText xml:space="preserve"> PAGEREF _Toc182923471 \h </w:instrText>
        </w:r>
        <w:r>
          <w:rPr>
            <w:noProof/>
            <w:webHidden/>
          </w:rPr>
        </w:r>
        <w:r>
          <w:rPr>
            <w:noProof/>
            <w:webHidden/>
          </w:rPr>
          <w:fldChar w:fldCharType="separate"/>
        </w:r>
        <w:r>
          <w:rPr>
            <w:noProof/>
            <w:webHidden/>
          </w:rPr>
          <w:t>22</w:t>
        </w:r>
        <w:r>
          <w:rPr>
            <w:noProof/>
            <w:webHidden/>
          </w:rPr>
          <w:fldChar w:fldCharType="end"/>
        </w:r>
      </w:hyperlink>
    </w:p>
    <w:p w14:paraId="6888FB8E" w14:textId="0C2A2500"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72" w:history="1">
        <w:r w:rsidRPr="00141319">
          <w:rPr>
            <w:rStyle w:val="Hipervnculo"/>
            <w:noProof/>
          </w:rPr>
          <w:t>Referencia RK13</w:t>
        </w:r>
        <w:r>
          <w:rPr>
            <w:noProof/>
            <w:webHidden/>
          </w:rPr>
          <w:tab/>
        </w:r>
        <w:r>
          <w:rPr>
            <w:noProof/>
            <w:webHidden/>
          </w:rPr>
          <w:fldChar w:fldCharType="begin"/>
        </w:r>
        <w:r>
          <w:rPr>
            <w:noProof/>
            <w:webHidden/>
          </w:rPr>
          <w:instrText xml:space="preserve"> PAGEREF _Toc182923472 \h </w:instrText>
        </w:r>
        <w:r>
          <w:rPr>
            <w:noProof/>
            <w:webHidden/>
          </w:rPr>
        </w:r>
        <w:r>
          <w:rPr>
            <w:noProof/>
            <w:webHidden/>
          </w:rPr>
          <w:fldChar w:fldCharType="separate"/>
        </w:r>
        <w:r>
          <w:rPr>
            <w:noProof/>
            <w:webHidden/>
          </w:rPr>
          <w:t>24</w:t>
        </w:r>
        <w:r>
          <w:rPr>
            <w:noProof/>
            <w:webHidden/>
          </w:rPr>
          <w:fldChar w:fldCharType="end"/>
        </w:r>
      </w:hyperlink>
    </w:p>
    <w:p w14:paraId="6A277450" w14:textId="1B1CE7E3"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73"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_Toc182923473 \h </w:instrText>
        </w:r>
        <w:r>
          <w:rPr>
            <w:noProof/>
            <w:webHidden/>
          </w:rPr>
        </w:r>
        <w:r>
          <w:rPr>
            <w:noProof/>
            <w:webHidden/>
          </w:rPr>
          <w:fldChar w:fldCharType="separate"/>
        </w:r>
        <w:r>
          <w:rPr>
            <w:noProof/>
            <w:webHidden/>
          </w:rPr>
          <w:t>24</w:t>
        </w:r>
        <w:r>
          <w:rPr>
            <w:noProof/>
            <w:webHidden/>
          </w:rPr>
          <w:fldChar w:fldCharType="end"/>
        </w:r>
      </w:hyperlink>
    </w:p>
    <w:p w14:paraId="06A61954" w14:textId="62C98626"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74" w:history="1">
        <w:r w:rsidRPr="00141319">
          <w:rPr>
            <w:rStyle w:val="Hipervnculo"/>
            <w:noProof/>
          </w:rPr>
          <w:t>Análisis</w:t>
        </w:r>
        <w:r>
          <w:rPr>
            <w:noProof/>
            <w:webHidden/>
          </w:rPr>
          <w:tab/>
        </w:r>
        <w:r>
          <w:rPr>
            <w:noProof/>
            <w:webHidden/>
          </w:rPr>
          <w:fldChar w:fldCharType="begin"/>
        </w:r>
        <w:r>
          <w:rPr>
            <w:noProof/>
            <w:webHidden/>
          </w:rPr>
          <w:instrText xml:space="preserve"> PAGEREF _Toc182923474 \h </w:instrText>
        </w:r>
        <w:r>
          <w:rPr>
            <w:noProof/>
            <w:webHidden/>
          </w:rPr>
        </w:r>
        <w:r>
          <w:rPr>
            <w:noProof/>
            <w:webHidden/>
          </w:rPr>
          <w:fldChar w:fldCharType="separate"/>
        </w:r>
        <w:r>
          <w:rPr>
            <w:noProof/>
            <w:webHidden/>
          </w:rPr>
          <w:t>24</w:t>
        </w:r>
        <w:r>
          <w:rPr>
            <w:noProof/>
            <w:webHidden/>
          </w:rPr>
          <w:fldChar w:fldCharType="end"/>
        </w:r>
      </w:hyperlink>
    </w:p>
    <w:p w14:paraId="2D264D16" w14:textId="07EC4C9F"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75"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_Toc182923475 \h </w:instrText>
        </w:r>
        <w:r>
          <w:rPr>
            <w:noProof/>
            <w:webHidden/>
          </w:rPr>
        </w:r>
        <w:r>
          <w:rPr>
            <w:noProof/>
            <w:webHidden/>
          </w:rPr>
          <w:fldChar w:fldCharType="separate"/>
        </w:r>
        <w:r>
          <w:rPr>
            <w:noProof/>
            <w:webHidden/>
          </w:rPr>
          <w:t>24</w:t>
        </w:r>
        <w:r>
          <w:rPr>
            <w:noProof/>
            <w:webHidden/>
          </w:rPr>
          <w:fldChar w:fldCharType="end"/>
        </w:r>
      </w:hyperlink>
    </w:p>
    <w:p w14:paraId="316806DB" w14:textId="66ECB8A7"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76" w:history="1">
        <w:r w:rsidRPr="00141319">
          <w:rPr>
            <w:rStyle w:val="Hipervnculo"/>
            <w:noProof/>
          </w:rPr>
          <w:t>Seguimiento</w:t>
        </w:r>
        <w:r>
          <w:rPr>
            <w:noProof/>
            <w:webHidden/>
          </w:rPr>
          <w:tab/>
        </w:r>
        <w:r>
          <w:rPr>
            <w:noProof/>
            <w:webHidden/>
          </w:rPr>
          <w:fldChar w:fldCharType="begin"/>
        </w:r>
        <w:r>
          <w:rPr>
            <w:noProof/>
            <w:webHidden/>
          </w:rPr>
          <w:instrText xml:space="preserve"> PAGEREF _Toc182923476 \h </w:instrText>
        </w:r>
        <w:r>
          <w:rPr>
            <w:noProof/>
            <w:webHidden/>
          </w:rPr>
        </w:r>
        <w:r>
          <w:rPr>
            <w:noProof/>
            <w:webHidden/>
          </w:rPr>
          <w:fldChar w:fldCharType="separate"/>
        </w:r>
        <w:r>
          <w:rPr>
            <w:noProof/>
            <w:webHidden/>
          </w:rPr>
          <w:t>25</w:t>
        </w:r>
        <w:r>
          <w:rPr>
            <w:noProof/>
            <w:webHidden/>
          </w:rPr>
          <w:fldChar w:fldCharType="end"/>
        </w:r>
      </w:hyperlink>
    </w:p>
    <w:p w14:paraId="7EDBCC6E" w14:textId="0F0C2F5D"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77" w:history="1">
        <w:r w:rsidRPr="00141319">
          <w:rPr>
            <w:rStyle w:val="Hipervnculo"/>
            <w:noProof/>
          </w:rPr>
          <w:t>Riesgo 15:</w:t>
        </w:r>
        <w:r>
          <w:rPr>
            <w:noProof/>
            <w:webHidden/>
          </w:rPr>
          <w:tab/>
        </w:r>
        <w:r>
          <w:rPr>
            <w:noProof/>
            <w:webHidden/>
          </w:rPr>
          <w:fldChar w:fldCharType="begin"/>
        </w:r>
        <w:r>
          <w:rPr>
            <w:noProof/>
            <w:webHidden/>
          </w:rPr>
          <w:instrText xml:space="preserve"> PAGEREF _Toc182923477 \h </w:instrText>
        </w:r>
        <w:r>
          <w:rPr>
            <w:noProof/>
            <w:webHidden/>
          </w:rPr>
        </w:r>
        <w:r>
          <w:rPr>
            <w:noProof/>
            <w:webHidden/>
          </w:rPr>
          <w:fldChar w:fldCharType="separate"/>
        </w:r>
        <w:r>
          <w:rPr>
            <w:noProof/>
            <w:webHidden/>
          </w:rPr>
          <w:t>25</w:t>
        </w:r>
        <w:r>
          <w:rPr>
            <w:noProof/>
            <w:webHidden/>
          </w:rPr>
          <w:fldChar w:fldCharType="end"/>
        </w:r>
      </w:hyperlink>
    </w:p>
    <w:p w14:paraId="513EA619" w14:textId="0105CF5C"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78" w:history="1">
        <w:r w:rsidRPr="00141319">
          <w:rPr>
            <w:rStyle w:val="Hipervnculo"/>
            <w:noProof/>
          </w:rPr>
          <w:t>Leyenda</w:t>
        </w:r>
        <w:r>
          <w:rPr>
            <w:noProof/>
            <w:webHidden/>
          </w:rPr>
          <w:tab/>
        </w:r>
        <w:r>
          <w:rPr>
            <w:noProof/>
            <w:webHidden/>
          </w:rPr>
          <w:fldChar w:fldCharType="begin"/>
        </w:r>
        <w:r>
          <w:rPr>
            <w:noProof/>
            <w:webHidden/>
          </w:rPr>
          <w:instrText xml:space="preserve"> PAGEREF _Toc182923478 \h </w:instrText>
        </w:r>
        <w:r>
          <w:rPr>
            <w:noProof/>
            <w:webHidden/>
          </w:rPr>
        </w:r>
        <w:r>
          <w:rPr>
            <w:noProof/>
            <w:webHidden/>
          </w:rPr>
          <w:fldChar w:fldCharType="separate"/>
        </w:r>
        <w:r>
          <w:rPr>
            <w:noProof/>
            <w:webHidden/>
          </w:rPr>
          <w:t>25</w:t>
        </w:r>
        <w:r>
          <w:rPr>
            <w:noProof/>
            <w:webHidden/>
          </w:rPr>
          <w:fldChar w:fldCharType="end"/>
        </w:r>
      </w:hyperlink>
    </w:p>
    <w:p w14:paraId="6B76FCF3" w14:textId="05A2D940"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79" w:history="1">
        <w:r w:rsidRPr="00141319">
          <w:rPr>
            <w:rStyle w:val="Hipervnculo"/>
            <w:noProof/>
          </w:rPr>
          <w:t>Referencia RK15</w:t>
        </w:r>
        <w:r>
          <w:rPr>
            <w:noProof/>
            <w:webHidden/>
          </w:rPr>
          <w:tab/>
        </w:r>
        <w:r>
          <w:rPr>
            <w:noProof/>
            <w:webHidden/>
          </w:rPr>
          <w:fldChar w:fldCharType="begin"/>
        </w:r>
        <w:r>
          <w:rPr>
            <w:noProof/>
            <w:webHidden/>
          </w:rPr>
          <w:instrText xml:space="preserve"> PAGEREF _Toc182923479 \h </w:instrText>
        </w:r>
        <w:r>
          <w:rPr>
            <w:noProof/>
            <w:webHidden/>
          </w:rPr>
        </w:r>
        <w:r>
          <w:rPr>
            <w:noProof/>
            <w:webHidden/>
          </w:rPr>
          <w:fldChar w:fldCharType="separate"/>
        </w:r>
        <w:r>
          <w:rPr>
            <w:noProof/>
            <w:webHidden/>
          </w:rPr>
          <w:t>27</w:t>
        </w:r>
        <w:r>
          <w:rPr>
            <w:noProof/>
            <w:webHidden/>
          </w:rPr>
          <w:fldChar w:fldCharType="end"/>
        </w:r>
      </w:hyperlink>
    </w:p>
    <w:p w14:paraId="4ED2D762" w14:textId="6266AD33"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0"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_Toc182923480 \h </w:instrText>
        </w:r>
        <w:r>
          <w:rPr>
            <w:noProof/>
            <w:webHidden/>
          </w:rPr>
        </w:r>
        <w:r>
          <w:rPr>
            <w:noProof/>
            <w:webHidden/>
          </w:rPr>
          <w:fldChar w:fldCharType="separate"/>
        </w:r>
        <w:r>
          <w:rPr>
            <w:noProof/>
            <w:webHidden/>
          </w:rPr>
          <w:t>27</w:t>
        </w:r>
        <w:r>
          <w:rPr>
            <w:noProof/>
            <w:webHidden/>
          </w:rPr>
          <w:fldChar w:fldCharType="end"/>
        </w:r>
      </w:hyperlink>
    </w:p>
    <w:p w14:paraId="099DB408" w14:textId="316D4121"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1" w:history="1">
        <w:r w:rsidRPr="00141319">
          <w:rPr>
            <w:rStyle w:val="Hipervnculo"/>
            <w:noProof/>
          </w:rPr>
          <w:t>Análisis</w:t>
        </w:r>
        <w:r>
          <w:rPr>
            <w:noProof/>
            <w:webHidden/>
          </w:rPr>
          <w:tab/>
        </w:r>
        <w:r>
          <w:rPr>
            <w:noProof/>
            <w:webHidden/>
          </w:rPr>
          <w:fldChar w:fldCharType="begin"/>
        </w:r>
        <w:r>
          <w:rPr>
            <w:noProof/>
            <w:webHidden/>
          </w:rPr>
          <w:instrText xml:space="preserve"> PAGEREF _Toc182923481 \h </w:instrText>
        </w:r>
        <w:r>
          <w:rPr>
            <w:noProof/>
            <w:webHidden/>
          </w:rPr>
        </w:r>
        <w:r>
          <w:rPr>
            <w:noProof/>
            <w:webHidden/>
          </w:rPr>
          <w:fldChar w:fldCharType="separate"/>
        </w:r>
        <w:r>
          <w:rPr>
            <w:noProof/>
            <w:webHidden/>
          </w:rPr>
          <w:t>27</w:t>
        </w:r>
        <w:r>
          <w:rPr>
            <w:noProof/>
            <w:webHidden/>
          </w:rPr>
          <w:fldChar w:fldCharType="end"/>
        </w:r>
      </w:hyperlink>
    </w:p>
    <w:p w14:paraId="021039D4" w14:textId="05D77578"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2"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_Toc182923482 \h </w:instrText>
        </w:r>
        <w:r>
          <w:rPr>
            <w:noProof/>
            <w:webHidden/>
          </w:rPr>
        </w:r>
        <w:r>
          <w:rPr>
            <w:noProof/>
            <w:webHidden/>
          </w:rPr>
          <w:fldChar w:fldCharType="separate"/>
        </w:r>
        <w:r>
          <w:rPr>
            <w:noProof/>
            <w:webHidden/>
          </w:rPr>
          <w:t>27</w:t>
        </w:r>
        <w:r>
          <w:rPr>
            <w:noProof/>
            <w:webHidden/>
          </w:rPr>
          <w:fldChar w:fldCharType="end"/>
        </w:r>
      </w:hyperlink>
    </w:p>
    <w:p w14:paraId="43871FDB" w14:textId="55C1AEA8"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3" w:history="1">
        <w:r w:rsidRPr="00141319">
          <w:rPr>
            <w:rStyle w:val="Hipervnculo"/>
            <w:noProof/>
          </w:rPr>
          <w:t>Seguimiento</w:t>
        </w:r>
        <w:r>
          <w:rPr>
            <w:noProof/>
            <w:webHidden/>
          </w:rPr>
          <w:tab/>
        </w:r>
        <w:r>
          <w:rPr>
            <w:noProof/>
            <w:webHidden/>
          </w:rPr>
          <w:fldChar w:fldCharType="begin"/>
        </w:r>
        <w:r>
          <w:rPr>
            <w:noProof/>
            <w:webHidden/>
          </w:rPr>
          <w:instrText xml:space="preserve"> PAGEREF _Toc182923483 \h </w:instrText>
        </w:r>
        <w:r>
          <w:rPr>
            <w:noProof/>
            <w:webHidden/>
          </w:rPr>
        </w:r>
        <w:r>
          <w:rPr>
            <w:noProof/>
            <w:webHidden/>
          </w:rPr>
          <w:fldChar w:fldCharType="separate"/>
        </w:r>
        <w:r>
          <w:rPr>
            <w:noProof/>
            <w:webHidden/>
          </w:rPr>
          <w:t>28</w:t>
        </w:r>
        <w:r>
          <w:rPr>
            <w:noProof/>
            <w:webHidden/>
          </w:rPr>
          <w:fldChar w:fldCharType="end"/>
        </w:r>
      </w:hyperlink>
    </w:p>
    <w:p w14:paraId="31DDE3FC" w14:textId="6ADA5816"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84" w:history="1">
        <w:r w:rsidRPr="00141319">
          <w:rPr>
            <w:rStyle w:val="Hipervnculo"/>
            <w:noProof/>
          </w:rPr>
          <w:t>Riesgo 16:</w:t>
        </w:r>
        <w:r>
          <w:rPr>
            <w:noProof/>
            <w:webHidden/>
          </w:rPr>
          <w:tab/>
        </w:r>
        <w:r>
          <w:rPr>
            <w:noProof/>
            <w:webHidden/>
          </w:rPr>
          <w:fldChar w:fldCharType="begin"/>
        </w:r>
        <w:r>
          <w:rPr>
            <w:noProof/>
            <w:webHidden/>
          </w:rPr>
          <w:instrText xml:space="preserve"> PAGEREF _Toc182923484 \h </w:instrText>
        </w:r>
        <w:r>
          <w:rPr>
            <w:noProof/>
            <w:webHidden/>
          </w:rPr>
        </w:r>
        <w:r>
          <w:rPr>
            <w:noProof/>
            <w:webHidden/>
          </w:rPr>
          <w:fldChar w:fldCharType="separate"/>
        </w:r>
        <w:r>
          <w:rPr>
            <w:noProof/>
            <w:webHidden/>
          </w:rPr>
          <w:t>28</w:t>
        </w:r>
        <w:r>
          <w:rPr>
            <w:noProof/>
            <w:webHidden/>
          </w:rPr>
          <w:fldChar w:fldCharType="end"/>
        </w:r>
      </w:hyperlink>
    </w:p>
    <w:p w14:paraId="288019B5" w14:textId="28FC92FD"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85" w:history="1">
        <w:r w:rsidRPr="00141319">
          <w:rPr>
            <w:rStyle w:val="Hipervnculo"/>
            <w:noProof/>
          </w:rPr>
          <w:t>Leyenda</w:t>
        </w:r>
        <w:r>
          <w:rPr>
            <w:noProof/>
            <w:webHidden/>
          </w:rPr>
          <w:tab/>
        </w:r>
        <w:r>
          <w:rPr>
            <w:noProof/>
            <w:webHidden/>
          </w:rPr>
          <w:fldChar w:fldCharType="begin"/>
        </w:r>
        <w:r>
          <w:rPr>
            <w:noProof/>
            <w:webHidden/>
          </w:rPr>
          <w:instrText xml:space="preserve"> PAGEREF _Toc182923485 \h </w:instrText>
        </w:r>
        <w:r>
          <w:rPr>
            <w:noProof/>
            <w:webHidden/>
          </w:rPr>
        </w:r>
        <w:r>
          <w:rPr>
            <w:noProof/>
            <w:webHidden/>
          </w:rPr>
          <w:fldChar w:fldCharType="separate"/>
        </w:r>
        <w:r>
          <w:rPr>
            <w:noProof/>
            <w:webHidden/>
          </w:rPr>
          <w:t>28</w:t>
        </w:r>
        <w:r>
          <w:rPr>
            <w:noProof/>
            <w:webHidden/>
          </w:rPr>
          <w:fldChar w:fldCharType="end"/>
        </w:r>
      </w:hyperlink>
    </w:p>
    <w:p w14:paraId="55670274" w14:textId="41E19094"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86" w:history="1">
        <w:r w:rsidRPr="00141319">
          <w:rPr>
            <w:rStyle w:val="Hipervnculo"/>
            <w:noProof/>
          </w:rPr>
          <w:t>Referencia RK16</w:t>
        </w:r>
        <w:r>
          <w:rPr>
            <w:noProof/>
            <w:webHidden/>
          </w:rPr>
          <w:tab/>
        </w:r>
        <w:r>
          <w:rPr>
            <w:noProof/>
            <w:webHidden/>
          </w:rPr>
          <w:fldChar w:fldCharType="begin"/>
        </w:r>
        <w:r>
          <w:rPr>
            <w:noProof/>
            <w:webHidden/>
          </w:rPr>
          <w:instrText xml:space="preserve"> PAGEREF _Toc182923486 \h </w:instrText>
        </w:r>
        <w:r>
          <w:rPr>
            <w:noProof/>
            <w:webHidden/>
          </w:rPr>
        </w:r>
        <w:r>
          <w:rPr>
            <w:noProof/>
            <w:webHidden/>
          </w:rPr>
          <w:fldChar w:fldCharType="separate"/>
        </w:r>
        <w:r>
          <w:rPr>
            <w:noProof/>
            <w:webHidden/>
          </w:rPr>
          <w:t>30</w:t>
        </w:r>
        <w:r>
          <w:rPr>
            <w:noProof/>
            <w:webHidden/>
          </w:rPr>
          <w:fldChar w:fldCharType="end"/>
        </w:r>
      </w:hyperlink>
    </w:p>
    <w:p w14:paraId="6BD603D7" w14:textId="00515F5F"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7"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_Toc182923487 \h </w:instrText>
        </w:r>
        <w:r>
          <w:rPr>
            <w:noProof/>
            <w:webHidden/>
          </w:rPr>
        </w:r>
        <w:r>
          <w:rPr>
            <w:noProof/>
            <w:webHidden/>
          </w:rPr>
          <w:fldChar w:fldCharType="separate"/>
        </w:r>
        <w:r>
          <w:rPr>
            <w:noProof/>
            <w:webHidden/>
          </w:rPr>
          <w:t>30</w:t>
        </w:r>
        <w:r>
          <w:rPr>
            <w:noProof/>
            <w:webHidden/>
          </w:rPr>
          <w:fldChar w:fldCharType="end"/>
        </w:r>
      </w:hyperlink>
    </w:p>
    <w:p w14:paraId="0C5E37EF" w14:textId="2A045DD6"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8" w:history="1">
        <w:r w:rsidRPr="00141319">
          <w:rPr>
            <w:rStyle w:val="Hipervnculo"/>
            <w:noProof/>
          </w:rPr>
          <w:t>Análisis</w:t>
        </w:r>
        <w:r>
          <w:rPr>
            <w:noProof/>
            <w:webHidden/>
          </w:rPr>
          <w:tab/>
        </w:r>
        <w:r>
          <w:rPr>
            <w:noProof/>
            <w:webHidden/>
          </w:rPr>
          <w:fldChar w:fldCharType="begin"/>
        </w:r>
        <w:r>
          <w:rPr>
            <w:noProof/>
            <w:webHidden/>
          </w:rPr>
          <w:instrText xml:space="preserve"> PAGEREF _Toc182923488 \h </w:instrText>
        </w:r>
        <w:r>
          <w:rPr>
            <w:noProof/>
            <w:webHidden/>
          </w:rPr>
        </w:r>
        <w:r>
          <w:rPr>
            <w:noProof/>
            <w:webHidden/>
          </w:rPr>
          <w:fldChar w:fldCharType="separate"/>
        </w:r>
        <w:r>
          <w:rPr>
            <w:noProof/>
            <w:webHidden/>
          </w:rPr>
          <w:t>30</w:t>
        </w:r>
        <w:r>
          <w:rPr>
            <w:noProof/>
            <w:webHidden/>
          </w:rPr>
          <w:fldChar w:fldCharType="end"/>
        </w:r>
      </w:hyperlink>
    </w:p>
    <w:p w14:paraId="159483CC" w14:textId="16CAC57E"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89"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_Toc182923489 \h </w:instrText>
        </w:r>
        <w:r>
          <w:rPr>
            <w:noProof/>
            <w:webHidden/>
          </w:rPr>
        </w:r>
        <w:r>
          <w:rPr>
            <w:noProof/>
            <w:webHidden/>
          </w:rPr>
          <w:fldChar w:fldCharType="separate"/>
        </w:r>
        <w:r>
          <w:rPr>
            <w:noProof/>
            <w:webHidden/>
          </w:rPr>
          <w:t>30</w:t>
        </w:r>
        <w:r>
          <w:rPr>
            <w:noProof/>
            <w:webHidden/>
          </w:rPr>
          <w:fldChar w:fldCharType="end"/>
        </w:r>
      </w:hyperlink>
    </w:p>
    <w:p w14:paraId="7D90F6E2" w14:textId="3065014A"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90" w:history="1">
        <w:r w:rsidRPr="00141319">
          <w:rPr>
            <w:rStyle w:val="Hipervnculo"/>
            <w:noProof/>
          </w:rPr>
          <w:t>Seguimiento</w:t>
        </w:r>
        <w:r>
          <w:rPr>
            <w:noProof/>
            <w:webHidden/>
          </w:rPr>
          <w:tab/>
        </w:r>
        <w:r>
          <w:rPr>
            <w:noProof/>
            <w:webHidden/>
          </w:rPr>
          <w:fldChar w:fldCharType="begin"/>
        </w:r>
        <w:r>
          <w:rPr>
            <w:noProof/>
            <w:webHidden/>
          </w:rPr>
          <w:instrText xml:space="preserve"> PAGEREF _Toc182923490 \h </w:instrText>
        </w:r>
        <w:r>
          <w:rPr>
            <w:noProof/>
            <w:webHidden/>
          </w:rPr>
        </w:r>
        <w:r>
          <w:rPr>
            <w:noProof/>
            <w:webHidden/>
          </w:rPr>
          <w:fldChar w:fldCharType="separate"/>
        </w:r>
        <w:r>
          <w:rPr>
            <w:noProof/>
            <w:webHidden/>
          </w:rPr>
          <w:t>31</w:t>
        </w:r>
        <w:r>
          <w:rPr>
            <w:noProof/>
            <w:webHidden/>
          </w:rPr>
          <w:fldChar w:fldCharType="end"/>
        </w:r>
      </w:hyperlink>
    </w:p>
    <w:p w14:paraId="3D5C2AC5" w14:textId="56A657DC" w:rsidR="006157C2" w:rsidRDefault="006157C2">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2923491" w:history="1">
        <w:r w:rsidRPr="00141319">
          <w:rPr>
            <w:rStyle w:val="Hipervnculo"/>
            <w:noProof/>
          </w:rPr>
          <w:t>Riesgo 17:</w:t>
        </w:r>
        <w:r>
          <w:rPr>
            <w:noProof/>
            <w:webHidden/>
          </w:rPr>
          <w:tab/>
        </w:r>
        <w:r>
          <w:rPr>
            <w:noProof/>
            <w:webHidden/>
          </w:rPr>
          <w:fldChar w:fldCharType="begin"/>
        </w:r>
        <w:r>
          <w:rPr>
            <w:noProof/>
            <w:webHidden/>
          </w:rPr>
          <w:instrText xml:space="preserve"> PAGEREF _Toc182923491 \h </w:instrText>
        </w:r>
        <w:r>
          <w:rPr>
            <w:noProof/>
            <w:webHidden/>
          </w:rPr>
        </w:r>
        <w:r>
          <w:rPr>
            <w:noProof/>
            <w:webHidden/>
          </w:rPr>
          <w:fldChar w:fldCharType="separate"/>
        </w:r>
        <w:r>
          <w:rPr>
            <w:noProof/>
            <w:webHidden/>
          </w:rPr>
          <w:t>31</w:t>
        </w:r>
        <w:r>
          <w:rPr>
            <w:noProof/>
            <w:webHidden/>
          </w:rPr>
          <w:fldChar w:fldCharType="end"/>
        </w:r>
      </w:hyperlink>
    </w:p>
    <w:p w14:paraId="13E1AC59" w14:textId="422B829A"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92" w:history="1">
        <w:r w:rsidRPr="00141319">
          <w:rPr>
            <w:rStyle w:val="Hipervnculo"/>
            <w:noProof/>
          </w:rPr>
          <w:t>Leyenda</w:t>
        </w:r>
        <w:r>
          <w:rPr>
            <w:noProof/>
            <w:webHidden/>
          </w:rPr>
          <w:tab/>
        </w:r>
        <w:r>
          <w:rPr>
            <w:noProof/>
            <w:webHidden/>
          </w:rPr>
          <w:fldChar w:fldCharType="begin"/>
        </w:r>
        <w:r>
          <w:rPr>
            <w:noProof/>
            <w:webHidden/>
          </w:rPr>
          <w:instrText xml:space="preserve"> PAGEREF _Toc182923492 \h </w:instrText>
        </w:r>
        <w:r>
          <w:rPr>
            <w:noProof/>
            <w:webHidden/>
          </w:rPr>
        </w:r>
        <w:r>
          <w:rPr>
            <w:noProof/>
            <w:webHidden/>
          </w:rPr>
          <w:fldChar w:fldCharType="separate"/>
        </w:r>
        <w:r>
          <w:rPr>
            <w:noProof/>
            <w:webHidden/>
          </w:rPr>
          <w:t>31</w:t>
        </w:r>
        <w:r>
          <w:rPr>
            <w:noProof/>
            <w:webHidden/>
          </w:rPr>
          <w:fldChar w:fldCharType="end"/>
        </w:r>
      </w:hyperlink>
    </w:p>
    <w:p w14:paraId="539D9192" w14:textId="2F23D9C4" w:rsidR="006157C2" w:rsidRDefault="006157C2">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2923493" w:history="1">
        <w:r w:rsidRPr="00141319">
          <w:rPr>
            <w:rStyle w:val="Hipervnculo"/>
            <w:noProof/>
          </w:rPr>
          <w:t>Referencia RK17</w:t>
        </w:r>
        <w:r>
          <w:rPr>
            <w:noProof/>
            <w:webHidden/>
          </w:rPr>
          <w:tab/>
        </w:r>
        <w:r>
          <w:rPr>
            <w:noProof/>
            <w:webHidden/>
          </w:rPr>
          <w:fldChar w:fldCharType="begin"/>
        </w:r>
        <w:r>
          <w:rPr>
            <w:noProof/>
            <w:webHidden/>
          </w:rPr>
          <w:instrText xml:space="preserve"> PAGEREF _Toc182923493 \h </w:instrText>
        </w:r>
        <w:r>
          <w:rPr>
            <w:noProof/>
            <w:webHidden/>
          </w:rPr>
        </w:r>
        <w:r>
          <w:rPr>
            <w:noProof/>
            <w:webHidden/>
          </w:rPr>
          <w:fldChar w:fldCharType="separate"/>
        </w:r>
        <w:r>
          <w:rPr>
            <w:noProof/>
            <w:webHidden/>
          </w:rPr>
          <w:t>32</w:t>
        </w:r>
        <w:r>
          <w:rPr>
            <w:noProof/>
            <w:webHidden/>
          </w:rPr>
          <w:fldChar w:fldCharType="end"/>
        </w:r>
      </w:hyperlink>
    </w:p>
    <w:p w14:paraId="5EE67391" w14:textId="6894B4DA"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94" w:history="1">
        <w:r w:rsidRPr="00141319">
          <w:rPr>
            <w:rStyle w:val="Hipervnculo"/>
            <w:noProof/>
          </w:rPr>
          <w:t>Identificación</w:t>
        </w:r>
        <w:r>
          <w:rPr>
            <w:noProof/>
            <w:webHidden/>
          </w:rPr>
          <w:tab/>
        </w:r>
        <w:r>
          <w:rPr>
            <w:noProof/>
            <w:webHidden/>
          </w:rPr>
          <w:fldChar w:fldCharType="begin"/>
        </w:r>
        <w:r>
          <w:rPr>
            <w:noProof/>
            <w:webHidden/>
          </w:rPr>
          <w:instrText xml:space="preserve"> PAGEREF _Toc182923494 \h </w:instrText>
        </w:r>
        <w:r>
          <w:rPr>
            <w:noProof/>
            <w:webHidden/>
          </w:rPr>
        </w:r>
        <w:r>
          <w:rPr>
            <w:noProof/>
            <w:webHidden/>
          </w:rPr>
          <w:fldChar w:fldCharType="separate"/>
        </w:r>
        <w:r>
          <w:rPr>
            <w:noProof/>
            <w:webHidden/>
          </w:rPr>
          <w:t>32</w:t>
        </w:r>
        <w:r>
          <w:rPr>
            <w:noProof/>
            <w:webHidden/>
          </w:rPr>
          <w:fldChar w:fldCharType="end"/>
        </w:r>
      </w:hyperlink>
    </w:p>
    <w:p w14:paraId="49EC603C" w14:textId="2675E09E"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95" w:history="1">
        <w:r w:rsidRPr="00141319">
          <w:rPr>
            <w:rStyle w:val="Hipervnculo"/>
            <w:noProof/>
          </w:rPr>
          <w:t>Análisis</w:t>
        </w:r>
        <w:r>
          <w:rPr>
            <w:noProof/>
            <w:webHidden/>
          </w:rPr>
          <w:tab/>
        </w:r>
        <w:r>
          <w:rPr>
            <w:noProof/>
            <w:webHidden/>
          </w:rPr>
          <w:fldChar w:fldCharType="begin"/>
        </w:r>
        <w:r>
          <w:rPr>
            <w:noProof/>
            <w:webHidden/>
          </w:rPr>
          <w:instrText xml:space="preserve"> PAGEREF _Toc182923495 \h </w:instrText>
        </w:r>
        <w:r>
          <w:rPr>
            <w:noProof/>
            <w:webHidden/>
          </w:rPr>
        </w:r>
        <w:r>
          <w:rPr>
            <w:noProof/>
            <w:webHidden/>
          </w:rPr>
          <w:fldChar w:fldCharType="separate"/>
        </w:r>
        <w:r>
          <w:rPr>
            <w:noProof/>
            <w:webHidden/>
          </w:rPr>
          <w:t>32</w:t>
        </w:r>
        <w:r>
          <w:rPr>
            <w:noProof/>
            <w:webHidden/>
          </w:rPr>
          <w:fldChar w:fldCharType="end"/>
        </w:r>
      </w:hyperlink>
    </w:p>
    <w:p w14:paraId="0C34C07B" w14:textId="28D9D112"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96" w:history="1">
        <w:r w:rsidRPr="00141319">
          <w:rPr>
            <w:rStyle w:val="Hipervnculo"/>
            <w:noProof/>
          </w:rPr>
          <w:t>Plan de Riesgos</w:t>
        </w:r>
        <w:r>
          <w:rPr>
            <w:noProof/>
            <w:webHidden/>
          </w:rPr>
          <w:tab/>
        </w:r>
        <w:r>
          <w:rPr>
            <w:noProof/>
            <w:webHidden/>
          </w:rPr>
          <w:fldChar w:fldCharType="begin"/>
        </w:r>
        <w:r>
          <w:rPr>
            <w:noProof/>
            <w:webHidden/>
          </w:rPr>
          <w:instrText xml:space="preserve"> PAGEREF _Toc182923496 \h </w:instrText>
        </w:r>
        <w:r>
          <w:rPr>
            <w:noProof/>
            <w:webHidden/>
          </w:rPr>
        </w:r>
        <w:r>
          <w:rPr>
            <w:noProof/>
            <w:webHidden/>
          </w:rPr>
          <w:fldChar w:fldCharType="separate"/>
        </w:r>
        <w:r>
          <w:rPr>
            <w:noProof/>
            <w:webHidden/>
          </w:rPr>
          <w:t>32</w:t>
        </w:r>
        <w:r>
          <w:rPr>
            <w:noProof/>
            <w:webHidden/>
          </w:rPr>
          <w:fldChar w:fldCharType="end"/>
        </w:r>
      </w:hyperlink>
    </w:p>
    <w:p w14:paraId="5EC8EAA0" w14:textId="3CD80F8A" w:rsidR="006157C2" w:rsidRDefault="006157C2">
      <w:pPr>
        <w:pStyle w:val="TDC3"/>
        <w:rPr>
          <w:rFonts w:asciiTheme="minorHAnsi" w:eastAsiaTheme="minorEastAsia" w:hAnsiTheme="minorHAnsi" w:cstheme="minorBidi"/>
          <w:noProof/>
          <w:kern w:val="2"/>
          <w:sz w:val="22"/>
          <w:szCs w:val="22"/>
          <w:lang w:val="es-AR" w:eastAsia="es-AR"/>
          <w14:ligatures w14:val="standardContextual"/>
        </w:rPr>
      </w:pPr>
      <w:hyperlink w:anchor="_Toc182923497" w:history="1">
        <w:r w:rsidRPr="00141319">
          <w:rPr>
            <w:rStyle w:val="Hipervnculo"/>
            <w:noProof/>
          </w:rPr>
          <w:t>Seguimiento</w:t>
        </w:r>
        <w:r>
          <w:rPr>
            <w:noProof/>
            <w:webHidden/>
          </w:rPr>
          <w:tab/>
        </w:r>
        <w:r>
          <w:rPr>
            <w:noProof/>
            <w:webHidden/>
          </w:rPr>
          <w:fldChar w:fldCharType="begin"/>
        </w:r>
        <w:r>
          <w:rPr>
            <w:noProof/>
            <w:webHidden/>
          </w:rPr>
          <w:instrText xml:space="preserve"> PAGEREF _Toc182923497 \h </w:instrText>
        </w:r>
        <w:r>
          <w:rPr>
            <w:noProof/>
            <w:webHidden/>
          </w:rPr>
        </w:r>
        <w:r>
          <w:rPr>
            <w:noProof/>
            <w:webHidden/>
          </w:rPr>
          <w:fldChar w:fldCharType="separate"/>
        </w:r>
        <w:r>
          <w:rPr>
            <w:noProof/>
            <w:webHidden/>
          </w:rPr>
          <w:t>33</w:t>
        </w:r>
        <w:r>
          <w:rPr>
            <w:noProof/>
            <w:webHidden/>
          </w:rPr>
          <w:fldChar w:fldCharType="end"/>
        </w:r>
      </w:hyperlink>
    </w:p>
    <w:p w14:paraId="41B36A9A" w14:textId="5CDDE1F3"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82923428"/>
      <w:r>
        <w:t>Riesgo 0</w:t>
      </w:r>
      <w:r w:rsidR="00374B76">
        <w:t>3</w:t>
      </w:r>
      <w:r>
        <w:t>:</w:t>
      </w:r>
      <w:bookmarkEnd w:id="0"/>
    </w:p>
    <w:p w14:paraId="42C778F1" w14:textId="77777777" w:rsidR="00670E9F" w:rsidRDefault="00670E9F" w:rsidP="00C9592C">
      <w:pPr>
        <w:pStyle w:val="PSI-Ttulo1"/>
        <w:outlineLvl w:val="1"/>
      </w:pPr>
      <w:bookmarkStart w:id="1" w:name="_Toc182923429"/>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6CB74AF9" w:rsidR="00670E9F" w:rsidRPr="003559D3" w:rsidRDefault="001047F0" w:rsidP="00B20053">
            <w:r>
              <w:t>3</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253ADA7B" w:rsidR="00670E9F" w:rsidRPr="003559D3" w:rsidRDefault="001047F0" w:rsidP="00B20053">
            <w:r>
              <w:t>1</w:t>
            </w:r>
            <w:r w:rsidR="007218A6">
              <w:t>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41EAA657" w:rsidR="00670E9F" w:rsidRPr="003559D3" w:rsidRDefault="001047F0" w:rsidP="00B20053">
            <w:r>
              <w:t>30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(php)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82923430"/>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82923431"/>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(php),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40C48D49" w:rsidR="005B7990" w:rsidRPr="003559D3" w:rsidRDefault="001047F0" w:rsidP="00B2783C">
            <w:r>
              <w:t>Cerrado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82923432"/>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3583A1D5" w:rsidR="005B7990" w:rsidRPr="003559D3" w:rsidRDefault="001047F0" w:rsidP="00B2783C">
            <w:r>
              <w:t>3</w:t>
            </w:r>
          </w:p>
        </w:tc>
        <w:tc>
          <w:tcPr>
            <w:tcW w:w="2813" w:type="dxa"/>
          </w:tcPr>
          <w:p w14:paraId="59F7CC85" w14:textId="215683EC" w:rsidR="00E52496" w:rsidRPr="003559D3" w:rsidRDefault="001047F0" w:rsidP="00B2783C">
            <w:r>
              <w:t>10</w:t>
            </w:r>
            <w:r w:rsidR="005B7990">
              <w:t>%</w:t>
            </w:r>
          </w:p>
        </w:tc>
        <w:tc>
          <w:tcPr>
            <w:tcW w:w="2765" w:type="dxa"/>
          </w:tcPr>
          <w:p w14:paraId="126DE98E" w14:textId="54662E25" w:rsidR="00E52496" w:rsidRPr="003559D3" w:rsidRDefault="001047F0" w:rsidP="00B2783C">
            <w:r>
              <w:t>30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(php)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82923433"/>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82923434"/>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82923435"/>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82923436"/>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69C77059" w:rsidR="00071EC9" w:rsidRPr="003559D3" w:rsidRDefault="00202106" w:rsidP="00E9678B">
            <w:r>
              <w:t>0</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5ECA7DB0" w:rsidR="00071EC9" w:rsidRPr="003559D3" w:rsidRDefault="00202106" w:rsidP="00E9678B">
            <w:r>
              <w:t>-</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79B257A0" w:rsidR="00071EC9" w:rsidRPr="003559D3" w:rsidRDefault="00202106" w:rsidP="00E9678B">
            <w:r>
              <w:t>-</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82923437"/>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82923438"/>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82923439"/>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82923440"/>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82923441"/>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5CA3A1FF" w:rsidR="00071EC9" w:rsidRPr="003559D3" w:rsidRDefault="001047F0" w:rsidP="00860E7E">
            <w:r>
              <w:t>CA</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82923442"/>
      <w:r>
        <w:t>Riesgo 09:</w:t>
      </w:r>
      <w:bookmarkEnd w:id="14"/>
    </w:p>
    <w:p w14:paraId="3A41A512" w14:textId="77777777" w:rsidR="005270B0" w:rsidRDefault="005270B0" w:rsidP="00C9592C">
      <w:pPr>
        <w:pStyle w:val="PSI-Ttulo1"/>
        <w:outlineLvl w:val="1"/>
      </w:pPr>
      <w:bookmarkStart w:id="15" w:name="_Toc182923443"/>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44DE1401" w:rsidR="005270B0" w:rsidRPr="003559D3" w:rsidRDefault="00BC52A0" w:rsidP="007A5532">
            <w:r>
              <w:t>2</w:t>
            </w:r>
            <w:r w:rsidR="00C9592C">
              <w:t>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2CC82E33" w:rsidR="005270B0" w:rsidRPr="003559D3" w:rsidRDefault="00BC52A0" w:rsidP="007A5532">
            <w:r>
              <w:t>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82923444"/>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82923445"/>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508BE46D" w:rsidR="00A22F8E" w:rsidRPr="003559D3" w:rsidRDefault="001047F0" w:rsidP="00A22F8E">
            <w:r>
              <w:t>Cerrado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82923446"/>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732AE8CF" w:rsidR="005270B0" w:rsidRPr="003559D3" w:rsidRDefault="001047F0" w:rsidP="007A5532">
            <w:r>
              <w:t>2</w:t>
            </w:r>
            <w:r w:rsidR="005270B0">
              <w:t>0%</w:t>
            </w:r>
          </w:p>
        </w:tc>
        <w:tc>
          <w:tcPr>
            <w:tcW w:w="2686" w:type="dxa"/>
          </w:tcPr>
          <w:p w14:paraId="1D5B361B" w14:textId="11CC4A66" w:rsidR="005270B0" w:rsidRPr="003559D3" w:rsidRDefault="001047F0" w:rsidP="007A5532">
            <w:r>
              <w:t>80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82923447"/>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82923448"/>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r w:rsidR="001047F0" w:rsidRPr="003559D3" w14:paraId="1CF1733E" w14:textId="77777777" w:rsidTr="007A5532">
        <w:tc>
          <w:tcPr>
            <w:tcW w:w="2161" w:type="dxa"/>
          </w:tcPr>
          <w:p w14:paraId="5E793A18" w14:textId="13977F77" w:rsidR="001047F0" w:rsidRDefault="001047F0" w:rsidP="007A5532">
            <w:r>
              <w:t>8/11/2024</w:t>
            </w:r>
          </w:p>
        </w:tc>
        <w:tc>
          <w:tcPr>
            <w:tcW w:w="2161" w:type="dxa"/>
          </w:tcPr>
          <w:p w14:paraId="6BB6999C" w14:textId="0DF4CEF0" w:rsidR="001047F0" w:rsidRDefault="001047F0" w:rsidP="007A5532">
            <w:r>
              <w:t>Construcción 2</w:t>
            </w:r>
          </w:p>
        </w:tc>
        <w:tc>
          <w:tcPr>
            <w:tcW w:w="2161" w:type="dxa"/>
          </w:tcPr>
          <w:p w14:paraId="572FEF48" w14:textId="56EC2D2A" w:rsidR="001047F0" w:rsidRDefault="001047F0" w:rsidP="007A5532">
            <w:r>
              <w:t>Las pruebas están siendo efectivas.</w:t>
            </w:r>
          </w:p>
        </w:tc>
        <w:tc>
          <w:tcPr>
            <w:tcW w:w="2272" w:type="dxa"/>
          </w:tcPr>
          <w:p w14:paraId="64FB6F80" w14:textId="7AA3BA4D" w:rsidR="001047F0" w:rsidRDefault="001047F0" w:rsidP="007A5532">
            <w:r>
              <w:t>CA</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82923449"/>
      <w:r>
        <w:t>Riesgo 02:</w:t>
      </w:r>
      <w:bookmarkEnd w:id="21"/>
    </w:p>
    <w:p w14:paraId="236D4583" w14:textId="77777777" w:rsidR="00EE213B" w:rsidRDefault="00EE213B" w:rsidP="00C9592C">
      <w:pPr>
        <w:pStyle w:val="PSI-Ttulo1"/>
        <w:outlineLvl w:val="1"/>
      </w:pPr>
      <w:bookmarkStart w:id="22" w:name="_Toc182923450"/>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lastRenderedPageBreak/>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trello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82923451"/>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82923452"/>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82923453"/>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82923454"/>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trello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82923455"/>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FE9FAD4" w:rsidR="00EE213B" w:rsidRPr="003559D3" w:rsidRDefault="001047F0" w:rsidP="007A5532">
            <w:r>
              <w:t>CA</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1DA526D8" w:rsidR="00FE73FF" w:rsidRDefault="001047F0" w:rsidP="007A5532">
            <w:r>
              <w:t>CA</w:t>
            </w:r>
          </w:p>
        </w:tc>
      </w:tr>
      <w:tr w:rsidR="001047F0" w:rsidRPr="003559D3" w14:paraId="463B92CC" w14:textId="77777777" w:rsidTr="00A96329">
        <w:tc>
          <w:tcPr>
            <w:tcW w:w="1345" w:type="dxa"/>
          </w:tcPr>
          <w:p w14:paraId="3DFD9196" w14:textId="2EFCDC70" w:rsidR="001047F0" w:rsidRDefault="001047F0" w:rsidP="007A5532">
            <w:r>
              <w:t>8/11/2024</w:t>
            </w:r>
          </w:p>
        </w:tc>
        <w:tc>
          <w:tcPr>
            <w:tcW w:w="1530" w:type="dxa"/>
          </w:tcPr>
          <w:p w14:paraId="43C70A66" w14:textId="4E845540" w:rsidR="001047F0" w:rsidRDefault="001047F0" w:rsidP="007A5532">
            <w:r>
              <w:t>Construcción 2</w:t>
            </w:r>
          </w:p>
        </w:tc>
        <w:tc>
          <w:tcPr>
            <w:tcW w:w="4500" w:type="dxa"/>
          </w:tcPr>
          <w:p w14:paraId="45E6BBE7" w14:textId="17798231" w:rsidR="001047F0" w:rsidRDefault="001047F0" w:rsidP="007A5532">
            <w:r>
              <w:t xml:space="preserve">El cumplimiento de los plazos establecidos fue satisfactorio. En general, las discrepancias entre las fechas planificadas y las reales son justificadas y no tuvieron impacto en el desarrollo del proyecto. Se debe prestar </w:t>
            </w:r>
            <w:r w:rsidR="00912E68">
              <w:t>más</w:t>
            </w:r>
            <w:r>
              <w:t xml:space="preserve"> atención al cumplimiento de los plazos de la ejecución de pruebas.</w:t>
            </w:r>
          </w:p>
        </w:tc>
        <w:tc>
          <w:tcPr>
            <w:tcW w:w="1380" w:type="dxa"/>
          </w:tcPr>
          <w:p w14:paraId="3FC36662" w14:textId="393973CD" w:rsidR="001047F0" w:rsidRDefault="001047F0" w:rsidP="007A5532">
            <w:r>
              <w:t>CA</w:t>
            </w:r>
          </w:p>
        </w:tc>
      </w:tr>
      <w:tr w:rsidR="00912E68" w:rsidRPr="003559D3" w14:paraId="6F7DDF85" w14:textId="77777777" w:rsidTr="00A96329">
        <w:tc>
          <w:tcPr>
            <w:tcW w:w="1345" w:type="dxa"/>
          </w:tcPr>
          <w:p w14:paraId="30CD013B" w14:textId="32D6080C" w:rsidR="00912E68" w:rsidRDefault="00912E68" w:rsidP="007A5532">
            <w:r>
              <w:t>15/11/2024</w:t>
            </w:r>
          </w:p>
        </w:tc>
        <w:tc>
          <w:tcPr>
            <w:tcW w:w="1530" w:type="dxa"/>
          </w:tcPr>
          <w:p w14:paraId="43B50D00" w14:textId="372E703A" w:rsidR="00912E68" w:rsidRDefault="00912E68" w:rsidP="007A5532">
            <w:r>
              <w:t>Construcción 3</w:t>
            </w:r>
          </w:p>
        </w:tc>
        <w:tc>
          <w:tcPr>
            <w:tcW w:w="4500" w:type="dxa"/>
          </w:tcPr>
          <w:p w14:paraId="13C0874E" w14:textId="73C89E5D" w:rsidR="00912E68" w:rsidRDefault="00912E68" w:rsidP="007A5532">
            <w:r>
              <w:t>El cumplimiento de los plazos establecidos fue satisfactorio. Las discrepancias entre las fechas planificadas y reales fueron mínimas y no tuvieron impacto en el desarrollo del proyecto.</w:t>
            </w:r>
          </w:p>
        </w:tc>
        <w:tc>
          <w:tcPr>
            <w:tcW w:w="1380" w:type="dxa"/>
          </w:tcPr>
          <w:p w14:paraId="5C1367B1" w14:textId="03243F03" w:rsidR="00912E68" w:rsidRDefault="00912E68" w:rsidP="007A5532">
            <w:r>
              <w:t>CA</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82923456"/>
      <w:r>
        <w:lastRenderedPageBreak/>
        <w:t>Riesgo 08:</w:t>
      </w:r>
      <w:bookmarkEnd w:id="28"/>
    </w:p>
    <w:p w14:paraId="44B2F490" w14:textId="77777777" w:rsidR="00E114A8" w:rsidRDefault="00E114A8" w:rsidP="00C9592C">
      <w:pPr>
        <w:pStyle w:val="PSI-Ttulo1"/>
        <w:outlineLvl w:val="1"/>
      </w:pPr>
      <w:bookmarkStart w:id="29" w:name="_Toc182923457"/>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0B9CE53F" w:rsidR="00E114A8" w:rsidRPr="003559D3" w:rsidRDefault="001047F0" w:rsidP="00E72296">
            <w:r>
              <w:t>30</w:t>
            </w:r>
            <w:r w:rsidR="00E114A8">
              <w:t>%</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289C8CD5" w:rsidR="00E114A8" w:rsidRPr="003559D3" w:rsidRDefault="001047F0" w:rsidP="00E72296">
            <w:r>
              <w:t>120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82923458"/>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82923459"/>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5CD1C095" w:rsidR="00136C4A" w:rsidRPr="003559D3" w:rsidRDefault="000F12DA" w:rsidP="00136C4A">
            <w:r>
              <w:t>Cerrado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82923460"/>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2F1452E7" w:rsidR="00E114A8" w:rsidRPr="003559D3" w:rsidRDefault="001047F0" w:rsidP="00E72296">
            <w:r>
              <w:t>30</w:t>
            </w:r>
            <w:r w:rsidR="00E114A8">
              <w:t>%</w:t>
            </w:r>
          </w:p>
        </w:tc>
        <w:tc>
          <w:tcPr>
            <w:tcW w:w="2686" w:type="dxa"/>
          </w:tcPr>
          <w:p w14:paraId="5A567474" w14:textId="4B51773A" w:rsidR="00E114A8" w:rsidRPr="003559D3" w:rsidRDefault="001047F0" w:rsidP="00E72296">
            <w:r>
              <w:t>120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82923461"/>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82923462"/>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bookmarkStart w:id="35" w:name="_Toc182923463"/>
      <w:r>
        <w:t>Riesgo 12:</w:t>
      </w:r>
      <w:bookmarkEnd w:id="35"/>
    </w:p>
    <w:p w14:paraId="3C435283" w14:textId="77777777" w:rsidR="00131A99" w:rsidRDefault="00131A99" w:rsidP="00131A99">
      <w:pPr>
        <w:pStyle w:val="PSI-Ttulo1"/>
        <w:outlineLvl w:val="1"/>
      </w:pPr>
      <w:bookmarkStart w:id="36" w:name="_Toc182923464"/>
      <w:r>
        <w:t>Leyenda</w:t>
      </w:r>
      <w:bookmarkEnd w:id="36"/>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DA77C0">
        <w:tc>
          <w:tcPr>
            <w:tcW w:w="2667" w:type="dxa"/>
            <w:shd w:val="clear" w:color="auto" w:fill="8DB3E2"/>
            <w:vAlign w:val="center"/>
          </w:tcPr>
          <w:p w14:paraId="7DC12D26" w14:textId="77777777" w:rsidR="00131A99" w:rsidRPr="003559D3" w:rsidRDefault="00131A99" w:rsidP="00337CF4">
            <w:r w:rsidRPr="003559D3">
              <w:t>Número de Referencia</w:t>
            </w:r>
          </w:p>
        </w:tc>
        <w:tc>
          <w:tcPr>
            <w:tcW w:w="5470" w:type="dxa"/>
            <w:vAlign w:val="center"/>
          </w:tcPr>
          <w:p w14:paraId="76EE0888" w14:textId="3D956709" w:rsidR="00131A99" w:rsidRPr="003559D3" w:rsidRDefault="00DA77C0" w:rsidP="00337CF4">
            <w:r>
              <w:t>RK12</w:t>
            </w:r>
          </w:p>
        </w:tc>
      </w:tr>
      <w:tr w:rsidR="00131A99" w:rsidRPr="003559D3" w14:paraId="2A7C609A" w14:textId="77777777" w:rsidTr="00DA77C0">
        <w:tc>
          <w:tcPr>
            <w:tcW w:w="2667" w:type="dxa"/>
            <w:shd w:val="clear" w:color="auto" w:fill="8DB3E2"/>
            <w:vAlign w:val="center"/>
          </w:tcPr>
          <w:p w14:paraId="7E4BC4DD" w14:textId="77777777" w:rsidR="00131A99" w:rsidRPr="003559D3" w:rsidRDefault="00131A99" w:rsidP="00337CF4">
            <w:r w:rsidRPr="003559D3">
              <w:t>Fecha de Identificación</w:t>
            </w:r>
          </w:p>
        </w:tc>
        <w:tc>
          <w:tcPr>
            <w:tcW w:w="5470" w:type="dxa"/>
            <w:vAlign w:val="center"/>
          </w:tcPr>
          <w:p w14:paraId="3BCC5F9A" w14:textId="7B5B3D08" w:rsidR="00131A99" w:rsidRPr="003559D3" w:rsidRDefault="00DA77C0" w:rsidP="00337CF4">
            <w:r>
              <w:t>29/10/024</w:t>
            </w:r>
          </w:p>
        </w:tc>
      </w:tr>
      <w:tr w:rsidR="00131A99" w:rsidRPr="003559D3" w14:paraId="7BFFCBBA" w14:textId="77777777" w:rsidTr="00DA77C0">
        <w:tc>
          <w:tcPr>
            <w:tcW w:w="2667" w:type="dxa"/>
            <w:shd w:val="clear" w:color="auto" w:fill="8DB3E2"/>
            <w:vAlign w:val="center"/>
          </w:tcPr>
          <w:p w14:paraId="0092BCA1" w14:textId="77777777" w:rsidR="00131A99" w:rsidRPr="003559D3" w:rsidRDefault="00131A99" w:rsidP="00337CF4">
            <w:r w:rsidRPr="003559D3">
              <w:t>Etapa</w:t>
            </w:r>
          </w:p>
        </w:tc>
        <w:tc>
          <w:tcPr>
            <w:tcW w:w="5470" w:type="dxa"/>
            <w:vAlign w:val="center"/>
          </w:tcPr>
          <w:p w14:paraId="185B274F" w14:textId="64E99AD8" w:rsidR="00131A99" w:rsidRPr="003559D3" w:rsidRDefault="00131A99" w:rsidP="00337CF4">
            <w:r>
              <w:t xml:space="preserve">Fase de </w:t>
            </w:r>
            <w:r w:rsidR="00DA77C0">
              <w:t>construcción 2.</w:t>
            </w:r>
          </w:p>
        </w:tc>
      </w:tr>
      <w:tr w:rsidR="00131A99" w:rsidRPr="003559D3" w14:paraId="320C7932" w14:textId="77777777" w:rsidTr="00DA77C0">
        <w:tc>
          <w:tcPr>
            <w:tcW w:w="2667" w:type="dxa"/>
            <w:shd w:val="clear" w:color="auto" w:fill="8DB3E2"/>
            <w:vAlign w:val="center"/>
          </w:tcPr>
          <w:p w14:paraId="5CE54377" w14:textId="77777777" w:rsidR="00131A99" w:rsidRPr="003559D3" w:rsidRDefault="00131A99" w:rsidP="00337CF4">
            <w:r w:rsidRPr="003559D3">
              <w:t>Categoría</w:t>
            </w:r>
          </w:p>
        </w:tc>
        <w:tc>
          <w:tcPr>
            <w:tcW w:w="5470"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DA77C0">
        <w:tc>
          <w:tcPr>
            <w:tcW w:w="2667" w:type="dxa"/>
            <w:shd w:val="clear" w:color="auto" w:fill="8DB3E2"/>
            <w:vAlign w:val="center"/>
          </w:tcPr>
          <w:p w14:paraId="239244EA" w14:textId="77777777" w:rsidR="00131A99" w:rsidRPr="003559D3" w:rsidRDefault="00131A99" w:rsidP="00337CF4">
            <w:r w:rsidRPr="003559D3">
              <w:t>Descripción</w:t>
            </w:r>
          </w:p>
        </w:tc>
        <w:tc>
          <w:tcPr>
            <w:tcW w:w="5470" w:type="dxa"/>
            <w:vAlign w:val="center"/>
          </w:tcPr>
          <w:p w14:paraId="3D6A7F01" w14:textId="72C59D2B" w:rsidR="00131A99" w:rsidRPr="00DA77C0" w:rsidRDefault="00DA77C0" w:rsidP="00DA77C0">
            <w:pPr>
              <w:spacing w:before="0" w:line="240" w:lineRule="auto"/>
              <w:rPr>
                <w:rFonts w:cs="Calibri"/>
                <w:color w:val="000000"/>
                <w:lang w:val="es-AR" w:eastAsia="es-AR"/>
              </w:rPr>
            </w:pPr>
            <w:r>
              <w:rPr>
                <w:rFonts w:cs="Calibri"/>
                <w:color w:val="000000"/>
              </w:rPr>
              <w:t xml:space="preserve">Dada la falta de un proceso robusto de pruebas, podrían ocurrir errores no detectados hasta etapas tardías del </w:t>
            </w:r>
            <w:r>
              <w:rPr>
                <w:rFonts w:cs="Calibri"/>
                <w:color w:val="000000"/>
              </w:rPr>
              <w:lastRenderedPageBreak/>
              <w:t>desarrollo, lo que podría resultar en correcciones costosas y retrasos en la entrega.</w:t>
            </w:r>
          </w:p>
        </w:tc>
      </w:tr>
      <w:tr w:rsidR="00131A99" w:rsidRPr="003559D3" w14:paraId="48E3C11C" w14:textId="77777777" w:rsidTr="00DA77C0">
        <w:tc>
          <w:tcPr>
            <w:tcW w:w="2667" w:type="dxa"/>
            <w:shd w:val="clear" w:color="auto" w:fill="8DB3E2"/>
            <w:vAlign w:val="center"/>
          </w:tcPr>
          <w:p w14:paraId="73D2AEB8" w14:textId="77777777" w:rsidR="00131A99" w:rsidRPr="003559D3" w:rsidRDefault="00131A99" w:rsidP="00337CF4">
            <w:r w:rsidRPr="003559D3">
              <w:lastRenderedPageBreak/>
              <w:t>Impacto</w:t>
            </w:r>
          </w:p>
        </w:tc>
        <w:tc>
          <w:tcPr>
            <w:tcW w:w="5470" w:type="dxa"/>
            <w:vAlign w:val="center"/>
          </w:tcPr>
          <w:p w14:paraId="7485B7A9" w14:textId="75900AF3" w:rsidR="00131A99" w:rsidRPr="003559D3" w:rsidRDefault="00DA77C0" w:rsidP="00337CF4">
            <w:r>
              <w:t>4</w:t>
            </w:r>
          </w:p>
        </w:tc>
      </w:tr>
      <w:tr w:rsidR="00131A99" w:rsidRPr="003559D3" w14:paraId="4CC0D1FB" w14:textId="77777777" w:rsidTr="00DA77C0">
        <w:tc>
          <w:tcPr>
            <w:tcW w:w="2667" w:type="dxa"/>
            <w:shd w:val="clear" w:color="auto" w:fill="8DB3E2"/>
            <w:vAlign w:val="center"/>
          </w:tcPr>
          <w:p w14:paraId="64742C9B" w14:textId="77777777" w:rsidR="00131A99" w:rsidRPr="003559D3" w:rsidRDefault="00131A99" w:rsidP="00337CF4">
            <w:r w:rsidRPr="003559D3">
              <w:t>Probabilidad</w:t>
            </w:r>
          </w:p>
        </w:tc>
        <w:tc>
          <w:tcPr>
            <w:tcW w:w="5470" w:type="dxa"/>
            <w:vAlign w:val="center"/>
          </w:tcPr>
          <w:p w14:paraId="57E0238E" w14:textId="10AC55A5" w:rsidR="00131A99" w:rsidRPr="003559D3" w:rsidRDefault="001047F0" w:rsidP="00337CF4">
            <w:r>
              <w:t>40</w:t>
            </w:r>
            <w:r w:rsidR="00131A99">
              <w:t>%</w:t>
            </w:r>
          </w:p>
        </w:tc>
      </w:tr>
      <w:tr w:rsidR="00131A99" w:rsidRPr="003559D3" w14:paraId="613AAC4A" w14:textId="77777777" w:rsidTr="00DA77C0">
        <w:tc>
          <w:tcPr>
            <w:tcW w:w="2667" w:type="dxa"/>
            <w:shd w:val="clear" w:color="auto" w:fill="8DB3E2"/>
            <w:vAlign w:val="center"/>
          </w:tcPr>
          <w:p w14:paraId="1C446A65" w14:textId="77777777" w:rsidR="00131A99" w:rsidRPr="003559D3" w:rsidRDefault="00131A99" w:rsidP="00337CF4">
            <w:r w:rsidRPr="003559D3">
              <w:t>Factor</w:t>
            </w:r>
          </w:p>
        </w:tc>
        <w:tc>
          <w:tcPr>
            <w:tcW w:w="5470" w:type="dxa"/>
            <w:vAlign w:val="center"/>
          </w:tcPr>
          <w:p w14:paraId="07B260DD" w14:textId="14327E8D" w:rsidR="00131A99" w:rsidRPr="003559D3" w:rsidRDefault="001047F0" w:rsidP="00337CF4">
            <w:r>
              <w:t>160</w:t>
            </w:r>
          </w:p>
        </w:tc>
      </w:tr>
      <w:tr w:rsidR="00131A99" w:rsidRPr="003559D3" w14:paraId="4E292D9B" w14:textId="77777777" w:rsidTr="00DA77C0">
        <w:tc>
          <w:tcPr>
            <w:tcW w:w="2667" w:type="dxa"/>
            <w:shd w:val="clear" w:color="auto" w:fill="8DB3E2"/>
            <w:vAlign w:val="center"/>
          </w:tcPr>
          <w:p w14:paraId="22F080F4" w14:textId="77777777" w:rsidR="00131A99" w:rsidRPr="003559D3" w:rsidRDefault="00131A99" w:rsidP="00337CF4">
            <w:r w:rsidRPr="003559D3">
              <w:t>Causas</w:t>
            </w:r>
          </w:p>
        </w:tc>
        <w:tc>
          <w:tcPr>
            <w:tcW w:w="5470" w:type="dxa"/>
            <w:vAlign w:val="center"/>
          </w:tcPr>
          <w:p w14:paraId="7F8FE3F5" w14:textId="094137EC" w:rsidR="00131A99" w:rsidRPr="003559D3" w:rsidRDefault="00131A99" w:rsidP="00337CF4">
            <w:r>
              <w:rPr>
                <w:rFonts w:cs="Calibri"/>
                <w:color w:val="000000"/>
              </w:rPr>
              <w:t>L</w:t>
            </w:r>
            <w:r w:rsidRPr="003A6950">
              <w:rPr>
                <w:rFonts w:cs="Calibri"/>
                <w:color w:val="000000"/>
              </w:rPr>
              <w:t xml:space="preserve">a falta de experiencia del grupo de desarrollo </w:t>
            </w:r>
            <w:r w:rsidR="00DA77C0">
              <w:rPr>
                <w:rFonts w:cs="Calibri"/>
                <w:color w:val="000000"/>
              </w:rPr>
              <w:t>en el diseño de pruebas de software.</w:t>
            </w:r>
          </w:p>
        </w:tc>
      </w:tr>
      <w:tr w:rsidR="00131A99" w:rsidRPr="003559D3" w14:paraId="6EA772E7" w14:textId="77777777" w:rsidTr="00DA77C0">
        <w:tc>
          <w:tcPr>
            <w:tcW w:w="2667" w:type="dxa"/>
            <w:shd w:val="clear" w:color="auto" w:fill="8DB3E2"/>
            <w:vAlign w:val="center"/>
          </w:tcPr>
          <w:p w14:paraId="1CC77A0A" w14:textId="77777777" w:rsidR="00131A99" w:rsidRPr="003559D3" w:rsidRDefault="00131A99" w:rsidP="00337CF4">
            <w:r w:rsidRPr="003559D3">
              <w:t>Síntomas</w:t>
            </w:r>
          </w:p>
        </w:tc>
        <w:tc>
          <w:tcPr>
            <w:tcW w:w="5470" w:type="dxa"/>
            <w:vAlign w:val="center"/>
          </w:tcPr>
          <w:p w14:paraId="2BA1863C" w14:textId="5B4A6112" w:rsidR="00131A99" w:rsidRPr="003559D3" w:rsidRDefault="00DA77C0" w:rsidP="00337CF4">
            <w:r>
              <w:rPr>
                <w:rFonts w:cs="Calibri"/>
                <w:color w:val="000000"/>
              </w:rPr>
              <w:t>Alta tasa de errores que pasan encontrados en forma tardía.</w:t>
            </w:r>
          </w:p>
        </w:tc>
      </w:tr>
      <w:tr w:rsidR="00131A99" w:rsidRPr="003559D3" w14:paraId="70ACDD17" w14:textId="77777777" w:rsidTr="00DA77C0">
        <w:tc>
          <w:tcPr>
            <w:tcW w:w="2667" w:type="dxa"/>
            <w:shd w:val="clear" w:color="auto" w:fill="8DB3E2"/>
            <w:vAlign w:val="center"/>
          </w:tcPr>
          <w:p w14:paraId="28EFF038" w14:textId="77777777" w:rsidR="00131A99" w:rsidRPr="003559D3" w:rsidRDefault="00131A99" w:rsidP="00337CF4">
            <w:r w:rsidRPr="003559D3">
              <w:t>Estrategia de Respuesta</w:t>
            </w:r>
          </w:p>
        </w:tc>
        <w:tc>
          <w:tcPr>
            <w:tcW w:w="5470" w:type="dxa"/>
            <w:vAlign w:val="center"/>
          </w:tcPr>
          <w:p w14:paraId="17DF6831" w14:textId="77777777" w:rsidR="00131A99" w:rsidRPr="003559D3" w:rsidRDefault="00131A99" w:rsidP="00337CF4">
            <w:r>
              <w:t>Mitigación y contingencia.</w:t>
            </w:r>
          </w:p>
        </w:tc>
      </w:tr>
      <w:tr w:rsidR="00131A99" w:rsidRPr="003559D3" w14:paraId="3631BE6C" w14:textId="77777777" w:rsidTr="00DA77C0">
        <w:tc>
          <w:tcPr>
            <w:tcW w:w="2667" w:type="dxa"/>
            <w:shd w:val="clear" w:color="auto" w:fill="8DB3E2"/>
            <w:vAlign w:val="center"/>
          </w:tcPr>
          <w:p w14:paraId="32AAAB86" w14:textId="77777777" w:rsidR="00131A99" w:rsidRPr="003559D3" w:rsidRDefault="00131A99" w:rsidP="00337CF4">
            <w:r w:rsidRPr="003559D3">
              <w:t>Responsable</w:t>
            </w:r>
          </w:p>
        </w:tc>
        <w:tc>
          <w:tcPr>
            <w:tcW w:w="5470" w:type="dxa"/>
            <w:vAlign w:val="center"/>
          </w:tcPr>
          <w:p w14:paraId="58830A5F" w14:textId="5479D52C" w:rsidR="00131A99" w:rsidRPr="003559D3" w:rsidRDefault="00DA77C0" w:rsidP="00337CF4">
            <w:r>
              <w:t>HC</w:t>
            </w:r>
          </w:p>
        </w:tc>
      </w:tr>
      <w:tr w:rsidR="00131A99" w:rsidRPr="003559D3" w14:paraId="213C2B11" w14:textId="77777777" w:rsidTr="00DA77C0">
        <w:tc>
          <w:tcPr>
            <w:tcW w:w="2667" w:type="dxa"/>
            <w:shd w:val="clear" w:color="auto" w:fill="8DB3E2"/>
            <w:vAlign w:val="center"/>
          </w:tcPr>
          <w:p w14:paraId="2D62FBE5" w14:textId="77777777" w:rsidR="00131A99" w:rsidRPr="003559D3" w:rsidRDefault="00131A99" w:rsidP="00337CF4">
            <w:r w:rsidRPr="003559D3">
              <w:t>Respuesta al Riesgo</w:t>
            </w:r>
          </w:p>
        </w:tc>
        <w:tc>
          <w:tcPr>
            <w:tcW w:w="5470" w:type="dxa"/>
            <w:vAlign w:val="center"/>
          </w:tcPr>
          <w:p w14:paraId="603F1D44" w14:textId="77777777" w:rsidR="00131A99" w:rsidRDefault="00912E68" w:rsidP="00912E68">
            <w:pPr>
              <w:pStyle w:val="Prrafodelista"/>
              <w:numPr>
                <w:ilvl w:val="0"/>
                <w:numId w:val="39"/>
              </w:numPr>
            </w:pPr>
            <w:r>
              <w:t>Optimizar Casos de prueba</w:t>
            </w:r>
          </w:p>
          <w:p w14:paraId="727F85C7" w14:textId="63DC6F95" w:rsidR="00912E68" w:rsidRPr="003559D3" w:rsidRDefault="00912E68" w:rsidP="00912E68">
            <w:pPr>
              <w:pStyle w:val="Prrafodelista"/>
              <w:numPr>
                <w:ilvl w:val="0"/>
                <w:numId w:val="39"/>
              </w:numPr>
            </w:pPr>
            <w:r>
              <w:t>Documentar errores</w:t>
            </w:r>
          </w:p>
        </w:tc>
      </w:tr>
    </w:tbl>
    <w:p w14:paraId="1C4CE3C0" w14:textId="77777777" w:rsidR="00131A99" w:rsidRDefault="00131A99" w:rsidP="00131A99">
      <w:pPr>
        <w:pStyle w:val="PSI-Normal"/>
      </w:pPr>
    </w:p>
    <w:p w14:paraId="4CC9F58C" w14:textId="0B6CE109" w:rsidR="00131A99" w:rsidRDefault="00131A99" w:rsidP="00131A99">
      <w:pPr>
        <w:pStyle w:val="PSI-Ttulo1"/>
        <w:outlineLvl w:val="1"/>
      </w:pPr>
      <w:r>
        <w:br w:type="page"/>
      </w:r>
      <w:bookmarkStart w:id="37" w:name="_Toc182923465"/>
      <w:r>
        <w:lastRenderedPageBreak/>
        <w:t xml:space="preserve">Referencia </w:t>
      </w:r>
      <w:r w:rsidRPr="00933083">
        <w:t>RK</w:t>
      </w:r>
      <w:r w:rsidR="00DA77C0">
        <w:t>12</w:t>
      </w:r>
      <w:bookmarkEnd w:id="37"/>
    </w:p>
    <w:p w14:paraId="7ADDC98F" w14:textId="77777777" w:rsidR="00131A99" w:rsidRDefault="00131A99" w:rsidP="00131A99">
      <w:pPr>
        <w:pStyle w:val="PSI-Ttulo2"/>
        <w:outlineLvl w:val="2"/>
      </w:pPr>
      <w:bookmarkStart w:id="38" w:name="_Toc182923466"/>
      <w:r>
        <w:t>Identificación</w:t>
      </w:r>
      <w:bookmarkEnd w:id="3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2063ECFF" w:rsidR="00131A99" w:rsidRPr="003559D3" w:rsidRDefault="00131A99" w:rsidP="00337CF4">
            <w:r>
              <w:t>RK</w:t>
            </w:r>
            <w:r w:rsidR="00DA77C0">
              <w:t>12</w:t>
            </w:r>
          </w:p>
        </w:tc>
        <w:tc>
          <w:tcPr>
            <w:tcW w:w="2734" w:type="dxa"/>
            <w:gridSpan w:val="3"/>
            <w:shd w:val="clear" w:color="auto" w:fill="auto"/>
            <w:vAlign w:val="center"/>
          </w:tcPr>
          <w:p w14:paraId="2FFE9D93" w14:textId="3C1566EC" w:rsidR="00131A99" w:rsidRPr="003559D3" w:rsidRDefault="00DA77C0" w:rsidP="00337CF4">
            <w:r>
              <w:t>29/10/2024</w:t>
            </w:r>
          </w:p>
        </w:tc>
        <w:tc>
          <w:tcPr>
            <w:tcW w:w="2700" w:type="dxa"/>
            <w:shd w:val="clear" w:color="auto" w:fill="auto"/>
          </w:tcPr>
          <w:p w14:paraId="55EFEE70" w14:textId="391D8899" w:rsidR="00131A99" w:rsidRPr="003559D3" w:rsidRDefault="00131A99" w:rsidP="00337CF4">
            <w:r>
              <w:t xml:space="preserve">Fase de </w:t>
            </w:r>
            <w:r w:rsidR="00DA77C0">
              <w:t>construcción 2.</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2D107F71" w:rsidR="00131A99" w:rsidRPr="00DA77C0" w:rsidRDefault="00131A99" w:rsidP="00DA77C0">
            <w:pPr>
              <w:spacing w:before="0" w:line="240" w:lineRule="auto"/>
              <w:rPr>
                <w:rFonts w:cs="Calibri"/>
                <w:color w:val="000000"/>
                <w:lang w:val="es-AR" w:eastAsia="es-AR"/>
              </w:rPr>
            </w:pP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60B223B3" w:rsidR="00131A99" w:rsidRPr="003559D3" w:rsidRDefault="00DA77C0" w:rsidP="00337CF4">
            <w:r>
              <w:rPr>
                <w:rFonts w:cs="Calibri"/>
                <w:color w:val="000000"/>
              </w:rPr>
              <w:t>Dada la falta de un proceso robusto de pruebas, podrían ocurrir errores no detectados hasta etapas tardías del desarrollo, lo que podría resultar en correcciones costosas y retrasos en la entrega.</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bookmarkStart w:id="39" w:name="_Toc182923467"/>
      <w:r>
        <w:t>Análisis</w:t>
      </w:r>
      <w:bookmarkEnd w:id="3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45C852F2" w:rsidR="00131A99" w:rsidRPr="003559D3" w:rsidRDefault="001047F0" w:rsidP="00337CF4">
            <w:r>
              <w:t>40</w:t>
            </w:r>
            <w:r w:rsidR="00131A99">
              <w:t>%</w:t>
            </w:r>
          </w:p>
        </w:tc>
        <w:tc>
          <w:tcPr>
            <w:tcW w:w="2686" w:type="dxa"/>
          </w:tcPr>
          <w:p w14:paraId="041C9097" w14:textId="16A39A85" w:rsidR="00131A99" w:rsidRPr="003559D3" w:rsidRDefault="001047F0" w:rsidP="00337CF4">
            <w:r>
              <w:t>160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5D480D48" w:rsidR="00131A99" w:rsidRPr="003559D3" w:rsidRDefault="00DA77C0" w:rsidP="00337CF4">
            <w:r>
              <w:rPr>
                <w:rFonts w:cs="Calibri"/>
                <w:color w:val="000000"/>
              </w:rPr>
              <w:t>L</w:t>
            </w:r>
            <w:r w:rsidRPr="003A6950">
              <w:rPr>
                <w:rFonts w:cs="Calibri"/>
                <w:color w:val="000000"/>
              </w:rPr>
              <w:t xml:space="preserve">a falta de experiencia del grupo de desarrollo </w:t>
            </w:r>
            <w:r>
              <w:rPr>
                <w:rFonts w:cs="Calibri"/>
                <w:color w:val="000000"/>
              </w:rPr>
              <w:t>en el diseño de pruebas de software.</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1251C89E" w:rsidR="00131A99" w:rsidRPr="003559D3" w:rsidRDefault="00DA77C0" w:rsidP="00337CF4">
            <w:r>
              <w:rPr>
                <w:rFonts w:cs="Calibri"/>
                <w:color w:val="000000"/>
              </w:rPr>
              <w:t>Alta tasa de errores que pasan encontrados en forma tardía.</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bookmarkStart w:id="40" w:name="_Toc182923468"/>
      <w:r>
        <w:t>Plan de Riesgos</w:t>
      </w:r>
      <w:bookmarkEnd w:id="4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3135D470" w:rsidR="00131A99" w:rsidRPr="003559D3" w:rsidRDefault="003D448C" w:rsidP="00337CF4">
            <w:r>
              <w:t>CA</w:t>
            </w:r>
          </w:p>
        </w:tc>
        <w:tc>
          <w:tcPr>
            <w:tcW w:w="2693" w:type="dxa"/>
            <w:shd w:val="clear" w:color="auto" w:fill="auto"/>
          </w:tcPr>
          <w:p w14:paraId="7CF81958" w14:textId="77777777" w:rsidR="00131A99" w:rsidRDefault="003D448C" w:rsidP="00337CF4">
            <w:pPr>
              <w:pStyle w:val="Prrafodelista"/>
              <w:numPr>
                <w:ilvl w:val="0"/>
                <w:numId w:val="25"/>
              </w:numPr>
            </w:pPr>
            <w:r>
              <w:t xml:space="preserve">Analizar </w:t>
            </w:r>
            <w:r w:rsidRPr="003D448C">
              <w:t>los resultados de los casos de prueba ejecutados.</w:t>
            </w:r>
          </w:p>
          <w:p w14:paraId="3E8E947C" w14:textId="0E9B957A" w:rsidR="003D448C" w:rsidRPr="003559D3" w:rsidRDefault="003D448C" w:rsidP="00337CF4">
            <w:pPr>
              <w:pStyle w:val="Prrafodelista"/>
              <w:numPr>
                <w:ilvl w:val="0"/>
                <w:numId w:val="25"/>
              </w:numPr>
            </w:pPr>
            <w:r>
              <w:t>Optimizar los casos de prueba que se ejecutaran en las próximas iteraciones.</w:t>
            </w:r>
          </w:p>
        </w:tc>
        <w:tc>
          <w:tcPr>
            <w:tcW w:w="1701" w:type="dxa"/>
            <w:shd w:val="clear" w:color="auto" w:fill="auto"/>
          </w:tcPr>
          <w:p w14:paraId="7EE32818" w14:textId="09313E0F" w:rsidR="00131A99" w:rsidRPr="003559D3" w:rsidRDefault="003D448C" w:rsidP="00337CF4">
            <w:r>
              <w:t>C2</w:t>
            </w:r>
          </w:p>
        </w:tc>
      </w:tr>
      <w:tr w:rsidR="00131A99" w:rsidRPr="003559D3" w14:paraId="522C591D" w14:textId="77777777" w:rsidTr="00337CF4">
        <w:tc>
          <w:tcPr>
            <w:tcW w:w="2660" w:type="dxa"/>
          </w:tcPr>
          <w:p w14:paraId="118A8800" w14:textId="77777777" w:rsidR="00131A99" w:rsidRPr="003559D3" w:rsidRDefault="00131A99" w:rsidP="00337CF4">
            <w:r>
              <w:lastRenderedPageBreak/>
              <w:t>Contingencia</w:t>
            </w:r>
          </w:p>
        </w:tc>
        <w:tc>
          <w:tcPr>
            <w:tcW w:w="1701" w:type="dxa"/>
          </w:tcPr>
          <w:p w14:paraId="0A9034A8" w14:textId="0E26A7CC" w:rsidR="00131A99" w:rsidRPr="003559D3" w:rsidRDefault="00026941" w:rsidP="00337CF4">
            <w:r>
              <w:t>CA, HC</w:t>
            </w:r>
          </w:p>
        </w:tc>
        <w:tc>
          <w:tcPr>
            <w:tcW w:w="2693" w:type="dxa"/>
            <w:shd w:val="clear" w:color="auto" w:fill="auto"/>
          </w:tcPr>
          <w:p w14:paraId="5940BD8A" w14:textId="42F6C0CC" w:rsidR="00131A99" w:rsidRPr="003559D3" w:rsidRDefault="00026941" w:rsidP="00337CF4">
            <w:pPr>
              <w:pStyle w:val="Prrafodelista"/>
              <w:numPr>
                <w:ilvl w:val="0"/>
                <w:numId w:val="25"/>
              </w:numPr>
            </w:pPr>
            <w:r>
              <w:t>Documentar todos los errores encontrados en las pruebas para garantizar su corrección.</w:t>
            </w:r>
          </w:p>
        </w:tc>
        <w:tc>
          <w:tcPr>
            <w:tcW w:w="1701" w:type="dxa"/>
            <w:shd w:val="clear" w:color="auto" w:fill="auto"/>
          </w:tcPr>
          <w:p w14:paraId="23B42CEE" w14:textId="5DB54E10" w:rsidR="00131A99" w:rsidRPr="003559D3" w:rsidRDefault="00131A99" w:rsidP="00337CF4"/>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bookmarkStart w:id="41" w:name="_Toc182923469"/>
      <w:r>
        <w:t>Seguimiento</w:t>
      </w:r>
      <w:bookmarkEnd w:id="4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36CD8F1A" w:rsidR="00131A99" w:rsidRPr="003559D3" w:rsidRDefault="00AB16B5" w:rsidP="00337CF4">
            <w:r>
              <w:t>7/11/2024</w:t>
            </w:r>
          </w:p>
        </w:tc>
        <w:tc>
          <w:tcPr>
            <w:tcW w:w="2161" w:type="dxa"/>
          </w:tcPr>
          <w:p w14:paraId="4BA08FAC" w14:textId="44964159" w:rsidR="00131A99" w:rsidRPr="003559D3" w:rsidRDefault="00AB16B5" w:rsidP="00337CF4">
            <w:r>
              <w:t>C2</w:t>
            </w:r>
          </w:p>
        </w:tc>
        <w:tc>
          <w:tcPr>
            <w:tcW w:w="2161" w:type="dxa"/>
          </w:tcPr>
          <w:p w14:paraId="50E638EB" w14:textId="26B16AC8" w:rsidR="00131A99" w:rsidRPr="003559D3" w:rsidRDefault="00AB16B5" w:rsidP="00337CF4">
            <w:r>
              <w:t>Se documentaron todos los errores detectados durante la ejecución de los casos de prueba en el informe de verificación unitaria. Esta documentación extra fue efectiva para garantizar que todos los errores encontrados fueran corregidos.</w:t>
            </w:r>
          </w:p>
        </w:tc>
        <w:tc>
          <w:tcPr>
            <w:tcW w:w="2272" w:type="dxa"/>
          </w:tcPr>
          <w:p w14:paraId="2B226098" w14:textId="47A9889D" w:rsidR="00131A99" w:rsidRPr="003559D3" w:rsidRDefault="001047F0" w:rsidP="00337CF4">
            <w:r>
              <w:t>CA</w:t>
            </w:r>
          </w:p>
        </w:tc>
      </w:tr>
      <w:tr w:rsidR="00912E68" w:rsidRPr="003559D3" w14:paraId="4ACEBA27" w14:textId="77777777" w:rsidTr="00337CF4">
        <w:tc>
          <w:tcPr>
            <w:tcW w:w="2161" w:type="dxa"/>
          </w:tcPr>
          <w:p w14:paraId="3CE8CC56" w14:textId="38DD3EFD" w:rsidR="00912E68" w:rsidRDefault="00E8257B" w:rsidP="00337CF4">
            <w:r>
              <w:t>19/11/2024</w:t>
            </w:r>
          </w:p>
        </w:tc>
        <w:tc>
          <w:tcPr>
            <w:tcW w:w="2161" w:type="dxa"/>
          </w:tcPr>
          <w:p w14:paraId="49F3E25F" w14:textId="5A55C1D8" w:rsidR="00912E68" w:rsidRDefault="00912E68" w:rsidP="00337CF4">
            <w:r>
              <w:t>C3</w:t>
            </w:r>
          </w:p>
        </w:tc>
        <w:tc>
          <w:tcPr>
            <w:tcW w:w="2161" w:type="dxa"/>
          </w:tcPr>
          <w:p w14:paraId="2C403C44" w14:textId="0A36BC04" w:rsidR="00912E68" w:rsidRDefault="00E8257B" w:rsidP="00337CF4">
            <w:r>
              <w:t>El plan de contingencia que se implemento dio resultados positivos para el desarrollador ya que ayudo a centralizar los errores y poder corregirlos de manera eficiente</w:t>
            </w:r>
            <w:r w:rsidR="00B01EB0">
              <w:t>.</w:t>
            </w:r>
          </w:p>
        </w:tc>
        <w:tc>
          <w:tcPr>
            <w:tcW w:w="2272" w:type="dxa"/>
          </w:tcPr>
          <w:p w14:paraId="3754C9CE" w14:textId="44361A5A" w:rsidR="00912E68" w:rsidRDefault="00E8257B" w:rsidP="00337CF4">
            <w:r>
              <w:t>HF</w:t>
            </w:r>
          </w:p>
        </w:tc>
      </w:tr>
    </w:tbl>
    <w:p w14:paraId="1F2E74D9" w14:textId="77777777" w:rsidR="00131A99" w:rsidRDefault="00131A99" w:rsidP="00131A99">
      <w:pPr>
        <w:pStyle w:val="PSI-Normal"/>
      </w:pPr>
    </w:p>
    <w:p w14:paraId="0B2FCAAF" w14:textId="06E73DFB" w:rsidR="00131A99" w:rsidRDefault="00131A99" w:rsidP="00131A99">
      <w:pPr>
        <w:pStyle w:val="PSI-Ttulo1"/>
      </w:pPr>
      <w:bookmarkStart w:id="42" w:name="_Toc182923470"/>
      <w:r>
        <w:t>Riesgo 13:</w:t>
      </w:r>
      <w:bookmarkEnd w:id="42"/>
    </w:p>
    <w:p w14:paraId="437F44A3" w14:textId="77777777" w:rsidR="00131A99" w:rsidRDefault="00131A99" w:rsidP="00131A99">
      <w:pPr>
        <w:pStyle w:val="PSI-Ttulo1"/>
        <w:outlineLvl w:val="1"/>
      </w:pPr>
      <w:bookmarkStart w:id="43" w:name="_Toc182923471"/>
      <w:r>
        <w:t>Leyenda</w:t>
      </w:r>
      <w:bookmarkEnd w:id="43"/>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DA77C0">
        <w:tc>
          <w:tcPr>
            <w:tcW w:w="2667" w:type="dxa"/>
            <w:shd w:val="clear" w:color="auto" w:fill="8DB3E2"/>
            <w:vAlign w:val="center"/>
          </w:tcPr>
          <w:p w14:paraId="0478E960" w14:textId="77777777" w:rsidR="00131A99" w:rsidRPr="003559D3" w:rsidRDefault="00131A99" w:rsidP="00337CF4">
            <w:r w:rsidRPr="003559D3">
              <w:t>Número de Referencia</w:t>
            </w:r>
          </w:p>
        </w:tc>
        <w:tc>
          <w:tcPr>
            <w:tcW w:w="5470" w:type="dxa"/>
            <w:vAlign w:val="center"/>
          </w:tcPr>
          <w:p w14:paraId="2D9DB848" w14:textId="1E8993B3" w:rsidR="00131A99" w:rsidRPr="003559D3" w:rsidRDefault="00131A99" w:rsidP="00337CF4">
            <w:r>
              <w:t>RK13</w:t>
            </w:r>
          </w:p>
        </w:tc>
      </w:tr>
      <w:tr w:rsidR="00131A99" w:rsidRPr="003559D3" w14:paraId="4CF8FB1F" w14:textId="77777777" w:rsidTr="00DA77C0">
        <w:tc>
          <w:tcPr>
            <w:tcW w:w="2667" w:type="dxa"/>
            <w:shd w:val="clear" w:color="auto" w:fill="8DB3E2"/>
            <w:vAlign w:val="center"/>
          </w:tcPr>
          <w:p w14:paraId="7ADD2304" w14:textId="77777777" w:rsidR="00131A99" w:rsidRPr="003559D3" w:rsidRDefault="00131A99" w:rsidP="00337CF4">
            <w:r w:rsidRPr="003559D3">
              <w:t>Fecha de Identificación</w:t>
            </w:r>
          </w:p>
        </w:tc>
        <w:tc>
          <w:tcPr>
            <w:tcW w:w="5470" w:type="dxa"/>
            <w:vAlign w:val="center"/>
          </w:tcPr>
          <w:p w14:paraId="10955C0C" w14:textId="3170B91C" w:rsidR="00131A99" w:rsidRPr="003559D3" w:rsidRDefault="00131A99" w:rsidP="00337CF4">
            <w:r>
              <w:t>29/10/2024</w:t>
            </w:r>
          </w:p>
        </w:tc>
      </w:tr>
      <w:tr w:rsidR="00131A99" w:rsidRPr="003559D3" w14:paraId="597AF025" w14:textId="77777777" w:rsidTr="00DA77C0">
        <w:tc>
          <w:tcPr>
            <w:tcW w:w="2667" w:type="dxa"/>
            <w:shd w:val="clear" w:color="auto" w:fill="8DB3E2"/>
            <w:vAlign w:val="center"/>
          </w:tcPr>
          <w:p w14:paraId="06C6A809" w14:textId="77777777" w:rsidR="00131A99" w:rsidRPr="003559D3" w:rsidRDefault="00131A99" w:rsidP="00337CF4">
            <w:r w:rsidRPr="003559D3">
              <w:t>Etapa</w:t>
            </w:r>
          </w:p>
        </w:tc>
        <w:tc>
          <w:tcPr>
            <w:tcW w:w="5470" w:type="dxa"/>
            <w:vAlign w:val="center"/>
          </w:tcPr>
          <w:p w14:paraId="0E291799" w14:textId="77AE5F93" w:rsidR="00131A99" w:rsidRPr="003559D3" w:rsidRDefault="00131A99" w:rsidP="00337CF4">
            <w:r>
              <w:t xml:space="preserve">Fase de construcción </w:t>
            </w:r>
            <w:r w:rsidR="00DA77C0">
              <w:t>2</w:t>
            </w:r>
            <w:r>
              <w:t>.</w:t>
            </w:r>
          </w:p>
        </w:tc>
      </w:tr>
      <w:tr w:rsidR="00131A99" w:rsidRPr="003559D3" w14:paraId="4B897D3A" w14:textId="77777777" w:rsidTr="00DA77C0">
        <w:tc>
          <w:tcPr>
            <w:tcW w:w="2667" w:type="dxa"/>
            <w:shd w:val="clear" w:color="auto" w:fill="8DB3E2"/>
            <w:vAlign w:val="center"/>
          </w:tcPr>
          <w:p w14:paraId="7CA05C45" w14:textId="77777777" w:rsidR="00131A99" w:rsidRPr="003559D3" w:rsidRDefault="00131A99" w:rsidP="00337CF4">
            <w:r w:rsidRPr="003559D3">
              <w:lastRenderedPageBreak/>
              <w:t>Categoría</w:t>
            </w:r>
          </w:p>
        </w:tc>
        <w:tc>
          <w:tcPr>
            <w:tcW w:w="5470" w:type="dxa"/>
            <w:vAlign w:val="center"/>
          </w:tcPr>
          <w:p w14:paraId="2F00C4C5" w14:textId="20DFECE1" w:rsidR="00131A99" w:rsidRPr="00374B76" w:rsidRDefault="00DA77C0" w:rsidP="00337CF4">
            <w:pPr>
              <w:rPr>
                <w:rFonts w:cs="Calibri"/>
                <w:color w:val="000000"/>
                <w:lang w:val="es-AR" w:eastAsia="es-AR"/>
              </w:rPr>
            </w:pPr>
            <w:r>
              <w:rPr>
                <w:rFonts w:cs="Calibri"/>
                <w:color w:val="000000"/>
              </w:rPr>
              <w:t>Cronograma</w:t>
            </w:r>
          </w:p>
        </w:tc>
      </w:tr>
      <w:tr w:rsidR="00131A99" w:rsidRPr="003559D3" w14:paraId="5981A0B0" w14:textId="77777777" w:rsidTr="00DA77C0">
        <w:tc>
          <w:tcPr>
            <w:tcW w:w="2667" w:type="dxa"/>
            <w:shd w:val="clear" w:color="auto" w:fill="8DB3E2"/>
            <w:vAlign w:val="center"/>
          </w:tcPr>
          <w:p w14:paraId="7495F4BB" w14:textId="77777777" w:rsidR="00131A99" w:rsidRPr="003559D3" w:rsidRDefault="00131A99" w:rsidP="00337CF4">
            <w:r w:rsidRPr="003559D3">
              <w:t>Descripción</w:t>
            </w:r>
          </w:p>
        </w:tc>
        <w:tc>
          <w:tcPr>
            <w:tcW w:w="5470" w:type="dxa"/>
            <w:vAlign w:val="center"/>
          </w:tcPr>
          <w:p w14:paraId="37DAA1E5" w14:textId="2114C8BF"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7C5D0FE2" w14:textId="77777777" w:rsidTr="00DA77C0">
        <w:tc>
          <w:tcPr>
            <w:tcW w:w="2667" w:type="dxa"/>
            <w:shd w:val="clear" w:color="auto" w:fill="8DB3E2"/>
            <w:vAlign w:val="center"/>
          </w:tcPr>
          <w:p w14:paraId="5CFE5940" w14:textId="77777777" w:rsidR="00131A99" w:rsidRPr="003559D3" w:rsidRDefault="00131A99" w:rsidP="00337CF4">
            <w:r w:rsidRPr="003559D3">
              <w:t>Impacto</w:t>
            </w:r>
          </w:p>
        </w:tc>
        <w:tc>
          <w:tcPr>
            <w:tcW w:w="5470" w:type="dxa"/>
            <w:vAlign w:val="center"/>
          </w:tcPr>
          <w:p w14:paraId="24B2D9DF" w14:textId="77777777" w:rsidR="00131A99" w:rsidRPr="003559D3" w:rsidRDefault="00131A99" w:rsidP="00337CF4">
            <w:r>
              <w:t>4</w:t>
            </w:r>
          </w:p>
        </w:tc>
      </w:tr>
      <w:tr w:rsidR="00131A99" w:rsidRPr="003559D3" w14:paraId="503C41C3" w14:textId="77777777" w:rsidTr="00DA77C0">
        <w:tc>
          <w:tcPr>
            <w:tcW w:w="2667" w:type="dxa"/>
            <w:shd w:val="clear" w:color="auto" w:fill="8DB3E2"/>
            <w:vAlign w:val="center"/>
          </w:tcPr>
          <w:p w14:paraId="19374312" w14:textId="77777777" w:rsidR="00131A99" w:rsidRPr="003559D3" w:rsidRDefault="00131A99" w:rsidP="00337CF4">
            <w:r w:rsidRPr="003559D3">
              <w:t>Probabilidad</w:t>
            </w:r>
          </w:p>
        </w:tc>
        <w:tc>
          <w:tcPr>
            <w:tcW w:w="5470" w:type="dxa"/>
            <w:vAlign w:val="center"/>
          </w:tcPr>
          <w:p w14:paraId="7814C7A7" w14:textId="0EAFEA79" w:rsidR="00131A99" w:rsidRPr="003559D3" w:rsidRDefault="001047F0" w:rsidP="00337CF4">
            <w:r>
              <w:t>7</w:t>
            </w:r>
            <w:r w:rsidR="00DA77C0">
              <w:t>0</w:t>
            </w:r>
            <w:r w:rsidR="00131A99">
              <w:t>%</w:t>
            </w:r>
          </w:p>
        </w:tc>
      </w:tr>
      <w:tr w:rsidR="00131A99" w:rsidRPr="003559D3" w14:paraId="3106B15D" w14:textId="77777777" w:rsidTr="00DA77C0">
        <w:tc>
          <w:tcPr>
            <w:tcW w:w="2667" w:type="dxa"/>
            <w:shd w:val="clear" w:color="auto" w:fill="8DB3E2"/>
            <w:vAlign w:val="center"/>
          </w:tcPr>
          <w:p w14:paraId="32B3A57D" w14:textId="77777777" w:rsidR="00131A99" w:rsidRPr="003559D3" w:rsidRDefault="00131A99" w:rsidP="00337CF4">
            <w:r w:rsidRPr="003559D3">
              <w:t>Factor</w:t>
            </w:r>
          </w:p>
        </w:tc>
        <w:tc>
          <w:tcPr>
            <w:tcW w:w="5470" w:type="dxa"/>
            <w:vAlign w:val="center"/>
          </w:tcPr>
          <w:p w14:paraId="30E08979" w14:textId="5890F37F" w:rsidR="00131A99" w:rsidRPr="003559D3" w:rsidRDefault="001047F0" w:rsidP="00337CF4">
            <w:r>
              <w:t>280</w:t>
            </w:r>
          </w:p>
        </w:tc>
      </w:tr>
      <w:tr w:rsidR="00131A99" w:rsidRPr="003559D3" w14:paraId="62A9D5D0" w14:textId="77777777" w:rsidTr="00DA77C0">
        <w:tc>
          <w:tcPr>
            <w:tcW w:w="2667" w:type="dxa"/>
            <w:shd w:val="clear" w:color="auto" w:fill="8DB3E2"/>
            <w:vAlign w:val="center"/>
          </w:tcPr>
          <w:p w14:paraId="68CEFE6C" w14:textId="77777777" w:rsidR="00131A99" w:rsidRPr="003559D3" w:rsidRDefault="00131A99" w:rsidP="00337CF4">
            <w:r w:rsidRPr="003559D3">
              <w:t>Causas</w:t>
            </w:r>
          </w:p>
        </w:tc>
        <w:tc>
          <w:tcPr>
            <w:tcW w:w="5470" w:type="dxa"/>
            <w:vAlign w:val="center"/>
          </w:tcPr>
          <w:p w14:paraId="68035391" w14:textId="7AE58F4D" w:rsidR="00131A99" w:rsidRPr="003559D3" w:rsidRDefault="00DA77C0" w:rsidP="00337CF4">
            <w:r>
              <w:rPr>
                <w:rFonts w:cs="Calibri"/>
                <w:color w:val="000000"/>
              </w:rPr>
              <w:t>Falta de experiencia de los demás integrantes del equipo en el uso del lenguaje de programación utilizado.</w:t>
            </w:r>
          </w:p>
        </w:tc>
      </w:tr>
      <w:tr w:rsidR="00131A99" w:rsidRPr="003559D3" w14:paraId="216AFC5A" w14:textId="77777777" w:rsidTr="00DA77C0">
        <w:tc>
          <w:tcPr>
            <w:tcW w:w="2667" w:type="dxa"/>
            <w:shd w:val="clear" w:color="auto" w:fill="8DB3E2"/>
            <w:vAlign w:val="center"/>
          </w:tcPr>
          <w:p w14:paraId="287C7B3C" w14:textId="77777777" w:rsidR="00131A99" w:rsidRPr="003559D3" w:rsidRDefault="00131A99" w:rsidP="00337CF4">
            <w:r w:rsidRPr="003559D3">
              <w:t>Síntomas</w:t>
            </w:r>
          </w:p>
        </w:tc>
        <w:tc>
          <w:tcPr>
            <w:tcW w:w="5470" w:type="dxa"/>
            <w:vAlign w:val="center"/>
          </w:tcPr>
          <w:p w14:paraId="4A906B23" w14:textId="7D18DA7C" w:rsidR="00131A99" w:rsidRPr="003559D3" w:rsidRDefault="00DA77C0" w:rsidP="00337CF4">
            <w:r>
              <w:rPr>
                <w:rFonts w:cs="Calibri"/>
                <w:color w:val="000000"/>
              </w:rPr>
              <w:t>Retrasos en la implementación de casos de uso o la implementación de muy pocos casos de uso por iteración.</w:t>
            </w:r>
          </w:p>
        </w:tc>
      </w:tr>
      <w:tr w:rsidR="00131A99" w:rsidRPr="003559D3" w14:paraId="13C90E5B" w14:textId="77777777" w:rsidTr="00DA77C0">
        <w:tc>
          <w:tcPr>
            <w:tcW w:w="2667" w:type="dxa"/>
            <w:shd w:val="clear" w:color="auto" w:fill="8DB3E2"/>
            <w:vAlign w:val="center"/>
          </w:tcPr>
          <w:p w14:paraId="205FCBFC" w14:textId="77777777" w:rsidR="00131A99" w:rsidRPr="003559D3" w:rsidRDefault="00131A99" w:rsidP="00337CF4">
            <w:r w:rsidRPr="003559D3">
              <w:t>Estrategia de Respuesta</w:t>
            </w:r>
          </w:p>
        </w:tc>
        <w:tc>
          <w:tcPr>
            <w:tcW w:w="5470" w:type="dxa"/>
            <w:vAlign w:val="center"/>
          </w:tcPr>
          <w:p w14:paraId="16213A5F" w14:textId="77777777" w:rsidR="00131A99" w:rsidRPr="003559D3" w:rsidRDefault="00131A99" w:rsidP="00337CF4">
            <w:r>
              <w:t>Mitigación y contingencia.</w:t>
            </w:r>
          </w:p>
        </w:tc>
      </w:tr>
      <w:tr w:rsidR="00131A99" w:rsidRPr="003559D3" w14:paraId="625E9EFF" w14:textId="77777777" w:rsidTr="00DA77C0">
        <w:tc>
          <w:tcPr>
            <w:tcW w:w="2667" w:type="dxa"/>
            <w:shd w:val="clear" w:color="auto" w:fill="8DB3E2"/>
            <w:vAlign w:val="center"/>
          </w:tcPr>
          <w:p w14:paraId="2338633F" w14:textId="77777777" w:rsidR="00131A99" w:rsidRPr="003559D3" w:rsidRDefault="00131A99" w:rsidP="00337CF4">
            <w:r w:rsidRPr="003559D3">
              <w:t>Responsable</w:t>
            </w:r>
          </w:p>
        </w:tc>
        <w:tc>
          <w:tcPr>
            <w:tcW w:w="5470" w:type="dxa"/>
            <w:vAlign w:val="center"/>
          </w:tcPr>
          <w:p w14:paraId="4544257A" w14:textId="723337CA" w:rsidR="00131A99" w:rsidRPr="003559D3" w:rsidRDefault="00131A99" w:rsidP="00337CF4">
            <w:r>
              <w:t>FH</w:t>
            </w:r>
            <w:r w:rsidR="00995E63">
              <w:t>, CA</w:t>
            </w:r>
          </w:p>
        </w:tc>
      </w:tr>
      <w:tr w:rsidR="00131A99" w:rsidRPr="003559D3" w14:paraId="65A4DE78" w14:textId="77777777" w:rsidTr="00DA77C0">
        <w:tc>
          <w:tcPr>
            <w:tcW w:w="2667" w:type="dxa"/>
            <w:shd w:val="clear" w:color="auto" w:fill="8DB3E2"/>
            <w:vAlign w:val="center"/>
          </w:tcPr>
          <w:p w14:paraId="63068922" w14:textId="77777777" w:rsidR="00131A99" w:rsidRPr="003559D3" w:rsidRDefault="00131A99" w:rsidP="00337CF4">
            <w:r w:rsidRPr="003559D3">
              <w:t>Respuesta al Riesgo</w:t>
            </w:r>
          </w:p>
        </w:tc>
        <w:tc>
          <w:tcPr>
            <w:tcW w:w="5470" w:type="dxa"/>
            <w:vAlign w:val="center"/>
          </w:tcPr>
          <w:p w14:paraId="64E2A370" w14:textId="3D82C65A" w:rsidR="00131A99" w:rsidRPr="003559D3" w:rsidRDefault="00131A99" w:rsidP="00DA77C0">
            <w:pPr>
              <w:pStyle w:val="Prrafodelista"/>
            </w:pPr>
          </w:p>
        </w:tc>
      </w:tr>
    </w:tbl>
    <w:p w14:paraId="00F7992F" w14:textId="77777777" w:rsidR="00131A99" w:rsidRDefault="00131A99" w:rsidP="00131A99">
      <w:pPr>
        <w:pStyle w:val="PSI-Normal"/>
      </w:pPr>
    </w:p>
    <w:p w14:paraId="35BC4FA8" w14:textId="672CF3C1" w:rsidR="00131A99" w:rsidRDefault="00131A99" w:rsidP="00131A99">
      <w:pPr>
        <w:pStyle w:val="PSI-Ttulo1"/>
        <w:outlineLvl w:val="1"/>
      </w:pPr>
      <w:r>
        <w:br w:type="page"/>
      </w:r>
      <w:bookmarkStart w:id="44" w:name="_Toc182923472"/>
      <w:r>
        <w:lastRenderedPageBreak/>
        <w:t xml:space="preserve">Referencia </w:t>
      </w:r>
      <w:r w:rsidRPr="00933083">
        <w:t>RK</w:t>
      </w:r>
      <w:r w:rsidR="00C8542B">
        <w:t>13</w:t>
      </w:r>
      <w:bookmarkEnd w:id="44"/>
    </w:p>
    <w:p w14:paraId="1448A0A0" w14:textId="77777777" w:rsidR="00131A99" w:rsidRDefault="00131A99" w:rsidP="00131A99">
      <w:pPr>
        <w:pStyle w:val="PSI-Ttulo2"/>
        <w:outlineLvl w:val="2"/>
      </w:pPr>
      <w:bookmarkStart w:id="45" w:name="_Toc182923473"/>
      <w:r>
        <w:t>Identificación</w:t>
      </w:r>
      <w:bookmarkEnd w:id="4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5C6714B0" w:rsidR="00131A99" w:rsidRPr="003559D3" w:rsidRDefault="00131A99" w:rsidP="00337CF4">
            <w:r>
              <w:t>RK</w:t>
            </w:r>
            <w:r w:rsidR="00414D52">
              <w:t>13</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5D00358C" w:rsidR="00131A99" w:rsidRPr="003559D3" w:rsidRDefault="00131A99" w:rsidP="00337CF4"/>
        </w:tc>
        <w:tc>
          <w:tcPr>
            <w:tcW w:w="4061" w:type="dxa"/>
            <w:gridSpan w:val="2"/>
            <w:vAlign w:val="center"/>
          </w:tcPr>
          <w:p w14:paraId="736DB833" w14:textId="10E5DE59" w:rsidR="00131A99" w:rsidRPr="003559D3" w:rsidRDefault="00DA77C0" w:rsidP="00337CF4">
            <w:r>
              <w:rPr>
                <w:rFonts w:cs="Calibri"/>
                <w:color w:val="000000"/>
              </w:rPr>
              <w:t>Cronograma</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05BB010E" w:rsidR="00131A99" w:rsidRPr="003559D3" w:rsidRDefault="00DA77C0" w:rsidP="00337CF4">
            <w:r>
              <w:rPr>
                <w:rFonts w:cs="Calibri"/>
                <w:color w:val="000000"/>
              </w:rPr>
              <w:t>Dada la dependencia exclusiva de un solo desarrollador para la implementación del sistema, podrían ocurrir retrasos significativos cuando esta persona no esté disponible o esté sobrecargada, lo que podría resultar en incumplimientos de plazos y afectar la entrega del proyecto.</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bookmarkStart w:id="46" w:name="_Toc182923474"/>
      <w:r>
        <w:t>Análisis</w:t>
      </w:r>
      <w:bookmarkEnd w:id="4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7A852E63" w:rsidR="00131A99" w:rsidRPr="003559D3" w:rsidRDefault="001047F0" w:rsidP="00337CF4">
            <w:r>
              <w:t>70</w:t>
            </w:r>
            <w:r w:rsidR="00131A99">
              <w:t>%</w:t>
            </w:r>
          </w:p>
        </w:tc>
        <w:tc>
          <w:tcPr>
            <w:tcW w:w="2686" w:type="dxa"/>
          </w:tcPr>
          <w:p w14:paraId="5C7AF1EE" w14:textId="3ED2DB2B" w:rsidR="001047F0" w:rsidRPr="003559D3" w:rsidRDefault="001047F0" w:rsidP="00337CF4">
            <w:r>
              <w:t>280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1589D725" w:rsidR="00131A99" w:rsidRPr="003559D3" w:rsidRDefault="00DA77C0" w:rsidP="00337CF4">
            <w:r>
              <w:rPr>
                <w:rFonts w:cs="Calibri"/>
                <w:color w:val="000000"/>
              </w:rPr>
              <w:t>Falta de experiencia de los demás integrantes del equipo en el uso del lenguaje de programación utilizado</w:t>
            </w:r>
            <w:r w:rsidR="00131A99">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194C6717" w:rsidR="00131A99" w:rsidRPr="003559D3" w:rsidRDefault="00DA77C0" w:rsidP="00337CF4">
            <w:r>
              <w:rPr>
                <w:rFonts w:cs="Calibri"/>
                <w:color w:val="000000"/>
              </w:rPr>
              <w:t>Retrasos en la implementación de casos de uso o la implementación de muy pocos casos de uso por iteración.</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bookmarkStart w:id="47" w:name="_Toc182923475"/>
      <w:r>
        <w:t>Plan de Riesgos</w:t>
      </w:r>
      <w:bookmarkEnd w:id="4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3DB49E09" w:rsidR="00131A99" w:rsidRPr="003559D3" w:rsidRDefault="00DA77C0" w:rsidP="00337CF4">
            <w:r>
              <w:t>FH</w:t>
            </w:r>
          </w:p>
        </w:tc>
        <w:tc>
          <w:tcPr>
            <w:tcW w:w="2693" w:type="dxa"/>
            <w:shd w:val="clear" w:color="auto" w:fill="auto"/>
          </w:tcPr>
          <w:p w14:paraId="60DC8CCF" w14:textId="0E001B86" w:rsidR="00131A99" w:rsidRPr="003559D3" w:rsidRDefault="00995E63" w:rsidP="00337CF4">
            <w:pPr>
              <w:pStyle w:val="Prrafodelista"/>
              <w:numPr>
                <w:ilvl w:val="0"/>
                <w:numId w:val="25"/>
              </w:numPr>
            </w:pPr>
            <w:r>
              <w:t>Documentar el código en base al estándar PSR</w:t>
            </w:r>
          </w:p>
        </w:tc>
        <w:tc>
          <w:tcPr>
            <w:tcW w:w="1701" w:type="dxa"/>
            <w:shd w:val="clear" w:color="auto" w:fill="auto"/>
          </w:tcPr>
          <w:p w14:paraId="0812CB27" w14:textId="7816B85B" w:rsidR="00131A99" w:rsidRPr="003559D3" w:rsidRDefault="00995E63" w:rsidP="00337CF4">
            <w:r>
              <w:t>C2</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0DC54DAF" w:rsidR="00131A99" w:rsidRPr="003559D3" w:rsidRDefault="00995E63" w:rsidP="00337CF4">
            <w:r>
              <w:t>CA</w:t>
            </w:r>
          </w:p>
        </w:tc>
        <w:tc>
          <w:tcPr>
            <w:tcW w:w="2693" w:type="dxa"/>
            <w:shd w:val="clear" w:color="auto" w:fill="auto"/>
          </w:tcPr>
          <w:p w14:paraId="2834E833" w14:textId="495C039F" w:rsidR="00131A99" w:rsidRPr="003559D3" w:rsidRDefault="00995E63" w:rsidP="00337CF4">
            <w:pPr>
              <w:pStyle w:val="Prrafodelista"/>
              <w:numPr>
                <w:ilvl w:val="0"/>
                <w:numId w:val="25"/>
              </w:numPr>
            </w:pPr>
            <w:r>
              <w:t>Delegar</w:t>
            </w:r>
            <w:r w:rsidRPr="00995E63">
              <w:t xml:space="preserve"> tareas </w:t>
            </w:r>
            <w:r>
              <w:t xml:space="preserve">de forma que el programador </w:t>
            </w:r>
            <w:r>
              <w:lastRenderedPageBreak/>
              <w:t>principal se centre mayormente en la programación.</w:t>
            </w:r>
          </w:p>
        </w:tc>
        <w:tc>
          <w:tcPr>
            <w:tcW w:w="1701" w:type="dxa"/>
            <w:shd w:val="clear" w:color="auto" w:fill="auto"/>
          </w:tcPr>
          <w:p w14:paraId="10BCA627" w14:textId="4081E10E" w:rsidR="00131A99" w:rsidRPr="003559D3" w:rsidRDefault="00995E63" w:rsidP="00337CF4">
            <w:r>
              <w:lastRenderedPageBreak/>
              <w:t>C2</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bookmarkStart w:id="48" w:name="_Toc182923476"/>
      <w:r>
        <w:t>Seguimiento</w:t>
      </w:r>
      <w:bookmarkEnd w:id="4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32FB84CE" w:rsidR="00131A99" w:rsidRPr="003559D3" w:rsidRDefault="0077195F" w:rsidP="00337CF4">
            <w:r>
              <w:t>7/11/2024</w:t>
            </w:r>
          </w:p>
        </w:tc>
        <w:tc>
          <w:tcPr>
            <w:tcW w:w="2161" w:type="dxa"/>
          </w:tcPr>
          <w:p w14:paraId="74F8276A" w14:textId="61689055" w:rsidR="00131A99" w:rsidRPr="003559D3" w:rsidRDefault="0077195F" w:rsidP="00337CF4">
            <w:r>
              <w:t>C2</w:t>
            </w:r>
          </w:p>
        </w:tc>
        <w:tc>
          <w:tcPr>
            <w:tcW w:w="2161" w:type="dxa"/>
          </w:tcPr>
          <w:p w14:paraId="5FA93555" w14:textId="79B98319" w:rsidR="0077195F" w:rsidRPr="003559D3" w:rsidRDefault="0077195F" w:rsidP="00337CF4">
            <w:r>
              <w:t>Se delegaron las tareas de forma adecuada, pero siguió siendo insuficiente para completar todas las tareas de implementación requeridas. Esto ocasiono que la ejecución de los casos de prueba se retrasara.</w:t>
            </w:r>
          </w:p>
        </w:tc>
        <w:tc>
          <w:tcPr>
            <w:tcW w:w="2272" w:type="dxa"/>
          </w:tcPr>
          <w:p w14:paraId="796FE98C" w14:textId="39A9787A" w:rsidR="00131A99" w:rsidRPr="003559D3" w:rsidRDefault="001047F0" w:rsidP="00337CF4">
            <w:r>
              <w:t>CA</w:t>
            </w:r>
          </w:p>
        </w:tc>
      </w:tr>
      <w:tr w:rsidR="00F86FD6" w:rsidRPr="003559D3" w14:paraId="60ABFC6C" w14:textId="77777777" w:rsidTr="00337CF4">
        <w:tc>
          <w:tcPr>
            <w:tcW w:w="2161" w:type="dxa"/>
          </w:tcPr>
          <w:p w14:paraId="730ED7E5" w14:textId="3A699094" w:rsidR="00F86FD6" w:rsidRDefault="00F86FD6" w:rsidP="00337CF4">
            <w:r>
              <w:t>14/11/2024</w:t>
            </w:r>
          </w:p>
        </w:tc>
        <w:tc>
          <w:tcPr>
            <w:tcW w:w="2161" w:type="dxa"/>
          </w:tcPr>
          <w:p w14:paraId="1B7D5B03" w14:textId="27B08F75" w:rsidR="00F86FD6" w:rsidRDefault="00F86FD6" w:rsidP="00337CF4">
            <w:r>
              <w:t>C3</w:t>
            </w:r>
          </w:p>
        </w:tc>
        <w:tc>
          <w:tcPr>
            <w:tcW w:w="2161" w:type="dxa"/>
          </w:tcPr>
          <w:p w14:paraId="33194E71" w14:textId="29E9B2C5" w:rsidR="00F86FD6" w:rsidRDefault="00F86FD6" w:rsidP="00337CF4">
            <w:r>
              <w:t>Se delegaron las tareas de forma adecuada. No hubo retrasos significativos en la implementación y prueba del software.</w:t>
            </w:r>
          </w:p>
        </w:tc>
        <w:tc>
          <w:tcPr>
            <w:tcW w:w="2272" w:type="dxa"/>
          </w:tcPr>
          <w:p w14:paraId="6CE32269" w14:textId="01E67371" w:rsidR="00F86FD6" w:rsidRDefault="00F86FD6" w:rsidP="00337CF4">
            <w:r>
              <w:t>CA</w:t>
            </w:r>
          </w:p>
        </w:tc>
      </w:tr>
    </w:tbl>
    <w:p w14:paraId="50A63652" w14:textId="77777777" w:rsidR="00131A99" w:rsidRDefault="00131A99" w:rsidP="00131A99">
      <w:pPr>
        <w:pStyle w:val="PSI-Normal"/>
      </w:pPr>
    </w:p>
    <w:p w14:paraId="36634AFD" w14:textId="77777777" w:rsidR="00131A99" w:rsidRDefault="00131A99" w:rsidP="00846F08">
      <w:pPr>
        <w:pStyle w:val="PSI-Normal"/>
      </w:pPr>
    </w:p>
    <w:p w14:paraId="10B75031" w14:textId="35FE251E" w:rsidR="001B74EE" w:rsidRDefault="001B74EE" w:rsidP="001B74EE">
      <w:pPr>
        <w:pStyle w:val="PSI-Ttulo1"/>
      </w:pPr>
      <w:bookmarkStart w:id="49" w:name="_Toc182923477"/>
      <w:r>
        <w:t>Riesgo 1</w:t>
      </w:r>
      <w:r w:rsidR="002D78F8">
        <w:t>5</w:t>
      </w:r>
      <w:r>
        <w:t>:</w:t>
      </w:r>
      <w:bookmarkEnd w:id="49"/>
    </w:p>
    <w:p w14:paraId="638C3247" w14:textId="77777777" w:rsidR="001B74EE" w:rsidRDefault="001B74EE" w:rsidP="001B74EE">
      <w:pPr>
        <w:pStyle w:val="PSI-Ttulo1"/>
        <w:outlineLvl w:val="1"/>
      </w:pPr>
      <w:bookmarkStart w:id="50" w:name="_Toc182923478"/>
      <w:r>
        <w:t>Leyenda</w:t>
      </w:r>
      <w:bookmarkEnd w:id="50"/>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B74EE" w:rsidRPr="003559D3" w14:paraId="01426A3E" w14:textId="77777777" w:rsidTr="0006701B">
        <w:tc>
          <w:tcPr>
            <w:tcW w:w="2667" w:type="dxa"/>
            <w:shd w:val="clear" w:color="auto" w:fill="8DB3E2"/>
            <w:vAlign w:val="center"/>
          </w:tcPr>
          <w:p w14:paraId="1471BCC4" w14:textId="77777777" w:rsidR="001B74EE" w:rsidRPr="003559D3" w:rsidRDefault="001B74EE" w:rsidP="0006701B">
            <w:r w:rsidRPr="003559D3">
              <w:t>Número de Referencia</w:t>
            </w:r>
          </w:p>
        </w:tc>
        <w:tc>
          <w:tcPr>
            <w:tcW w:w="5470" w:type="dxa"/>
            <w:vAlign w:val="center"/>
          </w:tcPr>
          <w:p w14:paraId="6A635F0D" w14:textId="25453F1E" w:rsidR="001B74EE" w:rsidRPr="003559D3" w:rsidRDefault="001B74EE" w:rsidP="0006701B">
            <w:r>
              <w:t>RK1</w:t>
            </w:r>
            <w:r w:rsidR="002D78F8">
              <w:t>5</w:t>
            </w:r>
          </w:p>
        </w:tc>
      </w:tr>
      <w:tr w:rsidR="001B74EE" w:rsidRPr="003559D3" w14:paraId="1470DD37" w14:textId="77777777" w:rsidTr="0006701B">
        <w:tc>
          <w:tcPr>
            <w:tcW w:w="2667" w:type="dxa"/>
            <w:shd w:val="clear" w:color="auto" w:fill="8DB3E2"/>
            <w:vAlign w:val="center"/>
          </w:tcPr>
          <w:p w14:paraId="6BF26AF1" w14:textId="77777777" w:rsidR="001B74EE" w:rsidRPr="003559D3" w:rsidRDefault="001B74EE" w:rsidP="0006701B">
            <w:r w:rsidRPr="003559D3">
              <w:t>Fecha de Identificación</w:t>
            </w:r>
          </w:p>
        </w:tc>
        <w:tc>
          <w:tcPr>
            <w:tcW w:w="5470" w:type="dxa"/>
            <w:vAlign w:val="center"/>
          </w:tcPr>
          <w:p w14:paraId="4DFD9603" w14:textId="24A7DE4E" w:rsidR="001B74EE" w:rsidRPr="003559D3" w:rsidRDefault="002D78F8" w:rsidP="0006701B">
            <w:r>
              <w:t>18</w:t>
            </w:r>
            <w:r w:rsidR="001B74EE">
              <w:t>/1</w:t>
            </w:r>
            <w:r>
              <w:t>1</w:t>
            </w:r>
            <w:r w:rsidR="001B74EE">
              <w:t>/2024</w:t>
            </w:r>
          </w:p>
        </w:tc>
      </w:tr>
      <w:tr w:rsidR="001B74EE" w:rsidRPr="003559D3" w14:paraId="69D193B9" w14:textId="77777777" w:rsidTr="0006701B">
        <w:tc>
          <w:tcPr>
            <w:tcW w:w="2667" w:type="dxa"/>
            <w:shd w:val="clear" w:color="auto" w:fill="8DB3E2"/>
            <w:vAlign w:val="center"/>
          </w:tcPr>
          <w:p w14:paraId="48E33E94" w14:textId="77777777" w:rsidR="001B74EE" w:rsidRPr="003559D3" w:rsidRDefault="001B74EE" w:rsidP="0006701B">
            <w:r w:rsidRPr="003559D3">
              <w:t>Etapa</w:t>
            </w:r>
          </w:p>
        </w:tc>
        <w:tc>
          <w:tcPr>
            <w:tcW w:w="5470" w:type="dxa"/>
            <w:vAlign w:val="center"/>
          </w:tcPr>
          <w:p w14:paraId="50E48510" w14:textId="7D4A96F2" w:rsidR="001B74EE" w:rsidRPr="003559D3" w:rsidRDefault="001B74EE" w:rsidP="0006701B">
            <w:r>
              <w:t>Fase de construcción</w:t>
            </w:r>
            <w:r w:rsidR="002D78F8">
              <w:t xml:space="preserve"> 3</w:t>
            </w:r>
            <w:r>
              <w:t>.</w:t>
            </w:r>
          </w:p>
        </w:tc>
      </w:tr>
      <w:tr w:rsidR="001B74EE" w:rsidRPr="003559D3" w14:paraId="35255F2D" w14:textId="77777777" w:rsidTr="0006701B">
        <w:tc>
          <w:tcPr>
            <w:tcW w:w="2667" w:type="dxa"/>
            <w:shd w:val="clear" w:color="auto" w:fill="8DB3E2"/>
            <w:vAlign w:val="center"/>
          </w:tcPr>
          <w:p w14:paraId="281D030A" w14:textId="77777777" w:rsidR="001B74EE" w:rsidRPr="003559D3" w:rsidRDefault="001B74EE" w:rsidP="0006701B">
            <w:r w:rsidRPr="003559D3">
              <w:t>Categoría</w:t>
            </w:r>
          </w:p>
        </w:tc>
        <w:tc>
          <w:tcPr>
            <w:tcW w:w="5470" w:type="dxa"/>
            <w:vAlign w:val="center"/>
          </w:tcPr>
          <w:p w14:paraId="7C0A6082" w14:textId="77777777" w:rsidR="001B74EE" w:rsidRPr="00374B76" w:rsidRDefault="001B74EE" w:rsidP="0006701B">
            <w:pPr>
              <w:rPr>
                <w:rFonts w:cs="Calibri"/>
                <w:color w:val="000000"/>
                <w:lang w:val="es-AR" w:eastAsia="es-AR"/>
              </w:rPr>
            </w:pPr>
            <w:r>
              <w:rPr>
                <w:rFonts w:cs="Calibri"/>
                <w:color w:val="000000"/>
              </w:rPr>
              <w:t>Cronograma</w:t>
            </w:r>
          </w:p>
        </w:tc>
      </w:tr>
      <w:tr w:rsidR="001B74EE" w:rsidRPr="003559D3" w14:paraId="262E08C8" w14:textId="77777777" w:rsidTr="0006701B">
        <w:tc>
          <w:tcPr>
            <w:tcW w:w="2667" w:type="dxa"/>
            <w:shd w:val="clear" w:color="auto" w:fill="8DB3E2"/>
            <w:vAlign w:val="center"/>
          </w:tcPr>
          <w:p w14:paraId="75C1163D" w14:textId="77777777" w:rsidR="001B74EE" w:rsidRPr="003559D3" w:rsidRDefault="001B74EE" w:rsidP="0006701B">
            <w:r w:rsidRPr="003559D3">
              <w:t>Descripción</w:t>
            </w:r>
          </w:p>
        </w:tc>
        <w:tc>
          <w:tcPr>
            <w:tcW w:w="5470" w:type="dxa"/>
            <w:vAlign w:val="center"/>
          </w:tcPr>
          <w:p w14:paraId="0B7F1AA6" w14:textId="51CA3ECA" w:rsidR="001B74EE" w:rsidRPr="003559D3" w:rsidRDefault="002D78F8" w:rsidP="0006701B">
            <w:r w:rsidRPr="002D78F8">
              <w:rPr>
                <w:rFonts w:cs="Calibri"/>
                <w:color w:val="000000"/>
              </w:rPr>
              <w:t xml:space="preserve">Dada la falta de comunicación por un tiempo prolongado, podría ocurrir que el equipo no inicie en la fecha planificada, lo que conduciría a un mayor esfuerzo </w:t>
            </w:r>
            <w:r w:rsidRPr="002D78F8">
              <w:rPr>
                <w:rFonts w:cs="Calibri"/>
                <w:color w:val="000000"/>
              </w:rPr>
              <w:lastRenderedPageBreak/>
              <w:t>destinado al proyecto para cumplir con el tiempo propuesto.</w:t>
            </w:r>
          </w:p>
        </w:tc>
      </w:tr>
      <w:tr w:rsidR="001B74EE" w:rsidRPr="003559D3" w14:paraId="315C209E" w14:textId="77777777" w:rsidTr="0006701B">
        <w:tc>
          <w:tcPr>
            <w:tcW w:w="2667" w:type="dxa"/>
            <w:shd w:val="clear" w:color="auto" w:fill="8DB3E2"/>
            <w:vAlign w:val="center"/>
          </w:tcPr>
          <w:p w14:paraId="4F139628" w14:textId="77777777" w:rsidR="001B74EE" w:rsidRPr="003559D3" w:rsidRDefault="001B74EE" w:rsidP="0006701B">
            <w:r w:rsidRPr="003559D3">
              <w:lastRenderedPageBreak/>
              <w:t>Impacto</w:t>
            </w:r>
          </w:p>
        </w:tc>
        <w:tc>
          <w:tcPr>
            <w:tcW w:w="5470" w:type="dxa"/>
            <w:vAlign w:val="center"/>
          </w:tcPr>
          <w:p w14:paraId="3D744A88" w14:textId="77777777" w:rsidR="001B74EE" w:rsidRPr="003559D3" w:rsidRDefault="001B74EE" w:rsidP="0006701B">
            <w:r>
              <w:t>4</w:t>
            </w:r>
          </w:p>
        </w:tc>
      </w:tr>
      <w:tr w:rsidR="001B74EE" w:rsidRPr="003559D3" w14:paraId="672A1EF4" w14:textId="77777777" w:rsidTr="0006701B">
        <w:tc>
          <w:tcPr>
            <w:tcW w:w="2667" w:type="dxa"/>
            <w:shd w:val="clear" w:color="auto" w:fill="8DB3E2"/>
            <w:vAlign w:val="center"/>
          </w:tcPr>
          <w:p w14:paraId="365C25BD" w14:textId="77777777" w:rsidR="001B74EE" w:rsidRPr="003559D3" w:rsidRDefault="001B74EE" w:rsidP="0006701B">
            <w:r w:rsidRPr="003559D3">
              <w:t>Probabilidad</w:t>
            </w:r>
          </w:p>
        </w:tc>
        <w:tc>
          <w:tcPr>
            <w:tcW w:w="5470" w:type="dxa"/>
            <w:vAlign w:val="center"/>
          </w:tcPr>
          <w:p w14:paraId="0820A36C" w14:textId="6D4A4141" w:rsidR="001B74EE" w:rsidRPr="003559D3" w:rsidRDefault="002D78F8" w:rsidP="0006701B">
            <w:r>
              <w:t>5</w:t>
            </w:r>
            <w:r w:rsidR="001B74EE">
              <w:t>0%</w:t>
            </w:r>
          </w:p>
        </w:tc>
      </w:tr>
      <w:tr w:rsidR="001B74EE" w:rsidRPr="003559D3" w14:paraId="5DF5DA59" w14:textId="77777777" w:rsidTr="0006701B">
        <w:tc>
          <w:tcPr>
            <w:tcW w:w="2667" w:type="dxa"/>
            <w:shd w:val="clear" w:color="auto" w:fill="8DB3E2"/>
            <w:vAlign w:val="center"/>
          </w:tcPr>
          <w:p w14:paraId="55F263BC" w14:textId="77777777" w:rsidR="001B74EE" w:rsidRPr="003559D3" w:rsidRDefault="001B74EE" w:rsidP="0006701B">
            <w:r w:rsidRPr="003559D3">
              <w:t>Factor</w:t>
            </w:r>
          </w:p>
        </w:tc>
        <w:tc>
          <w:tcPr>
            <w:tcW w:w="5470" w:type="dxa"/>
            <w:vAlign w:val="center"/>
          </w:tcPr>
          <w:p w14:paraId="4EE90F1E" w14:textId="7073D05E" w:rsidR="001B74EE" w:rsidRPr="003559D3" w:rsidRDefault="001B74EE" w:rsidP="0006701B">
            <w:r>
              <w:t>2</w:t>
            </w:r>
            <w:r w:rsidR="002D78F8">
              <w:t>0</w:t>
            </w:r>
            <w:r>
              <w:t>0</w:t>
            </w:r>
          </w:p>
        </w:tc>
      </w:tr>
      <w:tr w:rsidR="002D78F8" w:rsidRPr="003559D3" w14:paraId="7F0DF5D4" w14:textId="77777777" w:rsidTr="0006701B">
        <w:tc>
          <w:tcPr>
            <w:tcW w:w="2667" w:type="dxa"/>
            <w:shd w:val="clear" w:color="auto" w:fill="8DB3E2"/>
            <w:vAlign w:val="center"/>
          </w:tcPr>
          <w:p w14:paraId="3BC66A1D" w14:textId="77777777" w:rsidR="002D78F8" w:rsidRPr="003559D3" w:rsidRDefault="002D78F8" w:rsidP="002D78F8">
            <w:r w:rsidRPr="003559D3">
              <w:t>Causas</w:t>
            </w:r>
          </w:p>
        </w:tc>
        <w:tc>
          <w:tcPr>
            <w:tcW w:w="5470" w:type="dxa"/>
            <w:vAlign w:val="center"/>
          </w:tcPr>
          <w:p w14:paraId="45E1B5F3" w14:textId="0886B608" w:rsidR="002D78F8" w:rsidRPr="003559D3" w:rsidRDefault="002D78F8" w:rsidP="002D78F8">
            <w:r>
              <w:rPr>
                <w:rFonts w:cs="Calibri"/>
                <w:color w:val="000000"/>
              </w:rPr>
              <w:t>F</w:t>
            </w:r>
            <w:r w:rsidRPr="00414D52">
              <w:rPr>
                <w:rFonts w:cs="Calibri"/>
                <w:color w:val="000000"/>
              </w:rPr>
              <w:t>alta de comunicación por un tiempo prolongado</w:t>
            </w:r>
            <w:r>
              <w:rPr>
                <w:rFonts w:cs="Calibri"/>
                <w:color w:val="000000"/>
              </w:rPr>
              <w:t xml:space="preserve"> debido a la finalización de la cursada.</w:t>
            </w:r>
          </w:p>
        </w:tc>
      </w:tr>
      <w:tr w:rsidR="002D78F8" w:rsidRPr="003559D3" w14:paraId="44629B90" w14:textId="77777777" w:rsidTr="0006701B">
        <w:tc>
          <w:tcPr>
            <w:tcW w:w="2667" w:type="dxa"/>
            <w:shd w:val="clear" w:color="auto" w:fill="8DB3E2"/>
            <w:vAlign w:val="center"/>
          </w:tcPr>
          <w:p w14:paraId="559CBBF4" w14:textId="77777777" w:rsidR="002D78F8" w:rsidRPr="003559D3" w:rsidRDefault="002D78F8" w:rsidP="002D78F8">
            <w:r w:rsidRPr="003559D3">
              <w:t>Síntomas</w:t>
            </w:r>
          </w:p>
        </w:tc>
        <w:tc>
          <w:tcPr>
            <w:tcW w:w="5470" w:type="dxa"/>
            <w:vAlign w:val="center"/>
          </w:tcPr>
          <w:p w14:paraId="78E355E1" w14:textId="2A3E9C77" w:rsidR="002D78F8" w:rsidRPr="003559D3" w:rsidRDefault="002D78F8" w:rsidP="002D78F8">
            <w:r>
              <w:rPr>
                <w:rFonts w:cs="Calibri"/>
                <w:color w:val="000000"/>
              </w:rPr>
              <w:t>M</w:t>
            </w:r>
            <w:r w:rsidRPr="00414D52">
              <w:rPr>
                <w:rFonts w:cs="Calibri"/>
                <w:color w:val="000000"/>
              </w:rPr>
              <w:t>ayor esfuerzo destinado al proyecto para cumplir con el tiempo propuesto</w:t>
            </w:r>
            <w:r>
              <w:rPr>
                <w:rFonts w:cs="Calibri"/>
                <w:color w:val="000000"/>
              </w:rPr>
              <w:t>.</w:t>
            </w:r>
          </w:p>
        </w:tc>
      </w:tr>
      <w:tr w:rsidR="002D78F8" w:rsidRPr="003559D3" w14:paraId="5E354B2F" w14:textId="77777777" w:rsidTr="0006701B">
        <w:tc>
          <w:tcPr>
            <w:tcW w:w="2667" w:type="dxa"/>
            <w:shd w:val="clear" w:color="auto" w:fill="8DB3E2"/>
            <w:vAlign w:val="center"/>
          </w:tcPr>
          <w:p w14:paraId="15F6C2D9" w14:textId="77777777" w:rsidR="002D78F8" w:rsidRPr="003559D3" w:rsidRDefault="002D78F8" w:rsidP="002D78F8">
            <w:r w:rsidRPr="003559D3">
              <w:t>Estrategia de Respuesta</w:t>
            </w:r>
          </w:p>
        </w:tc>
        <w:tc>
          <w:tcPr>
            <w:tcW w:w="5470" w:type="dxa"/>
            <w:vAlign w:val="center"/>
          </w:tcPr>
          <w:p w14:paraId="369DC903" w14:textId="77777777" w:rsidR="002D78F8" w:rsidRPr="003559D3" w:rsidRDefault="002D78F8" w:rsidP="002D78F8">
            <w:r>
              <w:t>Mitigación y contingencia.</w:t>
            </w:r>
          </w:p>
        </w:tc>
      </w:tr>
      <w:tr w:rsidR="002D78F8" w:rsidRPr="003559D3" w14:paraId="5B8F9300" w14:textId="77777777" w:rsidTr="0006701B">
        <w:tc>
          <w:tcPr>
            <w:tcW w:w="2667" w:type="dxa"/>
            <w:shd w:val="clear" w:color="auto" w:fill="8DB3E2"/>
            <w:vAlign w:val="center"/>
          </w:tcPr>
          <w:p w14:paraId="3D9234C6" w14:textId="77777777" w:rsidR="002D78F8" w:rsidRPr="003559D3" w:rsidRDefault="002D78F8" w:rsidP="002D78F8">
            <w:r w:rsidRPr="003559D3">
              <w:t>Responsable</w:t>
            </w:r>
          </w:p>
        </w:tc>
        <w:tc>
          <w:tcPr>
            <w:tcW w:w="5470" w:type="dxa"/>
            <w:vAlign w:val="center"/>
          </w:tcPr>
          <w:p w14:paraId="2CFF5C95" w14:textId="2D98240E" w:rsidR="002D78F8" w:rsidRPr="003559D3" w:rsidRDefault="005D775E" w:rsidP="002D78F8">
            <w:r>
              <w:t>CA</w:t>
            </w:r>
          </w:p>
        </w:tc>
      </w:tr>
      <w:tr w:rsidR="002D78F8" w:rsidRPr="003559D3" w14:paraId="24F3DA97" w14:textId="77777777" w:rsidTr="0006701B">
        <w:tc>
          <w:tcPr>
            <w:tcW w:w="2667" w:type="dxa"/>
            <w:shd w:val="clear" w:color="auto" w:fill="8DB3E2"/>
            <w:vAlign w:val="center"/>
          </w:tcPr>
          <w:p w14:paraId="2E073CCB" w14:textId="77777777" w:rsidR="002D78F8" w:rsidRPr="003559D3" w:rsidRDefault="002D78F8" w:rsidP="002D78F8">
            <w:r w:rsidRPr="003559D3">
              <w:t>Respuesta al Riesgo</w:t>
            </w:r>
          </w:p>
        </w:tc>
        <w:tc>
          <w:tcPr>
            <w:tcW w:w="5470" w:type="dxa"/>
            <w:vAlign w:val="center"/>
          </w:tcPr>
          <w:p w14:paraId="66B410C2" w14:textId="77777777" w:rsidR="002D78F8" w:rsidRPr="003559D3" w:rsidRDefault="002D78F8" w:rsidP="002D78F8">
            <w:pPr>
              <w:pStyle w:val="Prrafodelista"/>
            </w:pPr>
          </w:p>
        </w:tc>
      </w:tr>
    </w:tbl>
    <w:p w14:paraId="3A158CDA" w14:textId="77777777" w:rsidR="001B74EE" w:rsidRDefault="001B74EE" w:rsidP="001B74EE">
      <w:pPr>
        <w:pStyle w:val="PSI-Normal"/>
      </w:pPr>
    </w:p>
    <w:p w14:paraId="67C9514C" w14:textId="1EF737FA" w:rsidR="001B74EE" w:rsidRDefault="001B74EE" w:rsidP="001B74EE">
      <w:pPr>
        <w:pStyle w:val="PSI-Ttulo1"/>
        <w:outlineLvl w:val="1"/>
      </w:pPr>
      <w:r>
        <w:br w:type="page"/>
      </w:r>
      <w:bookmarkStart w:id="51" w:name="_Toc182923479"/>
      <w:r>
        <w:lastRenderedPageBreak/>
        <w:t xml:space="preserve">Referencia </w:t>
      </w:r>
      <w:r w:rsidRPr="00933083">
        <w:t>RK</w:t>
      </w:r>
      <w:r>
        <w:t>15</w:t>
      </w:r>
      <w:bookmarkEnd w:id="51"/>
    </w:p>
    <w:p w14:paraId="3140C31A" w14:textId="77777777" w:rsidR="001B74EE" w:rsidRDefault="001B74EE" w:rsidP="001B74EE">
      <w:pPr>
        <w:pStyle w:val="PSI-Ttulo2"/>
        <w:outlineLvl w:val="2"/>
      </w:pPr>
      <w:bookmarkStart w:id="52" w:name="_Toc182923480"/>
      <w:r>
        <w:t>Identificación</w:t>
      </w:r>
      <w:bookmarkEnd w:id="5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B74EE" w:rsidRPr="003559D3" w14:paraId="2F4883FC" w14:textId="77777777" w:rsidTr="0006701B">
        <w:trPr>
          <w:trHeight w:val="335"/>
        </w:trPr>
        <w:tc>
          <w:tcPr>
            <w:tcW w:w="3094" w:type="dxa"/>
            <w:shd w:val="clear" w:color="auto" w:fill="8DB3E2"/>
          </w:tcPr>
          <w:p w14:paraId="1C8984E7" w14:textId="77777777" w:rsidR="001B74EE" w:rsidRPr="003559D3" w:rsidRDefault="001B74EE" w:rsidP="0006701B">
            <w:r w:rsidRPr="003559D3">
              <w:t>Número de Referencia</w:t>
            </w:r>
          </w:p>
        </w:tc>
        <w:tc>
          <w:tcPr>
            <w:tcW w:w="2734" w:type="dxa"/>
            <w:gridSpan w:val="3"/>
            <w:shd w:val="clear" w:color="auto" w:fill="8DB3E2"/>
          </w:tcPr>
          <w:p w14:paraId="62BC5E31" w14:textId="77777777" w:rsidR="001B74EE" w:rsidRPr="003559D3" w:rsidRDefault="001B74EE" w:rsidP="0006701B">
            <w:r w:rsidRPr="003559D3">
              <w:t>Fecha de Identificación</w:t>
            </w:r>
          </w:p>
        </w:tc>
        <w:tc>
          <w:tcPr>
            <w:tcW w:w="2700" w:type="dxa"/>
            <w:shd w:val="clear" w:color="auto" w:fill="8DB3E2"/>
          </w:tcPr>
          <w:p w14:paraId="6F767A8E" w14:textId="77777777" w:rsidR="001B74EE" w:rsidRPr="003559D3" w:rsidRDefault="001B74EE" w:rsidP="0006701B">
            <w:r w:rsidRPr="003559D3">
              <w:t>Etapa</w:t>
            </w:r>
          </w:p>
        </w:tc>
      </w:tr>
      <w:tr w:rsidR="001B74EE" w:rsidRPr="003559D3" w14:paraId="75E5523B" w14:textId="77777777" w:rsidTr="0006701B">
        <w:trPr>
          <w:trHeight w:val="335"/>
        </w:trPr>
        <w:tc>
          <w:tcPr>
            <w:tcW w:w="3094" w:type="dxa"/>
            <w:shd w:val="clear" w:color="auto" w:fill="auto"/>
          </w:tcPr>
          <w:p w14:paraId="0BFC31B1" w14:textId="556B17C0" w:rsidR="001B74EE" w:rsidRPr="003559D3" w:rsidRDefault="001B74EE" w:rsidP="0006701B">
            <w:r>
              <w:t>RK</w:t>
            </w:r>
            <w:r w:rsidR="00414D52">
              <w:t>15</w:t>
            </w:r>
          </w:p>
        </w:tc>
        <w:tc>
          <w:tcPr>
            <w:tcW w:w="2734" w:type="dxa"/>
            <w:gridSpan w:val="3"/>
            <w:shd w:val="clear" w:color="auto" w:fill="auto"/>
            <w:vAlign w:val="center"/>
          </w:tcPr>
          <w:p w14:paraId="650B104A" w14:textId="4666983B" w:rsidR="001B74EE" w:rsidRPr="003559D3" w:rsidRDefault="001B74EE" w:rsidP="0006701B">
            <w:r>
              <w:t>1</w:t>
            </w:r>
            <w:r w:rsidR="00414D52">
              <w:t>8</w:t>
            </w:r>
            <w:r>
              <w:t>/</w:t>
            </w:r>
            <w:r w:rsidR="00414D52">
              <w:t>11</w:t>
            </w:r>
            <w:r>
              <w:t>/2024</w:t>
            </w:r>
          </w:p>
        </w:tc>
        <w:tc>
          <w:tcPr>
            <w:tcW w:w="2700" w:type="dxa"/>
            <w:shd w:val="clear" w:color="auto" w:fill="auto"/>
          </w:tcPr>
          <w:p w14:paraId="747CE18A" w14:textId="01F17FE8" w:rsidR="001B74EE" w:rsidRPr="003559D3" w:rsidRDefault="001B74EE" w:rsidP="0006701B">
            <w:r>
              <w:t xml:space="preserve">Fase de </w:t>
            </w:r>
            <w:r w:rsidR="00414D52">
              <w:t>construcción 3</w:t>
            </w:r>
            <w:r>
              <w:t>.</w:t>
            </w:r>
          </w:p>
        </w:tc>
      </w:tr>
      <w:tr w:rsidR="001B74EE" w:rsidRPr="003559D3" w14:paraId="0E8B704D" w14:textId="77777777" w:rsidTr="0006701B">
        <w:tc>
          <w:tcPr>
            <w:tcW w:w="4467" w:type="dxa"/>
            <w:gridSpan w:val="3"/>
            <w:shd w:val="clear" w:color="auto" w:fill="8DB3E2"/>
          </w:tcPr>
          <w:p w14:paraId="79909F3C" w14:textId="77777777" w:rsidR="001B74EE" w:rsidRPr="003559D3" w:rsidRDefault="001B74EE" w:rsidP="0006701B">
            <w:r w:rsidRPr="003559D3">
              <w:t>Nombre del Riesgo</w:t>
            </w:r>
          </w:p>
        </w:tc>
        <w:tc>
          <w:tcPr>
            <w:tcW w:w="4061" w:type="dxa"/>
            <w:gridSpan w:val="2"/>
            <w:shd w:val="clear" w:color="auto" w:fill="8DB3E2"/>
          </w:tcPr>
          <w:p w14:paraId="3C39C01A" w14:textId="77777777" w:rsidR="001B74EE" w:rsidRPr="003559D3" w:rsidRDefault="001B74EE" w:rsidP="0006701B">
            <w:r w:rsidRPr="003559D3">
              <w:t>Categoría</w:t>
            </w:r>
          </w:p>
        </w:tc>
      </w:tr>
      <w:tr w:rsidR="001B74EE" w:rsidRPr="003559D3" w14:paraId="5BE41779" w14:textId="77777777" w:rsidTr="0006701B">
        <w:tc>
          <w:tcPr>
            <w:tcW w:w="4467" w:type="dxa"/>
            <w:gridSpan w:val="3"/>
            <w:vAlign w:val="center"/>
          </w:tcPr>
          <w:p w14:paraId="165FFF0F" w14:textId="77777777" w:rsidR="001B74EE" w:rsidRPr="003559D3" w:rsidRDefault="001B74EE" w:rsidP="0006701B"/>
        </w:tc>
        <w:tc>
          <w:tcPr>
            <w:tcW w:w="4061" w:type="dxa"/>
            <w:gridSpan w:val="2"/>
            <w:vAlign w:val="center"/>
          </w:tcPr>
          <w:p w14:paraId="7BC8A80E" w14:textId="77777777" w:rsidR="001B74EE" w:rsidRPr="003559D3" w:rsidRDefault="001B74EE" w:rsidP="0006701B">
            <w:r>
              <w:rPr>
                <w:rFonts w:cs="Calibri"/>
                <w:color w:val="000000"/>
              </w:rPr>
              <w:t>Cronograma</w:t>
            </w:r>
          </w:p>
        </w:tc>
      </w:tr>
      <w:tr w:rsidR="001B74EE" w:rsidRPr="003559D3" w14:paraId="42B4224C" w14:textId="77777777" w:rsidTr="0006701B">
        <w:tc>
          <w:tcPr>
            <w:tcW w:w="8528" w:type="dxa"/>
            <w:gridSpan w:val="5"/>
            <w:shd w:val="clear" w:color="auto" w:fill="8DB3E2"/>
          </w:tcPr>
          <w:p w14:paraId="5865567F" w14:textId="77777777" w:rsidR="001B74EE" w:rsidRPr="003559D3" w:rsidRDefault="001B74EE" w:rsidP="0006701B">
            <w:r w:rsidRPr="003559D3">
              <w:t>Descripción</w:t>
            </w:r>
          </w:p>
        </w:tc>
      </w:tr>
      <w:tr w:rsidR="001B74EE" w:rsidRPr="003559D3" w14:paraId="48EA0CC6" w14:textId="77777777" w:rsidTr="0006701B">
        <w:tc>
          <w:tcPr>
            <w:tcW w:w="8528" w:type="dxa"/>
            <w:gridSpan w:val="5"/>
            <w:vAlign w:val="center"/>
          </w:tcPr>
          <w:p w14:paraId="1394A77C" w14:textId="3A287C93" w:rsidR="001B74EE" w:rsidRPr="00414D52" w:rsidRDefault="00414D52" w:rsidP="0006701B">
            <w:pPr>
              <w:rPr>
                <w:rFonts w:cs="Calibri"/>
                <w:color w:val="000000"/>
                <w:lang w:val="es-AR"/>
              </w:rPr>
            </w:pPr>
            <w:r w:rsidRPr="00414D52">
              <w:rPr>
                <w:rFonts w:cs="Calibri"/>
                <w:color w:val="000000"/>
              </w:rPr>
              <w:t>Dada la falta de comunicación por un tiempo prolongado, podría ocurrir que el equipo no inicie en la fecha planificada, lo que conduciría a un mayor esfuerzo destinado al proyecto para cumplir con el tiempo propuesto.</w:t>
            </w:r>
          </w:p>
        </w:tc>
      </w:tr>
      <w:tr w:rsidR="001B74EE" w:rsidRPr="003559D3" w14:paraId="5FE7418C" w14:textId="77777777" w:rsidTr="0006701B">
        <w:tc>
          <w:tcPr>
            <w:tcW w:w="4276" w:type="dxa"/>
            <w:gridSpan w:val="2"/>
            <w:shd w:val="clear" w:color="auto" w:fill="8DB3E2"/>
          </w:tcPr>
          <w:p w14:paraId="55F8E1C5" w14:textId="77777777" w:rsidR="001B74EE" w:rsidRPr="003559D3" w:rsidRDefault="001B74EE" w:rsidP="0006701B">
            <w:r w:rsidRPr="003559D3">
              <w:t>Estado del Riesgo (Activo, Cerrado)</w:t>
            </w:r>
          </w:p>
        </w:tc>
        <w:tc>
          <w:tcPr>
            <w:tcW w:w="4252" w:type="dxa"/>
            <w:gridSpan w:val="3"/>
          </w:tcPr>
          <w:p w14:paraId="47FA143D" w14:textId="77777777" w:rsidR="001B74EE" w:rsidRPr="003559D3" w:rsidRDefault="001B74EE" w:rsidP="0006701B">
            <w:r>
              <w:t>Activo</w:t>
            </w:r>
          </w:p>
        </w:tc>
      </w:tr>
    </w:tbl>
    <w:p w14:paraId="45CA8C73" w14:textId="77777777" w:rsidR="001B74EE" w:rsidRDefault="001B74EE" w:rsidP="001B74EE">
      <w:pPr>
        <w:pStyle w:val="PSI-Normal"/>
      </w:pPr>
    </w:p>
    <w:p w14:paraId="067AE389" w14:textId="77777777" w:rsidR="001B74EE" w:rsidRDefault="001B74EE" w:rsidP="001B74EE">
      <w:pPr>
        <w:pStyle w:val="PSI-Ttulo2"/>
        <w:outlineLvl w:val="2"/>
      </w:pPr>
      <w:bookmarkStart w:id="53" w:name="_Toc182923481"/>
      <w:r>
        <w:t>Análisis</w:t>
      </w:r>
      <w:bookmarkEnd w:id="5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B74EE" w:rsidRPr="003559D3" w14:paraId="568BF951" w14:textId="77777777" w:rsidTr="0006701B">
        <w:tc>
          <w:tcPr>
            <w:tcW w:w="3087" w:type="dxa"/>
            <w:shd w:val="clear" w:color="auto" w:fill="8DB3E2"/>
          </w:tcPr>
          <w:p w14:paraId="3377A462" w14:textId="77777777" w:rsidR="001B74EE" w:rsidRPr="003559D3" w:rsidRDefault="001B74EE" w:rsidP="0006701B">
            <w:r w:rsidRPr="003559D3">
              <w:t>Impacto</w:t>
            </w:r>
          </w:p>
        </w:tc>
        <w:tc>
          <w:tcPr>
            <w:tcW w:w="2755" w:type="dxa"/>
            <w:shd w:val="clear" w:color="auto" w:fill="8DB3E2"/>
          </w:tcPr>
          <w:p w14:paraId="0FEA247D" w14:textId="77777777" w:rsidR="001B74EE" w:rsidRPr="003559D3" w:rsidRDefault="001B74EE" w:rsidP="0006701B">
            <w:r w:rsidRPr="003559D3">
              <w:t>Probabilidad</w:t>
            </w:r>
          </w:p>
        </w:tc>
        <w:tc>
          <w:tcPr>
            <w:tcW w:w="2686" w:type="dxa"/>
            <w:shd w:val="clear" w:color="auto" w:fill="8DB3E2"/>
          </w:tcPr>
          <w:p w14:paraId="24867D91" w14:textId="77777777" w:rsidR="001B74EE" w:rsidRPr="003559D3" w:rsidRDefault="001B74EE" w:rsidP="0006701B">
            <w:r w:rsidRPr="003559D3">
              <w:t>Factor</w:t>
            </w:r>
          </w:p>
        </w:tc>
      </w:tr>
      <w:tr w:rsidR="001B74EE" w:rsidRPr="003559D3" w14:paraId="7AEF46CC" w14:textId="77777777" w:rsidTr="0006701B">
        <w:tc>
          <w:tcPr>
            <w:tcW w:w="3087" w:type="dxa"/>
          </w:tcPr>
          <w:p w14:paraId="52E889DE" w14:textId="77777777" w:rsidR="001B74EE" w:rsidRPr="003559D3" w:rsidRDefault="001B74EE" w:rsidP="0006701B">
            <w:r>
              <w:t>4</w:t>
            </w:r>
          </w:p>
        </w:tc>
        <w:tc>
          <w:tcPr>
            <w:tcW w:w="2755" w:type="dxa"/>
          </w:tcPr>
          <w:p w14:paraId="3DFDE3A3" w14:textId="31D9DF19" w:rsidR="001B74EE" w:rsidRPr="003559D3" w:rsidRDefault="00414D52" w:rsidP="0006701B">
            <w:r>
              <w:t>5</w:t>
            </w:r>
            <w:r w:rsidR="001B74EE">
              <w:t>0%</w:t>
            </w:r>
          </w:p>
        </w:tc>
        <w:tc>
          <w:tcPr>
            <w:tcW w:w="2686" w:type="dxa"/>
          </w:tcPr>
          <w:p w14:paraId="5012C3D3" w14:textId="4D7B71B7" w:rsidR="001B74EE" w:rsidRPr="003559D3" w:rsidRDefault="001B74EE" w:rsidP="0006701B">
            <w:r>
              <w:t>2</w:t>
            </w:r>
            <w:r w:rsidR="00414D52">
              <w:t>00</w:t>
            </w:r>
          </w:p>
        </w:tc>
      </w:tr>
      <w:tr w:rsidR="001B74EE" w:rsidRPr="003559D3" w14:paraId="568401A3" w14:textId="77777777" w:rsidTr="0006701B">
        <w:tc>
          <w:tcPr>
            <w:tcW w:w="8528" w:type="dxa"/>
            <w:gridSpan w:val="3"/>
            <w:shd w:val="clear" w:color="auto" w:fill="8DB3E2"/>
          </w:tcPr>
          <w:p w14:paraId="487BF572" w14:textId="77777777" w:rsidR="001B74EE" w:rsidRPr="003559D3" w:rsidRDefault="001B74EE" w:rsidP="0006701B">
            <w:r w:rsidRPr="003559D3">
              <w:t>Causas</w:t>
            </w:r>
          </w:p>
        </w:tc>
      </w:tr>
      <w:tr w:rsidR="001B74EE" w:rsidRPr="003559D3" w14:paraId="211B238C" w14:textId="77777777" w:rsidTr="0006701B">
        <w:tc>
          <w:tcPr>
            <w:tcW w:w="8528" w:type="dxa"/>
            <w:gridSpan w:val="3"/>
            <w:vAlign w:val="center"/>
          </w:tcPr>
          <w:p w14:paraId="213FA149" w14:textId="1CB3D064" w:rsidR="001B74EE" w:rsidRPr="003559D3" w:rsidRDefault="00414D52" w:rsidP="0006701B">
            <w:r>
              <w:rPr>
                <w:rFonts w:cs="Calibri"/>
                <w:color w:val="000000"/>
              </w:rPr>
              <w:t>F</w:t>
            </w:r>
            <w:r w:rsidRPr="00414D52">
              <w:rPr>
                <w:rFonts w:cs="Calibri"/>
                <w:color w:val="000000"/>
              </w:rPr>
              <w:t>alta de comunicación por un tiempo prolongado</w:t>
            </w:r>
            <w:r>
              <w:rPr>
                <w:rFonts w:cs="Calibri"/>
                <w:color w:val="000000"/>
              </w:rPr>
              <w:t xml:space="preserve"> debido a la finalización de la cursada.</w:t>
            </w:r>
          </w:p>
        </w:tc>
      </w:tr>
      <w:tr w:rsidR="001B74EE" w:rsidRPr="003559D3" w14:paraId="1A18C860" w14:textId="77777777" w:rsidTr="0006701B">
        <w:tc>
          <w:tcPr>
            <w:tcW w:w="8528" w:type="dxa"/>
            <w:gridSpan w:val="3"/>
            <w:shd w:val="clear" w:color="auto" w:fill="8DB3E2"/>
          </w:tcPr>
          <w:p w14:paraId="292F63EA" w14:textId="77777777" w:rsidR="001B74EE" w:rsidRPr="003559D3" w:rsidRDefault="001B74EE" w:rsidP="0006701B">
            <w:r w:rsidRPr="003559D3">
              <w:t>Síntomas</w:t>
            </w:r>
          </w:p>
        </w:tc>
      </w:tr>
      <w:tr w:rsidR="001B74EE" w:rsidRPr="003559D3" w14:paraId="7A7D726D" w14:textId="77777777" w:rsidTr="0006701B">
        <w:tc>
          <w:tcPr>
            <w:tcW w:w="8528" w:type="dxa"/>
            <w:gridSpan w:val="3"/>
            <w:vAlign w:val="center"/>
          </w:tcPr>
          <w:p w14:paraId="43CBBF7A" w14:textId="5FBCCBC8" w:rsidR="001B74EE" w:rsidRPr="003559D3" w:rsidRDefault="00414D52" w:rsidP="0006701B">
            <w:r>
              <w:rPr>
                <w:rFonts w:cs="Calibri"/>
                <w:color w:val="000000"/>
              </w:rPr>
              <w:t>M</w:t>
            </w:r>
            <w:r w:rsidRPr="00414D52">
              <w:rPr>
                <w:rFonts w:cs="Calibri"/>
                <w:color w:val="000000"/>
              </w:rPr>
              <w:t>ayor esfuerzo destinado al proyecto para cumplir con el tiempo propuesto</w:t>
            </w:r>
            <w:r>
              <w:rPr>
                <w:rFonts w:cs="Calibri"/>
                <w:color w:val="000000"/>
              </w:rPr>
              <w:t>.</w:t>
            </w:r>
          </w:p>
        </w:tc>
      </w:tr>
    </w:tbl>
    <w:p w14:paraId="399BA7E6" w14:textId="77777777" w:rsidR="001B74EE" w:rsidRDefault="001B74EE" w:rsidP="001B74EE">
      <w:pPr>
        <w:pStyle w:val="PSI-Normal"/>
      </w:pPr>
    </w:p>
    <w:p w14:paraId="2384F667" w14:textId="77777777" w:rsidR="001B74EE" w:rsidRDefault="001B74EE" w:rsidP="001B74EE">
      <w:pPr>
        <w:pStyle w:val="PSI-Ttulo2"/>
        <w:outlineLvl w:val="2"/>
      </w:pPr>
      <w:bookmarkStart w:id="54" w:name="_Toc182923482"/>
      <w:r>
        <w:t>Plan de Riesgos</w:t>
      </w:r>
      <w:bookmarkEnd w:id="5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B74EE" w:rsidRPr="003559D3" w14:paraId="7A84E1FD" w14:textId="77777777" w:rsidTr="0006701B">
        <w:tc>
          <w:tcPr>
            <w:tcW w:w="2660" w:type="dxa"/>
            <w:shd w:val="clear" w:color="auto" w:fill="8DB3E2"/>
          </w:tcPr>
          <w:p w14:paraId="3EED8AB6" w14:textId="77777777" w:rsidR="001B74EE" w:rsidRPr="003559D3" w:rsidRDefault="001B74EE" w:rsidP="0006701B">
            <w:r w:rsidRPr="003559D3">
              <w:t>Estrategia de Respuesta</w:t>
            </w:r>
          </w:p>
        </w:tc>
        <w:tc>
          <w:tcPr>
            <w:tcW w:w="1701" w:type="dxa"/>
            <w:shd w:val="clear" w:color="auto" w:fill="8DB3E2"/>
          </w:tcPr>
          <w:p w14:paraId="39EF31EC" w14:textId="77777777" w:rsidR="001B74EE" w:rsidRPr="003559D3" w:rsidRDefault="001B74EE" w:rsidP="0006701B">
            <w:r w:rsidRPr="003559D3">
              <w:t>Responsable</w:t>
            </w:r>
          </w:p>
        </w:tc>
        <w:tc>
          <w:tcPr>
            <w:tcW w:w="2693" w:type="dxa"/>
            <w:shd w:val="clear" w:color="auto" w:fill="8DB3E2"/>
          </w:tcPr>
          <w:p w14:paraId="285B015A" w14:textId="77777777" w:rsidR="001B74EE" w:rsidRPr="003559D3" w:rsidRDefault="001B74EE" w:rsidP="0006701B">
            <w:r w:rsidRPr="003559D3">
              <w:t>Respuesta al Riesgo</w:t>
            </w:r>
          </w:p>
        </w:tc>
        <w:tc>
          <w:tcPr>
            <w:tcW w:w="1701" w:type="dxa"/>
            <w:shd w:val="clear" w:color="auto" w:fill="8DB3E2"/>
          </w:tcPr>
          <w:p w14:paraId="464FB2A3" w14:textId="77777777" w:rsidR="001B74EE" w:rsidRPr="003559D3" w:rsidRDefault="001B74EE" w:rsidP="0006701B">
            <w:r w:rsidRPr="003559D3">
              <w:t>Etapa</w:t>
            </w:r>
          </w:p>
        </w:tc>
      </w:tr>
      <w:tr w:rsidR="001B74EE" w:rsidRPr="003559D3" w14:paraId="7BFB2EF8" w14:textId="77777777" w:rsidTr="0006701B">
        <w:tc>
          <w:tcPr>
            <w:tcW w:w="2660" w:type="dxa"/>
          </w:tcPr>
          <w:p w14:paraId="56DEB1C0" w14:textId="77777777" w:rsidR="001B74EE" w:rsidRPr="003559D3" w:rsidRDefault="001B74EE" w:rsidP="0006701B">
            <w:r>
              <w:t>Mitigación</w:t>
            </w:r>
          </w:p>
        </w:tc>
        <w:tc>
          <w:tcPr>
            <w:tcW w:w="1701" w:type="dxa"/>
          </w:tcPr>
          <w:p w14:paraId="385602EB" w14:textId="1CB63F30" w:rsidR="001B74EE" w:rsidRPr="003559D3" w:rsidRDefault="006811B6" w:rsidP="0006701B">
            <w:r>
              <w:t>CA</w:t>
            </w:r>
          </w:p>
        </w:tc>
        <w:tc>
          <w:tcPr>
            <w:tcW w:w="2693" w:type="dxa"/>
            <w:shd w:val="clear" w:color="auto" w:fill="auto"/>
          </w:tcPr>
          <w:p w14:paraId="27CF5C5F" w14:textId="77777777" w:rsidR="00414D52" w:rsidRDefault="00414D52" w:rsidP="00414D52">
            <w:pPr>
              <w:pStyle w:val="Prrafodelista"/>
              <w:numPr>
                <w:ilvl w:val="0"/>
                <w:numId w:val="25"/>
              </w:numPr>
            </w:pPr>
            <w:r>
              <w:t>Realizar la planificación de la siguiente etapa para garantizar el inicio de la fecha.</w:t>
            </w:r>
          </w:p>
          <w:p w14:paraId="56BAC7FD" w14:textId="6EE7AD22" w:rsidR="00414D52" w:rsidRPr="003559D3" w:rsidRDefault="00414D52" w:rsidP="00414D52">
            <w:pPr>
              <w:pStyle w:val="Prrafodelista"/>
              <w:numPr>
                <w:ilvl w:val="0"/>
                <w:numId w:val="25"/>
              </w:numPr>
            </w:pPr>
            <w:r>
              <w:t>Mantener una comunicación entre los miembros del equipo para no perder el contacto.</w:t>
            </w:r>
          </w:p>
        </w:tc>
        <w:tc>
          <w:tcPr>
            <w:tcW w:w="1701" w:type="dxa"/>
            <w:shd w:val="clear" w:color="auto" w:fill="auto"/>
          </w:tcPr>
          <w:p w14:paraId="56970DD9" w14:textId="7EEB647B" w:rsidR="001B74EE" w:rsidRPr="003559D3" w:rsidRDefault="001B74EE" w:rsidP="0006701B">
            <w:r>
              <w:t>C</w:t>
            </w:r>
            <w:r w:rsidR="00414D52">
              <w:t>4</w:t>
            </w:r>
          </w:p>
        </w:tc>
      </w:tr>
      <w:tr w:rsidR="001B74EE" w:rsidRPr="003559D3" w14:paraId="32E9313D" w14:textId="77777777" w:rsidTr="0006701B">
        <w:tc>
          <w:tcPr>
            <w:tcW w:w="2660" w:type="dxa"/>
          </w:tcPr>
          <w:p w14:paraId="6E45EAEF" w14:textId="098595EF" w:rsidR="001B74EE" w:rsidRPr="003559D3" w:rsidRDefault="004E29BD" w:rsidP="0006701B">
            <w:r>
              <w:lastRenderedPageBreak/>
              <w:t>Contingencia</w:t>
            </w:r>
          </w:p>
        </w:tc>
        <w:tc>
          <w:tcPr>
            <w:tcW w:w="1701" w:type="dxa"/>
          </w:tcPr>
          <w:p w14:paraId="0B52C2FF" w14:textId="7E0F7CFE" w:rsidR="001B74EE" w:rsidRPr="003559D3" w:rsidRDefault="006811B6" w:rsidP="0006701B">
            <w:r>
              <w:t>CA</w:t>
            </w:r>
          </w:p>
        </w:tc>
        <w:tc>
          <w:tcPr>
            <w:tcW w:w="2693" w:type="dxa"/>
            <w:shd w:val="clear" w:color="auto" w:fill="auto"/>
          </w:tcPr>
          <w:p w14:paraId="010F60F8" w14:textId="6DBA1883" w:rsidR="001B74EE" w:rsidRPr="003559D3" w:rsidRDefault="006811B6" w:rsidP="006811B6">
            <w:pPr>
              <w:pStyle w:val="Prrafodelista"/>
              <w:numPr>
                <w:ilvl w:val="0"/>
                <w:numId w:val="40"/>
              </w:numPr>
            </w:pPr>
            <w:r>
              <w:t>Si la iteración no inicio en la fecha planificada se deberá reacomodar las fechas de inicio y finalización del documento correspondiente.</w:t>
            </w:r>
          </w:p>
        </w:tc>
        <w:tc>
          <w:tcPr>
            <w:tcW w:w="1701" w:type="dxa"/>
            <w:shd w:val="clear" w:color="auto" w:fill="auto"/>
          </w:tcPr>
          <w:p w14:paraId="4607C3A3" w14:textId="517628A4" w:rsidR="001B74EE" w:rsidRPr="003559D3" w:rsidRDefault="006811B6" w:rsidP="0006701B">
            <w:r>
              <w:t>C4</w:t>
            </w:r>
          </w:p>
        </w:tc>
      </w:tr>
    </w:tbl>
    <w:p w14:paraId="3712BB1E" w14:textId="77777777" w:rsidR="001B74EE" w:rsidRDefault="001B74EE" w:rsidP="001B74EE">
      <w:pPr>
        <w:pStyle w:val="PSI-Normal"/>
      </w:pPr>
    </w:p>
    <w:p w14:paraId="64A12C16" w14:textId="77777777" w:rsidR="001B74EE" w:rsidRDefault="001B74EE" w:rsidP="001B74EE">
      <w:pPr>
        <w:pStyle w:val="PSI-Ttulo2"/>
        <w:outlineLvl w:val="2"/>
      </w:pPr>
      <w:bookmarkStart w:id="55" w:name="_Toc182923483"/>
      <w:r>
        <w:t>Seguimiento</w:t>
      </w:r>
      <w:bookmarkEnd w:id="5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B74EE" w:rsidRPr="003559D3" w14:paraId="5B69BA80" w14:textId="77777777" w:rsidTr="0006701B">
        <w:tc>
          <w:tcPr>
            <w:tcW w:w="2161" w:type="dxa"/>
            <w:shd w:val="clear" w:color="auto" w:fill="8DB3E2"/>
          </w:tcPr>
          <w:p w14:paraId="16253F0E" w14:textId="77777777" w:rsidR="001B74EE" w:rsidRPr="003559D3" w:rsidRDefault="001B74EE" w:rsidP="0006701B">
            <w:r w:rsidRPr="003559D3">
              <w:t>Fecha</w:t>
            </w:r>
          </w:p>
        </w:tc>
        <w:tc>
          <w:tcPr>
            <w:tcW w:w="2161" w:type="dxa"/>
            <w:shd w:val="clear" w:color="auto" w:fill="8DB3E2"/>
          </w:tcPr>
          <w:p w14:paraId="2DF0C79D" w14:textId="77777777" w:rsidR="001B74EE" w:rsidRPr="003559D3" w:rsidRDefault="001B74EE" w:rsidP="0006701B">
            <w:r w:rsidRPr="003559D3">
              <w:t>Etapa</w:t>
            </w:r>
          </w:p>
        </w:tc>
        <w:tc>
          <w:tcPr>
            <w:tcW w:w="2161" w:type="dxa"/>
            <w:shd w:val="clear" w:color="auto" w:fill="8DB3E2"/>
          </w:tcPr>
          <w:p w14:paraId="0926AF79" w14:textId="77777777" w:rsidR="001B74EE" w:rsidRPr="003559D3" w:rsidRDefault="001B74EE" w:rsidP="0006701B">
            <w:r w:rsidRPr="003559D3">
              <w:t>Comentario</w:t>
            </w:r>
          </w:p>
        </w:tc>
        <w:tc>
          <w:tcPr>
            <w:tcW w:w="2272" w:type="dxa"/>
            <w:shd w:val="clear" w:color="auto" w:fill="8DB3E2"/>
          </w:tcPr>
          <w:p w14:paraId="2C267BD7" w14:textId="77777777" w:rsidR="001B74EE" w:rsidRPr="003559D3" w:rsidRDefault="001B74EE" w:rsidP="0006701B">
            <w:r w:rsidRPr="003559D3">
              <w:t>Responsable</w:t>
            </w:r>
          </w:p>
        </w:tc>
      </w:tr>
      <w:tr w:rsidR="001B74EE" w:rsidRPr="003559D3" w14:paraId="6F894B63" w14:textId="77777777" w:rsidTr="0006701B">
        <w:tc>
          <w:tcPr>
            <w:tcW w:w="2161" w:type="dxa"/>
          </w:tcPr>
          <w:p w14:paraId="0224A0B6" w14:textId="26D98DD8" w:rsidR="001B74EE" w:rsidRPr="003559D3" w:rsidRDefault="001B74EE" w:rsidP="0006701B"/>
        </w:tc>
        <w:tc>
          <w:tcPr>
            <w:tcW w:w="2161" w:type="dxa"/>
          </w:tcPr>
          <w:p w14:paraId="52362249" w14:textId="306B7E50" w:rsidR="001B74EE" w:rsidRPr="003559D3" w:rsidRDefault="001B74EE" w:rsidP="0006701B"/>
        </w:tc>
        <w:tc>
          <w:tcPr>
            <w:tcW w:w="2161" w:type="dxa"/>
          </w:tcPr>
          <w:p w14:paraId="01CE1EE5" w14:textId="4DD646EB" w:rsidR="001B74EE" w:rsidRPr="003559D3" w:rsidRDefault="001B74EE" w:rsidP="0006701B"/>
        </w:tc>
        <w:tc>
          <w:tcPr>
            <w:tcW w:w="2272" w:type="dxa"/>
          </w:tcPr>
          <w:p w14:paraId="5B83EF89" w14:textId="2B67F2B1" w:rsidR="001B74EE" w:rsidRPr="003559D3" w:rsidRDefault="001B74EE" w:rsidP="0006701B"/>
        </w:tc>
      </w:tr>
      <w:tr w:rsidR="001B74EE" w:rsidRPr="003559D3" w14:paraId="3164EF8E" w14:textId="77777777" w:rsidTr="0006701B">
        <w:tc>
          <w:tcPr>
            <w:tcW w:w="2161" w:type="dxa"/>
          </w:tcPr>
          <w:p w14:paraId="011E0609" w14:textId="6A35561F" w:rsidR="001B74EE" w:rsidRDefault="001B74EE" w:rsidP="0006701B"/>
        </w:tc>
        <w:tc>
          <w:tcPr>
            <w:tcW w:w="2161" w:type="dxa"/>
          </w:tcPr>
          <w:p w14:paraId="77DA3E7D" w14:textId="2A7BCB5C" w:rsidR="001B74EE" w:rsidRDefault="001B74EE" w:rsidP="0006701B"/>
        </w:tc>
        <w:tc>
          <w:tcPr>
            <w:tcW w:w="2161" w:type="dxa"/>
          </w:tcPr>
          <w:p w14:paraId="0A9C3C99" w14:textId="7D972538" w:rsidR="001B74EE" w:rsidRDefault="001B74EE" w:rsidP="0006701B"/>
        </w:tc>
        <w:tc>
          <w:tcPr>
            <w:tcW w:w="2272" w:type="dxa"/>
          </w:tcPr>
          <w:p w14:paraId="26CD69EA" w14:textId="03235597" w:rsidR="001B74EE" w:rsidRDefault="001B74EE" w:rsidP="0006701B"/>
        </w:tc>
      </w:tr>
    </w:tbl>
    <w:p w14:paraId="0846E13F" w14:textId="77777777" w:rsidR="001B74EE" w:rsidRDefault="001B74EE" w:rsidP="001B74EE">
      <w:pPr>
        <w:pStyle w:val="PSI-Normal"/>
      </w:pPr>
    </w:p>
    <w:p w14:paraId="223BEC61" w14:textId="77777777" w:rsidR="001B74EE" w:rsidRDefault="001B74EE" w:rsidP="001B74EE">
      <w:pPr>
        <w:pStyle w:val="PSI-Normal"/>
      </w:pPr>
    </w:p>
    <w:p w14:paraId="10CF74A0" w14:textId="08C85A36" w:rsidR="000C2C0A" w:rsidRDefault="000C2C0A" w:rsidP="000C2C0A">
      <w:pPr>
        <w:pStyle w:val="PSI-Ttulo1"/>
      </w:pPr>
      <w:bookmarkStart w:id="56" w:name="_Toc182923484"/>
      <w:r>
        <w:t>Riesgo 16:</w:t>
      </w:r>
      <w:bookmarkEnd w:id="56"/>
    </w:p>
    <w:p w14:paraId="01B9E40A" w14:textId="77777777" w:rsidR="000C2C0A" w:rsidRDefault="000C2C0A" w:rsidP="000C2C0A">
      <w:pPr>
        <w:pStyle w:val="PSI-Ttulo1"/>
        <w:outlineLvl w:val="1"/>
      </w:pPr>
      <w:bookmarkStart w:id="57" w:name="_Toc182923485"/>
      <w:r>
        <w:t>Leyenda</w:t>
      </w:r>
      <w:bookmarkEnd w:id="57"/>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0C2C0A" w:rsidRPr="003559D3" w14:paraId="2FD1CC7E" w14:textId="77777777" w:rsidTr="0006701B">
        <w:tc>
          <w:tcPr>
            <w:tcW w:w="2667" w:type="dxa"/>
            <w:shd w:val="clear" w:color="auto" w:fill="8DB3E2"/>
            <w:vAlign w:val="center"/>
          </w:tcPr>
          <w:p w14:paraId="536DF2CD" w14:textId="77777777" w:rsidR="000C2C0A" w:rsidRPr="003559D3" w:rsidRDefault="000C2C0A" w:rsidP="0006701B">
            <w:r w:rsidRPr="003559D3">
              <w:t>Número de Referencia</w:t>
            </w:r>
          </w:p>
        </w:tc>
        <w:tc>
          <w:tcPr>
            <w:tcW w:w="5470" w:type="dxa"/>
            <w:vAlign w:val="center"/>
          </w:tcPr>
          <w:p w14:paraId="3C0891E5" w14:textId="7CD17B47" w:rsidR="000C2C0A" w:rsidRPr="003559D3" w:rsidRDefault="000C2C0A" w:rsidP="0006701B">
            <w:r>
              <w:t>RK16</w:t>
            </w:r>
          </w:p>
        </w:tc>
      </w:tr>
      <w:tr w:rsidR="000C2C0A" w:rsidRPr="003559D3" w14:paraId="28BC7488" w14:textId="77777777" w:rsidTr="0006701B">
        <w:tc>
          <w:tcPr>
            <w:tcW w:w="2667" w:type="dxa"/>
            <w:shd w:val="clear" w:color="auto" w:fill="8DB3E2"/>
            <w:vAlign w:val="center"/>
          </w:tcPr>
          <w:p w14:paraId="1E9ED07F" w14:textId="77777777" w:rsidR="000C2C0A" w:rsidRPr="003559D3" w:rsidRDefault="000C2C0A" w:rsidP="0006701B">
            <w:r w:rsidRPr="003559D3">
              <w:t>Fecha de Identificación</w:t>
            </w:r>
          </w:p>
        </w:tc>
        <w:tc>
          <w:tcPr>
            <w:tcW w:w="5470" w:type="dxa"/>
            <w:vAlign w:val="center"/>
          </w:tcPr>
          <w:p w14:paraId="4DB15FFE" w14:textId="77777777" w:rsidR="000C2C0A" w:rsidRPr="003559D3" w:rsidRDefault="000C2C0A" w:rsidP="0006701B">
            <w:r>
              <w:t>18/11/2024</w:t>
            </w:r>
          </w:p>
        </w:tc>
      </w:tr>
      <w:tr w:rsidR="000C2C0A" w:rsidRPr="003559D3" w14:paraId="6884093D" w14:textId="77777777" w:rsidTr="0006701B">
        <w:tc>
          <w:tcPr>
            <w:tcW w:w="2667" w:type="dxa"/>
            <w:shd w:val="clear" w:color="auto" w:fill="8DB3E2"/>
            <w:vAlign w:val="center"/>
          </w:tcPr>
          <w:p w14:paraId="60CF5667" w14:textId="77777777" w:rsidR="000C2C0A" w:rsidRPr="003559D3" w:rsidRDefault="000C2C0A" w:rsidP="0006701B">
            <w:r w:rsidRPr="003559D3">
              <w:t>Etapa</w:t>
            </w:r>
          </w:p>
        </w:tc>
        <w:tc>
          <w:tcPr>
            <w:tcW w:w="5470" w:type="dxa"/>
            <w:vAlign w:val="center"/>
          </w:tcPr>
          <w:p w14:paraId="0D3294D3" w14:textId="77777777" w:rsidR="000C2C0A" w:rsidRPr="003559D3" w:rsidRDefault="000C2C0A" w:rsidP="0006701B">
            <w:r>
              <w:t>Fase de construcción 3.</w:t>
            </w:r>
          </w:p>
        </w:tc>
      </w:tr>
      <w:tr w:rsidR="000C2C0A" w:rsidRPr="003559D3" w14:paraId="23F88F5F" w14:textId="77777777" w:rsidTr="0006701B">
        <w:tc>
          <w:tcPr>
            <w:tcW w:w="2667" w:type="dxa"/>
            <w:shd w:val="clear" w:color="auto" w:fill="8DB3E2"/>
            <w:vAlign w:val="center"/>
          </w:tcPr>
          <w:p w14:paraId="2C6357E8" w14:textId="77777777" w:rsidR="000C2C0A" w:rsidRPr="003559D3" w:rsidRDefault="000C2C0A" w:rsidP="0006701B">
            <w:r w:rsidRPr="003559D3">
              <w:t>Categoría</w:t>
            </w:r>
          </w:p>
        </w:tc>
        <w:tc>
          <w:tcPr>
            <w:tcW w:w="5470" w:type="dxa"/>
            <w:vAlign w:val="center"/>
          </w:tcPr>
          <w:p w14:paraId="7A302496" w14:textId="77777777" w:rsidR="000C2C0A" w:rsidRPr="00374B76" w:rsidRDefault="000C2C0A" w:rsidP="0006701B">
            <w:pPr>
              <w:rPr>
                <w:rFonts w:cs="Calibri"/>
                <w:color w:val="000000"/>
                <w:lang w:val="es-AR" w:eastAsia="es-AR"/>
              </w:rPr>
            </w:pPr>
            <w:r>
              <w:rPr>
                <w:rFonts w:cs="Calibri"/>
                <w:color w:val="000000"/>
              </w:rPr>
              <w:t>Cronograma</w:t>
            </w:r>
          </w:p>
        </w:tc>
      </w:tr>
      <w:tr w:rsidR="000C2C0A" w:rsidRPr="003559D3" w14:paraId="4BE7E6E7" w14:textId="77777777" w:rsidTr="0006701B">
        <w:tc>
          <w:tcPr>
            <w:tcW w:w="2667" w:type="dxa"/>
            <w:shd w:val="clear" w:color="auto" w:fill="8DB3E2"/>
            <w:vAlign w:val="center"/>
          </w:tcPr>
          <w:p w14:paraId="11A0F32D" w14:textId="77777777" w:rsidR="000C2C0A" w:rsidRPr="003559D3" w:rsidRDefault="000C2C0A" w:rsidP="0006701B">
            <w:r w:rsidRPr="003559D3">
              <w:t>Descripción</w:t>
            </w:r>
          </w:p>
        </w:tc>
        <w:tc>
          <w:tcPr>
            <w:tcW w:w="5470" w:type="dxa"/>
            <w:vAlign w:val="center"/>
          </w:tcPr>
          <w:p w14:paraId="669DB9A5" w14:textId="2444C5C9" w:rsidR="000C2C0A" w:rsidRPr="003559D3" w:rsidRDefault="000C2C0A" w:rsidP="0006701B">
            <w:r w:rsidRPr="000C2C0A">
              <w:rPr>
                <w:rFonts w:cs="Calibri"/>
                <w:color w:val="000000"/>
              </w:rPr>
              <w:t>Dado el poco tiempo que puede destinar cada miembro del equipo a causa de los finales, podría ocurrir el descuido de las actividades de la gestión de proyectos, lo que conduciría a una mala organización y planificación de las tareas del proyecto.</w:t>
            </w:r>
          </w:p>
        </w:tc>
      </w:tr>
      <w:tr w:rsidR="000C2C0A" w:rsidRPr="003559D3" w14:paraId="713E5904" w14:textId="77777777" w:rsidTr="0006701B">
        <w:tc>
          <w:tcPr>
            <w:tcW w:w="2667" w:type="dxa"/>
            <w:shd w:val="clear" w:color="auto" w:fill="8DB3E2"/>
            <w:vAlign w:val="center"/>
          </w:tcPr>
          <w:p w14:paraId="1A91FE57" w14:textId="77777777" w:rsidR="000C2C0A" w:rsidRPr="003559D3" w:rsidRDefault="000C2C0A" w:rsidP="0006701B">
            <w:r w:rsidRPr="003559D3">
              <w:t>Impacto</w:t>
            </w:r>
          </w:p>
        </w:tc>
        <w:tc>
          <w:tcPr>
            <w:tcW w:w="5470" w:type="dxa"/>
            <w:vAlign w:val="center"/>
          </w:tcPr>
          <w:p w14:paraId="6DD721F3" w14:textId="77777777" w:rsidR="000C2C0A" w:rsidRPr="003559D3" w:rsidRDefault="000C2C0A" w:rsidP="0006701B">
            <w:r>
              <w:t>4</w:t>
            </w:r>
          </w:p>
        </w:tc>
      </w:tr>
      <w:tr w:rsidR="000C2C0A" w:rsidRPr="003559D3" w14:paraId="3BA59599" w14:textId="77777777" w:rsidTr="0006701B">
        <w:tc>
          <w:tcPr>
            <w:tcW w:w="2667" w:type="dxa"/>
            <w:shd w:val="clear" w:color="auto" w:fill="8DB3E2"/>
            <w:vAlign w:val="center"/>
          </w:tcPr>
          <w:p w14:paraId="7FE9E476" w14:textId="77777777" w:rsidR="000C2C0A" w:rsidRPr="003559D3" w:rsidRDefault="000C2C0A" w:rsidP="0006701B">
            <w:r w:rsidRPr="003559D3">
              <w:t>Probabilidad</w:t>
            </w:r>
          </w:p>
        </w:tc>
        <w:tc>
          <w:tcPr>
            <w:tcW w:w="5470" w:type="dxa"/>
            <w:vAlign w:val="center"/>
          </w:tcPr>
          <w:p w14:paraId="4AEE865E" w14:textId="1199F62C" w:rsidR="000C2C0A" w:rsidRPr="003559D3" w:rsidRDefault="000C2C0A" w:rsidP="0006701B">
            <w:r>
              <w:t>80%</w:t>
            </w:r>
          </w:p>
        </w:tc>
      </w:tr>
      <w:tr w:rsidR="000C2C0A" w:rsidRPr="003559D3" w14:paraId="05FAE2D6" w14:textId="77777777" w:rsidTr="0006701B">
        <w:tc>
          <w:tcPr>
            <w:tcW w:w="2667" w:type="dxa"/>
            <w:shd w:val="clear" w:color="auto" w:fill="8DB3E2"/>
            <w:vAlign w:val="center"/>
          </w:tcPr>
          <w:p w14:paraId="5A68D311" w14:textId="77777777" w:rsidR="000C2C0A" w:rsidRPr="003559D3" w:rsidRDefault="000C2C0A" w:rsidP="0006701B">
            <w:r w:rsidRPr="003559D3">
              <w:t>Factor</w:t>
            </w:r>
          </w:p>
        </w:tc>
        <w:tc>
          <w:tcPr>
            <w:tcW w:w="5470" w:type="dxa"/>
            <w:vAlign w:val="center"/>
          </w:tcPr>
          <w:p w14:paraId="02760DC5" w14:textId="53F3EED9" w:rsidR="000C2C0A" w:rsidRPr="003559D3" w:rsidRDefault="000C2C0A" w:rsidP="0006701B">
            <w:r>
              <w:t>320</w:t>
            </w:r>
          </w:p>
        </w:tc>
      </w:tr>
      <w:tr w:rsidR="000C2C0A" w:rsidRPr="003559D3" w14:paraId="6A2C10F7" w14:textId="77777777" w:rsidTr="0006701B">
        <w:tc>
          <w:tcPr>
            <w:tcW w:w="2667" w:type="dxa"/>
            <w:shd w:val="clear" w:color="auto" w:fill="8DB3E2"/>
            <w:vAlign w:val="center"/>
          </w:tcPr>
          <w:p w14:paraId="04DCDBED" w14:textId="77777777" w:rsidR="000C2C0A" w:rsidRPr="003559D3" w:rsidRDefault="000C2C0A" w:rsidP="0006701B">
            <w:r w:rsidRPr="003559D3">
              <w:t>Causas</w:t>
            </w:r>
          </w:p>
        </w:tc>
        <w:tc>
          <w:tcPr>
            <w:tcW w:w="5470" w:type="dxa"/>
            <w:vAlign w:val="center"/>
          </w:tcPr>
          <w:p w14:paraId="27EDD5B4" w14:textId="03C78D40" w:rsidR="000C2C0A" w:rsidRPr="003559D3" w:rsidRDefault="000C2C0A" w:rsidP="0006701B">
            <w:r>
              <w:rPr>
                <w:rFonts w:cs="Calibri"/>
                <w:color w:val="000000"/>
              </w:rPr>
              <w:t>P</w:t>
            </w:r>
            <w:r w:rsidRPr="000C2C0A">
              <w:rPr>
                <w:rFonts w:cs="Calibri"/>
                <w:color w:val="000000"/>
              </w:rPr>
              <w:t>oco tiempo que puede destinar cada miembro del equipo a causa de los finales</w:t>
            </w:r>
            <w:r>
              <w:rPr>
                <w:rFonts w:cs="Calibri"/>
                <w:color w:val="000000"/>
              </w:rPr>
              <w:t>.</w:t>
            </w:r>
          </w:p>
        </w:tc>
      </w:tr>
      <w:tr w:rsidR="000C2C0A" w:rsidRPr="003559D3" w14:paraId="30173490" w14:textId="77777777" w:rsidTr="0006701B">
        <w:tc>
          <w:tcPr>
            <w:tcW w:w="2667" w:type="dxa"/>
            <w:shd w:val="clear" w:color="auto" w:fill="8DB3E2"/>
            <w:vAlign w:val="center"/>
          </w:tcPr>
          <w:p w14:paraId="3793BDFB" w14:textId="77777777" w:rsidR="000C2C0A" w:rsidRPr="003559D3" w:rsidRDefault="000C2C0A" w:rsidP="0006701B">
            <w:r w:rsidRPr="003559D3">
              <w:lastRenderedPageBreak/>
              <w:t>Síntomas</w:t>
            </w:r>
          </w:p>
        </w:tc>
        <w:tc>
          <w:tcPr>
            <w:tcW w:w="5470" w:type="dxa"/>
            <w:vAlign w:val="center"/>
          </w:tcPr>
          <w:p w14:paraId="39EC0F64" w14:textId="77F6B555" w:rsidR="000C2C0A" w:rsidRPr="003559D3" w:rsidRDefault="000C2C0A" w:rsidP="0006701B">
            <w:r>
              <w:rPr>
                <w:rFonts w:cs="Calibri"/>
                <w:color w:val="000000"/>
              </w:rPr>
              <w:t>M</w:t>
            </w:r>
            <w:r w:rsidRPr="000C2C0A">
              <w:rPr>
                <w:rFonts w:cs="Calibri"/>
                <w:color w:val="000000"/>
              </w:rPr>
              <w:t>ala organización y planificación de las tareas del proyecto.</w:t>
            </w:r>
          </w:p>
        </w:tc>
      </w:tr>
      <w:tr w:rsidR="000C2C0A" w:rsidRPr="003559D3" w14:paraId="3F4219AE" w14:textId="77777777" w:rsidTr="0006701B">
        <w:tc>
          <w:tcPr>
            <w:tcW w:w="2667" w:type="dxa"/>
            <w:shd w:val="clear" w:color="auto" w:fill="8DB3E2"/>
            <w:vAlign w:val="center"/>
          </w:tcPr>
          <w:p w14:paraId="05484BDD" w14:textId="77777777" w:rsidR="000C2C0A" w:rsidRPr="003559D3" w:rsidRDefault="000C2C0A" w:rsidP="0006701B">
            <w:r w:rsidRPr="003559D3">
              <w:t>Estrategia de Respuesta</w:t>
            </w:r>
          </w:p>
        </w:tc>
        <w:tc>
          <w:tcPr>
            <w:tcW w:w="5470" w:type="dxa"/>
            <w:vAlign w:val="center"/>
          </w:tcPr>
          <w:p w14:paraId="4192FEB4" w14:textId="552AF308" w:rsidR="000C2C0A" w:rsidRPr="003559D3" w:rsidRDefault="00353203" w:rsidP="0006701B">
            <w:r>
              <w:t>Minimización</w:t>
            </w:r>
            <w:r w:rsidR="000C2C0A">
              <w:t xml:space="preserve"> y contingencia.</w:t>
            </w:r>
          </w:p>
        </w:tc>
      </w:tr>
      <w:tr w:rsidR="000C2C0A" w:rsidRPr="003559D3" w14:paraId="5998B2F8" w14:textId="77777777" w:rsidTr="0006701B">
        <w:tc>
          <w:tcPr>
            <w:tcW w:w="2667" w:type="dxa"/>
            <w:shd w:val="clear" w:color="auto" w:fill="8DB3E2"/>
            <w:vAlign w:val="center"/>
          </w:tcPr>
          <w:p w14:paraId="65DFFD54" w14:textId="77777777" w:rsidR="000C2C0A" w:rsidRPr="003559D3" w:rsidRDefault="000C2C0A" w:rsidP="0006701B">
            <w:r w:rsidRPr="003559D3">
              <w:t>Responsable</w:t>
            </w:r>
          </w:p>
        </w:tc>
        <w:tc>
          <w:tcPr>
            <w:tcW w:w="5470" w:type="dxa"/>
            <w:vAlign w:val="center"/>
          </w:tcPr>
          <w:p w14:paraId="5D06668A" w14:textId="080568DF" w:rsidR="000C2C0A" w:rsidRPr="003559D3" w:rsidRDefault="00353203" w:rsidP="0006701B">
            <w:r>
              <w:t>FH</w:t>
            </w:r>
            <w:r w:rsidR="008F08FC">
              <w:t>, CA, HC</w:t>
            </w:r>
          </w:p>
        </w:tc>
      </w:tr>
      <w:tr w:rsidR="000C2C0A" w:rsidRPr="003559D3" w14:paraId="0FEAEFF0" w14:textId="77777777" w:rsidTr="0006701B">
        <w:tc>
          <w:tcPr>
            <w:tcW w:w="2667" w:type="dxa"/>
            <w:shd w:val="clear" w:color="auto" w:fill="8DB3E2"/>
            <w:vAlign w:val="center"/>
          </w:tcPr>
          <w:p w14:paraId="5216B114" w14:textId="77777777" w:rsidR="000C2C0A" w:rsidRPr="003559D3" w:rsidRDefault="000C2C0A" w:rsidP="0006701B">
            <w:r w:rsidRPr="003559D3">
              <w:t>Respuesta al Riesgo</w:t>
            </w:r>
          </w:p>
        </w:tc>
        <w:tc>
          <w:tcPr>
            <w:tcW w:w="5470" w:type="dxa"/>
            <w:vAlign w:val="center"/>
          </w:tcPr>
          <w:p w14:paraId="4B943610" w14:textId="77777777" w:rsidR="000C2C0A" w:rsidRPr="003559D3" w:rsidRDefault="000C2C0A" w:rsidP="0006701B">
            <w:pPr>
              <w:pStyle w:val="Prrafodelista"/>
            </w:pPr>
          </w:p>
        </w:tc>
      </w:tr>
    </w:tbl>
    <w:p w14:paraId="430381C9" w14:textId="77777777" w:rsidR="000C2C0A" w:rsidRDefault="000C2C0A" w:rsidP="000C2C0A">
      <w:pPr>
        <w:pStyle w:val="PSI-Normal"/>
      </w:pPr>
    </w:p>
    <w:p w14:paraId="7896CD50" w14:textId="0C87B05A" w:rsidR="000C2C0A" w:rsidRDefault="000C2C0A" w:rsidP="000C2C0A">
      <w:pPr>
        <w:pStyle w:val="PSI-Ttulo1"/>
        <w:outlineLvl w:val="1"/>
      </w:pPr>
      <w:r>
        <w:br w:type="page"/>
      </w:r>
      <w:bookmarkStart w:id="58" w:name="_Toc182923486"/>
      <w:r>
        <w:lastRenderedPageBreak/>
        <w:t xml:space="preserve">Referencia </w:t>
      </w:r>
      <w:r w:rsidRPr="00933083">
        <w:t>RK</w:t>
      </w:r>
      <w:r>
        <w:t>1</w:t>
      </w:r>
      <w:r w:rsidR="00E73160">
        <w:t>6</w:t>
      </w:r>
      <w:bookmarkEnd w:id="58"/>
    </w:p>
    <w:p w14:paraId="4C4F7956" w14:textId="77777777" w:rsidR="000C2C0A" w:rsidRDefault="000C2C0A" w:rsidP="000C2C0A">
      <w:pPr>
        <w:pStyle w:val="PSI-Ttulo2"/>
        <w:outlineLvl w:val="2"/>
      </w:pPr>
      <w:bookmarkStart w:id="59" w:name="_Toc182923487"/>
      <w:r>
        <w:t>Identificación</w:t>
      </w:r>
      <w:bookmarkEnd w:id="5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C2C0A" w:rsidRPr="003559D3" w14:paraId="400BB658" w14:textId="77777777" w:rsidTr="0006701B">
        <w:trPr>
          <w:trHeight w:val="335"/>
        </w:trPr>
        <w:tc>
          <w:tcPr>
            <w:tcW w:w="3094" w:type="dxa"/>
            <w:shd w:val="clear" w:color="auto" w:fill="8DB3E2"/>
          </w:tcPr>
          <w:p w14:paraId="1FEEBB13" w14:textId="77777777" w:rsidR="000C2C0A" w:rsidRPr="003559D3" w:rsidRDefault="000C2C0A" w:rsidP="0006701B">
            <w:r w:rsidRPr="003559D3">
              <w:t>Número de Referencia</w:t>
            </w:r>
          </w:p>
        </w:tc>
        <w:tc>
          <w:tcPr>
            <w:tcW w:w="2734" w:type="dxa"/>
            <w:gridSpan w:val="3"/>
            <w:shd w:val="clear" w:color="auto" w:fill="8DB3E2"/>
          </w:tcPr>
          <w:p w14:paraId="248B91C9" w14:textId="77777777" w:rsidR="000C2C0A" w:rsidRPr="003559D3" w:rsidRDefault="000C2C0A" w:rsidP="0006701B">
            <w:r w:rsidRPr="003559D3">
              <w:t>Fecha de Identificación</w:t>
            </w:r>
          </w:p>
        </w:tc>
        <w:tc>
          <w:tcPr>
            <w:tcW w:w="2700" w:type="dxa"/>
            <w:shd w:val="clear" w:color="auto" w:fill="8DB3E2"/>
          </w:tcPr>
          <w:p w14:paraId="1964833F" w14:textId="77777777" w:rsidR="000C2C0A" w:rsidRPr="003559D3" w:rsidRDefault="000C2C0A" w:rsidP="0006701B">
            <w:r w:rsidRPr="003559D3">
              <w:t>Etapa</w:t>
            </w:r>
          </w:p>
        </w:tc>
      </w:tr>
      <w:tr w:rsidR="000C2C0A" w:rsidRPr="003559D3" w14:paraId="385252E7" w14:textId="77777777" w:rsidTr="0006701B">
        <w:trPr>
          <w:trHeight w:val="335"/>
        </w:trPr>
        <w:tc>
          <w:tcPr>
            <w:tcW w:w="3094" w:type="dxa"/>
            <w:shd w:val="clear" w:color="auto" w:fill="auto"/>
          </w:tcPr>
          <w:p w14:paraId="1C5F1920" w14:textId="2C29F2E5" w:rsidR="000C2C0A" w:rsidRPr="003559D3" w:rsidRDefault="000C2C0A" w:rsidP="0006701B">
            <w:r>
              <w:t>RK1</w:t>
            </w:r>
            <w:r w:rsidR="00E73160">
              <w:t>6</w:t>
            </w:r>
          </w:p>
        </w:tc>
        <w:tc>
          <w:tcPr>
            <w:tcW w:w="2734" w:type="dxa"/>
            <w:gridSpan w:val="3"/>
            <w:shd w:val="clear" w:color="auto" w:fill="auto"/>
            <w:vAlign w:val="center"/>
          </w:tcPr>
          <w:p w14:paraId="07539B39" w14:textId="77777777" w:rsidR="000C2C0A" w:rsidRPr="003559D3" w:rsidRDefault="000C2C0A" w:rsidP="0006701B">
            <w:r>
              <w:t>18/11/2024</w:t>
            </w:r>
          </w:p>
        </w:tc>
        <w:tc>
          <w:tcPr>
            <w:tcW w:w="2700" w:type="dxa"/>
            <w:shd w:val="clear" w:color="auto" w:fill="auto"/>
          </w:tcPr>
          <w:p w14:paraId="2D768ED5" w14:textId="77777777" w:rsidR="000C2C0A" w:rsidRPr="003559D3" w:rsidRDefault="000C2C0A" w:rsidP="0006701B">
            <w:r>
              <w:t>Fase de construcción 3.</w:t>
            </w:r>
          </w:p>
        </w:tc>
      </w:tr>
      <w:tr w:rsidR="000C2C0A" w:rsidRPr="003559D3" w14:paraId="281DFD30" w14:textId="77777777" w:rsidTr="0006701B">
        <w:tc>
          <w:tcPr>
            <w:tcW w:w="4467" w:type="dxa"/>
            <w:gridSpan w:val="3"/>
            <w:shd w:val="clear" w:color="auto" w:fill="8DB3E2"/>
          </w:tcPr>
          <w:p w14:paraId="4943335F" w14:textId="77777777" w:rsidR="000C2C0A" w:rsidRPr="003559D3" w:rsidRDefault="000C2C0A" w:rsidP="0006701B">
            <w:r w:rsidRPr="003559D3">
              <w:t>Nombre del Riesgo</w:t>
            </w:r>
          </w:p>
        </w:tc>
        <w:tc>
          <w:tcPr>
            <w:tcW w:w="4061" w:type="dxa"/>
            <w:gridSpan w:val="2"/>
            <w:shd w:val="clear" w:color="auto" w:fill="8DB3E2"/>
          </w:tcPr>
          <w:p w14:paraId="321699FB" w14:textId="77777777" w:rsidR="000C2C0A" w:rsidRPr="003559D3" w:rsidRDefault="000C2C0A" w:rsidP="0006701B">
            <w:r w:rsidRPr="003559D3">
              <w:t>Categoría</w:t>
            </w:r>
          </w:p>
        </w:tc>
      </w:tr>
      <w:tr w:rsidR="000C2C0A" w:rsidRPr="003559D3" w14:paraId="3C141F92" w14:textId="77777777" w:rsidTr="0006701B">
        <w:tc>
          <w:tcPr>
            <w:tcW w:w="4467" w:type="dxa"/>
            <w:gridSpan w:val="3"/>
            <w:vAlign w:val="center"/>
          </w:tcPr>
          <w:p w14:paraId="2186ED76" w14:textId="77777777" w:rsidR="000C2C0A" w:rsidRPr="003559D3" w:rsidRDefault="000C2C0A" w:rsidP="0006701B"/>
        </w:tc>
        <w:tc>
          <w:tcPr>
            <w:tcW w:w="4061" w:type="dxa"/>
            <w:gridSpan w:val="2"/>
            <w:vAlign w:val="center"/>
          </w:tcPr>
          <w:p w14:paraId="5050853C" w14:textId="77777777" w:rsidR="000C2C0A" w:rsidRPr="003559D3" w:rsidRDefault="000C2C0A" w:rsidP="0006701B">
            <w:r>
              <w:rPr>
                <w:rFonts w:cs="Calibri"/>
                <w:color w:val="000000"/>
              </w:rPr>
              <w:t>Cronograma</w:t>
            </w:r>
          </w:p>
        </w:tc>
      </w:tr>
      <w:tr w:rsidR="000C2C0A" w:rsidRPr="003559D3" w14:paraId="44FDBF16" w14:textId="77777777" w:rsidTr="0006701B">
        <w:tc>
          <w:tcPr>
            <w:tcW w:w="8528" w:type="dxa"/>
            <w:gridSpan w:val="5"/>
            <w:shd w:val="clear" w:color="auto" w:fill="8DB3E2"/>
          </w:tcPr>
          <w:p w14:paraId="6B0BF688" w14:textId="77777777" w:rsidR="000C2C0A" w:rsidRPr="003559D3" w:rsidRDefault="000C2C0A" w:rsidP="0006701B">
            <w:r w:rsidRPr="003559D3">
              <w:t>Descripción</w:t>
            </w:r>
          </w:p>
        </w:tc>
      </w:tr>
      <w:tr w:rsidR="000C2C0A" w:rsidRPr="003559D3" w14:paraId="54FD451F" w14:textId="77777777" w:rsidTr="0006701B">
        <w:tc>
          <w:tcPr>
            <w:tcW w:w="8528" w:type="dxa"/>
            <w:gridSpan w:val="5"/>
            <w:vAlign w:val="center"/>
          </w:tcPr>
          <w:p w14:paraId="5598763F" w14:textId="48710D46" w:rsidR="000C2C0A" w:rsidRPr="00414D52" w:rsidRDefault="00E73160" w:rsidP="0006701B">
            <w:pPr>
              <w:rPr>
                <w:rFonts w:cs="Calibri"/>
                <w:color w:val="000000"/>
                <w:lang w:val="es-AR"/>
              </w:rPr>
            </w:pPr>
            <w:r w:rsidRPr="000C2C0A">
              <w:rPr>
                <w:rFonts w:cs="Calibri"/>
                <w:color w:val="000000"/>
              </w:rPr>
              <w:t>Dado el poco tiempo que puede destinar cada miembro del equipo a causa de los finales, podría ocurrir el descuido de las actividades de la gestión de proyectos, lo que conduciría a una mala organización y planificación de las tareas del proyecto.</w:t>
            </w:r>
          </w:p>
        </w:tc>
      </w:tr>
      <w:tr w:rsidR="000C2C0A" w:rsidRPr="003559D3" w14:paraId="72391414" w14:textId="77777777" w:rsidTr="0006701B">
        <w:tc>
          <w:tcPr>
            <w:tcW w:w="4276" w:type="dxa"/>
            <w:gridSpan w:val="2"/>
            <w:shd w:val="clear" w:color="auto" w:fill="8DB3E2"/>
          </w:tcPr>
          <w:p w14:paraId="1351A83B" w14:textId="77777777" w:rsidR="000C2C0A" w:rsidRPr="003559D3" w:rsidRDefault="000C2C0A" w:rsidP="0006701B">
            <w:r w:rsidRPr="003559D3">
              <w:t>Estado del Riesgo (Activo, Cerrado)</w:t>
            </w:r>
          </w:p>
        </w:tc>
        <w:tc>
          <w:tcPr>
            <w:tcW w:w="4252" w:type="dxa"/>
            <w:gridSpan w:val="3"/>
          </w:tcPr>
          <w:p w14:paraId="3EAF9D7A" w14:textId="77777777" w:rsidR="000C2C0A" w:rsidRPr="003559D3" w:rsidRDefault="000C2C0A" w:rsidP="0006701B">
            <w:r>
              <w:t>Activo</w:t>
            </w:r>
          </w:p>
        </w:tc>
      </w:tr>
    </w:tbl>
    <w:p w14:paraId="12C43D67" w14:textId="77777777" w:rsidR="000C2C0A" w:rsidRDefault="000C2C0A" w:rsidP="000C2C0A">
      <w:pPr>
        <w:pStyle w:val="PSI-Normal"/>
      </w:pPr>
    </w:p>
    <w:p w14:paraId="0D744EE5" w14:textId="77777777" w:rsidR="000C2C0A" w:rsidRDefault="000C2C0A" w:rsidP="000C2C0A">
      <w:pPr>
        <w:pStyle w:val="PSI-Ttulo2"/>
        <w:outlineLvl w:val="2"/>
      </w:pPr>
      <w:bookmarkStart w:id="60" w:name="_Toc182923488"/>
      <w:r>
        <w:t>Análisis</w:t>
      </w:r>
      <w:bookmarkEnd w:id="6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C2C0A" w:rsidRPr="003559D3" w14:paraId="57110E6A" w14:textId="77777777" w:rsidTr="0006701B">
        <w:tc>
          <w:tcPr>
            <w:tcW w:w="3087" w:type="dxa"/>
            <w:shd w:val="clear" w:color="auto" w:fill="8DB3E2"/>
          </w:tcPr>
          <w:p w14:paraId="42035CB1" w14:textId="77777777" w:rsidR="000C2C0A" w:rsidRPr="003559D3" w:rsidRDefault="000C2C0A" w:rsidP="0006701B">
            <w:r w:rsidRPr="003559D3">
              <w:t>Impacto</w:t>
            </w:r>
          </w:p>
        </w:tc>
        <w:tc>
          <w:tcPr>
            <w:tcW w:w="2755" w:type="dxa"/>
            <w:shd w:val="clear" w:color="auto" w:fill="8DB3E2"/>
          </w:tcPr>
          <w:p w14:paraId="1607C04E" w14:textId="77777777" w:rsidR="000C2C0A" w:rsidRPr="003559D3" w:rsidRDefault="000C2C0A" w:rsidP="0006701B">
            <w:r w:rsidRPr="003559D3">
              <w:t>Probabilidad</w:t>
            </w:r>
          </w:p>
        </w:tc>
        <w:tc>
          <w:tcPr>
            <w:tcW w:w="2686" w:type="dxa"/>
            <w:shd w:val="clear" w:color="auto" w:fill="8DB3E2"/>
          </w:tcPr>
          <w:p w14:paraId="4269272F" w14:textId="77777777" w:rsidR="000C2C0A" w:rsidRPr="003559D3" w:rsidRDefault="000C2C0A" w:rsidP="0006701B">
            <w:r w:rsidRPr="003559D3">
              <w:t>Factor</w:t>
            </w:r>
          </w:p>
        </w:tc>
      </w:tr>
      <w:tr w:rsidR="000C2C0A" w:rsidRPr="003559D3" w14:paraId="70589F5B" w14:textId="77777777" w:rsidTr="0006701B">
        <w:tc>
          <w:tcPr>
            <w:tcW w:w="3087" w:type="dxa"/>
          </w:tcPr>
          <w:p w14:paraId="4462D844" w14:textId="77777777" w:rsidR="000C2C0A" w:rsidRPr="003559D3" w:rsidRDefault="000C2C0A" w:rsidP="0006701B">
            <w:r>
              <w:t>4</w:t>
            </w:r>
          </w:p>
        </w:tc>
        <w:tc>
          <w:tcPr>
            <w:tcW w:w="2755" w:type="dxa"/>
          </w:tcPr>
          <w:p w14:paraId="1F0F87CA" w14:textId="73B8EC26" w:rsidR="000C2C0A" w:rsidRPr="003559D3" w:rsidRDefault="004B26E1" w:rsidP="0006701B">
            <w:r>
              <w:t>8</w:t>
            </w:r>
            <w:r w:rsidR="000C2C0A">
              <w:t>0%</w:t>
            </w:r>
          </w:p>
        </w:tc>
        <w:tc>
          <w:tcPr>
            <w:tcW w:w="2686" w:type="dxa"/>
          </w:tcPr>
          <w:p w14:paraId="31D9171E" w14:textId="2B4FAFE4" w:rsidR="000C2C0A" w:rsidRPr="003559D3" w:rsidRDefault="004B26E1" w:rsidP="0006701B">
            <w:r>
              <w:t>3</w:t>
            </w:r>
            <w:r w:rsidR="000C2C0A">
              <w:t>20</w:t>
            </w:r>
          </w:p>
        </w:tc>
      </w:tr>
      <w:tr w:rsidR="000C2C0A" w:rsidRPr="003559D3" w14:paraId="285EB329" w14:textId="77777777" w:rsidTr="0006701B">
        <w:tc>
          <w:tcPr>
            <w:tcW w:w="8528" w:type="dxa"/>
            <w:gridSpan w:val="3"/>
            <w:shd w:val="clear" w:color="auto" w:fill="8DB3E2"/>
          </w:tcPr>
          <w:p w14:paraId="12E64E83" w14:textId="77777777" w:rsidR="000C2C0A" w:rsidRPr="003559D3" w:rsidRDefault="000C2C0A" w:rsidP="0006701B">
            <w:r w:rsidRPr="003559D3">
              <w:t>Causas</w:t>
            </w:r>
          </w:p>
        </w:tc>
      </w:tr>
      <w:tr w:rsidR="000C2C0A" w:rsidRPr="003559D3" w14:paraId="68D81669" w14:textId="77777777" w:rsidTr="0006701B">
        <w:tc>
          <w:tcPr>
            <w:tcW w:w="8528" w:type="dxa"/>
            <w:gridSpan w:val="3"/>
            <w:vAlign w:val="center"/>
          </w:tcPr>
          <w:p w14:paraId="540BEEE1" w14:textId="20B0D2CC" w:rsidR="000C2C0A" w:rsidRPr="003559D3" w:rsidRDefault="00D40E66" w:rsidP="0006701B">
            <w:r w:rsidRPr="00D40E66">
              <w:rPr>
                <w:rFonts w:cs="Calibri"/>
                <w:color w:val="000000"/>
              </w:rPr>
              <w:t>Poco tiempo que puede destinar cada miembro del equipo a causa de los finales.</w:t>
            </w:r>
          </w:p>
        </w:tc>
      </w:tr>
      <w:tr w:rsidR="000C2C0A" w:rsidRPr="003559D3" w14:paraId="7AECAA6D" w14:textId="77777777" w:rsidTr="0006701B">
        <w:tc>
          <w:tcPr>
            <w:tcW w:w="8528" w:type="dxa"/>
            <w:gridSpan w:val="3"/>
            <w:shd w:val="clear" w:color="auto" w:fill="8DB3E2"/>
          </w:tcPr>
          <w:p w14:paraId="44E0B0D5" w14:textId="77777777" w:rsidR="000C2C0A" w:rsidRPr="003559D3" w:rsidRDefault="000C2C0A" w:rsidP="0006701B">
            <w:r w:rsidRPr="003559D3">
              <w:t>Síntomas</w:t>
            </w:r>
          </w:p>
        </w:tc>
      </w:tr>
      <w:tr w:rsidR="000C2C0A" w:rsidRPr="003559D3" w14:paraId="60A59DBC" w14:textId="77777777" w:rsidTr="0006701B">
        <w:tc>
          <w:tcPr>
            <w:tcW w:w="8528" w:type="dxa"/>
            <w:gridSpan w:val="3"/>
            <w:vAlign w:val="center"/>
          </w:tcPr>
          <w:p w14:paraId="645309A3" w14:textId="2879AF44" w:rsidR="000C2C0A" w:rsidRPr="003559D3" w:rsidRDefault="00D40E66" w:rsidP="0006701B">
            <w:r w:rsidRPr="00D40E66">
              <w:rPr>
                <w:rFonts w:cs="Calibri"/>
                <w:color w:val="000000"/>
              </w:rPr>
              <w:t>Mala organización y planificación de las tareas del proyecto.</w:t>
            </w:r>
          </w:p>
        </w:tc>
      </w:tr>
    </w:tbl>
    <w:p w14:paraId="4CA1283D" w14:textId="77777777" w:rsidR="000C2C0A" w:rsidRDefault="000C2C0A" w:rsidP="000C2C0A">
      <w:pPr>
        <w:pStyle w:val="PSI-Normal"/>
      </w:pPr>
    </w:p>
    <w:p w14:paraId="5D917810" w14:textId="77777777" w:rsidR="000C2C0A" w:rsidRDefault="000C2C0A" w:rsidP="000C2C0A">
      <w:pPr>
        <w:pStyle w:val="PSI-Ttulo2"/>
        <w:outlineLvl w:val="2"/>
      </w:pPr>
      <w:bookmarkStart w:id="61" w:name="_Toc182923489"/>
      <w:r>
        <w:t>Plan de Riesgos</w:t>
      </w:r>
      <w:bookmarkEnd w:id="6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C2C0A" w:rsidRPr="003559D3" w14:paraId="55306668" w14:textId="77777777" w:rsidTr="0006701B">
        <w:tc>
          <w:tcPr>
            <w:tcW w:w="2660" w:type="dxa"/>
            <w:shd w:val="clear" w:color="auto" w:fill="8DB3E2"/>
          </w:tcPr>
          <w:p w14:paraId="30B7D7BA" w14:textId="77777777" w:rsidR="000C2C0A" w:rsidRPr="003559D3" w:rsidRDefault="000C2C0A" w:rsidP="0006701B">
            <w:r w:rsidRPr="003559D3">
              <w:t>Estrategia de Respuesta</w:t>
            </w:r>
          </w:p>
        </w:tc>
        <w:tc>
          <w:tcPr>
            <w:tcW w:w="1701" w:type="dxa"/>
            <w:shd w:val="clear" w:color="auto" w:fill="8DB3E2"/>
          </w:tcPr>
          <w:p w14:paraId="17DBD337" w14:textId="77777777" w:rsidR="000C2C0A" w:rsidRPr="003559D3" w:rsidRDefault="000C2C0A" w:rsidP="0006701B">
            <w:r w:rsidRPr="003559D3">
              <w:t>Responsable</w:t>
            </w:r>
          </w:p>
        </w:tc>
        <w:tc>
          <w:tcPr>
            <w:tcW w:w="2693" w:type="dxa"/>
            <w:shd w:val="clear" w:color="auto" w:fill="8DB3E2"/>
          </w:tcPr>
          <w:p w14:paraId="674293E2" w14:textId="77777777" w:rsidR="000C2C0A" w:rsidRPr="003559D3" w:rsidRDefault="000C2C0A" w:rsidP="0006701B">
            <w:r w:rsidRPr="003559D3">
              <w:t>Respuesta al Riesgo</w:t>
            </w:r>
          </w:p>
        </w:tc>
        <w:tc>
          <w:tcPr>
            <w:tcW w:w="1701" w:type="dxa"/>
            <w:shd w:val="clear" w:color="auto" w:fill="8DB3E2"/>
          </w:tcPr>
          <w:p w14:paraId="00303A12" w14:textId="77777777" w:rsidR="000C2C0A" w:rsidRPr="003559D3" w:rsidRDefault="000C2C0A" w:rsidP="0006701B">
            <w:r w:rsidRPr="003559D3">
              <w:t>Etapa</w:t>
            </w:r>
          </w:p>
        </w:tc>
      </w:tr>
      <w:tr w:rsidR="000C2C0A" w:rsidRPr="003559D3" w14:paraId="65BB232F" w14:textId="77777777" w:rsidTr="0006701B">
        <w:tc>
          <w:tcPr>
            <w:tcW w:w="2660" w:type="dxa"/>
          </w:tcPr>
          <w:p w14:paraId="3CD58185" w14:textId="0931AFA8" w:rsidR="000C2C0A" w:rsidRPr="003559D3" w:rsidRDefault="00744D0B" w:rsidP="0006701B">
            <w:r>
              <w:t>Minimización</w:t>
            </w:r>
          </w:p>
        </w:tc>
        <w:tc>
          <w:tcPr>
            <w:tcW w:w="1701" w:type="dxa"/>
          </w:tcPr>
          <w:p w14:paraId="65D69618" w14:textId="77777777" w:rsidR="000C2C0A" w:rsidRPr="003559D3" w:rsidRDefault="000C2C0A" w:rsidP="0006701B">
            <w:r>
              <w:t>CA</w:t>
            </w:r>
          </w:p>
        </w:tc>
        <w:tc>
          <w:tcPr>
            <w:tcW w:w="2693" w:type="dxa"/>
            <w:shd w:val="clear" w:color="auto" w:fill="auto"/>
          </w:tcPr>
          <w:p w14:paraId="2ED99D42" w14:textId="51B69F30" w:rsidR="000C2C0A" w:rsidRPr="003559D3" w:rsidRDefault="00D40E66" w:rsidP="00D40E66">
            <w:pPr>
              <w:pStyle w:val="Prrafodelista"/>
              <w:numPr>
                <w:ilvl w:val="0"/>
                <w:numId w:val="25"/>
              </w:numPr>
            </w:pPr>
            <w:r>
              <w:t>Realizar la planificación teniendo en cuenta las fechas de finales de los miembros del equipo.</w:t>
            </w:r>
          </w:p>
        </w:tc>
        <w:tc>
          <w:tcPr>
            <w:tcW w:w="1701" w:type="dxa"/>
            <w:shd w:val="clear" w:color="auto" w:fill="auto"/>
          </w:tcPr>
          <w:p w14:paraId="6D72BC9F" w14:textId="77777777" w:rsidR="000C2C0A" w:rsidRPr="003559D3" w:rsidRDefault="000C2C0A" w:rsidP="0006701B">
            <w:r>
              <w:t>C4</w:t>
            </w:r>
          </w:p>
        </w:tc>
      </w:tr>
      <w:tr w:rsidR="000C2C0A" w:rsidRPr="003559D3" w14:paraId="1E62DC64" w14:textId="77777777" w:rsidTr="0006701B">
        <w:tc>
          <w:tcPr>
            <w:tcW w:w="2660" w:type="dxa"/>
          </w:tcPr>
          <w:p w14:paraId="5741B2FD" w14:textId="77777777" w:rsidR="000C2C0A" w:rsidRPr="003559D3" w:rsidRDefault="000C2C0A" w:rsidP="0006701B">
            <w:r>
              <w:t>Contingencia</w:t>
            </w:r>
          </w:p>
        </w:tc>
        <w:tc>
          <w:tcPr>
            <w:tcW w:w="1701" w:type="dxa"/>
          </w:tcPr>
          <w:p w14:paraId="0E7C89DA" w14:textId="1933AD94" w:rsidR="000C2C0A" w:rsidRPr="003559D3" w:rsidRDefault="000C2C0A" w:rsidP="0006701B">
            <w:r>
              <w:t>C</w:t>
            </w:r>
            <w:r w:rsidR="008F08FC">
              <w:t>A, FH, HC</w:t>
            </w:r>
          </w:p>
        </w:tc>
        <w:tc>
          <w:tcPr>
            <w:tcW w:w="2693" w:type="dxa"/>
            <w:shd w:val="clear" w:color="auto" w:fill="auto"/>
          </w:tcPr>
          <w:p w14:paraId="5AC11FEC" w14:textId="6C0D2AD8" w:rsidR="000C2C0A" w:rsidRPr="003559D3" w:rsidRDefault="00D40E66" w:rsidP="000C2C0A">
            <w:pPr>
              <w:pStyle w:val="Prrafodelista"/>
              <w:numPr>
                <w:ilvl w:val="0"/>
                <w:numId w:val="40"/>
              </w:numPr>
            </w:pPr>
            <w:r>
              <w:t xml:space="preserve">Revisar la teoría sobre la gestión de </w:t>
            </w:r>
            <w:r>
              <w:lastRenderedPageBreak/>
              <w:t>proyectos, en torno a las actividades.</w:t>
            </w:r>
          </w:p>
        </w:tc>
        <w:tc>
          <w:tcPr>
            <w:tcW w:w="1701" w:type="dxa"/>
            <w:shd w:val="clear" w:color="auto" w:fill="auto"/>
          </w:tcPr>
          <w:p w14:paraId="3DF2959F" w14:textId="77777777" w:rsidR="000C2C0A" w:rsidRPr="003559D3" w:rsidRDefault="000C2C0A" w:rsidP="0006701B">
            <w:r>
              <w:lastRenderedPageBreak/>
              <w:t>C4</w:t>
            </w:r>
          </w:p>
        </w:tc>
      </w:tr>
    </w:tbl>
    <w:p w14:paraId="51ADA3D2" w14:textId="77777777" w:rsidR="000C2C0A" w:rsidRDefault="000C2C0A" w:rsidP="000C2C0A">
      <w:pPr>
        <w:pStyle w:val="PSI-Normal"/>
      </w:pPr>
    </w:p>
    <w:p w14:paraId="0D7291AC" w14:textId="77777777" w:rsidR="000C2C0A" w:rsidRDefault="000C2C0A" w:rsidP="000C2C0A">
      <w:pPr>
        <w:pStyle w:val="PSI-Ttulo2"/>
        <w:outlineLvl w:val="2"/>
      </w:pPr>
      <w:bookmarkStart w:id="62" w:name="_Toc182923490"/>
      <w:r>
        <w:t>Seguimiento</w:t>
      </w:r>
      <w:bookmarkEnd w:id="6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C2C0A" w:rsidRPr="003559D3" w14:paraId="2E5759C8" w14:textId="77777777" w:rsidTr="0006701B">
        <w:tc>
          <w:tcPr>
            <w:tcW w:w="2161" w:type="dxa"/>
            <w:shd w:val="clear" w:color="auto" w:fill="8DB3E2"/>
          </w:tcPr>
          <w:p w14:paraId="7F4B39EA" w14:textId="77777777" w:rsidR="000C2C0A" w:rsidRPr="003559D3" w:rsidRDefault="000C2C0A" w:rsidP="0006701B">
            <w:r w:rsidRPr="003559D3">
              <w:t>Fecha</w:t>
            </w:r>
          </w:p>
        </w:tc>
        <w:tc>
          <w:tcPr>
            <w:tcW w:w="2161" w:type="dxa"/>
            <w:shd w:val="clear" w:color="auto" w:fill="8DB3E2"/>
          </w:tcPr>
          <w:p w14:paraId="03F9BC53" w14:textId="77777777" w:rsidR="000C2C0A" w:rsidRPr="003559D3" w:rsidRDefault="000C2C0A" w:rsidP="0006701B">
            <w:r w:rsidRPr="003559D3">
              <w:t>Etapa</w:t>
            </w:r>
          </w:p>
        </w:tc>
        <w:tc>
          <w:tcPr>
            <w:tcW w:w="2161" w:type="dxa"/>
            <w:shd w:val="clear" w:color="auto" w:fill="8DB3E2"/>
          </w:tcPr>
          <w:p w14:paraId="1EBA6870" w14:textId="77777777" w:rsidR="000C2C0A" w:rsidRPr="003559D3" w:rsidRDefault="000C2C0A" w:rsidP="0006701B">
            <w:r w:rsidRPr="003559D3">
              <w:t>Comentario</w:t>
            </w:r>
          </w:p>
        </w:tc>
        <w:tc>
          <w:tcPr>
            <w:tcW w:w="2272" w:type="dxa"/>
            <w:shd w:val="clear" w:color="auto" w:fill="8DB3E2"/>
          </w:tcPr>
          <w:p w14:paraId="70455193" w14:textId="77777777" w:rsidR="000C2C0A" w:rsidRPr="003559D3" w:rsidRDefault="000C2C0A" w:rsidP="0006701B">
            <w:r w:rsidRPr="003559D3">
              <w:t>Responsable</w:t>
            </w:r>
          </w:p>
        </w:tc>
      </w:tr>
      <w:tr w:rsidR="000C2C0A" w:rsidRPr="003559D3" w14:paraId="61EE035D" w14:textId="77777777" w:rsidTr="0006701B">
        <w:tc>
          <w:tcPr>
            <w:tcW w:w="2161" w:type="dxa"/>
          </w:tcPr>
          <w:p w14:paraId="681C1E5A" w14:textId="77777777" w:rsidR="000C2C0A" w:rsidRPr="003559D3" w:rsidRDefault="000C2C0A" w:rsidP="0006701B"/>
        </w:tc>
        <w:tc>
          <w:tcPr>
            <w:tcW w:w="2161" w:type="dxa"/>
          </w:tcPr>
          <w:p w14:paraId="19C55497" w14:textId="77777777" w:rsidR="000C2C0A" w:rsidRPr="003559D3" w:rsidRDefault="000C2C0A" w:rsidP="0006701B"/>
        </w:tc>
        <w:tc>
          <w:tcPr>
            <w:tcW w:w="2161" w:type="dxa"/>
          </w:tcPr>
          <w:p w14:paraId="424ADBEE" w14:textId="77777777" w:rsidR="000C2C0A" w:rsidRPr="003559D3" w:rsidRDefault="000C2C0A" w:rsidP="0006701B"/>
        </w:tc>
        <w:tc>
          <w:tcPr>
            <w:tcW w:w="2272" w:type="dxa"/>
          </w:tcPr>
          <w:p w14:paraId="4CE40058" w14:textId="77777777" w:rsidR="000C2C0A" w:rsidRPr="003559D3" w:rsidRDefault="000C2C0A" w:rsidP="0006701B"/>
        </w:tc>
      </w:tr>
      <w:tr w:rsidR="000C2C0A" w:rsidRPr="003559D3" w14:paraId="40B90BFC" w14:textId="77777777" w:rsidTr="0006701B">
        <w:tc>
          <w:tcPr>
            <w:tcW w:w="2161" w:type="dxa"/>
          </w:tcPr>
          <w:p w14:paraId="0303E6FF" w14:textId="77777777" w:rsidR="000C2C0A" w:rsidRDefault="000C2C0A" w:rsidP="0006701B"/>
        </w:tc>
        <w:tc>
          <w:tcPr>
            <w:tcW w:w="2161" w:type="dxa"/>
          </w:tcPr>
          <w:p w14:paraId="47C180CE" w14:textId="77777777" w:rsidR="000C2C0A" w:rsidRDefault="000C2C0A" w:rsidP="0006701B"/>
        </w:tc>
        <w:tc>
          <w:tcPr>
            <w:tcW w:w="2161" w:type="dxa"/>
          </w:tcPr>
          <w:p w14:paraId="65773335" w14:textId="77777777" w:rsidR="000C2C0A" w:rsidRDefault="000C2C0A" w:rsidP="0006701B"/>
        </w:tc>
        <w:tc>
          <w:tcPr>
            <w:tcW w:w="2272" w:type="dxa"/>
          </w:tcPr>
          <w:p w14:paraId="28F456F7" w14:textId="77777777" w:rsidR="000C2C0A" w:rsidRDefault="000C2C0A" w:rsidP="0006701B"/>
        </w:tc>
      </w:tr>
    </w:tbl>
    <w:p w14:paraId="160D9C9D" w14:textId="77777777" w:rsidR="000C2C0A" w:rsidRDefault="000C2C0A" w:rsidP="000C2C0A">
      <w:pPr>
        <w:pStyle w:val="PSI-Normal"/>
      </w:pPr>
    </w:p>
    <w:p w14:paraId="0460A8E6" w14:textId="77777777" w:rsidR="00780CD8" w:rsidRDefault="00780CD8" w:rsidP="000C2C0A">
      <w:pPr>
        <w:pStyle w:val="PSI-Normal"/>
      </w:pPr>
    </w:p>
    <w:p w14:paraId="0E53A226" w14:textId="45ECE89B" w:rsidR="00780CD8" w:rsidRDefault="00780CD8" w:rsidP="00780CD8">
      <w:pPr>
        <w:pStyle w:val="PSI-Ttulo1"/>
      </w:pPr>
      <w:bookmarkStart w:id="63" w:name="_Toc182923491"/>
      <w:r>
        <w:t>Riesgo 17:</w:t>
      </w:r>
      <w:bookmarkEnd w:id="63"/>
    </w:p>
    <w:p w14:paraId="398046D9" w14:textId="77777777" w:rsidR="00780CD8" w:rsidRDefault="00780CD8" w:rsidP="00780CD8">
      <w:pPr>
        <w:pStyle w:val="PSI-Ttulo1"/>
        <w:outlineLvl w:val="1"/>
      </w:pPr>
      <w:bookmarkStart w:id="64" w:name="_Toc182923492"/>
      <w:r>
        <w:t>Leyenda</w:t>
      </w:r>
      <w:bookmarkEnd w:id="64"/>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780CD8" w:rsidRPr="003559D3" w14:paraId="7C925C7C" w14:textId="77777777" w:rsidTr="0006701B">
        <w:tc>
          <w:tcPr>
            <w:tcW w:w="2667" w:type="dxa"/>
            <w:shd w:val="clear" w:color="auto" w:fill="8DB3E2"/>
            <w:vAlign w:val="center"/>
          </w:tcPr>
          <w:p w14:paraId="092AD1C5" w14:textId="77777777" w:rsidR="00780CD8" w:rsidRPr="003559D3" w:rsidRDefault="00780CD8" w:rsidP="0006701B">
            <w:r w:rsidRPr="003559D3">
              <w:t>Número de Referencia</w:t>
            </w:r>
          </w:p>
        </w:tc>
        <w:tc>
          <w:tcPr>
            <w:tcW w:w="5470" w:type="dxa"/>
            <w:vAlign w:val="center"/>
          </w:tcPr>
          <w:p w14:paraId="4ABE2B5D" w14:textId="2015EAEB" w:rsidR="00780CD8" w:rsidRPr="003559D3" w:rsidRDefault="00780CD8" w:rsidP="0006701B">
            <w:r>
              <w:t>RK1</w:t>
            </w:r>
            <w:r w:rsidR="00744D0B">
              <w:t>7</w:t>
            </w:r>
          </w:p>
        </w:tc>
      </w:tr>
      <w:tr w:rsidR="00780CD8" w:rsidRPr="003559D3" w14:paraId="4C5B85E0" w14:textId="77777777" w:rsidTr="0006701B">
        <w:tc>
          <w:tcPr>
            <w:tcW w:w="2667" w:type="dxa"/>
            <w:shd w:val="clear" w:color="auto" w:fill="8DB3E2"/>
            <w:vAlign w:val="center"/>
          </w:tcPr>
          <w:p w14:paraId="15F2E8C0" w14:textId="77777777" w:rsidR="00780CD8" w:rsidRPr="003559D3" w:rsidRDefault="00780CD8" w:rsidP="0006701B">
            <w:r w:rsidRPr="003559D3">
              <w:t>Fecha de Identificación</w:t>
            </w:r>
          </w:p>
        </w:tc>
        <w:tc>
          <w:tcPr>
            <w:tcW w:w="5470" w:type="dxa"/>
            <w:vAlign w:val="center"/>
          </w:tcPr>
          <w:p w14:paraId="22D7D037" w14:textId="77777777" w:rsidR="00780CD8" w:rsidRPr="003559D3" w:rsidRDefault="00780CD8" w:rsidP="0006701B">
            <w:r>
              <w:t>18/11/2024</w:t>
            </w:r>
          </w:p>
        </w:tc>
      </w:tr>
      <w:tr w:rsidR="00780CD8" w:rsidRPr="003559D3" w14:paraId="431FA6D9" w14:textId="77777777" w:rsidTr="0006701B">
        <w:tc>
          <w:tcPr>
            <w:tcW w:w="2667" w:type="dxa"/>
            <w:shd w:val="clear" w:color="auto" w:fill="8DB3E2"/>
            <w:vAlign w:val="center"/>
          </w:tcPr>
          <w:p w14:paraId="6E2BCF8B" w14:textId="77777777" w:rsidR="00780CD8" w:rsidRPr="003559D3" w:rsidRDefault="00780CD8" w:rsidP="0006701B">
            <w:r w:rsidRPr="003559D3">
              <w:t>Etapa</w:t>
            </w:r>
          </w:p>
        </w:tc>
        <w:tc>
          <w:tcPr>
            <w:tcW w:w="5470" w:type="dxa"/>
            <w:vAlign w:val="center"/>
          </w:tcPr>
          <w:p w14:paraId="21C5FA4A" w14:textId="77777777" w:rsidR="00780CD8" w:rsidRPr="003559D3" w:rsidRDefault="00780CD8" w:rsidP="0006701B">
            <w:r>
              <w:t>Fase de construcción 3.</w:t>
            </w:r>
          </w:p>
        </w:tc>
      </w:tr>
      <w:tr w:rsidR="00780CD8" w:rsidRPr="003559D3" w14:paraId="558305C9" w14:textId="77777777" w:rsidTr="0006701B">
        <w:tc>
          <w:tcPr>
            <w:tcW w:w="2667" w:type="dxa"/>
            <w:shd w:val="clear" w:color="auto" w:fill="8DB3E2"/>
            <w:vAlign w:val="center"/>
          </w:tcPr>
          <w:p w14:paraId="3050B4FD" w14:textId="77777777" w:rsidR="00780CD8" w:rsidRPr="003559D3" w:rsidRDefault="00780CD8" w:rsidP="0006701B">
            <w:r w:rsidRPr="003559D3">
              <w:t>Categoría</w:t>
            </w:r>
          </w:p>
        </w:tc>
        <w:tc>
          <w:tcPr>
            <w:tcW w:w="5470" w:type="dxa"/>
            <w:vAlign w:val="center"/>
          </w:tcPr>
          <w:p w14:paraId="233C25CE" w14:textId="7E32FC43" w:rsidR="00780CD8" w:rsidRPr="00374B76" w:rsidRDefault="00780CD8" w:rsidP="0006701B">
            <w:pPr>
              <w:rPr>
                <w:rFonts w:cs="Calibri"/>
                <w:color w:val="000000"/>
                <w:lang w:val="es-AR" w:eastAsia="es-AR"/>
              </w:rPr>
            </w:pPr>
            <w:r w:rsidRPr="00780CD8">
              <w:rPr>
                <w:rFonts w:cs="Calibri"/>
                <w:color w:val="000000"/>
                <w:lang w:val="es-AR" w:eastAsia="es-AR"/>
              </w:rPr>
              <w:t>Experiencia y Capacidad</w:t>
            </w:r>
          </w:p>
        </w:tc>
      </w:tr>
      <w:tr w:rsidR="00780CD8" w:rsidRPr="003559D3" w14:paraId="441922DB" w14:textId="77777777" w:rsidTr="0006701B">
        <w:tc>
          <w:tcPr>
            <w:tcW w:w="2667" w:type="dxa"/>
            <w:shd w:val="clear" w:color="auto" w:fill="8DB3E2"/>
            <w:vAlign w:val="center"/>
          </w:tcPr>
          <w:p w14:paraId="1E81C178" w14:textId="77777777" w:rsidR="00780CD8" w:rsidRPr="003559D3" w:rsidRDefault="00780CD8" w:rsidP="0006701B">
            <w:r w:rsidRPr="003559D3">
              <w:t>Descripción</w:t>
            </w:r>
          </w:p>
        </w:tc>
        <w:tc>
          <w:tcPr>
            <w:tcW w:w="5470" w:type="dxa"/>
            <w:vAlign w:val="center"/>
          </w:tcPr>
          <w:p w14:paraId="72E7DD13" w14:textId="538B6D26" w:rsidR="00780CD8" w:rsidRPr="003559D3" w:rsidRDefault="00780CD8" w:rsidP="0006701B">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r>
      <w:tr w:rsidR="00780CD8" w:rsidRPr="003559D3" w14:paraId="3CD28A0C" w14:textId="77777777" w:rsidTr="0006701B">
        <w:tc>
          <w:tcPr>
            <w:tcW w:w="2667" w:type="dxa"/>
            <w:shd w:val="clear" w:color="auto" w:fill="8DB3E2"/>
            <w:vAlign w:val="center"/>
          </w:tcPr>
          <w:p w14:paraId="135AF644" w14:textId="77777777" w:rsidR="00780CD8" w:rsidRPr="003559D3" w:rsidRDefault="00780CD8" w:rsidP="0006701B">
            <w:r w:rsidRPr="003559D3">
              <w:t>Impacto</w:t>
            </w:r>
          </w:p>
        </w:tc>
        <w:tc>
          <w:tcPr>
            <w:tcW w:w="5470" w:type="dxa"/>
            <w:vAlign w:val="center"/>
          </w:tcPr>
          <w:p w14:paraId="23A645DA" w14:textId="77777777" w:rsidR="00780CD8" w:rsidRPr="003559D3" w:rsidRDefault="00780CD8" w:rsidP="0006701B">
            <w:r>
              <w:t>4</w:t>
            </w:r>
          </w:p>
        </w:tc>
      </w:tr>
      <w:tr w:rsidR="00780CD8" w:rsidRPr="003559D3" w14:paraId="113A1169" w14:textId="77777777" w:rsidTr="0006701B">
        <w:tc>
          <w:tcPr>
            <w:tcW w:w="2667" w:type="dxa"/>
            <w:shd w:val="clear" w:color="auto" w:fill="8DB3E2"/>
            <w:vAlign w:val="center"/>
          </w:tcPr>
          <w:p w14:paraId="7406BDA1" w14:textId="77777777" w:rsidR="00780CD8" w:rsidRPr="003559D3" w:rsidRDefault="00780CD8" w:rsidP="0006701B">
            <w:r w:rsidRPr="003559D3">
              <w:t>Probabilidad</w:t>
            </w:r>
          </w:p>
        </w:tc>
        <w:tc>
          <w:tcPr>
            <w:tcW w:w="5470" w:type="dxa"/>
            <w:vAlign w:val="center"/>
          </w:tcPr>
          <w:p w14:paraId="41A5D06F" w14:textId="77777777" w:rsidR="00780CD8" w:rsidRPr="003559D3" w:rsidRDefault="00780CD8" w:rsidP="0006701B">
            <w:r>
              <w:t>80%</w:t>
            </w:r>
          </w:p>
        </w:tc>
      </w:tr>
      <w:tr w:rsidR="00780CD8" w:rsidRPr="003559D3" w14:paraId="6B4C36B0" w14:textId="77777777" w:rsidTr="0006701B">
        <w:tc>
          <w:tcPr>
            <w:tcW w:w="2667" w:type="dxa"/>
            <w:shd w:val="clear" w:color="auto" w:fill="8DB3E2"/>
            <w:vAlign w:val="center"/>
          </w:tcPr>
          <w:p w14:paraId="7BBAAFE0" w14:textId="77777777" w:rsidR="00780CD8" w:rsidRPr="003559D3" w:rsidRDefault="00780CD8" w:rsidP="0006701B">
            <w:r w:rsidRPr="003559D3">
              <w:t>Factor</w:t>
            </w:r>
          </w:p>
        </w:tc>
        <w:tc>
          <w:tcPr>
            <w:tcW w:w="5470" w:type="dxa"/>
            <w:vAlign w:val="center"/>
          </w:tcPr>
          <w:p w14:paraId="43FA1032" w14:textId="77777777" w:rsidR="00780CD8" w:rsidRPr="003559D3" w:rsidRDefault="00780CD8" w:rsidP="0006701B">
            <w:r>
              <w:t>320</w:t>
            </w:r>
          </w:p>
        </w:tc>
      </w:tr>
      <w:tr w:rsidR="00780CD8" w:rsidRPr="003559D3" w14:paraId="7930F31A" w14:textId="77777777" w:rsidTr="0006701B">
        <w:tc>
          <w:tcPr>
            <w:tcW w:w="2667" w:type="dxa"/>
            <w:shd w:val="clear" w:color="auto" w:fill="8DB3E2"/>
            <w:vAlign w:val="center"/>
          </w:tcPr>
          <w:p w14:paraId="65DAE6AF" w14:textId="77777777" w:rsidR="00780CD8" w:rsidRPr="003559D3" w:rsidRDefault="00780CD8" w:rsidP="0006701B">
            <w:r w:rsidRPr="003559D3">
              <w:t>Causas</w:t>
            </w:r>
          </w:p>
        </w:tc>
        <w:tc>
          <w:tcPr>
            <w:tcW w:w="5470" w:type="dxa"/>
            <w:vAlign w:val="center"/>
          </w:tcPr>
          <w:p w14:paraId="19D0C562" w14:textId="56141D3F" w:rsidR="00780CD8" w:rsidRPr="003559D3" w:rsidRDefault="00780CD8" w:rsidP="0006701B">
            <w:r>
              <w:rPr>
                <w:rFonts w:cs="Calibri"/>
                <w:color w:val="000000"/>
              </w:rPr>
              <w:t>L</w:t>
            </w:r>
            <w:r w:rsidRPr="00780CD8">
              <w:rPr>
                <w:rFonts w:cs="Calibri"/>
                <w:color w:val="000000"/>
              </w:rPr>
              <w:t>a detenci</w:t>
            </w:r>
            <w:r>
              <w:rPr>
                <w:rFonts w:cs="Calibri"/>
                <w:color w:val="000000"/>
              </w:rPr>
              <w:t>ó</w:t>
            </w:r>
            <w:r w:rsidRPr="00780CD8">
              <w:rPr>
                <w:rFonts w:cs="Calibri"/>
                <w:color w:val="000000"/>
              </w:rPr>
              <w:t>n del desarrollo del proyecto y la posible documentación incompleta</w:t>
            </w:r>
            <w:r w:rsidR="00744D0B">
              <w:rPr>
                <w:rFonts w:cs="Calibri"/>
                <w:color w:val="000000"/>
              </w:rPr>
              <w:t>.</w:t>
            </w:r>
          </w:p>
        </w:tc>
      </w:tr>
      <w:tr w:rsidR="00780CD8" w:rsidRPr="003559D3" w14:paraId="64706D39" w14:textId="77777777" w:rsidTr="0006701B">
        <w:tc>
          <w:tcPr>
            <w:tcW w:w="2667" w:type="dxa"/>
            <w:shd w:val="clear" w:color="auto" w:fill="8DB3E2"/>
            <w:vAlign w:val="center"/>
          </w:tcPr>
          <w:p w14:paraId="65EB169E" w14:textId="77777777" w:rsidR="00780CD8" w:rsidRPr="003559D3" w:rsidRDefault="00780CD8" w:rsidP="0006701B">
            <w:r w:rsidRPr="003559D3">
              <w:t>Síntomas</w:t>
            </w:r>
          </w:p>
        </w:tc>
        <w:tc>
          <w:tcPr>
            <w:tcW w:w="5470" w:type="dxa"/>
            <w:vAlign w:val="center"/>
          </w:tcPr>
          <w:p w14:paraId="06CF9414" w14:textId="354AFD52" w:rsidR="00780CD8" w:rsidRPr="003559D3" w:rsidRDefault="00780CD8" w:rsidP="0006701B">
            <w:r>
              <w:rPr>
                <w:rFonts w:cs="Calibri"/>
                <w:color w:val="000000"/>
              </w:rPr>
              <w:t>I</w:t>
            </w:r>
            <w:r w:rsidRPr="00780CD8">
              <w:rPr>
                <w:rFonts w:cs="Calibri"/>
                <w:color w:val="000000"/>
              </w:rPr>
              <w:t>mplementaciones que no cumplan con las expectativas del cliente.</w:t>
            </w:r>
          </w:p>
        </w:tc>
      </w:tr>
      <w:tr w:rsidR="00780CD8" w:rsidRPr="003559D3" w14:paraId="4CE2338F" w14:textId="77777777" w:rsidTr="0006701B">
        <w:tc>
          <w:tcPr>
            <w:tcW w:w="2667" w:type="dxa"/>
            <w:shd w:val="clear" w:color="auto" w:fill="8DB3E2"/>
            <w:vAlign w:val="center"/>
          </w:tcPr>
          <w:p w14:paraId="481B191F" w14:textId="77777777" w:rsidR="00780CD8" w:rsidRPr="003559D3" w:rsidRDefault="00780CD8" w:rsidP="0006701B">
            <w:r w:rsidRPr="003559D3">
              <w:t>Estrategia de Respuesta</w:t>
            </w:r>
          </w:p>
        </w:tc>
        <w:tc>
          <w:tcPr>
            <w:tcW w:w="5470" w:type="dxa"/>
            <w:vAlign w:val="center"/>
          </w:tcPr>
          <w:p w14:paraId="529F85F0" w14:textId="77777777" w:rsidR="00780CD8" w:rsidRPr="003559D3" w:rsidRDefault="00780CD8" w:rsidP="0006701B">
            <w:r>
              <w:t>Minimización y contingencia.</w:t>
            </w:r>
          </w:p>
        </w:tc>
      </w:tr>
      <w:tr w:rsidR="00780CD8" w:rsidRPr="003559D3" w14:paraId="64B3AD2F" w14:textId="77777777" w:rsidTr="0006701B">
        <w:tc>
          <w:tcPr>
            <w:tcW w:w="2667" w:type="dxa"/>
            <w:shd w:val="clear" w:color="auto" w:fill="8DB3E2"/>
            <w:vAlign w:val="center"/>
          </w:tcPr>
          <w:p w14:paraId="1CE0D9F4" w14:textId="77777777" w:rsidR="00780CD8" w:rsidRPr="003559D3" w:rsidRDefault="00780CD8" w:rsidP="0006701B">
            <w:r w:rsidRPr="003559D3">
              <w:t>Responsable</w:t>
            </w:r>
          </w:p>
        </w:tc>
        <w:tc>
          <w:tcPr>
            <w:tcW w:w="5470" w:type="dxa"/>
            <w:vAlign w:val="center"/>
          </w:tcPr>
          <w:p w14:paraId="791639C8" w14:textId="77777777" w:rsidR="00780CD8" w:rsidRPr="003559D3" w:rsidRDefault="00780CD8" w:rsidP="0006701B">
            <w:r>
              <w:t>FH, CA, HC</w:t>
            </w:r>
          </w:p>
        </w:tc>
      </w:tr>
      <w:tr w:rsidR="00780CD8" w:rsidRPr="003559D3" w14:paraId="08B582DB" w14:textId="77777777" w:rsidTr="0006701B">
        <w:tc>
          <w:tcPr>
            <w:tcW w:w="2667" w:type="dxa"/>
            <w:shd w:val="clear" w:color="auto" w:fill="8DB3E2"/>
            <w:vAlign w:val="center"/>
          </w:tcPr>
          <w:p w14:paraId="5C07C3E8" w14:textId="77777777" w:rsidR="00780CD8" w:rsidRPr="003559D3" w:rsidRDefault="00780CD8" w:rsidP="0006701B">
            <w:r w:rsidRPr="003559D3">
              <w:t>Respuesta al Riesgo</w:t>
            </w:r>
          </w:p>
        </w:tc>
        <w:tc>
          <w:tcPr>
            <w:tcW w:w="5470" w:type="dxa"/>
            <w:vAlign w:val="center"/>
          </w:tcPr>
          <w:p w14:paraId="30F38156" w14:textId="77777777" w:rsidR="00780CD8" w:rsidRPr="003559D3" w:rsidRDefault="00780CD8" w:rsidP="0006701B">
            <w:pPr>
              <w:pStyle w:val="Prrafodelista"/>
            </w:pPr>
          </w:p>
        </w:tc>
      </w:tr>
    </w:tbl>
    <w:p w14:paraId="3669D165" w14:textId="77777777" w:rsidR="00780CD8" w:rsidRDefault="00780CD8" w:rsidP="00780CD8">
      <w:pPr>
        <w:pStyle w:val="PSI-Normal"/>
      </w:pPr>
    </w:p>
    <w:p w14:paraId="1492CE42" w14:textId="0DC3ACF2" w:rsidR="00780CD8" w:rsidRDefault="00780CD8" w:rsidP="00780CD8">
      <w:pPr>
        <w:pStyle w:val="PSI-Ttulo1"/>
        <w:outlineLvl w:val="1"/>
      </w:pPr>
      <w:r>
        <w:br w:type="page"/>
      </w:r>
      <w:bookmarkStart w:id="65" w:name="_Toc182923493"/>
      <w:r>
        <w:lastRenderedPageBreak/>
        <w:t xml:space="preserve">Referencia </w:t>
      </w:r>
      <w:r w:rsidRPr="00933083">
        <w:t>RK</w:t>
      </w:r>
      <w:r>
        <w:t>1</w:t>
      </w:r>
      <w:r w:rsidR="00744D0B">
        <w:t>7</w:t>
      </w:r>
      <w:bookmarkEnd w:id="65"/>
    </w:p>
    <w:p w14:paraId="5EFF8727" w14:textId="77777777" w:rsidR="00780CD8" w:rsidRDefault="00780CD8" w:rsidP="00780CD8">
      <w:pPr>
        <w:pStyle w:val="PSI-Ttulo2"/>
        <w:outlineLvl w:val="2"/>
      </w:pPr>
      <w:bookmarkStart w:id="66" w:name="_Toc182923494"/>
      <w:r>
        <w:t>Identificación</w:t>
      </w:r>
      <w:bookmarkEnd w:id="66"/>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780CD8" w:rsidRPr="003559D3" w14:paraId="1DE6E5F8" w14:textId="77777777" w:rsidTr="0006701B">
        <w:trPr>
          <w:trHeight w:val="335"/>
        </w:trPr>
        <w:tc>
          <w:tcPr>
            <w:tcW w:w="3094" w:type="dxa"/>
            <w:shd w:val="clear" w:color="auto" w:fill="8DB3E2"/>
          </w:tcPr>
          <w:p w14:paraId="0BF0C075" w14:textId="77777777" w:rsidR="00780CD8" w:rsidRPr="003559D3" w:rsidRDefault="00780CD8" w:rsidP="0006701B">
            <w:r w:rsidRPr="003559D3">
              <w:t>Número de Referencia</w:t>
            </w:r>
          </w:p>
        </w:tc>
        <w:tc>
          <w:tcPr>
            <w:tcW w:w="2734" w:type="dxa"/>
            <w:gridSpan w:val="3"/>
            <w:shd w:val="clear" w:color="auto" w:fill="8DB3E2"/>
          </w:tcPr>
          <w:p w14:paraId="2E140173" w14:textId="77777777" w:rsidR="00780CD8" w:rsidRPr="003559D3" w:rsidRDefault="00780CD8" w:rsidP="0006701B">
            <w:r w:rsidRPr="003559D3">
              <w:t>Fecha de Identificación</w:t>
            </w:r>
          </w:p>
        </w:tc>
        <w:tc>
          <w:tcPr>
            <w:tcW w:w="2700" w:type="dxa"/>
            <w:shd w:val="clear" w:color="auto" w:fill="8DB3E2"/>
          </w:tcPr>
          <w:p w14:paraId="5088746A" w14:textId="77777777" w:rsidR="00780CD8" w:rsidRPr="003559D3" w:rsidRDefault="00780CD8" w:rsidP="0006701B">
            <w:r w:rsidRPr="003559D3">
              <w:t>Etapa</w:t>
            </w:r>
          </w:p>
        </w:tc>
      </w:tr>
      <w:tr w:rsidR="00780CD8" w:rsidRPr="003559D3" w14:paraId="6ED45F08" w14:textId="77777777" w:rsidTr="0006701B">
        <w:trPr>
          <w:trHeight w:val="335"/>
        </w:trPr>
        <w:tc>
          <w:tcPr>
            <w:tcW w:w="3094" w:type="dxa"/>
            <w:shd w:val="clear" w:color="auto" w:fill="auto"/>
          </w:tcPr>
          <w:p w14:paraId="3E111E4E" w14:textId="5B4CDC8E" w:rsidR="00780CD8" w:rsidRPr="003559D3" w:rsidRDefault="00780CD8" w:rsidP="0006701B">
            <w:r>
              <w:t>RK1</w:t>
            </w:r>
            <w:r w:rsidR="00744D0B">
              <w:t>7</w:t>
            </w:r>
          </w:p>
        </w:tc>
        <w:tc>
          <w:tcPr>
            <w:tcW w:w="2734" w:type="dxa"/>
            <w:gridSpan w:val="3"/>
            <w:shd w:val="clear" w:color="auto" w:fill="auto"/>
            <w:vAlign w:val="center"/>
          </w:tcPr>
          <w:p w14:paraId="31C46D8E" w14:textId="77777777" w:rsidR="00780CD8" w:rsidRPr="003559D3" w:rsidRDefault="00780CD8" w:rsidP="0006701B">
            <w:r>
              <w:t>18/11/2024</w:t>
            </w:r>
          </w:p>
        </w:tc>
        <w:tc>
          <w:tcPr>
            <w:tcW w:w="2700" w:type="dxa"/>
            <w:shd w:val="clear" w:color="auto" w:fill="auto"/>
          </w:tcPr>
          <w:p w14:paraId="57ABA48B" w14:textId="77777777" w:rsidR="00780CD8" w:rsidRPr="003559D3" w:rsidRDefault="00780CD8" w:rsidP="0006701B">
            <w:r>
              <w:t>Fase de construcción 3.</w:t>
            </w:r>
          </w:p>
        </w:tc>
      </w:tr>
      <w:tr w:rsidR="00780CD8" w:rsidRPr="003559D3" w14:paraId="783694CF" w14:textId="77777777" w:rsidTr="0006701B">
        <w:tc>
          <w:tcPr>
            <w:tcW w:w="4467" w:type="dxa"/>
            <w:gridSpan w:val="3"/>
            <w:shd w:val="clear" w:color="auto" w:fill="8DB3E2"/>
          </w:tcPr>
          <w:p w14:paraId="644E9D61" w14:textId="77777777" w:rsidR="00780CD8" w:rsidRPr="003559D3" w:rsidRDefault="00780CD8" w:rsidP="0006701B">
            <w:r w:rsidRPr="003559D3">
              <w:t>Nombre del Riesgo</w:t>
            </w:r>
          </w:p>
        </w:tc>
        <w:tc>
          <w:tcPr>
            <w:tcW w:w="4061" w:type="dxa"/>
            <w:gridSpan w:val="2"/>
            <w:shd w:val="clear" w:color="auto" w:fill="8DB3E2"/>
          </w:tcPr>
          <w:p w14:paraId="36F88C99" w14:textId="77777777" w:rsidR="00780CD8" w:rsidRPr="003559D3" w:rsidRDefault="00780CD8" w:rsidP="0006701B">
            <w:r w:rsidRPr="003559D3">
              <w:t>Categoría</w:t>
            </w:r>
          </w:p>
        </w:tc>
      </w:tr>
      <w:tr w:rsidR="00780CD8" w:rsidRPr="003559D3" w14:paraId="1DD0950B" w14:textId="77777777" w:rsidTr="0006701B">
        <w:tc>
          <w:tcPr>
            <w:tcW w:w="4467" w:type="dxa"/>
            <w:gridSpan w:val="3"/>
            <w:vAlign w:val="center"/>
          </w:tcPr>
          <w:p w14:paraId="60F7B120" w14:textId="77777777" w:rsidR="00780CD8" w:rsidRPr="003559D3" w:rsidRDefault="00780CD8" w:rsidP="0006701B"/>
        </w:tc>
        <w:tc>
          <w:tcPr>
            <w:tcW w:w="4061" w:type="dxa"/>
            <w:gridSpan w:val="2"/>
            <w:vAlign w:val="center"/>
          </w:tcPr>
          <w:p w14:paraId="1952F012" w14:textId="7B88D938" w:rsidR="00780CD8" w:rsidRPr="003559D3" w:rsidRDefault="00744D0B" w:rsidP="0006701B">
            <w:r w:rsidRPr="00780CD8">
              <w:rPr>
                <w:rFonts w:cs="Calibri"/>
                <w:color w:val="000000"/>
                <w:lang w:val="es-AR" w:eastAsia="es-AR"/>
              </w:rPr>
              <w:t>Experiencia y Capacidad</w:t>
            </w:r>
          </w:p>
        </w:tc>
      </w:tr>
      <w:tr w:rsidR="00780CD8" w:rsidRPr="003559D3" w14:paraId="24C3E970" w14:textId="77777777" w:rsidTr="0006701B">
        <w:tc>
          <w:tcPr>
            <w:tcW w:w="8528" w:type="dxa"/>
            <w:gridSpan w:val="5"/>
            <w:shd w:val="clear" w:color="auto" w:fill="8DB3E2"/>
          </w:tcPr>
          <w:p w14:paraId="65F28ACE" w14:textId="77777777" w:rsidR="00780CD8" w:rsidRPr="003559D3" w:rsidRDefault="00780CD8" w:rsidP="0006701B">
            <w:r w:rsidRPr="003559D3">
              <w:t>Descripción</w:t>
            </w:r>
          </w:p>
        </w:tc>
      </w:tr>
      <w:tr w:rsidR="00744D0B" w:rsidRPr="003559D3" w14:paraId="304F742B" w14:textId="77777777" w:rsidTr="0006701B">
        <w:tc>
          <w:tcPr>
            <w:tcW w:w="8528" w:type="dxa"/>
            <w:gridSpan w:val="5"/>
            <w:vAlign w:val="center"/>
          </w:tcPr>
          <w:p w14:paraId="0ADF370C" w14:textId="77320C70" w:rsidR="00744D0B" w:rsidRPr="00414D52" w:rsidRDefault="00744D0B" w:rsidP="00744D0B">
            <w:pPr>
              <w:rPr>
                <w:rFonts w:cs="Calibri"/>
                <w:color w:val="000000"/>
                <w:lang w:val="es-AR"/>
              </w:rPr>
            </w:pPr>
            <w:r w:rsidRPr="00780CD8">
              <w:rPr>
                <w:rFonts w:cs="Calibri"/>
                <w:color w:val="000000"/>
              </w:rPr>
              <w:t>Dadas la detenci</w:t>
            </w:r>
            <w:r>
              <w:rPr>
                <w:rFonts w:cs="Calibri"/>
                <w:color w:val="000000"/>
              </w:rPr>
              <w:t>ó</w:t>
            </w:r>
            <w:r w:rsidRPr="00780CD8">
              <w:rPr>
                <w:rFonts w:cs="Calibri"/>
                <w:color w:val="000000"/>
              </w:rPr>
              <w:t>n del desarrollo del proyecto y la posible documentación incompleta, podría ocurrir que el equipo olvide el dominio del problema, lo que conduciría a implementaciones que no cumplan con las expectativas del cliente.</w:t>
            </w:r>
          </w:p>
        </w:tc>
      </w:tr>
      <w:tr w:rsidR="00744D0B" w:rsidRPr="003559D3" w14:paraId="008BEFBD" w14:textId="77777777" w:rsidTr="0006701B">
        <w:tc>
          <w:tcPr>
            <w:tcW w:w="4276" w:type="dxa"/>
            <w:gridSpan w:val="2"/>
            <w:shd w:val="clear" w:color="auto" w:fill="8DB3E2"/>
          </w:tcPr>
          <w:p w14:paraId="732860EC" w14:textId="77777777" w:rsidR="00744D0B" w:rsidRPr="003559D3" w:rsidRDefault="00744D0B" w:rsidP="00744D0B">
            <w:r w:rsidRPr="003559D3">
              <w:t>Estado del Riesgo (Activo, Cerrado)</w:t>
            </w:r>
          </w:p>
        </w:tc>
        <w:tc>
          <w:tcPr>
            <w:tcW w:w="4252" w:type="dxa"/>
            <w:gridSpan w:val="3"/>
          </w:tcPr>
          <w:p w14:paraId="6F1B2CA0" w14:textId="77777777" w:rsidR="00744D0B" w:rsidRPr="003559D3" w:rsidRDefault="00744D0B" w:rsidP="00744D0B">
            <w:r>
              <w:t>Activo</w:t>
            </w:r>
          </w:p>
        </w:tc>
      </w:tr>
    </w:tbl>
    <w:p w14:paraId="1378D1A5" w14:textId="77777777" w:rsidR="00780CD8" w:rsidRDefault="00780CD8" w:rsidP="00780CD8">
      <w:pPr>
        <w:pStyle w:val="PSI-Normal"/>
      </w:pPr>
    </w:p>
    <w:p w14:paraId="1D0F7253" w14:textId="77777777" w:rsidR="00780CD8" w:rsidRDefault="00780CD8" w:rsidP="00780CD8">
      <w:pPr>
        <w:pStyle w:val="PSI-Ttulo2"/>
        <w:outlineLvl w:val="2"/>
      </w:pPr>
      <w:bookmarkStart w:id="67" w:name="_Toc182923495"/>
      <w:r>
        <w:t>Análisis</w:t>
      </w:r>
      <w:bookmarkEnd w:id="6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780CD8" w:rsidRPr="003559D3" w14:paraId="0ECE12E7" w14:textId="77777777" w:rsidTr="0006701B">
        <w:tc>
          <w:tcPr>
            <w:tcW w:w="3087" w:type="dxa"/>
            <w:shd w:val="clear" w:color="auto" w:fill="8DB3E2"/>
          </w:tcPr>
          <w:p w14:paraId="74A18EC9" w14:textId="77777777" w:rsidR="00780CD8" w:rsidRPr="003559D3" w:rsidRDefault="00780CD8" w:rsidP="0006701B">
            <w:r w:rsidRPr="003559D3">
              <w:t>Impacto</w:t>
            </w:r>
          </w:p>
        </w:tc>
        <w:tc>
          <w:tcPr>
            <w:tcW w:w="2755" w:type="dxa"/>
            <w:shd w:val="clear" w:color="auto" w:fill="8DB3E2"/>
          </w:tcPr>
          <w:p w14:paraId="74EFB927" w14:textId="77777777" w:rsidR="00780CD8" w:rsidRPr="003559D3" w:rsidRDefault="00780CD8" w:rsidP="0006701B">
            <w:r w:rsidRPr="003559D3">
              <w:t>Probabilidad</w:t>
            </w:r>
          </w:p>
        </w:tc>
        <w:tc>
          <w:tcPr>
            <w:tcW w:w="2686" w:type="dxa"/>
            <w:shd w:val="clear" w:color="auto" w:fill="8DB3E2"/>
          </w:tcPr>
          <w:p w14:paraId="2B9F06A1" w14:textId="77777777" w:rsidR="00780CD8" w:rsidRPr="003559D3" w:rsidRDefault="00780CD8" w:rsidP="0006701B">
            <w:r w:rsidRPr="003559D3">
              <w:t>Factor</w:t>
            </w:r>
          </w:p>
        </w:tc>
      </w:tr>
      <w:tr w:rsidR="00780CD8" w:rsidRPr="003559D3" w14:paraId="55AC6BBE" w14:textId="77777777" w:rsidTr="0006701B">
        <w:tc>
          <w:tcPr>
            <w:tcW w:w="3087" w:type="dxa"/>
          </w:tcPr>
          <w:p w14:paraId="12B7D52E" w14:textId="77777777" w:rsidR="00780CD8" w:rsidRPr="003559D3" w:rsidRDefault="00780CD8" w:rsidP="0006701B">
            <w:r>
              <w:t>4</w:t>
            </w:r>
          </w:p>
        </w:tc>
        <w:tc>
          <w:tcPr>
            <w:tcW w:w="2755" w:type="dxa"/>
          </w:tcPr>
          <w:p w14:paraId="3179EE19" w14:textId="77777777" w:rsidR="00780CD8" w:rsidRPr="003559D3" w:rsidRDefault="00780CD8" w:rsidP="0006701B">
            <w:r>
              <w:t>80%</w:t>
            </w:r>
          </w:p>
        </w:tc>
        <w:tc>
          <w:tcPr>
            <w:tcW w:w="2686" w:type="dxa"/>
          </w:tcPr>
          <w:p w14:paraId="2DB00B40" w14:textId="77777777" w:rsidR="00780CD8" w:rsidRPr="003559D3" w:rsidRDefault="00780CD8" w:rsidP="0006701B">
            <w:r>
              <w:t>320</w:t>
            </w:r>
          </w:p>
        </w:tc>
      </w:tr>
      <w:tr w:rsidR="00780CD8" w:rsidRPr="003559D3" w14:paraId="012E8C47" w14:textId="77777777" w:rsidTr="0006701B">
        <w:tc>
          <w:tcPr>
            <w:tcW w:w="8528" w:type="dxa"/>
            <w:gridSpan w:val="3"/>
            <w:shd w:val="clear" w:color="auto" w:fill="8DB3E2"/>
          </w:tcPr>
          <w:p w14:paraId="52AE3B87" w14:textId="77777777" w:rsidR="00780CD8" w:rsidRPr="003559D3" w:rsidRDefault="00780CD8" w:rsidP="0006701B">
            <w:r w:rsidRPr="003559D3">
              <w:t>Causas</w:t>
            </w:r>
          </w:p>
        </w:tc>
      </w:tr>
      <w:tr w:rsidR="00780CD8" w:rsidRPr="003559D3" w14:paraId="29244714" w14:textId="77777777" w:rsidTr="0006701B">
        <w:tc>
          <w:tcPr>
            <w:tcW w:w="8528" w:type="dxa"/>
            <w:gridSpan w:val="3"/>
            <w:vAlign w:val="center"/>
          </w:tcPr>
          <w:p w14:paraId="71C83849" w14:textId="0ACCB0C7" w:rsidR="00780CD8" w:rsidRPr="003559D3" w:rsidRDefault="00744D0B" w:rsidP="0006701B">
            <w:r w:rsidRPr="00744D0B">
              <w:rPr>
                <w:rFonts w:cs="Calibri"/>
                <w:color w:val="000000"/>
              </w:rPr>
              <w:t>La detención del desarrollo del proyecto y la posible documentación incompleta.</w:t>
            </w:r>
          </w:p>
        </w:tc>
      </w:tr>
      <w:tr w:rsidR="00780CD8" w:rsidRPr="003559D3" w14:paraId="53B9AD7D" w14:textId="77777777" w:rsidTr="0006701B">
        <w:tc>
          <w:tcPr>
            <w:tcW w:w="8528" w:type="dxa"/>
            <w:gridSpan w:val="3"/>
            <w:shd w:val="clear" w:color="auto" w:fill="8DB3E2"/>
          </w:tcPr>
          <w:p w14:paraId="6FC78156" w14:textId="77777777" w:rsidR="00780CD8" w:rsidRPr="003559D3" w:rsidRDefault="00780CD8" w:rsidP="0006701B">
            <w:r w:rsidRPr="003559D3">
              <w:t>Síntomas</w:t>
            </w:r>
          </w:p>
        </w:tc>
      </w:tr>
      <w:tr w:rsidR="00780CD8" w:rsidRPr="003559D3" w14:paraId="093DE9CA" w14:textId="77777777" w:rsidTr="0006701B">
        <w:tc>
          <w:tcPr>
            <w:tcW w:w="8528" w:type="dxa"/>
            <w:gridSpan w:val="3"/>
            <w:vAlign w:val="center"/>
          </w:tcPr>
          <w:p w14:paraId="154167F5" w14:textId="1AE0971F" w:rsidR="00780CD8" w:rsidRPr="003559D3" w:rsidRDefault="00744D0B" w:rsidP="0006701B">
            <w:r w:rsidRPr="00744D0B">
              <w:rPr>
                <w:rFonts w:cs="Calibri"/>
                <w:color w:val="000000"/>
              </w:rPr>
              <w:t>Implementaciones que no cumplan con las expectativas del cliente.</w:t>
            </w:r>
          </w:p>
        </w:tc>
      </w:tr>
    </w:tbl>
    <w:p w14:paraId="273E9E4F" w14:textId="77777777" w:rsidR="00780CD8" w:rsidRDefault="00780CD8" w:rsidP="00780CD8">
      <w:pPr>
        <w:pStyle w:val="PSI-Normal"/>
      </w:pPr>
    </w:p>
    <w:p w14:paraId="284C11D2" w14:textId="77777777" w:rsidR="00780CD8" w:rsidRDefault="00780CD8" w:rsidP="00780CD8">
      <w:pPr>
        <w:pStyle w:val="PSI-Ttulo2"/>
        <w:outlineLvl w:val="2"/>
      </w:pPr>
      <w:bookmarkStart w:id="68" w:name="_Toc182923496"/>
      <w:r>
        <w:t>Plan de Riesgos</w:t>
      </w:r>
      <w:bookmarkEnd w:id="68"/>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780CD8" w:rsidRPr="003559D3" w14:paraId="16FBB3A9" w14:textId="77777777" w:rsidTr="0006701B">
        <w:tc>
          <w:tcPr>
            <w:tcW w:w="2660" w:type="dxa"/>
            <w:shd w:val="clear" w:color="auto" w:fill="8DB3E2"/>
          </w:tcPr>
          <w:p w14:paraId="095465F5" w14:textId="77777777" w:rsidR="00780CD8" w:rsidRPr="003559D3" w:rsidRDefault="00780CD8" w:rsidP="0006701B">
            <w:r w:rsidRPr="003559D3">
              <w:t>Estrategia de Respuesta</w:t>
            </w:r>
          </w:p>
        </w:tc>
        <w:tc>
          <w:tcPr>
            <w:tcW w:w="1701" w:type="dxa"/>
            <w:shd w:val="clear" w:color="auto" w:fill="8DB3E2"/>
          </w:tcPr>
          <w:p w14:paraId="05D8121E" w14:textId="77777777" w:rsidR="00780CD8" w:rsidRPr="003559D3" w:rsidRDefault="00780CD8" w:rsidP="0006701B">
            <w:r w:rsidRPr="003559D3">
              <w:t>Responsable</w:t>
            </w:r>
          </w:p>
        </w:tc>
        <w:tc>
          <w:tcPr>
            <w:tcW w:w="2693" w:type="dxa"/>
            <w:shd w:val="clear" w:color="auto" w:fill="8DB3E2"/>
          </w:tcPr>
          <w:p w14:paraId="4D3BBF85" w14:textId="77777777" w:rsidR="00780CD8" w:rsidRPr="003559D3" w:rsidRDefault="00780CD8" w:rsidP="0006701B">
            <w:r w:rsidRPr="003559D3">
              <w:t>Respuesta al Riesgo</w:t>
            </w:r>
          </w:p>
        </w:tc>
        <w:tc>
          <w:tcPr>
            <w:tcW w:w="1701" w:type="dxa"/>
            <w:shd w:val="clear" w:color="auto" w:fill="8DB3E2"/>
          </w:tcPr>
          <w:p w14:paraId="082F3B1E" w14:textId="77777777" w:rsidR="00780CD8" w:rsidRPr="003559D3" w:rsidRDefault="00780CD8" w:rsidP="0006701B">
            <w:r w:rsidRPr="003559D3">
              <w:t>Etapa</w:t>
            </w:r>
          </w:p>
        </w:tc>
      </w:tr>
      <w:tr w:rsidR="00780CD8" w:rsidRPr="003559D3" w14:paraId="7F8AA00C" w14:textId="77777777" w:rsidTr="0006701B">
        <w:tc>
          <w:tcPr>
            <w:tcW w:w="2660" w:type="dxa"/>
          </w:tcPr>
          <w:p w14:paraId="512811FE" w14:textId="74D57AF1" w:rsidR="00780CD8" w:rsidRPr="003559D3" w:rsidRDefault="00744D0B" w:rsidP="0006701B">
            <w:r>
              <w:t>Minimización</w:t>
            </w:r>
          </w:p>
        </w:tc>
        <w:tc>
          <w:tcPr>
            <w:tcW w:w="1701" w:type="dxa"/>
          </w:tcPr>
          <w:p w14:paraId="09470E93" w14:textId="5C04F282" w:rsidR="00780CD8" w:rsidRPr="003559D3" w:rsidRDefault="00780CD8" w:rsidP="0006701B">
            <w:r>
              <w:t>CA</w:t>
            </w:r>
            <w:r w:rsidR="00744D0B">
              <w:t>, FH, HC</w:t>
            </w:r>
          </w:p>
        </w:tc>
        <w:tc>
          <w:tcPr>
            <w:tcW w:w="2693" w:type="dxa"/>
            <w:shd w:val="clear" w:color="auto" w:fill="auto"/>
          </w:tcPr>
          <w:p w14:paraId="0606D3F4" w14:textId="78D27C87" w:rsidR="00780CD8" w:rsidRPr="003559D3" w:rsidRDefault="00744D0B" w:rsidP="00780CD8">
            <w:pPr>
              <w:pStyle w:val="Prrafodelista"/>
              <w:numPr>
                <w:ilvl w:val="0"/>
                <w:numId w:val="25"/>
              </w:numPr>
            </w:pPr>
            <w:r>
              <w:t>Realizar revisiones a los documentos para garantizar la completi</w:t>
            </w:r>
            <w:r w:rsidR="0079611E">
              <w:t>t</w:t>
            </w:r>
            <w:r>
              <w:t>ud de los</w:t>
            </w:r>
            <w:r w:rsidR="0079611E">
              <w:t xml:space="preserve"> documentos. </w:t>
            </w:r>
            <w:r>
              <w:t xml:space="preserve"> </w:t>
            </w:r>
          </w:p>
        </w:tc>
        <w:tc>
          <w:tcPr>
            <w:tcW w:w="1701" w:type="dxa"/>
            <w:shd w:val="clear" w:color="auto" w:fill="auto"/>
          </w:tcPr>
          <w:p w14:paraId="4EFDF41B" w14:textId="77777777" w:rsidR="00780CD8" w:rsidRPr="003559D3" w:rsidRDefault="00780CD8" w:rsidP="0006701B">
            <w:r>
              <w:t>C4</w:t>
            </w:r>
          </w:p>
        </w:tc>
      </w:tr>
      <w:tr w:rsidR="00780CD8" w:rsidRPr="003559D3" w14:paraId="7543C0E9" w14:textId="77777777" w:rsidTr="0006701B">
        <w:tc>
          <w:tcPr>
            <w:tcW w:w="2660" w:type="dxa"/>
          </w:tcPr>
          <w:p w14:paraId="042AF050" w14:textId="77777777" w:rsidR="00780CD8" w:rsidRPr="003559D3" w:rsidRDefault="00780CD8" w:rsidP="0006701B">
            <w:r>
              <w:t>Contingencia</w:t>
            </w:r>
          </w:p>
        </w:tc>
        <w:tc>
          <w:tcPr>
            <w:tcW w:w="1701" w:type="dxa"/>
          </w:tcPr>
          <w:p w14:paraId="7E51DB97" w14:textId="6C590115" w:rsidR="00780CD8" w:rsidRPr="003559D3" w:rsidRDefault="00780CD8" w:rsidP="0006701B">
            <w:r>
              <w:t xml:space="preserve">CA </w:t>
            </w:r>
          </w:p>
        </w:tc>
        <w:tc>
          <w:tcPr>
            <w:tcW w:w="2693" w:type="dxa"/>
            <w:shd w:val="clear" w:color="auto" w:fill="auto"/>
          </w:tcPr>
          <w:p w14:paraId="25622858" w14:textId="54A1F694" w:rsidR="00780CD8" w:rsidRPr="003559D3" w:rsidRDefault="00780CD8" w:rsidP="00780CD8">
            <w:pPr>
              <w:pStyle w:val="Prrafodelista"/>
              <w:numPr>
                <w:ilvl w:val="0"/>
                <w:numId w:val="40"/>
              </w:numPr>
            </w:pPr>
            <w:r>
              <w:t>R</w:t>
            </w:r>
            <w:r w:rsidR="00744D0B">
              <w:t xml:space="preserve">ealizar avances periódicos con los clientes para validar los </w:t>
            </w:r>
            <w:r w:rsidR="00744D0B">
              <w:lastRenderedPageBreak/>
              <w:t>resultados obtenidos.</w:t>
            </w:r>
          </w:p>
        </w:tc>
        <w:tc>
          <w:tcPr>
            <w:tcW w:w="1701" w:type="dxa"/>
            <w:shd w:val="clear" w:color="auto" w:fill="auto"/>
          </w:tcPr>
          <w:p w14:paraId="41B26E71" w14:textId="77777777" w:rsidR="00780CD8" w:rsidRPr="003559D3" w:rsidRDefault="00780CD8" w:rsidP="0006701B">
            <w:r>
              <w:lastRenderedPageBreak/>
              <w:t>C4</w:t>
            </w:r>
          </w:p>
        </w:tc>
      </w:tr>
    </w:tbl>
    <w:p w14:paraId="434C9F02" w14:textId="77777777" w:rsidR="00780CD8" w:rsidRDefault="00780CD8" w:rsidP="00780CD8">
      <w:pPr>
        <w:pStyle w:val="PSI-Normal"/>
      </w:pPr>
    </w:p>
    <w:p w14:paraId="6D7CED03" w14:textId="77777777" w:rsidR="00780CD8" w:rsidRDefault="00780CD8" w:rsidP="00780CD8">
      <w:pPr>
        <w:pStyle w:val="PSI-Ttulo2"/>
        <w:outlineLvl w:val="2"/>
      </w:pPr>
      <w:bookmarkStart w:id="69" w:name="_Toc182923497"/>
      <w:r>
        <w:t>Seguimiento</w:t>
      </w:r>
      <w:bookmarkEnd w:id="6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780CD8" w:rsidRPr="003559D3" w14:paraId="77BDFBC6" w14:textId="77777777" w:rsidTr="0006701B">
        <w:tc>
          <w:tcPr>
            <w:tcW w:w="2161" w:type="dxa"/>
            <w:shd w:val="clear" w:color="auto" w:fill="8DB3E2"/>
          </w:tcPr>
          <w:p w14:paraId="6C9D6B65" w14:textId="77777777" w:rsidR="00780CD8" w:rsidRPr="003559D3" w:rsidRDefault="00780CD8" w:rsidP="0006701B">
            <w:r w:rsidRPr="003559D3">
              <w:t>Fecha</w:t>
            </w:r>
          </w:p>
        </w:tc>
        <w:tc>
          <w:tcPr>
            <w:tcW w:w="2161" w:type="dxa"/>
            <w:shd w:val="clear" w:color="auto" w:fill="8DB3E2"/>
          </w:tcPr>
          <w:p w14:paraId="6E2E03B1" w14:textId="77777777" w:rsidR="00780CD8" w:rsidRPr="003559D3" w:rsidRDefault="00780CD8" w:rsidP="0006701B">
            <w:r w:rsidRPr="003559D3">
              <w:t>Etapa</w:t>
            </w:r>
          </w:p>
        </w:tc>
        <w:tc>
          <w:tcPr>
            <w:tcW w:w="2161" w:type="dxa"/>
            <w:shd w:val="clear" w:color="auto" w:fill="8DB3E2"/>
          </w:tcPr>
          <w:p w14:paraId="76507CD5" w14:textId="77777777" w:rsidR="00780CD8" w:rsidRPr="003559D3" w:rsidRDefault="00780CD8" w:rsidP="0006701B">
            <w:r w:rsidRPr="003559D3">
              <w:t>Comentario</w:t>
            </w:r>
          </w:p>
        </w:tc>
        <w:tc>
          <w:tcPr>
            <w:tcW w:w="2272" w:type="dxa"/>
            <w:shd w:val="clear" w:color="auto" w:fill="8DB3E2"/>
          </w:tcPr>
          <w:p w14:paraId="08D1E800" w14:textId="77777777" w:rsidR="00780CD8" w:rsidRPr="003559D3" w:rsidRDefault="00780CD8" w:rsidP="0006701B">
            <w:r w:rsidRPr="003559D3">
              <w:t>Responsable</w:t>
            </w:r>
          </w:p>
        </w:tc>
      </w:tr>
      <w:tr w:rsidR="00780CD8" w:rsidRPr="003559D3" w14:paraId="4C0908FB" w14:textId="77777777" w:rsidTr="0006701B">
        <w:tc>
          <w:tcPr>
            <w:tcW w:w="2161" w:type="dxa"/>
          </w:tcPr>
          <w:p w14:paraId="4E70C879" w14:textId="77777777" w:rsidR="00780CD8" w:rsidRPr="003559D3" w:rsidRDefault="00780CD8" w:rsidP="0006701B"/>
        </w:tc>
        <w:tc>
          <w:tcPr>
            <w:tcW w:w="2161" w:type="dxa"/>
          </w:tcPr>
          <w:p w14:paraId="57C7B960" w14:textId="77777777" w:rsidR="00780CD8" w:rsidRPr="003559D3" w:rsidRDefault="00780CD8" w:rsidP="0006701B"/>
        </w:tc>
        <w:tc>
          <w:tcPr>
            <w:tcW w:w="2161" w:type="dxa"/>
          </w:tcPr>
          <w:p w14:paraId="241F758A" w14:textId="77777777" w:rsidR="00780CD8" w:rsidRPr="003559D3" w:rsidRDefault="00780CD8" w:rsidP="0006701B"/>
        </w:tc>
        <w:tc>
          <w:tcPr>
            <w:tcW w:w="2272" w:type="dxa"/>
          </w:tcPr>
          <w:p w14:paraId="65ECE48E" w14:textId="77777777" w:rsidR="00780CD8" w:rsidRPr="003559D3" w:rsidRDefault="00780CD8" w:rsidP="0006701B"/>
        </w:tc>
      </w:tr>
      <w:tr w:rsidR="00780CD8" w:rsidRPr="003559D3" w14:paraId="233B6D7F" w14:textId="77777777" w:rsidTr="0006701B">
        <w:tc>
          <w:tcPr>
            <w:tcW w:w="2161" w:type="dxa"/>
          </w:tcPr>
          <w:p w14:paraId="11AA6685" w14:textId="77777777" w:rsidR="00780CD8" w:rsidRDefault="00780CD8" w:rsidP="0006701B"/>
        </w:tc>
        <w:tc>
          <w:tcPr>
            <w:tcW w:w="2161" w:type="dxa"/>
          </w:tcPr>
          <w:p w14:paraId="512BADEB" w14:textId="77777777" w:rsidR="00780CD8" w:rsidRDefault="00780CD8" w:rsidP="0006701B"/>
        </w:tc>
        <w:tc>
          <w:tcPr>
            <w:tcW w:w="2161" w:type="dxa"/>
          </w:tcPr>
          <w:p w14:paraId="13BBF3A7" w14:textId="77777777" w:rsidR="00780CD8" w:rsidRDefault="00780CD8" w:rsidP="0006701B"/>
        </w:tc>
        <w:tc>
          <w:tcPr>
            <w:tcW w:w="2272" w:type="dxa"/>
          </w:tcPr>
          <w:p w14:paraId="2C7F1AFF" w14:textId="77777777" w:rsidR="00780CD8" w:rsidRDefault="00780CD8" w:rsidP="0006701B"/>
        </w:tc>
      </w:tr>
    </w:tbl>
    <w:p w14:paraId="1C9EACB0" w14:textId="77777777" w:rsidR="00780CD8" w:rsidRDefault="00780CD8" w:rsidP="000C2C0A">
      <w:pPr>
        <w:pStyle w:val="PSI-Normal"/>
      </w:pPr>
    </w:p>
    <w:p w14:paraId="233DF340" w14:textId="77777777" w:rsidR="000C2C0A" w:rsidRDefault="000C2C0A" w:rsidP="000C2C0A">
      <w:pPr>
        <w:pStyle w:val="PSI-Normal"/>
      </w:pPr>
    </w:p>
    <w:p w14:paraId="070EA04A" w14:textId="77777777" w:rsidR="001B74EE" w:rsidRDefault="001B74EE" w:rsidP="00846F08">
      <w:pPr>
        <w:pStyle w:val="PSI-Normal"/>
      </w:pPr>
    </w:p>
    <w:sectPr w:rsidR="001B74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6EEDB" w14:textId="77777777" w:rsidR="00316CD0" w:rsidRDefault="00316CD0" w:rsidP="00846F08">
      <w:r>
        <w:separator/>
      </w:r>
    </w:p>
    <w:p w14:paraId="0BF60561" w14:textId="77777777" w:rsidR="00316CD0" w:rsidRDefault="00316CD0" w:rsidP="00846F08"/>
  </w:endnote>
  <w:endnote w:type="continuationSeparator" w:id="0">
    <w:p w14:paraId="3EF860DA" w14:textId="77777777" w:rsidR="00316CD0" w:rsidRDefault="00316CD0" w:rsidP="00846F08">
      <w:r>
        <w:continuationSeparator/>
      </w:r>
    </w:p>
    <w:p w14:paraId="59A866D5" w14:textId="77777777" w:rsidR="00316CD0" w:rsidRDefault="00316CD0"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93E0A" w14:textId="77777777" w:rsidR="00316CD0" w:rsidRDefault="00316CD0" w:rsidP="00846F08">
      <w:r>
        <w:separator/>
      </w:r>
    </w:p>
    <w:p w14:paraId="602DCD30" w14:textId="77777777" w:rsidR="00316CD0" w:rsidRDefault="00316CD0" w:rsidP="00846F08"/>
  </w:footnote>
  <w:footnote w:type="continuationSeparator" w:id="0">
    <w:p w14:paraId="34FF6A8F" w14:textId="77777777" w:rsidR="00316CD0" w:rsidRDefault="00316CD0" w:rsidP="00846F08">
      <w:r>
        <w:continuationSeparator/>
      </w:r>
    </w:p>
    <w:p w14:paraId="45A7AF7D" w14:textId="77777777" w:rsidR="00316CD0" w:rsidRDefault="00316CD0"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33168D"/>
    <w:multiLevelType w:val="hybridMultilevel"/>
    <w:tmpl w:val="9CCCD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2285F25"/>
    <w:multiLevelType w:val="hybridMultilevel"/>
    <w:tmpl w:val="BD5295E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8"/>
  </w:num>
  <w:num w:numId="2" w16cid:durableId="1238829085">
    <w:abstractNumId w:val="24"/>
  </w:num>
  <w:num w:numId="3" w16cid:durableId="1742825862">
    <w:abstractNumId w:val="24"/>
  </w:num>
  <w:num w:numId="4" w16cid:durableId="38551580">
    <w:abstractNumId w:val="24"/>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3"/>
  </w:num>
  <w:num w:numId="10" w16cid:durableId="1643389846">
    <w:abstractNumId w:val="37"/>
  </w:num>
  <w:num w:numId="11" w16cid:durableId="2089494164">
    <w:abstractNumId w:val="10"/>
  </w:num>
  <w:num w:numId="12" w16cid:durableId="879170453">
    <w:abstractNumId w:val="25"/>
  </w:num>
  <w:num w:numId="13" w16cid:durableId="417872822">
    <w:abstractNumId w:val="6"/>
  </w:num>
  <w:num w:numId="14" w16cid:durableId="435255519">
    <w:abstractNumId w:val="15"/>
  </w:num>
  <w:num w:numId="15" w16cid:durableId="114713737">
    <w:abstractNumId w:val="20"/>
  </w:num>
  <w:num w:numId="16" w16cid:durableId="2047638024">
    <w:abstractNumId w:val="14"/>
  </w:num>
  <w:num w:numId="17" w16cid:durableId="1716729917">
    <w:abstractNumId w:val="13"/>
  </w:num>
  <w:num w:numId="18" w16cid:durableId="623581587">
    <w:abstractNumId w:val="31"/>
  </w:num>
  <w:num w:numId="19" w16cid:durableId="1474564216">
    <w:abstractNumId w:val="28"/>
  </w:num>
  <w:num w:numId="20" w16cid:durableId="1383601622">
    <w:abstractNumId w:val="35"/>
  </w:num>
  <w:num w:numId="21" w16cid:durableId="1801997449">
    <w:abstractNumId w:val="16"/>
  </w:num>
  <w:num w:numId="22" w16cid:durableId="1696924756">
    <w:abstractNumId w:val="11"/>
  </w:num>
  <w:num w:numId="23" w16cid:durableId="160119265">
    <w:abstractNumId w:val="19"/>
  </w:num>
  <w:num w:numId="24" w16cid:durableId="1270115425">
    <w:abstractNumId w:val="7"/>
  </w:num>
  <w:num w:numId="25" w16cid:durableId="439565326">
    <w:abstractNumId w:val="21"/>
  </w:num>
  <w:num w:numId="26" w16cid:durableId="1610775547">
    <w:abstractNumId w:val="8"/>
  </w:num>
  <w:num w:numId="27" w16cid:durableId="187182164">
    <w:abstractNumId w:val="9"/>
  </w:num>
  <w:num w:numId="28" w16cid:durableId="1258058739">
    <w:abstractNumId w:val="27"/>
  </w:num>
  <w:num w:numId="29" w16cid:durableId="2010522280">
    <w:abstractNumId w:val="23"/>
  </w:num>
  <w:num w:numId="30" w16cid:durableId="905921322">
    <w:abstractNumId w:val="26"/>
  </w:num>
  <w:num w:numId="31" w16cid:durableId="1086269801">
    <w:abstractNumId w:val="22"/>
  </w:num>
  <w:num w:numId="32" w16cid:durableId="319769451">
    <w:abstractNumId w:val="4"/>
  </w:num>
  <w:num w:numId="33" w16cid:durableId="2027905540">
    <w:abstractNumId w:val="12"/>
  </w:num>
  <w:num w:numId="34" w16cid:durableId="90250092">
    <w:abstractNumId w:val="17"/>
  </w:num>
  <w:num w:numId="35" w16cid:durableId="218052012">
    <w:abstractNumId w:val="29"/>
  </w:num>
  <w:num w:numId="36" w16cid:durableId="801919029">
    <w:abstractNumId w:val="34"/>
  </w:num>
  <w:num w:numId="37" w16cid:durableId="107284108">
    <w:abstractNumId w:val="36"/>
  </w:num>
  <w:num w:numId="38" w16cid:durableId="410856618">
    <w:abstractNumId w:val="32"/>
  </w:num>
  <w:num w:numId="39" w16cid:durableId="200830385">
    <w:abstractNumId w:val="30"/>
  </w:num>
  <w:num w:numId="40" w16cid:durableId="1785660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58F5"/>
    <w:rsid w:val="00017B93"/>
    <w:rsid w:val="00017EFE"/>
    <w:rsid w:val="00026941"/>
    <w:rsid w:val="00045F1A"/>
    <w:rsid w:val="00053612"/>
    <w:rsid w:val="000711E8"/>
    <w:rsid w:val="00071EC9"/>
    <w:rsid w:val="00083569"/>
    <w:rsid w:val="00087DED"/>
    <w:rsid w:val="00087F53"/>
    <w:rsid w:val="00092BC0"/>
    <w:rsid w:val="000973FA"/>
    <w:rsid w:val="000A0FE7"/>
    <w:rsid w:val="000A2886"/>
    <w:rsid w:val="000A7F19"/>
    <w:rsid w:val="000B4B4F"/>
    <w:rsid w:val="000C2C0A"/>
    <w:rsid w:val="000C4C42"/>
    <w:rsid w:val="000C4E31"/>
    <w:rsid w:val="000D4C6E"/>
    <w:rsid w:val="000E0EF8"/>
    <w:rsid w:val="000E2F54"/>
    <w:rsid w:val="000E619D"/>
    <w:rsid w:val="000F12DA"/>
    <w:rsid w:val="000F1888"/>
    <w:rsid w:val="000F3AE1"/>
    <w:rsid w:val="000F4F97"/>
    <w:rsid w:val="000F79DF"/>
    <w:rsid w:val="0010416D"/>
    <w:rsid w:val="001047F0"/>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B74EE"/>
    <w:rsid w:val="001C1394"/>
    <w:rsid w:val="001C397B"/>
    <w:rsid w:val="001C3EFF"/>
    <w:rsid w:val="001C6104"/>
    <w:rsid w:val="001C799E"/>
    <w:rsid w:val="001D0542"/>
    <w:rsid w:val="001E5D7F"/>
    <w:rsid w:val="001F5F92"/>
    <w:rsid w:val="001F7EFB"/>
    <w:rsid w:val="00202106"/>
    <w:rsid w:val="0020621B"/>
    <w:rsid w:val="002169B6"/>
    <w:rsid w:val="00217A70"/>
    <w:rsid w:val="00224B75"/>
    <w:rsid w:val="00232E80"/>
    <w:rsid w:val="00236966"/>
    <w:rsid w:val="00236989"/>
    <w:rsid w:val="0024087A"/>
    <w:rsid w:val="00241837"/>
    <w:rsid w:val="00266C42"/>
    <w:rsid w:val="00271AA1"/>
    <w:rsid w:val="002752B4"/>
    <w:rsid w:val="0027672A"/>
    <w:rsid w:val="00284B50"/>
    <w:rsid w:val="00287695"/>
    <w:rsid w:val="00294366"/>
    <w:rsid w:val="002953B5"/>
    <w:rsid w:val="00295CA9"/>
    <w:rsid w:val="002A41AA"/>
    <w:rsid w:val="002B4AC0"/>
    <w:rsid w:val="002B506A"/>
    <w:rsid w:val="002B5AF9"/>
    <w:rsid w:val="002C1A15"/>
    <w:rsid w:val="002C6AC7"/>
    <w:rsid w:val="002C7CD7"/>
    <w:rsid w:val="002D0CCB"/>
    <w:rsid w:val="002D4516"/>
    <w:rsid w:val="002D78F8"/>
    <w:rsid w:val="002E0AB6"/>
    <w:rsid w:val="002E29CD"/>
    <w:rsid w:val="002E7874"/>
    <w:rsid w:val="002F0731"/>
    <w:rsid w:val="002F1461"/>
    <w:rsid w:val="00301B93"/>
    <w:rsid w:val="00301FBD"/>
    <w:rsid w:val="00311F85"/>
    <w:rsid w:val="003130E3"/>
    <w:rsid w:val="003149A1"/>
    <w:rsid w:val="003163C6"/>
    <w:rsid w:val="00316CD0"/>
    <w:rsid w:val="00343A16"/>
    <w:rsid w:val="00344258"/>
    <w:rsid w:val="00346864"/>
    <w:rsid w:val="00350E39"/>
    <w:rsid w:val="00353203"/>
    <w:rsid w:val="003559D3"/>
    <w:rsid w:val="003560F2"/>
    <w:rsid w:val="00363B58"/>
    <w:rsid w:val="00363FD1"/>
    <w:rsid w:val="00374B76"/>
    <w:rsid w:val="003964C4"/>
    <w:rsid w:val="00397566"/>
    <w:rsid w:val="003A6950"/>
    <w:rsid w:val="003B7F1F"/>
    <w:rsid w:val="003B7F8C"/>
    <w:rsid w:val="003C2D2C"/>
    <w:rsid w:val="003C54B1"/>
    <w:rsid w:val="003D448C"/>
    <w:rsid w:val="003D5D00"/>
    <w:rsid w:val="003E12FE"/>
    <w:rsid w:val="003E5A61"/>
    <w:rsid w:val="003F212B"/>
    <w:rsid w:val="003F5F71"/>
    <w:rsid w:val="0040066E"/>
    <w:rsid w:val="0040298D"/>
    <w:rsid w:val="00413525"/>
    <w:rsid w:val="004145EE"/>
    <w:rsid w:val="00414D52"/>
    <w:rsid w:val="00424EB5"/>
    <w:rsid w:val="00436D7B"/>
    <w:rsid w:val="00440B29"/>
    <w:rsid w:val="00441FF1"/>
    <w:rsid w:val="00444F49"/>
    <w:rsid w:val="004456F4"/>
    <w:rsid w:val="004525FF"/>
    <w:rsid w:val="004807AF"/>
    <w:rsid w:val="00481048"/>
    <w:rsid w:val="004A2210"/>
    <w:rsid w:val="004A54C8"/>
    <w:rsid w:val="004B26E1"/>
    <w:rsid w:val="004C0208"/>
    <w:rsid w:val="004C11FD"/>
    <w:rsid w:val="004C4AB1"/>
    <w:rsid w:val="004C5D7E"/>
    <w:rsid w:val="004D45CD"/>
    <w:rsid w:val="004D5185"/>
    <w:rsid w:val="004E29BD"/>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43BA"/>
    <w:rsid w:val="005B5AEE"/>
    <w:rsid w:val="005B6373"/>
    <w:rsid w:val="005B7990"/>
    <w:rsid w:val="005D7359"/>
    <w:rsid w:val="005D775E"/>
    <w:rsid w:val="005E6D87"/>
    <w:rsid w:val="005E76A4"/>
    <w:rsid w:val="005F133C"/>
    <w:rsid w:val="005F1F06"/>
    <w:rsid w:val="005F5429"/>
    <w:rsid w:val="005F60BA"/>
    <w:rsid w:val="006124BF"/>
    <w:rsid w:val="006157C2"/>
    <w:rsid w:val="00616A6E"/>
    <w:rsid w:val="006177BF"/>
    <w:rsid w:val="00617909"/>
    <w:rsid w:val="00624D09"/>
    <w:rsid w:val="00653C38"/>
    <w:rsid w:val="0065465D"/>
    <w:rsid w:val="00670E9F"/>
    <w:rsid w:val="006722CF"/>
    <w:rsid w:val="006763A3"/>
    <w:rsid w:val="006811B6"/>
    <w:rsid w:val="00690373"/>
    <w:rsid w:val="006919D5"/>
    <w:rsid w:val="0069706A"/>
    <w:rsid w:val="006A172C"/>
    <w:rsid w:val="006A2495"/>
    <w:rsid w:val="006B3371"/>
    <w:rsid w:val="006C0336"/>
    <w:rsid w:val="006C3E9D"/>
    <w:rsid w:val="006D5812"/>
    <w:rsid w:val="006D695C"/>
    <w:rsid w:val="006D7313"/>
    <w:rsid w:val="006F0FDC"/>
    <w:rsid w:val="006F12BB"/>
    <w:rsid w:val="00700994"/>
    <w:rsid w:val="0070494E"/>
    <w:rsid w:val="00705C02"/>
    <w:rsid w:val="00710BA6"/>
    <w:rsid w:val="00711DF8"/>
    <w:rsid w:val="007218A6"/>
    <w:rsid w:val="007447BE"/>
    <w:rsid w:val="00744D0B"/>
    <w:rsid w:val="0077195F"/>
    <w:rsid w:val="00775452"/>
    <w:rsid w:val="00780CD8"/>
    <w:rsid w:val="007939BC"/>
    <w:rsid w:val="0079611E"/>
    <w:rsid w:val="007A33C6"/>
    <w:rsid w:val="007B151B"/>
    <w:rsid w:val="007B21B2"/>
    <w:rsid w:val="007B2E53"/>
    <w:rsid w:val="007C742C"/>
    <w:rsid w:val="007D7477"/>
    <w:rsid w:val="007E02FD"/>
    <w:rsid w:val="007E0667"/>
    <w:rsid w:val="007E5917"/>
    <w:rsid w:val="007E66A5"/>
    <w:rsid w:val="007F052C"/>
    <w:rsid w:val="007F38C0"/>
    <w:rsid w:val="00800D67"/>
    <w:rsid w:val="00801130"/>
    <w:rsid w:val="00816B5F"/>
    <w:rsid w:val="00817955"/>
    <w:rsid w:val="00822C20"/>
    <w:rsid w:val="00826284"/>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8F08FC"/>
    <w:rsid w:val="00904CB6"/>
    <w:rsid w:val="009068CF"/>
    <w:rsid w:val="00912E68"/>
    <w:rsid w:val="00916172"/>
    <w:rsid w:val="009204E9"/>
    <w:rsid w:val="00922540"/>
    <w:rsid w:val="0092483A"/>
    <w:rsid w:val="00924A24"/>
    <w:rsid w:val="009307CC"/>
    <w:rsid w:val="00932546"/>
    <w:rsid w:val="00933083"/>
    <w:rsid w:val="00933647"/>
    <w:rsid w:val="00936BE9"/>
    <w:rsid w:val="00942049"/>
    <w:rsid w:val="00951A21"/>
    <w:rsid w:val="00962BF5"/>
    <w:rsid w:val="0096683E"/>
    <w:rsid w:val="00976651"/>
    <w:rsid w:val="009819A0"/>
    <w:rsid w:val="00993944"/>
    <w:rsid w:val="00995E63"/>
    <w:rsid w:val="009A3173"/>
    <w:rsid w:val="009A5F3B"/>
    <w:rsid w:val="009C1116"/>
    <w:rsid w:val="009D6964"/>
    <w:rsid w:val="009E0DA6"/>
    <w:rsid w:val="009E25EF"/>
    <w:rsid w:val="009E4DA8"/>
    <w:rsid w:val="009F296F"/>
    <w:rsid w:val="009F4449"/>
    <w:rsid w:val="00A0436A"/>
    <w:rsid w:val="00A12B5B"/>
    <w:rsid w:val="00A13DBA"/>
    <w:rsid w:val="00A15630"/>
    <w:rsid w:val="00A229D1"/>
    <w:rsid w:val="00A22CA3"/>
    <w:rsid w:val="00A22F8E"/>
    <w:rsid w:val="00A2496D"/>
    <w:rsid w:val="00A2757B"/>
    <w:rsid w:val="00A45630"/>
    <w:rsid w:val="00A50ABB"/>
    <w:rsid w:val="00A670E3"/>
    <w:rsid w:val="00A77992"/>
    <w:rsid w:val="00A83E05"/>
    <w:rsid w:val="00A86C8D"/>
    <w:rsid w:val="00A96329"/>
    <w:rsid w:val="00AA09D9"/>
    <w:rsid w:val="00AB16B5"/>
    <w:rsid w:val="00AB4191"/>
    <w:rsid w:val="00AB6E91"/>
    <w:rsid w:val="00AC6F03"/>
    <w:rsid w:val="00AD3630"/>
    <w:rsid w:val="00AE0C53"/>
    <w:rsid w:val="00AF4D20"/>
    <w:rsid w:val="00AF6C07"/>
    <w:rsid w:val="00B00EFE"/>
    <w:rsid w:val="00B01480"/>
    <w:rsid w:val="00B01EB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0C83"/>
    <w:rsid w:val="00B562D0"/>
    <w:rsid w:val="00B56912"/>
    <w:rsid w:val="00B77F48"/>
    <w:rsid w:val="00B82865"/>
    <w:rsid w:val="00B83C8A"/>
    <w:rsid w:val="00BA699A"/>
    <w:rsid w:val="00BB23C2"/>
    <w:rsid w:val="00BB4A41"/>
    <w:rsid w:val="00BB6AAE"/>
    <w:rsid w:val="00BB7855"/>
    <w:rsid w:val="00BC1412"/>
    <w:rsid w:val="00BC52A0"/>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542B"/>
    <w:rsid w:val="00C872BB"/>
    <w:rsid w:val="00C90F2A"/>
    <w:rsid w:val="00C94FBE"/>
    <w:rsid w:val="00C9592C"/>
    <w:rsid w:val="00C97238"/>
    <w:rsid w:val="00CA1790"/>
    <w:rsid w:val="00CB188E"/>
    <w:rsid w:val="00CB189C"/>
    <w:rsid w:val="00CB2CC9"/>
    <w:rsid w:val="00CC210E"/>
    <w:rsid w:val="00CD2020"/>
    <w:rsid w:val="00CD323E"/>
    <w:rsid w:val="00CD4F3B"/>
    <w:rsid w:val="00CD5E00"/>
    <w:rsid w:val="00CD67D7"/>
    <w:rsid w:val="00CE0252"/>
    <w:rsid w:val="00CE0C6E"/>
    <w:rsid w:val="00CE1088"/>
    <w:rsid w:val="00CE7C8F"/>
    <w:rsid w:val="00CE7F5B"/>
    <w:rsid w:val="00CF39DF"/>
    <w:rsid w:val="00D01B23"/>
    <w:rsid w:val="00D06E99"/>
    <w:rsid w:val="00D14B44"/>
    <w:rsid w:val="00D15FB2"/>
    <w:rsid w:val="00D21965"/>
    <w:rsid w:val="00D22648"/>
    <w:rsid w:val="00D255E1"/>
    <w:rsid w:val="00D366A8"/>
    <w:rsid w:val="00D40E66"/>
    <w:rsid w:val="00D43375"/>
    <w:rsid w:val="00D45C4B"/>
    <w:rsid w:val="00D4669A"/>
    <w:rsid w:val="00D649B2"/>
    <w:rsid w:val="00D75942"/>
    <w:rsid w:val="00D80A8E"/>
    <w:rsid w:val="00D80E83"/>
    <w:rsid w:val="00D951CD"/>
    <w:rsid w:val="00DA2005"/>
    <w:rsid w:val="00DA284A"/>
    <w:rsid w:val="00DA3E53"/>
    <w:rsid w:val="00DA466A"/>
    <w:rsid w:val="00DA77C0"/>
    <w:rsid w:val="00DB2235"/>
    <w:rsid w:val="00DC153B"/>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3160"/>
    <w:rsid w:val="00E7708C"/>
    <w:rsid w:val="00E8096E"/>
    <w:rsid w:val="00E8257B"/>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4626D"/>
    <w:rsid w:val="00F54DA6"/>
    <w:rsid w:val="00F6748E"/>
    <w:rsid w:val="00F73F82"/>
    <w:rsid w:val="00F763C1"/>
    <w:rsid w:val="00F771E5"/>
    <w:rsid w:val="00F813E9"/>
    <w:rsid w:val="00F815F5"/>
    <w:rsid w:val="00F86FD6"/>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D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104234319">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39947726">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6266928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78696451">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224414427">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25284406">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27269571">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69043632">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492</TotalTime>
  <Pages>1</Pages>
  <Words>4493</Words>
  <Characters>24715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29150</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143</cp:revision>
  <dcterms:created xsi:type="dcterms:W3CDTF">2024-09-23T13:13:00Z</dcterms:created>
  <dcterms:modified xsi:type="dcterms:W3CDTF">2024-11-19T18:43:00Z</dcterms:modified>
</cp:coreProperties>
</file>