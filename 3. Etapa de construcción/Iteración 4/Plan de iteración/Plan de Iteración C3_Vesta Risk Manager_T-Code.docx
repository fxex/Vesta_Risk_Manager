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72D48F0D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893295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3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 xml:space="preserve">Cintia </w:t>
              </w:r>
              <w:proofErr w:type="spellStart"/>
              <w:r w:rsidR="00BA2346">
                <w:t>Hern</w:t>
              </w:r>
              <w:r>
                <w:t>a</w:t>
              </w:r>
              <w:r w:rsidR="00BA2346">
                <w:t>ndez</w:t>
              </w:r>
              <w:proofErr w:type="spellEnd"/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7118B223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E4667FA" w14:textId="66AFCBE3" w:rsidR="00DE0ACC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296765" w:history="1">
            <w:r w:rsidR="00DE0ACC" w:rsidRPr="001125D9">
              <w:rPr>
                <w:rStyle w:val="Hipervnculo"/>
                <w:noProof/>
              </w:rPr>
              <w:t>Introducción</w:t>
            </w:r>
            <w:r w:rsidR="00DE0ACC">
              <w:rPr>
                <w:noProof/>
                <w:webHidden/>
              </w:rPr>
              <w:tab/>
            </w:r>
            <w:r w:rsidR="00DE0ACC">
              <w:rPr>
                <w:noProof/>
                <w:webHidden/>
              </w:rPr>
              <w:fldChar w:fldCharType="begin"/>
            </w:r>
            <w:r w:rsidR="00DE0ACC">
              <w:rPr>
                <w:noProof/>
                <w:webHidden/>
              </w:rPr>
              <w:instrText xml:space="preserve"> PAGEREF _Toc181296765 \h </w:instrText>
            </w:r>
            <w:r w:rsidR="00DE0ACC">
              <w:rPr>
                <w:noProof/>
                <w:webHidden/>
              </w:rPr>
            </w:r>
            <w:r w:rsidR="00DE0ACC">
              <w:rPr>
                <w:noProof/>
                <w:webHidden/>
              </w:rPr>
              <w:fldChar w:fldCharType="separate"/>
            </w:r>
            <w:r w:rsidR="00DE0ACC">
              <w:rPr>
                <w:noProof/>
                <w:webHidden/>
              </w:rPr>
              <w:t>4</w:t>
            </w:r>
            <w:r w:rsidR="00DE0ACC">
              <w:rPr>
                <w:noProof/>
                <w:webHidden/>
              </w:rPr>
              <w:fldChar w:fldCharType="end"/>
            </w:r>
          </w:hyperlink>
        </w:p>
        <w:p w14:paraId="1E0FDC68" w14:textId="5E43E064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6" w:history="1">
            <w:r w:rsidRPr="001125D9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3B8D" w14:textId="0D749846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7" w:history="1">
            <w:r w:rsidRPr="001125D9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46BCA" w14:textId="50F50C8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8" w:history="1">
            <w:r w:rsidRPr="001125D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7D682" w14:textId="7E81E6C7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69" w:history="1">
            <w:r w:rsidRPr="001125D9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26EB" w14:textId="3896E7D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0" w:history="1">
            <w:r w:rsidRPr="001125D9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0293" w14:textId="462D31FB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1" w:history="1">
            <w:r w:rsidRPr="001125D9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AF53" w14:textId="6FA00D6F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2" w:history="1">
            <w:r w:rsidRPr="001125D9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8C889" w14:textId="01D4651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3" w:history="1">
            <w:r w:rsidRPr="001125D9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21140" w14:textId="75724476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4" w:history="1">
            <w:r w:rsidRPr="001125D9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AA27" w14:textId="13ED092A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5" w:history="1">
            <w:r w:rsidRPr="001125D9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87535" w14:textId="72C058DE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6" w:history="1">
            <w:r w:rsidRPr="001125D9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4055" w14:textId="271AE7DB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7" w:history="1">
            <w:r w:rsidRPr="001125D9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BAB1" w14:textId="0FF8550E" w:rsidR="00DE0ACC" w:rsidRDefault="00DE0ACC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8" w:history="1">
            <w:r w:rsidRPr="001125D9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12E2" w14:textId="3897C25C" w:rsidR="00DE0ACC" w:rsidRDefault="00DE0ACC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1296779" w:history="1">
            <w:r w:rsidRPr="001125D9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_Toc181296779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0F05483D"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E999816" w14:textId="77777777" w:rsidR="0040066E" w:rsidRDefault="0040066E" w:rsidP="000F79DF">
      <w:pPr>
        <w:ind w:left="0" w:firstLine="0"/>
      </w:pPr>
    </w:p>
    <w:p w14:paraId="056C3CA4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14:paraId="70423C8C" w14:textId="77777777" w:rsidR="007F38C0" w:rsidRDefault="00DD1DA2" w:rsidP="005B5AEE">
      <w:pPr>
        <w:pStyle w:val="PSI-Ttulo1"/>
      </w:pPr>
      <w:bookmarkStart w:id="0" w:name="_Toc181296765"/>
      <w:r>
        <w:t>Introducción</w:t>
      </w:r>
      <w:bookmarkEnd w:id="0"/>
    </w:p>
    <w:p w14:paraId="4358F10F" w14:textId="77777777" w:rsidR="007C7112" w:rsidRDefault="007C7112" w:rsidP="007C7112">
      <w:pPr>
        <w:ind w:left="0" w:firstLine="0"/>
        <w:jc w:val="both"/>
      </w:pPr>
      <w:r w:rsidRPr="006F3757"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7C7112" w:rsidRDefault="00F70F4F" w:rsidP="00F70F4F">
      <w:pPr>
        <w:pStyle w:val="PSI-Normal"/>
        <w:rPr>
          <w:lang w:val="es-ES"/>
        </w:rPr>
      </w:pPr>
    </w:p>
    <w:p w14:paraId="40FD1782" w14:textId="77777777" w:rsidR="00DD1DA2" w:rsidRDefault="00DD1DA2" w:rsidP="00DD1DA2">
      <w:pPr>
        <w:pStyle w:val="PSI-Ttulo2"/>
      </w:pPr>
      <w:bookmarkStart w:id="1" w:name="_Toc181296766"/>
      <w:r>
        <w:t>Propósito</w:t>
      </w:r>
      <w:bookmarkEnd w:id="1"/>
    </w:p>
    <w:p w14:paraId="487BBC34" w14:textId="77777777"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EF7C69" w:rsidRDefault="00EF7C69" w:rsidP="00EF7C69">
      <w:pPr>
        <w:pStyle w:val="PSI-Normal"/>
        <w:rPr>
          <w:u w:val="single"/>
        </w:rPr>
      </w:pPr>
    </w:p>
    <w:p w14:paraId="0A2C5983" w14:textId="77777777" w:rsidR="00DD1DA2" w:rsidRDefault="00DD1DA2" w:rsidP="00DD1DA2">
      <w:pPr>
        <w:pStyle w:val="PSI-Ttulo2"/>
      </w:pPr>
      <w:bookmarkStart w:id="2" w:name="_Toc181296767"/>
      <w:r>
        <w:t>Referencias</w:t>
      </w:r>
      <w:bookmarkEnd w:id="2"/>
    </w:p>
    <w:p w14:paraId="658E2D5A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</w:p>
    <w:p w14:paraId="1A6EC797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</w:p>
    <w:p w14:paraId="26EBA2EE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</w:p>
    <w:p w14:paraId="38D64B58" w14:textId="77777777"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</w:p>
    <w:p w14:paraId="1015425E" w14:textId="77777777" w:rsidR="000D4FF8" w:rsidRDefault="000D4FF8" w:rsidP="002129C9">
      <w:pPr>
        <w:pStyle w:val="PSI-Normal"/>
        <w:ind w:left="0" w:firstLine="0"/>
      </w:pPr>
    </w:p>
    <w:p w14:paraId="1A9FC9FF" w14:textId="77777777" w:rsidR="00DD1DA2" w:rsidRDefault="002129C9" w:rsidP="002129C9">
      <w:pPr>
        <w:pStyle w:val="PSI-Ttulo1"/>
      </w:pPr>
      <w:bookmarkStart w:id="3" w:name="_Toc181296768"/>
      <w:r>
        <w:t>Objetivos</w:t>
      </w:r>
      <w:bookmarkEnd w:id="3"/>
    </w:p>
    <w:p w14:paraId="7F14F7CD" w14:textId="77777777" w:rsidR="00DD1DA2" w:rsidRDefault="00DD1DA2" w:rsidP="002129C9">
      <w:pPr>
        <w:pStyle w:val="PSI-Ttulo2"/>
      </w:pPr>
      <w:bookmarkStart w:id="4" w:name="_Toc181296769"/>
      <w:r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</w:pPr>
      <w:r>
        <w:t>Cumplir con los plazos establecidos en la planificación.</w:t>
      </w:r>
    </w:p>
    <w:p w14:paraId="4AB8E674" w14:textId="1675F8EF" w:rsidR="00D42ACA" w:rsidRDefault="00D42ACA" w:rsidP="00D42ACA">
      <w:pPr>
        <w:pStyle w:val="Prrafodelista"/>
        <w:numPr>
          <w:ilvl w:val="0"/>
          <w:numId w:val="16"/>
        </w:numPr>
      </w:pPr>
      <w:r>
        <w:t xml:space="preserve">Implementar adecuadamente la </w:t>
      </w:r>
      <w:r w:rsidR="00893295">
        <w:t>tercera</w:t>
      </w:r>
      <w:r>
        <w:t xml:space="preserve"> tanda de casos de uso y realizar las pruebas correspondientes.</w:t>
      </w:r>
    </w:p>
    <w:p w14:paraId="0CD12C5D" w14:textId="308A3D14" w:rsidR="0072761D" w:rsidRDefault="0072761D" w:rsidP="0072761D">
      <w:pPr>
        <w:pStyle w:val="Prrafodelista"/>
        <w:numPr>
          <w:ilvl w:val="0"/>
          <w:numId w:val="16"/>
        </w:numPr>
      </w:pPr>
      <w:r>
        <w:t>Cumplir con las tareas de seguimiento de riesgo.</w:t>
      </w:r>
    </w:p>
    <w:p w14:paraId="2DFFF450" w14:textId="51B8E053" w:rsidR="00A26D38" w:rsidRDefault="00A26D38" w:rsidP="0072761D">
      <w:pPr>
        <w:pStyle w:val="Prrafodelista"/>
        <w:numPr>
          <w:ilvl w:val="0"/>
          <w:numId w:val="16"/>
        </w:numPr>
      </w:pPr>
      <w:r>
        <w:t>Elaborar manuales de usuario e instalación iniciales.</w:t>
      </w:r>
    </w:p>
    <w:p w14:paraId="5E5E29AF" w14:textId="77777777" w:rsidR="0072761D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Default="002129C9" w:rsidP="002129C9">
      <w:pPr>
        <w:pStyle w:val="PSI-Ttulo2"/>
      </w:pPr>
      <w:bookmarkStart w:id="5" w:name="_Toc181296770"/>
      <w:r>
        <w:t>Elementos de la Línea Base</w:t>
      </w:r>
      <w:bookmarkEnd w:id="5"/>
    </w:p>
    <w:p w14:paraId="59159EDB" w14:textId="54DBD820" w:rsidR="00D42ACA" w:rsidRDefault="00D42ACA" w:rsidP="00CF2AD4">
      <w:pPr>
        <w:pStyle w:val="Prrafodelista"/>
        <w:numPr>
          <w:ilvl w:val="0"/>
          <w:numId w:val="16"/>
        </w:numPr>
      </w:pPr>
      <w:r>
        <w:t>Especificación de los casos de uso que se implementaran.</w:t>
      </w:r>
    </w:p>
    <w:p w14:paraId="79BE4C42" w14:textId="44FD53F1" w:rsidR="00CF2AD4" w:rsidRDefault="00CF2AD4" w:rsidP="00CF2AD4">
      <w:pPr>
        <w:pStyle w:val="Prrafodelista"/>
        <w:numPr>
          <w:ilvl w:val="0"/>
          <w:numId w:val="16"/>
        </w:numPr>
      </w:pPr>
      <w:r>
        <w:t xml:space="preserve">Implementación de la </w:t>
      </w:r>
      <w:r w:rsidR="00893295">
        <w:t>tercera</w:t>
      </w:r>
      <w:r>
        <w:t xml:space="preserve"> tanda de casos de uso.</w:t>
      </w:r>
    </w:p>
    <w:p w14:paraId="55EDD878" w14:textId="642F347A" w:rsidR="00CF2AD4" w:rsidRDefault="00CF2AD4" w:rsidP="00CF2AD4">
      <w:pPr>
        <w:pStyle w:val="Prrafodelista"/>
        <w:numPr>
          <w:ilvl w:val="0"/>
          <w:numId w:val="16"/>
        </w:numPr>
      </w:pPr>
      <w:r>
        <w:lastRenderedPageBreak/>
        <w:t>Documentación de los casos de prueba ejecutados.</w:t>
      </w:r>
    </w:p>
    <w:p w14:paraId="763BC271" w14:textId="4D0667EB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usuario.</w:t>
      </w:r>
    </w:p>
    <w:p w14:paraId="2DF63104" w14:textId="1EB2D0F1" w:rsidR="00A26D38" w:rsidRDefault="00A26D38" w:rsidP="00CF2AD4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66549CDC" w14:textId="77777777" w:rsidR="00CF2AD4" w:rsidRDefault="00CF2AD4" w:rsidP="00CF2AD4">
      <w:pPr>
        <w:pStyle w:val="Prrafodelista"/>
      </w:pPr>
    </w:p>
    <w:p w14:paraId="105D5EDD" w14:textId="6817EC72" w:rsidR="0099675F" w:rsidRDefault="002129C9" w:rsidP="00F70F4F">
      <w:pPr>
        <w:pStyle w:val="PSI-Ttulo1"/>
      </w:pPr>
      <w:bookmarkStart w:id="6" w:name="_Toc181296771"/>
      <w:r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49000B" w14:paraId="4863A3D3" w14:textId="465A4CD4" w:rsidTr="007C7112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</w:t>
            </w:r>
          </w:p>
        </w:tc>
        <w:tc>
          <w:tcPr>
            <w:tcW w:w="646" w:type="pct"/>
            <w:shd w:val="clear" w:color="auto" w:fill="E6E6E6"/>
          </w:tcPr>
          <w:p w14:paraId="1CCF6F4E" w14:textId="1E157620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Inicio</w:t>
            </w:r>
            <w:proofErr w:type="spellEnd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 xml:space="preserve"> real</w:t>
            </w:r>
          </w:p>
        </w:tc>
        <w:tc>
          <w:tcPr>
            <w:tcW w:w="662" w:type="pct"/>
            <w:shd w:val="clear" w:color="auto" w:fill="E6E6E6"/>
          </w:tcPr>
          <w:p w14:paraId="701252B3" w14:textId="5F452F3C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Fin real</w:t>
            </w:r>
          </w:p>
        </w:tc>
        <w:tc>
          <w:tcPr>
            <w:tcW w:w="792" w:type="pct"/>
            <w:shd w:val="clear" w:color="auto" w:fill="E6E6E6"/>
          </w:tcPr>
          <w:p w14:paraId="11422C9F" w14:textId="5873DDD6" w:rsidR="007C7112" w:rsidRPr="00DE0ACC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DE0ACC">
              <w:rPr>
                <w:rFonts w:asciiTheme="minorHAnsi" w:hAnsiTheme="minorHAnsi" w:cstheme="minorHAnsi"/>
                <w:sz w:val="22"/>
                <w:szCs w:val="22"/>
              </w:rPr>
              <w:t>Responsable</w:t>
            </w:r>
            <w:proofErr w:type="spellEnd"/>
          </w:p>
        </w:tc>
      </w:tr>
      <w:tr w:rsidR="008D7AC8" w:rsidRPr="00B230EA" w14:paraId="72AA82A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1F0CE2E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Completar la implementación del CU8</w:t>
            </w:r>
          </w:p>
        </w:tc>
        <w:tc>
          <w:tcPr>
            <w:tcW w:w="440" w:type="pct"/>
            <w:vAlign w:val="center"/>
          </w:tcPr>
          <w:p w14:paraId="488C8A6D" w14:textId="10BD6123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440" w:type="pct"/>
            <w:vAlign w:val="center"/>
          </w:tcPr>
          <w:p w14:paraId="52A75BED" w14:textId="42080174" w:rsidR="008D7AC8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</w:t>
            </w:r>
            <w:r w:rsidR="001B7881"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797E7540" w14:textId="0AA0216A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03651682" w14:textId="2D9295C7" w:rsidR="008D7AC8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581D2F40" w14:textId="33D4482C" w:rsidR="008D7AC8" w:rsidRPr="009F19D6" w:rsidRDefault="001B7881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4C90755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9282814" w14:textId="118F2C8F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Completar la implementación</w:t>
            </w:r>
          </w:p>
        </w:tc>
        <w:tc>
          <w:tcPr>
            <w:tcW w:w="440" w:type="pct"/>
            <w:vAlign w:val="center"/>
          </w:tcPr>
          <w:p w14:paraId="34965198" w14:textId="706338F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8/11</w:t>
            </w:r>
          </w:p>
        </w:tc>
        <w:tc>
          <w:tcPr>
            <w:tcW w:w="440" w:type="pct"/>
            <w:vAlign w:val="center"/>
          </w:tcPr>
          <w:p w14:paraId="05C51541" w14:textId="033748D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74CD1AB4" w14:textId="54861B42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62" w:type="pct"/>
          </w:tcPr>
          <w:p w14:paraId="7B865F27" w14:textId="6B88BD8B" w:rsidR="009F19D6" w:rsidRPr="009F19D6" w:rsidRDefault="00B528A0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6CFD4D6E" w14:textId="76BA82A5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9F19D6" w:rsidRPr="00B230EA" w14:paraId="629C892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20DC4DD" w14:textId="3E639E66" w:rsidR="009F19D6" w:rsidRPr="009F19D6" w:rsidRDefault="009F19D6" w:rsidP="009F19D6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los casos de prueba correspondientes</w:t>
            </w:r>
          </w:p>
        </w:tc>
        <w:tc>
          <w:tcPr>
            <w:tcW w:w="440" w:type="pct"/>
            <w:vAlign w:val="center"/>
          </w:tcPr>
          <w:p w14:paraId="054612BA" w14:textId="335C8C36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6C492523" w14:textId="60F7C94D" w:rsidR="009F19D6" w:rsidRPr="009F19D6" w:rsidRDefault="009F19D6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D229910" w14:textId="30982B4B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4356E3A3" w14:textId="3A567D25" w:rsidR="009F19D6" w:rsidRPr="009F19D6" w:rsidRDefault="00140AF7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67C279" w14:textId="4F36547C" w:rsidR="009F19D6" w:rsidRPr="009F19D6" w:rsidRDefault="00166199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630285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B8D6E2A" w14:textId="2DF5EE65" w:rsidR="00140AF7" w:rsidRPr="009F19D6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BC81A0C" w14:textId="48680E2F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769C2190" w14:textId="67EF35D5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5EC07E08" w14:textId="152A29DD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62" w:type="pct"/>
          </w:tcPr>
          <w:p w14:paraId="19AFE854" w14:textId="0D94B45E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0C7095D1" w14:textId="25411EF6" w:rsidR="00140AF7" w:rsidRPr="009F19D6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F19D6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675F8B1" w14:textId="32B68DCE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0BB2E" w14:textId="06BA9F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especificación de casos de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uso</w:t>
            </w: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faltantes</w:t>
            </w:r>
          </w:p>
        </w:tc>
        <w:tc>
          <w:tcPr>
            <w:tcW w:w="440" w:type="pct"/>
            <w:vAlign w:val="center"/>
          </w:tcPr>
          <w:p w14:paraId="1869B246" w14:textId="4CA4958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9E8E3C0" w14:textId="735C4E5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6FB3631" w14:textId="3BC5CD3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13AF1EE9" w14:textId="69EC8C3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792" w:type="pct"/>
          </w:tcPr>
          <w:p w14:paraId="206ADA99" w14:textId="2ED29B1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3B83D4BF" w14:textId="3E50F35A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0257EB2F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CU6</w:t>
            </w:r>
          </w:p>
        </w:tc>
        <w:tc>
          <w:tcPr>
            <w:tcW w:w="440" w:type="pct"/>
            <w:vAlign w:val="center"/>
          </w:tcPr>
          <w:p w14:paraId="6523BA0E" w14:textId="09BFF22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6A5A3A6" w14:textId="0CFFC5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4BB48592" w14:textId="157B01C4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00B61AE" w14:textId="5F651C0A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294A062" w14:textId="6C30C32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73874D4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74DA527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caso de uso CU10</w:t>
            </w:r>
          </w:p>
        </w:tc>
        <w:tc>
          <w:tcPr>
            <w:tcW w:w="440" w:type="pct"/>
            <w:vAlign w:val="center"/>
          </w:tcPr>
          <w:p w14:paraId="5A98B586" w14:textId="413E6C7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F78B3A4" w14:textId="5E9CC1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10A324EC" w14:textId="3AD7409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62" w:type="pct"/>
          </w:tcPr>
          <w:p w14:paraId="3C51F8E3" w14:textId="1C1A25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792" w:type="pct"/>
          </w:tcPr>
          <w:p w14:paraId="44906BE0" w14:textId="3AD3D9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3C72752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1DE2AD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Especificar CU11</w:t>
            </w:r>
          </w:p>
        </w:tc>
        <w:tc>
          <w:tcPr>
            <w:tcW w:w="440" w:type="pct"/>
            <w:vAlign w:val="center"/>
          </w:tcPr>
          <w:p w14:paraId="5E054CD8" w14:textId="296553F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0C61E459" w14:textId="5F33B81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646" w:type="pct"/>
          </w:tcPr>
          <w:p w14:paraId="2281D0B3" w14:textId="41A361F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9301680" w14:textId="791ABB9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74DC2488" w14:textId="68C937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91B4B8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AD0898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casos de uso</w:t>
            </w:r>
          </w:p>
        </w:tc>
        <w:tc>
          <w:tcPr>
            <w:tcW w:w="440" w:type="pct"/>
            <w:vAlign w:val="center"/>
          </w:tcPr>
          <w:p w14:paraId="33711E7A" w14:textId="2147AFE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5AB0889" w14:textId="466396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646" w:type="pct"/>
          </w:tcPr>
          <w:p w14:paraId="70283EED" w14:textId="606254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61E0F6B" w14:textId="375A2D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5D733DEB" w14:textId="3FBAFE8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17E90E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6D39671F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 a la especificación de casos de uso</w:t>
            </w:r>
          </w:p>
        </w:tc>
        <w:tc>
          <w:tcPr>
            <w:tcW w:w="440" w:type="pct"/>
            <w:vAlign w:val="center"/>
          </w:tcPr>
          <w:p w14:paraId="3E2842C0" w14:textId="714B529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440" w:type="pct"/>
            <w:vAlign w:val="center"/>
          </w:tcPr>
          <w:p w14:paraId="29959BD7" w14:textId="2811423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B8843A5" w14:textId="7B2DC74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65980826" w14:textId="2643E92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12/12</w:t>
            </w:r>
          </w:p>
        </w:tc>
        <w:tc>
          <w:tcPr>
            <w:tcW w:w="792" w:type="pct"/>
          </w:tcPr>
          <w:p w14:paraId="147D99B6" w14:textId="6FE5996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CH</w:t>
            </w:r>
          </w:p>
        </w:tc>
      </w:tr>
      <w:tr w:rsidR="00140AF7" w:rsidRPr="00B230EA" w14:paraId="57CF1DC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3E72F9E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instalación</w:t>
            </w:r>
          </w:p>
        </w:tc>
        <w:tc>
          <w:tcPr>
            <w:tcW w:w="440" w:type="pct"/>
            <w:vAlign w:val="center"/>
          </w:tcPr>
          <w:p w14:paraId="79F40707" w14:textId="4B223F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21BE9580" w14:textId="7AE6572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77A1004" w14:textId="492FB0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10C52BFE" w14:textId="0BD5F27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77356E23" w14:textId="0D02D9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0DE3B80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1CB93E5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del manual de usuario</w:t>
            </w:r>
          </w:p>
        </w:tc>
        <w:tc>
          <w:tcPr>
            <w:tcW w:w="440" w:type="pct"/>
            <w:vAlign w:val="center"/>
          </w:tcPr>
          <w:p w14:paraId="04B24E8A" w14:textId="502E2BE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77BB01E" w14:textId="358825F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F203A46" w14:textId="68ECABB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268854B" w14:textId="29C3FB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3ECE5D72" w14:textId="082EA07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FH</w:t>
            </w:r>
          </w:p>
        </w:tc>
      </w:tr>
      <w:tr w:rsidR="00140AF7" w:rsidRPr="00B230EA" w14:paraId="506A6DC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572971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Implementar CU12</w:t>
            </w:r>
          </w:p>
        </w:tc>
        <w:tc>
          <w:tcPr>
            <w:tcW w:w="440" w:type="pct"/>
            <w:vAlign w:val="center"/>
          </w:tcPr>
          <w:p w14:paraId="44F54D1C" w14:textId="266573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119BF85A" w14:textId="2D670F1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7934B9F" w14:textId="2A0EF53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8C8CBB5" w14:textId="5B62E3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2A3BBA65" w14:textId="51A857E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B35512C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5B4ADFD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implementación</w:t>
            </w:r>
          </w:p>
        </w:tc>
        <w:tc>
          <w:tcPr>
            <w:tcW w:w="440" w:type="pct"/>
            <w:vAlign w:val="center"/>
          </w:tcPr>
          <w:p w14:paraId="686A3231" w14:textId="0AFD2E9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9/11</w:t>
            </w:r>
          </w:p>
        </w:tc>
        <w:tc>
          <w:tcPr>
            <w:tcW w:w="440" w:type="pct"/>
            <w:vAlign w:val="center"/>
          </w:tcPr>
          <w:p w14:paraId="4D146A2D" w14:textId="4D70E8E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233A1B2A" w14:textId="4664253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0730D36F" w14:textId="0AF53DD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B528A0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10/11</w:t>
            </w:r>
          </w:p>
        </w:tc>
        <w:tc>
          <w:tcPr>
            <w:tcW w:w="792" w:type="pct"/>
          </w:tcPr>
          <w:p w14:paraId="772BED23" w14:textId="7B78B88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084CF5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07B5CA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Ejecutar casos de prueba del CU12</w:t>
            </w:r>
          </w:p>
        </w:tc>
        <w:tc>
          <w:tcPr>
            <w:tcW w:w="440" w:type="pct"/>
            <w:vAlign w:val="center"/>
          </w:tcPr>
          <w:p w14:paraId="319760DA" w14:textId="0D5AA9E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76B4F88" w14:textId="649B8F7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35E8A6B8" w14:textId="5D523F4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4F070B78" w14:textId="37526A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AD6E110" w14:textId="1EC457A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7C1EB53A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6CD63C2A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16494AEA" w14:textId="580B1EB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14CBB89F" w14:textId="1DD907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646" w:type="pct"/>
          </w:tcPr>
          <w:p w14:paraId="6676556B" w14:textId="22CA150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64B7E9C6" w14:textId="473A4DD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7E902D17" w14:textId="0EEA206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1326A2F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71CEF870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correcciones</w:t>
            </w:r>
          </w:p>
        </w:tc>
        <w:tc>
          <w:tcPr>
            <w:tcW w:w="440" w:type="pct"/>
            <w:vAlign w:val="center"/>
          </w:tcPr>
          <w:p w14:paraId="6961A995" w14:textId="187AC29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11/11</w:t>
            </w:r>
          </w:p>
        </w:tc>
        <w:tc>
          <w:tcPr>
            <w:tcW w:w="440" w:type="pct"/>
            <w:vAlign w:val="center"/>
          </w:tcPr>
          <w:p w14:paraId="62B3B163" w14:textId="55C2F70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2A91143" w14:textId="2F7E0591" w:rsidR="00140AF7" w:rsidRPr="00EB70D1" w:rsidRDefault="00140AF7" w:rsidP="00140AF7">
            <w:pPr>
              <w:jc w:val="center"/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FF0000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62" w:type="pct"/>
          </w:tcPr>
          <w:p w14:paraId="4B07F934" w14:textId="6FD607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0BF00CC5" w14:textId="2AFC107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A08F8F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23B8E10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Elaborar presentación 12/11</w:t>
            </w:r>
          </w:p>
        </w:tc>
        <w:tc>
          <w:tcPr>
            <w:tcW w:w="440" w:type="pct"/>
            <w:vAlign w:val="center"/>
          </w:tcPr>
          <w:p w14:paraId="6061BEBD" w14:textId="4B24FC7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440" w:type="pct"/>
            <w:vAlign w:val="center"/>
          </w:tcPr>
          <w:p w14:paraId="20DF337A" w14:textId="57B9A2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12/11</w:t>
            </w:r>
          </w:p>
        </w:tc>
        <w:tc>
          <w:tcPr>
            <w:tcW w:w="646" w:type="pct"/>
          </w:tcPr>
          <w:p w14:paraId="2DC6887E" w14:textId="10A84FC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346F13F4" w14:textId="2409B0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792" w:type="pct"/>
          </w:tcPr>
          <w:p w14:paraId="245D4ABD" w14:textId="047AC06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CH</w:t>
            </w:r>
          </w:p>
        </w:tc>
      </w:tr>
      <w:tr w:rsidR="00140AF7" w:rsidRPr="00B230EA" w14:paraId="371DD954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3C0540E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Implementar tercera tanda de casos de uso</w:t>
            </w:r>
          </w:p>
        </w:tc>
        <w:tc>
          <w:tcPr>
            <w:tcW w:w="440" w:type="pct"/>
            <w:vAlign w:val="center"/>
          </w:tcPr>
          <w:p w14:paraId="2E4B7B33" w14:textId="12F2A2B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0C22D85" w14:textId="6FE8E49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54590090" w14:textId="22B6C13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75776575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07C2ED9" w14:textId="69FDCDD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607DE995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1F41AD0C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CU5</w:t>
            </w:r>
          </w:p>
        </w:tc>
        <w:tc>
          <w:tcPr>
            <w:tcW w:w="440" w:type="pct"/>
            <w:vAlign w:val="center"/>
          </w:tcPr>
          <w:p w14:paraId="3C5342F3" w14:textId="1E43DB8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613C2CBB" w14:textId="18A8446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C8CF493" w14:textId="0DA26D2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68F81CC" w14:textId="2A90BCA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6A733324" w14:textId="3D80495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4C3489B1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3598602E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Implementar CU9</w:t>
            </w:r>
          </w:p>
        </w:tc>
        <w:tc>
          <w:tcPr>
            <w:tcW w:w="440" w:type="pct"/>
            <w:vAlign w:val="center"/>
          </w:tcPr>
          <w:p w14:paraId="22431928" w14:textId="5BB8EA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0328DF83" w14:textId="6001D44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7BACCE4" w14:textId="452E3E3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7D255D09" w14:textId="4A76A89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2135F1C" w14:textId="47928D0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385D40E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4549261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lastRenderedPageBreak/>
              <w:t>Ejecutar casos de prueba correspondientes</w:t>
            </w:r>
          </w:p>
        </w:tc>
        <w:tc>
          <w:tcPr>
            <w:tcW w:w="440" w:type="pct"/>
            <w:vAlign w:val="center"/>
          </w:tcPr>
          <w:p w14:paraId="797050E8" w14:textId="7BE83C4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4DCBE14" w14:textId="035DE9C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09C4B07D" w14:textId="1B46CB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C8FE202" w14:textId="06E1B0C3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374F164" w14:textId="641F01C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32672289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21ABF98" w14:textId="2246DFD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informe de verificación unitaria (contingencia RK12)</w:t>
            </w:r>
          </w:p>
        </w:tc>
        <w:tc>
          <w:tcPr>
            <w:tcW w:w="440" w:type="pct"/>
            <w:vAlign w:val="center"/>
          </w:tcPr>
          <w:p w14:paraId="0735257B" w14:textId="5AD0A7E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EB8B85" w14:textId="6D59E7D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13542AC3" w14:textId="4522143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EF92C38" w14:textId="51D3CB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58222EB8" w14:textId="3858E96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2D4275E3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E396855" w14:textId="14058695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Depurar errores y realizar las pruebas de regresión necesarias</w:t>
            </w:r>
          </w:p>
        </w:tc>
        <w:tc>
          <w:tcPr>
            <w:tcW w:w="440" w:type="pct"/>
            <w:vAlign w:val="center"/>
          </w:tcPr>
          <w:p w14:paraId="6B644ED5" w14:textId="62D1BCB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23125F0" w14:textId="0B0C30B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328912AC" w14:textId="44649E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F9E29F3" w14:textId="03DCB0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1BC3B7A" w14:textId="639662A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0285B85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6EE7295" w14:textId="1F05BF7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cierre de iteración C3</w:t>
            </w:r>
          </w:p>
        </w:tc>
        <w:tc>
          <w:tcPr>
            <w:tcW w:w="440" w:type="pct"/>
            <w:vAlign w:val="center"/>
          </w:tcPr>
          <w:p w14:paraId="34AEAB86" w14:textId="4F6C5FC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BF71503" w14:textId="07EABAE8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4FCDAD56" w14:textId="2394A4F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</w:tcPr>
          <w:p w14:paraId="5AAFC632" w14:textId="0008AFE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0EDEC0E" w14:textId="31AD894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CA, HC</w:t>
            </w:r>
          </w:p>
        </w:tc>
      </w:tr>
      <w:tr w:rsidR="00140AF7" w:rsidRPr="00B230EA" w14:paraId="13C7F78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1CC6E396" w14:textId="65F56D82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identificación y evaluación de riesgos para la fase Finalización</w:t>
            </w:r>
          </w:p>
        </w:tc>
        <w:tc>
          <w:tcPr>
            <w:tcW w:w="440" w:type="pct"/>
            <w:vAlign w:val="center"/>
          </w:tcPr>
          <w:p w14:paraId="1515C0FE" w14:textId="3DED02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E999F65" w14:textId="1882EB81" w:rsidR="00140AF7" w:rsidRPr="004502C2" w:rsidRDefault="00140AF7" w:rsidP="00140AF7">
            <w:pPr>
              <w:ind w:left="708" w:hanging="708"/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6684DEB3" w14:textId="74DCB4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260605B" w14:textId="5CA303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65D490B" w14:textId="5EFBBA0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94B68A8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77B073AC" w14:textId="4EABDE56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plan de iteración Finalización </w:t>
            </w:r>
          </w:p>
          <w:p w14:paraId="62885A6E" w14:textId="4F0C27AA" w:rsidR="00140AF7" w:rsidRPr="004502C2" w:rsidRDefault="00140AF7" w:rsidP="00140AF7">
            <w:pPr>
              <w:pStyle w:val="Prrafodelista"/>
              <w:numPr>
                <w:ilvl w:val="0"/>
                <w:numId w:val="22"/>
              </w:numPr>
              <w:ind w:left="420"/>
              <w:jc w:val="left"/>
              <w:rPr>
                <w:rFonts w:asciiTheme="minorHAnsi" w:eastAsia="Times New Roman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eastAsia="Times New Roman" w:hAnsiTheme="minorHAnsi" w:cstheme="minorHAnsi"/>
                <w:sz w:val="22"/>
                <w:szCs w:val="22"/>
                <w:lang w:val="es-AR"/>
              </w:rPr>
              <w:t>Planificar teniendo en cuenta el plan de contingencia del riesgo RK13</w:t>
            </w:r>
          </w:p>
        </w:tc>
        <w:tc>
          <w:tcPr>
            <w:tcW w:w="440" w:type="pct"/>
            <w:vAlign w:val="center"/>
          </w:tcPr>
          <w:p w14:paraId="2402070D" w14:textId="1F71D8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7CD5566F" w14:textId="6D91B69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5B42C311" w14:textId="1D8A845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2B693240" w14:textId="007EDA5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36D90E5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  <w:p w14:paraId="1F61E2ED" w14:textId="4520CDAA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5850AA4F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AD4FE4" w14:textId="3F36D776" w:rsidR="00140AF7" w:rsidRPr="004502C2" w:rsidRDefault="00140AF7" w:rsidP="00140AF7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Realizar estimaciones – iteración Finalización</w:t>
            </w:r>
          </w:p>
        </w:tc>
        <w:tc>
          <w:tcPr>
            <w:tcW w:w="440" w:type="pct"/>
            <w:vAlign w:val="center"/>
          </w:tcPr>
          <w:p w14:paraId="7FDED569" w14:textId="7588BDAD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440" w:type="pct"/>
            <w:vAlign w:val="center"/>
          </w:tcPr>
          <w:p w14:paraId="22AE1974" w14:textId="19E17B6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646" w:type="pct"/>
          </w:tcPr>
          <w:p w14:paraId="2642BE9A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1ED50A4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0C1337CF" w14:textId="11A1F389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6C2D196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2E837D1" w14:textId="46340013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C3</w:t>
            </w:r>
          </w:p>
        </w:tc>
        <w:tc>
          <w:tcPr>
            <w:tcW w:w="440" w:type="pct"/>
            <w:vAlign w:val="center"/>
          </w:tcPr>
          <w:p w14:paraId="31B23707" w14:textId="7BDA60F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1CF5C2D0" w14:textId="038C9E3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5D4A2C41" w14:textId="23AD2A3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40AB5C7D" w14:textId="3000A455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B3F730A" w14:textId="190C6CF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</w:t>
            </w:r>
          </w:p>
        </w:tc>
      </w:tr>
      <w:tr w:rsidR="00140AF7" w:rsidRPr="00B230EA" w14:paraId="4A6F6F9D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C515227" w14:textId="2BC9C484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actividades de cierre de la etapa C3</w:t>
            </w:r>
          </w:p>
        </w:tc>
        <w:tc>
          <w:tcPr>
            <w:tcW w:w="440" w:type="pct"/>
            <w:vAlign w:val="center"/>
          </w:tcPr>
          <w:p w14:paraId="36C991BD" w14:textId="58E9EE8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6DE8C4E4" w14:textId="62EDB20E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5</w:t>
            </w: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/11</w:t>
            </w:r>
          </w:p>
        </w:tc>
        <w:tc>
          <w:tcPr>
            <w:tcW w:w="646" w:type="pct"/>
          </w:tcPr>
          <w:p w14:paraId="15D658BD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5B171284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1F2E3336" w14:textId="682A3514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FH</w:t>
            </w:r>
          </w:p>
        </w:tc>
      </w:tr>
      <w:tr w:rsidR="00140AF7" w:rsidRPr="00B230EA" w14:paraId="2F2314DB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58EE0DF1" w14:textId="0144FB7B" w:rsidR="00140AF7" w:rsidRPr="004502C2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Corregir actividades de cierre de la etapa C3</w:t>
            </w:r>
          </w:p>
        </w:tc>
        <w:tc>
          <w:tcPr>
            <w:tcW w:w="440" w:type="pct"/>
            <w:vAlign w:val="center"/>
          </w:tcPr>
          <w:p w14:paraId="3F99B316" w14:textId="2267774F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14/11</w:t>
            </w:r>
          </w:p>
        </w:tc>
        <w:tc>
          <w:tcPr>
            <w:tcW w:w="440" w:type="pct"/>
            <w:vAlign w:val="center"/>
          </w:tcPr>
          <w:p w14:paraId="06783959" w14:textId="7658C6D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22DA364A" w14:textId="4E78732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</w:tcPr>
          <w:p w14:paraId="1089E3EE" w14:textId="564FCD01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4D3CC374" w14:textId="1D85E510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CA. HC</w:t>
            </w:r>
          </w:p>
        </w:tc>
      </w:tr>
      <w:tr w:rsidR="00140AF7" w:rsidRPr="00B230EA" w14:paraId="6997EB00" w14:textId="77777777" w:rsidTr="007C7112">
        <w:trPr>
          <w:trHeight w:val="537"/>
          <w:jc w:val="center"/>
        </w:trPr>
        <w:tc>
          <w:tcPr>
            <w:tcW w:w="2020" w:type="pct"/>
            <w:vAlign w:val="center"/>
          </w:tcPr>
          <w:p w14:paraId="23F3627D" w14:textId="67E67266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Iniciar elaboración de la presentación final</w:t>
            </w:r>
          </w:p>
        </w:tc>
        <w:tc>
          <w:tcPr>
            <w:tcW w:w="440" w:type="pct"/>
            <w:vAlign w:val="center"/>
          </w:tcPr>
          <w:p w14:paraId="4B1621D6" w14:textId="211BE61C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440" w:type="pct"/>
            <w:vAlign w:val="center"/>
          </w:tcPr>
          <w:p w14:paraId="2B1CF313" w14:textId="6ADF9CA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15/11</w:t>
            </w:r>
          </w:p>
        </w:tc>
        <w:tc>
          <w:tcPr>
            <w:tcW w:w="646" w:type="pct"/>
          </w:tcPr>
          <w:p w14:paraId="10A5DBB3" w14:textId="3293BC4B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EB70D1">
              <w:rPr>
                <w:rFonts w:asciiTheme="minorHAnsi" w:hAnsiTheme="minorHAnsi" w:cstheme="minorHAnsi"/>
                <w:color w:val="92D050"/>
                <w:sz w:val="22"/>
                <w:szCs w:val="22"/>
                <w:lang w:val="es-AR"/>
              </w:rPr>
              <w:t>13/11</w:t>
            </w:r>
          </w:p>
        </w:tc>
        <w:tc>
          <w:tcPr>
            <w:tcW w:w="662" w:type="pct"/>
          </w:tcPr>
          <w:p w14:paraId="45EA138E" w14:textId="77777777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</w:tcPr>
          <w:p w14:paraId="3FFD0AE6" w14:textId="62F85C62" w:rsidR="00140AF7" w:rsidRPr="004502C2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4502C2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</w:t>
            </w:r>
          </w:p>
        </w:tc>
      </w:tr>
      <w:tr w:rsidR="00140AF7" w:rsidRPr="00B230EA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proofErr w:type="spellStart"/>
            <w:r w:rsidRPr="000F0A7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Observaciones</w:t>
            </w:r>
            <w:proofErr w:type="spellEnd"/>
          </w:p>
        </w:tc>
      </w:tr>
      <w:tr w:rsidR="00140AF7" w:rsidRPr="00B230EA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140AF7" w:rsidRPr="000F0A73" w:rsidRDefault="00140AF7" w:rsidP="00140AF7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HC: </w:t>
            </w:r>
            <w:proofErr w:type="spellStart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Hernandez</w:t>
            </w:r>
            <w:proofErr w:type="spellEnd"/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Cintia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0F0A73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2357C1BB" w14:textId="77777777" w:rsidR="00140AF7" w:rsidRPr="000F0A73" w:rsidRDefault="00140AF7" w:rsidP="00140AF7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0F0A73">
              <w:rPr>
                <w:rFonts w:asciiTheme="minorHAnsi" w:hAnsiTheme="minorHAnsi" w:cstheme="minorHAnsi"/>
                <w:sz w:val="22"/>
                <w:szCs w:val="22"/>
              </w:rPr>
              <w:sym w:font="Wingdings" w:char="F0E0"/>
            </w:r>
            <w:r w:rsidRPr="000F0A73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</w:t>
            </w:r>
          </w:p>
          <w:p w14:paraId="0AB32E32" w14:textId="77777777" w:rsidR="00140AF7" w:rsidRPr="000F0A73" w:rsidRDefault="00140AF7" w:rsidP="00140AF7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2233CD4D" w14:textId="6989CE22" w:rsidR="007C7112" w:rsidRPr="007C7112" w:rsidRDefault="00B00F4F" w:rsidP="00F70F4F">
      <w:pPr>
        <w:pStyle w:val="PSI-Normal"/>
      </w:pPr>
      <w:bookmarkStart w:id="7" w:name="_Toc238197615"/>
      <w:r>
        <w:tab/>
      </w:r>
    </w:p>
    <w:p w14:paraId="5AD16F5D" w14:textId="77777777"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8" w:name="_Toc181296772"/>
      <w:r>
        <w:rPr>
          <w:rFonts w:ascii="Cambria" w:eastAsia="DejaVu Sans" w:hAnsi="Cambria" w:cs="Times New Roman"/>
          <w:color w:val="365F91"/>
        </w:rPr>
        <w:t>Casos de Uso y Escenarios</w:t>
      </w:r>
      <w:bookmarkEnd w:id="7"/>
      <w:bookmarkEnd w:id="8"/>
    </w:p>
    <w:p w14:paraId="2C13380F" w14:textId="40539B3D" w:rsidR="00F70F4F" w:rsidRPr="001B7881" w:rsidRDefault="00037ECF" w:rsidP="009F19D6">
      <w:pPr>
        <w:pStyle w:val="PSI-Normal"/>
        <w:tabs>
          <w:tab w:val="left" w:pos="0"/>
        </w:tabs>
        <w:ind w:left="0" w:firstLine="0"/>
      </w:pPr>
      <w:r>
        <w:t>Se implementarán</w:t>
      </w:r>
      <w:r w:rsidR="001B7881">
        <w:t xml:space="preserve"> CU5</w:t>
      </w:r>
      <w:r w:rsidR="009F19D6">
        <w:t xml:space="preserve">, </w:t>
      </w:r>
      <w:r w:rsidR="001B7881">
        <w:t>CU9</w:t>
      </w:r>
      <w:r w:rsidR="009F19D6">
        <w:t xml:space="preserve"> y CU12, y se completara el CU8 que se empezó a implementar en la fase C2</w:t>
      </w:r>
      <w:r>
        <w:t>.</w:t>
      </w:r>
    </w:p>
    <w:p w14:paraId="4E0DE2BD" w14:textId="53A69527" w:rsidR="00037ECF" w:rsidRDefault="00037ECF" w:rsidP="00F70F4F">
      <w:pPr>
        <w:pStyle w:val="PSI-Normal"/>
      </w:pPr>
      <w:r>
        <w:t>Ver modelo de diseño y plan de implementación de casos de uso.</w:t>
      </w:r>
    </w:p>
    <w:p w14:paraId="519A209A" w14:textId="77777777" w:rsidR="00CF2AD4" w:rsidRDefault="00CF2AD4" w:rsidP="00F70F4F">
      <w:pPr>
        <w:pStyle w:val="PSI-Normal"/>
      </w:pPr>
    </w:p>
    <w:p w14:paraId="785A52B7" w14:textId="77777777" w:rsidR="00E511E0" w:rsidRDefault="00E511E0" w:rsidP="00E511E0">
      <w:pPr>
        <w:pStyle w:val="PSI-Ttulo1"/>
      </w:pPr>
      <w:bookmarkStart w:id="9" w:name="_Toc181296773"/>
      <w:r>
        <w:t>Recursos</w:t>
      </w:r>
      <w:bookmarkEnd w:id="9"/>
    </w:p>
    <w:p w14:paraId="4A5DABAA" w14:textId="77777777" w:rsidR="0099675F" w:rsidRDefault="0099675F" w:rsidP="0099675F">
      <w:r>
        <w:t xml:space="preserve">Los recursos que se van a utilizar para completar las tareas son: </w:t>
      </w:r>
    </w:p>
    <w:p w14:paraId="068F7D8A" w14:textId="77777777" w:rsidR="0099675F" w:rsidRDefault="0099675F" w:rsidP="0099675F">
      <w:r>
        <w:lastRenderedPageBreak/>
        <w:t>Software:</w:t>
      </w:r>
    </w:p>
    <w:p w14:paraId="49CFD65F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Paquete office.</w:t>
      </w:r>
    </w:p>
    <w:p w14:paraId="455FE00A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Plantillas del PSI.</w:t>
      </w:r>
    </w:p>
    <w:p w14:paraId="0A22BE32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Draw.io.</w:t>
      </w:r>
    </w:p>
    <w:p w14:paraId="71E7407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Git.</w:t>
      </w:r>
    </w:p>
    <w:p w14:paraId="4FA190FD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Visual Code Studio</w:t>
      </w:r>
    </w:p>
    <w:p w14:paraId="04441FBE" w14:textId="77777777" w:rsidR="0099675F" w:rsidRDefault="0099675F" w:rsidP="0099675F">
      <w:r>
        <w:t>Hardware:</w:t>
      </w:r>
    </w:p>
    <w:p w14:paraId="448269BB" w14:textId="77777777" w:rsidR="0099675F" w:rsidRDefault="0099675F" w:rsidP="0099675F">
      <w:pPr>
        <w:pStyle w:val="Prrafodelista"/>
        <w:numPr>
          <w:ilvl w:val="0"/>
          <w:numId w:val="14"/>
        </w:numPr>
      </w:pPr>
      <w:r>
        <w:t>3 computadoras personales.</w:t>
      </w:r>
    </w:p>
    <w:p w14:paraId="5A1EFD21" w14:textId="77777777" w:rsidR="0099675F" w:rsidRDefault="0099675F" w:rsidP="0099675F">
      <w:r>
        <w:t>Humanos:</w:t>
      </w:r>
    </w:p>
    <w:p w14:paraId="52785EBC" w14:textId="362EF118" w:rsidR="002129C9" w:rsidRDefault="0099675F" w:rsidP="00DD1DA2">
      <w:pPr>
        <w:pStyle w:val="Prrafodelista"/>
        <w:numPr>
          <w:ilvl w:val="0"/>
          <w:numId w:val="15"/>
        </w:numPr>
      </w:pPr>
      <w:r>
        <w:t>3 desarrolladores.</w:t>
      </w:r>
    </w:p>
    <w:p w14:paraId="62B0440B" w14:textId="77777777" w:rsidR="00F92A5B" w:rsidRDefault="00F92A5B" w:rsidP="00F92A5B">
      <w:pPr>
        <w:pStyle w:val="Prrafodelista"/>
      </w:pPr>
    </w:p>
    <w:p w14:paraId="6ED72F0E" w14:textId="47F54CD9" w:rsidR="00DD1DA2" w:rsidRDefault="00DD1DA2" w:rsidP="005B5AEE">
      <w:pPr>
        <w:pStyle w:val="PSI-Ttulo1"/>
      </w:pPr>
      <w:bookmarkStart w:id="10" w:name="_Toc181296774"/>
      <w:r>
        <w:t>Evaluación</w:t>
      </w:r>
      <w:r w:rsidR="00E511E0">
        <w:t xml:space="preserve"> </w:t>
      </w:r>
      <w:bookmarkEnd w:id="10"/>
      <w:r w:rsidR="00B46F4C">
        <w:t>1</w:t>
      </w:r>
      <w:r w:rsidR="00140AF7">
        <w:t>5</w:t>
      </w:r>
      <w:r w:rsidR="00B46F4C">
        <w:t>/11/24</w:t>
      </w:r>
    </w:p>
    <w:p w14:paraId="67ECAE43" w14:textId="77777777" w:rsidR="00F46271" w:rsidRDefault="00F46271" w:rsidP="00F46271">
      <w:r>
        <w:t>Esta sección será completada al final de la iteración.</w:t>
      </w:r>
    </w:p>
    <w:p w14:paraId="07A1AE5A" w14:textId="77777777" w:rsidR="00CF2AD4" w:rsidRPr="00E511E0" w:rsidRDefault="00CF2AD4" w:rsidP="00F46271"/>
    <w:p w14:paraId="22332D2B" w14:textId="77777777" w:rsidR="00A14B0C" w:rsidRDefault="00A14B0C" w:rsidP="00A14B0C">
      <w:pPr>
        <w:pStyle w:val="PSI-Ttulo2"/>
      </w:pPr>
      <w:bookmarkStart w:id="11" w:name="_Toc181296775"/>
      <w:r>
        <w:t>Objetivos Alcanzados</w:t>
      </w:r>
      <w:bookmarkEnd w:id="11"/>
    </w:p>
    <w:p w14:paraId="1257B6DB" w14:textId="21919F5F" w:rsidR="00F92A5B" w:rsidRDefault="00140AF7" w:rsidP="00F92A5B">
      <w:r>
        <w:t>Los objetivos alcanzados en esta iteración fueron:</w:t>
      </w:r>
    </w:p>
    <w:p w14:paraId="5DA35E95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los plazos establecidos en la planificación.</w:t>
      </w:r>
    </w:p>
    <w:p w14:paraId="5F707516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Implementar adecuadamente la tercera tanda de casos de uso y realizar las pruebas correspondientes.</w:t>
      </w:r>
    </w:p>
    <w:p w14:paraId="7848A99A" w14:textId="77777777" w:rsidR="00140AF7" w:rsidRDefault="00140AF7" w:rsidP="00140AF7">
      <w:pPr>
        <w:pStyle w:val="Prrafodelista"/>
        <w:numPr>
          <w:ilvl w:val="0"/>
          <w:numId w:val="23"/>
        </w:numPr>
      </w:pPr>
      <w:r>
        <w:t>Cumplir con las tareas de seguimiento de riesgo.</w:t>
      </w:r>
    </w:p>
    <w:p w14:paraId="5839E737" w14:textId="47211F5C" w:rsidR="00140AF7" w:rsidRDefault="00140AF7" w:rsidP="00140AF7">
      <w:pPr>
        <w:pStyle w:val="Prrafodelista"/>
        <w:numPr>
          <w:ilvl w:val="0"/>
          <w:numId w:val="23"/>
        </w:numPr>
      </w:pPr>
      <w:r>
        <w:t>Elaborar manuales de usuario e instalación iniciales.</w:t>
      </w:r>
    </w:p>
    <w:p w14:paraId="58ABE98D" w14:textId="77777777" w:rsidR="00140AF7" w:rsidRPr="00F46271" w:rsidRDefault="00140AF7" w:rsidP="00140AF7">
      <w:pPr>
        <w:pStyle w:val="Prrafodelista"/>
      </w:pPr>
    </w:p>
    <w:p w14:paraId="6CA406F5" w14:textId="77777777" w:rsidR="00A14B0C" w:rsidRDefault="00E511E0" w:rsidP="00A14B0C">
      <w:pPr>
        <w:pStyle w:val="PSI-Ttulo2"/>
      </w:pPr>
      <w:bookmarkStart w:id="12" w:name="_Toc181296776"/>
      <w:r>
        <w:t>Objetivos No A</w:t>
      </w:r>
      <w:r w:rsidR="00A14B0C">
        <w:t>lcanzados</w:t>
      </w:r>
      <w:bookmarkEnd w:id="12"/>
    </w:p>
    <w:p w14:paraId="3C84F400" w14:textId="35B357CB" w:rsidR="00B00F4F" w:rsidRDefault="00140AF7" w:rsidP="00F92A5B">
      <w:r>
        <w:t>Se cumplieron todos los objetivos definidos satisfactoriamente.</w:t>
      </w:r>
    </w:p>
    <w:p w14:paraId="3810E2CE" w14:textId="77777777" w:rsidR="00F92A5B" w:rsidRPr="00F46271" w:rsidRDefault="00F92A5B" w:rsidP="00F92A5B"/>
    <w:p w14:paraId="5391846F" w14:textId="77777777" w:rsidR="00E511E0" w:rsidRDefault="00E511E0" w:rsidP="00A14B0C">
      <w:pPr>
        <w:pStyle w:val="PSI-Ttulo2"/>
      </w:pPr>
      <w:bookmarkStart w:id="13" w:name="_Toc181296777"/>
      <w:r>
        <w:t>Elementos incluidos en la Línea Base</w:t>
      </w:r>
      <w:bookmarkEnd w:id="13"/>
    </w:p>
    <w:p w14:paraId="659BE14E" w14:textId="31E7ECED" w:rsidR="00140AF7" w:rsidRDefault="00140AF7" w:rsidP="00140AF7">
      <w:pPr>
        <w:pStyle w:val="Prrafodelista"/>
        <w:numPr>
          <w:ilvl w:val="0"/>
          <w:numId w:val="16"/>
        </w:numPr>
      </w:pPr>
      <w:r>
        <w:t xml:space="preserve">Especificación de los casos de uso </w:t>
      </w:r>
      <w:r>
        <w:t>6, 10 y 11.</w:t>
      </w:r>
    </w:p>
    <w:p w14:paraId="281F6CA4" w14:textId="3A73912F" w:rsidR="00140AF7" w:rsidRDefault="00140AF7" w:rsidP="00140AF7">
      <w:pPr>
        <w:pStyle w:val="Prrafodelista"/>
        <w:numPr>
          <w:ilvl w:val="0"/>
          <w:numId w:val="16"/>
        </w:numPr>
      </w:pPr>
      <w:r>
        <w:t>Implementación de la tercera tanda de casos de uso</w:t>
      </w:r>
      <w:r>
        <w:t xml:space="preserve"> (CU5, CU9 y </w:t>
      </w:r>
      <w:r>
        <w:t>CU12</w:t>
      </w:r>
      <w:r>
        <w:t>)</w:t>
      </w:r>
    </w:p>
    <w:p w14:paraId="58979A5B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Documentación de los casos de prueba ejecutados.</w:t>
      </w:r>
    </w:p>
    <w:p w14:paraId="4B097989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usuario.</w:t>
      </w:r>
    </w:p>
    <w:p w14:paraId="45886CDD" w14:textId="77777777" w:rsidR="00140AF7" w:rsidRDefault="00140AF7" w:rsidP="00140AF7">
      <w:pPr>
        <w:pStyle w:val="Prrafodelista"/>
        <w:numPr>
          <w:ilvl w:val="0"/>
          <w:numId w:val="16"/>
        </w:numPr>
      </w:pPr>
      <w:r>
        <w:t>Inicio de manual de instalación.</w:t>
      </w:r>
    </w:p>
    <w:p w14:paraId="100E1978" w14:textId="77777777" w:rsidR="00F92A5B" w:rsidRDefault="00F92A5B" w:rsidP="00F92A5B"/>
    <w:p w14:paraId="10C53AA5" w14:textId="77777777" w:rsidR="00DD1DA2" w:rsidRDefault="00DD1DA2" w:rsidP="005B5AEE">
      <w:pPr>
        <w:pStyle w:val="PSI-Ttulo1"/>
      </w:pPr>
      <w:bookmarkStart w:id="14" w:name="_Toc181296778"/>
      <w:r>
        <w:lastRenderedPageBreak/>
        <w:t>Conclusión</w:t>
      </w:r>
      <w:bookmarkEnd w:id="14"/>
    </w:p>
    <w:p w14:paraId="4B14B377" w14:textId="77777777" w:rsidR="00585C9B" w:rsidRDefault="00585C9B" w:rsidP="00585C9B">
      <w:pPr>
        <w:ind w:left="0" w:firstLine="0"/>
      </w:pPr>
      <w:bookmarkStart w:id="15" w:name="_Toc238197620"/>
      <w:r>
        <w:t>Finalizada la tercera iteración de la fase de construcción del sistema, se lograron cumplir todos los objetivos definidos y se entregaron todos los productos planificados para esta etapa con leves discrepancias entre las fechas planificadas y las fechas reales, las cuales no supusieron un problema.</w:t>
      </w:r>
    </w:p>
    <w:p w14:paraId="15C058D1" w14:textId="632B39DF" w:rsidR="00B00F4F" w:rsidRDefault="00585C9B" w:rsidP="00585C9B">
      <w:pPr>
        <w:ind w:left="0" w:firstLine="0"/>
      </w:pPr>
      <w:r>
        <w:t xml:space="preserve">Los planes de riesgo ejecutados fueron efectivos para mitigar los riesgos identificados.  </w:t>
      </w:r>
    </w:p>
    <w:p w14:paraId="0983F6BD" w14:textId="77777777" w:rsidR="00F92A5B" w:rsidRPr="00F46271" w:rsidRDefault="00F92A5B" w:rsidP="00F92A5B"/>
    <w:p w14:paraId="0F1C0FFD" w14:textId="77777777" w:rsidR="00F70F4F" w:rsidRDefault="00F70F4F" w:rsidP="00F70F4F">
      <w:pPr>
        <w:pStyle w:val="PSI-Ttulo2"/>
      </w:pPr>
      <w:bookmarkStart w:id="16" w:name="_Toc181296779"/>
      <w:r>
        <w:t>Estado del repositorio</w:t>
      </w:r>
      <w:bookmarkEnd w:id="15"/>
      <w:bookmarkEnd w:id="16"/>
    </w:p>
    <w:p w14:paraId="618458E5" w14:textId="49FBB7C6" w:rsidR="00F70F4F" w:rsidRDefault="00F46271" w:rsidP="00F46271">
      <w:r>
        <w:t>Esta sección será completada al final de la iteración.</w:t>
      </w:r>
    </w:p>
    <w:sectPr w:rsidR="00F70F4F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3130E8" w14:textId="77777777" w:rsidR="009B058A" w:rsidRDefault="009B058A" w:rsidP="00C94FBE">
      <w:pPr>
        <w:spacing w:before="0" w:line="240" w:lineRule="auto"/>
      </w:pPr>
      <w:r>
        <w:separator/>
      </w:r>
    </w:p>
    <w:p w14:paraId="632E280B" w14:textId="77777777" w:rsidR="009B058A" w:rsidRDefault="009B058A"/>
  </w:endnote>
  <w:endnote w:type="continuationSeparator" w:id="0">
    <w:p w14:paraId="64B98440" w14:textId="77777777" w:rsidR="009B058A" w:rsidRDefault="009B058A" w:rsidP="00C94FBE">
      <w:pPr>
        <w:spacing w:before="0" w:line="240" w:lineRule="auto"/>
      </w:pPr>
      <w:r>
        <w:continuationSeparator/>
      </w:r>
    </w:p>
    <w:p w14:paraId="3C138A41" w14:textId="77777777" w:rsidR="009B058A" w:rsidRDefault="009B05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06B942D" w14:textId="19AD594F" w:rsidR="00E511E0" w:rsidRDefault="00F46271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2C5C2" w14:textId="77777777" w:rsidR="009B058A" w:rsidRDefault="009B058A" w:rsidP="00C94FBE">
      <w:pPr>
        <w:spacing w:before="0" w:line="240" w:lineRule="auto"/>
      </w:pPr>
      <w:r>
        <w:separator/>
      </w:r>
    </w:p>
    <w:p w14:paraId="6E497B24" w14:textId="77777777" w:rsidR="009B058A" w:rsidRDefault="009B058A"/>
  </w:footnote>
  <w:footnote w:type="continuationSeparator" w:id="0">
    <w:p w14:paraId="4581BFB8" w14:textId="77777777" w:rsidR="009B058A" w:rsidRDefault="009B058A" w:rsidP="00C94FBE">
      <w:pPr>
        <w:spacing w:before="0" w:line="240" w:lineRule="auto"/>
      </w:pPr>
      <w:r>
        <w:continuationSeparator/>
      </w:r>
    </w:p>
    <w:p w14:paraId="1DA4C02D" w14:textId="77777777" w:rsidR="009B058A" w:rsidRDefault="009B05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DC32DC" w14:textId="6B0234E2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893295">
          <w:rPr>
            <w:rFonts w:asciiTheme="majorHAnsi" w:eastAsiaTheme="majorEastAsia" w:hAnsiTheme="majorHAnsi" w:cstheme="majorBidi"/>
          </w:rPr>
          <w:t>Fase de construcción, Iteración 3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C4C42"/>
    <w:rsid w:val="000C4E31"/>
    <w:rsid w:val="000D4C6E"/>
    <w:rsid w:val="000D4FF8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864F2"/>
    <w:rsid w:val="00786D1B"/>
    <w:rsid w:val="0079204E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D01B23"/>
    <w:rsid w:val="00D06E99"/>
    <w:rsid w:val="00D15FB2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DD3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422</TotalTime>
  <Pages>8</Pages>
  <Words>1091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48</cp:revision>
  <cp:lastPrinted>2024-10-11T17:37:00Z</cp:lastPrinted>
  <dcterms:created xsi:type="dcterms:W3CDTF">2024-10-09T21:51:00Z</dcterms:created>
  <dcterms:modified xsi:type="dcterms:W3CDTF">2024-11-14T19:09:00Z</dcterms:modified>
  <cp:category>Fase de construcción, Iteración 3</cp:category>
</cp:coreProperties>
</file>