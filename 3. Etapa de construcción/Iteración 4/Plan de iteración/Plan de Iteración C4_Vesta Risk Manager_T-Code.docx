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2A743CF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5E12914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9F1A5AE" w14:textId="6FBD14C7" w:rsidR="00D06E99" w:rsidRDefault="00BA234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D53444D" wp14:editId="277FDFE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1848671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51EA2A7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6E700228" wp14:editId="36D4023D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117751950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162A2711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A0F9D9C" wp14:editId="5916F726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87406020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9407E37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41E44DD" wp14:editId="15AFF1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00361472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3801E97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66DCDA4" w14:textId="77777777"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Content>
            <w:p w14:paraId="2D76E6B8" w14:textId="4A9DC709" w:rsidR="002731FC" w:rsidRDefault="00DD1DA2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Fase </w:t>
              </w:r>
              <w:r w:rsidR="00F46271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de construcción</w:t>
              </w: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 xml:space="preserve">, Iteración </w:t>
              </w:r>
              <w:r w:rsidR="006C5908"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4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  <w:lang w:val="en-US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57DE807" w14:textId="2D822E00" w:rsidR="00D06E99" w:rsidRPr="009F19D6" w:rsidRDefault="00F46271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</w:pPr>
              <w:r w:rsidRPr="009F19D6">
                <w:rPr>
                  <w:rFonts w:asciiTheme="majorHAnsi" w:eastAsiaTheme="majorEastAsia" w:hAnsiTheme="majorHAnsi" w:cstheme="majorBidi"/>
                  <w:sz w:val="36"/>
                  <w:szCs w:val="36"/>
                  <w:lang w:val="en-US"/>
                </w:rPr>
                <w:t>Vesta Risk Manager</w:t>
              </w:r>
            </w:p>
          </w:sdtContent>
        </w:sdt>
        <w:p w14:paraId="0A3B1D74" w14:textId="77777777" w:rsidR="00D06E99" w:rsidRPr="009F19D6" w:rsidRDefault="00D06E99">
          <w:pPr>
            <w:pStyle w:val="Sinespaciado"/>
            <w:rPr>
              <w:lang w:val="en-US"/>
            </w:rPr>
          </w:pPr>
        </w:p>
        <w:p w14:paraId="18E59481" w14:textId="77777777" w:rsidR="006919D5" w:rsidRPr="009F19D6" w:rsidRDefault="006919D5">
          <w:pPr>
            <w:pStyle w:val="Sinespaciado"/>
            <w:rPr>
              <w:lang w:val="en-US"/>
            </w:rPr>
          </w:pPr>
        </w:p>
        <w:p w14:paraId="3A7ED688" w14:textId="77777777" w:rsidR="006919D5" w:rsidRPr="009F19D6" w:rsidRDefault="006919D5">
          <w:pPr>
            <w:pStyle w:val="Sinespaciado"/>
            <w:rPr>
              <w:u w:val="single"/>
              <w:lang w:val="en-US"/>
            </w:rPr>
          </w:pPr>
        </w:p>
        <w:p w14:paraId="2EF8E5B1" w14:textId="77777777" w:rsidR="006919D5" w:rsidRPr="009F19D6" w:rsidRDefault="006919D5">
          <w:pPr>
            <w:pStyle w:val="Sinespaciado"/>
            <w:rPr>
              <w:lang w:val="en-US"/>
            </w:rPr>
          </w:pPr>
        </w:p>
        <w:sdt>
          <w:sdtPr>
            <w:rPr>
              <w:lang w:val="en-US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1D907951" w14:textId="60CD1462" w:rsidR="00D06E99" w:rsidRPr="009F19D6" w:rsidRDefault="00F46271">
              <w:pPr>
                <w:pStyle w:val="Sinespaciado"/>
                <w:rPr>
                  <w:lang w:val="en-US"/>
                </w:rPr>
              </w:pPr>
              <w:r w:rsidRPr="009F19D6">
                <w:rPr>
                  <w:lang w:val="en-US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4A8ACCE0" w14:textId="30354696" w:rsidR="00D06E99" w:rsidRDefault="00F46271">
              <w:pPr>
                <w:pStyle w:val="Sinespaciado"/>
              </w:pPr>
              <w:r>
                <w:t xml:space="preserve">Agustín Collareda, </w:t>
              </w:r>
              <w:r w:rsidR="00BA2346">
                <w:t>Cintia Hern</w:t>
              </w:r>
              <w:r>
                <w:t>a</w:t>
              </w:r>
              <w:r w:rsidR="00BA2346">
                <w:t>ndez</w:t>
              </w:r>
              <w:r>
                <w:t>, Hugo Frey</w:t>
              </w:r>
            </w:p>
          </w:sdtContent>
        </w:sdt>
        <w:p w14:paraId="49E28CE9" w14:textId="77777777" w:rsidR="00D06E99" w:rsidRDefault="00D06E99"/>
        <w:p w14:paraId="134490D4" w14:textId="1F979144" w:rsidR="00BC5404" w:rsidRDefault="00F46271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14AC9228" wp14:editId="530C3EC5">
                <wp:simplePos x="0" y="0"/>
                <wp:positionH relativeFrom="column">
                  <wp:posOffset>-209550</wp:posOffset>
                </wp:positionH>
                <wp:positionV relativeFrom="paragraph">
                  <wp:posOffset>2695575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33D988CF" wp14:editId="15029840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04669427" w14:textId="5507D0AE" w:rsidR="00397566" w:rsidRPr="008B3B0F" w:rsidRDefault="00BA2346" w:rsidP="000217E9">
          <w:pPr>
            <w:pStyle w:val="PSI-Comentario"/>
            <w:numPr>
              <w:ilvl w:val="0"/>
              <w:numId w:val="0"/>
            </w:numPr>
            <w:ind w:left="829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442F5D99" wp14:editId="27E5676F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61446781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375C9A" w14:textId="77777777" w:rsidR="0069686D" w:rsidRDefault="00F70F4F" w:rsidP="00F46271">
                                <w:pPr>
                                  <w:ind w:left="0" w:firstLine="0"/>
                                </w:pPr>
                                <w:r>
      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      </w:r>
                                <w:r w:rsidR="0069686D">
                                  <w:br/>
                                </w:r>
                              </w:p>
                              <w:p w14:paraId="23E874C3" w14:textId="77777777" w:rsidR="002E07A1" w:rsidRDefault="00F70F4F" w:rsidP="00F46271">
                                <w:pPr>
                                  <w:ind w:left="0" w:firstLine="0"/>
                                </w:pPr>
                                <w:r>
                                  <w:t>Para cada iteración existe una serie de objetivos los cuales son usados como referencia de evaluación para determinar diferentes aspectos, como grado de terminación de una determinada función, rendim</w:t>
                                </w:r>
                                <w:r w:rsidR="0049000B">
                                  <w:t>iento, niveles de calidad, etc.</w:t>
                                </w:r>
                              </w:p>
                              <w:p w14:paraId="27D41723" w14:textId="77777777" w:rsidR="00E511E0" w:rsidRDefault="00E511E0" w:rsidP="0069686D">
                                <w:pPr>
                                  <w:pStyle w:val="PSI-DescripcindelDocumentos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2F5D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1375C9A" w14:textId="77777777" w:rsidR="0069686D" w:rsidRDefault="00F70F4F" w:rsidP="00F46271">
                          <w:pPr>
                            <w:ind w:left="0" w:firstLine="0"/>
                          </w:pPr>
                          <w:r>
    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    </w:r>
                          <w:r w:rsidR="0069686D">
                            <w:br/>
                          </w:r>
                        </w:p>
                        <w:p w14:paraId="23E874C3" w14:textId="77777777" w:rsidR="002E07A1" w:rsidRDefault="00F70F4F" w:rsidP="00F46271">
                          <w:pPr>
                            <w:ind w:left="0" w:firstLine="0"/>
                          </w:pPr>
                          <w:r>
                            <w:t>Para cada iteración existe una serie de objetivos los cuales son usados como referencia de evaluación para determinar diferentes aspectos, como grado de terminación de una determinada función, rendim</w:t>
                          </w:r>
                          <w:r w:rsidR="0049000B">
                            <w:t>iento, niveles de calidad, etc.</w:t>
                          </w:r>
                        </w:p>
                        <w:p w14:paraId="27D41723" w14:textId="77777777" w:rsidR="00E511E0" w:rsidRDefault="00E511E0" w:rsidP="0069686D">
                          <w:pPr>
                            <w:pStyle w:val="PSI-DescripcindelDocumento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E4E4E84" w14:textId="77777777" w:rsidR="00D06E99" w:rsidRDefault="00000000"/>
      </w:sdtContent>
    </w:sdt>
    <w:p w14:paraId="4D27208D" w14:textId="77777777" w:rsidR="00A13DBA" w:rsidRPr="009212EE" w:rsidRDefault="00BC5404" w:rsidP="00A13DBA">
      <w:pPr>
        <w:ind w:left="0" w:firstLine="0"/>
        <w:rPr>
          <w:lang w:val="es-AR"/>
        </w:rPr>
      </w:pPr>
      <w:r w:rsidRPr="009212EE"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ADB4CC5" wp14:editId="3A1CEA2C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 w:rsidRPr="009212EE">
        <w:rPr>
          <w:lang w:val="es-AR"/>
        </w:rPr>
        <w:br w:type="page"/>
      </w:r>
    </w:p>
    <w:p w14:paraId="7118B223" w14:textId="77777777" w:rsidR="000F79DF" w:rsidRPr="009212EE" w:rsidRDefault="000F79DF" w:rsidP="000F79DF">
      <w:pPr>
        <w:ind w:left="0" w:firstLine="0"/>
        <w:rPr>
          <w:lang w:val="es-A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3709532"/>
        <w:docPartObj>
          <w:docPartGallery w:val="Table of Contents"/>
          <w:docPartUnique/>
        </w:docPartObj>
      </w:sdtPr>
      <w:sdtContent>
        <w:p w14:paraId="5B76DEA7" w14:textId="77777777" w:rsidR="000F79DF" w:rsidRPr="009212EE" w:rsidRDefault="000F79DF" w:rsidP="000F79DF">
          <w:pPr>
            <w:pStyle w:val="TtuloTDC"/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t>Tabla de contenido</w:t>
          </w:r>
        </w:p>
        <w:p w14:paraId="706AAB0B" w14:textId="1C6F86BD" w:rsidR="00F238D6" w:rsidRDefault="00DC674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 w:rsidRPr="009212EE">
            <w:rPr>
              <w:lang w:val="es-AR"/>
            </w:rPr>
            <w:fldChar w:fldCharType="begin"/>
          </w:r>
          <w:r w:rsidR="000F79DF" w:rsidRPr="009212EE">
            <w:rPr>
              <w:lang w:val="es-AR"/>
            </w:rPr>
            <w:instrText xml:space="preserve"> TOC \o "1-3" \h \z \u </w:instrText>
          </w:r>
          <w:r w:rsidRPr="009212EE">
            <w:rPr>
              <w:lang w:val="es-AR"/>
            </w:rPr>
            <w:fldChar w:fldCharType="separate"/>
          </w:r>
          <w:hyperlink w:anchor="_Toc188264138" w:history="1">
            <w:r w:rsidR="00F238D6" w:rsidRPr="000E5955">
              <w:rPr>
                <w:rStyle w:val="Hipervnculo"/>
                <w:noProof/>
              </w:rPr>
              <w:t>Introducción</w:t>
            </w:r>
            <w:r w:rsidR="00F238D6">
              <w:rPr>
                <w:noProof/>
                <w:webHidden/>
              </w:rPr>
              <w:tab/>
            </w:r>
            <w:r w:rsidR="00F238D6">
              <w:rPr>
                <w:noProof/>
                <w:webHidden/>
              </w:rPr>
              <w:fldChar w:fldCharType="begin"/>
            </w:r>
            <w:r w:rsidR="00F238D6">
              <w:rPr>
                <w:noProof/>
                <w:webHidden/>
              </w:rPr>
              <w:instrText xml:space="preserve"> PAGEREF _Toc188264138 \h </w:instrText>
            </w:r>
            <w:r w:rsidR="00F238D6">
              <w:rPr>
                <w:noProof/>
                <w:webHidden/>
              </w:rPr>
            </w:r>
            <w:r w:rsidR="00F238D6">
              <w:rPr>
                <w:noProof/>
                <w:webHidden/>
              </w:rPr>
              <w:fldChar w:fldCharType="separate"/>
            </w:r>
            <w:r w:rsidR="00F238D6">
              <w:rPr>
                <w:noProof/>
                <w:webHidden/>
              </w:rPr>
              <w:t>4</w:t>
            </w:r>
            <w:r w:rsidR="00F238D6">
              <w:rPr>
                <w:noProof/>
                <w:webHidden/>
              </w:rPr>
              <w:fldChar w:fldCharType="end"/>
            </w:r>
          </w:hyperlink>
        </w:p>
        <w:p w14:paraId="4730C6B2" w14:textId="5892D499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39" w:history="1">
            <w:r w:rsidRPr="000E5955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384B0" w14:textId="031D2954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0" w:history="1">
            <w:r w:rsidRPr="000E5955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62E99" w14:textId="13C3657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1" w:history="1">
            <w:r w:rsidRPr="000E5955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69B8A" w14:textId="1D1DC9F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2" w:history="1">
            <w:r w:rsidRPr="000E5955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9F5FD" w14:textId="70E90F25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3" w:history="1">
            <w:r w:rsidRPr="000E5955">
              <w:rPr>
                <w:rStyle w:val="Hipervnculo"/>
                <w:noProof/>
              </w:rPr>
              <w:t>Elementos de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EAAA" w14:textId="6B5A7337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4" w:history="1">
            <w:r w:rsidRPr="000E5955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4A0F" w14:textId="480AD24B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5" w:history="1">
            <w:r w:rsidRPr="000E5955">
              <w:rPr>
                <w:rStyle w:val="Hipervnculo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EF42B" w14:textId="62E0A365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6" w:history="1">
            <w:r w:rsidRPr="000E5955">
              <w:rPr>
                <w:rStyle w:val="Hipervnculo"/>
                <w:noProof/>
              </w:rPr>
              <w:t>Evaluación [Fecha]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A03D7" w14:textId="5EA42CE0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7" w:history="1">
            <w:r w:rsidRPr="000E5955">
              <w:rPr>
                <w:rStyle w:val="Hipervnculo"/>
                <w:noProof/>
              </w:rPr>
              <w:t>Objetivos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2305C" w14:textId="2218C007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8" w:history="1">
            <w:r w:rsidRPr="000E5955">
              <w:rPr>
                <w:rStyle w:val="Hipervnculo"/>
                <w:noProof/>
              </w:rPr>
              <w:t>Objetivos No Alcanzados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630C8" w14:textId="5B0B329B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49" w:history="1">
            <w:r w:rsidRPr="000E5955">
              <w:rPr>
                <w:rStyle w:val="Hipervnculo"/>
                <w:noProof/>
              </w:rPr>
              <w:t>Elementos incluidos en la Línea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A500F" w14:textId="7D92EDA6" w:rsidR="00F238D6" w:rsidRDefault="00F238D6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0" w:history="1">
            <w:r w:rsidRPr="000E595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E1C67" w14:textId="696B2B96" w:rsidR="00F238D6" w:rsidRDefault="00F238D6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8264151" w:history="1">
            <w:r w:rsidRPr="000E5955">
              <w:rPr>
                <w:rStyle w:val="Hipervnculo"/>
                <w:noProof/>
              </w:rPr>
              <w:t>Estado del repositorio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_Toc188264151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1D81" w14:textId="215463CD" w:rsidR="000F79DF" w:rsidRPr="009212EE" w:rsidRDefault="00DC6746" w:rsidP="000F79DF">
          <w:pPr>
            <w:tabs>
              <w:tab w:val="left" w:pos="5954"/>
            </w:tabs>
            <w:rPr>
              <w:lang w:val="es-AR"/>
            </w:rPr>
          </w:pPr>
          <w:r w:rsidRPr="009212EE">
            <w:rPr>
              <w:lang w:val="es-AR"/>
            </w:rPr>
            <w:fldChar w:fldCharType="end"/>
          </w:r>
        </w:p>
      </w:sdtContent>
    </w:sdt>
    <w:p w14:paraId="1E999816" w14:textId="77777777" w:rsidR="0040066E" w:rsidRPr="009212EE" w:rsidRDefault="0040066E" w:rsidP="000F79DF">
      <w:pPr>
        <w:ind w:left="0" w:firstLine="0"/>
        <w:rPr>
          <w:lang w:val="es-AR"/>
        </w:rPr>
      </w:pPr>
    </w:p>
    <w:p w14:paraId="056C3CA4" w14:textId="77777777" w:rsidR="00861B8F" w:rsidRPr="009212EE" w:rsidRDefault="00861B8F" w:rsidP="0040066E">
      <w:pPr>
        <w:rPr>
          <w:lang w:val="es-AR"/>
        </w:rPr>
      </w:pPr>
      <w:r w:rsidRPr="009212EE">
        <w:rPr>
          <w:lang w:val="es-AR"/>
        </w:rPr>
        <w:br w:type="page"/>
      </w:r>
    </w:p>
    <w:sdt>
      <w:sdtPr>
        <w:rPr>
          <w:lang w:val="es-AR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45F1F58" w14:textId="77777777" w:rsidR="00A13DBA" w:rsidRPr="009212EE" w:rsidRDefault="002731FC" w:rsidP="009A3173">
          <w:pPr>
            <w:pStyle w:val="PSI-Ttulo"/>
            <w:rPr>
              <w:lang w:val="es-AR"/>
            </w:rPr>
          </w:pPr>
          <w:r w:rsidRPr="009212EE">
            <w:rPr>
              <w:lang w:val="es-AR"/>
            </w:rPr>
            <w:t>Plan de Iteración</w:t>
          </w:r>
        </w:p>
      </w:sdtContent>
    </w:sdt>
    <w:p w14:paraId="70423C8C" w14:textId="77777777" w:rsidR="007F38C0" w:rsidRPr="009212EE" w:rsidRDefault="00DD1DA2" w:rsidP="005B5AEE">
      <w:pPr>
        <w:pStyle w:val="PSI-Ttulo1"/>
      </w:pPr>
      <w:bookmarkStart w:id="0" w:name="_Toc188264138"/>
      <w:r w:rsidRPr="009212EE">
        <w:t>Introducción</w:t>
      </w:r>
      <w:bookmarkEnd w:id="0"/>
    </w:p>
    <w:p w14:paraId="4358F10F" w14:textId="77777777" w:rsidR="007C7112" w:rsidRPr="009212EE" w:rsidRDefault="007C7112" w:rsidP="007C7112">
      <w:pPr>
        <w:ind w:left="0" w:firstLine="0"/>
        <w:jc w:val="both"/>
        <w:rPr>
          <w:lang w:val="es-AR"/>
        </w:rPr>
      </w:pPr>
      <w:r w:rsidRPr="009212EE">
        <w:rPr>
          <w:lang w:val="es-AR"/>
        </w:rPr>
        <w:t>Para este plan de iteración es necesario detallar la programación estimada para la iteración, los recursos a emplear y finamente se deben establecer los criterios de evaluación que se van a tener para la iteración. Es recomendable para las iteraciones emplear herramientas para la planeación de proyectos con el fin de hacer más fácil y organizada esta tarea, de ser empleada cualquier herramienta sus resultados deben ser reflejados en el este plan.</w:t>
      </w:r>
    </w:p>
    <w:p w14:paraId="11D8B0A3" w14:textId="77777777" w:rsidR="00F70F4F" w:rsidRPr="009212EE" w:rsidRDefault="00F70F4F" w:rsidP="00F70F4F">
      <w:pPr>
        <w:pStyle w:val="PSI-Normal"/>
      </w:pPr>
    </w:p>
    <w:p w14:paraId="40FD1782" w14:textId="77777777" w:rsidR="00DD1DA2" w:rsidRPr="009212EE" w:rsidRDefault="00DD1DA2" w:rsidP="00DD1DA2">
      <w:pPr>
        <w:pStyle w:val="PSI-Ttulo2"/>
      </w:pPr>
      <w:bookmarkStart w:id="1" w:name="_Toc188264139"/>
      <w:r w:rsidRPr="009212EE">
        <w:t>Propósito</w:t>
      </w:r>
      <w:bookmarkEnd w:id="1"/>
    </w:p>
    <w:p w14:paraId="487BBC34" w14:textId="77777777" w:rsidR="00A14B0C" w:rsidRPr="009212EE" w:rsidRDefault="00A14B0C" w:rsidP="0069686D">
      <w:pPr>
        <w:pStyle w:val="PSI-Normal"/>
        <w:ind w:left="0" w:firstLine="0"/>
      </w:pPr>
      <w:r w:rsidRPr="009212EE">
        <w:t>Este documento tiene como objetivo detallar las actividades que serán llevadas a cabo durante la</w:t>
      </w:r>
      <w:r w:rsidR="007D0CEE" w:rsidRPr="009212EE">
        <w:t xml:space="preserve"> iteración, como así también establecer los criterios fundamentales de evaluación que se deberían tener en consideración al momento de finalizar esta etapa.</w:t>
      </w:r>
    </w:p>
    <w:p w14:paraId="4DEFF8E5" w14:textId="77777777" w:rsidR="00EF7C69" w:rsidRPr="009212EE" w:rsidRDefault="00EF7C69" w:rsidP="00EF7C69">
      <w:pPr>
        <w:pStyle w:val="PSI-Normal"/>
        <w:rPr>
          <w:u w:val="single"/>
        </w:rPr>
      </w:pPr>
    </w:p>
    <w:p w14:paraId="0A2C5983" w14:textId="77777777" w:rsidR="00DD1DA2" w:rsidRPr="009212EE" w:rsidRDefault="00DD1DA2" w:rsidP="00DD1DA2">
      <w:pPr>
        <w:pStyle w:val="PSI-Ttulo2"/>
      </w:pPr>
      <w:bookmarkStart w:id="2" w:name="_Toc188264140"/>
      <w:r w:rsidRPr="009212EE">
        <w:t>Referencias</w:t>
      </w:r>
      <w:bookmarkEnd w:id="2"/>
    </w:p>
    <w:p w14:paraId="658E2D5A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Desarrollo</w:t>
      </w:r>
    </w:p>
    <w:p w14:paraId="1A6EC797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Configuraciones</w:t>
      </w:r>
    </w:p>
    <w:p w14:paraId="26EBA2EE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Gestión de Riesgos</w:t>
      </w:r>
    </w:p>
    <w:p w14:paraId="38D64B58" w14:textId="77777777" w:rsidR="00E511E0" w:rsidRPr="009212EE" w:rsidRDefault="00E511E0" w:rsidP="00E511E0">
      <w:pPr>
        <w:pStyle w:val="PSI-Normal"/>
        <w:numPr>
          <w:ilvl w:val="0"/>
          <w:numId w:val="13"/>
        </w:numPr>
      </w:pPr>
      <w:r w:rsidRPr="009212EE">
        <w:t>Plan de Estimación</w:t>
      </w:r>
    </w:p>
    <w:p w14:paraId="1015425E" w14:textId="77777777" w:rsidR="000D4FF8" w:rsidRPr="009212EE" w:rsidRDefault="000D4FF8" w:rsidP="002129C9">
      <w:pPr>
        <w:pStyle w:val="PSI-Normal"/>
        <w:ind w:left="0" w:firstLine="0"/>
      </w:pPr>
    </w:p>
    <w:p w14:paraId="1A9FC9FF" w14:textId="77777777" w:rsidR="00DD1DA2" w:rsidRPr="009212EE" w:rsidRDefault="002129C9" w:rsidP="002129C9">
      <w:pPr>
        <w:pStyle w:val="PSI-Ttulo1"/>
      </w:pPr>
      <w:bookmarkStart w:id="3" w:name="_Toc188264141"/>
      <w:r w:rsidRPr="009212EE">
        <w:t>Objetivos</w:t>
      </w:r>
      <w:bookmarkEnd w:id="3"/>
    </w:p>
    <w:p w14:paraId="7F14F7CD" w14:textId="77777777" w:rsidR="00DD1DA2" w:rsidRPr="009212EE" w:rsidRDefault="00DD1DA2" w:rsidP="002129C9">
      <w:pPr>
        <w:pStyle w:val="PSI-Ttulo2"/>
      </w:pPr>
      <w:bookmarkStart w:id="4" w:name="_Toc188264142"/>
      <w:r w:rsidRPr="009212EE">
        <w:t>Criterios de Evaluación</w:t>
      </w:r>
      <w:bookmarkEnd w:id="4"/>
    </w:p>
    <w:p w14:paraId="2E484A85" w14:textId="0FBCF7C3" w:rsidR="0072761D" w:rsidRDefault="0072761D" w:rsidP="0072761D">
      <w:pPr>
        <w:pStyle w:val="Prrafodelista"/>
        <w:numPr>
          <w:ilvl w:val="0"/>
          <w:numId w:val="16"/>
        </w:numPr>
        <w:rPr>
          <w:lang w:val="es-AR"/>
        </w:rPr>
      </w:pPr>
      <w:r w:rsidRPr="009212EE">
        <w:rPr>
          <w:lang w:val="es-AR"/>
        </w:rPr>
        <w:t>Cumplir con los plazos establecidos en la planificación.</w:t>
      </w:r>
    </w:p>
    <w:p w14:paraId="5BDE3907" w14:textId="3FDAC41B" w:rsidR="00F238D6" w:rsidRDefault="00F238D6" w:rsidP="0072761D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Corregir los documentos revisados.</w:t>
      </w:r>
    </w:p>
    <w:p w14:paraId="2379E107" w14:textId="760002AA" w:rsidR="00F238D6" w:rsidRPr="00F238D6" w:rsidRDefault="00F238D6" w:rsidP="0072761D">
      <w:pPr>
        <w:pStyle w:val="Prrafodelista"/>
        <w:numPr>
          <w:ilvl w:val="0"/>
          <w:numId w:val="16"/>
        </w:numPr>
        <w:rPr>
          <w:lang w:val="es-AR"/>
        </w:rPr>
      </w:pPr>
      <w:r w:rsidRPr="00F238D6">
        <w:rPr>
          <w:lang w:val="es-AR"/>
        </w:rPr>
        <w:t>Planificar la siguiente iteración</w:t>
      </w:r>
      <w:r>
        <w:rPr>
          <w:lang w:val="es-AR"/>
        </w:rPr>
        <w:t>.</w:t>
      </w:r>
    </w:p>
    <w:p w14:paraId="5E5E29AF" w14:textId="77777777" w:rsidR="0072761D" w:rsidRPr="009212EE" w:rsidRDefault="0072761D" w:rsidP="0072761D">
      <w:pPr>
        <w:pStyle w:val="PSI-Comentario"/>
        <w:numPr>
          <w:ilvl w:val="0"/>
          <w:numId w:val="0"/>
        </w:numPr>
        <w:ind w:left="829"/>
      </w:pPr>
    </w:p>
    <w:p w14:paraId="1BE5A66E" w14:textId="77777777" w:rsidR="002129C9" w:rsidRPr="009212EE" w:rsidRDefault="002129C9" w:rsidP="002129C9">
      <w:pPr>
        <w:pStyle w:val="PSI-Ttulo2"/>
      </w:pPr>
      <w:bookmarkStart w:id="5" w:name="_Toc188264143"/>
      <w:r w:rsidRPr="009212EE">
        <w:t>Elementos de la Línea Base</w:t>
      </w:r>
      <w:bookmarkEnd w:id="5"/>
    </w:p>
    <w:p w14:paraId="66549CDC" w14:textId="0D0A1D6D" w:rsidR="00CF2AD4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Plan de iteración C4 y C5.</w:t>
      </w:r>
    </w:p>
    <w:p w14:paraId="370E23BE" w14:textId="7EC942C0" w:rsid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Especificación de requerimientos corregidas.</w:t>
      </w:r>
    </w:p>
    <w:p w14:paraId="1DCCB7BD" w14:textId="12D87835" w:rsid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Modelo de casos de uso corregido.</w:t>
      </w:r>
    </w:p>
    <w:p w14:paraId="25D0EC25" w14:textId="00A505A4" w:rsid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Modelo de diseño corregido.</w:t>
      </w:r>
    </w:p>
    <w:p w14:paraId="1359CC42" w14:textId="0E3CC2AA" w:rsid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lastRenderedPageBreak/>
        <w:t>Modelo de datos corregido.</w:t>
      </w:r>
    </w:p>
    <w:p w14:paraId="6A87AF58" w14:textId="71448DB8" w:rsid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Implementación corregida.</w:t>
      </w:r>
    </w:p>
    <w:p w14:paraId="0D5FF5DF" w14:textId="43C62BB0" w:rsidR="00F238D6" w:rsidRPr="00F238D6" w:rsidRDefault="00F238D6" w:rsidP="00F238D6">
      <w:pPr>
        <w:pStyle w:val="Prrafodelista"/>
        <w:numPr>
          <w:ilvl w:val="0"/>
          <w:numId w:val="16"/>
        </w:numPr>
        <w:rPr>
          <w:lang w:val="es-AR"/>
        </w:rPr>
      </w:pPr>
      <w:r>
        <w:rPr>
          <w:lang w:val="es-AR"/>
        </w:rPr>
        <w:t>Plan de calidad corregido.</w:t>
      </w:r>
    </w:p>
    <w:p w14:paraId="105D5EDD" w14:textId="6817EC72" w:rsidR="0099675F" w:rsidRPr="009212EE" w:rsidRDefault="002129C9" w:rsidP="00F70F4F">
      <w:pPr>
        <w:pStyle w:val="PSI-Ttulo1"/>
      </w:pPr>
      <w:bookmarkStart w:id="6" w:name="_Toc188264144"/>
      <w:r w:rsidRPr="009212EE">
        <w:t>Planificación</w:t>
      </w:r>
      <w:bookmarkEnd w:id="6"/>
    </w:p>
    <w:tbl>
      <w:tblPr>
        <w:tblStyle w:val="Tablaconcuadrcula"/>
        <w:tblW w:w="5000" w:type="pct"/>
        <w:jc w:val="center"/>
        <w:tblLook w:val="01E0" w:firstRow="1" w:lastRow="1" w:firstColumn="1" w:lastColumn="1" w:noHBand="0" w:noVBand="0"/>
      </w:tblPr>
      <w:tblGrid>
        <w:gridCol w:w="3432"/>
        <w:gridCol w:w="747"/>
        <w:gridCol w:w="747"/>
        <w:gridCol w:w="1097"/>
        <w:gridCol w:w="1125"/>
        <w:gridCol w:w="1346"/>
      </w:tblGrid>
      <w:tr w:rsidR="007C7112" w:rsidRPr="009212EE" w14:paraId="4863A3D3" w14:textId="465A4CD4" w:rsidTr="009212EE">
        <w:trPr>
          <w:trHeight w:val="537"/>
          <w:jc w:val="center"/>
        </w:trPr>
        <w:tc>
          <w:tcPr>
            <w:tcW w:w="2020" w:type="pct"/>
            <w:shd w:val="clear" w:color="auto" w:fill="E6E6E6"/>
            <w:vAlign w:val="center"/>
          </w:tcPr>
          <w:p w14:paraId="47D249D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Nombre de la Tarea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6968B77E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Inicio</w:t>
            </w:r>
          </w:p>
        </w:tc>
        <w:tc>
          <w:tcPr>
            <w:tcW w:w="440" w:type="pct"/>
            <w:shd w:val="clear" w:color="auto" w:fill="E6E6E6"/>
            <w:vAlign w:val="center"/>
          </w:tcPr>
          <w:p w14:paraId="7154418D" w14:textId="77777777" w:rsidR="007C7112" w:rsidRPr="009212EE" w:rsidRDefault="007C7112" w:rsidP="001812B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Fin</w:t>
            </w:r>
          </w:p>
        </w:tc>
        <w:tc>
          <w:tcPr>
            <w:tcW w:w="646" w:type="pct"/>
            <w:shd w:val="clear" w:color="auto" w:fill="E6E6E6"/>
            <w:vAlign w:val="center"/>
          </w:tcPr>
          <w:p w14:paraId="1CCF6F4E" w14:textId="1E157620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Inicio real</w:t>
            </w:r>
          </w:p>
        </w:tc>
        <w:tc>
          <w:tcPr>
            <w:tcW w:w="662" w:type="pct"/>
            <w:shd w:val="clear" w:color="auto" w:fill="E6E6E6"/>
            <w:vAlign w:val="center"/>
          </w:tcPr>
          <w:p w14:paraId="701252B3" w14:textId="5F452F3C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Fin real</w:t>
            </w:r>
          </w:p>
        </w:tc>
        <w:tc>
          <w:tcPr>
            <w:tcW w:w="792" w:type="pct"/>
            <w:shd w:val="clear" w:color="auto" w:fill="E6E6E6"/>
            <w:vAlign w:val="center"/>
          </w:tcPr>
          <w:p w14:paraId="11422C9F" w14:textId="5873DDD6" w:rsidR="007C7112" w:rsidRPr="009212EE" w:rsidRDefault="007C7112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Responsable</w:t>
            </w:r>
          </w:p>
        </w:tc>
      </w:tr>
      <w:tr w:rsidR="008D7AC8" w:rsidRPr="009212EE" w14:paraId="72AA82AA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046D5FF" w14:textId="45CFCD88" w:rsidR="008D7AC8" w:rsidRPr="000B0250" w:rsidRDefault="00150FC2" w:rsidP="008D7AC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Realizar plan de iteración </w:t>
            </w:r>
            <w:r w:rsidR="00C42D14" w:rsidRPr="000B025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C</w:t>
            </w:r>
            <w:r w:rsidRPr="000B025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4</w:t>
            </w:r>
          </w:p>
        </w:tc>
        <w:tc>
          <w:tcPr>
            <w:tcW w:w="440" w:type="pct"/>
            <w:vAlign w:val="center"/>
          </w:tcPr>
          <w:p w14:paraId="488C8A6D" w14:textId="045C7129" w:rsidR="008D7AC8" w:rsidRPr="000B0250" w:rsidRDefault="002B19AE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52A75BED" w14:textId="46A0FD3E" w:rsidR="008D7AC8" w:rsidRPr="000B0250" w:rsidRDefault="002B19AE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  <w:r w:rsidR="000B0250" w:rsidRPr="000B025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0</w:t>
            </w:r>
            <w:r w:rsidRPr="000B025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/01</w:t>
            </w:r>
          </w:p>
        </w:tc>
        <w:tc>
          <w:tcPr>
            <w:tcW w:w="646" w:type="pct"/>
            <w:vAlign w:val="center"/>
          </w:tcPr>
          <w:p w14:paraId="797E7540" w14:textId="138314DA" w:rsidR="008D7AC8" w:rsidRPr="000B0250" w:rsidRDefault="00D23B47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  <w:vAlign w:val="center"/>
          </w:tcPr>
          <w:p w14:paraId="03651682" w14:textId="59AF654B" w:rsidR="008D7AC8" w:rsidRPr="000B0250" w:rsidRDefault="008D7AC8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81D2F40" w14:textId="00E8FDAE" w:rsidR="008D7AC8" w:rsidRPr="000B0250" w:rsidRDefault="009F0331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HF</w:t>
            </w:r>
          </w:p>
        </w:tc>
      </w:tr>
      <w:tr w:rsidR="004535B9" w:rsidRPr="009212EE" w14:paraId="3387F90C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17966840" w14:textId="4763E347" w:rsidR="004535B9" w:rsidRPr="000B0250" w:rsidRDefault="000C165C" w:rsidP="004535B9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Elaborar documento de plan de iteración Fase C4</w:t>
            </w:r>
          </w:p>
        </w:tc>
        <w:tc>
          <w:tcPr>
            <w:tcW w:w="440" w:type="pct"/>
            <w:vAlign w:val="center"/>
          </w:tcPr>
          <w:p w14:paraId="002A2949" w14:textId="280D7897" w:rsidR="004535B9" w:rsidRPr="000B0250" w:rsidRDefault="009212EE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6C7E7450" w14:textId="56359352" w:rsidR="004535B9" w:rsidRPr="000B0250" w:rsidRDefault="009212EE" w:rsidP="008D7AC8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646" w:type="pct"/>
            <w:vAlign w:val="center"/>
          </w:tcPr>
          <w:p w14:paraId="4A411401" w14:textId="26C3BD59" w:rsidR="004535B9" w:rsidRPr="000B0250" w:rsidRDefault="00D23B47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0B0250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-</w:t>
            </w:r>
          </w:p>
        </w:tc>
        <w:tc>
          <w:tcPr>
            <w:tcW w:w="662" w:type="pct"/>
            <w:vAlign w:val="center"/>
          </w:tcPr>
          <w:p w14:paraId="3DA944A7" w14:textId="77777777" w:rsidR="004535B9" w:rsidRPr="000B0250" w:rsidRDefault="004535B9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21BB8FCA" w14:textId="46951865" w:rsidR="004535B9" w:rsidRPr="000B0250" w:rsidRDefault="009F0331" w:rsidP="009212EE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HF</w:t>
            </w:r>
          </w:p>
        </w:tc>
      </w:tr>
      <w:tr w:rsidR="00CF4B05" w:rsidRPr="009212EE" w14:paraId="5EA12EC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88CC237" w14:textId="115F5BAE" w:rsidR="00CF4B05" w:rsidRPr="000B0250" w:rsidRDefault="009212EE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Revisar plan de iteración C4</w:t>
            </w:r>
          </w:p>
        </w:tc>
        <w:tc>
          <w:tcPr>
            <w:tcW w:w="440" w:type="pct"/>
            <w:vAlign w:val="center"/>
          </w:tcPr>
          <w:p w14:paraId="2B03998A" w14:textId="5A2767AC" w:rsidR="00CF4B05" w:rsidRPr="000B0250" w:rsidRDefault="009212EE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9F0331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/01</w:t>
            </w:r>
          </w:p>
        </w:tc>
        <w:tc>
          <w:tcPr>
            <w:tcW w:w="440" w:type="pct"/>
            <w:vAlign w:val="center"/>
          </w:tcPr>
          <w:p w14:paraId="442609A4" w14:textId="1FB31803" w:rsidR="00CF4B05" w:rsidRPr="000B0250" w:rsidRDefault="009212EE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9F0331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/01</w:t>
            </w:r>
          </w:p>
        </w:tc>
        <w:tc>
          <w:tcPr>
            <w:tcW w:w="646" w:type="pct"/>
            <w:vAlign w:val="center"/>
          </w:tcPr>
          <w:p w14:paraId="024CAF80" w14:textId="3675D5A8" w:rsidR="00CF4B05" w:rsidRPr="000B0250" w:rsidRDefault="00311F91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52F56996" w14:textId="77777777" w:rsidR="00CF4B05" w:rsidRPr="000B0250" w:rsidRDefault="00CF4B05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2BE08027" w14:textId="62C2FC8A" w:rsidR="00CF4B05" w:rsidRPr="000B0250" w:rsidRDefault="000B0250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CH, CA</w:t>
            </w:r>
          </w:p>
        </w:tc>
      </w:tr>
      <w:tr w:rsidR="009F0331" w:rsidRPr="009212EE" w14:paraId="15D8AA7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3E76F283" w14:textId="72CDDBF8" w:rsidR="009F0331" w:rsidRPr="009F0331" w:rsidRDefault="009F0331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9F0331">
              <w:rPr>
                <w:rFonts w:asciiTheme="minorHAnsi" w:hAnsiTheme="minorHAnsi" w:cstheme="minorHAnsi"/>
                <w:sz w:val="22"/>
                <w:szCs w:val="22"/>
              </w:rPr>
              <w:t>Corregir plan de iteración c4</w:t>
            </w:r>
          </w:p>
        </w:tc>
        <w:tc>
          <w:tcPr>
            <w:tcW w:w="440" w:type="pct"/>
            <w:vAlign w:val="center"/>
          </w:tcPr>
          <w:p w14:paraId="74424E7F" w14:textId="6F29864F" w:rsidR="009F0331" w:rsidRPr="009F0331" w:rsidRDefault="009F0331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2ECA6635" w14:textId="78CA4CEF" w:rsidR="009F0331" w:rsidRPr="009F0331" w:rsidRDefault="009F0331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21/01</w:t>
            </w:r>
          </w:p>
        </w:tc>
        <w:tc>
          <w:tcPr>
            <w:tcW w:w="646" w:type="pct"/>
            <w:vAlign w:val="center"/>
          </w:tcPr>
          <w:p w14:paraId="25BFD3B3" w14:textId="61925F40" w:rsidR="009F0331" w:rsidRPr="009F0331" w:rsidRDefault="00311F91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4B2948B4" w14:textId="77777777" w:rsidR="009F0331" w:rsidRPr="009F0331" w:rsidRDefault="009F0331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09D6F098" w14:textId="708EEB96" w:rsidR="009F0331" w:rsidRPr="009F0331" w:rsidRDefault="009F0331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F0331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HF</w:t>
            </w:r>
          </w:p>
        </w:tc>
      </w:tr>
      <w:tr w:rsidR="000B0250" w:rsidRPr="009212EE" w14:paraId="4023CDE1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2022413C" w14:textId="245542F5" w:rsidR="000B0250" w:rsidRPr="000B0250" w:rsidRDefault="000B0250" w:rsidP="00CF4B05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Realizar estimación – Iteración C4</w:t>
            </w:r>
          </w:p>
        </w:tc>
        <w:tc>
          <w:tcPr>
            <w:tcW w:w="440" w:type="pct"/>
            <w:vAlign w:val="center"/>
          </w:tcPr>
          <w:p w14:paraId="5D2D516B" w14:textId="6ED2905C" w:rsidR="000B0250" w:rsidRPr="000B0250" w:rsidRDefault="000B0250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2E995FAC" w14:textId="1C9B7077" w:rsidR="000B0250" w:rsidRPr="000B0250" w:rsidRDefault="000B0250" w:rsidP="00CF4B05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4CF80F3E" w14:textId="475D168E" w:rsidR="000B0250" w:rsidRPr="000B0250" w:rsidRDefault="00311F91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662" w:type="pct"/>
            <w:vAlign w:val="center"/>
          </w:tcPr>
          <w:p w14:paraId="636D9B7B" w14:textId="77777777" w:rsidR="000B0250" w:rsidRPr="000B0250" w:rsidRDefault="000B0250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EF2B557" w14:textId="1372EF8D" w:rsidR="000B0250" w:rsidRPr="000B0250" w:rsidRDefault="009F0331" w:rsidP="009212EE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</w:t>
            </w:r>
          </w:p>
        </w:tc>
      </w:tr>
      <w:tr w:rsidR="000B0250" w:rsidRPr="009212EE" w14:paraId="681A702B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FA53706" w14:textId="3F743131" w:rsidR="000B0250" w:rsidRPr="000B0250" w:rsidRDefault="000B0250" w:rsidP="000B0250">
            <w:pPr>
              <w:pStyle w:val="PSI-Normal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Gestionar riesgos del proyecto</w:t>
            </w:r>
          </w:p>
        </w:tc>
        <w:tc>
          <w:tcPr>
            <w:tcW w:w="440" w:type="pct"/>
            <w:vAlign w:val="center"/>
          </w:tcPr>
          <w:p w14:paraId="603CBDCA" w14:textId="50C44B60" w:rsidR="000B0250" w:rsidRPr="000B0250" w:rsidRDefault="000B0250" w:rsidP="000B025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1549DBB5" w14:textId="158C7187" w:rsidR="000B0250" w:rsidRPr="000B0250" w:rsidRDefault="000B0250" w:rsidP="000B025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4D7E62C1" w14:textId="77777777" w:rsidR="000B0250" w:rsidRPr="000B0250" w:rsidRDefault="000B0250" w:rsidP="000B025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049F6234" w14:textId="77777777" w:rsidR="000B0250" w:rsidRPr="000B0250" w:rsidRDefault="000B0250" w:rsidP="000B025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7187216E" w14:textId="6D359437" w:rsidR="000B0250" w:rsidRPr="000B0250" w:rsidRDefault="009F0331" w:rsidP="000B025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</w:t>
            </w:r>
          </w:p>
        </w:tc>
      </w:tr>
      <w:tr w:rsidR="000B0250" w:rsidRPr="009212EE" w14:paraId="3DB37074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2B942A10" w14:textId="5B394E9C" w:rsidR="000B0250" w:rsidRPr="000B0250" w:rsidRDefault="000B0250" w:rsidP="000B025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Realizar la identificación y evaluación de riesgos</w:t>
            </w:r>
          </w:p>
        </w:tc>
        <w:tc>
          <w:tcPr>
            <w:tcW w:w="440" w:type="pct"/>
            <w:vAlign w:val="center"/>
          </w:tcPr>
          <w:p w14:paraId="6E1E6879" w14:textId="40899741" w:rsidR="000B0250" w:rsidRPr="000B0250" w:rsidRDefault="000B0250" w:rsidP="000B025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1F9AE0CC" w14:textId="797C779F" w:rsidR="000B0250" w:rsidRPr="000B0250" w:rsidRDefault="000B0250" w:rsidP="000B025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13AEA8E3" w14:textId="77777777" w:rsidR="000B0250" w:rsidRPr="000B0250" w:rsidRDefault="000B0250" w:rsidP="000B025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2E91B77A" w14:textId="77777777" w:rsidR="000B0250" w:rsidRPr="000B0250" w:rsidRDefault="000B0250" w:rsidP="000B025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273880D7" w14:textId="4FD9537A" w:rsidR="000B0250" w:rsidRPr="000B0250" w:rsidRDefault="009F0331" w:rsidP="000B025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</w:t>
            </w:r>
          </w:p>
        </w:tc>
      </w:tr>
      <w:tr w:rsidR="000B0250" w:rsidRPr="009212EE" w14:paraId="25AF49BB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6A37294" w14:textId="7E5D7717" w:rsidR="000B0250" w:rsidRPr="000B0250" w:rsidRDefault="000B0250" w:rsidP="000B025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Realizar planificación de riesgos – Iteración C4</w:t>
            </w:r>
          </w:p>
        </w:tc>
        <w:tc>
          <w:tcPr>
            <w:tcW w:w="440" w:type="pct"/>
            <w:vAlign w:val="center"/>
          </w:tcPr>
          <w:p w14:paraId="576F756D" w14:textId="201613FC" w:rsidR="000B0250" w:rsidRPr="000B0250" w:rsidRDefault="000B0250" w:rsidP="000B025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440" w:type="pct"/>
            <w:vAlign w:val="center"/>
          </w:tcPr>
          <w:p w14:paraId="69F8B262" w14:textId="500B1E1F" w:rsidR="000B0250" w:rsidRPr="000B0250" w:rsidRDefault="000B0250" w:rsidP="000B0250">
            <w:pPr>
              <w:pStyle w:val="PSI-Normal"/>
              <w:rPr>
                <w:rFonts w:asciiTheme="minorHAnsi" w:hAnsiTheme="minorHAnsi" w:cstheme="minorHAnsi"/>
                <w:sz w:val="22"/>
                <w:szCs w:val="22"/>
              </w:rPr>
            </w:pPr>
            <w:r w:rsidRPr="000B0250">
              <w:rPr>
                <w:rFonts w:asciiTheme="minorHAnsi" w:hAnsiTheme="minorHAnsi" w:cstheme="minorHAnsi"/>
                <w:sz w:val="22"/>
                <w:szCs w:val="22"/>
              </w:rPr>
              <w:t>20/01</w:t>
            </w:r>
          </w:p>
        </w:tc>
        <w:tc>
          <w:tcPr>
            <w:tcW w:w="646" w:type="pct"/>
            <w:vAlign w:val="center"/>
          </w:tcPr>
          <w:p w14:paraId="04E04700" w14:textId="77777777" w:rsidR="000B0250" w:rsidRPr="000B0250" w:rsidRDefault="000B0250" w:rsidP="000B025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662" w:type="pct"/>
            <w:vAlign w:val="center"/>
          </w:tcPr>
          <w:p w14:paraId="2B1085F8" w14:textId="77777777" w:rsidR="000B0250" w:rsidRPr="000B0250" w:rsidRDefault="000B0250" w:rsidP="000B025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792" w:type="pct"/>
            <w:vAlign w:val="center"/>
          </w:tcPr>
          <w:p w14:paraId="33F05310" w14:textId="25DE957D" w:rsidR="000B0250" w:rsidRPr="000B0250" w:rsidRDefault="009F0331" w:rsidP="000B0250">
            <w:pPr>
              <w:pStyle w:val="PSI-Normal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CH</w:t>
            </w:r>
          </w:p>
        </w:tc>
      </w:tr>
      <w:tr w:rsidR="000B0250" w:rsidRPr="009212EE" w14:paraId="3B83D4BF" w14:textId="3E50F35A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6D28421" w14:textId="7F034FAB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Revisar la documentación del proyecto</w:t>
            </w:r>
          </w:p>
        </w:tc>
        <w:tc>
          <w:tcPr>
            <w:tcW w:w="440" w:type="pct"/>
            <w:vAlign w:val="center"/>
          </w:tcPr>
          <w:p w14:paraId="6523BA0E" w14:textId="285CE308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26A5A3A6" w14:textId="0B39E234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4BB48592" w14:textId="6139E7A4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300B61AE" w14:textId="40824911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4294A062" w14:textId="3D832A32" w:rsidR="000B0250" w:rsidRPr="009212EE" w:rsidRDefault="009F0331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FH, CH, CA</w:t>
            </w:r>
          </w:p>
        </w:tc>
      </w:tr>
      <w:tr w:rsidR="000B0250" w:rsidRPr="009212EE" w14:paraId="73874D4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662CAA93" w14:textId="3D145ABE" w:rsidR="000B0250" w:rsidRPr="009212EE" w:rsidRDefault="000B0250" w:rsidP="000B025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especificación de requerimientos</w:t>
            </w:r>
          </w:p>
        </w:tc>
        <w:tc>
          <w:tcPr>
            <w:tcW w:w="440" w:type="pct"/>
            <w:vAlign w:val="center"/>
          </w:tcPr>
          <w:p w14:paraId="5A98B586" w14:textId="66FCDFE9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2F78B3A4" w14:textId="3DD1BD4C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646" w:type="pct"/>
            <w:vAlign w:val="center"/>
          </w:tcPr>
          <w:p w14:paraId="10A324EC" w14:textId="4E22DE93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3C51F8E3" w14:textId="6F5294C9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44906BE0" w14:textId="6D0C291A" w:rsidR="000B0250" w:rsidRPr="009212EE" w:rsidRDefault="009F0331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0B0250" w:rsidRPr="009212EE" w14:paraId="3C72752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7D9EA7B" w14:textId="50E9FC2C" w:rsidR="000B0250" w:rsidRPr="009212EE" w:rsidRDefault="000B0250" w:rsidP="000B025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Modelo de casos de uso</w:t>
            </w:r>
          </w:p>
        </w:tc>
        <w:tc>
          <w:tcPr>
            <w:tcW w:w="440" w:type="pct"/>
            <w:vAlign w:val="center"/>
          </w:tcPr>
          <w:p w14:paraId="5E054CD8" w14:textId="7612314F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0C61E459" w14:textId="2A54DDAE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646" w:type="pct"/>
            <w:vAlign w:val="center"/>
          </w:tcPr>
          <w:p w14:paraId="2281D0B3" w14:textId="17D64225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69301680" w14:textId="3A20CFF2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4DC2488" w14:textId="00A50DB2" w:rsidR="000B0250" w:rsidRPr="009212EE" w:rsidRDefault="009F0331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0B0250" w:rsidRPr="009212EE" w14:paraId="291B4B85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3C26B16B" w14:textId="3B7BF2F6" w:rsidR="000B0250" w:rsidRPr="009212EE" w:rsidRDefault="000B0250" w:rsidP="000B025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Modelo de diseño</w:t>
            </w:r>
          </w:p>
        </w:tc>
        <w:tc>
          <w:tcPr>
            <w:tcW w:w="440" w:type="pct"/>
            <w:vAlign w:val="center"/>
          </w:tcPr>
          <w:p w14:paraId="33711E7A" w14:textId="53A9DA7B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20/01</w:t>
            </w:r>
          </w:p>
        </w:tc>
        <w:tc>
          <w:tcPr>
            <w:tcW w:w="440" w:type="pct"/>
            <w:vAlign w:val="center"/>
          </w:tcPr>
          <w:p w14:paraId="15AB0889" w14:textId="73B2EEB1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646" w:type="pct"/>
            <w:vAlign w:val="center"/>
          </w:tcPr>
          <w:p w14:paraId="70283EED" w14:textId="20D45CFA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661E0F6B" w14:textId="105B7CED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D733DEB" w14:textId="4D99085B" w:rsidR="000B0250" w:rsidRPr="009212EE" w:rsidRDefault="009F0331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</w:t>
            </w:r>
          </w:p>
        </w:tc>
      </w:tr>
      <w:tr w:rsidR="000B0250" w:rsidRPr="009212EE" w14:paraId="317E90EB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77316CCF" w14:textId="1D248C14" w:rsidR="000B0250" w:rsidRPr="009212EE" w:rsidRDefault="000B0250" w:rsidP="000B025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Modelo de datos</w:t>
            </w:r>
          </w:p>
        </w:tc>
        <w:tc>
          <w:tcPr>
            <w:tcW w:w="440" w:type="pct"/>
            <w:vAlign w:val="center"/>
          </w:tcPr>
          <w:p w14:paraId="3E2842C0" w14:textId="1F673D19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440" w:type="pct"/>
            <w:vAlign w:val="center"/>
          </w:tcPr>
          <w:p w14:paraId="29959BD7" w14:textId="40F849DC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646" w:type="pct"/>
            <w:vAlign w:val="center"/>
          </w:tcPr>
          <w:p w14:paraId="6B8843A5" w14:textId="134E85F7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65980826" w14:textId="43D31161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147D99B6" w14:textId="2094E1F9" w:rsidR="000B0250" w:rsidRPr="009212EE" w:rsidRDefault="009F0331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0B0250" w:rsidRPr="009212EE" w14:paraId="57CF1DC3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A43E6A4" w14:textId="1E1EA466" w:rsidR="000B0250" w:rsidRPr="009212EE" w:rsidRDefault="000B0250" w:rsidP="000B025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Implementación</w:t>
            </w:r>
          </w:p>
        </w:tc>
        <w:tc>
          <w:tcPr>
            <w:tcW w:w="440" w:type="pct"/>
            <w:vAlign w:val="center"/>
          </w:tcPr>
          <w:p w14:paraId="79F40707" w14:textId="47FC2CF1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440" w:type="pct"/>
            <w:vAlign w:val="center"/>
          </w:tcPr>
          <w:p w14:paraId="21BE9580" w14:textId="0700EFC1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277A1004" w14:textId="4602056C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10C52BFE" w14:textId="4290BF27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7356E23" w14:textId="5FF889F0" w:rsidR="000B0250" w:rsidRPr="009212EE" w:rsidRDefault="009F0331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0B0250" w:rsidRPr="009212EE" w14:paraId="0DE3B808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7401D0C0" w14:textId="61DCF3C4" w:rsidR="000B0250" w:rsidRPr="009212EE" w:rsidRDefault="000B0250" w:rsidP="000B025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Revisar Plan de calidad</w:t>
            </w:r>
          </w:p>
        </w:tc>
        <w:tc>
          <w:tcPr>
            <w:tcW w:w="440" w:type="pct"/>
            <w:vAlign w:val="center"/>
          </w:tcPr>
          <w:p w14:paraId="04B24E8A" w14:textId="3F616895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22/01</w:t>
            </w:r>
          </w:p>
        </w:tc>
        <w:tc>
          <w:tcPr>
            <w:tcW w:w="440" w:type="pct"/>
            <w:vAlign w:val="center"/>
          </w:tcPr>
          <w:p w14:paraId="477BB01E" w14:textId="6D7CA116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6F203A46" w14:textId="34469551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4268854B" w14:textId="2AFC8351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3ECE5D72" w14:textId="41C4430C" w:rsidR="000B0250" w:rsidRPr="009212EE" w:rsidRDefault="009F0331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</w:t>
            </w:r>
          </w:p>
        </w:tc>
      </w:tr>
      <w:tr w:rsidR="00311F91" w:rsidRPr="009212EE" w14:paraId="2632E98C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7E8E04EB" w14:textId="50CA10F3" w:rsidR="00311F91" w:rsidRPr="00311F91" w:rsidRDefault="00311F91" w:rsidP="000B025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311F91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documentos de solicitud de cambios necesarios</w:t>
            </w:r>
          </w:p>
        </w:tc>
        <w:tc>
          <w:tcPr>
            <w:tcW w:w="440" w:type="pct"/>
            <w:vAlign w:val="center"/>
          </w:tcPr>
          <w:p w14:paraId="295F99E4" w14:textId="076B6FAC" w:rsidR="00311F91" w:rsidRPr="00311F91" w:rsidRDefault="00311F91" w:rsidP="000B025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311F91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539F96AB" w14:textId="596C23A4" w:rsidR="00311F91" w:rsidRPr="00311F91" w:rsidRDefault="00311F91" w:rsidP="000B025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311F91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2C640BF8" w14:textId="77777777" w:rsidR="00311F91" w:rsidRPr="00311F91" w:rsidRDefault="00311F91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152BE783" w14:textId="77777777" w:rsidR="00311F91" w:rsidRPr="00311F91" w:rsidRDefault="00311F91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05D4BD4" w14:textId="4FCDD394" w:rsidR="00311F91" w:rsidRPr="00311F91" w:rsidRDefault="00311F91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 w:rsidRPr="00311F91"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FH, CH, CA</w:t>
            </w:r>
          </w:p>
        </w:tc>
      </w:tr>
      <w:tr w:rsidR="000B0250" w:rsidRPr="009212EE" w14:paraId="506A6DC9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37C96A07" w14:textId="49CB25D0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vertAlign w:val="superscript"/>
                <w:lang w:val="es-AR"/>
              </w:rPr>
            </w:pPr>
            <w:r w:rsidRPr="009212E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Corregir documentación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 xml:space="preserve"> e implementación</w:t>
            </w:r>
          </w:p>
        </w:tc>
        <w:tc>
          <w:tcPr>
            <w:tcW w:w="440" w:type="pct"/>
            <w:vAlign w:val="center"/>
          </w:tcPr>
          <w:p w14:paraId="44F54D1C" w14:textId="71B5D504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119BF85A" w14:textId="2460CD5A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46" w:type="pct"/>
            <w:vAlign w:val="center"/>
          </w:tcPr>
          <w:p w14:paraId="27934B9F" w14:textId="6E3218D4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58C8CBB5" w14:textId="176A9064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2A3BBA65" w14:textId="2D4776EB" w:rsidR="000B0250" w:rsidRPr="009212EE" w:rsidRDefault="009F0331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FH, CH, CA</w:t>
            </w:r>
          </w:p>
        </w:tc>
      </w:tr>
      <w:tr w:rsidR="000B0250" w:rsidRPr="009212EE" w14:paraId="6B35512C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13596AFD" w14:textId="2FB71FA5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Realizar plan de iteración C5</w:t>
            </w:r>
          </w:p>
        </w:tc>
        <w:tc>
          <w:tcPr>
            <w:tcW w:w="440" w:type="pct"/>
            <w:vAlign w:val="center"/>
          </w:tcPr>
          <w:p w14:paraId="686A3231" w14:textId="5C4062EE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4D146A2D" w14:textId="0B3C0393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46" w:type="pct"/>
            <w:vAlign w:val="center"/>
          </w:tcPr>
          <w:p w14:paraId="233A1B2A" w14:textId="31A516F4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0730D36F" w14:textId="3AF05978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72BED23" w14:textId="76EBE08E" w:rsidR="000B0250" w:rsidRPr="009212EE" w:rsidRDefault="009F0331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0B0250" w:rsidRPr="009212EE" w14:paraId="7084CF51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589A46B5" w14:textId="23FBECE9" w:rsidR="000B0250" w:rsidRPr="009212EE" w:rsidRDefault="000B0250" w:rsidP="000B025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Elaborar documento del plan de iteración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de la fase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C5</w:t>
            </w:r>
          </w:p>
        </w:tc>
        <w:tc>
          <w:tcPr>
            <w:tcW w:w="440" w:type="pct"/>
            <w:vAlign w:val="center"/>
          </w:tcPr>
          <w:p w14:paraId="319760DA" w14:textId="432C8A70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176B4F88" w14:textId="1C8E8F95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35E8A6B8" w14:textId="360634ED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4F070B78" w14:textId="1D03CE18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0AD6E110" w14:textId="2E0CC0F7" w:rsidR="000B0250" w:rsidRPr="009212EE" w:rsidRDefault="009F0331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0B0250" w:rsidRPr="009212EE" w14:paraId="7C1EB53A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0BC817E4" w14:textId="21A5DF67" w:rsidR="000B0250" w:rsidRPr="009212EE" w:rsidRDefault="000B0250" w:rsidP="000B025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E58FA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Revisar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plan de iteración C5</w:t>
            </w:r>
          </w:p>
        </w:tc>
        <w:tc>
          <w:tcPr>
            <w:tcW w:w="440" w:type="pct"/>
            <w:vAlign w:val="center"/>
          </w:tcPr>
          <w:p w14:paraId="16494AEA" w14:textId="4F72D6CF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26/01</w:t>
            </w:r>
          </w:p>
        </w:tc>
        <w:tc>
          <w:tcPr>
            <w:tcW w:w="440" w:type="pct"/>
            <w:vAlign w:val="center"/>
          </w:tcPr>
          <w:p w14:paraId="14CBB89F" w14:textId="43E2B3BA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26/01</w:t>
            </w:r>
          </w:p>
        </w:tc>
        <w:tc>
          <w:tcPr>
            <w:tcW w:w="646" w:type="pct"/>
            <w:vAlign w:val="center"/>
          </w:tcPr>
          <w:p w14:paraId="6676556B" w14:textId="22CA1504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64B7E9C6" w14:textId="473A4DDE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7E902D17" w14:textId="029CD65C" w:rsidR="000B0250" w:rsidRPr="009212EE" w:rsidRDefault="009F0331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CH, FH</w:t>
            </w:r>
          </w:p>
        </w:tc>
      </w:tr>
      <w:tr w:rsidR="000B0250" w:rsidRPr="009212EE" w14:paraId="1326A2FB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78B596A8" w14:textId="2E9DD9CF" w:rsidR="000B0250" w:rsidRPr="009212EE" w:rsidRDefault="000B0250" w:rsidP="000B025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0E58FA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correcciones al plan de iteración de la fase de construcción iteración 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</w:t>
            </w:r>
          </w:p>
        </w:tc>
        <w:tc>
          <w:tcPr>
            <w:tcW w:w="440" w:type="pct"/>
            <w:vAlign w:val="center"/>
          </w:tcPr>
          <w:p w14:paraId="6961A995" w14:textId="270129BB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440" w:type="pct"/>
            <w:vAlign w:val="center"/>
          </w:tcPr>
          <w:p w14:paraId="62B3B163" w14:textId="14921F6F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46" w:type="pct"/>
            <w:vAlign w:val="center"/>
          </w:tcPr>
          <w:p w14:paraId="22A91143" w14:textId="6A017618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4B07F934" w14:textId="0F23C321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0BF00CC5" w14:textId="61D44CB0" w:rsidR="000B0250" w:rsidRPr="009212EE" w:rsidRDefault="009F0331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CA</w:t>
            </w:r>
          </w:p>
        </w:tc>
      </w:tr>
      <w:tr w:rsidR="000B0250" w:rsidRPr="009212EE" w14:paraId="2A08F8FF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25FC7002" w14:textId="7967064C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lastRenderedPageBreak/>
              <w:t>Realizar cierre de iteración C4</w:t>
            </w:r>
          </w:p>
        </w:tc>
        <w:tc>
          <w:tcPr>
            <w:tcW w:w="440" w:type="pct"/>
            <w:vAlign w:val="center"/>
          </w:tcPr>
          <w:p w14:paraId="6061BEBD" w14:textId="769F6D9B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20DF337A" w14:textId="7B20AD5C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46" w:type="pct"/>
            <w:vAlign w:val="center"/>
          </w:tcPr>
          <w:p w14:paraId="2DC6887E" w14:textId="5B0812BD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346F13F4" w14:textId="5E115C20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245D4ABD" w14:textId="253807EF" w:rsidR="000B0250" w:rsidRPr="009212EE" w:rsidRDefault="009F0331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CH, FH</w:t>
            </w:r>
          </w:p>
        </w:tc>
      </w:tr>
      <w:tr w:rsidR="000B0250" w:rsidRPr="009212EE" w14:paraId="371DD954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614850AA" w14:textId="006991D1" w:rsidR="000B0250" w:rsidRPr="000E58FA" w:rsidRDefault="000B0250" w:rsidP="000B025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evaluación y conclusión de la etapa C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4</w:t>
            </w:r>
          </w:p>
        </w:tc>
        <w:tc>
          <w:tcPr>
            <w:tcW w:w="440" w:type="pct"/>
            <w:vAlign w:val="center"/>
          </w:tcPr>
          <w:p w14:paraId="2E4B7B33" w14:textId="050BCDD8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20C22D85" w14:textId="5AE9A9EF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54590090" w14:textId="7556D573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75776575" w14:textId="77777777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007C2ED9" w14:textId="00F13232" w:rsidR="000B0250" w:rsidRPr="009212EE" w:rsidRDefault="009F0331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</w:t>
            </w:r>
          </w:p>
        </w:tc>
      </w:tr>
      <w:tr w:rsidR="000B0250" w:rsidRPr="009212EE" w14:paraId="607DE995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319500FA" w14:textId="6D0BAA4F" w:rsidR="000B0250" w:rsidRPr="000E58FA" w:rsidRDefault="000B0250" w:rsidP="000B025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la estimación de la fase C5</w:t>
            </w:r>
          </w:p>
        </w:tc>
        <w:tc>
          <w:tcPr>
            <w:tcW w:w="440" w:type="pct"/>
            <w:vAlign w:val="center"/>
          </w:tcPr>
          <w:p w14:paraId="3C5342F3" w14:textId="0B468749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613C2CBB" w14:textId="6551C960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646" w:type="pct"/>
            <w:vAlign w:val="center"/>
          </w:tcPr>
          <w:p w14:paraId="5C8CF493" w14:textId="0DA26D2D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268F81CC" w14:textId="2A90BCA9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6A733324" w14:textId="101C5C75" w:rsidR="000B0250" w:rsidRPr="009212EE" w:rsidRDefault="009F0331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0B0250" w:rsidRPr="009212EE" w14:paraId="4C3489B1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3450FE93" w14:textId="7391790E" w:rsidR="000B0250" w:rsidRPr="009212EE" w:rsidRDefault="000B0250" w:rsidP="000B0250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Realizar la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Identifica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ción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y evalua</w:t>
            </w: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ción de riesgos de la fase C5</w:t>
            </w:r>
          </w:p>
        </w:tc>
        <w:tc>
          <w:tcPr>
            <w:tcW w:w="440" w:type="pct"/>
            <w:vAlign w:val="center"/>
          </w:tcPr>
          <w:p w14:paraId="22431928" w14:textId="2ED15E41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24/01</w:t>
            </w:r>
          </w:p>
        </w:tc>
        <w:tc>
          <w:tcPr>
            <w:tcW w:w="440" w:type="pct"/>
            <w:vAlign w:val="center"/>
          </w:tcPr>
          <w:p w14:paraId="0328DF83" w14:textId="02FB1639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26/01</w:t>
            </w:r>
          </w:p>
        </w:tc>
        <w:tc>
          <w:tcPr>
            <w:tcW w:w="646" w:type="pct"/>
            <w:vAlign w:val="center"/>
          </w:tcPr>
          <w:p w14:paraId="67BACCE4" w14:textId="452E3E36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7D255D09" w14:textId="4A76A895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52135F1C" w14:textId="2F1F9754" w:rsidR="000B0250" w:rsidRPr="009212EE" w:rsidRDefault="009F0331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CH</w:t>
            </w:r>
          </w:p>
        </w:tc>
      </w:tr>
      <w:tr w:rsidR="000B0250" w:rsidRPr="009212EE" w14:paraId="385D40ED" w14:textId="77777777" w:rsidTr="009212EE">
        <w:trPr>
          <w:trHeight w:val="537"/>
          <w:jc w:val="center"/>
        </w:trPr>
        <w:tc>
          <w:tcPr>
            <w:tcW w:w="2020" w:type="pct"/>
            <w:vAlign w:val="center"/>
          </w:tcPr>
          <w:p w14:paraId="16ACACDD" w14:textId="2EDE0CF1" w:rsidR="000B0250" w:rsidRPr="009212EE" w:rsidRDefault="000B0250" w:rsidP="000B025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Realizar la planificación de riesgos de la fase C5.</w:t>
            </w:r>
          </w:p>
        </w:tc>
        <w:tc>
          <w:tcPr>
            <w:tcW w:w="440" w:type="pct"/>
            <w:vAlign w:val="center"/>
          </w:tcPr>
          <w:p w14:paraId="797050E8" w14:textId="31BEBC29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26/01</w:t>
            </w:r>
          </w:p>
        </w:tc>
        <w:tc>
          <w:tcPr>
            <w:tcW w:w="440" w:type="pct"/>
            <w:vAlign w:val="center"/>
          </w:tcPr>
          <w:p w14:paraId="64DCBE14" w14:textId="75B3F320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27/01</w:t>
            </w:r>
          </w:p>
        </w:tc>
        <w:tc>
          <w:tcPr>
            <w:tcW w:w="646" w:type="pct"/>
            <w:vAlign w:val="center"/>
          </w:tcPr>
          <w:p w14:paraId="09C4B07D" w14:textId="1B46CB4F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662" w:type="pct"/>
            <w:vAlign w:val="center"/>
          </w:tcPr>
          <w:p w14:paraId="4C8FE202" w14:textId="06E1B0C3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</w:p>
        </w:tc>
        <w:tc>
          <w:tcPr>
            <w:tcW w:w="792" w:type="pct"/>
            <w:vAlign w:val="center"/>
          </w:tcPr>
          <w:p w14:paraId="0374F164" w14:textId="314441A4" w:rsidR="000B0250" w:rsidRPr="009212EE" w:rsidRDefault="009F0331" w:rsidP="000B0250">
            <w:pPr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  <w:lang w:val="es-AR"/>
              </w:rPr>
              <w:t>FH</w:t>
            </w:r>
          </w:p>
        </w:tc>
      </w:tr>
      <w:tr w:rsidR="000B0250" w:rsidRPr="009212EE" w14:paraId="0F003DC8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179D778E" w14:textId="1856902C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AR"/>
              </w:rPr>
              <w:t>Observaciones</w:t>
            </w:r>
          </w:p>
        </w:tc>
      </w:tr>
      <w:tr w:rsidR="000B0250" w:rsidRPr="009212EE" w14:paraId="16FFFCD9" w14:textId="77777777" w:rsidTr="007C7112">
        <w:trPr>
          <w:trHeight w:val="537"/>
          <w:jc w:val="center"/>
        </w:trPr>
        <w:tc>
          <w:tcPr>
            <w:tcW w:w="5000" w:type="pct"/>
            <w:gridSpan w:val="6"/>
            <w:vAlign w:val="center"/>
          </w:tcPr>
          <w:p w14:paraId="4BE5B83B" w14:textId="77777777" w:rsidR="000B0250" w:rsidRPr="009212EE" w:rsidRDefault="000B0250" w:rsidP="000B0250">
            <w:pPr>
              <w:pStyle w:val="PSI-Normal"/>
              <w:ind w:firstLine="3"/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1</w:t>
            </w:r>
            <w:r w:rsidRPr="009212EE">
              <w:rPr>
                <w:rFonts w:asciiTheme="minorHAnsi" w:hAnsiTheme="minorHAnsi" w:cstheme="minorHAnsi"/>
                <w:sz w:val="22"/>
                <w:szCs w:val="22"/>
              </w:rPr>
              <w:t>La columna “responsable” indica al principal encargado de la tarea, pero al ser un equipo de desarrollo chico todos los integrantes tienen mayor o menor participación en todas las tareas.</w:t>
            </w:r>
          </w:p>
          <w:p w14:paraId="46D99DE1" w14:textId="77777777" w:rsidR="000B0250" w:rsidRPr="009212EE" w:rsidRDefault="000B0250" w:rsidP="000B025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2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>HC: Hernandez Cintia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>FH: Frey Hugo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br/>
              <w:t xml:space="preserve">CA: Collareda Agustín </w:t>
            </w:r>
          </w:p>
          <w:p w14:paraId="258A908A" w14:textId="77777777" w:rsidR="000B0250" w:rsidRPr="009212EE" w:rsidRDefault="000B0250" w:rsidP="000B0250">
            <w:pPr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vertAlign w:val="superscript"/>
                <w:lang w:val="es-AR"/>
              </w:rPr>
              <w:t>3</w:t>
            </w:r>
            <w:r w:rsidRPr="009212EE">
              <w:rPr>
                <w:rFonts w:asciiTheme="minorHAnsi" w:hAnsiTheme="minorHAnsi" w:cstheme="minorHAnsi"/>
                <w:color w:val="ED0000"/>
                <w:sz w:val="22"/>
                <w:szCs w:val="22"/>
                <w:lang w:val="es-AR"/>
              </w:rPr>
              <w:t xml:space="preserve">Color de fuente rojo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más tarde de lo planificado</w:t>
            </w:r>
          </w:p>
          <w:p w14:paraId="4FD7C2C4" w14:textId="77777777" w:rsidR="000B0250" w:rsidRPr="009212EE" w:rsidRDefault="000B0250" w:rsidP="000B025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color w:val="388600"/>
                <w:sz w:val="22"/>
                <w:szCs w:val="22"/>
                <w:lang w:val="es-AR"/>
              </w:rPr>
              <w:t xml:space="preserve">Color de fuente verde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antes de lo planificado</w:t>
            </w:r>
          </w:p>
          <w:p w14:paraId="33E4A48A" w14:textId="47A23393" w:rsidR="000B0250" w:rsidRPr="009212EE" w:rsidRDefault="000B0250" w:rsidP="000B0250">
            <w:pPr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“-” </w:t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sym w:font="Wingdings" w:char="F0E0"/>
            </w:r>
            <w:r w:rsidRPr="009212EE">
              <w:rPr>
                <w:rFonts w:asciiTheme="minorHAnsi" w:hAnsiTheme="minorHAnsi" w:cstheme="minorHAnsi"/>
                <w:sz w:val="22"/>
                <w:szCs w:val="22"/>
                <w:lang w:val="es-AR"/>
              </w:rPr>
              <w:t xml:space="preserve"> Tarea empezada/terminada en la fecha planificada </w:t>
            </w:r>
          </w:p>
          <w:p w14:paraId="0AB32E32" w14:textId="77777777" w:rsidR="000B0250" w:rsidRPr="009212EE" w:rsidRDefault="000B0250" w:rsidP="000B0250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es-AR"/>
              </w:rPr>
            </w:pPr>
          </w:p>
        </w:tc>
      </w:tr>
    </w:tbl>
    <w:p w14:paraId="519A209A" w14:textId="1C0B50F5" w:rsidR="00CF2AD4" w:rsidRPr="009212EE" w:rsidRDefault="00B00F4F" w:rsidP="00F238D6">
      <w:pPr>
        <w:pStyle w:val="PSI-Normal"/>
      </w:pPr>
      <w:bookmarkStart w:id="7" w:name="_Toc238197615"/>
      <w:r w:rsidRPr="009212EE">
        <w:tab/>
      </w:r>
      <w:bookmarkEnd w:id="7"/>
    </w:p>
    <w:p w14:paraId="785A52B7" w14:textId="77777777" w:rsidR="00E511E0" w:rsidRPr="009212EE" w:rsidRDefault="00E511E0" w:rsidP="00E511E0">
      <w:pPr>
        <w:pStyle w:val="PSI-Ttulo1"/>
      </w:pPr>
      <w:bookmarkStart w:id="8" w:name="_Toc188264145"/>
      <w:r w:rsidRPr="009212EE">
        <w:t>Recursos</w:t>
      </w:r>
      <w:bookmarkEnd w:id="8"/>
    </w:p>
    <w:p w14:paraId="4A5DABA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 xml:space="preserve">Los recursos que se van a utilizar para completar las tareas son: </w:t>
      </w:r>
    </w:p>
    <w:p w14:paraId="068F7D8A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Software:</w:t>
      </w:r>
    </w:p>
    <w:p w14:paraId="49CFD65F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Paquete office.</w:t>
      </w:r>
    </w:p>
    <w:p w14:paraId="455FE00A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Plantillas del PSI.</w:t>
      </w:r>
    </w:p>
    <w:p w14:paraId="0A22BE32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Draw.io.</w:t>
      </w:r>
    </w:p>
    <w:p w14:paraId="71E7407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Git.</w:t>
      </w:r>
    </w:p>
    <w:p w14:paraId="4FA190FD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Visual Code Studio</w:t>
      </w:r>
    </w:p>
    <w:p w14:paraId="04441FBE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Hardware:</w:t>
      </w:r>
    </w:p>
    <w:p w14:paraId="448269BB" w14:textId="77777777" w:rsidR="0099675F" w:rsidRPr="009212EE" w:rsidRDefault="0099675F" w:rsidP="0099675F">
      <w:pPr>
        <w:pStyle w:val="Prrafodelista"/>
        <w:numPr>
          <w:ilvl w:val="0"/>
          <w:numId w:val="14"/>
        </w:numPr>
        <w:rPr>
          <w:lang w:val="es-AR"/>
        </w:rPr>
      </w:pPr>
      <w:r w:rsidRPr="009212EE">
        <w:rPr>
          <w:lang w:val="es-AR"/>
        </w:rPr>
        <w:t>3 computadoras personales.</w:t>
      </w:r>
    </w:p>
    <w:p w14:paraId="5A1EFD21" w14:textId="77777777" w:rsidR="0099675F" w:rsidRPr="009212EE" w:rsidRDefault="0099675F" w:rsidP="0099675F">
      <w:pPr>
        <w:rPr>
          <w:lang w:val="es-AR"/>
        </w:rPr>
      </w:pPr>
      <w:r w:rsidRPr="009212EE">
        <w:rPr>
          <w:lang w:val="es-AR"/>
        </w:rPr>
        <w:t>Humanos:</w:t>
      </w:r>
    </w:p>
    <w:p w14:paraId="52785EBC" w14:textId="362EF118" w:rsidR="002129C9" w:rsidRPr="009212EE" w:rsidRDefault="0099675F" w:rsidP="00DD1DA2">
      <w:pPr>
        <w:pStyle w:val="Prrafodelista"/>
        <w:numPr>
          <w:ilvl w:val="0"/>
          <w:numId w:val="15"/>
        </w:numPr>
        <w:rPr>
          <w:lang w:val="es-AR"/>
        </w:rPr>
      </w:pPr>
      <w:r w:rsidRPr="009212EE">
        <w:rPr>
          <w:lang w:val="es-AR"/>
        </w:rPr>
        <w:t>3 desarrolladores.</w:t>
      </w:r>
    </w:p>
    <w:p w14:paraId="62B0440B" w14:textId="77777777" w:rsidR="00F92A5B" w:rsidRPr="009212EE" w:rsidRDefault="00F92A5B" w:rsidP="00F92A5B">
      <w:pPr>
        <w:pStyle w:val="Prrafodelista"/>
        <w:rPr>
          <w:lang w:val="es-AR"/>
        </w:rPr>
      </w:pPr>
    </w:p>
    <w:p w14:paraId="6ED72F0E" w14:textId="7FDD9667" w:rsidR="00DD1DA2" w:rsidRPr="009212EE" w:rsidRDefault="00DD1DA2" w:rsidP="005B5AEE">
      <w:pPr>
        <w:pStyle w:val="PSI-Ttulo1"/>
      </w:pPr>
      <w:bookmarkStart w:id="9" w:name="_Toc188264146"/>
      <w:r w:rsidRPr="009212EE">
        <w:t>Evaluación</w:t>
      </w:r>
      <w:r w:rsidR="00E511E0" w:rsidRPr="009212EE">
        <w:t xml:space="preserve"> </w:t>
      </w:r>
      <w:r w:rsidR="00D23B47">
        <w:t>[Fecha]</w:t>
      </w:r>
      <w:bookmarkEnd w:id="9"/>
    </w:p>
    <w:p w14:paraId="07A1AE5A" w14:textId="72DFDC4F" w:rsidR="00CF2AD4" w:rsidRPr="009212EE" w:rsidRDefault="00F46271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22332D2B" w14:textId="77777777" w:rsidR="00A14B0C" w:rsidRPr="009212EE" w:rsidRDefault="00A14B0C" w:rsidP="00A14B0C">
      <w:pPr>
        <w:pStyle w:val="PSI-Ttulo2"/>
      </w:pPr>
      <w:bookmarkStart w:id="10" w:name="_Toc188264147"/>
      <w:r w:rsidRPr="009212EE">
        <w:t>Objetivos Alcanzados</w:t>
      </w:r>
      <w:bookmarkEnd w:id="10"/>
    </w:p>
    <w:p w14:paraId="58ABE98D" w14:textId="16E564CF" w:rsidR="00140AF7" w:rsidRPr="00D23B47" w:rsidRDefault="00D23B47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6CA406F5" w14:textId="77777777" w:rsidR="00A14B0C" w:rsidRPr="009212EE" w:rsidRDefault="00E511E0" w:rsidP="00A14B0C">
      <w:pPr>
        <w:pStyle w:val="PSI-Ttulo2"/>
      </w:pPr>
      <w:bookmarkStart w:id="11" w:name="_Toc188264148"/>
      <w:r w:rsidRPr="009212EE">
        <w:lastRenderedPageBreak/>
        <w:t>Objetivos No A</w:t>
      </w:r>
      <w:r w:rsidR="00A14B0C" w:rsidRPr="009212EE">
        <w:t>lcanzados</w:t>
      </w:r>
      <w:bookmarkEnd w:id="11"/>
    </w:p>
    <w:p w14:paraId="3810E2CE" w14:textId="05D738FD" w:rsidR="00F92A5B" w:rsidRPr="009212EE" w:rsidRDefault="00D23B47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5391846F" w14:textId="77777777" w:rsidR="00E511E0" w:rsidRPr="009212EE" w:rsidRDefault="00E511E0" w:rsidP="00A14B0C">
      <w:pPr>
        <w:pStyle w:val="PSI-Ttulo2"/>
      </w:pPr>
      <w:bookmarkStart w:id="12" w:name="_Toc188264149"/>
      <w:r w:rsidRPr="009212EE">
        <w:t>Elementos incluidos en la Línea Base</w:t>
      </w:r>
      <w:bookmarkEnd w:id="12"/>
    </w:p>
    <w:p w14:paraId="100E1978" w14:textId="280A23D3" w:rsidR="00F92A5B" w:rsidRPr="009212EE" w:rsidRDefault="00D23B47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10C53AA5" w14:textId="77777777" w:rsidR="00DD1DA2" w:rsidRDefault="00DD1DA2" w:rsidP="005B5AEE">
      <w:pPr>
        <w:pStyle w:val="PSI-Ttulo1"/>
      </w:pPr>
      <w:bookmarkStart w:id="13" w:name="_Toc188264150"/>
      <w:r w:rsidRPr="009212EE">
        <w:t>Conclusión</w:t>
      </w:r>
      <w:bookmarkEnd w:id="13"/>
    </w:p>
    <w:p w14:paraId="180FBE0F" w14:textId="01A16A2D" w:rsidR="00D23B47" w:rsidRPr="009212EE" w:rsidRDefault="00D23B47" w:rsidP="00D23B47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p w14:paraId="0F1C0FFD" w14:textId="77777777" w:rsidR="00F70F4F" w:rsidRPr="009212EE" w:rsidRDefault="00F70F4F" w:rsidP="00F70F4F">
      <w:pPr>
        <w:pStyle w:val="PSI-Ttulo2"/>
      </w:pPr>
      <w:bookmarkStart w:id="14" w:name="_Toc238197620"/>
      <w:bookmarkStart w:id="15" w:name="_Toc188264151"/>
      <w:r w:rsidRPr="009212EE">
        <w:t>Estado del repositorio</w:t>
      </w:r>
      <w:bookmarkEnd w:id="14"/>
      <w:bookmarkEnd w:id="15"/>
    </w:p>
    <w:p w14:paraId="618458E5" w14:textId="49FBB7C6" w:rsidR="00F70F4F" w:rsidRPr="009212EE" w:rsidRDefault="00F46271" w:rsidP="00F46271">
      <w:pPr>
        <w:rPr>
          <w:lang w:val="es-AR"/>
        </w:rPr>
      </w:pPr>
      <w:r w:rsidRPr="009212EE">
        <w:rPr>
          <w:lang w:val="es-AR"/>
        </w:rPr>
        <w:t>Esta sección será completada al final de la iteración.</w:t>
      </w:r>
    </w:p>
    <w:sectPr w:rsidR="00F70F4F" w:rsidRPr="009212EE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5F8265" w14:textId="77777777" w:rsidR="00EA38CB" w:rsidRDefault="00EA38CB" w:rsidP="00C94FBE">
      <w:pPr>
        <w:spacing w:before="0" w:line="240" w:lineRule="auto"/>
      </w:pPr>
      <w:r>
        <w:separator/>
      </w:r>
    </w:p>
    <w:p w14:paraId="0B1A2108" w14:textId="77777777" w:rsidR="00EA38CB" w:rsidRDefault="00EA38CB"/>
    <w:p w14:paraId="0471D633" w14:textId="77777777" w:rsidR="00EA38CB" w:rsidRDefault="00EA38CB"/>
  </w:endnote>
  <w:endnote w:type="continuationSeparator" w:id="0">
    <w:p w14:paraId="27D4A210" w14:textId="77777777" w:rsidR="00EA38CB" w:rsidRDefault="00EA38CB" w:rsidP="00C94FBE">
      <w:pPr>
        <w:spacing w:before="0" w:line="240" w:lineRule="auto"/>
      </w:pPr>
      <w:r>
        <w:continuationSeparator/>
      </w:r>
    </w:p>
    <w:p w14:paraId="235A18D4" w14:textId="77777777" w:rsidR="00EA38CB" w:rsidRDefault="00EA38CB"/>
    <w:p w14:paraId="52774EC3" w14:textId="77777777" w:rsidR="00EA38CB" w:rsidRDefault="00EA38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C1DAF" w14:textId="6402E2C2" w:rsidR="00E511E0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F46271">
          <w:t>T-Code</w:t>
        </w:r>
      </w:sdtContent>
    </w:sdt>
    <w:r w:rsidR="00BA2346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0B1ED1A4" wp14:editId="1B02E45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48370278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7510593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951855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242423A1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" filled="f" stroked="f"/>
              <w10:wrap anchorx="page" anchory="page"/>
            </v:group>
          </w:pict>
        </mc:Fallback>
      </mc:AlternateContent>
    </w:r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85D3BC6" wp14:editId="150201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57558421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131BC6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195BC9">
          <w:rPr>
            <w:rFonts w:asciiTheme="majorHAnsi" w:hAnsiTheme="majorHAnsi" w:cstheme="majorHAnsi"/>
            <w:noProof/>
          </w:rPr>
          <w:t>8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  <w:r w:rsidR="00BA2346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BCAE16F" wp14:editId="42B7137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70317089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D3649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0BF55B1" w14:textId="2BD16727" w:rsidR="008942BD" w:rsidRDefault="00F46271" w:rsidP="000C165C">
        <w:pPr>
          <w:tabs>
            <w:tab w:val="center" w:pos="4252"/>
          </w:tabs>
          <w:spacing w:before="0"/>
        </w:pPr>
        <w:r>
          <w:t>Agustín Collareda, Cintia Hernandez,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9B0FFC" w14:textId="77777777" w:rsidR="00EA38CB" w:rsidRDefault="00EA38CB" w:rsidP="00C94FBE">
      <w:pPr>
        <w:spacing w:before="0" w:line="240" w:lineRule="auto"/>
      </w:pPr>
      <w:r>
        <w:separator/>
      </w:r>
    </w:p>
    <w:p w14:paraId="7AC13ED7" w14:textId="77777777" w:rsidR="00EA38CB" w:rsidRDefault="00EA38CB"/>
    <w:p w14:paraId="6294A787" w14:textId="77777777" w:rsidR="00EA38CB" w:rsidRDefault="00EA38CB"/>
  </w:footnote>
  <w:footnote w:type="continuationSeparator" w:id="0">
    <w:p w14:paraId="21746D03" w14:textId="77777777" w:rsidR="00EA38CB" w:rsidRDefault="00EA38CB" w:rsidP="00C94FBE">
      <w:pPr>
        <w:spacing w:before="0" w:line="240" w:lineRule="auto"/>
      </w:pPr>
      <w:r>
        <w:continuationSeparator/>
      </w:r>
    </w:p>
    <w:p w14:paraId="0A86D78C" w14:textId="77777777" w:rsidR="00EA38CB" w:rsidRDefault="00EA38CB"/>
    <w:p w14:paraId="7207C5F6" w14:textId="77777777" w:rsidR="00EA38CB" w:rsidRDefault="00EA38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C32DC" w14:textId="169A7E35" w:rsidR="00E511E0" w:rsidRDefault="00F46271">
    <w:pPr>
      <w:pStyle w:val="Encabezado"/>
      <w:rPr>
        <w:rFonts w:asciiTheme="majorHAnsi" w:eastAsiaTheme="majorEastAsia" w:hAnsiTheme="majorHAnsi" w:cstheme="majorBidi"/>
      </w:rPr>
    </w:pPr>
    <w:r>
      <w:rPr>
        <w:noProof/>
        <w:lang w:val="es-AR" w:eastAsia="es-AR"/>
      </w:rPr>
      <w:drawing>
        <wp:anchor distT="0" distB="0" distL="114300" distR="114300" simplePos="0" relativeHeight="251684864" behindDoc="0" locked="0" layoutInCell="1" allowOverlap="1" wp14:anchorId="2BE12F41" wp14:editId="2708D592">
          <wp:simplePos x="0" y="0"/>
          <wp:positionH relativeFrom="column">
            <wp:posOffset>5060315</wp:posOffset>
          </wp:positionH>
          <wp:positionV relativeFrom="paragraph">
            <wp:posOffset>-246380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C5908">
          <w:rPr>
            <w:rFonts w:asciiTheme="majorHAnsi" w:eastAsiaTheme="majorEastAsia" w:hAnsiTheme="majorHAnsi" w:cstheme="majorBidi"/>
          </w:rPr>
          <w:t>Fase de construcción, Iteración 4</w:t>
        </w:r>
      </w:sdtContent>
    </w:sdt>
  </w:p>
  <w:p w14:paraId="1C9823A0" w14:textId="7CD1D88C" w:rsidR="00E511E0" w:rsidRPr="000F4F97" w:rsidRDefault="00E511E0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 wp14:anchorId="35F4DB6E" wp14:editId="0ACF5D9E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64C6A8F" wp14:editId="7F2B7EE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127397830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1D3C31B2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CA0D554" wp14:editId="652D9884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99144257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A44E065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A2346">
      <w:rPr>
        <w:rFonts w:asciiTheme="majorHAnsi" w:eastAsiaTheme="majorEastAsia" w:hAnsiTheme="majorHAnsi" w:cstheme="majorBidi"/>
        <w:noProof/>
        <w:szCs w:val="36"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124C823" wp14:editId="7EEC70A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724984628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23038241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8957073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1F511226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Dmj8Cy8AIAAB0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F46271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  <w:p w14:paraId="70019367" w14:textId="77777777" w:rsidR="008942BD" w:rsidRDefault="008942B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1F62D2"/>
    <w:multiLevelType w:val="hybridMultilevel"/>
    <w:tmpl w:val="69A672DA"/>
    <w:lvl w:ilvl="0" w:tplc="7D86F2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91EC6"/>
    <w:multiLevelType w:val="hybridMultilevel"/>
    <w:tmpl w:val="DC0438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D1AEA"/>
    <w:multiLevelType w:val="hybridMultilevel"/>
    <w:tmpl w:val="697894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935BD"/>
    <w:multiLevelType w:val="hybridMultilevel"/>
    <w:tmpl w:val="A06CC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80CDF"/>
    <w:multiLevelType w:val="hybridMultilevel"/>
    <w:tmpl w:val="B2D2BC9E"/>
    <w:lvl w:ilvl="0" w:tplc="A3E29424">
      <w:start w:val="1"/>
      <w:numFmt w:val="bullet"/>
      <w:pStyle w:val="PSI-Comentario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B9751D"/>
    <w:multiLevelType w:val="hybridMultilevel"/>
    <w:tmpl w:val="06BEEC8A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5" w15:restartNumberingAfterBreak="0">
    <w:nsid w:val="546445E8"/>
    <w:multiLevelType w:val="hybridMultilevel"/>
    <w:tmpl w:val="433E0D8C"/>
    <w:lvl w:ilvl="0" w:tplc="F656D8DE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BE6226"/>
    <w:multiLevelType w:val="hybridMultilevel"/>
    <w:tmpl w:val="EEAA907A"/>
    <w:lvl w:ilvl="0" w:tplc="26027556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9" w15:restartNumberingAfterBreak="0">
    <w:nsid w:val="7E7A5806"/>
    <w:multiLevelType w:val="hybridMultilevel"/>
    <w:tmpl w:val="63A880D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548B2"/>
    <w:multiLevelType w:val="hybridMultilevel"/>
    <w:tmpl w:val="14823E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254412">
    <w:abstractNumId w:val="6"/>
  </w:num>
  <w:num w:numId="2" w16cid:durableId="1145732122">
    <w:abstractNumId w:val="11"/>
  </w:num>
  <w:num w:numId="3" w16cid:durableId="1576666121">
    <w:abstractNumId w:val="11"/>
  </w:num>
  <w:num w:numId="4" w16cid:durableId="1698962659">
    <w:abstractNumId w:val="11"/>
  </w:num>
  <w:num w:numId="5" w16cid:durableId="938215910">
    <w:abstractNumId w:val="1"/>
  </w:num>
  <w:num w:numId="6" w16cid:durableId="843327064">
    <w:abstractNumId w:val="2"/>
  </w:num>
  <w:num w:numId="7" w16cid:durableId="1158038778">
    <w:abstractNumId w:val="3"/>
  </w:num>
  <w:num w:numId="8" w16cid:durableId="664627938">
    <w:abstractNumId w:val="0"/>
  </w:num>
  <w:num w:numId="9" w16cid:durableId="1950695750">
    <w:abstractNumId w:val="17"/>
  </w:num>
  <w:num w:numId="10" w16cid:durableId="1607884607">
    <w:abstractNumId w:val="18"/>
  </w:num>
  <w:num w:numId="11" w16cid:durableId="826437027">
    <w:abstractNumId w:val="5"/>
  </w:num>
  <w:num w:numId="12" w16cid:durableId="962923154">
    <w:abstractNumId w:val="14"/>
  </w:num>
  <w:num w:numId="13" w16cid:durableId="1291085478">
    <w:abstractNumId w:val="13"/>
  </w:num>
  <w:num w:numId="14" w16cid:durableId="256450518">
    <w:abstractNumId w:val="15"/>
  </w:num>
  <w:num w:numId="15" w16cid:durableId="35468731">
    <w:abstractNumId w:val="12"/>
  </w:num>
  <w:num w:numId="16" w16cid:durableId="670761681">
    <w:abstractNumId w:val="20"/>
  </w:num>
  <w:num w:numId="17" w16cid:durableId="565259910">
    <w:abstractNumId w:val="10"/>
  </w:num>
  <w:num w:numId="18" w16cid:durableId="915939539">
    <w:abstractNumId w:val="19"/>
  </w:num>
  <w:num w:numId="19" w16cid:durableId="624965185">
    <w:abstractNumId w:val="9"/>
  </w:num>
  <w:num w:numId="20" w16cid:durableId="1148983873">
    <w:abstractNumId w:val="16"/>
  </w:num>
  <w:num w:numId="21" w16cid:durableId="1805347541">
    <w:abstractNumId w:val="7"/>
  </w:num>
  <w:num w:numId="22" w16cid:durableId="501747353">
    <w:abstractNumId w:val="4"/>
  </w:num>
  <w:num w:numId="23" w16cid:durableId="12561349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346"/>
    <w:rsid w:val="00011BED"/>
    <w:rsid w:val="00015BFF"/>
    <w:rsid w:val="00017EFE"/>
    <w:rsid w:val="000217E9"/>
    <w:rsid w:val="0003108F"/>
    <w:rsid w:val="00031826"/>
    <w:rsid w:val="000337C2"/>
    <w:rsid w:val="00037ECF"/>
    <w:rsid w:val="00045F1A"/>
    <w:rsid w:val="00065897"/>
    <w:rsid w:val="0007540F"/>
    <w:rsid w:val="00087F53"/>
    <w:rsid w:val="00090DBA"/>
    <w:rsid w:val="00092BC0"/>
    <w:rsid w:val="000A0FE7"/>
    <w:rsid w:val="000B0250"/>
    <w:rsid w:val="000C165C"/>
    <w:rsid w:val="000C4C42"/>
    <w:rsid w:val="000C4E31"/>
    <w:rsid w:val="000D4C6E"/>
    <w:rsid w:val="000D4FF8"/>
    <w:rsid w:val="000E58FA"/>
    <w:rsid w:val="000E63BF"/>
    <w:rsid w:val="000F0A73"/>
    <w:rsid w:val="000F1888"/>
    <w:rsid w:val="000F4F97"/>
    <w:rsid w:val="000F79DF"/>
    <w:rsid w:val="0010416D"/>
    <w:rsid w:val="00113FD7"/>
    <w:rsid w:val="001163FF"/>
    <w:rsid w:val="0012205F"/>
    <w:rsid w:val="00140AF7"/>
    <w:rsid w:val="001410A7"/>
    <w:rsid w:val="00144AE4"/>
    <w:rsid w:val="001479F6"/>
    <w:rsid w:val="00150702"/>
    <w:rsid w:val="00150FC2"/>
    <w:rsid w:val="00164C21"/>
    <w:rsid w:val="00166199"/>
    <w:rsid w:val="001812B8"/>
    <w:rsid w:val="00183953"/>
    <w:rsid w:val="00185A46"/>
    <w:rsid w:val="00191198"/>
    <w:rsid w:val="001950C8"/>
    <w:rsid w:val="00195BC9"/>
    <w:rsid w:val="001A2EE6"/>
    <w:rsid w:val="001B7881"/>
    <w:rsid w:val="001C6104"/>
    <w:rsid w:val="001C799E"/>
    <w:rsid w:val="001D43C9"/>
    <w:rsid w:val="001F1FC2"/>
    <w:rsid w:val="001F5F92"/>
    <w:rsid w:val="00201BF3"/>
    <w:rsid w:val="0020621B"/>
    <w:rsid w:val="00207404"/>
    <w:rsid w:val="002129C9"/>
    <w:rsid w:val="00217A70"/>
    <w:rsid w:val="00224B75"/>
    <w:rsid w:val="00243B56"/>
    <w:rsid w:val="00266C42"/>
    <w:rsid w:val="002731FC"/>
    <w:rsid w:val="0027605C"/>
    <w:rsid w:val="00295CA9"/>
    <w:rsid w:val="002A41AA"/>
    <w:rsid w:val="002B19AE"/>
    <w:rsid w:val="002B506A"/>
    <w:rsid w:val="002B5AF9"/>
    <w:rsid w:val="002B608F"/>
    <w:rsid w:val="002D0CCB"/>
    <w:rsid w:val="002D104A"/>
    <w:rsid w:val="002E07A1"/>
    <w:rsid w:val="002E0AB6"/>
    <w:rsid w:val="002E471A"/>
    <w:rsid w:val="002E7874"/>
    <w:rsid w:val="002E7DAE"/>
    <w:rsid w:val="002F1461"/>
    <w:rsid w:val="0031184D"/>
    <w:rsid w:val="00311F91"/>
    <w:rsid w:val="003130E3"/>
    <w:rsid w:val="003149A1"/>
    <w:rsid w:val="003163C6"/>
    <w:rsid w:val="00344258"/>
    <w:rsid w:val="00346864"/>
    <w:rsid w:val="00350E39"/>
    <w:rsid w:val="003560F2"/>
    <w:rsid w:val="00363FD1"/>
    <w:rsid w:val="00373CA6"/>
    <w:rsid w:val="003939A3"/>
    <w:rsid w:val="00393A05"/>
    <w:rsid w:val="00397566"/>
    <w:rsid w:val="003B4E63"/>
    <w:rsid w:val="003B56AE"/>
    <w:rsid w:val="003B7F1F"/>
    <w:rsid w:val="003C54B1"/>
    <w:rsid w:val="003C5D42"/>
    <w:rsid w:val="003E12FE"/>
    <w:rsid w:val="003F07CF"/>
    <w:rsid w:val="003F0BEB"/>
    <w:rsid w:val="003F212B"/>
    <w:rsid w:val="0040066E"/>
    <w:rsid w:val="00413525"/>
    <w:rsid w:val="00416240"/>
    <w:rsid w:val="00426058"/>
    <w:rsid w:val="004502C2"/>
    <w:rsid w:val="004525FF"/>
    <w:rsid w:val="004535B9"/>
    <w:rsid w:val="004760B5"/>
    <w:rsid w:val="004807AF"/>
    <w:rsid w:val="004833AE"/>
    <w:rsid w:val="00487101"/>
    <w:rsid w:val="00487CDF"/>
    <w:rsid w:val="0049000B"/>
    <w:rsid w:val="00491F15"/>
    <w:rsid w:val="004A390E"/>
    <w:rsid w:val="004A54C8"/>
    <w:rsid w:val="004C28CD"/>
    <w:rsid w:val="004C5D7E"/>
    <w:rsid w:val="004C7977"/>
    <w:rsid w:val="004D231F"/>
    <w:rsid w:val="004D45CD"/>
    <w:rsid w:val="004D5185"/>
    <w:rsid w:val="004E3388"/>
    <w:rsid w:val="004E4935"/>
    <w:rsid w:val="004E4CDE"/>
    <w:rsid w:val="004F4D25"/>
    <w:rsid w:val="004F56B3"/>
    <w:rsid w:val="005017FA"/>
    <w:rsid w:val="005046A5"/>
    <w:rsid w:val="00504A67"/>
    <w:rsid w:val="00511D9A"/>
    <w:rsid w:val="00515617"/>
    <w:rsid w:val="00524AD9"/>
    <w:rsid w:val="00533DD3"/>
    <w:rsid w:val="00564033"/>
    <w:rsid w:val="0056630C"/>
    <w:rsid w:val="00570F4F"/>
    <w:rsid w:val="00571D62"/>
    <w:rsid w:val="0058431F"/>
    <w:rsid w:val="005857BB"/>
    <w:rsid w:val="00585C9B"/>
    <w:rsid w:val="0059596F"/>
    <w:rsid w:val="00597A23"/>
    <w:rsid w:val="005A0664"/>
    <w:rsid w:val="005A52A2"/>
    <w:rsid w:val="005B5AEE"/>
    <w:rsid w:val="005B6373"/>
    <w:rsid w:val="005B7004"/>
    <w:rsid w:val="005C1B07"/>
    <w:rsid w:val="005D5DCD"/>
    <w:rsid w:val="005E76A4"/>
    <w:rsid w:val="005F133C"/>
    <w:rsid w:val="005F5429"/>
    <w:rsid w:val="005F60BA"/>
    <w:rsid w:val="00602BCD"/>
    <w:rsid w:val="00606234"/>
    <w:rsid w:val="006124BF"/>
    <w:rsid w:val="00616A6E"/>
    <w:rsid w:val="006177BF"/>
    <w:rsid w:val="006318AE"/>
    <w:rsid w:val="006371A7"/>
    <w:rsid w:val="00640964"/>
    <w:rsid w:val="00653C38"/>
    <w:rsid w:val="00680710"/>
    <w:rsid w:val="00685880"/>
    <w:rsid w:val="006919D5"/>
    <w:rsid w:val="0069686D"/>
    <w:rsid w:val="006A2495"/>
    <w:rsid w:val="006B3371"/>
    <w:rsid w:val="006B4F86"/>
    <w:rsid w:val="006C5908"/>
    <w:rsid w:val="006E45D0"/>
    <w:rsid w:val="006E5247"/>
    <w:rsid w:val="006F1C3B"/>
    <w:rsid w:val="0070494E"/>
    <w:rsid w:val="00705C02"/>
    <w:rsid w:val="00710BA6"/>
    <w:rsid w:val="00711DF8"/>
    <w:rsid w:val="00723926"/>
    <w:rsid w:val="0072761D"/>
    <w:rsid w:val="00734A3F"/>
    <w:rsid w:val="0073726B"/>
    <w:rsid w:val="00740712"/>
    <w:rsid w:val="007447BE"/>
    <w:rsid w:val="00753725"/>
    <w:rsid w:val="00754140"/>
    <w:rsid w:val="007608DB"/>
    <w:rsid w:val="00773925"/>
    <w:rsid w:val="007864F2"/>
    <w:rsid w:val="00786D1B"/>
    <w:rsid w:val="0079204E"/>
    <w:rsid w:val="00792D49"/>
    <w:rsid w:val="007A33C6"/>
    <w:rsid w:val="007B151B"/>
    <w:rsid w:val="007B2E53"/>
    <w:rsid w:val="007C344D"/>
    <w:rsid w:val="007C7112"/>
    <w:rsid w:val="007C742C"/>
    <w:rsid w:val="007D0CEE"/>
    <w:rsid w:val="007D7477"/>
    <w:rsid w:val="007E5917"/>
    <w:rsid w:val="007E66A5"/>
    <w:rsid w:val="007F38C0"/>
    <w:rsid w:val="00801130"/>
    <w:rsid w:val="00816B5F"/>
    <w:rsid w:val="00817955"/>
    <w:rsid w:val="00822C20"/>
    <w:rsid w:val="00835AE9"/>
    <w:rsid w:val="008539BD"/>
    <w:rsid w:val="00855522"/>
    <w:rsid w:val="00861B8F"/>
    <w:rsid w:val="008652EE"/>
    <w:rsid w:val="00866124"/>
    <w:rsid w:val="00866435"/>
    <w:rsid w:val="00867DE9"/>
    <w:rsid w:val="00870574"/>
    <w:rsid w:val="00885BB2"/>
    <w:rsid w:val="008860FE"/>
    <w:rsid w:val="00893295"/>
    <w:rsid w:val="008942BD"/>
    <w:rsid w:val="008970F4"/>
    <w:rsid w:val="008A1B72"/>
    <w:rsid w:val="008A5ADC"/>
    <w:rsid w:val="008B1983"/>
    <w:rsid w:val="008B3B0F"/>
    <w:rsid w:val="008C36AB"/>
    <w:rsid w:val="008D200E"/>
    <w:rsid w:val="008D7439"/>
    <w:rsid w:val="008D7AC8"/>
    <w:rsid w:val="008E48FB"/>
    <w:rsid w:val="00904CB6"/>
    <w:rsid w:val="00911F7B"/>
    <w:rsid w:val="009212EE"/>
    <w:rsid w:val="0092131E"/>
    <w:rsid w:val="00923CA6"/>
    <w:rsid w:val="0092483A"/>
    <w:rsid w:val="00942049"/>
    <w:rsid w:val="0096494B"/>
    <w:rsid w:val="0096683E"/>
    <w:rsid w:val="00987FCB"/>
    <w:rsid w:val="0099675F"/>
    <w:rsid w:val="009972A4"/>
    <w:rsid w:val="009A0604"/>
    <w:rsid w:val="009A3173"/>
    <w:rsid w:val="009B058A"/>
    <w:rsid w:val="009D4E16"/>
    <w:rsid w:val="009E25EF"/>
    <w:rsid w:val="009E4DA8"/>
    <w:rsid w:val="009F0331"/>
    <w:rsid w:val="009F19D6"/>
    <w:rsid w:val="009F4449"/>
    <w:rsid w:val="00A020ED"/>
    <w:rsid w:val="00A0436A"/>
    <w:rsid w:val="00A04A66"/>
    <w:rsid w:val="00A12B5B"/>
    <w:rsid w:val="00A13DBA"/>
    <w:rsid w:val="00A14B0C"/>
    <w:rsid w:val="00A2496D"/>
    <w:rsid w:val="00A26D38"/>
    <w:rsid w:val="00A2757B"/>
    <w:rsid w:val="00A45630"/>
    <w:rsid w:val="00A50ABB"/>
    <w:rsid w:val="00A670E3"/>
    <w:rsid w:val="00A77EC6"/>
    <w:rsid w:val="00AA2D66"/>
    <w:rsid w:val="00AC7AA9"/>
    <w:rsid w:val="00AD3B0D"/>
    <w:rsid w:val="00AE0C53"/>
    <w:rsid w:val="00AE5B0B"/>
    <w:rsid w:val="00AF6C07"/>
    <w:rsid w:val="00B00F4F"/>
    <w:rsid w:val="00B01480"/>
    <w:rsid w:val="00B0695A"/>
    <w:rsid w:val="00B071F2"/>
    <w:rsid w:val="00B138FE"/>
    <w:rsid w:val="00B144C2"/>
    <w:rsid w:val="00B20663"/>
    <w:rsid w:val="00B2132E"/>
    <w:rsid w:val="00B21F60"/>
    <w:rsid w:val="00B251C8"/>
    <w:rsid w:val="00B262F0"/>
    <w:rsid w:val="00B32896"/>
    <w:rsid w:val="00B3388A"/>
    <w:rsid w:val="00B36B62"/>
    <w:rsid w:val="00B46F4C"/>
    <w:rsid w:val="00B528A0"/>
    <w:rsid w:val="00B52B51"/>
    <w:rsid w:val="00B64C63"/>
    <w:rsid w:val="00B6695B"/>
    <w:rsid w:val="00B77F48"/>
    <w:rsid w:val="00BA2346"/>
    <w:rsid w:val="00BA699A"/>
    <w:rsid w:val="00BB23C2"/>
    <w:rsid w:val="00BB4A41"/>
    <w:rsid w:val="00BB6AAE"/>
    <w:rsid w:val="00BB7855"/>
    <w:rsid w:val="00BC5404"/>
    <w:rsid w:val="00BD44B4"/>
    <w:rsid w:val="00C05700"/>
    <w:rsid w:val="00C22697"/>
    <w:rsid w:val="00C23F8C"/>
    <w:rsid w:val="00C24CDC"/>
    <w:rsid w:val="00C26C78"/>
    <w:rsid w:val="00C42873"/>
    <w:rsid w:val="00C42D14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3829"/>
    <w:rsid w:val="00CE7C8F"/>
    <w:rsid w:val="00CE7F5B"/>
    <w:rsid w:val="00CF0F38"/>
    <w:rsid w:val="00CF2AD4"/>
    <w:rsid w:val="00CF4B05"/>
    <w:rsid w:val="00D01B23"/>
    <w:rsid w:val="00D06E99"/>
    <w:rsid w:val="00D15FB2"/>
    <w:rsid w:val="00D23B47"/>
    <w:rsid w:val="00D255E1"/>
    <w:rsid w:val="00D42ACA"/>
    <w:rsid w:val="00D5780A"/>
    <w:rsid w:val="00D620B4"/>
    <w:rsid w:val="00D649B2"/>
    <w:rsid w:val="00D70C0C"/>
    <w:rsid w:val="00D80E83"/>
    <w:rsid w:val="00D900C9"/>
    <w:rsid w:val="00D94B0F"/>
    <w:rsid w:val="00DA284A"/>
    <w:rsid w:val="00DC08F6"/>
    <w:rsid w:val="00DC6746"/>
    <w:rsid w:val="00DD0159"/>
    <w:rsid w:val="00DD1DA2"/>
    <w:rsid w:val="00DD5A70"/>
    <w:rsid w:val="00DE0A69"/>
    <w:rsid w:val="00DE0ACC"/>
    <w:rsid w:val="00E01FEC"/>
    <w:rsid w:val="00E037C9"/>
    <w:rsid w:val="00E061E8"/>
    <w:rsid w:val="00E33B19"/>
    <w:rsid w:val="00E34178"/>
    <w:rsid w:val="00E360A2"/>
    <w:rsid w:val="00E36A01"/>
    <w:rsid w:val="00E41820"/>
    <w:rsid w:val="00E41E7A"/>
    <w:rsid w:val="00E438FE"/>
    <w:rsid w:val="00E511E0"/>
    <w:rsid w:val="00E5392A"/>
    <w:rsid w:val="00E67DB5"/>
    <w:rsid w:val="00E7708C"/>
    <w:rsid w:val="00E8096E"/>
    <w:rsid w:val="00E8473E"/>
    <w:rsid w:val="00E84E25"/>
    <w:rsid w:val="00E93312"/>
    <w:rsid w:val="00EA3121"/>
    <w:rsid w:val="00EA38CB"/>
    <w:rsid w:val="00EA7D8C"/>
    <w:rsid w:val="00EB07D7"/>
    <w:rsid w:val="00EB70D1"/>
    <w:rsid w:val="00EC3635"/>
    <w:rsid w:val="00EC3E0F"/>
    <w:rsid w:val="00EE0084"/>
    <w:rsid w:val="00EF7C69"/>
    <w:rsid w:val="00F045A2"/>
    <w:rsid w:val="00F156D6"/>
    <w:rsid w:val="00F163F8"/>
    <w:rsid w:val="00F238D6"/>
    <w:rsid w:val="00F318D5"/>
    <w:rsid w:val="00F3328C"/>
    <w:rsid w:val="00F36808"/>
    <w:rsid w:val="00F438B1"/>
    <w:rsid w:val="00F46271"/>
    <w:rsid w:val="00F46446"/>
    <w:rsid w:val="00F54DA6"/>
    <w:rsid w:val="00F6748E"/>
    <w:rsid w:val="00F70F4F"/>
    <w:rsid w:val="00F771E5"/>
    <w:rsid w:val="00F813E9"/>
    <w:rsid w:val="00F815F5"/>
    <w:rsid w:val="00F926BE"/>
    <w:rsid w:val="00F92A5B"/>
    <w:rsid w:val="00FC4195"/>
    <w:rsid w:val="00FC4377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5D12547A"/>
  <w15:docId w15:val="{5646FBF7-F538-4B27-B7D4-20DBA287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B47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72761D"/>
    <w:pPr>
      <w:numPr>
        <w:numId w:val="17"/>
      </w:numPr>
      <w:tabs>
        <w:tab w:val="left" w:pos="0"/>
      </w:tabs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9675F"/>
    <w:pPr>
      <w:ind w:left="720" w:firstLine="0"/>
      <w:contextualSpacing/>
      <w:jc w:val="both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177534-11E0-4A43-BF70-0066ACB25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Iteracion.dotx</Template>
  <TotalTime>507</TotalTime>
  <Pages>7</Pages>
  <Words>831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T-Code</Company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Vesta Risk Manager</dc:subject>
  <dc:creator>Agustín Collareda, Cintia Hernandez, Hugo Frey</dc:creator>
  <cp:keywords/>
  <dc:description/>
  <cp:lastModifiedBy>Agustin Collareda</cp:lastModifiedBy>
  <cp:revision>56</cp:revision>
  <cp:lastPrinted>2024-10-11T17:37:00Z</cp:lastPrinted>
  <dcterms:created xsi:type="dcterms:W3CDTF">2024-10-09T21:51:00Z</dcterms:created>
  <dcterms:modified xsi:type="dcterms:W3CDTF">2025-01-20T18:44:00Z</dcterms:modified>
  <cp:category>Fase de construcción, Iteración 4</cp:category>
</cp:coreProperties>
</file>