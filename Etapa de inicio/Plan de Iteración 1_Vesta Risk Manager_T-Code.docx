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63AE" w14:textId="77777777" w:rsidR="006919D5" w:rsidRDefault="006919D5">
      <w:pPr>
        <w:pStyle w:val="Sinespaciado"/>
        <w:rPr>
          <w:rFonts w:ascii="Cambria" w:hAnsi="Cambria"/>
          <w:sz w:val="72"/>
          <w:szCs w:val="72"/>
        </w:rPr>
      </w:pPr>
    </w:p>
    <w:p w14:paraId="1661F7C2" w14:textId="77777777" w:rsidR="006919D5" w:rsidRDefault="006919D5">
      <w:pPr>
        <w:pStyle w:val="Sinespaciado"/>
        <w:rPr>
          <w:rFonts w:ascii="Cambria" w:hAnsi="Cambria"/>
          <w:sz w:val="72"/>
          <w:szCs w:val="72"/>
        </w:rPr>
      </w:pPr>
    </w:p>
    <w:p w14:paraId="476A9688" w14:textId="67D6EF19" w:rsidR="00D06E99" w:rsidRDefault="00500FC8">
      <w:pPr>
        <w:pStyle w:val="Sinespaciado"/>
        <w:rPr>
          <w:rFonts w:ascii="Cambria" w:hAnsi="Cambria"/>
          <w:sz w:val="72"/>
          <w:szCs w:val="72"/>
        </w:rPr>
      </w:pPr>
      <w:r w:rsidRPr="00795113">
        <w:rPr>
          <w:noProof/>
        </w:rPr>
        <mc:AlternateContent>
          <mc:Choice Requires="wps">
            <w:drawing>
              <wp:anchor distT="0" distB="0" distL="114300" distR="114300" simplePos="0" relativeHeight="251653632" behindDoc="0" locked="0" layoutInCell="0" allowOverlap="1" wp14:anchorId="3F873AD5" wp14:editId="416C03B4">
                <wp:simplePos x="0" y="0"/>
                <wp:positionH relativeFrom="page">
                  <wp:align>center</wp:align>
                </wp:positionH>
                <wp:positionV relativeFrom="page">
                  <wp:align>bottom</wp:align>
                </wp:positionV>
                <wp:extent cx="7922260" cy="859155"/>
                <wp:effectExtent l="10795" t="13335" r="10795" b="13335"/>
                <wp:wrapNone/>
                <wp:docPr id="119754657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268E63"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795113">
        <w:rPr>
          <w:noProof/>
        </w:rPr>
        <mc:AlternateContent>
          <mc:Choice Requires="wps">
            <w:drawing>
              <wp:anchor distT="0" distB="0" distL="114300" distR="114300" simplePos="0" relativeHeight="251656704" behindDoc="0" locked="0" layoutInCell="0" allowOverlap="1" wp14:anchorId="41E8DF3C" wp14:editId="18255593">
                <wp:simplePos x="0" y="0"/>
                <wp:positionH relativeFrom="page">
                  <wp:posOffset>494665</wp:posOffset>
                </wp:positionH>
                <wp:positionV relativeFrom="page">
                  <wp:posOffset>-262255</wp:posOffset>
                </wp:positionV>
                <wp:extent cx="90805" cy="11203940"/>
                <wp:effectExtent l="8255" t="8890" r="5715" b="7620"/>
                <wp:wrapNone/>
                <wp:docPr id="15146096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9C77E4"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5680" behindDoc="0" locked="0" layoutInCell="0" allowOverlap="1" wp14:anchorId="1DC8E32E" wp14:editId="78F4E99B">
                <wp:simplePos x="0" y="0"/>
                <wp:positionH relativeFrom="page">
                  <wp:posOffset>6974840</wp:posOffset>
                </wp:positionH>
                <wp:positionV relativeFrom="page">
                  <wp:posOffset>-262255</wp:posOffset>
                </wp:positionV>
                <wp:extent cx="90805" cy="11203940"/>
                <wp:effectExtent l="5080" t="8890" r="8890" b="7620"/>
                <wp:wrapNone/>
                <wp:docPr id="4866602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A08A63"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795113">
        <w:rPr>
          <w:noProof/>
        </w:rPr>
        <mc:AlternateContent>
          <mc:Choice Requires="wps">
            <w:drawing>
              <wp:anchor distT="0" distB="0" distL="114300" distR="114300" simplePos="0" relativeHeight="251654656" behindDoc="0" locked="0" layoutInCell="0" allowOverlap="1" wp14:anchorId="3EC02225" wp14:editId="1D07BBE7">
                <wp:simplePos x="0" y="0"/>
                <wp:positionH relativeFrom="page">
                  <wp:posOffset>-183515</wp:posOffset>
                </wp:positionH>
                <wp:positionV relativeFrom="page">
                  <wp:posOffset>5080</wp:posOffset>
                </wp:positionV>
                <wp:extent cx="7922260" cy="859155"/>
                <wp:effectExtent l="13970" t="10160" r="7620" b="6985"/>
                <wp:wrapNone/>
                <wp:docPr id="7213088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626D5D"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1DBD11"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2EB10F7"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Fase [], Iteración []</w:t>
      </w:r>
    </w:p>
    <w:p w14:paraId="5EF69AC3" w14:textId="77777777" w:rsidR="00D06E99" w:rsidRDefault="00B00F4F">
      <w:pPr>
        <w:pStyle w:val="Sinespaciado"/>
        <w:rPr>
          <w:rFonts w:ascii="Cambria" w:hAnsi="Cambria"/>
          <w:sz w:val="36"/>
          <w:szCs w:val="36"/>
        </w:rPr>
      </w:pPr>
      <w:r>
        <w:rPr>
          <w:rFonts w:ascii="Cambria" w:hAnsi="Cambria"/>
          <w:sz w:val="36"/>
          <w:szCs w:val="36"/>
        </w:rPr>
        <w:t>&lt;</w:t>
      </w:r>
      <w:r w:rsidR="00570F4F">
        <w:rPr>
          <w:rFonts w:ascii="Cambria" w:hAnsi="Cambria"/>
          <w:sz w:val="36"/>
          <w:szCs w:val="36"/>
        </w:rPr>
        <w:t>Nombre del Proyecto</w:t>
      </w:r>
      <w:r>
        <w:rPr>
          <w:rFonts w:ascii="Cambria" w:hAnsi="Cambria"/>
          <w:sz w:val="36"/>
          <w:szCs w:val="36"/>
        </w:rPr>
        <w:t>&gt;</w:t>
      </w:r>
    </w:p>
    <w:p w14:paraId="359C0C2C" w14:textId="77777777" w:rsidR="00D06E99" w:rsidRDefault="00D06E99">
      <w:pPr>
        <w:pStyle w:val="Sinespaciado"/>
      </w:pPr>
    </w:p>
    <w:p w14:paraId="3E8BCBF3" w14:textId="77777777" w:rsidR="006919D5" w:rsidRDefault="006919D5">
      <w:pPr>
        <w:pStyle w:val="Sinespaciado"/>
      </w:pPr>
    </w:p>
    <w:p w14:paraId="141C0C8F" w14:textId="77777777" w:rsidR="006919D5" w:rsidRPr="002731FC" w:rsidRDefault="006919D5">
      <w:pPr>
        <w:pStyle w:val="Sinespaciado"/>
        <w:rPr>
          <w:u w:val="single"/>
        </w:rPr>
      </w:pPr>
    </w:p>
    <w:p w14:paraId="131A9747" w14:textId="77777777" w:rsidR="006919D5" w:rsidRDefault="006919D5">
      <w:pPr>
        <w:pStyle w:val="Sinespaciado"/>
      </w:pPr>
    </w:p>
    <w:p w14:paraId="7E2A43A6" w14:textId="77777777" w:rsidR="00D06E99" w:rsidRDefault="00570F4F">
      <w:pPr>
        <w:pStyle w:val="Sinespaciado"/>
      </w:pPr>
      <w:r>
        <w:rPr>
          <w:lang w:val="es-AR"/>
        </w:rPr>
        <w:t>Nom</w:t>
      </w:r>
      <w:r w:rsidR="00B144C2">
        <w:rPr>
          <w:lang w:val="es-AR"/>
        </w:rPr>
        <w:t xml:space="preserve">bre del Grupo de Desarrollo o Asignatura  </w:t>
      </w:r>
      <w:r>
        <w:rPr>
          <w:lang w:val="es-AR"/>
        </w:rPr>
        <w:t xml:space="preserve"> </w:t>
      </w:r>
    </w:p>
    <w:p w14:paraId="367234BC" w14:textId="77777777" w:rsidR="00D06E99" w:rsidRDefault="000D4C6E">
      <w:pPr>
        <w:pStyle w:val="Sinespaciado"/>
      </w:pPr>
      <w:r>
        <w:t xml:space="preserve">Nombre del </w:t>
      </w:r>
      <w:r>
        <w:rPr>
          <w:lang w:val="es-AR"/>
        </w:rPr>
        <w:t>Autor</w:t>
      </w:r>
    </w:p>
    <w:p w14:paraId="565DECD5" w14:textId="77777777" w:rsidR="00D06E99" w:rsidRDefault="00D06E99"/>
    <w:p w14:paraId="6C538DBB" w14:textId="1E4A8435" w:rsidR="00BC5404" w:rsidRDefault="00500FC8" w:rsidP="000F4F97">
      <w:pPr>
        <w:pStyle w:val="PSI-Comentario"/>
      </w:pPr>
      <w:r>
        <w:rPr>
          <w:i w:val="0"/>
          <w:noProof/>
        </w:rPr>
        <w:drawing>
          <wp:anchor distT="42672" distB="232410" distL="144780" distR="371094" simplePos="0" relativeHeight="251658752" behindDoc="0" locked="0" layoutInCell="1" allowOverlap="1" wp14:anchorId="6BEAB563" wp14:editId="7A72B9B0">
            <wp:simplePos x="0" y="0"/>
            <wp:positionH relativeFrom="margin">
              <wp:posOffset>-213360</wp:posOffset>
            </wp:positionH>
            <wp:positionV relativeFrom="margin">
              <wp:posOffset>6997827</wp:posOffset>
            </wp:positionV>
            <wp:extent cx="1199896" cy="1200023"/>
            <wp:effectExtent l="9525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63D8FE7" wp14:editId="4E8EA66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C711D6B" w14:textId="1E846CBD" w:rsidR="00224B75" w:rsidRDefault="00500FC8" w:rsidP="000F4F97">
      <w:pPr>
        <w:pStyle w:val="PSI-Comentario"/>
      </w:pPr>
      <w:r w:rsidRPr="00795113">
        <w:rPr>
          <w:noProof/>
        </w:rPr>
        <mc:AlternateContent>
          <mc:Choice Requires="wps">
            <w:drawing>
              <wp:anchor distT="0" distB="0" distL="114300" distR="114300" simplePos="0" relativeHeight="251661824" behindDoc="0" locked="0" layoutInCell="1" allowOverlap="1" wp14:anchorId="22C64AFD" wp14:editId="23877446">
                <wp:simplePos x="0" y="0"/>
                <wp:positionH relativeFrom="margin">
                  <wp:posOffset>3577590</wp:posOffset>
                </wp:positionH>
                <wp:positionV relativeFrom="margin">
                  <wp:posOffset>67310</wp:posOffset>
                </wp:positionV>
                <wp:extent cx="2047875" cy="7336155"/>
                <wp:effectExtent l="9525" t="13335" r="9525" b="13335"/>
                <wp:wrapSquare wrapText="bothSides"/>
                <wp:docPr id="131935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7FFB90B"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86AD787"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5DB2BB0"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64AF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7FFB90B" w14:textId="77777777" w:rsidR="0069686D" w:rsidRDefault="00F70F4F"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86AD787" w14:textId="77777777" w:rsidR="002E07A1" w:rsidRDefault="00F70F4F" w:rsidP="0049000B">
                      <w:pPr>
                        <w:pStyle w:val="PSI-DescripcindelDocumentos"/>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5DB2BB0" w14:textId="77777777" w:rsidR="00E511E0" w:rsidRDefault="00E511E0" w:rsidP="0069686D">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2731FC">
        <w:t>Plan de Iteración</w:t>
      </w:r>
      <w:r w:rsidR="00DD1DA2">
        <w:t>, correspondiente a la Fase [], Iteración [].</w:t>
      </w:r>
    </w:p>
    <w:p w14:paraId="7A826DA8" w14:textId="4E1B0A49" w:rsidR="00224B75" w:rsidRDefault="00500FC8" w:rsidP="000F4F97">
      <w:pPr>
        <w:pStyle w:val="PSI-Comentario"/>
      </w:pPr>
      <w:r w:rsidRPr="00795113">
        <w:rPr>
          <w:noProof/>
          <w:lang w:eastAsia="es-ES"/>
        </w:rPr>
        <mc:AlternateContent>
          <mc:Choice Requires="wps">
            <w:drawing>
              <wp:anchor distT="0" distB="0" distL="114300" distR="114300" simplePos="0" relativeHeight="251659776" behindDoc="1" locked="0" layoutInCell="1" allowOverlap="1" wp14:anchorId="2C379CFC" wp14:editId="5385C673">
                <wp:simplePos x="0" y="0"/>
                <wp:positionH relativeFrom="margin">
                  <wp:posOffset>4009390</wp:posOffset>
                </wp:positionH>
                <wp:positionV relativeFrom="margin">
                  <wp:posOffset>-968375</wp:posOffset>
                </wp:positionV>
                <wp:extent cx="2480945" cy="10730230"/>
                <wp:effectExtent l="12700" t="6350" r="11430" b="7620"/>
                <wp:wrapSquare wrapText="bothSides"/>
                <wp:docPr id="146322426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03928"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78B5B36C" w14:textId="77777777" w:rsidR="008B3B0F" w:rsidRDefault="008B3B0F" w:rsidP="000F4F97">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6DB13DED" w14:textId="77777777" w:rsidR="00397566" w:rsidRPr="005313D3" w:rsidRDefault="00397566" w:rsidP="00397566">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43A1AB80" w14:textId="77777777" w:rsidR="00397566" w:rsidRPr="008B3B0F" w:rsidRDefault="00397566" w:rsidP="000F4F97">
      <w:pPr>
        <w:pStyle w:val="PSI-Comentario"/>
      </w:pPr>
    </w:p>
    <w:p w14:paraId="2C3D37D3" w14:textId="77777777" w:rsidR="00D06E99" w:rsidRDefault="00D06E99"/>
    <w:p w14:paraId="439369D3" w14:textId="3C267233" w:rsidR="00A13DBA" w:rsidRDefault="00500FC8" w:rsidP="00A13DBA">
      <w:pPr>
        <w:ind w:left="0" w:firstLine="0"/>
      </w:pPr>
      <w:r>
        <w:rPr>
          <w:noProof/>
        </w:rPr>
        <w:drawing>
          <wp:anchor distT="42672" distB="232410" distL="144780" distR="371094" simplePos="0" relativeHeight="251660800" behindDoc="0" locked="0" layoutInCell="1" allowOverlap="1" wp14:anchorId="6C8E378D" wp14:editId="2B8F867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4FAB22" w14:textId="77777777" w:rsidR="000F79DF" w:rsidRDefault="000F79DF" w:rsidP="000F79DF">
      <w:pPr>
        <w:pStyle w:val="TtulodeTDC"/>
        <w:tabs>
          <w:tab w:val="left" w:pos="5954"/>
        </w:tabs>
      </w:pPr>
      <w:r>
        <w:t>Tabla de contenido</w:t>
      </w:r>
    </w:p>
    <w:p w14:paraId="5064E4E8" w14:textId="77777777" w:rsidR="00B00F4F" w:rsidRDefault="00795113">
      <w:pPr>
        <w:pStyle w:val="TDC1"/>
        <w:rPr>
          <w:rFonts w:eastAsia="Times New Roman"/>
          <w:b w:val="0"/>
          <w:bCs w:val="0"/>
          <w:noProof/>
          <w:sz w:val="22"/>
          <w:szCs w:val="22"/>
          <w:lang w:eastAsia="es-ES"/>
        </w:rPr>
      </w:pPr>
      <w:r w:rsidRPr="00795113">
        <w:fldChar w:fldCharType="begin"/>
      </w:r>
      <w:r w:rsidR="000F79DF">
        <w:instrText xml:space="preserve"> TOC \o "1-3" \h \z \u </w:instrText>
      </w:r>
      <w:r w:rsidRPr="00795113">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49AE82E7" w14:textId="77777777" w:rsidR="00B00F4F" w:rsidRDefault="00795113">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Pr>
            <w:noProof/>
            <w:webHidden/>
          </w:rPr>
          <w:fldChar w:fldCharType="begin"/>
        </w:r>
        <w:r w:rsidR="00B00F4F">
          <w:rPr>
            <w:noProof/>
            <w:webHidden/>
          </w:rPr>
          <w:instrText xml:space="preserve"> PAGEREF _Toc257627929 \h </w:instrText>
        </w:r>
        <w:r>
          <w:rPr>
            <w:noProof/>
            <w:webHidden/>
          </w:rPr>
        </w:r>
        <w:r>
          <w:rPr>
            <w:noProof/>
            <w:webHidden/>
          </w:rPr>
          <w:fldChar w:fldCharType="separate"/>
        </w:r>
        <w:r w:rsidR="00B00F4F">
          <w:rPr>
            <w:noProof/>
            <w:webHidden/>
          </w:rPr>
          <w:t>4</w:t>
        </w:r>
        <w:r>
          <w:rPr>
            <w:noProof/>
            <w:webHidden/>
          </w:rPr>
          <w:fldChar w:fldCharType="end"/>
        </w:r>
      </w:hyperlink>
    </w:p>
    <w:p w14:paraId="46E0C3F7" w14:textId="77777777" w:rsidR="00B00F4F" w:rsidRDefault="00795113">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Pr>
            <w:noProof/>
            <w:webHidden/>
          </w:rPr>
          <w:fldChar w:fldCharType="begin"/>
        </w:r>
        <w:r w:rsidR="00B00F4F">
          <w:rPr>
            <w:noProof/>
            <w:webHidden/>
          </w:rPr>
          <w:instrText xml:space="preserve"> PAGEREF _Toc257627930 \h </w:instrText>
        </w:r>
        <w:r>
          <w:rPr>
            <w:noProof/>
            <w:webHidden/>
          </w:rPr>
        </w:r>
        <w:r>
          <w:rPr>
            <w:noProof/>
            <w:webHidden/>
          </w:rPr>
          <w:fldChar w:fldCharType="separate"/>
        </w:r>
        <w:r w:rsidR="00B00F4F">
          <w:rPr>
            <w:noProof/>
            <w:webHidden/>
          </w:rPr>
          <w:t>4</w:t>
        </w:r>
        <w:r>
          <w:rPr>
            <w:noProof/>
            <w:webHidden/>
          </w:rPr>
          <w:fldChar w:fldCharType="end"/>
        </w:r>
      </w:hyperlink>
    </w:p>
    <w:p w14:paraId="37CAB1B9" w14:textId="77777777" w:rsidR="00B00F4F" w:rsidRDefault="00795113">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Pr>
            <w:noProof/>
            <w:webHidden/>
          </w:rPr>
          <w:fldChar w:fldCharType="begin"/>
        </w:r>
        <w:r w:rsidR="00B00F4F">
          <w:rPr>
            <w:noProof/>
            <w:webHidden/>
          </w:rPr>
          <w:instrText xml:space="preserve"> PAGEREF _Toc257627931 \h </w:instrText>
        </w:r>
        <w:r>
          <w:rPr>
            <w:noProof/>
            <w:webHidden/>
          </w:rPr>
        </w:r>
        <w:r>
          <w:rPr>
            <w:noProof/>
            <w:webHidden/>
          </w:rPr>
          <w:fldChar w:fldCharType="separate"/>
        </w:r>
        <w:r w:rsidR="00B00F4F">
          <w:rPr>
            <w:noProof/>
            <w:webHidden/>
          </w:rPr>
          <w:t>5</w:t>
        </w:r>
        <w:r>
          <w:rPr>
            <w:noProof/>
            <w:webHidden/>
          </w:rPr>
          <w:fldChar w:fldCharType="end"/>
        </w:r>
      </w:hyperlink>
    </w:p>
    <w:p w14:paraId="7610DB9F" w14:textId="77777777" w:rsidR="00B00F4F" w:rsidRDefault="00795113">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Pr>
            <w:noProof/>
            <w:webHidden/>
          </w:rPr>
          <w:fldChar w:fldCharType="begin"/>
        </w:r>
        <w:r w:rsidR="00B00F4F">
          <w:rPr>
            <w:noProof/>
            <w:webHidden/>
          </w:rPr>
          <w:instrText xml:space="preserve"> PAGEREF _Toc257627932 \h </w:instrText>
        </w:r>
        <w:r>
          <w:rPr>
            <w:noProof/>
            <w:webHidden/>
          </w:rPr>
        </w:r>
        <w:r>
          <w:rPr>
            <w:noProof/>
            <w:webHidden/>
          </w:rPr>
          <w:fldChar w:fldCharType="separate"/>
        </w:r>
        <w:r w:rsidR="00B00F4F">
          <w:rPr>
            <w:noProof/>
            <w:webHidden/>
          </w:rPr>
          <w:t>5</w:t>
        </w:r>
        <w:r>
          <w:rPr>
            <w:noProof/>
            <w:webHidden/>
          </w:rPr>
          <w:fldChar w:fldCharType="end"/>
        </w:r>
      </w:hyperlink>
    </w:p>
    <w:p w14:paraId="7FC665A8" w14:textId="77777777" w:rsidR="00B00F4F" w:rsidRDefault="00795113">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Pr>
            <w:noProof/>
            <w:webHidden/>
          </w:rPr>
          <w:fldChar w:fldCharType="begin"/>
        </w:r>
        <w:r w:rsidR="00B00F4F">
          <w:rPr>
            <w:noProof/>
            <w:webHidden/>
          </w:rPr>
          <w:instrText xml:space="preserve"> PAGEREF _Toc257627933 \h </w:instrText>
        </w:r>
        <w:r>
          <w:rPr>
            <w:noProof/>
            <w:webHidden/>
          </w:rPr>
        </w:r>
        <w:r>
          <w:rPr>
            <w:noProof/>
            <w:webHidden/>
          </w:rPr>
          <w:fldChar w:fldCharType="separate"/>
        </w:r>
        <w:r w:rsidR="00B00F4F">
          <w:rPr>
            <w:noProof/>
            <w:webHidden/>
          </w:rPr>
          <w:t>5</w:t>
        </w:r>
        <w:r>
          <w:rPr>
            <w:noProof/>
            <w:webHidden/>
          </w:rPr>
          <w:fldChar w:fldCharType="end"/>
        </w:r>
      </w:hyperlink>
    </w:p>
    <w:p w14:paraId="7936EAD1" w14:textId="77777777" w:rsidR="00B00F4F" w:rsidRDefault="00795113">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Pr>
            <w:noProof/>
            <w:webHidden/>
          </w:rPr>
          <w:fldChar w:fldCharType="begin"/>
        </w:r>
        <w:r w:rsidR="00B00F4F">
          <w:rPr>
            <w:noProof/>
            <w:webHidden/>
          </w:rPr>
          <w:instrText xml:space="preserve"> PAGEREF _Toc257627934 \h </w:instrText>
        </w:r>
        <w:r>
          <w:rPr>
            <w:noProof/>
            <w:webHidden/>
          </w:rPr>
        </w:r>
        <w:r>
          <w:rPr>
            <w:noProof/>
            <w:webHidden/>
          </w:rPr>
          <w:fldChar w:fldCharType="separate"/>
        </w:r>
        <w:r w:rsidR="00B00F4F">
          <w:rPr>
            <w:noProof/>
            <w:webHidden/>
          </w:rPr>
          <w:t>5</w:t>
        </w:r>
        <w:r>
          <w:rPr>
            <w:noProof/>
            <w:webHidden/>
          </w:rPr>
          <w:fldChar w:fldCharType="end"/>
        </w:r>
      </w:hyperlink>
    </w:p>
    <w:p w14:paraId="4ADB5FD1" w14:textId="77777777" w:rsidR="00B00F4F" w:rsidRDefault="00795113">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Pr>
            <w:noProof/>
            <w:webHidden/>
          </w:rPr>
          <w:fldChar w:fldCharType="begin"/>
        </w:r>
        <w:r w:rsidR="00B00F4F">
          <w:rPr>
            <w:noProof/>
            <w:webHidden/>
          </w:rPr>
          <w:instrText xml:space="preserve"> PAGEREF _Toc257627935 \h </w:instrText>
        </w:r>
        <w:r>
          <w:rPr>
            <w:noProof/>
            <w:webHidden/>
          </w:rPr>
        </w:r>
        <w:r>
          <w:rPr>
            <w:noProof/>
            <w:webHidden/>
          </w:rPr>
          <w:fldChar w:fldCharType="separate"/>
        </w:r>
        <w:r w:rsidR="00B00F4F">
          <w:rPr>
            <w:noProof/>
            <w:webHidden/>
          </w:rPr>
          <w:t>5</w:t>
        </w:r>
        <w:r>
          <w:rPr>
            <w:noProof/>
            <w:webHidden/>
          </w:rPr>
          <w:fldChar w:fldCharType="end"/>
        </w:r>
      </w:hyperlink>
    </w:p>
    <w:p w14:paraId="5CF7B38F" w14:textId="77777777" w:rsidR="00B00F4F" w:rsidRDefault="00795113">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Pr>
            <w:noProof/>
            <w:webHidden/>
          </w:rPr>
          <w:fldChar w:fldCharType="begin"/>
        </w:r>
        <w:r w:rsidR="00B00F4F">
          <w:rPr>
            <w:noProof/>
            <w:webHidden/>
          </w:rPr>
          <w:instrText xml:space="preserve"> PAGEREF _Toc257627936 \h </w:instrText>
        </w:r>
        <w:r>
          <w:rPr>
            <w:noProof/>
            <w:webHidden/>
          </w:rPr>
        </w:r>
        <w:r>
          <w:rPr>
            <w:noProof/>
            <w:webHidden/>
          </w:rPr>
          <w:fldChar w:fldCharType="separate"/>
        </w:r>
        <w:r w:rsidR="00B00F4F">
          <w:rPr>
            <w:noProof/>
            <w:webHidden/>
          </w:rPr>
          <w:t>5</w:t>
        </w:r>
        <w:r>
          <w:rPr>
            <w:noProof/>
            <w:webHidden/>
          </w:rPr>
          <w:fldChar w:fldCharType="end"/>
        </w:r>
      </w:hyperlink>
    </w:p>
    <w:p w14:paraId="25B05E9A" w14:textId="77777777" w:rsidR="00B00F4F" w:rsidRDefault="00795113">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Pr>
            <w:noProof/>
            <w:webHidden/>
          </w:rPr>
          <w:fldChar w:fldCharType="begin"/>
        </w:r>
        <w:r w:rsidR="00B00F4F">
          <w:rPr>
            <w:noProof/>
            <w:webHidden/>
          </w:rPr>
          <w:instrText xml:space="preserve"> PAGEREF _Toc257627937 \h </w:instrText>
        </w:r>
        <w:r>
          <w:rPr>
            <w:noProof/>
            <w:webHidden/>
          </w:rPr>
        </w:r>
        <w:r>
          <w:rPr>
            <w:noProof/>
            <w:webHidden/>
          </w:rPr>
          <w:fldChar w:fldCharType="separate"/>
        </w:r>
        <w:r w:rsidR="00B00F4F">
          <w:rPr>
            <w:noProof/>
            <w:webHidden/>
          </w:rPr>
          <w:t>5</w:t>
        </w:r>
        <w:r>
          <w:rPr>
            <w:noProof/>
            <w:webHidden/>
          </w:rPr>
          <w:fldChar w:fldCharType="end"/>
        </w:r>
      </w:hyperlink>
    </w:p>
    <w:p w14:paraId="7A29F1C3" w14:textId="77777777" w:rsidR="00B00F4F" w:rsidRDefault="00795113">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Pr>
            <w:noProof/>
            <w:webHidden/>
          </w:rPr>
          <w:fldChar w:fldCharType="begin"/>
        </w:r>
        <w:r w:rsidR="00B00F4F">
          <w:rPr>
            <w:noProof/>
            <w:webHidden/>
          </w:rPr>
          <w:instrText xml:space="preserve"> PAGEREF _Toc257627938 \h </w:instrText>
        </w:r>
        <w:r>
          <w:rPr>
            <w:noProof/>
            <w:webHidden/>
          </w:rPr>
        </w:r>
        <w:r>
          <w:rPr>
            <w:noProof/>
            <w:webHidden/>
          </w:rPr>
          <w:fldChar w:fldCharType="separate"/>
        </w:r>
        <w:r w:rsidR="00B00F4F">
          <w:rPr>
            <w:noProof/>
            <w:webHidden/>
          </w:rPr>
          <w:t>6</w:t>
        </w:r>
        <w:r>
          <w:rPr>
            <w:noProof/>
            <w:webHidden/>
          </w:rPr>
          <w:fldChar w:fldCharType="end"/>
        </w:r>
      </w:hyperlink>
    </w:p>
    <w:p w14:paraId="362CD268" w14:textId="77777777" w:rsidR="00B00F4F" w:rsidRDefault="00795113">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Pr>
            <w:noProof/>
            <w:webHidden/>
          </w:rPr>
          <w:fldChar w:fldCharType="begin"/>
        </w:r>
        <w:r w:rsidR="00B00F4F">
          <w:rPr>
            <w:noProof/>
            <w:webHidden/>
          </w:rPr>
          <w:instrText xml:space="preserve"> PAGEREF _Toc257627939 \h </w:instrText>
        </w:r>
        <w:r>
          <w:rPr>
            <w:noProof/>
            <w:webHidden/>
          </w:rPr>
        </w:r>
        <w:r>
          <w:rPr>
            <w:noProof/>
            <w:webHidden/>
          </w:rPr>
          <w:fldChar w:fldCharType="separate"/>
        </w:r>
        <w:r w:rsidR="00B00F4F">
          <w:rPr>
            <w:noProof/>
            <w:webHidden/>
          </w:rPr>
          <w:t>6</w:t>
        </w:r>
        <w:r>
          <w:rPr>
            <w:noProof/>
            <w:webHidden/>
          </w:rPr>
          <w:fldChar w:fldCharType="end"/>
        </w:r>
      </w:hyperlink>
    </w:p>
    <w:p w14:paraId="7090B054" w14:textId="77777777" w:rsidR="00B00F4F" w:rsidRDefault="00795113">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Pr>
            <w:noProof/>
            <w:webHidden/>
          </w:rPr>
          <w:fldChar w:fldCharType="begin"/>
        </w:r>
        <w:r w:rsidR="00B00F4F">
          <w:rPr>
            <w:noProof/>
            <w:webHidden/>
          </w:rPr>
          <w:instrText xml:space="preserve"> PAGEREF _Toc257627940 \h </w:instrText>
        </w:r>
        <w:r>
          <w:rPr>
            <w:noProof/>
            <w:webHidden/>
          </w:rPr>
        </w:r>
        <w:r>
          <w:rPr>
            <w:noProof/>
            <w:webHidden/>
          </w:rPr>
          <w:fldChar w:fldCharType="separate"/>
        </w:r>
        <w:r w:rsidR="00B00F4F">
          <w:rPr>
            <w:noProof/>
            <w:webHidden/>
          </w:rPr>
          <w:t>6</w:t>
        </w:r>
        <w:r>
          <w:rPr>
            <w:noProof/>
            <w:webHidden/>
          </w:rPr>
          <w:fldChar w:fldCharType="end"/>
        </w:r>
      </w:hyperlink>
    </w:p>
    <w:p w14:paraId="79C96A77" w14:textId="77777777" w:rsidR="00B00F4F" w:rsidRDefault="00795113">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Pr>
            <w:noProof/>
            <w:webHidden/>
          </w:rPr>
          <w:fldChar w:fldCharType="begin"/>
        </w:r>
        <w:r w:rsidR="00B00F4F">
          <w:rPr>
            <w:noProof/>
            <w:webHidden/>
          </w:rPr>
          <w:instrText xml:space="preserve"> PAGEREF _Toc257627941 \h </w:instrText>
        </w:r>
        <w:r>
          <w:rPr>
            <w:noProof/>
            <w:webHidden/>
          </w:rPr>
        </w:r>
        <w:r>
          <w:rPr>
            <w:noProof/>
            <w:webHidden/>
          </w:rPr>
          <w:fldChar w:fldCharType="separate"/>
        </w:r>
        <w:r w:rsidR="00B00F4F">
          <w:rPr>
            <w:noProof/>
            <w:webHidden/>
          </w:rPr>
          <w:t>6</w:t>
        </w:r>
        <w:r>
          <w:rPr>
            <w:noProof/>
            <w:webHidden/>
          </w:rPr>
          <w:fldChar w:fldCharType="end"/>
        </w:r>
      </w:hyperlink>
    </w:p>
    <w:p w14:paraId="3F06636C" w14:textId="77777777" w:rsidR="00B00F4F" w:rsidRDefault="00795113">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Pr>
            <w:noProof/>
            <w:webHidden/>
          </w:rPr>
          <w:fldChar w:fldCharType="begin"/>
        </w:r>
        <w:r w:rsidR="00B00F4F">
          <w:rPr>
            <w:noProof/>
            <w:webHidden/>
          </w:rPr>
          <w:instrText xml:space="preserve"> PAGEREF _Toc257627942 \h </w:instrText>
        </w:r>
        <w:r>
          <w:rPr>
            <w:noProof/>
            <w:webHidden/>
          </w:rPr>
        </w:r>
        <w:r>
          <w:rPr>
            <w:noProof/>
            <w:webHidden/>
          </w:rPr>
          <w:fldChar w:fldCharType="separate"/>
        </w:r>
        <w:r w:rsidR="00B00F4F">
          <w:rPr>
            <w:noProof/>
            <w:webHidden/>
          </w:rPr>
          <w:t>6</w:t>
        </w:r>
        <w:r>
          <w:rPr>
            <w:noProof/>
            <w:webHidden/>
          </w:rPr>
          <w:fldChar w:fldCharType="end"/>
        </w:r>
      </w:hyperlink>
    </w:p>
    <w:p w14:paraId="7320FA60" w14:textId="77777777" w:rsidR="000F79DF" w:rsidRDefault="00795113" w:rsidP="000F79DF">
      <w:pPr>
        <w:tabs>
          <w:tab w:val="left" w:pos="5954"/>
        </w:tabs>
      </w:pPr>
      <w:r>
        <w:fldChar w:fldCharType="end"/>
      </w:r>
    </w:p>
    <w:p w14:paraId="53323467" w14:textId="77777777" w:rsidR="0040066E" w:rsidRDefault="0040066E" w:rsidP="000F79DF">
      <w:pPr>
        <w:ind w:left="0" w:firstLine="0"/>
      </w:pPr>
    </w:p>
    <w:p w14:paraId="48113340" w14:textId="77777777" w:rsidR="00861B8F" w:rsidRDefault="00861B8F" w:rsidP="0040066E">
      <w:r>
        <w:br w:type="page"/>
      </w:r>
    </w:p>
    <w:p w14:paraId="56E8044D" w14:textId="77777777" w:rsidR="00A13DBA" w:rsidRDefault="002731FC" w:rsidP="009A3173">
      <w:pPr>
        <w:pStyle w:val="PSI-Ttulo"/>
      </w:pPr>
      <w:r>
        <w:rPr>
          <w:lang w:val="es-AR"/>
        </w:rPr>
        <w:t>Plan de Iteración</w:t>
      </w:r>
    </w:p>
    <w:p w14:paraId="1DF9E6F3" w14:textId="77777777" w:rsidR="007F38C0" w:rsidRDefault="00DD1DA2" w:rsidP="005B5AEE">
      <w:pPr>
        <w:pStyle w:val="PSI-Ttulo1"/>
      </w:pPr>
      <w:bookmarkStart w:id="0" w:name="_Toc257627928"/>
      <w:r>
        <w:t>Introducción</w:t>
      </w:r>
      <w:bookmarkEnd w:id="0"/>
    </w:p>
    <w:p w14:paraId="171DBE1D" w14:textId="77777777" w:rsidR="00F70F4F" w:rsidRPr="00C62D5A" w:rsidRDefault="00F70F4F" w:rsidP="00F70F4F">
      <w:pPr>
        <w:pStyle w:val="PSI-Comentario"/>
      </w:pPr>
      <w:r w:rsidRPr="00217C7E">
        <w:rPr>
          <w:lang w:val="es-ES"/>
        </w:rPr>
        <w:t>[</w:t>
      </w:r>
      <w:r w:rsidRPr="00C62D5A">
        <w:t>Para cada plan de iteración es necesario detallar la programación estimada para la iteración, los recursos a emplear, los casos de uso y escenarios que van ser tomados en cuenta</w:t>
      </w:r>
      <w:r w:rsidR="0069686D">
        <w:t>,</w:t>
      </w:r>
      <w:r w:rsidRPr="00C62D5A">
        <w:t xml:space="preserve"> y finamente se deben establecer los criterios de evaluación que se van a tener para la iteración. Es recomendable para las iteraciones emplear herramientas para la planeación de proyectos con el fin de hacer </w:t>
      </w:r>
      <w:r w:rsidR="00723926" w:rsidRPr="00C62D5A">
        <w:t>más</w:t>
      </w:r>
      <w:r w:rsidRPr="00C62D5A">
        <w:t xml:space="preserve"> fácil y organizada esta tarea, de ser empleada cualquier herramienta sus resultados debe ser reflejados en el </w:t>
      </w:r>
      <w:r w:rsidR="0069686D">
        <w:t xml:space="preserve">este </w:t>
      </w:r>
      <w:r w:rsidRPr="00C62D5A">
        <w:t xml:space="preserve">plan. </w:t>
      </w:r>
    </w:p>
    <w:p w14:paraId="6B131D19" w14:textId="77777777" w:rsidR="00F70F4F" w:rsidRDefault="00F70F4F" w:rsidP="00F70F4F">
      <w:pPr>
        <w:pStyle w:val="PSI-Comentario"/>
      </w:pPr>
      <w:r w:rsidRPr="00C62D5A">
        <w:t xml:space="preserve">Para poder definir una iteración es necesario tomar en cuenta: </w:t>
      </w:r>
    </w:p>
    <w:p w14:paraId="57503B9F" w14:textId="77777777" w:rsidR="00F70F4F" w:rsidRPr="00C62D5A" w:rsidRDefault="00F70F4F" w:rsidP="00F70F4F">
      <w:pPr>
        <w:pStyle w:val="PSI-ComentarioNumeracin"/>
      </w:pPr>
      <w:r w:rsidRPr="00C62D5A">
        <w:t xml:space="preserve">La planificación del proyecto. </w:t>
      </w:r>
    </w:p>
    <w:p w14:paraId="3C0C2033" w14:textId="77777777" w:rsidR="00F70F4F" w:rsidRPr="00C62D5A" w:rsidRDefault="00F70F4F" w:rsidP="00F70F4F">
      <w:pPr>
        <w:pStyle w:val="PSI-ComentarioNumeracin"/>
      </w:pPr>
      <w:r w:rsidRPr="00C62D5A">
        <w:t>El estado actual en el que se encuentra el proyecto (proyecto dentro de los tiempos estipulados, proyecto retrasado con respecto al tiempo estipulado, un gran número de problemas encontrados, etc.</w:t>
      </w:r>
      <w:r w:rsidR="0069686D">
        <w:t>)</w:t>
      </w:r>
      <w:r w:rsidRPr="00C62D5A">
        <w:t xml:space="preserve"> </w:t>
      </w:r>
    </w:p>
    <w:p w14:paraId="383C0B69" w14:textId="77777777" w:rsidR="00F70F4F" w:rsidRPr="00C62D5A" w:rsidRDefault="00F70F4F" w:rsidP="00F70F4F">
      <w:pPr>
        <w:pStyle w:val="PSI-ComentarioNumeracin"/>
      </w:pPr>
      <w:r w:rsidRPr="00C62D5A">
        <w:t xml:space="preserve">Los elementos a ser implementados. La lista de casos de uso y de escenarios que deben ser cumplidos al final de la iteración. </w:t>
      </w:r>
    </w:p>
    <w:p w14:paraId="728E8E89" w14:textId="77777777" w:rsidR="00F70F4F" w:rsidRPr="00C62D5A" w:rsidRDefault="00F70F4F" w:rsidP="00F70F4F">
      <w:pPr>
        <w:pStyle w:val="PSI-ComentarioNumeracin"/>
      </w:pPr>
      <w:r w:rsidRPr="00C62D5A">
        <w:t>La lista de los cambios que deben ser incorporados (corrección de errores, cambios de requerimientos).</w:t>
      </w:r>
    </w:p>
    <w:p w14:paraId="61FF2457" w14:textId="77777777" w:rsidR="00F70F4F" w:rsidRPr="00133B62" w:rsidRDefault="00F70F4F" w:rsidP="00F70F4F">
      <w:pPr>
        <w:pStyle w:val="PSI-ComentarioNumeracin"/>
      </w:pPr>
      <w:r w:rsidRPr="00C62D5A">
        <w:t>Los riegos que se pueden correr en la iteración.</w:t>
      </w:r>
      <w:r>
        <w:t>]</w:t>
      </w:r>
    </w:p>
    <w:p w14:paraId="14220024" w14:textId="77777777" w:rsidR="00F70F4F" w:rsidRDefault="00F70F4F" w:rsidP="00F70F4F">
      <w:pPr>
        <w:pStyle w:val="PSI-Normal"/>
      </w:pPr>
    </w:p>
    <w:p w14:paraId="776C1315" w14:textId="77777777" w:rsidR="00DD1DA2" w:rsidRDefault="00DD1DA2" w:rsidP="00DD1DA2">
      <w:pPr>
        <w:pStyle w:val="PSI-Ttulo2"/>
      </w:pPr>
      <w:bookmarkStart w:id="1" w:name="_Toc257627929"/>
      <w:r>
        <w:t>Propósito</w:t>
      </w:r>
      <w:bookmarkEnd w:id="1"/>
    </w:p>
    <w:p w14:paraId="0824FAB4"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0DB2786D" w14:textId="77777777" w:rsidR="00EF7C69" w:rsidRPr="00EF7C69" w:rsidRDefault="00EF7C69" w:rsidP="00EF7C69">
      <w:pPr>
        <w:pStyle w:val="PSI-Normal"/>
        <w:rPr>
          <w:u w:val="single"/>
        </w:rPr>
      </w:pPr>
    </w:p>
    <w:p w14:paraId="12C2A772" w14:textId="77777777" w:rsidR="00DD1DA2" w:rsidRDefault="00DD1DA2" w:rsidP="00DD1DA2">
      <w:pPr>
        <w:pStyle w:val="PSI-Ttulo2"/>
      </w:pPr>
      <w:bookmarkStart w:id="2" w:name="_Toc257627930"/>
      <w:r>
        <w:t>Referencias</w:t>
      </w:r>
      <w:bookmarkEnd w:id="2"/>
    </w:p>
    <w:p w14:paraId="509E7C95" w14:textId="77777777" w:rsidR="00E511E0" w:rsidRDefault="00E511E0" w:rsidP="00E511E0">
      <w:pPr>
        <w:pStyle w:val="PSI-Comentario"/>
      </w:pPr>
      <w:r>
        <w:t>[Indicar otros documentos relacionados con el presente plan.]</w:t>
      </w:r>
    </w:p>
    <w:p w14:paraId="6B1E347F" w14:textId="77777777" w:rsidR="00E511E0" w:rsidRDefault="00E511E0" w:rsidP="00E511E0">
      <w:pPr>
        <w:pStyle w:val="PSI-Normal"/>
        <w:numPr>
          <w:ilvl w:val="0"/>
          <w:numId w:val="13"/>
        </w:numPr>
      </w:pPr>
      <w:r>
        <w:t>Plan de Desarrollo</w:t>
      </w:r>
    </w:p>
    <w:p w14:paraId="00D0DA36" w14:textId="77777777" w:rsidR="00E511E0" w:rsidRDefault="00E511E0" w:rsidP="00E511E0">
      <w:pPr>
        <w:pStyle w:val="PSI-Normal"/>
        <w:numPr>
          <w:ilvl w:val="0"/>
          <w:numId w:val="13"/>
        </w:numPr>
      </w:pPr>
      <w:r>
        <w:t>Plan de Gestión de Configuraciones</w:t>
      </w:r>
    </w:p>
    <w:p w14:paraId="674FF6A6" w14:textId="77777777" w:rsidR="00E511E0" w:rsidRDefault="00E511E0" w:rsidP="00E511E0">
      <w:pPr>
        <w:pStyle w:val="PSI-Normal"/>
        <w:numPr>
          <w:ilvl w:val="0"/>
          <w:numId w:val="13"/>
        </w:numPr>
      </w:pPr>
      <w:r>
        <w:t>Plan de Gestión de Riesgos</w:t>
      </w:r>
    </w:p>
    <w:p w14:paraId="01B61E85" w14:textId="77777777" w:rsidR="00E511E0" w:rsidRDefault="00E511E0" w:rsidP="00E511E0">
      <w:pPr>
        <w:pStyle w:val="PSI-Normal"/>
        <w:numPr>
          <w:ilvl w:val="0"/>
          <w:numId w:val="13"/>
        </w:numPr>
      </w:pPr>
      <w:r>
        <w:t>Plan de Estimación</w:t>
      </w:r>
    </w:p>
    <w:p w14:paraId="42BD7596" w14:textId="77777777" w:rsidR="000D4FF8" w:rsidRDefault="000D4FF8" w:rsidP="002129C9">
      <w:pPr>
        <w:pStyle w:val="PSI-Normal"/>
        <w:ind w:left="0" w:firstLine="0"/>
      </w:pPr>
    </w:p>
    <w:p w14:paraId="7954C7D8" w14:textId="77777777" w:rsidR="00DD1DA2" w:rsidRDefault="002129C9" w:rsidP="002129C9">
      <w:pPr>
        <w:pStyle w:val="PSI-Ttulo1"/>
      </w:pPr>
      <w:bookmarkStart w:id="3" w:name="_Toc257627931"/>
      <w:r>
        <w:t>Objetivos</w:t>
      </w:r>
      <w:bookmarkEnd w:id="3"/>
    </w:p>
    <w:p w14:paraId="44839DD5" w14:textId="77777777" w:rsidR="00DD1DA2" w:rsidRDefault="00DD1DA2" w:rsidP="002129C9">
      <w:pPr>
        <w:pStyle w:val="PSI-Ttulo2"/>
      </w:pPr>
      <w:bookmarkStart w:id="4" w:name="_Toc257627932"/>
      <w:r>
        <w:t>Criterios de Evaluación</w:t>
      </w:r>
      <w:bookmarkEnd w:id="4"/>
    </w:p>
    <w:p w14:paraId="084AD1AB"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395A4611" w14:textId="77777777" w:rsidR="00B00F4F" w:rsidRDefault="00B00F4F" w:rsidP="002129C9">
      <w:pPr>
        <w:pStyle w:val="PSI-Comentario"/>
      </w:pPr>
    </w:p>
    <w:p w14:paraId="573ED5D0" w14:textId="77777777" w:rsidR="002129C9" w:rsidRDefault="002129C9" w:rsidP="002129C9">
      <w:pPr>
        <w:pStyle w:val="PSI-Ttulo2"/>
      </w:pPr>
      <w:bookmarkStart w:id="5" w:name="_Toc257627933"/>
      <w:r>
        <w:t>Elementos de la Línea Base</w:t>
      </w:r>
      <w:bookmarkEnd w:id="5"/>
    </w:p>
    <w:p w14:paraId="209D6C06" w14:textId="77777777" w:rsidR="002129C9" w:rsidRDefault="00D70C0C" w:rsidP="00D70C0C">
      <w:pPr>
        <w:pStyle w:val="PSI-Comentario"/>
      </w:pPr>
      <w:r>
        <w:t>[Enumerar los elementos de la línea base que deben completarse en esta iteración.]</w:t>
      </w:r>
    </w:p>
    <w:p w14:paraId="5245E564" w14:textId="77777777" w:rsidR="00E511E0" w:rsidRDefault="00E511E0" w:rsidP="00E511E0">
      <w:pPr>
        <w:ind w:left="0" w:firstLine="0"/>
      </w:pPr>
    </w:p>
    <w:p w14:paraId="5E7E048B" w14:textId="77777777" w:rsidR="002129C9" w:rsidRDefault="002129C9" w:rsidP="002129C9">
      <w:pPr>
        <w:pStyle w:val="PSI-Ttulo1"/>
      </w:pPr>
      <w:bookmarkStart w:id="6" w:name="_Toc257627934"/>
      <w:r>
        <w:t>Planificación</w:t>
      </w:r>
      <w:bookmarkEnd w:id="6"/>
    </w:p>
    <w:p w14:paraId="238132D2" w14:textId="77777777" w:rsidR="00F70F4F" w:rsidRPr="00F70F4F" w:rsidRDefault="00F70F4F" w:rsidP="00F70F4F">
      <w:pPr>
        <w:pStyle w:val="PSI-Comentario"/>
      </w:pPr>
      <w:r>
        <w:t xml:space="preserve"> [Mostrar todos los esquemas (Lista o Diagrama de Flujo) que muestren los aspectos para la iteración: tales como: los puntos de control, el inicio de la fase de pruebas, versiones de demostración, etc.]</w:t>
      </w:r>
    </w:p>
    <w:p w14:paraId="2E877277" w14:textId="77777777" w:rsidR="00F70F4F" w:rsidRDefault="00F70F4F" w:rsidP="00F70F4F">
      <w:pPr>
        <w:pStyle w:val="PSI-Ttulo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1134"/>
        <w:gridCol w:w="1133"/>
      </w:tblGrid>
      <w:tr w:rsidR="002137CD" w:rsidRPr="007537C0" w14:paraId="75756609" w14:textId="77777777" w:rsidTr="007537C0">
        <w:trPr>
          <w:jc w:val="center"/>
        </w:trPr>
        <w:tc>
          <w:tcPr>
            <w:tcW w:w="5671" w:type="dxa"/>
            <w:shd w:val="clear" w:color="auto" w:fill="E6E6E6"/>
            <w:vAlign w:val="center"/>
          </w:tcPr>
          <w:p w14:paraId="1D3F0058"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1134" w:type="dxa"/>
            <w:shd w:val="clear" w:color="auto" w:fill="E6E6E6"/>
            <w:vAlign w:val="center"/>
          </w:tcPr>
          <w:p w14:paraId="14FD03E4"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498B0616" w14:textId="77777777" w:rsidR="00F70F4F" w:rsidRPr="007537C0" w:rsidRDefault="00F70F4F"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F70F4F" w:rsidRPr="007537C0" w14:paraId="4FEB4B26" w14:textId="77777777" w:rsidTr="007537C0">
        <w:trPr>
          <w:jc w:val="center"/>
        </w:trPr>
        <w:tc>
          <w:tcPr>
            <w:tcW w:w="5671" w:type="dxa"/>
            <w:vAlign w:val="center"/>
          </w:tcPr>
          <w:p w14:paraId="33D864A0" w14:textId="77777777" w:rsidR="00F70F4F" w:rsidRPr="007537C0" w:rsidRDefault="00F70F4F" w:rsidP="007537C0">
            <w:pPr>
              <w:pStyle w:val="PSI-ComentarioenTabla"/>
              <w:widowControl w:val="0"/>
              <w:suppressAutoHyphens/>
              <w:spacing w:before="0" w:after="240" w:line="240" w:lineRule="atLeast"/>
              <w:rPr>
                <w:rFonts w:ascii="Times New Roman" w:eastAsia="Times New Roman" w:hAnsi="Times New Roman"/>
                <w:sz w:val="20"/>
                <w:szCs w:val="20"/>
              </w:rPr>
            </w:pPr>
          </w:p>
        </w:tc>
        <w:tc>
          <w:tcPr>
            <w:tcW w:w="1134" w:type="dxa"/>
            <w:vAlign w:val="center"/>
          </w:tcPr>
          <w:p w14:paraId="0F99239F" w14:textId="77777777" w:rsidR="00F70F4F" w:rsidRPr="007537C0" w:rsidRDefault="00F70F4F" w:rsidP="007537C0">
            <w:pPr>
              <w:pStyle w:val="PSI-ComentarioenTabla"/>
              <w:widowControl w:val="0"/>
              <w:suppressAutoHyphens/>
              <w:spacing w:before="0" w:after="240" w:line="240" w:lineRule="atLeast"/>
              <w:rPr>
                <w:rFonts w:ascii="Times New Roman" w:eastAsia="Times New Roman" w:hAnsi="Times New Roman"/>
                <w:sz w:val="20"/>
                <w:szCs w:val="20"/>
              </w:rPr>
            </w:pPr>
          </w:p>
        </w:tc>
        <w:tc>
          <w:tcPr>
            <w:tcW w:w="1133" w:type="dxa"/>
            <w:vAlign w:val="center"/>
          </w:tcPr>
          <w:p w14:paraId="00F847E8" w14:textId="77777777" w:rsidR="00F70F4F" w:rsidRPr="007537C0" w:rsidRDefault="00F70F4F" w:rsidP="007537C0">
            <w:pPr>
              <w:pStyle w:val="PSI-ComentarioenTabla"/>
              <w:widowControl w:val="0"/>
              <w:suppressAutoHyphens/>
              <w:spacing w:before="0" w:after="240" w:line="240" w:lineRule="atLeast"/>
              <w:rPr>
                <w:rFonts w:ascii="Times New Roman" w:eastAsia="Times New Roman" w:hAnsi="Times New Roman"/>
                <w:sz w:val="20"/>
                <w:szCs w:val="20"/>
              </w:rPr>
            </w:pPr>
          </w:p>
        </w:tc>
      </w:tr>
      <w:tr w:rsidR="00B00F4F" w:rsidRPr="007537C0" w14:paraId="3EF55FAE" w14:textId="77777777" w:rsidTr="007537C0">
        <w:trPr>
          <w:jc w:val="center"/>
        </w:trPr>
        <w:tc>
          <w:tcPr>
            <w:tcW w:w="5671" w:type="dxa"/>
            <w:vAlign w:val="center"/>
          </w:tcPr>
          <w:p w14:paraId="10AECFAB" w14:textId="77777777" w:rsidR="00B00F4F" w:rsidRPr="007537C0" w:rsidRDefault="00B00F4F" w:rsidP="007537C0">
            <w:pPr>
              <w:pStyle w:val="PSI-ComentarioenTabla"/>
              <w:widowControl w:val="0"/>
              <w:suppressAutoHyphens/>
              <w:spacing w:before="0" w:after="240" w:line="240" w:lineRule="atLeast"/>
              <w:rPr>
                <w:rFonts w:ascii="Times New Roman" w:eastAsia="Times New Roman" w:hAnsi="Times New Roman"/>
                <w:sz w:val="20"/>
                <w:szCs w:val="20"/>
              </w:rPr>
            </w:pPr>
          </w:p>
        </w:tc>
        <w:tc>
          <w:tcPr>
            <w:tcW w:w="1134" w:type="dxa"/>
            <w:vAlign w:val="center"/>
          </w:tcPr>
          <w:p w14:paraId="1D61906A" w14:textId="77777777" w:rsidR="00B00F4F" w:rsidRPr="007537C0" w:rsidRDefault="00B00F4F" w:rsidP="007537C0">
            <w:pPr>
              <w:pStyle w:val="PSI-ComentarioenTabla"/>
              <w:widowControl w:val="0"/>
              <w:suppressAutoHyphens/>
              <w:spacing w:before="0" w:after="240" w:line="240" w:lineRule="atLeast"/>
              <w:rPr>
                <w:rFonts w:ascii="Times New Roman" w:eastAsia="Times New Roman" w:hAnsi="Times New Roman"/>
                <w:sz w:val="20"/>
                <w:szCs w:val="20"/>
              </w:rPr>
            </w:pPr>
          </w:p>
        </w:tc>
        <w:tc>
          <w:tcPr>
            <w:tcW w:w="1133" w:type="dxa"/>
            <w:vAlign w:val="center"/>
          </w:tcPr>
          <w:p w14:paraId="42EDFC50" w14:textId="77777777" w:rsidR="00B00F4F" w:rsidRPr="007537C0" w:rsidRDefault="00B00F4F" w:rsidP="007537C0">
            <w:pPr>
              <w:pStyle w:val="PSI-ComentarioenTabla"/>
              <w:widowControl w:val="0"/>
              <w:suppressAutoHyphens/>
              <w:spacing w:before="0" w:after="240" w:line="240" w:lineRule="atLeast"/>
              <w:rPr>
                <w:rFonts w:ascii="Times New Roman" w:eastAsia="Times New Roman" w:hAnsi="Times New Roman"/>
                <w:sz w:val="20"/>
                <w:szCs w:val="20"/>
              </w:rPr>
            </w:pPr>
          </w:p>
        </w:tc>
      </w:tr>
    </w:tbl>
    <w:p w14:paraId="66646F26" w14:textId="77777777" w:rsidR="00F70F4F" w:rsidRDefault="00B00F4F" w:rsidP="00F70F4F">
      <w:pPr>
        <w:pStyle w:val="PSI-Normal"/>
      </w:pPr>
      <w:bookmarkStart w:id="7" w:name="_Toc238197615"/>
      <w:r>
        <w:tab/>
      </w:r>
    </w:p>
    <w:p w14:paraId="3608F5F3" w14:textId="77777777" w:rsidR="00F70F4F" w:rsidRDefault="00F70F4F" w:rsidP="00F70F4F">
      <w:pPr>
        <w:pStyle w:val="PSI-Ttulo1"/>
        <w:rPr>
          <w:rFonts w:eastAsia="DejaVu Sans"/>
        </w:rPr>
      </w:pPr>
      <w:bookmarkStart w:id="8" w:name="_Toc257627935"/>
      <w:r>
        <w:rPr>
          <w:rFonts w:eastAsia="DejaVu Sans"/>
        </w:rPr>
        <w:t>Casos de Uso y Escenarios</w:t>
      </w:r>
      <w:bookmarkEnd w:id="7"/>
      <w:bookmarkEnd w:id="8"/>
    </w:p>
    <w:p w14:paraId="10D02965" w14:textId="77777777" w:rsidR="00F70F4F" w:rsidRDefault="00F70F4F" w:rsidP="00F70F4F">
      <w:pPr>
        <w:pStyle w:val="PSI-Comentario"/>
      </w:pPr>
      <w:r>
        <w:t>[En este apartado hay que listar los Casos de Uso y los  escenarios que corresponden a esa iteración, los cuales están descritos en el documento de Arquitectura del Software y en el de  Especificaciones de Requerimiento de Software.]</w:t>
      </w:r>
    </w:p>
    <w:p w14:paraId="1CD0D16C" w14:textId="77777777" w:rsidR="00F70F4F" w:rsidRDefault="00F70F4F" w:rsidP="00F70F4F">
      <w:pPr>
        <w:pStyle w:val="PSI-Normal"/>
      </w:pPr>
    </w:p>
    <w:p w14:paraId="11FEEBE3" w14:textId="77777777" w:rsidR="00E511E0" w:rsidRDefault="00E511E0" w:rsidP="00E511E0">
      <w:pPr>
        <w:pStyle w:val="PSI-Ttulo1"/>
      </w:pPr>
      <w:bookmarkStart w:id="9" w:name="_Toc257627936"/>
      <w:r>
        <w:t>Recursos</w:t>
      </w:r>
      <w:bookmarkEnd w:id="9"/>
    </w:p>
    <w:p w14:paraId="7BAC1A29" w14:textId="77777777" w:rsidR="00E511E0" w:rsidRDefault="00E511E0" w:rsidP="00E511E0">
      <w:pPr>
        <w:pStyle w:val="PSI-Comentario"/>
      </w:pPr>
      <w:r>
        <w:t>[Aquí se puede hacer referencia a los recursos adicionales que serán necesarios para el desarrollo de las actividades planificadas, por ejemplo equipos informáticos, bibliografía, etc.]</w:t>
      </w:r>
    </w:p>
    <w:p w14:paraId="147487AA" w14:textId="77777777" w:rsidR="002129C9" w:rsidRDefault="002129C9" w:rsidP="00DD1DA2">
      <w:pPr>
        <w:pStyle w:val="PSI-Ttulo1"/>
      </w:pPr>
    </w:p>
    <w:p w14:paraId="55854678" w14:textId="77777777" w:rsidR="00DD1DA2" w:rsidRDefault="00DD1DA2" w:rsidP="005B5AEE">
      <w:pPr>
        <w:pStyle w:val="PSI-Ttulo1"/>
      </w:pPr>
      <w:bookmarkStart w:id="10" w:name="_Toc257627937"/>
      <w:r>
        <w:t>Evaluación</w:t>
      </w:r>
      <w:r w:rsidR="00E511E0">
        <w:t xml:space="preserve"> [Fecha]</w:t>
      </w:r>
      <w:bookmarkEnd w:id="10"/>
    </w:p>
    <w:p w14:paraId="74ED4EE5"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4EF89735" w14:textId="77777777" w:rsidR="00A14B0C" w:rsidRDefault="00A14B0C" w:rsidP="00A14B0C">
      <w:pPr>
        <w:pStyle w:val="PSI-Ttulo2"/>
      </w:pPr>
      <w:bookmarkStart w:id="11" w:name="_Toc257627938"/>
      <w:r>
        <w:t>Objetivos Alcanzados</w:t>
      </w:r>
      <w:bookmarkEnd w:id="11"/>
    </w:p>
    <w:p w14:paraId="31CDBB60" w14:textId="77777777" w:rsidR="00B00F4F" w:rsidRDefault="00B00F4F" w:rsidP="00B00F4F">
      <w:pPr>
        <w:pStyle w:val="PSI-Comentario"/>
      </w:pPr>
      <w:r>
        <w:t>[Aquí se hace referencia a los objetivos que fueron alcanzados]</w:t>
      </w:r>
    </w:p>
    <w:p w14:paraId="3C9A13AA" w14:textId="77777777" w:rsidR="00B00F4F" w:rsidRDefault="00B00F4F" w:rsidP="00A14B0C">
      <w:pPr>
        <w:pStyle w:val="PSI-Ttulo2"/>
      </w:pPr>
    </w:p>
    <w:p w14:paraId="7DF126AA" w14:textId="77777777" w:rsidR="00A14B0C" w:rsidRDefault="00E511E0" w:rsidP="00A14B0C">
      <w:pPr>
        <w:pStyle w:val="PSI-Ttulo2"/>
      </w:pPr>
      <w:bookmarkStart w:id="12" w:name="_Toc257627939"/>
      <w:r>
        <w:t>Objetivos No A</w:t>
      </w:r>
      <w:r w:rsidR="00A14B0C">
        <w:t>lcanzados</w:t>
      </w:r>
      <w:bookmarkEnd w:id="12"/>
    </w:p>
    <w:p w14:paraId="276533A8" w14:textId="77777777" w:rsidR="00B00F4F" w:rsidRDefault="00B00F4F" w:rsidP="00B00F4F">
      <w:pPr>
        <w:pStyle w:val="PSI-Comentario"/>
      </w:pPr>
      <w:r>
        <w:t>[Aquí se detallan todos los objetivos que No fueron alcanzados]</w:t>
      </w:r>
    </w:p>
    <w:p w14:paraId="707B7D15" w14:textId="77777777" w:rsidR="00B00F4F" w:rsidRDefault="00B00F4F" w:rsidP="00A14B0C">
      <w:pPr>
        <w:pStyle w:val="PSI-Ttulo2"/>
      </w:pPr>
    </w:p>
    <w:p w14:paraId="4C7A92A7" w14:textId="77777777" w:rsidR="00E511E0" w:rsidRDefault="00E511E0" w:rsidP="00A14B0C">
      <w:pPr>
        <w:pStyle w:val="PSI-Ttulo2"/>
      </w:pPr>
      <w:bookmarkStart w:id="13" w:name="_Toc257627940"/>
      <w:r>
        <w:t>Elementos incluidos en la Línea Base</w:t>
      </w:r>
      <w:bookmarkEnd w:id="13"/>
    </w:p>
    <w:p w14:paraId="1558EC9C" w14:textId="77777777" w:rsidR="00B00F4F" w:rsidRDefault="00B00F4F" w:rsidP="00B00F4F">
      <w:pPr>
        <w:pStyle w:val="PSI-Comentario"/>
      </w:pPr>
      <w:r>
        <w:t>[Describir los elementos que se encuentran incluidos en la Línea Base]</w:t>
      </w:r>
    </w:p>
    <w:p w14:paraId="0F79CB48" w14:textId="77777777" w:rsidR="00D70C0C" w:rsidRDefault="00D70C0C" w:rsidP="005B5AEE">
      <w:pPr>
        <w:pStyle w:val="PSI-Ttulo1"/>
      </w:pPr>
    </w:p>
    <w:p w14:paraId="4E783BE2" w14:textId="77777777" w:rsidR="00DD1DA2" w:rsidRDefault="00DD1DA2" w:rsidP="005B5AEE">
      <w:pPr>
        <w:pStyle w:val="PSI-Ttulo1"/>
      </w:pPr>
      <w:bookmarkStart w:id="14" w:name="_Toc257627941"/>
      <w:r>
        <w:t>Conclusión</w:t>
      </w:r>
      <w:bookmarkEnd w:id="14"/>
    </w:p>
    <w:p w14:paraId="759E25D0"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4F1D9F29" w14:textId="77777777" w:rsidR="00B00F4F" w:rsidRDefault="00B00F4F" w:rsidP="00F70F4F">
      <w:pPr>
        <w:pStyle w:val="PSI-Ttulo2"/>
      </w:pPr>
      <w:bookmarkStart w:id="15" w:name="_Toc238197620"/>
    </w:p>
    <w:p w14:paraId="3E6FD8D0" w14:textId="77777777" w:rsidR="00F70F4F" w:rsidRDefault="00F70F4F" w:rsidP="00F70F4F">
      <w:pPr>
        <w:pStyle w:val="PSI-Ttulo2"/>
      </w:pPr>
      <w:bookmarkStart w:id="16" w:name="_Toc257627942"/>
      <w:r>
        <w:t>Estado del repositorio</w:t>
      </w:r>
      <w:bookmarkEnd w:id="15"/>
      <w:bookmarkEnd w:id="16"/>
    </w:p>
    <w:p w14:paraId="63DD7322" w14:textId="77777777" w:rsidR="00F70F4F" w:rsidRDefault="00F70F4F" w:rsidP="00F70F4F">
      <w:pPr>
        <w:pStyle w:val="PSI-Comentario"/>
      </w:pPr>
      <w:r>
        <w:t>[Incluir aquí el número de revisión del repositorio a la fecha.]</w:t>
      </w:r>
    </w:p>
    <w:p w14:paraId="4196DBCF" w14:textId="77777777" w:rsidR="00F70F4F" w:rsidRPr="005260EB" w:rsidRDefault="00F70F4F" w:rsidP="00F70F4F">
      <w:pPr>
        <w:pStyle w:val="PSI-Normal"/>
      </w:pPr>
    </w:p>
    <w:p w14:paraId="537B62B9"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06393" w14:textId="77777777" w:rsidR="00906099" w:rsidRDefault="00906099" w:rsidP="00C94FBE">
      <w:pPr>
        <w:spacing w:before="0" w:line="240" w:lineRule="auto"/>
      </w:pPr>
      <w:r>
        <w:separator/>
      </w:r>
    </w:p>
    <w:p w14:paraId="6EA8BC84" w14:textId="77777777" w:rsidR="00906099" w:rsidRDefault="00906099"/>
  </w:endnote>
  <w:endnote w:type="continuationSeparator" w:id="0">
    <w:p w14:paraId="0A891003" w14:textId="77777777" w:rsidR="00906099" w:rsidRDefault="00906099" w:rsidP="00C94FBE">
      <w:pPr>
        <w:spacing w:before="0" w:line="240" w:lineRule="auto"/>
      </w:pPr>
      <w:r>
        <w:continuationSeparator/>
      </w:r>
    </w:p>
    <w:p w14:paraId="4737F9CA" w14:textId="77777777" w:rsidR="00906099" w:rsidRDefault="00906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73ED" w14:textId="1DD7FAC3" w:rsidR="00E511E0" w:rsidRDefault="00E511E0" w:rsidP="000F4F97">
    <w:pPr>
      <w:tabs>
        <w:tab w:val="center" w:pos="4252"/>
      </w:tabs>
    </w:pPr>
    <w:r>
      <w:rPr>
        <w:lang w:val="es-AR"/>
      </w:rPr>
      <w:t xml:space="preserve">Nombre del Grupo de Desarrollo o Asignatura   </w:t>
    </w:r>
    <w:r w:rsidR="00500FC8">
      <w:rPr>
        <w:noProof/>
        <w:lang w:eastAsia="es-ES"/>
      </w:rPr>
      <mc:AlternateContent>
        <mc:Choice Requires="wpg">
          <w:drawing>
            <wp:anchor distT="0" distB="0" distL="114300" distR="114300" simplePos="0" relativeHeight="251656192" behindDoc="0" locked="0" layoutInCell="0" allowOverlap="1" wp14:anchorId="3F107C4B" wp14:editId="67E6D721">
              <wp:simplePos x="0" y="0"/>
              <wp:positionH relativeFrom="page">
                <wp:align>center</wp:align>
              </wp:positionH>
              <wp:positionV relativeFrom="page">
                <wp:align>bottom</wp:align>
              </wp:positionV>
              <wp:extent cx="7539990" cy="809625"/>
              <wp:effectExtent l="9525" t="0" r="13335" b="4445"/>
              <wp:wrapNone/>
              <wp:docPr id="68437187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57585756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747873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6B8DD378"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" filled="f" stroked="f"/>
              <w10:wrap anchorx="page" anchory="page"/>
            </v:group>
          </w:pict>
        </mc:Fallback>
      </mc:AlternateContent>
    </w:r>
    <w:r w:rsidR="00500FC8">
      <w:rPr>
        <w:noProof/>
        <w:lang w:eastAsia="es-ES"/>
      </w:rPr>
      <mc:AlternateContent>
        <mc:Choice Requires="wps">
          <w:drawing>
            <wp:anchor distT="0" distB="0" distL="114300" distR="114300" simplePos="0" relativeHeight="251655168" behindDoc="0" locked="0" layoutInCell="1" allowOverlap="1" wp14:anchorId="767D21E2" wp14:editId="438875B1">
              <wp:simplePos x="0" y="0"/>
              <wp:positionH relativeFrom="page">
                <wp:posOffset>494665</wp:posOffset>
              </wp:positionH>
              <wp:positionV relativeFrom="page">
                <wp:posOffset>9887585</wp:posOffset>
              </wp:positionV>
              <wp:extent cx="90805" cy="789940"/>
              <wp:effectExtent l="8255" t="10795" r="5715" b="8890"/>
              <wp:wrapNone/>
              <wp:docPr id="178901065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A8C6A3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tab/>
    </w:r>
    <w:r>
      <w:tab/>
    </w:r>
    <w:r>
      <w:tab/>
    </w:r>
    <w:r>
      <w:tab/>
    </w:r>
    <w:r>
      <w:tab/>
    </w:r>
    <w:r w:rsidRPr="00DD5A70">
      <w:rPr>
        <w:rFonts w:ascii="Cambria" w:hAnsi="Cambria" w:cs="Cambria"/>
      </w:rPr>
      <w:t xml:space="preserve">Página </w:t>
    </w:r>
    <w:r w:rsidR="00795113" w:rsidRPr="00DD5A70">
      <w:rPr>
        <w:rFonts w:ascii="Cambria" w:hAnsi="Cambria" w:cs="Cambria"/>
      </w:rPr>
      <w:fldChar w:fldCharType="begin"/>
    </w:r>
    <w:r w:rsidRPr="00DD5A70">
      <w:rPr>
        <w:rFonts w:ascii="Cambria" w:hAnsi="Cambria" w:cs="Cambria"/>
      </w:rPr>
      <w:instrText xml:space="preserve"> PAGE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Pr="00DD5A70">
      <w:rPr>
        <w:rFonts w:ascii="Cambria" w:hAnsi="Cambria" w:cs="Cambria"/>
      </w:rPr>
      <w:t xml:space="preserve"> de </w:t>
    </w:r>
    <w:r w:rsidR="00795113" w:rsidRPr="00DD5A70">
      <w:rPr>
        <w:rFonts w:ascii="Cambria" w:hAnsi="Cambria" w:cs="Cambria"/>
      </w:rPr>
      <w:fldChar w:fldCharType="begin"/>
    </w:r>
    <w:r w:rsidRPr="00DD5A70">
      <w:rPr>
        <w:rFonts w:ascii="Cambria" w:hAnsi="Cambria" w:cs="Cambria"/>
      </w:rPr>
      <w:instrText xml:space="preserve"> NUMPAGES  </w:instrText>
    </w:r>
    <w:r w:rsidR="00795113" w:rsidRPr="00DD5A70">
      <w:rPr>
        <w:rFonts w:ascii="Cambria" w:hAnsi="Cambria" w:cs="Cambria"/>
      </w:rPr>
      <w:fldChar w:fldCharType="separate"/>
    </w:r>
    <w:r w:rsidR="002137CD">
      <w:rPr>
        <w:rFonts w:ascii="Cambria" w:hAnsi="Cambria" w:cs="Cambria"/>
        <w:noProof/>
      </w:rPr>
      <w:t>6</w:t>
    </w:r>
    <w:r w:rsidR="00795113" w:rsidRPr="00DD5A70">
      <w:rPr>
        <w:rFonts w:ascii="Cambria" w:hAnsi="Cambria" w:cs="Cambria"/>
      </w:rPr>
      <w:fldChar w:fldCharType="end"/>
    </w:r>
    <w:r w:rsidR="00500FC8">
      <w:rPr>
        <w:noProof/>
        <w:lang w:eastAsia="zh-TW"/>
      </w:rPr>
      <mc:AlternateContent>
        <mc:Choice Requires="wps">
          <w:drawing>
            <wp:anchor distT="0" distB="0" distL="114300" distR="114300" simplePos="0" relativeHeight="251654144" behindDoc="0" locked="0" layoutInCell="1" allowOverlap="1" wp14:anchorId="3989D6BC" wp14:editId="7F1ABBE2">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2AEF0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2F97FAAE" w14:textId="77777777" w:rsidR="00E511E0" w:rsidRDefault="00E511E0"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0589B" w14:textId="77777777" w:rsidR="00906099" w:rsidRDefault="00906099" w:rsidP="00C94FBE">
      <w:pPr>
        <w:spacing w:before="0" w:line="240" w:lineRule="auto"/>
      </w:pPr>
      <w:r>
        <w:separator/>
      </w:r>
    </w:p>
    <w:p w14:paraId="6153DFCA" w14:textId="77777777" w:rsidR="00906099" w:rsidRDefault="00906099"/>
  </w:footnote>
  <w:footnote w:type="continuationSeparator" w:id="0">
    <w:p w14:paraId="194F4571" w14:textId="77777777" w:rsidR="00906099" w:rsidRDefault="00906099" w:rsidP="00C94FBE">
      <w:pPr>
        <w:spacing w:before="0" w:line="240" w:lineRule="auto"/>
      </w:pPr>
      <w:r>
        <w:continuationSeparator/>
      </w:r>
    </w:p>
    <w:p w14:paraId="1127B04F" w14:textId="77777777" w:rsidR="00906099" w:rsidRDefault="009060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59F0" w14:textId="77777777" w:rsidR="00E511E0" w:rsidRDefault="00E511E0">
    <w:pPr>
      <w:pStyle w:val="Encabezado"/>
      <w:rPr>
        <w:rFonts w:ascii="Cambria" w:eastAsia="Times New Roman" w:hAnsi="Cambria"/>
      </w:rPr>
    </w:pP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14:paraId="3D412F3E" w14:textId="3821C791" w:rsidR="00E511E0" w:rsidRPr="000F4F97" w:rsidRDefault="00500FC8"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0EB0C201" wp14:editId="5FAAD7B3">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2E0F6A65" wp14:editId="58C6840E">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07169DA" wp14:editId="76F00B86">
              <wp:simplePos x="0" y="0"/>
              <wp:positionH relativeFrom="page">
                <wp:posOffset>499110</wp:posOffset>
              </wp:positionH>
              <wp:positionV relativeFrom="page">
                <wp:posOffset>5080</wp:posOffset>
              </wp:positionV>
              <wp:extent cx="90805" cy="799465"/>
              <wp:effectExtent l="7620" t="10160" r="6350" b="9525"/>
              <wp:wrapNone/>
              <wp:docPr id="136896085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4826F0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9F69CC6" wp14:editId="467628E2">
              <wp:simplePos x="0" y="0"/>
              <wp:positionH relativeFrom="page">
                <wp:posOffset>6979920</wp:posOffset>
              </wp:positionH>
              <wp:positionV relativeFrom="page">
                <wp:posOffset>5080</wp:posOffset>
              </wp:positionV>
              <wp:extent cx="90805" cy="799465"/>
              <wp:effectExtent l="5715" t="10160" r="8255" b="9525"/>
              <wp:wrapNone/>
              <wp:docPr id="205921292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2081C3"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44E923D5" wp14:editId="6316ECEE">
              <wp:simplePos x="0" y="0"/>
              <wp:positionH relativeFrom="page">
                <wp:align>center</wp:align>
              </wp:positionH>
              <wp:positionV relativeFrom="page">
                <wp:align>top</wp:align>
              </wp:positionV>
              <wp:extent cx="7537450" cy="815340"/>
              <wp:effectExtent l="9525" t="0" r="6350" b="3810"/>
              <wp:wrapNone/>
              <wp:docPr id="7287224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62461988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661502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CB8789D"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5Pl3F2wIAAOA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" filled="f" stroked="f"/>
              <w10:wrap anchorx="page" anchory="page"/>
            </v:group>
          </w:pict>
        </mc:Fallback>
      </mc:AlternateContent>
    </w:r>
    <w:r w:rsidR="00B00F4F">
      <w:rPr>
        <w:rFonts w:ascii="Cambria" w:eastAsia="Times New Roman" w:hAnsi="Cambria"/>
        <w:szCs w:val="36"/>
      </w:rPr>
      <w:t>&lt;Nombre del Proyecto&gt;</w:t>
    </w:r>
    <w:r w:rsidR="00E511E0">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9321085">
    <w:abstractNumId w:val="5"/>
  </w:num>
  <w:num w:numId="2" w16cid:durableId="509218350">
    <w:abstractNumId w:val="6"/>
  </w:num>
  <w:num w:numId="3" w16cid:durableId="638001281">
    <w:abstractNumId w:val="6"/>
  </w:num>
  <w:num w:numId="4" w16cid:durableId="757866176">
    <w:abstractNumId w:val="6"/>
  </w:num>
  <w:num w:numId="5" w16cid:durableId="1793287289">
    <w:abstractNumId w:val="1"/>
  </w:num>
  <w:num w:numId="6" w16cid:durableId="1238133901">
    <w:abstractNumId w:val="2"/>
  </w:num>
  <w:num w:numId="7" w16cid:durableId="974531784">
    <w:abstractNumId w:val="3"/>
  </w:num>
  <w:num w:numId="8" w16cid:durableId="724453314">
    <w:abstractNumId w:val="0"/>
  </w:num>
  <w:num w:numId="9" w16cid:durableId="497771924">
    <w:abstractNumId w:val="9"/>
  </w:num>
  <w:num w:numId="10" w16cid:durableId="682244923">
    <w:abstractNumId w:val="10"/>
  </w:num>
  <w:num w:numId="11" w16cid:durableId="136265290">
    <w:abstractNumId w:val="4"/>
  </w:num>
  <w:num w:numId="12" w16cid:durableId="1697348637">
    <w:abstractNumId w:val="8"/>
  </w:num>
  <w:num w:numId="13" w16cid:durableId="1217476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C8"/>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29C9"/>
    <w:rsid w:val="002137CD"/>
    <w:rsid w:val="00217A70"/>
    <w:rsid w:val="00224B75"/>
    <w:rsid w:val="00266C42"/>
    <w:rsid w:val="002731F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0FC8"/>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37C0"/>
    <w:rsid w:val="007608DB"/>
    <w:rsid w:val="0079204E"/>
    <w:rsid w:val="00795113"/>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06099"/>
    <w:rsid w:val="0092483A"/>
    <w:rsid w:val="00942049"/>
    <w:rsid w:val="0096683E"/>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629B378A"/>
  <w15:chartTrackingRefBased/>
  <w15:docId w15:val="{43AB0EE2-87E4-40D3-8FA8-5B99726C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Ite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F3BBD-EF05-4A4B-9CCD-4163A890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TotalTime>
  <Pages>6</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6470</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Hugo Frey</dc:creator>
  <cp:keywords/>
  <dc:description/>
  <cp:lastModifiedBy>Hugo Frey</cp:lastModifiedBy>
  <cp:revision>1</cp:revision>
  <dcterms:created xsi:type="dcterms:W3CDTF">2024-09-11T15:36:00Z</dcterms:created>
  <dcterms:modified xsi:type="dcterms:W3CDTF">2024-09-11T15:37:00Z</dcterms:modified>
  <cp:category>Fase [], Iteración []</cp:category>
</cp:coreProperties>
</file>