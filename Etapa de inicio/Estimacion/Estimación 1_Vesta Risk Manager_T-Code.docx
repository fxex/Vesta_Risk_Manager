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39607D2" w14:textId="77777777" w:rsidR="006919D5" w:rsidRDefault="006919D5">
          <w:pPr>
            <w:pStyle w:val="Sinespaciado"/>
            <w:rPr>
              <w:rFonts w:asciiTheme="majorHAnsi" w:eastAsiaTheme="majorEastAsia" w:hAnsiTheme="majorHAnsi" w:cstheme="majorBidi"/>
              <w:sz w:val="72"/>
              <w:szCs w:val="72"/>
            </w:rPr>
          </w:pPr>
        </w:p>
        <w:p w14:paraId="2DB6B9FD" w14:textId="77777777" w:rsidR="006919D5" w:rsidRDefault="006919D5">
          <w:pPr>
            <w:pStyle w:val="Sinespaciado"/>
            <w:rPr>
              <w:rFonts w:asciiTheme="majorHAnsi" w:eastAsiaTheme="majorEastAsia" w:hAnsiTheme="majorHAnsi" w:cstheme="majorBidi"/>
              <w:sz w:val="72"/>
              <w:szCs w:val="72"/>
            </w:rPr>
          </w:pPr>
        </w:p>
        <w:p w14:paraId="5609E950" w14:textId="5B3863F3" w:rsidR="00D06E99" w:rsidRDefault="0003421A">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56704" behindDoc="0" locked="0" layoutInCell="0" allowOverlap="1" wp14:anchorId="1C584EA4" wp14:editId="05DF1BC1">
                    <wp:simplePos x="0" y="0"/>
                    <wp:positionH relativeFrom="page">
                      <wp:align>center</wp:align>
                    </wp:positionH>
                    <wp:positionV relativeFrom="page">
                      <wp:align>bottom</wp:align>
                    </wp:positionV>
                    <wp:extent cx="7919720" cy="855980"/>
                    <wp:effectExtent l="12700" t="11430" r="11430" b="8890"/>
                    <wp:wrapNone/>
                    <wp:docPr id="9144318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598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6E710C" id="Rectangle 6" o:spid="_x0000_s1026" style="position:absolute;margin-left:0;margin-top:0;width:623.6pt;height:67.4pt;z-index:25165670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59776" behindDoc="0" locked="0" layoutInCell="0" allowOverlap="1" wp14:anchorId="02CDB795" wp14:editId="696F598E">
                    <wp:simplePos x="0" y="0"/>
                    <wp:positionH relativeFrom="leftMargin">
                      <wp:align>center</wp:align>
                    </wp:positionH>
                    <wp:positionV relativeFrom="page">
                      <wp:align>center</wp:align>
                    </wp:positionV>
                    <wp:extent cx="90805" cy="11209020"/>
                    <wp:effectExtent l="10160" t="13970" r="13335" b="6985"/>
                    <wp:wrapNone/>
                    <wp:docPr id="4716396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E5E7876" id="Rectangle 9" o:spid="_x0000_s1026" style="position:absolute;margin-left:0;margin-top:0;width:7.15pt;height:882.6pt;z-index:2516597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58752" behindDoc="0" locked="0" layoutInCell="0" allowOverlap="1" wp14:anchorId="290885FA" wp14:editId="566B58BE">
                    <wp:simplePos x="0" y="0"/>
                    <wp:positionH relativeFrom="rightMargin">
                      <wp:align>center</wp:align>
                    </wp:positionH>
                    <wp:positionV relativeFrom="page">
                      <wp:align>center</wp:align>
                    </wp:positionV>
                    <wp:extent cx="90805" cy="11209020"/>
                    <wp:effectExtent l="9525" t="13970" r="13970" b="6985"/>
                    <wp:wrapNone/>
                    <wp:docPr id="577497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D456712" id="Rectangle 8" o:spid="_x0000_s1026" style="position:absolute;margin-left:0;margin-top:0;width:7.15pt;height:882.6pt;z-index:2516587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57728" behindDoc="0" locked="0" layoutInCell="0" allowOverlap="1" wp14:anchorId="4708A02A" wp14:editId="66663FEF">
                    <wp:simplePos x="0" y="0"/>
                    <wp:positionH relativeFrom="page">
                      <wp:align>center</wp:align>
                    </wp:positionH>
                    <wp:positionV relativeFrom="topMargin">
                      <wp:align>top</wp:align>
                    </wp:positionV>
                    <wp:extent cx="7919720" cy="855980"/>
                    <wp:effectExtent l="12700" t="9525" r="11430" b="10795"/>
                    <wp:wrapNone/>
                    <wp:docPr id="173369489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598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34F80C" id="Rectangle 7" o:spid="_x0000_s1026" style="position:absolute;margin-left:0;margin-top:0;width:623.6pt;height:67.4pt;z-index:2516577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55488A10" w14:textId="1CAD8AE7" w:rsidR="00D06E99" w:rsidRDefault="0084432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Estimación </w:t>
              </w:r>
              <w:r w:rsidR="004C4E19">
                <w:rPr>
                  <w:rFonts w:asciiTheme="majorHAnsi" w:eastAsiaTheme="majorEastAsia" w:hAnsiTheme="majorHAnsi" w:cstheme="majorBidi"/>
                  <w:sz w:val="72"/>
                  <w:szCs w:val="72"/>
                </w:rPr>
                <w:t>N°1</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5AE56625" w14:textId="554E1BDD" w:rsidR="00D06E99" w:rsidRPr="004C4E19" w:rsidRDefault="004C4E19">
              <w:pPr>
                <w:pStyle w:val="Sinespaciado"/>
                <w:rPr>
                  <w:rFonts w:asciiTheme="majorHAnsi" w:eastAsiaTheme="majorEastAsia" w:hAnsiTheme="majorHAnsi" w:cstheme="majorBidi"/>
                  <w:sz w:val="36"/>
                  <w:szCs w:val="36"/>
                  <w:lang w:val="en-US"/>
                </w:rPr>
              </w:pPr>
              <w:r w:rsidRPr="004C4E19">
                <w:rPr>
                  <w:rFonts w:asciiTheme="majorHAnsi" w:eastAsiaTheme="majorEastAsia" w:hAnsiTheme="majorHAnsi" w:cstheme="majorBidi"/>
                  <w:sz w:val="36"/>
                  <w:szCs w:val="36"/>
                  <w:lang w:val="en-US"/>
                </w:rPr>
                <w:t>Vesta Risk Manager</w:t>
              </w:r>
            </w:p>
          </w:sdtContent>
        </w:sdt>
        <w:p w14:paraId="2D8C8D95" w14:textId="77777777" w:rsidR="00D06E99" w:rsidRPr="004C4E19" w:rsidRDefault="00D06E99">
          <w:pPr>
            <w:pStyle w:val="Sinespaciado"/>
            <w:rPr>
              <w:lang w:val="en-US"/>
            </w:rPr>
          </w:pPr>
        </w:p>
        <w:p w14:paraId="04205570" w14:textId="77777777" w:rsidR="006919D5" w:rsidRPr="004C4E19" w:rsidRDefault="006919D5">
          <w:pPr>
            <w:pStyle w:val="Sinespaciado"/>
            <w:rPr>
              <w:lang w:val="en-US"/>
            </w:rPr>
          </w:pPr>
        </w:p>
        <w:p w14:paraId="677A6807" w14:textId="77777777" w:rsidR="006919D5" w:rsidRPr="004C4E19" w:rsidRDefault="006919D5">
          <w:pPr>
            <w:pStyle w:val="Sinespaciado"/>
            <w:rPr>
              <w:lang w:val="en-US"/>
            </w:rPr>
          </w:pPr>
        </w:p>
        <w:p w14:paraId="5DF5B32D" w14:textId="77777777" w:rsidR="006919D5" w:rsidRPr="004C4E19"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35E7AEFF" w14:textId="313F63D3" w:rsidR="00D06E99" w:rsidRPr="004C4E19" w:rsidRDefault="004C4E19">
              <w:pPr>
                <w:pStyle w:val="Sinespaciado"/>
                <w:rPr>
                  <w:lang w:val="en-US"/>
                </w:rPr>
              </w:pPr>
              <w:r w:rsidRPr="004C4E19">
                <w:rPr>
                  <w:lang w:val="en-US"/>
                </w:rPr>
                <w:t>T-C</w:t>
              </w:r>
              <w:r>
                <w:rPr>
                  <w:lang w:val="en-US"/>
                </w:rPr>
                <w:t>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14314AD3" w14:textId="7065401F" w:rsidR="00D06E99" w:rsidRDefault="000E07BF">
              <w:pPr>
                <w:pStyle w:val="Sinespaciado"/>
              </w:pPr>
              <w:r>
                <w:t>Agustin Collareda</w:t>
              </w:r>
            </w:p>
          </w:sdtContent>
        </w:sdt>
        <w:p w14:paraId="4210407E" w14:textId="77777777" w:rsidR="00D06E99" w:rsidRDefault="00D06E99"/>
        <w:p w14:paraId="0486F253" w14:textId="0A7EDF94" w:rsidR="00BC5404" w:rsidRDefault="004C4E19" w:rsidP="000F4F97">
          <w:pPr>
            <w:pStyle w:val="PSI-Comentario"/>
          </w:pPr>
          <w:r>
            <w:rPr>
              <w:noProof/>
            </w:rPr>
            <w:drawing>
              <wp:anchor distT="0" distB="0" distL="114300" distR="114300" simplePos="0" relativeHeight="251654656" behindDoc="0" locked="0" layoutInCell="1" allowOverlap="1" wp14:anchorId="57D12D51" wp14:editId="581C9D14">
                <wp:simplePos x="0" y="0"/>
                <wp:positionH relativeFrom="column">
                  <wp:posOffset>-213360</wp:posOffset>
                </wp:positionH>
                <wp:positionV relativeFrom="paragraph">
                  <wp:posOffset>3239135</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1072" behindDoc="0" locked="0" layoutInCell="1" allowOverlap="1" wp14:anchorId="1E6A2448" wp14:editId="507CA0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80B17BE" w14:textId="71C6F3FE" w:rsidR="00BC5404" w:rsidRDefault="0003421A" w:rsidP="000F4F97">
          <w:pPr>
            <w:pStyle w:val="PSI-Comentario"/>
          </w:pPr>
          <w:r>
            <w:rPr>
              <w:noProof/>
            </w:rPr>
            <w:lastRenderedPageBreak/>
            <mc:AlternateContent>
              <mc:Choice Requires="wps">
                <w:drawing>
                  <wp:anchor distT="0" distB="0" distL="114300" distR="114300" simplePos="0" relativeHeight="251661824" behindDoc="0" locked="0" layoutInCell="1" allowOverlap="1" wp14:anchorId="0BD4C69E" wp14:editId="3A0BCD12">
                    <wp:simplePos x="0" y="0"/>
                    <wp:positionH relativeFrom="margin">
                      <wp:posOffset>3577590</wp:posOffset>
                    </wp:positionH>
                    <wp:positionV relativeFrom="margin">
                      <wp:posOffset>67310</wp:posOffset>
                    </wp:positionV>
                    <wp:extent cx="2047875" cy="7336155"/>
                    <wp:effectExtent l="9525" t="13335" r="9525" b="13335"/>
                    <wp:wrapSquare wrapText="bothSides"/>
                    <wp:docPr id="13947377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2D3894B5" w14:textId="77777777" w:rsidR="00395403" w:rsidRDefault="00395403"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14:paraId="6EADA1A4" w14:textId="77777777" w:rsidR="00395403" w:rsidRPr="00B02A52" w:rsidRDefault="00395403" w:rsidP="00BD4891">
                                <w:pPr>
                                  <w:pStyle w:val="PSI-DescripcindelDocumentos"/>
                                  <w:ind w:left="0" w:firstLine="0"/>
                                  <w:rPr>
                                    <w:b/>
                                  </w:rPr>
                                </w:pPr>
                                <w:r>
                                  <w:t>Esta estimación se realiza según el plan de estimación</w:t>
                                </w:r>
                                <w:r w:rsidR="00B67398">
                                  <w:t xml:space="preserve"> definido</w:t>
                                </w:r>
                                <w:r>
                                  <w:t xml:space="preserve"> para este proyecto. </w:t>
                                </w:r>
                              </w:p>
                              <w:p w14:paraId="161F1222" w14:textId="77777777" w:rsidR="00DA2CBA" w:rsidRDefault="00DA2CBA"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4C69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2D3894B5" w14:textId="77777777" w:rsidR="00395403" w:rsidRDefault="00395403"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14:paraId="6EADA1A4" w14:textId="77777777" w:rsidR="00395403" w:rsidRPr="00B02A52" w:rsidRDefault="00395403" w:rsidP="00BD4891">
                          <w:pPr>
                            <w:pStyle w:val="PSI-DescripcindelDocumentos"/>
                            <w:ind w:left="0" w:firstLine="0"/>
                            <w:rPr>
                              <w:b/>
                            </w:rPr>
                          </w:pPr>
                          <w:r>
                            <w:t>Esta estimación se realiza según el plan de estimación</w:t>
                          </w:r>
                          <w:r w:rsidR="00B67398">
                            <w:t xml:space="preserve"> definido</w:t>
                          </w:r>
                          <w:r>
                            <w:t xml:space="preserve"> para este proyecto. </w:t>
                          </w:r>
                        </w:p>
                        <w:p w14:paraId="161F1222" w14:textId="77777777" w:rsidR="00DA2CBA" w:rsidRDefault="00DA2CBA" w:rsidP="00BD4891">
                          <w:pPr>
                            <w:pStyle w:val="PSI-DescripcindelDocumentos"/>
                          </w:pPr>
                        </w:p>
                      </w:txbxContent>
                    </v:textbox>
                    <w10:wrap type="square" anchorx="margin" anchory="margin"/>
                  </v:shape>
                </w:pict>
              </mc:Fallback>
            </mc:AlternateContent>
          </w:r>
        </w:p>
        <w:p w14:paraId="6C9AB9B3" w14:textId="1E2A50B0" w:rsidR="00224B75" w:rsidRDefault="008B3B0F" w:rsidP="000F4F97">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sidR="004C4E19">
                <w:t>Estimación N°1</w:t>
              </w:r>
            </w:sdtContent>
          </w:sdt>
          <w:r w:rsidRPr="008B3B0F">
            <w:t xml:space="preserve">. </w:t>
          </w:r>
        </w:p>
        <w:p w14:paraId="06D2F487" w14:textId="69A0713A" w:rsidR="00224B75" w:rsidRDefault="0003421A" w:rsidP="000F4F97">
          <w:pPr>
            <w:pStyle w:val="PSI-Comentario"/>
          </w:pPr>
          <w:r>
            <w:rPr>
              <w:noProof/>
              <w:lang w:eastAsia="es-ES"/>
            </w:rPr>
            <mc:AlternateContent>
              <mc:Choice Requires="wps">
                <w:drawing>
                  <wp:anchor distT="0" distB="0" distL="114300" distR="114300" simplePos="0" relativeHeight="251660800" behindDoc="1" locked="0" layoutInCell="1" allowOverlap="1" wp14:anchorId="7CD45AEF" wp14:editId="74AB45C4">
                    <wp:simplePos x="0" y="0"/>
                    <wp:positionH relativeFrom="margin">
                      <wp:posOffset>4009390</wp:posOffset>
                    </wp:positionH>
                    <wp:positionV relativeFrom="margin">
                      <wp:posOffset>-968375</wp:posOffset>
                    </wp:positionV>
                    <wp:extent cx="2480945" cy="10730230"/>
                    <wp:effectExtent l="12700" t="6350" r="11430" b="7620"/>
                    <wp:wrapSquare wrapText="bothSides"/>
                    <wp:docPr id="66892849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2ECB7" id="Rectangle 17" o:spid="_x0000_s1026" style="position:absolute;margin-left:315.7pt;margin-top:-76.25pt;width:195.35pt;height:844.9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65FB931E" w14:textId="77777777"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7F47C8F3" w14:textId="77777777" w:rsidR="00397566" w:rsidRPr="005313D3" w:rsidRDefault="00397566" w:rsidP="00397566">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14:paraId="7FF5176C" w14:textId="77777777" w:rsidR="00397566" w:rsidRPr="008B3B0F" w:rsidRDefault="00397566" w:rsidP="000F4F97">
          <w:pPr>
            <w:pStyle w:val="PSI-Comentario"/>
          </w:pPr>
        </w:p>
        <w:p w14:paraId="789081E4" w14:textId="77777777" w:rsidR="00D06E99" w:rsidRDefault="00000000"/>
      </w:sdtContent>
    </w:sdt>
    <w:p w14:paraId="5AD40B2D" w14:textId="77777777" w:rsidR="00A13DBA" w:rsidRDefault="00BC5404" w:rsidP="00A13DBA">
      <w:pPr>
        <w:ind w:left="0" w:firstLine="0"/>
      </w:pPr>
      <w:r>
        <w:rPr>
          <w:noProof/>
          <w:lang w:eastAsia="es-ES"/>
        </w:rPr>
        <w:drawing>
          <wp:anchor distT="0" distB="0" distL="114300" distR="114300" simplePos="0" relativeHeight="251653120" behindDoc="0" locked="0" layoutInCell="1" allowOverlap="1" wp14:anchorId="79B18439" wp14:editId="5CC2F356">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13BDA739"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6DC5026E" w14:textId="77777777" w:rsidR="000F79DF" w:rsidRDefault="000F79DF" w:rsidP="000F79DF">
          <w:pPr>
            <w:pStyle w:val="TtuloTDC"/>
            <w:tabs>
              <w:tab w:val="left" w:pos="5954"/>
            </w:tabs>
          </w:pPr>
          <w:r>
            <w:t>Tabla de contenido</w:t>
          </w:r>
        </w:p>
        <w:p w14:paraId="39FB362A" w14:textId="77777777" w:rsidR="00461DFB" w:rsidRDefault="00AA3BD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9439420" w:history="1">
            <w:r w:rsidR="00461DFB" w:rsidRPr="00550DB0">
              <w:rPr>
                <w:rStyle w:val="Hipervnculo"/>
                <w:noProof/>
              </w:rPr>
              <w:t>Introducción</w:t>
            </w:r>
            <w:r w:rsidR="00461DFB">
              <w:rPr>
                <w:noProof/>
                <w:webHidden/>
              </w:rPr>
              <w:tab/>
            </w:r>
            <w:r>
              <w:rPr>
                <w:noProof/>
                <w:webHidden/>
              </w:rPr>
              <w:fldChar w:fldCharType="begin"/>
            </w:r>
            <w:r w:rsidR="00461DFB">
              <w:rPr>
                <w:noProof/>
                <w:webHidden/>
              </w:rPr>
              <w:instrText xml:space="preserve"> PAGEREF _Toc259439420 \h </w:instrText>
            </w:r>
            <w:r>
              <w:rPr>
                <w:noProof/>
                <w:webHidden/>
              </w:rPr>
            </w:r>
            <w:r>
              <w:rPr>
                <w:noProof/>
                <w:webHidden/>
              </w:rPr>
              <w:fldChar w:fldCharType="separate"/>
            </w:r>
            <w:r w:rsidR="00461DFB">
              <w:rPr>
                <w:noProof/>
                <w:webHidden/>
              </w:rPr>
              <w:t>4</w:t>
            </w:r>
            <w:r>
              <w:rPr>
                <w:noProof/>
                <w:webHidden/>
              </w:rPr>
              <w:fldChar w:fldCharType="end"/>
            </w:r>
          </w:hyperlink>
        </w:p>
        <w:p w14:paraId="7559BB00" w14:textId="77777777" w:rsidR="00461DFB" w:rsidRDefault="00000000">
          <w:pPr>
            <w:pStyle w:val="TDC2"/>
            <w:rPr>
              <w:rFonts w:eastAsiaTheme="minorEastAsia"/>
              <w:i w:val="0"/>
              <w:iCs w:val="0"/>
              <w:noProof/>
              <w:sz w:val="22"/>
              <w:szCs w:val="22"/>
              <w:lang w:eastAsia="es-ES"/>
            </w:rPr>
          </w:pPr>
          <w:hyperlink w:anchor="_Toc259439421" w:history="1">
            <w:r w:rsidR="00461DFB" w:rsidRPr="00550DB0">
              <w:rPr>
                <w:rStyle w:val="Hipervnculo"/>
                <w:noProof/>
              </w:rPr>
              <w:t>Propósito</w:t>
            </w:r>
            <w:r w:rsidR="00461DFB">
              <w:rPr>
                <w:noProof/>
                <w:webHidden/>
              </w:rPr>
              <w:tab/>
            </w:r>
            <w:r w:rsidR="00AA3BD1">
              <w:rPr>
                <w:noProof/>
                <w:webHidden/>
              </w:rPr>
              <w:fldChar w:fldCharType="begin"/>
            </w:r>
            <w:r w:rsidR="00461DFB">
              <w:rPr>
                <w:noProof/>
                <w:webHidden/>
              </w:rPr>
              <w:instrText xml:space="preserve"> PAGEREF _Toc259439421 \h </w:instrText>
            </w:r>
            <w:r w:rsidR="00AA3BD1">
              <w:rPr>
                <w:noProof/>
                <w:webHidden/>
              </w:rPr>
            </w:r>
            <w:r w:rsidR="00AA3BD1">
              <w:rPr>
                <w:noProof/>
                <w:webHidden/>
              </w:rPr>
              <w:fldChar w:fldCharType="separate"/>
            </w:r>
            <w:r w:rsidR="00461DFB">
              <w:rPr>
                <w:noProof/>
                <w:webHidden/>
              </w:rPr>
              <w:t>4</w:t>
            </w:r>
            <w:r w:rsidR="00AA3BD1">
              <w:rPr>
                <w:noProof/>
                <w:webHidden/>
              </w:rPr>
              <w:fldChar w:fldCharType="end"/>
            </w:r>
          </w:hyperlink>
        </w:p>
        <w:p w14:paraId="0E67F5B9" w14:textId="77777777" w:rsidR="00461DFB" w:rsidRDefault="00000000">
          <w:pPr>
            <w:pStyle w:val="TDC2"/>
            <w:rPr>
              <w:rFonts w:eastAsiaTheme="minorEastAsia"/>
              <w:i w:val="0"/>
              <w:iCs w:val="0"/>
              <w:noProof/>
              <w:sz w:val="22"/>
              <w:szCs w:val="22"/>
              <w:lang w:eastAsia="es-ES"/>
            </w:rPr>
          </w:pPr>
          <w:hyperlink w:anchor="_Toc259439422" w:history="1">
            <w:r w:rsidR="00461DFB" w:rsidRPr="00550DB0">
              <w:rPr>
                <w:rStyle w:val="Hipervnculo"/>
                <w:noProof/>
              </w:rPr>
              <w:t>Alcance</w:t>
            </w:r>
            <w:r w:rsidR="00461DFB">
              <w:rPr>
                <w:noProof/>
                <w:webHidden/>
              </w:rPr>
              <w:tab/>
            </w:r>
            <w:r w:rsidR="00AA3BD1">
              <w:rPr>
                <w:noProof/>
                <w:webHidden/>
              </w:rPr>
              <w:fldChar w:fldCharType="begin"/>
            </w:r>
            <w:r w:rsidR="00461DFB">
              <w:rPr>
                <w:noProof/>
                <w:webHidden/>
              </w:rPr>
              <w:instrText xml:space="preserve"> PAGEREF _Toc259439422 \h </w:instrText>
            </w:r>
            <w:r w:rsidR="00AA3BD1">
              <w:rPr>
                <w:noProof/>
                <w:webHidden/>
              </w:rPr>
            </w:r>
            <w:r w:rsidR="00AA3BD1">
              <w:rPr>
                <w:noProof/>
                <w:webHidden/>
              </w:rPr>
              <w:fldChar w:fldCharType="separate"/>
            </w:r>
            <w:r w:rsidR="00461DFB">
              <w:rPr>
                <w:noProof/>
                <w:webHidden/>
              </w:rPr>
              <w:t>4</w:t>
            </w:r>
            <w:r w:rsidR="00AA3BD1">
              <w:rPr>
                <w:noProof/>
                <w:webHidden/>
              </w:rPr>
              <w:fldChar w:fldCharType="end"/>
            </w:r>
          </w:hyperlink>
        </w:p>
        <w:p w14:paraId="454A8476" w14:textId="77777777" w:rsidR="00461DFB" w:rsidRDefault="00000000">
          <w:pPr>
            <w:pStyle w:val="TDC2"/>
            <w:rPr>
              <w:rFonts w:eastAsiaTheme="minorEastAsia"/>
              <w:i w:val="0"/>
              <w:iCs w:val="0"/>
              <w:noProof/>
              <w:sz w:val="22"/>
              <w:szCs w:val="22"/>
              <w:lang w:eastAsia="es-ES"/>
            </w:rPr>
          </w:pPr>
          <w:hyperlink w:anchor="_Toc259439423" w:history="1">
            <w:r w:rsidR="00461DFB" w:rsidRPr="00550DB0">
              <w:rPr>
                <w:rStyle w:val="Hipervnculo"/>
                <w:noProof/>
              </w:rPr>
              <w:t>Referencias</w:t>
            </w:r>
            <w:r w:rsidR="00461DFB">
              <w:rPr>
                <w:noProof/>
                <w:webHidden/>
              </w:rPr>
              <w:tab/>
            </w:r>
            <w:r w:rsidR="00AA3BD1">
              <w:rPr>
                <w:noProof/>
                <w:webHidden/>
              </w:rPr>
              <w:fldChar w:fldCharType="begin"/>
            </w:r>
            <w:r w:rsidR="00461DFB">
              <w:rPr>
                <w:noProof/>
                <w:webHidden/>
              </w:rPr>
              <w:instrText xml:space="preserve"> PAGEREF _Toc259439423 \h </w:instrText>
            </w:r>
            <w:r w:rsidR="00AA3BD1">
              <w:rPr>
                <w:noProof/>
                <w:webHidden/>
              </w:rPr>
            </w:r>
            <w:r w:rsidR="00AA3BD1">
              <w:rPr>
                <w:noProof/>
                <w:webHidden/>
              </w:rPr>
              <w:fldChar w:fldCharType="separate"/>
            </w:r>
            <w:r w:rsidR="00461DFB">
              <w:rPr>
                <w:noProof/>
                <w:webHidden/>
              </w:rPr>
              <w:t>4</w:t>
            </w:r>
            <w:r w:rsidR="00AA3BD1">
              <w:rPr>
                <w:noProof/>
                <w:webHidden/>
              </w:rPr>
              <w:fldChar w:fldCharType="end"/>
            </w:r>
          </w:hyperlink>
        </w:p>
        <w:p w14:paraId="56C87CEE" w14:textId="77777777" w:rsidR="00461DFB" w:rsidRDefault="00000000">
          <w:pPr>
            <w:pStyle w:val="TDC2"/>
            <w:rPr>
              <w:rFonts w:eastAsiaTheme="minorEastAsia"/>
              <w:i w:val="0"/>
              <w:iCs w:val="0"/>
              <w:noProof/>
              <w:sz w:val="22"/>
              <w:szCs w:val="22"/>
              <w:lang w:eastAsia="es-ES"/>
            </w:rPr>
          </w:pPr>
          <w:hyperlink w:anchor="_Toc259439424" w:history="1">
            <w:r w:rsidR="00461DFB" w:rsidRPr="00550DB0">
              <w:rPr>
                <w:rStyle w:val="Hipervnculo"/>
                <w:noProof/>
              </w:rPr>
              <w:t>Resumen</w:t>
            </w:r>
            <w:r w:rsidR="00461DFB">
              <w:rPr>
                <w:noProof/>
                <w:webHidden/>
              </w:rPr>
              <w:tab/>
            </w:r>
            <w:r w:rsidR="00AA3BD1">
              <w:rPr>
                <w:noProof/>
                <w:webHidden/>
              </w:rPr>
              <w:fldChar w:fldCharType="begin"/>
            </w:r>
            <w:r w:rsidR="00461DFB">
              <w:rPr>
                <w:noProof/>
                <w:webHidden/>
              </w:rPr>
              <w:instrText xml:space="preserve"> PAGEREF _Toc259439424 \h </w:instrText>
            </w:r>
            <w:r w:rsidR="00AA3BD1">
              <w:rPr>
                <w:noProof/>
                <w:webHidden/>
              </w:rPr>
            </w:r>
            <w:r w:rsidR="00AA3BD1">
              <w:rPr>
                <w:noProof/>
                <w:webHidden/>
              </w:rPr>
              <w:fldChar w:fldCharType="separate"/>
            </w:r>
            <w:r w:rsidR="00461DFB">
              <w:rPr>
                <w:noProof/>
                <w:webHidden/>
              </w:rPr>
              <w:t>4</w:t>
            </w:r>
            <w:r w:rsidR="00AA3BD1">
              <w:rPr>
                <w:noProof/>
                <w:webHidden/>
              </w:rPr>
              <w:fldChar w:fldCharType="end"/>
            </w:r>
          </w:hyperlink>
        </w:p>
        <w:p w14:paraId="646D9D09" w14:textId="77777777" w:rsidR="00461DFB" w:rsidRDefault="00000000">
          <w:pPr>
            <w:pStyle w:val="TDC1"/>
            <w:rPr>
              <w:rFonts w:eastAsiaTheme="minorEastAsia"/>
              <w:b w:val="0"/>
              <w:bCs w:val="0"/>
              <w:noProof/>
              <w:sz w:val="22"/>
              <w:szCs w:val="22"/>
              <w:lang w:eastAsia="es-ES"/>
            </w:rPr>
          </w:pPr>
          <w:hyperlink w:anchor="_Toc259439425" w:history="1">
            <w:r w:rsidR="00461DFB" w:rsidRPr="00550DB0">
              <w:rPr>
                <w:rStyle w:val="Hipervnculo"/>
                <w:noProof/>
              </w:rPr>
              <w:t>Puntos de Casos de Uso Sin Ajustar</w:t>
            </w:r>
            <w:r w:rsidR="00461DFB">
              <w:rPr>
                <w:noProof/>
                <w:webHidden/>
              </w:rPr>
              <w:tab/>
            </w:r>
            <w:r w:rsidR="00AA3BD1">
              <w:rPr>
                <w:noProof/>
                <w:webHidden/>
              </w:rPr>
              <w:fldChar w:fldCharType="begin"/>
            </w:r>
            <w:r w:rsidR="00461DFB">
              <w:rPr>
                <w:noProof/>
                <w:webHidden/>
              </w:rPr>
              <w:instrText xml:space="preserve"> PAGEREF _Toc259439425 \h </w:instrText>
            </w:r>
            <w:r w:rsidR="00AA3BD1">
              <w:rPr>
                <w:noProof/>
                <w:webHidden/>
              </w:rPr>
            </w:r>
            <w:r w:rsidR="00AA3BD1">
              <w:rPr>
                <w:noProof/>
                <w:webHidden/>
              </w:rPr>
              <w:fldChar w:fldCharType="separate"/>
            </w:r>
            <w:r w:rsidR="00461DFB">
              <w:rPr>
                <w:noProof/>
                <w:webHidden/>
              </w:rPr>
              <w:t>5</w:t>
            </w:r>
            <w:r w:rsidR="00AA3BD1">
              <w:rPr>
                <w:noProof/>
                <w:webHidden/>
              </w:rPr>
              <w:fldChar w:fldCharType="end"/>
            </w:r>
          </w:hyperlink>
        </w:p>
        <w:p w14:paraId="5C2E55A8" w14:textId="77777777" w:rsidR="00461DFB" w:rsidRDefault="00000000">
          <w:pPr>
            <w:pStyle w:val="TDC2"/>
            <w:rPr>
              <w:rFonts w:eastAsiaTheme="minorEastAsia"/>
              <w:i w:val="0"/>
              <w:iCs w:val="0"/>
              <w:noProof/>
              <w:sz w:val="22"/>
              <w:szCs w:val="22"/>
              <w:lang w:eastAsia="es-ES"/>
            </w:rPr>
          </w:pPr>
          <w:hyperlink w:anchor="_Toc259439426" w:history="1">
            <w:r w:rsidR="00461DFB" w:rsidRPr="00550DB0">
              <w:rPr>
                <w:rStyle w:val="Hipervnculo"/>
                <w:noProof/>
              </w:rPr>
              <w:t>Actores por Caso de Uso</w:t>
            </w:r>
            <w:r w:rsidR="00461DFB">
              <w:rPr>
                <w:noProof/>
                <w:webHidden/>
              </w:rPr>
              <w:tab/>
            </w:r>
            <w:r w:rsidR="00AA3BD1">
              <w:rPr>
                <w:noProof/>
                <w:webHidden/>
              </w:rPr>
              <w:fldChar w:fldCharType="begin"/>
            </w:r>
            <w:r w:rsidR="00461DFB">
              <w:rPr>
                <w:noProof/>
                <w:webHidden/>
              </w:rPr>
              <w:instrText xml:space="preserve"> PAGEREF _Toc259439426 \h </w:instrText>
            </w:r>
            <w:r w:rsidR="00AA3BD1">
              <w:rPr>
                <w:noProof/>
                <w:webHidden/>
              </w:rPr>
            </w:r>
            <w:r w:rsidR="00AA3BD1">
              <w:rPr>
                <w:noProof/>
                <w:webHidden/>
              </w:rPr>
              <w:fldChar w:fldCharType="separate"/>
            </w:r>
            <w:r w:rsidR="00461DFB">
              <w:rPr>
                <w:noProof/>
                <w:webHidden/>
              </w:rPr>
              <w:t>5</w:t>
            </w:r>
            <w:r w:rsidR="00AA3BD1">
              <w:rPr>
                <w:noProof/>
                <w:webHidden/>
              </w:rPr>
              <w:fldChar w:fldCharType="end"/>
            </w:r>
          </w:hyperlink>
        </w:p>
        <w:p w14:paraId="789903BE" w14:textId="77777777" w:rsidR="00461DFB" w:rsidRDefault="00000000">
          <w:pPr>
            <w:pStyle w:val="TDC2"/>
            <w:rPr>
              <w:rFonts w:eastAsiaTheme="minorEastAsia"/>
              <w:i w:val="0"/>
              <w:iCs w:val="0"/>
              <w:noProof/>
              <w:sz w:val="22"/>
              <w:szCs w:val="22"/>
              <w:lang w:eastAsia="es-ES"/>
            </w:rPr>
          </w:pPr>
          <w:hyperlink w:anchor="_Toc259439427" w:history="1">
            <w:r w:rsidR="00461DFB" w:rsidRPr="00550DB0">
              <w:rPr>
                <w:rStyle w:val="Hipervnculo"/>
                <w:noProof/>
              </w:rPr>
              <w:t>Peso de Actores</w:t>
            </w:r>
            <w:r w:rsidR="00461DFB">
              <w:rPr>
                <w:noProof/>
                <w:webHidden/>
              </w:rPr>
              <w:tab/>
            </w:r>
            <w:r w:rsidR="00AA3BD1">
              <w:rPr>
                <w:noProof/>
                <w:webHidden/>
              </w:rPr>
              <w:fldChar w:fldCharType="begin"/>
            </w:r>
            <w:r w:rsidR="00461DFB">
              <w:rPr>
                <w:noProof/>
                <w:webHidden/>
              </w:rPr>
              <w:instrText xml:space="preserve"> PAGEREF _Toc259439427 \h </w:instrText>
            </w:r>
            <w:r w:rsidR="00AA3BD1">
              <w:rPr>
                <w:noProof/>
                <w:webHidden/>
              </w:rPr>
            </w:r>
            <w:r w:rsidR="00AA3BD1">
              <w:rPr>
                <w:noProof/>
                <w:webHidden/>
              </w:rPr>
              <w:fldChar w:fldCharType="separate"/>
            </w:r>
            <w:r w:rsidR="00461DFB">
              <w:rPr>
                <w:noProof/>
                <w:webHidden/>
              </w:rPr>
              <w:t>5</w:t>
            </w:r>
            <w:r w:rsidR="00AA3BD1">
              <w:rPr>
                <w:noProof/>
                <w:webHidden/>
              </w:rPr>
              <w:fldChar w:fldCharType="end"/>
            </w:r>
          </w:hyperlink>
        </w:p>
        <w:p w14:paraId="21317794" w14:textId="77777777" w:rsidR="00461DFB" w:rsidRDefault="00000000">
          <w:pPr>
            <w:pStyle w:val="TDC2"/>
            <w:rPr>
              <w:rFonts w:eastAsiaTheme="minorEastAsia"/>
              <w:i w:val="0"/>
              <w:iCs w:val="0"/>
              <w:noProof/>
              <w:sz w:val="22"/>
              <w:szCs w:val="22"/>
              <w:lang w:eastAsia="es-ES"/>
            </w:rPr>
          </w:pPr>
          <w:hyperlink w:anchor="_Toc259439428" w:history="1">
            <w:r w:rsidR="00461DFB" w:rsidRPr="00550DB0">
              <w:rPr>
                <w:rStyle w:val="Hipervnculo"/>
                <w:noProof/>
              </w:rPr>
              <w:t>Peso de Casos de Uso</w:t>
            </w:r>
            <w:r w:rsidR="00461DFB">
              <w:rPr>
                <w:noProof/>
                <w:webHidden/>
              </w:rPr>
              <w:tab/>
            </w:r>
            <w:r w:rsidR="00AA3BD1">
              <w:rPr>
                <w:noProof/>
                <w:webHidden/>
              </w:rPr>
              <w:fldChar w:fldCharType="begin"/>
            </w:r>
            <w:r w:rsidR="00461DFB">
              <w:rPr>
                <w:noProof/>
                <w:webHidden/>
              </w:rPr>
              <w:instrText xml:space="preserve"> PAGEREF _Toc259439428 \h </w:instrText>
            </w:r>
            <w:r w:rsidR="00AA3BD1">
              <w:rPr>
                <w:noProof/>
                <w:webHidden/>
              </w:rPr>
            </w:r>
            <w:r w:rsidR="00AA3BD1">
              <w:rPr>
                <w:noProof/>
                <w:webHidden/>
              </w:rPr>
              <w:fldChar w:fldCharType="separate"/>
            </w:r>
            <w:r w:rsidR="00461DFB">
              <w:rPr>
                <w:noProof/>
                <w:webHidden/>
              </w:rPr>
              <w:t>5</w:t>
            </w:r>
            <w:r w:rsidR="00AA3BD1">
              <w:rPr>
                <w:noProof/>
                <w:webHidden/>
              </w:rPr>
              <w:fldChar w:fldCharType="end"/>
            </w:r>
          </w:hyperlink>
        </w:p>
        <w:p w14:paraId="01C51D72" w14:textId="77777777" w:rsidR="00461DFB" w:rsidRDefault="00000000">
          <w:pPr>
            <w:pStyle w:val="TDC2"/>
            <w:rPr>
              <w:rFonts w:eastAsiaTheme="minorEastAsia"/>
              <w:i w:val="0"/>
              <w:iCs w:val="0"/>
              <w:noProof/>
              <w:sz w:val="22"/>
              <w:szCs w:val="22"/>
              <w:lang w:eastAsia="es-ES"/>
            </w:rPr>
          </w:pPr>
          <w:hyperlink w:anchor="_Toc259439429" w:history="1">
            <w:r w:rsidR="00461DFB" w:rsidRPr="00550DB0">
              <w:rPr>
                <w:rStyle w:val="Hipervnculo"/>
                <w:noProof/>
              </w:rPr>
              <w:t>Cálculo de Puntos de Casos de Uso Sin Ajustar</w:t>
            </w:r>
            <w:r w:rsidR="00461DFB">
              <w:rPr>
                <w:noProof/>
                <w:webHidden/>
              </w:rPr>
              <w:tab/>
            </w:r>
            <w:r w:rsidR="00AA3BD1">
              <w:rPr>
                <w:noProof/>
                <w:webHidden/>
              </w:rPr>
              <w:fldChar w:fldCharType="begin"/>
            </w:r>
            <w:r w:rsidR="00461DFB">
              <w:rPr>
                <w:noProof/>
                <w:webHidden/>
              </w:rPr>
              <w:instrText xml:space="preserve"> PAGEREF _Toc259439429 \h </w:instrText>
            </w:r>
            <w:r w:rsidR="00AA3BD1">
              <w:rPr>
                <w:noProof/>
                <w:webHidden/>
              </w:rPr>
            </w:r>
            <w:r w:rsidR="00AA3BD1">
              <w:rPr>
                <w:noProof/>
                <w:webHidden/>
              </w:rPr>
              <w:fldChar w:fldCharType="separate"/>
            </w:r>
            <w:r w:rsidR="00461DFB">
              <w:rPr>
                <w:noProof/>
                <w:webHidden/>
              </w:rPr>
              <w:t>5</w:t>
            </w:r>
            <w:r w:rsidR="00AA3BD1">
              <w:rPr>
                <w:noProof/>
                <w:webHidden/>
              </w:rPr>
              <w:fldChar w:fldCharType="end"/>
            </w:r>
          </w:hyperlink>
        </w:p>
        <w:p w14:paraId="02074621" w14:textId="77777777" w:rsidR="00461DFB" w:rsidRDefault="00000000">
          <w:pPr>
            <w:pStyle w:val="TDC1"/>
            <w:rPr>
              <w:rFonts w:eastAsiaTheme="minorEastAsia"/>
              <w:b w:val="0"/>
              <w:bCs w:val="0"/>
              <w:noProof/>
              <w:sz w:val="22"/>
              <w:szCs w:val="22"/>
              <w:lang w:eastAsia="es-ES"/>
            </w:rPr>
          </w:pPr>
          <w:hyperlink w:anchor="_Toc259439430" w:history="1">
            <w:r w:rsidR="00461DFB" w:rsidRPr="00550DB0">
              <w:rPr>
                <w:rStyle w:val="Hipervnculo"/>
                <w:noProof/>
              </w:rPr>
              <w:t>Puntos de Casos de Uso Ajustados</w:t>
            </w:r>
            <w:r w:rsidR="00461DFB">
              <w:rPr>
                <w:noProof/>
                <w:webHidden/>
              </w:rPr>
              <w:tab/>
            </w:r>
            <w:r w:rsidR="00AA3BD1">
              <w:rPr>
                <w:noProof/>
                <w:webHidden/>
              </w:rPr>
              <w:fldChar w:fldCharType="begin"/>
            </w:r>
            <w:r w:rsidR="00461DFB">
              <w:rPr>
                <w:noProof/>
                <w:webHidden/>
              </w:rPr>
              <w:instrText xml:space="preserve"> PAGEREF _Toc259439430 \h </w:instrText>
            </w:r>
            <w:r w:rsidR="00AA3BD1">
              <w:rPr>
                <w:noProof/>
                <w:webHidden/>
              </w:rPr>
            </w:r>
            <w:r w:rsidR="00AA3BD1">
              <w:rPr>
                <w:noProof/>
                <w:webHidden/>
              </w:rPr>
              <w:fldChar w:fldCharType="separate"/>
            </w:r>
            <w:r w:rsidR="00461DFB">
              <w:rPr>
                <w:noProof/>
                <w:webHidden/>
              </w:rPr>
              <w:t>6</w:t>
            </w:r>
            <w:r w:rsidR="00AA3BD1">
              <w:rPr>
                <w:noProof/>
                <w:webHidden/>
              </w:rPr>
              <w:fldChar w:fldCharType="end"/>
            </w:r>
          </w:hyperlink>
        </w:p>
        <w:p w14:paraId="6C1A1DCE" w14:textId="77777777" w:rsidR="00461DFB" w:rsidRDefault="00000000">
          <w:pPr>
            <w:pStyle w:val="TDC2"/>
            <w:rPr>
              <w:rFonts w:eastAsiaTheme="minorEastAsia"/>
              <w:i w:val="0"/>
              <w:iCs w:val="0"/>
              <w:noProof/>
              <w:sz w:val="22"/>
              <w:szCs w:val="22"/>
              <w:lang w:eastAsia="es-ES"/>
            </w:rPr>
          </w:pPr>
          <w:hyperlink w:anchor="_Toc259439431" w:history="1">
            <w:r w:rsidR="00461DFB" w:rsidRPr="00550DB0">
              <w:rPr>
                <w:rStyle w:val="Hipervnculo"/>
                <w:noProof/>
              </w:rPr>
              <w:t>Casos de Uso Ajustados para Factores Técnicos</w:t>
            </w:r>
            <w:r w:rsidR="00461DFB">
              <w:rPr>
                <w:noProof/>
                <w:webHidden/>
              </w:rPr>
              <w:tab/>
            </w:r>
            <w:r w:rsidR="00AA3BD1">
              <w:rPr>
                <w:noProof/>
                <w:webHidden/>
              </w:rPr>
              <w:fldChar w:fldCharType="begin"/>
            </w:r>
            <w:r w:rsidR="00461DFB">
              <w:rPr>
                <w:noProof/>
                <w:webHidden/>
              </w:rPr>
              <w:instrText xml:space="preserve"> PAGEREF _Toc259439431 \h </w:instrText>
            </w:r>
            <w:r w:rsidR="00AA3BD1">
              <w:rPr>
                <w:noProof/>
                <w:webHidden/>
              </w:rPr>
            </w:r>
            <w:r w:rsidR="00AA3BD1">
              <w:rPr>
                <w:noProof/>
                <w:webHidden/>
              </w:rPr>
              <w:fldChar w:fldCharType="separate"/>
            </w:r>
            <w:r w:rsidR="00461DFB">
              <w:rPr>
                <w:noProof/>
                <w:webHidden/>
              </w:rPr>
              <w:t>6</w:t>
            </w:r>
            <w:r w:rsidR="00AA3BD1">
              <w:rPr>
                <w:noProof/>
                <w:webHidden/>
              </w:rPr>
              <w:fldChar w:fldCharType="end"/>
            </w:r>
          </w:hyperlink>
        </w:p>
        <w:p w14:paraId="40F6530E" w14:textId="77777777" w:rsidR="00461DFB" w:rsidRDefault="00000000">
          <w:pPr>
            <w:pStyle w:val="TDC3"/>
            <w:rPr>
              <w:rFonts w:eastAsiaTheme="minorEastAsia"/>
              <w:noProof/>
              <w:sz w:val="22"/>
              <w:szCs w:val="22"/>
              <w:lang w:eastAsia="es-ES"/>
            </w:rPr>
          </w:pPr>
          <w:hyperlink w:anchor="_Toc259439432" w:history="1">
            <w:r w:rsidR="00461DFB" w:rsidRPr="00550DB0">
              <w:rPr>
                <w:rStyle w:val="Hipervnculo"/>
                <w:noProof/>
              </w:rPr>
              <w:t>Valoración Final</w:t>
            </w:r>
            <w:r w:rsidR="00461DFB">
              <w:rPr>
                <w:noProof/>
                <w:webHidden/>
              </w:rPr>
              <w:tab/>
            </w:r>
            <w:r w:rsidR="00AA3BD1">
              <w:rPr>
                <w:noProof/>
                <w:webHidden/>
              </w:rPr>
              <w:fldChar w:fldCharType="begin"/>
            </w:r>
            <w:r w:rsidR="00461DFB">
              <w:rPr>
                <w:noProof/>
                <w:webHidden/>
              </w:rPr>
              <w:instrText xml:space="preserve"> PAGEREF _Toc259439432 \h </w:instrText>
            </w:r>
            <w:r w:rsidR="00AA3BD1">
              <w:rPr>
                <w:noProof/>
                <w:webHidden/>
              </w:rPr>
            </w:r>
            <w:r w:rsidR="00AA3BD1">
              <w:rPr>
                <w:noProof/>
                <w:webHidden/>
              </w:rPr>
              <w:fldChar w:fldCharType="separate"/>
            </w:r>
            <w:r w:rsidR="00461DFB">
              <w:rPr>
                <w:noProof/>
                <w:webHidden/>
              </w:rPr>
              <w:t>6</w:t>
            </w:r>
            <w:r w:rsidR="00AA3BD1">
              <w:rPr>
                <w:noProof/>
                <w:webHidden/>
              </w:rPr>
              <w:fldChar w:fldCharType="end"/>
            </w:r>
          </w:hyperlink>
        </w:p>
        <w:p w14:paraId="44DD0F96" w14:textId="77777777" w:rsidR="00461DFB" w:rsidRDefault="00000000">
          <w:pPr>
            <w:pStyle w:val="TDC2"/>
            <w:rPr>
              <w:rFonts w:eastAsiaTheme="minorEastAsia"/>
              <w:i w:val="0"/>
              <w:iCs w:val="0"/>
              <w:noProof/>
              <w:sz w:val="22"/>
              <w:szCs w:val="22"/>
              <w:lang w:eastAsia="es-ES"/>
            </w:rPr>
          </w:pPr>
          <w:hyperlink w:anchor="_Toc259439433" w:history="1">
            <w:r w:rsidR="00461DFB" w:rsidRPr="00550DB0">
              <w:rPr>
                <w:rStyle w:val="Hipervnculo"/>
                <w:noProof/>
              </w:rPr>
              <w:t>Casos de Uso Ajustados para Factores del Entorno</w:t>
            </w:r>
            <w:r w:rsidR="00461DFB">
              <w:rPr>
                <w:noProof/>
                <w:webHidden/>
              </w:rPr>
              <w:tab/>
            </w:r>
            <w:r w:rsidR="00AA3BD1">
              <w:rPr>
                <w:noProof/>
                <w:webHidden/>
              </w:rPr>
              <w:fldChar w:fldCharType="begin"/>
            </w:r>
            <w:r w:rsidR="00461DFB">
              <w:rPr>
                <w:noProof/>
                <w:webHidden/>
              </w:rPr>
              <w:instrText xml:space="preserve"> PAGEREF _Toc259439433 \h </w:instrText>
            </w:r>
            <w:r w:rsidR="00AA3BD1">
              <w:rPr>
                <w:noProof/>
                <w:webHidden/>
              </w:rPr>
            </w:r>
            <w:r w:rsidR="00AA3BD1">
              <w:rPr>
                <w:noProof/>
                <w:webHidden/>
              </w:rPr>
              <w:fldChar w:fldCharType="separate"/>
            </w:r>
            <w:r w:rsidR="00461DFB">
              <w:rPr>
                <w:noProof/>
                <w:webHidden/>
              </w:rPr>
              <w:t>6</w:t>
            </w:r>
            <w:r w:rsidR="00AA3BD1">
              <w:rPr>
                <w:noProof/>
                <w:webHidden/>
              </w:rPr>
              <w:fldChar w:fldCharType="end"/>
            </w:r>
          </w:hyperlink>
        </w:p>
        <w:p w14:paraId="6FABBC9D" w14:textId="77777777" w:rsidR="00461DFB" w:rsidRDefault="00000000">
          <w:pPr>
            <w:pStyle w:val="TDC3"/>
            <w:rPr>
              <w:rFonts w:eastAsiaTheme="minorEastAsia"/>
              <w:noProof/>
              <w:sz w:val="22"/>
              <w:szCs w:val="22"/>
              <w:lang w:eastAsia="es-ES"/>
            </w:rPr>
          </w:pPr>
          <w:hyperlink w:anchor="_Toc259439434" w:history="1">
            <w:r w:rsidR="00461DFB" w:rsidRPr="00550DB0">
              <w:rPr>
                <w:rStyle w:val="Hipervnculo"/>
                <w:noProof/>
              </w:rPr>
              <w:t>Valoración Final</w:t>
            </w:r>
            <w:r w:rsidR="00461DFB">
              <w:rPr>
                <w:noProof/>
                <w:webHidden/>
              </w:rPr>
              <w:tab/>
            </w:r>
            <w:r w:rsidR="00AA3BD1">
              <w:rPr>
                <w:noProof/>
                <w:webHidden/>
              </w:rPr>
              <w:fldChar w:fldCharType="begin"/>
            </w:r>
            <w:r w:rsidR="00461DFB">
              <w:rPr>
                <w:noProof/>
                <w:webHidden/>
              </w:rPr>
              <w:instrText xml:space="preserve"> PAGEREF _Toc259439434 \h </w:instrText>
            </w:r>
            <w:r w:rsidR="00AA3BD1">
              <w:rPr>
                <w:noProof/>
                <w:webHidden/>
              </w:rPr>
            </w:r>
            <w:r w:rsidR="00AA3BD1">
              <w:rPr>
                <w:noProof/>
                <w:webHidden/>
              </w:rPr>
              <w:fldChar w:fldCharType="separate"/>
            </w:r>
            <w:r w:rsidR="00461DFB">
              <w:rPr>
                <w:noProof/>
                <w:webHidden/>
              </w:rPr>
              <w:t>6</w:t>
            </w:r>
            <w:r w:rsidR="00AA3BD1">
              <w:rPr>
                <w:noProof/>
                <w:webHidden/>
              </w:rPr>
              <w:fldChar w:fldCharType="end"/>
            </w:r>
          </w:hyperlink>
        </w:p>
        <w:p w14:paraId="2A6FCC0C" w14:textId="77777777" w:rsidR="00461DFB" w:rsidRDefault="00000000">
          <w:pPr>
            <w:pStyle w:val="TDC2"/>
            <w:rPr>
              <w:rFonts w:eastAsiaTheme="minorEastAsia"/>
              <w:i w:val="0"/>
              <w:iCs w:val="0"/>
              <w:noProof/>
              <w:sz w:val="22"/>
              <w:szCs w:val="22"/>
              <w:lang w:eastAsia="es-ES"/>
            </w:rPr>
          </w:pPr>
          <w:hyperlink w:anchor="_Toc259439435" w:history="1">
            <w:r w:rsidR="00461DFB" w:rsidRPr="00550DB0">
              <w:rPr>
                <w:rStyle w:val="Hipervnculo"/>
                <w:noProof/>
              </w:rPr>
              <w:t>Cálculo de Puntos de Casos de Uso Ajustados</w:t>
            </w:r>
            <w:r w:rsidR="00461DFB">
              <w:rPr>
                <w:noProof/>
                <w:webHidden/>
              </w:rPr>
              <w:tab/>
            </w:r>
            <w:r w:rsidR="00AA3BD1">
              <w:rPr>
                <w:noProof/>
                <w:webHidden/>
              </w:rPr>
              <w:fldChar w:fldCharType="begin"/>
            </w:r>
            <w:r w:rsidR="00461DFB">
              <w:rPr>
                <w:noProof/>
                <w:webHidden/>
              </w:rPr>
              <w:instrText xml:space="preserve"> PAGEREF _Toc259439435 \h </w:instrText>
            </w:r>
            <w:r w:rsidR="00AA3BD1">
              <w:rPr>
                <w:noProof/>
                <w:webHidden/>
              </w:rPr>
            </w:r>
            <w:r w:rsidR="00AA3BD1">
              <w:rPr>
                <w:noProof/>
                <w:webHidden/>
              </w:rPr>
              <w:fldChar w:fldCharType="separate"/>
            </w:r>
            <w:r w:rsidR="00461DFB">
              <w:rPr>
                <w:noProof/>
                <w:webHidden/>
              </w:rPr>
              <w:t>7</w:t>
            </w:r>
            <w:r w:rsidR="00AA3BD1">
              <w:rPr>
                <w:noProof/>
                <w:webHidden/>
              </w:rPr>
              <w:fldChar w:fldCharType="end"/>
            </w:r>
          </w:hyperlink>
        </w:p>
        <w:p w14:paraId="1DF3A953" w14:textId="77777777" w:rsidR="00461DFB" w:rsidRDefault="00000000">
          <w:pPr>
            <w:pStyle w:val="TDC1"/>
            <w:rPr>
              <w:rFonts w:eastAsiaTheme="minorEastAsia"/>
              <w:b w:val="0"/>
              <w:bCs w:val="0"/>
              <w:noProof/>
              <w:sz w:val="22"/>
              <w:szCs w:val="22"/>
              <w:lang w:eastAsia="es-ES"/>
            </w:rPr>
          </w:pPr>
          <w:hyperlink w:anchor="_Toc259439436" w:history="1">
            <w:r w:rsidR="00461DFB" w:rsidRPr="00550DB0">
              <w:rPr>
                <w:rStyle w:val="Hipervnculo"/>
                <w:noProof/>
              </w:rPr>
              <w:t>Estimación de Horas-Hombre</w:t>
            </w:r>
            <w:r w:rsidR="00461DFB">
              <w:rPr>
                <w:noProof/>
                <w:webHidden/>
              </w:rPr>
              <w:tab/>
            </w:r>
            <w:r w:rsidR="00AA3BD1">
              <w:rPr>
                <w:noProof/>
                <w:webHidden/>
              </w:rPr>
              <w:fldChar w:fldCharType="begin"/>
            </w:r>
            <w:r w:rsidR="00461DFB">
              <w:rPr>
                <w:noProof/>
                <w:webHidden/>
              </w:rPr>
              <w:instrText xml:space="preserve"> PAGEREF _Toc259439436 \h </w:instrText>
            </w:r>
            <w:r w:rsidR="00AA3BD1">
              <w:rPr>
                <w:noProof/>
                <w:webHidden/>
              </w:rPr>
            </w:r>
            <w:r w:rsidR="00AA3BD1">
              <w:rPr>
                <w:noProof/>
                <w:webHidden/>
              </w:rPr>
              <w:fldChar w:fldCharType="separate"/>
            </w:r>
            <w:r w:rsidR="00461DFB">
              <w:rPr>
                <w:noProof/>
                <w:webHidden/>
              </w:rPr>
              <w:t>7</w:t>
            </w:r>
            <w:r w:rsidR="00AA3BD1">
              <w:rPr>
                <w:noProof/>
                <w:webHidden/>
              </w:rPr>
              <w:fldChar w:fldCharType="end"/>
            </w:r>
          </w:hyperlink>
        </w:p>
        <w:p w14:paraId="27B39B23" w14:textId="77777777" w:rsidR="00461DFB" w:rsidRDefault="00000000">
          <w:pPr>
            <w:pStyle w:val="TDC1"/>
            <w:rPr>
              <w:rFonts w:eastAsiaTheme="minorEastAsia"/>
              <w:b w:val="0"/>
              <w:bCs w:val="0"/>
              <w:noProof/>
              <w:sz w:val="22"/>
              <w:szCs w:val="22"/>
              <w:lang w:eastAsia="es-ES"/>
            </w:rPr>
          </w:pPr>
          <w:hyperlink w:anchor="_Toc259439437" w:history="1">
            <w:r w:rsidR="00461DFB" w:rsidRPr="00550DB0">
              <w:rPr>
                <w:rStyle w:val="Hipervnculo"/>
                <w:noProof/>
              </w:rPr>
              <w:t>Estimación de Horas-Hombre Refinada</w:t>
            </w:r>
            <w:r w:rsidR="00461DFB">
              <w:rPr>
                <w:noProof/>
                <w:webHidden/>
              </w:rPr>
              <w:tab/>
            </w:r>
            <w:r w:rsidR="00AA3BD1">
              <w:rPr>
                <w:noProof/>
                <w:webHidden/>
              </w:rPr>
              <w:fldChar w:fldCharType="begin"/>
            </w:r>
            <w:r w:rsidR="00461DFB">
              <w:rPr>
                <w:noProof/>
                <w:webHidden/>
              </w:rPr>
              <w:instrText xml:space="preserve"> PAGEREF _Toc259439437 \h </w:instrText>
            </w:r>
            <w:r w:rsidR="00AA3BD1">
              <w:rPr>
                <w:noProof/>
                <w:webHidden/>
              </w:rPr>
            </w:r>
            <w:r w:rsidR="00AA3BD1">
              <w:rPr>
                <w:noProof/>
                <w:webHidden/>
              </w:rPr>
              <w:fldChar w:fldCharType="separate"/>
            </w:r>
            <w:r w:rsidR="00461DFB">
              <w:rPr>
                <w:noProof/>
                <w:webHidden/>
              </w:rPr>
              <w:t>7</w:t>
            </w:r>
            <w:r w:rsidR="00AA3BD1">
              <w:rPr>
                <w:noProof/>
                <w:webHidden/>
              </w:rPr>
              <w:fldChar w:fldCharType="end"/>
            </w:r>
          </w:hyperlink>
        </w:p>
        <w:p w14:paraId="30535A38" w14:textId="77777777" w:rsidR="00461DFB" w:rsidRDefault="00000000">
          <w:pPr>
            <w:pStyle w:val="TDC1"/>
            <w:rPr>
              <w:rFonts w:eastAsiaTheme="minorEastAsia"/>
              <w:b w:val="0"/>
              <w:bCs w:val="0"/>
              <w:noProof/>
              <w:sz w:val="22"/>
              <w:szCs w:val="22"/>
              <w:lang w:eastAsia="es-ES"/>
            </w:rPr>
          </w:pPr>
          <w:hyperlink w:anchor="_Toc259439438" w:history="1">
            <w:r w:rsidR="00461DFB" w:rsidRPr="00550DB0">
              <w:rPr>
                <w:rStyle w:val="Hipervnculo"/>
                <w:noProof/>
              </w:rPr>
              <w:t>Estimación del Costo de Desarrollo</w:t>
            </w:r>
            <w:r w:rsidR="00461DFB">
              <w:rPr>
                <w:noProof/>
                <w:webHidden/>
              </w:rPr>
              <w:tab/>
            </w:r>
            <w:r w:rsidR="00AA3BD1">
              <w:rPr>
                <w:noProof/>
                <w:webHidden/>
              </w:rPr>
              <w:fldChar w:fldCharType="begin"/>
            </w:r>
            <w:r w:rsidR="00461DFB">
              <w:rPr>
                <w:noProof/>
                <w:webHidden/>
              </w:rPr>
              <w:instrText xml:space="preserve"> PAGEREF _Toc259439438 \h </w:instrText>
            </w:r>
            <w:r w:rsidR="00AA3BD1">
              <w:rPr>
                <w:noProof/>
                <w:webHidden/>
              </w:rPr>
            </w:r>
            <w:r w:rsidR="00AA3BD1">
              <w:rPr>
                <w:noProof/>
                <w:webHidden/>
              </w:rPr>
              <w:fldChar w:fldCharType="separate"/>
            </w:r>
            <w:r w:rsidR="00461DFB">
              <w:rPr>
                <w:noProof/>
                <w:webHidden/>
              </w:rPr>
              <w:t>7</w:t>
            </w:r>
            <w:r w:rsidR="00AA3BD1">
              <w:rPr>
                <w:noProof/>
                <w:webHidden/>
              </w:rPr>
              <w:fldChar w:fldCharType="end"/>
            </w:r>
          </w:hyperlink>
        </w:p>
        <w:p w14:paraId="08B8DB48" w14:textId="77777777" w:rsidR="000F79DF" w:rsidRDefault="00AA3BD1" w:rsidP="000F79DF">
          <w:pPr>
            <w:tabs>
              <w:tab w:val="left" w:pos="5954"/>
            </w:tabs>
          </w:pPr>
          <w:r>
            <w:fldChar w:fldCharType="end"/>
          </w:r>
        </w:p>
      </w:sdtContent>
    </w:sdt>
    <w:p w14:paraId="36C110D4" w14:textId="77777777" w:rsidR="0040066E" w:rsidRDefault="0040066E" w:rsidP="000F79DF">
      <w:pPr>
        <w:ind w:left="0" w:firstLine="0"/>
      </w:pPr>
    </w:p>
    <w:p w14:paraId="27AF6D48"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10003BF3" w14:textId="335A9F57" w:rsidR="00A13DBA" w:rsidRDefault="004C4E19" w:rsidP="009A3173">
          <w:pPr>
            <w:pStyle w:val="PSI-Ttulo"/>
          </w:pPr>
          <w:r>
            <w:t>Estimación N°1</w:t>
          </w:r>
        </w:p>
      </w:sdtContent>
    </w:sdt>
    <w:p w14:paraId="7408961E" w14:textId="77777777" w:rsidR="00844329" w:rsidRDefault="00844329" w:rsidP="005B5AEE">
      <w:pPr>
        <w:pStyle w:val="PSI-Ttulo1"/>
      </w:pPr>
    </w:p>
    <w:p w14:paraId="0873E9A0" w14:textId="77777777" w:rsidR="007F38C0" w:rsidRDefault="00844329" w:rsidP="005B5AEE">
      <w:pPr>
        <w:pStyle w:val="PSI-Ttulo1"/>
      </w:pPr>
      <w:bookmarkStart w:id="0" w:name="_Toc259439420"/>
      <w:r>
        <w:t>Introducción</w:t>
      </w:r>
      <w:bookmarkEnd w:id="0"/>
    </w:p>
    <w:p w14:paraId="61D641D1" w14:textId="77777777" w:rsidR="00844329" w:rsidRDefault="00844329" w:rsidP="00844329">
      <w:pPr>
        <w:pStyle w:val="PSI-Ttulo2"/>
      </w:pPr>
      <w:bookmarkStart w:id="1" w:name="_Toc259439421"/>
      <w:r>
        <w:t>Propósito</w:t>
      </w:r>
      <w:bookmarkEnd w:id="1"/>
    </w:p>
    <w:p w14:paraId="73A7CC95" w14:textId="77777777" w:rsidR="00E85FE7" w:rsidRDefault="00E85FE7" w:rsidP="00E85FE7">
      <w:pPr>
        <w:pStyle w:val="PSI-Comentario"/>
      </w:pPr>
      <w:r>
        <w:t>[Se debe indicar el fin de este documento, indicando en que etapa del desarrollo se encuentra el grupo a la hora de realizar esta estimación.]</w:t>
      </w:r>
    </w:p>
    <w:p w14:paraId="07607248" w14:textId="77777777" w:rsidR="00E85FE7" w:rsidRDefault="00E85FE7" w:rsidP="002A0277">
      <w:pPr>
        <w:pStyle w:val="PSI-Normal"/>
      </w:pPr>
    </w:p>
    <w:p w14:paraId="1A0CFB44" w14:textId="77777777" w:rsidR="00844329" w:rsidRDefault="00844329" w:rsidP="00844329">
      <w:pPr>
        <w:pStyle w:val="PSI-Ttulo2"/>
      </w:pPr>
      <w:bookmarkStart w:id="2" w:name="_Toc259439422"/>
      <w:r>
        <w:t>Alcance</w:t>
      </w:r>
      <w:bookmarkEnd w:id="2"/>
    </w:p>
    <w:p w14:paraId="7F1021A3" w14:textId="77777777" w:rsidR="00E85FE7" w:rsidRPr="00A453E6" w:rsidRDefault="00E85FE7" w:rsidP="00531385">
      <w:pPr>
        <w:pStyle w:val="PSI-Normal"/>
        <w:ind w:left="0" w:firstLine="0"/>
      </w:pPr>
      <w:r w:rsidRPr="00A453E6">
        <w:t>Este documento ha sido realizado siguiendo los lineamientos del Plan de Estimación generado por el grupo de desarrollo.</w:t>
      </w:r>
    </w:p>
    <w:p w14:paraId="28E7646D" w14:textId="77777777" w:rsidR="00E85FE7" w:rsidRPr="00A453E6" w:rsidRDefault="00E85FE7" w:rsidP="00531385">
      <w:pPr>
        <w:pStyle w:val="PSI-Normal"/>
        <w:ind w:left="0" w:firstLine="0"/>
      </w:pPr>
      <w:r w:rsidRPr="00A453E6">
        <w:t>La estimación presentada se ha realizado considerando los casos de uso descriptos en el documento de la arquitectura del sistema que no han sido implementados hasta el momento.</w:t>
      </w:r>
    </w:p>
    <w:p w14:paraId="500466F7" w14:textId="77777777" w:rsidR="00E85FE7" w:rsidRPr="00A453E6" w:rsidRDefault="00E85FE7" w:rsidP="00A453E6">
      <w:pPr>
        <w:pStyle w:val="PSI-Normal"/>
      </w:pPr>
    </w:p>
    <w:p w14:paraId="53EEE281" w14:textId="77777777" w:rsidR="00844329" w:rsidRDefault="00844329" w:rsidP="00844329">
      <w:pPr>
        <w:pStyle w:val="PSI-Ttulo2"/>
      </w:pPr>
      <w:bookmarkStart w:id="3" w:name="_Toc259439423"/>
      <w:r>
        <w:t>Referencias</w:t>
      </w:r>
      <w:bookmarkEnd w:id="3"/>
    </w:p>
    <w:p w14:paraId="0E74415D" w14:textId="77777777" w:rsidR="00E85FE7" w:rsidRDefault="00E85FE7" w:rsidP="00E85FE7">
      <w:pPr>
        <w:pStyle w:val="PSI-Comentario"/>
      </w:pPr>
      <w:r>
        <w:t>[Señalar los documentos relacionados con éste, o a los que se hace referencia durante el desarrollo de la presente Estimación].</w:t>
      </w:r>
    </w:p>
    <w:p w14:paraId="1CFC3FBD" w14:textId="77777777" w:rsidR="00E85FE7" w:rsidRPr="00B02A52" w:rsidRDefault="00E85FE7" w:rsidP="00B02A52">
      <w:pPr>
        <w:pStyle w:val="PSI-Normal"/>
        <w:numPr>
          <w:ilvl w:val="0"/>
          <w:numId w:val="15"/>
        </w:numPr>
        <w:rPr>
          <w:b/>
        </w:rPr>
      </w:pPr>
      <w:r w:rsidRPr="00B02A52">
        <w:t>Plan de Estimación</w:t>
      </w:r>
    </w:p>
    <w:p w14:paraId="1425FCEC" w14:textId="77777777" w:rsidR="00E85FE7" w:rsidRDefault="00E85FE7" w:rsidP="002A0277">
      <w:pPr>
        <w:pStyle w:val="PSI-Normal"/>
      </w:pPr>
    </w:p>
    <w:p w14:paraId="1064933F" w14:textId="77777777" w:rsidR="00844329" w:rsidRDefault="00844329" w:rsidP="00844329">
      <w:pPr>
        <w:pStyle w:val="PSI-Ttulo2"/>
      </w:pPr>
      <w:bookmarkStart w:id="4" w:name="_Toc259439424"/>
      <w:r>
        <w:t>Resumen</w:t>
      </w:r>
      <w:bookmarkEnd w:id="4"/>
    </w:p>
    <w:p w14:paraId="7D71A37C" w14:textId="77777777" w:rsidR="00E85FE7" w:rsidRPr="00A453E6" w:rsidRDefault="00E85FE7" w:rsidP="00531385">
      <w:pPr>
        <w:pStyle w:val="PSI-Normal"/>
        <w:ind w:left="0" w:firstLine="0"/>
      </w:pPr>
      <w:r w:rsidRPr="00A453E6">
        <w:t>La sección 2 describe los cálculos realizados para obtener los Puntos de Casos de Uso sin ajustar.</w:t>
      </w:r>
    </w:p>
    <w:p w14:paraId="0B99D6D1" w14:textId="77777777" w:rsidR="00E85FE7" w:rsidRPr="00A453E6" w:rsidRDefault="00E85FE7" w:rsidP="00531385">
      <w:pPr>
        <w:pStyle w:val="PSI-Normal"/>
        <w:ind w:left="0" w:firstLine="0"/>
      </w:pPr>
      <w:r w:rsidRPr="00A453E6">
        <w:t>La sección 3 detalla el ajuste de los Puntos de Casos de Uso.</w:t>
      </w:r>
    </w:p>
    <w:p w14:paraId="27D2D2B0" w14:textId="77777777" w:rsidR="00E85FE7" w:rsidRPr="00A453E6" w:rsidRDefault="00E85FE7" w:rsidP="00531385">
      <w:pPr>
        <w:pStyle w:val="PSI-Normal"/>
        <w:ind w:left="0" w:firstLine="0"/>
      </w:pPr>
      <w:r w:rsidRPr="00A453E6">
        <w:t xml:space="preserve">En las siguientes secciones, 3 y 4, se calcula el valor de Horas-Hombre estimado, en primer lugar con el factor de ajuste promedio y luego refinándolo de acuerdo a las características del proyecto y del grupo de desarrollo. </w:t>
      </w:r>
    </w:p>
    <w:p w14:paraId="5DE97DB5" w14:textId="77777777" w:rsidR="00E85FE7" w:rsidRPr="00E85FE7" w:rsidRDefault="00E85FE7" w:rsidP="002A0277">
      <w:pPr>
        <w:pStyle w:val="PSI-Normal"/>
      </w:pPr>
    </w:p>
    <w:p w14:paraId="61886570" w14:textId="77777777" w:rsidR="00B67398" w:rsidRDefault="00B67398">
      <w:pPr>
        <w:rPr>
          <w:rFonts w:asciiTheme="majorHAnsi" w:eastAsiaTheme="majorEastAsia" w:hAnsiTheme="majorHAnsi" w:cstheme="majorBidi"/>
          <w:b/>
          <w:bCs/>
          <w:color w:val="365F91" w:themeColor="accent1" w:themeShade="BF"/>
          <w:sz w:val="28"/>
          <w:szCs w:val="28"/>
          <w:lang w:val="es-AR"/>
        </w:rPr>
      </w:pPr>
      <w:r>
        <w:br w:type="page"/>
      </w:r>
    </w:p>
    <w:p w14:paraId="48A86DFA" w14:textId="77777777" w:rsidR="00844329" w:rsidRDefault="00844329" w:rsidP="005B5AEE">
      <w:pPr>
        <w:pStyle w:val="PSI-Ttulo1"/>
      </w:pPr>
      <w:bookmarkStart w:id="5" w:name="_Toc259439425"/>
      <w:r>
        <w:lastRenderedPageBreak/>
        <w:t>Puntos de Casos de Uso Sin Ajustar</w:t>
      </w:r>
      <w:bookmarkEnd w:id="5"/>
    </w:p>
    <w:p w14:paraId="008FE611" w14:textId="77777777" w:rsidR="00844329" w:rsidRDefault="00844329" w:rsidP="00844329">
      <w:pPr>
        <w:pStyle w:val="PSI-Ttulo2"/>
      </w:pPr>
      <w:bookmarkStart w:id="6" w:name="_Toc259439426"/>
      <w:r>
        <w:t>Actores por Caso de Uso</w:t>
      </w:r>
      <w:bookmarkEnd w:id="6"/>
    </w:p>
    <w:tbl>
      <w:tblPr>
        <w:tblW w:w="0" w:type="auto"/>
        <w:jc w:val="center"/>
        <w:tblCellMar>
          <w:top w:w="55" w:type="dxa"/>
          <w:left w:w="55" w:type="dxa"/>
          <w:bottom w:w="55" w:type="dxa"/>
          <w:right w:w="55" w:type="dxa"/>
        </w:tblCellMar>
        <w:tblLook w:val="0000" w:firstRow="0" w:lastRow="0" w:firstColumn="0" w:lastColumn="0" w:noHBand="0" w:noVBand="0"/>
      </w:tblPr>
      <w:tblGrid>
        <w:gridCol w:w="910"/>
        <w:gridCol w:w="4421"/>
        <w:gridCol w:w="2410"/>
      </w:tblGrid>
      <w:tr w:rsidR="00E85FE7" w:rsidRPr="00166A0F" w14:paraId="2205EB26" w14:textId="77777777" w:rsidTr="00E85FE7">
        <w:trPr>
          <w:tblHeader/>
          <w:jc w:val="center"/>
        </w:trPr>
        <w:tc>
          <w:tcPr>
            <w:tcW w:w="910" w:type="dxa"/>
            <w:tcBorders>
              <w:top w:val="single" w:sz="1" w:space="0" w:color="000000"/>
              <w:left w:val="single" w:sz="1" w:space="0" w:color="000000"/>
              <w:bottom w:val="single" w:sz="1" w:space="0" w:color="000000"/>
            </w:tcBorders>
            <w:shd w:val="clear" w:color="auto" w:fill="E6E6E6"/>
          </w:tcPr>
          <w:p w14:paraId="2B79D047" w14:textId="77777777" w:rsidR="00E85FE7" w:rsidRPr="00166A0F" w:rsidRDefault="00E85FE7" w:rsidP="00DA2CBA">
            <w:pPr>
              <w:pStyle w:val="Encabezadodelatabla"/>
              <w:snapToGrid w:val="0"/>
              <w:rPr>
                <w:i w:val="0"/>
                <w:iCs w:val="0"/>
              </w:rPr>
            </w:pPr>
            <w:r>
              <w:rPr>
                <w:i w:val="0"/>
                <w:iCs w:val="0"/>
              </w:rPr>
              <w:t>Número</w:t>
            </w:r>
          </w:p>
        </w:tc>
        <w:tc>
          <w:tcPr>
            <w:tcW w:w="4421" w:type="dxa"/>
            <w:tcBorders>
              <w:top w:val="single" w:sz="1" w:space="0" w:color="000000"/>
              <w:left w:val="single" w:sz="1" w:space="0" w:color="000000"/>
              <w:bottom w:val="single" w:sz="1" w:space="0" w:color="000000"/>
            </w:tcBorders>
            <w:shd w:val="clear" w:color="auto" w:fill="E6E6E6"/>
          </w:tcPr>
          <w:p w14:paraId="7B37ECD0" w14:textId="77777777" w:rsidR="00E85FE7" w:rsidRPr="00166A0F" w:rsidRDefault="00E85FE7" w:rsidP="00DA2CBA">
            <w:pPr>
              <w:pStyle w:val="Encabezadodelatabla"/>
              <w:snapToGrid w:val="0"/>
              <w:rPr>
                <w:i w:val="0"/>
                <w:iCs w:val="0"/>
              </w:rPr>
            </w:pPr>
            <w:r w:rsidRPr="00166A0F">
              <w:rPr>
                <w:i w:val="0"/>
                <w:iCs w:val="0"/>
              </w:rPr>
              <w:t>Caso de Uso</w:t>
            </w:r>
          </w:p>
        </w:tc>
        <w:tc>
          <w:tcPr>
            <w:tcW w:w="2410" w:type="dxa"/>
            <w:tcBorders>
              <w:top w:val="single" w:sz="1" w:space="0" w:color="000000"/>
              <w:left w:val="single" w:sz="1" w:space="0" w:color="000000"/>
              <w:bottom w:val="single" w:sz="1" w:space="0" w:color="000000"/>
              <w:right w:val="single" w:sz="1" w:space="0" w:color="000000"/>
            </w:tcBorders>
            <w:shd w:val="clear" w:color="auto" w:fill="E6E6E6"/>
          </w:tcPr>
          <w:p w14:paraId="2B84D5AC" w14:textId="77777777" w:rsidR="00E85FE7" w:rsidRPr="00166A0F" w:rsidRDefault="00E85FE7" w:rsidP="00DA2CBA">
            <w:pPr>
              <w:pStyle w:val="Encabezadodelatabla"/>
              <w:snapToGrid w:val="0"/>
              <w:rPr>
                <w:i w:val="0"/>
                <w:iCs w:val="0"/>
              </w:rPr>
            </w:pPr>
            <w:r w:rsidRPr="00166A0F">
              <w:rPr>
                <w:i w:val="0"/>
                <w:iCs w:val="0"/>
              </w:rPr>
              <w:t>Actores</w:t>
            </w:r>
          </w:p>
        </w:tc>
      </w:tr>
      <w:tr w:rsidR="00E85FE7" w:rsidRPr="00166A0F" w14:paraId="43AAC33D" w14:textId="77777777" w:rsidTr="00E85FE7">
        <w:trPr>
          <w:trHeight w:val="427"/>
          <w:jc w:val="center"/>
        </w:trPr>
        <w:tc>
          <w:tcPr>
            <w:tcW w:w="910" w:type="dxa"/>
            <w:tcBorders>
              <w:left w:val="single" w:sz="1" w:space="0" w:color="000000"/>
              <w:bottom w:val="single" w:sz="4" w:space="0" w:color="auto"/>
            </w:tcBorders>
            <w:vAlign w:val="center"/>
          </w:tcPr>
          <w:p w14:paraId="581AC51A" w14:textId="77777777" w:rsidR="00E85FE7" w:rsidRPr="00E85FE7" w:rsidRDefault="00E85FE7" w:rsidP="00CD2DBC">
            <w:pPr>
              <w:pStyle w:val="PSI-Normal"/>
              <w:spacing w:before="0"/>
              <w:jc w:val="center"/>
            </w:pPr>
            <w:r w:rsidRPr="00E85FE7">
              <w:t>1</w:t>
            </w:r>
          </w:p>
        </w:tc>
        <w:tc>
          <w:tcPr>
            <w:tcW w:w="4421" w:type="dxa"/>
            <w:tcBorders>
              <w:left w:val="single" w:sz="1" w:space="0" w:color="000000"/>
              <w:bottom w:val="single" w:sz="4" w:space="0" w:color="auto"/>
            </w:tcBorders>
            <w:vAlign w:val="center"/>
          </w:tcPr>
          <w:p w14:paraId="16086E69" w14:textId="77777777" w:rsidR="00E85FE7" w:rsidRPr="00166A0F" w:rsidRDefault="00E85FE7" w:rsidP="00CD2DBC">
            <w:pPr>
              <w:pStyle w:val="PSI-Comentario"/>
              <w:spacing w:before="0"/>
            </w:pPr>
            <w:r>
              <w:t>&lt;</w:t>
            </w:r>
            <w:r w:rsidR="00DD7D0F">
              <w:t>Un Caso de Uso</w:t>
            </w:r>
            <w:r>
              <w:t>&gt;</w:t>
            </w:r>
          </w:p>
        </w:tc>
        <w:tc>
          <w:tcPr>
            <w:tcW w:w="2410" w:type="dxa"/>
            <w:tcBorders>
              <w:left w:val="single" w:sz="1" w:space="0" w:color="000000"/>
              <w:bottom w:val="single" w:sz="4" w:space="0" w:color="auto"/>
              <w:right w:val="single" w:sz="1" w:space="0" w:color="000000"/>
            </w:tcBorders>
            <w:vAlign w:val="center"/>
          </w:tcPr>
          <w:p w14:paraId="5C805E33" w14:textId="77777777" w:rsidR="00E85FE7" w:rsidRPr="00E85FE7" w:rsidRDefault="00DD7D0F" w:rsidP="00CD2DBC">
            <w:pPr>
              <w:pStyle w:val="PSI-Comentario"/>
              <w:spacing w:before="0"/>
            </w:pPr>
            <w:r>
              <w:t>&lt;Actores participantes&gt;</w:t>
            </w:r>
          </w:p>
        </w:tc>
      </w:tr>
      <w:tr w:rsidR="00DD7D0F" w:rsidRPr="00166A0F" w14:paraId="3C60ED77"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0910C68B" w14:textId="77777777" w:rsidR="00DD7D0F" w:rsidRPr="00E85FE7" w:rsidRDefault="00DD7D0F" w:rsidP="00CD2DBC">
            <w:pPr>
              <w:pStyle w:val="PSI-Normal"/>
              <w:spacing w:before="0"/>
              <w:jc w:val="center"/>
            </w:pPr>
            <w:r>
              <w:t>2</w:t>
            </w:r>
          </w:p>
        </w:tc>
        <w:tc>
          <w:tcPr>
            <w:tcW w:w="4421" w:type="dxa"/>
            <w:tcBorders>
              <w:top w:val="single" w:sz="4" w:space="0" w:color="auto"/>
              <w:left w:val="single" w:sz="4" w:space="0" w:color="auto"/>
              <w:bottom w:val="single" w:sz="4" w:space="0" w:color="auto"/>
              <w:right w:val="single" w:sz="4" w:space="0" w:color="auto"/>
            </w:tcBorders>
            <w:vAlign w:val="center"/>
          </w:tcPr>
          <w:p w14:paraId="639D6BA1" w14:textId="77777777" w:rsidR="00DD7D0F" w:rsidRPr="00166A0F" w:rsidRDefault="00DD7D0F" w:rsidP="00CD2DBC">
            <w:pPr>
              <w:pStyle w:val="PSI-Comentario"/>
              <w:spacing w:before="0"/>
            </w:pPr>
            <w:r>
              <w:t>&lt;Otro Caso de Uso&gt;</w:t>
            </w:r>
          </w:p>
        </w:tc>
        <w:tc>
          <w:tcPr>
            <w:tcW w:w="2410" w:type="dxa"/>
            <w:tcBorders>
              <w:top w:val="single" w:sz="4" w:space="0" w:color="auto"/>
              <w:left w:val="single" w:sz="4" w:space="0" w:color="auto"/>
              <w:bottom w:val="single" w:sz="4" w:space="0" w:color="auto"/>
              <w:right w:val="single" w:sz="4" w:space="0" w:color="auto"/>
            </w:tcBorders>
            <w:vAlign w:val="center"/>
          </w:tcPr>
          <w:p w14:paraId="2936F4FA" w14:textId="77777777" w:rsidR="00DD7D0F" w:rsidRPr="00E85FE7" w:rsidRDefault="00DD7D0F" w:rsidP="00CD2DBC">
            <w:pPr>
              <w:pStyle w:val="PSI-Comentario"/>
              <w:spacing w:before="0"/>
            </w:pPr>
            <w:r>
              <w:t>&lt;Actores participantes&gt;</w:t>
            </w:r>
          </w:p>
        </w:tc>
      </w:tr>
      <w:tr w:rsidR="00DD7D0F" w:rsidRPr="00166A0F" w14:paraId="333E281E"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6D82D57B" w14:textId="77777777" w:rsidR="00DD7D0F" w:rsidRDefault="00DD7D0F" w:rsidP="00CD2DBC">
            <w:pPr>
              <w:pStyle w:val="PSI-Normal"/>
              <w:spacing w:before="0"/>
            </w:pPr>
          </w:p>
        </w:tc>
        <w:tc>
          <w:tcPr>
            <w:tcW w:w="4421" w:type="dxa"/>
            <w:tcBorders>
              <w:top w:val="single" w:sz="4" w:space="0" w:color="auto"/>
              <w:left w:val="single" w:sz="4" w:space="0" w:color="auto"/>
              <w:bottom w:val="single" w:sz="4" w:space="0" w:color="auto"/>
              <w:right w:val="single" w:sz="4" w:space="0" w:color="auto"/>
            </w:tcBorders>
            <w:vAlign w:val="center"/>
          </w:tcPr>
          <w:p w14:paraId="4F44B510" w14:textId="77777777" w:rsidR="00DD7D0F" w:rsidRPr="00166A0F" w:rsidRDefault="00DD7D0F" w:rsidP="002A0277">
            <w:pPr>
              <w:pStyle w:val="PSI-Normal"/>
            </w:pPr>
          </w:p>
        </w:tc>
        <w:tc>
          <w:tcPr>
            <w:tcW w:w="2410" w:type="dxa"/>
            <w:tcBorders>
              <w:top w:val="single" w:sz="4" w:space="0" w:color="auto"/>
              <w:left w:val="single" w:sz="4" w:space="0" w:color="auto"/>
              <w:bottom w:val="single" w:sz="4" w:space="0" w:color="auto"/>
              <w:right w:val="single" w:sz="4" w:space="0" w:color="auto"/>
            </w:tcBorders>
            <w:vAlign w:val="center"/>
          </w:tcPr>
          <w:p w14:paraId="19E2F783" w14:textId="77777777" w:rsidR="00DD7D0F" w:rsidRPr="00E85FE7" w:rsidRDefault="00DD7D0F" w:rsidP="002A0277">
            <w:pPr>
              <w:pStyle w:val="PSI-Normal"/>
            </w:pPr>
          </w:p>
        </w:tc>
      </w:tr>
    </w:tbl>
    <w:p w14:paraId="7295E455" w14:textId="77777777" w:rsidR="00E85FE7" w:rsidRDefault="00E85FE7" w:rsidP="00DD7D0F">
      <w:pPr>
        <w:pStyle w:val="PSI-Ttulo2"/>
        <w:ind w:left="0" w:firstLine="0"/>
      </w:pPr>
    </w:p>
    <w:p w14:paraId="7B657E1F" w14:textId="77777777" w:rsidR="00844329" w:rsidRDefault="00844329" w:rsidP="00844329">
      <w:pPr>
        <w:pStyle w:val="PSI-Ttulo2"/>
      </w:pPr>
      <w:bookmarkStart w:id="7" w:name="_Toc259439427"/>
      <w:r>
        <w:t>Peso de Actores</w:t>
      </w:r>
      <w:bookmarkEnd w:id="7"/>
    </w:p>
    <w:tbl>
      <w:tblPr>
        <w:tblW w:w="8044" w:type="dxa"/>
        <w:jc w:val="center"/>
        <w:tblCellMar>
          <w:top w:w="55" w:type="dxa"/>
          <w:left w:w="55" w:type="dxa"/>
          <w:bottom w:w="55" w:type="dxa"/>
          <w:right w:w="55" w:type="dxa"/>
        </w:tblCellMar>
        <w:tblLook w:val="0000" w:firstRow="0" w:lastRow="0" w:firstColumn="0" w:lastColumn="0" w:noHBand="0" w:noVBand="0"/>
      </w:tblPr>
      <w:tblGrid>
        <w:gridCol w:w="1845"/>
        <w:gridCol w:w="1505"/>
        <w:gridCol w:w="1103"/>
        <w:gridCol w:w="2727"/>
        <w:gridCol w:w="864"/>
      </w:tblGrid>
      <w:tr w:rsidR="00ED3CBC" w:rsidRPr="00166A0F" w14:paraId="51C0099A" w14:textId="77777777" w:rsidTr="00ED3CBC">
        <w:trPr>
          <w:tblHeader/>
          <w:jc w:val="center"/>
        </w:trPr>
        <w:tc>
          <w:tcPr>
            <w:tcW w:w="1856" w:type="dxa"/>
            <w:tcBorders>
              <w:top w:val="single" w:sz="1" w:space="0" w:color="000000"/>
              <w:left w:val="single" w:sz="1" w:space="0" w:color="000000"/>
              <w:bottom w:val="single" w:sz="1" w:space="0" w:color="000000"/>
            </w:tcBorders>
            <w:shd w:val="clear" w:color="auto" w:fill="E6E6E6"/>
          </w:tcPr>
          <w:p w14:paraId="7FA4652B" w14:textId="77777777" w:rsidR="002A0277" w:rsidRPr="00166A0F" w:rsidRDefault="002A0277" w:rsidP="00DA2CBA">
            <w:pPr>
              <w:pStyle w:val="Encabezadodelatabla"/>
              <w:snapToGrid w:val="0"/>
              <w:rPr>
                <w:i w:val="0"/>
                <w:iCs w:val="0"/>
              </w:rPr>
            </w:pPr>
            <w:r>
              <w:rPr>
                <w:i w:val="0"/>
                <w:iCs w:val="0"/>
              </w:rPr>
              <w:t>Cantidad</w:t>
            </w:r>
          </w:p>
        </w:tc>
        <w:tc>
          <w:tcPr>
            <w:tcW w:w="1485" w:type="dxa"/>
            <w:tcBorders>
              <w:top w:val="single" w:sz="1" w:space="0" w:color="000000"/>
              <w:left w:val="single" w:sz="1" w:space="0" w:color="000000"/>
              <w:bottom w:val="single" w:sz="1" w:space="0" w:color="000000"/>
            </w:tcBorders>
            <w:shd w:val="clear" w:color="auto" w:fill="E6E6E6"/>
          </w:tcPr>
          <w:p w14:paraId="60CA10D7" w14:textId="77777777" w:rsidR="002A0277" w:rsidRPr="00166A0F" w:rsidRDefault="002A0277" w:rsidP="00DA2CBA">
            <w:pPr>
              <w:pStyle w:val="Encabezadodelatabla"/>
              <w:snapToGrid w:val="0"/>
              <w:rPr>
                <w:i w:val="0"/>
                <w:iCs w:val="0"/>
              </w:rPr>
            </w:pPr>
            <w:r>
              <w:rPr>
                <w:i w:val="0"/>
                <w:iCs w:val="0"/>
              </w:rPr>
              <w:t>Actor</w:t>
            </w:r>
          </w:p>
        </w:tc>
        <w:tc>
          <w:tcPr>
            <w:tcW w:w="1107" w:type="dxa"/>
            <w:tcBorders>
              <w:top w:val="single" w:sz="1" w:space="0" w:color="000000"/>
              <w:left w:val="single" w:sz="1" w:space="0" w:color="000000"/>
              <w:bottom w:val="single" w:sz="1" w:space="0" w:color="000000"/>
              <w:right w:val="single" w:sz="1" w:space="0" w:color="000000"/>
            </w:tcBorders>
            <w:shd w:val="clear" w:color="auto" w:fill="E6E6E6"/>
          </w:tcPr>
          <w:p w14:paraId="42F4E970" w14:textId="77777777" w:rsidR="002A0277" w:rsidRPr="00166A0F" w:rsidRDefault="002A0277" w:rsidP="00DA2CBA">
            <w:pPr>
              <w:pStyle w:val="Encabezadodelatabla"/>
              <w:snapToGrid w:val="0"/>
              <w:rPr>
                <w:i w:val="0"/>
                <w:iCs w:val="0"/>
              </w:rPr>
            </w:pPr>
            <w:r>
              <w:rPr>
                <w:i w:val="0"/>
                <w:iCs w:val="0"/>
              </w:rPr>
              <w:t>Tipo</w:t>
            </w:r>
          </w:p>
        </w:tc>
        <w:tc>
          <w:tcPr>
            <w:tcW w:w="2740" w:type="dxa"/>
            <w:tcBorders>
              <w:top w:val="single" w:sz="1" w:space="0" w:color="000000"/>
              <w:left w:val="single" w:sz="1" w:space="0" w:color="000000"/>
              <w:bottom w:val="single" w:sz="1" w:space="0" w:color="000000"/>
              <w:right w:val="single" w:sz="1" w:space="0" w:color="000000"/>
            </w:tcBorders>
            <w:shd w:val="clear" w:color="auto" w:fill="E6E6E6"/>
          </w:tcPr>
          <w:p w14:paraId="48AC45A7" w14:textId="77777777" w:rsidR="002A0277" w:rsidRDefault="002A0277" w:rsidP="00DA2CBA">
            <w:pPr>
              <w:pStyle w:val="Encabezadodelatabla"/>
              <w:snapToGrid w:val="0"/>
              <w:rPr>
                <w:i w:val="0"/>
                <w:iCs w:val="0"/>
              </w:rPr>
            </w:pPr>
            <w:r>
              <w:rPr>
                <w:i w:val="0"/>
                <w:iCs w:val="0"/>
              </w:rPr>
              <w:t>Factor</w:t>
            </w:r>
          </w:p>
        </w:tc>
        <w:tc>
          <w:tcPr>
            <w:tcW w:w="856" w:type="dxa"/>
            <w:tcBorders>
              <w:top w:val="single" w:sz="1" w:space="0" w:color="000000"/>
              <w:left w:val="single" w:sz="1" w:space="0" w:color="000000"/>
              <w:bottom w:val="single" w:sz="1" w:space="0" w:color="000000"/>
              <w:right w:val="single" w:sz="1" w:space="0" w:color="000000"/>
            </w:tcBorders>
            <w:shd w:val="clear" w:color="auto" w:fill="E6E6E6"/>
          </w:tcPr>
          <w:p w14:paraId="13F8FAF3" w14:textId="77777777" w:rsidR="002A0277" w:rsidRDefault="002A0277" w:rsidP="00DA2CBA">
            <w:pPr>
              <w:pStyle w:val="Encabezadodelatabla"/>
              <w:snapToGrid w:val="0"/>
              <w:rPr>
                <w:i w:val="0"/>
                <w:iCs w:val="0"/>
              </w:rPr>
            </w:pPr>
            <w:r>
              <w:rPr>
                <w:i w:val="0"/>
                <w:iCs w:val="0"/>
              </w:rPr>
              <w:t>Peso</w:t>
            </w:r>
          </w:p>
        </w:tc>
      </w:tr>
      <w:tr w:rsidR="002A0277" w:rsidRPr="00166A0F" w14:paraId="42E38138" w14:textId="77777777" w:rsidTr="00ED3CBC">
        <w:trPr>
          <w:trHeight w:val="427"/>
          <w:jc w:val="center"/>
        </w:trPr>
        <w:tc>
          <w:tcPr>
            <w:tcW w:w="1856" w:type="dxa"/>
            <w:tcBorders>
              <w:left w:val="single" w:sz="1" w:space="0" w:color="000000"/>
              <w:bottom w:val="single" w:sz="4" w:space="0" w:color="auto"/>
            </w:tcBorders>
            <w:vAlign w:val="center"/>
          </w:tcPr>
          <w:p w14:paraId="4F3D442B" w14:textId="77777777" w:rsidR="002A0277" w:rsidRPr="00E85FE7" w:rsidRDefault="002A0277" w:rsidP="004C4E19">
            <w:pPr>
              <w:pStyle w:val="PSI-ComentarioenTabla"/>
            </w:pPr>
            <w:r>
              <w:t>&lt;Número de Casos de Uso en el que participa&gt;</w:t>
            </w:r>
          </w:p>
        </w:tc>
        <w:tc>
          <w:tcPr>
            <w:tcW w:w="1485" w:type="dxa"/>
            <w:tcBorders>
              <w:left w:val="single" w:sz="1" w:space="0" w:color="000000"/>
              <w:bottom w:val="single" w:sz="4" w:space="0" w:color="auto"/>
            </w:tcBorders>
            <w:vAlign w:val="center"/>
          </w:tcPr>
          <w:p w14:paraId="7C6CFCAF" w14:textId="5CACCED5" w:rsidR="002A0277" w:rsidRPr="004C4E19" w:rsidRDefault="004C4E19" w:rsidP="004C4E19">
            <w:pPr>
              <w:pStyle w:val="PSI-ComentarioenTabla"/>
              <w:rPr>
                <w:color w:val="000000" w:themeColor="text1"/>
              </w:rPr>
            </w:pPr>
            <w:r w:rsidRPr="004C4E19">
              <w:rPr>
                <w:color w:val="000000" w:themeColor="text1"/>
              </w:rPr>
              <w:t>Administrador</w:t>
            </w:r>
          </w:p>
        </w:tc>
        <w:tc>
          <w:tcPr>
            <w:tcW w:w="1107" w:type="dxa"/>
            <w:tcBorders>
              <w:left w:val="single" w:sz="1" w:space="0" w:color="000000"/>
              <w:bottom w:val="single" w:sz="4" w:space="0" w:color="auto"/>
              <w:right w:val="single" w:sz="1" w:space="0" w:color="000000"/>
            </w:tcBorders>
            <w:vAlign w:val="center"/>
          </w:tcPr>
          <w:p w14:paraId="7C26C852" w14:textId="77777777" w:rsidR="002A0277" w:rsidRPr="00E85FE7" w:rsidRDefault="002A0277" w:rsidP="004C4E19">
            <w:pPr>
              <w:pStyle w:val="PSI-ComentarioenTabla"/>
            </w:pPr>
            <w:r>
              <w:t>&lt;Tipo de Actor&gt;</w:t>
            </w:r>
          </w:p>
        </w:tc>
        <w:tc>
          <w:tcPr>
            <w:tcW w:w="2740" w:type="dxa"/>
            <w:tcBorders>
              <w:left w:val="single" w:sz="1" w:space="0" w:color="000000"/>
              <w:bottom w:val="single" w:sz="4" w:space="0" w:color="auto"/>
              <w:right w:val="single" w:sz="1" w:space="0" w:color="000000"/>
            </w:tcBorders>
          </w:tcPr>
          <w:p w14:paraId="76DFF0A4" w14:textId="77777777" w:rsidR="002A0277" w:rsidRDefault="002A0277" w:rsidP="004C4E19">
            <w:pPr>
              <w:pStyle w:val="PSI-ComentarioenTabla"/>
            </w:pPr>
            <w:r>
              <w:t>&lt;Factor Correspondiente&gt;</w:t>
            </w:r>
          </w:p>
        </w:tc>
        <w:tc>
          <w:tcPr>
            <w:tcW w:w="856" w:type="dxa"/>
            <w:tcBorders>
              <w:left w:val="single" w:sz="1" w:space="0" w:color="000000"/>
              <w:bottom w:val="single" w:sz="4" w:space="0" w:color="auto"/>
              <w:right w:val="single" w:sz="1" w:space="0" w:color="000000"/>
            </w:tcBorders>
          </w:tcPr>
          <w:p w14:paraId="081FB15A" w14:textId="77777777" w:rsidR="002A0277" w:rsidRDefault="002A0277" w:rsidP="004C4E19">
            <w:pPr>
              <w:pStyle w:val="PSI-ComentarioenTabla"/>
            </w:pPr>
            <w:r>
              <w:t>&lt;Peso&gt;</w:t>
            </w:r>
          </w:p>
        </w:tc>
      </w:tr>
      <w:tr w:rsidR="002A0277" w:rsidRPr="00166A0F" w14:paraId="17FA89E3" w14:textId="77777777" w:rsidTr="00ED3CBC">
        <w:trPr>
          <w:jc w:val="center"/>
        </w:trPr>
        <w:tc>
          <w:tcPr>
            <w:tcW w:w="1856" w:type="dxa"/>
            <w:tcBorders>
              <w:top w:val="single" w:sz="4" w:space="0" w:color="auto"/>
              <w:left w:val="single" w:sz="4" w:space="0" w:color="auto"/>
              <w:bottom w:val="single" w:sz="4" w:space="0" w:color="auto"/>
              <w:right w:val="single" w:sz="4" w:space="0" w:color="auto"/>
            </w:tcBorders>
            <w:vAlign w:val="center"/>
          </w:tcPr>
          <w:p w14:paraId="2CE10BAD" w14:textId="77777777" w:rsidR="002A0277" w:rsidRPr="00E85FE7" w:rsidRDefault="002A0277" w:rsidP="004C4E19">
            <w:pPr>
              <w:pStyle w:val="PSI-ComentarioenTabla"/>
            </w:pPr>
            <w:r>
              <w:t>&lt;Número de Casos de Uso en el que participa&gt;</w:t>
            </w:r>
          </w:p>
        </w:tc>
        <w:tc>
          <w:tcPr>
            <w:tcW w:w="1485" w:type="dxa"/>
            <w:tcBorders>
              <w:top w:val="single" w:sz="4" w:space="0" w:color="auto"/>
              <w:left w:val="single" w:sz="4" w:space="0" w:color="auto"/>
              <w:bottom w:val="single" w:sz="4" w:space="0" w:color="auto"/>
              <w:right w:val="single" w:sz="4" w:space="0" w:color="auto"/>
            </w:tcBorders>
            <w:vAlign w:val="center"/>
          </w:tcPr>
          <w:p w14:paraId="5089A684" w14:textId="41EBDE62" w:rsidR="002A0277" w:rsidRPr="004C4E19" w:rsidRDefault="004C4E19" w:rsidP="004C4E19">
            <w:pPr>
              <w:pStyle w:val="PSI-ComentarioenTabla"/>
              <w:rPr>
                <w:color w:val="000000" w:themeColor="text1"/>
              </w:rPr>
            </w:pPr>
            <w:r w:rsidRPr="004C4E19">
              <w:rPr>
                <w:color w:val="000000" w:themeColor="text1"/>
              </w:rPr>
              <w:t>Usuario estándar</w:t>
            </w:r>
          </w:p>
        </w:tc>
        <w:tc>
          <w:tcPr>
            <w:tcW w:w="1107" w:type="dxa"/>
            <w:tcBorders>
              <w:top w:val="single" w:sz="4" w:space="0" w:color="auto"/>
              <w:left w:val="single" w:sz="4" w:space="0" w:color="auto"/>
              <w:bottom w:val="single" w:sz="4" w:space="0" w:color="auto"/>
              <w:right w:val="single" w:sz="4" w:space="0" w:color="auto"/>
            </w:tcBorders>
            <w:vAlign w:val="center"/>
          </w:tcPr>
          <w:p w14:paraId="4BC5F869" w14:textId="77777777" w:rsidR="002A0277" w:rsidRPr="00E85FE7" w:rsidRDefault="002A0277" w:rsidP="004C4E19">
            <w:pPr>
              <w:pStyle w:val="PSI-ComentarioenTabla"/>
            </w:pPr>
            <w:r>
              <w:t>&lt;Tipo de Actor&gt;</w:t>
            </w:r>
          </w:p>
        </w:tc>
        <w:tc>
          <w:tcPr>
            <w:tcW w:w="2740" w:type="dxa"/>
            <w:tcBorders>
              <w:top w:val="single" w:sz="4" w:space="0" w:color="auto"/>
              <w:left w:val="single" w:sz="4" w:space="0" w:color="auto"/>
              <w:bottom w:val="single" w:sz="4" w:space="0" w:color="auto"/>
              <w:right w:val="single" w:sz="4" w:space="0" w:color="auto"/>
            </w:tcBorders>
          </w:tcPr>
          <w:p w14:paraId="04D7A18D" w14:textId="77777777" w:rsidR="002A0277" w:rsidRDefault="002A0277" w:rsidP="004C4E19">
            <w:pPr>
              <w:pStyle w:val="PSI-ComentarioenTabla"/>
            </w:pPr>
            <w:r>
              <w:t>&lt;Factor Correspondiente&gt;</w:t>
            </w:r>
          </w:p>
        </w:tc>
        <w:tc>
          <w:tcPr>
            <w:tcW w:w="856" w:type="dxa"/>
            <w:tcBorders>
              <w:top w:val="single" w:sz="4" w:space="0" w:color="auto"/>
              <w:left w:val="single" w:sz="4" w:space="0" w:color="auto"/>
              <w:bottom w:val="single" w:sz="4" w:space="0" w:color="auto"/>
              <w:right w:val="single" w:sz="4" w:space="0" w:color="auto"/>
            </w:tcBorders>
          </w:tcPr>
          <w:p w14:paraId="5F5D43AF" w14:textId="77777777" w:rsidR="002A0277" w:rsidRDefault="002A0277" w:rsidP="004C4E19">
            <w:pPr>
              <w:pStyle w:val="PSI-ComentarioenTabla"/>
            </w:pPr>
            <w:r>
              <w:t>&lt;Peso&gt;</w:t>
            </w:r>
          </w:p>
        </w:tc>
      </w:tr>
      <w:tr w:rsidR="002A0277" w:rsidRPr="00166A0F" w14:paraId="7F3680A1" w14:textId="77777777" w:rsidTr="00ED3CBC">
        <w:trPr>
          <w:jc w:val="center"/>
        </w:trPr>
        <w:tc>
          <w:tcPr>
            <w:tcW w:w="1856" w:type="dxa"/>
            <w:tcBorders>
              <w:top w:val="single" w:sz="4" w:space="0" w:color="auto"/>
              <w:left w:val="single" w:sz="4" w:space="0" w:color="auto"/>
              <w:bottom w:val="single" w:sz="4" w:space="0" w:color="auto"/>
              <w:right w:val="single" w:sz="4" w:space="0" w:color="auto"/>
            </w:tcBorders>
            <w:vAlign w:val="center"/>
          </w:tcPr>
          <w:p w14:paraId="01887FDE" w14:textId="77777777" w:rsidR="002A0277" w:rsidRDefault="002A0277" w:rsidP="004C4E19">
            <w:pPr>
              <w:pStyle w:val="PSI-ComentarioenTabla"/>
            </w:pPr>
          </w:p>
        </w:tc>
        <w:tc>
          <w:tcPr>
            <w:tcW w:w="1485" w:type="dxa"/>
            <w:tcBorders>
              <w:top w:val="single" w:sz="4" w:space="0" w:color="auto"/>
              <w:left w:val="single" w:sz="4" w:space="0" w:color="auto"/>
              <w:bottom w:val="single" w:sz="4" w:space="0" w:color="auto"/>
              <w:right w:val="single" w:sz="4" w:space="0" w:color="auto"/>
            </w:tcBorders>
            <w:vAlign w:val="center"/>
          </w:tcPr>
          <w:p w14:paraId="6C9E162D" w14:textId="77777777" w:rsidR="002A0277" w:rsidRPr="00166A0F" w:rsidRDefault="002A0277" w:rsidP="004C4E19">
            <w:pPr>
              <w:pStyle w:val="PSI-ComentarioenTabla"/>
            </w:pPr>
          </w:p>
        </w:tc>
        <w:tc>
          <w:tcPr>
            <w:tcW w:w="1107" w:type="dxa"/>
            <w:tcBorders>
              <w:top w:val="single" w:sz="4" w:space="0" w:color="auto"/>
              <w:left w:val="single" w:sz="4" w:space="0" w:color="auto"/>
              <w:bottom w:val="single" w:sz="4" w:space="0" w:color="auto"/>
              <w:right w:val="single" w:sz="4" w:space="0" w:color="auto"/>
            </w:tcBorders>
            <w:vAlign w:val="center"/>
          </w:tcPr>
          <w:p w14:paraId="07C5B4D6" w14:textId="77777777" w:rsidR="002A0277" w:rsidRPr="00E85FE7" w:rsidRDefault="002A0277" w:rsidP="004C4E19">
            <w:pPr>
              <w:pStyle w:val="PSI-ComentarioenTabla"/>
            </w:pPr>
          </w:p>
        </w:tc>
        <w:tc>
          <w:tcPr>
            <w:tcW w:w="2740" w:type="dxa"/>
            <w:tcBorders>
              <w:top w:val="single" w:sz="4" w:space="0" w:color="auto"/>
              <w:left w:val="single" w:sz="4" w:space="0" w:color="auto"/>
              <w:bottom w:val="single" w:sz="4" w:space="0" w:color="auto"/>
              <w:right w:val="single" w:sz="4" w:space="0" w:color="auto"/>
            </w:tcBorders>
          </w:tcPr>
          <w:p w14:paraId="46B737C1" w14:textId="77777777" w:rsidR="002A0277" w:rsidRPr="00E85FE7" w:rsidRDefault="002A0277" w:rsidP="004C4E19">
            <w:pPr>
              <w:pStyle w:val="PSI-ComentarioenTabla"/>
            </w:pPr>
          </w:p>
        </w:tc>
        <w:tc>
          <w:tcPr>
            <w:tcW w:w="856" w:type="dxa"/>
            <w:tcBorders>
              <w:top w:val="single" w:sz="4" w:space="0" w:color="auto"/>
              <w:left w:val="single" w:sz="4" w:space="0" w:color="auto"/>
              <w:bottom w:val="single" w:sz="4" w:space="0" w:color="auto"/>
              <w:right w:val="single" w:sz="4" w:space="0" w:color="auto"/>
            </w:tcBorders>
          </w:tcPr>
          <w:p w14:paraId="7DE2C1EC" w14:textId="77777777" w:rsidR="002A0277" w:rsidRPr="00E85FE7" w:rsidRDefault="002A0277" w:rsidP="004C4E19">
            <w:pPr>
              <w:pStyle w:val="PSI-ComentarioenTabla"/>
            </w:pPr>
          </w:p>
        </w:tc>
      </w:tr>
      <w:tr w:rsidR="00ED3CBC" w:rsidRPr="00166A0F" w14:paraId="5F0A3B75" w14:textId="77777777" w:rsidTr="00CD2DBC">
        <w:tblPrEx>
          <w:tblCellMar>
            <w:top w:w="0" w:type="dxa"/>
            <w:left w:w="70" w:type="dxa"/>
            <w:bottom w:w="0" w:type="dxa"/>
            <w:right w:w="70" w:type="dxa"/>
          </w:tblCellMar>
        </w:tblPrEx>
        <w:trPr>
          <w:cantSplit/>
          <w:trHeight w:val="266"/>
          <w:jc w:val="center"/>
        </w:trPr>
        <w:tc>
          <w:tcPr>
            <w:tcW w:w="7188" w:type="dxa"/>
            <w:gridSpan w:val="4"/>
            <w:tcBorders>
              <w:left w:val="single" w:sz="4" w:space="0" w:color="000000"/>
              <w:bottom w:val="single" w:sz="4" w:space="0" w:color="000000"/>
              <w:right w:val="single" w:sz="4" w:space="0" w:color="000000"/>
            </w:tcBorders>
            <w:vAlign w:val="center"/>
          </w:tcPr>
          <w:p w14:paraId="68F1911A" w14:textId="77777777" w:rsidR="00ED3CBC" w:rsidRPr="00ED3CBC" w:rsidRDefault="00ED3CBC" w:rsidP="00CD2DBC">
            <w:pPr>
              <w:snapToGrid w:val="0"/>
              <w:spacing w:before="0"/>
              <w:rPr>
                <w:rFonts w:ascii="Arial-BoldMT" w:eastAsia="Calibri" w:hAnsi="Arial-BoldMT" w:cs="Times New Roman"/>
                <w:color w:val="000000"/>
              </w:rPr>
            </w:pPr>
            <w:r w:rsidRPr="00166A0F">
              <w:rPr>
                <w:rFonts w:ascii="Calibri" w:eastAsia="Calibri" w:hAnsi="Calibri" w:cs="Times New Roman"/>
              </w:rPr>
              <w:t xml:space="preserve">Peso Total de Actores </w:t>
            </w:r>
            <w:r>
              <w:t>(</w:t>
            </w:r>
            <w:r w:rsidRPr="00166A0F">
              <w:rPr>
                <w:rFonts w:ascii="Arial-BoldMT" w:eastAsia="Calibri" w:hAnsi="Arial-BoldMT" w:cs="Times New Roman"/>
                <w:color w:val="000000"/>
              </w:rPr>
              <w:t>UAW</w:t>
            </w:r>
            <w:r>
              <w:rPr>
                <w:rFonts w:ascii="Arial-BoldMT" w:hAnsi="Arial-BoldMT"/>
                <w:color w:val="000000"/>
              </w:rPr>
              <w:t>)</w:t>
            </w:r>
          </w:p>
        </w:tc>
        <w:tc>
          <w:tcPr>
            <w:tcW w:w="856" w:type="dxa"/>
            <w:tcBorders>
              <w:bottom w:val="single" w:sz="4" w:space="0" w:color="auto"/>
              <w:right w:val="single" w:sz="4" w:space="0" w:color="auto"/>
            </w:tcBorders>
            <w:shd w:val="clear" w:color="auto" w:fill="auto"/>
          </w:tcPr>
          <w:p w14:paraId="165892F3" w14:textId="77777777" w:rsidR="00ED3CBC" w:rsidRPr="00166A0F" w:rsidRDefault="00ED3CBC"/>
        </w:tc>
      </w:tr>
    </w:tbl>
    <w:p w14:paraId="2697E6C6" w14:textId="77777777" w:rsidR="002A0277" w:rsidRDefault="002A0277" w:rsidP="00DA2CBA">
      <w:pPr>
        <w:pStyle w:val="PSI-Normal"/>
        <w:ind w:left="0" w:firstLine="0"/>
      </w:pPr>
    </w:p>
    <w:p w14:paraId="2C7D09A8" w14:textId="77777777" w:rsidR="00844329" w:rsidRDefault="00844329" w:rsidP="00844329">
      <w:pPr>
        <w:pStyle w:val="PSI-Ttulo2"/>
      </w:pPr>
      <w:bookmarkStart w:id="8" w:name="_Toc259439428"/>
      <w:r>
        <w:t>Peso de Casos de Uso</w:t>
      </w:r>
      <w:bookmarkEnd w:id="8"/>
    </w:p>
    <w:tbl>
      <w:tblPr>
        <w:tblW w:w="7178" w:type="dxa"/>
        <w:jc w:val="center"/>
        <w:tblCellMar>
          <w:top w:w="55" w:type="dxa"/>
          <w:left w:w="55" w:type="dxa"/>
          <w:bottom w:w="55" w:type="dxa"/>
          <w:right w:w="55" w:type="dxa"/>
        </w:tblCellMar>
        <w:tblLook w:val="0000" w:firstRow="0" w:lastRow="0" w:firstColumn="0" w:lastColumn="0" w:noHBand="0" w:noVBand="0"/>
      </w:tblPr>
      <w:tblGrid>
        <w:gridCol w:w="3206"/>
        <w:gridCol w:w="1483"/>
        <w:gridCol w:w="1373"/>
        <w:gridCol w:w="1116"/>
      </w:tblGrid>
      <w:tr w:rsidR="00DA2CBA" w:rsidRPr="00166A0F" w14:paraId="2EA4A604" w14:textId="77777777" w:rsidTr="00ED3CBC">
        <w:trPr>
          <w:tblHeader/>
          <w:jc w:val="center"/>
        </w:trPr>
        <w:tc>
          <w:tcPr>
            <w:tcW w:w="3206" w:type="dxa"/>
            <w:tcBorders>
              <w:top w:val="single" w:sz="1" w:space="0" w:color="000000"/>
              <w:left w:val="single" w:sz="1" w:space="0" w:color="000000"/>
              <w:bottom w:val="single" w:sz="4" w:space="0" w:color="auto"/>
            </w:tcBorders>
            <w:shd w:val="clear" w:color="auto" w:fill="E6E6E6"/>
          </w:tcPr>
          <w:p w14:paraId="53E82FB2" w14:textId="77777777" w:rsidR="00DA2CBA" w:rsidRPr="00166A0F" w:rsidRDefault="00DA2CBA" w:rsidP="00DA2CBA">
            <w:pPr>
              <w:pStyle w:val="Encabezadodelatabla"/>
              <w:snapToGrid w:val="0"/>
              <w:rPr>
                <w:i w:val="0"/>
                <w:iCs w:val="0"/>
              </w:rPr>
            </w:pPr>
            <w:r>
              <w:rPr>
                <w:i w:val="0"/>
                <w:iCs w:val="0"/>
              </w:rPr>
              <w:t>Caso de Uso</w:t>
            </w:r>
          </w:p>
        </w:tc>
        <w:tc>
          <w:tcPr>
            <w:tcW w:w="1483" w:type="dxa"/>
            <w:tcBorders>
              <w:top w:val="single" w:sz="1" w:space="0" w:color="000000"/>
              <w:left w:val="single" w:sz="1" w:space="0" w:color="000000"/>
              <w:bottom w:val="single" w:sz="4" w:space="0" w:color="auto"/>
            </w:tcBorders>
            <w:shd w:val="clear" w:color="auto" w:fill="E6E6E6"/>
          </w:tcPr>
          <w:p w14:paraId="0D7AAC50" w14:textId="77777777" w:rsidR="00DA2CBA" w:rsidRPr="00166A0F" w:rsidRDefault="00DA2CBA" w:rsidP="00DA2CBA">
            <w:pPr>
              <w:pStyle w:val="Encabezadodelatabla"/>
              <w:snapToGrid w:val="0"/>
              <w:rPr>
                <w:i w:val="0"/>
                <w:iCs w:val="0"/>
              </w:rPr>
            </w:pPr>
            <w:proofErr w:type="spellStart"/>
            <w:r>
              <w:rPr>
                <w:i w:val="0"/>
                <w:iCs w:val="0"/>
              </w:rPr>
              <w:t>Cant</w:t>
            </w:r>
            <w:proofErr w:type="spellEnd"/>
            <w:r>
              <w:rPr>
                <w:i w:val="0"/>
                <w:iCs w:val="0"/>
              </w:rPr>
              <w:t>. De Transacciones</w:t>
            </w:r>
          </w:p>
        </w:tc>
        <w:tc>
          <w:tcPr>
            <w:tcW w:w="1373" w:type="dxa"/>
            <w:tcBorders>
              <w:top w:val="single" w:sz="1" w:space="0" w:color="000000"/>
              <w:left w:val="single" w:sz="1" w:space="0" w:color="000000"/>
              <w:bottom w:val="single" w:sz="4" w:space="0" w:color="auto"/>
              <w:right w:val="single" w:sz="1" w:space="0" w:color="000000"/>
            </w:tcBorders>
            <w:shd w:val="clear" w:color="auto" w:fill="E6E6E6"/>
          </w:tcPr>
          <w:p w14:paraId="36313B13" w14:textId="77777777" w:rsidR="00DA2CBA" w:rsidRPr="00166A0F" w:rsidRDefault="00DA2CBA" w:rsidP="00DA2CBA">
            <w:pPr>
              <w:pStyle w:val="Encabezadodelatabla"/>
              <w:snapToGrid w:val="0"/>
              <w:rPr>
                <w:i w:val="0"/>
                <w:iCs w:val="0"/>
              </w:rPr>
            </w:pPr>
            <w:r>
              <w:rPr>
                <w:i w:val="0"/>
                <w:iCs w:val="0"/>
              </w:rPr>
              <w:t>Tipo</w:t>
            </w:r>
          </w:p>
        </w:tc>
        <w:tc>
          <w:tcPr>
            <w:tcW w:w="1116" w:type="dxa"/>
            <w:tcBorders>
              <w:top w:val="single" w:sz="1" w:space="0" w:color="000000"/>
              <w:left w:val="single" w:sz="1" w:space="0" w:color="000000"/>
              <w:bottom w:val="single" w:sz="4" w:space="0" w:color="auto"/>
              <w:right w:val="single" w:sz="1" w:space="0" w:color="000000"/>
            </w:tcBorders>
            <w:shd w:val="clear" w:color="auto" w:fill="E6E6E6"/>
          </w:tcPr>
          <w:p w14:paraId="19B422B8" w14:textId="77777777" w:rsidR="00DA2CBA" w:rsidRDefault="00DA2CBA" w:rsidP="00DA2CBA">
            <w:pPr>
              <w:pStyle w:val="Encabezadodelatabla"/>
              <w:snapToGrid w:val="0"/>
              <w:rPr>
                <w:i w:val="0"/>
                <w:iCs w:val="0"/>
              </w:rPr>
            </w:pPr>
            <w:r>
              <w:rPr>
                <w:i w:val="0"/>
                <w:iCs w:val="0"/>
              </w:rPr>
              <w:t>Factor</w:t>
            </w:r>
          </w:p>
        </w:tc>
      </w:tr>
      <w:tr w:rsidR="00DA2CBA" w:rsidRPr="00166A0F" w14:paraId="27E1BF92" w14:textId="77777777" w:rsidTr="00ED3CBC">
        <w:trPr>
          <w:trHeight w:val="427"/>
          <w:jc w:val="center"/>
        </w:trPr>
        <w:tc>
          <w:tcPr>
            <w:tcW w:w="3206" w:type="dxa"/>
            <w:tcBorders>
              <w:top w:val="single" w:sz="4" w:space="0" w:color="auto"/>
              <w:left w:val="single" w:sz="4" w:space="0" w:color="auto"/>
              <w:bottom w:val="single" w:sz="4" w:space="0" w:color="auto"/>
              <w:right w:val="single" w:sz="4" w:space="0" w:color="auto"/>
            </w:tcBorders>
            <w:vAlign w:val="center"/>
          </w:tcPr>
          <w:p w14:paraId="7D81B1A1" w14:textId="77777777" w:rsidR="00DA2CBA" w:rsidRPr="00E85FE7" w:rsidRDefault="0042199D" w:rsidP="004C4E19">
            <w:pPr>
              <w:pStyle w:val="PSI-ComentarioenTabla"/>
            </w:pPr>
            <w:r>
              <w:t>&lt;Un Caso de Uso</w:t>
            </w:r>
          </w:p>
        </w:tc>
        <w:tc>
          <w:tcPr>
            <w:tcW w:w="1483" w:type="dxa"/>
            <w:tcBorders>
              <w:top w:val="single" w:sz="4" w:space="0" w:color="auto"/>
              <w:left w:val="single" w:sz="4" w:space="0" w:color="auto"/>
              <w:bottom w:val="single" w:sz="4" w:space="0" w:color="auto"/>
              <w:right w:val="single" w:sz="4" w:space="0" w:color="auto"/>
            </w:tcBorders>
            <w:vAlign w:val="center"/>
          </w:tcPr>
          <w:p w14:paraId="738866F2" w14:textId="77777777" w:rsidR="00DA2CBA" w:rsidRPr="00166A0F" w:rsidRDefault="00DA2CBA" w:rsidP="004C4E19">
            <w:pPr>
              <w:pStyle w:val="PSI-ComentarioenTabla"/>
            </w:pPr>
          </w:p>
        </w:tc>
        <w:tc>
          <w:tcPr>
            <w:tcW w:w="1373" w:type="dxa"/>
            <w:tcBorders>
              <w:top w:val="single" w:sz="4" w:space="0" w:color="auto"/>
              <w:left w:val="single" w:sz="4" w:space="0" w:color="auto"/>
              <w:bottom w:val="single" w:sz="4" w:space="0" w:color="auto"/>
              <w:right w:val="single" w:sz="4" w:space="0" w:color="auto"/>
            </w:tcBorders>
            <w:vAlign w:val="center"/>
          </w:tcPr>
          <w:p w14:paraId="52E23CB0" w14:textId="77777777" w:rsidR="00DA2CBA" w:rsidRPr="00E85FE7" w:rsidRDefault="00DA2CBA" w:rsidP="004C4E19">
            <w:pPr>
              <w:pStyle w:val="PSI-ComentarioenTabla"/>
            </w:pPr>
          </w:p>
        </w:tc>
        <w:tc>
          <w:tcPr>
            <w:tcW w:w="1116" w:type="dxa"/>
            <w:tcBorders>
              <w:top w:val="single" w:sz="4" w:space="0" w:color="auto"/>
              <w:left w:val="single" w:sz="4" w:space="0" w:color="auto"/>
              <w:bottom w:val="single" w:sz="4" w:space="0" w:color="auto"/>
              <w:right w:val="single" w:sz="4" w:space="0" w:color="auto"/>
            </w:tcBorders>
          </w:tcPr>
          <w:p w14:paraId="4C3EFFA2" w14:textId="77777777" w:rsidR="00DA2CBA" w:rsidRDefault="00DA2CBA" w:rsidP="004C4E19">
            <w:pPr>
              <w:pStyle w:val="PSI-ComentarioenTabla"/>
            </w:pPr>
            <w:r>
              <w:t>&lt;Factor&gt;</w:t>
            </w:r>
          </w:p>
        </w:tc>
      </w:tr>
      <w:tr w:rsidR="0042199D" w:rsidRPr="00ED3CBC" w14:paraId="7A69BC03" w14:textId="77777777" w:rsidTr="00ED3CBC">
        <w:trPr>
          <w:trHeight w:val="427"/>
          <w:jc w:val="center"/>
        </w:trPr>
        <w:tc>
          <w:tcPr>
            <w:tcW w:w="3206" w:type="dxa"/>
            <w:tcBorders>
              <w:top w:val="single" w:sz="4" w:space="0" w:color="auto"/>
              <w:left w:val="single" w:sz="4" w:space="0" w:color="auto"/>
              <w:bottom w:val="single" w:sz="4" w:space="0" w:color="auto"/>
              <w:right w:val="single" w:sz="4" w:space="0" w:color="auto"/>
            </w:tcBorders>
            <w:vAlign w:val="center"/>
          </w:tcPr>
          <w:p w14:paraId="1A7F1617" w14:textId="77777777" w:rsidR="0042199D" w:rsidRPr="00ED3CBC" w:rsidRDefault="0042199D" w:rsidP="00CD2DBC">
            <w:pPr>
              <w:pStyle w:val="PSI-Normal"/>
              <w:spacing w:before="0"/>
            </w:pPr>
          </w:p>
        </w:tc>
        <w:tc>
          <w:tcPr>
            <w:tcW w:w="1483" w:type="dxa"/>
            <w:tcBorders>
              <w:top w:val="single" w:sz="4" w:space="0" w:color="auto"/>
              <w:left w:val="single" w:sz="4" w:space="0" w:color="auto"/>
              <w:bottom w:val="single" w:sz="4" w:space="0" w:color="auto"/>
              <w:right w:val="single" w:sz="4" w:space="0" w:color="auto"/>
            </w:tcBorders>
            <w:vAlign w:val="center"/>
          </w:tcPr>
          <w:p w14:paraId="187F1FDD" w14:textId="77777777" w:rsidR="0042199D" w:rsidRPr="00ED3CBC" w:rsidRDefault="0042199D" w:rsidP="00CD2DBC">
            <w:pPr>
              <w:pStyle w:val="PSI-Normal"/>
              <w:spacing w:before="0"/>
            </w:pPr>
          </w:p>
        </w:tc>
        <w:tc>
          <w:tcPr>
            <w:tcW w:w="1373" w:type="dxa"/>
            <w:tcBorders>
              <w:top w:val="single" w:sz="4" w:space="0" w:color="auto"/>
              <w:left w:val="single" w:sz="4" w:space="0" w:color="auto"/>
              <w:bottom w:val="single" w:sz="4" w:space="0" w:color="auto"/>
              <w:right w:val="single" w:sz="4" w:space="0" w:color="auto"/>
            </w:tcBorders>
            <w:vAlign w:val="center"/>
          </w:tcPr>
          <w:p w14:paraId="5FF61AE7" w14:textId="77777777" w:rsidR="0042199D" w:rsidRPr="00ED3CBC" w:rsidRDefault="0042199D" w:rsidP="00CD2DBC">
            <w:pPr>
              <w:pStyle w:val="PSI-Normal"/>
              <w:spacing w:before="0"/>
            </w:pPr>
          </w:p>
        </w:tc>
        <w:tc>
          <w:tcPr>
            <w:tcW w:w="1116" w:type="dxa"/>
            <w:tcBorders>
              <w:top w:val="single" w:sz="4" w:space="0" w:color="auto"/>
              <w:left w:val="single" w:sz="4" w:space="0" w:color="auto"/>
              <w:bottom w:val="single" w:sz="4" w:space="0" w:color="auto"/>
              <w:right w:val="single" w:sz="4" w:space="0" w:color="auto"/>
            </w:tcBorders>
          </w:tcPr>
          <w:p w14:paraId="7F7303E7" w14:textId="77777777" w:rsidR="0042199D" w:rsidRPr="00ED3CBC" w:rsidRDefault="0042199D" w:rsidP="00CD2DBC">
            <w:pPr>
              <w:pStyle w:val="PSI-Normal"/>
              <w:spacing w:before="0"/>
            </w:pPr>
          </w:p>
        </w:tc>
      </w:tr>
      <w:tr w:rsidR="00ED3CBC" w:rsidRPr="00ED3CBC" w14:paraId="2A0119A0" w14:textId="77777777" w:rsidTr="00ED3CBC">
        <w:trPr>
          <w:trHeight w:val="427"/>
          <w:jc w:val="center"/>
        </w:trPr>
        <w:tc>
          <w:tcPr>
            <w:tcW w:w="6062" w:type="dxa"/>
            <w:gridSpan w:val="3"/>
            <w:tcBorders>
              <w:top w:val="single" w:sz="4" w:space="0" w:color="auto"/>
              <w:left w:val="single" w:sz="4" w:space="0" w:color="auto"/>
              <w:bottom w:val="single" w:sz="4" w:space="0" w:color="auto"/>
              <w:right w:val="single" w:sz="4" w:space="0" w:color="auto"/>
            </w:tcBorders>
            <w:vAlign w:val="center"/>
          </w:tcPr>
          <w:p w14:paraId="455EAC1C" w14:textId="77777777" w:rsidR="00ED3CBC" w:rsidRPr="00ED3CBC" w:rsidRDefault="00ED3CBC" w:rsidP="00CD2DBC">
            <w:pPr>
              <w:pStyle w:val="PSI-Normal"/>
              <w:spacing w:before="0"/>
            </w:pPr>
            <w:r w:rsidRPr="00ED3CBC">
              <w:t>Pe</w:t>
            </w:r>
            <w:r>
              <w:t>so Total (UUCW)</w:t>
            </w:r>
          </w:p>
        </w:tc>
        <w:tc>
          <w:tcPr>
            <w:tcW w:w="1116" w:type="dxa"/>
            <w:tcBorders>
              <w:top w:val="single" w:sz="4" w:space="0" w:color="auto"/>
              <w:left w:val="single" w:sz="4" w:space="0" w:color="auto"/>
              <w:bottom w:val="single" w:sz="4" w:space="0" w:color="auto"/>
              <w:right w:val="single" w:sz="4" w:space="0" w:color="auto"/>
            </w:tcBorders>
          </w:tcPr>
          <w:p w14:paraId="5BFD9319" w14:textId="77777777" w:rsidR="00ED3CBC" w:rsidRPr="00ED3CBC" w:rsidRDefault="00ED3CBC" w:rsidP="00ED3CBC">
            <w:pPr>
              <w:pStyle w:val="PSI-Normal"/>
            </w:pPr>
          </w:p>
        </w:tc>
      </w:tr>
    </w:tbl>
    <w:p w14:paraId="0740C60D" w14:textId="77777777" w:rsidR="00DA2CBA" w:rsidRDefault="00DA2CBA" w:rsidP="00844329">
      <w:pPr>
        <w:pStyle w:val="PSI-Ttulo2"/>
      </w:pPr>
    </w:p>
    <w:p w14:paraId="5AFA99AB" w14:textId="77777777" w:rsidR="00844329" w:rsidRDefault="00844329" w:rsidP="00844329">
      <w:pPr>
        <w:pStyle w:val="PSI-Ttulo2"/>
      </w:pPr>
      <w:bookmarkStart w:id="9" w:name="_Toc259439429"/>
      <w:r>
        <w:t>Cálculo de Puntos de Casos de Uso Sin Ajustar</w:t>
      </w:r>
      <w:bookmarkEnd w:id="9"/>
    </w:p>
    <w:p w14:paraId="5AE610C2" w14:textId="77777777" w:rsidR="001A685F" w:rsidRDefault="001A685F" w:rsidP="001A685F">
      <w:pPr>
        <w:pStyle w:val="PSI-Comentario"/>
        <w:rPr>
          <w:b/>
        </w:rPr>
      </w:pPr>
      <w:r>
        <w:t>[</w:t>
      </w:r>
      <w:r w:rsidRPr="00C60EEA">
        <w:t>Este valor se obtiene de sumar el peso de los actores y el peso de los casos de uso</w:t>
      </w:r>
      <w:r>
        <w:t>]</w:t>
      </w:r>
    </w:p>
    <w:p w14:paraId="471DC1EF" w14:textId="77777777" w:rsidR="00844329" w:rsidRDefault="00C125DD" w:rsidP="00C125DD">
      <w:pPr>
        <w:pStyle w:val="PSI-Normal"/>
        <w:rPr>
          <w:b/>
        </w:rPr>
      </w:pPr>
      <w:r w:rsidRPr="00C125DD">
        <w:rPr>
          <w:rFonts w:ascii="Calibri" w:eastAsia="Calibri" w:hAnsi="Calibri" w:cs="Times New Roman"/>
          <w:b/>
        </w:rPr>
        <w:t xml:space="preserve">UUCP = UAW+ UUCW =  </w:t>
      </w:r>
    </w:p>
    <w:p w14:paraId="5BA5D766" w14:textId="77777777" w:rsidR="001A685F" w:rsidRPr="00C125DD" w:rsidRDefault="001A685F" w:rsidP="00C125DD">
      <w:pPr>
        <w:pStyle w:val="PSI-Normal"/>
        <w:rPr>
          <w:b/>
        </w:rPr>
      </w:pPr>
    </w:p>
    <w:p w14:paraId="04453B46" w14:textId="77777777" w:rsidR="00844329" w:rsidRDefault="00844329" w:rsidP="005B5AEE">
      <w:pPr>
        <w:pStyle w:val="PSI-Ttulo1"/>
      </w:pPr>
      <w:bookmarkStart w:id="10" w:name="_Toc259439430"/>
      <w:r>
        <w:lastRenderedPageBreak/>
        <w:t>Puntos de Casos de Uso Ajustados</w:t>
      </w:r>
      <w:bookmarkEnd w:id="10"/>
    </w:p>
    <w:p w14:paraId="6EFFB063" w14:textId="77777777" w:rsidR="00844329" w:rsidRDefault="00844329" w:rsidP="00844329">
      <w:pPr>
        <w:pStyle w:val="PSI-Ttulo2"/>
      </w:pPr>
      <w:bookmarkStart w:id="11" w:name="_Toc259439431"/>
      <w:r>
        <w:t>Casos de Uso Ajustados para Factores Técnicos</w:t>
      </w:r>
      <w:bookmarkEnd w:id="11"/>
    </w:p>
    <w:tbl>
      <w:tblPr>
        <w:tblW w:w="8780" w:type="dxa"/>
        <w:jc w:val="center"/>
        <w:tblLayout w:type="fixed"/>
        <w:tblCellMar>
          <w:left w:w="70" w:type="dxa"/>
          <w:right w:w="70" w:type="dxa"/>
        </w:tblCellMar>
        <w:tblLook w:val="0000" w:firstRow="0" w:lastRow="0" w:firstColumn="0" w:lastColumn="0" w:noHBand="0" w:noVBand="0"/>
      </w:tblPr>
      <w:tblGrid>
        <w:gridCol w:w="1237"/>
        <w:gridCol w:w="684"/>
        <w:gridCol w:w="1127"/>
        <w:gridCol w:w="1415"/>
        <w:gridCol w:w="4317"/>
      </w:tblGrid>
      <w:tr w:rsidR="001A526F" w:rsidRPr="00166A0F" w14:paraId="05860456" w14:textId="77777777" w:rsidTr="00B67398">
        <w:trPr>
          <w:jc w:val="center"/>
        </w:trPr>
        <w:tc>
          <w:tcPr>
            <w:tcW w:w="1237" w:type="dxa"/>
            <w:tcBorders>
              <w:top w:val="single" w:sz="4" w:space="0" w:color="000000"/>
              <w:left w:val="single" w:sz="4" w:space="0" w:color="000000"/>
              <w:bottom w:val="single" w:sz="4" w:space="0" w:color="000000"/>
            </w:tcBorders>
            <w:shd w:val="clear" w:color="auto" w:fill="E6E6E6"/>
            <w:vAlign w:val="center"/>
          </w:tcPr>
          <w:p w14:paraId="621EBC80" w14:textId="77777777" w:rsidR="001A526F" w:rsidRDefault="001A526F" w:rsidP="001A526F">
            <w:pPr>
              <w:pStyle w:val="PSI-Normal"/>
              <w:spacing w:before="0"/>
              <w:jc w:val="center"/>
              <w:rPr>
                <w:b/>
              </w:rPr>
            </w:pPr>
            <w:r>
              <w:rPr>
                <w:b/>
              </w:rPr>
              <w:t>Factor</w:t>
            </w:r>
          </w:p>
          <w:p w14:paraId="50326220"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684" w:type="dxa"/>
            <w:tcBorders>
              <w:top w:val="single" w:sz="4" w:space="0" w:color="000000"/>
              <w:left w:val="single" w:sz="4" w:space="0" w:color="000000"/>
              <w:bottom w:val="single" w:sz="4" w:space="0" w:color="000000"/>
            </w:tcBorders>
            <w:shd w:val="clear" w:color="auto" w:fill="E6E6E6"/>
            <w:vAlign w:val="center"/>
          </w:tcPr>
          <w:p w14:paraId="37EB477B"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27" w:type="dxa"/>
            <w:tcBorders>
              <w:top w:val="single" w:sz="4" w:space="0" w:color="000000"/>
              <w:left w:val="single" w:sz="4" w:space="0" w:color="000000"/>
              <w:bottom w:val="single" w:sz="4" w:space="0" w:color="000000"/>
            </w:tcBorders>
            <w:shd w:val="clear" w:color="auto" w:fill="E6E6E6"/>
            <w:vAlign w:val="center"/>
          </w:tcPr>
          <w:p w14:paraId="58221C10"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15" w:type="dxa"/>
            <w:tcBorders>
              <w:top w:val="single" w:sz="4" w:space="0" w:color="000000"/>
              <w:left w:val="single" w:sz="4" w:space="0" w:color="000000"/>
              <w:bottom w:val="single" w:sz="4" w:space="0" w:color="000000"/>
            </w:tcBorders>
            <w:shd w:val="clear" w:color="auto" w:fill="E6E6E6"/>
            <w:vAlign w:val="center"/>
          </w:tcPr>
          <w:p w14:paraId="2F9B7E9C"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1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B54F69E"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14:paraId="649D46B9" w14:textId="77777777" w:rsidTr="00B67398">
        <w:trPr>
          <w:jc w:val="center"/>
        </w:trPr>
        <w:tc>
          <w:tcPr>
            <w:tcW w:w="1237" w:type="dxa"/>
            <w:tcBorders>
              <w:left w:val="single" w:sz="4" w:space="0" w:color="000000"/>
              <w:bottom w:val="single" w:sz="4" w:space="0" w:color="000000"/>
            </w:tcBorders>
            <w:vAlign w:val="center"/>
          </w:tcPr>
          <w:p w14:paraId="0161115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w:t>
            </w:r>
          </w:p>
        </w:tc>
        <w:tc>
          <w:tcPr>
            <w:tcW w:w="684" w:type="dxa"/>
            <w:tcBorders>
              <w:left w:val="single" w:sz="4" w:space="0" w:color="000000"/>
              <w:bottom w:val="single" w:sz="4" w:space="0" w:color="000000"/>
            </w:tcBorders>
            <w:vAlign w:val="center"/>
          </w:tcPr>
          <w:p w14:paraId="03E1FB2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vAlign w:val="center"/>
          </w:tcPr>
          <w:p w14:paraId="0F6C35BA"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4555CE89"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07E12D8E" w14:textId="77777777" w:rsidR="001A526F" w:rsidRPr="00166A0F" w:rsidRDefault="001A526F" w:rsidP="001A526F">
            <w:pPr>
              <w:pStyle w:val="PSI-Normal"/>
              <w:spacing w:before="0"/>
              <w:rPr>
                <w:rFonts w:ascii="Calibri" w:eastAsia="Calibri" w:hAnsi="Calibri" w:cs="Times New Roman"/>
              </w:rPr>
            </w:pPr>
          </w:p>
        </w:tc>
      </w:tr>
      <w:tr w:rsidR="001A526F" w:rsidRPr="00166A0F" w14:paraId="137AAB68" w14:textId="77777777" w:rsidTr="00B67398">
        <w:trPr>
          <w:jc w:val="center"/>
        </w:trPr>
        <w:tc>
          <w:tcPr>
            <w:tcW w:w="1237" w:type="dxa"/>
            <w:tcBorders>
              <w:left w:val="single" w:sz="4" w:space="0" w:color="000000"/>
              <w:bottom w:val="single" w:sz="4" w:space="0" w:color="000000"/>
            </w:tcBorders>
            <w:vAlign w:val="center"/>
          </w:tcPr>
          <w:p w14:paraId="00AF1282"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T2</w:t>
            </w:r>
          </w:p>
        </w:tc>
        <w:tc>
          <w:tcPr>
            <w:tcW w:w="684" w:type="dxa"/>
            <w:tcBorders>
              <w:left w:val="single" w:sz="4" w:space="0" w:color="000000"/>
              <w:bottom w:val="single" w:sz="4" w:space="0" w:color="000000"/>
            </w:tcBorders>
            <w:vAlign w:val="center"/>
          </w:tcPr>
          <w:p w14:paraId="5765BCE6"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750C9BD2"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7FC2AB8A"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6A3BCED5" w14:textId="77777777" w:rsidR="001A526F" w:rsidRPr="00166A0F" w:rsidRDefault="001A526F" w:rsidP="001A526F">
            <w:pPr>
              <w:pStyle w:val="PSI-Normal"/>
              <w:spacing w:before="0"/>
              <w:rPr>
                <w:rFonts w:ascii="Calibri" w:eastAsia="Calibri" w:hAnsi="Calibri" w:cs="Times New Roman"/>
              </w:rPr>
            </w:pPr>
          </w:p>
        </w:tc>
      </w:tr>
      <w:tr w:rsidR="001A526F" w:rsidRPr="00166A0F" w14:paraId="4E83D214" w14:textId="77777777" w:rsidTr="00B67398">
        <w:trPr>
          <w:jc w:val="center"/>
        </w:trPr>
        <w:tc>
          <w:tcPr>
            <w:tcW w:w="1237" w:type="dxa"/>
            <w:tcBorders>
              <w:left w:val="single" w:sz="4" w:space="0" w:color="000000"/>
              <w:bottom w:val="single" w:sz="4" w:space="0" w:color="000000"/>
            </w:tcBorders>
            <w:vAlign w:val="center"/>
          </w:tcPr>
          <w:p w14:paraId="640E691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T3</w:t>
            </w:r>
          </w:p>
        </w:tc>
        <w:tc>
          <w:tcPr>
            <w:tcW w:w="684" w:type="dxa"/>
            <w:tcBorders>
              <w:left w:val="single" w:sz="4" w:space="0" w:color="000000"/>
              <w:bottom w:val="single" w:sz="4" w:space="0" w:color="000000"/>
            </w:tcBorders>
            <w:vAlign w:val="center"/>
          </w:tcPr>
          <w:p w14:paraId="17E21C3B"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5861AF7E"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3696471F"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3E333BA4" w14:textId="77777777" w:rsidR="001A526F" w:rsidRPr="00166A0F" w:rsidRDefault="001A526F" w:rsidP="001A526F">
            <w:pPr>
              <w:pStyle w:val="PSI-Normal"/>
              <w:spacing w:before="0"/>
              <w:rPr>
                <w:rFonts w:ascii="Calibri" w:eastAsia="Calibri" w:hAnsi="Calibri" w:cs="Times New Roman"/>
              </w:rPr>
            </w:pPr>
          </w:p>
        </w:tc>
      </w:tr>
      <w:tr w:rsidR="001A526F" w:rsidRPr="00166A0F" w14:paraId="44BEBD50" w14:textId="77777777" w:rsidTr="00B67398">
        <w:trPr>
          <w:jc w:val="center"/>
        </w:trPr>
        <w:tc>
          <w:tcPr>
            <w:tcW w:w="1237" w:type="dxa"/>
            <w:tcBorders>
              <w:left w:val="single" w:sz="4" w:space="0" w:color="000000"/>
              <w:bottom w:val="single" w:sz="4" w:space="0" w:color="000000"/>
            </w:tcBorders>
            <w:vAlign w:val="center"/>
          </w:tcPr>
          <w:p w14:paraId="321F186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T4</w:t>
            </w:r>
          </w:p>
        </w:tc>
        <w:tc>
          <w:tcPr>
            <w:tcW w:w="684" w:type="dxa"/>
            <w:tcBorders>
              <w:left w:val="single" w:sz="4" w:space="0" w:color="000000"/>
              <w:bottom w:val="single" w:sz="4" w:space="0" w:color="000000"/>
            </w:tcBorders>
            <w:vAlign w:val="center"/>
          </w:tcPr>
          <w:p w14:paraId="6DF786F9"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4C01E5B5"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7FD63647"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57ED46B7" w14:textId="77777777" w:rsidR="001A526F" w:rsidRPr="00166A0F" w:rsidRDefault="001A526F" w:rsidP="001A526F">
            <w:pPr>
              <w:pStyle w:val="PSI-Normal"/>
              <w:spacing w:before="0"/>
              <w:rPr>
                <w:rFonts w:ascii="Calibri" w:eastAsia="Calibri" w:hAnsi="Calibri" w:cs="Times New Roman"/>
              </w:rPr>
            </w:pPr>
          </w:p>
        </w:tc>
      </w:tr>
      <w:tr w:rsidR="001A526F" w:rsidRPr="00166A0F" w14:paraId="0D4956F1" w14:textId="77777777" w:rsidTr="00B67398">
        <w:trPr>
          <w:jc w:val="center"/>
        </w:trPr>
        <w:tc>
          <w:tcPr>
            <w:tcW w:w="1237" w:type="dxa"/>
            <w:tcBorders>
              <w:left w:val="single" w:sz="4" w:space="0" w:color="000000"/>
              <w:bottom w:val="single" w:sz="4" w:space="0" w:color="000000"/>
            </w:tcBorders>
            <w:vAlign w:val="center"/>
          </w:tcPr>
          <w:p w14:paraId="64716FF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T5</w:t>
            </w:r>
          </w:p>
        </w:tc>
        <w:tc>
          <w:tcPr>
            <w:tcW w:w="684" w:type="dxa"/>
            <w:tcBorders>
              <w:left w:val="single" w:sz="4" w:space="0" w:color="000000"/>
              <w:bottom w:val="single" w:sz="4" w:space="0" w:color="000000"/>
            </w:tcBorders>
            <w:vAlign w:val="center"/>
          </w:tcPr>
          <w:p w14:paraId="6EE04E22"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2E226989"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793777EB"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600079B1" w14:textId="77777777" w:rsidR="001A526F" w:rsidRPr="00166A0F" w:rsidRDefault="001A526F" w:rsidP="001A526F">
            <w:pPr>
              <w:pStyle w:val="PSI-Normal"/>
              <w:spacing w:before="0"/>
              <w:rPr>
                <w:rFonts w:ascii="Calibri" w:eastAsia="Calibri" w:hAnsi="Calibri" w:cs="Times New Roman"/>
              </w:rPr>
            </w:pPr>
          </w:p>
        </w:tc>
      </w:tr>
      <w:tr w:rsidR="001A526F" w:rsidRPr="00166A0F" w14:paraId="02CF9C79" w14:textId="77777777" w:rsidTr="00B67398">
        <w:trPr>
          <w:jc w:val="center"/>
        </w:trPr>
        <w:tc>
          <w:tcPr>
            <w:tcW w:w="1237" w:type="dxa"/>
            <w:tcBorders>
              <w:left w:val="single" w:sz="4" w:space="0" w:color="000000"/>
              <w:bottom w:val="single" w:sz="4" w:space="0" w:color="000000"/>
            </w:tcBorders>
            <w:vAlign w:val="center"/>
          </w:tcPr>
          <w:p w14:paraId="519914A5"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T6</w:t>
            </w:r>
          </w:p>
        </w:tc>
        <w:tc>
          <w:tcPr>
            <w:tcW w:w="684" w:type="dxa"/>
            <w:tcBorders>
              <w:left w:val="single" w:sz="4" w:space="0" w:color="000000"/>
              <w:bottom w:val="single" w:sz="4" w:space="0" w:color="000000"/>
            </w:tcBorders>
            <w:vAlign w:val="center"/>
          </w:tcPr>
          <w:p w14:paraId="78B9E783"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vAlign w:val="center"/>
          </w:tcPr>
          <w:p w14:paraId="0EF38A2C"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30087DF2"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50D47D16" w14:textId="77777777" w:rsidR="001A526F" w:rsidRPr="00166A0F" w:rsidRDefault="001A526F" w:rsidP="001A526F">
            <w:pPr>
              <w:pStyle w:val="PSI-Normal"/>
              <w:spacing w:before="0"/>
              <w:rPr>
                <w:rFonts w:ascii="Calibri" w:eastAsia="Calibri" w:hAnsi="Calibri" w:cs="Times New Roman"/>
              </w:rPr>
            </w:pPr>
          </w:p>
        </w:tc>
      </w:tr>
      <w:tr w:rsidR="001A526F" w:rsidRPr="00166A0F" w14:paraId="7C12D567" w14:textId="77777777" w:rsidTr="00B67398">
        <w:trPr>
          <w:jc w:val="center"/>
        </w:trPr>
        <w:tc>
          <w:tcPr>
            <w:tcW w:w="1237" w:type="dxa"/>
            <w:tcBorders>
              <w:left w:val="single" w:sz="4" w:space="0" w:color="000000"/>
              <w:bottom w:val="single" w:sz="4" w:space="0" w:color="000000"/>
            </w:tcBorders>
            <w:vAlign w:val="center"/>
          </w:tcPr>
          <w:p w14:paraId="71B27B83"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T7</w:t>
            </w:r>
          </w:p>
        </w:tc>
        <w:tc>
          <w:tcPr>
            <w:tcW w:w="684" w:type="dxa"/>
            <w:tcBorders>
              <w:left w:val="single" w:sz="4" w:space="0" w:color="000000"/>
              <w:bottom w:val="single" w:sz="4" w:space="0" w:color="000000"/>
            </w:tcBorders>
            <w:vAlign w:val="center"/>
          </w:tcPr>
          <w:p w14:paraId="67393B37"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vAlign w:val="center"/>
          </w:tcPr>
          <w:p w14:paraId="19A189AB"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652B330B"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4552299A" w14:textId="77777777" w:rsidR="001A526F" w:rsidRPr="00166A0F" w:rsidRDefault="001A526F" w:rsidP="001A526F">
            <w:pPr>
              <w:pStyle w:val="PSI-Normal"/>
              <w:spacing w:before="0"/>
              <w:rPr>
                <w:rFonts w:ascii="Calibri" w:eastAsia="Calibri" w:hAnsi="Calibri" w:cs="Times New Roman"/>
              </w:rPr>
            </w:pPr>
          </w:p>
        </w:tc>
      </w:tr>
      <w:tr w:rsidR="001A526F" w:rsidRPr="00166A0F" w14:paraId="0F63C4BF" w14:textId="77777777" w:rsidTr="00B67398">
        <w:trPr>
          <w:jc w:val="center"/>
        </w:trPr>
        <w:tc>
          <w:tcPr>
            <w:tcW w:w="1237" w:type="dxa"/>
            <w:tcBorders>
              <w:left w:val="single" w:sz="4" w:space="0" w:color="000000"/>
              <w:bottom w:val="single" w:sz="4" w:space="0" w:color="000000"/>
            </w:tcBorders>
            <w:vAlign w:val="center"/>
          </w:tcPr>
          <w:p w14:paraId="7991D629"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T8</w:t>
            </w:r>
          </w:p>
        </w:tc>
        <w:tc>
          <w:tcPr>
            <w:tcW w:w="684" w:type="dxa"/>
            <w:tcBorders>
              <w:left w:val="single" w:sz="4" w:space="0" w:color="000000"/>
              <w:bottom w:val="single" w:sz="4" w:space="0" w:color="000000"/>
            </w:tcBorders>
            <w:vAlign w:val="center"/>
          </w:tcPr>
          <w:p w14:paraId="6AD1EBF0"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vAlign w:val="center"/>
          </w:tcPr>
          <w:p w14:paraId="12553892"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6A67FF8B"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32C374C7" w14:textId="77777777" w:rsidR="001A526F" w:rsidRPr="00166A0F" w:rsidRDefault="001A526F" w:rsidP="001A526F">
            <w:pPr>
              <w:pStyle w:val="PSI-Normal"/>
              <w:spacing w:before="0"/>
              <w:rPr>
                <w:rFonts w:ascii="Calibri" w:eastAsia="Calibri" w:hAnsi="Calibri" w:cs="Times New Roman"/>
              </w:rPr>
            </w:pPr>
          </w:p>
        </w:tc>
      </w:tr>
      <w:tr w:rsidR="001A526F" w:rsidRPr="00166A0F" w14:paraId="0A3FD23E" w14:textId="77777777" w:rsidTr="00B67398">
        <w:trPr>
          <w:jc w:val="center"/>
        </w:trPr>
        <w:tc>
          <w:tcPr>
            <w:tcW w:w="1237" w:type="dxa"/>
            <w:tcBorders>
              <w:left w:val="single" w:sz="4" w:space="0" w:color="000000"/>
              <w:bottom w:val="single" w:sz="4" w:space="0" w:color="000000"/>
            </w:tcBorders>
            <w:vAlign w:val="center"/>
          </w:tcPr>
          <w:p w14:paraId="017F8DAF"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T9</w:t>
            </w:r>
          </w:p>
        </w:tc>
        <w:tc>
          <w:tcPr>
            <w:tcW w:w="684" w:type="dxa"/>
            <w:tcBorders>
              <w:left w:val="single" w:sz="4" w:space="0" w:color="000000"/>
              <w:bottom w:val="single" w:sz="4" w:space="0" w:color="000000"/>
            </w:tcBorders>
            <w:vAlign w:val="center"/>
          </w:tcPr>
          <w:p w14:paraId="156B323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4C713D72"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2F4F13DF"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07BA1EE4" w14:textId="77777777" w:rsidR="001A526F" w:rsidRPr="00166A0F" w:rsidRDefault="001A526F" w:rsidP="001A526F">
            <w:pPr>
              <w:pStyle w:val="PSI-Normal"/>
              <w:spacing w:before="0"/>
              <w:rPr>
                <w:rFonts w:ascii="Calibri" w:eastAsia="Calibri" w:hAnsi="Calibri" w:cs="Times New Roman"/>
              </w:rPr>
            </w:pPr>
          </w:p>
        </w:tc>
      </w:tr>
      <w:tr w:rsidR="001A526F" w:rsidRPr="00166A0F" w14:paraId="0D263098" w14:textId="77777777" w:rsidTr="00B67398">
        <w:trPr>
          <w:jc w:val="center"/>
        </w:trPr>
        <w:tc>
          <w:tcPr>
            <w:tcW w:w="1237" w:type="dxa"/>
            <w:tcBorders>
              <w:left w:val="single" w:sz="4" w:space="0" w:color="000000"/>
              <w:bottom w:val="single" w:sz="4" w:space="0" w:color="000000"/>
            </w:tcBorders>
            <w:vAlign w:val="center"/>
          </w:tcPr>
          <w:p w14:paraId="4D715DF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T10</w:t>
            </w:r>
          </w:p>
        </w:tc>
        <w:tc>
          <w:tcPr>
            <w:tcW w:w="684" w:type="dxa"/>
            <w:tcBorders>
              <w:left w:val="single" w:sz="4" w:space="0" w:color="000000"/>
              <w:bottom w:val="single" w:sz="4" w:space="0" w:color="000000"/>
            </w:tcBorders>
            <w:vAlign w:val="center"/>
          </w:tcPr>
          <w:p w14:paraId="112E33C8"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348546D7"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77FB6F02"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03DE95D1" w14:textId="77777777" w:rsidR="001A526F" w:rsidRPr="00166A0F" w:rsidRDefault="001A526F" w:rsidP="001A526F">
            <w:pPr>
              <w:pStyle w:val="PSI-Normal"/>
              <w:spacing w:before="0"/>
              <w:rPr>
                <w:rFonts w:ascii="Calibri" w:eastAsia="Calibri" w:hAnsi="Calibri" w:cs="Times New Roman"/>
              </w:rPr>
            </w:pPr>
          </w:p>
        </w:tc>
      </w:tr>
      <w:tr w:rsidR="001A526F" w:rsidRPr="00166A0F" w14:paraId="5E498D4F" w14:textId="77777777" w:rsidTr="00B67398">
        <w:trPr>
          <w:jc w:val="center"/>
        </w:trPr>
        <w:tc>
          <w:tcPr>
            <w:tcW w:w="1237" w:type="dxa"/>
            <w:tcBorders>
              <w:left w:val="single" w:sz="4" w:space="0" w:color="000000"/>
              <w:bottom w:val="single" w:sz="4" w:space="0" w:color="000000"/>
            </w:tcBorders>
            <w:vAlign w:val="center"/>
          </w:tcPr>
          <w:p w14:paraId="0D22FD8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T11</w:t>
            </w:r>
          </w:p>
        </w:tc>
        <w:tc>
          <w:tcPr>
            <w:tcW w:w="684" w:type="dxa"/>
            <w:tcBorders>
              <w:left w:val="single" w:sz="4" w:space="0" w:color="000000"/>
              <w:bottom w:val="single" w:sz="4" w:space="0" w:color="000000"/>
            </w:tcBorders>
            <w:vAlign w:val="center"/>
          </w:tcPr>
          <w:p w14:paraId="1263FFE1"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215C0F31"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63BF83F8"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4536B1A3" w14:textId="77777777" w:rsidR="001A526F" w:rsidRPr="00166A0F" w:rsidRDefault="001A526F" w:rsidP="001A526F">
            <w:pPr>
              <w:pStyle w:val="PSI-Normal"/>
              <w:spacing w:before="0"/>
              <w:rPr>
                <w:rFonts w:ascii="Calibri" w:eastAsia="Calibri" w:hAnsi="Calibri" w:cs="Times New Roman"/>
              </w:rPr>
            </w:pPr>
          </w:p>
        </w:tc>
      </w:tr>
      <w:tr w:rsidR="001A526F" w:rsidRPr="00166A0F" w14:paraId="77484FB5" w14:textId="77777777" w:rsidTr="00B67398">
        <w:trPr>
          <w:jc w:val="center"/>
        </w:trPr>
        <w:tc>
          <w:tcPr>
            <w:tcW w:w="1237" w:type="dxa"/>
            <w:tcBorders>
              <w:left w:val="single" w:sz="4" w:space="0" w:color="000000"/>
              <w:bottom w:val="single" w:sz="4" w:space="0" w:color="000000"/>
            </w:tcBorders>
            <w:vAlign w:val="center"/>
          </w:tcPr>
          <w:p w14:paraId="46BEFA66"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T12</w:t>
            </w:r>
          </w:p>
        </w:tc>
        <w:tc>
          <w:tcPr>
            <w:tcW w:w="684" w:type="dxa"/>
            <w:tcBorders>
              <w:left w:val="single" w:sz="4" w:space="0" w:color="000000"/>
              <w:bottom w:val="single" w:sz="4" w:space="0" w:color="000000"/>
            </w:tcBorders>
            <w:vAlign w:val="center"/>
          </w:tcPr>
          <w:p w14:paraId="2798E7B5"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2FFDDDA0"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392C18EB"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6BC4C862" w14:textId="77777777" w:rsidR="001A526F" w:rsidRPr="00166A0F" w:rsidRDefault="001A526F" w:rsidP="001A526F">
            <w:pPr>
              <w:pStyle w:val="PSI-Normal"/>
              <w:spacing w:before="0"/>
              <w:rPr>
                <w:rFonts w:ascii="Calibri" w:eastAsia="Calibri" w:hAnsi="Calibri" w:cs="Times New Roman"/>
              </w:rPr>
            </w:pPr>
          </w:p>
        </w:tc>
      </w:tr>
      <w:tr w:rsidR="001A526F" w:rsidRPr="00166A0F" w14:paraId="418704F5" w14:textId="77777777" w:rsidTr="00B67398">
        <w:trPr>
          <w:jc w:val="center"/>
        </w:trPr>
        <w:tc>
          <w:tcPr>
            <w:tcW w:w="1237" w:type="dxa"/>
            <w:tcBorders>
              <w:left w:val="single" w:sz="4" w:space="0" w:color="000000"/>
              <w:bottom w:val="single" w:sz="4" w:space="0" w:color="000000"/>
            </w:tcBorders>
            <w:vAlign w:val="center"/>
          </w:tcPr>
          <w:p w14:paraId="2C26D98D"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T13</w:t>
            </w:r>
          </w:p>
        </w:tc>
        <w:tc>
          <w:tcPr>
            <w:tcW w:w="684" w:type="dxa"/>
            <w:tcBorders>
              <w:left w:val="single" w:sz="4" w:space="0" w:color="000000"/>
              <w:bottom w:val="single" w:sz="4" w:space="0" w:color="000000"/>
            </w:tcBorders>
            <w:vAlign w:val="center"/>
          </w:tcPr>
          <w:p w14:paraId="6974C75E"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4011567D" w14:textId="77777777" w:rsidR="001A526F" w:rsidRPr="00166A0F" w:rsidRDefault="001A526F" w:rsidP="001A526F">
            <w:pPr>
              <w:pStyle w:val="PSI-Normal"/>
              <w:spacing w:before="0"/>
              <w:rPr>
                <w:rFonts w:ascii="Calibri" w:eastAsia="Calibri" w:hAnsi="Calibri" w:cs="Times New Roman"/>
              </w:rPr>
            </w:pPr>
          </w:p>
        </w:tc>
        <w:tc>
          <w:tcPr>
            <w:tcW w:w="1415" w:type="dxa"/>
            <w:tcBorders>
              <w:left w:val="single" w:sz="4" w:space="0" w:color="000000"/>
              <w:bottom w:val="single" w:sz="4" w:space="0" w:color="000000"/>
            </w:tcBorders>
            <w:vAlign w:val="center"/>
          </w:tcPr>
          <w:p w14:paraId="742FBE1E"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669D7464" w14:textId="77777777" w:rsidR="001A526F" w:rsidRPr="00166A0F" w:rsidRDefault="001A526F" w:rsidP="001A526F">
            <w:pPr>
              <w:pStyle w:val="PSI-Normal"/>
              <w:spacing w:before="0"/>
              <w:rPr>
                <w:rFonts w:ascii="Calibri" w:eastAsia="Calibri" w:hAnsi="Calibri" w:cs="Times New Roman"/>
              </w:rPr>
            </w:pPr>
          </w:p>
        </w:tc>
      </w:tr>
      <w:tr w:rsidR="001A526F" w:rsidRPr="00166A0F" w14:paraId="26DA36C8" w14:textId="77777777" w:rsidTr="00B67398">
        <w:trPr>
          <w:trHeight w:val="511"/>
          <w:jc w:val="center"/>
        </w:trPr>
        <w:tc>
          <w:tcPr>
            <w:tcW w:w="3048" w:type="dxa"/>
            <w:gridSpan w:val="3"/>
            <w:tcBorders>
              <w:left w:val="single" w:sz="4" w:space="0" w:color="000000"/>
              <w:bottom w:val="single" w:sz="4" w:space="0" w:color="000000"/>
            </w:tcBorders>
          </w:tcPr>
          <w:p w14:paraId="73D602AB" w14:textId="77777777" w:rsidR="001A526F" w:rsidRPr="00166A0F" w:rsidRDefault="001A526F" w:rsidP="001A526F">
            <w:pPr>
              <w:pStyle w:val="PSI-Normal"/>
              <w:spacing w:before="0"/>
              <w:rPr>
                <w:rFonts w:ascii="Arial-BoldMT" w:eastAsia="Calibri" w:hAnsi="Arial-BoldMT" w:cs="Times New Roman"/>
                <w:color w:val="C1C1C1"/>
                <w:sz w:val="12"/>
                <w:szCs w:val="12"/>
              </w:rPr>
            </w:pPr>
          </w:p>
          <w:p w14:paraId="743147E3" w14:textId="77777777" w:rsidR="001A526F" w:rsidRPr="00166A0F" w:rsidRDefault="001A526F" w:rsidP="001A526F">
            <w:pPr>
              <w:pStyle w:val="PSI-Normal"/>
              <w:spacing w:before="0"/>
              <w:rPr>
                <w:rFonts w:ascii="ArialMT" w:eastAsia="Calibri" w:hAnsi="ArialMT" w:cs="Times New Roman"/>
                <w:color w:val="000000"/>
                <w:sz w:val="18"/>
              </w:rPr>
            </w:pPr>
            <w:proofErr w:type="spellStart"/>
            <w:r w:rsidRPr="00166A0F">
              <w:rPr>
                <w:rFonts w:ascii="ArialMT" w:eastAsia="Calibri" w:hAnsi="ArialMT" w:cs="Times New Roman"/>
                <w:color w:val="000000"/>
                <w:sz w:val="18"/>
              </w:rPr>
              <w:t>TFactor</w:t>
            </w:r>
            <w:proofErr w:type="spellEnd"/>
            <w:r w:rsidRPr="00166A0F">
              <w:rPr>
                <w:rFonts w:ascii="ArialMT" w:eastAsia="Calibri" w:hAnsi="ArialMT" w:cs="Times New Roman"/>
                <w:color w:val="000000"/>
                <w:sz w:val="18"/>
              </w:rPr>
              <w:t xml:space="preserve"> = Σ Nivel T * peso</w:t>
            </w:r>
          </w:p>
          <w:p w14:paraId="219FD3B7" w14:textId="77777777" w:rsidR="001A526F" w:rsidRPr="00166A0F" w:rsidRDefault="001A526F" w:rsidP="001A526F">
            <w:pPr>
              <w:pStyle w:val="PSI-Normal"/>
              <w:spacing w:before="0"/>
              <w:rPr>
                <w:rFonts w:ascii="Arial-BoldMT" w:eastAsia="Calibri" w:hAnsi="Arial-BoldMT" w:cs="Times New Roman"/>
                <w:color w:val="C1C1C1"/>
                <w:sz w:val="12"/>
                <w:szCs w:val="12"/>
              </w:rPr>
            </w:pPr>
          </w:p>
        </w:tc>
        <w:tc>
          <w:tcPr>
            <w:tcW w:w="1415" w:type="dxa"/>
            <w:tcBorders>
              <w:left w:val="single" w:sz="4" w:space="0" w:color="000000"/>
              <w:bottom w:val="single" w:sz="4" w:space="0" w:color="000000"/>
            </w:tcBorders>
            <w:vAlign w:val="center"/>
          </w:tcPr>
          <w:p w14:paraId="0B89DDE3" w14:textId="77777777" w:rsidR="001A526F" w:rsidRPr="00166A0F" w:rsidRDefault="001A526F" w:rsidP="001A526F">
            <w:pPr>
              <w:pStyle w:val="PSI-Normal"/>
              <w:spacing w:before="0"/>
              <w:rPr>
                <w:rFonts w:ascii="Calibri" w:eastAsia="Calibri" w:hAnsi="Calibri" w:cs="Times New Roman"/>
              </w:rPr>
            </w:pPr>
          </w:p>
        </w:tc>
        <w:tc>
          <w:tcPr>
            <w:tcW w:w="4317" w:type="dxa"/>
            <w:tcBorders>
              <w:left w:val="single" w:sz="4" w:space="0" w:color="000000"/>
              <w:bottom w:val="single" w:sz="4" w:space="0" w:color="000000"/>
              <w:right w:val="single" w:sz="4" w:space="0" w:color="000000"/>
            </w:tcBorders>
          </w:tcPr>
          <w:p w14:paraId="43120F1A" w14:textId="77777777" w:rsidR="001A526F" w:rsidRPr="00166A0F" w:rsidRDefault="001A526F" w:rsidP="001A526F">
            <w:pPr>
              <w:pStyle w:val="PSI-Normal"/>
              <w:spacing w:before="0"/>
              <w:rPr>
                <w:rFonts w:ascii="Arial-BoldMT" w:eastAsia="Calibri" w:hAnsi="Arial-BoldMT" w:cs="Times New Roman"/>
                <w:color w:val="C1C1C1"/>
                <w:sz w:val="12"/>
                <w:szCs w:val="12"/>
              </w:rPr>
            </w:pPr>
          </w:p>
        </w:tc>
      </w:tr>
    </w:tbl>
    <w:p w14:paraId="1C74646F" w14:textId="77777777" w:rsidR="001A526F" w:rsidRDefault="001A526F" w:rsidP="001A526F">
      <w:pPr>
        <w:pStyle w:val="PSI-Normal"/>
        <w:spacing w:before="0"/>
      </w:pPr>
    </w:p>
    <w:p w14:paraId="383DBEA1" w14:textId="77777777" w:rsidR="001A526F" w:rsidRDefault="001A526F" w:rsidP="001A526F">
      <w:pPr>
        <w:pStyle w:val="PSI-Ttulo3"/>
      </w:pPr>
      <w:bookmarkStart w:id="12" w:name="_Toc259439432"/>
      <w:r>
        <w:t>Valoración Final</w:t>
      </w:r>
      <w:bookmarkEnd w:id="12"/>
    </w:p>
    <w:p w14:paraId="33C70B31" w14:textId="77777777" w:rsidR="001A526F" w:rsidRPr="001A526F" w:rsidRDefault="001A526F" w:rsidP="001A526F">
      <w:pPr>
        <w:pStyle w:val="PSI-Normal"/>
        <w:rPr>
          <w:b/>
        </w:rPr>
      </w:pPr>
      <w:r w:rsidRPr="001A526F">
        <w:rPr>
          <w:b/>
        </w:rPr>
        <w:t xml:space="preserve">TCF = 0,6 + (0,01 * </w:t>
      </w:r>
      <w:proofErr w:type="spellStart"/>
      <w:r w:rsidRPr="001A526F">
        <w:rPr>
          <w:b/>
        </w:rPr>
        <w:t>TFactor</w:t>
      </w:r>
      <w:proofErr w:type="spellEnd"/>
      <w:r w:rsidRPr="001A526F">
        <w:rPr>
          <w:b/>
        </w:rPr>
        <w:t xml:space="preserve">) = </w:t>
      </w:r>
    </w:p>
    <w:p w14:paraId="7605356F" w14:textId="77777777" w:rsidR="001A526F" w:rsidRDefault="001A526F" w:rsidP="001A526F">
      <w:pPr>
        <w:pStyle w:val="PSI-Normal"/>
      </w:pPr>
    </w:p>
    <w:p w14:paraId="40DFCCF9" w14:textId="77777777" w:rsidR="00844329" w:rsidRDefault="00844329" w:rsidP="00844329">
      <w:pPr>
        <w:pStyle w:val="PSI-Ttulo2"/>
      </w:pPr>
      <w:bookmarkStart w:id="13" w:name="_Toc259439433"/>
      <w:r>
        <w:t>Casos de Uso Ajustados para Factores del Entorno</w:t>
      </w:r>
      <w:bookmarkEnd w:id="13"/>
    </w:p>
    <w:tbl>
      <w:tblPr>
        <w:tblW w:w="8727" w:type="dxa"/>
        <w:tblInd w:w="70" w:type="dxa"/>
        <w:tblLayout w:type="fixed"/>
        <w:tblCellMar>
          <w:left w:w="70" w:type="dxa"/>
          <w:right w:w="70" w:type="dxa"/>
        </w:tblCellMar>
        <w:tblLook w:val="0000" w:firstRow="0" w:lastRow="0" w:firstColumn="0" w:lastColumn="0" w:noHBand="0" w:noVBand="0"/>
      </w:tblPr>
      <w:tblGrid>
        <w:gridCol w:w="944"/>
        <w:gridCol w:w="905"/>
        <w:gridCol w:w="1106"/>
        <w:gridCol w:w="1424"/>
        <w:gridCol w:w="4348"/>
      </w:tblGrid>
      <w:tr w:rsidR="001A526F" w:rsidRPr="00166A0F" w14:paraId="5ABFAEEF" w14:textId="77777777" w:rsidTr="00B67398">
        <w:tc>
          <w:tcPr>
            <w:tcW w:w="944" w:type="dxa"/>
            <w:tcBorders>
              <w:top w:val="single" w:sz="4" w:space="0" w:color="000000"/>
              <w:left w:val="single" w:sz="4" w:space="0" w:color="000000"/>
              <w:bottom w:val="single" w:sz="4" w:space="0" w:color="000000"/>
            </w:tcBorders>
            <w:shd w:val="clear" w:color="auto" w:fill="E6E6E6"/>
            <w:vAlign w:val="center"/>
          </w:tcPr>
          <w:p w14:paraId="64C74ACA" w14:textId="77777777" w:rsidR="001A526F" w:rsidRDefault="001A526F" w:rsidP="00B67398">
            <w:pPr>
              <w:pStyle w:val="PSI-Normal"/>
              <w:spacing w:before="0"/>
              <w:jc w:val="center"/>
              <w:rPr>
                <w:b/>
              </w:rPr>
            </w:pPr>
            <w:r w:rsidRPr="001A526F">
              <w:rPr>
                <w:rFonts w:ascii="Calibri" w:eastAsia="Calibri" w:hAnsi="Calibri" w:cs="Times New Roman"/>
                <w:b/>
              </w:rPr>
              <w:t>Factor</w:t>
            </w:r>
          </w:p>
          <w:p w14:paraId="4C8D1B85" w14:textId="77777777"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905" w:type="dxa"/>
            <w:tcBorders>
              <w:top w:val="single" w:sz="4" w:space="0" w:color="000000"/>
              <w:left w:val="single" w:sz="4" w:space="0" w:color="000000"/>
              <w:bottom w:val="single" w:sz="4" w:space="0" w:color="000000"/>
            </w:tcBorders>
            <w:shd w:val="clear" w:color="auto" w:fill="E6E6E6"/>
            <w:vAlign w:val="center"/>
          </w:tcPr>
          <w:p w14:paraId="5C65ABFC" w14:textId="77777777"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06" w:type="dxa"/>
            <w:tcBorders>
              <w:top w:val="single" w:sz="4" w:space="0" w:color="000000"/>
              <w:left w:val="single" w:sz="4" w:space="0" w:color="000000"/>
              <w:bottom w:val="single" w:sz="4" w:space="0" w:color="000000"/>
            </w:tcBorders>
            <w:shd w:val="clear" w:color="auto" w:fill="E6E6E6"/>
            <w:vAlign w:val="center"/>
          </w:tcPr>
          <w:p w14:paraId="4383C740"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24" w:type="dxa"/>
            <w:tcBorders>
              <w:top w:val="single" w:sz="4" w:space="0" w:color="000000"/>
              <w:left w:val="single" w:sz="4" w:space="0" w:color="000000"/>
              <w:bottom w:val="single" w:sz="4" w:space="0" w:color="000000"/>
            </w:tcBorders>
            <w:shd w:val="clear" w:color="auto" w:fill="E6E6E6"/>
            <w:vAlign w:val="center"/>
          </w:tcPr>
          <w:p w14:paraId="317FC0E3"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4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D1787C1"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14:paraId="1A4BE9F4" w14:textId="77777777" w:rsidTr="00B67398">
        <w:tc>
          <w:tcPr>
            <w:tcW w:w="944" w:type="dxa"/>
            <w:tcBorders>
              <w:left w:val="single" w:sz="4" w:space="0" w:color="000000"/>
              <w:bottom w:val="single" w:sz="4" w:space="0" w:color="000000"/>
            </w:tcBorders>
            <w:vAlign w:val="center"/>
          </w:tcPr>
          <w:p w14:paraId="06A6ED08"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E1</w:t>
            </w:r>
          </w:p>
        </w:tc>
        <w:tc>
          <w:tcPr>
            <w:tcW w:w="905" w:type="dxa"/>
            <w:tcBorders>
              <w:left w:val="single" w:sz="4" w:space="0" w:color="000000"/>
              <w:bottom w:val="single" w:sz="4" w:space="0" w:color="000000"/>
            </w:tcBorders>
            <w:vAlign w:val="center"/>
          </w:tcPr>
          <w:p w14:paraId="4CDFF617"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1,5</w:t>
            </w:r>
          </w:p>
        </w:tc>
        <w:tc>
          <w:tcPr>
            <w:tcW w:w="1106" w:type="dxa"/>
            <w:tcBorders>
              <w:left w:val="single" w:sz="4" w:space="0" w:color="000000"/>
              <w:bottom w:val="single" w:sz="4" w:space="0" w:color="000000"/>
            </w:tcBorders>
            <w:vAlign w:val="center"/>
          </w:tcPr>
          <w:p w14:paraId="46F0B44F"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vAlign w:val="center"/>
          </w:tcPr>
          <w:p w14:paraId="1B422061"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52E0EF5F" w14:textId="77777777" w:rsidR="001A526F" w:rsidRPr="001A526F" w:rsidRDefault="001A526F" w:rsidP="001A526F">
            <w:pPr>
              <w:pStyle w:val="PSI-Normal"/>
              <w:spacing w:before="0"/>
              <w:rPr>
                <w:rFonts w:ascii="Calibri" w:eastAsia="Calibri" w:hAnsi="Calibri" w:cs="Times New Roman"/>
              </w:rPr>
            </w:pPr>
          </w:p>
        </w:tc>
      </w:tr>
      <w:tr w:rsidR="001A526F" w:rsidRPr="00166A0F" w14:paraId="3A8A4379" w14:textId="77777777" w:rsidTr="00B67398">
        <w:trPr>
          <w:trHeight w:val="70"/>
        </w:trPr>
        <w:tc>
          <w:tcPr>
            <w:tcW w:w="944" w:type="dxa"/>
            <w:tcBorders>
              <w:left w:val="single" w:sz="4" w:space="0" w:color="000000"/>
              <w:bottom w:val="single" w:sz="4" w:space="0" w:color="000000"/>
            </w:tcBorders>
          </w:tcPr>
          <w:p w14:paraId="6D5AF255"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E2</w:t>
            </w:r>
          </w:p>
        </w:tc>
        <w:tc>
          <w:tcPr>
            <w:tcW w:w="905" w:type="dxa"/>
            <w:tcBorders>
              <w:left w:val="single" w:sz="4" w:space="0" w:color="000000"/>
              <w:bottom w:val="single" w:sz="4" w:space="0" w:color="000000"/>
            </w:tcBorders>
          </w:tcPr>
          <w:p w14:paraId="550F85AA"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tcPr>
          <w:p w14:paraId="4F879C0E"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tcPr>
          <w:p w14:paraId="207AA200"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1BA59678" w14:textId="77777777" w:rsidR="001A526F" w:rsidRPr="001A526F" w:rsidRDefault="001A526F" w:rsidP="001A526F">
            <w:pPr>
              <w:pStyle w:val="PSI-Normal"/>
              <w:spacing w:before="0"/>
              <w:rPr>
                <w:rFonts w:ascii="Calibri" w:eastAsia="Calibri" w:hAnsi="Calibri" w:cs="Times New Roman"/>
              </w:rPr>
            </w:pPr>
          </w:p>
        </w:tc>
      </w:tr>
      <w:tr w:rsidR="001A526F" w:rsidRPr="00166A0F" w14:paraId="2B867D30" w14:textId="77777777" w:rsidTr="00B67398">
        <w:tc>
          <w:tcPr>
            <w:tcW w:w="944" w:type="dxa"/>
            <w:tcBorders>
              <w:left w:val="single" w:sz="4" w:space="0" w:color="000000"/>
              <w:bottom w:val="single" w:sz="4" w:space="0" w:color="000000"/>
            </w:tcBorders>
          </w:tcPr>
          <w:p w14:paraId="654B568A"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E3</w:t>
            </w:r>
          </w:p>
        </w:tc>
        <w:tc>
          <w:tcPr>
            <w:tcW w:w="905" w:type="dxa"/>
            <w:tcBorders>
              <w:left w:val="single" w:sz="4" w:space="0" w:color="000000"/>
              <w:bottom w:val="single" w:sz="4" w:space="0" w:color="000000"/>
            </w:tcBorders>
          </w:tcPr>
          <w:p w14:paraId="1643E751"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tcPr>
          <w:p w14:paraId="460DD994"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tcPr>
          <w:p w14:paraId="1C60E3BA"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4C0D0BB2" w14:textId="77777777" w:rsidR="001A526F" w:rsidRPr="001A526F" w:rsidRDefault="001A526F" w:rsidP="001A526F">
            <w:pPr>
              <w:pStyle w:val="PSI-Normal"/>
              <w:spacing w:before="0"/>
              <w:rPr>
                <w:rFonts w:ascii="Calibri" w:eastAsia="Calibri" w:hAnsi="Calibri" w:cs="Times New Roman"/>
              </w:rPr>
            </w:pPr>
          </w:p>
        </w:tc>
      </w:tr>
      <w:tr w:rsidR="001A526F" w:rsidRPr="00166A0F" w14:paraId="027490C7" w14:textId="77777777" w:rsidTr="00B67398">
        <w:tc>
          <w:tcPr>
            <w:tcW w:w="944" w:type="dxa"/>
            <w:tcBorders>
              <w:left w:val="single" w:sz="4" w:space="0" w:color="000000"/>
              <w:bottom w:val="single" w:sz="4" w:space="0" w:color="000000"/>
            </w:tcBorders>
          </w:tcPr>
          <w:p w14:paraId="617D65E3"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E4</w:t>
            </w:r>
          </w:p>
        </w:tc>
        <w:tc>
          <w:tcPr>
            <w:tcW w:w="905" w:type="dxa"/>
            <w:tcBorders>
              <w:left w:val="single" w:sz="4" w:space="0" w:color="000000"/>
              <w:bottom w:val="single" w:sz="4" w:space="0" w:color="000000"/>
            </w:tcBorders>
          </w:tcPr>
          <w:p w14:paraId="22BAB24C"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tcPr>
          <w:p w14:paraId="6F56D89C"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tcPr>
          <w:p w14:paraId="71C0D20E"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0D4746D2" w14:textId="77777777" w:rsidR="001A526F" w:rsidRPr="001A526F" w:rsidRDefault="001A526F" w:rsidP="001A526F">
            <w:pPr>
              <w:pStyle w:val="PSI-Normal"/>
              <w:spacing w:before="0"/>
              <w:rPr>
                <w:rFonts w:ascii="Calibri" w:eastAsia="Calibri" w:hAnsi="Calibri" w:cs="Times New Roman"/>
              </w:rPr>
            </w:pPr>
          </w:p>
        </w:tc>
      </w:tr>
      <w:tr w:rsidR="001A526F" w:rsidRPr="00166A0F" w14:paraId="7BC3682C" w14:textId="77777777" w:rsidTr="00B67398">
        <w:tc>
          <w:tcPr>
            <w:tcW w:w="944" w:type="dxa"/>
            <w:tcBorders>
              <w:left w:val="single" w:sz="4" w:space="0" w:color="000000"/>
              <w:bottom w:val="single" w:sz="4" w:space="0" w:color="000000"/>
            </w:tcBorders>
            <w:vAlign w:val="center"/>
          </w:tcPr>
          <w:p w14:paraId="4CE2D565"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E5</w:t>
            </w:r>
          </w:p>
        </w:tc>
        <w:tc>
          <w:tcPr>
            <w:tcW w:w="905" w:type="dxa"/>
            <w:tcBorders>
              <w:left w:val="single" w:sz="4" w:space="0" w:color="000000"/>
              <w:bottom w:val="single" w:sz="4" w:space="0" w:color="000000"/>
            </w:tcBorders>
            <w:vAlign w:val="center"/>
          </w:tcPr>
          <w:p w14:paraId="352158E3"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vAlign w:val="center"/>
          </w:tcPr>
          <w:p w14:paraId="5B5BDB19"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vAlign w:val="center"/>
          </w:tcPr>
          <w:p w14:paraId="6DF137BA"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59F3DF1E" w14:textId="77777777" w:rsidR="001A526F" w:rsidRPr="001A526F" w:rsidRDefault="001A526F" w:rsidP="001A526F">
            <w:pPr>
              <w:pStyle w:val="PSI-Normal"/>
              <w:spacing w:before="0"/>
              <w:rPr>
                <w:rFonts w:ascii="Calibri" w:eastAsia="Calibri" w:hAnsi="Calibri" w:cs="Times New Roman"/>
              </w:rPr>
            </w:pPr>
          </w:p>
        </w:tc>
      </w:tr>
      <w:tr w:rsidR="001A526F" w:rsidRPr="00166A0F" w14:paraId="11190737" w14:textId="77777777" w:rsidTr="00B67398">
        <w:tc>
          <w:tcPr>
            <w:tcW w:w="944" w:type="dxa"/>
            <w:tcBorders>
              <w:left w:val="single" w:sz="4" w:space="0" w:color="000000"/>
              <w:bottom w:val="single" w:sz="4" w:space="0" w:color="000000"/>
            </w:tcBorders>
            <w:vAlign w:val="center"/>
          </w:tcPr>
          <w:p w14:paraId="12805DDE"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E6</w:t>
            </w:r>
          </w:p>
        </w:tc>
        <w:tc>
          <w:tcPr>
            <w:tcW w:w="905" w:type="dxa"/>
            <w:tcBorders>
              <w:left w:val="single" w:sz="4" w:space="0" w:color="000000"/>
              <w:bottom w:val="single" w:sz="4" w:space="0" w:color="000000"/>
            </w:tcBorders>
            <w:vAlign w:val="center"/>
          </w:tcPr>
          <w:p w14:paraId="619DC71E"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2</w:t>
            </w:r>
          </w:p>
        </w:tc>
        <w:tc>
          <w:tcPr>
            <w:tcW w:w="1106" w:type="dxa"/>
            <w:tcBorders>
              <w:left w:val="single" w:sz="4" w:space="0" w:color="000000"/>
              <w:bottom w:val="single" w:sz="4" w:space="0" w:color="000000"/>
            </w:tcBorders>
            <w:vAlign w:val="center"/>
          </w:tcPr>
          <w:p w14:paraId="7CECAFF3"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vAlign w:val="center"/>
          </w:tcPr>
          <w:p w14:paraId="1F26E641"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325C1186" w14:textId="77777777" w:rsidR="001A526F" w:rsidRPr="001A526F" w:rsidRDefault="001A526F" w:rsidP="001A526F">
            <w:pPr>
              <w:pStyle w:val="PSI-Normal"/>
              <w:spacing w:before="0"/>
              <w:rPr>
                <w:rFonts w:ascii="Calibri" w:eastAsia="Calibri" w:hAnsi="Calibri" w:cs="Times New Roman"/>
              </w:rPr>
            </w:pPr>
          </w:p>
        </w:tc>
      </w:tr>
      <w:tr w:rsidR="001A526F" w:rsidRPr="00166A0F" w14:paraId="3AC45E60" w14:textId="77777777" w:rsidTr="00B67398">
        <w:tc>
          <w:tcPr>
            <w:tcW w:w="944" w:type="dxa"/>
            <w:tcBorders>
              <w:left w:val="single" w:sz="4" w:space="0" w:color="000000"/>
              <w:bottom w:val="single" w:sz="4" w:space="0" w:color="000000"/>
            </w:tcBorders>
          </w:tcPr>
          <w:p w14:paraId="0836920A"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E7</w:t>
            </w:r>
          </w:p>
        </w:tc>
        <w:tc>
          <w:tcPr>
            <w:tcW w:w="905" w:type="dxa"/>
            <w:tcBorders>
              <w:left w:val="single" w:sz="4" w:space="0" w:color="000000"/>
              <w:bottom w:val="single" w:sz="4" w:space="0" w:color="000000"/>
            </w:tcBorders>
          </w:tcPr>
          <w:p w14:paraId="308D40EE"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tcPr>
          <w:p w14:paraId="3600C640"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tcPr>
          <w:p w14:paraId="56C24C48"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tcPr>
          <w:p w14:paraId="76F5477C" w14:textId="77777777" w:rsidR="001A526F" w:rsidRPr="001A526F" w:rsidRDefault="001A526F" w:rsidP="001A526F">
            <w:pPr>
              <w:pStyle w:val="PSI-Normal"/>
              <w:spacing w:before="0"/>
              <w:rPr>
                <w:rFonts w:ascii="Calibri" w:eastAsia="Calibri" w:hAnsi="Calibri" w:cs="Times New Roman"/>
              </w:rPr>
            </w:pPr>
          </w:p>
        </w:tc>
      </w:tr>
      <w:tr w:rsidR="001A526F" w:rsidRPr="001A526F" w14:paraId="043A3073" w14:textId="77777777" w:rsidTr="00B67398">
        <w:trPr>
          <w:trHeight w:val="290"/>
        </w:trPr>
        <w:tc>
          <w:tcPr>
            <w:tcW w:w="944" w:type="dxa"/>
            <w:tcBorders>
              <w:left w:val="single" w:sz="4" w:space="0" w:color="000000"/>
              <w:bottom w:val="single" w:sz="4" w:space="0" w:color="000000"/>
            </w:tcBorders>
            <w:vAlign w:val="center"/>
          </w:tcPr>
          <w:p w14:paraId="1A656C4F"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E8</w:t>
            </w:r>
          </w:p>
        </w:tc>
        <w:tc>
          <w:tcPr>
            <w:tcW w:w="905" w:type="dxa"/>
            <w:tcBorders>
              <w:left w:val="single" w:sz="4" w:space="0" w:color="000000"/>
              <w:bottom w:val="single" w:sz="4" w:space="0" w:color="000000"/>
            </w:tcBorders>
            <w:vAlign w:val="center"/>
          </w:tcPr>
          <w:p w14:paraId="3FF8C799"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vAlign w:val="center"/>
          </w:tcPr>
          <w:p w14:paraId="460E1B90" w14:textId="77777777" w:rsidR="001A526F" w:rsidRPr="001A526F" w:rsidRDefault="001A526F" w:rsidP="001A526F">
            <w:pPr>
              <w:pStyle w:val="PSI-Normal"/>
              <w:spacing w:before="0"/>
              <w:rPr>
                <w:rFonts w:ascii="Calibri" w:eastAsia="Calibri" w:hAnsi="Calibri" w:cs="Times New Roman"/>
              </w:rPr>
            </w:pPr>
          </w:p>
        </w:tc>
        <w:tc>
          <w:tcPr>
            <w:tcW w:w="1424" w:type="dxa"/>
            <w:tcBorders>
              <w:left w:val="single" w:sz="4" w:space="0" w:color="000000"/>
              <w:bottom w:val="single" w:sz="4" w:space="0" w:color="000000"/>
            </w:tcBorders>
            <w:vAlign w:val="center"/>
          </w:tcPr>
          <w:p w14:paraId="26443B21" w14:textId="77777777" w:rsidR="001A526F" w:rsidRPr="001A526F" w:rsidRDefault="001A526F" w:rsidP="001A526F">
            <w:pPr>
              <w:pStyle w:val="PSI-Normal"/>
              <w:spacing w:before="0"/>
              <w:ind w:left="0" w:firstLin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vAlign w:val="center"/>
          </w:tcPr>
          <w:p w14:paraId="229D3655" w14:textId="77777777" w:rsidR="001A526F" w:rsidRPr="001A526F" w:rsidRDefault="001A526F" w:rsidP="001A526F">
            <w:pPr>
              <w:pStyle w:val="PSI-Normal"/>
              <w:spacing w:before="0"/>
              <w:ind w:left="0" w:firstLine="0"/>
              <w:rPr>
                <w:rFonts w:ascii="Calibri" w:eastAsia="Calibri" w:hAnsi="Calibri" w:cs="Times New Roman"/>
              </w:rPr>
            </w:pPr>
          </w:p>
        </w:tc>
      </w:tr>
      <w:tr w:rsidR="001A526F" w:rsidRPr="00166A0F" w14:paraId="383F6CE3" w14:textId="77777777" w:rsidTr="00B67398">
        <w:trPr>
          <w:trHeight w:val="511"/>
        </w:trPr>
        <w:tc>
          <w:tcPr>
            <w:tcW w:w="2955" w:type="dxa"/>
            <w:gridSpan w:val="3"/>
            <w:tcBorders>
              <w:left w:val="single" w:sz="4" w:space="0" w:color="000000"/>
              <w:bottom w:val="single" w:sz="4" w:space="0" w:color="000000"/>
            </w:tcBorders>
            <w:vAlign w:val="center"/>
          </w:tcPr>
          <w:p w14:paraId="47616FE3" w14:textId="77777777" w:rsidR="001A526F" w:rsidRPr="001A526F" w:rsidRDefault="001A526F" w:rsidP="00B67398">
            <w:pPr>
              <w:pStyle w:val="PSI-Normal"/>
              <w:spacing w:before="0"/>
              <w:jc w:val="center"/>
              <w:rPr>
                <w:rFonts w:ascii="Calibri" w:eastAsia="Calibri" w:hAnsi="Calibri" w:cs="Times New Roman"/>
              </w:rPr>
            </w:pPr>
            <w:proofErr w:type="spellStart"/>
            <w:r w:rsidRPr="001A526F">
              <w:rPr>
                <w:rFonts w:ascii="Calibri" w:eastAsia="Calibri" w:hAnsi="Calibri" w:cs="Times New Roman"/>
              </w:rPr>
              <w:t>EFactor</w:t>
            </w:r>
            <w:proofErr w:type="spellEnd"/>
            <w:r w:rsidRPr="001A526F">
              <w:rPr>
                <w:rFonts w:ascii="Calibri" w:eastAsia="Calibri" w:hAnsi="Calibri" w:cs="Times New Roman"/>
              </w:rPr>
              <w:t xml:space="preserve"> = Σ Nivel T * Peso</w:t>
            </w:r>
          </w:p>
        </w:tc>
        <w:tc>
          <w:tcPr>
            <w:tcW w:w="1424" w:type="dxa"/>
            <w:tcBorders>
              <w:left w:val="single" w:sz="4" w:space="0" w:color="000000"/>
              <w:bottom w:val="single" w:sz="4" w:space="0" w:color="000000"/>
            </w:tcBorders>
            <w:vAlign w:val="center"/>
          </w:tcPr>
          <w:p w14:paraId="000E3594" w14:textId="77777777" w:rsidR="001A526F" w:rsidRPr="001A526F" w:rsidRDefault="001A526F" w:rsidP="001A526F">
            <w:pPr>
              <w:pStyle w:val="PSI-Normal"/>
              <w:spacing w:before="0"/>
              <w:rPr>
                <w:rFonts w:ascii="Calibri" w:eastAsia="Calibri" w:hAnsi="Calibri" w:cs="Times New Roman"/>
              </w:rPr>
            </w:pPr>
          </w:p>
        </w:tc>
        <w:tc>
          <w:tcPr>
            <w:tcW w:w="4348" w:type="dxa"/>
            <w:tcBorders>
              <w:left w:val="single" w:sz="4" w:space="0" w:color="000000"/>
              <w:bottom w:val="single" w:sz="4" w:space="0" w:color="000000"/>
              <w:right w:val="single" w:sz="4" w:space="0" w:color="000000"/>
            </w:tcBorders>
            <w:vAlign w:val="center"/>
          </w:tcPr>
          <w:p w14:paraId="3C2A27A3" w14:textId="77777777" w:rsidR="001A526F" w:rsidRPr="001A526F" w:rsidRDefault="001A526F" w:rsidP="001A526F">
            <w:pPr>
              <w:pStyle w:val="PSI-Normal"/>
              <w:spacing w:before="0"/>
              <w:rPr>
                <w:rFonts w:ascii="Calibri" w:eastAsia="Calibri" w:hAnsi="Calibri" w:cs="Times New Roman"/>
              </w:rPr>
            </w:pPr>
          </w:p>
        </w:tc>
      </w:tr>
    </w:tbl>
    <w:p w14:paraId="74410B51" w14:textId="77777777" w:rsidR="001A526F" w:rsidRDefault="001A526F" w:rsidP="001A526F">
      <w:pPr>
        <w:pStyle w:val="PSI-Normal"/>
        <w:spacing w:before="0"/>
      </w:pPr>
    </w:p>
    <w:p w14:paraId="7E5C0DDF" w14:textId="77777777" w:rsidR="001A526F" w:rsidRDefault="001A526F" w:rsidP="001A526F">
      <w:pPr>
        <w:pStyle w:val="PSI-Ttulo3"/>
      </w:pPr>
      <w:bookmarkStart w:id="14" w:name="_Toc259439434"/>
      <w:r>
        <w:t>Valoración Final</w:t>
      </w:r>
      <w:bookmarkEnd w:id="14"/>
    </w:p>
    <w:p w14:paraId="2C8D1022" w14:textId="77777777" w:rsidR="001A526F" w:rsidRPr="001A526F" w:rsidRDefault="001A526F" w:rsidP="001A526F">
      <w:pPr>
        <w:pStyle w:val="PSI-Normal"/>
        <w:rPr>
          <w:b/>
        </w:rPr>
      </w:pPr>
      <w:r w:rsidRPr="001A526F">
        <w:rPr>
          <w:b/>
        </w:rPr>
        <w:t xml:space="preserve">EF = 1,4 + (- 0,03 * </w:t>
      </w:r>
      <w:proofErr w:type="spellStart"/>
      <w:r w:rsidRPr="001A526F">
        <w:rPr>
          <w:b/>
        </w:rPr>
        <w:t>EFactor</w:t>
      </w:r>
      <w:proofErr w:type="spellEnd"/>
      <w:r w:rsidRPr="001A526F">
        <w:rPr>
          <w:b/>
        </w:rPr>
        <w:t xml:space="preserve">) = </w:t>
      </w:r>
    </w:p>
    <w:p w14:paraId="3AB0C663" w14:textId="77777777" w:rsidR="00844329" w:rsidRDefault="00844329" w:rsidP="00844329">
      <w:pPr>
        <w:pStyle w:val="PSI-Ttulo2"/>
      </w:pPr>
      <w:bookmarkStart w:id="15" w:name="_Toc259439435"/>
      <w:r>
        <w:lastRenderedPageBreak/>
        <w:t>Cálculo de Puntos de Casos de Uso Ajustados</w:t>
      </w:r>
      <w:bookmarkEnd w:id="15"/>
    </w:p>
    <w:p w14:paraId="2AB79C3B" w14:textId="77777777" w:rsidR="00584F64" w:rsidRDefault="00584F64" w:rsidP="00584F64">
      <w:pPr>
        <w:pStyle w:val="PSI-Comentario"/>
      </w:pPr>
      <w:r>
        <w:t>[</w:t>
      </w:r>
      <w:r w:rsidRPr="00696E34">
        <w:t>Los puntos Casos de Uso Ajustados se obtienen de acuerdo a la siguiente fórmula:</w:t>
      </w:r>
      <w:r>
        <w:t>]</w:t>
      </w:r>
    </w:p>
    <w:p w14:paraId="60F15C39" w14:textId="77777777" w:rsidR="00584F64" w:rsidRPr="00584F64" w:rsidRDefault="00584F64" w:rsidP="00584F64">
      <w:pPr>
        <w:pStyle w:val="PSI-Normal"/>
        <w:rPr>
          <w:b/>
        </w:rPr>
      </w:pPr>
      <w:r w:rsidRPr="00584F64">
        <w:rPr>
          <w:b/>
        </w:rPr>
        <w:t xml:space="preserve">UCP = UUCP * TCF * EF = </w:t>
      </w:r>
    </w:p>
    <w:p w14:paraId="266BD9EA" w14:textId="77777777" w:rsidR="00844329" w:rsidRDefault="00844329" w:rsidP="002A0277">
      <w:pPr>
        <w:pStyle w:val="PSI-Normal"/>
      </w:pPr>
    </w:p>
    <w:p w14:paraId="1293AC5E" w14:textId="77777777" w:rsidR="00844329" w:rsidRDefault="00844329" w:rsidP="005B5AEE">
      <w:pPr>
        <w:pStyle w:val="PSI-Ttulo1"/>
      </w:pPr>
      <w:bookmarkStart w:id="16" w:name="_Toc259439436"/>
      <w:r>
        <w:t>Estimación de Horas-Hombre</w:t>
      </w:r>
      <w:bookmarkEnd w:id="16"/>
    </w:p>
    <w:p w14:paraId="46485B21" w14:textId="77777777" w:rsidR="00C4529C" w:rsidRPr="00C60EEA" w:rsidRDefault="00C4529C" w:rsidP="00C4529C">
      <w:pPr>
        <w:pStyle w:val="PSI-Comentario"/>
      </w:pPr>
      <w:r>
        <w:t>[</w:t>
      </w:r>
      <w:r w:rsidRPr="00C60EEA">
        <w:t xml:space="preserve">En general, </w:t>
      </w:r>
      <w:r>
        <w:t>se</w:t>
      </w:r>
      <w:r w:rsidRPr="00C60EEA">
        <w:t xml:space="preserve"> sugiere utilizar 20 horas-hombre por UCP</w:t>
      </w:r>
      <w:r>
        <w:t>.]</w:t>
      </w:r>
    </w:p>
    <w:p w14:paraId="60DCD7AE" w14:textId="77777777" w:rsidR="00C4529C" w:rsidRPr="00C4529C" w:rsidRDefault="00C4529C" w:rsidP="00C4529C">
      <w:pPr>
        <w:pStyle w:val="PSI-Normal"/>
        <w:rPr>
          <w:b/>
        </w:rPr>
      </w:pPr>
      <w:r w:rsidRPr="00C4529C">
        <w:rPr>
          <w:b/>
        </w:rPr>
        <w:t xml:space="preserve">Total Hombres Hora = UCP * 20 = </w:t>
      </w:r>
    </w:p>
    <w:p w14:paraId="134B0E1F" w14:textId="77777777" w:rsidR="00844329" w:rsidRDefault="00844329" w:rsidP="002A0277">
      <w:pPr>
        <w:pStyle w:val="PSI-Normal"/>
      </w:pPr>
    </w:p>
    <w:p w14:paraId="416981EB" w14:textId="77777777" w:rsidR="00844329" w:rsidRDefault="00844329" w:rsidP="005B5AEE">
      <w:pPr>
        <w:pStyle w:val="PSI-Ttulo1"/>
      </w:pPr>
      <w:bookmarkStart w:id="17" w:name="_Toc259439437"/>
      <w:r>
        <w:t>Estimación de Horas-Hombre Refinada</w:t>
      </w:r>
      <w:bookmarkEnd w:id="17"/>
    </w:p>
    <w:p w14:paraId="07A9F93A" w14:textId="77777777" w:rsidR="00E44F6A" w:rsidRPr="00C60EEA" w:rsidRDefault="00E44F6A" w:rsidP="00E44F6A">
      <w:pPr>
        <w:pStyle w:val="PSI-Comentario"/>
      </w:pPr>
      <w:r>
        <w:t>[</w:t>
      </w:r>
      <w:r w:rsidRPr="00C60EEA">
        <w:t>Se sugiere además utilizar un método de refinamiento basado en los factores del entorno, basándose en las siguientes consideraciones:</w:t>
      </w:r>
    </w:p>
    <w:p w14:paraId="1ECAEC48" w14:textId="77777777" w:rsidR="00E44F6A" w:rsidRPr="00C60EEA" w:rsidRDefault="00E44F6A" w:rsidP="00E44F6A">
      <w:pPr>
        <w:pStyle w:val="PSI-Comentario"/>
      </w:pPr>
      <w:r w:rsidRPr="00C60EEA">
        <w:t>Los factores EF determinan en nivel de experiencia del staff y la estabilidad del proyecto.</w:t>
      </w:r>
    </w:p>
    <w:p w14:paraId="69D74133" w14:textId="77777777" w:rsidR="00E44F6A" w:rsidRPr="00C60EEA" w:rsidRDefault="00E44F6A" w:rsidP="00E44F6A">
      <w:pPr>
        <w:pStyle w:val="PSI-Comentario"/>
      </w:pPr>
      <w:r w:rsidRPr="00C60EEA">
        <w:t>Todos los valores negativos en esta área significan que se deberá utilizar tiempo para entrenamiento del personal o para solucionar problemas que se ocasionen.</w:t>
      </w:r>
    </w:p>
    <w:p w14:paraId="01ED2077" w14:textId="77777777" w:rsidR="00E44F6A" w:rsidRPr="00C60EEA" w:rsidRDefault="00E44F6A" w:rsidP="00E44F6A">
      <w:pPr>
        <w:pStyle w:val="PSI-Comentario"/>
      </w:pPr>
      <w:r w:rsidRPr="00C60EEA">
        <w:t>Para lo cual se realizará lo siguiente:</w:t>
      </w:r>
    </w:p>
    <w:p w14:paraId="01032E08" w14:textId="77777777" w:rsidR="00E44F6A" w:rsidRPr="00C60EEA" w:rsidRDefault="00E44F6A" w:rsidP="00E44F6A">
      <w:pPr>
        <w:pStyle w:val="PSI-Comentario"/>
      </w:pPr>
      <w:r w:rsidRPr="00C60EEA">
        <w:t xml:space="preserve">Calcular cuántos factores del entorno de E1 a E6 poseen una valoración menor a 3, y cuantos de E7 a E8 están por encima de 3. </w:t>
      </w:r>
    </w:p>
    <w:p w14:paraId="7209903E" w14:textId="77777777" w:rsidR="00E44F6A" w:rsidRPr="00C60EEA" w:rsidRDefault="00E44F6A" w:rsidP="00E44F6A">
      <w:pPr>
        <w:pStyle w:val="PSI-Comentario"/>
      </w:pPr>
      <w:r w:rsidRPr="00C60EEA">
        <w:t>La suma de ambos conteos brinda el valor TNEF, con el cual se puede ajustar la cantidad de horas-hombre a asignar para cada UCP. Este ajuste se realiza de la siguiente manera:</w:t>
      </w:r>
    </w:p>
    <w:p w14:paraId="73EF9938" w14:textId="77777777" w:rsidR="00E44F6A" w:rsidRPr="00C60EEA" w:rsidRDefault="00E44F6A" w:rsidP="00E44F6A">
      <w:pPr>
        <w:pStyle w:val="PSI-Comentario"/>
      </w:pPr>
      <w:r w:rsidRPr="00C60EEA">
        <w:t>20 horas-hombre por UCP cuando TNEF  &lt;= 2</w:t>
      </w:r>
    </w:p>
    <w:p w14:paraId="49D5EC5C" w14:textId="77777777" w:rsidR="00E44F6A" w:rsidRPr="00C60EEA" w:rsidRDefault="00E44F6A" w:rsidP="00E44F6A">
      <w:pPr>
        <w:pStyle w:val="PSI-Comentario"/>
      </w:pPr>
      <w:r w:rsidRPr="00C60EEA">
        <w:t>28 horas-hombre por UCP cuando  3 &gt;= TNEF &lt;= 4</w:t>
      </w:r>
    </w:p>
    <w:p w14:paraId="2ED9585E" w14:textId="77777777" w:rsidR="00E44F6A" w:rsidRPr="00C60EEA" w:rsidRDefault="00E44F6A" w:rsidP="00E44F6A">
      <w:pPr>
        <w:pStyle w:val="PSI-Comentario"/>
      </w:pPr>
      <w:r w:rsidRPr="00C60EEA">
        <w:t>36 horas-hombre por UCP cuando TNEF &gt;= 4</w:t>
      </w:r>
    </w:p>
    <w:p w14:paraId="631FEAE8" w14:textId="77777777" w:rsidR="00844329" w:rsidRDefault="00E44F6A" w:rsidP="00E44F6A">
      <w:pPr>
        <w:pStyle w:val="PSI-Comentario"/>
      </w:pPr>
      <w:r w:rsidRPr="00C60EEA">
        <w:tab/>
        <w:t>En este caso se recomienda considerar no avanzar con el proyecto.</w:t>
      </w:r>
      <w:r>
        <w:t>]</w:t>
      </w:r>
    </w:p>
    <w:p w14:paraId="5A83C189" w14:textId="77777777" w:rsidR="00E44F6A" w:rsidRDefault="00E44F6A" w:rsidP="002A0277">
      <w:pPr>
        <w:pStyle w:val="PSI-Normal"/>
      </w:pPr>
    </w:p>
    <w:p w14:paraId="0BA49D42" w14:textId="77777777" w:rsidR="00844329" w:rsidRDefault="00844329" w:rsidP="005B5AEE">
      <w:pPr>
        <w:pStyle w:val="PSI-Ttulo1"/>
      </w:pPr>
      <w:bookmarkStart w:id="18" w:name="_Toc259439438"/>
      <w:r>
        <w:t>Estimación del Costo de Desarrollo</w:t>
      </w:r>
      <w:bookmarkEnd w:id="18"/>
    </w:p>
    <w:p w14:paraId="4531A373" w14:textId="77777777" w:rsidR="00844329" w:rsidRDefault="00844329" w:rsidP="002A0277">
      <w:pPr>
        <w:pStyle w:val="PSI-Normal"/>
      </w:pPr>
    </w:p>
    <w:sectPr w:rsidR="0084432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6C9E1" w14:textId="77777777" w:rsidR="00646D58" w:rsidRDefault="00646D58" w:rsidP="00C94FBE">
      <w:pPr>
        <w:spacing w:before="0" w:line="240" w:lineRule="auto"/>
      </w:pPr>
      <w:r>
        <w:separator/>
      </w:r>
    </w:p>
    <w:p w14:paraId="3D9BA21E" w14:textId="77777777" w:rsidR="00646D58" w:rsidRDefault="00646D58"/>
  </w:endnote>
  <w:endnote w:type="continuationSeparator" w:id="0">
    <w:p w14:paraId="25F39E1D" w14:textId="77777777" w:rsidR="00646D58" w:rsidRDefault="00646D58" w:rsidP="00C94FBE">
      <w:pPr>
        <w:spacing w:before="0" w:line="240" w:lineRule="auto"/>
      </w:pPr>
      <w:r>
        <w:continuationSeparator/>
      </w:r>
    </w:p>
    <w:p w14:paraId="0E05759C" w14:textId="77777777" w:rsidR="00646D58" w:rsidRDefault="00646D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charset w:val="00"/>
    <w:family w:val="swiss"/>
    <w:pitch w:val="default"/>
  </w:font>
  <w:font w:name="ArialMT">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C4FB8" w14:textId="23E936E2" w:rsidR="00DA2CBA"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4C4E19">
          <w:t>T-</w:t>
        </w:r>
        <w:proofErr w:type="spellStart"/>
        <w:r w:rsidR="004C4E19">
          <w:t>Code</w:t>
        </w:r>
        <w:proofErr w:type="spellEnd"/>
      </w:sdtContent>
    </w:sdt>
    <w:r w:rsidR="0003421A">
      <w:rPr>
        <w:noProof/>
        <w:lang w:eastAsia="es-ES"/>
      </w:rPr>
      <mc:AlternateContent>
        <mc:Choice Requires="wpg">
          <w:drawing>
            <wp:anchor distT="0" distB="0" distL="114300" distR="114300" simplePos="0" relativeHeight="251676672" behindDoc="0" locked="0" layoutInCell="0" allowOverlap="1" wp14:anchorId="37144303" wp14:editId="1E9DB9AF">
              <wp:simplePos x="0" y="0"/>
              <wp:positionH relativeFrom="page">
                <wp:align>center</wp:align>
              </wp:positionH>
              <wp:positionV relativeFrom="page">
                <wp:align>bottom</wp:align>
              </wp:positionV>
              <wp:extent cx="7541260" cy="805180"/>
              <wp:effectExtent l="9525" t="0" r="12065" b="0"/>
              <wp:wrapNone/>
              <wp:docPr id="93523201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1260" cy="805180"/>
                        <a:chOff x="8" y="9"/>
                        <a:chExt cx="15823" cy="1439"/>
                      </a:xfrm>
                    </wpg:grpSpPr>
                    <wps:wsp>
                      <wps:cNvPr id="1973663956"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7602796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E47337B" id="Group 27" o:spid="_x0000_s1026" style="position:absolute;margin-left:0;margin-top:0;width:593.8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" filled="f" stroked="f"/>
              <w10:wrap anchorx="page" anchory="page"/>
            </v:group>
          </w:pict>
        </mc:Fallback>
      </mc:AlternateContent>
    </w:r>
    <w:r w:rsidR="0003421A">
      <w:rPr>
        <w:noProof/>
        <w:lang w:eastAsia="es-ES"/>
      </w:rPr>
      <mc:AlternateContent>
        <mc:Choice Requires="wps">
          <w:drawing>
            <wp:anchor distT="0" distB="0" distL="114300" distR="114300" simplePos="0" relativeHeight="251675648" behindDoc="0" locked="0" layoutInCell="1" allowOverlap="1" wp14:anchorId="1F5B98FE" wp14:editId="3C0A5093">
              <wp:simplePos x="0" y="0"/>
              <wp:positionH relativeFrom="leftMargin">
                <wp:align>center</wp:align>
              </wp:positionH>
              <wp:positionV relativeFrom="page">
                <wp:align>bottom</wp:align>
              </wp:positionV>
              <wp:extent cx="90805" cy="793115"/>
              <wp:effectExtent l="10160" t="12065" r="13335" b="13970"/>
              <wp:wrapNone/>
              <wp:docPr id="117640204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2AA3AD"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A2CBA">
          <w:tab/>
        </w:r>
        <w:r w:rsidR="00DA2CBA">
          <w:tab/>
        </w:r>
        <w:r w:rsidR="00DA2CBA">
          <w:tab/>
        </w:r>
        <w:r w:rsidR="00DA2CBA">
          <w:tab/>
        </w:r>
        <w:r w:rsidR="00DA2CBA">
          <w:tab/>
        </w:r>
        <w:r w:rsidR="00DA2CBA" w:rsidRPr="00DD5A70">
          <w:rPr>
            <w:rFonts w:asciiTheme="majorHAnsi" w:hAnsiTheme="majorHAnsi" w:cstheme="majorHAnsi"/>
          </w:rPr>
          <w:t xml:space="preserve">Página </w:t>
        </w:r>
        <w:r w:rsidR="00AA3BD1" w:rsidRPr="00DD5A70">
          <w:rPr>
            <w:rFonts w:asciiTheme="majorHAnsi" w:hAnsiTheme="majorHAnsi" w:cstheme="majorHAnsi"/>
          </w:rPr>
          <w:fldChar w:fldCharType="begin"/>
        </w:r>
        <w:r w:rsidR="00DA2CBA" w:rsidRPr="00DD5A70">
          <w:rPr>
            <w:rFonts w:asciiTheme="majorHAnsi" w:hAnsiTheme="majorHAnsi" w:cstheme="majorHAnsi"/>
          </w:rPr>
          <w:instrText xml:space="preserve"> PAGE </w:instrText>
        </w:r>
        <w:r w:rsidR="00AA3BD1" w:rsidRPr="00DD5A70">
          <w:rPr>
            <w:rFonts w:asciiTheme="majorHAnsi" w:hAnsiTheme="majorHAnsi" w:cstheme="majorHAnsi"/>
          </w:rPr>
          <w:fldChar w:fldCharType="separate"/>
        </w:r>
        <w:r w:rsidR="00BD4891">
          <w:rPr>
            <w:rFonts w:asciiTheme="majorHAnsi" w:hAnsiTheme="majorHAnsi" w:cstheme="majorHAnsi"/>
            <w:noProof/>
          </w:rPr>
          <w:t>2</w:t>
        </w:r>
        <w:r w:rsidR="00AA3BD1" w:rsidRPr="00DD5A70">
          <w:rPr>
            <w:rFonts w:asciiTheme="majorHAnsi" w:hAnsiTheme="majorHAnsi" w:cstheme="majorHAnsi"/>
          </w:rPr>
          <w:fldChar w:fldCharType="end"/>
        </w:r>
        <w:r w:rsidR="00DA2CBA" w:rsidRPr="00DD5A70">
          <w:rPr>
            <w:rFonts w:asciiTheme="majorHAnsi" w:hAnsiTheme="majorHAnsi" w:cstheme="majorHAnsi"/>
          </w:rPr>
          <w:t xml:space="preserve"> de </w:t>
        </w:r>
        <w:r w:rsidR="00AA3BD1" w:rsidRPr="00DD5A70">
          <w:rPr>
            <w:rFonts w:asciiTheme="majorHAnsi" w:hAnsiTheme="majorHAnsi" w:cstheme="majorHAnsi"/>
          </w:rPr>
          <w:fldChar w:fldCharType="begin"/>
        </w:r>
        <w:r w:rsidR="00DA2CBA" w:rsidRPr="00DD5A70">
          <w:rPr>
            <w:rFonts w:asciiTheme="majorHAnsi" w:hAnsiTheme="majorHAnsi" w:cstheme="majorHAnsi"/>
          </w:rPr>
          <w:instrText xml:space="preserve"> NUMPAGES  </w:instrText>
        </w:r>
        <w:r w:rsidR="00AA3BD1" w:rsidRPr="00DD5A70">
          <w:rPr>
            <w:rFonts w:asciiTheme="majorHAnsi" w:hAnsiTheme="majorHAnsi" w:cstheme="majorHAnsi"/>
          </w:rPr>
          <w:fldChar w:fldCharType="separate"/>
        </w:r>
        <w:r w:rsidR="00BD4891">
          <w:rPr>
            <w:rFonts w:asciiTheme="majorHAnsi" w:hAnsiTheme="majorHAnsi" w:cstheme="majorHAnsi"/>
            <w:noProof/>
          </w:rPr>
          <w:t>7</w:t>
        </w:r>
        <w:r w:rsidR="00AA3BD1" w:rsidRPr="00DD5A70">
          <w:rPr>
            <w:rFonts w:asciiTheme="majorHAnsi" w:hAnsiTheme="majorHAnsi" w:cstheme="majorHAnsi"/>
          </w:rPr>
          <w:fldChar w:fldCharType="end"/>
        </w:r>
      </w:sdtContent>
    </w:sdt>
    <w:r w:rsidR="0003421A">
      <w:rPr>
        <w:noProof/>
        <w:lang w:eastAsia="zh-TW"/>
      </w:rPr>
      <mc:AlternateContent>
        <mc:Choice Requires="wps">
          <w:drawing>
            <wp:anchor distT="0" distB="0" distL="114300" distR="114300" simplePos="0" relativeHeight="251670528" behindDoc="0" locked="0" layoutInCell="1" allowOverlap="1" wp14:anchorId="18090604" wp14:editId="11C9429D">
              <wp:simplePos x="0" y="0"/>
              <wp:positionH relativeFrom="rightMargin">
                <wp:align>center</wp:align>
              </wp:positionH>
              <wp:positionV relativeFrom="page">
                <wp:align>bottom</wp:align>
              </wp:positionV>
              <wp:extent cx="90805" cy="793115"/>
              <wp:effectExtent l="9525" t="12065" r="13970" b="13970"/>
              <wp:wrapNone/>
              <wp:docPr id="202133653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9FD9B2"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3FB467E" w14:textId="4EA25987" w:rsidR="00DA2CBA" w:rsidRDefault="000E07BF" w:rsidP="0092483A">
        <w:pPr>
          <w:tabs>
            <w:tab w:val="center" w:pos="4252"/>
          </w:tabs>
          <w:spacing w:before="0"/>
        </w:pPr>
        <w:r>
          <w:t>Agustin Collareda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C95FB" w14:textId="77777777" w:rsidR="00646D58" w:rsidRDefault="00646D58" w:rsidP="00C94FBE">
      <w:pPr>
        <w:spacing w:before="0" w:line="240" w:lineRule="auto"/>
      </w:pPr>
      <w:r>
        <w:separator/>
      </w:r>
    </w:p>
    <w:p w14:paraId="5D128224" w14:textId="77777777" w:rsidR="00646D58" w:rsidRDefault="00646D58"/>
  </w:footnote>
  <w:footnote w:type="continuationSeparator" w:id="0">
    <w:p w14:paraId="65D38F82" w14:textId="77777777" w:rsidR="00646D58" w:rsidRDefault="00646D58" w:rsidP="00C94FBE">
      <w:pPr>
        <w:spacing w:before="0" w:line="240" w:lineRule="auto"/>
      </w:pPr>
      <w:r>
        <w:continuationSeparator/>
      </w:r>
    </w:p>
    <w:p w14:paraId="00356884" w14:textId="77777777" w:rsidR="00646D58" w:rsidRDefault="00646D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2FFEC465" w14:textId="46845E68" w:rsidR="00DA2CBA" w:rsidRDefault="004C4E19">
        <w:pPr>
          <w:pStyle w:val="Encabezado"/>
          <w:rPr>
            <w:rFonts w:asciiTheme="majorHAnsi" w:eastAsiaTheme="majorEastAsia" w:hAnsiTheme="majorHAnsi" w:cstheme="majorBidi"/>
          </w:rPr>
        </w:pPr>
        <w:r>
          <w:rPr>
            <w:rFonts w:asciiTheme="majorHAnsi" w:eastAsiaTheme="majorEastAsia" w:hAnsiTheme="majorHAnsi" w:cstheme="majorBidi"/>
          </w:rPr>
          <w:t>Estimación N°1</w:t>
        </w:r>
      </w:p>
    </w:sdtContent>
  </w:sdt>
  <w:p w14:paraId="5BC11BEC" w14:textId="03B605B9" w:rsidR="00DA2CBA" w:rsidRPr="000F4F97" w:rsidRDefault="00DA2CB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4384" behindDoc="0" locked="0" layoutInCell="1" allowOverlap="1" wp14:anchorId="787CDB0C" wp14:editId="68EC5EDB">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14:anchorId="4EFFEF5E" wp14:editId="4B8ED3F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3421A">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4167B83A" wp14:editId="7AB4C351">
              <wp:simplePos x="0" y="0"/>
              <wp:positionH relativeFrom="leftMargin">
                <wp:posOffset>494030</wp:posOffset>
              </wp:positionH>
              <wp:positionV relativeFrom="page">
                <wp:posOffset>0</wp:posOffset>
              </wp:positionV>
              <wp:extent cx="90805" cy="789305"/>
              <wp:effectExtent l="7620" t="9525" r="6350" b="10795"/>
              <wp:wrapNone/>
              <wp:docPr id="144444283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0C4E231"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03421A">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431353B3" wp14:editId="0317E0C3">
              <wp:simplePos x="0" y="0"/>
              <wp:positionH relativeFrom="leftMargin">
                <wp:posOffset>6974840</wp:posOffset>
              </wp:positionH>
              <wp:positionV relativeFrom="page">
                <wp:posOffset>0</wp:posOffset>
              </wp:positionV>
              <wp:extent cx="90805" cy="789940"/>
              <wp:effectExtent l="13335" t="9525" r="10160" b="10160"/>
              <wp:wrapNone/>
              <wp:docPr id="41591913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840B8F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03421A">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77ED092" wp14:editId="712636E4">
              <wp:simplePos x="0" y="0"/>
              <wp:positionH relativeFrom="page">
                <wp:align>center</wp:align>
              </wp:positionH>
              <wp:positionV relativeFrom="page">
                <wp:align>top</wp:align>
              </wp:positionV>
              <wp:extent cx="7538720" cy="815340"/>
              <wp:effectExtent l="9525" t="0" r="5080" b="3810"/>
              <wp:wrapNone/>
              <wp:docPr id="135623860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815340"/>
                        <a:chOff x="8" y="9"/>
                        <a:chExt cx="15823" cy="1439"/>
                      </a:xfrm>
                    </wpg:grpSpPr>
                    <wps:wsp>
                      <wps:cNvPr id="58825473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699395552"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69F3B64" id="Group 35" o:spid="_x0000_s1026" style="position:absolute;margin-left:0;margin-top:0;width:593.6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4C4E19">
          <w:rPr>
            <w:rFonts w:asciiTheme="majorHAnsi" w:eastAsiaTheme="majorEastAsia" w:hAnsiTheme="majorHAnsi" w:cstheme="majorBidi"/>
            <w:szCs w:val="36"/>
          </w:rPr>
          <w:t xml:space="preserve">Vesta </w:t>
        </w:r>
        <w:proofErr w:type="spellStart"/>
        <w:r w:rsidR="004C4E19">
          <w:rPr>
            <w:rFonts w:asciiTheme="majorHAnsi" w:eastAsiaTheme="majorEastAsia" w:hAnsiTheme="majorHAnsi" w:cstheme="majorBidi"/>
            <w:szCs w:val="36"/>
          </w:rPr>
          <w:t>Risk</w:t>
        </w:r>
        <w:proofErr w:type="spellEnd"/>
        <w:r w:rsidR="004C4E19">
          <w:rPr>
            <w:rFonts w:asciiTheme="majorHAnsi" w:eastAsiaTheme="majorEastAsia" w:hAnsiTheme="majorHAnsi" w:cstheme="majorBidi"/>
            <w:szCs w:val="36"/>
          </w:rPr>
          <w:t xml:space="preserve"> Manager</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782189427">
    <w:abstractNumId w:val="5"/>
  </w:num>
  <w:num w:numId="2" w16cid:durableId="1659335949">
    <w:abstractNumId w:val="7"/>
  </w:num>
  <w:num w:numId="3" w16cid:durableId="1263800511">
    <w:abstractNumId w:val="7"/>
  </w:num>
  <w:num w:numId="4" w16cid:durableId="954795616">
    <w:abstractNumId w:val="7"/>
  </w:num>
  <w:num w:numId="5" w16cid:durableId="1622109426">
    <w:abstractNumId w:val="1"/>
  </w:num>
  <w:num w:numId="6" w16cid:durableId="1799257507">
    <w:abstractNumId w:val="2"/>
  </w:num>
  <w:num w:numId="7" w16cid:durableId="715467471">
    <w:abstractNumId w:val="3"/>
  </w:num>
  <w:num w:numId="8" w16cid:durableId="1167213864">
    <w:abstractNumId w:val="0"/>
  </w:num>
  <w:num w:numId="9" w16cid:durableId="2147310114">
    <w:abstractNumId w:val="11"/>
  </w:num>
  <w:num w:numId="10" w16cid:durableId="1860046370">
    <w:abstractNumId w:val="12"/>
  </w:num>
  <w:num w:numId="11" w16cid:durableId="261033092">
    <w:abstractNumId w:val="4"/>
  </w:num>
  <w:num w:numId="12" w16cid:durableId="1585917401">
    <w:abstractNumId w:val="8"/>
  </w:num>
  <w:num w:numId="13" w16cid:durableId="1858494308">
    <w:abstractNumId w:val="10"/>
  </w:num>
  <w:num w:numId="14" w16cid:durableId="464082739">
    <w:abstractNumId w:val="9"/>
  </w:num>
  <w:num w:numId="15" w16cid:durableId="1409112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19"/>
    <w:rsid w:val="00011BED"/>
    <w:rsid w:val="00016CF3"/>
    <w:rsid w:val="00017EFE"/>
    <w:rsid w:val="0003421A"/>
    <w:rsid w:val="00045F1A"/>
    <w:rsid w:val="00087F53"/>
    <w:rsid w:val="00092BC0"/>
    <w:rsid w:val="000A0FE7"/>
    <w:rsid w:val="000C4C42"/>
    <w:rsid w:val="000C4E31"/>
    <w:rsid w:val="000D4C6E"/>
    <w:rsid w:val="000E07BF"/>
    <w:rsid w:val="000E47B4"/>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A526F"/>
    <w:rsid w:val="001A685F"/>
    <w:rsid w:val="001C6104"/>
    <w:rsid w:val="001C799E"/>
    <w:rsid w:val="001F5F92"/>
    <w:rsid w:val="0020621B"/>
    <w:rsid w:val="00217A70"/>
    <w:rsid w:val="00220D14"/>
    <w:rsid w:val="00224B75"/>
    <w:rsid w:val="00266C42"/>
    <w:rsid w:val="00295CA9"/>
    <w:rsid w:val="002A0277"/>
    <w:rsid w:val="002A41AA"/>
    <w:rsid w:val="002B506A"/>
    <w:rsid w:val="002B5AF9"/>
    <w:rsid w:val="002D0CCB"/>
    <w:rsid w:val="002E0AB6"/>
    <w:rsid w:val="002E1C39"/>
    <w:rsid w:val="002E7874"/>
    <w:rsid w:val="002F1461"/>
    <w:rsid w:val="003130E3"/>
    <w:rsid w:val="003149A1"/>
    <w:rsid w:val="003163C6"/>
    <w:rsid w:val="00344258"/>
    <w:rsid w:val="00346864"/>
    <w:rsid w:val="00350E39"/>
    <w:rsid w:val="003560F2"/>
    <w:rsid w:val="00363FD1"/>
    <w:rsid w:val="00395403"/>
    <w:rsid w:val="00397566"/>
    <w:rsid w:val="003B7F1F"/>
    <w:rsid w:val="003C54B1"/>
    <w:rsid w:val="003E12FE"/>
    <w:rsid w:val="0040066E"/>
    <w:rsid w:val="0042199D"/>
    <w:rsid w:val="004525FF"/>
    <w:rsid w:val="00461DFB"/>
    <w:rsid w:val="004807AF"/>
    <w:rsid w:val="004A2E0C"/>
    <w:rsid w:val="004A54C8"/>
    <w:rsid w:val="004C4E19"/>
    <w:rsid w:val="004C5D7E"/>
    <w:rsid w:val="004D45CD"/>
    <w:rsid w:val="004D5185"/>
    <w:rsid w:val="004E4935"/>
    <w:rsid w:val="004F4D25"/>
    <w:rsid w:val="005017FA"/>
    <w:rsid w:val="005046A5"/>
    <w:rsid w:val="00504A67"/>
    <w:rsid w:val="00511D9A"/>
    <w:rsid w:val="00515617"/>
    <w:rsid w:val="00531385"/>
    <w:rsid w:val="00564033"/>
    <w:rsid w:val="00570F4F"/>
    <w:rsid w:val="00584F64"/>
    <w:rsid w:val="005857BB"/>
    <w:rsid w:val="005858B0"/>
    <w:rsid w:val="0059596F"/>
    <w:rsid w:val="00597A23"/>
    <w:rsid w:val="005A0664"/>
    <w:rsid w:val="005A52A2"/>
    <w:rsid w:val="005B5AEE"/>
    <w:rsid w:val="005B6373"/>
    <w:rsid w:val="005E76A4"/>
    <w:rsid w:val="005F133C"/>
    <w:rsid w:val="005F5429"/>
    <w:rsid w:val="005F60BA"/>
    <w:rsid w:val="006124BF"/>
    <w:rsid w:val="00616A6E"/>
    <w:rsid w:val="006177BF"/>
    <w:rsid w:val="00646D58"/>
    <w:rsid w:val="00653C38"/>
    <w:rsid w:val="006919D5"/>
    <w:rsid w:val="00694B69"/>
    <w:rsid w:val="006A2495"/>
    <w:rsid w:val="006B3371"/>
    <w:rsid w:val="0070494E"/>
    <w:rsid w:val="00705C02"/>
    <w:rsid w:val="00710BA6"/>
    <w:rsid w:val="00711DF8"/>
    <w:rsid w:val="00737709"/>
    <w:rsid w:val="00740DB7"/>
    <w:rsid w:val="007447BE"/>
    <w:rsid w:val="007A33C6"/>
    <w:rsid w:val="007B151B"/>
    <w:rsid w:val="007B2E53"/>
    <w:rsid w:val="007C742C"/>
    <w:rsid w:val="007D7477"/>
    <w:rsid w:val="007E66A5"/>
    <w:rsid w:val="007F38C0"/>
    <w:rsid w:val="00801130"/>
    <w:rsid w:val="00816B5F"/>
    <w:rsid w:val="00817955"/>
    <w:rsid w:val="00822C20"/>
    <w:rsid w:val="00844329"/>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A3173"/>
    <w:rsid w:val="009E25EF"/>
    <w:rsid w:val="009E4DA8"/>
    <w:rsid w:val="009F4449"/>
    <w:rsid w:val="00A0436A"/>
    <w:rsid w:val="00A12B5B"/>
    <w:rsid w:val="00A13DBA"/>
    <w:rsid w:val="00A2496D"/>
    <w:rsid w:val="00A2757B"/>
    <w:rsid w:val="00A453E6"/>
    <w:rsid w:val="00A45630"/>
    <w:rsid w:val="00A50ABB"/>
    <w:rsid w:val="00A670E3"/>
    <w:rsid w:val="00AA3BD1"/>
    <w:rsid w:val="00AE0C53"/>
    <w:rsid w:val="00AF6C07"/>
    <w:rsid w:val="00B01480"/>
    <w:rsid w:val="00B02A52"/>
    <w:rsid w:val="00B0695A"/>
    <w:rsid w:val="00B071F2"/>
    <w:rsid w:val="00B138FE"/>
    <w:rsid w:val="00B144C2"/>
    <w:rsid w:val="00B20663"/>
    <w:rsid w:val="00B21F60"/>
    <w:rsid w:val="00B251C8"/>
    <w:rsid w:val="00B25644"/>
    <w:rsid w:val="00B320F9"/>
    <w:rsid w:val="00B32896"/>
    <w:rsid w:val="00B36B62"/>
    <w:rsid w:val="00B67398"/>
    <w:rsid w:val="00B77F48"/>
    <w:rsid w:val="00B8294B"/>
    <w:rsid w:val="00B960E7"/>
    <w:rsid w:val="00BA699A"/>
    <w:rsid w:val="00BB23C2"/>
    <w:rsid w:val="00BB4A41"/>
    <w:rsid w:val="00BB6AAE"/>
    <w:rsid w:val="00BB7855"/>
    <w:rsid w:val="00BC5404"/>
    <w:rsid w:val="00BD4891"/>
    <w:rsid w:val="00BF35EE"/>
    <w:rsid w:val="00C05700"/>
    <w:rsid w:val="00C125DD"/>
    <w:rsid w:val="00C23F8C"/>
    <w:rsid w:val="00C24CDC"/>
    <w:rsid w:val="00C26C78"/>
    <w:rsid w:val="00C42873"/>
    <w:rsid w:val="00C4529C"/>
    <w:rsid w:val="00C5135E"/>
    <w:rsid w:val="00C67EBC"/>
    <w:rsid w:val="00C7670E"/>
    <w:rsid w:val="00C872BB"/>
    <w:rsid w:val="00C94FBE"/>
    <w:rsid w:val="00C97238"/>
    <w:rsid w:val="00CB2CC9"/>
    <w:rsid w:val="00CD2DBC"/>
    <w:rsid w:val="00CD323E"/>
    <w:rsid w:val="00CE0252"/>
    <w:rsid w:val="00CE0C6E"/>
    <w:rsid w:val="00CE7C8F"/>
    <w:rsid w:val="00CE7F5B"/>
    <w:rsid w:val="00D01B23"/>
    <w:rsid w:val="00D06E99"/>
    <w:rsid w:val="00D15A3B"/>
    <w:rsid w:val="00D15FB2"/>
    <w:rsid w:val="00D255E1"/>
    <w:rsid w:val="00D649B2"/>
    <w:rsid w:val="00D73264"/>
    <w:rsid w:val="00D80E83"/>
    <w:rsid w:val="00DA284A"/>
    <w:rsid w:val="00DA2CBA"/>
    <w:rsid w:val="00DD0159"/>
    <w:rsid w:val="00DD5A70"/>
    <w:rsid w:val="00DD7D0F"/>
    <w:rsid w:val="00E012CC"/>
    <w:rsid w:val="00E0182D"/>
    <w:rsid w:val="00E01FEC"/>
    <w:rsid w:val="00E037C9"/>
    <w:rsid w:val="00E34178"/>
    <w:rsid w:val="00E36A01"/>
    <w:rsid w:val="00E41820"/>
    <w:rsid w:val="00E41E7A"/>
    <w:rsid w:val="00E438FE"/>
    <w:rsid w:val="00E44F6A"/>
    <w:rsid w:val="00E5392A"/>
    <w:rsid w:val="00E67DB5"/>
    <w:rsid w:val="00E7708C"/>
    <w:rsid w:val="00E8088F"/>
    <w:rsid w:val="00E8096E"/>
    <w:rsid w:val="00E84E25"/>
    <w:rsid w:val="00E85FE7"/>
    <w:rsid w:val="00E93312"/>
    <w:rsid w:val="00EA7D8C"/>
    <w:rsid w:val="00ED3CBC"/>
    <w:rsid w:val="00EE0084"/>
    <w:rsid w:val="00F045A2"/>
    <w:rsid w:val="00F163F8"/>
    <w:rsid w:val="00F36808"/>
    <w:rsid w:val="00F438B1"/>
    <w:rsid w:val="00F50EDE"/>
    <w:rsid w:val="00F54DA6"/>
    <w:rsid w:val="00F6748E"/>
    <w:rsid w:val="00F771E5"/>
    <w:rsid w:val="00F813E9"/>
    <w:rsid w:val="00F815F5"/>
    <w:rsid w:val="00F926BE"/>
    <w:rsid w:val="00FB24A5"/>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7632E9D8"/>
  <w15:docId w15:val="{A49636C6-F182-44AE-B2FE-0406E055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4C4E19"/>
    <w:pPr>
      <w:spacing w:before="0"/>
      <w:jc w:val="center"/>
    </w:pPr>
    <w:rPr>
      <w:i w:val="0"/>
      <w:iCs/>
    </w:rPr>
  </w:style>
  <w:style w:type="paragraph" w:customStyle="1" w:styleId="PSI-DescripcindelDocumentos">
    <w:name w:val="PSI - Descripción del Documentos"/>
    <w:basedOn w:val="Normal"/>
    <w:autoRedefine/>
    <w:qFormat/>
    <w:rsid w:val="00BD4891"/>
    <w:pPr>
      <w:shd w:val="clear" w:color="auto" w:fill="FFFFFF" w:themeFill="background1"/>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Vesta_Risk_Manager\Etapa%20de%20inicio\Plantilla%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A442D-7C0E-4DCE-A1C4-DDE0A3FF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Estimacion.dotx</Template>
  <TotalTime>1</TotalTime>
  <Pages>7</Pages>
  <Words>1050</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Estimación &lt;Número&gt;</vt:lpstr>
    </vt:vector>
  </TitlesOfParts>
  <Company>T-Code</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N°1</dc:title>
  <dc:subject>Vesta Risk Manager</dc:subject>
  <dc:creator>Agustin Collareda</dc:creator>
  <cp:keywords/>
  <dc:description/>
  <cp:lastModifiedBy>Agustin Collareda</cp:lastModifiedBy>
  <cp:revision>3</cp:revision>
  <dcterms:created xsi:type="dcterms:W3CDTF">2024-09-09T19:25:00Z</dcterms:created>
  <dcterms:modified xsi:type="dcterms:W3CDTF">2024-09-09T19:25:00Z</dcterms:modified>
</cp:coreProperties>
</file>