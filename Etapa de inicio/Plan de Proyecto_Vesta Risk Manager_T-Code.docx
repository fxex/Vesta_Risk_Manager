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5D895" w14:textId="77777777" w:rsidR="006919D5" w:rsidRDefault="006919D5">
      <w:pPr>
        <w:pStyle w:val="Sinespaciado"/>
        <w:rPr>
          <w:rFonts w:ascii="Cambria" w:hAnsi="Cambria"/>
          <w:sz w:val="72"/>
          <w:szCs w:val="72"/>
        </w:rPr>
      </w:pPr>
    </w:p>
    <w:p w14:paraId="7E42D206" w14:textId="77777777" w:rsidR="006919D5" w:rsidRDefault="006919D5">
      <w:pPr>
        <w:pStyle w:val="Sinespaciado"/>
        <w:rPr>
          <w:rFonts w:ascii="Cambria" w:hAnsi="Cambria"/>
          <w:sz w:val="72"/>
          <w:szCs w:val="72"/>
        </w:rPr>
      </w:pPr>
    </w:p>
    <w:p w14:paraId="648020CC" w14:textId="6A2FC95E" w:rsidR="00D06E99" w:rsidRDefault="00211E63">
      <w:pPr>
        <w:pStyle w:val="Sinespaciado"/>
        <w:rPr>
          <w:rFonts w:ascii="Cambria" w:hAnsi="Cambria"/>
          <w:sz w:val="72"/>
          <w:szCs w:val="72"/>
        </w:rPr>
      </w:pPr>
      <w:r w:rsidRPr="00D641CF">
        <w:rPr>
          <w:noProof/>
        </w:rPr>
        <mc:AlternateContent>
          <mc:Choice Requires="wps">
            <w:drawing>
              <wp:anchor distT="0" distB="0" distL="114300" distR="114300" simplePos="0" relativeHeight="251653120" behindDoc="0" locked="0" layoutInCell="0" allowOverlap="1" wp14:anchorId="054556F6" wp14:editId="1D6C98D4">
                <wp:simplePos x="0" y="0"/>
                <wp:positionH relativeFrom="page">
                  <wp:align>center</wp:align>
                </wp:positionH>
                <wp:positionV relativeFrom="page">
                  <wp:align>bottom</wp:align>
                </wp:positionV>
                <wp:extent cx="7922260" cy="859155"/>
                <wp:effectExtent l="10795" t="13335" r="10795" b="13335"/>
                <wp:wrapNone/>
                <wp:docPr id="9466167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8AEC59" id="Rectangle 6" o:spid="_x0000_s1026" style="position:absolute;margin-left:0;margin-top:0;width:623.8pt;height:67.65pt;z-index:2516531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D641CF">
        <w:rPr>
          <w:noProof/>
        </w:rPr>
        <mc:AlternateContent>
          <mc:Choice Requires="wps">
            <w:drawing>
              <wp:anchor distT="0" distB="0" distL="114300" distR="114300" simplePos="0" relativeHeight="251656192" behindDoc="0" locked="0" layoutInCell="0" allowOverlap="1" wp14:anchorId="5025C9BF" wp14:editId="5385E3C4">
                <wp:simplePos x="0" y="0"/>
                <wp:positionH relativeFrom="page">
                  <wp:posOffset>494665</wp:posOffset>
                </wp:positionH>
                <wp:positionV relativeFrom="page">
                  <wp:posOffset>-262255</wp:posOffset>
                </wp:positionV>
                <wp:extent cx="90805" cy="11203940"/>
                <wp:effectExtent l="8255" t="8890" r="5715" b="7620"/>
                <wp:wrapNone/>
                <wp:docPr id="163083780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25F0DE8" id="Rectangle 9" o:spid="_x0000_s1026" style="position:absolute;margin-left:38.95pt;margin-top:-20.65pt;width:7.15pt;height:882.2pt;z-index:2516561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5168" behindDoc="0" locked="0" layoutInCell="0" allowOverlap="1" wp14:anchorId="54B98EEF" wp14:editId="2827B614">
                <wp:simplePos x="0" y="0"/>
                <wp:positionH relativeFrom="page">
                  <wp:posOffset>6974840</wp:posOffset>
                </wp:positionH>
                <wp:positionV relativeFrom="page">
                  <wp:posOffset>-262255</wp:posOffset>
                </wp:positionV>
                <wp:extent cx="90805" cy="11203940"/>
                <wp:effectExtent l="5080" t="8890" r="8890" b="7620"/>
                <wp:wrapNone/>
                <wp:docPr id="5459990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3D3F6D"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4144" behindDoc="0" locked="0" layoutInCell="0" allowOverlap="1" wp14:anchorId="6DAD4BE6" wp14:editId="0EB2DE77">
                <wp:simplePos x="0" y="0"/>
                <wp:positionH relativeFrom="page">
                  <wp:posOffset>-183515</wp:posOffset>
                </wp:positionH>
                <wp:positionV relativeFrom="page">
                  <wp:posOffset>5080</wp:posOffset>
                </wp:positionV>
                <wp:extent cx="7922260" cy="859155"/>
                <wp:effectExtent l="13970" t="10160" r="7620" b="6985"/>
                <wp:wrapNone/>
                <wp:docPr id="7326483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25350C0" id="Rectangle 7" o:spid="_x0000_s1026" style="position:absolute;margin-left:-14.45pt;margin-top:.4pt;width:623.8pt;height:67.65pt;z-index:25165414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22770C40" w14:textId="77777777" w:rsidR="00D06E99" w:rsidRDefault="00CD1ECF">
      <w:pPr>
        <w:pStyle w:val="Sinespaciado"/>
        <w:rPr>
          <w:rFonts w:ascii="Cambria" w:hAnsi="Cambria"/>
          <w:sz w:val="72"/>
          <w:szCs w:val="72"/>
        </w:rPr>
      </w:pPr>
      <w:r>
        <w:rPr>
          <w:rFonts w:ascii="Cambria" w:hAnsi="Cambria"/>
          <w:sz w:val="72"/>
          <w:szCs w:val="72"/>
        </w:rPr>
        <w:t>Plan de Proyecto</w:t>
      </w:r>
    </w:p>
    <w:p w14:paraId="4C1DBA6E" w14:textId="77777777" w:rsidR="00D06E99" w:rsidRDefault="00A4073B">
      <w:pPr>
        <w:pStyle w:val="Sinespaciado"/>
        <w:rPr>
          <w:rFonts w:ascii="Cambria" w:hAnsi="Cambria"/>
          <w:sz w:val="36"/>
          <w:szCs w:val="36"/>
        </w:rPr>
      </w:pPr>
      <w:r>
        <w:rPr>
          <w:rFonts w:ascii="Cambria" w:hAnsi="Cambria"/>
          <w:sz w:val="36"/>
          <w:szCs w:val="36"/>
        </w:rPr>
        <w:t>&lt;</w:t>
      </w:r>
      <w:r w:rsidR="00570F4F">
        <w:rPr>
          <w:rFonts w:ascii="Cambria" w:hAnsi="Cambria"/>
          <w:sz w:val="36"/>
          <w:szCs w:val="36"/>
        </w:rPr>
        <w:t>Nombre del Proyecto</w:t>
      </w:r>
      <w:r>
        <w:rPr>
          <w:rFonts w:ascii="Cambria" w:hAnsi="Cambria"/>
          <w:sz w:val="36"/>
          <w:szCs w:val="36"/>
        </w:rPr>
        <w:t>&gt;</w:t>
      </w:r>
    </w:p>
    <w:p w14:paraId="2B85FD3B" w14:textId="77777777" w:rsidR="00D06E99" w:rsidRDefault="00D06E99">
      <w:pPr>
        <w:pStyle w:val="Sinespaciado"/>
      </w:pPr>
    </w:p>
    <w:p w14:paraId="4E509028" w14:textId="77777777" w:rsidR="006919D5" w:rsidRDefault="006919D5">
      <w:pPr>
        <w:pStyle w:val="Sinespaciado"/>
      </w:pPr>
    </w:p>
    <w:p w14:paraId="03B73291" w14:textId="77777777" w:rsidR="006919D5" w:rsidRDefault="006919D5">
      <w:pPr>
        <w:pStyle w:val="Sinespaciado"/>
      </w:pPr>
    </w:p>
    <w:p w14:paraId="261B8499" w14:textId="77777777" w:rsidR="006919D5" w:rsidRDefault="006919D5">
      <w:pPr>
        <w:pStyle w:val="Sinespaciado"/>
      </w:pPr>
    </w:p>
    <w:p w14:paraId="08BAA399" w14:textId="77777777" w:rsidR="00D06E99" w:rsidRDefault="00570F4F">
      <w:pPr>
        <w:pStyle w:val="Sinespaciado"/>
      </w:pPr>
      <w:r>
        <w:rPr>
          <w:lang w:val="es-AR"/>
        </w:rPr>
        <w:t>Nom</w:t>
      </w:r>
      <w:r w:rsidR="00B144C2">
        <w:rPr>
          <w:lang w:val="es-AR"/>
        </w:rPr>
        <w:t xml:space="preserve">bre del Grupo de Desarrollo o Asignatura  </w:t>
      </w:r>
      <w:r>
        <w:rPr>
          <w:lang w:val="es-AR"/>
        </w:rPr>
        <w:t xml:space="preserve"> </w:t>
      </w:r>
    </w:p>
    <w:p w14:paraId="7B22D907" w14:textId="77777777" w:rsidR="00D06E99" w:rsidRDefault="000A7238">
      <w:pPr>
        <w:pStyle w:val="Sinespaciado"/>
      </w:pPr>
      <w:r>
        <w:rPr>
          <w:lang w:val="es-AR"/>
        </w:rPr>
        <w:t>Nombre del Autor</w:t>
      </w:r>
    </w:p>
    <w:p w14:paraId="02ECE772" w14:textId="77777777" w:rsidR="00D06E99" w:rsidRDefault="00D06E99"/>
    <w:p w14:paraId="5577A44E" w14:textId="6689649A" w:rsidR="00BC5404" w:rsidRDefault="00211E63" w:rsidP="00A4073B">
      <w:pPr>
        <w:pStyle w:val="PSI-Comentario"/>
      </w:pPr>
      <w:r>
        <w:rPr>
          <w:i w:val="0"/>
          <w:noProof/>
        </w:rPr>
        <w:drawing>
          <wp:anchor distT="42672" distB="232410" distL="144780" distR="371094" simplePos="0" relativeHeight="251658240" behindDoc="0" locked="0" layoutInCell="1" allowOverlap="1" wp14:anchorId="2C45B808" wp14:editId="415B4C42">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5"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216" behindDoc="0" locked="0" layoutInCell="1" allowOverlap="1" wp14:anchorId="09B1DFF4" wp14:editId="0050418F">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69E71E66" w14:textId="75C53B04" w:rsidR="00224B75" w:rsidRDefault="00211E63" w:rsidP="00A4073B">
      <w:pPr>
        <w:pStyle w:val="PSI-Comentario"/>
      </w:pPr>
      <w:r w:rsidRPr="00D641CF">
        <w:rPr>
          <w:noProof/>
        </w:rPr>
        <mc:AlternateContent>
          <mc:Choice Requires="wps">
            <w:drawing>
              <wp:anchor distT="0" distB="0" distL="114300" distR="114300" simplePos="0" relativeHeight="251662336" behindDoc="0" locked="0" layoutInCell="1" allowOverlap="1" wp14:anchorId="07E94D57" wp14:editId="2A8CC744">
                <wp:simplePos x="0" y="0"/>
                <wp:positionH relativeFrom="margin">
                  <wp:posOffset>3577590</wp:posOffset>
                </wp:positionH>
                <wp:positionV relativeFrom="margin">
                  <wp:posOffset>67310</wp:posOffset>
                </wp:positionV>
                <wp:extent cx="2047875" cy="7336155"/>
                <wp:effectExtent l="9525" t="13335" r="9525" b="13335"/>
                <wp:wrapSquare wrapText="bothSides"/>
                <wp:docPr id="3809701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7FC8F03" w14:textId="77777777" w:rsidR="00FF473B" w:rsidRPr="00A27ABD" w:rsidRDefault="00FF473B" w:rsidP="00A4073B">
                            <w:pPr>
                              <w:pStyle w:val="PSI-Comentario"/>
                            </w:pPr>
                            <w:r>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94D5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7FC8F03" w14:textId="77777777" w:rsidR="00FF473B" w:rsidRPr="00A27ABD" w:rsidRDefault="00FF473B" w:rsidP="00A4073B">
                      <w:pPr>
                        <w:pStyle w:val="PSI-Comentario"/>
                      </w:pPr>
                      <w:r>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CD1ECF">
        <w:t>Plan de Proyecto</w:t>
      </w:r>
      <w:r w:rsidR="008B3B0F" w:rsidRPr="008B3B0F">
        <w:t xml:space="preserve">. </w:t>
      </w:r>
    </w:p>
    <w:p w14:paraId="62862CA2" w14:textId="00EF4355" w:rsidR="00224B75" w:rsidRDefault="00211E63" w:rsidP="00A4073B">
      <w:pPr>
        <w:pStyle w:val="PSI-Comentario"/>
      </w:pPr>
      <w:r w:rsidRPr="00D641CF">
        <w:rPr>
          <w:noProof/>
          <w:lang w:eastAsia="es-ES"/>
        </w:rPr>
        <mc:AlternateContent>
          <mc:Choice Requires="wps">
            <w:drawing>
              <wp:anchor distT="0" distB="0" distL="114300" distR="114300" simplePos="0" relativeHeight="251659264" behindDoc="1" locked="0" layoutInCell="1" allowOverlap="1" wp14:anchorId="1C48B0D7" wp14:editId="65E0ECF4">
                <wp:simplePos x="0" y="0"/>
                <wp:positionH relativeFrom="margin">
                  <wp:posOffset>4009390</wp:posOffset>
                </wp:positionH>
                <wp:positionV relativeFrom="margin">
                  <wp:posOffset>-968375</wp:posOffset>
                </wp:positionV>
                <wp:extent cx="2480945" cy="10730230"/>
                <wp:effectExtent l="12700" t="6350" r="11430" b="7620"/>
                <wp:wrapSquare wrapText="bothSides"/>
                <wp:docPr id="5880549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21D09" id="Rectangle 17" o:spid="_x0000_s1026" style="position:absolute;margin-left:315.7pt;margin-top:-76.25pt;width:195.35pt;height:844.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506B2D2D" w14:textId="77777777" w:rsidR="008B3B0F" w:rsidRDefault="008B3B0F" w:rsidP="00A4073B">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3AB0E786" w14:textId="77777777" w:rsidR="00397566" w:rsidRPr="005313D3" w:rsidRDefault="00397566" w:rsidP="00A4073B">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2FAEC0CB" w14:textId="77777777" w:rsidR="00397566" w:rsidRPr="008B3B0F" w:rsidRDefault="00397566" w:rsidP="00A4073B">
      <w:pPr>
        <w:pStyle w:val="PSI-Comentario"/>
      </w:pPr>
    </w:p>
    <w:p w14:paraId="5E26FFAA" w14:textId="77777777" w:rsidR="00D06E99" w:rsidRDefault="00D06E99"/>
    <w:p w14:paraId="192B0762" w14:textId="7FE08CD3" w:rsidR="00A13DBA" w:rsidRDefault="00211E63" w:rsidP="00A13DBA">
      <w:pPr>
        <w:ind w:left="0" w:firstLine="0"/>
      </w:pPr>
      <w:r>
        <w:rPr>
          <w:noProof/>
        </w:rPr>
        <w:drawing>
          <wp:anchor distT="42672" distB="232410" distL="144780" distR="371094" simplePos="0" relativeHeight="251661312" behindDoc="0" locked="0" layoutInCell="1" allowOverlap="1" wp14:anchorId="2BB4DE5B" wp14:editId="53AF1C61">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22C70049" w14:textId="77777777" w:rsidR="000F79DF" w:rsidRDefault="000F79DF" w:rsidP="000F79DF">
      <w:pPr>
        <w:pStyle w:val="TtulodeTDC"/>
        <w:tabs>
          <w:tab w:val="left" w:pos="5954"/>
        </w:tabs>
      </w:pPr>
      <w:r>
        <w:t>Tabla de contenido</w:t>
      </w:r>
    </w:p>
    <w:p w14:paraId="4762C783" w14:textId="77777777" w:rsidR="006B1750" w:rsidRDefault="00D641CF">
      <w:pPr>
        <w:pStyle w:val="TDC1"/>
        <w:rPr>
          <w:rFonts w:eastAsia="Times New Roman"/>
          <w:b w:val="0"/>
          <w:bCs w:val="0"/>
          <w:noProof/>
          <w:sz w:val="22"/>
          <w:szCs w:val="22"/>
          <w:lang w:eastAsia="es-ES"/>
        </w:rPr>
      </w:pPr>
      <w:r w:rsidRPr="00D641CF">
        <w:fldChar w:fldCharType="begin"/>
      </w:r>
      <w:r w:rsidR="000F79DF">
        <w:instrText xml:space="preserve"> TOC \o "1-3" \h \z \u </w:instrText>
      </w:r>
      <w:r w:rsidRPr="00D641CF">
        <w:fldChar w:fldCharType="separate"/>
      </w:r>
      <w:hyperlink w:anchor="_Toc257629056" w:history="1">
        <w:r w:rsidR="006B1750" w:rsidRPr="00B93AC4">
          <w:rPr>
            <w:rStyle w:val="Hipervnculo"/>
            <w:noProof/>
          </w:rPr>
          <w:t>Introducción</w:t>
        </w:r>
        <w:r w:rsidR="006B1750">
          <w:rPr>
            <w:noProof/>
            <w:webHidden/>
          </w:rPr>
          <w:tab/>
        </w:r>
        <w:r>
          <w:rPr>
            <w:noProof/>
            <w:webHidden/>
          </w:rPr>
          <w:fldChar w:fldCharType="begin"/>
        </w:r>
        <w:r w:rsidR="006B1750">
          <w:rPr>
            <w:noProof/>
            <w:webHidden/>
          </w:rPr>
          <w:instrText xml:space="preserve"> PAGEREF _Toc257629056 \h </w:instrText>
        </w:r>
        <w:r>
          <w:rPr>
            <w:noProof/>
            <w:webHidden/>
          </w:rPr>
        </w:r>
        <w:r>
          <w:rPr>
            <w:noProof/>
            <w:webHidden/>
          </w:rPr>
          <w:fldChar w:fldCharType="separate"/>
        </w:r>
        <w:r w:rsidR="006B1750">
          <w:rPr>
            <w:noProof/>
            <w:webHidden/>
          </w:rPr>
          <w:t>4</w:t>
        </w:r>
        <w:r>
          <w:rPr>
            <w:noProof/>
            <w:webHidden/>
          </w:rPr>
          <w:fldChar w:fldCharType="end"/>
        </w:r>
      </w:hyperlink>
    </w:p>
    <w:p w14:paraId="338CC202" w14:textId="77777777" w:rsidR="006B1750" w:rsidRDefault="00D641CF">
      <w:pPr>
        <w:pStyle w:val="TDC2"/>
        <w:rPr>
          <w:rFonts w:eastAsia="Times New Roman"/>
          <w:i w:val="0"/>
          <w:iCs w:val="0"/>
          <w:noProof/>
          <w:sz w:val="22"/>
          <w:szCs w:val="22"/>
          <w:lang w:eastAsia="es-ES"/>
        </w:rPr>
      </w:pPr>
      <w:hyperlink w:anchor="_Toc257629057" w:history="1">
        <w:r w:rsidR="006B1750" w:rsidRPr="00B93AC4">
          <w:rPr>
            <w:rStyle w:val="Hipervnculo"/>
            <w:noProof/>
          </w:rPr>
          <w:t>Alcance del Proyecto</w:t>
        </w:r>
        <w:r w:rsidR="006B1750">
          <w:rPr>
            <w:noProof/>
            <w:webHidden/>
          </w:rPr>
          <w:tab/>
        </w:r>
        <w:r>
          <w:rPr>
            <w:noProof/>
            <w:webHidden/>
          </w:rPr>
          <w:fldChar w:fldCharType="begin"/>
        </w:r>
        <w:r w:rsidR="006B1750">
          <w:rPr>
            <w:noProof/>
            <w:webHidden/>
          </w:rPr>
          <w:instrText xml:space="preserve"> PAGEREF _Toc257629057 \h </w:instrText>
        </w:r>
        <w:r>
          <w:rPr>
            <w:noProof/>
            <w:webHidden/>
          </w:rPr>
        </w:r>
        <w:r>
          <w:rPr>
            <w:noProof/>
            <w:webHidden/>
          </w:rPr>
          <w:fldChar w:fldCharType="separate"/>
        </w:r>
        <w:r w:rsidR="006B1750">
          <w:rPr>
            <w:noProof/>
            <w:webHidden/>
          </w:rPr>
          <w:t>4</w:t>
        </w:r>
        <w:r>
          <w:rPr>
            <w:noProof/>
            <w:webHidden/>
          </w:rPr>
          <w:fldChar w:fldCharType="end"/>
        </w:r>
      </w:hyperlink>
    </w:p>
    <w:p w14:paraId="39FBA344" w14:textId="77777777" w:rsidR="006B1750" w:rsidRDefault="00D641CF">
      <w:pPr>
        <w:pStyle w:val="TDC2"/>
        <w:rPr>
          <w:rFonts w:eastAsia="Times New Roman"/>
          <w:i w:val="0"/>
          <w:iCs w:val="0"/>
          <w:noProof/>
          <w:sz w:val="22"/>
          <w:szCs w:val="22"/>
          <w:lang w:eastAsia="es-ES"/>
        </w:rPr>
      </w:pPr>
      <w:hyperlink w:anchor="_Toc257629058" w:history="1">
        <w:r w:rsidR="006B1750" w:rsidRPr="00B93AC4">
          <w:rPr>
            <w:rStyle w:val="Hipervnculo"/>
            <w:noProof/>
          </w:rPr>
          <w:t>Entregables del Proyecto</w:t>
        </w:r>
        <w:r w:rsidR="006B1750">
          <w:rPr>
            <w:noProof/>
            <w:webHidden/>
          </w:rPr>
          <w:tab/>
        </w:r>
        <w:r>
          <w:rPr>
            <w:noProof/>
            <w:webHidden/>
          </w:rPr>
          <w:fldChar w:fldCharType="begin"/>
        </w:r>
        <w:r w:rsidR="006B1750">
          <w:rPr>
            <w:noProof/>
            <w:webHidden/>
          </w:rPr>
          <w:instrText xml:space="preserve"> PAGEREF _Toc257629058 \h </w:instrText>
        </w:r>
        <w:r>
          <w:rPr>
            <w:noProof/>
            <w:webHidden/>
          </w:rPr>
        </w:r>
        <w:r>
          <w:rPr>
            <w:noProof/>
            <w:webHidden/>
          </w:rPr>
          <w:fldChar w:fldCharType="separate"/>
        </w:r>
        <w:r w:rsidR="006B1750">
          <w:rPr>
            <w:noProof/>
            <w:webHidden/>
          </w:rPr>
          <w:t>4</w:t>
        </w:r>
        <w:r>
          <w:rPr>
            <w:noProof/>
            <w:webHidden/>
          </w:rPr>
          <w:fldChar w:fldCharType="end"/>
        </w:r>
      </w:hyperlink>
    </w:p>
    <w:p w14:paraId="05B327B2" w14:textId="77777777" w:rsidR="006B1750" w:rsidRDefault="00D641CF">
      <w:pPr>
        <w:pStyle w:val="TDC2"/>
        <w:rPr>
          <w:rFonts w:eastAsia="Times New Roman"/>
          <w:i w:val="0"/>
          <w:iCs w:val="0"/>
          <w:noProof/>
          <w:sz w:val="22"/>
          <w:szCs w:val="22"/>
          <w:lang w:eastAsia="es-ES"/>
        </w:rPr>
      </w:pPr>
      <w:hyperlink w:anchor="_Toc257629059" w:history="1">
        <w:r w:rsidR="006B1750" w:rsidRPr="00B93AC4">
          <w:rPr>
            <w:rStyle w:val="Hipervnculo"/>
            <w:noProof/>
          </w:rPr>
          <w:t>Asunciones y Restricciones</w:t>
        </w:r>
        <w:r w:rsidR="006B1750">
          <w:rPr>
            <w:noProof/>
            <w:webHidden/>
          </w:rPr>
          <w:tab/>
        </w:r>
        <w:r>
          <w:rPr>
            <w:noProof/>
            <w:webHidden/>
          </w:rPr>
          <w:fldChar w:fldCharType="begin"/>
        </w:r>
        <w:r w:rsidR="006B1750">
          <w:rPr>
            <w:noProof/>
            <w:webHidden/>
          </w:rPr>
          <w:instrText xml:space="preserve"> PAGEREF _Toc257629059 \h </w:instrText>
        </w:r>
        <w:r>
          <w:rPr>
            <w:noProof/>
            <w:webHidden/>
          </w:rPr>
        </w:r>
        <w:r>
          <w:rPr>
            <w:noProof/>
            <w:webHidden/>
          </w:rPr>
          <w:fldChar w:fldCharType="separate"/>
        </w:r>
        <w:r w:rsidR="006B1750">
          <w:rPr>
            <w:noProof/>
            <w:webHidden/>
          </w:rPr>
          <w:t>4</w:t>
        </w:r>
        <w:r>
          <w:rPr>
            <w:noProof/>
            <w:webHidden/>
          </w:rPr>
          <w:fldChar w:fldCharType="end"/>
        </w:r>
      </w:hyperlink>
    </w:p>
    <w:p w14:paraId="45068FC9" w14:textId="77777777" w:rsidR="006B1750" w:rsidRDefault="00D641CF">
      <w:pPr>
        <w:pStyle w:val="TDC2"/>
        <w:rPr>
          <w:rFonts w:eastAsia="Times New Roman"/>
          <w:i w:val="0"/>
          <w:iCs w:val="0"/>
          <w:noProof/>
          <w:sz w:val="22"/>
          <w:szCs w:val="22"/>
          <w:lang w:eastAsia="es-ES"/>
        </w:rPr>
      </w:pPr>
      <w:hyperlink w:anchor="_Toc257629060" w:history="1">
        <w:r w:rsidR="006B1750" w:rsidRPr="00B93AC4">
          <w:rPr>
            <w:rStyle w:val="Hipervnculo"/>
            <w:noProof/>
          </w:rPr>
          <w:t>Estrategia de evolución del Plan</w:t>
        </w:r>
        <w:r w:rsidR="006B1750">
          <w:rPr>
            <w:noProof/>
            <w:webHidden/>
          </w:rPr>
          <w:tab/>
        </w:r>
        <w:r>
          <w:rPr>
            <w:noProof/>
            <w:webHidden/>
          </w:rPr>
          <w:fldChar w:fldCharType="begin"/>
        </w:r>
        <w:r w:rsidR="006B1750">
          <w:rPr>
            <w:noProof/>
            <w:webHidden/>
          </w:rPr>
          <w:instrText xml:space="preserve"> PAGEREF _Toc257629060 \h </w:instrText>
        </w:r>
        <w:r>
          <w:rPr>
            <w:noProof/>
            <w:webHidden/>
          </w:rPr>
        </w:r>
        <w:r>
          <w:rPr>
            <w:noProof/>
            <w:webHidden/>
          </w:rPr>
          <w:fldChar w:fldCharType="separate"/>
        </w:r>
        <w:r w:rsidR="006B1750">
          <w:rPr>
            <w:noProof/>
            <w:webHidden/>
          </w:rPr>
          <w:t>4</w:t>
        </w:r>
        <w:r>
          <w:rPr>
            <w:noProof/>
            <w:webHidden/>
          </w:rPr>
          <w:fldChar w:fldCharType="end"/>
        </w:r>
      </w:hyperlink>
    </w:p>
    <w:p w14:paraId="27C6EDBC" w14:textId="77777777" w:rsidR="006B1750" w:rsidRDefault="00D641CF">
      <w:pPr>
        <w:pStyle w:val="TDC1"/>
        <w:rPr>
          <w:rFonts w:eastAsia="Times New Roman"/>
          <w:b w:val="0"/>
          <w:bCs w:val="0"/>
          <w:noProof/>
          <w:sz w:val="22"/>
          <w:szCs w:val="22"/>
          <w:lang w:eastAsia="es-ES"/>
        </w:rPr>
      </w:pPr>
      <w:hyperlink w:anchor="_Toc257629061" w:history="1">
        <w:r w:rsidR="006B1750" w:rsidRPr="00B93AC4">
          <w:rPr>
            <w:rStyle w:val="Hipervnculo"/>
            <w:noProof/>
          </w:rPr>
          <w:t>Organización del Proyecto</w:t>
        </w:r>
        <w:r w:rsidR="006B1750">
          <w:rPr>
            <w:noProof/>
            <w:webHidden/>
          </w:rPr>
          <w:tab/>
        </w:r>
        <w:r>
          <w:rPr>
            <w:noProof/>
            <w:webHidden/>
          </w:rPr>
          <w:fldChar w:fldCharType="begin"/>
        </w:r>
        <w:r w:rsidR="006B1750">
          <w:rPr>
            <w:noProof/>
            <w:webHidden/>
          </w:rPr>
          <w:instrText xml:space="preserve"> PAGEREF _Toc257629061 \h </w:instrText>
        </w:r>
        <w:r>
          <w:rPr>
            <w:noProof/>
            <w:webHidden/>
          </w:rPr>
        </w:r>
        <w:r>
          <w:rPr>
            <w:noProof/>
            <w:webHidden/>
          </w:rPr>
          <w:fldChar w:fldCharType="separate"/>
        </w:r>
        <w:r w:rsidR="006B1750">
          <w:rPr>
            <w:noProof/>
            <w:webHidden/>
          </w:rPr>
          <w:t>5</w:t>
        </w:r>
        <w:r>
          <w:rPr>
            <w:noProof/>
            <w:webHidden/>
          </w:rPr>
          <w:fldChar w:fldCharType="end"/>
        </w:r>
      </w:hyperlink>
    </w:p>
    <w:p w14:paraId="159B055D" w14:textId="77777777" w:rsidR="006B1750" w:rsidRDefault="00D641CF">
      <w:pPr>
        <w:pStyle w:val="TDC2"/>
        <w:rPr>
          <w:rFonts w:eastAsia="Times New Roman"/>
          <w:i w:val="0"/>
          <w:iCs w:val="0"/>
          <w:noProof/>
          <w:sz w:val="22"/>
          <w:szCs w:val="22"/>
          <w:lang w:eastAsia="es-ES"/>
        </w:rPr>
      </w:pPr>
      <w:hyperlink w:anchor="_Toc257629062" w:history="1">
        <w:r w:rsidR="006B1750" w:rsidRPr="00B93AC4">
          <w:rPr>
            <w:rStyle w:val="Hipervnculo"/>
            <w:noProof/>
          </w:rPr>
          <w:t>Modelo de Proceso</w:t>
        </w:r>
        <w:r w:rsidR="006B1750">
          <w:rPr>
            <w:noProof/>
            <w:webHidden/>
          </w:rPr>
          <w:tab/>
        </w:r>
        <w:r>
          <w:rPr>
            <w:noProof/>
            <w:webHidden/>
          </w:rPr>
          <w:fldChar w:fldCharType="begin"/>
        </w:r>
        <w:r w:rsidR="006B1750">
          <w:rPr>
            <w:noProof/>
            <w:webHidden/>
          </w:rPr>
          <w:instrText xml:space="preserve"> PAGEREF _Toc257629062 \h </w:instrText>
        </w:r>
        <w:r>
          <w:rPr>
            <w:noProof/>
            <w:webHidden/>
          </w:rPr>
        </w:r>
        <w:r>
          <w:rPr>
            <w:noProof/>
            <w:webHidden/>
          </w:rPr>
          <w:fldChar w:fldCharType="separate"/>
        </w:r>
        <w:r w:rsidR="006B1750">
          <w:rPr>
            <w:noProof/>
            <w:webHidden/>
          </w:rPr>
          <w:t>5</w:t>
        </w:r>
        <w:r>
          <w:rPr>
            <w:noProof/>
            <w:webHidden/>
          </w:rPr>
          <w:fldChar w:fldCharType="end"/>
        </w:r>
      </w:hyperlink>
    </w:p>
    <w:p w14:paraId="77297FDF" w14:textId="77777777" w:rsidR="006B1750" w:rsidRDefault="00D641CF">
      <w:pPr>
        <w:pStyle w:val="TDC2"/>
        <w:rPr>
          <w:rFonts w:eastAsia="Times New Roman"/>
          <w:i w:val="0"/>
          <w:iCs w:val="0"/>
          <w:noProof/>
          <w:sz w:val="22"/>
          <w:szCs w:val="22"/>
          <w:lang w:eastAsia="es-ES"/>
        </w:rPr>
      </w:pPr>
      <w:hyperlink w:anchor="_Toc257629063" w:history="1">
        <w:r w:rsidR="006B1750" w:rsidRPr="00B93AC4">
          <w:rPr>
            <w:rStyle w:val="Hipervnculo"/>
            <w:noProof/>
          </w:rPr>
          <w:t>Estructura Organizacional</w:t>
        </w:r>
        <w:r w:rsidR="006B1750">
          <w:rPr>
            <w:noProof/>
            <w:webHidden/>
          </w:rPr>
          <w:tab/>
        </w:r>
        <w:r>
          <w:rPr>
            <w:noProof/>
            <w:webHidden/>
          </w:rPr>
          <w:fldChar w:fldCharType="begin"/>
        </w:r>
        <w:r w:rsidR="006B1750">
          <w:rPr>
            <w:noProof/>
            <w:webHidden/>
          </w:rPr>
          <w:instrText xml:space="preserve"> PAGEREF _Toc257629063 \h </w:instrText>
        </w:r>
        <w:r>
          <w:rPr>
            <w:noProof/>
            <w:webHidden/>
          </w:rPr>
        </w:r>
        <w:r>
          <w:rPr>
            <w:noProof/>
            <w:webHidden/>
          </w:rPr>
          <w:fldChar w:fldCharType="separate"/>
        </w:r>
        <w:r w:rsidR="006B1750">
          <w:rPr>
            <w:noProof/>
            <w:webHidden/>
          </w:rPr>
          <w:t>5</w:t>
        </w:r>
        <w:r>
          <w:rPr>
            <w:noProof/>
            <w:webHidden/>
          </w:rPr>
          <w:fldChar w:fldCharType="end"/>
        </w:r>
      </w:hyperlink>
    </w:p>
    <w:p w14:paraId="0E1B8BF8" w14:textId="77777777" w:rsidR="006B1750" w:rsidRDefault="00D641CF">
      <w:pPr>
        <w:pStyle w:val="TDC2"/>
        <w:rPr>
          <w:rFonts w:eastAsia="Times New Roman"/>
          <w:i w:val="0"/>
          <w:iCs w:val="0"/>
          <w:noProof/>
          <w:sz w:val="22"/>
          <w:szCs w:val="22"/>
          <w:lang w:eastAsia="es-ES"/>
        </w:rPr>
      </w:pPr>
      <w:hyperlink w:anchor="_Toc257629064" w:history="1">
        <w:r w:rsidR="006B1750" w:rsidRPr="00B93AC4">
          <w:rPr>
            <w:rStyle w:val="Hipervnculo"/>
            <w:noProof/>
          </w:rPr>
          <w:t>Interfaces e Interacciones</w:t>
        </w:r>
        <w:r w:rsidR="006B1750">
          <w:rPr>
            <w:noProof/>
            <w:webHidden/>
          </w:rPr>
          <w:tab/>
        </w:r>
        <w:r>
          <w:rPr>
            <w:noProof/>
            <w:webHidden/>
          </w:rPr>
          <w:fldChar w:fldCharType="begin"/>
        </w:r>
        <w:r w:rsidR="006B1750">
          <w:rPr>
            <w:noProof/>
            <w:webHidden/>
          </w:rPr>
          <w:instrText xml:space="preserve"> PAGEREF _Toc257629064 \h </w:instrText>
        </w:r>
        <w:r>
          <w:rPr>
            <w:noProof/>
            <w:webHidden/>
          </w:rPr>
        </w:r>
        <w:r>
          <w:rPr>
            <w:noProof/>
            <w:webHidden/>
          </w:rPr>
          <w:fldChar w:fldCharType="separate"/>
        </w:r>
        <w:r w:rsidR="006B1750">
          <w:rPr>
            <w:noProof/>
            <w:webHidden/>
          </w:rPr>
          <w:t>7</w:t>
        </w:r>
        <w:r>
          <w:rPr>
            <w:noProof/>
            <w:webHidden/>
          </w:rPr>
          <w:fldChar w:fldCharType="end"/>
        </w:r>
      </w:hyperlink>
    </w:p>
    <w:p w14:paraId="51D5699B" w14:textId="77777777" w:rsidR="006B1750" w:rsidRDefault="00D641CF">
      <w:pPr>
        <w:pStyle w:val="TDC2"/>
        <w:rPr>
          <w:rFonts w:eastAsia="Times New Roman"/>
          <w:i w:val="0"/>
          <w:iCs w:val="0"/>
          <w:noProof/>
          <w:sz w:val="22"/>
          <w:szCs w:val="22"/>
          <w:lang w:eastAsia="es-ES"/>
        </w:rPr>
      </w:pPr>
      <w:hyperlink w:anchor="_Toc257629065" w:history="1">
        <w:r w:rsidR="006B1750" w:rsidRPr="00B93AC4">
          <w:rPr>
            <w:rStyle w:val="Hipervnculo"/>
            <w:noProof/>
          </w:rPr>
          <w:t>Responsables</w:t>
        </w:r>
        <w:r w:rsidR="006B1750">
          <w:rPr>
            <w:noProof/>
            <w:webHidden/>
          </w:rPr>
          <w:tab/>
        </w:r>
        <w:r>
          <w:rPr>
            <w:noProof/>
            <w:webHidden/>
          </w:rPr>
          <w:fldChar w:fldCharType="begin"/>
        </w:r>
        <w:r w:rsidR="006B1750">
          <w:rPr>
            <w:noProof/>
            <w:webHidden/>
          </w:rPr>
          <w:instrText xml:space="preserve"> PAGEREF _Toc257629065 \h </w:instrText>
        </w:r>
        <w:r>
          <w:rPr>
            <w:noProof/>
            <w:webHidden/>
          </w:rPr>
        </w:r>
        <w:r>
          <w:rPr>
            <w:noProof/>
            <w:webHidden/>
          </w:rPr>
          <w:fldChar w:fldCharType="separate"/>
        </w:r>
        <w:r w:rsidR="006B1750">
          <w:rPr>
            <w:noProof/>
            <w:webHidden/>
          </w:rPr>
          <w:t>7</w:t>
        </w:r>
        <w:r>
          <w:rPr>
            <w:noProof/>
            <w:webHidden/>
          </w:rPr>
          <w:fldChar w:fldCharType="end"/>
        </w:r>
      </w:hyperlink>
    </w:p>
    <w:p w14:paraId="03414836" w14:textId="77777777" w:rsidR="006B1750" w:rsidRDefault="00D641CF">
      <w:pPr>
        <w:pStyle w:val="TDC1"/>
        <w:rPr>
          <w:rFonts w:eastAsia="Times New Roman"/>
          <w:b w:val="0"/>
          <w:bCs w:val="0"/>
          <w:noProof/>
          <w:sz w:val="22"/>
          <w:szCs w:val="22"/>
          <w:lang w:eastAsia="es-ES"/>
        </w:rPr>
      </w:pPr>
      <w:hyperlink w:anchor="_Toc257629066" w:history="1">
        <w:r w:rsidR="006B1750" w:rsidRPr="00B93AC4">
          <w:rPr>
            <w:rStyle w:val="Hipervnculo"/>
            <w:noProof/>
          </w:rPr>
          <w:t>Proceso de Gestión</w:t>
        </w:r>
        <w:r w:rsidR="006B1750">
          <w:rPr>
            <w:noProof/>
            <w:webHidden/>
          </w:rPr>
          <w:tab/>
        </w:r>
        <w:r>
          <w:rPr>
            <w:noProof/>
            <w:webHidden/>
          </w:rPr>
          <w:fldChar w:fldCharType="begin"/>
        </w:r>
        <w:r w:rsidR="006B1750">
          <w:rPr>
            <w:noProof/>
            <w:webHidden/>
          </w:rPr>
          <w:instrText xml:space="preserve"> PAGEREF _Toc257629066 \h </w:instrText>
        </w:r>
        <w:r>
          <w:rPr>
            <w:noProof/>
            <w:webHidden/>
          </w:rPr>
        </w:r>
        <w:r>
          <w:rPr>
            <w:noProof/>
            <w:webHidden/>
          </w:rPr>
          <w:fldChar w:fldCharType="separate"/>
        </w:r>
        <w:r w:rsidR="006B1750">
          <w:rPr>
            <w:noProof/>
            <w:webHidden/>
          </w:rPr>
          <w:t>7</w:t>
        </w:r>
        <w:r>
          <w:rPr>
            <w:noProof/>
            <w:webHidden/>
          </w:rPr>
          <w:fldChar w:fldCharType="end"/>
        </w:r>
      </w:hyperlink>
    </w:p>
    <w:p w14:paraId="7A7BFE7B" w14:textId="77777777" w:rsidR="006B1750" w:rsidRDefault="00D641CF">
      <w:pPr>
        <w:pStyle w:val="TDC2"/>
        <w:rPr>
          <w:rFonts w:eastAsia="Times New Roman"/>
          <w:i w:val="0"/>
          <w:iCs w:val="0"/>
          <w:noProof/>
          <w:sz w:val="22"/>
          <w:szCs w:val="22"/>
          <w:lang w:eastAsia="es-ES"/>
        </w:rPr>
      </w:pPr>
      <w:hyperlink w:anchor="_Toc257629067" w:history="1">
        <w:r w:rsidR="006B1750" w:rsidRPr="00B93AC4">
          <w:rPr>
            <w:rStyle w:val="Hipervnculo"/>
            <w:noProof/>
          </w:rPr>
          <w:t>Objetivos y Prioridades de Gestión</w:t>
        </w:r>
        <w:r w:rsidR="006B1750">
          <w:rPr>
            <w:noProof/>
            <w:webHidden/>
          </w:rPr>
          <w:tab/>
        </w:r>
        <w:r>
          <w:rPr>
            <w:noProof/>
            <w:webHidden/>
          </w:rPr>
          <w:fldChar w:fldCharType="begin"/>
        </w:r>
        <w:r w:rsidR="006B1750">
          <w:rPr>
            <w:noProof/>
            <w:webHidden/>
          </w:rPr>
          <w:instrText xml:space="preserve"> PAGEREF _Toc257629067 \h </w:instrText>
        </w:r>
        <w:r>
          <w:rPr>
            <w:noProof/>
            <w:webHidden/>
          </w:rPr>
        </w:r>
        <w:r>
          <w:rPr>
            <w:noProof/>
            <w:webHidden/>
          </w:rPr>
          <w:fldChar w:fldCharType="separate"/>
        </w:r>
        <w:r w:rsidR="006B1750">
          <w:rPr>
            <w:noProof/>
            <w:webHidden/>
          </w:rPr>
          <w:t>7</w:t>
        </w:r>
        <w:r>
          <w:rPr>
            <w:noProof/>
            <w:webHidden/>
          </w:rPr>
          <w:fldChar w:fldCharType="end"/>
        </w:r>
      </w:hyperlink>
    </w:p>
    <w:p w14:paraId="01DE9DBD" w14:textId="77777777" w:rsidR="006B1750" w:rsidRDefault="00D641CF">
      <w:pPr>
        <w:pStyle w:val="TDC2"/>
        <w:rPr>
          <w:rFonts w:eastAsia="Times New Roman"/>
          <w:i w:val="0"/>
          <w:iCs w:val="0"/>
          <w:noProof/>
          <w:sz w:val="22"/>
          <w:szCs w:val="22"/>
          <w:lang w:eastAsia="es-ES"/>
        </w:rPr>
      </w:pPr>
      <w:hyperlink w:anchor="_Toc257629068" w:history="1">
        <w:r w:rsidR="006B1750" w:rsidRPr="00B93AC4">
          <w:rPr>
            <w:rStyle w:val="Hipervnculo"/>
            <w:noProof/>
          </w:rPr>
          <w:t>Condiciones asumidas, dependencias y restricciones</w:t>
        </w:r>
        <w:r w:rsidR="006B1750">
          <w:rPr>
            <w:noProof/>
            <w:webHidden/>
          </w:rPr>
          <w:tab/>
        </w:r>
        <w:r>
          <w:rPr>
            <w:noProof/>
            <w:webHidden/>
          </w:rPr>
          <w:fldChar w:fldCharType="begin"/>
        </w:r>
        <w:r w:rsidR="006B1750">
          <w:rPr>
            <w:noProof/>
            <w:webHidden/>
          </w:rPr>
          <w:instrText xml:space="preserve"> PAGEREF _Toc257629068 \h </w:instrText>
        </w:r>
        <w:r>
          <w:rPr>
            <w:noProof/>
            <w:webHidden/>
          </w:rPr>
        </w:r>
        <w:r>
          <w:rPr>
            <w:noProof/>
            <w:webHidden/>
          </w:rPr>
          <w:fldChar w:fldCharType="separate"/>
        </w:r>
        <w:r w:rsidR="006B1750">
          <w:rPr>
            <w:noProof/>
            <w:webHidden/>
          </w:rPr>
          <w:t>7</w:t>
        </w:r>
        <w:r>
          <w:rPr>
            <w:noProof/>
            <w:webHidden/>
          </w:rPr>
          <w:fldChar w:fldCharType="end"/>
        </w:r>
      </w:hyperlink>
    </w:p>
    <w:p w14:paraId="5456192D" w14:textId="77777777" w:rsidR="006B1750" w:rsidRDefault="00D641CF">
      <w:pPr>
        <w:pStyle w:val="TDC2"/>
        <w:rPr>
          <w:rFonts w:eastAsia="Times New Roman"/>
          <w:i w:val="0"/>
          <w:iCs w:val="0"/>
          <w:noProof/>
          <w:sz w:val="22"/>
          <w:szCs w:val="22"/>
          <w:lang w:eastAsia="es-ES"/>
        </w:rPr>
      </w:pPr>
      <w:hyperlink w:anchor="_Toc257629069" w:history="1">
        <w:r w:rsidR="006B1750" w:rsidRPr="00B93AC4">
          <w:rPr>
            <w:rStyle w:val="Hipervnculo"/>
            <w:noProof/>
          </w:rPr>
          <w:t>Gestión de Riesgos</w:t>
        </w:r>
        <w:r w:rsidR="006B1750">
          <w:rPr>
            <w:noProof/>
            <w:webHidden/>
          </w:rPr>
          <w:tab/>
        </w:r>
        <w:r>
          <w:rPr>
            <w:noProof/>
            <w:webHidden/>
          </w:rPr>
          <w:fldChar w:fldCharType="begin"/>
        </w:r>
        <w:r w:rsidR="006B1750">
          <w:rPr>
            <w:noProof/>
            <w:webHidden/>
          </w:rPr>
          <w:instrText xml:space="preserve"> PAGEREF _Toc257629069 \h </w:instrText>
        </w:r>
        <w:r>
          <w:rPr>
            <w:noProof/>
            <w:webHidden/>
          </w:rPr>
        </w:r>
        <w:r>
          <w:rPr>
            <w:noProof/>
            <w:webHidden/>
          </w:rPr>
          <w:fldChar w:fldCharType="separate"/>
        </w:r>
        <w:r w:rsidR="006B1750">
          <w:rPr>
            <w:noProof/>
            <w:webHidden/>
          </w:rPr>
          <w:t>8</w:t>
        </w:r>
        <w:r>
          <w:rPr>
            <w:noProof/>
            <w:webHidden/>
          </w:rPr>
          <w:fldChar w:fldCharType="end"/>
        </w:r>
      </w:hyperlink>
    </w:p>
    <w:p w14:paraId="0610B210" w14:textId="77777777" w:rsidR="006B1750" w:rsidRDefault="00D641CF">
      <w:pPr>
        <w:pStyle w:val="TDC2"/>
        <w:rPr>
          <w:rFonts w:eastAsia="Times New Roman"/>
          <w:i w:val="0"/>
          <w:iCs w:val="0"/>
          <w:noProof/>
          <w:sz w:val="22"/>
          <w:szCs w:val="22"/>
          <w:lang w:eastAsia="es-ES"/>
        </w:rPr>
      </w:pPr>
      <w:hyperlink w:anchor="_Toc257629070" w:history="1">
        <w:r w:rsidR="006B1750" w:rsidRPr="00B93AC4">
          <w:rPr>
            <w:rStyle w:val="Hipervnculo"/>
            <w:noProof/>
          </w:rPr>
          <w:t>Mecanismos de control y ajuste</w:t>
        </w:r>
        <w:r w:rsidR="006B1750">
          <w:rPr>
            <w:noProof/>
            <w:webHidden/>
          </w:rPr>
          <w:tab/>
        </w:r>
        <w:r>
          <w:rPr>
            <w:noProof/>
            <w:webHidden/>
          </w:rPr>
          <w:fldChar w:fldCharType="begin"/>
        </w:r>
        <w:r w:rsidR="006B1750">
          <w:rPr>
            <w:noProof/>
            <w:webHidden/>
          </w:rPr>
          <w:instrText xml:space="preserve"> PAGEREF _Toc257629070 \h </w:instrText>
        </w:r>
        <w:r>
          <w:rPr>
            <w:noProof/>
            <w:webHidden/>
          </w:rPr>
        </w:r>
        <w:r>
          <w:rPr>
            <w:noProof/>
            <w:webHidden/>
          </w:rPr>
          <w:fldChar w:fldCharType="separate"/>
        </w:r>
        <w:r w:rsidR="006B1750">
          <w:rPr>
            <w:noProof/>
            <w:webHidden/>
          </w:rPr>
          <w:t>8</w:t>
        </w:r>
        <w:r>
          <w:rPr>
            <w:noProof/>
            <w:webHidden/>
          </w:rPr>
          <w:fldChar w:fldCharType="end"/>
        </w:r>
      </w:hyperlink>
    </w:p>
    <w:p w14:paraId="498BCAB5" w14:textId="77777777" w:rsidR="006B1750" w:rsidRDefault="00D641CF">
      <w:pPr>
        <w:pStyle w:val="TDC3"/>
        <w:rPr>
          <w:rFonts w:eastAsia="Times New Roman"/>
          <w:noProof/>
          <w:sz w:val="22"/>
          <w:szCs w:val="22"/>
          <w:lang w:eastAsia="es-ES"/>
        </w:rPr>
      </w:pPr>
      <w:hyperlink w:anchor="_Toc257629071" w:history="1">
        <w:r w:rsidR="006B1750" w:rsidRPr="00B93AC4">
          <w:rPr>
            <w:rStyle w:val="Hipervnculo"/>
            <w:noProof/>
          </w:rPr>
          <w:t>Mecanismos para la Gestión de calidad</w:t>
        </w:r>
        <w:r w:rsidR="006B1750">
          <w:rPr>
            <w:noProof/>
            <w:webHidden/>
          </w:rPr>
          <w:tab/>
        </w:r>
        <w:r>
          <w:rPr>
            <w:noProof/>
            <w:webHidden/>
          </w:rPr>
          <w:fldChar w:fldCharType="begin"/>
        </w:r>
        <w:r w:rsidR="006B1750">
          <w:rPr>
            <w:noProof/>
            <w:webHidden/>
          </w:rPr>
          <w:instrText xml:space="preserve"> PAGEREF _Toc257629071 \h </w:instrText>
        </w:r>
        <w:r>
          <w:rPr>
            <w:noProof/>
            <w:webHidden/>
          </w:rPr>
        </w:r>
        <w:r>
          <w:rPr>
            <w:noProof/>
            <w:webHidden/>
          </w:rPr>
          <w:fldChar w:fldCharType="separate"/>
        </w:r>
        <w:r w:rsidR="006B1750">
          <w:rPr>
            <w:noProof/>
            <w:webHidden/>
          </w:rPr>
          <w:t>8</w:t>
        </w:r>
        <w:r>
          <w:rPr>
            <w:noProof/>
            <w:webHidden/>
          </w:rPr>
          <w:fldChar w:fldCharType="end"/>
        </w:r>
      </w:hyperlink>
    </w:p>
    <w:p w14:paraId="12EC52C1" w14:textId="77777777" w:rsidR="006B1750" w:rsidRDefault="00D641CF">
      <w:pPr>
        <w:pStyle w:val="TDC3"/>
        <w:rPr>
          <w:rFonts w:eastAsia="Times New Roman"/>
          <w:noProof/>
          <w:sz w:val="22"/>
          <w:szCs w:val="22"/>
          <w:lang w:eastAsia="es-ES"/>
        </w:rPr>
      </w:pPr>
      <w:hyperlink w:anchor="_Toc257629072" w:history="1">
        <w:r w:rsidR="006B1750" w:rsidRPr="00B93AC4">
          <w:rPr>
            <w:rStyle w:val="Hipervnculo"/>
            <w:noProof/>
          </w:rPr>
          <w:t>Mecanismos para la Gestión de configuración y Control de Cambios</w:t>
        </w:r>
        <w:r w:rsidR="006B1750">
          <w:rPr>
            <w:noProof/>
            <w:webHidden/>
          </w:rPr>
          <w:tab/>
        </w:r>
        <w:r>
          <w:rPr>
            <w:noProof/>
            <w:webHidden/>
          </w:rPr>
          <w:fldChar w:fldCharType="begin"/>
        </w:r>
        <w:r w:rsidR="006B1750">
          <w:rPr>
            <w:noProof/>
            <w:webHidden/>
          </w:rPr>
          <w:instrText xml:space="preserve"> PAGEREF _Toc257629072 \h </w:instrText>
        </w:r>
        <w:r>
          <w:rPr>
            <w:noProof/>
            <w:webHidden/>
          </w:rPr>
        </w:r>
        <w:r>
          <w:rPr>
            <w:noProof/>
            <w:webHidden/>
          </w:rPr>
          <w:fldChar w:fldCharType="separate"/>
        </w:r>
        <w:r w:rsidR="006B1750">
          <w:rPr>
            <w:noProof/>
            <w:webHidden/>
          </w:rPr>
          <w:t>8</w:t>
        </w:r>
        <w:r>
          <w:rPr>
            <w:noProof/>
            <w:webHidden/>
          </w:rPr>
          <w:fldChar w:fldCharType="end"/>
        </w:r>
      </w:hyperlink>
    </w:p>
    <w:p w14:paraId="0F2F7728" w14:textId="77777777" w:rsidR="006B1750" w:rsidRDefault="00D641CF">
      <w:pPr>
        <w:pStyle w:val="TDC3"/>
        <w:rPr>
          <w:rFonts w:eastAsia="Times New Roman"/>
          <w:noProof/>
          <w:sz w:val="22"/>
          <w:szCs w:val="22"/>
          <w:lang w:eastAsia="es-ES"/>
        </w:rPr>
      </w:pPr>
      <w:hyperlink w:anchor="_Toc257629073" w:history="1">
        <w:r w:rsidR="006B1750" w:rsidRPr="00B93AC4">
          <w:rPr>
            <w:rStyle w:val="Hipervnculo"/>
            <w:noProof/>
          </w:rPr>
          <w:t>Mecanismos para Verificación</w:t>
        </w:r>
        <w:r w:rsidR="006B1750">
          <w:rPr>
            <w:noProof/>
            <w:webHidden/>
          </w:rPr>
          <w:tab/>
        </w:r>
        <w:r>
          <w:rPr>
            <w:noProof/>
            <w:webHidden/>
          </w:rPr>
          <w:fldChar w:fldCharType="begin"/>
        </w:r>
        <w:r w:rsidR="006B1750">
          <w:rPr>
            <w:noProof/>
            <w:webHidden/>
          </w:rPr>
          <w:instrText xml:space="preserve"> PAGEREF _Toc257629073 \h </w:instrText>
        </w:r>
        <w:r>
          <w:rPr>
            <w:noProof/>
            <w:webHidden/>
          </w:rPr>
        </w:r>
        <w:r>
          <w:rPr>
            <w:noProof/>
            <w:webHidden/>
          </w:rPr>
          <w:fldChar w:fldCharType="separate"/>
        </w:r>
        <w:r w:rsidR="006B1750">
          <w:rPr>
            <w:noProof/>
            <w:webHidden/>
          </w:rPr>
          <w:t>8</w:t>
        </w:r>
        <w:r>
          <w:rPr>
            <w:noProof/>
            <w:webHidden/>
          </w:rPr>
          <w:fldChar w:fldCharType="end"/>
        </w:r>
      </w:hyperlink>
    </w:p>
    <w:p w14:paraId="2AFAE01F" w14:textId="77777777" w:rsidR="006B1750" w:rsidRDefault="00D641CF">
      <w:pPr>
        <w:pStyle w:val="TDC3"/>
        <w:rPr>
          <w:rFonts w:eastAsia="Times New Roman"/>
          <w:noProof/>
          <w:sz w:val="22"/>
          <w:szCs w:val="22"/>
          <w:lang w:eastAsia="es-ES"/>
        </w:rPr>
      </w:pPr>
      <w:hyperlink w:anchor="_Toc257629074" w:history="1">
        <w:r w:rsidR="006B1750" w:rsidRPr="00B93AC4">
          <w:rPr>
            <w:rStyle w:val="Hipervnculo"/>
            <w:noProof/>
          </w:rPr>
          <w:t>Mecanismos para la Gestión de proyecto</w:t>
        </w:r>
        <w:r w:rsidR="006B1750">
          <w:rPr>
            <w:noProof/>
            <w:webHidden/>
          </w:rPr>
          <w:tab/>
        </w:r>
        <w:r>
          <w:rPr>
            <w:noProof/>
            <w:webHidden/>
          </w:rPr>
          <w:fldChar w:fldCharType="begin"/>
        </w:r>
        <w:r w:rsidR="006B1750">
          <w:rPr>
            <w:noProof/>
            <w:webHidden/>
          </w:rPr>
          <w:instrText xml:space="preserve"> PAGEREF _Toc257629074 \h </w:instrText>
        </w:r>
        <w:r>
          <w:rPr>
            <w:noProof/>
            <w:webHidden/>
          </w:rPr>
        </w:r>
        <w:r>
          <w:rPr>
            <w:noProof/>
            <w:webHidden/>
          </w:rPr>
          <w:fldChar w:fldCharType="separate"/>
        </w:r>
        <w:r w:rsidR="006B1750">
          <w:rPr>
            <w:noProof/>
            <w:webHidden/>
          </w:rPr>
          <w:t>8</w:t>
        </w:r>
        <w:r>
          <w:rPr>
            <w:noProof/>
            <w:webHidden/>
          </w:rPr>
          <w:fldChar w:fldCharType="end"/>
        </w:r>
      </w:hyperlink>
    </w:p>
    <w:p w14:paraId="7574CDA4" w14:textId="77777777" w:rsidR="006B1750" w:rsidRDefault="00D641CF">
      <w:pPr>
        <w:pStyle w:val="TDC2"/>
        <w:rPr>
          <w:rFonts w:eastAsia="Times New Roman"/>
          <w:i w:val="0"/>
          <w:iCs w:val="0"/>
          <w:noProof/>
          <w:sz w:val="22"/>
          <w:szCs w:val="22"/>
          <w:lang w:eastAsia="es-ES"/>
        </w:rPr>
      </w:pPr>
      <w:hyperlink w:anchor="_Toc257629075" w:history="1">
        <w:r w:rsidR="006B1750" w:rsidRPr="00B93AC4">
          <w:rPr>
            <w:rStyle w:val="Hipervnculo"/>
            <w:noProof/>
          </w:rPr>
          <w:t>Recursos</w:t>
        </w:r>
        <w:r w:rsidR="006B1750">
          <w:rPr>
            <w:noProof/>
            <w:webHidden/>
          </w:rPr>
          <w:tab/>
        </w:r>
        <w:r>
          <w:rPr>
            <w:noProof/>
            <w:webHidden/>
          </w:rPr>
          <w:fldChar w:fldCharType="begin"/>
        </w:r>
        <w:r w:rsidR="006B1750">
          <w:rPr>
            <w:noProof/>
            <w:webHidden/>
          </w:rPr>
          <w:instrText xml:space="preserve"> PAGEREF _Toc257629075 \h </w:instrText>
        </w:r>
        <w:r>
          <w:rPr>
            <w:noProof/>
            <w:webHidden/>
          </w:rPr>
        </w:r>
        <w:r>
          <w:rPr>
            <w:noProof/>
            <w:webHidden/>
          </w:rPr>
          <w:fldChar w:fldCharType="separate"/>
        </w:r>
        <w:r w:rsidR="006B1750">
          <w:rPr>
            <w:noProof/>
            <w:webHidden/>
          </w:rPr>
          <w:t>9</w:t>
        </w:r>
        <w:r>
          <w:rPr>
            <w:noProof/>
            <w:webHidden/>
          </w:rPr>
          <w:fldChar w:fldCharType="end"/>
        </w:r>
      </w:hyperlink>
    </w:p>
    <w:p w14:paraId="1D01F841" w14:textId="77777777" w:rsidR="006B1750" w:rsidRDefault="00D641CF">
      <w:pPr>
        <w:pStyle w:val="TDC1"/>
        <w:rPr>
          <w:rFonts w:eastAsia="Times New Roman"/>
          <w:b w:val="0"/>
          <w:bCs w:val="0"/>
          <w:noProof/>
          <w:sz w:val="22"/>
          <w:szCs w:val="22"/>
          <w:lang w:eastAsia="es-ES"/>
        </w:rPr>
      </w:pPr>
      <w:hyperlink w:anchor="_Toc257629076" w:history="1">
        <w:r w:rsidR="006B1750" w:rsidRPr="00B93AC4">
          <w:rPr>
            <w:rStyle w:val="Hipervnculo"/>
            <w:noProof/>
          </w:rPr>
          <w:t>Proceso técnico</w:t>
        </w:r>
        <w:r w:rsidR="006B1750">
          <w:rPr>
            <w:noProof/>
            <w:webHidden/>
          </w:rPr>
          <w:tab/>
        </w:r>
        <w:r>
          <w:rPr>
            <w:noProof/>
            <w:webHidden/>
          </w:rPr>
          <w:fldChar w:fldCharType="begin"/>
        </w:r>
        <w:r w:rsidR="006B1750">
          <w:rPr>
            <w:noProof/>
            <w:webHidden/>
          </w:rPr>
          <w:instrText xml:space="preserve"> PAGEREF _Toc257629076 \h </w:instrText>
        </w:r>
        <w:r>
          <w:rPr>
            <w:noProof/>
            <w:webHidden/>
          </w:rPr>
        </w:r>
        <w:r>
          <w:rPr>
            <w:noProof/>
            <w:webHidden/>
          </w:rPr>
          <w:fldChar w:fldCharType="separate"/>
        </w:r>
        <w:r w:rsidR="006B1750">
          <w:rPr>
            <w:noProof/>
            <w:webHidden/>
          </w:rPr>
          <w:t>9</w:t>
        </w:r>
        <w:r>
          <w:rPr>
            <w:noProof/>
            <w:webHidden/>
          </w:rPr>
          <w:fldChar w:fldCharType="end"/>
        </w:r>
      </w:hyperlink>
    </w:p>
    <w:p w14:paraId="6F9D89D6" w14:textId="77777777" w:rsidR="006B1750" w:rsidRDefault="00D641CF">
      <w:pPr>
        <w:pStyle w:val="TDC2"/>
        <w:rPr>
          <w:rFonts w:eastAsia="Times New Roman"/>
          <w:i w:val="0"/>
          <w:iCs w:val="0"/>
          <w:noProof/>
          <w:sz w:val="22"/>
          <w:szCs w:val="22"/>
          <w:lang w:eastAsia="es-ES"/>
        </w:rPr>
      </w:pPr>
      <w:hyperlink w:anchor="_Toc257629077" w:history="1">
        <w:r w:rsidR="006B1750" w:rsidRPr="00B93AC4">
          <w:rPr>
            <w:rStyle w:val="Hipervnculo"/>
            <w:noProof/>
          </w:rPr>
          <w:t>Procedimientos técnicos, herramientas y tecnologías</w:t>
        </w:r>
        <w:r w:rsidR="006B1750">
          <w:rPr>
            <w:noProof/>
            <w:webHidden/>
          </w:rPr>
          <w:tab/>
        </w:r>
        <w:r>
          <w:rPr>
            <w:noProof/>
            <w:webHidden/>
          </w:rPr>
          <w:fldChar w:fldCharType="begin"/>
        </w:r>
        <w:r w:rsidR="006B1750">
          <w:rPr>
            <w:noProof/>
            <w:webHidden/>
          </w:rPr>
          <w:instrText xml:space="preserve"> PAGEREF _Toc257629077 \h </w:instrText>
        </w:r>
        <w:r>
          <w:rPr>
            <w:noProof/>
            <w:webHidden/>
          </w:rPr>
        </w:r>
        <w:r>
          <w:rPr>
            <w:noProof/>
            <w:webHidden/>
          </w:rPr>
          <w:fldChar w:fldCharType="separate"/>
        </w:r>
        <w:r w:rsidR="006B1750">
          <w:rPr>
            <w:noProof/>
            <w:webHidden/>
          </w:rPr>
          <w:t>9</w:t>
        </w:r>
        <w:r>
          <w:rPr>
            <w:noProof/>
            <w:webHidden/>
          </w:rPr>
          <w:fldChar w:fldCharType="end"/>
        </w:r>
      </w:hyperlink>
    </w:p>
    <w:p w14:paraId="09BDC7BD" w14:textId="77777777" w:rsidR="006B1750" w:rsidRDefault="00D641CF">
      <w:pPr>
        <w:pStyle w:val="TDC2"/>
        <w:rPr>
          <w:rFonts w:eastAsia="Times New Roman"/>
          <w:i w:val="0"/>
          <w:iCs w:val="0"/>
          <w:noProof/>
          <w:sz w:val="22"/>
          <w:szCs w:val="22"/>
          <w:lang w:eastAsia="es-ES"/>
        </w:rPr>
      </w:pPr>
      <w:hyperlink w:anchor="_Toc257629078" w:history="1">
        <w:r w:rsidR="006B1750" w:rsidRPr="00B93AC4">
          <w:rPr>
            <w:rStyle w:val="Hipervnculo"/>
            <w:noProof/>
          </w:rPr>
          <w:t>Documentación de software</w:t>
        </w:r>
        <w:r w:rsidR="006B1750">
          <w:rPr>
            <w:noProof/>
            <w:webHidden/>
          </w:rPr>
          <w:tab/>
        </w:r>
        <w:r>
          <w:rPr>
            <w:noProof/>
            <w:webHidden/>
          </w:rPr>
          <w:fldChar w:fldCharType="begin"/>
        </w:r>
        <w:r w:rsidR="006B1750">
          <w:rPr>
            <w:noProof/>
            <w:webHidden/>
          </w:rPr>
          <w:instrText xml:space="preserve"> PAGEREF _Toc257629078 \h </w:instrText>
        </w:r>
        <w:r>
          <w:rPr>
            <w:noProof/>
            <w:webHidden/>
          </w:rPr>
        </w:r>
        <w:r>
          <w:rPr>
            <w:noProof/>
            <w:webHidden/>
          </w:rPr>
          <w:fldChar w:fldCharType="separate"/>
        </w:r>
        <w:r w:rsidR="006B1750">
          <w:rPr>
            <w:noProof/>
            <w:webHidden/>
          </w:rPr>
          <w:t>9</w:t>
        </w:r>
        <w:r>
          <w:rPr>
            <w:noProof/>
            <w:webHidden/>
          </w:rPr>
          <w:fldChar w:fldCharType="end"/>
        </w:r>
      </w:hyperlink>
    </w:p>
    <w:p w14:paraId="50A44DD7" w14:textId="77777777" w:rsidR="006B1750" w:rsidRDefault="00D641CF">
      <w:pPr>
        <w:pStyle w:val="TDC2"/>
        <w:rPr>
          <w:rFonts w:eastAsia="Times New Roman"/>
          <w:i w:val="0"/>
          <w:iCs w:val="0"/>
          <w:noProof/>
          <w:sz w:val="22"/>
          <w:szCs w:val="22"/>
          <w:lang w:eastAsia="es-ES"/>
        </w:rPr>
      </w:pPr>
      <w:hyperlink w:anchor="_Toc257629079" w:history="1">
        <w:r w:rsidR="006B1750" w:rsidRPr="00B93AC4">
          <w:rPr>
            <w:rStyle w:val="Hipervnculo"/>
            <w:noProof/>
          </w:rPr>
          <w:t>Funciones de soporte</w:t>
        </w:r>
        <w:r w:rsidR="006B1750">
          <w:rPr>
            <w:noProof/>
            <w:webHidden/>
          </w:rPr>
          <w:tab/>
        </w:r>
        <w:r>
          <w:rPr>
            <w:noProof/>
            <w:webHidden/>
          </w:rPr>
          <w:fldChar w:fldCharType="begin"/>
        </w:r>
        <w:r w:rsidR="006B1750">
          <w:rPr>
            <w:noProof/>
            <w:webHidden/>
          </w:rPr>
          <w:instrText xml:space="preserve"> PAGEREF _Toc257629079 \h </w:instrText>
        </w:r>
        <w:r>
          <w:rPr>
            <w:noProof/>
            <w:webHidden/>
          </w:rPr>
        </w:r>
        <w:r>
          <w:rPr>
            <w:noProof/>
            <w:webHidden/>
          </w:rPr>
          <w:fldChar w:fldCharType="separate"/>
        </w:r>
        <w:r w:rsidR="006B1750">
          <w:rPr>
            <w:noProof/>
            <w:webHidden/>
          </w:rPr>
          <w:t>9</w:t>
        </w:r>
        <w:r>
          <w:rPr>
            <w:noProof/>
            <w:webHidden/>
          </w:rPr>
          <w:fldChar w:fldCharType="end"/>
        </w:r>
      </w:hyperlink>
    </w:p>
    <w:p w14:paraId="4A4B0314" w14:textId="77777777" w:rsidR="006B1750" w:rsidRDefault="00D641CF">
      <w:pPr>
        <w:pStyle w:val="TDC1"/>
        <w:rPr>
          <w:rFonts w:eastAsia="Times New Roman"/>
          <w:b w:val="0"/>
          <w:bCs w:val="0"/>
          <w:noProof/>
          <w:sz w:val="22"/>
          <w:szCs w:val="22"/>
          <w:lang w:eastAsia="es-ES"/>
        </w:rPr>
      </w:pPr>
      <w:hyperlink w:anchor="_Toc257629080" w:history="1">
        <w:r w:rsidR="006B1750" w:rsidRPr="00B93AC4">
          <w:rPr>
            <w:rStyle w:val="Hipervnculo"/>
            <w:noProof/>
          </w:rPr>
          <w:t>Líneas de trabajo, distribución de recursos humanos y  cronograma</w:t>
        </w:r>
        <w:r w:rsidR="006B1750">
          <w:rPr>
            <w:noProof/>
            <w:webHidden/>
          </w:rPr>
          <w:tab/>
        </w:r>
        <w:r>
          <w:rPr>
            <w:noProof/>
            <w:webHidden/>
          </w:rPr>
          <w:fldChar w:fldCharType="begin"/>
        </w:r>
        <w:r w:rsidR="006B1750">
          <w:rPr>
            <w:noProof/>
            <w:webHidden/>
          </w:rPr>
          <w:instrText xml:space="preserve"> PAGEREF _Toc257629080 \h </w:instrText>
        </w:r>
        <w:r>
          <w:rPr>
            <w:noProof/>
            <w:webHidden/>
          </w:rPr>
        </w:r>
        <w:r>
          <w:rPr>
            <w:noProof/>
            <w:webHidden/>
          </w:rPr>
          <w:fldChar w:fldCharType="separate"/>
        </w:r>
        <w:r w:rsidR="006B1750">
          <w:rPr>
            <w:noProof/>
            <w:webHidden/>
          </w:rPr>
          <w:t>10</w:t>
        </w:r>
        <w:r>
          <w:rPr>
            <w:noProof/>
            <w:webHidden/>
          </w:rPr>
          <w:fldChar w:fldCharType="end"/>
        </w:r>
      </w:hyperlink>
    </w:p>
    <w:p w14:paraId="3AC1E52A" w14:textId="77777777" w:rsidR="006B1750" w:rsidRDefault="00D641CF">
      <w:pPr>
        <w:pStyle w:val="TDC2"/>
        <w:rPr>
          <w:rFonts w:eastAsia="Times New Roman"/>
          <w:i w:val="0"/>
          <w:iCs w:val="0"/>
          <w:noProof/>
          <w:sz w:val="22"/>
          <w:szCs w:val="22"/>
          <w:lang w:eastAsia="es-ES"/>
        </w:rPr>
      </w:pPr>
      <w:hyperlink w:anchor="_Toc257629081" w:history="1">
        <w:r w:rsidR="006B1750" w:rsidRPr="00B93AC4">
          <w:rPr>
            <w:rStyle w:val="Hipervnculo"/>
            <w:noProof/>
          </w:rPr>
          <w:t>Líneas de trabajo</w:t>
        </w:r>
        <w:r w:rsidR="006B1750">
          <w:rPr>
            <w:noProof/>
            <w:webHidden/>
          </w:rPr>
          <w:tab/>
        </w:r>
        <w:r>
          <w:rPr>
            <w:noProof/>
            <w:webHidden/>
          </w:rPr>
          <w:fldChar w:fldCharType="begin"/>
        </w:r>
        <w:r w:rsidR="006B1750">
          <w:rPr>
            <w:noProof/>
            <w:webHidden/>
          </w:rPr>
          <w:instrText xml:space="preserve"> PAGEREF _Toc257629081 \h </w:instrText>
        </w:r>
        <w:r>
          <w:rPr>
            <w:noProof/>
            <w:webHidden/>
          </w:rPr>
        </w:r>
        <w:r>
          <w:rPr>
            <w:noProof/>
            <w:webHidden/>
          </w:rPr>
          <w:fldChar w:fldCharType="separate"/>
        </w:r>
        <w:r w:rsidR="006B1750">
          <w:rPr>
            <w:noProof/>
            <w:webHidden/>
          </w:rPr>
          <w:t>10</w:t>
        </w:r>
        <w:r>
          <w:rPr>
            <w:noProof/>
            <w:webHidden/>
          </w:rPr>
          <w:fldChar w:fldCharType="end"/>
        </w:r>
      </w:hyperlink>
    </w:p>
    <w:p w14:paraId="3B81605D" w14:textId="77777777" w:rsidR="006B1750" w:rsidRDefault="00D641CF">
      <w:pPr>
        <w:pStyle w:val="TDC2"/>
        <w:rPr>
          <w:rFonts w:eastAsia="Times New Roman"/>
          <w:i w:val="0"/>
          <w:iCs w:val="0"/>
          <w:noProof/>
          <w:sz w:val="22"/>
          <w:szCs w:val="22"/>
          <w:lang w:eastAsia="es-ES"/>
        </w:rPr>
      </w:pPr>
      <w:hyperlink w:anchor="_Toc257629082" w:history="1">
        <w:r w:rsidR="006B1750" w:rsidRPr="00B93AC4">
          <w:rPr>
            <w:rStyle w:val="Hipervnculo"/>
            <w:noProof/>
          </w:rPr>
          <w:t>Dependencias</w:t>
        </w:r>
        <w:r w:rsidR="006B1750">
          <w:rPr>
            <w:noProof/>
            <w:webHidden/>
          </w:rPr>
          <w:tab/>
        </w:r>
        <w:r>
          <w:rPr>
            <w:noProof/>
            <w:webHidden/>
          </w:rPr>
          <w:fldChar w:fldCharType="begin"/>
        </w:r>
        <w:r w:rsidR="006B1750">
          <w:rPr>
            <w:noProof/>
            <w:webHidden/>
          </w:rPr>
          <w:instrText xml:space="preserve"> PAGEREF _Toc257629082 \h </w:instrText>
        </w:r>
        <w:r>
          <w:rPr>
            <w:noProof/>
            <w:webHidden/>
          </w:rPr>
        </w:r>
        <w:r>
          <w:rPr>
            <w:noProof/>
            <w:webHidden/>
          </w:rPr>
          <w:fldChar w:fldCharType="separate"/>
        </w:r>
        <w:r w:rsidR="006B1750">
          <w:rPr>
            <w:noProof/>
            <w:webHidden/>
          </w:rPr>
          <w:t>10</w:t>
        </w:r>
        <w:r>
          <w:rPr>
            <w:noProof/>
            <w:webHidden/>
          </w:rPr>
          <w:fldChar w:fldCharType="end"/>
        </w:r>
      </w:hyperlink>
    </w:p>
    <w:p w14:paraId="6D5A9D09" w14:textId="77777777" w:rsidR="006B1750" w:rsidRDefault="00D641CF">
      <w:pPr>
        <w:pStyle w:val="TDC2"/>
        <w:rPr>
          <w:rFonts w:eastAsia="Times New Roman"/>
          <w:i w:val="0"/>
          <w:iCs w:val="0"/>
          <w:noProof/>
          <w:sz w:val="22"/>
          <w:szCs w:val="22"/>
          <w:lang w:eastAsia="es-ES"/>
        </w:rPr>
      </w:pPr>
      <w:hyperlink w:anchor="_Toc257629083" w:history="1">
        <w:r w:rsidR="006B1750" w:rsidRPr="00B93AC4">
          <w:rPr>
            <w:rStyle w:val="Hipervnculo"/>
            <w:noProof/>
          </w:rPr>
          <w:t>Distribución de Recursos Humanos</w:t>
        </w:r>
        <w:r w:rsidR="006B1750">
          <w:rPr>
            <w:noProof/>
            <w:webHidden/>
          </w:rPr>
          <w:tab/>
        </w:r>
        <w:r>
          <w:rPr>
            <w:noProof/>
            <w:webHidden/>
          </w:rPr>
          <w:fldChar w:fldCharType="begin"/>
        </w:r>
        <w:r w:rsidR="006B1750">
          <w:rPr>
            <w:noProof/>
            <w:webHidden/>
          </w:rPr>
          <w:instrText xml:space="preserve"> PAGEREF _Toc257629083 \h </w:instrText>
        </w:r>
        <w:r>
          <w:rPr>
            <w:noProof/>
            <w:webHidden/>
          </w:rPr>
        </w:r>
        <w:r>
          <w:rPr>
            <w:noProof/>
            <w:webHidden/>
          </w:rPr>
          <w:fldChar w:fldCharType="separate"/>
        </w:r>
        <w:r w:rsidR="006B1750">
          <w:rPr>
            <w:noProof/>
            <w:webHidden/>
          </w:rPr>
          <w:t>10</w:t>
        </w:r>
        <w:r>
          <w:rPr>
            <w:noProof/>
            <w:webHidden/>
          </w:rPr>
          <w:fldChar w:fldCharType="end"/>
        </w:r>
      </w:hyperlink>
    </w:p>
    <w:p w14:paraId="48474686" w14:textId="77777777" w:rsidR="006B1750" w:rsidRDefault="00D641CF">
      <w:pPr>
        <w:pStyle w:val="TDC2"/>
        <w:rPr>
          <w:rFonts w:eastAsia="Times New Roman"/>
          <w:i w:val="0"/>
          <w:iCs w:val="0"/>
          <w:noProof/>
          <w:sz w:val="22"/>
          <w:szCs w:val="22"/>
          <w:lang w:eastAsia="es-ES"/>
        </w:rPr>
      </w:pPr>
      <w:hyperlink w:anchor="_Toc257629084" w:history="1">
        <w:r w:rsidR="006B1750" w:rsidRPr="00B93AC4">
          <w:rPr>
            <w:rStyle w:val="Hipervnculo"/>
            <w:noProof/>
          </w:rPr>
          <w:t>Cronograma</w:t>
        </w:r>
        <w:r w:rsidR="006B1750">
          <w:rPr>
            <w:noProof/>
            <w:webHidden/>
          </w:rPr>
          <w:tab/>
        </w:r>
        <w:r>
          <w:rPr>
            <w:noProof/>
            <w:webHidden/>
          </w:rPr>
          <w:fldChar w:fldCharType="begin"/>
        </w:r>
        <w:r w:rsidR="006B1750">
          <w:rPr>
            <w:noProof/>
            <w:webHidden/>
          </w:rPr>
          <w:instrText xml:space="preserve"> PAGEREF _Toc257629084 \h </w:instrText>
        </w:r>
        <w:r>
          <w:rPr>
            <w:noProof/>
            <w:webHidden/>
          </w:rPr>
        </w:r>
        <w:r>
          <w:rPr>
            <w:noProof/>
            <w:webHidden/>
          </w:rPr>
          <w:fldChar w:fldCharType="separate"/>
        </w:r>
        <w:r w:rsidR="006B1750">
          <w:rPr>
            <w:noProof/>
            <w:webHidden/>
          </w:rPr>
          <w:t>11</w:t>
        </w:r>
        <w:r>
          <w:rPr>
            <w:noProof/>
            <w:webHidden/>
          </w:rPr>
          <w:fldChar w:fldCharType="end"/>
        </w:r>
      </w:hyperlink>
    </w:p>
    <w:p w14:paraId="71695E04" w14:textId="77777777" w:rsidR="008D3A5D" w:rsidRDefault="00D641CF" w:rsidP="008D3A5D">
      <w:pPr>
        <w:tabs>
          <w:tab w:val="left" w:pos="5954"/>
        </w:tabs>
      </w:pPr>
      <w:r>
        <w:fldChar w:fldCharType="end"/>
      </w:r>
    </w:p>
    <w:p w14:paraId="7248A966" w14:textId="2786D276" w:rsidR="00A13DBA" w:rsidRDefault="00211E63" w:rsidP="008D3A5D">
      <w:pPr>
        <w:pStyle w:val="PSI-Ttulo"/>
      </w:pPr>
      <w:r>
        <w:rPr>
          <w:noProof/>
        </w:rPr>
        <w:drawing>
          <wp:anchor distT="42672" distB="232410" distL="144780" distR="371094" simplePos="0" relativeHeight="251660288" behindDoc="0" locked="0" layoutInCell="1" allowOverlap="1" wp14:anchorId="54C31004" wp14:editId="0C7960E4">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61B8F">
        <w:br w:type="page"/>
      </w:r>
      <w:r w:rsidR="00CD1ECF">
        <w:rPr>
          <w:lang w:val="es-AR"/>
        </w:rPr>
        <w:lastRenderedPageBreak/>
        <w:t>Plan de Proyecto</w:t>
      </w:r>
    </w:p>
    <w:p w14:paraId="6897A843" w14:textId="77777777" w:rsidR="00CD1ECF" w:rsidRDefault="00CD1ECF" w:rsidP="009D05D2">
      <w:pPr>
        <w:pStyle w:val="PSI-Ttulo1"/>
      </w:pPr>
      <w:bookmarkStart w:id="0" w:name="_Toc16490043"/>
      <w:bookmarkStart w:id="1" w:name="_Toc257629056"/>
      <w:r>
        <w:t>Introducción</w:t>
      </w:r>
      <w:bookmarkEnd w:id="0"/>
      <w:bookmarkEnd w:id="1"/>
    </w:p>
    <w:p w14:paraId="1D1EF612" w14:textId="77777777" w:rsidR="00CD1ECF" w:rsidRDefault="000A718F" w:rsidP="00A4073B">
      <w:pPr>
        <w:pStyle w:val="PSI-Comentario"/>
      </w:pPr>
      <w:r>
        <w:t>[</w:t>
      </w:r>
      <w:r w:rsidR="00CD1ECF">
        <w:t xml:space="preserve">Esta sección contiene una visión </w:t>
      </w:r>
      <w:r w:rsidR="00CD1ECF" w:rsidRPr="008D3A5D">
        <w:rPr>
          <w:u w:val="single"/>
        </w:rPr>
        <w:t>general</w:t>
      </w:r>
      <w:r w:rsidR="00CD1ECF">
        <w:t xml:space="preserve"> del proyecto y el producto a desarrollar, una lista de los entregables del </w:t>
      </w:r>
      <w:r>
        <w:t>mismo</w:t>
      </w:r>
      <w:r w:rsidR="00CD1ECF">
        <w:t xml:space="preserve"> y la e</w:t>
      </w:r>
      <w:r w:rsidR="006B1750">
        <w:t>strategia de evolución del Plan.</w:t>
      </w:r>
      <w:r>
        <w:t>]</w:t>
      </w:r>
    </w:p>
    <w:p w14:paraId="47D2E150" w14:textId="77777777" w:rsidR="006B1750" w:rsidRDefault="006B1750" w:rsidP="00A4073B">
      <w:pPr>
        <w:pStyle w:val="PSI-Comentario"/>
      </w:pPr>
    </w:p>
    <w:p w14:paraId="001A8C90" w14:textId="77777777" w:rsidR="00CD1ECF" w:rsidRDefault="00CD1ECF" w:rsidP="00A87F7E">
      <w:pPr>
        <w:pStyle w:val="PSI-Ttulo2"/>
      </w:pPr>
      <w:bookmarkStart w:id="2" w:name="_Toc16490044"/>
      <w:bookmarkStart w:id="3" w:name="_Toc257629057"/>
      <w:r>
        <w:t>Alcance del Proyecto</w:t>
      </w:r>
      <w:bookmarkEnd w:id="2"/>
      <w:bookmarkEnd w:id="3"/>
    </w:p>
    <w:p w14:paraId="158F2344" w14:textId="77777777" w:rsidR="00CD1ECF" w:rsidRDefault="00CD1ECF" w:rsidP="00A4073B">
      <w:pPr>
        <w:pStyle w:val="PSI-Comentario"/>
      </w:pPr>
      <w:r>
        <w:t>[Contiene un resumen de los objetivos del proyecto, el producto que será entregado, y</w:t>
      </w:r>
      <w:r w:rsidR="000A718F">
        <w:t xml:space="preserve"> de las</w:t>
      </w:r>
      <w:r>
        <w:t xml:space="preserve"> metas más </w:t>
      </w:r>
      <w:r w:rsidRPr="00883E3E">
        <w:rPr>
          <w:lang w:val="es-ES"/>
        </w:rPr>
        <w:t>significativas</w:t>
      </w:r>
      <w:r>
        <w:t xml:space="preserve"> </w:t>
      </w:r>
      <w:r w:rsidR="000A718F">
        <w:t>de este</w:t>
      </w:r>
      <w:r>
        <w:t>.]</w:t>
      </w:r>
    </w:p>
    <w:p w14:paraId="2F48AEF6" w14:textId="77777777" w:rsidR="006B1750" w:rsidRDefault="006B1750" w:rsidP="00A4073B">
      <w:pPr>
        <w:pStyle w:val="PSI-Comentario"/>
      </w:pPr>
    </w:p>
    <w:p w14:paraId="126CF19D" w14:textId="77777777" w:rsidR="00CD1ECF" w:rsidRDefault="00CD1ECF" w:rsidP="00A87F7E">
      <w:pPr>
        <w:pStyle w:val="PSI-Ttulo2"/>
      </w:pPr>
      <w:bookmarkStart w:id="4" w:name="_Toc16490045"/>
      <w:bookmarkStart w:id="5" w:name="_Toc257629058"/>
      <w:r>
        <w:t>Entregables del Proyecto</w:t>
      </w:r>
      <w:bookmarkEnd w:id="4"/>
      <w:bookmarkEnd w:id="5"/>
    </w:p>
    <w:p w14:paraId="787DBC58" w14:textId="77777777" w:rsidR="00CD1ECF" w:rsidRDefault="00CD1ECF" w:rsidP="00A4073B">
      <w:pPr>
        <w:pStyle w:val="PSI-Comentario"/>
      </w:pPr>
      <w:r>
        <w:t>[Lista</w:t>
      </w:r>
      <w:r w:rsidR="0014415E">
        <w:t xml:space="preserve">do </w:t>
      </w:r>
      <w:r>
        <w:t xml:space="preserve">de todos los entregables </w:t>
      </w:r>
      <w:r w:rsidR="00126595">
        <w:t>al</w:t>
      </w:r>
      <w:r>
        <w:t xml:space="preserve"> el Cliente,</w:t>
      </w:r>
      <w:r w:rsidR="0014415E">
        <w:t xml:space="preserve"> con sus </w:t>
      </w:r>
      <w:r>
        <w:t xml:space="preserve"> fechas</w:t>
      </w:r>
      <w:r w:rsidR="0014415E">
        <w:t xml:space="preserve"> y lugar </w:t>
      </w:r>
      <w:r>
        <w:t xml:space="preserve"> de entrega,</w:t>
      </w:r>
      <w:r w:rsidR="0014415E">
        <w:t xml:space="preserve"> como </w:t>
      </w:r>
      <w:r w:rsidR="00516239">
        <w:t>así</w:t>
      </w:r>
      <w:r w:rsidR="0014415E">
        <w:t xml:space="preserve"> </w:t>
      </w:r>
      <w:r w:rsidR="00516239">
        <w:t>también</w:t>
      </w:r>
      <w:r w:rsidR="0014415E">
        <w:t xml:space="preserve"> las </w:t>
      </w:r>
      <w:r>
        <w:t xml:space="preserve"> condiciones de satisfacción.]</w:t>
      </w:r>
    </w:p>
    <w:p w14:paraId="0AAF7189" w14:textId="77777777" w:rsidR="00CD1ECF" w:rsidRDefault="00CD1ECF" w:rsidP="00CD1ECF">
      <w:pPr>
        <w:pStyle w:val="MNormal"/>
        <w:ind w:left="708"/>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73"/>
        <w:gridCol w:w="1564"/>
        <w:gridCol w:w="1542"/>
        <w:gridCol w:w="1542"/>
        <w:gridCol w:w="1565"/>
      </w:tblGrid>
      <w:tr w:rsidR="00CD1ECF" w:rsidRPr="00D4314B" w14:paraId="61999584" w14:textId="77777777" w:rsidTr="00516239">
        <w:tc>
          <w:tcPr>
            <w:tcW w:w="1587" w:type="dxa"/>
            <w:shd w:val="pct10" w:color="auto" w:fill="auto"/>
          </w:tcPr>
          <w:p w14:paraId="07A34819" w14:textId="77777777" w:rsidR="00CD1ECF" w:rsidRPr="00D4314B" w:rsidRDefault="00516239" w:rsidP="00516239">
            <w:pPr>
              <w:ind w:left="0" w:firstLine="0"/>
              <w:jc w:val="center"/>
            </w:pPr>
            <w:r w:rsidRPr="00D4314B">
              <w:t>Identificación Entregable</w:t>
            </w:r>
          </w:p>
        </w:tc>
        <w:tc>
          <w:tcPr>
            <w:tcW w:w="1588" w:type="dxa"/>
            <w:shd w:val="pct10" w:color="auto" w:fill="auto"/>
          </w:tcPr>
          <w:p w14:paraId="1E11AAD2" w14:textId="77777777" w:rsidR="00CD1ECF" w:rsidRPr="00D4314B" w:rsidRDefault="00516239" w:rsidP="00516239">
            <w:pPr>
              <w:ind w:left="0" w:firstLine="0"/>
              <w:jc w:val="center"/>
            </w:pPr>
            <w:r w:rsidRPr="00D4314B">
              <w:t>Descripción Entregable</w:t>
            </w:r>
          </w:p>
        </w:tc>
        <w:tc>
          <w:tcPr>
            <w:tcW w:w="1587" w:type="dxa"/>
            <w:shd w:val="pct10" w:color="auto" w:fill="auto"/>
          </w:tcPr>
          <w:p w14:paraId="26D2F58F" w14:textId="77777777" w:rsidR="00CD1ECF" w:rsidRPr="00D4314B" w:rsidRDefault="00516239" w:rsidP="00516239">
            <w:pPr>
              <w:ind w:left="0" w:firstLine="86"/>
              <w:jc w:val="center"/>
            </w:pPr>
            <w:r w:rsidRPr="00D4314B">
              <w:t>Fecha de Entrega</w:t>
            </w:r>
          </w:p>
        </w:tc>
        <w:tc>
          <w:tcPr>
            <w:tcW w:w="1587" w:type="dxa"/>
            <w:shd w:val="pct10" w:color="auto" w:fill="auto"/>
          </w:tcPr>
          <w:p w14:paraId="06233C6E" w14:textId="77777777" w:rsidR="00CD1ECF" w:rsidRPr="00D4314B" w:rsidRDefault="00516239" w:rsidP="00516239">
            <w:pPr>
              <w:ind w:left="0" w:firstLine="0"/>
              <w:jc w:val="center"/>
            </w:pPr>
            <w:r w:rsidRPr="00D4314B">
              <w:t>Lugar de Entrega</w:t>
            </w:r>
          </w:p>
        </w:tc>
        <w:tc>
          <w:tcPr>
            <w:tcW w:w="1587" w:type="dxa"/>
            <w:shd w:val="pct10" w:color="auto" w:fill="auto"/>
          </w:tcPr>
          <w:p w14:paraId="10D1F466" w14:textId="77777777" w:rsidR="00CD1ECF" w:rsidRPr="00D4314B" w:rsidRDefault="00516239" w:rsidP="00516239">
            <w:pPr>
              <w:ind w:left="0" w:firstLine="0"/>
              <w:jc w:val="center"/>
            </w:pPr>
            <w:r w:rsidRPr="00D4314B">
              <w:t>Condiciones satisfacción</w:t>
            </w:r>
          </w:p>
        </w:tc>
      </w:tr>
      <w:tr w:rsidR="00CD1ECF" w:rsidRPr="00D4314B" w14:paraId="0E4648B7" w14:textId="77777777" w:rsidTr="00FF473B">
        <w:tc>
          <w:tcPr>
            <w:tcW w:w="1587" w:type="dxa"/>
          </w:tcPr>
          <w:p w14:paraId="5C09C616" w14:textId="77777777" w:rsidR="00CD1ECF" w:rsidRDefault="00CD1ECF" w:rsidP="00FF473B">
            <w:pPr>
              <w:pStyle w:val="MNormal"/>
            </w:pPr>
          </w:p>
        </w:tc>
        <w:tc>
          <w:tcPr>
            <w:tcW w:w="1588" w:type="dxa"/>
          </w:tcPr>
          <w:p w14:paraId="7E0131B9" w14:textId="77777777" w:rsidR="00CD1ECF" w:rsidRDefault="00CD1ECF" w:rsidP="00FF473B">
            <w:pPr>
              <w:pStyle w:val="MNormal"/>
            </w:pPr>
          </w:p>
        </w:tc>
        <w:tc>
          <w:tcPr>
            <w:tcW w:w="1587" w:type="dxa"/>
          </w:tcPr>
          <w:p w14:paraId="0EDD9074" w14:textId="77777777" w:rsidR="00CD1ECF" w:rsidRDefault="00CD1ECF" w:rsidP="00FF473B">
            <w:pPr>
              <w:pStyle w:val="MNormal"/>
            </w:pPr>
          </w:p>
        </w:tc>
        <w:tc>
          <w:tcPr>
            <w:tcW w:w="1587" w:type="dxa"/>
          </w:tcPr>
          <w:p w14:paraId="64FB6A8F" w14:textId="77777777" w:rsidR="00CD1ECF" w:rsidRDefault="00CD1ECF" w:rsidP="00FF473B">
            <w:pPr>
              <w:pStyle w:val="MNormal"/>
            </w:pPr>
          </w:p>
        </w:tc>
        <w:tc>
          <w:tcPr>
            <w:tcW w:w="1587" w:type="dxa"/>
          </w:tcPr>
          <w:p w14:paraId="1C33E78A" w14:textId="77777777" w:rsidR="00CD1ECF" w:rsidRDefault="00CD1ECF" w:rsidP="00FF473B">
            <w:pPr>
              <w:pStyle w:val="MNormal"/>
            </w:pPr>
          </w:p>
        </w:tc>
      </w:tr>
      <w:tr w:rsidR="00516239" w:rsidRPr="00D4314B" w14:paraId="4BC43B73" w14:textId="77777777" w:rsidTr="00FF473B">
        <w:tc>
          <w:tcPr>
            <w:tcW w:w="1587" w:type="dxa"/>
          </w:tcPr>
          <w:p w14:paraId="39605512" w14:textId="77777777" w:rsidR="00516239" w:rsidRDefault="00516239" w:rsidP="00FF473B">
            <w:pPr>
              <w:pStyle w:val="MNormal"/>
            </w:pPr>
          </w:p>
        </w:tc>
        <w:tc>
          <w:tcPr>
            <w:tcW w:w="1588" w:type="dxa"/>
          </w:tcPr>
          <w:p w14:paraId="3FAC5D0B" w14:textId="77777777" w:rsidR="00516239" w:rsidRDefault="00516239" w:rsidP="00FF473B">
            <w:pPr>
              <w:pStyle w:val="MNormal"/>
            </w:pPr>
          </w:p>
        </w:tc>
        <w:tc>
          <w:tcPr>
            <w:tcW w:w="1587" w:type="dxa"/>
          </w:tcPr>
          <w:p w14:paraId="527A501A" w14:textId="77777777" w:rsidR="00516239" w:rsidRDefault="00516239" w:rsidP="00FF473B">
            <w:pPr>
              <w:pStyle w:val="MNormal"/>
            </w:pPr>
          </w:p>
        </w:tc>
        <w:tc>
          <w:tcPr>
            <w:tcW w:w="1587" w:type="dxa"/>
          </w:tcPr>
          <w:p w14:paraId="395FDEDF" w14:textId="77777777" w:rsidR="00516239" w:rsidRDefault="00516239" w:rsidP="00FF473B">
            <w:pPr>
              <w:pStyle w:val="MNormal"/>
            </w:pPr>
          </w:p>
        </w:tc>
        <w:tc>
          <w:tcPr>
            <w:tcW w:w="1587" w:type="dxa"/>
          </w:tcPr>
          <w:p w14:paraId="2DF5DA4B" w14:textId="77777777" w:rsidR="00516239" w:rsidRDefault="00516239" w:rsidP="00FF473B">
            <w:pPr>
              <w:pStyle w:val="MNormal"/>
            </w:pPr>
          </w:p>
        </w:tc>
      </w:tr>
      <w:tr w:rsidR="00516239" w:rsidRPr="00D4314B" w14:paraId="0D0D6F49" w14:textId="77777777" w:rsidTr="00FF473B">
        <w:tc>
          <w:tcPr>
            <w:tcW w:w="1587" w:type="dxa"/>
          </w:tcPr>
          <w:p w14:paraId="42297A34" w14:textId="77777777" w:rsidR="00516239" w:rsidRDefault="00516239" w:rsidP="00FF473B">
            <w:pPr>
              <w:pStyle w:val="MNormal"/>
            </w:pPr>
          </w:p>
        </w:tc>
        <w:tc>
          <w:tcPr>
            <w:tcW w:w="1588" w:type="dxa"/>
          </w:tcPr>
          <w:p w14:paraId="4C41E50C" w14:textId="77777777" w:rsidR="00516239" w:rsidRDefault="00516239" w:rsidP="00FF473B">
            <w:pPr>
              <w:pStyle w:val="MNormal"/>
            </w:pPr>
          </w:p>
        </w:tc>
        <w:tc>
          <w:tcPr>
            <w:tcW w:w="1587" w:type="dxa"/>
          </w:tcPr>
          <w:p w14:paraId="16FCD421" w14:textId="77777777" w:rsidR="00516239" w:rsidRDefault="00516239" w:rsidP="00FF473B">
            <w:pPr>
              <w:pStyle w:val="MNormal"/>
            </w:pPr>
          </w:p>
        </w:tc>
        <w:tc>
          <w:tcPr>
            <w:tcW w:w="1587" w:type="dxa"/>
          </w:tcPr>
          <w:p w14:paraId="7C62B680" w14:textId="77777777" w:rsidR="00516239" w:rsidRDefault="00516239" w:rsidP="00FF473B">
            <w:pPr>
              <w:pStyle w:val="MNormal"/>
            </w:pPr>
          </w:p>
        </w:tc>
        <w:tc>
          <w:tcPr>
            <w:tcW w:w="1587" w:type="dxa"/>
          </w:tcPr>
          <w:p w14:paraId="72003566" w14:textId="77777777" w:rsidR="00516239" w:rsidRDefault="00516239" w:rsidP="00FF473B">
            <w:pPr>
              <w:pStyle w:val="MNormal"/>
            </w:pPr>
          </w:p>
        </w:tc>
      </w:tr>
    </w:tbl>
    <w:p w14:paraId="57730648" w14:textId="77777777" w:rsidR="00CD1ECF" w:rsidRDefault="00CD1ECF" w:rsidP="00CD1ECF">
      <w:pPr>
        <w:pStyle w:val="MNormal"/>
        <w:ind w:left="708"/>
      </w:pPr>
    </w:p>
    <w:p w14:paraId="72C4CBEC" w14:textId="77777777" w:rsidR="00516239" w:rsidRDefault="00516239" w:rsidP="00CD1ECF">
      <w:pPr>
        <w:pStyle w:val="MNormal"/>
        <w:ind w:left="708"/>
      </w:pPr>
    </w:p>
    <w:p w14:paraId="02D01FCA" w14:textId="77777777" w:rsidR="00CD1ECF" w:rsidRDefault="004358A6" w:rsidP="004358A6">
      <w:pPr>
        <w:pStyle w:val="PSI-Ttulo2"/>
      </w:pPr>
      <w:bookmarkStart w:id="6" w:name="_Toc257629059"/>
      <w:r>
        <w:t>Asunciones y Restricciones</w:t>
      </w:r>
      <w:bookmarkEnd w:id="6"/>
    </w:p>
    <w:p w14:paraId="05603006" w14:textId="77777777" w:rsidR="004358A6" w:rsidRPr="004358A6" w:rsidRDefault="004358A6" w:rsidP="00A4073B">
      <w:pPr>
        <w:pStyle w:val="PSI-Comentario"/>
      </w:pPr>
      <w:r w:rsidRPr="004358A6">
        <w:t>[</w:t>
      </w:r>
      <w:r w:rsidR="00D35C73">
        <w:t>E</w:t>
      </w:r>
      <w:r w:rsidRPr="004358A6">
        <w:t>n ocasiones</w:t>
      </w:r>
      <w:r w:rsidR="00D35C73">
        <w:t xml:space="preserve"> </w:t>
      </w:r>
      <w:r w:rsidRPr="004358A6">
        <w:t>asumimos que las partes</w:t>
      </w:r>
      <w:r w:rsidR="00D35C73">
        <w:t xml:space="preserve"> tanto el cliente como el grupo de </w:t>
      </w:r>
      <w:r w:rsidR="000E6EF5">
        <w:t>desarrolladores</w:t>
      </w:r>
      <w:r w:rsidRPr="004358A6">
        <w:t xml:space="preserve"> están</w:t>
      </w:r>
      <w:r w:rsidR="00D35C73">
        <w:t xml:space="preserve"> conscientes de cierta </w:t>
      </w:r>
      <w:r w:rsidR="00C90876">
        <w:t>información</w:t>
      </w:r>
      <w:r w:rsidR="003F1630">
        <w:t>, pero</w:t>
      </w:r>
      <w:r w:rsidRPr="004358A6">
        <w:t xml:space="preserve"> </w:t>
      </w:r>
      <w:r w:rsidR="003F1630">
        <w:t>cuando se presenta algún inconveniente</w:t>
      </w:r>
      <w:r w:rsidRPr="004358A6">
        <w:t xml:space="preserve"> descubrimos que esta </w:t>
      </w:r>
      <w:r w:rsidR="00D35C73">
        <w:t>no era compartida por todos los participantes del desarrollo. Es por esto que en esta sección se debe escribir t</w:t>
      </w:r>
      <w:r w:rsidRPr="004358A6">
        <w:t>odo lo que</w:t>
      </w:r>
      <w:r w:rsidR="00883E3E">
        <w:t xml:space="preserve"> se</w:t>
      </w:r>
      <w:r w:rsidRPr="004358A6">
        <w:t xml:space="preserve"> ha asumido en el Proyecto</w:t>
      </w:r>
      <w:r w:rsidR="00D35C73">
        <w:t xml:space="preserve"> e</w:t>
      </w:r>
      <w:r w:rsidRPr="004358A6">
        <w:t xml:space="preserve">n cuanto a las restricciones, </w:t>
      </w:r>
      <w:r w:rsidR="00D35C73">
        <w:t xml:space="preserve">estas asunciones deben estar expresadas en un </w:t>
      </w:r>
      <w:r w:rsidRPr="004358A6">
        <w:t>lenguaje claro y franco, enriquecido con los términos que el</w:t>
      </w:r>
      <w:r w:rsidR="00D35C73">
        <w:t xml:space="preserve"> </w:t>
      </w:r>
      <w:r w:rsidRPr="00D35C73">
        <w:t>cliente entiende mejor.]</w:t>
      </w:r>
    </w:p>
    <w:p w14:paraId="561F0D07" w14:textId="77777777" w:rsidR="00CD1ECF" w:rsidRDefault="00C90876" w:rsidP="00C90876">
      <w:pPr>
        <w:pStyle w:val="PSI-Ttulo2"/>
        <w:ind w:left="0" w:firstLine="0"/>
      </w:pPr>
      <w:bookmarkStart w:id="7" w:name="_Toc16490046"/>
      <w:r>
        <w:br/>
      </w:r>
      <w:bookmarkStart w:id="8" w:name="_Toc257629060"/>
      <w:r w:rsidR="00CD1ECF">
        <w:t>Estrategia de evolución del Plan</w:t>
      </w:r>
      <w:bookmarkEnd w:id="7"/>
      <w:bookmarkEnd w:id="8"/>
    </w:p>
    <w:p w14:paraId="0043B4E2" w14:textId="77777777" w:rsidR="00CD1ECF" w:rsidRDefault="00CD1ECF" w:rsidP="00A4073B">
      <w:pPr>
        <w:pStyle w:val="PSI-Comentario"/>
      </w:pPr>
      <w:r>
        <w:t>[Especificación de la estrategia para realizar cambios agendados y no agendados al Plan de Proyecto.</w:t>
      </w:r>
    </w:p>
    <w:p w14:paraId="407EE325" w14:textId="77777777" w:rsidR="00CD1ECF" w:rsidRDefault="00CD1ECF" w:rsidP="00A4073B">
      <w:pPr>
        <w:pStyle w:val="PSI-Comentario"/>
      </w:pPr>
      <w:r>
        <w:t xml:space="preserve">  Debe contener:</w:t>
      </w:r>
    </w:p>
    <w:p w14:paraId="5EDCE040" w14:textId="77777777" w:rsidR="00CD1ECF" w:rsidRDefault="00CD1ECF" w:rsidP="00A4073B">
      <w:pPr>
        <w:pStyle w:val="PSI-ComentarioVieta"/>
      </w:pPr>
      <w:r>
        <w:t>Quien es responsable de monitorear el Plan de Proyecto.</w:t>
      </w:r>
    </w:p>
    <w:p w14:paraId="5A93EF5C" w14:textId="77777777" w:rsidR="00CD1ECF" w:rsidRDefault="00CD1ECF" w:rsidP="00A4073B">
      <w:pPr>
        <w:pStyle w:val="PSI-ComentarioVieta"/>
      </w:pPr>
      <w:r>
        <w:lastRenderedPageBreak/>
        <w:t>Con cuanta frecuencia se realizarán modificaciones al Plan.</w:t>
      </w:r>
    </w:p>
    <w:p w14:paraId="78527CC7" w14:textId="77777777" w:rsidR="00CD1ECF" w:rsidRDefault="00CD1ECF" w:rsidP="00A4073B">
      <w:pPr>
        <w:pStyle w:val="PSI-ComentarioVieta"/>
      </w:pPr>
      <w:r>
        <w:t>Como serán evaluados y aprobados los cambios al Plan.</w:t>
      </w:r>
    </w:p>
    <w:p w14:paraId="0F89CEC3" w14:textId="77777777" w:rsidR="00CD1ECF" w:rsidRDefault="00CD1ECF" w:rsidP="00A4073B">
      <w:pPr>
        <w:pStyle w:val="PSI-ComentarioVieta"/>
      </w:pPr>
      <w:r>
        <w:t>Como serán realizados y comunicados los cambios al Plan.</w:t>
      </w:r>
    </w:p>
    <w:p w14:paraId="34CDDB0B" w14:textId="77777777" w:rsidR="00CD1ECF" w:rsidRDefault="00CD1ECF" w:rsidP="00A4073B">
      <w:pPr>
        <w:pStyle w:val="PSI-Comentario"/>
      </w:pPr>
      <w:r>
        <w:t>Este Plan deberá ser revisado al inicio de cada fase, modificado de acuerdo a lo necesario, aprobado y distribuido al equipo de proyecto.]</w:t>
      </w:r>
    </w:p>
    <w:p w14:paraId="5859046B" w14:textId="77777777" w:rsidR="00CD1ECF" w:rsidRDefault="00CD1ECF" w:rsidP="00CD1ECF">
      <w:pPr>
        <w:pStyle w:val="MNormal"/>
        <w:ind w:left="708"/>
      </w:pPr>
    </w:p>
    <w:p w14:paraId="6A0B6B63" w14:textId="77777777" w:rsidR="006B1750" w:rsidRDefault="006B1750" w:rsidP="00CD1ECF">
      <w:pPr>
        <w:pStyle w:val="MNormal"/>
        <w:ind w:left="708"/>
      </w:pPr>
    </w:p>
    <w:p w14:paraId="5323B218" w14:textId="77777777" w:rsidR="00CD1ECF" w:rsidRDefault="00CD1ECF" w:rsidP="009D05D2">
      <w:pPr>
        <w:pStyle w:val="PSI-Ttulo1"/>
      </w:pPr>
      <w:bookmarkStart w:id="9" w:name="_Toc16490047"/>
      <w:bookmarkStart w:id="10" w:name="_Toc257629061"/>
      <w:r>
        <w:t>Organización del Proyecto</w:t>
      </w:r>
      <w:bookmarkEnd w:id="9"/>
      <w:bookmarkEnd w:id="10"/>
    </w:p>
    <w:p w14:paraId="1B742999" w14:textId="77777777" w:rsidR="00CD1ECF" w:rsidRDefault="00883E3E" w:rsidP="00A4073B">
      <w:pPr>
        <w:pStyle w:val="PSI-Comentario"/>
      </w:pPr>
      <w:r>
        <w:t>[</w:t>
      </w:r>
      <w:r w:rsidR="00CD1ECF">
        <w:t>Esta sección contiene la especificación del modelo de proceso del Proyecto, descripción de la estructura organizacional del proyecto, identificación de interfaces e interacciones y definición de responsables.</w:t>
      </w:r>
      <w:r>
        <w:t>]</w:t>
      </w:r>
    </w:p>
    <w:p w14:paraId="526C951E" w14:textId="77777777" w:rsidR="006B1750" w:rsidRDefault="006B1750" w:rsidP="00A4073B">
      <w:pPr>
        <w:pStyle w:val="PSI-Comentario"/>
      </w:pPr>
    </w:p>
    <w:p w14:paraId="2AA18521" w14:textId="77777777" w:rsidR="00CD1ECF" w:rsidRDefault="00CD1ECF" w:rsidP="00A87F7E">
      <w:pPr>
        <w:pStyle w:val="PSI-Ttulo2"/>
      </w:pPr>
      <w:bookmarkStart w:id="11" w:name="_Toc16490048"/>
      <w:bookmarkStart w:id="12" w:name="_Toc257629062"/>
      <w:r>
        <w:t>Modelo de Proceso</w:t>
      </w:r>
      <w:bookmarkEnd w:id="11"/>
      <w:bookmarkEnd w:id="12"/>
    </w:p>
    <w:p w14:paraId="117D05AD" w14:textId="77777777" w:rsidR="00CD1ECF" w:rsidRDefault="00CD1ECF" w:rsidP="00A4073B">
      <w:pPr>
        <w:pStyle w:val="PSI-Comentario"/>
      </w:pPr>
      <w:r>
        <w:t xml:space="preserve">[Se debe incluir una planificación tipo Gantt  mediante una combinación de gráficos con texto, especificando: dentro de las Fases e Iteraciones los objetivos de las mismas, las actividades críticas, productos más significativos, recursos requeridos, y entregables de acuerdo a las actividades críticas.] </w:t>
      </w:r>
    </w:p>
    <w:p w14:paraId="044F8AA7" w14:textId="77777777" w:rsidR="006B1750" w:rsidRDefault="006B1750" w:rsidP="00A4073B">
      <w:pPr>
        <w:pStyle w:val="PSI-Comentario"/>
      </w:pPr>
    </w:p>
    <w:p w14:paraId="7A86E31C" w14:textId="77777777" w:rsidR="00CD1ECF" w:rsidRDefault="00CD1ECF" w:rsidP="00A87F7E">
      <w:pPr>
        <w:pStyle w:val="PSI-Ttulo2"/>
      </w:pPr>
      <w:bookmarkStart w:id="13" w:name="_Toc16490049"/>
      <w:bookmarkStart w:id="14" w:name="_Toc257629063"/>
      <w:r>
        <w:t>Estructura Organizacional</w:t>
      </w:r>
      <w:bookmarkEnd w:id="13"/>
      <w:bookmarkEnd w:id="14"/>
    </w:p>
    <w:p w14:paraId="23C39D17" w14:textId="77777777" w:rsidR="00CD1ECF" w:rsidRDefault="00CD1ECF" w:rsidP="00A4073B">
      <w:pPr>
        <w:pStyle w:val="PSI-Comentario"/>
      </w:pPr>
      <w:r>
        <w:t>[Descripción de la estructura jerárquica interna del proyecto.]</w:t>
      </w:r>
    </w:p>
    <w:p w14:paraId="226E2ED5" w14:textId="77777777" w:rsidR="000A7238" w:rsidRDefault="000A7238" w:rsidP="00A4073B">
      <w:pPr>
        <w:pStyle w:val="PSI-Comentario"/>
      </w:pPr>
    </w:p>
    <w:p w14:paraId="7807730C" w14:textId="404F9C2E" w:rsidR="000A7238" w:rsidRDefault="00211E63" w:rsidP="001568F8">
      <w:pPr>
        <w:jc w:val="center"/>
      </w:pPr>
      <w:r w:rsidRPr="008F6F8C">
        <w:rPr>
          <w:noProof/>
          <w:lang w:eastAsia="es-ES"/>
        </w:rPr>
        <w:lastRenderedPageBreak/>
        <w:drawing>
          <wp:inline distT="0" distB="0" distL="0" distR="0" wp14:anchorId="1D0A1F04" wp14:editId="65CE8EF8">
            <wp:extent cx="5400675" cy="3962400"/>
            <wp:effectExtent l="0" t="0" r="0" b="0"/>
            <wp:docPr id="1" name="1 Imagen" descr="Sin títul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in título-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962400"/>
                    </a:xfrm>
                    <a:prstGeom prst="rect">
                      <a:avLst/>
                    </a:prstGeom>
                    <a:noFill/>
                    <a:ln>
                      <a:noFill/>
                    </a:ln>
                  </pic:spPr>
                </pic:pic>
              </a:graphicData>
            </a:graphic>
          </wp:inline>
        </w:drawing>
      </w:r>
    </w:p>
    <w:p w14:paraId="50D5931D" w14:textId="77777777" w:rsidR="000A7238" w:rsidRDefault="000A7238" w:rsidP="00CD1ECF">
      <w:pPr>
        <w:pStyle w:val="MNormal"/>
      </w:pPr>
    </w:p>
    <w:p w14:paraId="2C798DD6" w14:textId="77777777" w:rsidR="00CD1ECF" w:rsidRDefault="00CD1ECF" w:rsidP="00CD1ECF">
      <w:pPr>
        <w:pStyle w:val="MNormal"/>
      </w:pPr>
    </w:p>
    <w:p w14:paraId="4E431D76" w14:textId="77777777" w:rsidR="000A7238" w:rsidRDefault="000A7238" w:rsidP="00CD1ECF">
      <w:pPr>
        <w:pStyle w:val="MNormal"/>
        <w:rPr>
          <w:noProof/>
        </w:rPr>
      </w:pPr>
    </w:p>
    <w:p w14:paraId="7FCE2615" w14:textId="207806CD" w:rsidR="006B1750" w:rsidRDefault="00211E63" w:rsidP="00CD1ECF">
      <w:pPr>
        <w:pStyle w:val="MNormal"/>
        <w:rPr>
          <w:noProof/>
        </w:rPr>
      </w:pPr>
      <w:r w:rsidRPr="008F6F8C">
        <w:rPr>
          <w:noProof/>
        </w:rPr>
        <w:drawing>
          <wp:inline distT="0" distB="0" distL="0" distR="0" wp14:anchorId="2854B133" wp14:editId="56FC19D6">
            <wp:extent cx="5400675" cy="3248025"/>
            <wp:effectExtent l="0" t="0" r="0" b="0"/>
            <wp:docPr id="2" name="8 Imagen" descr="Sin títul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Imagen" descr="Sin título-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14:paraId="2297FB40" w14:textId="77777777" w:rsidR="001568F8" w:rsidRDefault="001568F8" w:rsidP="00CD1ECF">
      <w:pPr>
        <w:pStyle w:val="MNormal"/>
        <w:rPr>
          <w:noProof/>
        </w:rPr>
      </w:pPr>
    </w:p>
    <w:p w14:paraId="3B8E9766" w14:textId="77777777" w:rsidR="00CD1ECF" w:rsidRDefault="00CD1ECF" w:rsidP="00CD1ECF">
      <w:pPr>
        <w:pStyle w:val="MNormal"/>
      </w:pPr>
    </w:p>
    <w:p w14:paraId="6852F307" w14:textId="77777777" w:rsidR="00CD1ECF" w:rsidRDefault="00CD1ECF" w:rsidP="00A87F7E">
      <w:pPr>
        <w:pStyle w:val="PSI-Ttulo2"/>
      </w:pPr>
      <w:bookmarkStart w:id="15" w:name="_Toc16490050"/>
      <w:bookmarkStart w:id="16" w:name="_Toc257629064"/>
      <w:r>
        <w:lastRenderedPageBreak/>
        <w:t>Interfaces e Interacciones</w:t>
      </w:r>
      <w:bookmarkEnd w:id="15"/>
      <w:bookmarkEnd w:id="16"/>
    </w:p>
    <w:p w14:paraId="51423E9D" w14:textId="77777777" w:rsidR="00CD1ECF" w:rsidRDefault="00353031" w:rsidP="00A4073B">
      <w:pPr>
        <w:pStyle w:val="PSI-Comentario"/>
      </w:pPr>
      <w:r>
        <w:t>[</w:t>
      </w:r>
      <w:r w:rsidR="00CD1ECF">
        <w:t xml:space="preserve">En esta sección se describen los procedimientos administrativos y de gestión entre el proyecto </w:t>
      </w:r>
      <w:r w:rsidR="00363E18">
        <w:t>y:</w:t>
      </w:r>
      <w:r w:rsidR="00CD1ECF">
        <w:t xml:space="preserve"> el Cliente, Gestión de configuración, Gestión de calidad y Verificación.</w:t>
      </w:r>
      <w:r>
        <w:t>]</w:t>
      </w:r>
    </w:p>
    <w:p w14:paraId="7568FC87" w14:textId="77777777" w:rsidR="00CD1ECF" w:rsidRDefault="00CD1ECF" w:rsidP="00CD1ECF">
      <w:pPr>
        <w:pStyle w:val="MNormal"/>
        <w:ind w:left="708"/>
      </w:pPr>
    </w:p>
    <w:tbl>
      <w:tblPr>
        <w:tblW w:w="898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3"/>
        <w:gridCol w:w="2701"/>
        <w:gridCol w:w="2268"/>
        <w:gridCol w:w="2475"/>
      </w:tblGrid>
      <w:tr w:rsidR="00E067B1" w:rsidRPr="00D4314B" w14:paraId="24040A8C" w14:textId="77777777" w:rsidTr="00E067B1">
        <w:trPr>
          <w:trHeight w:val="573"/>
        </w:trPr>
        <w:tc>
          <w:tcPr>
            <w:tcW w:w="1543" w:type="dxa"/>
            <w:shd w:val="pct5" w:color="auto" w:fill="auto"/>
            <w:vAlign w:val="center"/>
          </w:tcPr>
          <w:p w14:paraId="57ACABAC" w14:textId="77777777" w:rsidR="00E067B1" w:rsidRPr="00D4314B" w:rsidRDefault="00E067B1" w:rsidP="00E067B1">
            <w:pPr>
              <w:jc w:val="center"/>
            </w:pPr>
            <w:r w:rsidRPr="00D4314B">
              <w:t>Actividad</w:t>
            </w:r>
          </w:p>
        </w:tc>
        <w:tc>
          <w:tcPr>
            <w:tcW w:w="2701" w:type="dxa"/>
            <w:shd w:val="pct5" w:color="auto" w:fill="auto"/>
            <w:vAlign w:val="center"/>
          </w:tcPr>
          <w:p w14:paraId="1642BD3A" w14:textId="77777777" w:rsidR="00E067B1" w:rsidRPr="00D4314B" w:rsidRDefault="00E067B1" w:rsidP="00E067B1">
            <w:pPr>
              <w:jc w:val="center"/>
            </w:pPr>
            <w:r w:rsidRPr="00D4314B">
              <w:t>Procedimiento</w:t>
            </w:r>
          </w:p>
        </w:tc>
        <w:tc>
          <w:tcPr>
            <w:tcW w:w="2268" w:type="dxa"/>
            <w:shd w:val="pct5" w:color="auto" w:fill="auto"/>
            <w:vAlign w:val="center"/>
          </w:tcPr>
          <w:p w14:paraId="19622873" w14:textId="77777777" w:rsidR="00E067B1" w:rsidRPr="00D4314B" w:rsidRDefault="00E067B1" w:rsidP="00E067B1">
            <w:pPr>
              <w:jc w:val="center"/>
            </w:pPr>
            <w:r w:rsidRPr="00D4314B">
              <w:t>Responsable</w:t>
            </w:r>
          </w:p>
        </w:tc>
        <w:tc>
          <w:tcPr>
            <w:tcW w:w="2475" w:type="dxa"/>
            <w:shd w:val="pct5" w:color="auto" w:fill="auto"/>
            <w:vAlign w:val="center"/>
          </w:tcPr>
          <w:p w14:paraId="65B6771A" w14:textId="77777777" w:rsidR="00E067B1" w:rsidRPr="00D4314B" w:rsidRDefault="00E067B1" w:rsidP="00E067B1">
            <w:pPr>
              <w:jc w:val="center"/>
            </w:pPr>
            <w:r w:rsidRPr="00D4314B">
              <w:t>Involucrados</w:t>
            </w:r>
          </w:p>
        </w:tc>
      </w:tr>
      <w:tr w:rsidR="00CD1ECF" w:rsidRPr="00D4314B" w14:paraId="2624FD49" w14:textId="77777777" w:rsidTr="00353031">
        <w:trPr>
          <w:trHeight w:val="1231"/>
        </w:trPr>
        <w:tc>
          <w:tcPr>
            <w:tcW w:w="1543" w:type="dxa"/>
            <w:vAlign w:val="center"/>
          </w:tcPr>
          <w:p w14:paraId="4A155821" w14:textId="77777777" w:rsidR="00CD1ECF" w:rsidRPr="00D4314B" w:rsidRDefault="00CD1ECF" w:rsidP="00A4073B">
            <w:pPr>
              <w:pStyle w:val="PSI-Comentario"/>
            </w:pPr>
            <w:r w:rsidRPr="00D4314B">
              <w:t>[Nombre actividad]</w:t>
            </w:r>
          </w:p>
        </w:tc>
        <w:tc>
          <w:tcPr>
            <w:tcW w:w="2701" w:type="dxa"/>
            <w:vAlign w:val="center"/>
          </w:tcPr>
          <w:p w14:paraId="2FE2B777" w14:textId="77777777" w:rsidR="00CD1ECF" w:rsidRPr="00D4314B" w:rsidRDefault="00CD1ECF" w:rsidP="00A4073B">
            <w:pPr>
              <w:pStyle w:val="PSI-Comentario"/>
            </w:pPr>
            <w:r w:rsidRPr="00D4314B">
              <w:t>[Descripción del procedimiento correspondiente]</w:t>
            </w:r>
          </w:p>
        </w:tc>
        <w:tc>
          <w:tcPr>
            <w:tcW w:w="2268" w:type="dxa"/>
            <w:vAlign w:val="center"/>
          </w:tcPr>
          <w:p w14:paraId="27A52307" w14:textId="77777777" w:rsidR="00CD1ECF" w:rsidRPr="00D4314B" w:rsidRDefault="00CD1ECF" w:rsidP="00A4073B">
            <w:pPr>
              <w:pStyle w:val="PSI-Comentario"/>
            </w:pPr>
            <w:r w:rsidRPr="00D4314B">
              <w:t>[Responsable de la realización]</w:t>
            </w:r>
          </w:p>
        </w:tc>
        <w:tc>
          <w:tcPr>
            <w:tcW w:w="2475" w:type="dxa"/>
            <w:vAlign w:val="center"/>
          </w:tcPr>
          <w:p w14:paraId="053D925F" w14:textId="77777777" w:rsidR="00CD1ECF" w:rsidRPr="00D4314B" w:rsidRDefault="00CD1ECF" w:rsidP="00A4073B">
            <w:pPr>
              <w:pStyle w:val="PSI-Comentario"/>
            </w:pPr>
            <w:r w:rsidRPr="00D4314B">
              <w:t>[Líneas de trabajo o persona</w:t>
            </w:r>
            <w:r w:rsidR="000F0325" w:rsidRPr="00D4314B">
              <w:t xml:space="preserve">/s </w:t>
            </w:r>
            <w:r w:rsidRPr="00D4314B">
              <w:t xml:space="preserve"> involucrada</w:t>
            </w:r>
            <w:r w:rsidR="000F0325" w:rsidRPr="00D4314B">
              <w:t>/</w:t>
            </w:r>
            <w:r w:rsidRPr="00D4314B">
              <w:t>s]</w:t>
            </w:r>
          </w:p>
        </w:tc>
      </w:tr>
      <w:tr w:rsidR="00CD1ECF" w:rsidRPr="00D4314B" w14:paraId="5BFFF9F2" w14:textId="77777777" w:rsidTr="00353031">
        <w:trPr>
          <w:trHeight w:val="331"/>
        </w:trPr>
        <w:tc>
          <w:tcPr>
            <w:tcW w:w="1543" w:type="dxa"/>
          </w:tcPr>
          <w:p w14:paraId="7415AAE4" w14:textId="77777777" w:rsidR="00CD1ECF" w:rsidRDefault="00CD1ECF" w:rsidP="00FF473B">
            <w:pPr>
              <w:pStyle w:val="MNormal"/>
            </w:pPr>
          </w:p>
        </w:tc>
        <w:tc>
          <w:tcPr>
            <w:tcW w:w="2701" w:type="dxa"/>
          </w:tcPr>
          <w:p w14:paraId="7E49D0B4" w14:textId="77777777" w:rsidR="00CD1ECF" w:rsidRDefault="00CD1ECF" w:rsidP="00FF473B">
            <w:pPr>
              <w:pStyle w:val="MNormal"/>
            </w:pPr>
          </w:p>
        </w:tc>
        <w:tc>
          <w:tcPr>
            <w:tcW w:w="2268" w:type="dxa"/>
          </w:tcPr>
          <w:p w14:paraId="70D88E89" w14:textId="77777777" w:rsidR="00CD1ECF" w:rsidRDefault="00CD1ECF" w:rsidP="00FF473B">
            <w:pPr>
              <w:pStyle w:val="MNormal"/>
            </w:pPr>
          </w:p>
        </w:tc>
        <w:tc>
          <w:tcPr>
            <w:tcW w:w="2475" w:type="dxa"/>
          </w:tcPr>
          <w:p w14:paraId="3EE1156E" w14:textId="77777777" w:rsidR="00CD1ECF" w:rsidRDefault="00CD1ECF" w:rsidP="00FF473B">
            <w:pPr>
              <w:pStyle w:val="MNormal"/>
            </w:pPr>
          </w:p>
        </w:tc>
      </w:tr>
    </w:tbl>
    <w:p w14:paraId="0624A2B7" w14:textId="77777777" w:rsidR="00CD1ECF" w:rsidRDefault="00CD1ECF" w:rsidP="00CD1ECF">
      <w:pPr>
        <w:pStyle w:val="MNormal"/>
        <w:ind w:left="708"/>
      </w:pPr>
    </w:p>
    <w:p w14:paraId="46830C3D" w14:textId="77777777" w:rsidR="00CD1ECF" w:rsidRDefault="00CD1ECF" w:rsidP="00A87F7E">
      <w:pPr>
        <w:pStyle w:val="PSI-Ttulo2"/>
      </w:pPr>
      <w:bookmarkStart w:id="17" w:name="_Toc16490051"/>
      <w:bookmarkStart w:id="18" w:name="_Toc257629065"/>
      <w:r>
        <w:t>Responsables</w:t>
      </w:r>
      <w:bookmarkEnd w:id="17"/>
      <w:bookmarkEnd w:id="18"/>
    </w:p>
    <w:p w14:paraId="2C795E1F" w14:textId="77777777" w:rsidR="00CD1ECF" w:rsidRDefault="00353031" w:rsidP="00A4073B">
      <w:pPr>
        <w:pStyle w:val="PSI-Comentario"/>
      </w:pPr>
      <w:r>
        <w:t>[</w:t>
      </w:r>
      <w:r w:rsidR="00CD1ECF">
        <w:t>Se identifican las actividades más relevantes en el proyecto, los responsables de dichas actividades y los involucrados.</w:t>
      </w:r>
      <w:r>
        <w:t>]</w:t>
      </w:r>
    </w:p>
    <w:p w14:paraId="471C9C8F" w14:textId="77777777" w:rsidR="00CD1ECF" w:rsidRDefault="00CD1ECF" w:rsidP="00CD1ECF">
      <w:pPr>
        <w:pStyle w:val="MNormal"/>
        <w:ind w:left="708"/>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2194"/>
        <w:gridCol w:w="2194"/>
        <w:gridCol w:w="2348"/>
      </w:tblGrid>
      <w:tr w:rsidR="00E067B1" w:rsidRPr="00D4314B" w14:paraId="50421AD1" w14:textId="77777777" w:rsidTr="00E067B1">
        <w:trPr>
          <w:trHeight w:val="314"/>
        </w:trPr>
        <w:tc>
          <w:tcPr>
            <w:tcW w:w="2194" w:type="dxa"/>
            <w:shd w:val="pct5" w:color="auto" w:fill="auto"/>
          </w:tcPr>
          <w:p w14:paraId="2FAEF6DD" w14:textId="77777777" w:rsidR="00E067B1" w:rsidRPr="00D4314B" w:rsidRDefault="00E067B1" w:rsidP="00E067B1">
            <w:pPr>
              <w:jc w:val="center"/>
            </w:pPr>
            <w:r w:rsidRPr="00D4314B">
              <w:t>Identificación</w:t>
            </w:r>
          </w:p>
        </w:tc>
        <w:tc>
          <w:tcPr>
            <w:tcW w:w="2194" w:type="dxa"/>
            <w:shd w:val="pct5" w:color="auto" w:fill="auto"/>
          </w:tcPr>
          <w:p w14:paraId="664138C0" w14:textId="77777777" w:rsidR="00E067B1" w:rsidRPr="00D4314B" w:rsidRDefault="00E067B1" w:rsidP="00E067B1">
            <w:pPr>
              <w:jc w:val="center"/>
            </w:pPr>
            <w:r w:rsidRPr="00D4314B">
              <w:t>Descripción</w:t>
            </w:r>
          </w:p>
        </w:tc>
        <w:tc>
          <w:tcPr>
            <w:tcW w:w="2194" w:type="dxa"/>
            <w:shd w:val="pct5" w:color="auto" w:fill="auto"/>
            <w:vAlign w:val="center"/>
          </w:tcPr>
          <w:p w14:paraId="6F2B0DFD" w14:textId="77777777" w:rsidR="00E067B1" w:rsidRPr="00D4314B" w:rsidRDefault="00E067B1" w:rsidP="00E067B1">
            <w:pPr>
              <w:jc w:val="center"/>
            </w:pPr>
            <w:r w:rsidRPr="00D4314B">
              <w:t>Responsable</w:t>
            </w:r>
          </w:p>
        </w:tc>
        <w:tc>
          <w:tcPr>
            <w:tcW w:w="2348" w:type="dxa"/>
            <w:shd w:val="pct5" w:color="auto" w:fill="auto"/>
            <w:vAlign w:val="center"/>
          </w:tcPr>
          <w:p w14:paraId="61C4A6DB" w14:textId="77777777" w:rsidR="00E067B1" w:rsidRPr="00D4314B" w:rsidRDefault="00E067B1" w:rsidP="00E067B1">
            <w:pPr>
              <w:jc w:val="center"/>
            </w:pPr>
            <w:r w:rsidRPr="00D4314B">
              <w:t>Involucrados</w:t>
            </w:r>
          </w:p>
        </w:tc>
      </w:tr>
      <w:tr w:rsidR="000F0325" w:rsidRPr="00D4314B" w14:paraId="291350B5" w14:textId="77777777" w:rsidTr="00FF473B">
        <w:trPr>
          <w:trHeight w:val="314"/>
        </w:trPr>
        <w:tc>
          <w:tcPr>
            <w:tcW w:w="2194" w:type="dxa"/>
          </w:tcPr>
          <w:p w14:paraId="130B960D" w14:textId="77777777" w:rsidR="000F0325" w:rsidRPr="00D4314B" w:rsidRDefault="000F0325" w:rsidP="00A4073B">
            <w:pPr>
              <w:pStyle w:val="PSI-Comentario"/>
            </w:pPr>
            <w:r w:rsidRPr="00D4314B">
              <w:t>[Identificación de la actividad]</w:t>
            </w:r>
          </w:p>
        </w:tc>
        <w:tc>
          <w:tcPr>
            <w:tcW w:w="2194" w:type="dxa"/>
          </w:tcPr>
          <w:p w14:paraId="3E882732" w14:textId="77777777" w:rsidR="000F0325" w:rsidRPr="00D4314B" w:rsidRDefault="000F0325" w:rsidP="00A4073B">
            <w:pPr>
              <w:pStyle w:val="PSI-Comentario"/>
            </w:pPr>
            <w:r w:rsidRPr="00D4314B">
              <w:t>[Descripción de dicha  actividad]</w:t>
            </w:r>
          </w:p>
        </w:tc>
        <w:tc>
          <w:tcPr>
            <w:tcW w:w="2194" w:type="dxa"/>
            <w:vAlign w:val="center"/>
          </w:tcPr>
          <w:p w14:paraId="08548508" w14:textId="77777777" w:rsidR="000F0325" w:rsidRPr="00D4314B" w:rsidRDefault="000F0325" w:rsidP="00A4073B">
            <w:pPr>
              <w:pStyle w:val="PSI-Comentario"/>
            </w:pPr>
            <w:r w:rsidRPr="00D4314B">
              <w:t>[Responsable de la misma]</w:t>
            </w:r>
          </w:p>
        </w:tc>
        <w:tc>
          <w:tcPr>
            <w:tcW w:w="2348" w:type="dxa"/>
            <w:vAlign w:val="center"/>
          </w:tcPr>
          <w:p w14:paraId="2D802B8B" w14:textId="77777777" w:rsidR="000F0325" w:rsidRPr="00D4314B" w:rsidRDefault="000F0325" w:rsidP="00A4073B">
            <w:pPr>
              <w:pStyle w:val="PSI-Comentario"/>
            </w:pPr>
            <w:r w:rsidRPr="00D4314B">
              <w:t>[Persona/s involucrada/s]</w:t>
            </w:r>
          </w:p>
        </w:tc>
      </w:tr>
      <w:tr w:rsidR="000F0325" w:rsidRPr="00D4314B" w14:paraId="3173786A" w14:textId="77777777" w:rsidTr="00353031">
        <w:trPr>
          <w:trHeight w:val="314"/>
        </w:trPr>
        <w:tc>
          <w:tcPr>
            <w:tcW w:w="2194" w:type="dxa"/>
          </w:tcPr>
          <w:p w14:paraId="650C0818" w14:textId="77777777" w:rsidR="000F0325" w:rsidRDefault="000F0325" w:rsidP="00FF473B">
            <w:pPr>
              <w:pStyle w:val="MNormal"/>
            </w:pPr>
          </w:p>
        </w:tc>
        <w:tc>
          <w:tcPr>
            <w:tcW w:w="2194" w:type="dxa"/>
          </w:tcPr>
          <w:p w14:paraId="199F607B" w14:textId="77777777" w:rsidR="000F0325" w:rsidRDefault="000F0325" w:rsidP="00FF473B">
            <w:pPr>
              <w:pStyle w:val="MNormal"/>
            </w:pPr>
          </w:p>
        </w:tc>
        <w:tc>
          <w:tcPr>
            <w:tcW w:w="2194" w:type="dxa"/>
          </w:tcPr>
          <w:p w14:paraId="12450768" w14:textId="77777777" w:rsidR="000F0325" w:rsidRDefault="000F0325" w:rsidP="00FF473B">
            <w:pPr>
              <w:pStyle w:val="MNormal"/>
            </w:pPr>
          </w:p>
        </w:tc>
        <w:tc>
          <w:tcPr>
            <w:tcW w:w="2348" w:type="dxa"/>
          </w:tcPr>
          <w:p w14:paraId="7D39E783" w14:textId="77777777" w:rsidR="000F0325" w:rsidRDefault="000F0325" w:rsidP="00FF473B">
            <w:pPr>
              <w:pStyle w:val="MNormal"/>
            </w:pPr>
          </w:p>
        </w:tc>
      </w:tr>
    </w:tbl>
    <w:p w14:paraId="35DF3CAC" w14:textId="77777777" w:rsidR="00CD1ECF" w:rsidRDefault="00CD1ECF" w:rsidP="00CD1ECF">
      <w:pPr>
        <w:pStyle w:val="MNormal"/>
        <w:ind w:left="708"/>
      </w:pPr>
    </w:p>
    <w:p w14:paraId="502754DF" w14:textId="77777777" w:rsidR="006B1750" w:rsidRDefault="006B1750" w:rsidP="009D05D2">
      <w:pPr>
        <w:pStyle w:val="PSI-Ttulo1"/>
      </w:pPr>
      <w:bookmarkStart w:id="19" w:name="_Toc16490052"/>
    </w:p>
    <w:p w14:paraId="0FEFC64E" w14:textId="77777777" w:rsidR="00CD1ECF" w:rsidRDefault="00CD1ECF" w:rsidP="009D05D2">
      <w:pPr>
        <w:pStyle w:val="PSI-Ttulo1"/>
      </w:pPr>
      <w:bookmarkStart w:id="20" w:name="_Toc257629066"/>
      <w:r>
        <w:t>Proceso de Gestión</w:t>
      </w:r>
      <w:bookmarkEnd w:id="19"/>
      <w:bookmarkEnd w:id="20"/>
    </w:p>
    <w:p w14:paraId="7C976943" w14:textId="77777777" w:rsidR="00CD1ECF" w:rsidRDefault="00CD1ECF" w:rsidP="00A4073B">
      <w:pPr>
        <w:pStyle w:val="PSI-Comentario"/>
      </w:pPr>
      <w:r>
        <w:t>[En esta sección se deben especificar los objetivos y prioridades de la gestión de proyecto, condiciones asumidas, dependencias y restricciones, técnicas de gestión de riesgos, mecanismos de control y ajuste, recursos humanos.]</w:t>
      </w:r>
    </w:p>
    <w:p w14:paraId="57AE21C1" w14:textId="77777777" w:rsidR="00CD1ECF" w:rsidRDefault="00EE1B6B" w:rsidP="00EE1B6B">
      <w:pPr>
        <w:pStyle w:val="PSI-Ttulo2"/>
        <w:ind w:left="0" w:firstLine="0"/>
      </w:pPr>
      <w:bookmarkStart w:id="21" w:name="_Toc16490053"/>
      <w:r>
        <w:br/>
      </w:r>
      <w:bookmarkStart w:id="22" w:name="_Toc257629067"/>
      <w:r w:rsidR="00CD1ECF">
        <w:t>Objetivos y Prioridades de Gestión</w:t>
      </w:r>
      <w:bookmarkEnd w:id="21"/>
      <w:bookmarkEnd w:id="22"/>
    </w:p>
    <w:p w14:paraId="4E51D10A" w14:textId="77777777" w:rsidR="00CD1ECF" w:rsidRDefault="00CD1ECF" w:rsidP="00A4073B">
      <w:pPr>
        <w:pStyle w:val="PSI-Comentario"/>
      </w:pPr>
      <w:r>
        <w:t>[Contiene metas y prioridades de las actividades de gestión del proyecto, frecuencia con que se realizan las mismas y mecanismos de reporte.]</w:t>
      </w:r>
    </w:p>
    <w:p w14:paraId="33CD4400" w14:textId="77777777" w:rsidR="00CD1ECF" w:rsidRDefault="00EE1B6B" w:rsidP="00EE1B6B">
      <w:pPr>
        <w:pStyle w:val="PSI-Ttulo2"/>
        <w:ind w:left="0" w:firstLine="0"/>
      </w:pPr>
      <w:bookmarkStart w:id="23" w:name="_Toc16490054"/>
      <w:r>
        <w:br/>
      </w:r>
      <w:bookmarkStart w:id="24" w:name="_Toc257629068"/>
      <w:r w:rsidR="00CD1ECF">
        <w:t>Condiciones asumidas, dependencias y restricciones</w:t>
      </w:r>
      <w:bookmarkEnd w:id="23"/>
      <w:bookmarkEnd w:id="24"/>
    </w:p>
    <w:p w14:paraId="64B685E5" w14:textId="77777777" w:rsidR="00CD1ECF" w:rsidRDefault="00CD1ECF" w:rsidP="00A4073B">
      <w:pPr>
        <w:pStyle w:val="PSI-Comentario"/>
      </w:pPr>
      <w:r>
        <w:t>[Especificación de las condiciones que se asumen para el proyecto, eventos externos de los que se depende y restricciones del proyecto.]</w:t>
      </w:r>
    </w:p>
    <w:p w14:paraId="493B907C" w14:textId="77777777" w:rsidR="00CD1ECF" w:rsidRDefault="00CD1ECF" w:rsidP="00B9684D">
      <w:pPr>
        <w:pStyle w:val="PSI-Ttulo2"/>
        <w:ind w:left="0" w:firstLine="0"/>
      </w:pPr>
      <w:bookmarkStart w:id="25" w:name="_Toc16490055"/>
      <w:bookmarkStart w:id="26" w:name="_Toc257629069"/>
      <w:r>
        <w:lastRenderedPageBreak/>
        <w:t>Gestión de Riesgos</w:t>
      </w:r>
      <w:bookmarkEnd w:id="25"/>
      <w:bookmarkEnd w:id="26"/>
    </w:p>
    <w:p w14:paraId="0D22CD47" w14:textId="77777777" w:rsidR="00CD1ECF" w:rsidRDefault="00CD1ECF" w:rsidP="00A4073B">
      <w:pPr>
        <w:pStyle w:val="PSI-Comentario"/>
      </w:pPr>
      <w:r>
        <w:t>[Identificación y manejo de los factores de riesgo asociados al proyecto.</w:t>
      </w:r>
    </w:p>
    <w:p w14:paraId="0B29C34F" w14:textId="77777777" w:rsidR="00CD1ECF" w:rsidRDefault="00CD1ECF" w:rsidP="00A4073B">
      <w:pPr>
        <w:pStyle w:val="PSI-Comentario"/>
      </w:pPr>
      <w:r>
        <w:t>Descripción de mecanismos de monitoreo y planes de contingencia.</w:t>
      </w:r>
    </w:p>
    <w:p w14:paraId="5C366F1C" w14:textId="77777777" w:rsidR="00CD1ECF" w:rsidRDefault="00CD1ECF" w:rsidP="00A4073B">
      <w:pPr>
        <w:pStyle w:val="PSI-Comentario"/>
      </w:pPr>
      <w:r>
        <w:t>Los riesgos pueden ser de tipo: contractual, tecnológicos, asociados al tamaño y complejidad del producto, asociados a los recursos humanos del proyecto o a la aceptación del producto por parte del Cliente. Hacer referencia al documento de riesgos.]</w:t>
      </w:r>
    </w:p>
    <w:p w14:paraId="2F5174F7" w14:textId="77777777" w:rsidR="00CD1ECF" w:rsidRDefault="00B9684D" w:rsidP="00B9684D">
      <w:pPr>
        <w:pStyle w:val="PSI-Ttulo2"/>
        <w:ind w:left="0" w:firstLine="0"/>
      </w:pPr>
      <w:bookmarkStart w:id="27" w:name="_Toc16490056"/>
      <w:r>
        <w:br/>
      </w:r>
      <w:bookmarkStart w:id="28" w:name="_Toc257629070"/>
      <w:r w:rsidR="00CD1ECF">
        <w:t>Mecanismos de control y ajuste</w:t>
      </w:r>
      <w:bookmarkEnd w:id="27"/>
      <w:bookmarkEnd w:id="28"/>
    </w:p>
    <w:p w14:paraId="630101DE" w14:textId="77777777" w:rsidR="00CD1ECF" w:rsidRDefault="00CD1ECF" w:rsidP="00A4073B">
      <w:pPr>
        <w:pStyle w:val="PSI-Comentario"/>
      </w:pPr>
      <w:r>
        <w:t>[Especificación de los procedimientos de reporte, formato de reportes, flujo de información, revisiones, auditorias, para las Líneas de Gestión de Calidad, Gestión de Configuración y Control de Cambios, Verificación y Gestión de Proyecto.]</w:t>
      </w:r>
    </w:p>
    <w:p w14:paraId="38B18F32" w14:textId="77777777" w:rsidR="006B1750" w:rsidRDefault="006B1750" w:rsidP="00A4073B">
      <w:pPr>
        <w:pStyle w:val="PSI-Comentario"/>
      </w:pPr>
    </w:p>
    <w:p w14:paraId="0ECF3A13" w14:textId="77777777" w:rsidR="00CD1ECF" w:rsidRDefault="00CD1ECF" w:rsidP="00A87F7E">
      <w:pPr>
        <w:pStyle w:val="PSI-Ttulo3"/>
      </w:pPr>
      <w:bookmarkStart w:id="29" w:name="_Toc16490057"/>
      <w:bookmarkStart w:id="30" w:name="_Toc257629071"/>
      <w:r>
        <w:t>Mecanismos para la Gestión de calidad</w:t>
      </w:r>
      <w:bookmarkEnd w:id="29"/>
      <w:bookmarkEnd w:id="30"/>
    </w:p>
    <w:p w14:paraId="3EF39443" w14:textId="77777777" w:rsidR="00CD1ECF" w:rsidRDefault="00CD1ECF" w:rsidP="00A4073B">
      <w:pPr>
        <w:pStyle w:val="PSI-Comentario"/>
      </w:pPr>
      <w:r>
        <w:t>[</w:t>
      </w:r>
      <w:r w:rsidR="00B9684D">
        <w:t>En esta sección s</w:t>
      </w:r>
      <w:r>
        <w:t>e deben especificar los mecanismos de monitoreo y control de las actividades de Gestión de calidad</w:t>
      </w:r>
      <w:r w:rsidR="00B9684D">
        <w:t xml:space="preserve">, </w:t>
      </w:r>
      <w:r>
        <w:t>incluye</w:t>
      </w:r>
      <w:r w:rsidR="00B9684D">
        <w:t>ndo</w:t>
      </w:r>
      <w:r>
        <w:t xml:space="preserve"> una breve descripción de las actividades más rel</w:t>
      </w:r>
      <w:r w:rsidR="00B9684D">
        <w:t>evantes</w:t>
      </w:r>
      <w:r>
        <w:t>.]</w:t>
      </w:r>
    </w:p>
    <w:p w14:paraId="218BB25F" w14:textId="77777777" w:rsidR="006B1750" w:rsidRDefault="006B1750" w:rsidP="00A4073B">
      <w:pPr>
        <w:pStyle w:val="PSI-Comentario"/>
      </w:pPr>
    </w:p>
    <w:p w14:paraId="0746ACCC" w14:textId="77777777" w:rsidR="00CD1ECF" w:rsidRDefault="00CD1ECF" w:rsidP="00A87F7E">
      <w:pPr>
        <w:pStyle w:val="PSI-Ttulo3"/>
      </w:pPr>
      <w:bookmarkStart w:id="31" w:name="_Toc16490058"/>
      <w:bookmarkStart w:id="32" w:name="_Toc257629072"/>
      <w:r>
        <w:t>Mecanismos para la Gestión de configuración y Control de Cambios</w:t>
      </w:r>
      <w:bookmarkEnd w:id="31"/>
      <w:bookmarkEnd w:id="32"/>
    </w:p>
    <w:p w14:paraId="3D5FD01F" w14:textId="77777777" w:rsidR="00CD1ECF" w:rsidRDefault="00CD1ECF" w:rsidP="00A4073B">
      <w:pPr>
        <w:pStyle w:val="PSI-Comentario"/>
      </w:pPr>
      <w:r>
        <w:t>[</w:t>
      </w:r>
      <w:r w:rsidR="008843F1">
        <w:t>E</w:t>
      </w:r>
      <w:r>
        <w:t>specificar los mecanismos de monitoreo y control de las actividades de Gestión de configuración y Control de Cambios</w:t>
      </w:r>
      <w:r w:rsidR="00543B30">
        <w:t xml:space="preserve">, incluyendo </w:t>
      </w:r>
      <w:r>
        <w:t>una breve descripción de las a</w:t>
      </w:r>
      <w:r w:rsidR="00543B30">
        <w:t>ctividades más relevantes de estas tareas</w:t>
      </w:r>
      <w:r>
        <w:t>.]</w:t>
      </w:r>
    </w:p>
    <w:p w14:paraId="1FC01014" w14:textId="77777777" w:rsidR="006B1750" w:rsidRDefault="006B1750" w:rsidP="00A4073B">
      <w:pPr>
        <w:pStyle w:val="PSI-Comentario"/>
      </w:pPr>
    </w:p>
    <w:p w14:paraId="26358870" w14:textId="77777777" w:rsidR="00CD1ECF" w:rsidRDefault="00CD1ECF" w:rsidP="00A87F7E">
      <w:pPr>
        <w:pStyle w:val="PSI-Ttulo3"/>
      </w:pPr>
      <w:bookmarkStart w:id="33" w:name="_Toc16490059"/>
      <w:bookmarkStart w:id="34" w:name="_Toc257629073"/>
      <w:r>
        <w:t>Mecanismos para Verificación</w:t>
      </w:r>
      <w:bookmarkEnd w:id="33"/>
      <w:bookmarkEnd w:id="34"/>
    </w:p>
    <w:p w14:paraId="6EBFFADD" w14:textId="77777777" w:rsidR="00CD1ECF" w:rsidRDefault="00CD1ECF" w:rsidP="00A4073B">
      <w:pPr>
        <w:pStyle w:val="PSI-Comentario"/>
      </w:pPr>
      <w:r>
        <w:t>[</w:t>
      </w:r>
      <w:r w:rsidR="00991939">
        <w:t>Indicar</w:t>
      </w:r>
      <w:r>
        <w:t xml:space="preserve"> los mecanismos de monitoreo y control de las actividades de Verificación. Esto incluye una breve descripción de las actividades más relevantes de la </w:t>
      </w:r>
      <w:r w:rsidR="00991939">
        <w:t>misma</w:t>
      </w:r>
      <w:r>
        <w:t>.]</w:t>
      </w:r>
    </w:p>
    <w:p w14:paraId="5607E9BE" w14:textId="77777777" w:rsidR="006B1750" w:rsidRDefault="006B1750" w:rsidP="00A4073B">
      <w:pPr>
        <w:pStyle w:val="PSI-Comentario"/>
      </w:pPr>
    </w:p>
    <w:p w14:paraId="089F08CD" w14:textId="77777777" w:rsidR="00CD1ECF" w:rsidRDefault="00CD1ECF" w:rsidP="00A87F7E">
      <w:pPr>
        <w:pStyle w:val="PSI-Ttulo3"/>
      </w:pPr>
      <w:bookmarkStart w:id="35" w:name="_Toc16490060"/>
      <w:bookmarkStart w:id="36" w:name="_Toc257629074"/>
      <w:r>
        <w:t>Mecanismos para la Gestión de proyecto</w:t>
      </w:r>
      <w:bookmarkEnd w:id="35"/>
      <w:bookmarkEnd w:id="36"/>
    </w:p>
    <w:p w14:paraId="58214DBA" w14:textId="77777777" w:rsidR="00CD1ECF" w:rsidRDefault="00CD1ECF" w:rsidP="00A4073B">
      <w:pPr>
        <w:pStyle w:val="PSI-Comentario"/>
      </w:pPr>
      <w:r>
        <w:t>[</w:t>
      </w:r>
      <w:r w:rsidR="00991939">
        <w:t xml:space="preserve">En este apartado se deben especificar </w:t>
      </w:r>
      <w:r>
        <w:t>los mecanismos de monitoreo y control de las actividades de Gestión de proyecto</w:t>
      </w:r>
      <w:r w:rsidR="00991939">
        <w:t xml:space="preserve">, </w:t>
      </w:r>
      <w:r>
        <w:t>incluye</w:t>
      </w:r>
      <w:r w:rsidR="00991939">
        <w:t>ndo</w:t>
      </w:r>
      <w:r>
        <w:t xml:space="preserve"> una breve descripción de las actividades más rele</w:t>
      </w:r>
      <w:r w:rsidR="00991939">
        <w:t>vantes</w:t>
      </w:r>
      <w:r>
        <w:t>.]</w:t>
      </w:r>
      <w:r w:rsidR="005331E0">
        <w:br/>
      </w:r>
    </w:p>
    <w:p w14:paraId="10AFCDB0" w14:textId="77777777" w:rsidR="00CD1ECF" w:rsidRDefault="00CD1ECF" w:rsidP="00A87F7E">
      <w:pPr>
        <w:pStyle w:val="PSI-Ttulo2"/>
      </w:pPr>
      <w:bookmarkStart w:id="37" w:name="_Toc16490061"/>
      <w:bookmarkStart w:id="38" w:name="_Toc257629075"/>
      <w:r>
        <w:lastRenderedPageBreak/>
        <w:t>Recursos</w:t>
      </w:r>
      <w:bookmarkEnd w:id="37"/>
      <w:bookmarkEnd w:id="38"/>
    </w:p>
    <w:p w14:paraId="437288BE" w14:textId="77777777" w:rsidR="00CD1ECF" w:rsidRDefault="00CD1ECF" w:rsidP="00A4073B">
      <w:pPr>
        <w:pStyle w:val="PSI-Comentario"/>
      </w:pPr>
      <w:r>
        <w:t>[Especificación de Recursos humanos incluyendo la cantidad de personal en el proyecto, asignación de roles, responsables de Líneas de trabajo y métodos de entrenamiento y estudio a seguirse.</w:t>
      </w:r>
    </w:p>
    <w:p w14:paraId="1BF4B685" w14:textId="77777777" w:rsidR="00CD1ECF" w:rsidRDefault="00CD1ECF" w:rsidP="00A4073B">
      <w:pPr>
        <w:pStyle w:val="PSI-Comentario"/>
      </w:pPr>
      <w:r>
        <w:t>Esta sección deberá contener también un inventario de los recursos tecnológicos con los que cuenta el equipo de proyecto.]</w:t>
      </w:r>
    </w:p>
    <w:p w14:paraId="160AC976" w14:textId="77777777" w:rsidR="006B1750" w:rsidRDefault="006B1750" w:rsidP="00A4073B">
      <w:pPr>
        <w:pStyle w:val="PSI-Comentario"/>
      </w:pPr>
    </w:p>
    <w:p w14:paraId="36DF6FBC" w14:textId="77777777" w:rsidR="00CD1ECF" w:rsidRDefault="00CD1ECF" w:rsidP="00CD1ECF">
      <w:pPr>
        <w:pStyle w:val="MNormal"/>
      </w:pPr>
    </w:p>
    <w:p w14:paraId="34CE5E28" w14:textId="77777777" w:rsidR="00CD1ECF" w:rsidRDefault="00CD1ECF" w:rsidP="009D05D2">
      <w:pPr>
        <w:pStyle w:val="PSI-Ttulo1"/>
      </w:pPr>
      <w:bookmarkStart w:id="39" w:name="_Toc16490062"/>
      <w:bookmarkStart w:id="40" w:name="_Toc257629076"/>
      <w:r>
        <w:t>Proceso técnico</w:t>
      </w:r>
      <w:bookmarkEnd w:id="39"/>
      <w:bookmarkEnd w:id="40"/>
    </w:p>
    <w:p w14:paraId="6BFEFCB8" w14:textId="77777777" w:rsidR="00CD1ECF" w:rsidRDefault="00CD1ECF" w:rsidP="00A4073B">
      <w:pPr>
        <w:pStyle w:val="PSI-Comentario"/>
      </w:pPr>
      <w:r>
        <w:t>[Esta sección debe contener la definición de los procedimientos técnicos, herramientas y tecnologías que se utilizarán en el proyecto.</w:t>
      </w:r>
    </w:p>
    <w:p w14:paraId="30321708" w14:textId="77777777" w:rsidR="00CD1ECF" w:rsidRDefault="00CD1ECF" w:rsidP="00A4073B">
      <w:pPr>
        <w:pStyle w:val="PSI-Comentario"/>
      </w:pPr>
      <w:r>
        <w:t>Se debe especificar la metodología que se seguirá para la realización de la documentación del proyecto, así como los Planes de calidad, Configuración y Verificación y Validación.]</w:t>
      </w:r>
    </w:p>
    <w:p w14:paraId="0CAA4EDF" w14:textId="77777777" w:rsidR="00CD1ECF" w:rsidRDefault="000B3871" w:rsidP="000B3871">
      <w:pPr>
        <w:pStyle w:val="PSI-Ttulo2"/>
        <w:ind w:left="0" w:firstLine="0"/>
      </w:pPr>
      <w:bookmarkStart w:id="41" w:name="_Toc16490063"/>
      <w:r>
        <w:br/>
      </w:r>
      <w:bookmarkStart w:id="42" w:name="_Toc257629077"/>
      <w:r w:rsidR="00CD1ECF">
        <w:t>Procedimientos técnicos, herramientas y tecnologías</w:t>
      </w:r>
      <w:bookmarkEnd w:id="41"/>
      <w:bookmarkEnd w:id="42"/>
    </w:p>
    <w:p w14:paraId="7CA086FE" w14:textId="77777777" w:rsidR="00CD1ECF" w:rsidRDefault="00CD1ECF" w:rsidP="00A4073B">
      <w:pPr>
        <w:pStyle w:val="PSI-Comentario"/>
      </w:pPr>
      <w:r>
        <w:t>[Especificación de sistemas operativos, metodologías de desarrollo,  lenguajes de programación, métodos para la especificación de diseño, construcción, Verificación, integración, documentación, entregas al Cliente, modificaciones, mantenimiento y entregables.</w:t>
      </w:r>
    </w:p>
    <w:p w14:paraId="3567B124" w14:textId="77777777" w:rsidR="00CD1ECF" w:rsidRDefault="00CD1ECF" w:rsidP="00A4073B">
      <w:pPr>
        <w:pStyle w:val="PSI-Comentario"/>
      </w:pPr>
      <w:r>
        <w:t>Estándares técnicos, políticas y procedimientos a seguir en el desarrollo del producto. En caso que existan documentos que especifiquen alguno de los puntos mencionados</w:t>
      </w:r>
      <w:r w:rsidR="000B3871">
        <w:t xml:space="preserve">, </w:t>
      </w:r>
      <w:r>
        <w:t xml:space="preserve"> hacer referencia a ellos.]</w:t>
      </w:r>
    </w:p>
    <w:p w14:paraId="66037716" w14:textId="77777777" w:rsidR="00CD1ECF" w:rsidRDefault="000B3871" w:rsidP="000B3871">
      <w:pPr>
        <w:pStyle w:val="PSI-Ttulo2"/>
        <w:ind w:left="0" w:firstLine="0"/>
      </w:pPr>
      <w:bookmarkStart w:id="43" w:name="_Toc16490064"/>
      <w:r>
        <w:br/>
      </w:r>
      <w:bookmarkStart w:id="44" w:name="_Toc257629078"/>
      <w:r w:rsidR="00CD1ECF" w:rsidRPr="00E02763">
        <w:t>Documentación de software</w:t>
      </w:r>
      <w:bookmarkEnd w:id="43"/>
      <w:bookmarkEnd w:id="44"/>
    </w:p>
    <w:p w14:paraId="2DFC6BFF" w14:textId="77777777" w:rsidR="00CD1ECF" w:rsidRDefault="00CD1ECF" w:rsidP="00A4073B">
      <w:pPr>
        <w:pStyle w:val="PSI-Comentario"/>
      </w:pPr>
      <w:r>
        <w:t>La documentación se realizará de acuerdo a las plantillas de documentos definidas en el Modelo de Proceso para desarrollo de Software con Genexus que se definió.</w:t>
      </w:r>
    </w:p>
    <w:p w14:paraId="47C7E9C8" w14:textId="77777777" w:rsidR="00CD1ECF" w:rsidRDefault="00CD1ECF" w:rsidP="00A4073B">
      <w:pPr>
        <w:pStyle w:val="PSI-Comentario"/>
      </w:pPr>
      <w:r>
        <w:t>[Si se define algún documento, estilo, nomenclatura o formato que no está definido en la documentación del Modelo de Proceso definido deberá detallarse en esta sección.]</w:t>
      </w:r>
    </w:p>
    <w:p w14:paraId="5B6076D2" w14:textId="77777777" w:rsidR="006B1750" w:rsidRDefault="006B1750" w:rsidP="00A4073B">
      <w:pPr>
        <w:pStyle w:val="PSI-Comentario"/>
      </w:pPr>
    </w:p>
    <w:p w14:paraId="1EBB35FA" w14:textId="77777777" w:rsidR="00CD1ECF" w:rsidRDefault="00CD1ECF" w:rsidP="00A87F7E">
      <w:pPr>
        <w:pStyle w:val="PSI-Ttulo2"/>
      </w:pPr>
      <w:bookmarkStart w:id="45" w:name="_Toc16490065"/>
      <w:bookmarkStart w:id="46" w:name="_Toc257629079"/>
      <w:r>
        <w:t>Funciones de soporte</w:t>
      </w:r>
      <w:bookmarkEnd w:id="45"/>
      <w:bookmarkEnd w:id="46"/>
    </w:p>
    <w:p w14:paraId="0F126993" w14:textId="77777777" w:rsidR="00CD1ECF" w:rsidRDefault="00CD1ECF" w:rsidP="00A4073B">
      <w:pPr>
        <w:pStyle w:val="PSI-Comentario"/>
      </w:pPr>
      <w:r>
        <w:t>[</w:t>
      </w:r>
      <w:r w:rsidR="00D96FDA">
        <w:t>Se debe hacer r</w:t>
      </w:r>
      <w:r>
        <w:t>eferencia a los Planes de: Gestión de configuración, Gestión de Calidad y Verificación y Validación.]</w:t>
      </w:r>
    </w:p>
    <w:p w14:paraId="5068F741" w14:textId="77777777" w:rsidR="00CD1ECF" w:rsidRDefault="00D96FDA" w:rsidP="009D05D2">
      <w:pPr>
        <w:pStyle w:val="PSI-Ttulo1"/>
      </w:pPr>
      <w:bookmarkStart w:id="47" w:name="_Toc16490066"/>
      <w:r>
        <w:lastRenderedPageBreak/>
        <w:br/>
      </w:r>
      <w:bookmarkStart w:id="48" w:name="_Toc257629080"/>
      <w:r w:rsidR="00CD1ECF">
        <w:t xml:space="preserve">Líneas de trabajo, distribución de recursos humanos y </w:t>
      </w:r>
      <w:r w:rsidR="009D05D2">
        <w:t xml:space="preserve"> c</w:t>
      </w:r>
      <w:r w:rsidR="00CD1ECF">
        <w:t>ronograma</w:t>
      </w:r>
      <w:bookmarkEnd w:id="47"/>
      <w:bookmarkEnd w:id="48"/>
    </w:p>
    <w:p w14:paraId="65E2640F" w14:textId="77777777" w:rsidR="00CD1ECF" w:rsidRDefault="00CD1ECF" w:rsidP="00A4073B">
      <w:pPr>
        <w:pStyle w:val="PSI-Comentario"/>
      </w:pPr>
      <w:r>
        <w:t>[Esta sección debe contener la especificación de Líneas de trabajo, identificando las dependencias entre ellas.</w:t>
      </w:r>
    </w:p>
    <w:p w14:paraId="39257F6C" w14:textId="77777777" w:rsidR="00CD1ECF" w:rsidRDefault="00CD1ECF" w:rsidP="00A4073B">
      <w:pPr>
        <w:pStyle w:val="PSI-Comentario"/>
      </w:pPr>
      <w:r>
        <w:t>Además se debe establecer la distribución a lo largo del proyecto de los recursos humanos, la asignación de los mismos a las Líneas de trabajo y establecer un cronograma.]</w:t>
      </w:r>
    </w:p>
    <w:p w14:paraId="6E962241" w14:textId="77777777" w:rsidR="00CD1ECF" w:rsidRDefault="006C4AE3" w:rsidP="006C4AE3">
      <w:pPr>
        <w:pStyle w:val="PSI-Ttulo2"/>
        <w:ind w:left="0" w:firstLine="0"/>
      </w:pPr>
      <w:bookmarkStart w:id="49" w:name="_Toc16490067"/>
      <w:r>
        <w:br/>
      </w:r>
      <w:bookmarkStart w:id="50" w:name="_Toc257629081"/>
      <w:r w:rsidR="00CD1ECF">
        <w:t>Líneas de trabajo</w:t>
      </w:r>
      <w:bookmarkEnd w:id="49"/>
      <w:bookmarkEnd w:id="50"/>
    </w:p>
    <w:p w14:paraId="10AD1785" w14:textId="77777777" w:rsidR="00CD1ECF" w:rsidRDefault="00CD1ECF" w:rsidP="00A4073B">
      <w:pPr>
        <w:pStyle w:val="PSI-Comentario"/>
      </w:pPr>
      <w:r>
        <w:t>[Especificación de Líneas de trabajo para las distintas actividades que se deben realizar (por ejemplo, diseño, análisis, implementación, etc.).</w:t>
      </w:r>
    </w:p>
    <w:p w14:paraId="5B6BFF30" w14:textId="77777777" w:rsidR="00CD1ECF" w:rsidRDefault="00CD1ECF" w:rsidP="00A4073B">
      <w:pPr>
        <w:pStyle w:val="PSI-Comentario"/>
      </w:pPr>
      <w:r>
        <w:t>Cada Línea de trabajo debe ser identificada de forma única dada una nomenclatura y descripción.]</w:t>
      </w:r>
    </w:p>
    <w:p w14:paraId="5929C547" w14:textId="77777777" w:rsidR="00CD1ECF" w:rsidRDefault="00CD1ECF" w:rsidP="00CD1ECF">
      <w:pPr>
        <w:pStyle w:val="MNormal"/>
        <w:ind w:left="708"/>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2"/>
        <w:gridCol w:w="1782"/>
        <w:gridCol w:w="2145"/>
        <w:gridCol w:w="2805"/>
      </w:tblGrid>
      <w:tr w:rsidR="00E067B1" w:rsidRPr="00D4314B" w14:paraId="52D2AD03" w14:textId="77777777" w:rsidTr="00E067B1">
        <w:tc>
          <w:tcPr>
            <w:tcW w:w="1702" w:type="dxa"/>
            <w:shd w:val="pct5" w:color="auto" w:fill="auto"/>
          </w:tcPr>
          <w:p w14:paraId="328223C3" w14:textId="77777777" w:rsidR="00E067B1" w:rsidRPr="00D4314B" w:rsidRDefault="00E067B1" w:rsidP="00E067B1">
            <w:pPr>
              <w:ind w:left="0" w:firstLine="0"/>
              <w:jc w:val="center"/>
            </w:pPr>
            <w:r w:rsidRPr="00D4314B">
              <w:t>Identificación</w:t>
            </w:r>
          </w:p>
        </w:tc>
        <w:tc>
          <w:tcPr>
            <w:tcW w:w="1800" w:type="dxa"/>
            <w:shd w:val="pct5" w:color="auto" w:fill="auto"/>
          </w:tcPr>
          <w:p w14:paraId="45A2CA0E" w14:textId="77777777" w:rsidR="00E067B1" w:rsidRPr="00D4314B" w:rsidRDefault="00E067B1" w:rsidP="00E067B1">
            <w:pPr>
              <w:ind w:left="71" w:firstLine="0"/>
              <w:jc w:val="center"/>
            </w:pPr>
            <w:r w:rsidRPr="00D4314B">
              <w:t>Descripción</w:t>
            </w:r>
          </w:p>
        </w:tc>
        <w:tc>
          <w:tcPr>
            <w:tcW w:w="2160" w:type="dxa"/>
            <w:shd w:val="pct5" w:color="auto" w:fill="auto"/>
          </w:tcPr>
          <w:p w14:paraId="112E493D" w14:textId="77777777" w:rsidR="00E067B1" w:rsidRPr="00D4314B" w:rsidRDefault="00E067B1" w:rsidP="00E067B1">
            <w:pPr>
              <w:ind w:left="0" w:hanging="28"/>
              <w:jc w:val="center"/>
            </w:pPr>
            <w:r w:rsidRPr="00D4314B">
              <w:t>Identificación de actividades correspondientes</w:t>
            </w:r>
          </w:p>
        </w:tc>
        <w:tc>
          <w:tcPr>
            <w:tcW w:w="2843" w:type="dxa"/>
            <w:shd w:val="pct5" w:color="auto" w:fill="auto"/>
          </w:tcPr>
          <w:p w14:paraId="37BC6DF2" w14:textId="77777777" w:rsidR="00E067B1" w:rsidRPr="00D4314B" w:rsidRDefault="00E067B1" w:rsidP="00E067B1">
            <w:pPr>
              <w:ind w:left="0" w:firstLine="0"/>
              <w:jc w:val="center"/>
            </w:pPr>
            <w:r w:rsidRPr="00D4314B">
              <w:t>Descripción de actividades correspondientes</w:t>
            </w:r>
          </w:p>
        </w:tc>
      </w:tr>
      <w:tr w:rsidR="006C4AE3" w:rsidRPr="00D4314B" w14:paraId="2B2B51BC" w14:textId="77777777" w:rsidTr="006C4AE3">
        <w:tc>
          <w:tcPr>
            <w:tcW w:w="1702" w:type="dxa"/>
          </w:tcPr>
          <w:p w14:paraId="77442C98" w14:textId="77777777" w:rsidR="006C4AE3" w:rsidRPr="00D4314B" w:rsidRDefault="006C4AE3" w:rsidP="00A4073B">
            <w:pPr>
              <w:pStyle w:val="PSI-Comentario"/>
            </w:pPr>
            <w:r w:rsidRPr="00D4314B">
              <w:t>[Identificación de la Línea de Trabajo]</w:t>
            </w:r>
          </w:p>
        </w:tc>
        <w:tc>
          <w:tcPr>
            <w:tcW w:w="1800" w:type="dxa"/>
          </w:tcPr>
          <w:p w14:paraId="0D6FC1A0" w14:textId="77777777" w:rsidR="006C4AE3" w:rsidRPr="00D4314B" w:rsidRDefault="006C4AE3" w:rsidP="00A4073B">
            <w:pPr>
              <w:pStyle w:val="PSI-Comentario"/>
            </w:pPr>
            <w:r w:rsidRPr="00D4314B">
              <w:t>[Descripción de la Línea de Trabajo]</w:t>
            </w:r>
          </w:p>
        </w:tc>
        <w:tc>
          <w:tcPr>
            <w:tcW w:w="2160" w:type="dxa"/>
          </w:tcPr>
          <w:p w14:paraId="1363DB17" w14:textId="77777777" w:rsidR="006C4AE3" w:rsidRPr="00D4314B" w:rsidRDefault="006C4AE3" w:rsidP="00A4073B">
            <w:pPr>
              <w:pStyle w:val="PSI-Comentario"/>
            </w:pPr>
            <w:r w:rsidRPr="00D4314B">
              <w:t>[Id. de la actividad definida en el modelo]</w:t>
            </w:r>
          </w:p>
        </w:tc>
        <w:tc>
          <w:tcPr>
            <w:tcW w:w="2843" w:type="dxa"/>
          </w:tcPr>
          <w:p w14:paraId="78D8AB2A" w14:textId="77777777" w:rsidR="006C4AE3" w:rsidRPr="00D4314B" w:rsidRDefault="006C4AE3" w:rsidP="00A4073B">
            <w:pPr>
              <w:pStyle w:val="PSI-Comentario"/>
            </w:pPr>
            <w:r w:rsidRPr="00D4314B">
              <w:t>[Breve descripción y/o referencia al subtítulo actividades en el modelo de proceso]</w:t>
            </w:r>
          </w:p>
        </w:tc>
      </w:tr>
      <w:tr w:rsidR="006C4AE3" w:rsidRPr="00D4314B" w14:paraId="3BBEC47E" w14:textId="77777777" w:rsidTr="006C4AE3">
        <w:tc>
          <w:tcPr>
            <w:tcW w:w="1702" w:type="dxa"/>
          </w:tcPr>
          <w:p w14:paraId="37EB6D4B" w14:textId="77777777" w:rsidR="006C4AE3" w:rsidRDefault="006C4AE3" w:rsidP="00FF473B">
            <w:pPr>
              <w:pStyle w:val="MNormal"/>
            </w:pPr>
          </w:p>
        </w:tc>
        <w:tc>
          <w:tcPr>
            <w:tcW w:w="1800" w:type="dxa"/>
          </w:tcPr>
          <w:p w14:paraId="5DCCA179" w14:textId="77777777" w:rsidR="006C4AE3" w:rsidRDefault="006C4AE3" w:rsidP="00FF473B">
            <w:pPr>
              <w:pStyle w:val="MNormal"/>
            </w:pPr>
          </w:p>
        </w:tc>
        <w:tc>
          <w:tcPr>
            <w:tcW w:w="2160" w:type="dxa"/>
          </w:tcPr>
          <w:p w14:paraId="0E5B86E3" w14:textId="77777777" w:rsidR="006C4AE3" w:rsidRDefault="006C4AE3" w:rsidP="00FF473B">
            <w:pPr>
              <w:pStyle w:val="MNormal"/>
            </w:pPr>
          </w:p>
        </w:tc>
        <w:tc>
          <w:tcPr>
            <w:tcW w:w="2843" w:type="dxa"/>
          </w:tcPr>
          <w:p w14:paraId="68526377" w14:textId="77777777" w:rsidR="006C4AE3" w:rsidRDefault="006C4AE3" w:rsidP="00FF473B">
            <w:pPr>
              <w:pStyle w:val="MNormal"/>
            </w:pPr>
          </w:p>
        </w:tc>
      </w:tr>
    </w:tbl>
    <w:p w14:paraId="2084DDB5" w14:textId="77777777" w:rsidR="00CD1ECF" w:rsidRDefault="00CD1ECF" w:rsidP="00CD1ECF">
      <w:pPr>
        <w:pStyle w:val="MNormal"/>
        <w:ind w:left="708"/>
      </w:pPr>
    </w:p>
    <w:p w14:paraId="243A2A9E" w14:textId="77777777" w:rsidR="00CD1ECF" w:rsidRDefault="00CD1ECF" w:rsidP="00CD1ECF">
      <w:pPr>
        <w:pStyle w:val="MNormal"/>
      </w:pPr>
    </w:p>
    <w:p w14:paraId="6681BC46" w14:textId="77777777" w:rsidR="00CD1ECF" w:rsidRDefault="00CD1ECF" w:rsidP="00A87F7E">
      <w:pPr>
        <w:pStyle w:val="PSI-Ttulo2"/>
      </w:pPr>
      <w:bookmarkStart w:id="51" w:name="_Toc16490068"/>
      <w:bookmarkStart w:id="52" w:name="_Toc257629082"/>
      <w:r>
        <w:t>Dependencias</w:t>
      </w:r>
      <w:bookmarkEnd w:id="51"/>
      <w:bookmarkEnd w:id="52"/>
    </w:p>
    <w:p w14:paraId="1A20B135" w14:textId="77777777" w:rsidR="00CD1ECF" w:rsidRDefault="00CD1ECF" w:rsidP="00A4073B">
      <w:pPr>
        <w:pStyle w:val="PSI-Comentario"/>
      </w:pPr>
      <w:r>
        <w:t>[Se establecen las dependencias entre actividades de las distintas Líneas de trabajo. Ver sección de Actividades dentro del Modelo de proceso.]</w:t>
      </w:r>
    </w:p>
    <w:p w14:paraId="733B07AE" w14:textId="77777777" w:rsidR="00CD1ECF" w:rsidRDefault="00FF473B" w:rsidP="00FF473B">
      <w:pPr>
        <w:pStyle w:val="PSI-Ttulo2"/>
        <w:ind w:left="0" w:firstLine="0"/>
      </w:pPr>
      <w:bookmarkStart w:id="53" w:name="_Toc16490069"/>
      <w:r>
        <w:br/>
      </w:r>
      <w:bookmarkStart w:id="54" w:name="_Toc257629083"/>
      <w:r w:rsidR="00CD1ECF">
        <w:t>Distribución de Recursos Humanos</w:t>
      </w:r>
      <w:bookmarkEnd w:id="53"/>
      <w:bookmarkEnd w:id="54"/>
    </w:p>
    <w:p w14:paraId="3AA29EB7" w14:textId="77777777" w:rsidR="00CD1ECF" w:rsidRDefault="00CD1ECF" w:rsidP="00A4073B">
      <w:pPr>
        <w:pStyle w:val="PSI-Comentario"/>
      </w:pPr>
      <w:r>
        <w:t>[Estimación de la asignación de recursos humanos a las distintas Líneas de trabajo a través de la duración del proyecto.</w:t>
      </w:r>
    </w:p>
    <w:p w14:paraId="0BAF99BE" w14:textId="77777777" w:rsidR="00CD1ECF" w:rsidRDefault="00CD1ECF" w:rsidP="00A4073B">
      <w:pPr>
        <w:pStyle w:val="PSI-Comentario"/>
      </w:pPr>
      <w:r>
        <w:t>Cantidad y tipo de personal, tiempo en computadora por rol, software de base y hardware requerido para trabajar.]</w:t>
      </w:r>
    </w:p>
    <w:p w14:paraId="6AA9B788" w14:textId="77777777" w:rsidR="00CD1ECF" w:rsidRDefault="00CD1ECF" w:rsidP="00A4073B">
      <w:pPr>
        <w:pStyle w:val="PSI-Comentario"/>
      </w:pPr>
    </w:p>
    <w:p w14:paraId="0BF2CE60" w14:textId="77777777" w:rsidR="006B1750" w:rsidRDefault="006B1750" w:rsidP="00A4073B">
      <w:pPr>
        <w:pStyle w:val="PSI-Comentario"/>
      </w:pPr>
    </w:p>
    <w:tbl>
      <w:tblPr>
        <w:tblpPr w:leftFromText="180" w:rightFromText="180" w:vertAnchor="text" w:horzAnchor="margin" w:tblpXSpec="center" w:tblpY="204"/>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5"/>
        <w:gridCol w:w="3827"/>
      </w:tblGrid>
      <w:tr w:rsidR="00ED4163" w:rsidRPr="00D4314B" w14:paraId="0035E433" w14:textId="77777777" w:rsidTr="00734469">
        <w:trPr>
          <w:trHeight w:val="359"/>
        </w:trPr>
        <w:tc>
          <w:tcPr>
            <w:tcW w:w="4465" w:type="dxa"/>
            <w:shd w:val="pct5" w:color="auto" w:fill="auto"/>
          </w:tcPr>
          <w:p w14:paraId="7CE3F6EA" w14:textId="77777777" w:rsidR="00ED4163" w:rsidRPr="00D4314B" w:rsidRDefault="00ED4163" w:rsidP="00F37E68">
            <w:pPr>
              <w:pStyle w:val="PSI-Normal"/>
              <w:framePr w:hSpace="0" w:wrap="auto" w:vAnchor="margin" w:hAnchor="text" w:xAlign="left" w:yAlign="inline"/>
            </w:pPr>
            <w:r w:rsidRPr="00D4314B">
              <w:lastRenderedPageBreak/>
              <w:t>Fase</w:t>
            </w:r>
          </w:p>
        </w:tc>
        <w:tc>
          <w:tcPr>
            <w:tcW w:w="3827" w:type="dxa"/>
          </w:tcPr>
          <w:p w14:paraId="50845822" w14:textId="77777777" w:rsidR="00ED4163" w:rsidRDefault="00ED4163" w:rsidP="00230C9B">
            <w:pPr>
              <w:pStyle w:val="MNormal"/>
            </w:pPr>
          </w:p>
        </w:tc>
      </w:tr>
      <w:tr w:rsidR="00ED4163" w:rsidRPr="00D4314B" w14:paraId="40BB14B9" w14:textId="77777777" w:rsidTr="00734469">
        <w:trPr>
          <w:trHeight w:val="359"/>
        </w:trPr>
        <w:tc>
          <w:tcPr>
            <w:tcW w:w="4465" w:type="dxa"/>
            <w:shd w:val="pct5" w:color="auto" w:fill="auto"/>
          </w:tcPr>
          <w:p w14:paraId="2E8035D2" w14:textId="77777777" w:rsidR="00ED4163" w:rsidRPr="00D4314B" w:rsidRDefault="00ED4163" w:rsidP="00F37E68">
            <w:pPr>
              <w:pStyle w:val="PSI-Normal"/>
              <w:framePr w:hSpace="0" w:wrap="auto" w:vAnchor="margin" w:hAnchor="text" w:xAlign="left" w:yAlign="inline"/>
            </w:pPr>
            <w:r w:rsidRPr="00D4314B">
              <w:t>Rol</w:t>
            </w:r>
          </w:p>
        </w:tc>
        <w:tc>
          <w:tcPr>
            <w:tcW w:w="3827" w:type="dxa"/>
          </w:tcPr>
          <w:p w14:paraId="079D8319" w14:textId="77777777" w:rsidR="00ED4163" w:rsidRDefault="00ED4163" w:rsidP="00230C9B">
            <w:pPr>
              <w:pStyle w:val="MNormal"/>
            </w:pPr>
          </w:p>
        </w:tc>
      </w:tr>
      <w:tr w:rsidR="00ED4163" w:rsidRPr="00D4314B" w14:paraId="3993D19B" w14:textId="77777777" w:rsidTr="00734469">
        <w:trPr>
          <w:trHeight w:val="359"/>
        </w:trPr>
        <w:tc>
          <w:tcPr>
            <w:tcW w:w="4465" w:type="dxa"/>
            <w:shd w:val="pct5" w:color="auto" w:fill="auto"/>
          </w:tcPr>
          <w:p w14:paraId="6416D15A" w14:textId="77777777" w:rsidR="00ED4163" w:rsidRPr="00D4314B" w:rsidRDefault="00ED4163" w:rsidP="00F37E68">
            <w:pPr>
              <w:pStyle w:val="PSI-Normal"/>
              <w:framePr w:hSpace="0" w:wrap="auto" w:vAnchor="margin" w:hAnchor="text" w:xAlign="left" w:yAlign="inline"/>
            </w:pPr>
            <w:r w:rsidRPr="00D4314B">
              <w:t>Cantidad de personas asignadas al rol</w:t>
            </w:r>
          </w:p>
        </w:tc>
        <w:tc>
          <w:tcPr>
            <w:tcW w:w="3827" w:type="dxa"/>
          </w:tcPr>
          <w:p w14:paraId="5A6A42DC" w14:textId="77777777" w:rsidR="00ED4163" w:rsidRDefault="00ED4163" w:rsidP="00230C9B">
            <w:pPr>
              <w:pStyle w:val="MNormal"/>
            </w:pPr>
          </w:p>
        </w:tc>
      </w:tr>
      <w:tr w:rsidR="00ED4163" w:rsidRPr="00D4314B" w14:paraId="0439FE4E" w14:textId="77777777" w:rsidTr="00734469">
        <w:trPr>
          <w:trHeight w:val="359"/>
        </w:trPr>
        <w:tc>
          <w:tcPr>
            <w:tcW w:w="4465" w:type="dxa"/>
            <w:shd w:val="pct5" w:color="auto" w:fill="auto"/>
          </w:tcPr>
          <w:p w14:paraId="76DCFF6C" w14:textId="77777777" w:rsidR="00ED4163" w:rsidRPr="00D4314B" w:rsidRDefault="00ED4163" w:rsidP="00F37E68">
            <w:pPr>
              <w:pStyle w:val="PSI-Normal"/>
              <w:framePr w:hSpace="0" w:wrap="auto" w:vAnchor="margin" w:hAnchor="text" w:xAlign="left" w:yAlign="inline"/>
            </w:pPr>
            <w:r w:rsidRPr="00D4314B">
              <w:t>Estimación horas en fase</w:t>
            </w:r>
          </w:p>
        </w:tc>
        <w:tc>
          <w:tcPr>
            <w:tcW w:w="3827" w:type="dxa"/>
          </w:tcPr>
          <w:p w14:paraId="173FC374" w14:textId="77777777" w:rsidR="00ED4163" w:rsidRDefault="00ED4163" w:rsidP="00230C9B">
            <w:pPr>
              <w:pStyle w:val="MNormal"/>
            </w:pPr>
          </w:p>
        </w:tc>
      </w:tr>
      <w:tr w:rsidR="00ED4163" w:rsidRPr="00D4314B" w14:paraId="24BE3A8A" w14:textId="77777777" w:rsidTr="00734469">
        <w:trPr>
          <w:trHeight w:val="359"/>
        </w:trPr>
        <w:tc>
          <w:tcPr>
            <w:tcW w:w="4465" w:type="dxa"/>
            <w:shd w:val="pct5" w:color="auto" w:fill="auto"/>
          </w:tcPr>
          <w:p w14:paraId="3FDD9C8D" w14:textId="77777777" w:rsidR="00ED4163" w:rsidRPr="00D4314B" w:rsidRDefault="00ED4163" w:rsidP="00F37E68">
            <w:pPr>
              <w:pStyle w:val="PSI-Normal"/>
              <w:framePr w:hSpace="0" w:wrap="auto" w:vAnchor="margin" w:hAnchor="text" w:xAlign="left" w:yAlign="inline"/>
            </w:pPr>
            <w:r w:rsidRPr="00D4314B">
              <w:t>Software</w:t>
            </w:r>
          </w:p>
        </w:tc>
        <w:tc>
          <w:tcPr>
            <w:tcW w:w="3827" w:type="dxa"/>
          </w:tcPr>
          <w:p w14:paraId="33CB9920" w14:textId="77777777" w:rsidR="00ED4163" w:rsidRDefault="00ED4163" w:rsidP="00230C9B">
            <w:pPr>
              <w:pStyle w:val="MNormal"/>
            </w:pPr>
          </w:p>
        </w:tc>
      </w:tr>
      <w:tr w:rsidR="00ED4163" w:rsidRPr="00D4314B" w14:paraId="72F2A820" w14:textId="77777777" w:rsidTr="00734469">
        <w:trPr>
          <w:trHeight w:val="359"/>
        </w:trPr>
        <w:tc>
          <w:tcPr>
            <w:tcW w:w="4465" w:type="dxa"/>
            <w:shd w:val="pct5" w:color="auto" w:fill="auto"/>
          </w:tcPr>
          <w:p w14:paraId="30D898C6" w14:textId="77777777" w:rsidR="00ED4163" w:rsidRPr="00D4314B" w:rsidRDefault="00ED4163" w:rsidP="00F37E68">
            <w:pPr>
              <w:pStyle w:val="PSI-Normal"/>
              <w:framePr w:hSpace="0" w:wrap="auto" w:vAnchor="margin" w:hAnchor="text" w:xAlign="left" w:yAlign="inline"/>
            </w:pPr>
            <w:r w:rsidRPr="00D4314B">
              <w:t xml:space="preserve"> Hardware</w:t>
            </w:r>
          </w:p>
        </w:tc>
        <w:tc>
          <w:tcPr>
            <w:tcW w:w="3827" w:type="dxa"/>
          </w:tcPr>
          <w:p w14:paraId="0069B934" w14:textId="77777777" w:rsidR="00ED4163" w:rsidRDefault="00ED4163" w:rsidP="00230C9B">
            <w:pPr>
              <w:pStyle w:val="MNormal"/>
            </w:pPr>
          </w:p>
        </w:tc>
      </w:tr>
    </w:tbl>
    <w:p w14:paraId="6228C238" w14:textId="77777777" w:rsidR="00CD1ECF" w:rsidRDefault="00CD1ECF" w:rsidP="00CD1ECF">
      <w:pPr>
        <w:pStyle w:val="MNormal"/>
        <w:ind w:left="708"/>
      </w:pPr>
    </w:p>
    <w:p w14:paraId="50AFCA77" w14:textId="77777777" w:rsidR="00CD1ECF" w:rsidRDefault="00CD1ECF" w:rsidP="00CD1ECF">
      <w:pPr>
        <w:pStyle w:val="MNormal"/>
        <w:ind w:left="708"/>
      </w:pPr>
    </w:p>
    <w:p w14:paraId="02F71532" w14:textId="77777777" w:rsidR="00CD1ECF" w:rsidRDefault="00CD1ECF" w:rsidP="00ED4163">
      <w:pPr>
        <w:pStyle w:val="PSI-Ttulo2"/>
        <w:ind w:left="0" w:firstLine="0"/>
      </w:pPr>
      <w:bookmarkStart w:id="55" w:name="_Toc16490070"/>
      <w:bookmarkStart w:id="56" w:name="_Toc257629084"/>
      <w:r>
        <w:t>Cronograma</w:t>
      </w:r>
      <w:bookmarkEnd w:id="55"/>
      <w:bookmarkEnd w:id="56"/>
    </w:p>
    <w:p w14:paraId="5BF4CA19" w14:textId="77777777" w:rsidR="00CD1ECF" w:rsidRDefault="00CD1ECF" w:rsidP="00A4073B">
      <w:pPr>
        <w:pStyle w:val="PSI-Comentario"/>
      </w:pPr>
      <w:r>
        <w:t>[</w:t>
      </w:r>
      <w:r w:rsidR="00203579">
        <w:t>Definir el c</w:t>
      </w:r>
      <w:r>
        <w:t>ronograma para las distintas actividades del proyecto, tomando en consideración las relaciones de precedencia y fechas críticas.</w:t>
      </w:r>
    </w:p>
    <w:p w14:paraId="58F9FDFF" w14:textId="77777777" w:rsidR="00CD1ECF" w:rsidRDefault="00CD1ECF" w:rsidP="00A4073B">
      <w:pPr>
        <w:pStyle w:val="PSI-Comentario"/>
      </w:pPr>
      <w:r>
        <w:t>Este cronograma puede ser especificado en tiempo absoluto de calendario o de acuerdo a incrementos relativos a un hito.]</w:t>
      </w:r>
    </w:p>
    <w:p w14:paraId="0991F31C" w14:textId="77777777" w:rsidR="00CD1ECF" w:rsidRDefault="00CD1ECF" w:rsidP="00A4073B">
      <w:pPr>
        <w:pStyle w:val="PSI-Comentario"/>
      </w:pPr>
    </w:p>
    <w:p w14:paraId="3F2839FC" w14:textId="77777777" w:rsidR="007F38C0" w:rsidRPr="00CD1ECF" w:rsidRDefault="007F38C0" w:rsidP="009D05D2">
      <w:pPr>
        <w:pStyle w:val="PSI-Ttulo1"/>
      </w:pPr>
    </w:p>
    <w:sectPr w:rsidR="007F38C0" w:rsidRPr="00CD1ECF"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AE486" w14:textId="77777777" w:rsidR="00DB204C" w:rsidRDefault="00DB204C" w:rsidP="00C94FBE">
      <w:pPr>
        <w:spacing w:before="0" w:line="240" w:lineRule="auto"/>
      </w:pPr>
      <w:r>
        <w:separator/>
      </w:r>
    </w:p>
    <w:p w14:paraId="4FEDAA3E" w14:textId="77777777" w:rsidR="00DB204C" w:rsidRDefault="00DB204C"/>
  </w:endnote>
  <w:endnote w:type="continuationSeparator" w:id="0">
    <w:p w14:paraId="493B73B9" w14:textId="77777777" w:rsidR="00DB204C" w:rsidRDefault="00DB204C" w:rsidP="00C94FBE">
      <w:pPr>
        <w:spacing w:before="0" w:line="240" w:lineRule="auto"/>
      </w:pPr>
      <w:r>
        <w:continuationSeparator/>
      </w:r>
    </w:p>
    <w:p w14:paraId="08D36E95" w14:textId="77777777" w:rsidR="00DB204C" w:rsidRDefault="00DB2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D7AE4" w14:textId="061FC5AB" w:rsidR="00FF473B" w:rsidRDefault="00FF473B" w:rsidP="000F4F97">
    <w:pPr>
      <w:tabs>
        <w:tab w:val="center" w:pos="4252"/>
      </w:tabs>
    </w:pPr>
    <w:r>
      <w:rPr>
        <w:lang w:val="es-AR"/>
      </w:rPr>
      <w:t xml:space="preserve">Nombre del Grupo de Desarrollo o Asignatura   </w:t>
    </w:r>
    <w:r w:rsidR="00211E63">
      <w:rPr>
        <w:noProof/>
        <w:lang w:eastAsia="es-ES"/>
      </w:rPr>
      <mc:AlternateContent>
        <mc:Choice Requires="wpg">
          <w:drawing>
            <wp:anchor distT="0" distB="0" distL="114300" distR="114300" simplePos="0" relativeHeight="251656192" behindDoc="0" locked="0" layoutInCell="0" allowOverlap="1" wp14:anchorId="6B56A5F1" wp14:editId="562C8CBB">
              <wp:simplePos x="0" y="0"/>
              <wp:positionH relativeFrom="page">
                <wp:align>center</wp:align>
              </wp:positionH>
              <wp:positionV relativeFrom="page">
                <wp:align>bottom</wp:align>
              </wp:positionV>
              <wp:extent cx="7539990" cy="809625"/>
              <wp:effectExtent l="9525" t="0" r="13335" b="4445"/>
              <wp:wrapNone/>
              <wp:docPr id="206912865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78266588"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56459452"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9870C1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WaaNLu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" filled="f" stroked="f"/>
              <w10:wrap anchorx="page" anchory="page"/>
            </v:group>
          </w:pict>
        </mc:Fallback>
      </mc:AlternateContent>
    </w:r>
    <w:r w:rsidR="00211E63">
      <w:rPr>
        <w:noProof/>
        <w:lang w:eastAsia="es-ES"/>
      </w:rPr>
      <mc:AlternateContent>
        <mc:Choice Requires="wps">
          <w:drawing>
            <wp:anchor distT="0" distB="0" distL="114300" distR="114300" simplePos="0" relativeHeight="251655168" behindDoc="0" locked="0" layoutInCell="1" allowOverlap="1" wp14:anchorId="7628F799" wp14:editId="7CB21783">
              <wp:simplePos x="0" y="0"/>
              <wp:positionH relativeFrom="page">
                <wp:posOffset>494665</wp:posOffset>
              </wp:positionH>
              <wp:positionV relativeFrom="page">
                <wp:posOffset>9887585</wp:posOffset>
              </wp:positionV>
              <wp:extent cx="90805" cy="789940"/>
              <wp:effectExtent l="8255" t="10795" r="5715" b="8890"/>
              <wp:wrapNone/>
              <wp:docPr id="17766970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956CA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00D641CF" w:rsidRPr="00DD5A70">
      <w:rPr>
        <w:rFonts w:ascii="Cambria" w:hAnsi="Cambria" w:cs="Cambria"/>
      </w:rPr>
      <w:fldChar w:fldCharType="begin"/>
    </w:r>
    <w:r w:rsidRPr="00DD5A70">
      <w:rPr>
        <w:rFonts w:ascii="Cambria" w:hAnsi="Cambria" w:cs="Cambria"/>
      </w:rPr>
      <w:instrText xml:space="preserve"> PAGE </w:instrText>
    </w:r>
    <w:r w:rsidR="00D641CF" w:rsidRPr="00DD5A70">
      <w:rPr>
        <w:rFonts w:ascii="Cambria" w:hAnsi="Cambria" w:cs="Cambria"/>
      </w:rPr>
      <w:fldChar w:fldCharType="separate"/>
    </w:r>
    <w:r w:rsidR="00893347">
      <w:rPr>
        <w:rFonts w:ascii="Cambria" w:hAnsi="Cambria" w:cs="Cambria"/>
        <w:noProof/>
      </w:rPr>
      <w:t>11</w:t>
    </w:r>
    <w:r w:rsidR="00D641CF" w:rsidRPr="00DD5A70">
      <w:rPr>
        <w:rFonts w:ascii="Cambria" w:hAnsi="Cambria" w:cs="Cambria"/>
      </w:rPr>
      <w:fldChar w:fldCharType="end"/>
    </w:r>
    <w:r w:rsidRPr="00DD5A70">
      <w:rPr>
        <w:rFonts w:ascii="Cambria" w:hAnsi="Cambria" w:cs="Cambria"/>
      </w:rPr>
      <w:t xml:space="preserve"> de </w:t>
    </w:r>
    <w:r w:rsidR="00D641CF" w:rsidRPr="00DD5A70">
      <w:rPr>
        <w:rFonts w:ascii="Cambria" w:hAnsi="Cambria" w:cs="Cambria"/>
      </w:rPr>
      <w:fldChar w:fldCharType="begin"/>
    </w:r>
    <w:r w:rsidRPr="00DD5A70">
      <w:rPr>
        <w:rFonts w:ascii="Cambria" w:hAnsi="Cambria" w:cs="Cambria"/>
      </w:rPr>
      <w:instrText xml:space="preserve"> NUMPAGES  </w:instrText>
    </w:r>
    <w:r w:rsidR="00D641CF" w:rsidRPr="00DD5A70">
      <w:rPr>
        <w:rFonts w:ascii="Cambria" w:hAnsi="Cambria" w:cs="Cambria"/>
      </w:rPr>
      <w:fldChar w:fldCharType="separate"/>
    </w:r>
    <w:r w:rsidR="00893347">
      <w:rPr>
        <w:rFonts w:ascii="Cambria" w:hAnsi="Cambria" w:cs="Cambria"/>
        <w:noProof/>
      </w:rPr>
      <w:t>11</w:t>
    </w:r>
    <w:r w:rsidR="00D641CF" w:rsidRPr="00DD5A70">
      <w:rPr>
        <w:rFonts w:ascii="Cambria" w:hAnsi="Cambria" w:cs="Cambria"/>
      </w:rPr>
      <w:fldChar w:fldCharType="end"/>
    </w:r>
    <w:r w:rsidR="00211E63">
      <w:rPr>
        <w:noProof/>
        <w:lang w:eastAsia="zh-TW"/>
      </w:rPr>
      <mc:AlternateContent>
        <mc:Choice Requires="wps">
          <w:drawing>
            <wp:anchor distT="0" distB="0" distL="114300" distR="114300" simplePos="0" relativeHeight="251654144" behindDoc="0" locked="0" layoutInCell="1" allowOverlap="1" wp14:anchorId="1CAF9BE6" wp14:editId="084D7F59">
              <wp:simplePos x="0" y="0"/>
              <wp:positionH relativeFrom="page">
                <wp:posOffset>6974840</wp:posOffset>
              </wp:positionH>
              <wp:positionV relativeFrom="page">
                <wp:posOffset>9887585</wp:posOffset>
              </wp:positionV>
              <wp:extent cx="90805" cy="789940"/>
              <wp:effectExtent l="5080" t="10795" r="8890" b="8890"/>
              <wp:wrapNone/>
              <wp:docPr id="12832934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593813D"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3407338" w14:textId="77777777" w:rsidR="00FF473B" w:rsidRDefault="00FF473B"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1EC1D" w14:textId="77777777" w:rsidR="00DB204C" w:rsidRDefault="00DB204C" w:rsidP="00C94FBE">
      <w:pPr>
        <w:spacing w:before="0" w:line="240" w:lineRule="auto"/>
      </w:pPr>
      <w:r>
        <w:separator/>
      </w:r>
    </w:p>
    <w:p w14:paraId="6B0BDC3D" w14:textId="77777777" w:rsidR="00DB204C" w:rsidRDefault="00DB204C"/>
  </w:footnote>
  <w:footnote w:type="continuationSeparator" w:id="0">
    <w:p w14:paraId="2C3F7CB6" w14:textId="77777777" w:rsidR="00DB204C" w:rsidRDefault="00DB204C" w:rsidP="00C94FBE">
      <w:pPr>
        <w:spacing w:before="0" w:line="240" w:lineRule="auto"/>
      </w:pPr>
      <w:r>
        <w:continuationSeparator/>
      </w:r>
    </w:p>
    <w:p w14:paraId="1AA01269" w14:textId="77777777" w:rsidR="00DB204C" w:rsidRDefault="00DB20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86D77" w14:textId="77777777" w:rsidR="00FF473B" w:rsidRDefault="00FF473B">
    <w:pPr>
      <w:pStyle w:val="Encabezado"/>
      <w:rPr>
        <w:rFonts w:ascii="Cambria" w:eastAsia="Times New Roman" w:hAnsi="Cambria"/>
      </w:rPr>
    </w:pPr>
    <w:r>
      <w:rPr>
        <w:rFonts w:ascii="Cambria" w:eastAsia="Times New Roman" w:hAnsi="Cambria"/>
        <w:lang w:val="es-AR"/>
      </w:rPr>
      <w:t>Plan de Proyecto</w:t>
    </w:r>
  </w:p>
  <w:p w14:paraId="2CFC5F73" w14:textId="6E35B268" w:rsidR="00FF473B" w:rsidRPr="000F4F97" w:rsidRDefault="00211E6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55A8E231" wp14:editId="6CFAD7CD">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4AFA64E4" wp14:editId="3AE66E8E">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02FD58AC" wp14:editId="291968DD">
              <wp:simplePos x="0" y="0"/>
              <wp:positionH relativeFrom="page">
                <wp:posOffset>499110</wp:posOffset>
              </wp:positionH>
              <wp:positionV relativeFrom="page">
                <wp:posOffset>5080</wp:posOffset>
              </wp:positionV>
              <wp:extent cx="90805" cy="799465"/>
              <wp:effectExtent l="7620" t="10160" r="6350" b="9525"/>
              <wp:wrapNone/>
              <wp:docPr id="128620558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7A88B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4C3F69CB" wp14:editId="0312DA7C">
              <wp:simplePos x="0" y="0"/>
              <wp:positionH relativeFrom="page">
                <wp:posOffset>6979920</wp:posOffset>
              </wp:positionH>
              <wp:positionV relativeFrom="page">
                <wp:posOffset>5080</wp:posOffset>
              </wp:positionV>
              <wp:extent cx="90805" cy="799465"/>
              <wp:effectExtent l="5715" t="10160" r="8255" b="9525"/>
              <wp:wrapNone/>
              <wp:docPr id="70244483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6C5E9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7CA6A24" wp14:editId="3B78520E">
              <wp:simplePos x="0" y="0"/>
              <wp:positionH relativeFrom="page">
                <wp:align>center</wp:align>
              </wp:positionH>
              <wp:positionV relativeFrom="page">
                <wp:align>top</wp:align>
              </wp:positionV>
              <wp:extent cx="7537450" cy="815340"/>
              <wp:effectExtent l="9525" t="0" r="6350" b="3810"/>
              <wp:wrapNone/>
              <wp:docPr id="79978763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95313762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1612466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ABFFAD2"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kp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Ds5ekp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" filled="f" stroked="f"/>
              <w10:wrap anchorx="page" anchory="page"/>
            </v:group>
          </w:pict>
        </mc:Fallback>
      </mc:AlternateContent>
    </w:r>
    <w:r w:rsidR="00A4073B">
      <w:rPr>
        <w:rFonts w:ascii="Cambria" w:eastAsia="Times New Roman" w:hAnsi="Cambria"/>
        <w:szCs w:val="36"/>
      </w:rPr>
      <w:t>&lt;Nombre del Proyecto&gt;</w:t>
    </w:r>
    <w:r w:rsidR="00FF473B">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70626406">
    <w:abstractNumId w:val="5"/>
  </w:num>
  <w:num w:numId="2" w16cid:durableId="169106974">
    <w:abstractNumId w:val="8"/>
  </w:num>
  <w:num w:numId="3" w16cid:durableId="2050106116">
    <w:abstractNumId w:val="8"/>
  </w:num>
  <w:num w:numId="4" w16cid:durableId="242492508">
    <w:abstractNumId w:val="8"/>
  </w:num>
  <w:num w:numId="5" w16cid:durableId="588268601">
    <w:abstractNumId w:val="1"/>
  </w:num>
  <w:num w:numId="6" w16cid:durableId="21135101">
    <w:abstractNumId w:val="2"/>
  </w:num>
  <w:num w:numId="7" w16cid:durableId="1917394495">
    <w:abstractNumId w:val="3"/>
  </w:num>
  <w:num w:numId="8" w16cid:durableId="557713112">
    <w:abstractNumId w:val="0"/>
  </w:num>
  <w:num w:numId="9" w16cid:durableId="1260026320">
    <w:abstractNumId w:val="10"/>
  </w:num>
  <w:num w:numId="10" w16cid:durableId="1899658556">
    <w:abstractNumId w:val="11"/>
  </w:num>
  <w:num w:numId="11" w16cid:durableId="1287544020">
    <w:abstractNumId w:val="4"/>
  </w:num>
  <w:num w:numId="12" w16cid:durableId="2139371680">
    <w:abstractNumId w:val="9"/>
  </w:num>
  <w:num w:numId="13" w16cid:durableId="87047796">
    <w:abstractNumId w:val="6"/>
  </w:num>
  <w:num w:numId="14" w16cid:durableId="977956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63"/>
    <w:rsid w:val="00011BED"/>
    <w:rsid w:val="00017EFE"/>
    <w:rsid w:val="000270B7"/>
    <w:rsid w:val="00045F1A"/>
    <w:rsid w:val="00087F53"/>
    <w:rsid w:val="00092BC0"/>
    <w:rsid w:val="000A0FE7"/>
    <w:rsid w:val="000A718F"/>
    <w:rsid w:val="000A7238"/>
    <w:rsid w:val="000B3871"/>
    <w:rsid w:val="000C4C42"/>
    <w:rsid w:val="000C4E31"/>
    <w:rsid w:val="000D4C6E"/>
    <w:rsid w:val="000E6EF5"/>
    <w:rsid w:val="000F0325"/>
    <w:rsid w:val="000F1888"/>
    <w:rsid w:val="000F4F97"/>
    <w:rsid w:val="000F79DF"/>
    <w:rsid w:val="0010416D"/>
    <w:rsid w:val="001163FF"/>
    <w:rsid w:val="0012205F"/>
    <w:rsid w:val="00126595"/>
    <w:rsid w:val="001410A7"/>
    <w:rsid w:val="0014415E"/>
    <w:rsid w:val="00144AE4"/>
    <w:rsid w:val="00150702"/>
    <w:rsid w:val="001568F8"/>
    <w:rsid w:val="00183953"/>
    <w:rsid w:val="00185A46"/>
    <w:rsid w:val="00191198"/>
    <w:rsid w:val="001950C8"/>
    <w:rsid w:val="001A2EE6"/>
    <w:rsid w:val="001C6104"/>
    <w:rsid w:val="001C799E"/>
    <w:rsid w:val="001F5F92"/>
    <w:rsid w:val="00203579"/>
    <w:rsid w:val="0020621B"/>
    <w:rsid w:val="00211E63"/>
    <w:rsid w:val="00217A70"/>
    <w:rsid w:val="00224B75"/>
    <w:rsid w:val="00230C9B"/>
    <w:rsid w:val="00266C42"/>
    <w:rsid w:val="0027357F"/>
    <w:rsid w:val="002941CF"/>
    <w:rsid w:val="00295CA9"/>
    <w:rsid w:val="002A41AA"/>
    <w:rsid w:val="002B506A"/>
    <w:rsid w:val="002B5AF9"/>
    <w:rsid w:val="002C1794"/>
    <w:rsid w:val="002D0CCB"/>
    <w:rsid w:val="002E0AB6"/>
    <w:rsid w:val="002E7874"/>
    <w:rsid w:val="002F1461"/>
    <w:rsid w:val="0030532D"/>
    <w:rsid w:val="003130E3"/>
    <w:rsid w:val="003149A1"/>
    <w:rsid w:val="003163C6"/>
    <w:rsid w:val="00344258"/>
    <w:rsid w:val="00346864"/>
    <w:rsid w:val="00350E39"/>
    <w:rsid w:val="00353031"/>
    <w:rsid w:val="003560F2"/>
    <w:rsid w:val="00363E18"/>
    <w:rsid w:val="00363FD1"/>
    <w:rsid w:val="00397566"/>
    <w:rsid w:val="003B7F1F"/>
    <w:rsid w:val="003C54B1"/>
    <w:rsid w:val="003E12FE"/>
    <w:rsid w:val="003F1630"/>
    <w:rsid w:val="0040066E"/>
    <w:rsid w:val="004358A6"/>
    <w:rsid w:val="004525FF"/>
    <w:rsid w:val="0047102C"/>
    <w:rsid w:val="004807AF"/>
    <w:rsid w:val="004A54C8"/>
    <w:rsid w:val="004C5D7E"/>
    <w:rsid w:val="004D45CD"/>
    <w:rsid w:val="004D5185"/>
    <w:rsid w:val="004E4935"/>
    <w:rsid w:val="004F117D"/>
    <w:rsid w:val="004F4D25"/>
    <w:rsid w:val="005017FA"/>
    <w:rsid w:val="005046A5"/>
    <w:rsid w:val="00504A67"/>
    <w:rsid w:val="00511D9A"/>
    <w:rsid w:val="00515617"/>
    <w:rsid w:val="00516239"/>
    <w:rsid w:val="005331E0"/>
    <w:rsid w:val="00543B30"/>
    <w:rsid w:val="00564033"/>
    <w:rsid w:val="00570F4F"/>
    <w:rsid w:val="00573791"/>
    <w:rsid w:val="005857BB"/>
    <w:rsid w:val="0059596F"/>
    <w:rsid w:val="00597A23"/>
    <w:rsid w:val="005A0664"/>
    <w:rsid w:val="005A52A2"/>
    <w:rsid w:val="005A5646"/>
    <w:rsid w:val="005B5AEE"/>
    <w:rsid w:val="005B6373"/>
    <w:rsid w:val="005C166E"/>
    <w:rsid w:val="005E76A4"/>
    <w:rsid w:val="005F133C"/>
    <w:rsid w:val="005F5429"/>
    <w:rsid w:val="005F60BA"/>
    <w:rsid w:val="006124BF"/>
    <w:rsid w:val="00616A6E"/>
    <w:rsid w:val="006177BF"/>
    <w:rsid w:val="00653C38"/>
    <w:rsid w:val="006919D5"/>
    <w:rsid w:val="006920C2"/>
    <w:rsid w:val="00697B7B"/>
    <w:rsid w:val="006A2495"/>
    <w:rsid w:val="006B1750"/>
    <w:rsid w:val="006B3371"/>
    <w:rsid w:val="006C4AE3"/>
    <w:rsid w:val="006C7603"/>
    <w:rsid w:val="0070494E"/>
    <w:rsid w:val="00705C02"/>
    <w:rsid w:val="00710BA6"/>
    <w:rsid w:val="00711DF8"/>
    <w:rsid w:val="007264FA"/>
    <w:rsid w:val="00734469"/>
    <w:rsid w:val="007447BE"/>
    <w:rsid w:val="007A33C6"/>
    <w:rsid w:val="007B151B"/>
    <w:rsid w:val="007B2E53"/>
    <w:rsid w:val="007C742C"/>
    <w:rsid w:val="007D7477"/>
    <w:rsid w:val="007E66A5"/>
    <w:rsid w:val="007F38C0"/>
    <w:rsid w:val="00801130"/>
    <w:rsid w:val="00816B5F"/>
    <w:rsid w:val="00817955"/>
    <w:rsid w:val="00822C20"/>
    <w:rsid w:val="00834ED1"/>
    <w:rsid w:val="008539BD"/>
    <w:rsid w:val="00861B8F"/>
    <w:rsid w:val="008652EE"/>
    <w:rsid w:val="00866124"/>
    <w:rsid w:val="00866435"/>
    <w:rsid w:val="00867DE9"/>
    <w:rsid w:val="00870574"/>
    <w:rsid w:val="00883E3E"/>
    <w:rsid w:val="008843F1"/>
    <w:rsid w:val="00885BB2"/>
    <w:rsid w:val="008860FE"/>
    <w:rsid w:val="00893347"/>
    <w:rsid w:val="008970F4"/>
    <w:rsid w:val="008B1983"/>
    <w:rsid w:val="008B38EB"/>
    <w:rsid w:val="008B3B0F"/>
    <w:rsid w:val="008C36AB"/>
    <w:rsid w:val="008D3A5D"/>
    <w:rsid w:val="008D65A4"/>
    <w:rsid w:val="008E48FB"/>
    <w:rsid w:val="00904CB6"/>
    <w:rsid w:val="0092483A"/>
    <w:rsid w:val="00942049"/>
    <w:rsid w:val="0096683E"/>
    <w:rsid w:val="00991939"/>
    <w:rsid w:val="009926F7"/>
    <w:rsid w:val="00996BD7"/>
    <w:rsid w:val="009A3173"/>
    <w:rsid w:val="009D05D2"/>
    <w:rsid w:val="009E1742"/>
    <w:rsid w:val="009E25EF"/>
    <w:rsid w:val="009E4DA8"/>
    <w:rsid w:val="009F4449"/>
    <w:rsid w:val="00A0436A"/>
    <w:rsid w:val="00A12B5B"/>
    <w:rsid w:val="00A13DBA"/>
    <w:rsid w:val="00A2496D"/>
    <w:rsid w:val="00A2757B"/>
    <w:rsid w:val="00A27ABD"/>
    <w:rsid w:val="00A3206F"/>
    <w:rsid w:val="00A4073B"/>
    <w:rsid w:val="00A45630"/>
    <w:rsid w:val="00A50ABB"/>
    <w:rsid w:val="00A670E3"/>
    <w:rsid w:val="00A87F7E"/>
    <w:rsid w:val="00AE0C53"/>
    <w:rsid w:val="00AF6C07"/>
    <w:rsid w:val="00B01480"/>
    <w:rsid w:val="00B0695A"/>
    <w:rsid w:val="00B071F2"/>
    <w:rsid w:val="00B138FE"/>
    <w:rsid w:val="00B144C2"/>
    <w:rsid w:val="00B20663"/>
    <w:rsid w:val="00B21F60"/>
    <w:rsid w:val="00B251C8"/>
    <w:rsid w:val="00B27981"/>
    <w:rsid w:val="00B32896"/>
    <w:rsid w:val="00B36B62"/>
    <w:rsid w:val="00B77F48"/>
    <w:rsid w:val="00B9684D"/>
    <w:rsid w:val="00BA699A"/>
    <w:rsid w:val="00BB23C2"/>
    <w:rsid w:val="00BB4A41"/>
    <w:rsid w:val="00BB6AAE"/>
    <w:rsid w:val="00BB7855"/>
    <w:rsid w:val="00BC5404"/>
    <w:rsid w:val="00BF0CD7"/>
    <w:rsid w:val="00C05700"/>
    <w:rsid w:val="00C23F8C"/>
    <w:rsid w:val="00C24CDC"/>
    <w:rsid w:val="00C26C78"/>
    <w:rsid w:val="00C3415A"/>
    <w:rsid w:val="00C42873"/>
    <w:rsid w:val="00C5135E"/>
    <w:rsid w:val="00C67EBC"/>
    <w:rsid w:val="00C7670E"/>
    <w:rsid w:val="00C872BB"/>
    <w:rsid w:val="00C90876"/>
    <w:rsid w:val="00C94FBE"/>
    <w:rsid w:val="00C97238"/>
    <w:rsid w:val="00CB2CC9"/>
    <w:rsid w:val="00CD1ECF"/>
    <w:rsid w:val="00CD323E"/>
    <w:rsid w:val="00CE0252"/>
    <w:rsid w:val="00CE0C6E"/>
    <w:rsid w:val="00CE7C8F"/>
    <w:rsid w:val="00CE7F5B"/>
    <w:rsid w:val="00D01B23"/>
    <w:rsid w:val="00D06E99"/>
    <w:rsid w:val="00D15FB2"/>
    <w:rsid w:val="00D255E1"/>
    <w:rsid w:val="00D35C73"/>
    <w:rsid w:val="00D4314B"/>
    <w:rsid w:val="00D641CF"/>
    <w:rsid w:val="00D649B2"/>
    <w:rsid w:val="00D80E83"/>
    <w:rsid w:val="00D96FDA"/>
    <w:rsid w:val="00DA284A"/>
    <w:rsid w:val="00DB204C"/>
    <w:rsid w:val="00DD0159"/>
    <w:rsid w:val="00DD5A70"/>
    <w:rsid w:val="00E01FEC"/>
    <w:rsid w:val="00E02763"/>
    <w:rsid w:val="00E037C9"/>
    <w:rsid w:val="00E067B1"/>
    <w:rsid w:val="00E34178"/>
    <w:rsid w:val="00E36A01"/>
    <w:rsid w:val="00E41820"/>
    <w:rsid w:val="00E41E7A"/>
    <w:rsid w:val="00E438FE"/>
    <w:rsid w:val="00E5392A"/>
    <w:rsid w:val="00E67DB5"/>
    <w:rsid w:val="00E7708C"/>
    <w:rsid w:val="00E8096E"/>
    <w:rsid w:val="00E84E25"/>
    <w:rsid w:val="00E93312"/>
    <w:rsid w:val="00EA7D8C"/>
    <w:rsid w:val="00ED4163"/>
    <w:rsid w:val="00EE0084"/>
    <w:rsid w:val="00EE1B6B"/>
    <w:rsid w:val="00F045A2"/>
    <w:rsid w:val="00F163F8"/>
    <w:rsid w:val="00F36808"/>
    <w:rsid w:val="00F37E68"/>
    <w:rsid w:val="00F438B1"/>
    <w:rsid w:val="00F54DA6"/>
    <w:rsid w:val="00F6748E"/>
    <w:rsid w:val="00F771E5"/>
    <w:rsid w:val="00F813E9"/>
    <w:rsid w:val="00F815F5"/>
    <w:rsid w:val="00F926BE"/>
    <w:rsid w:val="00FA428C"/>
    <w:rsid w:val="00FC4195"/>
    <w:rsid w:val="00FD679B"/>
    <w:rsid w:val="00FF47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F78B68D"/>
  <w15:chartTrackingRefBased/>
  <w15:docId w15:val="{0DD5F7D5-DA65-4627-BE5E-51219093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4073B"/>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A92BF-FF4F-4595-B613-5E485751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1</TotalTime>
  <Pages>11</Pages>
  <Words>1973</Words>
  <Characters>10855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Plan de Proyecto</vt:lpstr>
    </vt:vector>
  </TitlesOfParts>
  <Company>Nombre del Grupo de Desarrollo o Asignatura</Company>
  <LinksUpToDate>false</LinksUpToDate>
  <CharactersWithSpaces>12803</CharactersWithSpaces>
  <SharedDoc>false</SharedDoc>
  <HLinks>
    <vt:vector size="174" baseType="variant">
      <vt:variant>
        <vt:i4>1376311</vt:i4>
      </vt:variant>
      <vt:variant>
        <vt:i4>170</vt:i4>
      </vt:variant>
      <vt:variant>
        <vt:i4>0</vt:i4>
      </vt:variant>
      <vt:variant>
        <vt:i4>5</vt:i4>
      </vt:variant>
      <vt:variant>
        <vt:lpwstr/>
      </vt:variant>
      <vt:variant>
        <vt:lpwstr>_Toc257629084</vt:lpwstr>
      </vt:variant>
      <vt:variant>
        <vt:i4>1376311</vt:i4>
      </vt:variant>
      <vt:variant>
        <vt:i4>164</vt:i4>
      </vt:variant>
      <vt:variant>
        <vt:i4>0</vt:i4>
      </vt:variant>
      <vt:variant>
        <vt:i4>5</vt:i4>
      </vt:variant>
      <vt:variant>
        <vt:lpwstr/>
      </vt:variant>
      <vt:variant>
        <vt:lpwstr>_Toc257629083</vt:lpwstr>
      </vt:variant>
      <vt:variant>
        <vt:i4>1376311</vt:i4>
      </vt:variant>
      <vt:variant>
        <vt:i4>158</vt:i4>
      </vt:variant>
      <vt:variant>
        <vt:i4>0</vt:i4>
      </vt:variant>
      <vt:variant>
        <vt:i4>5</vt:i4>
      </vt:variant>
      <vt:variant>
        <vt:lpwstr/>
      </vt:variant>
      <vt:variant>
        <vt:lpwstr>_Toc257629082</vt:lpwstr>
      </vt:variant>
      <vt:variant>
        <vt:i4>1376311</vt:i4>
      </vt:variant>
      <vt:variant>
        <vt:i4>152</vt:i4>
      </vt:variant>
      <vt:variant>
        <vt:i4>0</vt:i4>
      </vt:variant>
      <vt:variant>
        <vt:i4>5</vt:i4>
      </vt:variant>
      <vt:variant>
        <vt:lpwstr/>
      </vt:variant>
      <vt:variant>
        <vt:lpwstr>_Toc257629081</vt:lpwstr>
      </vt:variant>
      <vt:variant>
        <vt:i4>1376311</vt:i4>
      </vt:variant>
      <vt:variant>
        <vt:i4>146</vt:i4>
      </vt:variant>
      <vt:variant>
        <vt:i4>0</vt:i4>
      </vt:variant>
      <vt:variant>
        <vt:i4>5</vt:i4>
      </vt:variant>
      <vt:variant>
        <vt:lpwstr/>
      </vt:variant>
      <vt:variant>
        <vt:lpwstr>_Toc257629080</vt:lpwstr>
      </vt:variant>
      <vt:variant>
        <vt:i4>1703991</vt:i4>
      </vt:variant>
      <vt:variant>
        <vt:i4>140</vt:i4>
      </vt:variant>
      <vt:variant>
        <vt:i4>0</vt:i4>
      </vt:variant>
      <vt:variant>
        <vt:i4>5</vt:i4>
      </vt:variant>
      <vt:variant>
        <vt:lpwstr/>
      </vt:variant>
      <vt:variant>
        <vt:lpwstr>_Toc257629079</vt:lpwstr>
      </vt:variant>
      <vt:variant>
        <vt:i4>1703991</vt:i4>
      </vt:variant>
      <vt:variant>
        <vt:i4>134</vt:i4>
      </vt:variant>
      <vt:variant>
        <vt:i4>0</vt:i4>
      </vt:variant>
      <vt:variant>
        <vt:i4>5</vt:i4>
      </vt:variant>
      <vt:variant>
        <vt:lpwstr/>
      </vt:variant>
      <vt:variant>
        <vt:lpwstr>_Toc257629078</vt:lpwstr>
      </vt:variant>
      <vt:variant>
        <vt:i4>1703991</vt:i4>
      </vt:variant>
      <vt:variant>
        <vt:i4>128</vt:i4>
      </vt:variant>
      <vt:variant>
        <vt:i4>0</vt:i4>
      </vt:variant>
      <vt:variant>
        <vt:i4>5</vt:i4>
      </vt:variant>
      <vt:variant>
        <vt:lpwstr/>
      </vt:variant>
      <vt:variant>
        <vt:lpwstr>_Toc257629077</vt:lpwstr>
      </vt:variant>
      <vt:variant>
        <vt:i4>1703991</vt:i4>
      </vt:variant>
      <vt:variant>
        <vt:i4>122</vt:i4>
      </vt:variant>
      <vt:variant>
        <vt:i4>0</vt:i4>
      </vt:variant>
      <vt:variant>
        <vt:i4>5</vt:i4>
      </vt:variant>
      <vt:variant>
        <vt:lpwstr/>
      </vt:variant>
      <vt:variant>
        <vt:lpwstr>_Toc257629076</vt:lpwstr>
      </vt:variant>
      <vt:variant>
        <vt:i4>1703991</vt:i4>
      </vt:variant>
      <vt:variant>
        <vt:i4>116</vt:i4>
      </vt:variant>
      <vt:variant>
        <vt:i4>0</vt:i4>
      </vt:variant>
      <vt:variant>
        <vt:i4>5</vt:i4>
      </vt:variant>
      <vt:variant>
        <vt:lpwstr/>
      </vt:variant>
      <vt:variant>
        <vt:lpwstr>_Toc257629075</vt:lpwstr>
      </vt:variant>
      <vt:variant>
        <vt:i4>1703991</vt:i4>
      </vt:variant>
      <vt:variant>
        <vt:i4>110</vt:i4>
      </vt:variant>
      <vt:variant>
        <vt:i4>0</vt:i4>
      </vt:variant>
      <vt:variant>
        <vt:i4>5</vt:i4>
      </vt:variant>
      <vt:variant>
        <vt:lpwstr/>
      </vt:variant>
      <vt:variant>
        <vt:lpwstr>_Toc257629074</vt:lpwstr>
      </vt:variant>
      <vt:variant>
        <vt:i4>1703991</vt:i4>
      </vt:variant>
      <vt:variant>
        <vt:i4>104</vt:i4>
      </vt:variant>
      <vt:variant>
        <vt:i4>0</vt:i4>
      </vt:variant>
      <vt:variant>
        <vt:i4>5</vt:i4>
      </vt:variant>
      <vt:variant>
        <vt:lpwstr/>
      </vt:variant>
      <vt:variant>
        <vt:lpwstr>_Toc257629073</vt:lpwstr>
      </vt:variant>
      <vt:variant>
        <vt:i4>1703991</vt:i4>
      </vt:variant>
      <vt:variant>
        <vt:i4>98</vt:i4>
      </vt:variant>
      <vt:variant>
        <vt:i4>0</vt:i4>
      </vt:variant>
      <vt:variant>
        <vt:i4>5</vt:i4>
      </vt:variant>
      <vt:variant>
        <vt:lpwstr/>
      </vt:variant>
      <vt:variant>
        <vt:lpwstr>_Toc257629072</vt:lpwstr>
      </vt:variant>
      <vt:variant>
        <vt:i4>1703991</vt:i4>
      </vt:variant>
      <vt:variant>
        <vt:i4>92</vt:i4>
      </vt:variant>
      <vt:variant>
        <vt:i4>0</vt:i4>
      </vt:variant>
      <vt:variant>
        <vt:i4>5</vt:i4>
      </vt:variant>
      <vt:variant>
        <vt:lpwstr/>
      </vt:variant>
      <vt:variant>
        <vt:lpwstr>_Toc257629071</vt:lpwstr>
      </vt:variant>
      <vt:variant>
        <vt:i4>1703991</vt:i4>
      </vt:variant>
      <vt:variant>
        <vt:i4>86</vt:i4>
      </vt:variant>
      <vt:variant>
        <vt:i4>0</vt:i4>
      </vt:variant>
      <vt:variant>
        <vt:i4>5</vt:i4>
      </vt:variant>
      <vt:variant>
        <vt:lpwstr/>
      </vt:variant>
      <vt:variant>
        <vt:lpwstr>_Toc257629070</vt:lpwstr>
      </vt:variant>
      <vt:variant>
        <vt:i4>1769527</vt:i4>
      </vt:variant>
      <vt:variant>
        <vt:i4>80</vt:i4>
      </vt:variant>
      <vt:variant>
        <vt:i4>0</vt:i4>
      </vt:variant>
      <vt:variant>
        <vt:i4>5</vt:i4>
      </vt:variant>
      <vt:variant>
        <vt:lpwstr/>
      </vt:variant>
      <vt:variant>
        <vt:lpwstr>_Toc257629069</vt:lpwstr>
      </vt:variant>
      <vt:variant>
        <vt:i4>1769527</vt:i4>
      </vt:variant>
      <vt:variant>
        <vt:i4>74</vt:i4>
      </vt:variant>
      <vt:variant>
        <vt:i4>0</vt:i4>
      </vt:variant>
      <vt:variant>
        <vt:i4>5</vt:i4>
      </vt:variant>
      <vt:variant>
        <vt:lpwstr/>
      </vt:variant>
      <vt:variant>
        <vt:lpwstr>_Toc257629068</vt:lpwstr>
      </vt:variant>
      <vt:variant>
        <vt:i4>1769527</vt:i4>
      </vt:variant>
      <vt:variant>
        <vt:i4>68</vt:i4>
      </vt:variant>
      <vt:variant>
        <vt:i4>0</vt:i4>
      </vt:variant>
      <vt:variant>
        <vt:i4>5</vt:i4>
      </vt:variant>
      <vt:variant>
        <vt:lpwstr/>
      </vt:variant>
      <vt:variant>
        <vt:lpwstr>_Toc257629067</vt:lpwstr>
      </vt:variant>
      <vt:variant>
        <vt:i4>1769527</vt:i4>
      </vt:variant>
      <vt:variant>
        <vt:i4>62</vt:i4>
      </vt:variant>
      <vt:variant>
        <vt:i4>0</vt:i4>
      </vt:variant>
      <vt:variant>
        <vt:i4>5</vt:i4>
      </vt:variant>
      <vt:variant>
        <vt:lpwstr/>
      </vt:variant>
      <vt:variant>
        <vt:lpwstr>_Toc257629066</vt:lpwstr>
      </vt:variant>
      <vt:variant>
        <vt:i4>1769527</vt:i4>
      </vt:variant>
      <vt:variant>
        <vt:i4>56</vt:i4>
      </vt:variant>
      <vt:variant>
        <vt:i4>0</vt:i4>
      </vt:variant>
      <vt:variant>
        <vt:i4>5</vt:i4>
      </vt:variant>
      <vt:variant>
        <vt:lpwstr/>
      </vt:variant>
      <vt:variant>
        <vt:lpwstr>_Toc257629065</vt:lpwstr>
      </vt:variant>
      <vt:variant>
        <vt:i4>1769527</vt:i4>
      </vt:variant>
      <vt:variant>
        <vt:i4>50</vt:i4>
      </vt:variant>
      <vt:variant>
        <vt:i4>0</vt:i4>
      </vt:variant>
      <vt:variant>
        <vt:i4>5</vt:i4>
      </vt:variant>
      <vt:variant>
        <vt:lpwstr/>
      </vt:variant>
      <vt:variant>
        <vt:lpwstr>_Toc257629064</vt:lpwstr>
      </vt:variant>
      <vt:variant>
        <vt:i4>1769527</vt:i4>
      </vt:variant>
      <vt:variant>
        <vt:i4>44</vt:i4>
      </vt:variant>
      <vt:variant>
        <vt:i4>0</vt:i4>
      </vt:variant>
      <vt:variant>
        <vt:i4>5</vt:i4>
      </vt:variant>
      <vt:variant>
        <vt:lpwstr/>
      </vt:variant>
      <vt:variant>
        <vt:lpwstr>_Toc257629063</vt:lpwstr>
      </vt:variant>
      <vt:variant>
        <vt:i4>1769527</vt:i4>
      </vt:variant>
      <vt:variant>
        <vt:i4>38</vt:i4>
      </vt:variant>
      <vt:variant>
        <vt:i4>0</vt:i4>
      </vt:variant>
      <vt:variant>
        <vt:i4>5</vt:i4>
      </vt:variant>
      <vt:variant>
        <vt:lpwstr/>
      </vt:variant>
      <vt:variant>
        <vt:lpwstr>_Toc257629062</vt:lpwstr>
      </vt:variant>
      <vt:variant>
        <vt:i4>1769527</vt:i4>
      </vt:variant>
      <vt:variant>
        <vt:i4>32</vt:i4>
      </vt:variant>
      <vt:variant>
        <vt:i4>0</vt:i4>
      </vt:variant>
      <vt:variant>
        <vt:i4>5</vt:i4>
      </vt:variant>
      <vt:variant>
        <vt:lpwstr/>
      </vt:variant>
      <vt:variant>
        <vt:lpwstr>_Toc257629061</vt:lpwstr>
      </vt:variant>
      <vt:variant>
        <vt:i4>1769527</vt:i4>
      </vt:variant>
      <vt:variant>
        <vt:i4>26</vt:i4>
      </vt:variant>
      <vt:variant>
        <vt:i4>0</vt:i4>
      </vt:variant>
      <vt:variant>
        <vt:i4>5</vt:i4>
      </vt:variant>
      <vt:variant>
        <vt:lpwstr/>
      </vt:variant>
      <vt:variant>
        <vt:lpwstr>_Toc257629060</vt:lpwstr>
      </vt:variant>
      <vt:variant>
        <vt:i4>1572919</vt:i4>
      </vt:variant>
      <vt:variant>
        <vt:i4>20</vt:i4>
      </vt:variant>
      <vt:variant>
        <vt:i4>0</vt:i4>
      </vt:variant>
      <vt:variant>
        <vt:i4>5</vt:i4>
      </vt:variant>
      <vt:variant>
        <vt:lpwstr/>
      </vt:variant>
      <vt:variant>
        <vt:lpwstr>_Toc257629059</vt:lpwstr>
      </vt:variant>
      <vt:variant>
        <vt:i4>1572919</vt:i4>
      </vt:variant>
      <vt:variant>
        <vt:i4>14</vt:i4>
      </vt:variant>
      <vt:variant>
        <vt:i4>0</vt:i4>
      </vt:variant>
      <vt:variant>
        <vt:i4>5</vt:i4>
      </vt:variant>
      <vt:variant>
        <vt:lpwstr/>
      </vt:variant>
      <vt:variant>
        <vt:lpwstr>_Toc257629058</vt:lpwstr>
      </vt:variant>
      <vt:variant>
        <vt:i4>1572919</vt:i4>
      </vt:variant>
      <vt:variant>
        <vt:i4>8</vt:i4>
      </vt:variant>
      <vt:variant>
        <vt:i4>0</vt:i4>
      </vt:variant>
      <vt:variant>
        <vt:i4>5</vt:i4>
      </vt:variant>
      <vt:variant>
        <vt:lpwstr/>
      </vt:variant>
      <vt:variant>
        <vt:lpwstr>_Toc257629057</vt:lpwstr>
      </vt:variant>
      <vt:variant>
        <vt:i4>1572919</vt:i4>
      </vt:variant>
      <vt:variant>
        <vt:i4>2</vt:i4>
      </vt:variant>
      <vt:variant>
        <vt:i4>0</vt:i4>
      </vt:variant>
      <vt:variant>
        <vt:i4>5</vt:i4>
      </vt:variant>
      <vt:variant>
        <vt:lpwstr/>
      </vt:variant>
      <vt:variant>
        <vt:lpwstr>_Toc257629056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&lt;Nombre del Proyecto&gt;</dc:subject>
  <dc:creator>Hugo Frey</dc:creator>
  <cp:keywords/>
  <dc:description/>
  <cp:lastModifiedBy>Hugo Frey</cp:lastModifiedBy>
  <cp:revision>1</cp:revision>
  <dcterms:created xsi:type="dcterms:W3CDTF">2024-09-11T15:37:00Z</dcterms:created>
  <dcterms:modified xsi:type="dcterms:W3CDTF">2024-09-11T15:38:00Z</dcterms:modified>
</cp:coreProperties>
</file>