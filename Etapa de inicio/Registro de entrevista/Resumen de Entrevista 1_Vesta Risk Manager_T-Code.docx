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Collareda, Cintia </w:t>
      </w:r>
      <w:proofErr w:type="spellStart"/>
      <w:r>
        <w:t>Hernandez</w:t>
      </w:r>
      <w:proofErr w:type="spellEnd"/>
      <w:r>
        <w:t xml:space="preserve">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  <w:lang w:eastAsia="es-AR"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  <w:lang w:eastAsia="es-AR"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6AAAA0C6" w14:textId="6AE6004D" w:rsidR="00D06E99" w:rsidRPr="00FE319B" w:rsidRDefault="00F73F07" w:rsidP="00FE319B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632174D6" w14:textId="77777777" w:rsidR="000F79DF" w:rsidRDefault="000F79DF" w:rsidP="000F79DF">
      <w:pPr>
        <w:pStyle w:val="TtulodeTDC1"/>
        <w:tabs>
          <w:tab w:val="left" w:pos="5954"/>
        </w:tabs>
      </w:pPr>
      <w:r>
        <w:lastRenderedPageBreak/>
        <w:t>Tabla de contenido</w:t>
      </w:r>
    </w:p>
    <w:p w14:paraId="3C114253" w14:textId="1BD3FCFD" w:rsidR="008525B5" w:rsidRDefault="00BA012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045014" w:history="1">
        <w:r w:rsidR="008525B5" w:rsidRPr="0027190A">
          <w:rPr>
            <w:rStyle w:val="Hipervnculo"/>
            <w:noProof/>
          </w:rPr>
          <w:t>CONVOCATORIA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_Toc176045014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7D2A4F22" w14:textId="4628AE2D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5" w:history="1">
        <w:r w:rsidR="008525B5" w:rsidRPr="0027190A">
          <w:rPr>
            <w:rStyle w:val="Hipervnculo"/>
            <w:noProof/>
            <w:lang w:eastAsia="es-ES"/>
          </w:rPr>
          <w:t>Convoca la entrevista: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_Toc176045015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5B2ACDBA" w14:textId="3B65ED55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6" w:history="1">
        <w:r w:rsidR="008525B5" w:rsidRPr="0027190A">
          <w:rPr>
            <w:rStyle w:val="Hipervnculo"/>
            <w:noProof/>
            <w:lang w:eastAsia="es-ES"/>
          </w:rPr>
          <w:t>Fecha de entrevista: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_Toc176045016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14233483" w14:textId="7891B71E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7" w:history="1">
        <w:r w:rsidR="008525B5" w:rsidRPr="0027190A">
          <w:rPr>
            <w:rStyle w:val="Hipervnculo"/>
            <w:noProof/>
            <w:lang w:eastAsia="es-ES"/>
          </w:rPr>
          <w:t>Medio de Comunicación: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_Toc176045017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25A23432" w14:textId="0BD4D7EA" w:rsidR="008525B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8" w:history="1">
        <w:r w:rsidR="008525B5" w:rsidRPr="0027190A">
          <w:rPr>
            <w:rStyle w:val="Hipervnculo"/>
            <w:noProof/>
          </w:rPr>
          <w:t>Declaración de roles, identidades y preocupaciones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_Toc176045018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4</w:t>
        </w:r>
        <w:r w:rsidR="008525B5">
          <w:rPr>
            <w:noProof/>
            <w:webHidden/>
          </w:rPr>
          <w:fldChar w:fldCharType="end"/>
        </w:r>
      </w:hyperlink>
    </w:p>
    <w:p w14:paraId="5AB93B41" w14:textId="1B49F9F5" w:rsidR="008525B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19" w:history="1">
        <w:r w:rsidR="008525B5" w:rsidRPr="0027190A">
          <w:rPr>
            <w:rStyle w:val="Hipervnculo"/>
            <w:noProof/>
            <w:lang w:eastAsia="es-ES"/>
          </w:rPr>
          <w:t>Temario de la entrevista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_Toc176045019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0F230555" w14:textId="6A9CC1FE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0" w:history="1">
        <w:r w:rsidR="008525B5" w:rsidRPr="0027190A">
          <w:rPr>
            <w:rStyle w:val="Hipervnculo"/>
            <w:noProof/>
            <w:lang w:eastAsia="es-ES"/>
          </w:rPr>
          <w:t>Fecha: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_Toc176045020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4D9043C0" w14:textId="0C812773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1" w:history="1">
        <w:r w:rsidR="008525B5" w:rsidRPr="0027190A">
          <w:rPr>
            <w:rStyle w:val="Hipervnculo"/>
            <w:noProof/>
            <w:lang w:eastAsia="es-ES"/>
          </w:rPr>
          <w:t>Hora: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_Toc176045021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32840D98" w14:textId="42D996A7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2" w:history="1">
        <w:r w:rsidR="008525B5" w:rsidRPr="0027190A">
          <w:rPr>
            <w:rStyle w:val="Hipervnculo"/>
            <w:noProof/>
            <w:lang w:eastAsia="es-ES"/>
          </w:rPr>
          <w:t>Lugar: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_Toc176045022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0F0A48D4" w14:textId="44BB5CA7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3" w:history="1">
        <w:r w:rsidR="008525B5" w:rsidRPr="0027190A">
          <w:rPr>
            <w:rStyle w:val="Hipervnculo"/>
            <w:noProof/>
            <w:lang w:eastAsia="es-ES"/>
          </w:rPr>
          <w:t>Temario Propuesto: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_Toc176045023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1898A0DE" w14:textId="4D4CDC6A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4" w:history="1">
        <w:r w:rsidR="008525B5" w:rsidRPr="0027190A">
          <w:rPr>
            <w:rStyle w:val="Hipervnculo"/>
            <w:noProof/>
            <w:lang w:eastAsia="es-ES"/>
          </w:rPr>
          <w:t>Objetivos: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_Toc176045024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326032CD" w14:textId="36DCA40F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5" w:history="1">
        <w:r w:rsidR="008525B5" w:rsidRPr="0027190A">
          <w:rPr>
            <w:rStyle w:val="Hipervnculo"/>
            <w:noProof/>
            <w:lang w:eastAsia="es-ES"/>
          </w:rPr>
          <w:t>Participantes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_Toc176045025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2F89A742" w14:textId="6FE69669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6" w:history="1">
        <w:r w:rsidR="008525B5" w:rsidRPr="0027190A">
          <w:rPr>
            <w:rStyle w:val="Hipervnculo"/>
            <w:noProof/>
            <w:lang w:eastAsia="es-ES"/>
          </w:rPr>
          <w:t>Temas Adicionales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_Toc176045026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5</w:t>
        </w:r>
        <w:r w:rsidR="008525B5">
          <w:rPr>
            <w:noProof/>
            <w:webHidden/>
          </w:rPr>
          <w:fldChar w:fldCharType="end"/>
        </w:r>
      </w:hyperlink>
    </w:p>
    <w:p w14:paraId="4EE25F13" w14:textId="30225B0C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7" w:history="1">
        <w:r w:rsidR="008525B5" w:rsidRPr="0027190A">
          <w:rPr>
            <w:rStyle w:val="Hipervnculo"/>
            <w:noProof/>
            <w:lang w:eastAsia="es-ES"/>
          </w:rPr>
          <w:t>Observaciones: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_Toc176045027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6</w:t>
        </w:r>
        <w:r w:rsidR="008525B5">
          <w:rPr>
            <w:noProof/>
            <w:webHidden/>
          </w:rPr>
          <w:fldChar w:fldCharType="end"/>
        </w:r>
      </w:hyperlink>
    </w:p>
    <w:p w14:paraId="5D663C69" w14:textId="665077CC" w:rsidR="008525B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8" w:history="1">
        <w:r w:rsidR="008525B5" w:rsidRPr="0027190A">
          <w:rPr>
            <w:rStyle w:val="Hipervnculo"/>
            <w:noProof/>
            <w:lang w:eastAsia="es-ES"/>
          </w:rPr>
          <w:t>Citas destacadas: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_Toc176045028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6</w:t>
        </w:r>
        <w:r w:rsidR="008525B5">
          <w:rPr>
            <w:noProof/>
            <w:webHidden/>
          </w:rPr>
          <w:fldChar w:fldCharType="end"/>
        </w:r>
      </w:hyperlink>
    </w:p>
    <w:p w14:paraId="36286030" w14:textId="75A23E16" w:rsidR="008525B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045029" w:history="1">
        <w:r w:rsidR="008525B5" w:rsidRPr="0027190A">
          <w:rPr>
            <w:rStyle w:val="Hipervnculo"/>
            <w:noProof/>
          </w:rPr>
          <w:t>Requerimientos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_Toc176045029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8</w:t>
        </w:r>
        <w:r w:rsidR="008525B5">
          <w:rPr>
            <w:noProof/>
            <w:webHidden/>
          </w:rPr>
          <w:fldChar w:fldCharType="end"/>
        </w:r>
      </w:hyperlink>
    </w:p>
    <w:p w14:paraId="5EF7629C" w14:textId="45FED553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38F4B97E" w:rsidR="00570F4F" w:rsidRDefault="008A040A" w:rsidP="00581D90">
      <w:pPr>
        <w:pStyle w:val="PSI-Ttulo1"/>
      </w:pPr>
      <w:bookmarkStart w:id="0" w:name="_Toc176045014"/>
      <w:r>
        <w:t>CONVOCATORIA</w:t>
      </w:r>
      <w:bookmarkEnd w:id="0"/>
    </w:p>
    <w:p w14:paraId="394B667A" w14:textId="38F4B97E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17604501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Agustín Collareda.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Cintia Hernandez.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17604501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17604501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25E2ADE" w:rsidR="00581D90" w:rsidRDefault="000D63AD" w:rsidP="000D63AD">
      <w:pPr>
        <w:ind w:left="0" w:firstLine="0"/>
      </w:pPr>
      <w:r>
        <w:t>El medio por el cual fue convocad</w:t>
      </w:r>
      <w:r w:rsidR="008814B0">
        <w:t>a</w:t>
      </w:r>
      <w:r>
        <w:t xml:space="preserve">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176045018"/>
      <w:r w:rsidRPr="00A53A7E">
        <w:t>Declaración de roles, identidades y preocupaciones</w:t>
      </w:r>
      <w:bookmarkEnd w:id="7"/>
    </w:p>
    <w:p w14:paraId="716F5D08" w14:textId="5BFCFB85" w:rsidR="00FE319B" w:rsidRDefault="00FE319B" w:rsidP="00FE319B">
      <w:pPr>
        <w:pStyle w:val="PSI-Normal"/>
      </w:pPr>
      <w:r>
        <w:t xml:space="preserve">Los roles que se identifican en la entrevista </w:t>
      </w:r>
      <w:r w:rsidR="008814B0">
        <w:t>son</w:t>
      </w:r>
      <w:r>
        <w:t>:</w:t>
      </w:r>
    </w:p>
    <w:p w14:paraId="31E589C4" w14:textId="649199E0" w:rsidR="00FE319B" w:rsidRDefault="00FE319B" w:rsidP="00FE319B">
      <w:pPr>
        <w:pStyle w:val="PSI-Normal"/>
        <w:numPr>
          <w:ilvl w:val="0"/>
          <w:numId w:val="14"/>
        </w:numPr>
      </w:pPr>
      <w:r>
        <w:t>Los clientes.</w:t>
      </w:r>
    </w:p>
    <w:p w14:paraId="0399DF0E" w14:textId="33ABE589" w:rsidR="00FE319B" w:rsidRDefault="00FE319B" w:rsidP="00FE319B">
      <w:pPr>
        <w:pStyle w:val="PSI-Normal"/>
        <w:numPr>
          <w:ilvl w:val="0"/>
          <w:numId w:val="14"/>
        </w:numPr>
      </w:pPr>
      <w:r>
        <w:t>El entrevistador.</w:t>
      </w:r>
    </w:p>
    <w:p w14:paraId="15FBBBC9" w14:textId="2680BBA8" w:rsidR="00FE319B" w:rsidRDefault="00FE319B" w:rsidP="00FE319B">
      <w:pPr>
        <w:pStyle w:val="PSI-Normal"/>
        <w:numPr>
          <w:ilvl w:val="0"/>
          <w:numId w:val="14"/>
        </w:numPr>
      </w:pPr>
      <w:r>
        <w:t>Los anotadores.</w:t>
      </w:r>
    </w:p>
    <w:p w14:paraId="79A80275" w14:textId="66E1B4A2" w:rsidR="00A23588" w:rsidRDefault="00835617" w:rsidP="00A23588">
      <w:pPr>
        <w:pStyle w:val="PSI-Normal"/>
        <w:ind w:left="0" w:firstLine="0"/>
      </w:pPr>
      <w:r>
        <w:t xml:space="preserve">Los clientes </w:t>
      </w:r>
      <w:r w:rsidR="008814B0">
        <w:t>son</w:t>
      </w:r>
      <w:r>
        <w:t xml:space="preserve"> los </w:t>
      </w:r>
      <w:r w:rsidR="00A23588">
        <w:t xml:space="preserve">profesores de la materia Laboratorio de Desarrollo de Software </w:t>
      </w:r>
      <w:r>
        <w:t>d</w:t>
      </w:r>
      <w:r w:rsidR="00A23588">
        <w:t>e la catedra que se dicta en el año 2024.</w:t>
      </w:r>
    </w:p>
    <w:p w14:paraId="09E42FF1" w14:textId="3543727F" w:rsidR="00303020" w:rsidRDefault="00EF2FD6" w:rsidP="00835617">
      <w:pPr>
        <w:pStyle w:val="PSI-Normal"/>
        <w:ind w:left="0" w:firstLine="0"/>
      </w:pPr>
      <w:r>
        <w:t>El</w:t>
      </w:r>
      <w:r w:rsidR="00574256">
        <w:t xml:space="preserve"> entrevistador y </w:t>
      </w:r>
      <w:r>
        <w:t xml:space="preserve">los </w:t>
      </w:r>
      <w:r w:rsidR="00574256">
        <w:t xml:space="preserve">anotadores </w:t>
      </w:r>
      <w:r w:rsidR="00835617">
        <w:t>forma</w:t>
      </w:r>
      <w:r>
        <w:t>n</w:t>
      </w:r>
      <w:r w:rsidR="00835617">
        <w:t xml:space="preserve"> parte del grupo T-Code y </w:t>
      </w:r>
      <w:r w:rsidR="00574256">
        <w:t>son alumnos avanzados de la carrera de Licenciatura en Sistemas de la Universidad Nacional de la Patagonia Austral de la unidad académica de Río Gallegos</w:t>
      </w:r>
      <w:r w:rsidR="00ED37BB">
        <w:t xml:space="preserve"> (UNPA UARG)</w:t>
      </w:r>
      <w:r w:rsidR="00574256">
        <w:t>.</w:t>
      </w: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bookmarkStart w:id="9" w:name="_Toc176045019"/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17604502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57C0F1D" w:rsidR="00581D90" w:rsidRPr="00874D93" w:rsidRDefault="00574256" w:rsidP="00574256">
      <w:pPr>
        <w:rPr>
          <w:lang w:eastAsia="es-ES"/>
        </w:rPr>
      </w:pPr>
      <w:r>
        <w:rPr>
          <w:lang w:eastAsia="es-ES"/>
        </w:rPr>
        <w:t>La entrevista se realiz</w:t>
      </w:r>
      <w:r w:rsidR="00EF2FD6">
        <w:rPr>
          <w:lang w:eastAsia="es-ES"/>
        </w:rPr>
        <w:t>ó</w:t>
      </w:r>
      <w:r>
        <w:rPr>
          <w:lang w:eastAsia="es-ES"/>
        </w:rPr>
        <w:t xml:space="preserve"> el 27/08/24 (27 de agosto de 2024).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17604502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3A718082" w:rsidR="00581D90" w:rsidRPr="00074918" w:rsidRDefault="00574256" w:rsidP="00574256">
      <w:pPr>
        <w:rPr>
          <w:lang w:eastAsia="es-ES"/>
        </w:rPr>
      </w:pPr>
      <w:r>
        <w:t xml:space="preserve">La entrevista </w:t>
      </w:r>
      <w:r w:rsidR="00EF2FD6">
        <w:t>tuvo</w:t>
      </w:r>
      <w:r w:rsidR="00ED37BB">
        <w:t xml:space="preserve"> lugar entre las 18:00hs y las 21:00hs.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17604502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5B54451B" w14:textId="4A13B353" w:rsidR="00815796" w:rsidRPr="00074918" w:rsidRDefault="00ED37BB" w:rsidP="00835617">
      <w:r>
        <w:t xml:space="preserve">El lugar donde se </w:t>
      </w:r>
      <w:r w:rsidR="00EF2FD6">
        <w:t>tuvo</w:t>
      </w:r>
      <w:r>
        <w:t xml:space="preserve"> la entrevista </w:t>
      </w:r>
      <w:r w:rsidR="00EF2FD6">
        <w:t>fue</w:t>
      </w:r>
      <w:r>
        <w:t xml:space="preserve"> el aula A7 de la UNPA UARG.</w:t>
      </w: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176045023"/>
      <w:r w:rsidRPr="005F0DEA">
        <w:rPr>
          <w:lang w:eastAsia="es-ES"/>
        </w:rPr>
        <w:t>Temario Propuesto:</w:t>
      </w:r>
      <w:bookmarkEnd w:id="16"/>
      <w:bookmarkEnd w:id="17"/>
    </w:p>
    <w:p w14:paraId="797ACE8B" w14:textId="77777777" w:rsidR="00140B0A" w:rsidRDefault="00835617" w:rsidP="00ED37BB">
      <w:pPr>
        <w:ind w:left="0" w:firstLine="0"/>
      </w:pPr>
      <w:r>
        <w:t xml:space="preserve">Los temas propuestos para la entrevista se pueden dividir en dos partes. </w:t>
      </w:r>
    </w:p>
    <w:p w14:paraId="057174C0" w14:textId="2970CA02" w:rsidR="00835617" w:rsidRDefault="00835617" w:rsidP="00ED37BB">
      <w:pPr>
        <w:ind w:left="0" w:firstLine="0"/>
      </w:pPr>
      <w:r>
        <w:t xml:space="preserve">La primera </w:t>
      </w:r>
      <w:r w:rsidR="00140B0A">
        <w:t xml:space="preserve">parte </w:t>
      </w:r>
      <w:r>
        <w:t>consist</w:t>
      </w:r>
      <w:r w:rsidR="00EF2FD6">
        <w:t>e</w:t>
      </w:r>
      <w:r>
        <w:t xml:space="preserve"> en </w:t>
      </w:r>
      <w:r w:rsidR="00140B0A">
        <w:t>preguntas que bus</w:t>
      </w:r>
      <w:r w:rsidR="00EF2FD6">
        <w:t>can</w:t>
      </w:r>
      <w:r w:rsidR="00140B0A">
        <w:t xml:space="preserve"> entender la visión </w:t>
      </w:r>
      <w:r>
        <w:t xml:space="preserve">de los entrevistados </w:t>
      </w:r>
      <w:r w:rsidR="00140B0A">
        <w:t xml:space="preserve">con respecto al sistema </w:t>
      </w:r>
      <w:r>
        <w:t xml:space="preserve">y la segunda parte en </w:t>
      </w:r>
      <w:r w:rsidR="00140B0A">
        <w:t xml:space="preserve">preguntas </w:t>
      </w:r>
      <w:r>
        <w:t>concreta</w:t>
      </w:r>
      <w:r w:rsidR="00140B0A">
        <w:t>s</w:t>
      </w:r>
      <w:r>
        <w:t xml:space="preserve"> </w:t>
      </w:r>
      <w:r w:rsidR="00140B0A">
        <w:t xml:space="preserve">de </w:t>
      </w:r>
      <w:r>
        <w:t xml:space="preserve">los deseos de los </w:t>
      </w:r>
      <w:r w:rsidR="00140B0A">
        <w:t>clientes</w:t>
      </w:r>
      <w:r>
        <w:t xml:space="preserve"> sobre el sistema.</w:t>
      </w: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17604502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58C168D5" w14:textId="61DD8AB5" w:rsidR="00ED37BB" w:rsidRDefault="00ED37BB" w:rsidP="00ED37BB">
      <w:pPr>
        <w:ind w:left="0" w:firstLine="0"/>
      </w:pPr>
      <w:r>
        <w:rPr>
          <w:lang w:eastAsia="es-ES"/>
        </w:rPr>
        <w:t xml:space="preserve">Los objetivos de la entrevista </w:t>
      </w:r>
      <w:r w:rsidR="00EF2FD6">
        <w:rPr>
          <w:lang w:eastAsia="es-ES"/>
        </w:rPr>
        <w:t>son</w:t>
      </w:r>
      <w:r>
        <w:rPr>
          <w:lang w:eastAsia="es-ES"/>
        </w:rPr>
        <w:t xml:space="preserve"> tener un mayor entendimiento del problema y los deseos de los entrevistados para el sistema </w:t>
      </w:r>
      <w:r w:rsidR="00835617">
        <w:t xml:space="preserve">de optimización de la gestión de riesgos del PSI </w:t>
      </w:r>
      <w:r>
        <w:rPr>
          <w:lang w:eastAsia="es-ES"/>
        </w:rPr>
        <w:t>que se va a desarrollar.</w:t>
      </w:r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19" w:name="_Toc231031572"/>
      <w:bookmarkStart w:id="20" w:name="_Toc17604502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55A59705" w14:textId="4A030F48" w:rsidR="00ED37BB" w:rsidRDefault="00ED37BB" w:rsidP="00ED37BB">
      <w:r>
        <w:t xml:space="preserve">Los entrevistados </w:t>
      </w:r>
      <w:r w:rsidR="00140B0A">
        <w:t xml:space="preserve">que participaron en la reunión </w:t>
      </w:r>
      <w:r>
        <w:t xml:space="preserve">son: </w:t>
      </w:r>
    </w:p>
    <w:p w14:paraId="14AA7925" w14:textId="6A561069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</w:t>
      </w:r>
      <w:proofErr w:type="spellStart"/>
      <w:r w:rsidRPr="00FE319B">
        <w:t>A</w:t>
      </w:r>
      <w:r>
        <w:t>nibal</w:t>
      </w:r>
      <w:proofErr w:type="spellEnd"/>
      <w:r w:rsidRPr="00FE319B">
        <w:t xml:space="preserve"> O</w:t>
      </w:r>
      <w:r>
        <w:t xml:space="preserve">siris </w:t>
      </w:r>
      <w:r w:rsidRPr="00FE319B">
        <w:t>S</w:t>
      </w:r>
      <w:r>
        <w:t>ofia.</w:t>
      </w:r>
      <w:r w:rsidR="00A64174">
        <w:t xml:space="preserve"> </w:t>
      </w:r>
    </w:p>
    <w:p w14:paraId="6AF6375D" w14:textId="00DFBFBC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02B6CA19" w14:textId="2EC03270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7D5933F5" w14:textId="336DFD68" w:rsidR="00140B0A" w:rsidRDefault="00140B0A" w:rsidP="00ED37BB">
      <w:pPr>
        <w:ind w:left="0" w:firstLine="0"/>
      </w:pPr>
      <w:r>
        <w:t xml:space="preserve">El participante que </w:t>
      </w:r>
      <w:r w:rsidR="00EF2FD6">
        <w:t>actuó</w:t>
      </w:r>
      <w:r>
        <w:t xml:space="preserve"> bajo el rol de entrevistador </w:t>
      </w:r>
      <w:r w:rsidR="00EF2FD6">
        <w:t>fue</w:t>
      </w:r>
      <w:r>
        <w:t xml:space="preserve">: </w:t>
      </w:r>
    </w:p>
    <w:p w14:paraId="16A63F83" w14:textId="2A56E50B" w:rsidR="00140B0A" w:rsidRDefault="00140B0A" w:rsidP="00140B0A">
      <w:pPr>
        <w:pStyle w:val="Prrafodelista"/>
        <w:numPr>
          <w:ilvl w:val="0"/>
          <w:numId w:val="14"/>
        </w:numPr>
        <w:jc w:val="both"/>
      </w:pPr>
      <w:r>
        <w:t>Hugo Frey.</w:t>
      </w:r>
    </w:p>
    <w:p w14:paraId="1E958853" w14:textId="3D2ACCD7" w:rsidR="00ED37BB" w:rsidRDefault="00ED37BB" w:rsidP="00ED37BB">
      <w:pPr>
        <w:ind w:left="0" w:firstLine="0"/>
      </w:pPr>
      <w:r>
        <w:t xml:space="preserve">Los participantes </w:t>
      </w:r>
      <w:r w:rsidR="00835617">
        <w:t xml:space="preserve">que </w:t>
      </w:r>
      <w:r w:rsidR="00EF2FD6">
        <w:t>actuaron</w:t>
      </w:r>
      <w:r w:rsidR="00140B0A">
        <w:t xml:space="preserve"> bajo el rol de anotadores </w:t>
      </w:r>
      <w:r w:rsidR="00EF2FD6">
        <w:t>fueron</w:t>
      </w:r>
      <w:r>
        <w:t>:</w:t>
      </w:r>
    </w:p>
    <w:p w14:paraId="24B666CB" w14:textId="0397573F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>Agustín Collareda.</w:t>
      </w:r>
    </w:p>
    <w:p w14:paraId="2EA3A5F4" w14:textId="3336F5BC" w:rsidR="00ED37BB" w:rsidRDefault="00ED37BB" w:rsidP="00140B0A">
      <w:pPr>
        <w:pStyle w:val="Prrafodelista"/>
        <w:numPr>
          <w:ilvl w:val="0"/>
          <w:numId w:val="14"/>
        </w:numPr>
        <w:jc w:val="both"/>
      </w:pPr>
      <w:r>
        <w:t>Cintia Hernandez.</w:t>
      </w:r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1" w:name="_Toc231031576"/>
      <w:bookmarkStart w:id="22" w:name="_Toc176045026"/>
      <w:r w:rsidRPr="00C823CE">
        <w:rPr>
          <w:lang w:eastAsia="es-ES"/>
        </w:rPr>
        <w:t>Temas Adicionales</w:t>
      </w:r>
      <w:bookmarkEnd w:id="21"/>
      <w:bookmarkEnd w:id="22"/>
    </w:p>
    <w:p w14:paraId="299266B2" w14:textId="4EE22400" w:rsidR="00815796" w:rsidRDefault="00140B0A" w:rsidP="00140B0A">
      <w:r>
        <w:t>Solo fueron tratados los temas que se plantearon en el temario.</w:t>
      </w: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176045027"/>
      <w:r w:rsidRPr="00C823CE">
        <w:rPr>
          <w:lang w:eastAsia="es-ES"/>
        </w:rPr>
        <w:lastRenderedPageBreak/>
        <w:t>Observaciones:</w:t>
      </w:r>
      <w:bookmarkEnd w:id="23"/>
      <w:bookmarkEnd w:id="24"/>
    </w:p>
    <w:p w14:paraId="49DD054B" w14:textId="27D2132F" w:rsidR="00815796" w:rsidRDefault="00140B0A" w:rsidP="00140B0A">
      <w:r>
        <w:t xml:space="preserve">No se contempló ninguna observación. </w:t>
      </w: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5" w:name="_Toc176045028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5"/>
    </w:p>
    <w:p w14:paraId="346F32A8" w14:textId="7C751791" w:rsidR="00FD7E90" w:rsidRDefault="00A64174" w:rsidP="00A64174">
      <w:pPr>
        <w:ind w:left="0" w:firstLine="0"/>
      </w:pPr>
      <w:r>
        <w:t xml:space="preserve">Todas las citas que se vean a continuación no serán citas textuales ya que no se cuenta con ningún tipo de </w:t>
      </w:r>
      <w:r w:rsidR="00EF2FD6">
        <w:t>registro exacto de las palabras de los involucrados</w:t>
      </w:r>
      <w:r>
        <w:t xml:space="preserve"> d</w:t>
      </w:r>
      <w:r w:rsidR="00EF2FD6">
        <w:t>urante</w:t>
      </w:r>
      <w:r>
        <w:t xml:space="preserve"> la entrevista. </w:t>
      </w:r>
    </w:p>
    <w:p w14:paraId="000C2AAB" w14:textId="24623E8C" w:rsidR="006D2751" w:rsidRDefault="006D2751" w:rsidP="00A64174">
      <w:pPr>
        <w:ind w:left="0" w:firstLine="0"/>
      </w:pPr>
      <w:r>
        <w:t xml:space="preserve">Para los participantes vamos a utilizar </w:t>
      </w:r>
      <w:r w:rsidR="00BC49C2">
        <w:t xml:space="preserve">los siguientes </w:t>
      </w:r>
      <w:r>
        <w:t>acrónimos</w:t>
      </w:r>
      <w:r w:rsidR="00BC49C2">
        <w:t>:</w:t>
      </w:r>
    </w:p>
    <w:p w14:paraId="049F980F" w14:textId="2FBB5C02" w:rsidR="00BC49C2" w:rsidRDefault="00BC49C2" w:rsidP="00BC49C2">
      <w:pPr>
        <w:pStyle w:val="Prrafodelista"/>
        <w:numPr>
          <w:ilvl w:val="0"/>
          <w:numId w:val="14"/>
        </w:numPr>
      </w:pPr>
      <w:r>
        <w:t xml:space="preserve">OS representa a Albert </w:t>
      </w:r>
      <w:proofErr w:type="spellStart"/>
      <w:r>
        <w:t>Anibal</w:t>
      </w:r>
      <w:proofErr w:type="spellEnd"/>
      <w:r>
        <w:t xml:space="preserve"> Osiris Sofia. </w:t>
      </w:r>
    </w:p>
    <w:p w14:paraId="799932A4" w14:textId="34D0BB6C" w:rsidR="00BC49C2" w:rsidRDefault="00BC49C2" w:rsidP="00BC49C2">
      <w:pPr>
        <w:pStyle w:val="Prrafodelista"/>
        <w:numPr>
          <w:ilvl w:val="0"/>
          <w:numId w:val="14"/>
        </w:numPr>
      </w:pPr>
      <w:r>
        <w:t>KH representa a Karim Omar Hallar.</w:t>
      </w:r>
    </w:p>
    <w:p w14:paraId="5206EDEC" w14:textId="2A472F58" w:rsidR="00BC49C2" w:rsidRDefault="00BC49C2" w:rsidP="00BC49C2">
      <w:pPr>
        <w:pStyle w:val="Prrafodelista"/>
        <w:numPr>
          <w:ilvl w:val="0"/>
          <w:numId w:val="14"/>
        </w:numPr>
      </w:pPr>
      <w:r>
        <w:t>EG representa a Esteban Guillermo Gesto.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0"/>
        <w:gridCol w:w="2808"/>
        <w:gridCol w:w="2791"/>
      </w:tblGrid>
      <w:tr w:rsidR="007E2688" w:rsidRPr="00BB3A01" w14:paraId="1E4DFB50" w14:textId="77777777" w:rsidTr="00E71C9C">
        <w:tc>
          <w:tcPr>
            <w:tcW w:w="2780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808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791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7E2688" w:rsidRPr="00BB3A01" w14:paraId="563F4C2C" w14:textId="77777777" w:rsidTr="00E71C9C">
        <w:tc>
          <w:tcPr>
            <w:tcW w:w="2780" w:type="dxa"/>
          </w:tcPr>
          <w:p w14:paraId="30AEEC6D" w14:textId="2F9D1A5A" w:rsidR="00FD7E90" w:rsidRPr="00BB3A01" w:rsidRDefault="00A64174" w:rsidP="00A64174">
            <w:pPr>
              <w:jc w:val="both"/>
            </w:pPr>
            <w:r>
              <w:t>OS y EG</w:t>
            </w:r>
          </w:p>
        </w:tc>
        <w:tc>
          <w:tcPr>
            <w:tcW w:w="2808" w:type="dxa"/>
          </w:tcPr>
          <w:p w14:paraId="41B0EC90" w14:textId="3C41749C" w:rsidR="00FD7E90" w:rsidRPr="00BB3A01" w:rsidRDefault="00A64174" w:rsidP="00A64174">
            <w:pPr>
              <w:ind w:left="0" w:firstLine="0"/>
              <w:jc w:val="both"/>
            </w:pPr>
            <w:r>
              <w:t>Se necesita</w:t>
            </w:r>
            <w:r w:rsidRPr="00A64174">
              <w:t xml:space="preserve"> una solución de software que sirva para proyectos de distintas materias de la universidad y para proyectos personales de los alumnos</w:t>
            </w:r>
            <w:r>
              <w:t>.</w:t>
            </w:r>
          </w:p>
        </w:tc>
        <w:tc>
          <w:tcPr>
            <w:tcW w:w="2791" w:type="dxa"/>
          </w:tcPr>
          <w:p w14:paraId="3B70176C" w14:textId="58FEA65F" w:rsidR="00FD7E90" w:rsidRPr="00BB3A01" w:rsidRDefault="00A64174" w:rsidP="00A64174">
            <w:pPr>
              <w:ind w:left="0" w:firstLine="0"/>
              <w:jc w:val="both"/>
            </w:pPr>
            <w:r>
              <w:t>Esta cita es importante ya que remarca el alcance que tendrá el proyecto y nos muestra la visión que poseen los entrevistados con respecto al proyecto.</w:t>
            </w:r>
          </w:p>
        </w:tc>
      </w:tr>
      <w:tr w:rsidR="00A64174" w:rsidRPr="00BB3A01" w14:paraId="7A08D3AD" w14:textId="77777777" w:rsidTr="00E71C9C">
        <w:tc>
          <w:tcPr>
            <w:tcW w:w="2780" w:type="dxa"/>
          </w:tcPr>
          <w:p w14:paraId="49B08780" w14:textId="54533D71" w:rsidR="00A64174" w:rsidRDefault="00A64174" w:rsidP="00A64174">
            <w:pPr>
              <w:jc w:val="both"/>
            </w:pPr>
            <w:r>
              <w:t>EG</w:t>
            </w:r>
            <w:r w:rsidR="0029370D">
              <w:t xml:space="preserve"> y KH</w:t>
            </w:r>
          </w:p>
        </w:tc>
        <w:tc>
          <w:tcPr>
            <w:tcW w:w="2808" w:type="dxa"/>
          </w:tcPr>
          <w:p w14:paraId="144B15E4" w14:textId="5B5A1108" w:rsidR="00A64174" w:rsidRDefault="00A64174" w:rsidP="00A64174">
            <w:pPr>
              <w:ind w:left="0" w:firstLine="0"/>
              <w:jc w:val="both"/>
            </w:pPr>
            <w:r w:rsidRPr="00A64174">
              <w:t>La definición de los posibles riesgos debe ser uniforme en cuanto a exposición, y debe ser versátil para poder completar la función de riesgos</w:t>
            </w:r>
            <w:r>
              <w:t>.</w:t>
            </w:r>
            <w:r w:rsidR="0029370D">
              <w:t xml:space="preserve"> Hay que p</w:t>
            </w:r>
            <w:r w:rsidR="0029370D" w:rsidRPr="0029370D">
              <w:t xml:space="preserve">ensar cómo </w:t>
            </w:r>
            <w:r w:rsidR="0029370D">
              <w:t xml:space="preserve">se debe </w:t>
            </w:r>
            <w:r w:rsidR="0029370D" w:rsidRPr="0029370D">
              <w:t>representar los riesgos</w:t>
            </w:r>
            <w:r w:rsidR="00693BC6">
              <w:t xml:space="preserve"> para que el significado no sea ambiguo</w:t>
            </w:r>
            <w:r w:rsidR="0029370D">
              <w:t>.</w:t>
            </w:r>
          </w:p>
        </w:tc>
        <w:tc>
          <w:tcPr>
            <w:tcW w:w="2791" w:type="dxa"/>
          </w:tcPr>
          <w:p w14:paraId="1F938959" w14:textId="2989E877" w:rsidR="00A64174" w:rsidRPr="00EA2327" w:rsidRDefault="00EA2327" w:rsidP="00A7054B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fundamental que la definición de riesgos sea versátil y que estos estén expresados en forma clara.</w:t>
            </w:r>
          </w:p>
        </w:tc>
      </w:tr>
      <w:tr w:rsidR="00A64174" w:rsidRPr="00BB3A01" w14:paraId="00F4D0B4" w14:textId="77777777" w:rsidTr="00E71C9C">
        <w:tc>
          <w:tcPr>
            <w:tcW w:w="2780" w:type="dxa"/>
          </w:tcPr>
          <w:p w14:paraId="133787B9" w14:textId="31FC0587" w:rsidR="00A64174" w:rsidRDefault="0029370D" w:rsidP="00A64174">
            <w:pPr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545E7B81" w14:textId="5D8253D8" w:rsidR="00A64174" w:rsidRDefault="00693BC6" w:rsidP="00A64174">
            <w:pPr>
              <w:ind w:left="0" w:firstLine="0"/>
              <w:jc w:val="both"/>
            </w:pPr>
            <w:r>
              <w:t xml:space="preserve">Cuando se cargue un riesgo se debe poder cargar con una definición extra </w:t>
            </w:r>
            <w:r w:rsidRPr="00693BC6">
              <w:t>para aclarar lo que se quería decir al momento de definirlo</w:t>
            </w:r>
            <w:r>
              <w:t>.</w:t>
            </w:r>
          </w:p>
        </w:tc>
        <w:tc>
          <w:tcPr>
            <w:tcW w:w="2791" w:type="dxa"/>
          </w:tcPr>
          <w:p w14:paraId="47B4DFA6" w14:textId="375A0EB5" w:rsidR="00A64174" w:rsidRDefault="00A64174" w:rsidP="0029370D">
            <w:pPr>
              <w:pStyle w:val="PSI-Comentario"/>
            </w:pPr>
          </w:p>
        </w:tc>
      </w:tr>
      <w:tr w:rsidR="00A64174" w:rsidRPr="00BB3A01" w14:paraId="530FFC6D" w14:textId="77777777" w:rsidTr="00E71C9C">
        <w:tc>
          <w:tcPr>
            <w:tcW w:w="2780" w:type="dxa"/>
          </w:tcPr>
          <w:p w14:paraId="4AF7445C" w14:textId="675C07F6" w:rsidR="00A64174" w:rsidRDefault="00693BC6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0B065564" w14:textId="1E73D57A" w:rsidR="00A64174" w:rsidRDefault="00667026" w:rsidP="00A64174">
            <w:pPr>
              <w:ind w:left="0" w:firstLine="0"/>
              <w:jc w:val="both"/>
            </w:pPr>
            <w:r w:rsidRPr="00667026">
              <w:t>La metodología utilizada debe ser adaptable, permitiendo la gestión de riesgos de forma similar a como se hace en PSI o RUP, y aplicable a cualquier metodología</w:t>
            </w:r>
            <w:r>
              <w:t>.</w:t>
            </w:r>
            <w:r w:rsidR="003D7333">
              <w:t xml:space="preserve"> Debe buscar la agilidad y la facilidad de uso </w:t>
            </w:r>
            <w:r w:rsidR="003D7333">
              <w:lastRenderedPageBreak/>
              <w:t>para optimizar el proceso</w:t>
            </w:r>
            <w:r>
              <w:t xml:space="preserve"> del proyecto</w:t>
            </w:r>
            <w:r w:rsidR="003D7333">
              <w:t>.</w:t>
            </w:r>
          </w:p>
        </w:tc>
        <w:tc>
          <w:tcPr>
            <w:tcW w:w="2791" w:type="dxa"/>
          </w:tcPr>
          <w:p w14:paraId="0D06A5B6" w14:textId="531F2D86" w:rsidR="00A64174" w:rsidRPr="00EA2327" w:rsidRDefault="00A64174" w:rsidP="0029370D">
            <w:pPr>
              <w:pStyle w:val="PSI-Comentario"/>
              <w:rPr>
                <w:i w:val="0"/>
                <w:iCs/>
                <w:color w:val="auto"/>
              </w:rPr>
            </w:pPr>
          </w:p>
        </w:tc>
      </w:tr>
      <w:tr w:rsidR="00A64174" w:rsidRPr="00BB3A01" w14:paraId="6E7C8176" w14:textId="77777777" w:rsidTr="00E71C9C">
        <w:tc>
          <w:tcPr>
            <w:tcW w:w="2780" w:type="dxa"/>
          </w:tcPr>
          <w:p w14:paraId="603E369C" w14:textId="3F5D9E2C" w:rsidR="00A64174" w:rsidRDefault="003D7333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4DC1F788" w14:textId="4E33671A" w:rsidR="00A64174" w:rsidRDefault="0082135C" w:rsidP="00A64174">
            <w:pPr>
              <w:ind w:left="0" w:firstLine="0"/>
              <w:jc w:val="both"/>
            </w:pPr>
            <w:r>
              <w:t>Se debe definir de manera concreta que forma van a presentar la distinta información que van recopilando</w:t>
            </w:r>
            <w:r w:rsidR="007E2688">
              <w:t xml:space="preserve"> en el sistema.</w:t>
            </w:r>
          </w:p>
        </w:tc>
        <w:tc>
          <w:tcPr>
            <w:tcW w:w="2791" w:type="dxa"/>
          </w:tcPr>
          <w:p w14:paraId="2541F5B9" w14:textId="4B315152" w:rsidR="00A64174" w:rsidRDefault="00A64174" w:rsidP="0029370D">
            <w:pPr>
              <w:pStyle w:val="PSI-Comentario"/>
            </w:pPr>
          </w:p>
        </w:tc>
      </w:tr>
      <w:tr w:rsidR="00A64174" w:rsidRPr="00BB3A01" w14:paraId="0BD630EB" w14:textId="77777777" w:rsidTr="00E71C9C">
        <w:tc>
          <w:tcPr>
            <w:tcW w:w="2780" w:type="dxa"/>
          </w:tcPr>
          <w:p w14:paraId="397F821B" w14:textId="23DC8FB9" w:rsidR="00A64174" w:rsidRDefault="007E2688" w:rsidP="00A64174">
            <w:pPr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BAF118F" w14:textId="6E224AAA" w:rsidR="00A64174" w:rsidRDefault="007E2688" w:rsidP="00A64174">
            <w:pPr>
              <w:ind w:left="0" w:firstLine="0"/>
              <w:jc w:val="both"/>
            </w:pPr>
            <w:r>
              <w:t>Se debe buscar una forma de presentar como fue evolucionando esta gestión de riesgo a medida que avanzaba las iteraciones del proyecto. S</w:t>
            </w:r>
            <w:r w:rsidRPr="007E2688">
              <w:t>umando las evaluaciones que se hagan</w:t>
            </w:r>
            <w:r>
              <w:t xml:space="preserve"> durante estas etapas</w:t>
            </w:r>
            <w:r w:rsidR="00EA2327">
              <w:t>.</w:t>
            </w:r>
          </w:p>
        </w:tc>
        <w:tc>
          <w:tcPr>
            <w:tcW w:w="2791" w:type="dxa"/>
          </w:tcPr>
          <w:p w14:paraId="36418D4A" w14:textId="79BA9D4B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 necesario mantener un registro de los riesgos encontrados y acciones que se van tomando, y presentarlas en un formato claro.</w:t>
            </w:r>
          </w:p>
        </w:tc>
      </w:tr>
      <w:tr w:rsidR="00A64174" w:rsidRPr="00BB3A01" w14:paraId="5CE69128" w14:textId="77777777" w:rsidTr="00E71C9C">
        <w:tc>
          <w:tcPr>
            <w:tcW w:w="2780" w:type="dxa"/>
          </w:tcPr>
          <w:p w14:paraId="331F6377" w14:textId="61E3D8A0" w:rsidR="00A64174" w:rsidRDefault="007E2688" w:rsidP="00A64174">
            <w:pPr>
              <w:jc w:val="both"/>
            </w:pPr>
            <w:r>
              <w:t>OS</w:t>
            </w:r>
          </w:p>
        </w:tc>
        <w:tc>
          <w:tcPr>
            <w:tcW w:w="2808" w:type="dxa"/>
          </w:tcPr>
          <w:p w14:paraId="563799A1" w14:textId="376968BC" w:rsidR="00A64174" w:rsidRDefault="007E2688" w:rsidP="00A64174">
            <w:pPr>
              <w:ind w:left="0" w:firstLine="0"/>
              <w:jc w:val="both"/>
            </w:pPr>
            <w:r>
              <w:t>Esta aplicación debe estar realizada para gestionar múltiples proyectos</w:t>
            </w:r>
          </w:p>
        </w:tc>
        <w:tc>
          <w:tcPr>
            <w:tcW w:w="2791" w:type="dxa"/>
          </w:tcPr>
          <w:p w14:paraId="2E0DA7AE" w14:textId="12DE210E" w:rsidR="00A64174" w:rsidRDefault="00A64174" w:rsidP="0029370D">
            <w:pPr>
              <w:pStyle w:val="PSI-Comentario"/>
            </w:pPr>
          </w:p>
        </w:tc>
      </w:tr>
      <w:tr w:rsidR="00A64174" w:rsidRPr="00BB3A01" w14:paraId="1E16465E" w14:textId="77777777" w:rsidTr="00E71C9C">
        <w:tc>
          <w:tcPr>
            <w:tcW w:w="2780" w:type="dxa"/>
          </w:tcPr>
          <w:p w14:paraId="145B884C" w14:textId="2A80260C" w:rsidR="00A64174" w:rsidRDefault="007E2688" w:rsidP="00A64174">
            <w:pPr>
              <w:jc w:val="both"/>
            </w:pPr>
            <w:r>
              <w:t>EG</w:t>
            </w:r>
          </w:p>
        </w:tc>
        <w:tc>
          <w:tcPr>
            <w:tcW w:w="2808" w:type="dxa"/>
          </w:tcPr>
          <w:p w14:paraId="16887A25" w14:textId="07313A9D" w:rsidR="00A64174" w:rsidRDefault="007E2688" w:rsidP="00A64174">
            <w:pPr>
              <w:ind w:left="0" w:firstLine="0"/>
              <w:jc w:val="both"/>
            </w:pPr>
            <w:r>
              <w:t>En primer momento se busca que el sistema este orientado al área de sistemas pero que a futuro se pueda extender a las distintas carreras</w:t>
            </w:r>
            <w:r w:rsidR="00EA2327">
              <w:t>.</w:t>
            </w:r>
          </w:p>
        </w:tc>
        <w:tc>
          <w:tcPr>
            <w:tcW w:w="2791" w:type="dxa"/>
          </w:tcPr>
          <w:p w14:paraId="0CC28934" w14:textId="6EA6DC4B" w:rsidR="00A64174" w:rsidRDefault="00A64174" w:rsidP="0029370D">
            <w:pPr>
              <w:pStyle w:val="PSI-Comentario"/>
            </w:pPr>
          </w:p>
        </w:tc>
      </w:tr>
      <w:tr w:rsidR="00797B62" w:rsidRPr="00BB3A01" w14:paraId="02157ACD" w14:textId="77777777" w:rsidTr="00E71C9C">
        <w:tc>
          <w:tcPr>
            <w:tcW w:w="2780" w:type="dxa"/>
          </w:tcPr>
          <w:p w14:paraId="0AE3EA84" w14:textId="09093693" w:rsidR="00797B62" w:rsidRDefault="00797B62" w:rsidP="007E2688">
            <w:pPr>
              <w:ind w:left="0" w:firstLine="0"/>
              <w:jc w:val="both"/>
            </w:pPr>
            <w:r>
              <w:t>OS, EG y KH</w:t>
            </w:r>
          </w:p>
        </w:tc>
        <w:tc>
          <w:tcPr>
            <w:tcW w:w="2808" w:type="dxa"/>
          </w:tcPr>
          <w:p w14:paraId="64A86F57" w14:textId="542AF1FE" w:rsidR="00797B62" w:rsidRDefault="00797B62" w:rsidP="00A64174">
            <w:pPr>
              <w:ind w:left="0" w:firstLine="0"/>
              <w:jc w:val="both"/>
            </w:pPr>
            <w:r>
              <w:t xml:space="preserve">Es importante el uso de </w:t>
            </w:r>
            <w:proofErr w:type="spellStart"/>
            <w:r>
              <w:t>UargFlow</w:t>
            </w:r>
            <w:proofErr w:type="spellEnd"/>
            <w:r>
              <w:t xml:space="preserve"> para la implementación de un sistema </w:t>
            </w:r>
            <w:proofErr w:type="spellStart"/>
            <w:r>
              <w:t>login</w:t>
            </w:r>
            <w:proofErr w:type="spellEnd"/>
            <w:r>
              <w:t xml:space="preserve"> ya que es responsivo y le ahorra tiempo.</w:t>
            </w:r>
          </w:p>
        </w:tc>
        <w:tc>
          <w:tcPr>
            <w:tcW w:w="2791" w:type="dxa"/>
          </w:tcPr>
          <w:p w14:paraId="2CC44EF3" w14:textId="77777777" w:rsidR="00797B62" w:rsidRDefault="00797B62" w:rsidP="0029370D">
            <w:pPr>
              <w:pStyle w:val="PSI-Comentario"/>
            </w:pPr>
          </w:p>
        </w:tc>
      </w:tr>
      <w:tr w:rsidR="00A64174" w:rsidRPr="00BB3A01" w14:paraId="2800BB0B" w14:textId="77777777" w:rsidTr="00E71C9C">
        <w:tc>
          <w:tcPr>
            <w:tcW w:w="2780" w:type="dxa"/>
          </w:tcPr>
          <w:p w14:paraId="197DC734" w14:textId="3C378BD2" w:rsidR="00A64174" w:rsidRDefault="007E2688" w:rsidP="007E2688">
            <w:pPr>
              <w:ind w:left="0" w:firstLine="0"/>
              <w:jc w:val="both"/>
            </w:pPr>
            <w:r>
              <w:t>KH</w:t>
            </w:r>
          </w:p>
        </w:tc>
        <w:tc>
          <w:tcPr>
            <w:tcW w:w="2808" w:type="dxa"/>
          </w:tcPr>
          <w:p w14:paraId="094FCF4A" w14:textId="3C0D6DD4" w:rsidR="00A64174" w:rsidRDefault="007E2688" w:rsidP="00A64174">
            <w:pPr>
              <w:ind w:left="0" w:firstLine="0"/>
              <w:jc w:val="both"/>
            </w:pPr>
            <w:r>
              <w:t xml:space="preserve">El sistema deberá contar con una licencia para uso gratuito no necesariamente open </w:t>
            </w:r>
            <w:proofErr w:type="spellStart"/>
            <w:r>
              <w:t>source</w:t>
            </w:r>
            <w:proofErr w:type="spellEnd"/>
            <w:r>
              <w:t>.</w:t>
            </w:r>
          </w:p>
        </w:tc>
        <w:tc>
          <w:tcPr>
            <w:tcW w:w="2791" w:type="dxa"/>
          </w:tcPr>
          <w:p w14:paraId="55D0029A" w14:textId="125E0AA8" w:rsidR="00A64174" w:rsidRDefault="00A64174" w:rsidP="0029370D">
            <w:pPr>
              <w:pStyle w:val="PSI-Comentario"/>
            </w:pPr>
          </w:p>
        </w:tc>
      </w:tr>
      <w:tr w:rsidR="00A64174" w:rsidRPr="00BB3A01" w14:paraId="69775EA0" w14:textId="77777777" w:rsidTr="00E71C9C">
        <w:tc>
          <w:tcPr>
            <w:tcW w:w="2780" w:type="dxa"/>
          </w:tcPr>
          <w:p w14:paraId="3F145A74" w14:textId="3C129570" w:rsidR="00A64174" w:rsidRDefault="007E2688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0ADEFC98" w14:textId="500D94EA" w:rsidR="00A64174" w:rsidRDefault="007E2688" w:rsidP="00A64174">
            <w:pPr>
              <w:ind w:left="0" w:firstLine="0"/>
              <w:jc w:val="both"/>
            </w:pPr>
            <w:r>
              <w:t>E</w:t>
            </w:r>
            <w:r w:rsidRPr="007E2688">
              <w:t xml:space="preserve">l sistema debe permitir hacer el seguimiento de los riesgos gestionados, ver cómo se gestionó, que ofrezca las tareas y que pueda ser evaluado </w:t>
            </w:r>
            <w:r w:rsidRPr="007E2688">
              <w:lastRenderedPageBreak/>
              <w:t>(trazabilidad) qué se hizo, quien fue el responsable y el impacto que tuvo.</w:t>
            </w:r>
          </w:p>
        </w:tc>
        <w:tc>
          <w:tcPr>
            <w:tcW w:w="2791" w:type="dxa"/>
          </w:tcPr>
          <w:p w14:paraId="278D0EA4" w14:textId="3CCB879A" w:rsidR="00A64174" w:rsidRDefault="00A64174" w:rsidP="0029370D">
            <w:pPr>
              <w:pStyle w:val="PSI-Comentario"/>
            </w:pPr>
          </w:p>
        </w:tc>
      </w:tr>
      <w:tr w:rsidR="00A64174" w:rsidRPr="00BB3A01" w14:paraId="041CF3FD" w14:textId="77777777" w:rsidTr="00E71C9C">
        <w:tc>
          <w:tcPr>
            <w:tcW w:w="2780" w:type="dxa"/>
          </w:tcPr>
          <w:p w14:paraId="671AE000" w14:textId="3C3C4FA5" w:rsidR="00A64174" w:rsidRDefault="00E71C9C" w:rsidP="00A64174">
            <w:pPr>
              <w:jc w:val="both"/>
            </w:pPr>
            <w:r>
              <w:t>OS y KH</w:t>
            </w:r>
          </w:p>
        </w:tc>
        <w:tc>
          <w:tcPr>
            <w:tcW w:w="2808" w:type="dxa"/>
          </w:tcPr>
          <w:p w14:paraId="0D1041DC" w14:textId="6787FABF" w:rsidR="00A64174" w:rsidRDefault="00E71C9C" w:rsidP="00A64174">
            <w:pPr>
              <w:ind w:left="0" w:firstLine="0"/>
              <w:jc w:val="both"/>
            </w:pPr>
            <w:r>
              <w:t xml:space="preserve">Se deberá poder realizar informes semanales y resúmenes de </w:t>
            </w:r>
            <w:r w:rsidR="009F0A10">
              <w:t>cómo</w:t>
            </w:r>
            <w:r>
              <w:t xml:space="preserve"> van los proyectos</w:t>
            </w:r>
            <w:r w:rsidR="00797B62">
              <w:t>.</w:t>
            </w:r>
          </w:p>
        </w:tc>
        <w:tc>
          <w:tcPr>
            <w:tcW w:w="2791" w:type="dxa"/>
          </w:tcPr>
          <w:p w14:paraId="43BB50F1" w14:textId="64F5F5F1" w:rsidR="00A64174" w:rsidRPr="00EA2327" w:rsidRDefault="00EA2327" w:rsidP="0029370D">
            <w:pPr>
              <w:pStyle w:val="PSI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Analizar </w:t>
            </w:r>
            <w:r w:rsidR="009F0A10">
              <w:rPr>
                <w:i w:val="0"/>
                <w:iCs/>
                <w:color w:val="auto"/>
              </w:rPr>
              <w:t>cuál</w:t>
            </w:r>
            <w:r>
              <w:rPr>
                <w:i w:val="0"/>
                <w:iCs/>
                <w:color w:val="auto"/>
              </w:rPr>
              <w:t xml:space="preserve"> es la información </w:t>
            </w:r>
            <w:r w:rsidR="009F0A10">
              <w:rPr>
                <w:i w:val="0"/>
                <w:iCs/>
                <w:color w:val="auto"/>
              </w:rPr>
              <w:t>más</w:t>
            </w:r>
            <w:r>
              <w:rPr>
                <w:i w:val="0"/>
                <w:iCs/>
                <w:color w:val="auto"/>
              </w:rPr>
              <w:t xml:space="preserve"> relevante y como presentarla en estos informes.</w:t>
            </w:r>
          </w:p>
        </w:tc>
      </w:tr>
      <w:tr w:rsidR="00D37C7B" w:rsidRPr="00BB3A01" w14:paraId="552AED3A" w14:textId="77777777" w:rsidTr="00E71C9C">
        <w:tc>
          <w:tcPr>
            <w:tcW w:w="2780" w:type="dxa"/>
          </w:tcPr>
          <w:p w14:paraId="790A5DC1" w14:textId="6F6DB09D" w:rsidR="00D37C7B" w:rsidRDefault="00D37C7B" w:rsidP="00A64174">
            <w:pPr>
              <w:jc w:val="both"/>
            </w:pPr>
            <w:r>
              <w:t>EG y KH</w:t>
            </w:r>
          </w:p>
        </w:tc>
        <w:tc>
          <w:tcPr>
            <w:tcW w:w="2808" w:type="dxa"/>
          </w:tcPr>
          <w:p w14:paraId="1DBBA19D" w14:textId="6AD86BD3" w:rsidR="00D37C7B" w:rsidRDefault="00D37C7B" w:rsidP="00A64174">
            <w:pPr>
              <w:ind w:left="0" w:firstLine="0"/>
              <w:jc w:val="both"/>
            </w:pPr>
            <w:r>
              <w:t>Podrían investigar sobre un software que realizo IBM sobre la gestión de riesgos para enriquecer el diseño y las propuestas futuras.</w:t>
            </w:r>
          </w:p>
        </w:tc>
        <w:tc>
          <w:tcPr>
            <w:tcW w:w="2791" w:type="dxa"/>
          </w:tcPr>
          <w:p w14:paraId="4233B81C" w14:textId="77777777" w:rsidR="00D37C7B" w:rsidRDefault="00D37C7B" w:rsidP="0029370D">
            <w:pPr>
              <w:pStyle w:val="PSI-Comentario"/>
              <w:rPr>
                <w:i w:val="0"/>
                <w:iCs/>
                <w:color w:val="auto"/>
              </w:rPr>
            </w:pP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47DC604A" w14:textId="502F47B6" w:rsidR="002F65F8" w:rsidRDefault="002F65F8" w:rsidP="002F65F8">
      <w:pPr>
        <w:pStyle w:val="Ttulo1"/>
      </w:pPr>
      <w:bookmarkStart w:id="26" w:name="_Toc176045029"/>
      <w:r>
        <w:t>Requerimientos</w:t>
      </w:r>
      <w:bookmarkEnd w:id="26"/>
    </w:p>
    <w:p w14:paraId="4549EF42" w14:textId="4A6CD67C" w:rsidR="002F65F8" w:rsidRDefault="00E84160" w:rsidP="00E84160">
      <w:pPr>
        <w:ind w:left="0" w:firstLine="0"/>
      </w:pPr>
      <w:r>
        <w:t xml:space="preserve">En esta sección </w:t>
      </w:r>
      <w:r w:rsidR="00F36A51">
        <w:t xml:space="preserve">se definirá </w:t>
      </w:r>
      <w:r>
        <w:t xml:space="preserve">una lista de </w:t>
      </w:r>
      <w:r w:rsidR="00F36A51">
        <w:t xml:space="preserve">los posibles </w:t>
      </w:r>
      <w:r>
        <w:t>requerimientos</w:t>
      </w:r>
      <w:r w:rsidR="00F36A51">
        <w:t xml:space="preserve"> del sistema. Estos serán expresados como requerimientos de usuario. </w:t>
      </w:r>
    </w:p>
    <w:p w14:paraId="35F04634" w14:textId="433BC655" w:rsidR="00E84160" w:rsidRDefault="00E84160" w:rsidP="00E84160">
      <w:pPr>
        <w:ind w:left="0" w:firstLine="0"/>
      </w:pPr>
      <w:r>
        <w:t xml:space="preserve">Los requerimientos que se </w:t>
      </w:r>
      <w:r w:rsidR="00F36A51">
        <w:t>determinaron</w:t>
      </w:r>
      <w:r>
        <w:t xml:space="preserve"> son:</w:t>
      </w:r>
    </w:p>
    <w:p w14:paraId="64090F4F" w14:textId="1B62D3BE" w:rsidR="00F73F07" w:rsidRPr="00F36A51" w:rsidRDefault="00F36A51" w:rsidP="00F36A51">
      <w:pPr>
        <w:pStyle w:val="PSI-Normal"/>
        <w:numPr>
          <w:ilvl w:val="0"/>
          <w:numId w:val="14"/>
        </w:numPr>
      </w:pPr>
      <w:r w:rsidRPr="00F36A51">
        <w:rPr>
          <w:lang w:val="es-ES"/>
        </w:rPr>
        <w:t>El sistema debe servir tanto para proyectos de distintas materias de la universidad como para proyectos personales de los alumnos.</w:t>
      </w:r>
    </w:p>
    <w:p w14:paraId="7BF844C5" w14:textId="3EEAB8CA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La definición de los posibles riesgos debe ser uniforme en cuanto a su exposición y versátil para completar la función de riesgos, evitando ambigüedades.</w:t>
      </w:r>
    </w:p>
    <w:p w14:paraId="5A144503" w14:textId="512DCA28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Al cargar un riesgo, se debe permitir agregar una definición extra que aclare el significado original de dicho riesgo.</w:t>
      </w:r>
    </w:p>
    <w:p w14:paraId="7D4FE93C" w14:textId="53DB591F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Se debe definir de manera clara cómo se presentará la información recopilada en el sistema.</w:t>
      </w:r>
    </w:p>
    <w:p w14:paraId="252F6C4D" w14:textId="16F9C9C2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aplicar la gestión de riesgos de manera flexible, adaptándose a diferentes metodologías de trabajo y buscando siempre agilidad y facilidad de uso.</w:t>
      </w:r>
    </w:p>
    <w:p w14:paraId="3A7E20BC" w14:textId="2D6D59A6" w:rsidR="00F36A51" w:rsidRDefault="00F36A51" w:rsidP="00F36A51">
      <w:pPr>
        <w:pStyle w:val="PSI-Normal"/>
        <w:numPr>
          <w:ilvl w:val="0"/>
          <w:numId w:val="14"/>
        </w:numPr>
      </w:pPr>
      <w:r w:rsidRPr="00F36A51">
        <w:t>El sistema debe mostrar cómo ha evolucionado la gestión de riesgos durante las iteraciones del proyecto, incluyendo evaluaciones realizadas en cada etapa.</w:t>
      </w:r>
    </w:p>
    <w:p w14:paraId="5C468362" w14:textId="35AB396A" w:rsidR="00F36A51" w:rsidRPr="00F36A51" w:rsidRDefault="00F36A51" w:rsidP="00F36A51">
      <w:pPr>
        <w:pStyle w:val="PSI-Normal"/>
        <w:numPr>
          <w:ilvl w:val="0"/>
          <w:numId w:val="14"/>
        </w:numPr>
      </w:pPr>
      <w:r w:rsidRPr="00F36A51">
        <w:rPr>
          <w:lang w:val="es-ES"/>
        </w:rPr>
        <w:t>La aplicación debe estar diseñada para gestionar múltiples proyectos simultáneamente</w:t>
      </w:r>
      <w:r>
        <w:rPr>
          <w:lang w:val="es-ES"/>
        </w:rPr>
        <w:t>.</w:t>
      </w:r>
    </w:p>
    <w:p w14:paraId="4C5BD07A" w14:textId="7599C9BD" w:rsidR="00F36A51" w:rsidRDefault="00F976E9" w:rsidP="00F36A51">
      <w:pPr>
        <w:pStyle w:val="PSI-Normal"/>
        <w:numPr>
          <w:ilvl w:val="0"/>
          <w:numId w:val="14"/>
        </w:numPr>
      </w:pPr>
      <w:r w:rsidRPr="00F976E9">
        <w:t>Inicialmente, el sistema debe estar orientado al área de sistemas, con la posibilidad de extenderse a otras carreras en el futuro.</w:t>
      </w:r>
    </w:p>
    <w:p w14:paraId="6DE014BA" w14:textId="2F0B1E0E" w:rsidR="00F976E9" w:rsidRPr="00F976E9" w:rsidRDefault="00F976E9" w:rsidP="00F36A51">
      <w:pPr>
        <w:pStyle w:val="PSI-Normal"/>
        <w:numPr>
          <w:ilvl w:val="0"/>
          <w:numId w:val="14"/>
        </w:numPr>
      </w:pPr>
      <w:r w:rsidRPr="00F976E9">
        <w:rPr>
          <w:lang w:val="es-ES"/>
        </w:rPr>
        <w:t xml:space="preserve">Es importante utilizar </w:t>
      </w:r>
      <w:proofErr w:type="spellStart"/>
      <w:r w:rsidRPr="00F976E9">
        <w:rPr>
          <w:lang w:val="es-ES"/>
        </w:rPr>
        <w:t>UargFlow</w:t>
      </w:r>
      <w:proofErr w:type="spellEnd"/>
      <w:r w:rsidRPr="00F976E9">
        <w:rPr>
          <w:lang w:val="es-ES"/>
        </w:rPr>
        <w:t xml:space="preserve"> para implementar un sistema de </w:t>
      </w:r>
      <w:proofErr w:type="spellStart"/>
      <w:r w:rsidRPr="00F976E9">
        <w:rPr>
          <w:lang w:val="es-ES"/>
        </w:rPr>
        <w:t>login</w:t>
      </w:r>
      <w:proofErr w:type="spellEnd"/>
      <w:r w:rsidRPr="00F976E9">
        <w:rPr>
          <w:lang w:val="es-ES"/>
        </w:rPr>
        <w:t xml:space="preserve"> que sea responsivo y ahorre tiempo.</w:t>
      </w:r>
    </w:p>
    <w:p w14:paraId="6EDFD4AB" w14:textId="74B79107" w:rsidR="00F976E9" w:rsidRPr="00F976E9" w:rsidRDefault="00F976E9" w:rsidP="00F36A51">
      <w:pPr>
        <w:pStyle w:val="PSI-Normal"/>
        <w:numPr>
          <w:ilvl w:val="0"/>
          <w:numId w:val="14"/>
        </w:numPr>
      </w:pPr>
      <w:r w:rsidRPr="00F976E9">
        <w:rPr>
          <w:lang w:val="es-ES"/>
        </w:rPr>
        <w:lastRenderedPageBreak/>
        <w:t xml:space="preserve">El sistema debe contar con una licencia para uso gratuito, sin necesidad de ser open </w:t>
      </w:r>
      <w:proofErr w:type="spellStart"/>
      <w:r w:rsidRPr="00F976E9">
        <w:rPr>
          <w:lang w:val="es-ES"/>
        </w:rPr>
        <w:t>source</w:t>
      </w:r>
      <w:proofErr w:type="spellEnd"/>
      <w:r w:rsidRPr="00F976E9">
        <w:rPr>
          <w:lang w:val="es-ES"/>
        </w:rPr>
        <w:t>.</w:t>
      </w:r>
    </w:p>
    <w:p w14:paraId="73C79774" w14:textId="57FFBB2C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el seguimiento de los riesgos gestionados, incluyendo detalles sobre cómo fueron gestionados, las tareas relacionadas, la evaluación de acciones, el responsable y el impacto.</w:t>
      </w:r>
      <w:r w:rsidR="00C44DDD">
        <w:t xml:space="preserve"> </w:t>
      </w:r>
    </w:p>
    <w:p w14:paraId="08BC5B35" w14:textId="67D52748" w:rsidR="009042C4" w:rsidRDefault="009042C4" w:rsidP="00F36A51">
      <w:pPr>
        <w:pStyle w:val="PSI-Normal"/>
        <w:numPr>
          <w:ilvl w:val="0"/>
          <w:numId w:val="14"/>
        </w:numPr>
      </w:pPr>
      <w:r>
        <w:t>El sistema deberá tener gráficos para simplificar la visualización de la gestión de riesgos.</w:t>
      </w:r>
    </w:p>
    <w:p w14:paraId="79CC3DE5" w14:textId="0461367E" w:rsidR="00F976E9" w:rsidRDefault="00F976E9" w:rsidP="00F36A51">
      <w:pPr>
        <w:pStyle w:val="PSI-Normal"/>
        <w:numPr>
          <w:ilvl w:val="0"/>
          <w:numId w:val="14"/>
        </w:numPr>
      </w:pPr>
      <w:r w:rsidRPr="00F976E9">
        <w:t>El sistema debe permitir la realización de informes semanales y resúmenes sobre el progreso de los proyectos.</w:t>
      </w:r>
    </w:p>
    <w:p w14:paraId="0B11F9BC" w14:textId="77777777" w:rsidR="00873A54" w:rsidRDefault="00873A54" w:rsidP="00873A54">
      <w:pPr>
        <w:pStyle w:val="PSI-Normal"/>
      </w:pPr>
    </w:p>
    <w:p w14:paraId="457C93B5" w14:textId="5E06D11A" w:rsidR="00873A54" w:rsidRDefault="00873A54">
      <w:pPr>
        <w:spacing w:before="0" w:line="240" w:lineRule="auto"/>
        <w:ind w:left="0" w:firstLine="0"/>
        <w:rPr>
          <w:lang w:val="es-AR"/>
        </w:rPr>
      </w:pPr>
      <w:r>
        <w:br w:type="page"/>
      </w:r>
    </w:p>
    <w:p w14:paraId="4B0E20BB" w14:textId="033F7AB7" w:rsidR="00D37C7B" w:rsidRDefault="00D37C7B" w:rsidP="00873A54">
      <w:pPr>
        <w:pStyle w:val="Ttulo1"/>
      </w:pPr>
      <w:r>
        <w:lastRenderedPageBreak/>
        <w:t>Anexos</w:t>
      </w:r>
    </w:p>
    <w:p w14:paraId="4690C0E4" w14:textId="45CFAC34" w:rsidR="00873A54" w:rsidRDefault="00873A54" w:rsidP="00873A54">
      <w:pPr>
        <w:pStyle w:val="Ttulo1"/>
      </w:pPr>
      <w:r>
        <w:t>Anexo A</w:t>
      </w:r>
    </w:p>
    <w:p w14:paraId="3F32647E" w14:textId="3DE320FB" w:rsidR="00873A54" w:rsidRDefault="00873A54" w:rsidP="00873A54">
      <w:pPr>
        <w:ind w:left="0" w:firstLine="0"/>
      </w:pPr>
      <w:r>
        <w:t>Se anexa la documentación del software de gestión de riesgo previamente visto para realizar las preguntas de la entrevista.</w:t>
      </w:r>
    </w:p>
    <w:p w14:paraId="1E12A919" w14:textId="60FD1BA7" w:rsidR="00873A54" w:rsidRDefault="00000000" w:rsidP="00873A54">
      <w:hyperlink r:id="rId11" w:history="1">
        <w:r w:rsidR="00873A54" w:rsidRPr="00873A54">
          <w:rPr>
            <w:rStyle w:val="Hipervnculo"/>
          </w:rPr>
          <w:t>L</w:t>
        </w:r>
        <w:r w:rsidR="00873A54" w:rsidRPr="00873A54">
          <w:rPr>
            <w:rStyle w:val="Hipervnculo"/>
          </w:rPr>
          <w:t>i</w:t>
        </w:r>
        <w:r w:rsidR="00873A54" w:rsidRPr="00873A54">
          <w:rPr>
            <w:rStyle w:val="Hipervnculo"/>
          </w:rPr>
          <w:t>nk</w:t>
        </w:r>
      </w:hyperlink>
    </w:p>
    <w:p w14:paraId="19591124" w14:textId="77777777" w:rsidR="00873A54" w:rsidRPr="00873A54" w:rsidRDefault="00873A54" w:rsidP="00873A54"/>
    <w:sectPr w:rsidR="00873A54" w:rsidRPr="00873A54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16B57" w14:textId="77777777" w:rsidR="00D014D2" w:rsidRDefault="00D014D2" w:rsidP="00C94FBE">
      <w:pPr>
        <w:spacing w:before="0" w:line="240" w:lineRule="auto"/>
      </w:pPr>
      <w:r>
        <w:separator/>
      </w:r>
    </w:p>
    <w:p w14:paraId="049F951E" w14:textId="77777777" w:rsidR="00D014D2" w:rsidRDefault="00D014D2"/>
  </w:endnote>
  <w:endnote w:type="continuationSeparator" w:id="0">
    <w:p w14:paraId="1A782288" w14:textId="77777777" w:rsidR="00D014D2" w:rsidRDefault="00D014D2" w:rsidP="00C94FBE">
      <w:pPr>
        <w:spacing w:before="0" w:line="240" w:lineRule="auto"/>
      </w:pPr>
      <w:r>
        <w:continuationSeparator/>
      </w:r>
    </w:p>
    <w:p w14:paraId="0DD18D28" w14:textId="77777777" w:rsidR="00D014D2" w:rsidRDefault="00D01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1411" w14:textId="2664B8F4" w:rsidR="00D255E1" w:rsidRDefault="00C44B8B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EB2725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9042C4">
      <w:rPr>
        <w:rFonts w:ascii="Cambria" w:hAnsi="Cambria" w:cs="Cambria"/>
        <w:noProof/>
      </w:rPr>
      <w:t>10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9042C4">
      <w:rPr>
        <w:rFonts w:ascii="Cambria" w:hAnsi="Cambria" w:cs="Cambria"/>
        <w:noProof/>
      </w:rPr>
      <w:t>10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>Hugo Frey, Agustin Collareda y Cintia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D3ECA" w14:textId="77777777" w:rsidR="00D014D2" w:rsidRDefault="00D014D2" w:rsidP="00C94FBE">
      <w:pPr>
        <w:spacing w:before="0" w:line="240" w:lineRule="auto"/>
      </w:pPr>
      <w:r>
        <w:separator/>
      </w:r>
    </w:p>
    <w:p w14:paraId="2F6ECE35" w14:textId="77777777" w:rsidR="00D014D2" w:rsidRDefault="00D014D2"/>
  </w:footnote>
  <w:footnote w:type="continuationSeparator" w:id="0">
    <w:p w14:paraId="46B05D90" w14:textId="77777777" w:rsidR="00D014D2" w:rsidRDefault="00D014D2" w:rsidP="00C94FBE">
      <w:pPr>
        <w:spacing w:before="0" w:line="240" w:lineRule="auto"/>
      </w:pPr>
      <w:r>
        <w:continuationSeparator/>
      </w:r>
    </w:p>
    <w:p w14:paraId="77023068" w14:textId="77777777" w:rsidR="00D014D2" w:rsidRDefault="00D014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 xml:space="preserve">Vesta </w:t>
    </w:r>
    <w:proofErr w:type="spellStart"/>
    <w:r w:rsidR="00C44B8B">
      <w:rPr>
        <w:rFonts w:ascii="Cambria" w:eastAsia="Times New Roman" w:hAnsi="Cambria"/>
        <w:szCs w:val="36"/>
      </w:rPr>
      <w:t>Risk</w:t>
    </w:r>
    <w:proofErr w:type="spellEnd"/>
    <w:r w:rsidR="00C44B8B">
      <w:rPr>
        <w:rFonts w:ascii="Cambria" w:eastAsia="Times New Roman" w:hAnsi="Cambria"/>
        <w:szCs w:val="36"/>
      </w:rPr>
      <w:t xml:space="preserve">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548995681">
    <w:abstractNumId w:val="5"/>
  </w:num>
  <w:num w:numId="2" w16cid:durableId="929583055">
    <w:abstractNumId w:val="6"/>
  </w:num>
  <w:num w:numId="3" w16cid:durableId="404113794">
    <w:abstractNumId w:val="6"/>
  </w:num>
  <w:num w:numId="4" w16cid:durableId="20131498">
    <w:abstractNumId w:val="6"/>
  </w:num>
  <w:num w:numId="5" w16cid:durableId="1933122653">
    <w:abstractNumId w:val="1"/>
  </w:num>
  <w:num w:numId="6" w16cid:durableId="32387801">
    <w:abstractNumId w:val="2"/>
  </w:num>
  <w:num w:numId="7" w16cid:durableId="2091533930">
    <w:abstractNumId w:val="3"/>
  </w:num>
  <w:num w:numId="8" w16cid:durableId="15467691">
    <w:abstractNumId w:val="0"/>
  </w:num>
  <w:num w:numId="9" w16cid:durableId="742724475">
    <w:abstractNumId w:val="10"/>
  </w:num>
  <w:num w:numId="10" w16cid:durableId="1228496035">
    <w:abstractNumId w:val="11"/>
  </w:num>
  <w:num w:numId="11" w16cid:durableId="1900243757">
    <w:abstractNumId w:val="4"/>
  </w:num>
  <w:num w:numId="12" w16cid:durableId="753629814">
    <w:abstractNumId w:val="8"/>
  </w:num>
  <w:num w:numId="13" w16cid:durableId="302466609">
    <w:abstractNumId w:val="7"/>
  </w:num>
  <w:num w:numId="14" w16cid:durableId="249851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35F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0CEB"/>
    <w:rsid w:val="001117D6"/>
    <w:rsid w:val="001163FF"/>
    <w:rsid w:val="0012205F"/>
    <w:rsid w:val="001343CC"/>
    <w:rsid w:val="00140B0A"/>
    <w:rsid w:val="001410A7"/>
    <w:rsid w:val="00144AE4"/>
    <w:rsid w:val="00150702"/>
    <w:rsid w:val="00165F93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4DBB"/>
    <w:rsid w:val="001F5F92"/>
    <w:rsid w:val="0020621B"/>
    <w:rsid w:val="002145E7"/>
    <w:rsid w:val="00217A70"/>
    <w:rsid w:val="00222AA1"/>
    <w:rsid w:val="00224B75"/>
    <w:rsid w:val="00266C42"/>
    <w:rsid w:val="0029370D"/>
    <w:rsid w:val="00295CA9"/>
    <w:rsid w:val="002A41AA"/>
    <w:rsid w:val="002B506A"/>
    <w:rsid w:val="002B5AF9"/>
    <w:rsid w:val="002D0CCB"/>
    <w:rsid w:val="002E0AB6"/>
    <w:rsid w:val="002E7874"/>
    <w:rsid w:val="002F1461"/>
    <w:rsid w:val="002F65F8"/>
    <w:rsid w:val="00303020"/>
    <w:rsid w:val="003130E3"/>
    <w:rsid w:val="003149A1"/>
    <w:rsid w:val="00343709"/>
    <w:rsid w:val="00344258"/>
    <w:rsid w:val="003560F2"/>
    <w:rsid w:val="00360439"/>
    <w:rsid w:val="00363FD1"/>
    <w:rsid w:val="003A3933"/>
    <w:rsid w:val="003B7F1F"/>
    <w:rsid w:val="003C54B1"/>
    <w:rsid w:val="003C6D2E"/>
    <w:rsid w:val="003D0DC2"/>
    <w:rsid w:val="003D7333"/>
    <w:rsid w:val="003E12FE"/>
    <w:rsid w:val="0040066E"/>
    <w:rsid w:val="00412AE8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43A"/>
    <w:rsid w:val="005111C4"/>
    <w:rsid w:val="00511D9A"/>
    <w:rsid w:val="00515617"/>
    <w:rsid w:val="00564033"/>
    <w:rsid w:val="00566CAB"/>
    <w:rsid w:val="00570F4F"/>
    <w:rsid w:val="00574256"/>
    <w:rsid w:val="005762F5"/>
    <w:rsid w:val="00576979"/>
    <w:rsid w:val="00581D90"/>
    <w:rsid w:val="005857BB"/>
    <w:rsid w:val="00597A23"/>
    <w:rsid w:val="005A0664"/>
    <w:rsid w:val="005A52A2"/>
    <w:rsid w:val="005B6373"/>
    <w:rsid w:val="005D5312"/>
    <w:rsid w:val="005E76A4"/>
    <w:rsid w:val="005F133C"/>
    <w:rsid w:val="005F5429"/>
    <w:rsid w:val="005F60BA"/>
    <w:rsid w:val="00601B39"/>
    <w:rsid w:val="006124BF"/>
    <w:rsid w:val="00616A6E"/>
    <w:rsid w:val="00667026"/>
    <w:rsid w:val="006919D5"/>
    <w:rsid w:val="00693BC6"/>
    <w:rsid w:val="006A2495"/>
    <w:rsid w:val="006B3371"/>
    <w:rsid w:val="006B7644"/>
    <w:rsid w:val="006D2751"/>
    <w:rsid w:val="006E0E75"/>
    <w:rsid w:val="0070494E"/>
    <w:rsid w:val="00705C02"/>
    <w:rsid w:val="00711DF8"/>
    <w:rsid w:val="007447BE"/>
    <w:rsid w:val="00797B62"/>
    <w:rsid w:val="007A33C6"/>
    <w:rsid w:val="007B151B"/>
    <w:rsid w:val="007B2E53"/>
    <w:rsid w:val="007C742C"/>
    <w:rsid w:val="007D7477"/>
    <w:rsid w:val="007E2688"/>
    <w:rsid w:val="007E66A5"/>
    <w:rsid w:val="007F38C0"/>
    <w:rsid w:val="00801130"/>
    <w:rsid w:val="0081405E"/>
    <w:rsid w:val="00815796"/>
    <w:rsid w:val="00816B5F"/>
    <w:rsid w:val="00817955"/>
    <w:rsid w:val="0082135C"/>
    <w:rsid w:val="00822C20"/>
    <w:rsid w:val="00835617"/>
    <w:rsid w:val="0084410E"/>
    <w:rsid w:val="00844896"/>
    <w:rsid w:val="008525B5"/>
    <w:rsid w:val="008539BD"/>
    <w:rsid w:val="00861B8F"/>
    <w:rsid w:val="008652EE"/>
    <w:rsid w:val="00866124"/>
    <w:rsid w:val="00866435"/>
    <w:rsid w:val="00867DE9"/>
    <w:rsid w:val="00870574"/>
    <w:rsid w:val="00873A54"/>
    <w:rsid w:val="008814B0"/>
    <w:rsid w:val="00885BB2"/>
    <w:rsid w:val="008860FE"/>
    <w:rsid w:val="008970F4"/>
    <w:rsid w:val="008A040A"/>
    <w:rsid w:val="008B3B0F"/>
    <w:rsid w:val="008B6FC1"/>
    <w:rsid w:val="008C36AB"/>
    <w:rsid w:val="008D1FB8"/>
    <w:rsid w:val="008E48FB"/>
    <w:rsid w:val="009042C4"/>
    <w:rsid w:val="00904CB6"/>
    <w:rsid w:val="0092483A"/>
    <w:rsid w:val="00942049"/>
    <w:rsid w:val="00965C95"/>
    <w:rsid w:val="0096683E"/>
    <w:rsid w:val="009A3173"/>
    <w:rsid w:val="009E25EF"/>
    <w:rsid w:val="009E4DA8"/>
    <w:rsid w:val="009F0A10"/>
    <w:rsid w:val="009F4449"/>
    <w:rsid w:val="00A0436A"/>
    <w:rsid w:val="00A12B5B"/>
    <w:rsid w:val="00A13DBA"/>
    <w:rsid w:val="00A23588"/>
    <w:rsid w:val="00A2496D"/>
    <w:rsid w:val="00A360A0"/>
    <w:rsid w:val="00A37DCF"/>
    <w:rsid w:val="00A45630"/>
    <w:rsid w:val="00A50ABB"/>
    <w:rsid w:val="00A53A7E"/>
    <w:rsid w:val="00A64174"/>
    <w:rsid w:val="00A670E3"/>
    <w:rsid w:val="00A7054B"/>
    <w:rsid w:val="00AE0C53"/>
    <w:rsid w:val="00AE3B75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2CB9"/>
    <w:rsid w:val="00BA012E"/>
    <w:rsid w:val="00BA699A"/>
    <w:rsid w:val="00BB20E7"/>
    <w:rsid w:val="00BB23C2"/>
    <w:rsid w:val="00BB3A01"/>
    <w:rsid w:val="00BB4A41"/>
    <w:rsid w:val="00BB6AAE"/>
    <w:rsid w:val="00BB7855"/>
    <w:rsid w:val="00BC49C2"/>
    <w:rsid w:val="00BC5404"/>
    <w:rsid w:val="00BD46EC"/>
    <w:rsid w:val="00C05700"/>
    <w:rsid w:val="00C2071F"/>
    <w:rsid w:val="00C23F8C"/>
    <w:rsid w:val="00C24CDC"/>
    <w:rsid w:val="00C26C78"/>
    <w:rsid w:val="00C37985"/>
    <w:rsid w:val="00C42873"/>
    <w:rsid w:val="00C44B8B"/>
    <w:rsid w:val="00C44DDD"/>
    <w:rsid w:val="00C5135E"/>
    <w:rsid w:val="00C52097"/>
    <w:rsid w:val="00C70666"/>
    <w:rsid w:val="00C7670E"/>
    <w:rsid w:val="00C872BB"/>
    <w:rsid w:val="00C94FBE"/>
    <w:rsid w:val="00C97238"/>
    <w:rsid w:val="00CA61D7"/>
    <w:rsid w:val="00CB2CC9"/>
    <w:rsid w:val="00CD323E"/>
    <w:rsid w:val="00CD51E8"/>
    <w:rsid w:val="00CE0252"/>
    <w:rsid w:val="00CE0C6E"/>
    <w:rsid w:val="00CE7C8F"/>
    <w:rsid w:val="00CE7F5B"/>
    <w:rsid w:val="00D014D2"/>
    <w:rsid w:val="00D01B23"/>
    <w:rsid w:val="00D0450E"/>
    <w:rsid w:val="00D06E99"/>
    <w:rsid w:val="00D15FB2"/>
    <w:rsid w:val="00D17DDC"/>
    <w:rsid w:val="00D255E1"/>
    <w:rsid w:val="00D37C7B"/>
    <w:rsid w:val="00D45DE5"/>
    <w:rsid w:val="00D649B2"/>
    <w:rsid w:val="00D80E83"/>
    <w:rsid w:val="00D93FEC"/>
    <w:rsid w:val="00DA284A"/>
    <w:rsid w:val="00DC663F"/>
    <w:rsid w:val="00DD0159"/>
    <w:rsid w:val="00DD5A70"/>
    <w:rsid w:val="00E01FEC"/>
    <w:rsid w:val="00E024D8"/>
    <w:rsid w:val="00E037C9"/>
    <w:rsid w:val="00E21A30"/>
    <w:rsid w:val="00E3350B"/>
    <w:rsid w:val="00E34178"/>
    <w:rsid w:val="00E36A01"/>
    <w:rsid w:val="00E41820"/>
    <w:rsid w:val="00E41E7A"/>
    <w:rsid w:val="00E438FE"/>
    <w:rsid w:val="00E5392A"/>
    <w:rsid w:val="00E67DB5"/>
    <w:rsid w:val="00E71C9C"/>
    <w:rsid w:val="00E7708C"/>
    <w:rsid w:val="00E8096E"/>
    <w:rsid w:val="00E84160"/>
    <w:rsid w:val="00E84E25"/>
    <w:rsid w:val="00E93312"/>
    <w:rsid w:val="00E96B2E"/>
    <w:rsid w:val="00EA2327"/>
    <w:rsid w:val="00EA7D8C"/>
    <w:rsid w:val="00EB2725"/>
    <w:rsid w:val="00ED37BB"/>
    <w:rsid w:val="00EE0084"/>
    <w:rsid w:val="00EF2FD6"/>
    <w:rsid w:val="00F045A2"/>
    <w:rsid w:val="00F163F8"/>
    <w:rsid w:val="00F36808"/>
    <w:rsid w:val="00F36A51"/>
    <w:rsid w:val="00F438B1"/>
    <w:rsid w:val="00F54DA6"/>
    <w:rsid w:val="00F61B32"/>
    <w:rsid w:val="00F66922"/>
    <w:rsid w:val="00F6748E"/>
    <w:rsid w:val="00F73F07"/>
    <w:rsid w:val="00F771E5"/>
    <w:rsid w:val="00F813E9"/>
    <w:rsid w:val="00F815F5"/>
    <w:rsid w:val="00F926BE"/>
    <w:rsid w:val="00F976E9"/>
    <w:rsid w:val="00FA52C6"/>
    <w:rsid w:val="00FB3747"/>
    <w:rsid w:val="00FC4195"/>
    <w:rsid w:val="00FD679B"/>
    <w:rsid w:val="00FD7E90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73A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0A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oftexpert.com/es/solucao/gestion-riesgos-corporativos-er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A3748-5B3A-4277-B6C4-FED18113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Entrevista.dot</Template>
  <TotalTime>190</TotalTime>
  <Pages>10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8707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Agustin Collareda</cp:lastModifiedBy>
  <cp:revision>25</cp:revision>
  <dcterms:created xsi:type="dcterms:W3CDTF">2024-08-28T19:29:00Z</dcterms:created>
  <dcterms:modified xsi:type="dcterms:W3CDTF">2024-09-02T18:13:00Z</dcterms:modified>
</cp:coreProperties>
</file>