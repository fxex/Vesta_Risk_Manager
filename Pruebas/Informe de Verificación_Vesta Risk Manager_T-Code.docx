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43626E27" w:rsidR="00D06E99" w:rsidRDefault="005B41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>Agustín Collareda, Cintia Hernandez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8FEE84B" w14:textId="3FA7C79E" w:rsidR="001F0D7C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98481722" w:history="1">
            <w:r w:rsidR="001F0D7C"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1F0D7C">
              <w:rPr>
                <w:noProof/>
                <w:webHidden/>
              </w:rPr>
              <w:tab/>
            </w:r>
            <w:r w:rsidR="001F0D7C">
              <w:rPr>
                <w:noProof/>
                <w:webHidden/>
              </w:rPr>
              <w:fldChar w:fldCharType="begin"/>
            </w:r>
            <w:r w:rsidR="001F0D7C">
              <w:rPr>
                <w:noProof/>
                <w:webHidden/>
              </w:rPr>
              <w:instrText xml:space="preserve"> PAGEREF _Toc198481722 \h </w:instrText>
            </w:r>
            <w:r w:rsidR="001F0D7C">
              <w:rPr>
                <w:noProof/>
                <w:webHidden/>
              </w:rPr>
            </w:r>
            <w:r w:rsidR="001F0D7C">
              <w:rPr>
                <w:noProof/>
                <w:webHidden/>
              </w:rPr>
              <w:fldChar w:fldCharType="separate"/>
            </w:r>
            <w:r w:rsidR="001F0D7C">
              <w:rPr>
                <w:noProof/>
                <w:webHidden/>
              </w:rPr>
              <w:t>5</w:t>
            </w:r>
            <w:r w:rsidR="001F0D7C">
              <w:rPr>
                <w:noProof/>
                <w:webHidden/>
              </w:rPr>
              <w:fldChar w:fldCharType="end"/>
            </w:r>
          </w:hyperlink>
        </w:p>
        <w:p w14:paraId="06224341" w14:textId="19C6AFF7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3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C0B5" w14:textId="3CEF5578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4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C8C4" w14:textId="67BE3BD4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5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E3BE" w14:textId="3F0CB1C3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6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B003" w14:textId="21E0EE22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7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4194" w14:textId="785A657E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8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801D" w14:textId="53A009A1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9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BEF6" w14:textId="36A5DC7B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0" w:history="1">
            <w:r w:rsidRPr="00EB5E2F">
              <w:rPr>
                <w:rStyle w:val="Hipervnculo"/>
                <w:noProof/>
              </w:rPr>
              <w:t>Administrar perfiles de usuario (OBSOLETO)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C8D2" w14:textId="0735AA34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1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F7E1" w14:textId="6BF9723F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2" w:history="1">
            <w:r w:rsidRPr="00EB5E2F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598B" w14:textId="3EE5ABA5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3" w:history="1">
            <w:r w:rsidRPr="00EB5E2F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E511" w14:textId="3F0BB919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4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802A" w14:textId="0CAF4C12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5" w:history="1">
            <w:r w:rsidRPr="00EB5E2F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8D91" w14:textId="58FC596E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6" w:history="1">
            <w:r w:rsidRPr="00EB5E2F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EA5C" w14:textId="0228A4D5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7" w:history="1">
            <w:r w:rsidRPr="00EB5E2F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C0D6" w14:textId="4B0CFFC5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8" w:history="1">
            <w:r w:rsidRPr="00EB5E2F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9D7E" w14:textId="4EE2D0ED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9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DD1D" w14:textId="491BA339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0" w:history="1">
            <w:r w:rsidRPr="00EB5E2F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826B" w14:textId="6B858D47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1" w:history="1">
            <w:r w:rsidRPr="00EB5E2F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1764" w14:textId="517EA86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2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2CF9" w14:textId="028D8466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3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1789" w14:textId="1225B427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4" w:history="1">
            <w:r w:rsidRPr="00EB5E2F">
              <w:rPr>
                <w:rStyle w:val="Hipervnculo"/>
                <w:noProof/>
              </w:rPr>
              <w:t>Implementación CU5: Modificar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BCC1" w14:textId="1B6D4A2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5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3E16" w14:textId="62208DD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6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A324" w14:textId="2774E0F4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7" w:history="1">
            <w:r w:rsidRPr="00EB5E2F">
              <w:rPr>
                <w:rStyle w:val="Hipervnculo"/>
                <w:noProof/>
              </w:rPr>
              <w:t>Implementación CU6: Administrar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6B0D" w14:textId="7FAE234F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8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BCCB" w14:textId="75DCBD93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9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A73E" w14:textId="4D00C906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0" w:history="1">
            <w:r w:rsidRPr="00EB5E2F">
              <w:rPr>
                <w:rStyle w:val="Hipervnculo"/>
                <w:noProof/>
              </w:rPr>
              <w:t>Implementación CU7: Añadir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B3CA" w14:textId="6FDE83BC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1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240C" w14:textId="395CA1C7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2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CE21" w14:textId="555C212F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3" w:history="1">
            <w:r w:rsidRPr="00EB5E2F">
              <w:rPr>
                <w:rStyle w:val="Hipervnculo"/>
                <w:noProof/>
              </w:rPr>
              <w:t>Implementación CU8: Añadir plan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A5CD" w14:textId="4D64D3AD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4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6CD5" w14:textId="0226FB6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5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0C88" w14:textId="67BC516E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6" w:history="1">
            <w:r w:rsidRPr="00EB5E2F">
              <w:rPr>
                <w:rStyle w:val="Hipervnculo"/>
                <w:noProof/>
              </w:rPr>
              <w:t>Implementación CU9: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9F7D" w14:textId="66A3074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7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4F55" w14:textId="10DC293E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8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5050" w14:textId="3F185A86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9" w:history="1">
            <w:r w:rsidRPr="00EB5E2F">
              <w:rPr>
                <w:rStyle w:val="Hipervnculo"/>
                <w:noProof/>
              </w:rPr>
              <w:t>Implementación CU10: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DE23" w14:textId="2989168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0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ACB8" w14:textId="09673E85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1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FE09" w14:textId="60C891D6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2" w:history="1">
            <w:r w:rsidRPr="00EB5E2F">
              <w:rPr>
                <w:rStyle w:val="Hipervnculo"/>
                <w:noProof/>
              </w:rPr>
              <w:t>Implementación CU11: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8E63" w14:textId="0B728BB7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3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541D" w14:textId="0E5E4B6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4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C8CF" w14:textId="65E80182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5" w:history="1">
            <w:r w:rsidRPr="00EB5E2F">
              <w:rPr>
                <w:rStyle w:val="Hipervnculo"/>
                <w:noProof/>
              </w:rPr>
              <w:t>Implementación CU12: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72BC" w14:textId="0959FE8C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6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5F59" w14:textId="3986D33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7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DD5C" w14:textId="70E658EE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8" w:history="1">
            <w:r w:rsidRPr="00EB5E2F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3386C7FF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E3A3139" w:rsidR="00A13DBA" w:rsidRDefault="005B41BF" w:rsidP="00453DC1">
          <w:pPr>
            <w:pStyle w:val="PSI-Ttulo"/>
          </w:pPr>
          <w:r>
            <w:t>Informe de Verificación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98481722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98481723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98481724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D3069" w:rsidRPr="004E0FA9" w14:paraId="73533480" w14:textId="621D71AA" w:rsidTr="00083386">
        <w:tc>
          <w:tcPr>
            <w:tcW w:w="1250" w:type="pct"/>
            <w:shd w:val="pct10" w:color="auto" w:fill="auto"/>
          </w:tcPr>
          <w:p w14:paraId="1F4D4665" w14:textId="77777777" w:rsidR="004D3069" w:rsidRPr="004E0FA9" w:rsidRDefault="004D3069" w:rsidP="004D3069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2925852" w14:textId="77777777" w:rsidR="004D3069" w:rsidRPr="004E0FA9" w:rsidRDefault="004D3069" w:rsidP="004D3069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D3E5483" w14:textId="13D69C05" w:rsidR="004D3069" w:rsidRPr="00336DF6" w:rsidRDefault="004D3069" w:rsidP="004D3069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9E694A" w14:textId="77FEE2B8" w:rsidR="004D3069" w:rsidRPr="00336DF6" w:rsidRDefault="004D3069" w:rsidP="004D3069">
            <w:pPr>
              <w:pStyle w:val="PSI-Normal"/>
            </w:pPr>
            <w:r>
              <w:t>Caso de prueba asociado</w:t>
            </w:r>
          </w:p>
        </w:tc>
      </w:tr>
      <w:tr w:rsidR="004D3069" w14:paraId="1E15ACBE" w14:textId="3E3A1041" w:rsidTr="00083386">
        <w:tc>
          <w:tcPr>
            <w:tcW w:w="1250" w:type="pct"/>
          </w:tcPr>
          <w:p w14:paraId="02EE4EEF" w14:textId="5C1B8711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0B56DAD4" w14:textId="508A1384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1F9E3F6F" w14:textId="77777777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548E5552" w14:textId="77777777" w:rsidR="004D3069" w:rsidRDefault="004D3069" w:rsidP="005C2E82">
            <w:pPr>
              <w:pStyle w:val="PSI-ComentarioenTabla"/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98481725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6231B28A" w14:textId="312A5E44" w:rsidR="009779D1" w:rsidRPr="008E104E" w:rsidRDefault="00336DF6" w:rsidP="008E104E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98481726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279B4CA6" w14:textId="77777777" w:rsidR="004E0FA9" w:rsidRDefault="004E0FA9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83386" w:rsidRPr="004E0FA9" w14:paraId="199954D1" w14:textId="77777777" w:rsidTr="007A0D6E">
        <w:tc>
          <w:tcPr>
            <w:tcW w:w="1250" w:type="pct"/>
            <w:shd w:val="pct10" w:color="auto" w:fill="auto"/>
          </w:tcPr>
          <w:p w14:paraId="0E0438AC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2FED7A7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5A41237" w14:textId="56185929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525B74B6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259178B8" w14:textId="77777777" w:rsidTr="007A0D6E">
        <w:tc>
          <w:tcPr>
            <w:tcW w:w="1250" w:type="pct"/>
          </w:tcPr>
          <w:p w14:paraId="2A57A294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F04DAA2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8447501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49A6D0" w14:textId="77777777" w:rsidR="00083386" w:rsidRDefault="00083386" w:rsidP="007A0D6E">
            <w:pPr>
              <w:pStyle w:val="PSI-ComentarioenTabla"/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98481727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98481728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98481729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083386" w:rsidRPr="004E0FA9" w14:paraId="2E5CE0CF" w14:textId="77777777" w:rsidTr="00083386">
        <w:tc>
          <w:tcPr>
            <w:tcW w:w="1057" w:type="pct"/>
            <w:shd w:val="pct10" w:color="auto" w:fill="auto"/>
          </w:tcPr>
          <w:p w14:paraId="2F82D96A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49DB8DD3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6DCBB16" w14:textId="3C9BE4B6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5D01EFE4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79A714E5" w14:textId="77777777" w:rsidTr="00083386">
        <w:tc>
          <w:tcPr>
            <w:tcW w:w="1057" w:type="pct"/>
          </w:tcPr>
          <w:p w14:paraId="3C293D04" w14:textId="662EE97F" w:rsidR="00083386" w:rsidRDefault="00083386" w:rsidP="00083386">
            <w:pPr>
              <w:pStyle w:val="PSI-ComentarioenTabla"/>
            </w:pPr>
            <w:r w:rsidRPr="00AF065A">
              <w:t>Permite agregar usuarios con nombre de longitud mayor a la permitida (30).</w:t>
            </w:r>
          </w:p>
        </w:tc>
        <w:tc>
          <w:tcPr>
            <w:tcW w:w="1058" w:type="pct"/>
          </w:tcPr>
          <w:p w14:paraId="151697CD" w14:textId="30C094FD" w:rsidR="00083386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1ECA42AE" w14:textId="35CB5EAE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6CD152" w14:textId="7C0E9463" w:rsidR="00083386" w:rsidRDefault="008E104E" w:rsidP="00083386">
            <w:pPr>
              <w:pStyle w:val="PSI-ComentarioenTabla"/>
            </w:pPr>
            <w:r>
              <w:t>CP2_2</w:t>
            </w:r>
          </w:p>
        </w:tc>
      </w:tr>
      <w:tr w:rsidR="00083386" w14:paraId="18ABF987" w14:textId="77777777" w:rsidTr="00083386">
        <w:tc>
          <w:tcPr>
            <w:tcW w:w="1057" w:type="pct"/>
          </w:tcPr>
          <w:p w14:paraId="1C55B38C" w14:textId="189069D1" w:rsidR="00083386" w:rsidRPr="00AF065A" w:rsidRDefault="00083386" w:rsidP="00083386">
            <w:pPr>
              <w:pStyle w:val="PSI-ComentarioenTabla"/>
            </w:pPr>
            <w:r w:rsidRPr="00AF065A">
              <w:t>Permite agregar usuarios con email de longitud mayor a la permitida (64).</w:t>
            </w:r>
          </w:p>
        </w:tc>
        <w:tc>
          <w:tcPr>
            <w:tcW w:w="1058" w:type="pct"/>
          </w:tcPr>
          <w:p w14:paraId="1ED5B689" w14:textId="77382C1F" w:rsidR="00083386" w:rsidRPr="00AF065A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07C873D9" w14:textId="3F490FD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01109A6" w14:textId="6DD1BE93" w:rsidR="00083386" w:rsidRDefault="008E104E" w:rsidP="00083386">
            <w:pPr>
              <w:pStyle w:val="PSI-ComentarioenTabla"/>
            </w:pPr>
            <w:r>
              <w:t>CP2_6</w:t>
            </w:r>
          </w:p>
        </w:tc>
      </w:tr>
      <w:tr w:rsidR="00083386" w14:paraId="025AA93B" w14:textId="77777777" w:rsidTr="00083386">
        <w:tc>
          <w:tcPr>
            <w:tcW w:w="1057" w:type="pct"/>
          </w:tcPr>
          <w:p w14:paraId="23C3F73A" w14:textId="6B1ADB60" w:rsidR="00083386" w:rsidRPr="00AF065A" w:rsidRDefault="00083386" w:rsidP="00083386">
            <w:pPr>
              <w:pStyle w:val="PSI-ComentarioenTabla"/>
            </w:pPr>
            <w:r w:rsidRPr="00AF065A">
              <w:t>Permite registrar usuarios con email o nombre ya registrados.</w:t>
            </w:r>
          </w:p>
        </w:tc>
        <w:tc>
          <w:tcPr>
            <w:tcW w:w="1058" w:type="pct"/>
          </w:tcPr>
          <w:p w14:paraId="2FF03D12" w14:textId="005EF2C2" w:rsidR="00083386" w:rsidRPr="00AF065A" w:rsidRDefault="00083386" w:rsidP="00083386">
            <w:pPr>
              <w:pStyle w:val="PSI-ComentarioenTabla"/>
            </w:pPr>
            <w:r w:rsidRPr="00AF065A">
              <w:t>Denegar registrar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2E639C94" w14:textId="20A269A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E7AA6B8" w14:textId="77FF02D1" w:rsidR="00083386" w:rsidRDefault="008E104E" w:rsidP="00083386">
            <w:pPr>
              <w:pStyle w:val="PSI-ComentarioenTabla"/>
            </w:pPr>
            <w:r>
              <w:t>CP2_9</w:t>
            </w:r>
          </w:p>
        </w:tc>
      </w:tr>
      <w:tr w:rsidR="00083386" w14:paraId="6A85CFA5" w14:textId="77777777" w:rsidTr="00083386">
        <w:tc>
          <w:tcPr>
            <w:tcW w:w="1057" w:type="pct"/>
          </w:tcPr>
          <w:p w14:paraId="762C53B3" w14:textId="2A7BE760" w:rsidR="00083386" w:rsidRPr="00AF065A" w:rsidRDefault="00083386" w:rsidP="00083386">
            <w:pPr>
              <w:pStyle w:val="PSI-ComentarioenTabla"/>
            </w:pPr>
            <w:r w:rsidRPr="00AF065A">
              <w:t xml:space="preserve">Permite modificar usuarios con </w:t>
            </w:r>
            <w:r w:rsidRPr="00AF065A">
              <w:lastRenderedPageBreak/>
              <w:t>nombre y email ya registrados.</w:t>
            </w:r>
          </w:p>
        </w:tc>
        <w:tc>
          <w:tcPr>
            <w:tcW w:w="1058" w:type="pct"/>
          </w:tcPr>
          <w:p w14:paraId="1D93FFC7" w14:textId="6E682012" w:rsidR="00083386" w:rsidRPr="00AF065A" w:rsidRDefault="00083386" w:rsidP="00083386">
            <w:pPr>
              <w:pStyle w:val="PSI-ComentarioenTabla"/>
            </w:pPr>
            <w:r w:rsidRPr="00AF065A">
              <w:lastRenderedPageBreak/>
              <w:t xml:space="preserve">Denegar modificar usuario si ya </w:t>
            </w:r>
            <w:r w:rsidRPr="00AF065A">
              <w:lastRenderedPageBreak/>
              <w:t>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51C8319C" w14:textId="09106DF9" w:rsidR="00083386" w:rsidRDefault="006B3679" w:rsidP="00083386">
            <w:pPr>
              <w:pStyle w:val="PSI-ComentarioenTabla"/>
            </w:pPr>
            <w:r>
              <w:lastRenderedPageBreak/>
              <w:t>RESUELTO</w:t>
            </w:r>
          </w:p>
        </w:tc>
        <w:tc>
          <w:tcPr>
            <w:tcW w:w="1058" w:type="pct"/>
          </w:tcPr>
          <w:p w14:paraId="08240FFB" w14:textId="2AA5F23F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083386" w14:paraId="068F82CC" w14:textId="77777777" w:rsidTr="00083386">
        <w:tc>
          <w:tcPr>
            <w:tcW w:w="1057" w:type="pct"/>
          </w:tcPr>
          <w:p w14:paraId="0012095E" w14:textId="4A996FA0" w:rsidR="00083386" w:rsidRPr="00AF065A" w:rsidRDefault="00083386" w:rsidP="00083386">
            <w:pPr>
              <w:pStyle w:val="PSI-ComentarioenTabla"/>
            </w:pPr>
            <w:r>
              <w:t>No permite modificar email de un usuario ya registrado</w:t>
            </w:r>
          </w:p>
        </w:tc>
        <w:tc>
          <w:tcPr>
            <w:tcW w:w="1058" w:type="pct"/>
          </w:tcPr>
          <w:p w14:paraId="4EFE0DC3" w14:textId="77777777" w:rsidR="00083386" w:rsidRPr="00AF065A" w:rsidRDefault="00083386" w:rsidP="00083386">
            <w:pPr>
              <w:pStyle w:val="PSI-ComentarioenTabla"/>
            </w:pPr>
          </w:p>
        </w:tc>
        <w:tc>
          <w:tcPr>
            <w:tcW w:w="1827" w:type="pct"/>
          </w:tcPr>
          <w:p w14:paraId="0362D34A" w14:textId="6733D2E8" w:rsidR="00083386" w:rsidRDefault="006B3679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0150746F" w14:textId="08188F7D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6B3679" w14:paraId="4EAE8308" w14:textId="77777777" w:rsidTr="00083386">
        <w:tc>
          <w:tcPr>
            <w:tcW w:w="1057" w:type="pct"/>
          </w:tcPr>
          <w:p w14:paraId="2D0BA659" w14:textId="2A31789D" w:rsidR="006B3679" w:rsidRDefault="006B3679" w:rsidP="00083386">
            <w:pPr>
              <w:pStyle w:val="PSI-ComentarioenTabla"/>
            </w:pPr>
            <w:r>
              <w:t>Permite eliminar usuarios participantes de un proyecto.</w:t>
            </w:r>
          </w:p>
        </w:tc>
        <w:tc>
          <w:tcPr>
            <w:tcW w:w="1058" w:type="pct"/>
          </w:tcPr>
          <w:p w14:paraId="32F9728F" w14:textId="495606C8" w:rsidR="006B3679" w:rsidRPr="00AF065A" w:rsidRDefault="006B3679" w:rsidP="00083386">
            <w:pPr>
              <w:pStyle w:val="PSI-ComentarioenTabla"/>
            </w:pPr>
            <w:r>
              <w:t>Impedir la eliminación si el usuario está participando de algún proyecto.</w:t>
            </w:r>
          </w:p>
        </w:tc>
        <w:tc>
          <w:tcPr>
            <w:tcW w:w="1827" w:type="pct"/>
          </w:tcPr>
          <w:p w14:paraId="26ACA3B4" w14:textId="73210702" w:rsidR="006B3679" w:rsidRDefault="00AF3D29" w:rsidP="006B3679">
            <w:pPr>
              <w:pStyle w:val="PSI-ComentarioenTabla"/>
              <w:ind w:left="0" w:firstLine="0"/>
            </w:pPr>
            <w:r>
              <w:t>RESUELTO</w:t>
            </w:r>
          </w:p>
        </w:tc>
        <w:tc>
          <w:tcPr>
            <w:tcW w:w="1058" w:type="pct"/>
          </w:tcPr>
          <w:p w14:paraId="4810FC5E" w14:textId="2F348405" w:rsidR="006B3679" w:rsidRDefault="006B3679" w:rsidP="00083386">
            <w:pPr>
              <w:pStyle w:val="PSI-ComentarioenTabla"/>
            </w:pPr>
            <w:r>
              <w:t>CP2_10</w:t>
            </w:r>
          </w:p>
        </w:tc>
      </w:tr>
      <w:tr w:rsidR="00AF3D29" w14:paraId="7DE48840" w14:textId="77777777" w:rsidTr="00083386">
        <w:tc>
          <w:tcPr>
            <w:tcW w:w="1057" w:type="pct"/>
          </w:tcPr>
          <w:p w14:paraId="1BF55FF0" w14:textId="71E34976" w:rsidR="00AF3D29" w:rsidRDefault="00AF3D29" w:rsidP="00083386">
            <w:pPr>
              <w:pStyle w:val="PSI-ComentarioenTabla"/>
            </w:pPr>
            <w:r>
              <w:t>Cuando se intenta eliminar un usuario participante de un proyecto, se elimina parcialmente al usuario de la bdd, y no muestra ningún mensaje de error.</w:t>
            </w:r>
          </w:p>
        </w:tc>
        <w:tc>
          <w:tcPr>
            <w:tcW w:w="1058" w:type="pct"/>
          </w:tcPr>
          <w:p w14:paraId="2F6E36A8" w14:textId="77777777" w:rsidR="00AF3D29" w:rsidRDefault="00AF3D29" w:rsidP="00083386">
            <w:pPr>
              <w:pStyle w:val="PSI-ComentarioenTabla"/>
            </w:pPr>
          </w:p>
        </w:tc>
        <w:tc>
          <w:tcPr>
            <w:tcW w:w="1827" w:type="pct"/>
          </w:tcPr>
          <w:p w14:paraId="323394E9" w14:textId="67514922" w:rsidR="00AF3D29" w:rsidRDefault="00EA21EB" w:rsidP="00EA21EB">
            <w:pPr>
              <w:pStyle w:val="PSI-ComentarioenTabla"/>
              <w:ind w:left="708" w:hanging="708"/>
            </w:pPr>
            <w:r>
              <w:t>RESUELTO</w:t>
            </w:r>
          </w:p>
        </w:tc>
        <w:tc>
          <w:tcPr>
            <w:tcW w:w="1058" w:type="pct"/>
          </w:tcPr>
          <w:p w14:paraId="7FE48C3A" w14:textId="66BAE538" w:rsidR="00AF3D29" w:rsidRDefault="00AF3D29" w:rsidP="00083386">
            <w:pPr>
              <w:pStyle w:val="PSI-ComentarioenTabla"/>
            </w:pPr>
            <w:r>
              <w:t>CP2_10</w:t>
            </w:r>
          </w:p>
        </w:tc>
      </w:tr>
      <w:tr w:rsidR="00BE68C5" w14:paraId="3296FC67" w14:textId="77777777" w:rsidTr="00083386">
        <w:tc>
          <w:tcPr>
            <w:tcW w:w="1057" w:type="pct"/>
          </w:tcPr>
          <w:p w14:paraId="4C253982" w14:textId="03A950A9" w:rsidR="00BE68C5" w:rsidRDefault="00BE68C5" w:rsidP="00083386">
            <w:pPr>
              <w:pStyle w:val="PSI-ComentarioenTabla"/>
            </w:pPr>
            <w:r>
              <w:t xml:space="preserve">Al eliminar un usuario, si se intenta volver a registrar el mismo mail, muestra un mensaje de error diciendo </w:t>
            </w:r>
            <w:r>
              <w:lastRenderedPageBreak/>
              <w:t>que el mail y esta registrado.</w:t>
            </w:r>
          </w:p>
        </w:tc>
        <w:tc>
          <w:tcPr>
            <w:tcW w:w="1058" w:type="pct"/>
          </w:tcPr>
          <w:p w14:paraId="4B1C068B" w14:textId="77777777" w:rsidR="00BE68C5" w:rsidRDefault="00BE68C5" w:rsidP="00083386">
            <w:pPr>
              <w:pStyle w:val="PSI-ComentarioenTabla"/>
            </w:pPr>
          </w:p>
        </w:tc>
        <w:tc>
          <w:tcPr>
            <w:tcW w:w="1827" w:type="pct"/>
          </w:tcPr>
          <w:p w14:paraId="0D33E5EE" w14:textId="1C26AF91" w:rsidR="00BE68C5" w:rsidRDefault="00BE68C5" w:rsidP="00EA21EB">
            <w:pPr>
              <w:pStyle w:val="PSI-ComentarioenTabla"/>
              <w:ind w:left="708" w:hanging="708"/>
            </w:pPr>
            <w:r>
              <w:t>RESUELTO</w:t>
            </w:r>
          </w:p>
        </w:tc>
        <w:tc>
          <w:tcPr>
            <w:tcW w:w="1058" w:type="pct"/>
          </w:tcPr>
          <w:p w14:paraId="1B08905D" w14:textId="2FECAC81" w:rsidR="00BE68C5" w:rsidRDefault="00BE68C5" w:rsidP="00083386">
            <w:pPr>
              <w:pStyle w:val="PSI-ComentarioenTabla"/>
            </w:pPr>
            <w:r>
              <w:t>CP2_10</w:t>
            </w:r>
          </w:p>
        </w:tc>
      </w:tr>
    </w:tbl>
    <w:p w14:paraId="1333CDA9" w14:textId="77777777" w:rsidR="00D25B60" w:rsidRDefault="00D25B60" w:rsidP="00083386">
      <w:pPr>
        <w:ind w:left="0" w:firstLine="0"/>
      </w:pPr>
      <w:bookmarkStart w:id="14" w:name="_Toc13477382"/>
    </w:p>
    <w:p w14:paraId="6AD466B8" w14:textId="6F0B9AFB" w:rsidR="00C42499" w:rsidRDefault="00C42499" w:rsidP="00C42499">
      <w:pPr>
        <w:pStyle w:val="Ttulo3"/>
      </w:pPr>
      <w:bookmarkStart w:id="15" w:name="_Toc198481730"/>
      <w:r>
        <w:t>Administrar perfiles de usuario</w:t>
      </w:r>
      <w:r w:rsidR="006B3679">
        <w:t xml:space="preserve"> (OBSOLETO)</w:t>
      </w:r>
      <w:bookmarkEnd w:id="15"/>
    </w:p>
    <w:p w14:paraId="3CE7780F" w14:textId="77777777" w:rsidR="00C42499" w:rsidRDefault="00C42499" w:rsidP="00C424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2619CE31" w14:textId="77777777" w:rsidTr="008E104E">
        <w:tc>
          <w:tcPr>
            <w:tcW w:w="1057" w:type="pct"/>
            <w:shd w:val="pct10" w:color="auto" w:fill="auto"/>
          </w:tcPr>
          <w:p w14:paraId="5E444182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7B9203E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2BAC6912" w14:textId="14ED30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479B3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658FD00" w14:textId="77777777" w:rsidTr="008E104E">
        <w:tc>
          <w:tcPr>
            <w:tcW w:w="1057" w:type="pct"/>
          </w:tcPr>
          <w:p w14:paraId="4707FF66" w14:textId="23B17CF5" w:rsidR="008E104E" w:rsidRDefault="008E104E" w:rsidP="008E104E">
            <w:pPr>
              <w:pStyle w:val="PSI-ComentarioenTabla"/>
            </w:pPr>
            <w:r w:rsidRPr="00A900AD">
              <w:t>Permite agregar perfiles de usuario con nombre de longitud mayor a la permitida</w:t>
            </w:r>
          </w:p>
        </w:tc>
        <w:tc>
          <w:tcPr>
            <w:tcW w:w="1058" w:type="pct"/>
          </w:tcPr>
          <w:p w14:paraId="18DDBE7B" w14:textId="6B1396FF" w:rsidR="008E104E" w:rsidRDefault="008E104E" w:rsidP="008E104E">
            <w:pPr>
              <w:pStyle w:val="PSI-ComentarioenTabla"/>
            </w:pPr>
            <w:r w:rsidRPr="00A900AD">
              <w:t>Denegar agregar perfil si el nombre supera la longitud permitida.</w:t>
            </w:r>
            <w:r w:rsidRPr="00A900AD">
              <w:br/>
              <w:t>Mostrar mensaje señalando campos no válidos.</w:t>
            </w:r>
          </w:p>
        </w:tc>
        <w:tc>
          <w:tcPr>
            <w:tcW w:w="1827" w:type="pct"/>
          </w:tcPr>
          <w:p w14:paraId="0DE120AB" w14:textId="2452E491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AF0B81" w14:textId="2D64F3EE" w:rsidR="008E104E" w:rsidRDefault="008E104E" w:rsidP="008E104E">
            <w:pPr>
              <w:pStyle w:val="PSI-ComentarioenTabla"/>
            </w:pPr>
            <w:r>
              <w:t>CP2_13</w:t>
            </w:r>
          </w:p>
        </w:tc>
      </w:tr>
      <w:tr w:rsidR="008E104E" w14:paraId="7C2A88F3" w14:textId="77777777" w:rsidTr="008E104E">
        <w:tc>
          <w:tcPr>
            <w:tcW w:w="1057" w:type="pct"/>
          </w:tcPr>
          <w:p w14:paraId="2C124D4B" w14:textId="06D4BFD4" w:rsidR="008E104E" w:rsidRPr="00A900AD" w:rsidRDefault="008E104E" w:rsidP="008E104E">
            <w:pPr>
              <w:pStyle w:val="PSI-ComentarioenTabla"/>
            </w:pPr>
            <w:r w:rsidRPr="00A900AD">
              <w:t>Al eliminar un perfil en uso, el sistema redirige a la pantalla de confirmación. Si se selecciona confirmar, no reacciona.</w:t>
            </w:r>
          </w:p>
        </w:tc>
        <w:tc>
          <w:tcPr>
            <w:tcW w:w="1058" w:type="pct"/>
          </w:tcPr>
          <w:p w14:paraId="552C031F" w14:textId="2ACFCAB6" w:rsidR="008E104E" w:rsidRPr="00A900AD" w:rsidRDefault="008E104E" w:rsidP="008E104E">
            <w:pPr>
              <w:pStyle w:val="PSI-ComentarioenTabla"/>
            </w:pPr>
            <w:r w:rsidRPr="00A900AD">
              <w:t>Mostrar un mensaje de error cuando se intente eliminar un perfil en uso.</w:t>
            </w:r>
          </w:p>
        </w:tc>
        <w:tc>
          <w:tcPr>
            <w:tcW w:w="1827" w:type="pct"/>
          </w:tcPr>
          <w:p w14:paraId="1480A40A" w14:textId="667FA1C5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2621DD10" w14:textId="7059AF20" w:rsidR="008E104E" w:rsidRDefault="008E104E" w:rsidP="008E104E">
            <w:pPr>
              <w:pStyle w:val="PSI-ComentarioenTabla"/>
            </w:pPr>
            <w:r>
              <w:t>CP2_16</w:t>
            </w:r>
          </w:p>
        </w:tc>
      </w:tr>
    </w:tbl>
    <w:p w14:paraId="36843633" w14:textId="77777777" w:rsidR="00402E87" w:rsidRPr="00C42499" w:rsidRDefault="00402E87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98481731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98481732"/>
      <w:r>
        <w:t>Denegar registrar, modificar o eliminar usuarios a usuarios no administradores</w:t>
      </w:r>
      <w:bookmarkEnd w:id="17"/>
    </w:p>
    <w:p w14:paraId="4015F080" w14:textId="77777777" w:rsidR="009779D1" w:rsidRDefault="009779D1" w:rsidP="003E488A">
      <w:pPr>
        <w:pStyle w:val="PSI-Ttulo1"/>
        <w:outlineLvl w:val="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A1EE907" w14:textId="77777777" w:rsidTr="007A0D6E">
        <w:tc>
          <w:tcPr>
            <w:tcW w:w="1250" w:type="pct"/>
            <w:shd w:val="pct10" w:color="auto" w:fill="auto"/>
          </w:tcPr>
          <w:p w14:paraId="3BE43A7C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DA47B5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6A1C9FB4" w14:textId="183A01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27BA3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439C3E59" w14:textId="77777777" w:rsidTr="007A0D6E">
        <w:tc>
          <w:tcPr>
            <w:tcW w:w="1250" w:type="pct"/>
          </w:tcPr>
          <w:p w14:paraId="0EDE9BB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D08A42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8E62D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4733A9C" w14:textId="77777777" w:rsidR="00402E87" w:rsidRDefault="00402E87" w:rsidP="007A0D6E">
            <w:pPr>
              <w:pStyle w:val="PSI-ComentarioenTabla"/>
            </w:pPr>
          </w:p>
        </w:tc>
      </w:tr>
    </w:tbl>
    <w:p w14:paraId="1B4EDF96" w14:textId="77777777" w:rsidR="00402E87" w:rsidRDefault="00402E87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98481733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98481734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98481735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p w14:paraId="42FA80DA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626"/>
        <w:gridCol w:w="3622"/>
        <w:gridCol w:w="1624"/>
      </w:tblGrid>
      <w:tr w:rsidR="008E104E" w:rsidRPr="004E0FA9" w14:paraId="764BAE2C" w14:textId="77777777" w:rsidTr="00384971">
        <w:tc>
          <w:tcPr>
            <w:tcW w:w="955" w:type="pct"/>
            <w:shd w:val="pct10" w:color="auto" w:fill="auto"/>
          </w:tcPr>
          <w:p w14:paraId="7ED48D1E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7" w:type="pct"/>
            <w:shd w:val="pct10" w:color="auto" w:fill="auto"/>
          </w:tcPr>
          <w:p w14:paraId="3B36BA6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3D9AAB42" w14:textId="6A5F05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1A8DDA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120D1EE" w14:textId="77777777" w:rsidTr="00384971">
        <w:tc>
          <w:tcPr>
            <w:tcW w:w="955" w:type="pct"/>
          </w:tcPr>
          <w:p w14:paraId="5065C6D8" w14:textId="5B1E473E" w:rsidR="008E104E" w:rsidRDefault="008E104E" w:rsidP="008E104E">
            <w:pPr>
              <w:pStyle w:val="PSI-ComentarioenTabla"/>
            </w:pPr>
            <w:r w:rsidRPr="00AF065A">
              <w:t>Permite agregar proyectos con nombres de longitud mayor a la permitida.</w:t>
            </w:r>
          </w:p>
        </w:tc>
        <w:tc>
          <w:tcPr>
            <w:tcW w:w="957" w:type="pct"/>
          </w:tcPr>
          <w:p w14:paraId="6B8A25DB" w14:textId="339FF9B4" w:rsidR="008E104E" w:rsidRDefault="008E104E" w:rsidP="008E104E">
            <w:pPr>
              <w:pStyle w:val="PSI-ComentarioenTabla"/>
            </w:pPr>
            <w:r w:rsidRPr="00AF065A">
              <w:t>No permitir agregar proyectos con nombres de longitud mayor a 30.</w:t>
            </w:r>
            <w:r w:rsidRPr="00AF065A">
              <w:br/>
              <w:t>Mostrar un mensaje al usuario indicando el error.</w:t>
            </w:r>
          </w:p>
        </w:tc>
        <w:tc>
          <w:tcPr>
            <w:tcW w:w="2132" w:type="pct"/>
          </w:tcPr>
          <w:p w14:paraId="2DDB3726" w14:textId="43BD7260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4DDF788F" w14:textId="5C6632B8" w:rsidR="008E104E" w:rsidRDefault="008E104E" w:rsidP="008E104E">
            <w:pPr>
              <w:pStyle w:val="PSI-ComentarioenTabla"/>
            </w:pPr>
            <w:r>
              <w:t>CP3_8</w:t>
            </w:r>
          </w:p>
        </w:tc>
      </w:tr>
    </w:tbl>
    <w:p w14:paraId="091B7E9A" w14:textId="77777777" w:rsidR="00402E87" w:rsidRDefault="00402E87" w:rsidP="003E488A"/>
    <w:p w14:paraId="66221F9E" w14:textId="76981214" w:rsidR="003E488A" w:rsidRDefault="003E488A" w:rsidP="003E488A">
      <w:pPr>
        <w:pStyle w:val="Ttulo3"/>
      </w:pPr>
      <w:bookmarkStart w:id="21" w:name="_Toc198481736"/>
      <w:r>
        <w:t>Asignar participantes</w:t>
      </w:r>
      <w:bookmarkEnd w:id="21"/>
    </w:p>
    <w:p w14:paraId="0B165D94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4"/>
        <w:gridCol w:w="3621"/>
        <w:gridCol w:w="1445"/>
      </w:tblGrid>
      <w:tr w:rsidR="008E104E" w:rsidRPr="004E0FA9" w14:paraId="48B7AD57" w14:textId="77777777" w:rsidTr="008E104E">
        <w:tc>
          <w:tcPr>
            <w:tcW w:w="1057" w:type="pct"/>
            <w:shd w:val="pct10" w:color="auto" w:fill="auto"/>
          </w:tcPr>
          <w:p w14:paraId="7F11CB6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68B64F2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3508098D" w14:textId="0694ED1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63336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312E6FB5" w14:textId="77777777" w:rsidTr="008E104E">
        <w:tc>
          <w:tcPr>
            <w:tcW w:w="1057" w:type="pct"/>
          </w:tcPr>
          <w:p w14:paraId="4981C1EA" w14:textId="32AD6360" w:rsidR="008E104E" w:rsidRDefault="008E104E" w:rsidP="008E104E">
            <w:pPr>
              <w:pStyle w:val="PSI-ComentarioenTabla"/>
            </w:pPr>
            <w:r w:rsidRPr="00365C23">
              <w:t>Los administradores pueden ser agregados como participantes</w:t>
            </w:r>
          </w:p>
        </w:tc>
        <w:tc>
          <w:tcPr>
            <w:tcW w:w="1058" w:type="pct"/>
          </w:tcPr>
          <w:p w14:paraId="11F909A6" w14:textId="40CA191D" w:rsidR="008E104E" w:rsidRDefault="008E104E" w:rsidP="008E104E">
            <w:pPr>
              <w:pStyle w:val="PSI-ComentarioenTabla"/>
            </w:pPr>
            <w:r w:rsidRPr="00365C23">
              <w:t>No agregar a los administradores en la lista para asignar participantes a un proyecto.</w:t>
            </w:r>
          </w:p>
        </w:tc>
        <w:tc>
          <w:tcPr>
            <w:tcW w:w="1827" w:type="pct"/>
          </w:tcPr>
          <w:p w14:paraId="19F3DE67" w14:textId="3FE17010" w:rsidR="008E104E" w:rsidRDefault="00C7184F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BA7D8A1" w14:textId="1CC5C4B5" w:rsidR="008E104E" w:rsidRDefault="00384971" w:rsidP="008E104E">
            <w:pPr>
              <w:pStyle w:val="PSI-ComentarioenTabla"/>
            </w:pPr>
            <w:r>
              <w:t>CP3_12</w:t>
            </w:r>
          </w:p>
        </w:tc>
      </w:tr>
    </w:tbl>
    <w:p w14:paraId="417D4D78" w14:textId="77777777" w:rsidR="00402E87" w:rsidRPr="003E488A" w:rsidRDefault="00402E87" w:rsidP="003E488A"/>
    <w:p w14:paraId="6CAE97B0" w14:textId="6D6503B0" w:rsidR="003E488A" w:rsidRDefault="003E488A" w:rsidP="003E488A">
      <w:pPr>
        <w:pStyle w:val="Ttulo3"/>
      </w:pPr>
      <w:bookmarkStart w:id="22" w:name="_Toc198481737"/>
      <w:r>
        <w:t>Modificar información del proyecto</w:t>
      </w:r>
      <w:bookmarkEnd w:id="22"/>
    </w:p>
    <w:p w14:paraId="7B5A314F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253AEB46" w14:textId="77777777" w:rsidTr="007A0D6E">
        <w:tc>
          <w:tcPr>
            <w:tcW w:w="1250" w:type="pct"/>
            <w:shd w:val="pct10" w:color="auto" w:fill="auto"/>
          </w:tcPr>
          <w:p w14:paraId="70D1C1A7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9FF0C6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88C3C51" w14:textId="25B13C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06F2A1E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3DB9E89" w14:textId="77777777" w:rsidTr="007A0D6E">
        <w:tc>
          <w:tcPr>
            <w:tcW w:w="1250" w:type="pct"/>
          </w:tcPr>
          <w:p w14:paraId="60609EA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B3CF7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2B4E7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6F033A" w14:textId="77777777" w:rsidR="00402E87" w:rsidRDefault="00402E87" w:rsidP="007A0D6E">
            <w:pPr>
              <w:pStyle w:val="PSI-ComentarioenTabla"/>
            </w:pPr>
          </w:p>
        </w:tc>
      </w:tr>
    </w:tbl>
    <w:p w14:paraId="0DD64996" w14:textId="77777777" w:rsidR="00402E87" w:rsidRPr="003E488A" w:rsidRDefault="00402E87" w:rsidP="003E488A"/>
    <w:p w14:paraId="0140FEA1" w14:textId="3837339E" w:rsidR="003E488A" w:rsidRDefault="003E488A" w:rsidP="003E488A">
      <w:pPr>
        <w:pStyle w:val="Ttulo3"/>
      </w:pPr>
      <w:bookmarkStart w:id="23" w:name="_Toc198481738"/>
      <w:r>
        <w:t>Gestionar iteraciones</w:t>
      </w:r>
      <w:bookmarkEnd w:id="23"/>
    </w:p>
    <w:p w14:paraId="722A6E86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4BF8B8DB" w14:textId="77777777" w:rsidTr="008E104E">
        <w:tc>
          <w:tcPr>
            <w:tcW w:w="1057" w:type="pct"/>
            <w:shd w:val="pct10" w:color="auto" w:fill="auto"/>
          </w:tcPr>
          <w:p w14:paraId="0F10BCC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10276442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523DE768" w14:textId="7F4A4E7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2BE359C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D5ED013" w14:textId="77777777" w:rsidTr="008E104E">
        <w:tc>
          <w:tcPr>
            <w:tcW w:w="1057" w:type="pct"/>
          </w:tcPr>
          <w:p w14:paraId="1FD889EB" w14:textId="68737186" w:rsidR="008E104E" w:rsidRDefault="008E104E" w:rsidP="008E104E">
            <w:pPr>
              <w:pStyle w:val="PSI-ComentarioenTabla"/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1058" w:type="pct"/>
          </w:tcPr>
          <w:p w14:paraId="512FC679" w14:textId="2FD721F5" w:rsidR="008E104E" w:rsidRDefault="008E104E" w:rsidP="008E104E">
            <w:pPr>
              <w:pStyle w:val="PSI-ComentarioenTabla"/>
            </w:pPr>
            <w:r w:rsidRPr="00AF065A">
              <w:t>Verificar que las iteraciones no se superpongan.</w:t>
            </w:r>
            <w:r w:rsidRPr="00AF065A">
              <w:br/>
              <w:t>Mostar un mensaje que indique al usuario las fechas que se superponen.</w:t>
            </w:r>
          </w:p>
        </w:tc>
        <w:tc>
          <w:tcPr>
            <w:tcW w:w="1827" w:type="pct"/>
          </w:tcPr>
          <w:p w14:paraId="30DE0273" w14:textId="2C267117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10BE3B" w14:textId="0C1E485E" w:rsidR="008E104E" w:rsidRDefault="00384971" w:rsidP="008E104E">
            <w:pPr>
              <w:pStyle w:val="PSI-ComentarioenTabla"/>
            </w:pPr>
            <w:r>
              <w:t>CP3_6</w:t>
            </w:r>
          </w:p>
        </w:tc>
      </w:tr>
      <w:tr w:rsidR="008E104E" w14:paraId="1A8C6963" w14:textId="77777777" w:rsidTr="008E104E">
        <w:tc>
          <w:tcPr>
            <w:tcW w:w="1057" w:type="pct"/>
          </w:tcPr>
          <w:p w14:paraId="577457E0" w14:textId="17B3BBEE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1058" w:type="pct"/>
          </w:tcPr>
          <w:p w14:paraId="255C0E9C" w14:textId="653D5F71" w:rsidR="008E104E" w:rsidRPr="00AF065A" w:rsidRDefault="008E104E" w:rsidP="008E104E">
            <w:pPr>
              <w:pStyle w:val="PSI-ComentarioenTabla"/>
            </w:pPr>
            <w:r w:rsidRPr="00AF065A">
              <w:t>No permitir eliminar iteraciones que se encuentran activas.</w:t>
            </w:r>
            <w:r w:rsidRPr="00AF065A">
              <w:br/>
              <w:t>Mostrar mensaje al usuario indicando el error.</w:t>
            </w:r>
          </w:p>
        </w:tc>
        <w:tc>
          <w:tcPr>
            <w:tcW w:w="1827" w:type="pct"/>
          </w:tcPr>
          <w:p w14:paraId="57A92F2B" w14:textId="7651D061" w:rsidR="008E104E" w:rsidRDefault="00AF3D29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835CD1" w14:textId="09575601" w:rsidR="008E104E" w:rsidRDefault="00384971" w:rsidP="008E104E">
            <w:pPr>
              <w:pStyle w:val="PSI-ComentarioenTabla"/>
            </w:pPr>
            <w:r>
              <w:t>CP3_7</w:t>
            </w:r>
          </w:p>
        </w:tc>
      </w:tr>
      <w:tr w:rsidR="008E104E" w14:paraId="2A7B6129" w14:textId="77777777" w:rsidTr="008E104E">
        <w:tc>
          <w:tcPr>
            <w:tcW w:w="1057" w:type="pct"/>
          </w:tcPr>
          <w:p w14:paraId="5707F1E8" w14:textId="5A4B3A4F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1058" w:type="pct"/>
          </w:tcPr>
          <w:p w14:paraId="66D844F8" w14:textId="1308CF6E" w:rsidR="008E104E" w:rsidRPr="00AF065A" w:rsidRDefault="008E104E" w:rsidP="008E104E">
            <w:pPr>
              <w:pStyle w:val="PSI-ComentarioenTabla"/>
            </w:pPr>
            <w:r>
              <w:t>No permitir agregar una iteración si ya existe otra con el mismo nombre</w:t>
            </w:r>
          </w:p>
        </w:tc>
        <w:tc>
          <w:tcPr>
            <w:tcW w:w="1827" w:type="pct"/>
          </w:tcPr>
          <w:p w14:paraId="11DAC952" w14:textId="4AC5BE91" w:rsidR="008E104E" w:rsidRDefault="008A0FD6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169FF7F" w14:textId="679FE0DB" w:rsidR="008E104E" w:rsidRDefault="00384971" w:rsidP="008E104E">
            <w:pPr>
              <w:pStyle w:val="PSI-ComentarioenTabla"/>
            </w:pPr>
            <w:r>
              <w:t>CP3_13</w:t>
            </w:r>
          </w:p>
        </w:tc>
      </w:tr>
    </w:tbl>
    <w:p w14:paraId="55D6087E" w14:textId="77777777" w:rsidR="00402E87" w:rsidRPr="003E488A" w:rsidRDefault="00402E87" w:rsidP="003E488A"/>
    <w:p w14:paraId="771F227E" w14:textId="5700DF03" w:rsidR="003E488A" w:rsidRDefault="003E488A" w:rsidP="003E488A">
      <w:pPr>
        <w:pStyle w:val="Ttulo2"/>
      </w:pPr>
      <w:bookmarkStart w:id="24" w:name="_Toc198481739"/>
      <w:r>
        <w:lastRenderedPageBreak/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98481740"/>
      <w:r>
        <w:t>Denegar crear proyectos a usuarios no administradores</w:t>
      </w:r>
      <w:bookmarkEnd w:id="25"/>
    </w:p>
    <w:p w14:paraId="45504530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8F658BB" w14:textId="77777777" w:rsidTr="007A0D6E">
        <w:tc>
          <w:tcPr>
            <w:tcW w:w="1250" w:type="pct"/>
            <w:shd w:val="pct10" w:color="auto" w:fill="auto"/>
          </w:tcPr>
          <w:p w14:paraId="262363A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6B2F7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DC3008" w14:textId="35C9C6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2B6CB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14FD437" w14:textId="77777777" w:rsidTr="007A0D6E">
        <w:tc>
          <w:tcPr>
            <w:tcW w:w="1250" w:type="pct"/>
          </w:tcPr>
          <w:p w14:paraId="4DB6FD3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1DD7F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3F1F6A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490C7DA" w14:textId="77777777" w:rsidR="00402E87" w:rsidRDefault="00402E87" w:rsidP="007A0D6E">
            <w:pPr>
              <w:pStyle w:val="PSI-ComentarioenTabla"/>
            </w:pPr>
          </w:p>
        </w:tc>
      </w:tr>
    </w:tbl>
    <w:p w14:paraId="70FC9D17" w14:textId="77777777" w:rsidR="00402E87" w:rsidRPr="00402E87" w:rsidRDefault="00402E87" w:rsidP="00402E87"/>
    <w:p w14:paraId="21D98A59" w14:textId="7F06DCC4" w:rsidR="003E488A" w:rsidRDefault="00AF065A" w:rsidP="00AF065A">
      <w:pPr>
        <w:pStyle w:val="Ttulo1"/>
      </w:pPr>
      <w:bookmarkStart w:id="26" w:name="_Toc198481741"/>
      <w:r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98481742"/>
      <w:r>
        <w:t>Requerimientos funcionales</w:t>
      </w:r>
      <w:bookmarkEnd w:id="27"/>
    </w:p>
    <w:p w14:paraId="6D6CE502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3597F75F" w14:textId="77777777" w:rsidTr="008E104E">
        <w:tc>
          <w:tcPr>
            <w:tcW w:w="1057" w:type="pct"/>
            <w:shd w:val="pct10" w:color="auto" w:fill="auto"/>
          </w:tcPr>
          <w:p w14:paraId="4B84341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29CF29A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B7EC218" w14:textId="436637C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8E8C9F2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59E8ADB" w14:textId="77777777" w:rsidTr="008E104E">
        <w:tc>
          <w:tcPr>
            <w:tcW w:w="1057" w:type="pct"/>
          </w:tcPr>
          <w:p w14:paraId="21F9C2AB" w14:textId="3B4EFDAA" w:rsidR="008E104E" w:rsidRDefault="008E104E" w:rsidP="008E104E">
            <w:pPr>
              <w:pStyle w:val="PSI-ComentarioenTabla"/>
            </w:pPr>
          </w:p>
        </w:tc>
        <w:tc>
          <w:tcPr>
            <w:tcW w:w="1058" w:type="pct"/>
          </w:tcPr>
          <w:p w14:paraId="05ADD4B8" w14:textId="1B5231D8" w:rsidR="008E104E" w:rsidRDefault="008E104E" w:rsidP="008E104E">
            <w:pPr>
              <w:pStyle w:val="PSI-ComentarioenTabla"/>
            </w:pPr>
          </w:p>
        </w:tc>
        <w:tc>
          <w:tcPr>
            <w:tcW w:w="1827" w:type="pct"/>
          </w:tcPr>
          <w:p w14:paraId="78C64BF7" w14:textId="415CAC7E" w:rsidR="008E104E" w:rsidRDefault="008E104E" w:rsidP="008E104E">
            <w:pPr>
              <w:pStyle w:val="PSI-ComentarioenTabla"/>
            </w:pPr>
          </w:p>
        </w:tc>
        <w:tc>
          <w:tcPr>
            <w:tcW w:w="1058" w:type="pct"/>
          </w:tcPr>
          <w:p w14:paraId="6A5D3A9D" w14:textId="4243E2B2" w:rsidR="008E104E" w:rsidRDefault="008E104E" w:rsidP="008E104E">
            <w:pPr>
              <w:pStyle w:val="PSI-ComentarioenTabla"/>
            </w:pPr>
          </w:p>
        </w:tc>
      </w:tr>
    </w:tbl>
    <w:p w14:paraId="02FD53CB" w14:textId="77777777" w:rsidR="00402E87" w:rsidRPr="00B07D79" w:rsidRDefault="00402E87" w:rsidP="00B07D79"/>
    <w:p w14:paraId="35F9C021" w14:textId="0D441FB9" w:rsidR="00AF065A" w:rsidRDefault="00AF065A" w:rsidP="00AF065A">
      <w:pPr>
        <w:pStyle w:val="Ttulo2"/>
      </w:pPr>
      <w:bookmarkStart w:id="28" w:name="_Toc198481743"/>
      <w:r>
        <w:t>Requerimientos no funcionales</w:t>
      </w:r>
      <w:bookmarkEnd w:id="28"/>
    </w:p>
    <w:p w14:paraId="35CC120B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208E606" w14:textId="77777777" w:rsidTr="007A0D6E">
        <w:tc>
          <w:tcPr>
            <w:tcW w:w="1250" w:type="pct"/>
            <w:shd w:val="pct10" w:color="auto" w:fill="auto"/>
          </w:tcPr>
          <w:p w14:paraId="292E4E19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76DD2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B0F640F" w14:textId="145BE62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87E5829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38E28EB" w14:textId="77777777" w:rsidTr="007A0D6E">
        <w:tc>
          <w:tcPr>
            <w:tcW w:w="1250" w:type="pct"/>
          </w:tcPr>
          <w:p w14:paraId="0A6D58D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F4D4D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97100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44FC6E5" w14:textId="77777777" w:rsidR="00402E87" w:rsidRDefault="00402E87" w:rsidP="007A0D6E">
            <w:pPr>
              <w:pStyle w:val="PSI-ComentarioenTabla"/>
            </w:pPr>
          </w:p>
        </w:tc>
      </w:tr>
    </w:tbl>
    <w:p w14:paraId="666AC5AC" w14:textId="77777777" w:rsidR="00402E87" w:rsidRDefault="00402E87" w:rsidP="00B07D79"/>
    <w:p w14:paraId="3E08D9A3" w14:textId="3FDB02B8" w:rsidR="000B61C1" w:rsidRDefault="000B61C1" w:rsidP="000B61C1">
      <w:pPr>
        <w:pStyle w:val="Ttulo1"/>
      </w:pPr>
      <w:bookmarkStart w:id="29" w:name="_Toc198481744"/>
      <w:r>
        <w:t>Implementación CU5: Modificar riesgos</w:t>
      </w:r>
      <w:bookmarkEnd w:id="29"/>
    </w:p>
    <w:p w14:paraId="6426FD61" w14:textId="1B539A6D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 w:rsidRPr="00A749DD">
        <w:t>Collareda Agustín</w:t>
      </w:r>
    </w:p>
    <w:p w14:paraId="7333B978" w14:textId="6A483497" w:rsidR="000B61C1" w:rsidRDefault="000B61C1" w:rsidP="000B61C1">
      <w:pPr>
        <w:pStyle w:val="Ttulo2"/>
      </w:pPr>
      <w:bookmarkStart w:id="30" w:name="_Toc198481745"/>
      <w:r>
        <w:t>Requerimientos funcionales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5B8C4FDB" w14:textId="77777777" w:rsidTr="007A0D6E">
        <w:tc>
          <w:tcPr>
            <w:tcW w:w="1250" w:type="pct"/>
            <w:shd w:val="pct10" w:color="auto" w:fill="auto"/>
          </w:tcPr>
          <w:p w14:paraId="0D9C5657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A8F6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170D6B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16A7160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68205C0" w14:textId="77777777" w:rsidTr="007A0D6E">
        <w:tc>
          <w:tcPr>
            <w:tcW w:w="1250" w:type="pct"/>
          </w:tcPr>
          <w:p w14:paraId="30E0788D" w14:textId="34249A1A" w:rsidR="000B61C1" w:rsidRDefault="00A749DD" w:rsidP="007A0D6E">
            <w:pPr>
              <w:pStyle w:val="PSI-ComentarioenTabla"/>
            </w:pPr>
            <w:r>
              <w:lastRenderedPageBreak/>
              <w:t>No permite eliminación de riesgos.</w:t>
            </w:r>
          </w:p>
        </w:tc>
        <w:tc>
          <w:tcPr>
            <w:tcW w:w="1250" w:type="pct"/>
          </w:tcPr>
          <w:p w14:paraId="2E7D739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DC854CE" w14:textId="7F6D7F64" w:rsidR="000B61C1" w:rsidRDefault="001F0D7C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296A1A5C" w14:textId="6FBE88A4" w:rsidR="000B61C1" w:rsidRDefault="00A749DD" w:rsidP="007A0D6E">
            <w:pPr>
              <w:pStyle w:val="PSI-ComentarioenTabla"/>
            </w:pPr>
            <w:r>
              <w:t>CP5_5</w:t>
            </w:r>
          </w:p>
        </w:tc>
      </w:tr>
    </w:tbl>
    <w:p w14:paraId="5F7F0A7D" w14:textId="77777777" w:rsidR="000B61C1" w:rsidRDefault="000B61C1" w:rsidP="00B07D79"/>
    <w:p w14:paraId="4E0401BC" w14:textId="76EFEF08" w:rsidR="000B61C1" w:rsidRDefault="000B61C1" w:rsidP="000B61C1">
      <w:pPr>
        <w:pStyle w:val="Ttulo2"/>
      </w:pPr>
      <w:bookmarkStart w:id="31" w:name="_Toc198481746"/>
      <w:r>
        <w:t>Requerimientos no funcionales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9CFF07A" w14:textId="77777777" w:rsidTr="007A0D6E">
        <w:tc>
          <w:tcPr>
            <w:tcW w:w="1250" w:type="pct"/>
            <w:shd w:val="pct10" w:color="auto" w:fill="auto"/>
          </w:tcPr>
          <w:p w14:paraId="53548C71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D9CBB37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30C729F6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3A19B4E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54165791" w14:textId="77777777" w:rsidTr="007A0D6E">
        <w:tc>
          <w:tcPr>
            <w:tcW w:w="1250" w:type="pct"/>
          </w:tcPr>
          <w:p w14:paraId="49495CC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E79EE34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6B4108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04EB5B33" w14:textId="77777777" w:rsidR="000B61C1" w:rsidRDefault="000B61C1" w:rsidP="007A0D6E">
            <w:pPr>
              <w:pStyle w:val="PSI-ComentarioenTabla"/>
            </w:pPr>
          </w:p>
        </w:tc>
      </w:tr>
    </w:tbl>
    <w:p w14:paraId="10D4EB53" w14:textId="77777777" w:rsidR="000B61C1" w:rsidRDefault="000B61C1" w:rsidP="00B07D79"/>
    <w:p w14:paraId="4AA8D51B" w14:textId="4206098A" w:rsidR="000B61C1" w:rsidRDefault="000B61C1" w:rsidP="000B61C1">
      <w:pPr>
        <w:pStyle w:val="Ttulo1"/>
      </w:pPr>
      <w:bookmarkStart w:id="32" w:name="_Toc198481747"/>
      <w:r>
        <w:t>Implementación CU6: Administrar categorías</w:t>
      </w:r>
      <w:bookmarkEnd w:id="32"/>
    </w:p>
    <w:p w14:paraId="681C3375" w14:textId="79D5D0C2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>
        <w:t>Collareda Agustín</w:t>
      </w:r>
    </w:p>
    <w:p w14:paraId="1CEEF70F" w14:textId="77777777" w:rsidR="000B61C1" w:rsidRDefault="000B61C1" w:rsidP="000B61C1">
      <w:pPr>
        <w:pStyle w:val="Ttulo2"/>
      </w:pPr>
      <w:bookmarkStart w:id="33" w:name="_Toc198481748"/>
      <w:r>
        <w:t>Requerimientos funcionales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CD06F5A" w14:textId="77777777" w:rsidTr="007A0D6E">
        <w:tc>
          <w:tcPr>
            <w:tcW w:w="1250" w:type="pct"/>
            <w:shd w:val="pct10" w:color="auto" w:fill="auto"/>
          </w:tcPr>
          <w:p w14:paraId="1688AEFA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4AD6C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C39DF6C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33D2C12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A5A91F1" w14:textId="77777777" w:rsidTr="007A0D6E">
        <w:tc>
          <w:tcPr>
            <w:tcW w:w="1250" w:type="pct"/>
          </w:tcPr>
          <w:p w14:paraId="734CAE1A" w14:textId="6FD771FB" w:rsidR="000B61C1" w:rsidRDefault="0076704E" w:rsidP="007A0D6E">
            <w:pPr>
              <w:pStyle w:val="PSI-ComentarioenTabla"/>
            </w:pPr>
            <w:r>
              <w:t>Al modificar una categoría, la versión original pasa a estar inactiva, y permanece en la base de datos, aunque no existan proyectos utilizándola, e impide crear nuevas categorías con el mismo nombre.</w:t>
            </w:r>
          </w:p>
        </w:tc>
        <w:tc>
          <w:tcPr>
            <w:tcW w:w="1250" w:type="pct"/>
          </w:tcPr>
          <w:p w14:paraId="01D651F2" w14:textId="79F0EA9E" w:rsidR="000B61C1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 xml:space="preserve">Cuando la versión no modificada de una categoría no </w:t>
            </w:r>
            <w:r w:rsidR="007C2854">
              <w:t>está</w:t>
            </w:r>
            <w:r>
              <w:t xml:space="preserve"> </w:t>
            </w:r>
            <w:r w:rsidR="007C2854">
              <w:t>e</w:t>
            </w:r>
            <w:r>
              <w:t xml:space="preserve">n uso por </w:t>
            </w:r>
            <w:r w:rsidR="007C2854">
              <w:t>ningún</w:t>
            </w:r>
            <w:r>
              <w:t xml:space="preserve"> proyecto, eliminarla.</w:t>
            </w:r>
          </w:p>
          <w:p w14:paraId="5FC0168D" w14:textId="3EFA627C" w:rsidR="0076704E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>No impedir crear categorías con el mismo nombre que una categoría INACTIVA.</w:t>
            </w:r>
          </w:p>
        </w:tc>
        <w:tc>
          <w:tcPr>
            <w:tcW w:w="1250" w:type="pct"/>
          </w:tcPr>
          <w:p w14:paraId="672E09D8" w14:textId="0B1804FA" w:rsidR="000B61C1" w:rsidRDefault="00705522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6C3C8F83" w14:textId="559AF275" w:rsidR="000B61C1" w:rsidRDefault="0076704E" w:rsidP="007A0D6E">
            <w:pPr>
              <w:pStyle w:val="PSI-ComentarioenTabla"/>
            </w:pPr>
            <w:r>
              <w:t>CP6_7</w:t>
            </w:r>
          </w:p>
        </w:tc>
      </w:tr>
      <w:tr w:rsidR="007C2854" w14:paraId="62F8803C" w14:textId="77777777" w:rsidTr="007A0D6E">
        <w:tc>
          <w:tcPr>
            <w:tcW w:w="1250" w:type="pct"/>
          </w:tcPr>
          <w:p w14:paraId="60591138" w14:textId="1CC163EE" w:rsidR="007C2854" w:rsidRDefault="007C2854" w:rsidP="007A0D6E">
            <w:pPr>
              <w:pStyle w:val="PSI-ComentarioenTabla"/>
            </w:pPr>
            <w:r>
              <w:lastRenderedPageBreak/>
              <w:t>Al eliminar una categoría que no está siendo utilizada por ningún proyecto, la categoría sigue guardada en la base de datos.</w:t>
            </w:r>
          </w:p>
        </w:tc>
        <w:tc>
          <w:tcPr>
            <w:tcW w:w="1250" w:type="pct"/>
          </w:tcPr>
          <w:p w14:paraId="53F67EAA" w14:textId="252F671C" w:rsidR="007C2854" w:rsidRDefault="007C2854" w:rsidP="007C2854">
            <w:pPr>
              <w:pStyle w:val="PSI-ComentarioenTabla"/>
            </w:pPr>
            <w:r>
              <w:t>Eliminar categorías inactivas que no se encuentren en uso.</w:t>
            </w:r>
          </w:p>
        </w:tc>
        <w:tc>
          <w:tcPr>
            <w:tcW w:w="1250" w:type="pct"/>
          </w:tcPr>
          <w:p w14:paraId="32661A1F" w14:textId="434BAA9B" w:rsidR="007C2854" w:rsidRDefault="00705522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1204F35A" w14:textId="075067F1" w:rsidR="007C2854" w:rsidRDefault="007C2854" w:rsidP="007A0D6E">
            <w:pPr>
              <w:pStyle w:val="PSI-ComentarioenTabla"/>
            </w:pPr>
            <w:r>
              <w:t>CP6_1</w:t>
            </w:r>
            <w:r w:rsidR="008404B9">
              <w:t>3</w:t>
            </w:r>
          </w:p>
        </w:tc>
      </w:tr>
    </w:tbl>
    <w:p w14:paraId="2F9DC669" w14:textId="77777777" w:rsidR="000B61C1" w:rsidRDefault="000B61C1" w:rsidP="000B61C1"/>
    <w:p w14:paraId="52D16749" w14:textId="77777777" w:rsidR="000B61C1" w:rsidRDefault="000B61C1" w:rsidP="000B61C1">
      <w:pPr>
        <w:pStyle w:val="Ttulo2"/>
      </w:pPr>
      <w:bookmarkStart w:id="34" w:name="_Toc198481749"/>
      <w:r>
        <w:t>Requerimientos no funcionales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68CFC01" w14:textId="77777777" w:rsidTr="007A0D6E">
        <w:tc>
          <w:tcPr>
            <w:tcW w:w="1250" w:type="pct"/>
            <w:shd w:val="pct10" w:color="auto" w:fill="auto"/>
          </w:tcPr>
          <w:p w14:paraId="46743DC0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471CD9B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CE9B1DD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593D2F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0BBD3800" w14:textId="77777777" w:rsidTr="007A0D6E">
        <w:tc>
          <w:tcPr>
            <w:tcW w:w="1250" w:type="pct"/>
          </w:tcPr>
          <w:p w14:paraId="29AC9A97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DB35FBB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6C70B6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2CBF8B" w14:textId="77777777" w:rsidR="000B61C1" w:rsidRDefault="000B61C1" w:rsidP="007A0D6E">
            <w:pPr>
              <w:pStyle w:val="PSI-ComentarioenTabla"/>
            </w:pPr>
          </w:p>
        </w:tc>
      </w:tr>
    </w:tbl>
    <w:p w14:paraId="19C2FACC" w14:textId="77777777" w:rsidR="000B61C1" w:rsidRPr="000B61C1" w:rsidRDefault="000B61C1" w:rsidP="000B61C1"/>
    <w:p w14:paraId="5F0D906F" w14:textId="7A96A263" w:rsidR="00DA40AA" w:rsidRDefault="00DA40AA" w:rsidP="00DA40AA">
      <w:pPr>
        <w:pStyle w:val="Ttulo1"/>
      </w:pPr>
      <w:bookmarkStart w:id="35" w:name="_Toc198481750"/>
      <w:r>
        <w:t>Implementación CU7: Añadir evaluación</w:t>
      </w:r>
      <w:bookmarkEnd w:id="35"/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bookmarkStart w:id="36" w:name="_Toc198481751"/>
      <w:r>
        <w:t>Requerimientos funcionales</w:t>
      </w:r>
      <w:bookmarkEnd w:id="36"/>
    </w:p>
    <w:p w14:paraId="04E98C10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0EA4A81" w14:textId="77777777" w:rsidTr="007A0D6E">
        <w:tc>
          <w:tcPr>
            <w:tcW w:w="1250" w:type="pct"/>
            <w:shd w:val="pct10" w:color="auto" w:fill="auto"/>
          </w:tcPr>
          <w:p w14:paraId="7A1B667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837795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337C837" w14:textId="0DC1D83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08C13F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932666E" w14:textId="77777777" w:rsidTr="007A0D6E">
        <w:tc>
          <w:tcPr>
            <w:tcW w:w="1250" w:type="pct"/>
          </w:tcPr>
          <w:p w14:paraId="47390EAE" w14:textId="670C37DF" w:rsidR="00402E87" w:rsidRDefault="00F86BB0" w:rsidP="007A0D6E">
            <w:pPr>
              <w:pStyle w:val="PSI-ComentarioenTabla"/>
            </w:pPr>
            <w:r>
              <w:t>Error del servidor al intentar añadir un riesgo</w:t>
            </w:r>
          </w:p>
        </w:tc>
        <w:tc>
          <w:tcPr>
            <w:tcW w:w="1250" w:type="pct"/>
          </w:tcPr>
          <w:p w14:paraId="72F4FE8D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BD66328" w14:textId="09170E58" w:rsidR="00402E87" w:rsidRDefault="00A95014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2AA6B9CB" w14:textId="78D78BD1" w:rsidR="00402E87" w:rsidRDefault="00F86BB0" w:rsidP="007A0D6E">
            <w:pPr>
              <w:pStyle w:val="PSI-ComentarioenTabla"/>
            </w:pPr>
            <w:r>
              <w:t>CP7_1</w:t>
            </w:r>
          </w:p>
        </w:tc>
      </w:tr>
    </w:tbl>
    <w:p w14:paraId="288464CA" w14:textId="77777777" w:rsidR="00402E87" w:rsidRPr="00DA40AA" w:rsidRDefault="00402E87" w:rsidP="00DA40AA"/>
    <w:p w14:paraId="3322DFC0" w14:textId="64820335" w:rsidR="00DA40AA" w:rsidRDefault="00DA40AA" w:rsidP="00DA40AA">
      <w:pPr>
        <w:pStyle w:val="Ttulo2"/>
      </w:pPr>
      <w:bookmarkStart w:id="37" w:name="_Toc198481752"/>
      <w:r>
        <w:t>Requerimientos no funcionales</w:t>
      </w:r>
      <w:bookmarkEnd w:id="37"/>
    </w:p>
    <w:p w14:paraId="49A02BBC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697B4EF" w14:textId="77777777" w:rsidTr="007A0D6E">
        <w:tc>
          <w:tcPr>
            <w:tcW w:w="1250" w:type="pct"/>
            <w:shd w:val="pct10" w:color="auto" w:fill="auto"/>
          </w:tcPr>
          <w:p w14:paraId="6B8E014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D3E68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940561B" w14:textId="0E4461D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434546D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DB0996E" w14:textId="77777777" w:rsidTr="007A0D6E">
        <w:tc>
          <w:tcPr>
            <w:tcW w:w="1250" w:type="pct"/>
          </w:tcPr>
          <w:p w14:paraId="15051EC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7A65A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9980D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5F0B085" w14:textId="77777777" w:rsidR="00402E87" w:rsidRDefault="00402E87" w:rsidP="007A0D6E">
            <w:pPr>
              <w:pStyle w:val="PSI-ComentarioenTabla"/>
            </w:pPr>
          </w:p>
        </w:tc>
      </w:tr>
    </w:tbl>
    <w:p w14:paraId="53FEA85E" w14:textId="77777777" w:rsidR="00402E87" w:rsidRPr="00DA40AA" w:rsidRDefault="00402E87" w:rsidP="00DA40AA"/>
    <w:p w14:paraId="61F8196C" w14:textId="63FE5F2A" w:rsidR="00DA40AA" w:rsidRDefault="00DA40AA" w:rsidP="00DA40AA">
      <w:pPr>
        <w:pStyle w:val="Ttulo1"/>
      </w:pPr>
      <w:bookmarkStart w:id="38" w:name="_Toc198481753"/>
      <w:r>
        <w:t>Implementación CU8: Añadir plan de riesgo</w:t>
      </w:r>
      <w:bookmarkEnd w:id="38"/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bookmarkStart w:id="39" w:name="_Toc198481754"/>
      <w:r>
        <w:t>Requerimientos funcionales</w:t>
      </w:r>
      <w:bookmarkEnd w:id="39"/>
    </w:p>
    <w:p w14:paraId="1A5B2209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0D0C5CC0" w14:textId="77777777" w:rsidTr="00C05825">
        <w:tc>
          <w:tcPr>
            <w:tcW w:w="956" w:type="pct"/>
            <w:shd w:val="pct10" w:color="auto" w:fill="auto"/>
          </w:tcPr>
          <w:p w14:paraId="00F91EF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70262366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0229044F" w14:textId="0F2E31BA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A96FA4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5C38043" w14:textId="77777777" w:rsidTr="00C05825">
        <w:tc>
          <w:tcPr>
            <w:tcW w:w="956" w:type="pct"/>
          </w:tcPr>
          <w:p w14:paraId="2E4EEBF8" w14:textId="33619EA9" w:rsidR="00402E87" w:rsidRDefault="005B41BF" w:rsidP="007A0D6E">
            <w:pPr>
              <w:pStyle w:val="PSI-ComentarioenTabla"/>
            </w:pPr>
            <w:r>
              <w:t xml:space="preserve">Al añadir un plan de riesgo, </w:t>
            </w:r>
            <w:r w:rsidR="00DE16B7">
              <w:t>deja al usuario en el formulario.</w:t>
            </w:r>
          </w:p>
        </w:tc>
        <w:tc>
          <w:tcPr>
            <w:tcW w:w="956" w:type="pct"/>
          </w:tcPr>
          <w:p w14:paraId="24BF681B" w14:textId="67B043B9" w:rsidR="00402E87" w:rsidRDefault="00DE16B7" w:rsidP="00DE16B7">
            <w:pPr>
              <w:pStyle w:val="PSI-ComentarioenTabla"/>
              <w:ind w:left="0" w:firstLine="0"/>
            </w:pPr>
            <w:r>
              <w:t>Mostrar al usuario un mensaje de que el plan fue agregado y devolver a la pantalla principal.</w:t>
            </w:r>
          </w:p>
        </w:tc>
        <w:tc>
          <w:tcPr>
            <w:tcW w:w="2132" w:type="pct"/>
          </w:tcPr>
          <w:p w14:paraId="5E099392" w14:textId="2044789C" w:rsidR="00402E87" w:rsidRDefault="001957FE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306F37FC" w14:textId="3B589C43" w:rsidR="00402E87" w:rsidRDefault="00DE16B7" w:rsidP="007A0D6E">
            <w:pPr>
              <w:pStyle w:val="PSI-ComentarioenTabla"/>
            </w:pPr>
            <w:r>
              <w:t>CP8_1</w:t>
            </w:r>
          </w:p>
        </w:tc>
      </w:tr>
      <w:tr w:rsidR="00DE16B7" w14:paraId="46DEEF70" w14:textId="77777777" w:rsidTr="00C05825">
        <w:tc>
          <w:tcPr>
            <w:tcW w:w="956" w:type="pct"/>
          </w:tcPr>
          <w:p w14:paraId="6E88609F" w14:textId="780ECF7D" w:rsidR="00DE16B7" w:rsidRDefault="00DE16B7" w:rsidP="007A0D6E">
            <w:pPr>
              <w:pStyle w:val="PSI-ComentarioenTabla"/>
            </w:pPr>
            <w:r>
              <w:t>Permite añadir un plan a un riesgo no evaluado.</w:t>
            </w:r>
          </w:p>
        </w:tc>
        <w:tc>
          <w:tcPr>
            <w:tcW w:w="956" w:type="pct"/>
          </w:tcPr>
          <w:p w14:paraId="00EFA6DB" w14:textId="77777777" w:rsidR="00DE16B7" w:rsidRDefault="00DE16B7" w:rsidP="00DE16B7">
            <w:pPr>
              <w:pStyle w:val="PSI-ComentarioenTabla"/>
              <w:ind w:left="0" w:firstLine="0"/>
            </w:pPr>
          </w:p>
        </w:tc>
        <w:tc>
          <w:tcPr>
            <w:tcW w:w="2132" w:type="pct"/>
          </w:tcPr>
          <w:p w14:paraId="29976693" w14:textId="77777777" w:rsidR="00DE16B7" w:rsidRDefault="001957FE" w:rsidP="007A0D6E">
            <w:pPr>
              <w:pStyle w:val="PSI-ComentarioenTabla"/>
            </w:pPr>
            <w:r>
              <w:t>RESUELTO</w:t>
            </w:r>
          </w:p>
          <w:p w14:paraId="04E0D30A" w14:textId="29BF0488" w:rsidR="001957FE" w:rsidRDefault="001957FE" w:rsidP="001957FE">
            <w:pPr>
              <w:pStyle w:val="PSI-ComentarioenTabla"/>
              <w:ind w:left="0" w:firstLine="0"/>
            </w:pPr>
          </w:p>
        </w:tc>
        <w:tc>
          <w:tcPr>
            <w:tcW w:w="957" w:type="pct"/>
          </w:tcPr>
          <w:p w14:paraId="400CD1F1" w14:textId="5C9E5674" w:rsidR="00DE16B7" w:rsidRDefault="00DE16B7" w:rsidP="007A0D6E">
            <w:pPr>
              <w:pStyle w:val="PSI-ComentarioenTabla"/>
            </w:pPr>
            <w:r>
              <w:t>CP8_4</w:t>
            </w:r>
          </w:p>
        </w:tc>
      </w:tr>
    </w:tbl>
    <w:p w14:paraId="4B511756" w14:textId="3D8D8960" w:rsidR="00402E87" w:rsidRPr="00DA40AA" w:rsidRDefault="00402E87" w:rsidP="009C4FA0">
      <w:pPr>
        <w:ind w:left="708" w:hanging="708"/>
      </w:pPr>
    </w:p>
    <w:p w14:paraId="0269029C" w14:textId="77777777" w:rsidR="00DA40AA" w:rsidRDefault="00DA40AA" w:rsidP="00DA40AA">
      <w:pPr>
        <w:pStyle w:val="Ttulo2"/>
      </w:pPr>
      <w:bookmarkStart w:id="40" w:name="_Toc198481755"/>
      <w:r>
        <w:t>Requerimientos no funcionales</w:t>
      </w:r>
      <w:bookmarkEnd w:id="40"/>
    </w:p>
    <w:p w14:paraId="713EAE41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33FC1657" w14:textId="77777777" w:rsidTr="007A0D6E">
        <w:tc>
          <w:tcPr>
            <w:tcW w:w="1250" w:type="pct"/>
            <w:shd w:val="pct10" w:color="auto" w:fill="auto"/>
          </w:tcPr>
          <w:p w14:paraId="02BC539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DDE6C0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8E2B1D8" w14:textId="11D90C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BCD748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3181A83" w14:textId="77777777" w:rsidTr="007A0D6E">
        <w:tc>
          <w:tcPr>
            <w:tcW w:w="1250" w:type="pct"/>
          </w:tcPr>
          <w:p w14:paraId="68F1E364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2AD60B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0647A8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9BDD819" w14:textId="77777777" w:rsidR="00402E87" w:rsidRDefault="00402E87" w:rsidP="007A0D6E">
            <w:pPr>
              <w:pStyle w:val="PSI-ComentarioenTabla"/>
            </w:pPr>
          </w:p>
        </w:tc>
      </w:tr>
    </w:tbl>
    <w:p w14:paraId="3D87184F" w14:textId="77777777" w:rsidR="00402E87" w:rsidRPr="00DA40AA" w:rsidRDefault="00402E87" w:rsidP="00DA40AA"/>
    <w:p w14:paraId="33B22919" w14:textId="0FF6A109" w:rsidR="00DA40AA" w:rsidRDefault="00DA40AA" w:rsidP="00DA40AA">
      <w:pPr>
        <w:pStyle w:val="Ttulo1"/>
      </w:pPr>
      <w:bookmarkStart w:id="41" w:name="_Toc198481756"/>
      <w:r>
        <w:t>Implementación CU9:</w:t>
      </w:r>
      <w:bookmarkEnd w:id="41"/>
      <w:r>
        <w:t xml:space="preserve">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bookmarkStart w:id="42" w:name="_Toc198481757"/>
      <w:r>
        <w:lastRenderedPageBreak/>
        <w:t>Requerimientos funcionales</w:t>
      </w:r>
      <w:bookmarkEnd w:id="42"/>
    </w:p>
    <w:p w14:paraId="27AA8835" w14:textId="77777777" w:rsidR="00DA40AA" w:rsidRP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12980898" w14:textId="77777777" w:rsidTr="00761905">
        <w:tc>
          <w:tcPr>
            <w:tcW w:w="956" w:type="pct"/>
            <w:shd w:val="pct10" w:color="auto" w:fill="auto"/>
          </w:tcPr>
          <w:p w14:paraId="61AF7C5A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2442659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2240CE24" w14:textId="09FE65A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2B3104F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761905" w14:paraId="6CB68C2F" w14:textId="77777777" w:rsidTr="00761905">
        <w:tc>
          <w:tcPr>
            <w:tcW w:w="956" w:type="pct"/>
          </w:tcPr>
          <w:p w14:paraId="6D8E5DAC" w14:textId="056DBF28" w:rsidR="00761905" w:rsidRDefault="00761905" w:rsidP="00761905">
            <w:pPr>
              <w:pStyle w:val="PSI-ComentarioenTabla"/>
            </w:pPr>
            <w:r>
              <w:t>Al modificar un plan de riesgo, deja al usuario en el formulario.</w:t>
            </w:r>
          </w:p>
        </w:tc>
        <w:tc>
          <w:tcPr>
            <w:tcW w:w="956" w:type="pct"/>
          </w:tcPr>
          <w:p w14:paraId="09AC8101" w14:textId="74D4EF6E" w:rsidR="00761905" w:rsidRDefault="00761905" w:rsidP="00761905">
            <w:pPr>
              <w:pStyle w:val="PSI-ComentarioenTabla"/>
            </w:pPr>
            <w:r>
              <w:t>Mostrar al usuario un mensaje de que el plan fue agregado y devolver a la pantalla principal.</w:t>
            </w:r>
          </w:p>
        </w:tc>
        <w:tc>
          <w:tcPr>
            <w:tcW w:w="2132" w:type="pct"/>
          </w:tcPr>
          <w:p w14:paraId="39DDBE08" w14:textId="0B96BEFF" w:rsidR="00761905" w:rsidRDefault="001957FE" w:rsidP="00761905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0AD01B5E" w14:textId="58211F1A" w:rsidR="00761905" w:rsidRDefault="00761905" w:rsidP="00761905">
            <w:pPr>
              <w:pStyle w:val="PSI-ComentarioenTabla"/>
            </w:pPr>
            <w:r>
              <w:t>CP9_1</w:t>
            </w:r>
          </w:p>
        </w:tc>
      </w:tr>
    </w:tbl>
    <w:p w14:paraId="68A6CA65" w14:textId="77777777" w:rsidR="00402E87" w:rsidRDefault="00402E87" w:rsidP="00402E87"/>
    <w:p w14:paraId="543822E8" w14:textId="7DB6CB6B" w:rsidR="00DA40AA" w:rsidRDefault="00DA40AA" w:rsidP="00DA40AA">
      <w:pPr>
        <w:pStyle w:val="Ttulo2"/>
      </w:pPr>
      <w:bookmarkStart w:id="43" w:name="_Toc198481758"/>
      <w:r>
        <w:t>Requerimientos no funcionales</w:t>
      </w:r>
      <w:bookmarkEnd w:id="43"/>
    </w:p>
    <w:p w14:paraId="7489B52B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F4BDF9E" w14:textId="77777777" w:rsidTr="007A0D6E">
        <w:tc>
          <w:tcPr>
            <w:tcW w:w="1250" w:type="pct"/>
            <w:shd w:val="pct10" w:color="auto" w:fill="auto"/>
          </w:tcPr>
          <w:p w14:paraId="3DBF520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BA178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1257919" w14:textId="3FD816A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5A39305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93AAECC" w14:textId="77777777" w:rsidTr="007A0D6E">
        <w:tc>
          <w:tcPr>
            <w:tcW w:w="1250" w:type="pct"/>
          </w:tcPr>
          <w:p w14:paraId="6CCE57B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308AEF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F2E5576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F916E20" w14:textId="77777777" w:rsidR="00402E87" w:rsidRDefault="00402E87" w:rsidP="007A0D6E">
            <w:pPr>
              <w:pStyle w:val="PSI-ComentarioenTabla"/>
            </w:pPr>
          </w:p>
        </w:tc>
      </w:tr>
    </w:tbl>
    <w:p w14:paraId="3B621B55" w14:textId="77777777" w:rsidR="00402E87" w:rsidRPr="00DA40AA" w:rsidRDefault="00402E87" w:rsidP="00DA40AA"/>
    <w:p w14:paraId="038C8567" w14:textId="0A15FC0C" w:rsidR="00DA40AA" w:rsidRDefault="00DA40AA" w:rsidP="00DA40AA">
      <w:pPr>
        <w:pStyle w:val="Ttulo1"/>
      </w:pPr>
      <w:bookmarkStart w:id="44" w:name="_Toc198481759"/>
      <w:r>
        <w:t>Implementación CU10:</w:t>
      </w:r>
      <w:bookmarkEnd w:id="44"/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bookmarkStart w:id="45" w:name="_Toc198481760"/>
      <w:r>
        <w:t>Requerimientos funcionales</w:t>
      </w:r>
      <w:bookmarkEnd w:id="45"/>
    </w:p>
    <w:p w14:paraId="7E15295F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B67D763" w14:textId="77777777" w:rsidTr="007A0D6E">
        <w:tc>
          <w:tcPr>
            <w:tcW w:w="1250" w:type="pct"/>
            <w:shd w:val="pct10" w:color="auto" w:fill="auto"/>
          </w:tcPr>
          <w:p w14:paraId="19E135B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D5CCBF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81CA87B" w14:textId="0039548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E786280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A6B14A0" w14:textId="77777777" w:rsidTr="007A0D6E">
        <w:tc>
          <w:tcPr>
            <w:tcW w:w="1250" w:type="pct"/>
          </w:tcPr>
          <w:p w14:paraId="09BED9CB" w14:textId="41DBC9B8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9B5F8B7" w14:textId="2E2AFA94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513789E" w14:textId="35558DBA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073437" w14:textId="10194AC1" w:rsidR="00402E87" w:rsidRDefault="00402E87" w:rsidP="007A0D6E">
            <w:pPr>
              <w:pStyle w:val="PSI-ComentarioenTabla"/>
            </w:pPr>
          </w:p>
        </w:tc>
      </w:tr>
    </w:tbl>
    <w:p w14:paraId="07566EB1" w14:textId="77777777" w:rsidR="00402E87" w:rsidRPr="00DA40AA" w:rsidRDefault="00402E87" w:rsidP="00DA40AA"/>
    <w:p w14:paraId="0CE117D4" w14:textId="77777777" w:rsidR="00DA40AA" w:rsidRDefault="00DA40AA" w:rsidP="00DA40AA">
      <w:pPr>
        <w:pStyle w:val="Ttulo2"/>
      </w:pPr>
      <w:bookmarkStart w:id="46" w:name="_Toc198481761"/>
      <w:r>
        <w:t>Requerimientos no funcionales</w:t>
      </w:r>
      <w:bookmarkEnd w:id="46"/>
    </w:p>
    <w:p w14:paraId="42D308CF" w14:textId="77777777" w:rsidR="00DA40AA" w:rsidRDefault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0B318DC" w14:textId="77777777" w:rsidTr="007A0D6E">
        <w:tc>
          <w:tcPr>
            <w:tcW w:w="1250" w:type="pct"/>
            <w:shd w:val="pct10" w:color="auto" w:fill="auto"/>
          </w:tcPr>
          <w:p w14:paraId="6B865414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548438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461230D" w14:textId="6E9B7109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D8A60D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2748170" w14:textId="77777777" w:rsidTr="007A0D6E">
        <w:tc>
          <w:tcPr>
            <w:tcW w:w="1250" w:type="pct"/>
          </w:tcPr>
          <w:p w14:paraId="21CDA5A3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9581F7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4BC6D2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BB539BA" w14:textId="77777777" w:rsidR="00402E87" w:rsidRDefault="00402E87" w:rsidP="007A0D6E">
            <w:pPr>
              <w:pStyle w:val="PSI-ComentarioenTabla"/>
            </w:pPr>
          </w:p>
        </w:tc>
      </w:tr>
    </w:tbl>
    <w:p w14:paraId="45C6826C" w14:textId="77777777" w:rsidR="00402E87" w:rsidRDefault="00402E87"/>
    <w:p w14:paraId="3505BC40" w14:textId="0CC70A76" w:rsidR="00DA40AA" w:rsidRDefault="00DA40AA" w:rsidP="00DA40AA">
      <w:pPr>
        <w:pStyle w:val="Ttulo1"/>
      </w:pPr>
      <w:bookmarkStart w:id="47" w:name="_Toc198481762"/>
      <w:r>
        <w:t>Implementación CU11:</w:t>
      </w:r>
      <w:bookmarkEnd w:id="47"/>
      <w:r>
        <w:t xml:space="preserve">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bookmarkStart w:id="48" w:name="_Toc198481763"/>
      <w:r>
        <w:t>Requerimientos funcionales</w:t>
      </w:r>
      <w:bookmarkEnd w:id="48"/>
    </w:p>
    <w:p w14:paraId="69F623B5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581"/>
        <w:gridCol w:w="3621"/>
        <w:gridCol w:w="1625"/>
      </w:tblGrid>
      <w:tr w:rsidR="00402E87" w:rsidRPr="004E0FA9" w14:paraId="76D2DF99" w14:textId="77777777" w:rsidTr="007A0D6E">
        <w:tc>
          <w:tcPr>
            <w:tcW w:w="1250" w:type="pct"/>
            <w:shd w:val="pct10" w:color="auto" w:fill="auto"/>
          </w:tcPr>
          <w:p w14:paraId="5724011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4A179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478901F" w14:textId="79350B0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03D9D9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E0F3BB1" w14:textId="77777777" w:rsidTr="007A0D6E">
        <w:tc>
          <w:tcPr>
            <w:tcW w:w="1250" w:type="pct"/>
          </w:tcPr>
          <w:p w14:paraId="12D8F090" w14:textId="4256C5B6" w:rsidR="00402E87" w:rsidRDefault="00916F1A" w:rsidP="007A0D6E">
            <w:pPr>
              <w:pStyle w:val="PSI-ComentarioenTabla"/>
            </w:pPr>
            <w:r>
              <w:t>El informe de seguimiento de riesgos, en la columna “responsables”, contiene la prioridad del riesgo.</w:t>
            </w:r>
          </w:p>
        </w:tc>
        <w:tc>
          <w:tcPr>
            <w:tcW w:w="1250" w:type="pct"/>
          </w:tcPr>
          <w:p w14:paraId="2791811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411C205" w14:textId="573A77DD" w:rsidR="00402E87" w:rsidRDefault="008042E4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084D06EC" w14:textId="348CC5EB" w:rsidR="00402E87" w:rsidRDefault="00916F1A" w:rsidP="007A0D6E">
            <w:pPr>
              <w:pStyle w:val="PSI-ComentarioenTabla"/>
            </w:pPr>
            <w:r>
              <w:t>CP11_4</w:t>
            </w:r>
          </w:p>
        </w:tc>
      </w:tr>
    </w:tbl>
    <w:p w14:paraId="53D2C031" w14:textId="77777777" w:rsidR="00402E87" w:rsidRPr="00DA40AA" w:rsidRDefault="00402E87" w:rsidP="00DA40AA"/>
    <w:p w14:paraId="22C4D948" w14:textId="77777777" w:rsidR="00DA40AA" w:rsidRDefault="00DA40AA" w:rsidP="00DA40AA">
      <w:pPr>
        <w:pStyle w:val="Ttulo2"/>
      </w:pPr>
      <w:bookmarkStart w:id="49" w:name="_Toc198481764"/>
      <w:r>
        <w:t>Requerimientos no funcionales</w:t>
      </w:r>
      <w:bookmarkEnd w:id="49"/>
    </w:p>
    <w:p w14:paraId="2F301071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AF9082D" w14:textId="77777777" w:rsidTr="007A0D6E">
        <w:tc>
          <w:tcPr>
            <w:tcW w:w="1250" w:type="pct"/>
            <w:shd w:val="pct10" w:color="auto" w:fill="auto"/>
          </w:tcPr>
          <w:p w14:paraId="618FD4B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5DF5B3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4BB7A24" w14:textId="76449F67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49882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55C4D1F" w14:textId="77777777" w:rsidTr="007A0D6E">
        <w:tc>
          <w:tcPr>
            <w:tcW w:w="1250" w:type="pct"/>
          </w:tcPr>
          <w:p w14:paraId="0EBB6F2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7A5007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00FBD62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6E11E83" w14:textId="77777777" w:rsidR="00402E87" w:rsidRDefault="00402E87" w:rsidP="007A0D6E">
            <w:pPr>
              <w:pStyle w:val="PSI-ComentarioenTabla"/>
            </w:pPr>
          </w:p>
        </w:tc>
      </w:tr>
    </w:tbl>
    <w:p w14:paraId="55DEDB4C" w14:textId="77777777" w:rsidR="00402E87" w:rsidRDefault="00402E87" w:rsidP="00402E87"/>
    <w:p w14:paraId="4AE90DEF" w14:textId="5AE57115" w:rsidR="00DA40AA" w:rsidRDefault="00DA40AA" w:rsidP="00DA40AA">
      <w:pPr>
        <w:pStyle w:val="Ttulo1"/>
      </w:pPr>
      <w:bookmarkStart w:id="50" w:name="_Toc198481765"/>
      <w:r>
        <w:t>Implementación CU12:</w:t>
      </w:r>
      <w:bookmarkEnd w:id="50"/>
      <w:r>
        <w:t xml:space="preserve">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bookmarkStart w:id="51" w:name="_Toc198481766"/>
      <w:r>
        <w:lastRenderedPageBreak/>
        <w:t>Requerimientos funcionales</w:t>
      </w:r>
      <w:bookmarkEnd w:id="51"/>
    </w:p>
    <w:p w14:paraId="6BCED5BA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6CAC03E3" w14:textId="77777777" w:rsidTr="00DB1B10">
        <w:tc>
          <w:tcPr>
            <w:tcW w:w="956" w:type="pct"/>
            <w:shd w:val="pct10" w:color="auto" w:fill="auto"/>
          </w:tcPr>
          <w:p w14:paraId="42CE8F9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0966E13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4ADA69D2" w14:textId="51009FF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6" w:type="pct"/>
            <w:shd w:val="pct10" w:color="auto" w:fill="auto"/>
          </w:tcPr>
          <w:p w14:paraId="381A86A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D1FF171" w14:textId="77777777" w:rsidTr="00DB1B10">
        <w:tc>
          <w:tcPr>
            <w:tcW w:w="956" w:type="pct"/>
          </w:tcPr>
          <w:p w14:paraId="1E1E1227" w14:textId="7BA5A3D3" w:rsidR="00402E87" w:rsidRDefault="00DB1B10" w:rsidP="007A0D6E">
            <w:pPr>
              <w:pStyle w:val="PSI-ComentarioenTabla"/>
            </w:pPr>
            <w:r>
              <w:t>Cuando hay un riesgo con el estado “Evaluar” y se hace click sobre el escudo amarillo, envia directo al formulario de evaluación.</w:t>
            </w:r>
          </w:p>
        </w:tc>
        <w:tc>
          <w:tcPr>
            <w:tcW w:w="956" w:type="pct"/>
          </w:tcPr>
          <w:p w14:paraId="02AB3139" w14:textId="6F7A9F98" w:rsidR="00402E87" w:rsidRDefault="00DB1B10" w:rsidP="007A0D6E">
            <w:pPr>
              <w:pStyle w:val="PSI-ComentarioenTabla"/>
            </w:pPr>
            <w:r>
              <w:t>Mostrar un tooltip con las opciones (o similar). Las opciones son “Evaluar”.</w:t>
            </w:r>
          </w:p>
        </w:tc>
        <w:tc>
          <w:tcPr>
            <w:tcW w:w="2132" w:type="pct"/>
          </w:tcPr>
          <w:p w14:paraId="7C8BFD05" w14:textId="6003C859" w:rsidR="00402E87" w:rsidRDefault="00185C68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1769431" w14:textId="489538B9" w:rsidR="00402E87" w:rsidRDefault="00DB1B10" w:rsidP="007A0D6E">
            <w:pPr>
              <w:pStyle w:val="PSI-ComentarioenTabla"/>
            </w:pPr>
            <w:r>
              <w:t>CP12_11</w:t>
            </w:r>
          </w:p>
        </w:tc>
      </w:tr>
      <w:tr w:rsidR="00DB1B10" w14:paraId="74C089FB" w14:textId="77777777" w:rsidTr="00DB1B10">
        <w:tc>
          <w:tcPr>
            <w:tcW w:w="956" w:type="pct"/>
          </w:tcPr>
          <w:p w14:paraId="37E62C06" w14:textId="5528546D" w:rsidR="00DB1B10" w:rsidRDefault="00DB1B10" w:rsidP="00DB1B10">
            <w:pPr>
              <w:pStyle w:val="PSI-ComentarioenTabla"/>
            </w:pPr>
            <w:r>
              <w:t>Cuando hay un riesgo con el estado “Critico” y se hace click sobre el escudo rojo oscuro, envia directo al formulario de planificación.</w:t>
            </w:r>
          </w:p>
        </w:tc>
        <w:tc>
          <w:tcPr>
            <w:tcW w:w="956" w:type="pct"/>
          </w:tcPr>
          <w:p w14:paraId="1433AE16" w14:textId="187ED8F1" w:rsidR="00DB1B10" w:rsidRDefault="00DB1B10" w:rsidP="00DB1B10">
            <w:pPr>
              <w:pStyle w:val="PSI-ComentarioenTabla"/>
            </w:pPr>
            <w:r>
              <w:t>Mostrar un tooltip con las opciones (o similar). Las opciones son “Planificar”</w:t>
            </w:r>
            <w:r w:rsidR="00185C68">
              <w:t>.</w:t>
            </w:r>
          </w:p>
        </w:tc>
        <w:tc>
          <w:tcPr>
            <w:tcW w:w="2132" w:type="pct"/>
          </w:tcPr>
          <w:p w14:paraId="1DAA358C" w14:textId="66D0BBB0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5D4EE23" w14:textId="706E80BC" w:rsidR="00DB1B10" w:rsidRDefault="00DB1B10" w:rsidP="00DB1B10">
            <w:pPr>
              <w:pStyle w:val="PSI-ComentarioenTabla"/>
            </w:pPr>
            <w:r>
              <w:t>CP12_12</w:t>
            </w:r>
          </w:p>
        </w:tc>
      </w:tr>
      <w:tr w:rsidR="00DB1B10" w14:paraId="38DF12C0" w14:textId="77777777" w:rsidTr="00DB1B10">
        <w:tc>
          <w:tcPr>
            <w:tcW w:w="956" w:type="pct"/>
          </w:tcPr>
          <w:p w14:paraId="44B72FAD" w14:textId="380887C0" w:rsidR="00DB1B10" w:rsidRDefault="00DB1B10" w:rsidP="00DB1B10">
            <w:pPr>
              <w:pStyle w:val="PSI-ComentarioenTabla"/>
            </w:pPr>
            <w:r>
              <w:t>Cuando hay un riesgo con el estado “Critico” y se hace click sobre el escudo rojo oscuro, envia directo al formulario de planificación.</w:t>
            </w:r>
          </w:p>
        </w:tc>
        <w:tc>
          <w:tcPr>
            <w:tcW w:w="956" w:type="pct"/>
          </w:tcPr>
          <w:p w14:paraId="42ACCA67" w14:textId="30E85FBE" w:rsidR="00DB1B10" w:rsidRDefault="00DB1B10" w:rsidP="00DB1B10">
            <w:pPr>
              <w:pStyle w:val="PSI-ComentarioenTabla"/>
            </w:pPr>
            <w:r>
              <w:t>Mostrar un tooltip con las opciones (o similar). Las opciones son “Planificar”.</w:t>
            </w:r>
          </w:p>
        </w:tc>
        <w:tc>
          <w:tcPr>
            <w:tcW w:w="2132" w:type="pct"/>
          </w:tcPr>
          <w:p w14:paraId="79DDA0FD" w14:textId="159DAD1D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4676065E" w14:textId="05DC7590" w:rsidR="00DB1B10" w:rsidRDefault="00DB1B10" w:rsidP="00DB1B10">
            <w:pPr>
              <w:pStyle w:val="PSI-ComentarioenTabla"/>
            </w:pPr>
            <w:r>
              <w:t>CP12_13</w:t>
            </w:r>
          </w:p>
        </w:tc>
      </w:tr>
    </w:tbl>
    <w:p w14:paraId="30B5A02C" w14:textId="77777777" w:rsidR="00402E87" w:rsidRPr="00DA40AA" w:rsidRDefault="00402E87" w:rsidP="00DA40AA"/>
    <w:p w14:paraId="78EA403F" w14:textId="77777777" w:rsidR="00DA40AA" w:rsidRDefault="00DA40AA" w:rsidP="00DA40AA">
      <w:pPr>
        <w:pStyle w:val="Ttulo2"/>
      </w:pPr>
      <w:bookmarkStart w:id="52" w:name="_Toc198481767"/>
      <w:r>
        <w:lastRenderedPageBreak/>
        <w:t>Requerimientos no funcionales</w:t>
      </w:r>
      <w:bookmarkEnd w:id="52"/>
    </w:p>
    <w:p w14:paraId="6F0D384E" w14:textId="77777777" w:rsidR="00402E87" w:rsidRDefault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4740F81C" w14:textId="77777777" w:rsidTr="007A0D6E">
        <w:tc>
          <w:tcPr>
            <w:tcW w:w="1250" w:type="pct"/>
            <w:shd w:val="pct10" w:color="auto" w:fill="auto"/>
          </w:tcPr>
          <w:p w14:paraId="69360C0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97981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57853D4" w14:textId="35F91F16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434C39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814C5FF" w14:textId="77777777" w:rsidTr="007A0D6E">
        <w:tc>
          <w:tcPr>
            <w:tcW w:w="1250" w:type="pct"/>
          </w:tcPr>
          <w:p w14:paraId="227B2C1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A57CA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0BB66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D621D8E" w14:textId="77777777" w:rsidR="00402E87" w:rsidRDefault="00402E87" w:rsidP="007A0D6E">
            <w:pPr>
              <w:pStyle w:val="PSI-ComentarioenTabla"/>
            </w:pPr>
          </w:p>
        </w:tc>
      </w:tr>
    </w:tbl>
    <w:p w14:paraId="59908188" w14:textId="12EED279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53" w:name="_Toc198481768"/>
      <w:r>
        <w:lastRenderedPageBreak/>
        <w:t>Otras observaciones</w:t>
      </w:r>
      <w:bookmarkEnd w:id="53"/>
    </w:p>
    <w:p w14:paraId="518523FE" w14:textId="77777777" w:rsidR="00AF065A" w:rsidRDefault="00AF065A" w:rsidP="00AF0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1854"/>
        <w:gridCol w:w="3621"/>
        <w:gridCol w:w="1500"/>
      </w:tblGrid>
      <w:tr w:rsidR="008E104E" w:rsidRPr="004E0FA9" w14:paraId="778C24AE" w14:textId="77777777" w:rsidTr="008E104E">
        <w:tc>
          <w:tcPr>
            <w:tcW w:w="1057" w:type="pct"/>
            <w:shd w:val="pct10" w:color="auto" w:fill="auto"/>
          </w:tcPr>
          <w:p w14:paraId="6ED73A1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51DC8C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1515456B" w14:textId="29160CB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6C14DDC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09DEF57" w14:textId="77777777" w:rsidTr="008E104E">
        <w:tc>
          <w:tcPr>
            <w:tcW w:w="1057" w:type="pct"/>
          </w:tcPr>
          <w:p w14:paraId="566812E2" w14:textId="6AC76FBE" w:rsidR="008E104E" w:rsidRDefault="008E104E" w:rsidP="008E104E">
            <w:pPr>
              <w:pStyle w:val="PSI-ComentarioenTabla"/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1058" w:type="pct"/>
          </w:tcPr>
          <w:p w14:paraId="71A942B0" w14:textId="0016C809" w:rsidR="008E104E" w:rsidRDefault="008E104E" w:rsidP="008E104E">
            <w:pPr>
              <w:pStyle w:val="PSI-ComentarioenTabla"/>
            </w:pPr>
            <w:r w:rsidRPr="00A900AD">
              <w:t>Modificar el estado de un proyecto automáticamente en base a las iteraciones existentes.</w:t>
            </w:r>
          </w:p>
        </w:tc>
        <w:tc>
          <w:tcPr>
            <w:tcW w:w="1827" w:type="pct"/>
          </w:tcPr>
          <w:p w14:paraId="05704AEF" w14:textId="09FB969F" w:rsidR="008E104E" w:rsidRPr="003D76B0" w:rsidRDefault="00185C68" w:rsidP="008E104E">
            <w:pPr>
              <w:pStyle w:val="PSI-ComentarioenTabla"/>
              <w:rPr>
                <w:u w:val="single"/>
              </w:rPr>
            </w:pPr>
            <w:r>
              <w:t>RESUELTO</w:t>
            </w:r>
          </w:p>
        </w:tc>
        <w:tc>
          <w:tcPr>
            <w:tcW w:w="1058" w:type="pct"/>
          </w:tcPr>
          <w:p w14:paraId="3FF76301" w14:textId="34385E2C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  <w:tr w:rsidR="008E104E" w14:paraId="07586C29" w14:textId="77777777" w:rsidTr="008E104E">
        <w:tc>
          <w:tcPr>
            <w:tcW w:w="1057" w:type="pct"/>
          </w:tcPr>
          <w:p w14:paraId="3F7CD2A6" w14:textId="065A90C1" w:rsidR="008E104E" w:rsidRPr="00A900AD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 integrante de un proyecto o</w:t>
            </w:r>
            <w:r w:rsidR="009C4FA0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 xml:space="preserve"> una iteración, se elimina directamente.</w:t>
            </w:r>
          </w:p>
        </w:tc>
        <w:tc>
          <w:tcPr>
            <w:tcW w:w="1058" w:type="pct"/>
          </w:tcPr>
          <w:p w14:paraId="32A9FFA6" w14:textId="5DFB48DF" w:rsidR="008E104E" w:rsidRPr="00A900AD" w:rsidRDefault="008E104E" w:rsidP="008E104E">
            <w:pPr>
              <w:pStyle w:val="PSI-ComentarioenTabla"/>
            </w:pPr>
            <w:r w:rsidRPr="005C2E82">
              <w:t>Aunque para que la eliminación sea definitiva es necesario confirmar todos los cambios en el formulario, es conveniente que se muestre un mensaje de confirmación al eliminar integrantes o iteraciones de un proyecto.</w:t>
            </w:r>
          </w:p>
        </w:tc>
        <w:tc>
          <w:tcPr>
            <w:tcW w:w="1827" w:type="pct"/>
          </w:tcPr>
          <w:p w14:paraId="3EC158E0" w14:textId="3F477C9E" w:rsidR="008E104E" w:rsidRPr="00A900AD" w:rsidRDefault="003F7518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A7B4D7D" w14:textId="083DFC7A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  <w:tr w:rsidR="008E104E" w14:paraId="2DE91E1C" w14:textId="77777777" w:rsidTr="008E104E">
        <w:tc>
          <w:tcPr>
            <w:tcW w:w="1057" w:type="pct"/>
          </w:tcPr>
          <w:p w14:paraId="2BEB8C7B" w14:textId="6334D443" w:rsidR="008E104E" w:rsidRDefault="008E104E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una tarea de un plan, se elimina directamente.</w:t>
            </w:r>
          </w:p>
        </w:tc>
        <w:tc>
          <w:tcPr>
            <w:tcW w:w="1058" w:type="pct"/>
          </w:tcPr>
          <w:p w14:paraId="06791145" w14:textId="7CC0021A" w:rsidR="008E104E" w:rsidRPr="005C2E82" w:rsidRDefault="008E104E" w:rsidP="008E104E">
            <w:pPr>
              <w:pStyle w:val="PSI-ComentarioenTabla"/>
            </w:pPr>
            <w:r>
              <w:t>Mostrar un mensaje de confirmación antes de eliminar una tarea de un plan.</w:t>
            </w:r>
          </w:p>
        </w:tc>
        <w:tc>
          <w:tcPr>
            <w:tcW w:w="1827" w:type="pct"/>
          </w:tcPr>
          <w:p w14:paraId="6D983B96" w14:textId="5813CF05" w:rsidR="008E104E" w:rsidRDefault="00DA4FFC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0432DA30" w14:textId="659798FF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  <w:tr w:rsidR="00094B8F" w14:paraId="60C4E8D2" w14:textId="77777777" w:rsidTr="008E104E">
        <w:tc>
          <w:tcPr>
            <w:tcW w:w="1057" w:type="pct"/>
          </w:tcPr>
          <w:p w14:paraId="4E292A70" w14:textId="00B40970" w:rsidR="00094B8F" w:rsidRDefault="00653716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ver tareas pendientes como desarrollador, puede ver todas las tareas, aunque no sea el responsable</w:t>
            </w:r>
          </w:p>
        </w:tc>
        <w:tc>
          <w:tcPr>
            <w:tcW w:w="1058" w:type="pct"/>
          </w:tcPr>
          <w:p w14:paraId="1C4DF5B0" w14:textId="06AA775B" w:rsidR="00094B8F" w:rsidRDefault="00653716" w:rsidP="008E104E">
            <w:pPr>
              <w:pStyle w:val="PSI-ComentarioenTabla"/>
            </w:pPr>
            <w:r>
              <w:t>Mostrar solo tareas asignadas.</w:t>
            </w:r>
          </w:p>
        </w:tc>
        <w:tc>
          <w:tcPr>
            <w:tcW w:w="1827" w:type="pct"/>
          </w:tcPr>
          <w:p w14:paraId="75D72319" w14:textId="125190F5" w:rsidR="00094B8F" w:rsidRDefault="007D727B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96A5ED5" w14:textId="77777777" w:rsidR="00094B8F" w:rsidRDefault="00094B8F" w:rsidP="008E104E">
            <w:pPr>
              <w:pStyle w:val="PSI-ComentarioenTabla"/>
            </w:pPr>
          </w:p>
        </w:tc>
      </w:tr>
    </w:tbl>
    <w:p w14:paraId="49F24894" w14:textId="77777777" w:rsidR="00402E87" w:rsidRPr="00AF065A" w:rsidRDefault="00402E87" w:rsidP="00AF065A"/>
    <w:sectPr w:rsidR="00402E87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6B058" w14:textId="77777777" w:rsidR="00DA246E" w:rsidRDefault="00DA246E" w:rsidP="00C94FBE">
      <w:pPr>
        <w:spacing w:before="0" w:line="240" w:lineRule="auto"/>
      </w:pPr>
      <w:r>
        <w:separator/>
      </w:r>
    </w:p>
    <w:p w14:paraId="4E77EA5F" w14:textId="77777777" w:rsidR="00DA246E" w:rsidRDefault="00DA246E"/>
  </w:endnote>
  <w:endnote w:type="continuationSeparator" w:id="0">
    <w:p w14:paraId="353D4DED" w14:textId="77777777" w:rsidR="00DA246E" w:rsidRDefault="00DA246E" w:rsidP="00C94FBE">
      <w:pPr>
        <w:spacing w:before="0" w:line="240" w:lineRule="auto"/>
      </w:pPr>
      <w:r>
        <w:continuationSeparator/>
      </w:r>
    </w:p>
    <w:p w14:paraId="0BE34AE0" w14:textId="77777777" w:rsidR="00DA246E" w:rsidRDefault="00DA24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71775" w14:textId="5B22F5F3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0E2C6" w14:textId="77777777" w:rsidR="00DA246E" w:rsidRDefault="00DA246E" w:rsidP="00C94FBE">
      <w:pPr>
        <w:spacing w:before="0" w:line="240" w:lineRule="auto"/>
      </w:pPr>
      <w:r>
        <w:separator/>
      </w:r>
    </w:p>
    <w:p w14:paraId="0B789BCD" w14:textId="77777777" w:rsidR="00DA246E" w:rsidRDefault="00DA246E"/>
  </w:footnote>
  <w:footnote w:type="continuationSeparator" w:id="0">
    <w:p w14:paraId="1DE58359" w14:textId="77777777" w:rsidR="00DA246E" w:rsidRDefault="00DA246E" w:rsidP="00C94FBE">
      <w:pPr>
        <w:spacing w:before="0" w:line="240" w:lineRule="auto"/>
      </w:pPr>
      <w:r>
        <w:continuationSeparator/>
      </w:r>
    </w:p>
    <w:p w14:paraId="08ECA7B4" w14:textId="77777777" w:rsidR="00DA246E" w:rsidRDefault="00DA24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5D32415A" w:rsidR="000F4F97" w:rsidRDefault="005B41B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Informe de Verificación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1F35"/>
    <w:multiLevelType w:val="hybridMultilevel"/>
    <w:tmpl w:val="054C997A"/>
    <w:lvl w:ilvl="0" w:tplc="AF70D050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9" w:hanging="360"/>
      </w:pPr>
    </w:lvl>
    <w:lvl w:ilvl="2" w:tplc="2C0A001B" w:tentative="1">
      <w:start w:val="1"/>
      <w:numFmt w:val="lowerRoman"/>
      <w:lvlText w:val="%3."/>
      <w:lvlJc w:val="right"/>
      <w:pPr>
        <w:ind w:left="1909" w:hanging="180"/>
      </w:pPr>
    </w:lvl>
    <w:lvl w:ilvl="3" w:tplc="2C0A000F" w:tentative="1">
      <w:start w:val="1"/>
      <w:numFmt w:val="decimal"/>
      <w:lvlText w:val="%4."/>
      <w:lvlJc w:val="left"/>
      <w:pPr>
        <w:ind w:left="2629" w:hanging="360"/>
      </w:pPr>
    </w:lvl>
    <w:lvl w:ilvl="4" w:tplc="2C0A0019" w:tentative="1">
      <w:start w:val="1"/>
      <w:numFmt w:val="lowerLetter"/>
      <w:lvlText w:val="%5."/>
      <w:lvlJc w:val="left"/>
      <w:pPr>
        <w:ind w:left="3349" w:hanging="360"/>
      </w:pPr>
    </w:lvl>
    <w:lvl w:ilvl="5" w:tplc="2C0A001B" w:tentative="1">
      <w:start w:val="1"/>
      <w:numFmt w:val="lowerRoman"/>
      <w:lvlText w:val="%6."/>
      <w:lvlJc w:val="right"/>
      <w:pPr>
        <w:ind w:left="4069" w:hanging="180"/>
      </w:pPr>
    </w:lvl>
    <w:lvl w:ilvl="6" w:tplc="2C0A000F" w:tentative="1">
      <w:start w:val="1"/>
      <w:numFmt w:val="decimal"/>
      <w:lvlText w:val="%7."/>
      <w:lvlJc w:val="left"/>
      <w:pPr>
        <w:ind w:left="4789" w:hanging="360"/>
      </w:pPr>
    </w:lvl>
    <w:lvl w:ilvl="7" w:tplc="2C0A0019" w:tentative="1">
      <w:start w:val="1"/>
      <w:numFmt w:val="lowerLetter"/>
      <w:lvlText w:val="%8."/>
      <w:lvlJc w:val="left"/>
      <w:pPr>
        <w:ind w:left="5509" w:hanging="360"/>
      </w:pPr>
    </w:lvl>
    <w:lvl w:ilvl="8" w:tplc="2C0A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10"/>
  </w:num>
  <w:num w:numId="10" w16cid:durableId="85687810">
    <w:abstractNumId w:val="11"/>
  </w:num>
  <w:num w:numId="11" w16cid:durableId="1267689532">
    <w:abstractNumId w:val="4"/>
  </w:num>
  <w:num w:numId="12" w16cid:durableId="989215112">
    <w:abstractNumId w:val="9"/>
  </w:num>
  <w:num w:numId="13" w16cid:durableId="975333450">
    <w:abstractNumId w:val="6"/>
  </w:num>
  <w:num w:numId="14" w16cid:durableId="865753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5C56"/>
    <w:rsid w:val="00017EFE"/>
    <w:rsid w:val="00030C3E"/>
    <w:rsid w:val="00040E3F"/>
    <w:rsid w:val="00045F1A"/>
    <w:rsid w:val="00083386"/>
    <w:rsid w:val="00087F53"/>
    <w:rsid w:val="00092BC0"/>
    <w:rsid w:val="00094B8F"/>
    <w:rsid w:val="00097FE1"/>
    <w:rsid w:val="000A0FE7"/>
    <w:rsid w:val="000B61C1"/>
    <w:rsid w:val="000C4821"/>
    <w:rsid w:val="000C4C42"/>
    <w:rsid w:val="000C4E31"/>
    <w:rsid w:val="000D4C6E"/>
    <w:rsid w:val="000F1888"/>
    <w:rsid w:val="000F4F97"/>
    <w:rsid w:val="000F79DF"/>
    <w:rsid w:val="0010416D"/>
    <w:rsid w:val="001163FF"/>
    <w:rsid w:val="001173C8"/>
    <w:rsid w:val="00117D6A"/>
    <w:rsid w:val="0012205F"/>
    <w:rsid w:val="001410A7"/>
    <w:rsid w:val="00144AE4"/>
    <w:rsid w:val="00150702"/>
    <w:rsid w:val="00183675"/>
    <w:rsid w:val="00183953"/>
    <w:rsid w:val="00185A46"/>
    <w:rsid w:val="00185C68"/>
    <w:rsid w:val="00191198"/>
    <w:rsid w:val="001950C8"/>
    <w:rsid w:val="001957FE"/>
    <w:rsid w:val="00196FBE"/>
    <w:rsid w:val="001A2857"/>
    <w:rsid w:val="001A2EE6"/>
    <w:rsid w:val="001C6104"/>
    <w:rsid w:val="001C799E"/>
    <w:rsid w:val="001D1D0F"/>
    <w:rsid w:val="001D2C79"/>
    <w:rsid w:val="001F0D7C"/>
    <w:rsid w:val="001F5F92"/>
    <w:rsid w:val="0020621B"/>
    <w:rsid w:val="00210BA5"/>
    <w:rsid w:val="0021537B"/>
    <w:rsid w:val="00217A70"/>
    <w:rsid w:val="0022239D"/>
    <w:rsid w:val="00224B75"/>
    <w:rsid w:val="00227CD9"/>
    <w:rsid w:val="00264C17"/>
    <w:rsid w:val="00265475"/>
    <w:rsid w:val="00266C42"/>
    <w:rsid w:val="002749D2"/>
    <w:rsid w:val="00282ACE"/>
    <w:rsid w:val="00295CA9"/>
    <w:rsid w:val="002A41AA"/>
    <w:rsid w:val="002B2CCA"/>
    <w:rsid w:val="002B506A"/>
    <w:rsid w:val="002B5AF9"/>
    <w:rsid w:val="002C7CD6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84971"/>
    <w:rsid w:val="00394C0A"/>
    <w:rsid w:val="00397566"/>
    <w:rsid w:val="003A4A34"/>
    <w:rsid w:val="003B7C00"/>
    <w:rsid w:val="003B7F1F"/>
    <w:rsid w:val="003C36D8"/>
    <w:rsid w:val="003C54B1"/>
    <w:rsid w:val="003D2530"/>
    <w:rsid w:val="003D30F1"/>
    <w:rsid w:val="003D76B0"/>
    <w:rsid w:val="003E12FE"/>
    <w:rsid w:val="003E488A"/>
    <w:rsid w:val="003F70DC"/>
    <w:rsid w:val="003F7518"/>
    <w:rsid w:val="0040066E"/>
    <w:rsid w:val="00402E87"/>
    <w:rsid w:val="0042080A"/>
    <w:rsid w:val="0045250D"/>
    <w:rsid w:val="004525FF"/>
    <w:rsid w:val="00453DC1"/>
    <w:rsid w:val="004807AF"/>
    <w:rsid w:val="004A54C8"/>
    <w:rsid w:val="004C5D7E"/>
    <w:rsid w:val="004D3069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0E35"/>
    <w:rsid w:val="00511D9A"/>
    <w:rsid w:val="00515617"/>
    <w:rsid w:val="00516009"/>
    <w:rsid w:val="00544B55"/>
    <w:rsid w:val="00557662"/>
    <w:rsid w:val="00564033"/>
    <w:rsid w:val="00570F4F"/>
    <w:rsid w:val="005857BB"/>
    <w:rsid w:val="0059596F"/>
    <w:rsid w:val="00597A23"/>
    <w:rsid w:val="005A0664"/>
    <w:rsid w:val="005A52A2"/>
    <w:rsid w:val="005B41BF"/>
    <w:rsid w:val="005B5AEE"/>
    <w:rsid w:val="005B6373"/>
    <w:rsid w:val="005B74C7"/>
    <w:rsid w:val="005C2E82"/>
    <w:rsid w:val="005D1034"/>
    <w:rsid w:val="005D2916"/>
    <w:rsid w:val="005E3151"/>
    <w:rsid w:val="005E76A4"/>
    <w:rsid w:val="005F133C"/>
    <w:rsid w:val="005F5429"/>
    <w:rsid w:val="005F60BA"/>
    <w:rsid w:val="0060204B"/>
    <w:rsid w:val="006124BF"/>
    <w:rsid w:val="006133A2"/>
    <w:rsid w:val="00614AA5"/>
    <w:rsid w:val="00616A6E"/>
    <w:rsid w:val="006177BF"/>
    <w:rsid w:val="00623EF0"/>
    <w:rsid w:val="00653716"/>
    <w:rsid w:val="00653C38"/>
    <w:rsid w:val="006837FE"/>
    <w:rsid w:val="006919D5"/>
    <w:rsid w:val="006A2495"/>
    <w:rsid w:val="006B3371"/>
    <w:rsid w:val="006B3679"/>
    <w:rsid w:val="006B478E"/>
    <w:rsid w:val="006B6185"/>
    <w:rsid w:val="006F4267"/>
    <w:rsid w:val="0070494E"/>
    <w:rsid w:val="00705522"/>
    <w:rsid w:val="00705C02"/>
    <w:rsid w:val="00710BA6"/>
    <w:rsid w:val="00711DF8"/>
    <w:rsid w:val="00720A0D"/>
    <w:rsid w:val="00730B27"/>
    <w:rsid w:val="007356A8"/>
    <w:rsid w:val="007447BE"/>
    <w:rsid w:val="00761905"/>
    <w:rsid w:val="0076704E"/>
    <w:rsid w:val="00786327"/>
    <w:rsid w:val="007A33C6"/>
    <w:rsid w:val="007B151B"/>
    <w:rsid w:val="007B2E53"/>
    <w:rsid w:val="007B4C86"/>
    <w:rsid w:val="007C2854"/>
    <w:rsid w:val="007C742C"/>
    <w:rsid w:val="007D113B"/>
    <w:rsid w:val="007D1574"/>
    <w:rsid w:val="007D727B"/>
    <w:rsid w:val="007D7477"/>
    <w:rsid w:val="007E66A5"/>
    <w:rsid w:val="007F2BFE"/>
    <w:rsid w:val="007F38C0"/>
    <w:rsid w:val="00801130"/>
    <w:rsid w:val="008042E4"/>
    <w:rsid w:val="00816B5F"/>
    <w:rsid w:val="00817955"/>
    <w:rsid w:val="00822C20"/>
    <w:rsid w:val="008404B9"/>
    <w:rsid w:val="008426C2"/>
    <w:rsid w:val="00846679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0FD6"/>
    <w:rsid w:val="008A4134"/>
    <w:rsid w:val="008A58CB"/>
    <w:rsid w:val="008B13CD"/>
    <w:rsid w:val="008B1983"/>
    <w:rsid w:val="008B3B0F"/>
    <w:rsid w:val="008C36AB"/>
    <w:rsid w:val="008E104E"/>
    <w:rsid w:val="008E438F"/>
    <w:rsid w:val="008E48FB"/>
    <w:rsid w:val="008E5E32"/>
    <w:rsid w:val="008F3EC3"/>
    <w:rsid w:val="00904CB6"/>
    <w:rsid w:val="00912196"/>
    <w:rsid w:val="00916F1A"/>
    <w:rsid w:val="0092483A"/>
    <w:rsid w:val="00942049"/>
    <w:rsid w:val="0095690B"/>
    <w:rsid w:val="0096683E"/>
    <w:rsid w:val="00976476"/>
    <w:rsid w:val="009779D1"/>
    <w:rsid w:val="009A3173"/>
    <w:rsid w:val="009C2C4E"/>
    <w:rsid w:val="009C4FA0"/>
    <w:rsid w:val="009D7E87"/>
    <w:rsid w:val="009E25EF"/>
    <w:rsid w:val="009E4DA8"/>
    <w:rsid w:val="009F4449"/>
    <w:rsid w:val="00A0436A"/>
    <w:rsid w:val="00A12B5B"/>
    <w:rsid w:val="00A1336C"/>
    <w:rsid w:val="00A13DBA"/>
    <w:rsid w:val="00A2496D"/>
    <w:rsid w:val="00A24C7A"/>
    <w:rsid w:val="00A2757B"/>
    <w:rsid w:val="00A45630"/>
    <w:rsid w:val="00A50ABB"/>
    <w:rsid w:val="00A670E3"/>
    <w:rsid w:val="00A749DD"/>
    <w:rsid w:val="00A900AD"/>
    <w:rsid w:val="00A95014"/>
    <w:rsid w:val="00AE0C53"/>
    <w:rsid w:val="00AF065A"/>
    <w:rsid w:val="00AF3D29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25EBF"/>
    <w:rsid w:val="00B32896"/>
    <w:rsid w:val="00B36B62"/>
    <w:rsid w:val="00B60171"/>
    <w:rsid w:val="00B65AA8"/>
    <w:rsid w:val="00B77F48"/>
    <w:rsid w:val="00B909DC"/>
    <w:rsid w:val="00BA699A"/>
    <w:rsid w:val="00BB07F4"/>
    <w:rsid w:val="00BB23C2"/>
    <w:rsid w:val="00BB4A41"/>
    <w:rsid w:val="00BB6AAE"/>
    <w:rsid w:val="00BB6DFD"/>
    <w:rsid w:val="00BB7855"/>
    <w:rsid w:val="00BC5404"/>
    <w:rsid w:val="00BE68C5"/>
    <w:rsid w:val="00BF1EA9"/>
    <w:rsid w:val="00BF539F"/>
    <w:rsid w:val="00C05700"/>
    <w:rsid w:val="00C05825"/>
    <w:rsid w:val="00C23F8C"/>
    <w:rsid w:val="00C24CDC"/>
    <w:rsid w:val="00C26C78"/>
    <w:rsid w:val="00C42499"/>
    <w:rsid w:val="00C42873"/>
    <w:rsid w:val="00C45042"/>
    <w:rsid w:val="00C5135E"/>
    <w:rsid w:val="00C67EBC"/>
    <w:rsid w:val="00C7184F"/>
    <w:rsid w:val="00C7670E"/>
    <w:rsid w:val="00C872BB"/>
    <w:rsid w:val="00C94FBE"/>
    <w:rsid w:val="00C97238"/>
    <w:rsid w:val="00CA525F"/>
    <w:rsid w:val="00CB2CC9"/>
    <w:rsid w:val="00CB4595"/>
    <w:rsid w:val="00CC5E00"/>
    <w:rsid w:val="00CC7945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669D3"/>
    <w:rsid w:val="00D72B5F"/>
    <w:rsid w:val="00D80E83"/>
    <w:rsid w:val="00DA246E"/>
    <w:rsid w:val="00DA284A"/>
    <w:rsid w:val="00DA40AA"/>
    <w:rsid w:val="00DA4FFC"/>
    <w:rsid w:val="00DB1B10"/>
    <w:rsid w:val="00DB3D1F"/>
    <w:rsid w:val="00DD0159"/>
    <w:rsid w:val="00DD5A70"/>
    <w:rsid w:val="00DE089E"/>
    <w:rsid w:val="00DE16B7"/>
    <w:rsid w:val="00DE69B9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5AC5"/>
    <w:rsid w:val="00E7708C"/>
    <w:rsid w:val="00E8096E"/>
    <w:rsid w:val="00E84E25"/>
    <w:rsid w:val="00E93312"/>
    <w:rsid w:val="00EA21EB"/>
    <w:rsid w:val="00EA7D8C"/>
    <w:rsid w:val="00EC26D6"/>
    <w:rsid w:val="00EE0084"/>
    <w:rsid w:val="00EE58DA"/>
    <w:rsid w:val="00EF15C7"/>
    <w:rsid w:val="00F045A2"/>
    <w:rsid w:val="00F10705"/>
    <w:rsid w:val="00F163F8"/>
    <w:rsid w:val="00F36808"/>
    <w:rsid w:val="00F378CE"/>
    <w:rsid w:val="00F438B1"/>
    <w:rsid w:val="00F54DA6"/>
    <w:rsid w:val="00F6748E"/>
    <w:rsid w:val="00F771E5"/>
    <w:rsid w:val="00F813E9"/>
    <w:rsid w:val="00F815F5"/>
    <w:rsid w:val="00F86BB0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1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C2E82"/>
    <w:rPr>
      <w:rFonts w:ascii="Calibri" w:eastAsia="Calibri" w:hAnsi="Calibri" w:cs="Times New Roman"/>
      <w:i w:val="0"/>
      <w:iCs/>
      <w:color w:val="auto"/>
      <w:lang w:val="es-ES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D3069"/>
    <w:pPr>
      <w:ind w:left="76" w:hanging="182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791</TotalTime>
  <Pages>20</Pages>
  <Words>2342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</vt:lpstr>
    </vt:vector>
  </TitlesOfParts>
  <Company>T-Code</Company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</dc:title>
  <dc:subject>Vesta Risk Manager</dc:subject>
  <dc:creator>Agustín Collareda, Cintia Hernandez y Hugo Frey</dc:creator>
  <cp:keywords/>
  <dc:description/>
  <cp:lastModifiedBy>Hugo Frey</cp:lastModifiedBy>
  <cp:revision>37</cp:revision>
  <dcterms:created xsi:type="dcterms:W3CDTF">2024-10-31T22:57:00Z</dcterms:created>
  <dcterms:modified xsi:type="dcterms:W3CDTF">2025-05-28T04:17:00Z</dcterms:modified>
</cp:coreProperties>
</file>