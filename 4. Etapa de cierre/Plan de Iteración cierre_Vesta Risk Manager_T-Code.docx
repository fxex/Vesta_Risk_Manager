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4DE4A6A9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de </w:t>
              </w:r>
              <w:r w:rsidR="00E915F4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cierre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9F19D6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9F19D6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9F19D6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9F19D6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9F19D6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9F19D6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F19D6" w:rsidRDefault="00F46271">
              <w:pPr>
                <w:pStyle w:val="Sinespaciado"/>
                <w:rPr>
                  <w:lang w:val="en-US"/>
                </w:rPr>
              </w:pPr>
              <w:r w:rsidRPr="009F19D6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 xml:space="preserve">Cintia </w:t>
              </w:r>
              <w:proofErr w:type="spellStart"/>
              <w:r w:rsidR="00BA2346">
                <w:t>Hern</w:t>
              </w:r>
              <w:r>
                <w:t>a</w:t>
              </w:r>
              <w:r w:rsidR="00BA2346">
                <w:t>ndez</w:t>
              </w:r>
              <w:proofErr w:type="spellEnd"/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Pr="009212EE" w:rsidRDefault="00BC5404" w:rsidP="00A13DBA">
      <w:pPr>
        <w:ind w:left="0" w:firstLine="0"/>
        <w:rPr>
          <w:lang w:val="es-AR"/>
        </w:rPr>
      </w:pPr>
      <w:r w:rsidRPr="009212EE"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 w:rsidRPr="009212EE">
        <w:rPr>
          <w:lang w:val="es-AR"/>
        </w:rPr>
        <w:br w:type="page"/>
      </w:r>
    </w:p>
    <w:p w14:paraId="7118B223" w14:textId="77777777" w:rsidR="000F79DF" w:rsidRPr="009212EE" w:rsidRDefault="000F79DF" w:rsidP="000F79DF">
      <w:pPr>
        <w:ind w:left="0" w:firstLine="0"/>
        <w:rPr>
          <w:lang w:val="es-A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Pr="009212EE" w:rsidRDefault="000F79DF" w:rsidP="000F79DF">
          <w:pPr>
            <w:pStyle w:val="TtuloTDC"/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t>Tabla de contenido</w:t>
          </w:r>
        </w:p>
        <w:p w14:paraId="706AAB0B" w14:textId="1C6F86BD" w:rsidR="00F238D6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 w:rsidRPr="009212EE">
            <w:rPr>
              <w:lang w:val="es-AR"/>
            </w:rPr>
            <w:fldChar w:fldCharType="begin"/>
          </w:r>
          <w:r w:rsidR="000F79DF" w:rsidRPr="009212EE">
            <w:rPr>
              <w:lang w:val="es-AR"/>
            </w:rPr>
            <w:instrText xml:space="preserve"> TOC \o "1-3" \h \z \u </w:instrText>
          </w:r>
          <w:r w:rsidRPr="009212EE">
            <w:rPr>
              <w:lang w:val="es-AR"/>
            </w:rPr>
            <w:fldChar w:fldCharType="separate"/>
          </w:r>
          <w:hyperlink w:anchor="_Toc188264138" w:history="1">
            <w:r w:rsidR="00F238D6" w:rsidRPr="000E5955">
              <w:rPr>
                <w:rStyle w:val="Hipervnculo"/>
                <w:noProof/>
              </w:rPr>
              <w:t>Introducción</w:t>
            </w:r>
            <w:r w:rsidR="00F238D6">
              <w:rPr>
                <w:noProof/>
                <w:webHidden/>
              </w:rPr>
              <w:tab/>
            </w:r>
            <w:r w:rsidR="00F238D6">
              <w:rPr>
                <w:noProof/>
                <w:webHidden/>
              </w:rPr>
              <w:fldChar w:fldCharType="begin"/>
            </w:r>
            <w:r w:rsidR="00F238D6">
              <w:rPr>
                <w:noProof/>
                <w:webHidden/>
              </w:rPr>
              <w:instrText xml:space="preserve"> PAGEREF _Toc188264138 \h </w:instrText>
            </w:r>
            <w:r w:rsidR="00F238D6">
              <w:rPr>
                <w:noProof/>
                <w:webHidden/>
              </w:rPr>
            </w:r>
            <w:r w:rsidR="00F238D6">
              <w:rPr>
                <w:noProof/>
                <w:webHidden/>
              </w:rPr>
              <w:fldChar w:fldCharType="separate"/>
            </w:r>
            <w:r w:rsidR="00F238D6">
              <w:rPr>
                <w:noProof/>
                <w:webHidden/>
              </w:rPr>
              <w:t>4</w:t>
            </w:r>
            <w:r w:rsidR="00F238D6">
              <w:rPr>
                <w:noProof/>
                <w:webHidden/>
              </w:rPr>
              <w:fldChar w:fldCharType="end"/>
            </w:r>
          </w:hyperlink>
        </w:p>
        <w:p w14:paraId="4730C6B2" w14:textId="5892D499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39" w:history="1">
            <w:r w:rsidRPr="000E5955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384B0" w14:textId="031D2954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0" w:history="1">
            <w:r w:rsidRPr="000E5955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62E99" w14:textId="13C3657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1" w:history="1">
            <w:r w:rsidRPr="000E5955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69B8A" w14:textId="1D1DC9F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2" w:history="1">
            <w:r w:rsidRPr="000E5955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F5FD" w14:textId="70E90F25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3" w:history="1">
            <w:r w:rsidRPr="000E5955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EEAAA" w14:textId="6B5A7337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4" w:history="1">
            <w:r w:rsidRPr="000E5955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D4A0F" w14:textId="480AD24B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5" w:history="1">
            <w:r w:rsidRPr="000E5955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EF42B" w14:textId="62E0A365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6" w:history="1">
            <w:r w:rsidRPr="000E5955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A03D7" w14:textId="5EA42CE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7" w:history="1">
            <w:r w:rsidRPr="000E5955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2305C" w14:textId="2218C007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8" w:history="1">
            <w:r w:rsidRPr="000E5955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630C8" w14:textId="5B0B329B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9" w:history="1">
            <w:r w:rsidRPr="000E5955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A500F" w14:textId="7D92EDA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0" w:history="1">
            <w:r w:rsidRPr="000E5955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E1C67" w14:textId="696B2B96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1" w:history="1">
            <w:r w:rsidRPr="000E5955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215463CD" w:rsidR="000F79DF" w:rsidRPr="009212EE" w:rsidRDefault="00DC6746" w:rsidP="000F79DF">
          <w:pPr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fldChar w:fldCharType="end"/>
          </w:r>
        </w:p>
      </w:sdtContent>
    </w:sdt>
    <w:p w14:paraId="1E999816" w14:textId="77777777" w:rsidR="0040066E" w:rsidRPr="009212EE" w:rsidRDefault="0040066E" w:rsidP="000F79DF">
      <w:pPr>
        <w:ind w:left="0" w:firstLine="0"/>
        <w:rPr>
          <w:lang w:val="es-AR"/>
        </w:rPr>
      </w:pPr>
    </w:p>
    <w:p w14:paraId="056C3CA4" w14:textId="77777777" w:rsidR="00861B8F" w:rsidRPr="009212EE" w:rsidRDefault="00861B8F" w:rsidP="0040066E">
      <w:pPr>
        <w:rPr>
          <w:lang w:val="es-AR"/>
        </w:rPr>
      </w:pPr>
      <w:r w:rsidRPr="009212EE">
        <w:rPr>
          <w:lang w:val="es-AR"/>
        </w:rPr>
        <w:br w:type="page"/>
      </w:r>
    </w:p>
    <w:sdt>
      <w:sdtPr>
        <w:rPr>
          <w:lang w:val="es-AR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Pr="009212EE" w:rsidRDefault="002731FC" w:rsidP="009A3173">
          <w:pPr>
            <w:pStyle w:val="PSI-Ttulo"/>
            <w:rPr>
              <w:lang w:val="es-AR"/>
            </w:rPr>
          </w:pPr>
          <w:r w:rsidRPr="009212EE">
            <w:rPr>
              <w:lang w:val="es-AR"/>
            </w:rPr>
            <w:t>Plan de Iteración</w:t>
          </w:r>
        </w:p>
      </w:sdtContent>
    </w:sdt>
    <w:p w14:paraId="70423C8C" w14:textId="77777777" w:rsidR="007F38C0" w:rsidRPr="009212EE" w:rsidRDefault="00DD1DA2" w:rsidP="005B5AEE">
      <w:pPr>
        <w:pStyle w:val="PSI-Ttulo1"/>
      </w:pPr>
      <w:bookmarkStart w:id="0" w:name="_Toc188264138"/>
      <w:r w:rsidRPr="009212EE">
        <w:t>Introducción</w:t>
      </w:r>
      <w:bookmarkEnd w:id="0"/>
    </w:p>
    <w:p w14:paraId="4358F10F" w14:textId="77777777" w:rsidR="007C7112" w:rsidRPr="009212EE" w:rsidRDefault="007C7112" w:rsidP="007C7112">
      <w:pPr>
        <w:ind w:left="0" w:firstLine="0"/>
        <w:jc w:val="both"/>
        <w:rPr>
          <w:lang w:val="es-AR"/>
        </w:rPr>
      </w:pPr>
      <w:r w:rsidRPr="009212EE">
        <w:rPr>
          <w:lang w:val="es-AR"/>
        </w:rPr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9212EE" w:rsidRDefault="00F70F4F" w:rsidP="00F70F4F">
      <w:pPr>
        <w:pStyle w:val="PSI-Normal"/>
      </w:pPr>
    </w:p>
    <w:p w14:paraId="40FD1782" w14:textId="77777777" w:rsidR="00DD1DA2" w:rsidRPr="009212EE" w:rsidRDefault="00DD1DA2" w:rsidP="00DD1DA2">
      <w:pPr>
        <w:pStyle w:val="PSI-Ttulo2"/>
      </w:pPr>
      <w:bookmarkStart w:id="1" w:name="_Toc188264139"/>
      <w:r w:rsidRPr="009212EE">
        <w:t>Propósito</w:t>
      </w:r>
      <w:bookmarkEnd w:id="1"/>
    </w:p>
    <w:p w14:paraId="487BBC34" w14:textId="77777777" w:rsidR="00A14B0C" w:rsidRPr="009212EE" w:rsidRDefault="00A14B0C" w:rsidP="0069686D">
      <w:pPr>
        <w:pStyle w:val="PSI-Normal"/>
        <w:ind w:left="0" w:firstLine="0"/>
      </w:pPr>
      <w:r w:rsidRPr="009212EE">
        <w:t>Este documento tiene como objetivo detallar las actividades que serán llevadas a cabo durante la</w:t>
      </w:r>
      <w:r w:rsidR="007D0CEE" w:rsidRPr="009212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9212EE" w:rsidRDefault="00EF7C69" w:rsidP="00EF7C69">
      <w:pPr>
        <w:pStyle w:val="PSI-Normal"/>
        <w:rPr>
          <w:u w:val="single"/>
        </w:rPr>
      </w:pPr>
    </w:p>
    <w:p w14:paraId="0A2C5983" w14:textId="77777777" w:rsidR="00DD1DA2" w:rsidRPr="009212EE" w:rsidRDefault="00DD1DA2" w:rsidP="00DD1DA2">
      <w:pPr>
        <w:pStyle w:val="PSI-Ttulo2"/>
      </w:pPr>
      <w:bookmarkStart w:id="2" w:name="_Toc188264140"/>
      <w:r w:rsidRPr="009212EE">
        <w:t>Referencias</w:t>
      </w:r>
      <w:bookmarkEnd w:id="2"/>
    </w:p>
    <w:p w14:paraId="658E2D5A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Desarrollo</w:t>
      </w:r>
    </w:p>
    <w:p w14:paraId="1A6EC797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Configuraciones</w:t>
      </w:r>
    </w:p>
    <w:p w14:paraId="26EBA2EE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Riesgos</w:t>
      </w:r>
    </w:p>
    <w:p w14:paraId="38D64B58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Estimación</w:t>
      </w:r>
    </w:p>
    <w:p w14:paraId="1015425E" w14:textId="77777777" w:rsidR="000D4FF8" w:rsidRPr="009212EE" w:rsidRDefault="000D4FF8" w:rsidP="002129C9">
      <w:pPr>
        <w:pStyle w:val="PSI-Normal"/>
        <w:ind w:left="0" w:firstLine="0"/>
      </w:pPr>
    </w:p>
    <w:p w14:paraId="1A9FC9FF" w14:textId="77777777" w:rsidR="00DD1DA2" w:rsidRPr="009212EE" w:rsidRDefault="002129C9" w:rsidP="002129C9">
      <w:pPr>
        <w:pStyle w:val="PSI-Ttulo1"/>
      </w:pPr>
      <w:bookmarkStart w:id="3" w:name="_Toc188264141"/>
      <w:r w:rsidRPr="009212EE">
        <w:t>Objetivos</w:t>
      </w:r>
      <w:bookmarkEnd w:id="3"/>
    </w:p>
    <w:p w14:paraId="7F14F7CD" w14:textId="77777777" w:rsidR="00DD1DA2" w:rsidRDefault="00DD1DA2" w:rsidP="002129C9">
      <w:pPr>
        <w:pStyle w:val="PSI-Ttulo2"/>
      </w:pPr>
      <w:bookmarkStart w:id="4" w:name="_Toc188264142"/>
      <w:r w:rsidRPr="009212EE">
        <w:t>Criterios de Evaluación</w:t>
      </w:r>
      <w:bookmarkEnd w:id="4"/>
    </w:p>
    <w:p w14:paraId="3565BE13" w14:textId="77777777" w:rsidR="00AC42E2" w:rsidRDefault="00AC42E2" w:rsidP="00AC42E2">
      <w:pPr>
        <w:pStyle w:val="Prrafodelista"/>
        <w:numPr>
          <w:ilvl w:val="0"/>
          <w:numId w:val="25"/>
        </w:numPr>
        <w:rPr>
          <w:lang w:val="es-AR"/>
        </w:rPr>
      </w:pPr>
      <w:r w:rsidRPr="009212EE">
        <w:rPr>
          <w:lang w:val="es-AR"/>
        </w:rPr>
        <w:t>Cumplir con los plazos establecidos en la planificación.</w:t>
      </w:r>
    </w:p>
    <w:p w14:paraId="0744A3DE" w14:textId="47357F16" w:rsidR="00AC42E2" w:rsidRPr="00AC42E2" w:rsidRDefault="00AC42E2" w:rsidP="00AC42E2">
      <w:pPr>
        <w:pStyle w:val="Prrafodelista"/>
        <w:numPr>
          <w:ilvl w:val="0"/>
          <w:numId w:val="25"/>
        </w:numPr>
      </w:pPr>
      <w:r>
        <w:rPr>
          <w:lang w:val="es-AR"/>
        </w:rPr>
        <w:t>Realizar una video demostración del sistema.</w:t>
      </w:r>
    </w:p>
    <w:p w14:paraId="79558981" w14:textId="0B6B1183" w:rsidR="00AC42E2" w:rsidRPr="009212EE" w:rsidRDefault="00AC42E2" w:rsidP="00AC42E2">
      <w:pPr>
        <w:pStyle w:val="Prrafodelista"/>
        <w:numPr>
          <w:ilvl w:val="0"/>
          <w:numId w:val="25"/>
        </w:numPr>
      </w:pPr>
      <w:r>
        <w:t>Actualizar manuales de usuario e instalación.</w:t>
      </w:r>
    </w:p>
    <w:p w14:paraId="1BE5A66E" w14:textId="77777777" w:rsidR="002129C9" w:rsidRDefault="002129C9" w:rsidP="002129C9">
      <w:pPr>
        <w:pStyle w:val="PSI-Ttulo2"/>
      </w:pPr>
      <w:bookmarkStart w:id="5" w:name="_Toc188264143"/>
      <w:r w:rsidRPr="009212EE">
        <w:t>Elementos de la Línea Base</w:t>
      </w:r>
      <w:bookmarkEnd w:id="5"/>
    </w:p>
    <w:p w14:paraId="6CAAAB81" w14:textId="77777777" w:rsidR="000207EE" w:rsidRPr="009B35EF" w:rsidRDefault="000207EE" w:rsidP="009B35EF">
      <w:pPr>
        <w:rPr>
          <w:lang w:val="es-AR"/>
        </w:rPr>
      </w:pPr>
    </w:p>
    <w:p w14:paraId="3CA4E3D7" w14:textId="77777777" w:rsidR="000207EE" w:rsidRDefault="000207E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bookmarkStart w:id="6" w:name="_Toc188264144"/>
      <w:r>
        <w:br w:type="page"/>
      </w:r>
    </w:p>
    <w:p w14:paraId="105D5EDD" w14:textId="449253C7" w:rsidR="0099675F" w:rsidRPr="009212EE" w:rsidRDefault="002129C9" w:rsidP="00F70F4F">
      <w:pPr>
        <w:pStyle w:val="PSI-Ttulo1"/>
      </w:pPr>
      <w:r w:rsidRPr="009212EE">
        <w:lastRenderedPageBreak/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314"/>
        <w:gridCol w:w="747"/>
        <w:gridCol w:w="747"/>
        <w:gridCol w:w="1052"/>
        <w:gridCol w:w="1288"/>
        <w:gridCol w:w="1346"/>
      </w:tblGrid>
      <w:tr w:rsidR="007C7112" w:rsidRPr="009212EE" w14:paraId="4863A3D3" w14:textId="465A4CD4" w:rsidTr="00D946FF">
        <w:trPr>
          <w:trHeight w:val="537"/>
          <w:jc w:val="center"/>
        </w:trPr>
        <w:tc>
          <w:tcPr>
            <w:tcW w:w="1951" w:type="pct"/>
            <w:shd w:val="clear" w:color="auto" w:fill="E6E6E6"/>
            <w:vAlign w:val="center"/>
          </w:tcPr>
          <w:p w14:paraId="47D249DE" w14:textId="2C20031B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Inicio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Fin</w:t>
            </w:r>
          </w:p>
        </w:tc>
        <w:tc>
          <w:tcPr>
            <w:tcW w:w="619" w:type="pct"/>
            <w:shd w:val="clear" w:color="auto" w:fill="E6E6E6"/>
            <w:vAlign w:val="center"/>
          </w:tcPr>
          <w:p w14:paraId="1CCF6F4E" w14:textId="1E157620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Inicio real</w:t>
            </w:r>
          </w:p>
        </w:tc>
        <w:tc>
          <w:tcPr>
            <w:tcW w:w="758" w:type="pct"/>
            <w:shd w:val="clear" w:color="auto" w:fill="E6E6E6"/>
            <w:vAlign w:val="center"/>
          </w:tcPr>
          <w:p w14:paraId="701252B3" w14:textId="5F452F3C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Fin real</w:t>
            </w:r>
          </w:p>
        </w:tc>
        <w:tc>
          <w:tcPr>
            <w:tcW w:w="792" w:type="pct"/>
            <w:shd w:val="clear" w:color="auto" w:fill="E6E6E6"/>
            <w:vAlign w:val="center"/>
          </w:tcPr>
          <w:p w14:paraId="11422C9F" w14:textId="5873DDD6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Responsable</w:t>
            </w:r>
          </w:p>
        </w:tc>
      </w:tr>
      <w:tr w:rsidR="00A42DD5" w:rsidRPr="009212EE" w14:paraId="4023CDE1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2022413C" w14:textId="34338FAD" w:rsidR="00A42DD5" w:rsidRPr="00AC42E2" w:rsidRDefault="00AC42E2" w:rsidP="00A42DD5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Elaborar video DEMO del sistema</w:t>
            </w:r>
          </w:p>
        </w:tc>
        <w:tc>
          <w:tcPr>
            <w:tcW w:w="440" w:type="pct"/>
            <w:vAlign w:val="center"/>
          </w:tcPr>
          <w:p w14:paraId="5D2D516B" w14:textId="179868EF" w:rsidR="00A42DD5" w:rsidRPr="00AC42E2" w:rsidRDefault="00A42DD5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pct"/>
            <w:vAlign w:val="center"/>
          </w:tcPr>
          <w:p w14:paraId="2E995FAC" w14:textId="0F825F8D" w:rsidR="00A42DD5" w:rsidRPr="00AC42E2" w:rsidRDefault="00A42DD5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19" w:type="pct"/>
            <w:vAlign w:val="center"/>
          </w:tcPr>
          <w:p w14:paraId="4CF80F3E" w14:textId="2C8543AF" w:rsidR="00A42DD5" w:rsidRPr="00AC42E2" w:rsidRDefault="00A42DD5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58" w:type="pct"/>
            <w:vAlign w:val="center"/>
          </w:tcPr>
          <w:p w14:paraId="636D9B7B" w14:textId="488EE21D" w:rsidR="00A42DD5" w:rsidRPr="00AC42E2" w:rsidRDefault="00A42DD5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EF2B557" w14:textId="3C7635C8" w:rsidR="00A42DD5" w:rsidRPr="00AC42E2" w:rsidRDefault="00D266E1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AC42E2" w:rsidRPr="009212EE" w14:paraId="6C85AEBF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32311631" w14:textId="08C62684" w:rsidR="00AC42E2" w:rsidRPr="00AC42E2" w:rsidRDefault="00AC42E2" w:rsidP="00A42DD5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Actualizar manual de usuario</w:t>
            </w:r>
          </w:p>
        </w:tc>
        <w:tc>
          <w:tcPr>
            <w:tcW w:w="440" w:type="pct"/>
            <w:vAlign w:val="center"/>
          </w:tcPr>
          <w:p w14:paraId="202D357D" w14:textId="77777777" w:rsidR="00AC42E2" w:rsidRPr="00AC42E2" w:rsidRDefault="00AC42E2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pct"/>
            <w:vAlign w:val="center"/>
          </w:tcPr>
          <w:p w14:paraId="0169AE2B" w14:textId="77777777" w:rsidR="00AC42E2" w:rsidRPr="00AC42E2" w:rsidRDefault="00AC42E2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19" w:type="pct"/>
            <w:vAlign w:val="center"/>
          </w:tcPr>
          <w:p w14:paraId="4E4B4C1C" w14:textId="77777777" w:rsidR="00AC42E2" w:rsidRPr="00AC42E2" w:rsidRDefault="00AC42E2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58" w:type="pct"/>
            <w:vAlign w:val="center"/>
          </w:tcPr>
          <w:p w14:paraId="39B3B99F" w14:textId="77777777" w:rsidR="00AC42E2" w:rsidRPr="00AC42E2" w:rsidRDefault="00AC42E2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3EE4D9D6" w14:textId="2D602EBF" w:rsidR="00AC42E2" w:rsidRPr="00AC42E2" w:rsidRDefault="00AC42E2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</w:t>
            </w:r>
          </w:p>
        </w:tc>
      </w:tr>
      <w:tr w:rsidR="00AC42E2" w:rsidRPr="009212EE" w14:paraId="4CE53803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66443101" w14:textId="061AB60E" w:rsidR="00AC42E2" w:rsidRPr="00AC42E2" w:rsidRDefault="00AC42E2" w:rsidP="00A42DD5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Actualizar manual de instalación</w:t>
            </w:r>
          </w:p>
        </w:tc>
        <w:tc>
          <w:tcPr>
            <w:tcW w:w="440" w:type="pct"/>
            <w:vAlign w:val="center"/>
          </w:tcPr>
          <w:p w14:paraId="6118D61E" w14:textId="77777777" w:rsidR="00AC42E2" w:rsidRPr="00AC42E2" w:rsidRDefault="00AC42E2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pct"/>
            <w:vAlign w:val="center"/>
          </w:tcPr>
          <w:p w14:paraId="10DB262D" w14:textId="77777777" w:rsidR="00AC42E2" w:rsidRPr="00AC42E2" w:rsidRDefault="00AC42E2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19" w:type="pct"/>
            <w:vAlign w:val="center"/>
          </w:tcPr>
          <w:p w14:paraId="425447B1" w14:textId="77777777" w:rsidR="00AC42E2" w:rsidRPr="00AC42E2" w:rsidRDefault="00AC42E2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58" w:type="pct"/>
            <w:vAlign w:val="center"/>
          </w:tcPr>
          <w:p w14:paraId="364F25BF" w14:textId="77777777" w:rsidR="00AC42E2" w:rsidRPr="00AC42E2" w:rsidRDefault="00AC42E2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1567DF10" w14:textId="12E4B4C9" w:rsidR="00AC42E2" w:rsidRPr="00AC42E2" w:rsidRDefault="00AC42E2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4431EE" w:rsidRPr="009212EE" w14:paraId="4FCCF708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00644CFF" w14:textId="484842BF" w:rsidR="004431EE" w:rsidRPr="00AC42E2" w:rsidRDefault="00AC42E2" w:rsidP="004431E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AC42E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Reunión con el cliente</w:t>
            </w:r>
          </w:p>
        </w:tc>
        <w:tc>
          <w:tcPr>
            <w:tcW w:w="440" w:type="pct"/>
            <w:vAlign w:val="center"/>
          </w:tcPr>
          <w:p w14:paraId="22EA79E7" w14:textId="099B8C20" w:rsidR="004431EE" w:rsidRPr="00AC42E2" w:rsidRDefault="004431EE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pct"/>
            <w:vAlign w:val="center"/>
          </w:tcPr>
          <w:p w14:paraId="18534D4B" w14:textId="3056B647" w:rsidR="004431EE" w:rsidRPr="00AC42E2" w:rsidRDefault="004431EE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19" w:type="pct"/>
            <w:vAlign w:val="center"/>
          </w:tcPr>
          <w:p w14:paraId="4EC8E4DA" w14:textId="3B5E6BB4" w:rsidR="004431EE" w:rsidRPr="00AC42E2" w:rsidRDefault="004431EE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</w:rPr>
            </w:pPr>
          </w:p>
        </w:tc>
        <w:tc>
          <w:tcPr>
            <w:tcW w:w="758" w:type="pct"/>
            <w:vAlign w:val="center"/>
          </w:tcPr>
          <w:p w14:paraId="0C00584A" w14:textId="73C3D8BB" w:rsidR="004431EE" w:rsidRPr="00AC42E2" w:rsidRDefault="004431EE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0447C13D" w14:textId="40111897" w:rsidR="004431EE" w:rsidRPr="00AC42E2" w:rsidRDefault="00AC42E2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FH, HC</w:t>
            </w:r>
          </w:p>
        </w:tc>
      </w:tr>
      <w:tr w:rsidR="00A572F8" w:rsidRPr="009212EE" w14:paraId="3E8E12CD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7867BD7F" w14:textId="6F8684AC" w:rsidR="00A572F8" w:rsidRPr="00AC42E2" w:rsidRDefault="00AC42E2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sz w:val="22"/>
                <w:szCs w:val="22"/>
              </w:rPr>
              <w:t>Preparar presentación</w:t>
            </w:r>
          </w:p>
        </w:tc>
        <w:tc>
          <w:tcPr>
            <w:tcW w:w="440" w:type="pct"/>
            <w:vAlign w:val="center"/>
          </w:tcPr>
          <w:p w14:paraId="3EDD9B03" w14:textId="77DB7B17" w:rsidR="00A572F8" w:rsidRPr="00AC42E2" w:rsidRDefault="00A572F8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pct"/>
            <w:vAlign w:val="center"/>
          </w:tcPr>
          <w:p w14:paraId="56908EE4" w14:textId="6821E859" w:rsidR="00A572F8" w:rsidRPr="00AC42E2" w:rsidRDefault="00A572F8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19" w:type="pct"/>
            <w:vAlign w:val="center"/>
          </w:tcPr>
          <w:p w14:paraId="02C6A1A4" w14:textId="2D2E6693" w:rsidR="00A572F8" w:rsidRPr="00AC42E2" w:rsidRDefault="00A572F8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EE0000"/>
                <w:sz w:val="22"/>
                <w:szCs w:val="22"/>
              </w:rPr>
            </w:pPr>
          </w:p>
        </w:tc>
        <w:tc>
          <w:tcPr>
            <w:tcW w:w="758" w:type="pct"/>
            <w:vAlign w:val="center"/>
          </w:tcPr>
          <w:p w14:paraId="1933B7C5" w14:textId="4B9EFBCB" w:rsidR="00A572F8" w:rsidRPr="00AC42E2" w:rsidRDefault="00A572F8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01DB3F8" w14:textId="7E1D19A0" w:rsidR="00A572F8" w:rsidRPr="00AC42E2" w:rsidRDefault="00AC42E2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FH, HC</w:t>
            </w:r>
          </w:p>
        </w:tc>
      </w:tr>
      <w:tr w:rsidR="00A572F8" w:rsidRPr="009212EE" w14:paraId="0E14161A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66266FAC" w14:textId="5234F41D" w:rsidR="00A572F8" w:rsidRPr="00AC42E2" w:rsidRDefault="00AC42E2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sz w:val="22"/>
                <w:szCs w:val="22"/>
              </w:rPr>
              <w:t>Dar presentación del sistema al cliente</w:t>
            </w:r>
          </w:p>
        </w:tc>
        <w:tc>
          <w:tcPr>
            <w:tcW w:w="440" w:type="pct"/>
            <w:vAlign w:val="center"/>
          </w:tcPr>
          <w:p w14:paraId="6B971351" w14:textId="778BA215" w:rsidR="00A572F8" w:rsidRPr="00AC42E2" w:rsidRDefault="00A572F8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pct"/>
            <w:vAlign w:val="center"/>
          </w:tcPr>
          <w:p w14:paraId="1DCCF19B" w14:textId="6493074B" w:rsidR="00A572F8" w:rsidRPr="00AC42E2" w:rsidRDefault="00A572F8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19" w:type="pct"/>
            <w:vAlign w:val="center"/>
          </w:tcPr>
          <w:p w14:paraId="5A5D7F6E" w14:textId="742257E6" w:rsidR="00A572F8" w:rsidRPr="00AC42E2" w:rsidRDefault="00A572F8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58" w:type="pct"/>
            <w:vAlign w:val="center"/>
          </w:tcPr>
          <w:p w14:paraId="4FEE7AAC" w14:textId="40400C3D" w:rsidR="00A572F8" w:rsidRPr="00AC42E2" w:rsidRDefault="00A572F8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0AE4FEEA" w14:textId="3CE8F8C1" w:rsidR="00A572F8" w:rsidRPr="00AC42E2" w:rsidRDefault="00AC42E2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FH, HC</w:t>
            </w:r>
          </w:p>
        </w:tc>
      </w:tr>
      <w:tr w:rsidR="006F7F80" w:rsidRPr="009212EE" w14:paraId="0136AF39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25673E95" w14:textId="26E5D4A1" w:rsidR="006F7F80" w:rsidRPr="00AC42E2" w:rsidRDefault="00AC42E2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sz w:val="22"/>
                <w:szCs w:val="22"/>
              </w:rPr>
              <w:t>Documentar cambios a realizar en base a la retroalimentación</w:t>
            </w:r>
          </w:p>
        </w:tc>
        <w:tc>
          <w:tcPr>
            <w:tcW w:w="440" w:type="pct"/>
            <w:vAlign w:val="center"/>
          </w:tcPr>
          <w:p w14:paraId="04D8A510" w14:textId="16D76B23" w:rsidR="006F7F80" w:rsidRPr="00AC42E2" w:rsidRDefault="006F7F80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pct"/>
            <w:vAlign w:val="center"/>
          </w:tcPr>
          <w:p w14:paraId="0640FC81" w14:textId="5C35CBC7" w:rsidR="006F7F80" w:rsidRPr="00AC42E2" w:rsidRDefault="006F7F80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19" w:type="pct"/>
            <w:vAlign w:val="center"/>
          </w:tcPr>
          <w:p w14:paraId="0623A25B" w14:textId="21D75071" w:rsidR="006F7F80" w:rsidRPr="00AC42E2" w:rsidRDefault="006F7F80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58" w:type="pct"/>
            <w:vAlign w:val="center"/>
          </w:tcPr>
          <w:p w14:paraId="20182718" w14:textId="62B055C5" w:rsidR="006F7F80" w:rsidRPr="00AC42E2" w:rsidRDefault="006F7F80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59A099BC" w14:textId="141DE99E" w:rsidR="006F7F80" w:rsidRPr="00AC42E2" w:rsidRDefault="00AC42E2" w:rsidP="006F7F8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FH, HC</w:t>
            </w:r>
          </w:p>
        </w:tc>
      </w:tr>
      <w:tr w:rsidR="006F7F80" w:rsidRPr="009212EE" w14:paraId="681A702B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5FA53706" w14:textId="683762E4" w:rsidR="006F7F80" w:rsidRPr="00AC42E2" w:rsidRDefault="00AC42E2" w:rsidP="006F7F8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sz w:val="22"/>
                <w:szCs w:val="22"/>
              </w:rPr>
              <w:t>Implementar cambios</w:t>
            </w:r>
          </w:p>
        </w:tc>
        <w:tc>
          <w:tcPr>
            <w:tcW w:w="440" w:type="pct"/>
            <w:vAlign w:val="center"/>
          </w:tcPr>
          <w:p w14:paraId="603CBDCA" w14:textId="2E94FE70" w:rsidR="006F7F80" w:rsidRPr="00AC42E2" w:rsidRDefault="006F7F80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" w:type="pct"/>
            <w:vAlign w:val="center"/>
          </w:tcPr>
          <w:p w14:paraId="1549DBB5" w14:textId="28931B8F" w:rsidR="006F7F80" w:rsidRPr="00AC42E2" w:rsidRDefault="006F7F80" w:rsidP="00D266E1">
            <w:pPr>
              <w:pStyle w:val="PSI-Normal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19" w:type="pct"/>
            <w:vAlign w:val="center"/>
          </w:tcPr>
          <w:p w14:paraId="4D7E62C1" w14:textId="178D7375" w:rsidR="006F7F80" w:rsidRPr="00AC42E2" w:rsidRDefault="006F7F80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58" w:type="pct"/>
            <w:vAlign w:val="center"/>
          </w:tcPr>
          <w:p w14:paraId="049F6234" w14:textId="791AE343" w:rsidR="006F7F80" w:rsidRPr="00AC42E2" w:rsidRDefault="006F7F80" w:rsidP="00D266E1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187216E" w14:textId="6E94F942" w:rsidR="006F7F80" w:rsidRPr="00AC42E2" w:rsidRDefault="00AC42E2" w:rsidP="006F7F8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AC42E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FH, HC</w:t>
            </w:r>
          </w:p>
        </w:tc>
      </w:tr>
      <w:tr w:rsidR="006F7F80" w:rsidRPr="009212EE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6F7F80" w:rsidRPr="00520BC2" w:rsidRDefault="006F7F80" w:rsidP="006F7F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520B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Observaciones</w:t>
            </w:r>
          </w:p>
        </w:tc>
      </w:tr>
      <w:tr w:rsidR="006F7F80" w:rsidRPr="009212EE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6F7F80" w:rsidRPr="009212EE" w:rsidRDefault="006F7F80" w:rsidP="006F7F80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9212EE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6F7F80" w:rsidRPr="009212EE" w:rsidRDefault="006F7F80" w:rsidP="006F7F8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HC: </w:t>
            </w:r>
            <w:proofErr w:type="spellStart"/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Hernandez</w:t>
            </w:r>
            <w:proofErr w:type="spellEnd"/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Cintia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6F7F80" w:rsidRPr="009212EE" w:rsidRDefault="006F7F80" w:rsidP="006F7F80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9212EE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6F7F80" w:rsidRPr="009212EE" w:rsidRDefault="006F7F80" w:rsidP="006F7F8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33E4A48A" w14:textId="47A23393" w:rsidR="006F7F80" w:rsidRPr="009212EE" w:rsidRDefault="006F7F80" w:rsidP="006F7F8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 </w:t>
            </w:r>
          </w:p>
          <w:p w14:paraId="0AB32E32" w14:textId="77777777" w:rsidR="006F7F80" w:rsidRPr="009212EE" w:rsidRDefault="006F7F80" w:rsidP="006F7F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519A209A" w14:textId="1C0B50F5" w:rsidR="00CF2AD4" w:rsidRPr="009212EE" w:rsidRDefault="00B00F4F" w:rsidP="00F238D6">
      <w:pPr>
        <w:pStyle w:val="PSI-Normal"/>
      </w:pPr>
      <w:bookmarkStart w:id="7" w:name="_Toc238197615"/>
      <w:r w:rsidRPr="009212EE">
        <w:tab/>
      </w:r>
      <w:bookmarkEnd w:id="7"/>
    </w:p>
    <w:p w14:paraId="785A52B7" w14:textId="77777777" w:rsidR="00E511E0" w:rsidRPr="009212EE" w:rsidRDefault="00E511E0" w:rsidP="00E511E0">
      <w:pPr>
        <w:pStyle w:val="PSI-Ttulo1"/>
      </w:pPr>
      <w:bookmarkStart w:id="8" w:name="_Toc188264145"/>
      <w:r w:rsidRPr="009212EE">
        <w:t>Recursos</w:t>
      </w:r>
      <w:bookmarkEnd w:id="8"/>
    </w:p>
    <w:p w14:paraId="4A5DABA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 xml:space="preserve">Los recursos que se van a utilizar para completar las tareas son: </w:t>
      </w:r>
    </w:p>
    <w:p w14:paraId="068F7D8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Software:</w:t>
      </w:r>
    </w:p>
    <w:p w14:paraId="49CFD65F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Paquete office.</w:t>
      </w:r>
    </w:p>
    <w:p w14:paraId="455FE00A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Plantillas del PSI.</w:t>
      </w:r>
    </w:p>
    <w:p w14:paraId="0A22BE32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Draw.io.</w:t>
      </w:r>
    </w:p>
    <w:p w14:paraId="71E7407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Git.</w:t>
      </w:r>
    </w:p>
    <w:p w14:paraId="4FA190FD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Visual Code Studio</w:t>
      </w:r>
    </w:p>
    <w:p w14:paraId="04441FBE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Hardware:</w:t>
      </w:r>
    </w:p>
    <w:p w14:paraId="448269B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3 computadoras personales.</w:t>
      </w:r>
    </w:p>
    <w:p w14:paraId="5A1EFD21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Humanos:</w:t>
      </w:r>
    </w:p>
    <w:p w14:paraId="52785EBC" w14:textId="362EF118" w:rsidR="002129C9" w:rsidRPr="009212EE" w:rsidRDefault="0099675F" w:rsidP="00DD1DA2">
      <w:pPr>
        <w:pStyle w:val="Prrafodelista"/>
        <w:numPr>
          <w:ilvl w:val="0"/>
          <w:numId w:val="15"/>
        </w:numPr>
        <w:rPr>
          <w:lang w:val="es-AR"/>
        </w:rPr>
      </w:pPr>
      <w:r w:rsidRPr="009212EE">
        <w:rPr>
          <w:lang w:val="es-AR"/>
        </w:rPr>
        <w:lastRenderedPageBreak/>
        <w:t>3 desarrolladores.</w:t>
      </w:r>
    </w:p>
    <w:p w14:paraId="62B0440B" w14:textId="77777777" w:rsidR="00F92A5B" w:rsidRPr="009212EE" w:rsidRDefault="00F92A5B" w:rsidP="00F92A5B">
      <w:pPr>
        <w:pStyle w:val="Prrafodelista"/>
        <w:rPr>
          <w:lang w:val="es-AR"/>
        </w:rPr>
      </w:pPr>
    </w:p>
    <w:p w14:paraId="6ED72F0E" w14:textId="51BF344E" w:rsidR="00DD1DA2" w:rsidRPr="009212EE" w:rsidRDefault="00DD1DA2" w:rsidP="005B5AEE">
      <w:pPr>
        <w:pStyle w:val="PSI-Ttulo1"/>
      </w:pPr>
      <w:bookmarkStart w:id="9" w:name="_Toc188264146"/>
      <w:r w:rsidRPr="009212EE">
        <w:t>Evaluación</w:t>
      </w:r>
      <w:r w:rsidR="00E511E0" w:rsidRPr="009212EE">
        <w:t xml:space="preserve"> </w:t>
      </w:r>
      <w:bookmarkEnd w:id="9"/>
      <w:r w:rsidR="004D73F7">
        <w:t>[Fecha]</w:t>
      </w:r>
    </w:p>
    <w:p w14:paraId="22332D2B" w14:textId="77777777" w:rsidR="00A14B0C" w:rsidRPr="009212EE" w:rsidRDefault="00A14B0C" w:rsidP="00A14B0C">
      <w:pPr>
        <w:pStyle w:val="PSI-Ttulo2"/>
      </w:pPr>
      <w:bookmarkStart w:id="10" w:name="_Toc188264147"/>
      <w:r w:rsidRPr="009212EE">
        <w:t>Objetivos Alcanzados</w:t>
      </w:r>
      <w:bookmarkEnd w:id="10"/>
    </w:p>
    <w:p w14:paraId="6CA406F5" w14:textId="77777777" w:rsidR="00A14B0C" w:rsidRPr="009212EE" w:rsidRDefault="00E511E0" w:rsidP="00A14B0C">
      <w:pPr>
        <w:pStyle w:val="PSI-Ttulo2"/>
      </w:pPr>
      <w:bookmarkStart w:id="11" w:name="_Toc188264148"/>
      <w:r w:rsidRPr="009212EE">
        <w:t>Objetivos No A</w:t>
      </w:r>
      <w:r w:rsidR="00A14B0C" w:rsidRPr="009212EE">
        <w:t>lcanzados</w:t>
      </w:r>
      <w:bookmarkEnd w:id="11"/>
    </w:p>
    <w:p w14:paraId="5391846F" w14:textId="77777777" w:rsidR="00E511E0" w:rsidRPr="009212EE" w:rsidRDefault="00E511E0" w:rsidP="00A14B0C">
      <w:pPr>
        <w:pStyle w:val="PSI-Ttulo2"/>
      </w:pPr>
      <w:bookmarkStart w:id="12" w:name="_Toc188264149"/>
      <w:r w:rsidRPr="009212EE">
        <w:t>Elementos incluidos en la Línea Base</w:t>
      </w:r>
      <w:bookmarkEnd w:id="12"/>
    </w:p>
    <w:p w14:paraId="10C53AA5" w14:textId="77777777" w:rsidR="00DD1DA2" w:rsidRDefault="00DD1DA2" w:rsidP="005B5AEE">
      <w:pPr>
        <w:pStyle w:val="PSI-Ttulo1"/>
      </w:pPr>
      <w:bookmarkStart w:id="13" w:name="_Toc188264150"/>
      <w:r w:rsidRPr="009212EE">
        <w:t>Conclusión</w:t>
      </w:r>
      <w:bookmarkEnd w:id="13"/>
    </w:p>
    <w:p w14:paraId="0F1C0FFD" w14:textId="77777777" w:rsidR="00F70F4F" w:rsidRPr="009212EE" w:rsidRDefault="00F70F4F" w:rsidP="00F70F4F">
      <w:pPr>
        <w:pStyle w:val="PSI-Ttulo2"/>
      </w:pPr>
      <w:bookmarkStart w:id="14" w:name="_Toc238197620"/>
      <w:bookmarkStart w:id="15" w:name="_Toc188264151"/>
      <w:r w:rsidRPr="009212EE">
        <w:t>Estado del repositorio</w:t>
      </w:r>
      <w:bookmarkEnd w:id="14"/>
      <w:bookmarkEnd w:id="15"/>
    </w:p>
    <w:p w14:paraId="618458E5" w14:textId="49FBB7C6" w:rsidR="00F70F4F" w:rsidRPr="009212EE" w:rsidRDefault="00F46271" w:rsidP="00F46271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sectPr w:rsidR="00F70F4F" w:rsidRPr="009212EE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258DC1" w14:textId="77777777" w:rsidR="003B6DE2" w:rsidRDefault="003B6DE2" w:rsidP="00C94FBE">
      <w:pPr>
        <w:spacing w:before="0" w:line="240" w:lineRule="auto"/>
      </w:pPr>
      <w:r>
        <w:separator/>
      </w:r>
    </w:p>
    <w:p w14:paraId="56BBFB0E" w14:textId="77777777" w:rsidR="003B6DE2" w:rsidRDefault="003B6DE2"/>
    <w:p w14:paraId="049B2F0B" w14:textId="77777777" w:rsidR="003B6DE2" w:rsidRDefault="003B6DE2"/>
  </w:endnote>
  <w:endnote w:type="continuationSeparator" w:id="0">
    <w:p w14:paraId="4EA38BD2" w14:textId="77777777" w:rsidR="003B6DE2" w:rsidRDefault="003B6DE2" w:rsidP="00C94FBE">
      <w:pPr>
        <w:spacing w:before="0" w:line="240" w:lineRule="auto"/>
      </w:pPr>
      <w:r>
        <w:continuationSeparator/>
      </w:r>
    </w:p>
    <w:p w14:paraId="7337E0B6" w14:textId="77777777" w:rsidR="003B6DE2" w:rsidRDefault="003B6DE2"/>
    <w:p w14:paraId="41B495C3" w14:textId="77777777" w:rsidR="003B6DE2" w:rsidRDefault="003B6D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8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0BF55B1" w14:textId="2BD16727" w:rsidR="008942BD" w:rsidRDefault="00F46271" w:rsidP="000C165C">
        <w:pPr>
          <w:tabs>
            <w:tab w:val="center" w:pos="4252"/>
          </w:tabs>
          <w:spacing w:before="0"/>
        </w:pPr>
        <w:r>
          <w:t xml:space="preserve">Agustín Collareda, Cintia </w:t>
        </w:r>
        <w:proofErr w:type="spellStart"/>
        <w:r>
          <w:t>Hernandez</w:t>
        </w:r>
        <w:proofErr w:type="spellEnd"/>
        <w:r>
          <w:t>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65CC9A" w14:textId="77777777" w:rsidR="003B6DE2" w:rsidRDefault="003B6DE2" w:rsidP="00C94FBE">
      <w:pPr>
        <w:spacing w:before="0" w:line="240" w:lineRule="auto"/>
      </w:pPr>
      <w:r>
        <w:separator/>
      </w:r>
    </w:p>
    <w:p w14:paraId="1A671879" w14:textId="77777777" w:rsidR="003B6DE2" w:rsidRDefault="003B6DE2"/>
    <w:p w14:paraId="00229C59" w14:textId="77777777" w:rsidR="003B6DE2" w:rsidRDefault="003B6DE2"/>
  </w:footnote>
  <w:footnote w:type="continuationSeparator" w:id="0">
    <w:p w14:paraId="5CEDDC45" w14:textId="77777777" w:rsidR="003B6DE2" w:rsidRDefault="003B6DE2" w:rsidP="00C94FBE">
      <w:pPr>
        <w:spacing w:before="0" w:line="240" w:lineRule="auto"/>
      </w:pPr>
      <w:r>
        <w:continuationSeparator/>
      </w:r>
    </w:p>
    <w:p w14:paraId="2C281D82" w14:textId="77777777" w:rsidR="003B6DE2" w:rsidRDefault="003B6DE2"/>
    <w:p w14:paraId="1A00C0EC" w14:textId="77777777" w:rsidR="003B6DE2" w:rsidRDefault="003B6D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C32DC" w14:textId="71ED7307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E915F4">
          <w:rPr>
            <w:rFonts w:asciiTheme="majorHAnsi" w:eastAsiaTheme="majorEastAsia" w:hAnsiTheme="majorHAnsi" w:cstheme="majorBidi"/>
          </w:rPr>
          <w:t>Fase de cierre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  <w:p w14:paraId="70019367" w14:textId="77777777" w:rsidR="008942BD" w:rsidRDefault="008942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1F62D2"/>
    <w:multiLevelType w:val="hybridMultilevel"/>
    <w:tmpl w:val="69A672DA"/>
    <w:lvl w:ilvl="0" w:tplc="7D86F2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D1AEA"/>
    <w:multiLevelType w:val="hybridMultilevel"/>
    <w:tmpl w:val="697894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954AE"/>
    <w:multiLevelType w:val="hybridMultilevel"/>
    <w:tmpl w:val="9EB282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4F652F5"/>
    <w:multiLevelType w:val="hybridMultilevel"/>
    <w:tmpl w:val="851E72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1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4412">
    <w:abstractNumId w:val="6"/>
  </w:num>
  <w:num w:numId="2" w16cid:durableId="1145732122">
    <w:abstractNumId w:val="11"/>
  </w:num>
  <w:num w:numId="3" w16cid:durableId="1576666121">
    <w:abstractNumId w:val="11"/>
  </w:num>
  <w:num w:numId="4" w16cid:durableId="1698962659">
    <w:abstractNumId w:val="11"/>
  </w:num>
  <w:num w:numId="5" w16cid:durableId="938215910">
    <w:abstractNumId w:val="1"/>
  </w:num>
  <w:num w:numId="6" w16cid:durableId="843327064">
    <w:abstractNumId w:val="2"/>
  </w:num>
  <w:num w:numId="7" w16cid:durableId="1158038778">
    <w:abstractNumId w:val="3"/>
  </w:num>
  <w:num w:numId="8" w16cid:durableId="664627938">
    <w:abstractNumId w:val="0"/>
  </w:num>
  <w:num w:numId="9" w16cid:durableId="1950695750">
    <w:abstractNumId w:val="18"/>
  </w:num>
  <w:num w:numId="10" w16cid:durableId="1607884607">
    <w:abstractNumId w:val="20"/>
  </w:num>
  <w:num w:numId="11" w16cid:durableId="826437027">
    <w:abstractNumId w:val="5"/>
  </w:num>
  <w:num w:numId="12" w16cid:durableId="962923154">
    <w:abstractNumId w:val="14"/>
  </w:num>
  <w:num w:numId="13" w16cid:durableId="1291085478">
    <w:abstractNumId w:val="13"/>
  </w:num>
  <w:num w:numId="14" w16cid:durableId="256450518">
    <w:abstractNumId w:val="15"/>
  </w:num>
  <w:num w:numId="15" w16cid:durableId="35468731">
    <w:abstractNumId w:val="12"/>
  </w:num>
  <w:num w:numId="16" w16cid:durableId="670761681">
    <w:abstractNumId w:val="22"/>
  </w:num>
  <w:num w:numId="17" w16cid:durableId="565259910">
    <w:abstractNumId w:val="10"/>
  </w:num>
  <w:num w:numId="18" w16cid:durableId="915939539">
    <w:abstractNumId w:val="21"/>
  </w:num>
  <w:num w:numId="19" w16cid:durableId="624965185">
    <w:abstractNumId w:val="9"/>
  </w:num>
  <w:num w:numId="20" w16cid:durableId="1148983873">
    <w:abstractNumId w:val="17"/>
  </w:num>
  <w:num w:numId="21" w16cid:durableId="1805347541">
    <w:abstractNumId w:val="7"/>
  </w:num>
  <w:num w:numId="22" w16cid:durableId="501747353">
    <w:abstractNumId w:val="4"/>
  </w:num>
  <w:num w:numId="23" w16cid:durableId="1256134935">
    <w:abstractNumId w:val="8"/>
  </w:num>
  <w:num w:numId="24" w16cid:durableId="1626496131">
    <w:abstractNumId w:val="16"/>
  </w:num>
  <w:num w:numId="25" w16cid:durableId="205515909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46"/>
    <w:rsid w:val="00011BED"/>
    <w:rsid w:val="00015BFF"/>
    <w:rsid w:val="00017EFE"/>
    <w:rsid w:val="000207EE"/>
    <w:rsid w:val="000217E9"/>
    <w:rsid w:val="0003108F"/>
    <w:rsid w:val="00031826"/>
    <w:rsid w:val="000337C2"/>
    <w:rsid w:val="00033803"/>
    <w:rsid w:val="00037ECF"/>
    <w:rsid w:val="00045F1A"/>
    <w:rsid w:val="000603E1"/>
    <w:rsid w:val="00063F97"/>
    <w:rsid w:val="00065897"/>
    <w:rsid w:val="0007540F"/>
    <w:rsid w:val="00087F53"/>
    <w:rsid w:val="00090DBA"/>
    <w:rsid w:val="00092BC0"/>
    <w:rsid w:val="000A0FE7"/>
    <w:rsid w:val="000B0250"/>
    <w:rsid w:val="000B5A9A"/>
    <w:rsid w:val="000C165C"/>
    <w:rsid w:val="000C4C42"/>
    <w:rsid w:val="000C4E31"/>
    <w:rsid w:val="000D4C6E"/>
    <w:rsid w:val="000D4FF8"/>
    <w:rsid w:val="000E58FA"/>
    <w:rsid w:val="000E63BF"/>
    <w:rsid w:val="000F0A73"/>
    <w:rsid w:val="000F1888"/>
    <w:rsid w:val="000F4F97"/>
    <w:rsid w:val="000F79DF"/>
    <w:rsid w:val="0010416D"/>
    <w:rsid w:val="00113FD7"/>
    <w:rsid w:val="001163FF"/>
    <w:rsid w:val="001164E6"/>
    <w:rsid w:val="0012205F"/>
    <w:rsid w:val="00140AF7"/>
    <w:rsid w:val="001410A7"/>
    <w:rsid w:val="00144AE4"/>
    <w:rsid w:val="001479F6"/>
    <w:rsid w:val="00150702"/>
    <w:rsid w:val="00150FC2"/>
    <w:rsid w:val="00154EBE"/>
    <w:rsid w:val="00164C21"/>
    <w:rsid w:val="00166199"/>
    <w:rsid w:val="001812B8"/>
    <w:rsid w:val="00183953"/>
    <w:rsid w:val="00185A46"/>
    <w:rsid w:val="00191198"/>
    <w:rsid w:val="001950C8"/>
    <w:rsid w:val="00195BC9"/>
    <w:rsid w:val="001A2EE6"/>
    <w:rsid w:val="001A3EA9"/>
    <w:rsid w:val="001A5428"/>
    <w:rsid w:val="001B7881"/>
    <w:rsid w:val="001C6104"/>
    <w:rsid w:val="001C799E"/>
    <w:rsid w:val="001D25DA"/>
    <w:rsid w:val="001D43C9"/>
    <w:rsid w:val="001E0D37"/>
    <w:rsid w:val="001F1FC2"/>
    <w:rsid w:val="001F5F92"/>
    <w:rsid w:val="00201BF3"/>
    <w:rsid w:val="0020426A"/>
    <w:rsid w:val="0020621B"/>
    <w:rsid w:val="00207404"/>
    <w:rsid w:val="002129C9"/>
    <w:rsid w:val="00217A70"/>
    <w:rsid w:val="00224B75"/>
    <w:rsid w:val="00243B56"/>
    <w:rsid w:val="00246A58"/>
    <w:rsid w:val="00266C42"/>
    <w:rsid w:val="002731FC"/>
    <w:rsid w:val="0027605C"/>
    <w:rsid w:val="00276B9D"/>
    <w:rsid w:val="00295CA9"/>
    <w:rsid w:val="00297ADC"/>
    <w:rsid w:val="002A41AA"/>
    <w:rsid w:val="002B19AE"/>
    <w:rsid w:val="002B506A"/>
    <w:rsid w:val="002B5AF9"/>
    <w:rsid w:val="002B5BEF"/>
    <w:rsid w:val="002B608F"/>
    <w:rsid w:val="002D0CCB"/>
    <w:rsid w:val="002D104A"/>
    <w:rsid w:val="002D50DF"/>
    <w:rsid w:val="002E07A1"/>
    <w:rsid w:val="002E0AB6"/>
    <w:rsid w:val="002E471A"/>
    <w:rsid w:val="002E7874"/>
    <w:rsid w:val="002E7DAE"/>
    <w:rsid w:val="002F1461"/>
    <w:rsid w:val="0031184D"/>
    <w:rsid w:val="00311F91"/>
    <w:rsid w:val="003130E3"/>
    <w:rsid w:val="003149A1"/>
    <w:rsid w:val="003163C6"/>
    <w:rsid w:val="003223DC"/>
    <w:rsid w:val="003274B7"/>
    <w:rsid w:val="00342A4C"/>
    <w:rsid w:val="00344258"/>
    <w:rsid w:val="0034480A"/>
    <w:rsid w:val="00346864"/>
    <w:rsid w:val="00350E39"/>
    <w:rsid w:val="003560F2"/>
    <w:rsid w:val="00363FD1"/>
    <w:rsid w:val="00372C3F"/>
    <w:rsid w:val="00373CA6"/>
    <w:rsid w:val="00385A00"/>
    <w:rsid w:val="0039379E"/>
    <w:rsid w:val="003939A3"/>
    <w:rsid w:val="00393A05"/>
    <w:rsid w:val="00397566"/>
    <w:rsid w:val="003B4E63"/>
    <w:rsid w:val="003B56AE"/>
    <w:rsid w:val="003B6DE2"/>
    <w:rsid w:val="003B7F1F"/>
    <w:rsid w:val="003C54B1"/>
    <w:rsid w:val="003C5D42"/>
    <w:rsid w:val="003E12FE"/>
    <w:rsid w:val="003E1D59"/>
    <w:rsid w:val="003F07CF"/>
    <w:rsid w:val="003F0BEB"/>
    <w:rsid w:val="003F212B"/>
    <w:rsid w:val="0040066E"/>
    <w:rsid w:val="00413525"/>
    <w:rsid w:val="00416240"/>
    <w:rsid w:val="0042034A"/>
    <w:rsid w:val="004233B3"/>
    <w:rsid w:val="00426058"/>
    <w:rsid w:val="004431EE"/>
    <w:rsid w:val="004464BE"/>
    <w:rsid w:val="004502C2"/>
    <w:rsid w:val="004525FF"/>
    <w:rsid w:val="004535B9"/>
    <w:rsid w:val="004614AA"/>
    <w:rsid w:val="004760B5"/>
    <w:rsid w:val="004807AF"/>
    <w:rsid w:val="004833AE"/>
    <w:rsid w:val="0048657E"/>
    <w:rsid w:val="00487101"/>
    <w:rsid w:val="00487CDF"/>
    <w:rsid w:val="0049000B"/>
    <w:rsid w:val="00491F15"/>
    <w:rsid w:val="004A390E"/>
    <w:rsid w:val="004A54C8"/>
    <w:rsid w:val="004B5A25"/>
    <w:rsid w:val="004C28CD"/>
    <w:rsid w:val="004C5D7E"/>
    <w:rsid w:val="004C7977"/>
    <w:rsid w:val="004D231F"/>
    <w:rsid w:val="004D45CD"/>
    <w:rsid w:val="004D5185"/>
    <w:rsid w:val="004D73F7"/>
    <w:rsid w:val="004E3388"/>
    <w:rsid w:val="004E4935"/>
    <w:rsid w:val="004E4CDE"/>
    <w:rsid w:val="004F4D25"/>
    <w:rsid w:val="004F56B3"/>
    <w:rsid w:val="004F73E9"/>
    <w:rsid w:val="005017FA"/>
    <w:rsid w:val="005046A5"/>
    <w:rsid w:val="00504A67"/>
    <w:rsid w:val="00511D9A"/>
    <w:rsid w:val="00515617"/>
    <w:rsid w:val="00520BC2"/>
    <w:rsid w:val="00524AD9"/>
    <w:rsid w:val="00533529"/>
    <w:rsid w:val="00533DD3"/>
    <w:rsid w:val="00564033"/>
    <w:rsid w:val="0056630C"/>
    <w:rsid w:val="00570F4F"/>
    <w:rsid w:val="00571D62"/>
    <w:rsid w:val="00582D09"/>
    <w:rsid w:val="0058431F"/>
    <w:rsid w:val="005857BB"/>
    <w:rsid w:val="00585C9B"/>
    <w:rsid w:val="0059596F"/>
    <w:rsid w:val="00597A23"/>
    <w:rsid w:val="005A0664"/>
    <w:rsid w:val="005A52A2"/>
    <w:rsid w:val="005B5AEE"/>
    <w:rsid w:val="005B6373"/>
    <w:rsid w:val="005B7004"/>
    <w:rsid w:val="005C1B07"/>
    <w:rsid w:val="005C320F"/>
    <w:rsid w:val="005D5DCD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24071"/>
    <w:rsid w:val="00627D1C"/>
    <w:rsid w:val="006318AE"/>
    <w:rsid w:val="006371A7"/>
    <w:rsid w:val="00640964"/>
    <w:rsid w:val="00653C38"/>
    <w:rsid w:val="006637BD"/>
    <w:rsid w:val="00680710"/>
    <w:rsid w:val="00685880"/>
    <w:rsid w:val="006919D5"/>
    <w:rsid w:val="00692FFE"/>
    <w:rsid w:val="00695F62"/>
    <w:rsid w:val="0069686D"/>
    <w:rsid w:val="006A1323"/>
    <w:rsid w:val="006A2495"/>
    <w:rsid w:val="006B3371"/>
    <w:rsid w:val="006B4E16"/>
    <w:rsid w:val="006B4F86"/>
    <w:rsid w:val="006C5908"/>
    <w:rsid w:val="006E45D0"/>
    <w:rsid w:val="006E5247"/>
    <w:rsid w:val="006F1C3B"/>
    <w:rsid w:val="006F1DA2"/>
    <w:rsid w:val="006F4392"/>
    <w:rsid w:val="006F7F80"/>
    <w:rsid w:val="007037E0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2C38"/>
    <w:rsid w:val="007447BE"/>
    <w:rsid w:val="00753725"/>
    <w:rsid w:val="00754140"/>
    <w:rsid w:val="007608DB"/>
    <w:rsid w:val="00773925"/>
    <w:rsid w:val="00776961"/>
    <w:rsid w:val="007803C4"/>
    <w:rsid w:val="007864F2"/>
    <w:rsid w:val="00786D1B"/>
    <w:rsid w:val="0079204E"/>
    <w:rsid w:val="00792D49"/>
    <w:rsid w:val="007A2907"/>
    <w:rsid w:val="007A33C6"/>
    <w:rsid w:val="007A4D71"/>
    <w:rsid w:val="007B151B"/>
    <w:rsid w:val="007B2E53"/>
    <w:rsid w:val="007C10B1"/>
    <w:rsid w:val="007C30AD"/>
    <w:rsid w:val="007C344D"/>
    <w:rsid w:val="007C7112"/>
    <w:rsid w:val="007C742C"/>
    <w:rsid w:val="007D0CEE"/>
    <w:rsid w:val="007D5C5E"/>
    <w:rsid w:val="007D7477"/>
    <w:rsid w:val="007E3D34"/>
    <w:rsid w:val="007E432A"/>
    <w:rsid w:val="007E5917"/>
    <w:rsid w:val="007E6643"/>
    <w:rsid w:val="007E66A5"/>
    <w:rsid w:val="007F1C08"/>
    <w:rsid w:val="007F38C0"/>
    <w:rsid w:val="00801130"/>
    <w:rsid w:val="00816B5F"/>
    <w:rsid w:val="00817955"/>
    <w:rsid w:val="00822C20"/>
    <w:rsid w:val="00835AE9"/>
    <w:rsid w:val="00851A84"/>
    <w:rsid w:val="008539BD"/>
    <w:rsid w:val="00855522"/>
    <w:rsid w:val="00861B8F"/>
    <w:rsid w:val="008652EE"/>
    <w:rsid w:val="00866124"/>
    <w:rsid w:val="00866435"/>
    <w:rsid w:val="00867DE9"/>
    <w:rsid w:val="00870574"/>
    <w:rsid w:val="00885BB2"/>
    <w:rsid w:val="008860FE"/>
    <w:rsid w:val="00886E04"/>
    <w:rsid w:val="00893295"/>
    <w:rsid w:val="008942BD"/>
    <w:rsid w:val="008970F4"/>
    <w:rsid w:val="00897E6A"/>
    <w:rsid w:val="008A0847"/>
    <w:rsid w:val="008A17AA"/>
    <w:rsid w:val="008A1B72"/>
    <w:rsid w:val="008A5ADC"/>
    <w:rsid w:val="008B1983"/>
    <w:rsid w:val="008B20AB"/>
    <w:rsid w:val="008B3B0F"/>
    <w:rsid w:val="008C36AB"/>
    <w:rsid w:val="008D200E"/>
    <w:rsid w:val="008D39D0"/>
    <w:rsid w:val="008D7439"/>
    <w:rsid w:val="008D7AC8"/>
    <w:rsid w:val="008E48FB"/>
    <w:rsid w:val="008F3449"/>
    <w:rsid w:val="00904CB6"/>
    <w:rsid w:val="00911F7B"/>
    <w:rsid w:val="009212EE"/>
    <w:rsid w:val="0092131E"/>
    <w:rsid w:val="00921FFB"/>
    <w:rsid w:val="00923CA6"/>
    <w:rsid w:val="0092483A"/>
    <w:rsid w:val="00942049"/>
    <w:rsid w:val="00954227"/>
    <w:rsid w:val="0096494B"/>
    <w:rsid w:val="0096683E"/>
    <w:rsid w:val="00987FCB"/>
    <w:rsid w:val="0099436E"/>
    <w:rsid w:val="0099675F"/>
    <w:rsid w:val="00996D35"/>
    <w:rsid w:val="009972A4"/>
    <w:rsid w:val="009A0604"/>
    <w:rsid w:val="009A3173"/>
    <w:rsid w:val="009B058A"/>
    <w:rsid w:val="009B35EF"/>
    <w:rsid w:val="009D4E16"/>
    <w:rsid w:val="009E25EF"/>
    <w:rsid w:val="009E4DA8"/>
    <w:rsid w:val="009F0331"/>
    <w:rsid w:val="009F19D6"/>
    <w:rsid w:val="009F4449"/>
    <w:rsid w:val="009F61A1"/>
    <w:rsid w:val="00A020ED"/>
    <w:rsid w:val="00A0436A"/>
    <w:rsid w:val="00A04A66"/>
    <w:rsid w:val="00A12B5B"/>
    <w:rsid w:val="00A13DBA"/>
    <w:rsid w:val="00A14B0C"/>
    <w:rsid w:val="00A2496D"/>
    <w:rsid w:val="00A26D38"/>
    <w:rsid w:val="00A2757B"/>
    <w:rsid w:val="00A35245"/>
    <w:rsid w:val="00A42DD5"/>
    <w:rsid w:val="00A45630"/>
    <w:rsid w:val="00A50ABB"/>
    <w:rsid w:val="00A50B0E"/>
    <w:rsid w:val="00A54E5D"/>
    <w:rsid w:val="00A572F8"/>
    <w:rsid w:val="00A6150C"/>
    <w:rsid w:val="00A670E3"/>
    <w:rsid w:val="00A70DD2"/>
    <w:rsid w:val="00A71654"/>
    <w:rsid w:val="00A77EC6"/>
    <w:rsid w:val="00A903DC"/>
    <w:rsid w:val="00AA2D66"/>
    <w:rsid w:val="00AB3F2B"/>
    <w:rsid w:val="00AC42E2"/>
    <w:rsid w:val="00AC5A07"/>
    <w:rsid w:val="00AC7AA9"/>
    <w:rsid w:val="00AD0859"/>
    <w:rsid w:val="00AD3B0D"/>
    <w:rsid w:val="00AE0C53"/>
    <w:rsid w:val="00AE1409"/>
    <w:rsid w:val="00AE5B0B"/>
    <w:rsid w:val="00AF6C07"/>
    <w:rsid w:val="00B00F4F"/>
    <w:rsid w:val="00B01480"/>
    <w:rsid w:val="00B02A6C"/>
    <w:rsid w:val="00B0695A"/>
    <w:rsid w:val="00B071F2"/>
    <w:rsid w:val="00B138FE"/>
    <w:rsid w:val="00B144C2"/>
    <w:rsid w:val="00B20663"/>
    <w:rsid w:val="00B2132E"/>
    <w:rsid w:val="00B21F60"/>
    <w:rsid w:val="00B251C8"/>
    <w:rsid w:val="00B262F0"/>
    <w:rsid w:val="00B32896"/>
    <w:rsid w:val="00B3388A"/>
    <w:rsid w:val="00B36B62"/>
    <w:rsid w:val="00B46F4C"/>
    <w:rsid w:val="00B528A0"/>
    <w:rsid w:val="00B52B51"/>
    <w:rsid w:val="00B64C63"/>
    <w:rsid w:val="00B6695B"/>
    <w:rsid w:val="00B72516"/>
    <w:rsid w:val="00B77F48"/>
    <w:rsid w:val="00B91414"/>
    <w:rsid w:val="00BA069F"/>
    <w:rsid w:val="00BA2346"/>
    <w:rsid w:val="00BA699A"/>
    <w:rsid w:val="00BA7FB1"/>
    <w:rsid w:val="00BB23C2"/>
    <w:rsid w:val="00BB4A41"/>
    <w:rsid w:val="00BB6AAE"/>
    <w:rsid w:val="00BB7855"/>
    <w:rsid w:val="00BC5404"/>
    <w:rsid w:val="00BD44B4"/>
    <w:rsid w:val="00BD491B"/>
    <w:rsid w:val="00BF539F"/>
    <w:rsid w:val="00BF6C73"/>
    <w:rsid w:val="00BF7C60"/>
    <w:rsid w:val="00C05700"/>
    <w:rsid w:val="00C22697"/>
    <w:rsid w:val="00C23F8C"/>
    <w:rsid w:val="00C24CDC"/>
    <w:rsid w:val="00C26AE0"/>
    <w:rsid w:val="00C26C78"/>
    <w:rsid w:val="00C42873"/>
    <w:rsid w:val="00C42D14"/>
    <w:rsid w:val="00C42D53"/>
    <w:rsid w:val="00C46ABF"/>
    <w:rsid w:val="00C5135E"/>
    <w:rsid w:val="00C60640"/>
    <w:rsid w:val="00C67EBC"/>
    <w:rsid w:val="00C7670E"/>
    <w:rsid w:val="00C81AA0"/>
    <w:rsid w:val="00C872BB"/>
    <w:rsid w:val="00C94FBE"/>
    <w:rsid w:val="00C97238"/>
    <w:rsid w:val="00CA10E3"/>
    <w:rsid w:val="00CB2CC9"/>
    <w:rsid w:val="00CB4595"/>
    <w:rsid w:val="00CD21AA"/>
    <w:rsid w:val="00CD323E"/>
    <w:rsid w:val="00CE0252"/>
    <w:rsid w:val="00CE0C6E"/>
    <w:rsid w:val="00CE3829"/>
    <w:rsid w:val="00CE7C8F"/>
    <w:rsid w:val="00CE7F5B"/>
    <w:rsid w:val="00CF0F38"/>
    <w:rsid w:val="00CF2AD4"/>
    <w:rsid w:val="00CF4B05"/>
    <w:rsid w:val="00D01B23"/>
    <w:rsid w:val="00D06E99"/>
    <w:rsid w:val="00D15FB2"/>
    <w:rsid w:val="00D23B47"/>
    <w:rsid w:val="00D255E1"/>
    <w:rsid w:val="00D266E1"/>
    <w:rsid w:val="00D41217"/>
    <w:rsid w:val="00D41DE2"/>
    <w:rsid w:val="00D42ACA"/>
    <w:rsid w:val="00D51E12"/>
    <w:rsid w:val="00D5780A"/>
    <w:rsid w:val="00D620B4"/>
    <w:rsid w:val="00D649B2"/>
    <w:rsid w:val="00D70C0C"/>
    <w:rsid w:val="00D750A2"/>
    <w:rsid w:val="00D80197"/>
    <w:rsid w:val="00D80E83"/>
    <w:rsid w:val="00D900C9"/>
    <w:rsid w:val="00D946FF"/>
    <w:rsid w:val="00D94B0F"/>
    <w:rsid w:val="00DA284A"/>
    <w:rsid w:val="00DA599B"/>
    <w:rsid w:val="00DB2187"/>
    <w:rsid w:val="00DB5CC2"/>
    <w:rsid w:val="00DC08F6"/>
    <w:rsid w:val="00DC6746"/>
    <w:rsid w:val="00DD0159"/>
    <w:rsid w:val="00DD1DA2"/>
    <w:rsid w:val="00DD5A70"/>
    <w:rsid w:val="00DE0A69"/>
    <w:rsid w:val="00DE0ACC"/>
    <w:rsid w:val="00DF2CFC"/>
    <w:rsid w:val="00E01FEC"/>
    <w:rsid w:val="00E037C9"/>
    <w:rsid w:val="00E061E8"/>
    <w:rsid w:val="00E27BBA"/>
    <w:rsid w:val="00E3386B"/>
    <w:rsid w:val="00E33B19"/>
    <w:rsid w:val="00E34178"/>
    <w:rsid w:val="00E360A2"/>
    <w:rsid w:val="00E36A01"/>
    <w:rsid w:val="00E41820"/>
    <w:rsid w:val="00E41E7A"/>
    <w:rsid w:val="00E438FE"/>
    <w:rsid w:val="00E511E0"/>
    <w:rsid w:val="00E5392A"/>
    <w:rsid w:val="00E53EC4"/>
    <w:rsid w:val="00E62578"/>
    <w:rsid w:val="00E67DB5"/>
    <w:rsid w:val="00E71F77"/>
    <w:rsid w:val="00E7708C"/>
    <w:rsid w:val="00E8096E"/>
    <w:rsid w:val="00E8473E"/>
    <w:rsid w:val="00E84E25"/>
    <w:rsid w:val="00E858C3"/>
    <w:rsid w:val="00E915F4"/>
    <w:rsid w:val="00E93312"/>
    <w:rsid w:val="00EA2062"/>
    <w:rsid w:val="00EA3121"/>
    <w:rsid w:val="00EA38CB"/>
    <w:rsid w:val="00EA7D8C"/>
    <w:rsid w:val="00EB07D7"/>
    <w:rsid w:val="00EB70D1"/>
    <w:rsid w:val="00EC3635"/>
    <w:rsid w:val="00EC3840"/>
    <w:rsid w:val="00EC3E0F"/>
    <w:rsid w:val="00ED344B"/>
    <w:rsid w:val="00EE0084"/>
    <w:rsid w:val="00EF3965"/>
    <w:rsid w:val="00EF7C69"/>
    <w:rsid w:val="00F045A2"/>
    <w:rsid w:val="00F156D6"/>
    <w:rsid w:val="00F163F8"/>
    <w:rsid w:val="00F238D6"/>
    <w:rsid w:val="00F2749B"/>
    <w:rsid w:val="00F318D5"/>
    <w:rsid w:val="00F3328C"/>
    <w:rsid w:val="00F36808"/>
    <w:rsid w:val="00F438B1"/>
    <w:rsid w:val="00F46271"/>
    <w:rsid w:val="00F46446"/>
    <w:rsid w:val="00F4682F"/>
    <w:rsid w:val="00F54DA6"/>
    <w:rsid w:val="00F6748E"/>
    <w:rsid w:val="00F70F4F"/>
    <w:rsid w:val="00F771E5"/>
    <w:rsid w:val="00F813E9"/>
    <w:rsid w:val="00F815F5"/>
    <w:rsid w:val="00F926BE"/>
    <w:rsid w:val="00F92A5B"/>
    <w:rsid w:val="00F95768"/>
    <w:rsid w:val="00FA4294"/>
    <w:rsid w:val="00FC165E"/>
    <w:rsid w:val="00FC4195"/>
    <w:rsid w:val="00FC4377"/>
    <w:rsid w:val="00FC4821"/>
    <w:rsid w:val="00FC4C9C"/>
    <w:rsid w:val="00FD0DF7"/>
    <w:rsid w:val="00FD251B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BC2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7534-11E0-4A43-BF70-0066ACB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1170</TotalTime>
  <Pages>6</Pages>
  <Words>575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Agustin Collareda</cp:lastModifiedBy>
  <cp:revision>94</cp:revision>
  <cp:lastPrinted>2024-10-11T17:37:00Z</cp:lastPrinted>
  <dcterms:created xsi:type="dcterms:W3CDTF">2024-10-09T21:51:00Z</dcterms:created>
  <dcterms:modified xsi:type="dcterms:W3CDTF">2025-05-28T23:50:00Z</dcterms:modified>
  <cp:category>Fase de cierre</cp:category>
</cp:coreProperties>
</file>