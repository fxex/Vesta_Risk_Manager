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7C4C" w14:textId="5C7A7DD9" w:rsidR="006919D5" w:rsidRDefault="006919D5" w:rsidP="006D7313">
      <w:pPr>
        <w:pStyle w:val="Sinespaciado"/>
        <w:ind w:left="708" w:hanging="708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1C739BCF" w14:textId="2A989C24" w:rsidR="00120504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93929911" w:history="1">
        <w:r w:rsidR="00120504" w:rsidRPr="00C130B2">
          <w:rPr>
            <w:rStyle w:val="Hipervnculo"/>
            <w:noProof/>
          </w:rPr>
          <w:t>Riesgo 03:</w:t>
        </w:r>
        <w:r w:rsidR="00120504">
          <w:rPr>
            <w:noProof/>
            <w:webHidden/>
          </w:rPr>
          <w:tab/>
        </w:r>
        <w:r w:rsidR="00120504">
          <w:rPr>
            <w:noProof/>
            <w:webHidden/>
          </w:rPr>
          <w:fldChar w:fldCharType="begin"/>
        </w:r>
        <w:r w:rsidR="00120504">
          <w:rPr>
            <w:noProof/>
            <w:webHidden/>
          </w:rPr>
          <w:instrText xml:space="preserve"> PAGEREF _Toc193929911 \h </w:instrText>
        </w:r>
        <w:r w:rsidR="00120504">
          <w:rPr>
            <w:noProof/>
            <w:webHidden/>
          </w:rPr>
        </w:r>
        <w:r w:rsidR="00120504">
          <w:rPr>
            <w:noProof/>
            <w:webHidden/>
          </w:rPr>
          <w:fldChar w:fldCharType="separate"/>
        </w:r>
        <w:r w:rsidR="00120504">
          <w:rPr>
            <w:noProof/>
            <w:webHidden/>
          </w:rPr>
          <w:t>5</w:t>
        </w:r>
        <w:r w:rsidR="00120504">
          <w:rPr>
            <w:noProof/>
            <w:webHidden/>
          </w:rPr>
          <w:fldChar w:fldCharType="end"/>
        </w:r>
      </w:hyperlink>
    </w:p>
    <w:p w14:paraId="1A2D207B" w14:textId="05BDD92B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2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43BEB6" w14:textId="6D11D05D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3" w:history="1">
        <w:r w:rsidRPr="00C130B2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F83684" w14:textId="64F5029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4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03D18" w14:textId="224D2E04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5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4A513" w14:textId="39EC9ECD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6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7D9E32" w14:textId="62E469DD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7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ACB44" w14:textId="2506DEC8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8" w:history="1">
        <w:r w:rsidRPr="00C130B2">
          <w:rPr>
            <w:rStyle w:val="Hipervnculo"/>
            <w:noProof/>
          </w:rPr>
          <w:t>Riesgo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C4C724" w14:textId="58935B55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9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18AF4F" w14:textId="166E240E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0" w:history="1">
        <w:r w:rsidRPr="00C130B2">
          <w:rPr>
            <w:rStyle w:val="Hipervnculo"/>
            <w:noProof/>
          </w:rPr>
          <w:t>Referencia RK11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0A2DA9" w14:textId="0F31453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1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867C92" w14:textId="5265ECB9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2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65B9A8" w14:textId="479891B8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3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901E47" w14:textId="30244758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4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E63EC6" w14:textId="13A5DB1C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5" w:history="1">
        <w:r w:rsidRPr="00C130B2">
          <w:rPr>
            <w:rStyle w:val="Hipervnculo"/>
            <w:noProof/>
          </w:rPr>
          <w:t>Riesgo 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02E628" w14:textId="1C5D3DF5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6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445729" w14:textId="59E33A1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7" w:history="1">
        <w:r w:rsidRPr="00C130B2">
          <w:rPr>
            <w:rStyle w:val="Hipervnculo"/>
            <w:noProof/>
          </w:rPr>
          <w:t>Referencia RK02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D0966F" w14:textId="4B42F60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8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2818A8" w14:textId="3829048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9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46DA72" w14:textId="10BDDB5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0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37132B" w14:textId="5ACEF3E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1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E7249A" w14:textId="2389903E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2" w:history="1">
        <w:r w:rsidRPr="00C130B2">
          <w:rPr>
            <w:rStyle w:val="Hipervnculo"/>
            <w:noProof/>
          </w:rPr>
          <w:t>Riesgo 08: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73E277" w14:textId="112365B1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3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C3C3C1" w14:textId="6D20669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4" w:history="1">
        <w:r w:rsidRPr="00C130B2">
          <w:rPr>
            <w:rStyle w:val="Hipervnculo"/>
            <w:noProof/>
          </w:rPr>
          <w:t>Referencia RK08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397264" w14:textId="5352E7A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5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E657C5" w14:textId="2C1D34E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6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C1FA8E" w14:textId="1CBA466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7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B5F932" w14:textId="4A2459C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8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25C450" w14:textId="536ED615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9" w:history="1">
        <w:r w:rsidRPr="00C130B2">
          <w:rPr>
            <w:rStyle w:val="Hipervnculo"/>
            <w:noProof/>
          </w:rPr>
          <w:t>Riesgo 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E9000A" w14:textId="60668C3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0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B34457" w14:textId="2C82C62B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1" w:history="1">
        <w:r w:rsidRPr="00C130B2">
          <w:rPr>
            <w:rStyle w:val="Hipervnculo"/>
            <w:noProof/>
          </w:rPr>
          <w:t>Referencia RK13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51AD18" w14:textId="42BE60F9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2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6A7CB6" w14:textId="21EB63C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3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3F29DC" w14:textId="08E0819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4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35AB4C" w14:textId="6B2805A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5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F95C4D" w14:textId="61836614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6" w:history="1">
        <w:r w:rsidRPr="00C130B2">
          <w:rPr>
            <w:rStyle w:val="Hipervnculo"/>
            <w:noProof/>
          </w:rPr>
          <w:t>Riesgo 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56B9B6" w14:textId="47E6325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7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1F3662" w14:textId="3B263368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8" w:history="1">
        <w:r w:rsidRPr="00C130B2">
          <w:rPr>
            <w:rStyle w:val="Hipervnculo"/>
            <w:noProof/>
          </w:rPr>
          <w:t>Referencia RK15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764172" w14:textId="33F66C4C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9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3B95ED9" w14:textId="2BA72A0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0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7879A9" w14:textId="5D4224D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1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DFFF2B" w14:textId="333B0AC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2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4CE5FE" w14:textId="2AB5A694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3" w:history="1">
        <w:r w:rsidRPr="00C130B2">
          <w:rPr>
            <w:rStyle w:val="Hipervnculo"/>
            <w:noProof/>
          </w:rPr>
          <w:t>Riesgo 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202528" w14:textId="3E38A251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4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3E27E1" w14:textId="03D166FA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5" w:history="1">
        <w:r w:rsidRPr="00C130B2">
          <w:rPr>
            <w:rStyle w:val="Hipervnculo"/>
            <w:noProof/>
          </w:rPr>
          <w:t>Referencia RK16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98CACFF" w14:textId="1A61200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6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4D57D57" w14:textId="7D00461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7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36501D" w14:textId="44D3305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8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AC5CBF" w14:textId="452EF87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9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A6F011A" w14:textId="70C5FA8F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0" w:history="1">
        <w:r w:rsidRPr="00C130B2">
          <w:rPr>
            <w:rStyle w:val="Hipervnculo"/>
            <w:noProof/>
          </w:rPr>
          <w:t>Riesgo 17: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F8A03A2" w14:textId="2D862469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1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BA38BD" w14:textId="3DD4705E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2" w:history="1">
        <w:r w:rsidRPr="00C130B2">
          <w:rPr>
            <w:rStyle w:val="Hipervnculo"/>
            <w:noProof/>
          </w:rPr>
          <w:t>Referencia RK17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1F912A" w14:textId="7AE949A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3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910BE52" w14:textId="7AF53B7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4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261FCE6" w14:textId="2AB066B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5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2FC45D" w14:textId="65D2E077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6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1B36A9A" w14:textId="678D288E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93929911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C9592C">
      <w:pPr>
        <w:pStyle w:val="PSI-Ttulo1"/>
        <w:outlineLvl w:val="1"/>
      </w:pPr>
      <w:bookmarkStart w:id="1" w:name="_Toc193929912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723D3A6C" w:rsidR="00670E9F" w:rsidRPr="00374B76" w:rsidRDefault="00156D69" w:rsidP="00B20053">
            <w:pPr>
              <w:rPr>
                <w:rFonts w:cs="Calibri"/>
                <w:color w:val="000000"/>
                <w:lang w:val="es-AR" w:eastAsia="es-AR"/>
              </w:rPr>
            </w:pPr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3C54150E" w:rsidR="00670E9F" w:rsidRPr="003559D3" w:rsidRDefault="00D8411B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253ADA7B" w:rsidR="00670E9F" w:rsidRPr="003559D3" w:rsidRDefault="001047F0" w:rsidP="00B20053">
            <w:r>
              <w:t>1</w:t>
            </w:r>
            <w:r w:rsidR="007218A6">
              <w:t>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317E7CCC" w:rsidR="00670E9F" w:rsidRPr="003559D3" w:rsidRDefault="00D8411B" w:rsidP="00B20053">
            <w:r>
              <w:t>4</w:t>
            </w:r>
            <w:r w:rsidR="001047F0">
              <w:t>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(php)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49E0F26" w:rsidR="00670E9F" w:rsidRPr="003559D3" w:rsidRDefault="009D6964" w:rsidP="00B20053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02C7098E" w:rsidR="00670E9F" w:rsidRPr="003559D3" w:rsidRDefault="00156D69" w:rsidP="00B20053">
            <w:r>
              <w:t>Minimización</w:t>
            </w:r>
            <w:r w:rsidR="00CD4F3B">
              <w:t xml:space="preserve"> y contingencia</w:t>
            </w:r>
            <w:r w:rsidR="007218A6">
              <w:t>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4BD39447" w:rsidR="00670E9F" w:rsidRPr="003559D3" w:rsidRDefault="00B00EFE" w:rsidP="00B20053">
            <w:r>
              <w:t>FH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56BA2CD3" w14:textId="77777777" w:rsidR="00924A24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  <w:p w14:paraId="4658FC6B" w14:textId="77777777" w:rsidR="00DD3905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Comprobar el código a través de una inteligencia artificial.</w:t>
            </w:r>
          </w:p>
          <w:p w14:paraId="2449D366" w14:textId="50501320" w:rsidR="00CD4F3B" w:rsidRPr="003559D3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Consultar el código con un compañero de la materia con más experiencia.</w:t>
            </w:r>
          </w:p>
        </w:tc>
      </w:tr>
    </w:tbl>
    <w:p w14:paraId="7916D26E" w14:textId="13283B79" w:rsidR="00441FF1" w:rsidRDefault="00441FF1" w:rsidP="00C9592C">
      <w:pPr>
        <w:pStyle w:val="PSI-Ttulo1"/>
        <w:outlineLvl w:val="1"/>
      </w:pPr>
      <w:bookmarkStart w:id="2" w:name="_Toc193929913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C9592C">
      <w:pPr>
        <w:pStyle w:val="PSI-Ttulo2"/>
        <w:outlineLvl w:val="2"/>
      </w:pPr>
      <w:bookmarkStart w:id="3" w:name="_Toc193929914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156D69" w:rsidRPr="003559D3" w14:paraId="2B2B90F3" w14:textId="77777777" w:rsidTr="00A91624">
        <w:tc>
          <w:tcPr>
            <w:tcW w:w="4467" w:type="dxa"/>
            <w:gridSpan w:val="3"/>
            <w:vAlign w:val="center"/>
          </w:tcPr>
          <w:p w14:paraId="5F7BD222" w14:textId="30029B14" w:rsidR="00156D69" w:rsidRPr="003559D3" w:rsidRDefault="00156D69" w:rsidP="00156D69"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156D69" w:rsidRPr="003559D3" w:rsidRDefault="00156D69" w:rsidP="00156D69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40C48D49" w:rsidR="005B7990" w:rsidRPr="003559D3" w:rsidRDefault="001047F0" w:rsidP="00B2783C">
            <w:r>
              <w:t>Cerrado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C9592C">
      <w:pPr>
        <w:pStyle w:val="PSI-Ttulo2"/>
        <w:outlineLvl w:val="2"/>
      </w:pPr>
      <w:bookmarkStart w:id="4" w:name="_Toc193929915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29E602CB" w:rsidR="005B7990" w:rsidRPr="003559D3" w:rsidRDefault="00D8411B" w:rsidP="00B2783C">
            <w:r>
              <w:t>4</w:t>
            </w:r>
          </w:p>
        </w:tc>
        <w:tc>
          <w:tcPr>
            <w:tcW w:w="2813" w:type="dxa"/>
          </w:tcPr>
          <w:p w14:paraId="59F7CC85" w14:textId="215683EC" w:rsidR="00E52496" w:rsidRPr="003559D3" w:rsidRDefault="001047F0" w:rsidP="00B2783C">
            <w:r>
              <w:t>10</w:t>
            </w:r>
            <w:r w:rsidR="005B7990">
              <w:t>%</w:t>
            </w:r>
          </w:p>
        </w:tc>
        <w:tc>
          <w:tcPr>
            <w:tcW w:w="2765" w:type="dxa"/>
          </w:tcPr>
          <w:p w14:paraId="126DE98E" w14:textId="15BE369D" w:rsidR="00E52496" w:rsidRPr="003559D3" w:rsidRDefault="00D8411B" w:rsidP="00B2783C">
            <w:r>
              <w:t>4</w:t>
            </w:r>
            <w:r w:rsidR="001047F0">
              <w:t>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(php)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5791FFF8" w:rsidR="00E52496" w:rsidRPr="003559D3" w:rsidRDefault="009D6964" w:rsidP="00B2783C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C9592C">
      <w:pPr>
        <w:pStyle w:val="PSI-Ttulo2"/>
        <w:outlineLvl w:val="2"/>
      </w:pPr>
      <w:bookmarkStart w:id="5" w:name="_Toc193929916"/>
      <w:r>
        <w:lastRenderedPageBreak/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4BDD2751" w:rsidR="00CD2020" w:rsidRPr="003559D3" w:rsidRDefault="00DD3905" w:rsidP="00E9678B">
            <w:r>
              <w:t>Minimización</w:t>
            </w:r>
          </w:p>
        </w:tc>
        <w:tc>
          <w:tcPr>
            <w:tcW w:w="1701" w:type="dxa"/>
          </w:tcPr>
          <w:p w14:paraId="2463FD2F" w14:textId="38FAD3DC" w:rsidR="00CD2020" w:rsidRPr="003559D3" w:rsidRDefault="001E5D7F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17FFF679" w14:textId="464D501E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Buscar cursos de PHP.</w:t>
            </w:r>
          </w:p>
          <w:p w14:paraId="6DA4F199" w14:textId="7F6DF6B5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Elegir el curso que se considere más apropiado.</w:t>
            </w:r>
          </w:p>
          <w:p w14:paraId="7ABCE728" w14:textId="37D7AC32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Realizar el curso.</w:t>
            </w:r>
          </w:p>
          <w:p w14:paraId="2AF4C67F" w14:textId="29E9D4E9" w:rsidR="00CD2020" w:rsidRPr="003559D3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Implementar pequeños programas de prueba.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17F3CCB5" w:rsidR="00CD2020" w:rsidRPr="003559D3" w:rsidRDefault="00DD3905" w:rsidP="00E9678B">
            <w:r>
              <w:t>Contingencia</w:t>
            </w:r>
          </w:p>
        </w:tc>
        <w:tc>
          <w:tcPr>
            <w:tcW w:w="1701" w:type="dxa"/>
          </w:tcPr>
          <w:p w14:paraId="43164735" w14:textId="097F5D94" w:rsidR="00CD2020" w:rsidRPr="003559D3" w:rsidRDefault="00FD4ED1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A97A543" w14:textId="77777777" w:rsidR="00DD3905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Comprobar el código a través de una inteligencia artificial. </w:t>
            </w:r>
          </w:p>
          <w:p w14:paraId="48B68EE6" w14:textId="442C4C6E" w:rsidR="00CD2020" w:rsidRPr="003559D3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Consultar el código con un compañero de la materia con </w:t>
            </w:r>
            <w:r w:rsidR="00AD3630">
              <w:t>más</w:t>
            </w:r>
            <w:r>
              <w:t xml:space="preserve"> experiencia.</w:t>
            </w:r>
          </w:p>
        </w:tc>
        <w:tc>
          <w:tcPr>
            <w:tcW w:w="1701" w:type="dxa"/>
            <w:shd w:val="clear" w:color="auto" w:fill="auto"/>
          </w:tcPr>
          <w:p w14:paraId="1E94F4CF" w14:textId="240A5A4C" w:rsidR="00CD2020" w:rsidRPr="003559D3" w:rsidRDefault="00FD4ED1" w:rsidP="00E9678B">
            <w:r>
              <w:t>Construcción (1, 2 y 3 iteración)</w:t>
            </w:r>
          </w:p>
        </w:tc>
      </w:tr>
    </w:tbl>
    <w:p w14:paraId="002AD69C" w14:textId="16442CAE" w:rsidR="00441FF1" w:rsidRDefault="00441FF1" w:rsidP="00846F08">
      <w:pPr>
        <w:pStyle w:val="PSI-Normal"/>
      </w:pPr>
    </w:p>
    <w:p w14:paraId="0677BCDF" w14:textId="77777777" w:rsidR="00CD2020" w:rsidRDefault="00CD2020" w:rsidP="00C9592C">
      <w:pPr>
        <w:pStyle w:val="PSI-Ttulo2"/>
        <w:outlineLvl w:val="2"/>
      </w:pPr>
      <w:bookmarkStart w:id="6" w:name="_Toc193929917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103855F2" w:rsidR="00CD2020" w:rsidRPr="003559D3" w:rsidRDefault="002B4AC0" w:rsidP="00AB6E91">
            <w:r>
              <w:t>11/10/2024</w:t>
            </w:r>
          </w:p>
        </w:tc>
        <w:tc>
          <w:tcPr>
            <w:tcW w:w="2161" w:type="dxa"/>
          </w:tcPr>
          <w:p w14:paraId="613FAE13" w14:textId="2C371A22" w:rsidR="00CD2020" w:rsidRPr="003559D3" w:rsidRDefault="002B4AC0" w:rsidP="00AB6E91">
            <w:r>
              <w:t>Elaboración 2</w:t>
            </w:r>
          </w:p>
        </w:tc>
        <w:tc>
          <w:tcPr>
            <w:tcW w:w="2161" w:type="dxa"/>
          </w:tcPr>
          <w:p w14:paraId="30FFB379" w14:textId="75D314FE" w:rsidR="00CD2020" w:rsidRDefault="002B4AC0" w:rsidP="00AB6E91">
            <w:r>
              <w:t>El plan</w:t>
            </w:r>
            <w:r w:rsidR="00B562D0">
              <w:t xml:space="preserve"> de minimización fue</w:t>
            </w:r>
            <w:r>
              <w:t xml:space="preserve"> realizado correctamente. </w:t>
            </w:r>
          </w:p>
          <w:p w14:paraId="630606A3" w14:textId="7FC4BCB7" w:rsidR="002B4AC0" w:rsidRPr="003559D3" w:rsidRDefault="002B4AC0" w:rsidP="00AB6E91">
            <w:r>
              <w:t>El lenguaje es muy fácil de aprender comparándolo con otros como java o c por lo que el equipo no tendrá ningún tipo de dificultad en aprenderlo.</w:t>
            </w:r>
          </w:p>
        </w:tc>
        <w:tc>
          <w:tcPr>
            <w:tcW w:w="2272" w:type="dxa"/>
          </w:tcPr>
          <w:p w14:paraId="79397F17" w14:textId="0C2338A7" w:rsidR="00CD2020" w:rsidRPr="003559D3" w:rsidRDefault="002B4AC0" w:rsidP="00AB6E91">
            <w:r>
              <w:t>FH</w:t>
            </w:r>
          </w:p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93929918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C9592C">
      <w:pPr>
        <w:pStyle w:val="PSI-Ttulo1"/>
        <w:outlineLvl w:val="1"/>
      </w:pPr>
      <w:bookmarkStart w:id="8" w:name="_Toc193929919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8"/>
        <w:gridCol w:w="5469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8112E51" w:rsidR="00071EC9" w:rsidRPr="00374B76" w:rsidRDefault="00127FE0" w:rsidP="00E9678B">
            <w:pPr>
              <w:rPr>
                <w:rFonts w:cs="Calibri"/>
                <w:color w:val="000000"/>
                <w:lang w:val="es-AR" w:eastAsia="es-AR"/>
              </w:rPr>
            </w:pPr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69C77059" w:rsidR="00071EC9" w:rsidRPr="003559D3" w:rsidRDefault="00202106" w:rsidP="00E9678B">
            <w:r>
              <w:t>0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5ECA7DB0" w:rsidR="00071EC9" w:rsidRPr="003559D3" w:rsidRDefault="00202106" w:rsidP="00E9678B">
            <w:r>
              <w:t>-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79B257A0" w:rsidR="00071EC9" w:rsidRPr="003559D3" w:rsidRDefault="00202106" w:rsidP="00E9678B">
            <w:r>
              <w:t>-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1435B2BE" w:rsidR="00071EC9" w:rsidRPr="003559D3" w:rsidRDefault="00AB4191" w:rsidP="00E9678B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3E83B71" w:rsidR="00071EC9" w:rsidRPr="003559D3" w:rsidRDefault="00AF4D20" w:rsidP="00E9678B">
            <w:r>
              <w:t>Mitigación</w:t>
            </w:r>
            <w:r w:rsidR="005E6D87">
              <w:t xml:space="preserve"> y Contingencia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31A8D8FC" w:rsidR="00071EC9" w:rsidRPr="003559D3" w:rsidRDefault="00B00EFE" w:rsidP="00E9678B">
            <w:r>
              <w:t>CA</w:t>
            </w:r>
          </w:p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16C88BD" w14:textId="6E77971F" w:rsidR="00DF1889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</w:t>
            </w:r>
            <w:r w:rsidR="005E6D87">
              <w:t xml:space="preserve"> en un entorno de pruebas controlados</w:t>
            </w:r>
            <w:r>
              <w:t>.</w:t>
            </w:r>
          </w:p>
          <w:p w14:paraId="3C695DF2" w14:textId="3987A806" w:rsidR="005E6D87" w:rsidRDefault="005E6D87" w:rsidP="00E9678B">
            <w:pPr>
              <w:pStyle w:val="Prrafodelista"/>
              <w:numPr>
                <w:ilvl w:val="0"/>
                <w:numId w:val="16"/>
              </w:numPr>
            </w:pPr>
            <w:r>
              <w:t>Realizar pruebas de integración</w:t>
            </w:r>
            <w:r w:rsidR="00A15630">
              <w:t>.</w:t>
            </w:r>
          </w:p>
          <w:p w14:paraId="064F37E1" w14:textId="524BC3E4" w:rsidR="005E6D87" w:rsidRPr="003559D3" w:rsidRDefault="005E6D87" w:rsidP="005E6D87">
            <w:pPr>
              <w:pStyle w:val="Prrafodelista"/>
              <w:numPr>
                <w:ilvl w:val="0"/>
                <w:numId w:val="31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C9592C">
      <w:pPr>
        <w:pStyle w:val="PSI-Ttulo1"/>
        <w:outlineLvl w:val="1"/>
      </w:pPr>
      <w:r>
        <w:br w:type="page"/>
      </w:r>
      <w:bookmarkStart w:id="9" w:name="_Toc193929920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C9592C">
      <w:pPr>
        <w:pStyle w:val="PSI-Ttulo2"/>
        <w:outlineLvl w:val="2"/>
      </w:pPr>
      <w:bookmarkStart w:id="10" w:name="_Toc193929921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5D646A51" w:rsidR="00B20053" w:rsidRPr="003559D3" w:rsidRDefault="00D21965" w:rsidP="004C11FD"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45CC9C7E" w:rsidR="00D366A8" w:rsidRPr="003559D3" w:rsidRDefault="00FE73FF" w:rsidP="00D366A8">
            <w:r>
              <w:t>Cerrado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C9592C">
      <w:pPr>
        <w:pStyle w:val="PSI-Ttulo2"/>
        <w:outlineLvl w:val="2"/>
      </w:pPr>
      <w:bookmarkStart w:id="11" w:name="_Toc193929922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7806F0A2" w:rsidR="00071EC9" w:rsidRPr="003559D3" w:rsidRDefault="00B37208" w:rsidP="004C11FD">
            <w:r>
              <w:t>0</w:t>
            </w:r>
          </w:p>
        </w:tc>
        <w:tc>
          <w:tcPr>
            <w:tcW w:w="2813" w:type="dxa"/>
          </w:tcPr>
          <w:p w14:paraId="2C5673E8" w14:textId="2EC608DE" w:rsidR="00071EC9" w:rsidRPr="003559D3" w:rsidRDefault="00B37208" w:rsidP="004C11FD">
            <w:r>
              <w:t>-</w:t>
            </w:r>
          </w:p>
        </w:tc>
        <w:tc>
          <w:tcPr>
            <w:tcW w:w="2765" w:type="dxa"/>
          </w:tcPr>
          <w:p w14:paraId="0BA960EE" w14:textId="37A7A75E" w:rsidR="00071EC9" w:rsidRPr="003559D3" w:rsidRDefault="00B37208" w:rsidP="004C11FD">
            <w:r>
              <w:t>-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7F52F3E4" w:rsidR="00071EC9" w:rsidRPr="003559D3" w:rsidRDefault="00AB4191" w:rsidP="004C11FD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C9592C">
      <w:pPr>
        <w:pStyle w:val="PSI-Ttulo2"/>
        <w:outlineLvl w:val="2"/>
      </w:pPr>
      <w:bookmarkStart w:id="12" w:name="_Toc193929923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4A34415F" w:rsidR="00071EC9" w:rsidRPr="003559D3" w:rsidRDefault="00AF4D20" w:rsidP="00860E7E">
            <w:r>
              <w:t>Mitigación.</w:t>
            </w:r>
          </w:p>
        </w:tc>
        <w:tc>
          <w:tcPr>
            <w:tcW w:w="1701" w:type="dxa"/>
          </w:tcPr>
          <w:p w14:paraId="037228D1" w14:textId="71872733" w:rsidR="00071EC9" w:rsidRPr="003559D3" w:rsidRDefault="00B00EFE" w:rsidP="00860E7E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4AAF801B" w14:textId="77777777" w:rsidR="00C16F84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t>Buscar errores lógicos y corregirlos en un entorno de pruebas controlados.</w:t>
            </w:r>
          </w:p>
          <w:p w14:paraId="4D94944B" w14:textId="5388D60D" w:rsidR="00071EC9" w:rsidRPr="003559D3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>Realizar pruebas de integración.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lastRenderedPageBreak/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482D4A9A" w:rsidR="00071EC9" w:rsidRPr="003559D3" w:rsidRDefault="002E29CD" w:rsidP="00860E7E">
            <w:r>
              <w:t>Contingencia</w:t>
            </w:r>
          </w:p>
        </w:tc>
        <w:tc>
          <w:tcPr>
            <w:tcW w:w="1701" w:type="dxa"/>
          </w:tcPr>
          <w:p w14:paraId="25AD96BD" w14:textId="67DA5B59" w:rsidR="00071EC9" w:rsidRPr="003559D3" w:rsidRDefault="002E29CD" w:rsidP="00860E7E">
            <w:r>
              <w:t>CA</w:t>
            </w:r>
            <w:r w:rsidR="003B7F8C">
              <w:t xml:space="preserve"> y HF</w:t>
            </w:r>
          </w:p>
        </w:tc>
        <w:tc>
          <w:tcPr>
            <w:tcW w:w="2693" w:type="dxa"/>
            <w:shd w:val="clear" w:color="auto" w:fill="auto"/>
          </w:tcPr>
          <w:p w14:paraId="0F7C8CD5" w14:textId="0F509C3C" w:rsidR="00071EC9" w:rsidRPr="003559D3" w:rsidRDefault="002E29CD" w:rsidP="002E29CD">
            <w:pPr>
              <w:pStyle w:val="Prrafodelista"/>
              <w:numPr>
                <w:ilvl w:val="0"/>
                <w:numId w:val="32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  <w:tc>
          <w:tcPr>
            <w:tcW w:w="1701" w:type="dxa"/>
            <w:shd w:val="clear" w:color="auto" w:fill="auto"/>
          </w:tcPr>
          <w:p w14:paraId="38337563" w14:textId="48294F9A" w:rsidR="00071EC9" w:rsidRPr="003559D3" w:rsidRDefault="003B7F8C" w:rsidP="00860E7E">
            <w:r>
              <w:t>Elaboración (2da iteración)</w:t>
            </w:r>
          </w:p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C9592C">
      <w:pPr>
        <w:pStyle w:val="PSI-Ttulo2"/>
        <w:outlineLvl w:val="2"/>
      </w:pPr>
      <w:bookmarkStart w:id="13" w:name="_Toc193929924"/>
      <w:r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335CE41F" w:rsidR="00071EC9" w:rsidRPr="003559D3" w:rsidRDefault="001C397B" w:rsidP="00860E7E">
            <w:r>
              <w:t>10/10/2024</w:t>
            </w:r>
          </w:p>
        </w:tc>
        <w:tc>
          <w:tcPr>
            <w:tcW w:w="2161" w:type="dxa"/>
          </w:tcPr>
          <w:p w14:paraId="13D9CE3E" w14:textId="240A53EE" w:rsidR="00071EC9" w:rsidRPr="003559D3" w:rsidRDefault="001C397B" w:rsidP="00860E7E">
            <w:r>
              <w:t>Elaboración 2</w:t>
            </w:r>
          </w:p>
        </w:tc>
        <w:tc>
          <w:tcPr>
            <w:tcW w:w="2161" w:type="dxa"/>
          </w:tcPr>
          <w:p w14:paraId="229A2BD6" w14:textId="77777777" w:rsidR="00071EC9" w:rsidRDefault="001C397B" w:rsidP="00860E7E">
            <w:r>
              <w:t xml:space="preserve">No se descubrieron errores lógicos. </w:t>
            </w:r>
          </w:p>
          <w:p w14:paraId="25C9CCCF" w14:textId="08A39F08" w:rsidR="001C397B" w:rsidRPr="003559D3" w:rsidRDefault="001C397B" w:rsidP="00860E7E">
            <w:r>
              <w:t>No se descubrieron problemas de compatibilidad con la versión de PHP 8.2.12.</w:t>
            </w:r>
          </w:p>
        </w:tc>
        <w:tc>
          <w:tcPr>
            <w:tcW w:w="2272" w:type="dxa"/>
          </w:tcPr>
          <w:p w14:paraId="49C2E216" w14:textId="5CA3A1FF" w:rsidR="00071EC9" w:rsidRPr="003559D3" w:rsidRDefault="001047F0" w:rsidP="00860E7E">
            <w:r>
              <w:t>CA</w:t>
            </w:r>
          </w:p>
        </w:tc>
      </w:tr>
      <w:tr w:rsidR="00D8411B" w:rsidRPr="003559D3" w14:paraId="19871661" w14:textId="77777777" w:rsidTr="00D22B25">
        <w:tc>
          <w:tcPr>
            <w:tcW w:w="2161" w:type="dxa"/>
          </w:tcPr>
          <w:p w14:paraId="77E8C627" w14:textId="163A2789" w:rsidR="00D8411B" w:rsidRDefault="00D8411B" w:rsidP="00860E7E">
            <w:r>
              <w:t>27/01/2025</w:t>
            </w:r>
          </w:p>
        </w:tc>
        <w:tc>
          <w:tcPr>
            <w:tcW w:w="2161" w:type="dxa"/>
          </w:tcPr>
          <w:p w14:paraId="3806AC25" w14:textId="60A7E101" w:rsidR="00D8411B" w:rsidRDefault="00D8411B" w:rsidP="00860E7E">
            <w:r>
              <w:t>Construcción 5</w:t>
            </w:r>
          </w:p>
        </w:tc>
        <w:tc>
          <w:tcPr>
            <w:tcW w:w="2161" w:type="dxa"/>
          </w:tcPr>
          <w:p w14:paraId="7306E985" w14:textId="5EF4136A" w:rsidR="00D8411B" w:rsidRDefault="00D8411B" w:rsidP="00860E7E">
            <w:r>
              <w:t>Se adapto el módulo para la librería React.</w:t>
            </w:r>
          </w:p>
        </w:tc>
        <w:tc>
          <w:tcPr>
            <w:tcW w:w="2272" w:type="dxa"/>
          </w:tcPr>
          <w:p w14:paraId="6B398A9A" w14:textId="252ABE5C" w:rsidR="00D8411B" w:rsidRDefault="00D8411B" w:rsidP="00860E7E">
            <w:r>
              <w:t>FH</w:t>
            </w:r>
          </w:p>
        </w:tc>
      </w:tr>
    </w:tbl>
    <w:p w14:paraId="22DC19F5" w14:textId="77777777" w:rsidR="00071EC9" w:rsidRDefault="00071EC9" w:rsidP="00846F08">
      <w:pPr>
        <w:pStyle w:val="PSI-Normal"/>
      </w:pPr>
    </w:p>
    <w:p w14:paraId="519C49A3" w14:textId="77777777" w:rsidR="005270B0" w:rsidRDefault="005270B0" w:rsidP="00846F08">
      <w:pPr>
        <w:pStyle w:val="PSI-Normal"/>
      </w:pPr>
    </w:p>
    <w:p w14:paraId="41602FDA" w14:textId="77777777" w:rsidR="007161A1" w:rsidRDefault="007161A1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5D01A6EA" w14:textId="1FA61429" w:rsidR="00EE213B" w:rsidRDefault="00EE213B" w:rsidP="00EE213B">
      <w:pPr>
        <w:pStyle w:val="PSI-Ttulo1"/>
      </w:pPr>
      <w:bookmarkStart w:id="14" w:name="_Toc193929925"/>
      <w:r>
        <w:lastRenderedPageBreak/>
        <w:t>Riesgo 02:</w:t>
      </w:r>
      <w:bookmarkEnd w:id="14"/>
    </w:p>
    <w:p w14:paraId="236D4583" w14:textId="77777777" w:rsidR="00EE213B" w:rsidRDefault="00EE213B" w:rsidP="00C9592C">
      <w:pPr>
        <w:pStyle w:val="PSI-Ttulo1"/>
        <w:outlineLvl w:val="1"/>
      </w:pPr>
      <w:bookmarkStart w:id="15" w:name="_Toc193929926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281CCA07" w:rsidR="00EE213B" w:rsidRPr="00374B76" w:rsidRDefault="009068CF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33377E3" w:rsidR="00EE213B" w:rsidRPr="003559D3" w:rsidRDefault="00232323" w:rsidP="007A5532">
            <w:r>
              <w:t>15</w:t>
            </w:r>
            <w:r w:rsidR="00EE213B">
              <w:t>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4836772D" w14:textId="60FBBEE2" w:rsidR="00EE213B" w:rsidRPr="003559D3" w:rsidRDefault="00232323" w:rsidP="007A5532">
            <w:r>
              <w:t>60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66858B27" w:rsidR="00EE213B" w:rsidRPr="003559D3" w:rsidRDefault="009068CF" w:rsidP="007A5532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2AA08684" w:rsidR="00EE213B" w:rsidRPr="003559D3" w:rsidRDefault="00B1463E" w:rsidP="007A5532">
            <w:r>
              <w:t>Mitigación y contingencia</w:t>
            </w:r>
            <w:r w:rsidR="00EE213B">
              <w:t>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09B8081B" w:rsidR="00EE213B" w:rsidRPr="003559D3" w:rsidRDefault="00B00EFE" w:rsidP="007A5532">
            <w:r>
              <w:t>CA</w:t>
            </w:r>
          </w:p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2B23E6C5" w14:textId="1199A735" w:rsidR="00B1463E" w:rsidRDefault="00B1463E" w:rsidP="00EE213B">
            <w:pPr>
              <w:pStyle w:val="Prrafodelista"/>
              <w:numPr>
                <w:ilvl w:val="0"/>
                <w:numId w:val="18"/>
              </w:numPr>
            </w:pPr>
            <w:r>
              <w:t xml:space="preserve">Utilizar la herramienta trello para </w:t>
            </w:r>
            <w:r w:rsidR="00775452">
              <w:t>controlar que la asignación sea adecuada.</w:t>
            </w:r>
          </w:p>
          <w:p w14:paraId="5CE3B309" w14:textId="6559F814" w:rsidR="00B1463E" w:rsidRPr="003559D3" w:rsidRDefault="002C7CD7" w:rsidP="002C6AC7">
            <w:pPr>
              <w:pStyle w:val="Prrafodelista"/>
              <w:numPr>
                <w:ilvl w:val="0"/>
                <w:numId w:val="35"/>
              </w:numPr>
            </w:pPr>
            <w:r>
              <w:t>Realizar una retrospectiva de la estimación</w:t>
            </w:r>
            <w:r w:rsidR="00775452">
              <w:t xml:space="preserve"> de las tareas</w:t>
            </w:r>
            <w:r>
              <w:t xml:space="preserve">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C9592C">
      <w:pPr>
        <w:pStyle w:val="PSI-Ttulo1"/>
        <w:outlineLvl w:val="1"/>
      </w:pPr>
      <w:r>
        <w:br w:type="page"/>
      </w:r>
      <w:bookmarkStart w:id="16" w:name="_Toc193929927"/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  <w:bookmarkEnd w:id="16"/>
    </w:p>
    <w:p w14:paraId="3975754D" w14:textId="77777777" w:rsidR="00EE213B" w:rsidRDefault="00EE213B" w:rsidP="00C9592C">
      <w:pPr>
        <w:pStyle w:val="PSI-Ttulo2"/>
        <w:outlineLvl w:val="2"/>
      </w:pPr>
      <w:bookmarkStart w:id="17" w:name="_Toc193929928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400C9849" w:rsidR="00EE213B" w:rsidRPr="003559D3" w:rsidRDefault="009068CF" w:rsidP="007A5532"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6F414311" w:rsidR="00EE213B" w:rsidRPr="003559D3" w:rsidRDefault="004872A2" w:rsidP="007A5532">
            <w:r>
              <w:t>Cerrado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C9592C">
      <w:pPr>
        <w:pStyle w:val="PSI-Ttulo2"/>
        <w:outlineLvl w:val="2"/>
      </w:pPr>
      <w:bookmarkStart w:id="18" w:name="_Toc193929929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15046BC4" w:rsidR="00EE213B" w:rsidRPr="003559D3" w:rsidRDefault="00232323" w:rsidP="007A5532">
            <w:r>
              <w:t>15</w:t>
            </w:r>
            <w:r w:rsidR="00EE213B">
              <w:t>%</w:t>
            </w:r>
          </w:p>
        </w:tc>
        <w:tc>
          <w:tcPr>
            <w:tcW w:w="2686" w:type="dxa"/>
          </w:tcPr>
          <w:p w14:paraId="2E5D5BC2" w14:textId="72591268" w:rsidR="00EE213B" w:rsidRPr="003559D3" w:rsidRDefault="00232323" w:rsidP="007A5532">
            <w:r>
              <w:t>60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1A93A521" w:rsidR="00EC2C1E" w:rsidRPr="003559D3" w:rsidRDefault="00B1463E" w:rsidP="00EC2C1E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C9592C">
      <w:pPr>
        <w:pStyle w:val="PSI-Ttulo2"/>
        <w:outlineLvl w:val="2"/>
      </w:pPr>
      <w:bookmarkStart w:id="19" w:name="_Toc193929930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0DB2ABAD" w:rsidR="00EE213B" w:rsidRPr="003559D3" w:rsidRDefault="00C77BAD" w:rsidP="007A5532">
            <w:r>
              <w:t>Mitigación</w:t>
            </w:r>
          </w:p>
        </w:tc>
        <w:tc>
          <w:tcPr>
            <w:tcW w:w="1701" w:type="dxa"/>
          </w:tcPr>
          <w:p w14:paraId="4CBEE34C" w14:textId="622181E2" w:rsidR="00EE213B" w:rsidRPr="003559D3" w:rsidRDefault="00B00EFE" w:rsidP="007A5532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5222AEAE" w14:textId="17145ECF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 xml:space="preserve">Utilizar la herramienta trello para </w:t>
            </w:r>
            <w:r w:rsidR="00962BF5">
              <w:t>controlar que la asignación de tareas sea adecuada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06CE0DE1" w:rsidR="00EE213B" w:rsidRPr="003559D3" w:rsidRDefault="00C77BAD" w:rsidP="007A5532">
            <w:r>
              <w:lastRenderedPageBreak/>
              <w:t>Contingencia</w:t>
            </w:r>
          </w:p>
        </w:tc>
        <w:tc>
          <w:tcPr>
            <w:tcW w:w="1701" w:type="dxa"/>
          </w:tcPr>
          <w:p w14:paraId="36C31E2C" w14:textId="64CF9F40" w:rsidR="00EE213B" w:rsidRPr="003559D3" w:rsidRDefault="00C77BAD" w:rsidP="007A5532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766957AC" w14:textId="5B8038B1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>Realizar una retrospectiva de la estimación dada sobre lo ocurrido.</w:t>
            </w:r>
          </w:p>
        </w:tc>
        <w:tc>
          <w:tcPr>
            <w:tcW w:w="1701" w:type="dxa"/>
            <w:shd w:val="clear" w:color="auto" w:fill="auto"/>
          </w:tcPr>
          <w:p w14:paraId="42554B95" w14:textId="58A6BBA9" w:rsidR="00EE213B" w:rsidRPr="003559D3" w:rsidRDefault="00C77BAD" w:rsidP="007A5532">
            <w:r>
              <w:t>Elaboración (2da iteración)</w:t>
            </w:r>
          </w:p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C9592C">
      <w:pPr>
        <w:pStyle w:val="PSI-Ttulo2"/>
        <w:outlineLvl w:val="2"/>
      </w:pPr>
      <w:bookmarkStart w:id="20" w:name="_Toc193929931"/>
      <w:r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1530"/>
        <w:gridCol w:w="4500"/>
        <w:gridCol w:w="1380"/>
      </w:tblGrid>
      <w:tr w:rsidR="00EE213B" w:rsidRPr="003559D3" w14:paraId="634CE5C0" w14:textId="77777777" w:rsidTr="00A96329">
        <w:tc>
          <w:tcPr>
            <w:tcW w:w="1345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1530" w:type="dxa"/>
            <w:shd w:val="clear" w:color="auto" w:fill="8DB3E2"/>
          </w:tcPr>
          <w:p w14:paraId="21ED8B8B" w14:textId="77777777" w:rsidR="00EE213B" w:rsidRPr="00C9592C" w:rsidRDefault="00EE213B" w:rsidP="007A5532">
            <w:pPr>
              <w:rPr>
                <w:u w:val="single"/>
              </w:rPr>
            </w:pPr>
            <w:r w:rsidRPr="003559D3">
              <w:t>Etapa</w:t>
            </w:r>
          </w:p>
        </w:tc>
        <w:tc>
          <w:tcPr>
            <w:tcW w:w="4500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1380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A96329">
        <w:tc>
          <w:tcPr>
            <w:tcW w:w="1345" w:type="dxa"/>
          </w:tcPr>
          <w:p w14:paraId="1816E75F" w14:textId="28262329" w:rsidR="00EE213B" w:rsidRPr="003559D3" w:rsidRDefault="00A96329" w:rsidP="007A5532">
            <w:r>
              <w:t>11/10/2024</w:t>
            </w:r>
          </w:p>
        </w:tc>
        <w:tc>
          <w:tcPr>
            <w:tcW w:w="1530" w:type="dxa"/>
          </w:tcPr>
          <w:p w14:paraId="41B6DB36" w14:textId="4B5DFB03" w:rsidR="00EE213B" w:rsidRPr="003559D3" w:rsidRDefault="00A96329" w:rsidP="007A5532">
            <w:r>
              <w:t>Elaboración 2</w:t>
            </w:r>
          </w:p>
        </w:tc>
        <w:tc>
          <w:tcPr>
            <w:tcW w:w="4500" w:type="dxa"/>
          </w:tcPr>
          <w:p w14:paraId="1F048D32" w14:textId="4893068D" w:rsidR="00EE213B" w:rsidRPr="003559D3" w:rsidRDefault="00A96329" w:rsidP="007A5532">
            <w:r>
              <w:t>No se observaron grandes discrepancias entre las fechas planificadas para realizar cada tarea con las fechas de inicio y finalización reales a excepción de algunas tareas de seguimiento de riesgos. Esto puede deberse a que dichas tareas fueron agregadas de forma tardía en la planificación, cuando todas las demás tareas ya se encontraban agregadas.</w:t>
            </w:r>
          </w:p>
        </w:tc>
        <w:tc>
          <w:tcPr>
            <w:tcW w:w="1380" w:type="dxa"/>
          </w:tcPr>
          <w:p w14:paraId="0CA98432" w14:textId="5FE9FAD4" w:rsidR="00EE213B" w:rsidRPr="003559D3" w:rsidRDefault="001047F0" w:rsidP="007A5532">
            <w:r>
              <w:t>CA</w:t>
            </w:r>
          </w:p>
        </w:tc>
      </w:tr>
      <w:tr w:rsidR="00FE73FF" w:rsidRPr="003559D3" w14:paraId="0E388960" w14:textId="77777777" w:rsidTr="00A96329">
        <w:tc>
          <w:tcPr>
            <w:tcW w:w="1345" w:type="dxa"/>
          </w:tcPr>
          <w:p w14:paraId="3B641112" w14:textId="43FB4AE4" w:rsidR="00FE73FF" w:rsidRDefault="00FE73FF" w:rsidP="007A5532">
            <w:r>
              <w:t>28/10/2024</w:t>
            </w:r>
          </w:p>
        </w:tc>
        <w:tc>
          <w:tcPr>
            <w:tcW w:w="1530" w:type="dxa"/>
          </w:tcPr>
          <w:p w14:paraId="08EFB603" w14:textId="3A5F221F" w:rsidR="00FE73FF" w:rsidRDefault="00FE73FF" w:rsidP="007A5532">
            <w:r>
              <w:t>Construcción 1</w:t>
            </w:r>
          </w:p>
        </w:tc>
        <w:tc>
          <w:tcPr>
            <w:tcW w:w="4500" w:type="dxa"/>
          </w:tcPr>
          <w:p w14:paraId="4B61B7AF" w14:textId="77777777" w:rsidR="00FE73FF" w:rsidRDefault="00FE73FF" w:rsidP="007A5532">
            <w:r>
              <w:t>Se sobreestimaron los tiempos necesarios para completar algunas tareas.</w:t>
            </w:r>
          </w:p>
          <w:p w14:paraId="2F032303" w14:textId="77777777" w:rsidR="00FE73FF" w:rsidRDefault="00FE73FF" w:rsidP="007A5532">
            <w:r>
              <w:t>Otras responsabilidades de los miembros del equipo no permitieron que algunas tareas se iniciaran en las fechas establecidas.</w:t>
            </w:r>
          </w:p>
          <w:p w14:paraId="6F2635BA" w14:textId="62DA732A" w:rsidR="00FE73FF" w:rsidRDefault="00FE73FF" w:rsidP="007A5532">
            <w:r>
              <w:t>Aun así, todas las entregas fueron entregadas en tiempo y forma.</w:t>
            </w:r>
          </w:p>
        </w:tc>
        <w:tc>
          <w:tcPr>
            <w:tcW w:w="1380" w:type="dxa"/>
          </w:tcPr>
          <w:p w14:paraId="27E819F5" w14:textId="1DA526D8" w:rsidR="00FE73FF" w:rsidRDefault="001047F0" w:rsidP="007A5532">
            <w:r>
              <w:t>CA</w:t>
            </w:r>
          </w:p>
        </w:tc>
      </w:tr>
      <w:tr w:rsidR="001047F0" w:rsidRPr="003559D3" w14:paraId="463B92CC" w14:textId="77777777" w:rsidTr="00A96329">
        <w:tc>
          <w:tcPr>
            <w:tcW w:w="1345" w:type="dxa"/>
          </w:tcPr>
          <w:p w14:paraId="3DFD9196" w14:textId="2EFCDC70" w:rsidR="001047F0" w:rsidRDefault="001047F0" w:rsidP="007A5532">
            <w:r>
              <w:t>8/11/2024</w:t>
            </w:r>
          </w:p>
        </w:tc>
        <w:tc>
          <w:tcPr>
            <w:tcW w:w="1530" w:type="dxa"/>
          </w:tcPr>
          <w:p w14:paraId="43C70A66" w14:textId="4E845540" w:rsidR="001047F0" w:rsidRDefault="001047F0" w:rsidP="007A5532">
            <w:r>
              <w:t>Construcción 2</w:t>
            </w:r>
          </w:p>
        </w:tc>
        <w:tc>
          <w:tcPr>
            <w:tcW w:w="4500" w:type="dxa"/>
          </w:tcPr>
          <w:p w14:paraId="45E6BBE7" w14:textId="17798231" w:rsidR="001047F0" w:rsidRDefault="001047F0" w:rsidP="007A5532">
            <w:r>
              <w:t xml:space="preserve">El cumplimiento de los plazos establecidos fue satisfactorio. En general, las discrepancias entre las fechas planificadas y las reales son justificadas y no tuvieron impacto en el desarrollo del proyecto. Se debe prestar </w:t>
            </w:r>
            <w:r w:rsidR="00912E68">
              <w:t>más</w:t>
            </w:r>
            <w:r>
              <w:t xml:space="preserve"> atención al cumplimiento de los plazos de la ejecución de pruebas.</w:t>
            </w:r>
          </w:p>
        </w:tc>
        <w:tc>
          <w:tcPr>
            <w:tcW w:w="1380" w:type="dxa"/>
          </w:tcPr>
          <w:p w14:paraId="3FC36662" w14:textId="393973CD" w:rsidR="001047F0" w:rsidRDefault="001047F0" w:rsidP="007A5532">
            <w:r>
              <w:t>CA</w:t>
            </w:r>
          </w:p>
        </w:tc>
      </w:tr>
      <w:tr w:rsidR="00912E68" w:rsidRPr="003559D3" w14:paraId="6F7DDF85" w14:textId="77777777" w:rsidTr="00A96329">
        <w:tc>
          <w:tcPr>
            <w:tcW w:w="1345" w:type="dxa"/>
          </w:tcPr>
          <w:p w14:paraId="30CD013B" w14:textId="32D6080C" w:rsidR="00912E68" w:rsidRDefault="00912E68" w:rsidP="007A5532">
            <w:r>
              <w:t>15/11/2024</w:t>
            </w:r>
          </w:p>
        </w:tc>
        <w:tc>
          <w:tcPr>
            <w:tcW w:w="1530" w:type="dxa"/>
          </w:tcPr>
          <w:p w14:paraId="43B50D00" w14:textId="372E703A" w:rsidR="00912E68" w:rsidRDefault="00912E68" w:rsidP="007A5532">
            <w:r>
              <w:t>Construcción 3</w:t>
            </w:r>
          </w:p>
        </w:tc>
        <w:tc>
          <w:tcPr>
            <w:tcW w:w="4500" w:type="dxa"/>
          </w:tcPr>
          <w:p w14:paraId="13C0874E" w14:textId="73C89E5D" w:rsidR="00912E68" w:rsidRDefault="00912E68" w:rsidP="007A5532">
            <w:r>
              <w:t>El cumplimiento de los plazos establecidos fue satisfactorio. Las discrepancias entre las fechas planificadas y reales fueron mínimas y no tuvieron impacto en el desarrollo del proyecto.</w:t>
            </w:r>
          </w:p>
        </w:tc>
        <w:tc>
          <w:tcPr>
            <w:tcW w:w="1380" w:type="dxa"/>
          </w:tcPr>
          <w:p w14:paraId="5C1367B1" w14:textId="03243F03" w:rsidR="00912E68" w:rsidRDefault="00912E68" w:rsidP="007A5532">
            <w:r>
              <w:t>CA</w:t>
            </w:r>
          </w:p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bookmarkStart w:id="21" w:name="_Toc193929932"/>
      <w:r>
        <w:lastRenderedPageBreak/>
        <w:t>Riesgo 08:</w:t>
      </w:r>
      <w:bookmarkEnd w:id="21"/>
    </w:p>
    <w:p w14:paraId="44B2F490" w14:textId="77777777" w:rsidR="00E114A8" w:rsidRDefault="00E114A8" w:rsidP="00C9592C">
      <w:pPr>
        <w:pStyle w:val="PSI-Ttulo1"/>
        <w:outlineLvl w:val="1"/>
      </w:pPr>
      <w:bookmarkStart w:id="22" w:name="_Toc193929933"/>
      <w:r>
        <w:t>Leyenda</w:t>
      </w:r>
      <w:bookmarkEnd w:id="22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7DA12B61" w:rsidR="00E114A8" w:rsidRPr="00374B76" w:rsidRDefault="00017B93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="00CA1790"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219C0EB3" w:rsidR="00E114A8" w:rsidRPr="003559D3" w:rsidRDefault="00232323" w:rsidP="00E72296">
            <w:r>
              <w:t>15</w:t>
            </w:r>
            <w:r w:rsidR="00E114A8">
              <w:t>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3D5BB8B3" w:rsidR="00E114A8" w:rsidRPr="003559D3" w:rsidRDefault="00232323" w:rsidP="00E72296">
            <w:r>
              <w:t>60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1D3E4164" w:rsidR="00E114A8" w:rsidRPr="003559D3" w:rsidRDefault="00CA1790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2B1A188A" w:rsidR="00E114A8" w:rsidRPr="003559D3" w:rsidRDefault="00565DBC" w:rsidP="00E72296">
            <w:r>
              <w:t>Mitigación y contingencia</w:t>
            </w:r>
            <w:r w:rsidR="00E114A8">
              <w:t>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4CBDDC27" w:rsidR="00E114A8" w:rsidRPr="003559D3" w:rsidRDefault="00B00EFE" w:rsidP="00E72296">
            <w:r>
              <w:t>FH</w:t>
            </w:r>
          </w:p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A2A40EB" w14:textId="67117D94" w:rsidR="00BF4BFD" w:rsidRDefault="00BF4BFD" w:rsidP="00BF4BFD">
            <w:pPr>
              <w:pStyle w:val="Prrafodelista"/>
              <w:numPr>
                <w:ilvl w:val="0"/>
                <w:numId w:val="19"/>
              </w:numPr>
            </w:pPr>
            <w:r>
              <w:t>Realizar revisiones para comprobar la calidad del producto desarrollado.</w:t>
            </w:r>
          </w:p>
          <w:p w14:paraId="795C257C" w14:textId="2D38125B" w:rsidR="00565DBC" w:rsidRPr="003559D3" w:rsidRDefault="00A22CA3" w:rsidP="00BF4BFD">
            <w:pPr>
              <w:pStyle w:val="Prrafodelista"/>
              <w:numPr>
                <w:ilvl w:val="0"/>
                <w:numId w:val="38"/>
              </w:numPr>
            </w:pPr>
            <w:r>
              <w:t>Realizar una reunión de emergencia con todos los integrantes del equipo para reasignar las tareas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C9592C">
      <w:pPr>
        <w:pStyle w:val="PSI-Ttulo1"/>
        <w:outlineLvl w:val="1"/>
      </w:pPr>
      <w:r>
        <w:br w:type="page"/>
      </w:r>
      <w:bookmarkStart w:id="23" w:name="_Toc193929934"/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  <w:bookmarkEnd w:id="23"/>
    </w:p>
    <w:p w14:paraId="370A0821" w14:textId="77777777" w:rsidR="00E114A8" w:rsidRDefault="00E114A8" w:rsidP="00C9592C">
      <w:pPr>
        <w:pStyle w:val="PSI-Ttulo2"/>
        <w:outlineLvl w:val="2"/>
      </w:pPr>
      <w:bookmarkStart w:id="24" w:name="_Toc193929935"/>
      <w:r>
        <w:t>Identificación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136C4A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1DDAED42" w:rsidR="00136C4A" w:rsidRPr="003559D3" w:rsidRDefault="00136C4A" w:rsidP="00136C4A"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136C4A" w:rsidRPr="003559D3" w:rsidRDefault="00136C4A" w:rsidP="00136C4A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136C4A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136C4A" w:rsidRPr="003559D3" w:rsidRDefault="00136C4A" w:rsidP="00136C4A">
            <w:r w:rsidRPr="003559D3">
              <w:t>Descripción</w:t>
            </w:r>
          </w:p>
        </w:tc>
      </w:tr>
      <w:tr w:rsidR="00136C4A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136C4A" w:rsidRPr="003559D3" w:rsidRDefault="00136C4A" w:rsidP="00136C4A">
            <w:r>
              <w:t>Este riesgo trata sobre la falta de experiencia que posee el equipo en la gestión de proyectos de software.</w:t>
            </w:r>
          </w:p>
        </w:tc>
      </w:tr>
      <w:tr w:rsidR="00136C4A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136C4A" w:rsidRPr="003559D3" w:rsidRDefault="00136C4A" w:rsidP="00136C4A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5CD1C095" w:rsidR="00136C4A" w:rsidRPr="003559D3" w:rsidRDefault="000F12DA" w:rsidP="00136C4A">
            <w:r>
              <w:t>Cerrado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C9592C">
      <w:pPr>
        <w:pStyle w:val="PSI-Ttulo2"/>
        <w:outlineLvl w:val="2"/>
      </w:pPr>
      <w:bookmarkStart w:id="25" w:name="_Toc193929936"/>
      <w:r>
        <w:t>Análisis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4E967B5F" w:rsidR="00E114A8" w:rsidRPr="003559D3" w:rsidRDefault="00232323" w:rsidP="00E72296">
            <w:r>
              <w:t>15</w:t>
            </w:r>
            <w:r w:rsidR="00E114A8">
              <w:t>%</w:t>
            </w:r>
          </w:p>
        </w:tc>
        <w:tc>
          <w:tcPr>
            <w:tcW w:w="2686" w:type="dxa"/>
          </w:tcPr>
          <w:p w14:paraId="5A567474" w14:textId="502FFAA1" w:rsidR="00E114A8" w:rsidRPr="003559D3" w:rsidRDefault="00232323" w:rsidP="00E72296">
            <w:r>
              <w:t>60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64DAC3E1" w:rsidR="00E114A8" w:rsidRPr="003559D3" w:rsidRDefault="00136C4A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C9592C">
      <w:pPr>
        <w:pStyle w:val="PSI-Ttulo2"/>
        <w:outlineLvl w:val="2"/>
      </w:pPr>
      <w:bookmarkStart w:id="26" w:name="_Toc193929937"/>
      <w:r>
        <w:t>Plan de Riesgos</w:t>
      </w:r>
      <w:bookmarkEnd w:id="2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3E106B76" w:rsidR="00E114A8" w:rsidRPr="003559D3" w:rsidRDefault="006F12BB" w:rsidP="00E72296">
            <w:r>
              <w:t>Mitigación</w:t>
            </w:r>
          </w:p>
        </w:tc>
        <w:tc>
          <w:tcPr>
            <w:tcW w:w="1701" w:type="dxa"/>
          </w:tcPr>
          <w:p w14:paraId="56FDE30D" w14:textId="46F84D73" w:rsidR="00E114A8" w:rsidRPr="003559D3" w:rsidRDefault="00B00EFE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4FC5CA9" w14:textId="0B014C37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revisiones para comprobar la calidad del </w:t>
            </w:r>
            <w:r>
              <w:lastRenderedPageBreak/>
              <w:t>producto desarrollado.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lastRenderedPageBreak/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41C3BC5F" w:rsidR="00E114A8" w:rsidRPr="003559D3" w:rsidRDefault="006F12BB" w:rsidP="00E72296">
            <w:r>
              <w:t>C</w:t>
            </w:r>
            <w:r w:rsidR="0058481E">
              <w:t>ontingencia</w:t>
            </w:r>
          </w:p>
        </w:tc>
        <w:tc>
          <w:tcPr>
            <w:tcW w:w="1701" w:type="dxa"/>
          </w:tcPr>
          <w:p w14:paraId="77F03BDF" w14:textId="6430EB87" w:rsidR="00E114A8" w:rsidRPr="003559D3" w:rsidRDefault="006F12BB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635CEF9" w14:textId="12954DAE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una reunión de emergencia con todos los integrantes del equipo </w:t>
            </w:r>
            <w:r w:rsidR="00BF4BFD">
              <w:t>para reasignar las tareas</w:t>
            </w:r>
          </w:p>
        </w:tc>
        <w:tc>
          <w:tcPr>
            <w:tcW w:w="1701" w:type="dxa"/>
            <w:shd w:val="clear" w:color="auto" w:fill="auto"/>
          </w:tcPr>
          <w:p w14:paraId="69521520" w14:textId="625E8CCF" w:rsidR="00E114A8" w:rsidRPr="003559D3" w:rsidRDefault="00D4669A" w:rsidP="00E72296">
            <w:r>
              <w:t>Elaboración (2da iteración)</w:t>
            </w:r>
          </w:p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C9592C">
      <w:pPr>
        <w:pStyle w:val="PSI-Ttulo2"/>
        <w:outlineLvl w:val="2"/>
      </w:pPr>
      <w:bookmarkStart w:id="27" w:name="_Toc193929938"/>
      <w:r>
        <w:t>Seguimiento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2ECA6620" w:rsidR="00E114A8" w:rsidRPr="003559D3" w:rsidRDefault="00FE7E3F" w:rsidP="00E72296">
            <w:r>
              <w:t>11/10/2024</w:t>
            </w:r>
          </w:p>
        </w:tc>
        <w:tc>
          <w:tcPr>
            <w:tcW w:w="2161" w:type="dxa"/>
          </w:tcPr>
          <w:p w14:paraId="54FD097F" w14:textId="651CC2B1" w:rsidR="00E114A8" w:rsidRPr="003559D3" w:rsidRDefault="00FE7E3F" w:rsidP="00E72296">
            <w:r>
              <w:t>Elaboración 2</w:t>
            </w:r>
          </w:p>
        </w:tc>
        <w:tc>
          <w:tcPr>
            <w:tcW w:w="2161" w:type="dxa"/>
          </w:tcPr>
          <w:p w14:paraId="10B08CF0" w14:textId="77777777" w:rsidR="00E114A8" w:rsidRDefault="00FE7E3F" w:rsidP="00E72296">
            <w:r>
              <w:t xml:space="preserve">Se pudo realizar el plan de mitigación correctamente. </w:t>
            </w:r>
          </w:p>
          <w:p w14:paraId="0A6230F2" w14:textId="42892852" w:rsidR="00FE7E3F" w:rsidRPr="003559D3" w:rsidRDefault="00FE7E3F" w:rsidP="00E72296">
            <w:r>
              <w:t>Se realizaron revisiones de los documentos más importantes para el desarrollo como la especificación de requerimientos y el modelo de datos. Gracias a esta revisión se ajustaron los casos de uso y los requerimientos funcionales.</w:t>
            </w:r>
          </w:p>
        </w:tc>
        <w:tc>
          <w:tcPr>
            <w:tcW w:w="2272" w:type="dxa"/>
          </w:tcPr>
          <w:p w14:paraId="73FC654A" w14:textId="7EA3967B" w:rsidR="00E114A8" w:rsidRPr="003559D3" w:rsidRDefault="00FE7E3F" w:rsidP="00E72296">
            <w:r>
              <w:t>FH</w:t>
            </w:r>
          </w:p>
        </w:tc>
      </w:tr>
    </w:tbl>
    <w:p w14:paraId="18A26D26" w14:textId="77777777" w:rsidR="00E114A8" w:rsidRDefault="00E114A8" w:rsidP="00846F08">
      <w:pPr>
        <w:pStyle w:val="PSI-Normal"/>
      </w:pPr>
    </w:p>
    <w:p w14:paraId="71A46CE1" w14:textId="77777777" w:rsidR="00CD0FE8" w:rsidRDefault="00CD0FE8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B2FCAAF" w14:textId="64F3A240" w:rsidR="00131A99" w:rsidRDefault="00131A99" w:rsidP="00131A99">
      <w:pPr>
        <w:pStyle w:val="PSI-Ttulo1"/>
      </w:pPr>
      <w:bookmarkStart w:id="28" w:name="_Toc193929939"/>
      <w:r>
        <w:lastRenderedPageBreak/>
        <w:t>Riesgo 13:</w:t>
      </w:r>
      <w:bookmarkEnd w:id="28"/>
    </w:p>
    <w:p w14:paraId="437F44A3" w14:textId="77777777" w:rsidR="00131A99" w:rsidRDefault="00131A99" w:rsidP="00131A99">
      <w:pPr>
        <w:pStyle w:val="PSI-Ttulo1"/>
        <w:outlineLvl w:val="1"/>
      </w:pPr>
      <w:bookmarkStart w:id="29" w:name="_Toc193929940"/>
      <w:r>
        <w:t>Leyenda</w:t>
      </w:r>
      <w:bookmarkEnd w:id="29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31A99" w:rsidRPr="003559D3" w14:paraId="16B362AC" w14:textId="77777777" w:rsidTr="00DA77C0">
        <w:tc>
          <w:tcPr>
            <w:tcW w:w="2667" w:type="dxa"/>
            <w:shd w:val="clear" w:color="auto" w:fill="8DB3E2"/>
            <w:vAlign w:val="center"/>
          </w:tcPr>
          <w:p w14:paraId="0478E960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2D9DB848" w14:textId="1E8993B3" w:rsidR="00131A99" w:rsidRPr="003559D3" w:rsidRDefault="00131A99" w:rsidP="00337CF4">
            <w:r>
              <w:t>RK13</w:t>
            </w:r>
          </w:p>
        </w:tc>
      </w:tr>
      <w:tr w:rsidR="00131A99" w:rsidRPr="003559D3" w14:paraId="4CF8FB1F" w14:textId="77777777" w:rsidTr="00DA77C0">
        <w:tc>
          <w:tcPr>
            <w:tcW w:w="2667" w:type="dxa"/>
            <w:shd w:val="clear" w:color="auto" w:fill="8DB3E2"/>
            <w:vAlign w:val="center"/>
          </w:tcPr>
          <w:p w14:paraId="7ADD2304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10955C0C" w14:textId="3170B91C" w:rsidR="00131A99" w:rsidRPr="003559D3" w:rsidRDefault="00131A99" w:rsidP="00337CF4">
            <w:r>
              <w:t>29/10/2024</w:t>
            </w:r>
          </w:p>
        </w:tc>
      </w:tr>
      <w:tr w:rsidR="00131A99" w:rsidRPr="003559D3" w14:paraId="597AF025" w14:textId="77777777" w:rsidTr="00DA77C0">
        <w:tc>
          <w:tcPr>
            <w:tcW w:w="2667" w:type="dxa"/>
            <w:shd w:val="clear" w:color="auto" w:fill="8DB3E2"/>
            <w:vAlign w:val="center"/>
          </w:tcPr>
          <w:p w14:paraId="06C6A809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E291799" w14:textId="77AE5F93" w:rsidR="00131A99" w:rsidRPr="003559D3" w:rsidRDefault="00131A99" w:rsidP="00337CF4">
            <w:r>
              <w:t xml:space="preserve">Fase de construcción </w:t>
            </w:r>
            <w:r w:rsidR="00DA77C0">
              <w:t>2</w:t>
            </w:r>
            <w:r>
              <w:t>.</w:t>
            </w:r>
          </w:p>
        </w:tc>
      </w:tr>
      <w:tr w:rsidR="00131A99" w:rsidRPr="003559D3" w14:paraId="4B897D3A" w14:textId="77777777" w:rsidTr="00DA77C0">
        <w:tc>
          <w:tcPr>
            <w:tcW w:w="2667" w:type="dxa"/>
            <w:shd w:val="clear" w:color="auto" w:fill="8DB3E2"/>
            <w:vAlign w:val="center"/>
          </w:tcPr>
          <w:p w14:paraId="7CA05C45" w14:textId="77777777" w:rsidR="00131A99" w:rsidRPr="003559D3" w:rsidRDefault="00131A99" w:rsidP="00337CF4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F00C4C5" w14:textId="20DFECE1" w:rsidR="00131A99" w:rsidRPr="00374B76" w:rsidRDefault="00DA77C0" w:rsidP="00337CF4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31A99" w:rsidRPr="003559D3" w14:paraId="5981A0B0" w14:textId="77777777" w:rsidTr="00DA77C0">
        <w:tc>
          <w:tcPr>
            <w:tcW w:w="2667" w:type="dxa"/>
            <w:shd w:val="clear" w:color="auto" w:fill="8DB3E2"/>
            <w:vAlign w:val="center"/>
          </w:tcPr>
          <w:p w14:paraId="7495F4BB" w14:textId="77777777" w:rsidR="00131A99" w:rsidRPr="003559D3" w:rsidRDefault="00131A99" w:rsidP="00337CF4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37DAA1E5" w14:textId="2114C8BF" w:rsidR="00131A99" w:rsidRPr="003559D3" w:rsidRDefault="00DA77C0" w:rsidP="00337CF4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131A99" w:rsidRPr="003559D3" w14:paraId="7C5D0FE2" w14:textId="77777777" w:rsidTr="00DA77C0">
        <w:tc>
          <w:tcPr>
            <w:tcW w:w="2667" w:type="dxa"/>
            <w:shd w:val="clear" w:color="auto" w:fill="8DB3E2"/>
            <w:vAlign w:val="center"/>
          </w:tcPr>
          <w:p w14:paraId="5CFE5940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4B2D9DF" w14:textId="77777777" w:rsidR="00131A99" w:rsidRPr="003559D3" w:rsidRDefault="00131A99" w:rsidP="00337CF4">
            <w:r>
              <w:t>4</w:t>
            </w:r>
          </w:p>
        </w:tc>
      </w:tr>
      <w:tr w:rsidR="00131A99" w:rsidRPr="003559D3" w14:paraId="503C41C3" w14:textId="77777777" w:rsidTr="00DA77C0">
        <w:tc>
          <w:tcPr>
            <w:tcW w:w="2667" w:type="dxa"/>
            <w:shd w:val="clear" w:color="auto" w:fill="8DB3E2"/>
            <w:vAlign w:val="center"/>
          </w:tcPr>
          <w:p w14:paraId="19374312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7814C7A7" w14:textId="55FEF5BC" w:rsidR="00131A99" w:rsidRPr="003559D3" w:rsidRDefault="00A1741B" w:rsidP="00337CF4">
            <w:r>
              <w:t>3</w:t>
            </w:r>
            <w:r w:rsidR="00DA77C0">
              <w:t>0</w:t>
            </w:r>
            <w:r w:rsidR="00131A99">
              <w:t>%</w:t>
            </w:r>
          </w:p>
        </w:tc>
      </w:tr>
      <w:tr w:rsidR="00131A99" w:rsidRPr="003559D3" w14:paraId="3106B15D" w14:textId="77777777" w:rsidTr="00DA77C0">
        <w:tc>
          <w:tcPr>
            <w:tcW w:w="2667" w:type="dxa"/>
            <w:shd w:val="clear" w:color="auto" w:fill="8DB3E2"/>
            <w:vAlign w:val="center"/>
          </w:tcPr>
          <w:p w14:paraId="32B3A57D" w14:textId="77777777" w:rsidR="00131A99" w:rsidRPr="003559D3" w:rsidRDefault="00131A99" w:rsidP="00337CF4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30E08979" w14:textId="1DD23A06" w:rsidR="00131A99" w:rsidRPr="003559D3" w:rsidRDefault="00A1741B" w:rsidP="00337CF4">
            <w:r>
              <w:t>1</w:t>
            </w:r>
            <w:r w:rsidR="001047F0">
              <w:t>20</w:t>
            </w:r>
          </w:p>
        </w:tc>
      </w:tr>
      <w:tr w:rsidR="00131A99" w:rsidRPr="003559D3" w14:paraId="62A9D5D0" w14:textId="77777777" w:rsidTr="00DA77C0">
        <w:tc>
          <w:tcPr>
            <w:tcW w:w="2667" w:type="dxa"/>
            <w:shd w:val="clear" w:color="auto" w:fill="8DB3E2"/>
            <w:vAlign w:val="center"/>
          </w:tcPr>
          <w:p w14:paraId="68CEFE6C" w14:textId="77777777" w:rsidR="00131A99" w:rsidRPr="003559D3" w:rsidRDefault="00131A99" w:rsidP="00337CF4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68035391" w14:textId="7AE58F4D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utilizado.</w:t>
            </w:r>
          </w:p>
        </w:tc>
      </w:tr>
      <w:tr w:rsidR="00131A99" w:rsidRPr="003559D3" w14:paraId="216AFC5A" w14:textId="77777777" w:rsidTr="00DA77C0">
        <w:tc>
          <w:tcPr>
            <w:tcW w:w="2667" w:type="dxa"/>
            <w:shd w:val="clear" w:color="auto" w:fill="8DB3E2"/>
            <w:vAlign w:val="center"/>
          </w:tcPr>
          <w:p w14:paraId="287C7B3C" w14:textId="77777777" w:rsidR="00131A99" w:rsidRPr="003559D3" w:rsidRDefault="00131A99" w:rsidP="00337CF4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4A906B23" w14:textId="7D18DA7C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  <w:tr w:rsidR="00131A99" w:rsidRPr="003559D3" w14:paraId="13C90E5B" w14:textId="77777777" w:rsidTr="00DA77C0">
        <w:tc>
          <w:tcPr>
            <w:tcW w:w="2667" w:type="dxa"/>
            <w:shd w:val="clear" w:color="auto" w:fill="8DB3E2"/>
            <w:vAlign w:val="center"/>
          </w:tcPr>
          <w:p w14:paraId="205FCBFC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16213A5F" w14:textId="77777777" w:rsidR="00131A99" w:rsidRPr="003559D3" w:rsidRDefault="00131A99" w:rsidP="00337CF4">
            <w:r>
              <w:t>Mitigación y contingencia.</w:t>
            </w:r>
          </w:p>
        </w:tc>
      </w:tr>
      <w:tr w:rsidR="00131A99" w:rsidRPr="003559D3" w14:paraId="625E9EFF" w14:textId="77777777" w:rsidTr="00DA77C0">
        <w:tc>
          <w:tcPr>
            <w:tcW w:w="2667" w:type="dxa"/>
            <w:shd w:val="clear" w:color="auto" w:fill="8DB3E2"/>
            <w:vAlign w:val="center"/>
          </w:tcPr>
          <w:p w14:paraId="2338633F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4544257A" w14:textId="723337CA" w:rsidR="00131A99" w:rsidRPr="003559D3" w:rsidRDefault="00131A99" w:rsidP="00337CF4">
            <w:r>
              <w:t>FH</w:t>
            </w:r>
            <w:r w:rsidR="00995E63">
              <w:t>, CA</w:t>
            </w:r>
          </w:p>
        </w:tc>
      </w:tr>
      <w:tr w:rsidR="00131A99" w:rsidRPr="003559D3" w14:paraId="65A4DE78" w14:textId="77777777" w:rsidTr="00DA77C0">
        <w:tc>
          <w:tcPr>
            <w:tcW w:w="2667" w:type="dxa"/>
            <w:shd w:val="clear" w:color="auto" w:fill="8DB3E2"/>
            <w:vAlign w:val="center"/>
          </w:tcPr>
          <w:p w14:paraId="63068922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449FA41" w14:textId="6EC942FC" w:rsidR="00AA181F" w:rsidRDefault="00AA181F" w:rsidP="00AA181F">
            <w:r>
              <w:t>C2:</w:t>
            </w:r>
          </w:p>
          <w:p w14:paraId="36ABD2C3" w14:textId="47BCE27F" w:rsidR="00131A99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  <w:p w14:paraId="2C0A27E7" w14:textId="77777777" w:rsidR="00C5499B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  <w:p w14:paraId="3AA72843" w14:textId="414CA68F" w:rsidR="00AA181F" w:rsidRDefault="00AA181F" w:rsidP="00AA181F">
            <w:r>
              <w:t xml:space="preserve">C5: </w:t>
            </w:r>
          </w:p>
          <w:p w14:paraId="6076373F" w14:textId="77777777" w:rsidR="00C5499B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ED579DD" w14:textId="396F82A0" w:rsidR="00AA181F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 xml:space="preserve">El programador </w:t>
            </w:r>
            <w:r w:rsidR="00901B99">
              <w:t>realizara una revisión a</w:t>
            </w:r>
            <w:r>
              <w:t xml:space="preserve">l código </w:t>
            </w:r>
            <w:r w:rsidR="00901B99">
              <w:t xml:space="preserve">ya implementado </w:t>
            </w:r>
            <w:r>
              <w:t xml:space="preserve">y </w:t>
            </w:r>
            <w:r w:rsidR="00901B99">
              <w:t xml:space="preserve">una vez que finalicen la lista de </w:t>
            </w:r>
            <w:r w:rsidR="00901B99">
              <w:lastRenderedPageBreak/>
              <w:t>tarea, realizara una revisión a</w:t>
            </w:r>
            <w:r>
              <w:t>l nuevo</w:t>
            </w:r>
            <w:r w:rsidR="00F75BB4">
              <w:t xml:space="preserve"> </w:t>
            </w:r>
            <w:r w:rsidR="00C36158">
              <w:t>código</w:t>
            </w:r>
            <w:r>
              <w:t xml:space="preserve"> para incorporarlo en el sistema.</w:t>
            </w:r>
          </w:p>
          <w:p w14:paraId="64E2A370" w14:textId="2B0AEA09" w:rsidR="00901B99" w:rsidRPr="003559D3" w:rsidRDefault="00C36158" w:rsidP="004F2BC8">
            <w:pPr>
              <w:pStyle w:val="Prrafodelista"/>
              <w:numPr>
                <w:ilvl w:val="0"/>
                <w:numId w:val="25"/>
              </w:numPr>
            </w:pPr>
            <w:r>
              <w:t>En caso de activarse el riesgo, el programador dejara las tareas de revisión y continuara con el desarrollo.</w:t>
            </w:r>
          </w:p>
        </w:tc>
      </w:tr>
    </w:tbl>
    <w:p w14:paraId="00F7992F" w14:textId="77777777" w:rsidR="00131A99" w:rsidRDefault="00131A99" w:rsidP="00131A99">
      <w:pPr>
        <w:pStyle w:val="PSI-Normal"/>
      </w:pPr>
    </w:p>
    <w:p w14:paraId="35BC4FA8" w14:textId="672CF3C1" w:rsidR="00131A99" w:rsidRDefault="00131A99" w:rsidP="00131A99">
      <w:pPr>
        <w:pStyle w:val="PSI-Ttulo1"/>
        <w:outlineLvl w:val="1"/>
      </w:pPr>
      <w:r>
        <w:br w:type="page"/>
      </w:r>
      <w:bookmarkStart w:id="30" w:name="_Toc193929941"/>
      <w:r>
        <w:lastRenderedPageBreak/>
        <w:t xml:space="preserve">Referencia </w:t>
      </w:r>
      <w:r w:rsidRPr="00933083">
        <w:t>RK</w:t>
      </w:r>
      <w:r w:rsidR="00C8542B">
        <w:t>13</w:t>
      </w:r>
      <w:bookmarkEnd w:id="30"/>
    </w:p>
    <w:p w14:paraId="1448A0A0" w14:textId="77777777" w:rsidR="00131A99" w:rsidRDefault="00131A99" w:rsidP="00131A99">
      <w:pPr>
        <w:pStyle w:val="PSI-Ttulo2"/>
        <w:outlineLvl w:val="2"/>
      </w:pPr>
      <w:bookmarkStart w:id="31" w:name="_Toc193929942"/>
      <w:r>
        <w:t>Identificación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31A99" w:rsidRPr="003559D3" w14:paraId="44BD326E" w14:textId="77777777" w:rsidTr="00337CF4">
        <w:trPr>
          <w:trHeight w:val="335"/>
        </w:trPr>
        <w:tc>
          <w:tcPr>
            <w:tcW w:w="3094" w:type="dxa"/>
            <w:shd w:val="clear" w:color="auto" w:fill="8DB3E2"/>
          </w:tcPr>
          <w:p w14:paraId="4146C8BB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38F8706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43BC9E5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7636A909" w14:textId="77777777" w:rsidTr="00337CF4">
        <w:trPr>
          <w:trHeight w:val="335"/>
        </w:trPr>
        <w:tc>
          <w:tcPr>
            <w:tcW w:w="3094" w:type="dxa"/>
            <w:shd w:val="clear" w:color="auto" w:fill="auto"/>
          </w:tcPr>
          <w:p w14:paraId="29447071" w14:textId="5C6714B0" w:rsidR="00131A99" w:rsidRPr="003559D3" w:rsidRDefault="00131A99" w:rsidP="00337CF4">
            <w:r>
              <w:t>RK</w:t>
            </w:r>
            <w:r w:rsidR="00414D52">
              <w:t>13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419A67A8" w14:textId="77777777" w:rsidR="00131A99" w:rsidRPr="003559D3" w:rsidRDefault="00131A99" w:rsidP="00337CF4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5B87723E" w14:textId="77777777" w:rsidR="00131A99" w:rsidRPr="003559D3" w:rsidRDefault="00131A99" w:rsidP="00337CF4">
            <w:r>
              <w:t>Fase de elaboración 1.</w:t>
            </w:r>
          </w:p>
        </w:tc>
      </w:tr>
      <w:tr w:rsidR="00131A99" w:rsidRPr="003559D3" w14:paraId="0D42F359" w14:textId="77777777" w:rsidTr="00337CF4">
        <w:tc>
          <w:tcPr>
            <w:tcW w:w="4467" w:type="dxa"/>
            <w:gridSpan w:val="3"/>
            <w:shd w:val="clear" w:color="auto" w:fill="8DB3E2"/>
          </w:tcPr>
          <w:p w14:paraId="29FFA96B" w14:textId="77777777" w:rsidR="00131A99" w:rsidRPr="003559D3" w:rsidRDefault="00131A99" w:rsidP="00337CF4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133E1E" w14:textId="77777777" w:rsidR="00131A99" w:rsidRPr="003559D3" w:rsidRDefault="00131A99" w:rsidP="00337CF4">
            <w:r w:rsidRPr="003559D3">
              <w:t>Categoría</w:t>
            </w:r>
          </w:p>
        </w:tc>
      </w:tr>
      <w:tr w:rsidR="004F2BC8" w:rsidRPr="003559D3" w14:paraId="5340650D" w14:textId="77777777" w:rsidTr="00337CF4">
        <w:tc>
          <w:tcPr>
            <w:tcW w:w="4467" w:type="dxa"/>
            <w:gridSpan w:val="3"/>
            <w:vAlign w:val="center"/>
          </w:tcPr>
          <w:p w14:paraId="5C7E46C4" w14:textId="5B8D0613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  <w:tc>
          <w:tcPr>
            <w:tcW w:w="4061" w:type="dxa"/>
            <w:gridSpan w:val="2"/>
            <w:vAlign w:val="center"/>
          </w:tcPr>
          <w:p w14:paraId="736DB833" w14:textId="10E5DE59" w:rsidR="004F2BC8" w:rsidRPr="003559D3" w:rsidRDefault="004F2BC8" w:rsidP="004F2BC8">
            <w:r>
              <w:rPr>
                <w:rFonts w:cs="Calibri"/>
                <w:color w:val="000000"/>
              </w:rPr>
              <w:t>Cronograma</w:t>
            </w:r>
          </w:p>
        </w:tc>
      </w:tr>
      <w:tr w:rsidR="004F2BC8" w:rsidRPr="003559D3" w14:paraId="6729B51E" w14:textId="77777777" w:rsidTr="00337CF4">
        <w:tc>
          <w:tcPr>
            <w:tcW w:w="8528" w:type="dxa"/>
            <w:gridSpan w:val="5"/>
            <w:shd w:val="clear" w:color="auto" w:fill="8DB3E2"/>
          </w:tcPr>
          <w:p w14:paraId="68718C8C" w14:textId="77777777" w:rsidR="004F2BC8" w:rsidRPr="003559D3" w:rsidRDefault="004F2BC8" w:rsidP="004F2BC8">
            <w:r w:rsidRPr="003559D3">
              <w:t>Descripción</w:t>
            </w:r>
          </w:p>
        </w:tc>
      </w:tr>
      <w:tr w:rsidR="004F2BC8" w:rsidRPr="003559D3" w14:paraId="5BCBD7F7" w14:textId="77777777" w:rsidTr="00337CF4">
        <w:tc>
          <w:tcPr>
            <w:tcW w:w="8528" w:type="dxa"/>
            <w:gridSpan w:val="5"/>
            <w:vAlign w:val="center"/>
          </w:tcPr>
          <w:p w14:paraId="46162D12" w14:textId="05BB010E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4F2BC8" w:rsidRPr="003559D3" w14:paraId="38F36A33" w14:textId="77777777" w:rsidTr="00337CF4">
        <w:tc>
          <w:tcPr>
            <w:tcW w:w="4276" w:type="dxa"/>
            <w:gridSpan w:val="2"/>
            <w:shd w:val="clear" w:color="auto" w:fill="8DB3E2"/>
          </w:tcPr>
          <w:p w14:paraId="3629030F" w14:textId="77777777" w:rsidR="004F2BC8" w:rsidRPr="003559D3" w:rsidRDefault="004F2BC8" w:rsidP="004F2BC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E67389B" w14:textId="2F928D99" w:rsidR="004F2BC8" w:rsidRPr="003559D3" w:rsidRDefault="002872BD" w:rsidP="004F2BC8">
            <w:r>
              <w:t>Activo</w:t>
            </w:r>
          </w:p>
        </w:tc>
      </w:tr>
    </w:tbl>
    <w:p w14:paraId="6D3E02D6" w14:textId="77777777" w:rsidR="00131A99" w:rsidRDefault="00131A99" w:rsidP="00131A99">
      <w:pPr>
        <w:pStyle w:val="PSI-Normal"/>
      </w:pPr>
    </w:p>
    <w:p w14:paraId="7EFFC38D" w14:textId="77777777" w:rsidR="00131A99" w:rsidRDefault="00131A99" w:rsidP="00131A99">
      <w:pPr>
        <w:pStyle w:val="PSI-Ttulo2"/>
        <w:outlineLvl w:val="2"/>
      </w:pPr>
      <w:bookmarkStart w:id="32" w:name="_Toc193929943"/>
      <w:r>
        <w:t>Análisis</w:t>
      </w:r>
      <w:bookmarkEnd w:id="3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31A99" w:rsidRPr="003559D3" w14:paraId="6CACAE08" w14:textId="77777777" w:rsidTr="00337CF4">
        <w:tc>
          <w:tcPr>
            <w:tcW w:w="3087" w:type="dxa"/>
            <w:shd w:val="clear" w:color="auto" w:fill="8DB3E2"/>
          </w:tcPr>
          <w:p w14:paraId="34FDE325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AFFE414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15DD7A62" w14:textId="77777777" w:rsidR="00131A99" w:rsidRPr="003559D3" w:rsidRDefault="00131A99" w:rsidP="00337CF4">
            <w:r w:rsidRPr="003559D3">
              <w:t>Factor</w:t>
            </w:r>
          </w:p>
        </w:tc>
      </w:tr>
      <w:tr w:rsidR="00131A99" w:rsidRPr="003559D3" w14:paraId="73A01B56" w14:textId="77777777" w:rsidTr="00337CF4">
        <w:tc>
          <w:tcPr>
            <w:tcW w:w="3087" w:type="dxa"/>
          </w:tcPr>
          <w:p w14:paraId="379D5E18" w14:textId="77777777" w:rsidR="00131A99" w:rsidRPr="003559D3" w:rsidRDefault="00131A99" w:rsidP="00337CF4">
            <w:r>
              <w:t>4</w:t>
            </w:r>
          </w:p>
        </w:tc>
        <w:tc>
          <w:tcPr>
            <w:tcW w:w="2755" w:type="dxa"/>
          </w:tcPr>
          <w:p w14:paraId="2B2F9BDB" w14:textId="6701D1A8" w:rsidR="00131A99" w:rsidRPr="003559D3" w:rsidRDefault="00937CC1" w:rsidP="00337CF4">
            <w:r>
              <w:t>10%</w:t>
            </w:r>
          </w:p>
        </w:tc>
        <w:tc>
          <w:tcPr>
            <w:tcW w:w="2686" w:type="dxa"/>
          </w:tcPr>
          <w:p w14:paraId="5C7AF1EE" w14:textId="5C93D597" w:rsidR="001047F0" w:rsidRPr="003559D3" w:rsidRDefault="00361CFE" w:rsidP="00337CF4">
            <w:r>
              <w:t>1</w:t>
            </w:r>
            <w:r w:rsidR="002872BD">
              <w:t>00</w:t>
            </w:r>
          </w:p>
        </w:tc>
      </w:tr>
      <w:tr w:rsidR="00131A99" w:rsidRPr="003559D3" w14:paraId="6D9668AD" w14:textId="77777777" w:rsidTr="00337CF4">
        <w:tc>
          <w:tcPr>
            <w:tcW w:w="8528" w:type="dxa"/>
            <w:gridSpan w:val="3"/>
            <w:shd w:val="clear" w:color="auto" w:fill="8DB3E2"/>
          </w:tcPr>
          <w:p w14:paraId="6045B750" w14:textId="77777777" w:rsidR="00131A99" w:rsidRPr="003559D3" w:rsidRDefault="00131A99" w:rsidP="00337CF4">
            <w:r w:rsidRPr="003559D3">
              <w:t>Causas</w:t>
            </w:r>
          </w:p>
        </w:tc>
      </w:tr>
      <w:tr w:rsidR="00131A99" w:rsidRPr="003559D3" w14:paraId="6D492527" w14:textId="77777777" w:rsidTr="00337CF4">
        <w:tc>
          <w:tcPr>
            <w:tcW w:w="8528" w:type="dxa"/>
            <w:gridSpan w:val="3"/>
            <w:vAlign w:val="center"/>
          </w:tcPr>
          <w:p w14:paraId="3E3AB546" w14:textId="1589D725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</w:t>
            </w:r>
            <w:r w:rsidR="00131A99">
              <w:rPr>
                <w:rFonts w:cs="Calibri"/>
                <w:color w:val="000000"/>
              </w:rPr>
              <w:t>.</w:t>
            </w:r>
          </w:p>
        </w:tc>
      </w:tr>
      <w:tr w:rsidR="00131A99" w:rsidRPr="003559D3" w14:paraId="26EDB165" w14:textId="77777777" w:rsidTr="00337CF4">
        <w:tc>
          <w:tcPr>
            <w:tcW w:w="8528" w:type="dxa"/>
            <w:gridSpan w:val="3"/>
            <w:shd w:val="clear" w:color="auto" w:fill="8DB3E2"/>
          </w:tcPr>
          <w:p w14:paraId="2A234A7F" w14:textId="77777777" w:rsidR="00131A99" w:rsidRPr="003559D3" w:rsidRDefault="00131A99" w:rsidP="00337CF4">
            <w:r w:rsidRPr="003559D3">
              <w:t>Síntomas</w:t>
            </w:r>
          </w:p>
        </w:tc>
      </w:tr>
      <w:tr w:rsidR="00131A99" w:rsidRPr="003559D3" w14:paraId="35826948" w14:textId="77777777" w:rsidTr="00337CF4">
        <w:tc>
          <w:tcPr>
            <w:tcW w:w="8528" w:type="dxa"/>
            <w:gridSpan w:val="3"/>
            <w:vAlign w:val="center"/>
          </w:tcPr>
          <w:p w14:paraId="07BB3F92" w14:textId="194C6717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</w:tbl>
    <w:p w14:paraId="670DAD32" w14:textId="77777777" w:rsidR="00131A99" w:rsidRDefault="00131A99" w:rsidP="00131A99">
      <w:pPr>
        <w:pStyle w:val="PSI-Normal"/>
      </w:pPr>
    </w:p>
    <w:p w14:paraId="4676A2D6" w14:textId="77777777" w:rsidR="00937CC1" w:rsidRDefault="00937CC1" w:rsidP="00131A99">
      <w:pPr>
        <w:pStyle w:val="PSI-Normal"/>
      </w:pPr>
    </w:p>
    <w:p w14:paraId="6A60CA75" w14:textId="77777777" w:rsidR="00937CC1" w:rsidRDefault="00937CC1" w:rsidP="00131A99">
      <w:pPr>
        <w:pStyle w:val="PSI-Normal"/>
      </w:pPr>
    </w:p>
    <w:p w14:paraId="426F4C52" w14:textId="77777777" w:rsidR="00937CC1" w:rsidRDefault="00937CC1" w:rsidP="00131A99">
      <w:pPr>
        <w:pStyle w:val="PSI-Normal"/>
      </w:pPr>
    </w:p>
    <w:p w14:paraId="12BA404B" w14:textId="77777777" w:rsidR="00131A99" w:rsidRDefault="00131A99" w:rsidP="00131A99">
      <w:pPr>
        <w:pStyle w:val="PSI-Ttulo2"/>
        <w:outlineLvl w:val="2"/>
      </w:pPr>
      <w:bookmarkStart w:id="33" w:name="_Toc193929944"/>
      <w:r>
        <w:lastRenderedPageBreak/>
        <w:t>Plan de Riesgos</w:t>
      </w:r>
      <w:bookmarkEnd w:id="3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31A99" w:rsidRPr="003559D3" w14:paraId="30E35FD8" w14:textId="77777777" w:rsidTr="00337CF4">
        <w:tc>
          <w:tcPr>
            <w:tcW w:w="2660" w:type="dxa"/>
            <w:shd w:val="clear" w:color="auto" w:fill="8DB3E2"/>
          </w:tcPr>
          <w:p w14:paraId="0E412AA8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50E255A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ABBE1FC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54D956CA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54084480" w14:textId="77777777" w:rsidTr="00337CF4">
        <w:tc>
          <w:tcPr>
            <w:tcW w:w="2660" w:type="dxa"/>
          </w:tcPr>
          <w:p w14:paraId="1DE0C0DB" w14:textId="77777777" w:rsidR="00131A99" w:rsidRPr="003559D3" w:rsidRDefault="00131A99" w:rsidP="00337CF4">
            <w:r>
              <w:t>Mitigación</w:t>
            </w:r>
          </w:p>
        </w:tc>
        <w:tc>
          <w:tcPr>
            <w:tcW w:w="1701" w:type="dxa"/>
          </w:tcPr>
          <w:p w14:paraId="52534DCD" w14:textId="3DB49E09" w:rsidR="00131A99" w:rsidRPr="003559D3" w:rsidRDefault="00DA77C0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0DC8CCF" w14:textId="0E001B86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</w:tc>
        <w:tc>
          <w:tcPr>
            <w:tcW w:w="1701" w:type="dxa"/>
            <w:shd w:val="clear" w:color="auto" w:fill="auto"/>
          </w:tcPr>
          <w:p w14:paraId="0812CB27" w14:textId="7816B85B" w:rsidR="00131A99" w:rsidRPr="003559D3" w:rsidRDefault="00995E63" w:rsidP="00337CF4">
            <w:r>
              <w:t>C2</w:t>
            </w:r>
          </w:p>
        </w:tc>
      </w:tr>
      <w:tr w:rsidR="00131A99" w:rsidRPr="003559D3" w14:paraId="303ECD6F" w14:textId="77777777" w:rsidTr="00337CF4">
        <w:tc>
          <w:tcPr>
            <w:tcW w:w="2660" w:type="dxa"/>
          </w:tcPr>
          <w:p w14:paraId="5C38B837" w14:textId="77777777" w:rsidR="00131A99" w:rsidRPr="003559D3" w:rsidRDefault="00131A99" w:rsidP="00337CF4">
            <w:r>
              <w:t>Contingencia</w:t>
            </w:r>
          </w:p>
        </w:tc>
        <w:tc>
          <w:tcPr>
            <w:tcW w:w="1701" w:type="dxa"/>
          </w:tcPr>
          <w:p w14:paraId="07000E65" w14:textId="0DC54DAF" w:rsidR="00131A99" w:rsidRPr="003559D3" w:rsidRDefault="00995E63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834E833" w14:textId="495C039F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</w:tc>
        <w:tc>
          <w:tcPr>
            <w:tcW w:w="1701" w:type="dxa"/>
            <w:shd w:val="clear" w:color="auto" w:fill="auto"/>
          </w:tcPr>
          <w:p w14:paraId="10BCA627" w14:textId="4081E10E" w:rsidR="00131A99" w:rsidRPr="003559D3" w:rsidRDefault="00995E63" w:rsidP="00337CF4">
            <w:r>
              <w:t>C2</w:t>
            </w:r>
          </w:p>
        </w:tc>
      </w:tr>
      <w:tr w:rsidR="00901B99" w:rsidRPr="003559D3" w14:paraId="4C5EAED0" w14:textId="77777777" w:rsidTr="00337CF4">
        <w:tc>
          <w:tcPr>
            <w:tcW w:w="2660" w:type="dxa"/>
          </w:tcPr>
          <w:p w14:paraId="406EE211" w14:textId="5C666653" w:rsidR="00901B99" w:rsidRDefault="00901B99" w:rsidP="00337CF4">
            <w:r>
              <w:t>Mitigación</w:t>
            </w:r>
          </w:p>
        </w:tc>
        <w:tc>
          <w:tcPr>
            <w:tcW w:w="1701" w:type="dxa"/>
          </w:tcPr>
          <w:p w14:paraId="78E36F87" w14:textId="769E5DE7" w:rsidR="00901B99" w:rsidRDefault="00901B99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0F6D79FA" w14:textId="7777777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83A8794" w14:textId="75ED2FC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revisara el código realizado anteriormente y el nuevo para incorporarlo en el sistema.</w:t>
            </w:r>
          </w:p>
        </w:tc>
        <w:tc>
          <w:tcPr>
            <w:tcW w:w="1701" w:type="dxa"/>
            <w:shd w:val="clear" w:color="auto" w:fill="auto"/>
          </w:tcPr>
          <w:p w14:paraId="08700439" w14:textId="0FB3AF2C" w:rsidR="00901B99" w:rsidRDefault="00901B99" w:rsidP="00337CF4">
            <w:r>
              <w:t>C5</w:t>
            </w:r>
          </w:p>
        </w:tc>
      </w:tr>
      <w:tr w:rsidR="00901B99" w:rsidRPr="003559D3" w14:paraId="1FDDAF43" w14:textId="77777777" w:rsidTr="00337CF4">
        <w:tc>
          <w:tcPr>
            <w:tcW w:w="2660" w:type="dxa"/>
          </w:tcPr>
          <w:p w14:paraId="507616AA" w14:textId="6737A46E" w:rsidR="00901B99" w:rsidRDefault="00901B99" w:rsidP="00337CF4">
            <w:r>
              <w:t>Contingencia</w:t>
            </w:r>
          </w:p>
        </w:tc>
        <w:tc>
          <w:tcPr>
            <w:tcW w:w="1701" w:type="dxa"/>
          </w:tcPr>
          <w:p w14:paraId="5D506A8C" w14:textId="4449F451" w:rsidR="00901B99" w:rsidRDefault="00A716F5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71146130" w14:textId="674AC1D3" w:rsidR="00901B99" w:rsidRDefault="00A716F5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dejara las tareas de revisión y continuara con el desarrollo.</w:t>
            </w:r>
          </w:p>
        </w:tc>
        <w:tc>
          <w:tcPr>
            <w:tcW w:w="1701" w:type="dxa"/>
            <w:shd w:val="clear" w:color="auto" w:fill="auto"/>
          </w:tcPr>
          <w:p w14:paraId="35E15098" w14:textId="462836DB" w:rsidR="00901B99" w:rsidRDefault="00A716F5" w:rsidP="00337CF4">
            <w:r>
              <w:t>C5</w:t>
            </w:r>
          </w:p>
        </w:tc>
      </w:tr>
    </w:tbl>
    <w:p w14:paraId="745BD5B1" w14:textId="77777777" w:rsidR="00131A99" w:rsidRDefault="00131A99" w:rsidP="00131A99">
      <w:pPr>
        <w:pStyle w:val="PSI-Normal"/>
      </w:pPr>
    </w:p>
    <w:p w14:paraId="0221D440" w14:textId="77777777" w:rsidR="00131A99" w:rsidRDefault="00131A99" w:rsidP="00131A99">
      <w:pPr>
        <w:pStyle w:val="PSI-Ttulo2"/>
        <w:outlineLvl w:val="2"/>
      </w:pPr>
      <w:bookmarkStart w:id="34" w:name="_Toc193929945"/>
      <w:r>
        <w:t>Seguimiento</w:t>
      </w:r>
      <w:bookmarkEnd w:id="3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31A99" w:rsidRPr="003559D3" w14:paraId="747983A5" w14:textId="77777777" w:rsidTr="00337CF4">
        <w:tc>
          <w:tcPr>
            <w:tcW w:w="2161" w:type="dxa"/>
            <w:shd w:val="clear" w:color="auto" w:fill="8DB3E2"/>
          </w:tcPr>
          <w:p w14:paraId="66D852EB" w14:textId="77777777" w:rsidR="00131A99" w:rsidRPr="003559D3" w:rsidRDefault="00131A99" w:rsidP="00337CF4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3F20001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45F6EFCB" w14:textId="77777777" w:rsidR="00131A99" w:rsidRPr="003559D3" w:rsidRDefault="00131A99" w:rsidP="00337CF4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5A18E3" w14:textId="77777777" w:rsidR="00131A99" w:rsidRPr="003559D3" w:rsidRDefault="00131A99" w:rsidP="00337CF4">
            <w:r w:rsidRPr="003559D3">
              <w:t>Responsable</w:t>
            </w:r>
          </w:p>
        </w:tc>
      </w:tr>
      <w:tr w:rsidR="00131A99" w:rsidRPr="003559D3" w14:paraId="555FA0BC" w14:textId="77777777" w:rsidTr="00337CF4">
        <w:tc>
          <w:tcPr>
            <w:tcW w:w="2161" w:type="dxa"/>
          </w:tcPr>
          <w:p w14:paraId="74BC4035" w14:textId="32FB84CE" w:rsidR="00131A99" w:rsidRPr="003559D3" w:rsidRDefault="0077195F" w:rsidP="00337CF4">
            <w:r>
              <w:t>7/11/2024</w:t>
            </w:r>
          </w:p>
        </w:tc>
        <w:tc>
          <w:tcPr>
            <w:tcW w:w="2161" w:type="dxa"/>
          </w:tcPr>
          <w:p w14:paraId="74F8276A" w14:textId="61689055" w:rsidR="00131A99" w:rsidRPr="003559D3" w:rsidRDefault="0077195F" w:rsidP="00337CF4">
            <w:r>
              <w:t>C2</w:t>
            </w:r>
          </w:p>
        </w:tc>
        <w:tc>
          <w:tcPr>
            <w:tcW w:w="2161" w:type="dxa"/>
          </w:tcPr>
          <w:p w14:paraId="5FA93555" w14:textId="79B98319" w:rsidR="0077195F" w:rsidRPr="003559D3" w:rsidRDefault="0077195F" w:rsidP="00337CF4">
            <w:r>
              <w:t xml:space="preserve">Se delegaron las tareas de forma adecuada, pero siguió siendo insuficiente para completar todas las tareas de </w:t>
            </w:r>
            <w:r>
              <w:lastRenderedPageBreak/>
              <w:t>implementación requeridas. Esto ocasiono que la ejecución de los casos de prueba se retrasara.</w:t>
            </w:r>
          </w:p>
        </w:tc>
        <w:tc>
          <w:tcPr>
            <w:tcW w:w="2272" w:type="dxa"/>
          </w:tcPr>
          <w:p w14:paraId="796FE98C" w14:textId="39A9787A" w:rsidR="00131A99" w:rsidRPr="003559D3" w:rsidRDefault="001047F0" w:rsidP="00337CF4">
            <w:r>
              <w:lastRenderedPageBreak/>
              <w:t>CA</w:t>
            </w:r>
          </w:p>
        </w:tc>
      </w:tr>
      <w:tr w:rsidR="00F86FD6" w:rsidRPr="003559D3" w14:paraId="60ABFC6C" w14:textId="77777777" w:rsidTr="00337CF4">
        <w:tc>
          <w:tcPr>
            <w:tcW w:w="2161" w:type="dxa"/>
          </w:tcPr>
          <w:p w14:paraId="730ED7E5" w14:textId="3A699094" w:rsidR="00F86FD6" w:rsidRDefault="00F86FD6" w:rsidP="00337CF4">
            <w:r>
              <w:t>14/11/2024</w:t>
            </w:r>
          </w:p>
        </w:tc>
        <w:tc>
          <w:tcPr>
            <w:tcW w:w="2161" w:type="dxa"/>
          </w:tcPr>
          <w:p w14:paraId="1B7D5B03" w14:textId="27B08F75" w:rsidR="00F86FD6" w:rsidRDefault="00F86FD6" w:rsidP="00337CF4">
            <w:r>
              <w:t>C3</w:t>
            </w:r>
          </w:p>
        </w:tc>
        <w:tc>
          <w:tcPr>
            <w:tcW w:w="2161" w:type="dxa"/>
          </w:tcPr>
          <w:p w14:paraId="33194E71" w14:textId="29E9B2C5" w:rsidR="00F86FD6" w:rsidRDefault="00F86FD6" w:rsidP="00337CF4">
            <w:r>
              <w:t>Se delegaron las tareas de forma adecuada. No hubo retrasos significativos en la implementación y prueba del software.</w:t>
            </w:r>
          </w:p>
        </w:tc>
        <w:tc>
          <w:tcPr>
            <w:tcW w:w="2272" w:type="dxa"/>
          </w:tcPr>
          <w:p w14:paraId="6CE32269" w14:textId="01E67371" w:rsidR="00F86FD6" w:rsidRDefault="00F86FD6" w:rsidP="00337CF4">
            <w:r>
              <w:t>CA</w:t>
            </w:r>
          </w:p>
        </w:tc>
      </w:tr>
      <w:tr w:rsidR="003901FB" w:rsidRPr="003559D3" w14:paraId="485C85DC" w14:textId="77777777" w:rsidTr="00337CF4">
        <w:tc>
          <w:tcPr>
            <w:tcW w:w="2161" w:type="dxa"/>
          </w:tcPr>
          <w:p w14:paraId="7C95AB63" w14:textId="48718FA9" w:rsidR="003901FB" w:rsidRDefault="005562A5" w:rsidP="00337CF4">
            <w:r>
              <w:t>27/01/2025</w:t>
            </w:r>
          </w:p>
        </w:tc>
        <w:tc>
          <w:tcPr>
            <w:tcW w:w="2161" w:type="dxa"/>
          </w:tcPr>
          <w:p w14:paraId="14DCF492" w14:textId="06D9D1E5" w:rsidR="003901FB" w:rsidRDefault="003901FB" w:rsidP="00337CF4">
            <w:r>
              <w:t>C4</w:t>
            </w:r>
          </w:p>
        </w:tc>
        <w:tc>
          <w:tcPr>
            <w:tcW w:w="2161" w:type="dxa"/>
          </w:tcPr>
          <w:p w14:paraId="7B9F4566" w14:textId="46FF46E7" w:rsidR="003901FB" w:rsidRDefault="005562A5" w:rsidP="00337CF4">
            <w:r>
              <w:t>No se planificó realizar implementación, por lo que no hay avances que mencionar.</w:t>
            </w:r>
          </w:p>
        </w:tc>
        <w:tc>
          <w:tcPr>
            <w:tcW w:w="2272" w:type="dxa"/>
          </w:tcPr>
          <w:p w14:paraId="28365B62" w14:textId="23E323BF" w:rsidR="003901FB" w:rsidRDefault="005562A5" w:rsidP="00337CF4">
            <w:r>
              <w:t>CA</w:t>
            </w:r>
          </w:p>
        </w:tc>
      </w:tr>
      <w:tr w:rsidR="00E23445" w:rsidRPr="003559D3" w14:paraId="10B5DCD6" w14:textId="77777777" w:rsidTr="00337CF4">
        <w:tc>
          <w:tcPr>
            <w:tcW w:w="2161" w:type="dxa"/>
          </w:tcPr>
          <w:p w14:paraId="368ABC17" w14:textId="53571359" w:rsidR="00E23445" w:rsidRDefault="00E23445" w:rsidP="00337CF4">
            <w:r>
              <w:t>1</w:t>
            </w:r>
            <w:r w:rsidR="00B95B84">
              <w:t>1</w:t>
            </w:r>
            <w:r>
              <w:t>/02/2025</w:t>
            </w:r>
          </w:p>
        </w:tc>
        <w:tc>
          <w:tcPr>
            <w:tcW w:w="2161" w:type="dxa"/>
          </w:tcPr>
          <w:p w14:paraId="035E8983" w14:textId="75BE91B9" w:rsidR="00E23445" w:rsidRDefault="00E23445" w:rsidP="00337CF4">
            <w:r>
              <w:t>C</w:t>
            </w:r>
            <w:r w:rsidR="005562A5">
              <w:t>5</w:t>
            </w:r>
          </w:p>
        </w:tc>
        <w:tc>
          <w:tcPr>
            <w:tcW w:w="2161" w:type="dxa"/>
          </w:tcPr>
          <w:p w14:paraId="5CCE212F" w14:textId="1E95DA6C" w:rsidR="00E23445" w:rsidRDefault="00E23445" w:rsidP="00337CF4">
            <w:r>
              <w:t xml:space="preserve">La lista de tareas fue realizada para avanzar la implementación. No se mostró un </w:t>
            </w:r>
            <w:r w:rsidR="003901FB">
              <w:t>avance,</w:t>
            </w:r>
            <w:r>
              <w:t xml:space="preserve"> pero hubo más participación de los miembros en el código.</w:t>
            </w:r>
          </w:p>
        </w:tc>
        <w:tc>
          <w:tcPr>
            <w:tcW w:w="2272" w:type="dxa"/>
          </w:tcPr>
          <w:p w14:paraId="6ADBE38F" w14:textId="19876CE4" w:rsidR="00E23445" w:rsidRDefault="00E23445" w:rsidP="00337CF4">
            <w:r>
              <w:t>FH</w:t>
            </w:r>
          </w:p>
        </w:tc>
      </w:tr>
      <w:tr w:rsidR="00361CFE" w:rsidRPr="003559D3" w14:paraId="3BA5FB2A" w14:textId="77777777" w:rsidTr="00337CF4">
        <w:tc>
          <w:tcPr>
            <w:tcW w:w="2161" w:type="dxa"/>
          </w:tcPr>
          <w:p w14:paraId="13DBE30E" w14:textId="1B179C3D" w:rsidR="00361CFE" w:rsidRDefault="00361CFE" w:rsidP="00337CF4">
            <w:r>
              <w:t>2</w:t>
            </w:r>
            <w:r w:rsidR="00B95B84">
              <w:t>0</w:t>
            </w:r>
            <w:r>
              <w:t>/03/2025</w:t>
            </w:r>
          </w:p>
        </w:tc>
        <w:tc>
          <w:tcPr>
            <w:tcW w:w="2161" w:type="dxa"/>
          </w:tcPr>
          <w:p w14:paraId="75A24E93" w14:textId="6D4F71C0" w:rsidR="00361CFE" w:rsidRDefault="00361CFE" w:rsidP="00337CF4">
            <w:r>
              <w:t>C</w:t>
            </w:r>
            <w:r w:rsidR="005562A5">
              <w:t>6</w:t>
            </w:r>
          </w:p>
        </w:tc>
        <w:tc>
          <w:tcPr>
            <w:tcW w:w="2161" w:type="dxa"/>
          </w:tcPr>
          <w:p w14:paraId="6EAD49F9" w14:textId="0C35150D" w:rsidR="00361CFE" w:rsidRDefault="00361CFE" w:rsidP="00337CF4">
            <w:r>
              <w:t>Los demás miembros del equipo empezaron a participar en el desarrollo de diferentes vistas y el programador encargado se centra en que todo sea consistente.</w:t>
            </w:r>
          </w:p>
        </w:tc>
        <w:tc>
          <w:tcPr>
            <w:tcW w:w="2272" w:type="dxa"/>
          </w:tcPr>
          <w:p w14:paraId="08FBB6F1" w14:textId="7D0C2F89" w:rsidR="00361CFE" w:rsidRDefault="00361CFE" w:rsidP="00337CF4">
            <w:r>
              <w:t>FH</w:t>
            </w:r>
          </w:p>
        </w:tc>
      </w:tr>
      <w:tr w:rsidR="005562A5" w:rsidRPr="003559D3" w14:paraId="0595B289" w14:textId="77777777" w:rsidTr="00337CF4">
        <w:tc>
          <w:tcPr>
            <w:tcW w:w="2161" w:type="dxa"/>
          </w:tcPr>
          <w:p w14:paraId="1608CA0A" w14:textId="7B6225BF" w:rsidR="005562A5" w:rsidRDefault="005562A5" w:rsidP="00337CF4">
            <w:r>
              <w:t>05/04/2025</w:t>
            </w:r>
          </w:p>
        </w:tc>
        <w:tc>
          <w:tcPr>
            <w:tcW w:w="2161" w:type="dxa"/>
          </w:tcPr>
          <w:p w14:paraId="6A3B9A0D" w14:textId="1592D5BF" w:rsidR="005562A5" w:rsidRDefault="005562A5" w:rsidP="00337CF4">
            <w:r>
              <w:t>C7</w:t>
            </w:r>
          </w:p>
        </w:tc>
        <w:tc>
          <w:tcPr>
            <w:tcW w:w="2161" w:type="dxa"/>
          </w:tcPr>
          <w:p w14:paraId="0B91DC50" w14:textId="23F5B9D5" w:rsidR="005562A5" w:rsidRDefault="00B95B84" w:rsidP="00337CF4">
            <w:r>
              <w:t xml:space="preserve">A pesar de que no se realizaron los avances esperados en la implementación, esto </w:t>
            </w:r>
            <w:r>
              <w:lastRenderedPageBreak/>
              <w:t xml:space="preserve">se debe mayormente a lo extenso del caso de uso desarrollado. </w:t>
            </w:r>
          </w:p>
        </w:tc>
        <w:tc>
          <w:tcPr>
            <w:tcW w:w="2272" w:type="dxa"/>
          </w:tcPr>
          <w:p w14:paraId="75BD98A4" w14:textId="5E4E724D" w:rsidR="005562A5" w:rsidRDefault="005562A5" w:rsidP="00337CF4">
            <w:r>
              <w:lastRenderedPageBreak/>
              <w:t>CA</w:t>
            </w:r>
          </w:p>
        </w:tc>
      </w:tr>
      <w:tr w:rsidR="003901FB" w:rsidRPr="003559D3" w14:paraId="2D5D37EE" w14:textId="77777777" w:rsidTr="00337CF4">
        <w:tc>
          <w:tcPr>
            <w:tcW w:w="2161" w:type="dxa"/>
          </w:tcPr>
          <w:p w14:paraId="79CC9DF6" w14:textId="64206D7B" w:rsidR="003901FB" w:rsidRDefault="00486ADB" w:rsidP="00337CF4">
            <w:r>
              <w:t>07/05</w:t>
            </w:r>
          </w:p>
        </w:tc>
        <w:tc>
          <w:tcPr>
            <w:tcW w:w="2161" w:type="dxa"/>
          </w:tcPr>
          <w:p w14:paraId="39D4DB55" w14:textId="24BA4593" w:rsidR="003901FB" w:rsidRDefault="003901FB" w:rsidP="00337CF4">
            <w:r>
              <w:t>C8</w:t>
            </w:r>
          </w:p>
        </w:tc>
        <w:tc>
          <w:tcPr>
            <w:tcW w:w="2161" w:type="dxa"/>
          </w:tcPr>
          <w:p w14:paraId="35EF1430" w14:textId="48EA5608" w:rsidR="003901FB" w:rsidRDefault="00486ADB" w:rsidP="00337CF4">
            <w:r>
              <w:t>Los aportes de los demás miembros del equipo en las actividades menos complejas de la implementación permitieron un mayor avance del programador principal en las demás tareas.</w:t>
            </w:r>
          </w:p>
        </w:tc>
        <w:tc>
          <w:tcPr>
            <w:tcW w:w="2272" w:type="dxa"/>
          </w:tcPr>
          <w:p w14:paraId="2FE633C7" w14:textId="767672F0" w:rsidR="003901FB" w:rsidRDefault="003901FB" w:rsidP="00337CF4">
            <w:r>
              <w:t>CA</w:t>
            </w:r>
          </w:p>
        </w:tc>
      </w:tr>
    </w:tbl>
    <w:p w14:paraId="50A63652" w14:textId="77777777" w:rsidR="00131A99" w:rsidRDefault="00131A99" w:rsidP="00131A99">
      <w:pPr>
        <w:pStyle w:val="PSI-Normal"/>
      </w:pPr>
    </w:p>
    <w:p w14:paraId="36634AFD" w14:textId="77777777" w:rsidR="00131A99" w:rsidRDefault="00131A99" w:rsidP="00846F08">
      <w:pPr>
        <w:pStyle w:val="PSI-Normal"/>
      </w:pPr>
    </w:p>
    <w:p w14:paraId="2A50F60A" w14:textId="77777777" w:rsidR="00783BAF" w:rsidRDefault="00783BA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B75031" w14:textId="5C57AB3C" w:rsidR="001B74EE" w:rsidRDefault="001B74EE" w:rsidP="001B74EE">
      <w:pPr>
        <w:pStyle w:val="PSI-Ttulo1"/>
      </w:pPr>
      <w:bookmarkStart w:id="35" w:name="_Toc193929946"/>
      <w:r>
        <w:lastRenderedPageBreak/>
        <w:t>Riesgo 1</w:t>
      </w:r>
      <w:r w:rsidR="002D78F8">
        <w:t>5</w:t>
      </w:r>
      <w:r>
        <w:t>:</w:t>
      </w:r>
      <w:bookmarkEnd w:id="35"/>
    </w:p>
    <w:p w14:paraId="638C3247" w14:textId="77777777" w:rsidR="001B74EE" w:rsidRDefault="001B74EE" w:rsidP="001B74EE">
      <w:pPr>
        <w:pStyle w:val="PSI-Ttulo1"/>
        <w:outlineLvl w:val="1"/>
      </w:pPr>
      <w:bookmarkStart w:id="36" w:name="_Toc193929947"/>
      <w:r>
        <w:t>Leyenda</w:t>
      </w:r>
      <w:bookmarkEnd w:id="36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B74EE" w:rsidRPr="003559D3" w14:paraId="01426A3E" w14:textId="77777777" w:rsidTr="0006701B">
        <w:tc>
          <w:tcPr>
            <w:tcW w:w="2667" w:type="dxa"/>
            <w:shd w:val="clear" w:color="auto" w:fill="8DB3E2"/>
            <w:vAlign w:val="center"/>
          </w:tcPr>
          <w:p w14:paraId="1471BCC4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6A635F0D" w14:textId="25453F1E" w:rsidR="001B74EE" w:rsidRPr="003559D3" w:rsidRDefault="001B74EE" w:rsidP="0006701B">
            <w:r>
              <w:t>RK1</w:t>
            </w:r>
            <w:r w:rsidR="002D78F8">
              <w:t>5</w:t>
            </w:r>
          </w:p>
        </w:tc>
      </w:tr>
      <w:tr w:rsidR="001B74EE" w:rsidRPr="003559D3" w14:paraId="1470DD37" w14:textId="77777777" w:rsidTr="0006701B">
        <w:tc>
          <w:tcPr>
            <w:tcW w:w="2667" w:type="dxa"/>
            <w:shd w:val="clear" w:color="auto" w:fill="8DB3E2"/>
            <w:vAlign w:val="center"/>
          </w:tcPr>
          <w:p w14:paraId="6BF26AF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FD9603" w14:textId="24A7DE4E" w:rsidR="001B74EE" w:rsidRPr="003559D3" w:rsidRDefault="002D78F8" w:rsidP="0006701B">
            <w:r>
              <w:t>18</w:t>
            </w:r>
            <w:r w:rsidR="001B74EE">
              <w:t>/1</w:t>
            </w:r>
            <w:r>
              <w:t>1</w:t>
            </w:r>
            <w:r w:rsidR="001B74EE">
              <w:t>/2024</w:t>
            </w:r>
          </w:p>
        </w:tc>
      </w:tr>
      <w:tr w:rsidR="001B74EE" w:rsidRPr="003559D3" w14:paraId="69D193B9" w14:textId="77777777" w:rsidTr="0006701B">
        <w:tc>
          <w:tcPr>
            <w:tcW w:w="2667" w:type="dxa"/>
            <w:shd w:val="clear" w:color="auto" w:fill="8DB3E2"/>
            <w:vAlign w:val="center"/>
          </w:tcPr>
          <w:p w14:paraId="48E33E94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50E48510" w14:textId="7D4A96F2" w:rsidR="001B74EE" w:rsidRPr="003559D3" w:rsidRDefault="001B74EE" w:rsidP="0006701B">
            <w:r>
              <w:t>Fase de construcción</w:t>
            </w:r>
            <w:r w:rsidR="002D78F8">
              <w:t xml:space="preserve"> 3</w:t>
            </w:r>
            <w:r>
              <w:t>.</w:t>
            </w:r>
          </w:p>
        </w:tc>
      </w:tr>
      <w:tr w:rsidR="001B74EE" w:rsidRPr="003559D3" w14:paraId="35255F2D" w14:textId="77777777" w:rsidTr="0006701B">
        <w:tc>
          <w:tcPr>
            <w:tcW w:w="2667" w:type="dxa"/>
            <w:shd w:val="clear" w:color="auto" w:fill="8DB3E2"/>
            <w:vAlign w:val="center"/>
          </w:tcPr>
          <w:p w14:paraId="281D030A" w14:textId="77777777" w:rsidR="001B74EE" w:rsidRPr="003559D3" w:rsidRDefault="001B74EE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C0A6082" w14:textId="77777777" w:rsidR="001B74EE" w:rsidRPr="00374B76" w:rsidRDefault="001B74EE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262E08C8" w14:textId="77777777" w:rsidTr="0006701B">
        <w:tc>
          <w:tcPr>
            <w:tcW w:w="2667" w:type="dxa"/>
            <w:shd w:val="clear" w:color="auto" w:fill="8DB3E2"/>
            <w:vAlign w:val="center"/>
          </w:tcPr>
          <w:p w14:paraId="75C1163D" w14:textId="77777777" w:rsidR="001B74EE" w:rsidRPr="003559D3" w:rsidRDefault="001B74EE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0B7F1AA6" w14:textId="51CA3ECA" w:rsidR="001B74EE" w:rsidRPr="003559D3" w:rsidRDefault="002D78F8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315C209E" w14:textId="77777777" w:rsidTr="0006701B">
        <w:tc>
          <w:tcPr>
            <w:tcW w:w="2667" w:type="dxa"/>
            <w:shd w:val="clear" w:color="auto" w:fill="8DB3E2"/>
            <w:vAlign w:val="center"/>
          </w:tcPr>
          <w:p w14:paraId="4F139628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3D744A88" w14:textId="77777777" w:rsidR="001B74EE" w:rsidRPr="003559D3" w:rsidRDefault="001B74EE" w:rsidP="0006701B">
            <w:r>
              <w:t>4</w:t>
            </w:r>
          </w:p>
        </w:tc>
      </w:tr>
      <w:tr w:rsidR="001B74EE" w:rsidRPr="003559D3" w14:paraId="672A1EF4" w14:textId="77777777" w:rsidTr="0006701B">
        <w:tc>
          <w:tcPr>
            <w:tcW w:w="2667" w:type="dxa"/>
            <w:shd w:val="clear" w:color="auto" w:fill="8DB3E2"/>
            <w:vAlign w:val="center"/>
          </w:tcPr>
          <w:p w14:paraId="365C25B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0820A36C" w14:textId="7ACE7D4B" w:rsidR="001B74EE" w:rsidRPr="003559D3" w:rsidRDefault="00232323" w:rsidP="0006701B">
            <w:r>
              <w:t>0</w:t>
            </w:r>
          </w:p>
        </w:tc>
      </w:tr>
      <w:tr w:rsidR="001B74EE" w:rsidRPr="003559D3" w14:paraId="5DF5DA59" w14:textId="77777777" w:rsidTr="0006701B">
        <w:tc>
          <w:tcPr>
            <w:tcW w:w="2667" w:type="dxa"/>
            <w:shd w:val="clear" w:color="auto" w:fill="8DB3E2"/>
            <w:vAlign w:val="center"/>
          </w:tcPr>
          <w:p w14:paraId="55F263BC" w14:textId="77777777" w:rsidR="001B74EE" w:rsidRPr="003559D3" w:rsidRDefault="001B74EE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EE90F1E" w14:textId="36904A0B" w:rsidR="001B74EE" w:rsidRPr="003559D3" w:rsidRDefault="00232323" w:rsidP="0006701B">
            <w:r>
              <w:t>-</w:t>
            </w:r>
          </w:p>
        </w:tc>
      </w:tr>
      <w:tr w:rsidR="002D78F8" w:rsidRPr="003559D3" w14:paraId="7F0DF5D4" w14:textId="77777777" w:rsidTr="0006701B">
        <w:tc>
          <w:tcPr>
            <w:tcW w:w="2667" w:type="dxa"/>
            <w:shd w:val="clear" w:color="auto" w:fill="8DB3E2"/>
            <w:vAlign w:val="center"/>
          </w:tcPr>
          <w:p w14:paraId="3BC66A1D" w14:textId="77777777" w:rsidR="002D78F8" w:rsidRPr="003559D3" w:rsidRDefault="002D78F8" w:rsidP="002D78F8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45E1B5F3" w14:textId="0886B608" w:rsidR="002D78F8" w:rsidRPr="003559D3" w:rsidRDefault="002D78F8" w:rsidP="002D78F8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2D78F8" w:rsidRPr="003559D3" w14:paraId="44629B90" w14:textId="77777777" w:rsidTr="0006701B">
        <w:tc>
          <w:tcPr>
            <w:tcW w:w="2667" w:type="dxa"/>
            <w:shd w:val="clear" w:color="auto" w:fill="8DB3E2"/>
            <w:vAlign w:val="center"/>
          </w:tcPr>
          <w:p w14:paraId="559CBBF4" w14:textId="77777777" w:rsidR="002D78F8" w:rsidRPr="003559D3" w:rsidRDefault="002D78F8" w:rsidP="002D78F8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78E355E1" w14:textId="2A3E9C77" w:rsidR="002D78F8" w:rsidRPr="003559D3" w:rsidRDefault="002D78F8" w:rsidP="002D78F8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2D78F8" w:rsidRPr="003559D3" w14:paraId="5E354B2F" w14:textId="77777777" w:rsidTr="0006701B">
        <w:tc>
          <w:tcPr>
            <w:tcW w:w="2667" w:type="dxa"/>
            <w:shd w:val="clear" w:color="auto" w:fill="8DB3E2"/>
            <w:vAlign w:val="center"/>
          </w:tcPr>
          <w:p w14:paraId="15F6C2D9" w14:textId="77777777" w:rsidR="002D78F8" w:rsidRPr="003559D3" w:rsidRDefault="002D78F8" w:rsidP="002D78F8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369DC903" w14:textId="77777777" w:rsidR="002D78F8" w:rsidRPr="003559D3" w:rsidRDefault="002D78F8" w:rsidP="002D78F8">
            <w:r>
              <w:t>Mitigación y contingencia.</w:t>
            </w:r>
          </w:p>
        </w:tc>
      </w:tr>
      <w:tr w:rsidR="002D78F8" w:rsidRPr="003559D3" w14:paraId="5B8F9300" w14:textId="77777777" w:rsidTr="0006701B">
        <w:tc>
          <w:tcPr>
            <w:tcW w:w="2667" w:type="dxa"/>
            <w:shd w:val="clear" w:color="auto" w:fill="8DB3E2"/>
            <w:vAlign w:val="center"/>
          </w:tcPr>
          <w:p w14:paraId="3D9234C6" w14:textId="77777777" w:rsidR="002D78F8" w:rsidRPr="003559D3" w:rsidRDefault="002D78F8" w:rsidP="002D78F8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2CFF5C95" w14:textId="2D98240E" w:rsidR="002D78F8" w:rsidRPr="003559D3" w:rsidRDefault="005D775E" w:rsidP="002D78F8">
            <w:r>
              <w:t>CA</w:t>
            </w:r>
          </w:p>
        </w:tc>
      </w:tr>
      <w:tr w:rsidR="00E826A0" w:rsidRPr="003559D3" w14:paraId="24F3DA97" w14:textId="77777777" w:rsidTr="00506903">
        <w:tc>
          <w:tcPr>
            <w:tcW w:w="2667" w:type="dxa"/>
            <w:shd w:val="clear" w:color="auto" w:fill="8DB3E2"/>
            <w:vAlign w:val="center"/>
          </w:tcPr>
          <w:p w14:paraId="2E073CCB" w14:textId="77777777" w:rsidR="00E826A0" w:rsidRPr="003559D3" w:rsidRDefault="00E826A0" w:rsidP="00E826A0">
            <w:r w:rsidRPr="003559D3">
              <w:t>Respuesta al Riesgo</w:t>
            </w:r>
          </w:p>
        </w:tc>
        <w:tc>
          <w:tcPr>
            <w:tcW w:w="5470" w:type="dxa"/>
          </w:tcPr>
          <w:p w14:paraId="15C58A5B" w14:textId="77777777" w:rsidR="00E826A0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706ECB9A" w14:textId="77777777" w:rsidR="008C3FD9" w:rsidRDefault="008C3FD9" w:rsidP="00E826A0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  <w:p w14:paraId="66B410C2" w14:textId="23AE4A8D" w:rsidR="00E826A0" w:rsidRPr="003559D3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</w:tr>
    </w:tbl>
    <w:p w14:paraId="67C9514C" w14:textId="16699BDA" w:rsidR="001B74EE" w:rsidRDefault="001B74EE" w:rsidP="001B74EE">
      <w:pPr>
        <w:pStyle w:val="PSI-Ttulo1"/>
        <w:outlineLvl w:val="1"/>
      </w:pPr>
      <w:bookmarkStart w:id="37" w:name="_Toc193929948"/>
      <w:r>
        <w:t xml:space="preserve">Referencia </w:t>
      </w:r>
      <w:r w:rsidRPr="00933083">
        <w:t>RK</w:t>
      </w:r>
      <w:r>
        <w:t>15</w:t>
      </w:r>
      <w:bookmarkEnd w:id="37"/>
    </w:p>
    <w:p w14:paraId="3140C31A" w14:textId="77777777" w:rsidR="001B74EE" w:rsidRDefault="001B74EE" w:rsidP="001B74EE">
      <w:pPr>
        <w:pStyle w:val="PSI-Ttulo2"/>
        <w:outlineLvl w:val="2"/>
      </w:pPr>
      <w:bookmarkStart w:id="38" w:name="_Toc193929949"/>
      <w:r>
        <w:t>Identificación</w:t>
      </w:r>
      <w:bookmarkEnd w:id="3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B74EE" w:rsidRPr="003559D3" w14:paraId="2F4883FC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C8984E7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62BC5E3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F767A8E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5E5523B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0BFC31B1" w14:textId="556B17C0" w:rsidR="001B74EE" w:rsidRPr="003559D3" w:rsidRDefault="001B74EE" w:rsidP="0006701B">
            <w:r>
              <w:t>RK</w:t>
            </w:r>
            <w:r w:rsidR="00414D52">
              <w:t>15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50B104A" w14:textId="4666983B" w:rsidR="001B74EE" w:rsidRPr="003559D3" w:rsidRDefault="001B74EE" w:rsidP="0006701B">
            <w:r>
              <w:t>1</w:t>
            </w:r>
            <w:r w:rsidR="00414D52">
              <w:t>8</w:t>
            </w:r>
            <w:r>
              <w:t>/</w:t>
            </w:r>
            <w:r w:rsidR="00414D52">
              <w:t>11</w:t>
            </w:r>
            <w:r>
              <w:t>/2024</w:t>
            </w:r>
          </w:p>
        </w:tc>
        <w:tc>
          <w:tcPr>
            <w:tcW w:w="2700" w:type="dxa"/>
            <w:shd w:val="clear" w:color="auto" w:fill="auto"/>
          </w:tcPr>
          <w:p w14:paraId="747CE18A" w14:textId="01F17FE8" w:rsidR="001B74EE" w:rsidRPr="003559D3" w:rsidRDefault="001B74EE" w:rsidP="0006701B">
            <w:r>
              <w:t xml:space="preserve">Fase de </w:t>
            </w:r>
            <w:r w:rsidR="00414D52">
              <w:t>construcción 3</w:t>
            </w:r>
            <w:r>
              <w:t>.</w:t>
            </w:r>
          </w:p>
        </w:tc>
      </w:tr>
      <w:tr w:rsidR="001B74EE" w:rsidRPr="003559D3" w14:paraId="0E8B704D" w14:textId="77777777" w:rsidTr="0006701B">
        <w:tc>
          <w:tcPr>
            <w:tcW w:w="4467" w:type="dxa"/>
            <w:gridSpan w:val="3"/>
            <w:shd w:val="clear" w:color="auto" w:fill="8DB3E2"/>
          </w:tcPr>
          <w:p w14:paraId="79909F3C" w14:textId="77777777" w:rsidR="001B74EE" w:rsidRPr="003559D3" w:rsidRDefault="001B74EE" w:rsidP="0006701B">
            <w:r w:rsidRPr="003559D3">
              <w:lastRenderedPageBreak/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C39C01A" w14:textId="77777777" w:rsidR="001B74EE" w:rsidRPr="003559D3" w:rsidRDefault="001B74EE" w:rsidP="0006701B">
            <w:r w:rsidRPr="003559D3">
              <w:t>Categoría</w:t>
            </w:r>
          </w:p>
        </w:tc>
      </w:tr>
      <w:tr w:rsidR="001B74EE" w:rsidRPr="003559D3" w14:paraId="5BE41779" w14:textId="77777777" w:rsidTr="0006701B">
        <w:tc>
          <w:tcPr>
            <w:tcW w:w="4467" w:type="dxa"/>
            <w:gridSpan w:val="3"/>
            <w:vAlign w:val="center"/>
          </w:tcPr>
          <w:p w14:paraId="165FFF0F" w14:textId="2D422A1C" w:rsidR="001B74EE" w:rsidRPr="003559D3" w:rsidRDefault="00461FD0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  <w:tc>
          <w:tcPr>
            <w:tcW w:w="4061" w:type="dxa"/>
            <w:gridSpan w:val="2"/>
            <w:vAlign w:val="center"/>
          </w:tcPr>
          <w:p w14:paraId="7BC8A80E" w14:textId="77777777" w:rsidR="001B74EE" w:rsidRPr="003559D3" w:rsidRDefault="001B74EE" w:rsidP="0006701B"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42B4224C" w14:textId="77777777" w:rsidTr="0006701B">
        <w:tc>
          <w:tcPr>
            <w:tcW w:w="8528" w:type="dxa"/>
            <w:gridSpan w:val="5"/>
            <w:shd w:val="clear" w:color="auto" w:fill="8DB3E2"/>
          </w:tcPr>
          <w:p w14:paraId="5865567F" w14:textId="77777777" w:rsidR="001B74EE" w:rsidRPr="003559D3" w:rsidRDefault="001B74EE" w:rsidP="0006701B">
            <w:r w:rsidRPr="003559D3">
              <w:t>Descripción</w:t>
            </w:r>
          </w:p>
        </w:tc>
      </w:tr>
      <w:tr w:rsidR="001B74EE" w:rsidRPr="003559D3" w14:paraId="48EA0CC6" w14:textId="77777777" w:rsidTr="0006701B">
        <w:tc>
          <w:tcPr>
            <w:tcW w:w="8528" w:type="dxa"/>
            <w:gridSpan w:val="5"/>
            <w:vAlign w:val="center"/>
          </w:tcPr>
          <w:p w14:paraId="1394A77C" w14:textId="3A287C93" w:rsidR="001B74EE" w:rsidRPr="00414D52" w:rsidRDefault="00414D52" w:rsidP="0006701B">
            <w:pPr>
              <w:rPr>
                <w:rFonts w:cs="Calibri"/>
                <w:color w:val="000000"/>
                <w:lang w:val="es-AR"/>
              </w:rPr>
            </w:pPr>
            <w:r w:rsidRPr="00414D52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5FE7418C" w14:textId="77777777" w:rsidTr="0006701B">
        <w:tc>
          <w:tcPr>
            <w:tcW w:w="4276" w:type="dxa"/>
            <w:gridSpan w:val="2"/>
            <w:shd w:val="clear" w:color="auto" w:fill="8DB3E2"/>
          </w:tcPr>
          <w:p w14:paraId="55F8E1C5" w14:textId="77777777" w:rsidR="001B74EE" w:rsidRPr="003559D3" w:rsidRDefault="001B74EE" w:rsidP="0006701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47FA143D" w14:textId="7C572F3A" w:rsidR="001B74EE" w:rsidRPr="003559D3" w:rsidRDefault="00232323" w:rsidP="0006701B">
            <w:r>
              <w:t>Cerrado</w:t>
            </w:r>
          </w:p>
        </w:tc>
      </w:tr>
    </w:tbl>
    <w:p w14:paraId="45CA8C73" w14:textId="77777777" w:rsidR="001B74EE" w:rsidRDefault="001B74EE" w:rsidP="001B74EE">
      <w:pPr>
        <w:pStyle w:val="PSI-Normal"/>
      </w:pPr>
    </w:p>
    <w:p w14:paraId="067AE389" w14:textId="77777777" w:rsidR="001B74EE" w:rsidRDefault="001B74EE" w:rsidP="001B74EE">
      <w:pPr>
        <w:pStyle w:val="PSI-Ttulo2"/>
        <w:outlineLvl w:val="2"/>
      </w:pPr>
      <w:bookmarkStart w:id="39" w:name="_Toc193929950"/>
      <w:r>
        <w:t>Análisis</w:t>
      </w:r>
      <w:bookmarkEnd w:id="3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B74EE" w:rsidRPr="003559D3" w14:paraId="568BF951" w14:textId="77777777" w:rsidTr="0006701B">
        <w:tc>
          <w:tcPr>
            <w:tcW w:w="3087" w:type="dxa"/>
            <w:shd w:val="clear" w:color="auto" w:fill="8DB3E2"/>
          </w:tcPr>
          <w:p w14:paraId="3377A462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FEA247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4867D91" w14:textId="77777777" w:rsidR="001B74EE" w:rsidRPr="003559D3" w:rsidRDefault="001B74EE" w:rsidP="0006701B">
            <w:r w:rsidRPr="003559D3">
              <w:t>Factor</w:t>
            </w:r>
          </w:p>
        </w:tc>
      </w:tr>
      <w:tr w:rsidR="001B74EE" w:rsidRPr="003559D3" w14:paraId="7AEF46CC" w14:textId="77777777" w:rsidTr="0006701B">
        <w:tc>
          <w:tcPr>
            <w:tcW w:w="3087" w:type="dxa"/>
          </w:tcPr>
          <w:p w14:paraId="52E889DE" w14:textId="77777777" w:rsidR="001B74EE" w:rsidRPr="003559D3" w:rsidRDefault="001B74EE" w:rsidP="0006701B">
            <w:r>
              <w:t>4</w:t>
            </w:r>
          </w:p>
        </w:tc>
        <w:tc>
          <w:tcPr>
            <w:tcW w:w="2755" w:type="dxa"/>
          </w:tcPr>
          <w:p w14:paraId="3DFDE3A3" w14:textId="03B59C12" w:rsidR="001B74EE" w:rsidRPr="003559D3" w:rsidRDefault="00232323" w:rsidP="0006701B">
            <w:r>
              <w:t>-</w:t>
            </w:r>
          </w:p>
        </w:tc>
        <w:tc>
          <w:tcPr>
            <w:tcW w:w="2686" w:type="dxa"/>
          </w:tcPr>
          <w:p w14:paraId="5012C3D3" w14:textId="651D0F9D" w:rsidR="001B74EE" w:rsidRPr="003559D3" w:rsidRDefault="00232323" w:rsidP="0006701B">
            <w:r>
              <w:t>-</w:t>
            </w:r>
          </w:p>
        </w:tc>
      </w:tr>
      <w:tr w:rsidR="001B74EE" w:rsidRPr="003559D3" w14:paraId="568401A3" w14:textId="77777777" w:rsidTr="0006701B">
        <w:tc>
          <w:tcPr>
            <w:tcW w:w="8528" w:type="dxa"/>
            <w:gridSpan w:val="3"/>
            <w:shd w:val="clear" w:color="auto" w:fill="8DB3E2"/>
          </w:tcPr>
          <w:p w14:paraId="487BF572" w14:textId="77777777" w:rsidR="001B74EE" w:rsidRPr="003559D3" w:rsidRDefault="001B74EE" w:rsidP="0006701B">
            <w:r w:rsidRPr="003559D3">
              <w:t>Causas</w:t>
            </w:r>
          </w:p>
        </w:tc>
      </w:tr>
      <w:tr w:rsidR="001B74EE" w:rsidRPr="003559D3" w14:paraId="211B238C" w14:textId="77777777" w:rsidTr="0006701B">
        <w:tc>
          <w:tcPr>
            <w:tcW w:w="8528" w:type="dxa"/>
            <w:gridSpan w:val="3"/>
            <w:vAlign w:val="center"/>
          </w:tcPr>
          <w:p w14:paraId="213FA149" w14:textId="1CB3D064" w:rsidR="001B74EE" w:rsidRPr="003559D3" w:rsidRDefault="00414D52" w:rsidP="0006701B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1B74EE" w:rsidRPr="003559D3" w14:paraId="1A18C860" w14:textId="77777777" w:rsidTr="0006701B">
        <w:tc>
          <w:tcPr>
            <w:tcW w:w="8528" w:type="dxa"/>
            <w:gridSpan w:val="3"/>
            <w:shd w:val="clear" w:color="auto" w:fill="8DB3E2"/>
          </w:tcPr>
          <w:p w14:paraId="292F63EA" w14:textId="77777777" w:rsidR="001B74EE" w:rsidRPr="003559D3" w:rsidRDefault="001B74EE" w:rsidP="0006701B">
            <w:r w:rsidRPr="003559D3">
              <w:t>Síntomas</w:t>
            </w:r>
          </w:p>
        </w:tc>
      </w:tr>
      <w:tr w:rsidR="001B74EE" w:rsidRPr="003559D3" w14:paraId="7A7D726D" w14:textId="77777777" w:rsidTr="0006701B">
        <w:tc>
          <w:tcPr>
            <w:tcW w:w="8528" w:type="dxa"/>
            <w:gridSpan w:val="3"/>
            <w:vAlign w:val="center"/>
          </w:tcPr>
          <w:p w14:paraId="43CBBF7A" w14:textId="5FBCCBC8" w:rsidR="001B74EE" w:rsidRPr="003559D3" w:rsidRDefault="00414D52" w:rsidP="0006701B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14:paraId="399BA7E6" w14:textId="77777777" w:rsidR="001B74EE" w:rsidRDefault="001B74EE" w:rsidP="001B74EE">
      <w:pPr>
        <w:pStyle w:val="PSI-Normal"/>
      </w:pPr>
    </w:p>
    <w:p w14:paraId="2384F667" w14:textId="77777777" w:rsidR="001B74EE" w:rsidRDefault="001B74EE" w:rsidP="001B74EE">
      <w:pPr>
        <w:pStyle w:val="PSI-Ttulo2"/>
        <w:outlineLvl w:val="2"/>
      </w:pPr>
      <w:bookmarkStart w:id="40" w:name="_Toc193929951"/>
      <w:r>
        <w:t>Plan de Riesgos</w:t>
      </w:r>
      <w:bookmarkEnd w:id="4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B74EE" w:rsidRPr="003559D3" w14:paraId="7A84E1FD" w14:textId="77777777" w:rsidTr="0006701B">
        <w:tc>
          <w:tcPr>
            <w:tcW w:w="2660" w:type="dxa"/>
            <w:shd w:val="clear" w:color="auto" w:fill="8DB3E2"/>
          </w:tcPr>
          <w:p w14:paraId="3EED8AB6" w14:textId="77777777" w:rsidR="001B74EE" w:rsidRPr="003559D3" w:rsidRDefault="001B74EE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9EF31EC" w14:textId="77777777" w:rsidR="001B74EE" w:rsidRPr="003559D3" w:rsidRDefault="001B74EE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285B015A" w14:textId="77777777" w:rsidR="001B74EE" w:rsidRPr="003559D3" w:rsidRDefault="001B74EE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464FB2A3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BFB2EF8" w14:textId="77777777" w:rsidTr="0006701B">
        <w:tc>
          <w:tcPr>
            <w:tcW w:w="2660" w:type="dxa"/>
          </w:tcPr>
          <w:p w14:paraId="56DEB1C0" w14:textId="77777777" w:rsidR="001B74EE" w:rsidRPr="003559D3" w:rsidRDefault="001B74EE" w:rsidP="0006701B">
            <w:r>
              <w:t>Mitigación</w:t>
            </w:r>
          </w:p>
        </w:tc>
        <w:tc>
          <w:tcPr>
            <w:tcW w:w="1701" w:type="dxa"/>
          </w:tcPr>
          <w:p w14:paraId="385602EB" w14:textId="1CB63F30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7CF5C5F" w14:textId="77777777" w:rsidR="00414D52" w:rsidRDefault="00414D52" w:rsidP="00414D52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56BAC7FD" w14:textId="4F96F7FD" w:rsidR="00414D52" w:rsidRPr="003559D3" w:rsidRDefault="00E826A0" w:rsidP="00414D52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</w:tc>
        <w:tc>
          <w:tcPr>
            <w:tcW w:w="1701" w:type="dxa"/>
            <w:shd w:val="clear" w:color="auto" w:fill="auto"/>
          </w:tcPr>
          <w:p w14:paraId="56970DD9" w14:textId="7EEB647B" w:rsidR="001B74EE" w:rsidRPr="003559D3" w:rsidRDefault="001B74EE" w:rsidP="0006701B">
            <w:r>
              <w:t>C</w:t>
            </w:r>
            <w:r w:rsidR="00414D52">
              <w:t>4</w:t>
            </w:r>
          </w:p>
        </w:tc>
      </w:tr>
      <w:tr w:rsidR="001B74EE" w:rsidRPr="003559D3" w14:paraId="32E9313D" w14:textId="77777777" w:rsidTr="0006701B">
        <w:tc>
          <w:tcPr>
            <w:tcW w:w="2660" w:type="dxa"/>
          </w:tcPr>
          <w:p w14:paraId="6E45EAEF" w14:textId="098595EF" w:rsidR="001B74EE" w:rsidRPr="003559D3" w:rsidRDefault="004E29BD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0B52C2FF" w14:textId="7E0F7CFE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010F60F8" w14:textId="6DBA1883" w:rsidR="001B74EE" w:rsidRPr="003559D3" w:rsidRDefault="006811B6" w:rsidP="006811B6">
            <w:pPr>
              <w:pStyle w:val="Prrafodelista"/>
              <w:numPr>
                <w:ilvl w:val="0"/>
                <w:numId w:val="40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  <w:tc>
          <w:tcPr>
            <w:tcW w:w="1701" w:type="dxa"/>
            <w:shd w:val="clear" w:color="auto" w:fill="auto"/>
          </w:tcPr>
          <w:p w14:paraId="4607C3A3" w14:textId="517628A4" w:rsidR="001B74EE" w:rsidRPr="003559D3" w:rsidRDefault="006811B6" w:rsidP="0006701B">
            <w:r>
              <w:t>C4</w:t>
            </w:r>
          </w:p>
        </w:tc>
      </w:tr>
    </w:tbl>
    <w:p w14:paraId="3712BB1E" w14:textId="77777777" w:rsidR="001B74EE" w:rsidRDefault="001B74EE" w:rsidP="001B74EE">
      <w:pPr>
        <w:pStyle w:val="PSI-Normal"/>
      </w:pPr>
    </w:p>
    <w:p w14:paraId="64A12C16" w14:textId="77777777" w:rsidR="001B74EE" w:rsidRDefault="001B74EE" w:rsidP="001B74EE">
      <w:pPr>
        <w:pStyle w:val="PSI-Ttulo2"/>
        <w:outlineLvl w:val="2"/>
      </w:pPr>
      <w:bookmarkStart w:id="41" w:name="_Toc193929952"/>
      <w:r>
        <w:t>Seguimiento</w:t>
      </w:r>
      <w:bookmarkEnd w:id="41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B74EE" w:rsidRPr="003559D3" w14:paraId="5B69BA80" w14:textId="77777777" w:rsidTr="0006701B">
        <w:tc>
          <w:tcPr>
            <w:tcW w:w="2161" w:type="dxa"/>
            <w:shd w:val="clear" w:color="auto" w:fill="8DB3E2"/>
          </w:tcPr>
          <w:p w14:paraId="16253F0E" w14:textId="77777777" w:rsidR="001B74EE" w:rsidRPr="003559D3" w:rsidRDefault="001B74EE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DF0C79D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0926AF79" w14:textId="77777777" w:rsidR="001B74EE" w:rsidRPr="003559D3" w:rsidRDefault="001B74EE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C267BD7" w14:textId="77777777" w:rsidR="001B74EE" w:rsidRPr="003559D3" w:rsidRDefault="001B74EE" w:rsidP="0006701B">
            <w:r w:rsidRPr="003559D3">
              <w:t>Responsable</w:t>
            </w:r>
          </w:p>
        </w:tc>
      </w:tr>
      <w:tr w:rsidR="001B74EE" w:rsidRPr="003559D3" w14:paraId="6F894B63" w14:textId="77777777" w:rsidTr="0006701B">
        <w:tc>
          <w:tcPr>
            <w:tcW w:w="2161" w:type="dxa"/>
          </w:tcPr>
          <w:p w14:paraId="0224A0B6" w14:textId="585FA0F2" w:rsidR="001B74EE" w:rsidRPr="003559D3" w:rsidRDefault="00B20E18" w:rsidP="0006701B">
            <w:r>
              <w:t>27/01/2025</w:t>
            </w:r>
          </w:p>
        </w:tc>
        <w:tc>
          <w:tcPr>
            <w:tcW w:w="2161" w:type="dxa"/>
          </w:tcPr>
          <w:p w14:paraId="52362249" w14:textId="21E2EE08" w:rsidR="001B74EE" w:rsidRPr="003559D3" w:rsidRDefault="00B20E18" w:rsidP="0006701B">
            <w:r>
              <w:t>C4</w:t>
            </w:r>
          </w:p>
        </w:tc>
        <w:tc>
          <w:tcPr>
            <w:tcW w:w="2161" w:type="dxa"/>
          </w:tcPr>
          <w:p w14:paraId="01CE1EE5" w14:textId="0CCCADC5" w:rsidR="001B74EE" w:rsidRPr="003559D3" w:rsidRDefault="00B20E18" w:rsidP="0006701B">
            <w:r>
              <w:t>Se inicio un día tarde la iteraci</w:t>
            </w:r>
            <w:r w:rsidR="00724A07">
              <w:t>ó</w:t>
            </w:r>
            <w:r>
              <w:t xml:space="preserve">n </w:t>
            </w:r>
            <w:proofErr w:type="gramStart"/>
            <w:r>
              <w:t>C4</w:t>
            </w:r>
            <w:proofErr w:type="gramEnd"/>
            <w:r>
              <w:t xml:space="preserve"> pero gracias al plan de mitigación y contingencia se pudo avanzar sin ninguna preocupación.</w:t>
            </w:r>
          </w:p>
        </w:tc>
        <w:tc>
          <w:tcPr>
            <w:tcW w:w="2272" w:type="dxa"/>
          </w:tcPr>
          <w:p w14:paraId="5B83EF89" w14:textId="72D439EB" w:rsidR="001B74EE" w:rsidRPr="003559D3" w:rsidRDefault="00B20E18" w:rsidP="0006701B">
            <w:r>
              <w:t>FH</w:t>
            </w:r>
          </w:p>
        </w:tc>
      </w:tr>
      <w:tr w:rsidR="001B74EE" w:rsidRPr="003559D3" w14:paraId="3164EF8E" w14:textId="77777777" w:rsidTr="0006701B">
        <w:tc>
          <w:tcPr>
            <w:tcW w:w="2161" w:type="dxa"/>
          </w:tcPr>
          <w:p w14:paraId="011E0609" w14:textId="6A35561F" w:rsidR="001B74EE" w:rsidRDefault="001B74EE" w:rsidP="0006701B"/>
        </w:tc>
        <w:tc>
          <w:tcPr>
            <w:tcW w:w="2161" w:type="dxa"/>
          </w:tcPr>
          <w:p w14:paraId="77DA3E7D" w14:textId="2A7BCB5C" w:rsidR="001B74EE" w:rsidRDefault="001B74EE" w:rsidP="0006701B"/>
        </w:tc>
        <w:tc>
          <w:tcPr>
            <w:tcW w:w="2161" w:type="dxa"/>
          </w:tcPr>
          <w:p w14:paraId="0A9C3C99" w14:textId="7D972538" w:rsidR="001B74EE" w:rsidRDefault="001B74EE" w:rsidP="0006701B"/>
        </w:tc>
        <w:tc>
          <w:tcPr>
            <w:tcW w:w="2272" w:type="dxa"/>
          </w:tcPr>
          <w:p w14:paraId="26CD69EA" w14:textId="03235597" w:rsidR="001B74EE" w:rsidRDefault="001B74EE" w:rsidP="0006701B"/>
        </w:tc>
      </w:tr>
    </w:tbl>
    <w:p w14:paraId="0846E13F" w14:textId="77777777" w:rsidR="001B74EE" w:rsidRDefault="001B74EE" w:rsidP="001B74EE">
      <w:pPr>
        <w:pStyle w:val="PSI-Normal"/>
      </w:pPr>
    </w:p>
    <w:p w14:paraId="223BEC61" w14:textId="77777777" w:rsidR="001B74EE" w:rsidRDefault="001B74EE" w:rsidP="001B74EE">
      <w:pPr>
        <w:pStyle w:val="PSI-Normal"/>
      </w:pPr>
    </w:p>
    <w:p w14:paraId="1F1DD57C" w14:textId="77777777" w:rsidR="000C505C" w:rsidRDefault="000C505C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CF74A0" w14:textId="16CBAFA4" w:rsidR="000C2C0A" w:rsidRDefault="000C2C0A" w:rsidP="000C2C0A">
      <w:pPr>
        <w:pStyle w:val="PSI-Ttulo1"/>
      </w:pPr>
      <w:bookmarkStart w:id="42" w:name="_Toc193929953"/>
      <w:r>
        <w:lastRenderedPageBreak/>
        <w:t>Riesgo 16:</w:t>
      </w:r>
      <w:bookmarkEnd w:id="42"/>
    </w:p>
    <w:p w14:paraId="01B9E40A" w14:textId="77777777" w:rsidR="000C2C0A" w:rsidRDefault="000C2C0A" w:rsidP="000C2C0A">
      <w:pPr>
        <w:pStyle w:val="PSI-Ttulo1"/>
        <w:outlineLvl w:val="1"/>
      </w:pPr>
      <w:bookmarkStart w:id="43" w:name="_Toc193929954"/>
      <w:r>
        <w:t>Leyenda</w:t>
      </w:r>
      <w:bookmarkEnd w:id="43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0C2C0A" w:rsidRPr="003559D3" w14:paraId="2FD1CC7E" w14:textId="77777777" w:rsidTr="0006701B">
        <w:tc>
          <w:tcPr>
            <w:tcW w:w="2667" w:type="dxa"/>
            <w:shd w:val="clear" w:color="auto" w:fill="8DB3E2"/>
            <w:vAlign w:val="center"/>
          </w:tcPr>
          <w:p w14:paraId="536DF2CD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3C0891E5" w14:textId="7CD17B47" w:rsidR="000C2C0A" w:rsidRPr="003559D3" w:rsidRDefault="000C2C0A" w:rsidP="0006701B">
            <w:r>
              <w:t>RK16</w:t>
            </w:r>
          </w:p>
        </w:tc>
      </w:tr>
      <w:tr w:rsidR="000C2C0A" w:rsidRPr="003559D3" w14:paraId="28BC7488" w14:textId="77777777" w:rsidTr="0006701B">
        <w:tc>
          <w:tcPr>
            <w:tcW w:w="2667" w:type="dxa"/>
            <w:shd w:val="clear" w:color="auto" w:fill="8DB3E2"/>
            <w:vAlign w:val="center"/>
          </w:tcPr>
          <w:p w14:paraId="1E9ED07F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B15FFE" w14:textId="77777777" w:rsidR="000C2C0A" w:rsidRPr="003559D3" w:rsidRDefault="000C2C0A" w:rsidP="0006701B">
            <w:r>
              <w:t>18/11/2024</w:t>
            </w:r>
          </w:p>
        </w:tc>
      </w:tr>
      <w:tr w:rsidR="000C2C0A" w:rsidRPr="003559D3" w14:paraId="6884093D" w14:textId="77777777" w:rsidTr="0006701B">
        <w:tc>
          <w:tcPr>
            <w:tcW w:w="2667" w:type="dxa"/>
            <w:shd w:val="clear" w:color="auto" w:fill="8DB3E2"/>
            <w:vAlign w:val="center"/>
          </w:tcPr>
          <w:p w14:paraId="60CF5667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D3294D3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3F88F5F" w14:textId="77777777" w:rsidTr="0006701B">
        <w:tc>
          <w:tcPr>
            <w:tcW w:w="2667" w:type="dxa"/>
            <w:shd w:val="clear" w:color="auto" w:fill="8DB3E2"/>
            <w:vAlign w:val="center"/>
          </w:tcPr>
          <w:p w14:paraId="2C6357E8" w14:textId="77777777" w:rsidR="000C2C0A" w:rsidRPr="003559D3" w:rsidRDefault="000C2C0A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A302496" w14:textId="77777777" w:rsidR="000C2C0A" w:rsidRPr="00374B76" w:rsidRDefault="000C2C0A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0C2C0A" w:rsidRPr="003559D3" w14:paraId="4BE7E6E7" w14:textId="77777777" w:rsidTr="0006701B">
        <w:tc>
          <w:tcPr>
            <w:tcW w:w="2667" w:type="dxa"/>
            <w:shd w:val="clear" w:color="auto" w:fill="8DB3E2"/>
            <w:vAlign w:val="center"/>
          </w:tcPr>
          <w:p w14:paraId="11A0F32D" w14:textId="77777777" w:rsidR="000C2C0A" w:rsidRPr="003559D3" w:rsidRDefault="000C2C0A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669DB9A5" w14:textId="00DADE7B" w:rsidR="000C2C0A" w:rsidRPr="003559D3" w:rsidRDefault="000C2C0A" w:rsidP="0006701B"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</w:tr>
      <w:tr w:rsidR="000C2C0A" w:rsidRPr="003559D3" w14:paraId="713E5904" w14:textId="77777777" w:rsidTr="0006701B">
        <w:tc>
          <w:tcPr>
            <w:tcW w:w="2667" w:type="dxa"/>
            <w:shd w:val="clear" w:color="auto" w:fill="8DB3E2"/>
            <w:vAlign w:val="center"/>
          </w:tcPr>
          <w:p w14:paraId="1A91FE57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6DD721F3" w14:textId="77777777" w:rsidR="000C2C0A" w:rsidRPr="003559D3" w:rsidRDefault="000C2C0A" w:rsidP="0006701B">
            <w:r>
              <w:t>4</w:t>
            </w:r>
          </w:p>
        </w:tc>
      </w:tr>
      <w:tr w:rsidR="000C2C0A" w:rsidRPr="003559D3" w14:paraId="3BA59599" w14:textId="77777777" w:rsidTr="0006701B">
        <w:tc>
          <w:tcPr>
            <w:tcW w:w="2667" w:type="dxa"/>
            <w:shd w:val="clear" w:color="auto" w:fill="8DB3E2"/>
            <w:vAlign w:val="center"/>
          </w:tcPr>
          <w:p w14:paraId="7FE9E476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AEE865E" w14:textId="7B82831D" w:rsidR="000C2C0A" w:rsidRPr="003559D3" w:rsidRDefault="00417BD6" w:rsidP="0006701B">
            <w:r>
              <w:t>50</w:t>
            </w:r>
            <w:r w:rsidR="000C2C0A">
              <w:t>%</w:t>
            </w:r>
          </w:p>
        </w:tc>
      </w:tr>
      <w:tr w:rsidR="000C2C0A" w:rsidRPr="003559D3" w14:paraId="05FAE2D6" w14:textId="77777777" w:rsidTr="0006701B">
        <w:tc>
          <w:tcPr>
            <w:tcW w:w="2667" w:type="dxa"/>
            <w:shd w:val="clear" w:color="auto" w:fill="8DB3E2"/>
            <w:vAlign w:val="center"/>
          </w:tcPr>
          <w:p w14:paraId="5A68D311" w14:textId="77777777" w:rsidR="000C2C0A" w:rsidRPr="003559D3" w:rsidRDefault="000C2C0A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02760DC5" w14:textId="7BFFF574" w:rsidR="000C2C0A" w:rsidRPr="003559D3" w:rsidRDefault="00417BD6" w:rsidP="0006701B">
            <w:r>
              <w:t>200</w:t>
            </w:r>
          </w:p>
        </w:tc>
      </w:tr>
      <w:tr w:rsidR="000C2C0A" w:rsidRPr="003559D3" w14:paraId="6A2C10F7" w14:textId="77777777" w:rsidTr="0006701B">
        <w:tc>
          <w:tcPr>
            <w:tcW w:w="2667" w:type="dxa"/>
            <w:shd w:val="clear" w:color="auto" w:fill="8DB3E2"/>
            <w:vAlign w:val="center"/>
          </w:tcPr>
          <w:p w14:paraId="04DCDBED" w14:textId="77777777" w:rsidR="000C2C0A" w:rsidRPr="003559D3" w:rsidRDefault="000C2C0A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27EDD5B4" w14:textId="088E5AA4" w:rsidR="000C2C0A" w:rsidRPr="003559D3" w:rsidRDefault="000C2C0A" w:rsidP="0006701B">
            <w:r>
              <w:rPr>
                <w:rFonts w:cs="Calibri"/>
                <w:color w:val="000000"/>
              </w:rPr>
              <w:t>P</w:t>
            </w:r>
            <w:r w:rsidRPr="000C2C0A">
              <w:rPr>
                <w:rFonts w:cs="Calibri"/>
                <w:color w:val="000000"/>
              </w:rPr>
              <w:t>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0C2C0A" w:rsidRPr="003559D3" w14:paraId="30173490" w14:textId="77777777" w:rsidTr="0006701B">
        <w:tc>
          <w:tcPr>
            <w:tcW w:w="2667" w:type="dxa"/>
            <w:shd w:val="clear" w:color="auto" w:fill="8DB3E2"/>
            <w:vAlign w:val="center"/>
          </w:tcPr>
          <w:p w14:paraId="3793BDFB" w14:textId="77777777" w:rsidR="000C2C0A" w:rsidRPr="003559D3" w:rsidRDefault="000C2C0A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39EC0F64" w14:textId="77F6B555" w:rsidR="000C2C0A" w:rsidRPr="003559D3" w:rsidRDefault="000C2C0A" w:rsidP="0006701B">
            <w:r>
              <w:rPr>
                <w:rFonts w:cs="Calibri"/>
                <w:color w:val="000000"/>
              </w:rPr>
              <w:t>M</w:t>
            </w:r>
            <w:r w:rsidRPr="000C2C0A">
              <w:rPr>
                <w:rFonts w:cs="Calibri"/>
                <w:color w:val="000000"/>
              </w:rPr>
              <w:t>ala organización y planificación de las tareas del proyecto.</w:t>
            </w:r>
          </w:p>
        </w:tc>
      </w:tr>
      <w:tr w:rsidR="000C2C0A" w:rsidRPr="003559D3" w14:paraId="3F4219AE" w14:textId="77777777" w:rsidTr="0006701B">
        <w:tc>
          <w:tcPr>
            <w:tcW w:w="2667" w:type="dxa"/>
            <w:shd w:val="clear" w:color="auto" w:fill="8DB3E2"/>
            <w:vAlign w:val="center"/>
          </w:tcPr>
          <w:p w14:paraId="05484BDD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4192FEB4" w14:textId="552AF308" w:rsidR="000C2C0A" w:rsidRPr="003559D3" w:rsidRDefault="00353203" w:rsidP="0006701B">
            <w:r>
              <w:t>Minimización</w:t>
            </w:r>
            <w:r w:rsidR="000C2C0A">
              <w:t xml:space="preserve"> y contingencia.</w:t>
            </w:r>
          </w:p>
        </w:tc>
      </w:tr>
      <w:tr w:rsidR="000C2C0A" w:rsidRPr="003559D3" w14:paraId="5998B2F8" w14:textId="77777777" w:rsidTr="0006701B">
        <w:tc>
          <w:tcPr>
            <w:tcW w:w="2667" w:type="dxa"/>
            <w:shd w:val="clear" w:color="auto" w:fill="8DB3E2"/>
            <w:vAlign w:val="center"/>
          </w:tcPr>
          <w:p w14:paraId="65DFFD54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5D06668A" w14:textId="080568DF" w:rsidR="000C2C0A" w:rsidRPr="003559D3" w:rsidRDefault="00353203" w:rsidP="0006701B">
            <w:r>
              <w:t>FH</w:t>
            </w:r>
            <w:r w:rsidR="008F08FC">
              <w:t>, CA, HC</w:t>
            </w:r>
          </w:p>
        </w:tc>
      </w:tr>
      <w:tr w:rsidR="00806D83" w:rsidRPr="003559D3" w14:paraId="0FEAEFF0" w14:textId="77777777" w:rsidTr="00D52681">
        <w:tc>
          <w:tcPr>
            <w:tcW w:w="2667" w:type="dxa"/>
            <w:shd w:val="clear" w:color="auto" w:fill="8DB3E2"/>
            <w:vAlign w:val="center"/>
          </w:tcPr>
          <w:p w14:paraId="5216B114" w14:textId="77777777" w:rsidR="00806D83" w:rsidRPr="003559D3" w:rsidRDefault="00806D83" w:rsidP="00806D83">
            <w:r w:rsidRPr="003559D3">
              <w:t>Respuesta al Riesgo</w:t>
            </w:r>
          </w:p>
        </w:tc>
        <w:tc>
          <w:tcPr>
            <w:tcW w:w="5470" w:type="dxa"/>
          </w:tcPr>
          <w:p w14:paraId="7CC86ABB" w14:textId="77777777" w:rsidR="00806D83" w:rsidRDefault="00806D83" w:rsidP="00806D83">
            <w:pPr>
              <w:pStyle w:val="Prrafodelista"/>
              <w:numPr>
                <w:ilvl w:val="0"/>
                <w:numId w:val="40"/>
              </w:numPr>
            </w:pPr>
            <w:r>
              <w:t>Realizar la planificación teniendo en cuenta las fechas de finales de los miembros del equipo.</w:t>
            </w:r>
          </w:p>
          <w:p w14:paraId="4B943610" w14:textId="20081514" w:rsidR="00806D83" w:rsidRPr="003559D3" w:rsidRDefault="000D5328" w:rsidP="000D5328">
            <w:pPr>
              <w:pStyle w:val="Prrafodelista"/>
              <w:numPr>
                <w:ilvl w:val="0"/>
                <w:numId w:val="40"/>
              </w:numPr>
            </w:pPr>
            <w:r w:rsidRPr="000D5328">
              <w:t>Revisar la teoría sobre la gestión de proyectos, en torno a las actividades</w:t>
            </w:r>
            <w:r>
              <w:t>.</w:t>
            </w:r>
          </w:p>
        </w:tc>
      </w:tr>
    </w:tbl>
    <w:p w14:paraId="430381C9" w14:textId="77777777" w:rsidR="000C2C0A" w:rsidRDefault="000C2C0A" w:rsidP="000C2C0A">
      <w:pPr>
        <w:pStyle w:val="PSI-Normal"/>
      </w:pPr>
    </w:p>
    <w:p w14:paraId="7896CD50" w14:textId="0C87B05A" w:rsidR="000C2C0A" w:rsidRDefault="000C2C0A" w:rsidP="000C2C0A">
      <w:pPr>
        <w:pStyle w:val="PSI-Ttulo1"/>
        <w:outlineLvl w:val="1"/>
      </w:pPr>
      <w:r>
        <w:br w:type="page"/>
      </w:r>
      <w:bookmarkStart w:id="44" w:name="_Toc193929955"/>
      <w:r>
        <w:lastRenderedPageBreak/>
        <w:t xml:space="preserve">Referencia </w:t>
      </w:r>
      <w:r w:rsidRPr="00933083">
        <w:t>RK</w:t>
      </w:r>
      <w:r>
        <w:t>1</w:t>
      </w:r>
      <w:r w:rsidR="00E73160">
        <w:t>6</w:t>
      </w:r>
      <w:bookmarkEnd w:id="44"/>
    </w:p>
    <w:p w14:paraId="4C4F7956" w14:textId="77777777" w:rsidR="000C2C0A" w:rsidRDefault="000C2C0A" w:rsidP="000C2C0A">
      <w:pPr>
        <w:pStyle w:val="PSI-Ttulo2"/>
        <w:outlineLvl w:val="2"/>
      </w:pPr>
      <w:bookmarkStart w:id="45" w:name="_Toc193929956"/>
      <w:r>
        <w:t>Identificación</w:t>
      </w:r>
      <w:bookmarkEnd w:id="4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C2C0A" w:rsidRPr="003559D3" w14:paraId="400BB65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FEEBB13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48B91C9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1964833F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385252E7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1C5F1920" w14:textId="2C29F2E5" w:rsidR="000C2C0A" w:rsidRPr="003559D3" w:rsidRDefault="000C2C0A" w:rsidP="0006701B">
            <w:r>
              <w:t>RK1</w:t>
            </w:r>
            <w:r w:rsidR="00E73160">
              <w:t>6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539B39" w14:textId="77777777" w:rsidR="000C2C0A" w:rsidRPr="003559D3" w:rsidRDefault="000C2C0A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2D768ED5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81DFD30" w14:textId="77777777" w:rsidTr="0006701B">
        <w:tc>
          <w:tcPr>
            <w:tcW w:w="4467" w:type="dxa"/>
            <w:gridSpan w:val="3"/>
            <w:shd w:val="clear" w:color="auto" w:fill="8DB3E2"/>
          </w:tcPr>
          <w:p w14:paraId="4943335F" w14:textId="77777777" w:rsidR="000C2C0A" w:rsidRPr="003559D3" w:rsidRDefault="000C2C0A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21699FB" w14:textId="77777777" w:rsidR="000C2C0A" w:rsidRPr="003559D3" w:rsidRDefault="000C2C0A" w:rsidP="0006701B">
            <w:r w:rsidRPr="003559D3">
              <w:t>Categoría</w:t>
            </w:r>
          </w:p>
        </w:tc>
      </w:tr>
      <w:tr w:rsidR="004924F8" w:rsidRPr="003559D3" w14:paraId="3C141F92" w14:textId="77777777" w:rsidTr="0006701B">
        <w:tc>
          <w:tcPr>
            <w:tcW w:w="4467" w:type="dxa"/>
            <w:gridSpan w:val="3"/>
            <w:vAlign w:val="center"/>
          </w:tcPr>
          <w:p w14:paraId="2186ED76" w14:textId="0EE7B2B9" w:rsidR="004924F8" w:rsidRPr="003559D3" w:rsidRDefault="004924F8" w:rsidP="004924F8"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  <w:tc>
          <w:tcPr>
            <w:tcW w:w="4061" w:type="dxa"/>
            <w:gridSpan w:val="2"/>
            <w:vAlign w:val="center"/>
          </w:tcPr>
          <w:p w14:paraId="5050853C" w14:textId="77777777" w:rsidR="004924F8" w:rsidRPr="003559D3" w:rsidRDefault="004924F8" w:rsidP="004924F8">
            <w:r>
              <w:rPr>
                <w:rFonts w:cs="Calibri"/>
                <w:color w:val="000000"/>
              </w:rPr>
              <w:t>Cronograma</w:t>
            </w:r>
          </w:p>
        </w:tc>
      </w:tr>
      <w:tr w:rsidR="004924F8" w:rsidRPr="003559D3" w14:paraId="44FDBF16" w14:textId="77777777" w:rsidTr="0006701B">
        <w:tc>
          <w:tcPr>
            <w:tcW w:w="8528" w:type="dxa"/>
            <w:gridSpan w:val="5"/>
            <w:shd w:val="clear" w:color="auto" w:fill="8DB3E2"/>
          </w:tcPr>
          <w:p w14:paraId="6B0BF688" w14:textId="77777777" w:rsidR="004924F8" w:rsidRPr="003559D3" w:rsidRDefault="004924F8" w:rsidP="004924F8">
            <w:r w:rsidRPr="003559D3">
              <w:t>Descripción</w:t>
            </w:r>
          </w:p>
        </w:tc>
      </w:tr>
      <w:tr w:rsidR="004924F8" w:rsidRPr="003559D3" w14:paraId="54FD451F" w14:textId="77777777" w:rsidTr="0006701B">
        <w:tc>
          <w:tcPr>
            <w:tcW w:w="8528" w:type="dxa"/>
            <w:gridSpan w:val="5"/>
            <w:vAlign w:val="center"/>
          </w:tcPr>
          <w:p w14:paraId="5598763F" w14:textId="6B9F9C79" w:rsidR="004924F8" w:rsidRPr="00414D52" w:rsidRDefault="004924F8" w:rsidP="004924F8">
            <w:pPr>
              <w:rPr>
                <w:rFonts w:cs="Calibri"/>
                <w:color w:val="000000"/>
                <w:lang w:val="es-AR"/>
              </w:rPr>
            </w:pPr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</w:tr>
      <w:tr w:rsidR="004924F8" w:rsidRPr="003559D3" w14:paraId="72391414" w14:textId="77777777" w:rsidTr="0006701B">
        <w:tc>
          <w:tcPr>
            <w:tcW w:w="4276" w:type="dxa"/>
            <w:gridSpan w:val="2"/>
            <w:shd w:val="clear" w:color="auto" w:fill="8DB3E2"/>
          </w:tcPr>
          <w:p w14:paraId="1351A83B" w14:textId="77777777" w:rsidR="004924F8" w:rsidRPr="003559D3" w:rsidRDefault="004924F8" w:rsidP="004924F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EAF9D7A" w14:textId="77777777" w:rsidR="004924F8" w:rsidRPr="003559D3" w:rsidRDefault="004924F8" w:rsidP="004924F8">
            <w:r>
              <w:t>Activo</w:t>
            </w:r>
          </w:p>
        </w:tc>
      </w:tr>
    </w:tbl>
    <w:p w14:paraId="12C43D67" w14:textId="77777777" w:rsidR="000C2C0A" w:rsidRDefault="000C2C0A" w:rsidP="000C2C0A">
      <w:pPr>
        <w:pStyle w:val="PSI-Normal"/>
      </w:pPr>
    </w:p>
    <w:p w14:paraId="0D744EE5" w14:textId="77777777" w:rsidR="000C2C0A" w:rsidRDefault="000C2C0A" w:rsidP="000C2C0A">
      <w:pPr>
        <w:pStyle w:val="PSI-Ttulo2"/>
        <w:outlineLvl w:val="2"/>
      </w:pPr>
      <w:bookmarkStart w:id="46" w:name="_Toc193929957"/>
      <w:r>
        <w:t>Análisis</w:t>
      </w:r>
      <w:bookmarkEnd w:id="4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C2C0A" w:rsidRPr="003559D3" w14:paraId="57110E6A" w14:textId="77777777" w:rsidTr="0006701B">
        <w:tc>
          <w:tcPr>
            <w:tcW w:w="3087" w:type="dxa"/>
            <w:shd w:val="clear" w:color="auto" w:fill="8DB3E2"/>
          </w:tcPr>
          <w:p w14:paraId="42035CB1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1607C04E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4269272F" w14:textId="77777777" w:rsidR="000C2C0A" w:rsidRPr="003559D3" w:rsidRDefault="000C2C0A" w:rsidP="0006701B">
            <w:r w:rsidRPr="003559D3">
              <w:t>Factor</w:t>
            </w:r>
          </w:p>
        </w:tc>
      </w:tr>
      <w:tr w:rsidR="000C2C0A" w:rsidRPr="003559D3" w14:paraId="70589F5B" w14:textId="77777777" w:rsidTr="0006701B">
        <w:tc>
          <w:tcPr>
            <w:tcW w:w="3087" w:type="dxa"/>
          </w:tcPr>
          <w:p w14:paraId="4462D844" w14:textId="77777777" w:rsidR="000C2C0A" w:rsidRPr="003559D3" w:rsidRDefault="000C2C0A" w:rsidP="0006701B">
            <w:r>
              <w:t>4</w:t>
            </w:r>
          </w:p>
        </w:tc>
        <w:tc>
          <w:tcPr>
            <w:tcW w:w="2755" w:type="dxa"/>
          </w:tcPr>
          <w:p w14:paraId="1F0F87CA" w14:textId="2620D7DD" w:rsidR="000C2C0A" w:rsidRPr="003559D3" w:rsidRDefault="00CA1ED3" w:rsidP="0006701B">
            <w:r>
              <w:t>5</w:t>
            </w:r>
            <w:r w:rsidR="000C2C0A">
              <w:t>0%</w:t>
            </w:r>
          </w:p>
        </w:tc>
        <w:tc>
          <w:tcPr>
            <w:tcW w:w="2686" w:type="dxa"/>
          </w:tcPr>
          <w:p w14:paraId="31D9171E" w14:textId="3BB9CF0F" w:rsidR="000C2C0A" w:rsidRPr="003559D3" w:rsidRDefault="00CA1ED3" w:rsidP="0006701B">
            <w:r>
              <w:t>200</w:t>
            </w:r>
          </w:p>
        </w:tc>
      </w:tr>
      <w:tr w:rsidR="000C2C0A" w:rsidRPr="003559D3" w14:paraId="285EB329" w14:textId="77777777" w:rsidTr="0006701B">
        <w:tc>
          <w:tcPr>
            <w:tcW w:w="8528" w:type="dxa"/>
            <w:gridSpan w:val="3"/>
            <w:shd w:val="clear" w:color="auto" w:fill="8DB3E2"/>
          </w:tcPr>
          <w:p w14:paraId="12E64E83" w14:textId="77777777" w:rsidR="000C2C0A" w:rsidRPr="003559D3" w:rsidRDefault="000C2C0A" w:rsidP="0006701B">
            <w:r w:rsidRPr="003559D3">
              <w:t>Causas</w:t>
            </w:r>
          </w:p>
        </w:tc>
      </w:tr>
      <w:tr w:rsidR="000C2C0A" w:rsidRPr="003559D3" w14:paraId="68D81669" w14:textId="77777777" w:rsidTr="0006701B">
        <w:tc>
          <w:tcPr>
            <w:tcW w:w="8528" w:type="dxa"/>
            <w:gridSpan w:val="3"/>
            <w:vAlign w:val="center"/>
          </w:tcPr>
          <w:p w14:paraId="540BEEE1" w14:textId="20B0D2CC" w:rsidR="000C2C0A" w:rsidRPr="003559D3" w:rsidRDefault="00D40E66" w:rsidP="0006701B">
            <w:r w:rsidRPr="00D40E66">
              <w:rPr>
                <w:rFonts w:cs="Calibri"/>
                <w:color w:val="000000"/>
              </w:rPr>
              <w:t>Poco tiempo que puede destinar cada miembro del equipo a causa de los finales.</w:t>
            </w:r>
          </w:p>
        </w:tc>
      </w:tr>
      <w:tr w:rsidR="000C2C0A" w:rsidRPr="003559D3" w14:paraId="7AECAA6D" w14:textId="77777777" w:rsidTr="0006701B">
        <w:tc>
          <w:tcPr>
            <w:tcW w:w="8528" w:type="dxa"/>
            <w:gridSpan w:val="3"/>
            <w:shd w:val="clear" w:color="auto" w:fill="8DB3E2"/>
          </w:tcPr>
          <w:p w14:paraId="44E0B0D5" w14:textId="77777777" w:rsidR="000C2C0A" w:rsidRPr="003559D3" w:rsidRDefault="000C2C0A" w:rsidP="0006701B">
            <w:r w:rsidRPr="003559D3">
              <w:t>Síntomas</w:t>
            </w:r>
          </w:p>
        </w:tc>
      </w:tr>
      <w:tr w:rsidR="000C2C0A" w:rsidRPr="003559D3" w14:paraId="60A59DBC" w14:textId="77777777" w:rsidTr="0006701B">
        <w:tc>
          <w:tcPr>
            <w:tcW w:w="8528" w:type="dxa"/>
            <w:gridSpan w:val="3"/>
            <w:vAlign w:val="center"/>
          </w:tcPr>
          <w:p w14:paraId="645309A3" w14:textId="2879AF44" w:rsidR="000C2C0A" w:rsidRPr="003559D3" w:rsidRDefault="00D40E66" w:rsidP="0006701B">
            <w:r w:rsidRPr="00D40E66">
              <w:rPr>
                <w:rFonts w:cs="Calibri"/>
                <w:color w:val="000000"/>
              </w:rPr>
              <w:t>Mala organización y planificación de las tareas del proyecto.</w:t>
            </w:r>
          </w:p>
        </w:tc>
      </w:tr>
    </w:tbl>
    <w:p w14:paraId="4CA1283D" w14:textId="77777777" w:rsidR="000C2C0A" w:rsidRDefault="000C2C0A" w:rsidP="000C2C0A">
      <w:pPr>
        <w:pStyle w:val="PSI-Normal"/>
      </w:pPr>
    </w:p>
    <w:p w14:paraId="5D917810" w14:textId="77777777" w:rsidR="000C2C0A" w:rsidRDefault="000C2C0A" w:rsidP="000C2C0A">
      <w:pPr>
        <w:pStyle w:val="PSI-Ttulo2"/>
        <w:outlineLvl w:val="2"/>
      </w:pPr>
      <w:bookmarkStart w:id="47" w:name="_Toc193929958"/>
      <w:r>
        <w:t>Plan de Riesgos</w:t>
      </w:r>
      <w:bookmarkEnd w:id="4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C2C0A" w:rsidRPr="003559D3" w14:paraId="55306668" w14:textId="77777777" w:rsidTr="0006701B">
        <w:tc>
          <w:tcPr>
            <w:tcW w:w="2660" w:type="dxa"/>
            <w:shd w:val="clear" w:color="auto" w:fill="8DB3E2"/>
          </w:tcPr>
          <w:p w14:paraId="30B7D7BA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17DBD337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674293E2" w14:textId="77777777" w:rsidR="000C2C0A" w:rsidRPr="003559D3" w:rsidRDefault="000C2C0A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0303A12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65BB232F" w14:textId="77777777" w:rsidTr="0006701B">
        <w:tc>
          <w:tcPr>
            <w:tcW w:w="2660" w:type="dxa"/>
          </w:tcPr>
          <w:p w14:paraId="3CD58185" w14:textId="0931AFA8" w:rsidR="000C2C0A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65D69618" w14:textId="77777777" w:rsidR="000C2C0A" w:rsidRPr="003559D3" w:rsidRDefault="000C2C0A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6656B51F" w14:textId="77777777" w:rsidR="000C2C0A" w:rsidRDefault="00D40E66" w:rsidP="00D40E66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la planificación teniendo en cuenta las fechas de finales </w:t>
            </w:r>
            <w:r>
              <w:lastRenderedPageBreak/>
              <w:t>de los miembros del equipo.</w:t>
            </w:r>
          </w:p>
          <w:p w14:paraId="2ED99D42" w14:textId="769245A0" w:rsidR="00830B4C" w:rsidRPr="003559D3" w:rsidRDefault="00830B4C" w:rsidP="00D40E66">
            <w:pPr>
              <w:pStyle w:val="Prrafodelista"/>
              <w:numPr>
                <w:ilvl w:val="0"/>
                <w:numId w:val="25"/>
              </w:numPr>
            </w:pPr>
            <w:r>
              <w:t>Realizar la planificación teniendo en cuenta los horarios disponibles de los miembros.</w:t>
            </w:r>
          </w:p>
        </w:tc>
        <w:tc>
          <w:tcPr>
            <w:tcW w:w="1701" w:type="dxa"/>
            <w:shd w:val="clear" w:color="auto" w:fill="auto"/>
          </w:tcPr>
          <w:p w14:paraId="6D72BC9F" w14:textId="77777777" w:rsidR="000C2C0A" w:rsidRPr="003559D3" w:rsidRDefault="000C2C0A" w:rsidP="0006701B">
            <w:r>
              <w:lastRenderedPageBreak/>
              <w:t>C4</w:t>
            </w:r>
          </w:p>
        </w:tc>
      </w:tr>
      <w:tr w:rsidR="000C2C0A" w:rsidRPr="003559D3" w14:paraId="1E62DC64" w14:textId="77777777" w:rsidTr="0006701B">
        <w:tc>
          <w:tcPr>
            <w:tcW w:w="2660" w:type="dxa"/>
          </w:tcPr>
          <w:p w14:paraId="5741B2FD" w14:textId="77777777" w:rsidR="000C2C0A" w:rsidRPr="003559D3" w:rsidRDefault="000C2C0A" w:rsidP="0006701B">
            <w:r>
              <w:t>Contingencia</w:t>
            </w:r>
          </w:p>
        </w:tc>
        <w:tc>
          <w:tcPr>
            <w:tcW w:w="1701" w:type="dxa"/>
          </w:tcPr>
          <w:p w14:paraId="0E7C89DA" w14:textId="1933AD94" w:rsidR="000C2C0A" w:rsidRPr="003559D3" w:rsidRDefault="000C2C0A" w:rsidP="0006701B">
            <w:r>
              <w:t>C</w:t>
            </w:r>
            <w:r w:rsidR="008F08FC">
              <w:t>A, FH, HC</w:t>
            </w:r>
          </w:p>
        </w:tc>
        <w:tc>
          <w:tcPr>
            <w:tcW w:w="2693" w:type="dxa"/>
            <w:shd w:val="clear" w:color="auto" w:fill="auto"/>
          </w:tcPr>
          <w:p w14:paraId="04B56F8B" w14:textId="77777777" w:rsidR="000C2C0A" w:rsidRDefault="00D40E66" w:rsidP="000C2C0A">
            <w:pPr>
              <w:pStyle w:val="Prrafodelista"/>
              <w:numPr>
                <w:ilvl w:val="0"/>
                <w:numId w:val="40"/>
              </w:numPr>
            </w:pPr>
            <w:r>
              <w:t>Revisar la teoría sobre la gestión de proyectos, en torno a las actividades.</w:t>
            </w:r>
          </w:p>
          <w:p w14:paraId="5AC11FEC" w14:textId="105415A6" w:rsidR="00830B4C" w:rsidRPr="003559D3" w:rsidRDefault="00830B4C" w:rsidP="000C2C0A">
            <w:pPr>
              <w:pStyle w:val="Prrafodelista"/>
              <w:numPr>
                <w:ilvl w:val="0"/>
                <w:numId w:val="40"/>
              </w:numPr>
            </w:pPr>
            <w:r>
              <w:t>Prolongar el tiempo de las iteraciones y modificar las fechas de los planes de iteraciones.</w:t>
            </w:r>
          </w:p>
        </w:tc>
        <w:tc>
          <w:tcPr>
            <w:tcW w:w="1701" w:type="dxa"/>
            <w:shd w:val="clear" w:color="auto" w:fill="auto"/>
          </w:tcPr>
          <w:p w14:paraId="3DF2959F" w14:textId="77777777" w:rsidR="000C2C0A" w:rsidRPr="003559D3" w:rsidRDefault="000C2C0A" w:rsidP="0006701B">
            <w:r>
              <w:t>C4</w:t>
            </w:r>
          </w:p>
        </w:tc>
      </w:tr>
    </w:tbl>
    <w:p w14:paraId="51ADA3D2" w14:textId="77777777" w:rsidR="000C2C0A" w:rsidRDefault="000C2C0A" w:rsidP="000C2C0A">
      <w:pPr>
        <w:pStyle w:val="PSI-Normal"/>
      </w:pPr>
    </w:p>
    <w:p w14:paraId="0D7291AC" w14:textId="77777777" w:rsidR="000C2C0A" w:rsidRDefault="000C2C0A" w:rsidP="000C2C0A">
      <w:pPr>
        <w:pStyle w:val="PSI-Ttulo2"/>
        <w:outlineLvl w:val="2"/>
      </w:pPr>
      <w:bookmarkStart w:id="48" w:name="_Toc193929959"/>
      <w:r>
        <w:t>Seguimiento</w:t>
      </w:r>
      <w:bookmarkEnd w:id="4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C2C0A" w:rsidRPr="003559D3" w14:paraId="2E5759C8" w14:textId="77777777" w:rsidTr="0006701B">
        <w:tc>
          <w:tcPr>
            <w:tcW w:w="2161" w:type="dxa"/>
            <w:shd w:val="clear" w:color="auto" w:fill="8DB3E2"/>
          </w:tcPr>
          <w:p w14:paraId="7F4B39EA" w14:textId="77777777" w:rsidR="000C2C0A" w:rsidRPr="003559D3" w:rsidRDefault="000C2C0A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03F9BC53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1EBA6870" w14:textId="77777777" w:rsidR="000C2C0A" w:rsidRPr="003559D3" w:rsidRDefault="000C2C0A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0455193" w14:textId="77777777" w:rsidR="000C2C0A" w:rsidRPr="003559D3" w:rsidRDefault="000C2C0A" w:rsidP="0006701B">
            <w:r w:rsidRPr="003559D3">
              <w:t>Responsable</w:t>
            </w:r>
          </w:p>
        </w:tc>
      </w:tr>
      <w:tr w:rsidR="000C2C0A" w:rsidRPr="003559D3" w14:paraId="61EE035D" w14:textId="77777777" w:rsidTr="0006701B">
        <w:tc>
          <w:tcPr>
            <w:tcW w:w="2161" w:type="dxa"/>
          </w:tcPr>
          <w:p w14:paraId="681C1E5A" w14:textId="7F40DEB1" w:rsidR="000C2C0A" w:rsidRPr="003559D3" w:rsidRDefault="004924F8" w:rsidP="0006701B">
            <w:r>
              <w:t>27/01/2025</w:t>
            </w:r>
          </w:p>
        </w:tc>
        <w:tc>
          <w:tcPr>
            <w:tcW w:w="2161" w:type="dxa"/>
          </w:tcPr>
          <w:p w14:paraId="19C55497" w14:textId="69793D93" w:rsidR="000C2C0A" w:rsidRPr="003559D3" w:rsidRDefault="00E861F3" w:rsidP="0006701B">
            <w:r>
              <w:t>C4</w:t>
            </w:r>
          </w:p>
        </w:tc>
        <w:tc>
          <w:tcPr>
            <w:tcW w:w="2161" w:type="dxa"/>
          </w:tcPr>
          <w:p w14:paraId="424ADBEE" w14:textId="6AE546E2" w:rsidR="000C2C0A" w:rsidRPr="003559D3" w:rsidRDefault="00E861F3" w:rsidP="0006701B">
            <w:r>
              <w:t>Gracias a la organización del plan de iteración C4 se pudo completar con la mayoría de las tareas. Se asigno los días lunes, miércoles y viernes para la realización de las tareas.</w:t>
            </w:r>
          </w:p>
        </w:tc>
        <w:tc>
          <w:tcPr>
            <w:tcW w:w="2272" w:type="dxa"/>
          </w:tcPr>
          <w:p w14:paraId="4CE40058" w14:textId="5783DA9B" w:rsidR="000C2C0A" w:rsidRPr="003559D3" w:rsidRDefault="00E861F3" w:rsidP="0006701B">
            <w:r>
              <w:t>FH</w:t>
            </w:r>
          </w:p>
        </w:tc>
      </w:tr>
      <w:tr w:rsidR="005D554C" w:rsidRPr="003559D3" w14:paraId="4501CF95" w14:textId="77777777" w:rsidTr="0006701B">
        <w:tc>
          <w:tcPr>
            <w:tcW w:w="2161" w:type="dxa"/>
          </w:tcPr>
          <w:p w14:paraId="050A139C" w14:textId="3A5F7449" w:rsidR="005D554C" w:rsidRDefault="00B95B84" w:rsidP="0006701B">
            <w:r>
              <w:t>11/02/2025</w:t>
            </w:r>
          </w:p>
        </w:tc>
        <w:tc>
          <w:tcPr>
            <w:tcW w:w="2161" w:type="dxa"/>
          </w:tcPr>
          <w:p w14:paraId="6E9EFFB7" w14:textId="1024BFEF" w:rsidR="005D554C" w:rsidRDefault="005D554C" w:rsidP="0006701B">
            <w:r>
              <w:t>C5</w:t>
            </w:r>
          </w:p>
        </w:tc>
        <w:tc>
          <w:tcPr>
            <w:tcW w:w="2161" w:type="dxa"/>
          </w:tcPr>
          <w:p w14:paraId="64C50A96" w14:textId="04F0A3E2" w:rsidR="005D554C" w:rsidRDefault="00B95B84" w:rsidP="0006701B">
            <w:r>
              <w:t>Se encontraron problemas para avanzar con la implementación del sistema debido a este riesgo.</w:t>
            </w:r>
          </w:p>
        </w:tc>
        <w:tc>
          <w:tcPr>
            <w:tcW w:w="2272" w:type="dxa"/>
          </w:tcPr>
          <w:p w14:paraId="7634071D" w14:textId="05C7EBFB" w:rsidR="005D554C" w:rsidRDefault="005D554C" w:rsidP="0006701B">
            <w:r>
              <w:t>CA</w:t>
            </w:r>
          </w:p>
        </w:tc>
      </w:tr>
      <w:tr w:rsidR="000C2C0A" w:rsidRPr="003559D3" w14:paraId="40B90BFC" w14:textId="77777777" w:rsidTr="0006701B">
        <w:tc>
          <w:tcPr>
            <w:tcW w:w="2161" w:type="dxa"/>
          </w:tcPr>
          <w:p w14:paraId="0303E6FF" w14:textId="3DEBDAB9" w:rsidR="000C2C0A" w:rsidRDefault="00A1741B" w:rsidP="0006701B">
            <w:r>
              <w:t>2</w:t>
            </w:r>
            <w:r w:rsidR="00B95B84">
              <w:t>0</w:t>
            </w:r>
            <w:r>
              <w:t>/03/2025</w:t>
            </w:r>
          </w:p>
        </w:tc>
        <w:tc>
          <w:tcPr>
            <w:tcW w:w="2161" w:type="dxa"/>
          </w:tcPr>
          <w:p w14:paraId="47C180CE" w14:textId="47FBB2A7" w:rsidR="000C2C0A" w:rsidRDefault="00A1741B" w:rsidP="0006701B">
            <w:r>
              <w:t>C</w:t>
            </w:r>
            <w:r w:rsidR="00B95B84">
              <w:t>6</w:t>
            </w:r>
          </w:p>
        </w:tc>
        <w:tc>
          <w:tcPr>
            <w:tcW w:w="2161" w:type="dxa"/>
          </w:tcPr>
          <w:p w14:paraId="65773335" w14:textId="4D05F19A" w:rsidR="000C2C0A" w:rsidRDefault="00A1741B" w:rsidP="0006701B">
            <w:r>
              <w:t xml:space="preserve">Se descuido el tiempo disponible de cada participante por lo que subió la </w:t>
            </w:r>
            <w:r>
              <w:lastRenderedPageBreak/>
              <w:t>probabilidad. A su vez, dos de los tres miembros están cursando actualmente por lo que supone un atraso considerable del tiempo.</w:t>
            </w:r>
          </w:p>
        </w:tc>
        <w:tc>
          <w:tcPr>
            <w:tcW w:w="2272" w:type="dxa"/>
          </w:tcPr>
          <w:p w14:paraId="28F456F7" w14:textId="4BDB8788" w:rsidR="000C2C0A" w:rsidRDefault="00A1741B" w:rsidP="0006701B">
            <w:r>
              <w:lastRenderedPageBreak/>
              <w:t>FH</w:t>
            </w:r>
          </w:p>
        </w:tc>
      </w:tr>
      <w:tr w:rsidR="00B95B84" w:rsidRPr="003559D3" w14:paraId="3038BD1E" w14:textId="77777777" w:rsidTr="0006701B">
        <w:tc>
          <w:tcPr>
            <w:tcW w:w="2161" w:type="dxa"/>
          </w:tcPr>
          <w:p w14:paraId="68B24709" w14:textId="4534DE25" w:rsidR="00B95B84" w:rsidRDefault="009216FD" w:rsidP="0006701B">
            <w:r>
              <w:t>05/04</w:t>
            </w:r>
          </w:p>
        </w:tc>
        <w:tc>
          <w:tcPr>
            <w:tcW w:w="2161" w:type="dxa"/>
          </w:tcPr>
          <w:p w14:paraId="1A5C0814" w14:textId="434B877C" w:rsidR="00B95B84" w:rsidRDefault="00B95B84" w:rsidP="0006701B">
            <w:r>
              <w:t>C7</w:t>
            </w:r>
          </w:p>
        </w:tc>
        <w:tc>
          <w:tcPr>
            <w:tcW w:w="2161" w:type="dxa"/>
          </w:tcPr>
          <w:p w14:paraId="57AE98A4" w14:textId="15BE176D" w:rsidR="00B95B84" w:rsidRDefault="00417BD6" w:rsidP="0006701B">
            <w:r>
              <w:t>A pesar de la falta de tiempo de los miembros del equipo, se lograron avances significativos en el proyecto.</w:t>
            </w:r>
          </w:p>
        </w:tc>
        <w:tc>
          <w:tcPr>
            <w:tcW w:w="2272" w:type="dxa"/>
          </w:tcPr>
          <w:p w14:paraId="6022C051" w14:textId="700B8079" w:rsidR="00B95B84" w:rsidRDefault="00B95B84" w:rsidP="0006701B">
            <w:r>
              <w:t>CA</w:t>
            </w:r>
          </w:p>
        </w:tc>
      </w:tr>
      <w:tr w:rsidR="00486ADB" w:rsidRPr="003559D3" w14:paraId="3B832326" w14:textId="77777777" w:rsidTr="0006701B">
        <w:tc>
          <w:tcPr>
            <w:tcW w:w="2161" w:type="dxa"/>
          </w:tcPr>
          <w:p w14:paraId="2DC06A2E" w14:textId="51085EB2" w:rsidR="00486ADB" w:rsidRDefault="00486ADB" w:rsidP="0006701B">
            <w:r>
              <w:t>07/05/2025</w:t>
            </w:r>
          </w:p>
        </w:tc>
        <w:tc>
          <w:tcPr>
            <w:tcW w:w="2161" w:type="dxa"/>
          </w:tcPr>
          <w:p w14:paraId="49B63383" w14:textId="581833B5" w:rsidR="00486ADB" w:rsidRDefault="00486ADB" w:rsidP="0006701B">
            <w:r>
              <w:t>C8</w:t>
            </w:r>
          </w:p>
        </w:tc>
        <w:tc>
          <w:tcPr>
            <w:tcW w:w="2161" w:type="dxa"/>
          </w:tcPr>
          <w:p w14:paraId="6DE30965" w14:textId="45ABB382" w:rsidR="00486ADB" w:rsidRDefault="00486ADB" w:rsidP="0006701B">
            <w:r>
              <w:t xml:space="preserve">Pese a algunas complicaciones para realizar las actividades de la iteración debido al poco tiempo disponible de cada miembro del equipo, se </w:t>
            </w:r>
            <w:r w:rsidR="00417BD6">
              <w:t>logró</w:t>
            </w:r>
            <w:r>
              <w:t xml:space="preserve"> realizar avances significativos.</w:t>
            </w:r>
          </w:p>
        </w:tc>
        <w:tc>
          <w:tcPr>
            <w:tcW w:w="2272" w:type="dxa"/>
          </w:tcPr>
          <w:p w14:paraId="39EC5B9B" w14:textId="01484ABA" w:rsidR="00486ADB" w:rsidRDefault="00486ADB" w:rsidP="0006701B">
            <w:r>
              <w:t>CA</w:t>
            </w:r>
          </w:p>
        </w:tc>
      </w:tr>
    </w:tbl>
    <w:p w14:paraId="160D9C9D" w14:textId="77777777" w:rsidR="000C2C0A" w:rsidRDefault="000C2C0A" w:rsidP="000C2C0A">
      <w:pPr>
        <w:pStyle w:val="PSI-Normal"/>
      </w:pPr>
    </w:p>
    <w:p w14:paraId="0460A8E6" w14:textId="77777777" w:rsidR="00780CD8" w:rsidRDefault="00780CD8" w:rsidP="000C2C0A">
      <w:pPr>
        <w:pStyle w:val="PSI-Normal"/>
      </w:pPr>
    </w:p>
    <w:p w14:paraId="680B5B9D" w14:textId="77777777" w:rsidR="001754CF" w:rsidRDefault="001754C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E53A226" w14:textId="7BDCFE0E" w:rsidR="00780CD8" w:rsidRDefault="00780CD8" w:rsidP="00780CD8">
      <w:pPr>
        <w:pStyle w:val="PSI-Ttulo1"/>
      </w:pPr>
      <w:bookmarkStart w:id="49" w:name="_Toc193929960"/>
      <w:r>
        <w:lastRenderedPageBreak/>
        <w:t>Riesgo 17:</w:t>
      </w:r>
      <w:bookmarkEnd w:id="49"/>
    </w:p>
    <w:p w14:paraId="398046D9" w14:textId="77777777" w:rsidR="00780CD8" w:rsidRDefault="00780CD8" w:rsidP="00780CD8">
      <w:pPr>
        <w:pStyle w:val="PSI-Ttulo1"/>
        <w:outlineLvl w:val="1"/>
      </w:pPr>
      <w:bookmarkStart w:id="50" w:name="_Toc193929961"/>
      <w:r>
        <w:t>Leyenda</w:t>
      </w:r>
      <w:bookmarkEnd w:id="50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780CD8" w:rsidRPr="003559D3" w14:paraId="7C925C7C" w14:textId="77777777" w:rsidTr="0006701B">
        <w:tc>
          <w:tcPr>
            <w:tcW w:w="2667" w:type="dxa"/>
            <w:shd w:val="clear" w:color="auto" w:fill="8DB3E2"/>
            <w:vAlign w:val="center"/>
          </w:tcPr>
          <w:p w14:paraId="092AD1C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4ABE2B5D" w14:textId="2015EAEB" w:rsidR="00780CD8" w:rsidRPr="003559D3" w:rsidRDefault="00780CD8" w:rsidP="0006701B">
            <w:r>
              <w:t>RK1</w:t>
            </w:r>
            <w:r w:rsidR="00744D0B">
              <w:t>7</w:t>
            </w:r>
          </w:p>
        </w:tc>
      </w:tr>
      <w:tr w:rsidR="00780CD8" w:rsidRPr="003559D3" w14:paraId="4C5B85E0" w14:textId="77777777" w:rsidTr="0006701B">
        <w:tc>
          <w:tcPr>
            <w:tcW w:w="2667" w:type="dxa"/>
            <w:shd w:val="clear" w:color="auto" w:fill="8DB3E2"/>
            <w:vAlign w:val="center"/>
          </w:tcPr>
          <w:p w14:paraId="15F2E8C0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22D7D037" w14:textId="77777777" w:rsidR="00780CD8" w:rsidRPr="003559D3" w:rsidRDefault="00780CD8" w:rsidP="0006701B">
            <w:r>
              <w:t>18/11/2024</w:t>
            </w:r>
          </w:p>
        </w:tc>
      </w:tr>
      <w:tr w:rsidR="00780CD8" w:rsidRPr="003559D3" w14:paraId="431FA6D9" w14:textId="77777777" w:rsidTr="0006701B">
        <w:tc>
          <w:tcPr>
            <w:tcW w:w="2667" w:type="dxa"/>
            <w:shd w:val="clear" w:color="auto" w:fill="8DB3E2"/>
            <w:vAlign w:val="center"/>
          </w:tcPr>
          <w:p w14:paraId="6E2BCF8B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21C5FA4A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558305C9" w14:textId="77777777" w:rsidTr="0006701B">
        <w:tc>
          <w:tcPr>
            <w:tcW w:w="2667" w:type="dxa"/>
            <w:shd w:val="clear" w:color="auto" w:fill="8DB3E2"/>
            <w:vAlign w:val="center"/>
          </w:tcPr>
          <w:p w14:paraId="3050B4FD" w14:textId="77777777" w:rsidR="00780CD8" w:rsidRPr="003559D3" w:rsidRDefault="00780CD8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33C25CE" w14:textId="7E32FC43" w:rsidR="00780CD8" w:rsidRPr="00374B76" w:rsidRDefault="00780CD8" w:rsidP="0006701B">
            <w:pPr>
              <w:rPr>
                <w:rFonts w:cs="Calibri"/>
                <w:color w:val="000000"/>
                <w:lang w:val="es-AR" w:eastAsia="es-AR"/>
              </w:rPr>
            </w:pPr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441922DB" w14:textId="77777777" w:rsidTr="0006701B">
        <w:tc>
          <w:tcPr>
            <w:tcW w:w="2667" w:type="dxa"/>
            <w:shd w:val="clear" w:color="auto" w:fill="8DB3E2"/>
            <w:vAlign w:val="center"/>
          </w:tcPr>
          <w:p w14:paraId="1E81C178" w14:textId="77777777" w:rsidR="00780CD8" w:rsidRPr="003559D3" w:rsidRDefault="00780CD8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72E7DD13" w14:textId="538B6D26" w:rsidR="00780CD8" w:rsidRPr="003559D3" w:rsidRDefault="00780CD8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80CD8" w:rsidRPr="003559D3" w14:paraId="3CD28A0C" w14:textId="77777777" w:rsidTr="0006701B">
        <w:tc>
          <w:tcPr>
            <w:tcW w:w="2667" w:type="dxa"/>
            <w:shd w:val="clear" w:color="auto" w:fill="8DB3E2"/>
            <w:vAlign w:val="center"/>
          </w:tcPr>
          <w:p w14:paraId="135AF644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3A645DA" w14:textId="77777777" w:rsidR="00780CD8" w:rsidRPr="003559D3" w:rsidRDefault="00780CD8" w:rsidP="0006701B">
            <w:r>
              <w:t>4</w:t>
            </w:r>
          </w:p>
        </w:tc>
      </w:tr>
      <w:tr w:rsidR="00780CD8" w:rsidRPr="003559D3" w14:paraId="113A1169" w14:textId="77777777" w:rsidTr="0006701B">
        <w:tc>
          <w:tcPr>
            <w:tcW w:w="2667" w:type="dxa"/>
            <w:shd w:val="clear" w:color="auto" w:fill="8DB3E2"/>
            <w:vAlign w:val="center"/>
          </w:tcPr>
          <w:p w14:paraId="7406BDA1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1A5D06F" w14:textId="1B93350E" w:rsidR="00780CD8" w:rsidRPr="003559D3" w:rsidRDefault="00830B4C" w:rsidP="0006701B">
            <w:r>
              <w:t>6</w:t>
            </w:r>
            <w:r w:rsidR="00780CD8">
              <w:t>0%</w:t>
            </w:r>
          </w:p>
        </w:tc>
      </w:tr>
      <w:tr w:rsidR="00780CD8" w:rsidRPr="003559D3" w14:paraId="6B4C36B0" w14:textId="77777777" w:rsidTr="0006701B">
        <w:tc>
          <w:tcPr>
            <w:tcW w:w="2667" w:type="dxa"/>
            <w:shd w:val="clear" w:color="auto" w:fill="8DB3E2"/>
            <w:vAlign w:val="center"/>
          </w:tcPr>
          <w:p w14:paraId="7BBAAFE0" w14:textId="77777777" w:rsidR="00780CD8" w:rsidRPr="003559D3" w:rsidRDefault="00780CD8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3FA1032" w14:textId="04CD38F7" w:rsidR="00780CD8" w:rsidRPr="003559D3" w:rsidRDefault="00780CD8" w:rsidP="0006701B">
            <w:r>
              <w:t>2</w:t>
            </w:r>
            <w:r w:rsidR="00830B4C">
              <w:t>4</w:t>
            </w:r>
            <w:r>
              <w:t>0</w:t>
            </w:r>
          </w:p>
        </w:tc>
      </w:tr>
      <w:tr w:rsidR="00780CD8" w:rsidRPr="003559D3" w14:paraId="7930F31A" w14:textId="77777777" w:rsidTr="0006701B">
        <w:tc>
          <w:tcPr>
            <w:tcW w:w="2667" w:type="dxa"/>
            <w:shd w:val="clear" w:color="auto" w:fill="8DB3E2"/>
            <w:vAlign w:val="center"/>
          </w:tcPr>
          <w:p w14:paraId="65DAE6AF" w14:textId="77777777" w:rsidR="00780CD8" w:rsidRPr="003559D3" w:rsidRDefault="00780CD8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19D0C562" w14:textId="56141D3F" w:rsidR="00780CD8" w:rsidRPr="003559D3" w:rsidRDefault="00780CD8" w:rsidP="0006701B">
            <w:r>
              <w:rPr>
                <w:rFonts w:cs="Calibri"/>
                <w:color w:val="000000"/>
              </w:rPr>
              <w:t>L</w:t>
            </w:r>
            <w:r w:rsidRPr="00780CD8">
              <w:rPr>
                <w:rFonts w:cs="Calibri"/>
                <w:color w:val="000000"/>
              </w:rPr>
              <w:t>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</w:t>
            </w:r>
            <w:r w:rsidR="00744D0B">
              <w:rPr>
                <w:rFonts w:cs="Calibri"/>
                <w:color w:val="000000"/>
              </w:rPr>
              <w:t>.</w:t>
            </w:r>
          </w:p>
        </w:tc>
      </w:tr>
      <w:tr w:rsidR="00780CD8" w:rsidRPr="003559D3" w14:paraId="64706D39" w14:textId="77777777" w:rsidTr="0006701B">
        <w:tc>
          <w:tcPr>
            <w:tcW w:w="2667" w:type="dxa"/>
            <w:shd w:val="clear" w:color="auto" w:fill="8DB3E2"/>
            <w:vAlign w:val="center"/>
          </w:tcPr>
          <w:p w14:paraId="65EB169E" w14:textId="77777777" w:rsidR="00780CD8" w:rsidRPr="003559D3" w:rsidRDefault="00780CD8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06CF9414" w14:textId="354AFD52" w:rsidR="00780CD8" w:rsidRPr="003559D3" w:rsidRDefault="00780CD8" w:rsidP="0006701B">
            <w:r>
              <w:rPr>
                <w:rFonts w:cs="Calibri"/>
                <w:color w:val="000000"/>
              </w:rPr>
              <w:t>I</w:t>
            </w:r>
            <w:r w:rsidRPr="00780CD8">
              <w:rPr>
                <w:rFonts w:cs="Calibri"/>
                <w:color w:val="000000"/>
              </w:rPr>
              <w:t>mplementaciones que no cumplan con las expectativas del cliente.</w:t>
            </w:r>
          </w:p>
        </w:tc>
      </w:tr>
      <w:tr w:rsidR="00780CD8" w:rsidRPr="003559D3" w14:paraId="4CE2338F" w14:textId="77777777" w:rsidTr="0006701B">
        <w:tc>
          <w:tcPr>
            <w:tcW w:w="2667" w:type="dxa"/>
            <w:shd w:val="clear" w:color="auto" w:fill="8DB3E2"/>
            <w:vAlign w:val="center"/>
          </w:tcPr>
          <w:p w14:paraId="481B191F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529F85F0" w14:textId="77777777" w:rsidR="00780CD8" w:rsidRPr="003559D3" w:rsidRDefault="00780CD8" w:rsidP="0006701B">
            <w:r>
              <w:t>Minimización y contingencia.</w:t>
            </w:r>
          </w:p>
        </w:tc>
      </w:tr>
      <w:tr w:rsidR="00780CD8" w:rsidRPr="003559D3" w14:paraId="64B3AD2F" w14:textId="77777777" w:rsidTr="0006701B">
        <w:tc>
          <w:tcPr>
            <w:tcW w:w="2667" w:type="dxa"/>
            <w:shd w:val="clear" w:color="auto" w:fill="8DB3E2"/>
            <w:vAlign w:val="center"/>
          </w:tcPr>
          <w:p w14:paraId="1CE0D9F4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791639C8" w14:textId="77777777" w:rsidR="00780CD8" w:rsidRPr="003559D3" w:rsidRDefault="00780CD8" w:rsidP="0006701B">
            <w:r>
              <w:t>FH, CA, HC</w:t>
            </w:r>
          </w:p>
        </w:tc>
      </w:tr>
      <w:tr w:rsidR="00780CD8" w:rsidRPr="003559D3" w14:paraId="08B582DB" w14:textId="77777777" w:rsidTr="0006701B">
        <w:tc>
          <w:tcPr>
            <w:tcW w:w="2667" w:type="dxa"/>
            <w:shd w:val="clear" w:color="auto" w:fill="8DB3E2"/>
            <w:vAlign w:val="center"/>
          </w:tcPr>
          <w:p w14:paraId="5C07C3E8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0F38156" w14:textId="77777777" w:rsidR="00780CD8" w:rsidRPr="003559D3" w:rsidRDefault="00780CD8" w:rsidP="0006701B">
            <w:pPr>
              <w:pStyle w:val="Prrafodelista"/>
            </w:pPr>
          </w:p>
        </w:tc>
      </w:tr>
    </w:tbl>
    <w:p w14:paraId="3669D165" w14:textId="77777777" w:rsidR="00780CD8" w:rsidRDefault="00780CD8" w:rsidP="00780CD8">
      <w:pPr>
        <w:pStyle w:val="PSI-Normal"/>
      </w:pPr>
    </w:p>
    <w:p w14:paraId="1492CE42" w14:textId="0DC3ACF2" w:rsidR="00780CD8" w:rsidRDefault="00780CD8" w:rsidP="00780CD8">
      <w:pPr>
        <w:pStyle w:val="PSI-Ttulo1"/>
        <w:outlineLvl w:val="1"/>
      </w:pPr>
      <w:r>
        <w:br w:type="page"/>
      </w:r>
      <w:bookmarkStart w:id="51" w:name="_Toc193929962"/>
      <w:r>
        <w:lastRenderedPageBreak/>
        <w:t xml:space="preserve">Referencia </w:t>
      </w:r>
      <w:r w:rsidRPr="00933083">
        <w:t>RK</w:t>
      </w:r>
      <w:r>
        <w:t>1</w:t>
      </w:r>
      <w:r w:rsidR="00744D0B">
        <w:t>7</w:t>
      </w:r>
      <w:bookmarkEnd w:id="51"/>
    </w:p>
    <w:p w14:paraId="5EFF8727" w14:textId="77777777" w:rsidR="00780CD8" w:rsidRDefault="00780CD8" w:rsidP="00780CD8">
      <w:pPr>
        <w:pStyle w:val="PSI-Ttulo2"/>
        <w:outlineLvl w:val="2"/>
      </w:pPr>
      <w:bookmarkStart w:id="52" w:name="_Toc193929963"/>
      <w:r>
        <w:t>Identificación</w:t>
      </w:r>
      <w:bookmarkEnd w:id="5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780CD8" w:rsidRPr="003559D3" w14:paraId="1DE6E5F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0BF0C07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E140173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088746A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6ED45F08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3E111E4E" w14:textId="5B4CDC8E" w:rsidR="00780CD8" w:rsidRPr="003559D3" w:rsidRDefault="00780CD8" w:rsidP="0006701B">
            <w:r>
              <w:t>RK1</w:t>
            </w:r>
            <w:r w:rsidR="00744D0B">
              <w:t>7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1C46D8E" w14:textId="77777777" w:rsidR="00780CD8" w:rsidRPr="003559D3" w:rsidRDefault="00780CD8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57ABA48B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783694CF" w14:textId="77777777" w:rsidTr="0006701B">
        <w:tc>
          <w:tcPr>
            <w:tcW w:w="4467" w:type="dxa"/>
            <w:gridSpan w:val="3"/>
            <w:shd w:val="clear" w:color="auto" w:fill="8DB3E2"/>
          </w:tcPr>
          <w:p w14:paraId="644E9D61" w14:textId="77777777" w:rsidR="00780CD8" w:rsidRPr="003559D3" w:rsidRDefault="00780CD8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6F88C99" w14:textId="77777777" w:rsidR="00780CD8" w:rsidRPr="003559D3" w:rsidRDefault="00780CD8" w:rsidP="0006701B">
            <w:r w:rsidRPr="003559D3">
              <w:t>Categoría</w:t>
            </w:r>
          </w:p>
        </w:tc>
      </w:tr>
      <w:tr w:rsidR="00780CD8" w:rsidRPr="003559D3" w14:paraId="1DD0950B" w14:textId="77777777" w:rsidTr="0006701B">
        <w:tc>
          <w:tcPr>
            <w:tcW w:w="4467" w:type="dxa"/>
            <w:gridSpan w:val="3"/>
            <w:vAlign w:val="center"/>
          </w:tcPr>
          <w:p w14:paraId="60F7B120" w14:textId="7391BA80" w:rsidR="00780CD8" w:rsidRPr="003559D3" w:rsidRDefault="00F37DAF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  <w:tc>
          <w:tcPr>
            <w:tcW w:w="4061" w:type="dxa"/>
            <w:gridSpan w:val="2"/>
            <w:vAlign w:val="center"/>
          </w:tcPr>
          <w:p w14:paraId="1952F012" w14:textId="7B88D938" w:rsidR="00780CD8" w:rsidRPr="003559D3" w:rsidRDefault="00744D0B" w:rsidP="0006701B"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24C3E970" w14:textId="77777777" w:rsidTr="0006701B">
        <w:tc>
          <w:tcPr>
            <w:tcW w:w="8528" w:type="dxa"/>
            <w:gridSpan w:val="5"/>
            <w:shd w:val="clear" w:color="auto" w:fill="8DB3E2"/>
          </w:tcPr>
          <w:p w14:paraId="65F28ACE" w14:textId="77777777" w:rsidR="00780CD8" w:rsidRPr="003559D3" w:rsidRDefault="00780CD8" w:rsidP="0006701B">
            <w:r w:rsidRPr="003559D3">
              <w:t>Descripción</w:t>
            </w:r>
          </w:p>
        </w:tc>
      </w:tr>
      <w:tr w:rsidR="00744D0B" w:rsidRPr="003559D3" w14:paraId="304F742B" w14:textId="77777777" w:rsidTr="0006701B">
        <w:tc>
          <w:tcPr>
            <w:tcW w:w="8528" w:type="dxa"/>
            <w:gridSpan w:val="5"/>
            <w:vAlign w:val="center"/>
          </w:tcPr>
          <w:p w14:paraId="0ADF370C" w14:textId="77320C70" w:rsidR="00744D0B" w:rsidRPr="00414D52" w:rsidRDefault="00744D0B" w:rsidP="00744D0B">
            <w:pPr>
              <w:rPr>
                <w:rFonts w:cs="Calibri"/>
                <w:color w:val="000000"/>
                <w:lang w:val="es-AR"/>
              </w:rPr>
            </w:pPr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44D0B" w:rsidRPr="003559D3" w14:paraId="008BEFBD" w14:textId="77777777" w:rsidTr="0006701B">
        <w:tc>
          <w:tcPr>
            <w:tcW w:w="4276" w:type="dxa"/>
            <w:gridSpan w:val="2"/>
            <w:shd w:val="clear" w:color="auto" w:fill="8DB3E2"/>
          </w:tcPr>
          <w:p w14:paraId="732860EC" w14:textId="77777777" w:rsidR="00744D0B" w:rsidRPr="003559D3" w:rsidRDefault="00744D0B" w:rsidP="00744D0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6F1B2CA0" w14:textId="2E5514D1" w:rsidR="00744D0B" w:rsidRPr="003559D3" w:rsidRDefault="009503EA" w:rsidP="00744D0B">
            <w:r>
              <w:t>Cerrado</w:t>
            </w:r>
          </w:p>
        </w:tc>
      </w:tr>
    </w:tbl>
    <w:p w14:paraId="1378D1A5" w14:textId="77777777" w:rsidR="00780CD8" w:rsidRDefault="00780CD8" w:rsidP="00780CD8">
      <w:pPr>
        <w:pStyle w:val="PSI-Normal"/>
      </w:pPr>
    </w:p>
    <w:p w14:paraId="1D0F7253" w14:textId="77777777" w:rsidR="00780CD8" w:rsidRDefault="00780CD8" w:rsidP="00780CD8">
      <w:pPr>
        <w:pStyle w:val="PSI-Ttulo2"/>
        <w:outlineLvl w:val="2"/>
      </w:pPr>
      <w:bookmarkStart w:id="53" w:name="_Toc193929964"/>
      <w:r>
        <w:t>Análisis</w:t>
      </w:r>
      <w:bookmarkEnd w:id="5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780CD8" w:rsidRPr="003559D3" w14:paraId="0ECE12E7" w14:textId="77777777" w:rsidTr="0006701B">
        <w:tc>
          <w:tcPr>
            <w:tcW w:w="3087" w:type="dxa"/>
            <w:shd w:val="clear" w:color="auto" w:fill="8DB3E2"/>
          </w:tcPr>
          <w:p w14:paraId="74A18EC9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4EFB927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B9F06A1" w14:textId="77777777" w:rsidR="00780CD8" w:rsidRPr="003559D3" w:rsidRDefault="00780CD8" w:rsidP="0006701B">
            <w:r w:rsidRPr="003559D3">
              <w:t>Factor</w:t>
            </w:r>
          </w:p>
        </w:tc>
      </w:tr>
      <w:tr w:rsidR="00780CD8" w:rsidRPr="003559D3" w14:paraId="55AC6BBE" w14:textId="77777777" w:rsidTr="0006701B">
        <w:tc>
          <w:tcPr>
            <w:tcW w:w="3087" w:type="dxa"/>
          </w:tcPr>
          <w:p w14:paraId="12B7D52E" w14:textId="77777777" w:rsidR="00780CD8" w:rsidRPr="003559D3" w:rsidRDefault="00780CD8" w:rsidP="0006701B">
            <w:r>
              <w:t>4</w:t>
            </w:r>
          </w:p>
        </w:tc>
        <w:tc>
          <w:tcPr>
            <w:tcW w:w="2755" w:type="dxa"/>
          </w:tcPr>
          <w:p w14:paraId="3179EE19" w14:textId="06A03D1A" w:rsidR="00780CD8" w:rsidRPr="003559D3" w:rsidRDefault="009503EA" w:rsidP="0006701B">
            <w:r>
              <w:t>2</w:t>
            </w:r>
            <w:r w:rsidR="00780CD8">
              <w:t>0%</w:t>
            </w:r>
          </w:p>
        </w:tc>
        <w:tc>
          <w:tcPr>
            <w:tcW w:w="2686" w:type="dxa"/>
          </w:tcPr>
          <w:p w14:paraId="2DB00B40" w14:textId="4E2B3C12" w:rsidR="00780CD8" w:rsidRPr="003559D3" w:rsidRDefault="009503EA" w:rsidP="0006701B">
            <w:r>
              <w:t>80</w:t>
            </w:r>
          </w:p>
        </w:tc>
      </w:tr>
      <w:tr w:rsidR="00780CD8" w:rsidRPr="003559D3" w14:paraId="012E8C47" w14:textId="77777777" w:rsidTr="0006701B">
        <w:tc>
          <w:tcPr>
            <w:tcW w:w="8528" w:type="dxa"/>
            <w:gridSpan w:val="3"/>
            <w:shd w:val="clear" w:color="auto" w:fill="8DB3E2"/>
          </w:tcPr>
          <w:p w14:paraId="52AE3B87" w14:textId="77777777" w:rsidR="00780CD8" w:rsidRPr="003559D3" w:rsidRDefault="00780CD8" w:rsidP="0006701B">
            <w:r w:rsidRPr="003559D3">
              <w:t>Causas</w:t>
            </w:r>
          </w:p>
        </w:tc>
      </w:tr>
      <w:tr w:rsidR="00780CD8" w:rsidRPr="003559D3" w14:paraId="29244714" w14:textId="77777777" w:rsidTr="0006701B">
        <w:tc>
          <w:tcPr>
            <w:tcW w:w="8528" w:type="dxa"/>
            <w:gridSpan w:val="3"/>
            <w:vAlign w:val="center"/>
          </w:tcPr>
          <w:p w14:paraId="71C83849" w14:textId="0ACCB0C7" w:rsidR="00780CD8" w:rsidRPr="003559D3" w:rsidRDefault="00744D0B" w:rsidP="0006701B">
            <w:r w:rsidRPr="00744D0B">
              <w:rPr>
                <w:rFonts w:cs="Calibri"/>
                <w:color w:val="000000"/>
              </w:rPr>
              <w:t>La detención del desarrollo del proyecto y la posible documentación incompleta.</w:t>
            </w:r>
          </w:p>
        </w:tc>
      </w:tr>
      <w:tr w:rsidR="00780CD8" w:rsidRPr="003559D3" w14:paraId="53B9AD7D" w14:textId="77777777" w:rsidTr="0006701B">
        <w:tc>
          <w:tcPr>
            <w:tcW w:w="8528" w:type="dxa"/>
            <w:gridSpan w:val="3"/>
            <w:shd w:val="clear" w:color="auto" w:fill="8DB3E2"/>
          </w:tcPr>
          <w:p w14:paraId="6FC78156" w14:textId="77777777" w:rsidR="00780CD8" w:rsidRPr="003559D3" w:rsidRDefault="00780CD8" w:rsidP="0006701B">
            <w:r w:rsidRPr="003559D3">
              <w:t>Síntomas</w:t>
            </w:r>
          </w:p>
        </w:tc>
      </w:tr>
      <w:tr w:rsidR="00780CD8" w:rsidRPr="003559D3" w14:paraId="093DE9CA" w14:textId="77777777" w:rsidTr="0006701B">
        <w:tc>
          <w:tcPr>
            <w:tcW w:w="8528" w:type="dxa"/>
            <w:gridSpan w:val="3"/>
            <w:vAlign w:val="center"/>
          </w:tcPr>
          <w:p w14:paraId="154167F5" w14:textId="1AE0971F" w:rsidR="00780CD8" w:rsidRPr="003559D3" w:rsidRDefault="00744D0B" w:rsidP="0006701B">
            <w:r w:rsidRPr="00744D0B">
              <w:rPr>
                <w:rFonts w:cs="Calibri"/>
                <w:color w:val="000000"/>
              </w:rPr>
              <w:t>Implementaciones que no cumplan con las expectativas del cliente.</w:t>
            </w:r>
          </w:p>
        </w:tc>
      </w:tr>
    </w:tbl>
    <w:p w14:paraId="273E9E4F" w14:textId="77777777" w:rsidR="00780CD8" w:rsidRDefault="00780CD8" w:rsidP="00780CD8">
      <w:pPr>
        <w:pStyle w:val="PSI-Normal"/>
      </w:pPr>
    </w:p>
    <w:p w14:paraId="284C11D2" w14:textId="77777777" w:rsidR="00780CD8" w:rsidRDefault="00780CD8" w:rsidP="00780CD8">
      <w:pPr>
        <w:pStyle w:val="PSI-Ttulo2"/>
        <w:outlineLvl w:val="2"/>
      </w:pPr>
      <w:bookmarkStart w:id="54" w:name="_Toc193929965"/>
      <w:r>
        <w:t>Plan de Riesgos</w:t>
      </w:r>
      <w:bookmarkEnd w:id="5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80CD8" w:rsidRPr="003559D3" w14:paraId="16FBB3A9" w14:textId="77777777" w:rsidTr="0006701B">
        <w:tc>
          <w:tcPr>
            <w:tcW w:w="2660" w:type="dxa"/>
            <w:shd w:val="clear" w:color="auto" w:fill="8DB3E2"/>
          </w:tcPr>
          <w:p w14:paraId="095465F5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05D8121E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D3BBF85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2F3B1E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7F8AA00C" w14:textId="77777777" w:rsidTr="0006701B">
        <w:tc>
          <w:tcPr>
            <w:tcW w:w="2660" w:type="dxa"/>
          </w:tcPr>
          <w:p w14:paraId="512811FE" w14:textId="74D57AF1" w:rsidR="00780CD8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09470E93" w14:textId="5C04F282" w:rsidR="00780CD8" w:rsidRPr="003559D3" w:rsidRDefault="00780CD8" w:rsidP="0006701B">
            <w:r>
              <w:t>CA</w:t>
            </w:r>
            <w:r w:rsidR="00744D0B">
              <w:t>, FH, HC</w:t>
            </w:r>
          </w:p>
        </w:tc>
        <w:tc>
          <w:tcPr>
            <w:tcW w:w="2693" w:type="dxa"/>
            <w:shd w:val="clear" w:color="auto" w:fill="auto"/>
          </w:tcPr>
          <w:p w14:paraId="0606D3F4" w14:textId="78D27C87" w:rsidR="00780CD8" w:rsidRPr="003559D3" w:rsidRDefault="00744D0B" w:rsidP="00780CD8">
            <w:pPr>
              <w:pStyle w:val="Prrafodelista"/>
              <w:numPr>
                <w:ilvl w:val="0"/>
                <w:numId w:val="25"/>
              </w:numPr>
            </w:pPr>
            <w:r>
              <w:t>Realizar revisiones a los documentos para garantizar la completi</w:t>
            </w:r>
            <w:r w:rsidR="0079611E">
              <w:t>t</w:t>
            </w:r>
            <w:r>
              <w:t>ud de los</w:t>
            </w:r>
            <w:r w:rsidR="0079611E">
              <w:t xml:space="preserve"> documentos. 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EFDF41B" w14:textId="77777777" w:rsidR="00780CD8" w:rsidRPr="003559D3" w:rsidRDefault="00780CD8" w:rsidP="0006701B">
            <w:r>
              <w:t>C4</w:t>
            </w:r>
          </w:p>
        </w:tc>
      </w:tr>
      <w:tr w:rsidR="00780CD8" w:rsidRPr="003559D3" w14:paraId="7543C0E9" w14:textId="77777777" w:rsidTr="0006701B">
        <w:tc>
          <w:tcPr>
            <w:tcW w:w="2660" w:type="dxa"/>
          </w:tcPr>
          <w:p w14:paraId="042AF050" w14:textId="77777777" w:rsidR="00780CD8" w:rsidRPr="003559D3" w:rsidRDefault="00780CD8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7E51DB97" w14:textId="6C590115" w:rsidR="00780CD8" w:rsidRPr="003559D3" w:rsidRDefault="00780CD8" w:rsidP="0006701B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25622858" w14:textId="54A1F694" w:rsidR="00780CD8" w:rsidRPr="003559D3" w:rsidRDefault="00780CD8" w:rsidP="00780CD8">
            <w:pPr>
              <w:pStyle w:val="Prrafodelista"/>
              <w:numPr>
                <w:ilvl w:val="0"/>
                <w:numId w:val="40"/>
              </w:numPr>
            </w:pPr>
            <w:r>
              <w:t>R</w:t>
            </w:r>
            <w:r w:rsidR="00744D0B">
              <w:t>ealizar avances periódicos con los clientes para validar los resultados obtenidos.</w:t>
            </w:r>
          </w:p>
        </w:tc>
        <w:tc>
          <w:tcPr>
            <w:tcW w:w="1701" w:type="dxa"/>
            <w:shd w:val="clear" w:color="auto" w:fill="auto"/>
          </w:tcPr>
          <w:p w14:paraId="41B26E71" w14:textId="0581FA97" w:rsidR="00780CD8" w:rsidRPr="003559D3" w:rsidRDefault="00780CD8" w:rsidP="0006701B">
            <w:r>
              <w:t>C</w:t>
            </w:r>
            <w:r w:rsidR="00796EBB">
              <w:t>5</w:t>
            </w:r>
          </w:p>
        </w:tc>
      </w:tr>
    </w:tbl>
    <w:p w14:paraId="434C9F02" w14:textId="77777777" w:rsidR="00780CD8" w:rsidRDefault="00780CD8" w:rsidP="00780CD8">
      <w:pPr>
        <w:pStyle w:val="PSI-Normal"/>
      </w:pPr>
    </w:p>
    <w:p w14:paraId="6D7CED03" w14:textId="77777777" w:rsidR="00780CD8" w:rsidRDefault="00780CD8" w:rsidP="00780CD8">
      <w:pPr>
        <w:pStyle w:val="PSI-Ttulo2"/>
        <w:outlineLvl w:val="2"/>
      </w:pPr>
      <w:bookmarkStart w:id="55" w:name="_Toc193929966"/>
      <w:r>
        <w:t>Seguimiento</w:t>
      </w:r>
      <w:bookmarkEnd w:id="5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80CD8" w:rsidRPr="003559D3" w14:paraId="77BDFBC6" w14:textId="77777777" w:rsidTr="0006701B">
        <w:tc>
          <w:tcPr>
            <w:tcW w:w="2161" w:type="dxa"/>
            <w:shd w:val="clear" w:color="auto" w:fill="8DB3E2"/>
          </w:tcPr>
          <w:p w14:paraId="6C9D6B65" w14:textId="77777777" w:rsidR="00780CD8" w:rsidRPr="003559D3" w:rsidRDefault="00780CD8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6E2E03B1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6507CD5" w14:textId="77777777" w:rsidR="00780CD8" w:rsidRPr="003559D3" w:rsidRDefault="00780CD8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8D1E800" w14:textId="77777777" w:rsidR="00780CD8" w:rsidRPr="003559D3" w:rsidRDefault="00780CD8" w:rsidP="0006701B">
            <w:r w:rsidRPr="003559D3">
              <w:t>Responsable</w:t>
            </w:r>
          </w:p>
        </w:tc>
      </w:tr>
      <w:tr w:rsidR="00780CD8" w:rsidRPr="003559D3" w14:paraId="4C0908FB" w14:textId="77777777" w:rsidTr="0006701B">
        <w:tc>
          <w:tcPr>
            <w:tcW w:w="2161" w:type="dxa"/>
          </w:tcPr>
          <w:p w14:paraId="4E70C879" w14:textId="240B3904" w:rsidR="00780CD8" w:rsidRPr="003559D3" w:rsidRDefault="00796EBB" w:rsidP="0006701B">
            <w:r>
              <w:t>27/01/2025</w:t>
            </w:r>
          </w:p>
        </w:tc>
        <w:tc>
          <w:tcPr>
            <w:tcW w:w="2161" w:type="dxa"/>
          </w:tcPr>
          <w:p w14:paraId="57C7B960" w14:textId="0714C369" w:rsidR="00780CD8" w:rsidRPr="003559D3" w:rsidRDefault="00796EBB" w:rsidP="0006701B">
            <w:r>
              <w:t>C4</w:t>
            </w:r>
          </w:p>
        </w:tc>
        <w:tc>
          <w:tcPr>
            <w:tcW w:w="2161" w:type="dxa"/>
          </w:tcPr>
          <w:p w14:paraId="241F758A" w14:textId="31CAD6A6" w:rsidR="00780CD8" w:rsidRPr="003559D3" w:rsidRDefault="00796EBB" w:rsidP="0006701B">
            <w:r>
              <w:t xml:space="preserve">El plan de minimización ayudo a recordar el </w:t>
            </w:r>
            <w:r w:rsidR="004872A2">
              <w:t>sistema,</w:t>
            </w:r>
            <w:r>
              <w:t xml:space="preserve"> pero no pudo minimizar la probabilidad porque en una de las </w:t>
            </w:r>
            <w:r w:rsidR="004872A2">
              <w:t>últimas</w:t>
            </w:r>
            <w:r>
              <w:t xml:space="preserve"> fechas </w:t>
            </w:r>
            <w:r w:rsidR="009503EA">
              <w:t>hubo</w:t>
            </w:r>
            <w:r>
              <w:t xml:space="preserve"> requerimientos nuevos que no se registraron correctamente.</w:t>
            </w:r>
          </w:p>
        </w:tc>
        <w:tc>
          <w:tcPr>
            <w:tcW w:w="2272" w:type="dxa"/>
          </w:tcPr>
          <w:p w14:paraId="65ECE48E" w14:textId="16E029D3" w:rsidR="00780CD8" w:rsidRPr="003559D3" w:rsidRDefault="00796EBB" w:rsidP="0006701B">
            <w:r>
              <w:t>FH</w:t>
            </w:r>
          </w:p>
        </w:tc>
      </w:tr>
      <w:tr w:rsidR="00780CD8" w:rsidRPr="003559D3" w14:paraId="233B6D7F" w14:textId="77777777" w:rsidTr="0006701B">
        <w:tc>
          <w:tcPr>
            <w:tcW w:w="2161" w:type="dxa"/>
          </w:tcPr>
          <w:p w14:paraId="11AA6685" w14:textId="43910B24" w:rsidR="00780CD8" w:rsidRDefault="009503EA" w:rsidP="0006701B">
            <w:r>
              <w:t>11</w:t>
            </w:r>
            <w:r w:rsidR="00830B4C">
              <w:t>/0</w:t>
            </w:r>
            <w:r>
              <w:t>2</w:t>
            </w:r>
            <w:r w:rsidR="00830B4C">
              <w:t>/2025</w:t>
            </w:r>
          </w:p>
        </w:tc>
        <w:tc>
          <w:tcPr>
            <w:tcW w:w="2161" w:type="dxa"/>
          </w:tcPr>
          <w:p w14:paraId="512BADEB" w14:textId="11E84908" w:rsidR="00780CD8" w:rsidRDefault="00830B4C" w:rsidP="0006701B">
            <w:r>
              <w:t>C</w:t>
            </w:r>
            <w:r w:rsidR="009503EA">
              <w:t>5</w:t>
            </w:r>
          </w:p>
        </w:tc>
        <w:tc>
          <w:tcPr>
            <w:tcW w:w="2161" w:type="dxa"/>
          </w:tcPr>
          <w:p w14:paraId="13BBF3A7" w14:textId="36185ECC" w:rsidR="00780CD8" w:rsidRDefault="00830B4C" w:rsidP="0006701B">
            <w:r>
              <w:t>Se fue logrando recordar el dominio del problema con las revisiones y las anotaciones que poseía los miembros del equipo</w:t>
            </w:r>
          </w:p>
        </w:tc>
        <w:tc>
          <w:tcPr>
            <w:tcW w:w="2272" w:type="dxa"/>
          </w:tcPr>
          <w:p w14:paraId="2C7F1AFF" w14:textId="58C34CF1" w:rsidR="00780CD8" w:rsidRDefault="00830B4C" w:rsidP="0006701B">
            <w:r>
              <w:t>FH</w:t>
            </w:r>
          </w:p>
        </w:tc>
      </w:tr>
    </w:tbl>
    <w:p w14:paraId="1C9EACB0" w14:textId="77777777" w:rsidR="00780CD8" w:rsidRDefault="00780CD8" w:rsidP="000C2C0A">
      <w:pPr>
        <w:pStyle w:val="PSI-Normal"/>
      </w:pPr>
    </w:p>
    <w:p w14:paraId="233DF340" w14:textId="77777777" w:rsidR="000C2C0A" w:rsidRDefault="000C2C0A" w:rsidP="000C2C0A">
      <w:pPr>
        <w:pStyle w:val="PSI-Normal"/>
      </w:pPr>
    </w:p>
    <w:p w14:paraId="070EA04A" w14:textId="77777777" w:rsidR="001B74EE" w:rsidRDefault="001B74EE" w:rsidP="00846F08">
      <w:pPr>
        <w:pStyle w:val="PSI-Normal"/>
      </w:pPr>
    </w:p>
    <w:sectPr w:rsidR="001B74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0128C" w14:textId="77777777" w:rsidR="00991A00" w:rsidRDefault="00991A00" w:rsidP="00846F08">
      <w:r>
        <w:separator/>
      </w:r>
    </w:p>
    <w:p w14:paraId="48D447FF" w14:textId="77777777" w:rsidR="00991A00" w:rsidRDefault="00991A00" w:rsidP="00846F08"/>
  </w:endnote>
  <w:endnote w:type="continuationSeparator" w:id="0">
    <w:p w14:paraId="6FB2B98B" w14:textId="77777777" w:rsidR="00991A00" w:rsidRDefault="00991A00" w:rsidP="00846F08">
      <w:r>
        <w:continuationSeparator/>
      </w:r>
    </w:p>
    <w:p w14:paraId="3684FFA9" w14:textId="77777777" w:rsidR="00991A00" w:rsidRDefault="00991A00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C5BB" w14:textId="115DBC62" w:rsidR="00FD6695" w:rsidRDefault="00846F08" w:rsidP="00846F08">
    <w:pPr>
      <w:spacing w:before="0"/>
    </w:pPr>
    <w:r>
      <w:rPr>
        <w:lang w:val="es-AR"/>
      </w:rPr>
      <w:t>T-Code</w:t>
    </w:r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6F10E" w14:textId="77777777" w:rsidR="00991A00" w:rsidRDefault="00991A00" w:rsidP="00846F08">
      <w:r>
        <w:separator/>
      </w:r>
    </w:p>
    <w:p w14:paraId="4BEA6939" w14:textId="77777777" w:rsidR="00991A00" w:rsidRDefault="00991A00" w:rsidP="00846F08"/>
  </w:footnote>
  <w:footnote w:type="continuationSeparator" w:id="0">
    <w:p w14:paraId="1EE0A216" w14:textId="77777777" w:rsidR="00991A00" w:rsidRDefault="00991A00" w:rsidP="00846F08">
      <w:r>
        <w:continuationSeparator/>
      </w:r>
    </w:p>
    <w:p w14:paraId="2AB6F5F1" w14:textId="77777777" w:rsidR="00991A00" w:rsidRDefault="00991A00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CA128D"/>
    <w:multiLevelType w:val="hybridMultilevel"/>
    <w:tmpl w:val="CF265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3168D"/>
    <w:multiLevelType w:val="hybridMultilevel"/>
    <w:tmpl w:val="07A20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01DD"/>
    <w:multiLevelType w:val="hybridMultilevel"/>
    <w:tmpl w:val="5970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F31"/>
    <w:multiLevelType w:val="hybridMultilevel"/>
    <w:tmpl w:val="B464E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F10F9"/>
    <w:multiLevelType w:val="hybridMultilevel"/>
    <w:tmpl w:val="B54E282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14B4687E"/>
    <w:multiLevelType w:val="hybridMultilevel"/>
    <w:tmpl w:val="94CE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87E82"/>
    <w:multiLevelType w:val="hybridMultilevel"/>
    <w:tmpl w:val="FCA4CC6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4A34"/>
    <w:multiLevelType w:val="hybridMultilevel"/>
    <w:tmpl w:val="DE1C89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27F07"/>
    <w:multiLevelType w:val="hybridMultilevel"/>
    <w:tmpl w:val="2DC4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B63E5"/>
    <w:multiLevelType w:val="hybridMultilevel"/>
    <w:tmpl w:val="2FBC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91EC6"/>
    <w:multiLevelType w:val="hybridMultilevel"/>
    <w:tmpl w:val="C4A22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3242E"/>
    <w:multiLevelType w:val="hybridMultilevel"/>
    <w:tmpl w:val="CF988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0101A"/>
    <w:multiLevelType w:val="hybridMultilevel"/>
    <w:tmpl w:val="E7BE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32039F4"/>
    <w:multiLevelType w:val="hybridMultilevel"/>
    <w:tmpl w:val="1C704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6436F"/>
    <w:multiLevelType w:val="hybridMultilevel"/>
    <w:tmpl w:val="B54E28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707E2"/>
    <w:multiLevelType w:val="hybridMultilevel"/>
    <w:tmpl w:val="A27884B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85F25"/>
    <w:multiLevelType w:val="hybridMultilevel"/>
    <w:tmpl w:val="BD5295E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93A8D"/>
    <w:multiLevelType w:val="hybridMultilevel"/>
    <w:tmpl w:val="3E76BCE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1F4EA9"/>
    <w:multiLevelType w:val="hybridMultilevel"/>
    <w:tmpl w:val="89086A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D7F53"/>
    <w:multiLevelType w:val="hybridMultilevel"/>
    <w:tmpl w:val="B0265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5015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18"/>
  </w:num>
  <w:num w:numId="2" w16cid:durableId="1238829085">
    <w:abstractNumId w:val="24"/>
  </w:num>
  <w:num w:numId="3" w16cid:durableId="1742825862">
    <w:abstractNumId w:val="24"/>
  </w:num>
  <w:num w:numId="4" w16cid:durableId="38551580">
    <w:abstractNumId w:val="24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33"/>
  </w:num>
  <w:num w:numId="10" w16cid:durableId="1643389846">
    <w:abstractNumId w:val="37"/>
  </w:num>
  <w:num w:numId="11" w16cid:durableId="2089494164">
    <w:abstractNumId w:val="10"/>
  </w:num>
  <w:num w:numId="12" w16cid:durableId="879170453">
    <w:abstractNumId w:val="25"/>
  </w:num>
  <w:num w:numId="13" w16cid:durableId="417872822">
    <w:abstractNumId w:val="6"/>
  </w:num>
  <w:num w:numId="14" w16cid:durableId="435255519">
    <w:abstractNumId w:val="15"/>
  </w:num>
  <w:num w:numId="15" w16cid:durableId="114713737">
    <w:abstractNumId w:val="20"/>
  </w:num>
  <w:num w:numId="16" w16cid:durableId="2047638024">
    <w:abstractNumId w:val="14"/>
  </w:num>
  <w:num w:numId="17" w16cid:durableId="1716729917">
    <w:abstractNumId w:val="13"/>
  </w:num>
  <w:num w:numId="18" w16cid:durableId="623581587">
    <w:abstractNumId w:val="31"/>
  </w:num>
  <w:num w:numId="19" w16cid:durableId="1474564216">
    <w:abstractNumId w:val="28"/>
  </w:num>
  <w:num w:numId="20" w16cid:durableId="1383601622">
    <w:abstractNumId w:val="35"/>
  </w:num>
  <w:num w:numId="21" w16cid:durableId="1801997449">
    <w:abstractNumId w:val="16"/>
  </w:num>
  <w:num w:numId="22" w16cid:durableId="1696924756">
    <w:abstractNumId w:val="11"/>
  </w:num>
  <w:num w:numId="23" w16cid:durableId="160119265">
    <w:abstractNumId w:val="19"/>
  </w:num>
  <w:num w:numId="24" w16cid:durableId="1270115425">
    <w:abstractNumId w:val="7"/>
  </w:num>
  <w:num w:numId="25" w16cid:durableId="439565326">
    <w:abstractNumId w:val="21"/>
  </w:num>
  <w:num w:numId="26" w16cid:durableId="1610775547">
    <w:abstractNumId w:val="8"/>
  </w:num>
  <w:num w:numId="27" w16cid:durableId="187182164">
    <w:abstractNumId w:val="9"/>
  </w:num>
  <w:num w:numId="28" w16cid:durableId="1258058739">
    <w:abstractNumId w:val="27"/>
  </w:num>
  <w:num w:numId="29" w16cid:durableId="2010522280">
    <w:abstractNumId w:val="23"/>
  </w:num>
  <w:num w:numId="30" w16cid:durableId="905921322">
    <w:abstractNumId w:val="26"/>
  </w:num>
  <w:num w:numId="31" w16cid:durableId="1086269801">
    <w:abstractNumId w:val="22"/>
  </w:num>
  <w:num w:numId="32" w16cid:durableId="319769451">
    <w:abstractNumId w:val="4"/>
  </w:num>
  <w:num w:numId="33" w16cid:durableId="2027905540">
    <w:abstractNumId w:val="12"/>
  </w:num>
  <w:num w:numId="34" w16cid:durableId="90250092">
    <w:abstractNumId w:val="17"/>
  </w:num>
  <w:num w:numId="35" w16cid:durableId="218052012">
    <w:abstractNumId w:val="29"/>
  </w:num>
  <w:num w:numId="36" w16cid:durableId="801919029">
    <w:abstractNumId w:val="34"/>
  </w:num>
  <w:num w:numId="37" w16cid:durableId="107284108">
    <w:abstractNumId w:val="36"/>
  </w:num>
  <w:num w:numId="38" w16cid:durableId="410856618">
    <w:abstractNumId w:val="32"/>
  </w:num>
  <w:num w:numId="39" w16cid:durableId="200830385">
    <w:abstractNumId w:val="30"/>
  </w:num>
  <w:num w:numId="40" w16cid:durableId="17856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58F5"/>
    <w:rsid w:val="00017B93"/>
    <w:rsid w:val="00017EFE"/>
    <w:rsid w:val="00026941"/>
    <w:rsid w:val="00045F1A"/>
    <w:rsid w:val="0004694E"/>
    <w:rsid w:val="00053612"/>
    <w:rsid w:val="000711E8"/>
    <w:rsid w:val="00071EC9"/>
    <w:rsid w:val="00083569"/>
    <w:rsid w:val="00087DED"/>
    <w:rsid w:val="00087F53"/>
    <w:rsid w:val="00092BC0"/>
    <w:rsid w:val="000973FA"/>
    <w:rsid w:val="000A089E"/>
    <w:rsid w:val="000A0FE7"/>
    <w:rsid w:val="000A2886"/>
    <w:rsid w:val="000A7F19"/>
    <w:rsid w:val="000B4B4F"/>
    <w:rsid w:val="000C2C0A"/>
    <w:rsid w:val="000C4C42"/>
    <w:rsid w:val="000C4E31"/>
    <w:rsid w:val="000C505C"/>
    <w:rsid w:val="000D4C6E"/>
    <w:rsid w:val="000D5328"/>
    <w:rsid w:val="000E0EF8"/>
    <w:rsid w:val="000E2F54"/>
    <w:rsid w:val="000E619D"/>
    <w:rsid w:val="000F12DA"/>
    <w:rsid w:val="000F1888"/>
    <w:rsid w:val="000F3AE1"/>
    <w:rsid w:val="000F4F97"/>
    <w:rsid w:val="000F79DF"/>
    <w:rsid w:val="0010416D"/>
    <w:rsid w:val="001047F0"/>
    <w:rsid w:val="00107131"/>
    <w:rsid w:val="001163FF"/>
    <w:rsid w:val="00120504"/>
    <w:rsid w:val="0012205F"/>
    <w:rsid w:val="00127FE0"/>
    <w:rsid w:val="00131A99"/>
    <w:rsid w:val="00136C4A"/>
    <w:rsid w:val="001410A7"/>
    <w:rsid w:val="00144AE4"/>
    <w:rsid w:val="00145847"/>
    <w:rsid w:val="00150702"/>
    <w:rsid w:val="00156D69"/>
    <w:rsid w:val="001754CF"/>
    <w:rsid w:val="00183953"/>
    <w:rsid w:val="00185A46"/>
    <w:rsid w:val="00186456"/>
    <w:rsid w:val="00191198"/>
    <w:rsid w:val="001950C8"/>
    <w:rsid w:val="001A2EE6"/>
    <w:rsid w:val="001B11A6"/>
    <w:rsid w:val="001B74EE"/>
    <w:rsid w:val="001C1394"/>
    <w:rsid w:val="001C397B"/>
    <w:rsid w:val="001C3EFF"/>
    <w:rsid w:val="001C6104"/>
    <w:rsid w:val="001C799E"/>
    <w:rsid w:val="001D0542"/>
    <w:rsid w:val="001E5D7F"/>
    <w:rsid w:val="001F5F92"/>
    <w:rsid w:val="001F7EFB"/>
    <w:rsid w:val="00202106"/>
    <w:rsid w:val="00204561"/>
    <w:rsid w:val="0020621B"/>
    <w:rsid w:val="002169B6"/>
    <w:rsid w:val="00217A70"/>
    <w:rsid w:val="00224B75"/>
    <w:rsid w:val="00232323"/>
    <w:rsid w:val="00232E80"/>
    <w:rsid w:val="00236966"/>
    <w:rsid w:val="00236989"/>
    <w:rsid w:val="0024087A"/>
    <w:rsid w:val="00241837"/>
    <w:rsid w:val="00261043"/>
    <w:rsid w:val="00266C42"/>
    <w:rsid w:val="00271AA1"/>
    <w:rsid w:val="002752B4"/>
    <w:rsid w:val="0027672A"/>
    <w:rsid w:val="00284B50"/>
    <w:rsid w:val="002872BD"/>
    <w:rsid w:val="00287695"/>
    <w:rsid w:val="00294366"/>
    <w:rsid w:val="002953B5"/>
    <w:rsid w:val="00295CA9"/>
    <w:rsid w:val="002A41AA"/>
    <w:rsid w:val="002B4AC0"/>
    <w:rsid w:val="002B506A"/>
    <w:rsid w:val="002B5AF9"/>
    <w:rsid w:val="002C1A15"/>
    <w:rsid w:val="002C25E6"/>
    <w:rsid w:val="002C6AC7"/>
    <w:rsid w:val="002C7CD7"/>
    <w:rsid w:val="002D0CCB"/>
    <w:rsid w:val="002D4516"/>
    <w:rsid w:val="002D78F8"/>
    <w:rsid w:val="002E0AB6"/>
    <w:rsid w:val="002E29CD"/>
    <w:rsid w:val="002E7874"/>
    <w:rsid w:val="002F0731"/>
    <w:rsid w:val="002F1461"/>
    <w:rsid w:val="00301B93"/>
    <w:rsid w:val="00301FBD"/>
    <w:rsid w:val="00305C5B"/>
    <w:rsid w:val="00311F85"/>
    <w:rsid w:val="003130E3"/>
    <w:rsid w:val="003149A1"/>
    <w:rsid w:val="003163C6"/>
    <w:rsid w:val="00316CD0"/>
    <w:rsid w:val="00343A16"/>
    <w:rsid w:val="00344258"/>
    <w:rsid w:val="00346864"/>
    <w:rsid w:val="00350E39"/>
    <w:rsid w:val="0035179A"/>
    <w:rsid w:val="00353203"/>
    <w:rsid w:val="003559D3"/>
    <w:rsid w:val="003560F2"/>
    <w:rsid w:val="00361CFE"/>
    <w:rsid w:val="00363B58"/>
    <w:rsid w:val="00363FD1"/>
    <w:rsid w:val="00371B0B"/>
    <w:rsid w:val="00374B76"/>
    <w:rsid w:val="003772C7"/>
    <w:rsid w:val="003901FB"/>
    <w:rsid w:val="003964C4"/>
    <w:rsid w:val="00397566"/>
    <w:rsid w:val="003A6950"/>
    <w:rsid w:val="003B7F1F"/>
    <w:rsid w:val="003B7F8C"/>
    <w:rsid w:val="003C2D2C"/>
    <w:rsid w:val="003C4C81"/>
    <w:rsid w:val="003C54B1"/>
    <w:rsid w:val="003D448C"/>
    <w:rsid w:val="003D5D00"/>
    <w:rsid w:val="003E12FE"/>
    <w:rsid w:val="003E5A61"/>
    <w:rsid w:val="003F212B"/>
    <w:rsid w:val="003F5F71"/>
    <w:rsid w:val="0040066E"/>
    <w:rsid w:val="0040298D"/>
    <w:rsid w:val="00413525"/>
    <w:rsid w:val="004145EE"/>
    <w:rsid w:val="00414D52"/>
    <w:rsid w:val="00417BD6"/>
    <w:rsid w:val="00424EB5"/>
    <w:rsid w:val="00436D7B"/>
    <w:rsid w:val="00440B29"/>
    <w:rsid w:val="004411DA"/>
    <w:rsid w:val="00441FF1"/>
    <w:rsid w:val="00444F49"/>
    <w:rsid w:val="004456F4"/>
    <w:rsid w:val="004525FF"/>
    <w:rsid w:val="00461FD0"/>
    <w:rsid w:val="004807AF"/>
    <w:rsid w:val="00481048"/>
    <w:rsid w:val="00486ADB"/>
    <w:rsid w:val="004872A2"/>
    <w:rsid w:val="004924F8"/>
    <w:rsid w:val="004A2210"/>
    <w:rsid w:val="004A54C8"/>
    <w:rsid w:val="004B26E1"/>
    <w:rsid w:val="004C0208"/>
    <w:rsid w:val="004C11FD"/>
    <w:rsid w:val="004C4AB1"/>
    <w:rsid w:val="004C5D7E"/>
    <w:rsid w:val="004D45CD"/>
    <w:rsid w:val="004D5185"/>
    <w:rsid w:val="004E29BD"/>
    <w:rsid w:val="004E4935"/>
    <w:rsid w:val="004F2BC8"/>
    <w:rsid w:val="004F4D25"/>
    <w:rsid w:val="005017FA"/>
    <w:rsid w:val="005046A5"/>
    <w:rsid w:val="00504A67"/>
    <w:rsid w:val="00511D9A"/>
    <w:rsid w:val="00515617"/>
    <w:rsid w:val="005270B0"/>
    <w:rsid w:val="00542E1F"/>
    <w:rsid w:val="00543E7C"/>
    <w:rsid w:val="005562A5"/>
    <w:rsid w:val="00564033"/>
    <w:rsid w:val="00565DBC"/>
    <w:rsid w:val="00570F4F"/>
    <w:rsid w:val="0058481E"/>
    <w:rsid w:val="005857BB"/>
    <w:rsid w:val="0059596F"/>
    <w:rsid w:val="00597A23"/>
    <w:rsid w:val="005A0664"/>
    <w:rsid w:val="005A52A2"/>
    <w:rsid w:val="005B3978"/>
    <w:rsid w:val="005B43BA"/>
    <w:rsid w:val="005B5AEE"/>
    <w:rsid w:val="005B6373"/>
    <w:rsid w:val="005B7990"/>
    <w:rsid w:val="005D554C"/>
    <w:rsid w:val="005D7359"/>
    <w:rsid w:val="005D775E"/>
    <w:rsid w:val="005E6D87"/>
    <w:rsid w:val="005E76A4"/>
    <w:rsid w:val="005F133C"/>
    <w:rsid w:val="005F1F06"/>
    <w:rsid w:val="005F5429"/>
    <w:rsid w:val="005F60BA"/>
    <w:rsid w:val="006124BF"/>
    <w:rsid w:val="00614B10"/>
    <w:rsid w:val="006157C2"/>
    <w:rsid w:val="00616A6E"/>
    <w:rsid w:val="006177BF"/>
    <w:rsid w:val="00617909"/>
    <w:rsid w:val="00624D09"/>
    <w:rsid w:val="00653C38"/>
    <w:rsid w:val="0065465D"/>
    <w:rsid w:val="00670E9F"/>
    <w:rsid w:val="006722CF"/>
    <w:rsid w:val="006763A3"/>
    <w:rsid w:val="006811B6"/>
    <w:rsid w:val="00690373"/>
    <w:rsid w:val="006919D5"/>
    <w:rsid w:val="0069706A"/>
    <w:rsid w:val="006A172C"/>
    <w:rsid w:val="006A2495"/>
    <w:rsid w:val="006A31FE"/>
    <w:rsid w:val="006B3371"/>
    <w:rsid w:val="006C0336"/>
    <w:rsid w:val="006C3E9D"/>
    <w:rsid w:val="006D5812"/>
    <w:rsid w:val="006D695C"/>
    <w:rsid w:val="006D7313"/>
    <w:rsid w:val="006F0FDC"/>
    <w:rsid w:val="006F12BB"/>
    <w:rsid w:val="006F7FF3"/>
    <w:rsid w:val="00700994"/>
    <w:rsid w:val="0070494E"/>
    <w:rsid w:val="00705C02"/>
    <w:rsid w:val="00710BA6"/>
    <w:rsid w:val="00711DF8"/>
    <w:rsid w:val="007161A1"/>
    <w:rsid w:val="007218A6"/>
    <w:rsid w:val="00724A07"/>
    <w:rsid w:val="007447BE"/>
    <w:rsid w:val="00744D0B"/>
    <w:rsid w:val="0077195F"/>
    <w:rsid w:val="00775452"/>
    <w:rsid w:val="00780CD8"/>
    <w:rsid w:val="00783BAF"/>
    <w:rsid w:val="007939BC"/>
    <w:rsid w:val="0079611E"/>
    <w:rsid w:val="00796EBB"/>
    <w:rsid w:val="007A33C6"/>
    <w:rsid w:val="007B151B"/>
    <w:rsid w:val="007B21B2"/>
    <w:rsid w:val="007B2E53"/>
    <w:rsid w:val="007C742C"/>
    <w:rsid w:val="007D7477"/>
    <w:rsid w:val="007E02FD"/>
    <w:rsid w:val="007E0667"/>
    <w:rsid w:val="007E5917"/>
    <w:rsid w:val="007E66A5"/>
    <w:rsid w:val="007F052C"/>
    <w:rsid w:val="007F38C0"/>
    <w:rsid w:val="00800D67"/>
    <w:rsid w:val="00801130"/>
    <w:rsid w:val="00806D83"/>
    <w:rsid w:val="00816B5F"/>
    <w:rsid w:val="00817955"/>
    <w:rsid w:val="00822C20"/>
    <w:rsid w:val="00826284"/>
    <w:rsid w:val="00830B4C"/>
    <w:rsid w:val="00846F08"/>
    <w:rsid w:val="008539BD"/>
    <w:rsid w:val="00860E7E"/>
    <w:rsid w:val="00861B8F"/>
    <w:rsid w:val="008648F6"/>
    <w:rsid w:val="008652EE"/>
    <w:rsid w:val="00866124"/>
    <w:rsid w:val="00866435"/>
    <w:rsid w:val="00867DE9"/>
    <w:rsid w:val="00870574"/>
    <w:rsid w:val="00874D42"/>
    <w:rsid w:val="00885BB2"/>
    <w:rsid w:val="008860FE"/>
    <w:rsid w:val="0089692B"/>
    <w:rsid w:val="008970F4"/>
    <w:rsid w:val="008B1983"/>
    <w:rsid w:val="008B3B0F"/>
    <w:rsid w:val="008B6887"/>
    <w:rsid w:val="008C36AB"/>
    <w:rsid w:val="008C3FD9"/>
    <w:rsid w:val="008E291B"/>
    <w:rsid w:val="008E48FB"/>
    <w:rsid w:val="008E4EFE"/>
    <w:rsid w:val="008F08FC"/>
    <w:rsid w:val="00901B99"/>
    <w:rsid w:val="00904CB6"/>
    <w:rsid w:val="009068CF"/>
    <w:rsid w:val="00912E68"/>
    <w:rsid w:val="00916172"/>
    <w:rsid w:val="009204E9"/>
    <w:rsid w:val="009216FD"/>
    <w:rsid w:val="00922540"/>
    <w:rsid w:val="0092483A"/>
    <w:rsid w:val="00924A24"/>
    <w:rsid w:val="009307CC"/>
    <w:rsid w:val="00932546"/>
    <w:rsid w:val="00933083"/>
    <w:rsid w:val="00933647"/>
    <w:rsid w:val="00936BE9"/>
    <w:rsid w:val="00937CC1"/>
    <w:rsid w:val="00942049"/>
    <w:rsid w:val="0094772D"/>
    <w:rsid w:val="009503EA"/>
    <w:rsid w:val="00951A21"/>
    <w:rsid w:val="00962BF5"/>
    <w:rsid w:val="0096683E"/>
    <w:rsid w:val="00976651"/>
    <w:rsid w:val="009819A0"/>
    <w:rsid w:val="00986F08"/>
    <w:rsid w:val="00991A00"/>
    <w:rsid w:val="00993944"/>
    <w:rsid w:val="00995E63"/>
    <w:rsid w:val="009A3173"/>
    <w:rsid w:val="009A5F3B"/>
    <w:rsid w:val="009C1116"/>
    <w:rsid w:val="009D6964"/>
    <w:rsid w:val="009E0DA6"/>
    <w:rsid w:val="009E25EF"/>
    <w:rsid w:val="009E4DA8"/>
    <w:rsid w:val="009F296F"/>
    <w:rsid w:val="009F4449"/>
    <w:rsid w:val="00A0436A"/>
    <w:rsid w:val="00A12B5B"/>
    <w:rsid w:val="00A13DBA"/>
    <w:rsid w:val="00A15630"/>
    <w:rsid w:val="00A1741B"/>
    <w:rsid w:val="00A229D1"/>
    <w:rsid w:val="00A22CA3"/>
    <w:rsid w:val="00A22F8E"/>
    <w:rsid w:val="00A2496D"/>
    <w:rsid w:val="00A2757B"/>
    <w:rsid w:val="00A45630"/>
    <w:rsid w:val="00A50ABB"/>
    <w:rsid w:val="00A623F8"/>
    <w:rsid w:val="00A670E3"/>
    <w:rsid w:val="00A716F5"/>
    <w:rsid w:val="00A77992"/>
    <w:rsid w:val="00A83E05"/>
    <w:rsid w:val="00A86C8D"/>
    <w:rsid w:val="00A96329"/>
    <w:rsid w:val="00AA09D9"/>
    <w:rsid w:val="00AA181F"/>
    <w:rsid w:val="00AB16B5"/>
    <w:rsid w:val="00AB4191"/>
    <w:rsid w:val="00AB6E91"/>
    <w:rsid w:val="00AC6F03"/>
    <w:rsid w:val="00AD3630"/>
    <w:rsid w:val="00AE0C53"/>
    <w:rsid w:val="00AF4D20"/>
    <w:rsid w:val="00AF6C07"/>
    <w:rsid w:val="00B00EFE"/>
    <w:rsid w:val="00B01480"/>
    <w:rsid w:val="00B01EB0"/>
    <w:rsid w:val="00B0695A"/>
    <w:rsid w:val="00B071F2"/>
    <w:rsid w:val="00B138FE"/>
    <w:rsid w:val="00B144C2"/>
    <w:rsid w:val="00B1463E"/>
    <w:rsid w:val="00B20053"/>
    <w:rsid w:val="00B20663"/>
    <w:rsid w:val="00B20E18"/>
    <w:rsid w:val="00B21F60"/>
    <w:rsid w:val="00B251C8"/>
    <w:rsid w:val="00B2783C"/>
    <w:rsid w:val="00B32896"/>
    <w:rsid w:val="00B34E08"/>
    <w:rsid w:val="00B36B62"/>
    <w:rsid w:val="00B37208"/>
    <w:rsid w:val="00B37C49"/>
    <w:rsid w:val="00B50C83"/>
    <w:rsid w:val="00B562D0"/>
    <w:rsid w:val="00B56912"/>
    <w:rsid w:val="00B77F48"/>
    <w:rsid w:val="00B82865"/>
    <w:rsid w:val="00B83C8A"/>
    <w:rsid w:val="00B95B84"/>
    <w:rsid w:val="00BA699A"/>
    <w:rsid w:val="00BB23C2"/>
    <w:rsid w:val="00BB4A41"/>
    <w:rsid w:val="00BB6AAE"/>
    <w:rsid w:val="00BB7855"/>
    <w:rsid w:val="00BC1412"/>
    <w:rsid w:val="00BC52A0"/>
    <w:rsid w:val="00BC5404"/>
    <w:rsid w:val="00BC76D6"/>
    <w:rsid w:val="00BE4710"/>
    <w:rsid w:val="00BF4BFD"/>
    <w:rsid w:val="00BF6AAC"/>
    <w:rsid w:val="00C05700"/>
    <w:rsid w:val="00C16F84"/>
    <w:rsid w:val="00C23F8C"/>
    <w:rsid w:val="00C24CDC"/>
    <w:rsid w:val="00C26C78"/>
    <w:rsid w:val="00C33EE9"/>
    <w:rsid w:val="00C36158"/>
    <w:rsid w:val="00C37032"/>
    <w:rsid w:val="00C42873"/>
    <w:rsid w:val="00C5135E"/>
    <w:rsid w:val="00C5499B"/>
    <w:rsid w:val="00C67EBC"/>
    <w:rsid w:val="00C7670E"/>
    <w:rsid w:val="00C77BAD"/>
    <w:rsid w:val="00C81619"/>
    <w:rsid w:val="00C8542B"/>
    <w:rsid w:val="00C872BB"/>
    <w:rsid w:val="00C90F2A"/>
    <w:rsid w:val="00C94FBE"/>
    <w:rsid w:val="00C9592C"/>
    <w:rsid w:val="00C97238"/>
    <w:rsid w:val="00CA1790"/>
    <w:rsid w:val="00CA1ED3"/>
    <w:rsid w:val="00CB188E"/>
    <w:rsid w:val="00CB189C"/>
    <w:rsid w:val="00CB2CC9"/>
    <w:rsid w:val="00CC210E"/>
    <w:rsid w:val="00CD0FE8"/>
    <w:rsid w:val="00CD2020"/>
    <w:rsid w:val="00CD323E"/>
    <w:rsid w:val="00CD4F3B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4B44"/>
    <w:rsid w:val="00D15FB2"/>
    <w:rsid w:val="00D21965"/>
    <w:rsid w:val="00D22648"/>
    <w:rsid w:val="00D255E1"/>
    <w:rsid w:val="00D320C2"/>
    <w:rsid w:val="00D366A8"/>
    <w:rsid w:val="00D40E66"/>
    <w:rsid w:val="00D43375"/>
    <w:rsid w:val="00D45C4B"/>
    <w:rsid w:val="00D4669A"/>
    <w:rsid w:val="00D54E74"/>
    <w:rsid w:val="00D649B2"/>
    <w:rsid w:val="00D75942"/>
    <w:rsid w:val="00D80A8E"/>
    <w:rsid w:val="00D80E83"/>
    <w:rsid w:val="00D8411B"/>
    <w:rsid w:val="00D951CD"/>
    <w:rsid w:val="00DA2005"/>
    <w:rsid w:val="00DA284A"/>
    <w:rsid w:val="00DA39DA"/>
    <w:rsid w:val="00DA3E53"/>
    <w:rsid w:val="00DA466A"/>
    <w:rsid w:val="00DA77C0"/>
    <w:rsid w:val="00DB2235"/>
    <w:rsid w:val="00DC153B"/>
    <w:rsid w:val="00DD0139"/>
    <w:rsid w:val="00DD0159"/>
    <w:rsid w:val="00DD0DCE"/>
    <w:rsid w:val="00DD3905"/>
    <w:rsid w:val="00DD5A70"/>
    <w:rsid w:val="00DE032A"/>
    <w:rsid w:val="00DF1889"/>
    <w:rsid w:val="00E01FEC"/>
    <w:rsid w:val="00E02E2D"/>
    <w:rsid w:val="00E037C9"/>
    <w:rsid w:val="00E114A8"/>
    <w:rsid w:val="00E13DCD"/>
    <w:rsid w:val="00E23445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3160"/>
    <w:rsid w:val="00E7708C"/>
    <w:rsid w:val="00E8096E"/>
    <w:rsid w:val="00E8257B"/>
    <w:rsid w:val="00E826A0"/>
    <w:rsid w:val="00E84E25"/>
    <w:rsid w:val="00E861F3"/>
    <w:rsid w:val="00E93312"/>
    <w:rsid w:val="00E9678B"/>
    <w:rsid w:val="00E9758E"/>
    <w:rsid w:val="00EA742B"/>
    <w:rsid w:val="00EA7D8C"/>
    <w:rsid w:val="00EB16E9"/>
    <w:rsid w:val="00EC2C1E"/>
    <w:rsid w:val="00EC61BA"/>
    <w:rsid w:val="00ED45DD"/>
    <w:rsid w:val="00EE0084"/>
    <w:rsid w:val="00EE213B"/>
    <w:rsid w:val="00EF6502"/>
    <w:rsid w:val="00F041F1"/>
    <w:rsid w:val="00F045A2"/>
    <w:rsid w:val="00F163F8"/>
    <w:rsid w:val="00F36808"/>
    <w:rsid w:val="00F37DAF"/>
    <w:rsid w:val="00F438B1"/>
    <w:rsid w:val="00F4626D"/>
    <w:rsid w:val="00F542A3"/>
    <w:rsid w:val="00F54DA6"/>
    <w:rsid w:val="00F6748E"/>
    <w:rsid w:val="00F73F82"/>
    <w:rsid w:val="00F75BB4"/>
    <w:rsid w:val="00F763C1"/>
    <w:rsid w:val="00F771E5"/>
    <w:rsid w:val="00F813E9"/>
    <w:rsid w:val="00F815F5"/>
    <w:rsid w:val="00F86FD6"/>
    <w:rsid w:val="00F926BE"/>
    <w:rsid w:val="00FB38AB"/>
    <w:rsid w:val="00FB6873"/>
    <w:rsid w:val="00FC3DAF"/>
    <w:rsid w:val="00FC4195"/>
    <w:rsid w:val="00FD4ED1"/>
    <w:rsid w:val="00FD6695"/>
    <w:rsid w:val="00FD679B"/>
    <w:rsid w:val="00FE73FF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734</TotalTime>
  <Pages>32</Pages>
  <Words>4310</Words>
  <Characters>23710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27965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Cintia Hernández</cp:lastModifiedBy>
  <cp:revision>190</cp:revision>
  <dcterms:created xsi:type="dcterms:W3CDTF">2024-09-23T13:13:00Z</dcterms:created>
  <dcterms:modified xsi:type="dcterms:W3CDTF">2025-05-31T01:16:00Z</dcterms:modified>
</cp:coreProperties>
</file>