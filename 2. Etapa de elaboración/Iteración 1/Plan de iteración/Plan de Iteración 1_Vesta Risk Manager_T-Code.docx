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963AE" w14:textId="44AC7349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661F7C2" w14:textId="0E0C055E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76A9688" w14:textId="67D6EF19" w:rsidR="00D06E99" w:rsidRDefault="00500FC8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F873AD5" wp14:editId="416C03B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19754657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6268E63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1E8DF3C" wp14:editId="1825559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5146096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E9C77E4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DC8E32E" wp14:editId="78F4E99B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4866602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7A08A63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EC02225" wp14:editId="1D07BBE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7213088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626D5D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1DBD11" w14:textId="7803942E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12EB10F7" w14:textId="6EDC6562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C45302">
        <w:rPr>
          <w:rFonts w:ascii="Cambria" w:hAnsi="Cambria"/>
          <w:sz w:val="56"/>
          <w:szCs w:val="72"/>
          <w:lang w:val="es-AR"/>
        </w:rPr>
        <w:t>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C45302">
        <w:rPr>
          <w:rFonts w:ascii="Cambria" w:hAnsi="Cambria"/>
          <w:sz w:val="56"/>
          <w:szCs w:val="72"/>
          <w:lang w:val="es-AR"/>
        </w:rPr>
        <w:t>1</w:t>
      </w:r>
    </w:p>
    <w:p w14:paraId="5EF69AC3" w14:textId="00EA1137" w:rsidR="00D06E99" w:rsidRDefault="00C4530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359C0C2C" w14:textId="77777777" w:rsidR="00D06E99" w:rsidRDefault="00D06E99">
      <w:pPr>
        <w:pStyle w:val="Sinespaciado"/>
      </w:pPr>
    </w:p>
    <w:p w14:paraId="141C0C8F" w14:textId="77777777" w:rsidR="006919D5" w:rsidRPr="002731FC" w:rsidRDefault="006919D5">
      <w:pPr>
        <w:pStyle w:val="Sinespaciado"/>
        <w:rPr>
          <w:u w:val="single"/>
        </w:rPr>
      </w:pPr>
    </w:p>
    <w:p w14:paraId="131A9747" w14:textId="7E0EAB74" w:rsidR="006919D5" w:rsidRDefault="006919D5">
      <w:pPr>
        <w:pStyle w:val="Sinespaciado"/>
      </w:pPr>
    </w:p>
    <w:p w14:paraId="4EA61E80" w14:textId="294AAB39" w:rsidR="00D3704C" w:rsidRDefault="00D3704C">
      <w:pPr>
        <w:pStyle w:val="Sinespaciado"/>
        <w:rPr>
          <w:lang w:val="es-AR"/>
        </w:rPr>
      </w:pPr>
      <w:r>
        <w:rPr>
          <w:lang w:val="es-AR"/>
        </w:rPr>
        <w:t>T-Code</w:t>
      </w:r>
    </w:p>
    <w:p w14:paraId="565DECD5" w14:textId="48CA7F98" w:rsidR="00D06E99" w:rsidRDefault="00D3704C" w:rsidP="00D3704C">
      <w:pPr>
        <w:pStyle w:val="Sinespaciado"/>
      </w:pPr>
      <w:r>
        <w:rPr>
          <w:lang w:val="es-AR"/>
        </w:rPr>
        <w:t xml:space="preserve">Agustín Collareda, Cintia Hernandez y </w:t>
      </w:r>
      <w:r w:rsidRPr="00D3704C">
        <w:rPr>
          <w:lang w:val="es-AR"/>
        </w:rPr>
        <w:t>Hugo Frey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6C538DBB" w14:textId="2ED97BD4" w:rsidR="00BC5404" w:rsidRDefault="00EC27EC" w:rsidP="00DF1EE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CE4BD8F" wp14:editId="5186186C">
            <wp:simplePos x="0" y="0"/>
            <wp:positionH relativeFrom="column">
              <wp:posOffset>-209321</wp:posOffset>
            </wp:positionH>
            <wp:positionV relativeFrom="paragraph">
              <wp:posOffset>3213659</wp:posOffset>
            </wp:positionV>
            <wp:extent cx="2502306" cy="1258215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306" cy="12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FC8">
        <w:rPr>
          <w:noProof/>
        </w:rPr>
        <w:drawing>
          <wp:anchor distT="128016" distB="315468" distL="254508" distR="443103" simplePos="0" relativeHeight="251657728" behindDoc="0" locked="0" layoutInCell="1" allowOverlap="1" wp14:anchorId="263D8FE7" wp14:editId="687034E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DB13DED" w14:textId="33AC4CD4" w:rsidR="00397566" w:rsidRPr="005313D3" w:rsidRDefault="00500FC8" w:rsidP="00DF1EE8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C64AFD" wp14:editId="23877446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31935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FB90B" w14:textId="5FBB31FE" w:rsidR="0069686D" w:rsidRDefault="00F70F4F" w:rsidP="00E32332"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</w:p>
                          <w:p w14:paraId="286AD787" w14:textId="5DD93A19" w:rsidR="002E07A1" w:rsidRDefault="00F70F4F" w:rsidP="00E32332">
                            <w:r>
                              <w:t>Para cada iteración existe una serie de objetivos los cuales son usados como referencia de evaluación para determinar diferentes aspectos, como grado de terminación de una determinada función,</w:t>
                            </w:r>
                            <w:r w:rsidR="00E32332">
                              <w:t xml:space="preserve"> </w:t>
                            </w:r>
                            <w:r>
                              <w:t>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25DB2BB0" w14:textId="77777777" w:rsidR="00E511E0" w:rsidRDefault="00E511E0" w:rsidP="00DF1EE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64AF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7FFB90B" w14:textId="5FBB31FE" w:rsidR="0069686D" w:rsidRDefault="00F70F4F" w:rsidP="00E32332"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</w:p>
                    <w:p w14:paraId="286AD787" w14:textId="5DD93A19" w:rsidR="002E07A1" w:rsidRDefault="00F70F4F" w:rsidP="00E32332">
                      <w:r>
                        <w:t>Para cada iteración existe una serie de objetivos los cuales son usados como referencia de evaluación para determinar diferentes aspectos, como grado de terminación de una determinada función,</w:t>
                      </w:r>
                      <w:r w:rsidR="00E32332">
                        <w:t xml:space="preserve"> </w:t>
                      </w:r>
                      <w:r>
                        <w:t>rendim</w:t>
                      </w:r>
                      <w:r w:rsidR="0049000B">
                        <w:t>iento, niveles de calidad, etc.</w:t>
                      </w:r>
                    </w:p>
                    <w:p w14:paraId="25DB2BB0" w14:textId="77777777" w:rsidR="00E511E0" w:rsidRDefault="00E511E0" w:rsidP="00DF1EE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F1EE8" w:rsidRPr="00795113">
        <w:rPr>
          <w:noProof/>
          <w:lang w:eastAsia="es-ES"/>
        </w:rPr>
        <w:t xml:space="preserve"> </w:t>
      </w: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C379CFC" wp14:editId="5385C67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46322426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3928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43A1AB80" w14:textId="77777777" w:rsidR="00397566" w:rsidRPr="008B3B0F" w:rsidRDefault="00397566" w:rsidP="00DF1EE8">
      <w:pPr>
        <w:pStyle w:val="PSI-Comentario"/>
      </w:pPr>
    </w:p>
    <w:p w14:paraId="2C3D37D3" w14:textId="77777777" w:rsidR="00D06E99" w:rsidRDefault="00D06E99" w:rsidP="00DF1EE8"/>
    <w:p w14:paraId="439369D3" w14:textId="3C267233" w:rsidR="00A13DBA" w:rsidRDefault="00500FC8" w:rsidP="00DF1EE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6C8E378D" wp14:editId="2B8F8678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94FAB22" w14:textId="7202FE53" w:rsidR="000F79DF" w:rsidRDefault="000F79DF" w:rsidP="00DF1EE8">
      <w:pPr>
        <w:pStyle w:val="TtulodeTDC"/>
      </w:pPr>
      <w:r>
        <w:lastRenderedPageBreak/>
        <w:t>Tabla de contenido</w:t>
      </w:r>
    </w:p>
    <w:p w14:paraId="46561E3E" w14:textId="17426B92" w:rsidR="007A2FD7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321725" w:history="1">
        <w:r w:rsidR="007A2FD7" w:rsidRPr="005B2B27">
          <w:rPr>
            <w:rStyle w:val="Hipervnculo"/>
            <w:noProof/>
          </w:rPr>
          <w:t>Introducción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_Toc177321725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70D3099C" w14:textId="186B2327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26" w:history="1">
        <w:r w:rsidR="007A2FD7" w:rsidRPr="005B2B27">
          <w:rPr>
            <w:rStyle w:val="Hipervnculo"/>
            <w:noProof/>
          </w:rPr>
          <w:t>Propósito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_Toc177321726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6B24A4BF" w14:textId="60D23283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27" w:history="1">
        <w:r w:rsidR="007A2FD7" w:rsidRPr="005B2B27">
          <w:rPr>
            <w:rStyle w:val="Hipervnculo"/>
            <w:noProof/>
          </w:rPr>
          <w:t>Referencias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_Toc177321727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77D135FC" w14:textId="195D7E9A" w:rsidR="007A2FD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28" w:history="1">
        <w:r w:rsidR="007A2FD7" w:rsidRPr="005B2B27">
          <w:rPr>
            <w:rStyle w:val="Hipervnculo"/>
            <w:noProof/>
          </w:rPr>
          <w:t>Objetivos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_Toc177321728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3010F577" w14:textId="11371758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29" w:history="1">
        <w:r w:rsidR="007A2FD7" w:rsidRPr="005B2B27">
          <w:rPr>
            <w:rStyle w:val="Hipervnculo"/>
            <w:noProof/>
          </w:rPr>
          <w:t>Criterios de Evaluación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_Toc177321729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15A5A5E2" w14:textId="617A40B2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0" w:history="1">
        <w:r w:rsidR="007A2FD7" w:rsidRPr="005B2B27">
          <w:rPr>
            <w:rStyle w:val="Hipervnculo"/>
            <w:noProof/>
          </w:rPr>
          <w:t>Elementos de la Línea Base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_Toc177321730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4</w:t>
        </w:r>
        <w:r w:rsidR="007A2FD7">
          <w:rPr>
            <w:noProof/>
            <w:webHidden/>
          </w:rPr>
          <w:fldChar w:fldCharType="end"/>
        </w:r>
      </w:hyperlink>
    </w:p>
    <w:p w14:paraId="0ED985CD" w14:textId="19AE13AE" w:rsidR="007A2FD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1" w:history="1">
        <w:r w:rsidR="007A2FD7" w:rsidRPr="005B2B27">
          <w:rPr>
            <w:rStyle w:val="Hipervnculo"/>
            <w:noProof/>
          </w:rPr>
          <w:t>Planificación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_Toc177321731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5</w:t>
        </w:r>
        <w:r w:rsidR="007A2FD7">
          <w:rPr>
            <w:noProof/>
            <w:webHidden/>
          </w:rPr>
          <w:fldChar w:fldCharType="end"/>
        </w:r>
      </w:hyperlink>
    </w:p>
    <w:p w14:paraId="49EED3E0" w14:textId="7F49E79A" w:rsidR="007A2FD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2" w:history="1">
        <w:r w:rsidR="007A2FD7" w:rsidRPr="005B2B27">
          <w:rPr>
            <w:rStyle w:val="Hipervnculo"/>
            <w:noProof/>
          </w:rPr>
          <w:t>Recursos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_Toc177321732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7</w:t>
        </w:r>
        <w:r w:rsidR="007A2FD7">
          <w:rPr>
            <w:noProof/>
            <w:webHidden/>
          </w:rPr>
          <w:fldChar w:fldCharType="end"/>
        </w:r>
      </w:hyperlink>
    </w:p>
    <w:p w14:paraId="6A432060" w14:textId="2A0D7411" w:rsidR="007A2FD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3" w:history="1">
        <w:r w:rsidR="007A2FD7" w:rsidRPr="005B2B27">
          <w:rPr>
            <w:rStyle w:val="Hipervnculo"/>
            <w:noProof/>
          </w:rPr>
          <w:t>Evaluación [Fecha]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_Toc177321733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7</w:t>
        </w:r>
        <w:r w:rsidR="007A2FD7">
          <w:rPr>
            <w:noProof/>
            <w:webHidden/>
          </w:rPr>
          <w:fldChar w:fldCharType="end"/>
        </w:r>
      </w:hyperlink>
    </w:p>
    <w:p w14:paraId="2C3DE136" w14:textId="560F500C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4" w:history="1">
        <w:r w:rsidR="007A2FD7" w:rsidRPr="005B2B27">
          <w:rPr>
            <w:rStyle w:val="Hipervnculo"/>
            <w:noProof/>
          </w:rPr>
          <w:t>Objetivos Alcanzados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_Toc177321734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7</w:t>
        </w:r>
        <w:r w:rsidR="007A2FD7">
          <w:rPr>
            <w:noProof/>
            <w:webHidden/>
          </w:rPr>
          <w:fldChar w:fldCharType="end"/>
        </w:r>
      </w:hyperlink>
    </w:p>
    <w:p w14:paraId="5CF5A264" w14:textId="79015F05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5" w:history="1">
        <w:r w:rsidR="007A2FD7" w:rsidRPr="005B2B27">
          <w:rPr>
            <w:rStyle w:val="Hipervnculo"/>
            <w:noProof/>
          </w:rPr>
          <w:t>Objetivos No Alcanzados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_Toc177321735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7</w:t>
        </w:r>
        <w:r w:rsidR="007A2FD7">
          <w:rPr>
            <w:noProof/>
            <w:webHidden/>
          </w:rPr>
          <w:fldChar w:fldCharType="end"/>
        </w:r>
      </w:hyperlink>
    </w:p>
    <w:p w14:paraId="5663C4FF" w14:textId="1C2DF92D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6" w:history="1">
        <w:r w:rsidR="007A2FD7" w:rsidRPr="005B2B27">
          <w:rPr>
            <w:rStyle w:val="Hipervnculo"/>
            <w:noProof/>
          </w:rPr>
          <w:t>Elementos incluidos en la Línea Base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_Toc177321736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7</w:t>
        </w:r>
        <w:r w:rsidR="007A2FD7">
          <w:rPr>
            <w:noProof/>
            <w:webHidden/>
          </w:rPr>
          <w:fldChar w:fldCharType="end"/>
        </w:r>
      </w:hyperlink>
    </w:p>
    <w:p w14:paraId="4C894F57" w14:textId="273BE103" w:rsidR="007A2FD7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7" w:history="1">
        <w:r w:rsidR="007A2FD7" w:rsidRPr="005B2B27">
          <w:rPr>
            <w:rStyle w:val="Hipervnculo"/>
            <w:noProof/>
          </w:rPr>
          <w:t>Conclusión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_Toc177321737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8</w:t>
        </w:r>
        <w:r w:rsidR="007A2FD7">
          <w:rPr>
            <w:noProof/>
            <w:webHidden/>
          </w:rPr>
          <w:fldChar w:fldCharType="end"/>
        </w:r>
      </w:hyperlink>
    </w:p>
    <w:p w14:paraId="4AB59B3D" w14:textId="7A318905" w:rsidR="007A2FD7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2"/>
          <w:szCs w:val="22"/>
          <w:lang w:val="es-AR" w:eastAsia="es-AR"/>
          <w14:ligatures w14:val="standardContextual"/>
        </w:rPr>
      </w:pPr>
      <w:hyperlink w:anchor="_Toc177321738" w:history="1">
        <w:r w:rsidR="007A2FD7" w:rsidRPr="005B2B27">
          <w:rPr>
            <w:rStyle w:val="Hipervnculo"/>
            <w:noProof/>
          </w:rPr>
          <w:t>Estado del repositorio</w:t>
        </w:r>
        <w:r w:rsidR="007A2FD7">
          <w:rPr>
            <w:noProof/>
            <w:webHidden/>
          </w:rPr>
          <w:tab/>
        </w:r>
        <w:r w:rsidR="007A2FD7">
          <w:rPr>
            <w:noProof/>
            <w:webHidden/>
          </w:rPr>
          <w:fldChar w:fldCharType="begin"/>
        </w:r>
        <w:r w:rsidR="007A2FD7">
          <w:rPr>
            <w:noProof/>
            <w:webHidden/>
          </w:rPr>
          <w:instrText xml:space="preserve"> PAGEREF _Toc177321738 \h </w:instrText>
        </w:r>
        <w:r w:rsidR="007A2FD7">
          <w:rPr>
            <w:noProof/>
            <w:webHidden/>
          </w:rPr>
        </w:r>
        <w:r w:rsidR="007A2FD7">
          <w:rPr>
            <w:noProof/>
            <w:webHidden/>
          </w:rPr>
          <w:fldChar w:fldCharType="separate"/>
        </w:r>
        <w:r w:rsidR="007A2FD7">
          <w:rPr>
            <w:noProof/>
            <w:webHidden/>
          </w:rPr>
          <w:t>8</w:t>
        </w:r>
        <w:r w:rsidR="007A2FD7">
          <w:rPr>
            <w:noProof/>
            <w:webHidden/>
          </w:rPr>
          <w:fldChar w:fldCharType="end"/>
        </w:r>
      </w:hyperlink>
    </w:p>
    <w:p w14:paraId="7320FA60" w14:textId="34115CCF" w:rsidR="000F79DF" w:rsidRDefault="00795113" w:rsidP="00DF1EE8">
      <w:r>
        <w:fldChar w:fldCharType="end"/>
      </w:r>
    </w:p>
    <w:p w14:paraId="53323467" w14:textId="77777777" w:rsidR="0040066E" w:rsidRDefault="0040066E" w:rsidP="00DF1EE8"/>
    <w:p w14:paraId="48113340" w14:textId="1B6BE239" w:rsidR="00861B8F" w:rsidRDefault="00861B8F" w:rsidP="00DF1EE8">
      <w:r>
        <w:br w:type="page"/>
      </w:r>
    </w:p>
    <w:p w14:paraId="56E8044D" w14:textId="77777777" w:rsidR="00A13DBA" w:rsidRDefault="002731FC" w:rsidP="00DF1EE8">
      <w:pPr>
        <w:pStyle w:val="PSI-Ttulo"/>
      </w:pPr>
      <w:r>
        <w:rPr>
          <w:lang w:val="es-AR"/>
        </w:rPr>
        <w:lastRenderedPageBreak/>
        <w:t>Plan de Iteración</w:t>
      </w:r>
    </w:p>
    <w:p w14:paraId="1DF9E6F3" w14:textId="77777777" w:rsidR="007F38C0" w:rsidRDefault="00DD1DA2" w:rsidP="00DF1EE8">
      <w:pPr>
        <w:pStyle w:val="PSI-Ttulo1"/>
      </w:pPr>
      <w:bookmarkStart w:id="0" w:name="_Toc177321725"/>
      <w:r>
        <w:t>Introducción</w:t>
      </w:r>
      <w:bookmarkEnd w:id="0"/>
    </w:p>
    <w:p w14:paraId="14220024" w14:textId="7AF6AFAE" w:rsidR="00F70F4F" w:rsidRDefault="00F70F4F" w:rsidP="006A08E8">
      <w:r w:rsidRPr="00C62D5A">
        <w:t xml:space="preserve">Para </w:t>
      </w:r>
      <w:r w:rsidR="008E54C6">
        <w:t xml:space="preserve">este </w:t>
      </w:r>
      <w:r w:rsidRPr="00C62D5A">
        <w:t xml:space="preserve">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</w:t>
      </w:r>
      <w:r w:rsidR="00723926" w:rsidRPr="00C62D5A">
        <w:t>más</w:t>
      </w:r>
      <w:r w:rsidRPr="00C62D5A">
        <w:t xml:space="preserve"> fácil y organizada esta tarea, de ser empleada cualquier herramienta </w:t>
      </w:r>
      <w:r w:rsidR="006A08E8" w:rsidRPr="00C62D5A">
        <w:t>sus resultados deben</w:t>
      </w:r>
      <w:r w:rsidRPr="00C62D5A">
        <w:t xml:space="preserve"> ser reflejados en el </w:t>
      </w:r>
      <w:r w:rsidR="0069686D">
        <w:t xml:space="preserve">este </w:t>
      </w:r>
      <w:r w:rsidRPr="00C62D5A">
        <w:t xml:space="preserve">plan. </w:t>
      </w:r>
    </w:p>
    <w:p w14:paraId="776C1315" w14:textId="77777777" w:rsidR="00DD1DA2" w:rsidRDefault="00DD1DA2" w:rsidP="00DF1EE8">
      <w:pPr>
        <w:pStyle w:val="PSI-Ttulo2"/>
      </w:pPr>
      <w:bookmarkStart w:id="1" w:name="_Toc177321726"/>
      <w:r>
        <w:t>Propósito</w:t>
      </w:r>
      <w:bookmarkEnd w:id="1"/>
    </w:p>
    <w:p w14:paraId="0DB2786D" w14:textId="3A095FBA" w:rsidR="00EF7C69" w:rsidRPr="00EF7C69" w:rsidRDefault="00A14B0C" w:rsidP="00DF1EE8">
      <w:pPr>
        <w:pStyle w:val="PSI-Normal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12C2A772" w14:textId="77777777" w:rsidR="00DD1DA2" w:rsidRDefault="00DD1DA2" w:rsidP="00DF1EE8">
      <w:pPr>
        <w:pStyle w:val="PSI-Ttulo2"/>
      </w:pPr>
      <w:bookmarkStart w:id="2" w:name="_Toc177321727"/>
      <w:r>
        <w:t>Referencias</w:t>
      </w:r>
      <w:bookmarkEnd w:id="2"/>
    </w:p>
    <w:p w14:paraId="42BD7596" w14:textId="6A44CA2E" w:rsidR="000D4FF8" w:rsidRDefault="008E54C6" w:rsidP="00DF1EE8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7954C7D8" w14:textId="77777777" w:rsidR="00DD1DA2" w:rsidRDefault="002129C9" w:rsidP="00DF1EE8">
      <w:pPr>
        <w:pStyle w:val="PSI-Ttulo1"/>
      </w:pPr>
      <w:bookmarkStart w:id="3" w:name="_Toc177321728"/>
      <w:r>
        <w:t>Objetivos</w:t>
      </w:r>
      <w:bookmarkEnd w:id="3"/>
    </w:p>
    <w:p w14:paraId="44839DD5" w14:textId="77777777" w:rsidR="00DD1DA2" w:rsidRDefault="00DD1DA2" w:rsidP="00DF1EE8">
      <w:pPr>
        <w:pStyle w:val="PSI-Ttulo2"/>
      </w:pPr>
      <w:bookmarkStart w:id="4" w:name="_Toc177321729"/>
      <w:r>
        <w:t>Criterios de Evaluación</w:t>
      </w:r>
      <w:bookmarkEnd w:id="4"/>
    </w:p>
    <w:p w14:paraId="1F703043" w14:textId="52CFA830" w:rsidR="006D2F88" w:rsidRDefault="008E54C6" w:rsidP="006D2F88">
      <w:r>
        <w:t xml:space="preserve">Los objetivos que se pretenden alcanzar al finalizar esta iteración son: </w:t>
      </w:r>
    </w:p>
    <w:p w14:paraId="5155A119" w14:textId="58340F97" w:rsidR="008E54C6" w:rsidRDefault="008E54C6" w:rsidP="00144718">
      <w:pPr>
        <w:pStyle w:val="Prrafodelista"/>
        <w:numPr>
          <w:ilvl w:val="0"/>
          <w:numId w:val="15"/>
        </w:numPr>
      </w:pPr>
      <w:r>
        <w:t>Cumplir con los plazos establecidos en la planificación.</w:t>
      </w:r>
    </w:p>
    <w:p w14:paraId="42E1311A" w14:textId="646E212B" w:rsidR="008E54C6" w:rsidRDefault="00BB1C49" w:rsidP="00CB6C89">
      <w:pPr>
        <w:pStyle w:val="Prrafodelista"/>
        <w:numPr>
          <w:ilvl w:val="0"/>
          <w:numId w:val="15"/>
        </w:numPr>
      </w:pPr>
      <w:r>
        <w:t>Definir el plan de proyecto y de estimación.</w:t>
      </w:r>
    </w:p>
    <w:p w14:paraId="1A6776E1" w14:textId="25322A5E" w:rsidR="00BB1C49" w:rsidRDefault="00BB1C49" w:rsidP="00CB6C89">
      <w:pPr>
        <w:pStyle w:val="Prrafodelista"/>
        <w:numPr>
          <w:ilvl w:val="0"/>
          <w:numId w:val="15"/>
        </w:numPr>
      </w:pPr>
      <w:r>
        <w:t>Definir las herramientas necesarias que se utilizaran para el desarrollo del proyecto.</w:t>
      </w:r>
    </w:p>
    <w:p w14:paraId="76492968" w14:textId="3B8342DB" w:rsidR="00BB1C49" w:rsidRDefault="00BB1C49" w:rsidP="00CB6C89">
      <w:pPr>
        <w:pStyle w:val="Prrafodelista"/>
        <w:numPr>
          <w:ilvl w:val="0"/>
          <w:numId w:val="15"/>
        </w:numPr>
      </w:pPr>
      <w:r>
        <w:t>Definir todos los requerimientos y casos de uso del sistema y realizar una documentación completa de los mismos.</w:t>
      </w:r>
    </w:p>
    <w:p w14:paraId="5E1A2592" w14:textId="40467384" w:rsidR="008E54C6" w:rsidRDefault="00FA254A" w:rsidP="00CB6C89">
      <w:pPr>
        <w:pStyle w:val="Prrafodelista"/>
        <w:numPr>
          <w:ilvl w:val="0"/>
          <w:numId w:val="15"/>
        </w:numPr>
      </w:pPr>
      <w:r>
        <w:t>Identificar posibles riesgos del proyecto, evaluarlos y generar planes de acción contra estos</w:t>
      </w:r>
      <w:r w:rsidR="008E54C6">
        <w:t>.</w:t>
      </w:r>
    </w:p>
    <w:p w14:paraId="1262C51B" w14:textId="4DD7E571" w:rsidR="00FA254A" w:rsidRDefault="00FA254A" w:rsidP="00CB6C89">
      <w:pPr>
        <w:pStyle w:val="Prrafodelista"/>
        <w:numPr>
          <w:ilvl w:val="0"/>
          <w:numId w:val="15"/>
        </w:numPr>
      </w:pPr>
      <w:r>
        <w:t>Definir los aspectos necesarios para garantizar un proceso de desarrollo de calidad.</w:t>
      </w:r>
    </w:p>
    <w:p w14:paraId="3F4FC579" w14:textId="3266BA1D" w:rsidR="00FA254A" w:rsidRDefault="00FA254A" w:rsidP="00CB6C89">
      <w:pPr>
        <w:pStyle w:val="Prrafodelista"/>
        <w:numPr>
          <w:ilvl w:val="0"/>
          <w:numId w:val="15"/>
        </w:numPr>
      </w:pPr>
      <w:r>
        <w:t>Planificar la siguiente iteración de la etapa de elaboración.</w:t>
      </w:r>
    </w:p>
    <w:p w14:paraId="573ED5D0" w14:textId="77777777" w:rsidR="002129C9" w:rsidRDefault="002129C9" w:rsidP="00DF1EE8">
      <w:pPr>
        <w:pStyle w:val="PSI-Ttulo2"/>
      </w:pPr>
      <w:bookmarkStart w:id="5" w:name="_Toc177321730"/>
      <w:r>
        <w:t>Elementos de la Línea Base</w:t>
      </w:r>
      <w:bookmarkEnd w:id="5"/>
    </w:p>
    <w:p w14:paraId="1710C3A4" w14:textId="45F2CC2D" w:rsidR="009D6EA7" w:rsidRDefault="009D6EA7" w:rsidP="009D6EA7">
      <w:r>
        <w:t>En esta iteración debemos completar los siguientes elementos de la línea base:</w:t>
      </w:r>
    </w:p>
    <w:p w14:paraId="399EAB82" w14:textId="3196AED8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2CA3EC06" w14:textId="7087FEE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Estimación</w:t>
      </w:r>
      <w:r>
        <w:t>.</w:t>
      </w:r>
    </w:p>
    <w:p w14:paraId="5C83BC3B" w14:textId="3779D89D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Herramientas y Tecnologías</w:t>
      </w:r>
      <w:r>
        <w:t xml:space="preserve"> a utilizar.</w:t>
      </w:r>
    </w:p>
    <w:p w14:paraId="7CE60656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Especificación de Requerimientos</w:t>
      </w:r>
      <w:r>
        <w:t>.</w:t>
      </w:r>
      <w:r w:rsidRPr="009D6EA7">
        <w:t xml:space="preserve"> </w:t>
      </w:r>
    </w:p>
    <w:p w14:paraId="39CC2EBF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Riesgo</w:t>
      </w:r>
      <w:r>
        <w:t>.</w:t>
      </w:r>
      <w:r w:rsidRPr="009D6EA7">
        <w:t xml:space="preserve"> </w:t>
      </w:r>
    </w:p>
    <w:p w14:paraId="78878755" w14:textId="692A24A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Calidad</w:t>
      </w:r>
      <w:r>
        <w:t>.</w:t>
      </w:r>
    </w:p>
    <w:p w14:paraId="764357AE" w14:textId="23C4B685" w:rsidR="00467DC2" w:rsidRDefault="00467DC2" w:rsidP="009D6EA7">
      <w:pPr>
        <w:pStyle w:val="Prrafodelista"/>
        <w:numPr>
          <w:ilvl w:val="0"/>
          <w:numId w:val="14"/>
        </w:numPr>
      </w:pPr>
      <w:r>
        <w:t>Plan de iteración fase Elaboración iteración 2.</w:t>
      </w:r>
    </w:p>
    <w:p w14:paraId="5E7E048B" w14:textId="77777777" w:rsidR="002129C9" w:rsidRDefault="002129C9" w:rsidP="00DF1EE8">
      <w:pPr>
        <w:pStyle w:val="PSI-Ttulo1"/>
      </w:pPr>
      <w:bookmarkStart w:id="6" w:name="_Toc177321731"/>
      <w:r>
        <w:lastRenderedPageBreak/>
        <w:t>Planificación</w:t>
      </w:r>
      <w:bookmarkEnd w:id="6"/>
    </w:p>
    <w:p w14:paraId="2E877277" w14:textId="77777777" w:rsidR="00F70F4F" w:rsidRDefault="00F70F4F" w:rsidP="00DF1EE8">
      <w:pPr>
        <w:pStyle w:val="PSI-Ttulo1"/>
      </w:pPr>
    </w:p>
    <w:tbl>
      <w:tblPr>
        <w:tblW w:w="110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412"/>
        <w:gridCol w:w="1984"/>
        <w:gridCol w:w="1984"/>
      </w:tblGrid>
      <w:tr w:rsidR="00CC3529" w:rsidRPr="007537C0" w14:paraId="75756609" w14:textId="3D143DC7" w:rsidTr="00CC3529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1D3F0058" w14:textId="77777777" w:rsidR="00CC3529" w:rsidRPr="007537C0" w:rsidRDefault="00CC3529" w:rsidP="00DF1EE8">
            <w:pPr>
              <w:pStyle w:val="PSI-Normal"/>
            </w:pPr>
            <w:r w:rsidRPr="007537C0">
              <w:t>Nombre de la Tarea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14FD03E4" w14:textId="77777777" w:rsidR="00CC3529" w:rsidRPr="007537C0" w:rsidRDefault="00CC3529" w:rsidP="00DF1EE8">
            <w:pPr>
              <w:pStyle w:val="PSI-Normal"/>
            </w:pPr>
            <w:r w:rsidRPr="007537C0">
              <w:t>Inicio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98B0616" w14:textId="77777777" w:rsidR="00CC3529" w:rsidRPr="007537C0" w:rsidRDefault="00CC3529" w:rsidP="00DF1EE8">
            <w:pPr>
              <w:pStyle w:val="PSI-Normal"/>
            </w:pPr>
            <w:r w:rsidRPr="007537C0">
              <w:t>Fin</w:t>
            </w:r>
          </w:p>
        </w:tc>
        <w:tc>
          <w:tcPr>
            <w:tcW w:w="1984" w:type="dxa"/>
            <w:shd w:val="clear" w:color="auto" w:fill="E6E6E6"/>
          </w:tcPr>
          <w:p w14:paraId="4C92CA32" w14:textId="2F5BD82D" w:rsidR="00CC3529" w:rsidRPr="007537C0" w:rsidRDefault="00CC3529" w:rsidP="00DF1EE8">
            <w:pPr>
              <w:pStyle w:val="PSI-Normal"/>
            </w:pPr>
            <w:r>
              <w:t>Responsable</w:t>
            </w:r>
            <w:r w:rsidR="003A2F04" w:rsidRPr="003A2F04">
              <w:rPr>
                <w:b/>
                <w:bCs/>
              </w:rPr>
              <w:t>*</w:t>
            </w:r>
          </w:p>
        </w:tc>
      </w:tr>
      <w:tr w:rsidR="00823C32" w:rsidRPr="007537C0" w14:paraId="1A41DACB" w14:textId="77777777" w:rsidTr="00CC3529">
        <w:trPr>
          <w:jc w:val="center"/>
        </w:trPr>
        <w:tc>
          <w:tcPr>
            <w:tcW w:w="5671" w:type="dxa"/>
            <w:vAlign w:val="center"/>
          </w:tcPr>
          <w:p w14:paraId="6D75DEB4" w14:textId="04063373" w:rsidR="00823C32" w:rsidRPr="00DA3BA8" w:rsidRDefault="00823C32" w:rsidP="00DA3B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de iteración</w:t>
            </w:r>
          </w:p>
        </w:tc>
        <w:tc>
          <w:tcPr>
            <w:tcW w:w="1412" w:type="dxa"/>
            <w:vAlign w:val="center"/>
          </w:tcPr>
          <w:p w14:paraId="5DED86F1" w14:textId="2AD1256C" w:rsidR="00823C32" w:rsidRDefault="00823C32" w:rsidP="00DA3BA8">
            <w:r>
              <w:t>11/09/2024</w:t>
            </w:r>
          </w:p>
        </w:tc>
        <w:tc>
          <w:tcPr>
            <w:tcW w:w="1984" w:type="dxa"/>
            <w:vAlign w:val="center"/>
          </w:tcPr>
          <w:p w14:paraId="7C5EA696" w14:textId="6AD22CE0" w:rsidR="00823C32" w:rsidRDefault="00823C32" w:rsidP="00DA3BA8">
            <w:r>
              <w:t>13/09/2024</w:t>
            </w:r>
          </w:p>
        </w:tc>
        <w:tc>
          <w:tcPr>
            <w:tcW w:w="1984" w:type="dxa"/>
          </w:tcPr>
          <w:p w14:paraId="5629BCEE" w14:textId="77777777" w:rsidR="00823C32" w:rsidRDefault="00823C32" w:rsidP="00DA3BA8"/>
        </w:tc>
      </w:tr>
      <w:tr w:rsidR="00C33B0F" w:rsidRPr="007537C0" w14:paraId="1BC16462" w14:textId="77777777" w:rsidTr="00CC3529">
        <w:trPr>
          <w:jc w:val="center"/>
        </w:trPr>
        <w:tc>
          <w:tcPr>
            <w:tcW w:w="5671" w:type="dxa"/>
            <w:vAlign w:val="center"/>
          </w:tcPr>
          <w:p w14:paraId="2E28965F" w14:textId="6FAF16A8" w:rsidR="00C33B0F" w:rsidRPr="00823C32" w:rsidRDefault="00C33B0F" w:rsidP="00C33B0F">
            <w:pPr>
              <w:jc w:val="left"/>
            </w:pPr>
            <w:r w:rsidRPr="00823C32">
              <w:t>Introducción</w:t>
            </w:r>
          </w:p>
        </w:tc>
        <w:tc>
          <w:tcPr>
            <w:tcW w:w="1412" w:type="dxa"/>
            <w:vAlign w:val="center"/>
          </w:tcPr>
          <w:p w14:paraId="661D8F8E" w14:textId="4C5BFE9E" w:rsidR="00C33B0F" w:rsidRDefault="00C33B0F" w:rsidP="00C33B0F">
            <w:r>
              <w:t>12/09/2024</w:t>
            </w:r>
          </w:p>
        </w:tc>
        <w:tc>
          <w:tcPr>
            <w:tcW w:w="1984" w:type="dxa"/>
            <w:vAlign w:val="center"/>
          </w:tcPr>
          <w:p w14:paraId="17191AA6" w14:textId="74992EF0" w:rsidR="00C33B0F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39200089" w14:textId="4B1ADF60" w:rsidR="00C33B0F" w:rsidRDefault="00C33B0F" w:rsidP="00C33B0F">
            <w:r>
              <w:t>Frey Hugo</w:t>
            </w:r>
          </w:p>
        </w:tc>
      </w:tr>
      <w:tr w:rsidR="00C33B0F" w:rsidRPr="007537C0" w14:paraId="7F197A11" w14:textId="77777777" w:rsidTr="00CC3529">
        <w:trPr>
          <w:jc w:val="center"/>
        </w:trPr>
        <w:tc>
          <w:tcPr>
            <w:tcW w:w="5671" w:type="dxa"/>
            <w:vAlign w:val="center"/>
          </w:tcPr>
          <w:p w14:paraId="60E84F34" w14:textId="66E42FF2" w:rsidR="00C33B0F" w:rsidRPr="00823C32" w:rsidRDefault="00C33B0F" w:rsidP="00C33B0F">
            <w:pPr>
              <w:jc w:val="left"/>
            </w:pPr>
            <w:r>
              <w:t>Objetivos</w:t>
            </w:r>
          </w:p>
        </w:tc>
        <w:tc>
          <w:tcPr>
            <w:tcW w:w="1412" w:type="dxa"/>
            <w:vAlign w:val="center"/>
          </w:tcPr>
          <w:p w14:paraId="4B335D93" w14:textId="6579DE28" w:rsidR="00C33B0F" w:rsidRDefault="00C33B0F" w:rsidP="00C33B0F">
            <w:r>
              <w:t>1</w:t>
            </w:r>
            <w:r>
              <w:t>1</w:t>
            </w:r>
            <w:r>
              <w:t>/09/2024</w:t>
            </w:r>
          </w:p>
        </w:tc>
        <w:tc>
          <w:tcPr>
            <w:tcW w:w="1984" w:type="dxa"/>
            <w:vAlign w:val="center"/>
          </w:tcPr>
          <w:p w14:paraId="0C99A885" w14:textId="051A2E5E" w:rsidR="00C33B0F" w:rsidRDefault="00C33B0F" w:rsidP="00C33B0F">
            <w:r>
              <w:t>1</w:t>
            </w:r>
            <w:r>
              <w:t>2</w:t>
            </w:r>
            <w:r>
              <w:t>/09/2024</w:t>
            </w:r>
          </w:p>
        </w:tc>
        <w:tc>
          <w:tcPr>
            <w:tcW w:w="1984" w:type="dxa"/>
          </w:tcPr>
          <w:p w14:paraId="7DE2C12B" w14:textId="2F1E4770" w:rsidR="00C33B0F" w:rsidRDefault="00C33B0F" w:rsidP="00C33B0F">
            <w:r>
              <w:t>Frey Hugo; Collareda Agustín</w:t>
            </w:r>
          </w:p>
        </w:tc>
      </w:tr>
      <w:tr w:rsidR="00C33B0F" w:rsidRPr="007537C0" w14:paraId="3D9976A1" w14:textId="77777777" w:rsidTr="00CC3529">
        <w:trPr>
          <w:jc w:val="center"/>
        </w:trPr>
        <w:tc>
          <w:tcPr>
            <w:tcW w:w="5671" w:type="dxa"/>
            <w:vAlign w:val="center"/>
          </w:tcPr>
          <w:p w14:paraId="0E1C2579" w14:textId="475C28B6" w:rsidR="00C33B0F" w:rsidRDefault="00C33B0F" w:rsidP="00C33B0F">
            <w:pPr>
              <w:jc w:val="left"/>
            </w:pPr>
            <w:r>
              <w:t>Planificación</w:t>
            </w:r>
          </w:p>
        </w:tc>
        <w:tc>
          <w:tcPr>
            <w:tcW w:w="1412" w:type="dxa"/>
            <w:vAlign w:val="center"/>
          </w:tcPr>
          <w:p w14:paraId="68D64D66" w14:textId="62A8FE01" w:rsidR="00C33B0F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006435F9" w14:textId="08256AC5" w:rsidR="00C33B0F" w:rsidRDefault="00C33B0F" w:rsidP="00C33B0F">
            <w:r>
              <w:t>12/09/2024</w:t>
            </w:r>
          </w:p>
        </w:tc>
        <w:tc>
          <w:tcPr>
            <w:tcW w:w="1984" w:type="dxa"/>
          </w:tcPr>
          <w:p w14:paraId="1F7744DC" w14:textId="5D1D94AC" w:rsidR="00C33B0F" w:rsidRDefault="00C33B0F" w:rsidP="00C33B0F">
            <w:r>
              <w:t>Frey Hugo; Collareda Agustín</w:t>
            </w:r>
          </w:p>
        </w:tc>
      </w:tr>
      <w:tr w:rsidR="00C33B0F" w:rsidRPr="007537C0" w14:paraId="67C58EDC" w14:textId="77777777" w:rsidTr="00CC3529">
        <w:trPr>
          <w:jc w:val="center"/>
        </w:trPr>
        <w:tc>
          <w:tcPr>
            <w:tcW w:w="5671" w:type="dxa"/>
            <w:vAlign w:val="center"/>
          </w:tcPr>
          <w:p w14:paraId="646328C2" w14:textId="0EEC5942" w:rsidR="00C33B0F" w:rsidRDefault="00C33B0F" w:rsidP="00C33B0F">
            <w:pPr>
              <w:jc w:val="left"/>
            </w:pPr>
            <w:r>
              <w:t>Recursos</w:t>
            </w:r>
          </w:p>
        </w:tc>
        <w:tc>
          <w:tcPr>
            <w:tcW w:w="1412" w:type="dxa"/>
            <w:vAlign w:val="center"/>
          </w:tcPr>
          <w:p w14:paraId="4B1F766A" w14:textId="49136EB3" w:rsidR="00C33B0F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110E957B" w14:textId="098A9E26" w:rsidR="00C33B0F" w:rsidRDefault="00C33B0F" w:rsidP="00C33B0F">
            <w:r>
              <w:t>12/09/2024</w:t>
            </w:r>
          </w:p>
        </w:tc>
        <w:tc>
          <w:tcPr>
            <w:tcW w:w="1984" w:type="dxa"/>
          </w:tcPr>
          <w:p w14:paraId="77894268" w14:textId="6F65CAB4" w:rsidR="00C33B0F" w:rsidRDefault="00C33B0F" w:rsidP="00C33B0F">
            <w:r>
              <w:t>Hernandez Cintia</w:t>
            </w:r>
          </w:p>
        </w:tc>
      </w:tr>
      <w:tr w:rsidR="00C33B0F" w:rsidRPr="007537C0" w14:paraId="3BA5DA46" w14:textId="77777777" w:rsidTr="00CC3529">
        <w:trPr>
          <w:jc w:val="center"/>
        </w:trPr>
        <w:tc>
          <w:tcPr>
            <w:tcW w:w="5671" w:type="dxa"/>
            <w:vAlign w:val="center"/>
          </w:tcPr>
          <w:p w14:paraId="19BB012B" w14:textId="0F344857" w:rsidR="00C33B0F" w:rsidRDefault="00C33B0F" w:rsidP="00C33B0F">
            <w:pPr>
              <w:jc w:val="left"/>
            </w:pPr>
            <w:r>
              <w:t>Evaluación</w:t>
            </w:r>
          </w:p>
        </w:tc>
        <w:tc>
          <w:tcPr>
            <w:tcW w:w="1412" w:type="dxa"/>
            <w:vAlign w:val="center"/>
          </w:tcPr>
          <w:p w14:paraId="36288C83" w14:textId="79EC0631" w:rsidR="00C33B0F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4CA358C7" w14:textId="6EB67D75" w:rsidR="00C33B0F" w:rsidRDefault="00C33B0F" w:rsidP="00C33B0F">
            <w:r>
              <w:t>12/09/2024</w:t>
            </w:r>
          </w:p>
        </w:tc>
        <w:tc>
          <w:tcPr>
            <w:tcW w:w="1984" w:type="dxa"/>
          </w:tcPr>
          <w:p w14:paraId="3191A64E" w14:textId="2D4AAD3D" w:rsidR="00C33B0F" w:rsidRDefault="00C33B0F" w:rsidP="00C33B0F">
            <w:r>
              <w:t>Collareda Agustín</w:t>
            </w:r>
          </w:p>
        </w:tc>
      </w:tr>
      <w:tr w:rsidR="00C33B0F" w:rsidRPr="007537C0" w14:paraId="43AF13E8" w14:textId="77777777" w:rsidTr="00CC3529">
        <w:trPr>
          <w:jc w:val="center"/>
        </w:trPr>
        <w:tc>
          <w:tcPr>
            <w:tcW w:w="5671" w:type="dxa"/>
            <w:vAlign w:val="center"/>
          </w:tcPr>
          <w:p w14:paraId="0A2E6264" w14:textId="57D69A33" w:rsidR="00C33B0F" w:rsidRDefault="00C33B0F" w:rsidP="00C33B0F">
            <w:pPr>
              <w:jc w:val="left"/>
            </w:pPr>
            <w:r>
              <w:t>Conclusión</w:t>
            </w:r>
          </w:p>
        </w:tc>
        <w:tc>
          <w:tcPr>
            <w:tcW w:w="1412" w:type="dxa"/>
            <w:vAlign w:val="center"/>
          </w:tcPr>
          <w:p w14:paraId="30815844" w14:textId="68793911" w:rsidR="00C33B0F" w:rsidRDefault="00C33B0F" w:rsidP="00C33B0F">
            <w:r>
              <w:t>12/09/2024</w:t>
            </w:r>
          </w:p>
        </w:tc>
        <w:tc>
          <w:tcPr>
            <w:tcW w:w="1984" w:type="dxa"/>
            <w:vAlign w:val="center"/>
          </w:tcPr>
          <w:p w14:paraId="6D23FC8C" w14:textId="3F79D6FB" w:rsidR="00C33B0F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189C6A84" w14:textId="68F51C23" w:rsidR="00C33B0F" w:rsidRDefault="00C33B0F" w:rsidP="00C33B0F">
            <w:r>
              <w:t>Hernandez Cintia</w:t>
            </w:r>
            <w:r>
              <w:t>;</w:t>
            </w:r>
            <w:r>
              <w:t xml:space="preserve"> Collareda Agustín</w:t>
            </w:r>
            <w:r>
              <w:t>;</w:t>
            </w:r>
            <w:r>
              <w:t xml:space="preserve"> Frey Hugo</w:t>
            </w:r>
          </w:p>
        </w:tc>
      </w:tr>
      <w:tr w:rsidR="00C33B0F" w:rsidRPr="007537C0" w14:paraId="4FEB4B26" w14:textId="3663B4E9" w:rsidTr="00CC3529">
        <w:trPr>
          <w:jc w:val="center"/>
        </w:trPr>
        <w:tc>
          <w:tcPr>
            <w:tcW w:w="5671" w:type="dxa"/>
            <w:vAlign w:val="center"/>
          </w:tcPr>
          <w:p w14:paraId="33D864A0" w14:textId="78EC52AD" w:rsidR="00C33B0F" w:rsidRPr="00DA3BA8" w:rsidRDefault="00C33B0F" w:rsidP="00C33B0F">
            <w:pPr>
              <w:jc w:val="center"/>
              <w:rPr>
                <w:b/>
                <w:bCs/>
              </w:rPr>
            </w:pPr>
            <w:r w:rsidRPr="00DA3BA8">
              <w:rPr>
                <w:b/>
                <w:bCs/>
              </w:rPr>
              <w:t>Plan de proyecto</w:t>
            </w:r>
          </w:p>
        </w:tc>
        <w:tc>
          <w:tcPr>
            <w:tcW w:w="1412" w:type="dxa"/>
            <w:vAlign w:val="center"/>
          </w:tcPr>
          <w:p w14:paraId="0F99239F" w14:textId="1FC41722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00F847E8" w14:textId="5B7ECD91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2A2012D5" w14:textId="77777777" w:rsidR="00C33B0F" w:rsidRDefault="00C33B0F" w:rsidP="00C33B0F"/>
        </w:tc>
      </w:tr>
      <w:tr w:rsidR="00C33B0F" w:rsidRPr="007537C0" w14:paraId="2C56C070" w14:textId="2B7F3418" w:rsidTr="00CC3529">
        <w:trPr>
          <w:jc w:val="center"/>
        </w:trPr>
        <w:tc>
          <w:tcPr>
            <w:tcW w:w="5671" w:type="dxa"/>
            <w:vAlign w:val="center"/>
          </w:tcPr>
          <w:p w14:paraId="3BAE2BB5" w14:textId="3A97E17C" w:rsidR="00C33B0F" w:rsidRDefault="00C33B0F" w:rsidP="00C33B0F">
            <w:r>
              <w:t xml:space="preserve">Introducción </w:t>
            </w:r>
          </w:p>
        </w:tc>
        <w:tc>
          <w:tcPr>
            <w:tcW w:w="1412" w:type="dxa"/>
            <w:vAlign w:val="center"/>
          </w:tcPr>
          <w:p w14:paraId="23CF9872" w14:textId="7063C2A3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6E181126" w14:textId="3E2EE6AB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49FE57D5" w14:textId="63E21C0E" w:rsidR="00C33B0F" w:rsidRDefault="00C33B0F" w:rsidP="00C33B0F">
            <w:r>
              <w:t>Frey Hugo; Hernandez Cintia</w:t>
            </w:r>
          </w:p>
        </w:tc>
      </w:tr>
      <w:tr w:rsidR="00C33B0F" w:rsidRPr="007537C0" w14:paraId="2AE02B21" w14:textId="3D7C5B6C" w:rsidTr="00CC3529">
        <w:trPr>
          <w:jc w:val="center"/>
        </w:trPr>
        <w:tc>
          <w:tcPr>
            <w:tcW w:w="5671" w:type="dxa"/>
            <w:vAlign w:val="center"/>
          </w:tcPr>
          <w:p w14:paraId="5B5EEBD3" w14:textId="557597E8" w:rsidR="00C33B0F" w:rsidRDefault="00C33B0F" w:rsidP="00C33B0F">
            <w:r>
              <w:t>Organización del proyecto</w:t>
            </w:r>
          </w:p>
        </w:tc>
        <w:tc>
          <w:tcPr>
            <w:tcW w:w="1412" w:type="dxa"/>
            <w:vAlign w:val="center"/>
          </w:tcPr>
          <w:p w14:paraId="6389EE91" w14:textId="529C530E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3D92269D" w14:textId="522B2D1B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66CC1E4A" w14:textId="02F4AF88" w:rsidR="00C33B0F" w:rsidRDefault="00C33B0F" w:rsidP="00C33B0F">
            <w:r>
              <w:t>Hernandez Cintia</w:t>
            </w:r>
          </w:p>
        </w:tc>
      </w:tr>
      <w:tr w:rsidR="00C33B0F" w:rsidRPr="007537C0" w14:paraId="3A5C36FF" w14:textId="3FB2F7D7" w:rsidTr="00CC3529">
        <w:trPr>
          <w:jc w:val="center"/>
        </w:trPr>
        <w:tc>
          <w:tcPr>
            <w:tcW w:w="5671" w:type="dxa"/>
            <w:vAlign w:val="center"/>
          </w:tcPr>
          <w:p w14:paraId="54CF82FE" w14:textId="0B61573B" w:rsidR="00C33B0F" w:rsidRDefault="00C33B0F" w:rsidP="00C33B0F">
            <w:r>
              <w:t>Proceso de Gestión</w:t>
            </w:r>
          </w:p>
        </w:tc>
        <w:tc>
          <w:tcPr>
            <w:tcW w:w="1412" w:type="dxa"/>
            <w:vAlign w:val="center"/>
          </w:tcPr>
          <w:p w14:paraId="37E132F3" w14:textId="1FFA47EF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556C6499" w14:textId="5FA65D29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4FDACFB7" w14:textId="4620D4CA" w:rsidR="00C33B0F" w:rsidRDefault="00C33B0F" w:rsidP="00C33B0F">
            <w:r>
              <w:t>Frey Hugo</w:t>
            </w:r>
          </w:p>
        </w:tc>
      </w:tr>
      <w:tr w:rsidR="00C33B0F" w:rsidRPr="007537C0" w14:paraId="1F479D88" w14:textId="185F8CCE" w:rsidTr="00CC3529">
        <w:trPr>
          <w:jc w:val="center"/>
        </w:trPr>
        <w:tc>
          <w:tcPr>
            <w:tcW w:w="5671" w:type="dxa"/>
            <w:vAlign w:val="center"/>
          </w:tcPr>
          <w:p w14:paraId="7EB6A050" w14:textId="18599A1C" w:rsidR="00C33B0F" w:rsidRDefault="00C33B0F" w:rsidP="00C33B0F">
            <w:r>
              <w:t xml:space="preserve">Proceso técnico </w:t>
            </w:r>
          </w:p>
        </w:tc>
        <w:tc>
          <w:tcPr>
            <w:tcW w:w="1412" w:type="dxa"/>
            <w:vAlign w:val="center"/>
          </w:tcPr>
          <w:p w14:paraId="3F31086F" w14:textId="247F3357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571D6F67" w14:textId="3EE1687F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24A96ED7" w14:textId="068E0810" w:rsidR="00C33B0F" w:rsidRDefault="00C33B0F" w:rsidP="00C33B0F">
            <w:r>
              <w:t>Frey Hugo</w:t>
            </w:r>
          </w:p>
        </w:tc>
      </w:tr>
      <w:tr w:rsidR="00C33B0F" w:rsidRPr="007537C0" w14:paraId="21B018D2" w14:textId="130DE3D5" w:rsidTr="00CC3529">
        <w:trPr>
          <w:jc w:val="center"/>
        </w:trPr>
        <w:tc>
          <w:tcPr>
            <w:tcW w:w="5671" w:type="dxa"/>
            <w:vAlign w:val="center"/>
          </w:tcPr>
          <w:p w14:paraId="173DCDA5" w14:textId="2A12BFDE" w:rsidR="00C33B0F" w:rsidRDefault="00C33B0F" w:rsidP="00C33B0F">
            <w:r>
              <w:t xml:space="preserve">Líneas de trabajo </w:t>
            </w:r>
          </w:p>
        </w:tc>
        <w:tc>
          <w:tcPr>
            <w:tcW w:w="1412" w:type="dxa"/>
            <w:vAlign w:val="center"/>
          </w:tcPr>
          <w:p w14:paraId="3906DEED" w14:textId="1B71895D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57A2F579" w14:textId="6DAF86C1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16EA1EEC" w14:textId="3DBF469B" w:rsidR="00C33B0F" w:rsidRDefault="00C33B0F" w:rsidP="00C33B0F">
            <w:r>
              <w:t>Frey Hugo</w:t>
            </w:r>
          </w:p>
        </w:tc>
      </w:tr>
      <w:tr w:rsidR="00C33B0F" w:rsidRPr="007537C0" w14:paraId="1E25CE9F" w14:textId="2EB11495" w:rsidTr="00CC3529">
        <w:trPr>
          <w:jc w:val="center"/>
        </w:trPr>
        <w:tc>
          <w:tcPr>
            <w:tcW w:w="5671" w:type="dxa"/>
            <w:vAlign w:val="center"/>
          </w:tcPr>
          <w:p w14:paraId="02AD449A" w14:textId="74A27305" w:rsidR="00C33B0F" w:rsidRDefault="00C33B0F" w:rsidP="00C33B0F">
            <w:r>
              <w:t>Distribución de recursos humano</w:t>
            </w:r>
          </w:p>
        </w:tc>
        <w:tc>
          <w:tcPr>
            <w:tcW w:w="1412" w:type="dxa"/>
            <w:vAlign w:val="center"/>
          </w:tcPr>
          <w:p w14:paraId="4C2D871C" w14:textId="3D466E7A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09A51BBD" w14:textId="52092665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5A6F7198" w14:textId="64E399EC" w:rsidR="00C33B0F" w:rsidRDefault="00C33B0F" w:rsidP="00C33B0F">
            <w:r>
              <w:t>Hernandez Cintia</w:t>
            </w:r>
          </w:p>
        </w:tc>
      </w:tr>
      <w:tr w:rsidR="00C33B0F" w:rsidRPr="007537C0" w14:paraId="0501DACA" w14:textId="0065A96B" w:rsidTr="00CC3529">
        <w:trPr>
          <w:jc w:val="center"/>
        </w:trPr>
        <w:tc>
          <w:tcPr>
            <w:tcW w:w="5671" w:type="dxa"/>
            <w:vAlign w:val="center"/>
          </w:tcPr>
          <w:p w14:paraId="50BA9BB1" w14:textId="1042D164" w:rsidR="00C33B0F" w:rsidRDefault="00C33B0F" w:rsidP="00C33B0F">
            <w:r>
              <w:t>Cronograma</w:t>
            </w:r>
          </w:p>
        </w:tc>
        <w:tc>
          <w:tcPr>
            <w:tcW w:w="1412" w:type="dxa"/>
            <w:vAlign w:val="center"/>
          </w:tcPr>
          <w:p w14:paraId="21F3BC67" w14:textId="250B5199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1E8F92DD" w14:textId="3E462729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57210F23" w14:textId="69A144C8" w:rsidR="00C33B0F" w:rsidRDefault="00C33B0F" w:rsidP="00C33B0F">
            <w:r>
              <w:t>Hernandez Cintia</w:t>
            </w:r>
          </w:p>
        </w:tc>
      </w:tr>
      <w:tr w:rsidR="00C33B0F" w:rsidRPr="007537C0" w14:paraId="3EF55FAE" w14:textId="2A4EA46F" w:rsidTr="00CC3529">
        <w:trPr>
          <w:jc w:val="center"/>
        </w:trPr>
        <w:tc>
          <w:tcPr>
            <w:tcW w:w="5671" w:type="dxa"/>
            <w:vAlign w:val="center"/>
          </w:tcPr>
          <w:p w14:paraId="10AECFAB" w14:textId="1665B99F" w:rsidR="00C33B0F" w:rsidRPr="00301B54" w:rsidRDefault="00C33B0F" w:rsidP="00C33B0F">
            <w:pPr>
              <w:jc w:val="center"/>
              <w:rPr>
                <w:b/>
                <w:bCs/>
              </w:rPr>
            </w:pPr>
            <w:r w:rsidRPr="00301B54">
              <w:rPr>
                <w:b/>
                <w:bCs/>
              </w:rPr>
              <w:t>Plan de estimación</w:t>
            </w:r>
          </w:p>
        </w:tc>
        <w:tc>
          <w:tcPr>
            <w:tcW w:w="1412" w:type="dxa"/>
            <w:vAlign w:val="center"/>
          </w:tcPr>
          <w:p w14:paraId="1D61906A" w14:textId="6DE70C10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42EDFC50" w14:textId="4AFF063C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2606FBB6" w14:textId="259EFE9E" w:rsidR="00C33B0F" w:rsidRDefault="00C33B0F" w:rsidP="00C33B0F">
            <w:r>
              <w:t>Collareda Agustín</w:t>
            </w:r>
          </w:p>
        </w:tc>
      </w:tr>
      <w:tr w:rsidR="00C33B0F" w:rsidRPr="007537C0" w14:paraId="352C6CC3" w14:textId="74F3303C" w:rsidTr="00CC3529">
        <w:trPr>
          <w:jc w:val="center"/>
        </w:trPr>
        <w:tc>
          <w:tcPr>
            <w:tcW w:w="5671" w:type="dxa"/>
            <w:vAlign w:val="center"/>
          </w:tcPr>
          <w:p w14:paraId="6E8EFECA" w14:textId="189751F2" w:rsidR="00C33B0F" w:rsidRDefault="00C33B0F" w:rsidP="00C33B0F">
            <w:r>
              <w:t>Introducción</w:t>
            </w:r>
          </w:p>
        </w:tc>
        <w:tc>
          <w:tcPr>
            <w:tcW w:w="1412" w:type="dxa"/>
            <w:vAlign w:val="center"/>
          </w:tcPr>
          <w:p w14:paraId="7ED18ECE" w14:textId="7E090B73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486065C1" w14:textId="3C093EE0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308E53B3" w14:textId="77777777" w:rsidR="00C33B0F" w:rsidRDefault="00C33B0F" w:rsidP="00C33B0F"/>
        </w:tc>
      </w:tr>
      <w:tr w:rsidR="00C33B0F" w:rsidRPr="007537C0" w14:paraId="208B2DB8" w14:textId="5F2DD510" w:rsidTr="00CC3529">
        <w:trPr>
          <w:jc w:val="center"/>
        </w:trPr>
        <w:tc>
          <w:tcPr>
            <w:tcW w:w="5671" w:type="dxa"/>
            <w:vAlign w:val="center"/>
          </w:tcPr>
          <w:p w14:paraId="045551E8" w14:textId="08425E05" w:rsidR="00C33B0F" w:rsidRDefault="00C33B0F" w:rsidP="00C33B0F">
            <w:r>
              <w:t>Métricas basadas en casos de uso</w:t>
            </w:r>
          </w:p>
        </w:tc>
        <w:tc>
          <w:tcPr>
            <w:tcW w:w="1412" w:type="dxa"/>
            <w:vAlign w:val="center"/>
          </w:tcPr>
          <w:p w14:paraId="5833D552" w14:textId="79AA05B1" w:rsidR="00C33B0F" w:rsidRPr="007537C0" w:rsidRDefault="00C33B0F" w:rsidP="00C33B0F">
            <w:r>
              <w:t>11/09/2024</w:t>
            </w:r>
          </w:p>
        </w:tc>
        <w:tc>
          <w:tcPr>
            <w:tcW w:w="1984" w:type="dxa"/>
            <w:vAlign w:val="center"/>
          </w:tcPr>
          <w:p w14:paraId="578B92CA" w14:textId="0AA95928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</w:tcPr>
          <w:p w14:paraId="7C53BB3F" w14:textId="77777777" w:rsidR="00C33B0F" w:rsidRDefault="00C33B0F" w:rsidP="00C33B0F"/>
        </w:tc>
      </w:tr>
      <w:tr w:rsidR="00C33B0F" w:rsidRPr="007537C0" w14:paraId="25B0AAAF" w14:textId="77777777" w:rsidTr="00CC3529">
        <w:trPr>
          <w:jc w:val="center"/>
        </w:trPr>
        <w:tc>
          <w:tcPr>
            <w:tcW w:w="5671" w:type="dxa"/>
            <w:vAlign w:val="center"/>
          </w:tcPr>
          <w:p w14:paraId="35509B06" w14:textId="0C83A8F4" w:rsidR="00C33B0F" w:rsidRPr="00451A3A" w:rsidRDefault="00C33B0F" w:rsidP="00C33B0F">
            <w:pPr>
              <w:jc w:val="center"/>
              <w:rPr>
                <w:b/>
                <w:bCs/>
              </w:rPr>
            </w:pPr>
            <w:r w:rsidRPr="00451A3A">
              <w:rPr>
                <w:b/>
                <w:bCs/>
              </w:rPr>
              <w:t>Elaborar presentación 13/09</w:t>
            </w:r>
          </w:p>
        </w:tc>
        <w:tc>
          <w:tcPr>
            <w:tcW w:w="1412" w:type="dxa"/>
            <w:vAlign w:val="center"/>
          </w:tcPr>
          <w:p w14:paraId="705801AE" w14:textId="77777777" w:rsidR="00C33B0F" w:rsidRDefault="00C33B0F" w:rsidP="00C33B0F"/>
        </w:tc>
        <w:tc>
          <w:tcPr>
            <w:tcW w:w="1984" w:type="dxa"/>
            <w:vAlign w:val="center"/>
          </w:tcPr>
          <w:p w14:paraId="7B455B81" w14:textId="77777777" w:rsidR="00C33B0F" w:rsidRDefault="00C33B0F" w:rsidP="00C33B0F"/>
        </w:tc>
        <w:tc>
          <w:tcPr>
            <w:tcW w:w="1984" w:type="dxa"/>
          </w:tcPr>
          <w:p w14:paraId="2ED46843" w14:textId="2BDC66DB" w:rsidR="00C33B0F" w:rsidRDefault="00C33B0F" w:rsidP="00C33B0F">
            <w:r>
              <w:t>Hernandez Cintia</w:t>
            </w:r>
          </w:p>
        </w:tc>
      </w:tr>
      <w:tr w:rsidR="00C33B0F" w:rsidRPr="007537C0" w14:paraId="22BD8DD7" w14:textId="33436A6E" w:rsidTr="00CC3529">
        <w:trPr>
          <w:jc w:val="center"/>
        </w:trPr>
        <w:tc>
          <w:tcPr>
            <w:tcW w:w="5671" w:type="dxa"/>
            <w:vAlign w:val="center"/>
          </w:tcPr>
          <w:p w14:paraId="46130F7F" w14:textId="6A6174C2" w:rsidR="00C33B0F" w:rsidRPr="00467DC2" w:rsidRDefault="00C33B0F" w:rsidP="00C33B0F">
            <w:pPr>
              <w:jc w:val="center"/>
              <w:rPr>
                <w:b/>
                <w:bCs/>
              </w:rPr>
            </w:pPr>
            <w:r w:rsidRPr="00467DC2">
              <w:rPr>
                <w:b/>
                <w:bCs/>
              </w:rPr>
              <w:t>Herramientas y Tecnologías a utilizar</w:t>
            </w:r>
          </w:p>
        </w:tc>
        <w:tc>
          <w:tcPr>
            <w:tcW w:w="1412" w:type="dxa"/>
            <w:vAlign w:val="center"/>
          </w:tcPr>
          <w:p w14:paraId="644659FE" w14:textId="5A1A6F8C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  <w:vAlign w:val="center"/>
          </w:tcPr>
          <w:p w14:paraId="79F763D3" w14:textId="2972D7ED" w:rsidR="00C33B0F" w:rsidRPr="007537C0" w:rsidRDefault="00C33B0F" w:rsidP="00C33B0F">
            <w:r>
              <w:t>15/09/2024</w:t>
            </w:r>
          </w:p>
        </w:tc>
        <w:tc>
          <w:tcPr>
            <w:tcW w:w="1984" w:type="dxa"/>
          </w:tcPr>
          <w:p w14:paraId="3C56D241" w14:textId="5BB9293E" w:rsidR="00C33B0F" w:rsidRDefault="00C33B0F" w:rsidP="00C33B0F">
            <w:r>
              <w:t>Collareda Agustín</w:t>
            </w:r>
          </w:p>
        </w:tc>
      </w:tr>
      <w:tr w:rsidR="00C33B0F" w:rsidRPr="007537C0" w14:paraId="0357ADFC" w14:textId="69CCEEB6" w:rsidTr="00CC3529">
        <w:trPr>
          <w:jc w:val="center"/>
        </w:trPr>
        <w:tc>
          <w:tcPr>
            <w:tcW w:w="5671" w:type="dxa"/>
            <w:vAlign w:val="center"/>
          </w:tcPr>
          <w:p w14:paraId="581D0DA2" w14:textId="06313921" w:rsidR="00C33B0F" w:rsidRPr="00467DC2" w:rsidRDefault="00C33B0F" w:rsidP="00C33B0F">
            <w:r>
              <w:t>Introducción</w:t>
            </w:r>
          </w:p>
        </w:tc>
        <w:tc>
          <w:tcPr>
            <w:tcW w:w="1412" w:type="dxa"/>
            <w:vAlign w:val="center"/>
          </w:tcPr>
          <w:p w14:paraId="6DA0F3B0" w14:textId="2CCD0690" w:rsidR="00C33B0F" w:rsidRPr="007537C0" w:rsidRDefault="00C33B0F" w:rsidP="00C33B0F">
            <w:r>
              <w:t>13/09/2024</w:t>
            </w:r>
          </w:p>
        </w:tc>
        <w:tc>
          <w:tcPr>
            <w:tcW w:w="1984" w:type="dxa"/>
            <w:vAlign w:val="center"/>
          </w:tcPr>
          <w:p w14:paraId="52B1A019" w14:textId="653FEED3" w:rsidR="00C33B0F" w:rsidRPr="007537C0" w:rsidRDefault="00C33B0F" w:rsidP="00C33B0F">
            <w:r>
              <w:t>15/09/2024</w:t>
            </w:r>
          </w:p>
        </w:tc>
        <w:tc>
          <w:tcPr>
            <w:tcW w:w="1984" w:type="dxa"/>
          </w:tcPr>
          <w:p w14:paraId="75EEB9EB" w14:textId="77777777" w:rsidR="00C33B0F" w:rsidRDefault="00C33B0F" w:rsidP="00C33B0F"/>
        </w:tc>
      </w:tr>
      <w:tr w:rsidR="00C33B0F" w:rsidRPr="007537C0" w14:paraId="0D9C087C" w14:textId="77777777" w:rsidTr="00CC3529">
        <w:trPr>
          <w:jc w:val="center"/>
        </w:trPr>
        <w:tc>
          <w:tcPr>
            <w:tcW w:w="5671" w:type="dxa"/>
            <w:vAlign w:val="center"/>
          </w:tcPr>
          <w:p w14:paraId="1792C701" w14:textId="5BB34100" w:rsidR="00C33B0F" w:rsidRDefault="00C33B0F" w:rsidP="00C33B0F">
            <w:r>
              <w:lastRenderedPageBreak/>
              <w:t>Herramientas y tecnologías utilizadas</w:t>
            </w:r>
          </w:p>
        </w:tc>
        <w:tc>
          <w:tcPr>
            <w:tcW w:w="1412" w:type="dxa"/>
            <w:vAlign w:val="center"/>
          </w:tcPr>
          <w:p w14:paraId="74E93565" w14:textId="1FD65D45" w:rsidR="00C33B0F" w:rsidRDefault="00C33B0F" w:rsidP="00C33B0F">
            <w:r>
              <w:t>13/09/2024</w:t>
            </w:r>
          </w:p>
        </w:tc>
        <w:tc>
          <w:tcPr>
            <w:tcW w:w="1984" w:type="dxa"/>
            <w:vAlign w:val="center"/>
          </w:tcPr>
          <w:p w14:paraId="31B26133" w14:textId="46E14A25" w:rsidR="00C33B0F" w:rsidRDefault="00C33B0F" w:rsidP="00C33B0F">
            <w:r>
              <w:t>15/09/2024</w:t>
            </w:r>
          </w:p>
        </w:tc>
        <w:tc>
          <w:tcPr>
            <w:tcW w:w="1984" w:type="dxa"/>
          </w:tcPr>
          <w:p w14:paraId="23479E99" w14:textId="77777777" w:rsidR="00C33B0F" w:rsidRDefault="00C33B0F" w:rsidP="00C33B0F"/>
        </w:tc>
      </w:tr>
      <w:tr w:rsidR="00C33B0F" w:rsidRPr="007537C0" w14:paraId="41790B61" w14:textId="77777777" w:rsidTr="00CC3529">
        <w:trPr>
          <w:jc w:val="center"/>
        </w:trPr>
        <w:tc>
          <w:tcPr>
            <w:tcW w:w="5671" w:type="dxa"/>
            <w:vAlign w:val="center"/>
          </w:tcPr>
          <w:p w14:paraId="374CC42F" w14:textId="29D43246" w:rsidR="00C33B0F" w:rsidRPr="003716BB" w:rsidRDefault="00C33B0F" w:rsidP="00C33B0F">
            <w:pPr>
              <w:jc w:val="center"/>
              <w:rPr>
                <w:b/>
                <w:bCs/>
              </w:rPr>
            </w:pPr>
            <w:r w:rsidRPr="003716BB">
              <w:rPr>
                <w:b/>
                <w:bCs/>
              </w:rPr>
              <w:t>Realizar gestión de riesgos inicial</w:t>
            </w:r>
          </w:p>
        </w:tc>
        <w:tc>
          <w:tcPr>
            <w:tcW w:w="1412" w:type="dxa"/>
            <w:vAlign w:val="center"/>
          </w:tcPr>
          <w:p w14:paraId="170F0E47" w14:textId="0FA591C5" w:rsidR="00C33B0F" w:rsidRDefault="00C33B0F" w:rsidP="00C33B0F">
            <w:r>
              <w:t>15/09/2024</w:t>
            </w:r>
          </w:p>
        </w:tc>
        <w:tc>
          <w:tcPr>
            <w:tcW w:w="1984" w:type="dxa"/>
            <w:vAlign w:val="center"/>
          </w:tcPr>
          <w:p w14:paraId="37A36D0B" w14:textId="18EAEC97" w:rsidR="00C33B0F" w:rsidRDefault="00C33B0F" w:rsidP="00C33B0F">
            <w:r>
              <w:t>16/09/2024</w:t>
            </w:r>
          </w:p>
        </w:tc>
        <w:tc>
          <w:tcPr>
            <w:tcW w:w="1984" w:type="dxa"/>
          </w:tcPr>
          <w:p w14:paraId="139B2221" w14:textId="0E21386C" w:rsidR="00C33B0F" w:rsidRPr="003716BB" w:rsidRDefault="00C33B0F" w:rsidP="00C33B0F">
            <w:pPr>
              <w:rPr>
                <w:u w:val="single"/>
              </w:rPr>
            </w:pPr>
            <w:r>
              <w:t>Hernandez Cintia; Collareda Agustín; Frey Hugo</w:t>
            </w:r>
          </w:p>
        </w:tc>
      </w:tr>
      <w:tr w:rsidR="00C33B0F" w:rsidRPr="007537C0" w14:paraId="24053B98" w14:textId="77777777" w:rsidTr="00CC3529">
        <w:trPr>
          <w:jc w:val="center"/>
        </w:trPr>
        <w:tc>
          <w:tcPr>
            <w:tcW w:w="5671" w:type="dxa"/>
            <w:vAlign w:val="center"/>
          </w:tcPr>
          <w:p w14:paraId="491D87C0" w14:textId="59B61F71" w:rsidR="00C33B0F" w:rsidRPr="00CC3529" w:rsidRDefault="00C33B0F" w:rsidP="00C33B0F">
            <w:pPr>
              <w:jc w:val="center"/>
              <w:rPr>
                <w:b/>
                <w:bCs/>
              </w:rPr>
            </w:pPr>
            <w:r w:rsidRPr="00CC3529">
              <w:rPr>
                <w:b/>
                <w:bCs/>
              </w:rPr>
              <w:t>Elaborar presentación 17/09/2024</w:t>
            </w:r>
          </w:p>
        </w:tc>
        <w:tc>
          <w:tcPr>
            <w:tcW w:w="1412" w:type="dxa"/>
            <w:vAlign w:val="center"/>
          </w:tcPr>
          <w:p w14:paraId="0CEDABB7" w14:textId="4AEAE5F6" w:rsidR="00C33B0F" w:rsidRDefault="00C33B0F" w:rsidP="00C33B0F">
            <w:r>
              <w:t>16/09/2024</w:t>
            </w:r>
          </w:p>
        </w:tc>
        <w:tc>
          <w:tcPr>
            <w:tcW w:w="1984" w:type="dxa"/>
            <w:vAlign w:val="center"/>
          </w:tcPr>
          <w:p w14:paraId="14E15297" w14:textId="442AC216" w:rsidR="00C33B0F" w:rsidRDefault="00C33B0F" w:rsidP="00C33B0F">
            <w:r>
              <w:t>17/09/2024</w:t>
            </w:r>
          </w:p>
        </w:tc>
        <w:tc>
          <w:tcPr>
            <w:tcW w:w="1984" w:type="dxa"/>
          </w:tcPr>
          <w:p w14:paraId="232A2CCB" w14:textId="24411164" w:rsidR="00C33B0F" w:rsidRDefault="00C33B0F" w:rsidP="00C33B0F">
            <w:r>
              <w:t>Hernandez Cintia</w:t>
            </w:r>
          </w:p>
        </w:tc>
      </w:tr>
      <w:tr w:rsidR="00C33B0F" w:rsidRPr="007537C0" w14:paraId="55AEC6BF" w14:textId="625F6B99" w:rsidTr="00CC3529">
        <w:trPr>
          <w:jc w:val="center"/>
        </w:trPr>
        <w:tc>
          <w:tcPr>
            <w:tcW w:w="5671" w:type="dxa"/>
            <w:vAlign w:val="center"/>
          </w:tcPr>
          <w:p w14:paraId="300CBF02" w14:textId="4551DC64" w:rsidR="00C33B0F" w:rsidRPr="00BC510A" w:rsidRDefault="00C33B0F" w:rsidP="00C33B0F">
            <w:pPr>
              <w:jc w:val="center"/>
              <w:rPr>
                <w:b/>
                <w:bCs/>
              </w:rPr>
            </w:pPr>
            <w:r w:rsidRPr="00BC510A">
              <w:rPr>
                <w:b/>
                <w:bCs/>
              </w:rPr>
              <w:t>Especificación de Requerimientos</w:t>
            </w:r>
          </w:p>
        </w:tc>
        <w:tc>
          <w:tcPr>
            <w:tcW w:w="1412" w:type="dxa"/>
            <w:vAlign w:val="center"/>
          </w:tcPr>
          <w:p w14:paraId="74088DC2" w14:textId="0218D7CF" w:rsidR="00C33B0F" w:rsidRPr="007537C0" w:rsidRDefault="00C33B0F" w:rsidP="00C33B0F">
            <w:r>
              <w:t>15/09/2024</w:t>
            </w:r>
          </w:p>
        </w:tc>
        <w:tc>
          <w:tcPr>
            <w:tcW w:w="1984" w:type="dxa"/>
            <w:vAlign w:val="center"/>
          </w:tcPr>
          <w:p w14:paraId="07334A1C" w14:textId="499BB0F6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01AFB6E9" w14:textId="77777777" w:rsidR="00C33B0F" w:rsidRDefault="00C33B0F" w:rsidP="00C33B0F"/>
        </w:tc>
      </w:tr>
      <w:tr w:rsidR="00C33B0F" w:rsidRPr="007537C0" w14:paraId="25428DFE" w14:textId="4D08B274" w:rsidTr="00CC3529">
        <w:trPr>
          <w:jc w:val="center"/>
        </w:trPr>
        <w:tc>
          <w:tcPr>
            <w:tcW w:w="5671" w:type="dxa"/>
            <w:vAlign w:val="center"/>
          </w:tcPr>
          <w:p w14:paraId="121E6780" w14:textId="284927C1" w:rsidR="00C33B0F" w:rsidRPr="00467DC2" w:rsidRDefault="00C33B0F" w:rsidP="00C33B0F">
            <w:r>
              <w:t>Introducción</w:t>
            </w:r>
          </w:p>
        </w:tc>
        <w:tc>
          <w:tcPr>
            <w:tcW w:w="1412" w:type="dxa"/>
            <w:vAlign w:val="center"/>
          </w:tcPr>
          <w:p w14:paraId="33754F26" w14:textId="5AFC37E3" w:rsidR="00C33B0F" w:rsidRPr="007537C0" w:rsidRDefault="00C33B0F" w:rsidP="00C33B0F">
            <w:r>
              <w:t>19/09/2024</w:t>
            </w:r>
          </w:p>
        </w:tc>
        <w:tc>
          <w:tcPr>
            <w:tcW w:w="1984" w:type="dxa"/>
            <w:vAlign w:val="center"/>
          </w:tcPr>
          <w:p w14:paraId="366A40BE" w14:textId="0665E1CF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61B2F39E" w14:textId="4D2C4654" w:rsidR="00C33B0F" w:rsidRDefault="00C33B0F" w:rsidP="00C33B0F">
            <w:r>
              <w:t>Frey Hugo</w:t>
            </w:r>
          </w:p>
        </w:tc>
      </w:tr>
      <w:tr w:rsidR="00C33B0F" w:rsidRPr="007537C0" w14:paraId="581D42F7" w14:textId="2938DF53" w:rsidTr="00CC3529">
        <w:trPr>
          <w:jc w:val="center"/>
        </w:trPr>
        <w:tc>
          <w:tcPr>
            <w:tcW w:w="5671" w:type="dxa"/>
            <w:vAlign w:val="center"/>
          </w:tcPr>
          <w:p w14:paraId="001ACC47" w14:textId="0A8BEF90" w:rsidR="00C33B0F" w:rsidRDefault="00C33B0F" w:rsidP="00C33B0F">
            <w:r>
              <w:t>Descripción general</w:t>
            </w:r>
          </w:p>
        </w:tc>
        <w:tc>
          <w:tcPr>
            <w:tcW w:w="1412" w:type="dxa"/>
            <w:vAlign w:val="center"/>
          </w:tcPr>
          <w:p w14:paraId="1F1B7239" w14:textId="1CCC817C" w:rsidR="00C33B0F" w:rsidRPr="007537C0" w:rsidRDefault="00C33B0F" w:rsidP="00C33B0F">
            <w:r>
              <w:t>19/09/2024</w:t>
            </w:r>
          </w:p>
        </w:tc>
        <w:tc>
          <w:tcPr>
            <w:tcW w:w="1984" w:type="dxa"/>
            <w:vAlign w:val="center"/>
          </w:tcPr>
          <w:p w14:paraId="7AF9B18C" w14:textId="0A5A1ECB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05DC2E59" w14:textId="537BA0B3" w:rsidR="00C33B0F" w:rsidRDefault="00C33B0F" w:rsidP="00C33B0F">
            <w:r>
              <w:t>Collareda Agustín</w:t>
            </w:r>
          </w:p>
        </w:tc>
      </w:tr>
      <w:tr w:rsidR="00C33B0F" w:rsidRPr="007537C0" w14:paraId="6BB60AA3" w14:textId="6AEAD2D6" w:rsidTr="00CC3529">
        <w:trPr>
          <w:jc w:val="center"/>
        </w:trPr>
        <w:tc>
          <w:tcPr>
            <w:tcW w:w="5671" w:type="dxa"/>
            <w:vAlign w:val="center"/>
          </w:tcPr>
          <w:p w14:paraId="4669402F" w14:textId="203CD1A9" w:rsidR="00C33B0F" w:rsidRDefault="00C33B0F" w:rsidP="00C33B0F">
            <w:r>
              <w:t>Casos de uso</w:t>
            </w:r>
          </w:p>
        </w:tc>
        <w:tc>
          <w:tcPr>
            <w:tcW w:w="1412" w:type="dxa"/>
            <w:vAlign w:val="center"/>
          </w:tcPr>
          <w:p w14:paraId="4ED0188D" w14:textId="164677E0" w:rsidR="00C33B0F" w:rsidRPr="007537C0" w:rsidRDefault="00C33B0F" w:rsidP="00C33B0F">
            <w:r>
              <w:t>15/09/2024</w:t>
            </w:r>
          </w:p>
        </w:tc>
        <w:tc>
          <w:tcPr>
            <w:tcW w:w="1984" w:type="dxa"/>
            <w:vAlign w:val="center"/>
          </w:tcPr>
          <w:p w14:paraId="204AAC05" w14:textId="0B4D34BE" w:rsidR="00C33B0F" w:rsidRPr="007537C0" w:rsidRDefault="00C33B0F" w:rsidP="00C33B0F">
            <w:r>
              <w:t>17/09/2024</w:t>
            </w:r>
          </w:p>
        </w:tc>
        <w:tc>
          <w:tcPr>
            <w:tcW w:w="1984" w:type="dxa"/>
          </w:tcPr>
          <w:p w14:paraId="4DA75906" w14:textId="6DDEF72B" w:rsidR="00C33B0F" w:rsidRDefault="00C33B0F" w:rsidP="00C33B0F">
            <w:r>
              <w:t>Frey Hugo</w:t>
            </w:r>
          </w:p>
        </w:tc>
      </w:tr>
      <w:tr w:rsidR="00C33B0F" w:rsidRPr="007537C0" w14:paraId="3B9D53A7" w14:textId="280F09A2" w:rsidTr="00CC3529">
        <w:trPr>
          <w:jc w:val="center"/>
        </w:trPr>
        <w:tc>
          <w:tcPr>
            <w:tcW w:w="5671" w:type="dxa"/>
            <w:vAlign w:val="center"/>
          </w:tcPr>
          <w:p w14:paraId="41C312B7" w14:textId="71A30935" w:rsidR="00C33B0F" w:rsidRDefault="00C33B0F" w:rsidP="00C33B0F">
            <w:r>
              <w:t>Diagrama de casos de uso</w:t>
            </w:r>
          </w:p>
        </w:tc>
        <w:tc>
          <w:tcPr>
            <w:tcW w:w="1412" w:type="dxa"/>
            <w:vAlign w:val="center"/>
          </w:tcPr>
          <w:p w14:paraId="73B1C7ED" w14:textId="45FC2787" w:rsidR="00C33B0F" w:rsidRPr="007537C0" w:rsidRDefault="00C33B0F" w:rsidP="00C33B0F">
            <w:r>
              <w:t>15/09/2024</w:t>
            </w:r>
          </w:p>
        </w:tc>
        <w:tc>
          <w:tcPr>
            <w:tcW w:w="1984" w:type="dxa"/>
            <w:vAlign w:val="center"/>
          </w:tcPr>
          <w:p w14:paraId="064FB9F3" w14:textId="4D1E2EC3" w:rsidR="00C33B0F" w:rsidRPr="007537C0" w:rsidRDefault="00C33B0F" w:rsidP="00C33B0F">
            <w:r>
              <w:t>17/09/2024</w:t>
            </w:r>
          </w:p>
        </w:tc>
        <w:tc>
          <w:tcPr>
            <w:tcW w:w="1984" w:type="dxa"/>
          </w:tcPr>
          <w:p w14:paraId="63F14625" w14:textId="75A98BDE" w:rsidR="00C33B0F" w:rsidRDefault="00C33B0F" w:rsidP="00C33B0F">
            <w:r>
              <w:t>Hernandez Cintia</w:t>
            </w:r>
          </w:p>
        </w:tc>
      </w:tr>
      <w:tr w:rsidR="00C33B0F" w:rsidRPr="007537C0" w14:paraId="189DA151" w14:textId="3A1CDF6B" w:rsidTr="00CC3529">
        <w:trPr>
          <w:jc w:val="center"/>
        </w:trPr>
        <w:tc>
          <w:tcPr>
            <w:tcW w:w="5671" w:type="dxa"/>
            <w:vAlign w:val="center"/>
          </w:tcPr>
          <w:p w14:paraId="383A9DB1" w14:textId="67ACC267" w:rsidR="00C33B0F" w:rsidRDefault="00C33B0F" w:rsidP="00C33B0F">
            <w:r>
              <w:t>Tipos de requerimientos</w:t>
            </w:r>
          </w:p>
        </w:tc>
        <w:tc>
          <w:tcPr>
            <w:tcW w:w="1412" w:type="dxa"/>
            <w:vAlign w:val="center"/>
          </w:tcPr>
          <w:p w14:paraId="3BC0708F" w14:textId="0C2D9794" w:rsidR="00C33B0F" w:rsidRPr="007537C0" w:rsidRDefault="00C33B0F" w:rsidP="00C33B0F">
            <w:r>
              <w:t>17/09/2024</w:t>
            </w:r>
          </w:p>
        </w:tc>
        <w:tc>
          <w:tcPr>
            <w:tcW w:w="1984" w:type="dxa"/>
            <w:vAlign w:val="center"/>
          </w:tcPr>
          <w:p w14:paraId="60AAEEF2" w14:textId="08061621" w:rsidR="00C33B0F" w:rsidRPr="007537C0" w:rsidRDefault="00C33B0F" w:rsidP="00C33B0F">
            <w:r>
              <w:t>18/09/2024</w:t>
            </w:r>
          </w:p>
        </w:tc>
        <w:tc>
          <w:tcPr>
            <w:tcW w:w="1984" w:type="dxa"/>
          </w:tcPr>
          <w:p w14:paraId="00B3EDE2" w14:textId="31AB2994" w:rsidR="00C33B0F" w:rsidRDefault="00C33B0F" w:rsidP="00C33B0F">
            <w:r>
              <w:t>Collareda Agustín</w:t>
            </w:r>
          </w:p>
        </w:tc>
      </w:tr>
      <w:tr w:rsidR="00C33B0F" w:rsidRPr="007537C0" w14:paraId="3FCA9BDE" w14:textId="11B99AB2" w:rsidTr="00CC3529">
        <w:trPr>
          <w:jc w:val="center"/>
        </w:trPr>
        <w:tc>
          <w:tcPr>
            <w:tcW w:w="5671" w:type="dxa"/>
            <w:vAlign w:val="center"/>
          </w:tcPr>
          <w:p w14:paraId="72426D60" w14:textId="479DCD3B" w:rsidR="00C33B0F" w:rsidRDefault="00C33B0F" w:rsidP="00C33B0F">
            <w:r>
              <w:t>Características no soportadas</w:t>
            </w:r>
          </w:p>
        </w:tc>
        <w:tc>
          <w:tcPr>
            <w:tcW w:w="1412" w:type="dxa"/>
            <w:vAlign w:val="center"/>
          </w:tcPr>
          <w:p w14:paraId="796AEA9E" w14:textId="05A505BE" w:rsidR="00C33B0F" w:rsidRPr="007537C0" w:rsidRDefault="00C33B0F" w:rsidP="00C33B0F">
            <w:r>
              <w:t>19/09/2024</w:t>
            </w:r>
          </w:p>
        </w:tc>
        <w:tc>
          <w:tcPr>
            <w:tcW w:w="1984" w:type="dxa"/>
            <w:vAlign w:val="center"/>
          </w:tcPr>
          <w:p w14:paraId="15B79B39" w14:textId="34E82DA8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18705CDC" w14:textId="07123C94" w:rsidR="00C33B0F" w:rsidRDefault="00C33B0F" w:rsidP="00C33B0F">
            <w:r>
              <w:t>Hernandez Cintia</w:t>
            </w:r>
          </w:p>
        </w:tc>
      </w:tr>
      <w:tr w:rsidR="00C33B0F" w:rsidRPr="007537C0" w14:paraId="2004F72A" w14:textId="29A719C2" w:rsidTr="00CC3529">
        <w:trPr>
          <w:jc w:val="center"/>
        </w:trPr>
        <w:tc>
          <w:tcPr>
            <w:tcW w:w="5671" w:type="dxa"/>
            <w:vAlign w:val="center"/>
          </w:tcPr>
          <w:p w14:paraId="7986919E" w14:textId="4F51487C" w:rsidR="00C33B0F" w:rsidRDefault="00C33B0F" w:rsidP="00C33B0F">
            <w:r>
              <w:t>Estándares aplicados</w:t>
            </w:r>
          </w:p>
        </w:tc>
        <w:tc>
          <w:tcPr>
            <w:tcW w:w="1412" w:type="dxa"/>
            <w:vAlign w:val="center"/>
          </w:tcPr>
          <w:p w14:paraId="3A8D61CB" w14:textId="13914CAB" w:rsidR="00C33B0F" w:rsidRPr="007537C0" w:rsidRDefault="00C33B0F" w:rsidP="00C33B0F">
            <w:r>
              <w:t>19/09/2024</w:t>
            </w:r>
          </w:p>
        </w:tc>
        <w:tc>
          <w:tcPr>
            <w:tcW w:w="1984" w:type="dxa"/>
            <w:vAlign w:val="center"/>
          </w:tcPr>
          <w:p w14:paraId="5CED8B46" w14:textId="12528A33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0A9401A8" w14:textId="2D9050AE" w:rsidR="00C33B0F" w:rsidRDefault="00C33B0F" w:rsidP="00C33B0F">
            <w:r>
              <w:t>Frey Hugo</w:t>
            </w:r>
          </w:p>
        </w:tc>
      </w:tr>
      <w:tr w:rsidR="00C33B0F" w:rsidRPr="007537C0" w14:paraId="383D8489" w14:textId="6B104183" w:rsidTr="00CC3529">
        <w:trPr>
          <w:jc w:val="center"/>
        </w:trPr>
        <w:tc>
          <w:tcPr>
            <w:tcW w:w="5671" w:type="dxa"/>
            <w:vAlign w:val="center"/>
          </w:tcPr>
          <w:p w14:paraId="280E7124" w14:textId="0AC735AA" w:rsidR="00C33B0F" w:rsidRPr="0013644B" w:rsidRDefault="00C33B0F" w:rsidP="00C33B0F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riesgo</w:t>
            </w:r>
          </w:p>
        </w:tc>
        <w:tc>
          <w:tcPr>
            <w:tcW w:w="1412" w:type="dxa"/>
            <w:vAlign w:val="center"/>
          </w:tcPr>
          <w:p w14:paraId="4D173AAF" w14:textId="7DEEB99F" w:rsidR="00C33B0F" w:rsidRPr="007537C0" w:rsidRDefault="00C33B0F" w:rsidP="00C33B0F">
            <w:r>
              <w:t>17/09/2024</w:t>
            </w:r>
          </w:p>
        </w:tc>
        <w:tc>
          <w:tcPr>
            <w:tcW w:w="1984" w:type="dxa"/>
            <w:vAlign w:val="center"/>
          </w:tcPr>
          <w:p w14:paraId="0F3325CB" w14:textId="22DBC713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69AE3EFA" w14:textId="77777777" w:rsidR="00C33B0F" w:rsidRDefault="00C33B0F" w:rsidP="00C33B0F"/>
        </w:tc>
      </w:tr>
      <w:tr w:rsidR="00C33B0F" w:rsidRPr="007537C0" w14:paraId="59161D3C" w14:textId="5CB2F321" w:rsidTr="00CC3529">
        <w:trPr>
          <w:jc w:val="center"/>
        </w:trPr>
        <w:tc>
          <w:tcPr>
            <w:tcW w:w="5671" w:type="dxa"/>
            <w:vAlign w:val="center"/>
          </w:tcPr>
          <w:p w14:paraId="09A5CDF1" w14:textId="0E3AF0EC" w:rsidR="00C33B0F" w:rsidRPr="00467DC2" w:rsidRDefault="00C33B0F" w:rsidP="00C33B0F">
            <w:r>
              <w:t>Introducción</w:t>
            </w:r>
          </w:p>
        </w:tc>
        <w:tc>
          <w:tcPr>
            <w:tcW w:w="1412" w:type="dxa"/>
            <w:vAlign w:val="center"/>
          </w:tcPr>
          <w:p w14:paraId="38DA3B0B" w14:textId="2296A349" w:rsidR="00C33B0F" w:rsidRPr="007537C0" w:rsidRDefault="00C33B0F" w:rsidP="00C33B0F">
            <w:r>
              <w:t>19/09/2024</w:t>
            </w:r>
          </w:p>
        </w:tc>
        <w:tc>
          <w:tcPr>
            <w:tcW w:w="1984" w:type="dxa"/>
            <w:vAlign w:val="center"/>
          </w:tcPr>
          <w:p w14:paraId="2717DA15" w14:textId="10CBB9B9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582631EC" w14:textId="156A3062" w:rsidR="00C33B0F" w:rsidRDefault="00C33B0F" w:rsidP="00C33B0F">
            <w:r>
              <w:t>Hernandez Cintia</w:t>
            </w:r>
          </w:p>
        </w:tc>
      </w:tr>
      <w:tr w:rsidR="00C33B0F" w:rsidRPr="007537C0" w14:paraId="65D22D93" w14:textId="4C560B04" w:rsidTr="00CC3529">
        <w:trPr>
          <w:jc w:val="center"/>
        </w:trPr>
        <w:tc>
          <w:tcPr>
            <w:tcW w:w="5671" w:type="dxa"/>
            <w:vAlign w:val="center"/>
          </w:tcPr>
          <w:p w14:paraId="07F02B1B" w14:textId="7ECF026B" w:rsidR="00C33B0F" w:rsidRPr="00467DC2" w:rsidRDefault="00C33B0F" w:rsidP="00C33B0F">
            <w:r>
              <w:t>Identificación y evaluación de riesgos</w:t>
            </w:r>
          </w:p>
        </w:tc>
        <w:tc>
          <w:tcPr>
            <w:tcW w:w="1412" w:type="dxa"/>
            <w:vAlign w:val="center"/>
          </w:tcPr>
          <w:p w14:paraId="23B2572B" w14:textId="158C9609" w:rsidR="00C33B0F" w:rsidRPr="007537C0" w:rsidRDefault="00C33B0F" w:rsidP="00C33B0F">
            <w:r>
              <w:t>17/09/2024</w:t>
            </w:r>
          </w:p>
        </w:tc>
        <w:tc>
          <w:tcPr>
            <w:tcW w:w="1984" w:type="dxa"/>
            <w:vAlign w:val="center"/>
          </w:tcPr>
          <w:p w14:paraId="0BC6D47B" w14:textId="5B7B9490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1BF181F4" w14:textId="49745A11" w:rsidR="00C33B0F" w:rsidRDefault="00C33B0F" w:rsidP="00C33B0F">
            <w:r>
              <w:t>Hernandez Cintia; Collareda Agustín; Frey Hugo</w:t>
            </w:r>
          </w:p>
        </w:tc>
      </w:tr>
      <w:tr w:rsidR="00C33B0F" w:rsidRPr="007537C0" w14:paraId="3A83D528" w14:textId="1B133DE4" w:rsidTr="00CC3529">
        <w:trPr>
          <w:jc w:val="center"/>
        </w:trPr>
        <w:tc>
          <w:tcPr>
            <w:tcW w:w="5671" w:type="dxa"/>
            <w:vAlign w:val="center"/>
          </w:tcPr>
          <w:p w14:paraId="10133EB4" w14:textId="773C27F3" w:rsidR="00C33B0F" w:rsidRPr="00467DC2" w:rsidRDefault="00C33B0F" w:rsidP="00C33B0F">
            <w:r>
              <w:t>Análisis de riesgos</w:t>
            </w:r>
          </w:p>
        </w:tc>
        <w:tc>
          <w:tcPr>
            <w:tcW w:w="1412" w:type="dxa"/>
            <w:vAlign w:val="center"/>
          </w:tcPr>
          <w:p w14:paraId="4D5944B3" w14:textId="7546E460" w:rsidR="00C33B0F" w:rsidRPr="007537C0" w:rsidRDefault="00C33B0F" w:rsidP="00C33B0F">
            <w:r>
              <w:t>17/09/2024</w:t>
            </w:r>
          </w:p>
        </w:tc>
        <w:tc>
          <w:tcPr>
            <w:tcW w:w="1984" w:type="dxa"/>
            <w:vAlign w:val="center"/>
          </w:tcPr>
          <w:p w14:paraId="74AD618A" w14:textId="0030D967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4C3A1BE9" w14:textId="3520CE82" w:rsidR="00C33B0F" w:rsidRDefault="00C33B0F" w:rsidP="00C33B0F">
            <w:r>
              <w:t>Hernandez Cintia; Collareda Agustín; Frey Hugo</w:t>
            </w:r>
          </w:p>
        </w:tc>
      </w:tr>
      <w:tr w:rsidR="00C33B0F" w:rsidRPr="007537C0" w14:paraId="39B32A35" w14:textId="6C4D8971" w:rsidTr="00CC3529">
        <w:trPr>
          <w:jc w:val="center"/>
        </w:trPr>
        <w:tc>
          <w:tcPr>
            <w:tcW w:w="5671" w:type="dxa"/>
            <w:vAlign w:val="center"/>
          </w:tcPr>
          <w:p w14:paraId="58187F3D" w14:textId="3693811C" w:rsidR="00C33B0F" w:rsidRPr="00467DC2" w:rsidRDefault="00C33B0F" w:rsidP="00C33B0F">
            <w:r>
              <w:t>Seguimiento de riesgos</w:t>
            </w:r>
          </w:p>
        </w:tc>
        <w:tc>
          <w:tcPr>
            <w:tcW w:w="1412" w:type="dxa"/>
            <w:vAlign w:val="center"/>
          </w:tcPr>
          <w:p w14:paraId="3ED62A5E" w14:textId="0CCE5F4A" w:rsidR="00C33B0F" w:rsidRPr="007537C0" w:rsidRDefault="00C33B0F" w:rsidP="00C33B0F">
            <w:r>
              <w:t>19/09/2024</w:t>
            </w:r>
          </w:p>
        </w:tc>
        <w:tc>
          <w:tcPr>
            <w:tcW w:w="1984" w:type="dxa"/>
            <w:vAlign w:val="center"/>
          </w:tcPr>
          <w:p w14:paraId="39241E82" w14:textId="525EEC4A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759E9F0C" w14:textId="17DDB455" w:rsidR="00C33B0F" w:rsidRDefault="00C33B0F" w:rsidP="00C33B0F">
            <w:r>
              <w:t>Collareda Agustín</w:t>
            </w:r>
          </w:p>
        </w:tc>
      </w:tr>
      <w:tr w:rsidR="00C33B0F" w:rsidRPr="007537C0" w14:paraId="07AE14A2" w14:textId="614877E2" w:rsidTr="00CC3529">
        <w:trPr>
          <w:jc w:val="center"/>
        </w:trPr>
        <w:tc>
          <w:tcPr>
            <w:tcW w:w="5671" w:type="dxa"/>
            <w:vAlign w:val="center"/>
          </w:tcPr>
          <w:p w14:paraId="296709F3" w14:textId="30A61EC5" w:rsidR="00C33B0F" w:rsidRPr="00467DC2" w:rsidRDefault="00C33B0F" w:rsidP="00C33B0F">
            <w:pPr>
              <w:jc w:val="center"/>
            </w:pPr>
            <w:r w:rsidRPr="0013644B">
              <w:rPr>
                <w:b/>
                <w:bCs/>
              </w:rPr>
              <w:t>Plan de calidad</w:t>
            </w:r>
          </w:p>
        </w:tc>
        <w:tc>
          <w:tcPr>
            <w:tcW w:w="1412" w:type="dxa"/>
            <w:vAlign w:val="center"/>
          </w:tcPr>
          <w:p w14:paraId="70F568D2" w14:textId="17F13DBF" w:rsidR="00C33B0F" w:rsidRPr="007537C0" w:rsidRDefault="00C33B0F" w:rsidP="00C33B0F">
            <w:r>
              <w:t>16/09/2024</w:t>
            </w:r>
          </w:p>
        </w:tc>
        <w:tc>
          <w:tcPr>
            <w:tcW w:w="1984" w:type="dxa"/>
            <w:vAlign w:val="center"/>
          </w:tcPr>
          <w:p w14:paraId="11C32D50" w14:textId="782686E1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342C01ED" w14:textId="77777777" w:rsidR="00C33B0F" w:rsidRDefault="00C33B0F" w:rsidP="00C33B0F"/>
        </w:tc>
      </w:tr>
      <w:tr w:rsidR="00C33B0F" w:rsidRPr="007537C0" w14:paraId="267D20FA" w14:textId="1752BF5C" w:rsidTr="00CC3529">
        <w:trPr>
          <w:jc w:val="center"/>
        </w:trPr>
        <w:tc>
          <w:tcPr>
            <w:tcW w:w="5671" w:type="dxa"/>
            <w:vAlign w:val="center"/>
          </w:tcPr>
          <w:p w14:paraId="3C5A31AA" w14:textId="73809FD0" w:rsidR="00C33B0F" w:rsidRPr="00467DC2" w:rsidRDefault="00C33B0F" w:rsidP="00C33B0F">
            <w:r w:rsidRPr="00E0356E">
              <w:t>Definir responsables de la Calidad</w:t>
            </w:r>
          </w:p>
        </w:tc>
        <w:tc>
          <w:tcPr>
            <w:tcW w:w="1412" w:type="dxa"/>
            <w:vAlign w:val="center"/>
          </w:tcPr>
          <w:p w14:paraId="6B30240B" w14:textId="0566F81B" w:rsidR="00C33B0F" w:rsidRPr="007537C0" w:rsidRDefault="00C33B0F" w:rsidP="00C33B0F">
            <w:r>
              <w:t>16/09/2024</w:t>
            </w:r>
          </w:p>
        </w:tc>
        <w:tc>
          <w:tcPr>
            <w:tcW w:w="1984" w:type="dxa"/>
            <w:vAlign w:val="center"/>
          </w:tcPr>
          <w:p w14:paraId="30E3994E" w14:textId="72E97903" w:rsidR="00C33B0F" w:rsidRPr="007537C0" w:rsidRDefault="00C33B0F" w:rsidP="00C33B0F">
            <w:r>
              <w:t>16/09/2024</w:t>
            </w:r>
          </w:p>
        </w:tc>
        <w:tc>
          <w:tcPr>
            <w:tcW w:w="1984" w:type="dxa"/>
          </w:tcPr>
          <w:p w14:paraId="5C83F33A" w14:textId="6C79BA87" w:rsidR="00C33B0F" w:rsidRDefault="00C33B0F" w:rsidP="00C33B0F">
            <w:r>
              <w:t>Collareda Agustín</w:t>
            </w:r>
          </w:p>
        </w:tc>
      </w:tr>
      <w:tr w:rsidR="00C33B0F" w:rsidRPr="007537C0" w14:paraId="78D014B4" w14:textId="4D16EADC" w:rsidTr="00CC3529">
        <w:trPr>
          <w:jc w:val="center"/>
        </w:trPr>
        <w:tc>
          <w:tcPr>
            <w:tcW w:w="5671" w:type="dxa"/>
            <w:vAlign w:val="center"/>
          </w:tcPr>
          <w:p w14:paraId="6E953A44" w14:textId="6DCEA6C8" w:rsidR="00C33B0F" w:rsidRPr="00467DC2" w:rsidRDefault="00C33B0F" w:rsidP="00C33B0F">
            <w:r w:rsidRPr="00E0356E">
              <w:t>Definir Herramientas y Técnicas</w:t>
            </w:r>
          </w:p>
        </w:tc>
        <w:tc>
          <w:tcPr>
            <w:tcW w:w="1412" w:type="dxa"/>
            <w:vAlign w:val="center"/>
          </w:tcPr>
          <w:p w14:paraId="6DE941A1" w14:textId="4A05B5C6" w:rsidR="00C33B0F" w:rsidRPr="007537C0" w:rsidRDefault="00C33B0F" w:rsidP="00C33B0F">
            <w:r>
              <w:t>16/09/2024</w:t>
            </w:r>
          </w:p>
        </w:tc>
        <w:tc>
          <w:tcPr>
            <w:tcW w:w="1984" w:type="dxa"/>
            <w:vAlign w:val="center"/>
          </w:tcPr>
          <w:p w14:paraId="2887B24E" w14:textId="28CA2F9C" w:rsidR="00C33B0F" w:rsidRPr="007537C0" w:rsidRDefault="00C33B0F" w:rsidP="00C33B0F">
            <w:r>
              <w:t>17/09/2024</w:t>
            </w:r>
          </w:p>
        </w:tc>
        <w:tc>
          <w:tcPr>
            <w:tcW w:w="1984" w:type="dxa"/>
          </w:tcPr>
          <w:p w14:paraId="033CDE41" w14:textId="7294CDD7" w:rsidR="00C33B0F" w:rsidRDefault="00C33B0F" w:rsidP="00C33B0F">
            <w:r>
              <w:t>Frey Hugo</w:t>
            </w:r>
          </w:p>
        </w:tc>
      </w:tr>
      <w:tr w:rsidR="00C33B0F" w:rsidRPr="007537C0" w14:paraId="76B6D409" w14:textId="51271F68" w:rsidTr="00CC3529">
        <w:trPr>
          <w:jc w:val="center"/>
        </w:trPr>
        <w:tc>
          <w:tcPr>
            <w:tcW w:w="5671" w:type="dxa"/>
            <w:vAlign w:val="center"/>
          </w:tcPr>
          <w:p w14:paraId="406C7D2F" w14:textId="2B981949" w:rsidR="00C33B0F" w:rsidRPr="00E0356E" w:rsidRDefault="00C33B0F" w:rsidP="00C33B0F">
            <w:pPr>
              <w:jc w:val="left"/>
            </w:pPr>
            <w:r w:rsidRPr="00E0356E">
              <w:t>Definir Métricas</w:t>
            </w:r>
          </w:p>
        </w:tc>
        <w:tc>
          <w:tcPr>
            <w:tcW w:w="1412" w:type="dxa"/>
            <w:vAlign w:val="center"/>
          </w:tcPr>
          <w:p w14:paraId="1D0B4D9E" w14:textId="30E4F3F7" w:rsidR="00C33B0F" w:rsidRPr="007537C0" w:rsidRDefault="00C33B0F" w:rsidP="00C33B0F">
            <w:r>
              <w:t>16/09/2024</w:t>
            </w:r>
          </w:p>
        </w:tc>
        <w:tc>
          <w:tcPr>
            <w:tcW w:w="1984" w:type="dxa"/>
            <w:vAlign w:val="center"/>
          </w:tcPr>
          <w:p w14:paraId="55AD5C32" w14:textId="28DD7D88" w:rsidR="00C33B0F" w:rsidRPr="007537C0" w:rsidRDefault="00C33B0F" w:rsidP="00C33B0F">
            <w:r>
              <w:t>18/09/2024</w:t>
            </w:r>
          </w:p>
        </w:tc>
        <w:tc>
          <w:tcPr>
            <w:tcW w:w="1984" w:type="dxa"/>
          </w:tcPr>
          <w:p w14:paraId="64ECB0AC" w14:textId="0F55ED5D" w:rsidR="00C33B0F" w:rsidRDefault="00C33B0F" w:rsidP="00C33B0F">
            <w:r>
              <w:t>Hernandez Cintia</w:t>
            </w:r>
          </w:p>
        </w:tc>
      </w:tr>
      <w:tr w:rsidR="00C33B0F" w:rsidRPr="007537C0" w14:paraId="66051E1B" w14:textId="6742A9CC" w:rsidTr="00CC3529">
        <w:trPr>
          <w:jc w:val="center"/>
        </w:trPr>
        <w:tc>
          <w:tcPr>
            <w:tcW w:w="5671" w:type="dxa"/>
            <w:vAlign w:val="center"/>
          </w:tcPr>
          <w:p w14:paraId="377AC37B" w14:textId="563B3233" w:rsidR="00C33B0F" w:rsidRPr="00467DC2" w:rsidRDefault="00C33B0F" w:rsidP="00C33B0F">
            <w:r w:rsidRPr="00E0356E">
              <w:t>Elaborar Estándares, Prácticas y Convenciones</w:t>
            </w:r>
          </w:p>
        </w:tc>
        <w:tc>
          <w:tcPr>
            <w:tcW w:w="1412" w:type="dxa"/>
            <w:vAlign w:val="center"/>
          </w:tcPr>
          <w:p w14:paraId="7BAA13E8" w14:textId="48B7D681" w:rsidR="00C33B0F" w:rsidRPr="007537C0" w:rsidRDefault="00C33B0F" w:rsidP="00C33B0F">
            <w:r>
              <w:t>18/09/2024</w:t>
            </w:r>
          </w:p>
        </w:tc>
        <w:tc>
          <w:tcPr>
            <w:tcW w:w="1984" w:type="dxa"/>
            <w:vAlign w:val="center"/>
          </w:tcPr>
          <w:p w14:paraId="46CA9D66" w14:textId="30E4505C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0378E5DB" w14:textId="662B39E4" w:rsidR="00C33B0F" w:rsidRDefault="00C33B0F" w:rsidP="00C33B0F">
            <w:r>
              <w:t>Hernandez Cintia; Collareda Agustín; Frey Hugo</w:t>
            </w:r>
          </w:p>
        </w:tc>
      </w:tr>
      <w:tr w:rsidR="00C33B0F" w:rsidRPr="007537C0" w14:paraId="493403EB" w14:textId="5016C7DE" w:rsidTr="00CC3529">
        <w:trPr>
          <w:jc w:val="center"/>
        </w:trPr>
        <w:tc>
          <w:tcPr>
            <w:tcW w:w="5671" w:type="dxa"/>
            <w:vAlign w:val="center"/>
          </w:tcPr>
          <w:p w14:paraId="65FB4647" w14:textId="01D01DDE" w:rsidR="00C33B0F" w:rsidRPr="00E0356E" w:rsidRDefault="00C33B0F" w:rsidP="00C33B0F">
            <w:r w:rsidRPr="009D6D4E">
              <w:lastRenderedPageBreak/>
              <w:t>Elaborar el Plan de Calidad</w:t>
            </w:r>
          </w:p>
        </w:tc>
        <w:tc>
          <w:tcPr>
            <w:tcW w:w="1412" w:type="dxa"/>
            <w:vAlign w:val="center"/>
          </w:tcPr>
          <w:p w14:paraId="73C3FFB6" w14:textId="1B09C8C8" w:rsidR="00C33B0F" w:rsidRPr="007537C0" w:rsidRDefault="00C33B0F" w:rsidP="00C33B0F">
            <w:r>
              <w:t>16/09/2024</w:t>
            </w:r>
          </w:p>
        </w:tc>
        <w:tc>
          <w:tcPr>
            <w:tcW w:w="1984" w:type="dxa"/>
            <w:vAlign w:val="center"/>
          </w:tcPr>
          <w:p w14:paraId="4135D4DD" w14:textId="63AD47EB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</w:tcPr>
          <w:p w14:paraId="14FE6A2A" w14:textId="1EBA4DE1" w:rsidR="00C33B0F" w:rsidRDefault="00C33B0F" w:rsidP="00C33B0F">
            <w:r>
              <w:t>Hernandez Cintia; Collareda Agustín; Frey Hugo</w:t>
            </w:r>
          </w:p>
        </w:tc>
      </w:tr>
      <w:tr w:rsidR="00C33B0F" w:rsidRPr="007537C0" w14:paraId="4E6EBACD" w14:textId="77777777" w:rsidTr="00CC3529">
        <w:trPr>
          <w:jc w:val="center"/>
        </w:trPr>
        <w:tc>
          <w:tcPr>
            <w:tcW w:w="5671" w:type="dxa"/>
            <w:vAlign w:val="center"/>
          </w:tcPr>
          <w:p w14:paraId="0B174791" w14:textId="37E10B74" w:rsidR="00C33B0F" w:rsidRPr="00177F5A" w:rsidRDefault="00C33B0F" w:rsidP="00C33B0F">
            <w:pPr>
              <w:jc w:val="center"/>
              <w:rPr>
                <w:b/>
                <w:bCs/>
              </w:rPr>
            </w:pPr>
            <w:r w:rsidRPr="00177F5A">
              <w:rPr>
                <w:b/>
                <w:bCs/>
              </w:rPr>
              <w:t>Presentación 20/09/2024</w:t>
            </w:r>
          </w:p>
        </w:tc>
        <w:tc>
          <w:tcPr>
            <w:tcW w:w="1412" w:type="dxa"/>
            <w:vAlign w:val="center"/>
          </w:tcPr>
          <w:p w14:paraId="17214871" w14:textId="101CB5E0" w:rsidR="00C33B0F" w:rsidRDefault="00C33B0F" w:rsidP="00C33B0F">
            <w:r>
              <w:t>19/09/2024</w:t>
            </w:r>
          </w:p>
        </w:tc>
        <w:tc>
          <w:tcPr>
            <w:tcW w:w="1984" w:type="dxa"/>
            <w:vAlign w:val="center"/>
          </w:tcPr>
          <w:p w14:paraId="72E4C474" w14:textId="3874C980" w:rsidR="00C33B0F" w:rsidRPr="00177F5A" w:rsidRDefault="00C33B0F" w:rsidP="00C33B0F">
            <w:pPr>
              <w:rPr>
                <w:u w:val="single"/>
              </w:rPr>
            </w:pPr>
            <w:r>
              <w:t>20/09/2024</w:t>
            </w:r>
          </w:p>
        </w:tc>
        <w:tc>
          <w:tcPr>
            <w:tcW w:w="1984" w:type="dxa"/>
          </w:tcPr>
          <w:p w14:paraId="4D519931" w14:textId="499297FD" w:rsidR="00C33B0F" w:rsidRDefault="00C33B0F" w:rsidP="00C33B0F">
            <w:r>
              <w:t>Hernandez Cintia</w:t>
            </w:r>
          </w:p>
        </w:tc>
      </w:tr>
      <w:tr w:rsidR="00C33B0F" w:rsidRPr="007537C0" w14:paraId="22BE5BA2" w14:textId="7F3B90EA" w:rsidTr="00CC3529">
        <w:trPr>
          <w:jc w:val="center"/>
        </w:trPr>
        <w:tc>
          <w:tcPr>
            <w:tcW w:w="5671" w:type="dxa"/>
            <w:vAlign w:val="center"/>
          </w:tcPr>
          <w:p w14:paraId="6D60D9A8" w14:textId="6DEAE32E" w:rsidR="00C33B0F" w:rsidRPr="0013644B" w:rsidRDefault="00C33B0F" w:rsidP="00C33B0F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iteración fase Elaboración iteración 2</w:t>
            </w:r>
          </w:p>
        </w:tc>
        <w:tc>
          <w:tcPr>
            <w:tcW w:w="1412" w:type="dxa"/>
            <w:vAlign w:val="center"/>
          </w:tcPr>
          <w:p w14:paraId="378AF8CB" w14:textId="6F3FCCDF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  <w:vAlign w:val="center"/>
          </w:tcPr>
          <w:p w14:paraId="697759D6" w14:textId="59E18D29" w:rsidR="00C33B0F" w:rsidRPr="007537C0" w:rsidRDefault="00C33B0F" w:rsidP="00C33B0F">
            <w:r w:rsidRPr="009D6D4E">
              <w:t>24/09</w:t>
            </w:r>
            <w:r>
              <w:t>/2024</w:t>
            </w:r>
          </w:p>
        </w:tc>
        <w:tc>
          <w:tcPr>
            <w:tcW w:w="1984" w:type="dxa"/>
          </w:tcPr>
          <w:p w14:paraId="2B336209" w14:textId="77777777" w:rsidR="00C33B0F" w:rsidRPr="009D6D4E" w:rsidRDefault="00C33B0F" w:rsidP="00C33B0F"/>
        </w:tc>
      </w:tr>
      <w:tr w:rsidR="00C33B0F" w:rsidRPr="007537C0" w14:paraId="37986F4B" w14:textId="6D44C504" w:rsidTr="00CC3529">
        <w:trPr>
          <w:jc w:val="center"/>
        </w:trPr>
        <w:tc>
          <w:tcPr>
            <w:tcW w:w="5671" w:type="dxa"/>
            <w:vAlign w:val="center"/>
          </w:tcPr>
          <w:p w14:paraId="7BCE171C" w14:textId="43B56295" w:rsidR="00C33B0F" w:rsidRPr="00467DC2" w:rsidRDefault="00C33B0F" w:rsidP="00C33B0F">
            <w:r>
              <w:t>Introducción</w:t>
            </w:r>
          </w:p>
        </w:tc>
        <w:tc>
          <w:tcPr>
            <w:tcW w:w="1412" w:type="dxa"/>
            <w:vAlign w:val="center"/>
          </w:tcPr>
          <w:p w14:paraId="2C599565" w14:textId="41DBC4EA" w:rsidR="00C33B0F" w:rsidRPr="007537C0" w:rsidRDefault="00C33B0F" w:rsidP="00C33B0F">
            <w:r>
              <w:t>23/09/2024</w:t>
            </w:r>
          </w:p>
        </w:tc>
        <w:tc>
          <w:tcPr>
            <w:tcW w:w="1984" w:type="dxa"/>
            <w:vAlign w:val="center"/>
          </w:tcPr>
          <w:p w14:paraId="03C4FFDD" w14:textId="5CE42306" w:rsidR="00C33B0F" w:rsidRPr="007537C0" w:rsidRDefault="00C33B0F" w:rsidP="00C33B0F">
            <w:r w:rsidRPr="009D6D4E">
              <w:t>24/09</w:t>
            </w:r>
            <w:r>
              <w:t>/2024</w:t>
            </w:r>
          </w:p>
        </w:tc>
        <w:tc>
          <w:tcPr>
            <w:tcW w:w="1984" w:type="dxa"/>
          </w:tcPr>
          <w:p w14:paraId="02470AD1" w14:textId="19225F14" w:rsidR="00C33B0F" w:rsidRPr="009D6D4E" w:rsidRDefault="00C33B0F" w:rsidP="00C33B0F">
            <w:r>
              <w:t>Hernandez Cintia</w:t>
            </w:r>
          </w:p>
        </w:tc>
      </w:tr>
      <w:tr w:rsidR="00C33B0F" w:rsidRPr="007537C0" w14:paraId="38C8ACF6" w14:textId="7A7697D0" w:rsidTr="00CC3529">
        <w:trPr>
          <w:jc w:val="center"/>
        </w:trPr>
        <w:tc>
          <w:tcPr>
            <w:tcW w:w="5671" w:type="dxa"/>
            <w:vAlign w:val="center"/>
          </w:tcPr>
          <w:p w14:paraId="6DF257F3" w14:textId="4D9121AA" w:rsidR="00C33B0F" w:rsidRPr="00467DC2" w:rsidRDefault="00C33B0F" w:rsidP="00C33B0F">
            <w:r>
              <w:t>Objetivos</w:t>
            </w:r>
          </w:p>
        </w:tc>
        <w:tc>
          <w:tcPr>
            <w:tcW w:w="1412" w:type="dxa"/>
            <w:vAlign w:val="center"/>
          </w:tcPr>
          <w:p w14:paraId="0524FEF7" w14:textId="4E06986B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  <w:vAlign w:val="center"/>
          </w:tcPr>
          <w:p w14:paraId="7755FC9B" w14:textId="264E44B7" w:rsidR="00C33B0F" w:rsidRPr="007537C0" w:rsidRDefault="00C33B0F" w:rsidP="00C33B0F">
            <w:r w:rsidRPr="009D6D4E">
              <w:t>2</w:t>
            </w:r>
            <w:r>
              <w:t>3</w:t>
            </w:r>
            <w:r w:rsidRPr="009D6D4E">
              <w:t>/09</w:t>
            </w:r>
            <w:r>
              <w:t>/2024</w:t>
            </w:r>
          </w:p>
        </w:tc>
        <w:tc>
          <w:tcPr>
            <w:tcW w:w="1984" w:type="dxa"/>
          </w:tcPr>
          <w:p w14:paraId="32AB06FE" w14:textId="5A374076" w:rsidR="00C33B0F" w:rsidRPr="009D6D4E" w:rsidRDefault="00C33B0F" w:rsidP="00C33B0F">
            <w:r>
              <w:t>Collareda Agustín</w:t>
            </w:r>
          </w:p>
        </w:tc>
      </w:tr>
      <w:tr w:rsidR="00C33B0F" w:rsidRPr="007537C0" w14:paraId="55F0C972" w14:textId="66381590" w:rsidTr="00CC3529">
        <w:trPr>
          <w:jc w:val="center"/>
        </w:trPr>
        <w:tc>
          <w:tcPr>
            <w:tcW w:w="5671" w:type="dxa"/>
            <w:vAlign w:val="center"/>
          </w:tcPr>
          <w:p w14:paraId="417E6791" w14:textId="759A57E0" w:rsidR="00C33B0F" w:rsidRDefault="00C33B0F" w:rsidP="00C33B0F">
            <w:r>
              <w:t>Planificación</w:t>
            </w:r>
          </w:p>
        </w:tc>
        <w:tc>
          <w:tcPr>
            <w:tcW w:w="1412" w:type="dxa"/>
            <w:vAlign w:val="center"/>
          </w:tcPr>
          <w:p w14:paraId="2957F33A" w14:textId="78F54451" w:rsidR="00C33B0F" w:rsidRPr="007537C0" w:rsidRDefault="00C33B0F" w:rsidP="00C33B0F">
            <w:r>
              <w:t>20/09/2024</w:t>
            </w:r>
          </w:p>
        </w:tc>
        <w:tc>
          <w:tcPr>
            <w:tcW w:w="1984" w:type="dxa"/>
            <w:vAlign w:val="center"/>
          </w:tcPr>
          <w:p w14:paraId="2E1AD1D6" w14:textId="096A1D1D" w:rsidR="00C33B0F" w:rsidRPr="007537C0" w:rsidRDefault="00C33B0F" w:rsidP="00C33B0F">
            <w:r w:rsidRPr="009D6D4E">
              <w:t>2</w:t>
            </w:r>
            <w:r>
              <w:t>3</w:t>
            </w:r>
            <w:r w:rsidRPr="009D6D4E">
              <w:t>/09</w:t>
            </w:r>
            <w:r>
              <w:t>/2024</w:t>
            </w:r>
          </w:p>
        </w:tc>
        <w:tc>
          <w:tcPr>
            <w:tcW w:w="1984" w:type="dxa"/>
          </w:tcPr>
          <w:p w14:paraId="10A0269B" w14:textId="6E92965B" w:rsidR="00C33B0F" w:rsidRPr="009D6D4E" w:rsidRDefault="00C33B0F" w:rsidP="00C33B0F">
            <w:r>
              <w:t>Frey Hugo</w:t>
            </w:r>
          </w:p>
        </w:tc>
      </w:tr>
      <w:tr w:rsidR="00C33B0F" w:rsidRPr="007537C0" w14:paraId="26A97A2A" w14:textId="6AF5D45C" w:rsidTr="00CC3529">
        <w:trPr>
          <w:jc w:val="center"/>
        </w:trPr>
        <w:tc>
          <w:tcPr>
            <w:tcW w:w="5671" w:type="dxa"/>
            <w:vAlign w:val="center"/>
          </w:tcPr>
          <w:p w14:paraId="4B4F22CE" w14:textId="069CD420" w:rsidR="00C33B0F" w:rsidRDefault="00C33B0F" w:rsidP="00C33B0F">
            <w:r>
              <w:t>Recursos</w:t>
            </w:r>
          </w:p>
        </w:tc>
        <w:tc>
          <w:tcPr>
            <w:tcW w:w="1412" w:type="dxa"/>
            <w:vAlign w:val="center"/>
          </w:tcPr>
          <w:p w14:paraId="35F717D9" w14:textId="4910E253" w:rsidR="00C33B0F" w:rsidRPr="007537C0" w:rsidRDefault="00C33B0F" w:rsidP="00C33B0F">
            <w:r>
              <w:t>23/09/2024</w:t>
            </w:r>
          </w:p>
        </w:tc>
        <w:tc>
          <w:tcPr>
            <w:tcW w:w="1984" w:type="dxa"/>
            <w:vAlign w:val="center"/>
          </w:tcPr>
          <w:p w14:paraId="635A9F98" w14:textId="52B4FA24" w:rsidR="00C33B0F" w:rsidRPr="007537C0" w:rsidRDefault="00C33B0F" w:rsidP="00C33B0F">
            <w:r w:rsidRPr="009D6D4E">
              <w:t>24/09</w:t>
            </w:r>
            <w:r>
              <w:t>/2024</w:t>
            </w:r>
          </w:p>
        </w:tc>
        <w:tc>
          <w:tcPr>
            <w:tcW w:w="1984" w:type="dxa"/>
          </w:tcPr>
          <w:p w14:paraId="73E0B545" w14:textId="6CCBCE30" w:rsidR="00C33B0F" w:rsidRPr="009D6D4E" w:rsidRDefault="00C33B0F" w:rsidP="00C33B0F">
            <w:r>
              <w:t>Hernandez Cintia</w:t>
            </w:r>
          </w:p>
        </w:tc>
      </w:tr>
      <w:tr w:rsidR="00C33B0F" w:rsidRPr="007537C0" w14:paraId="3C546C6C" w14:textId="77777777" w:rsidTr="00CC3529">
        <w:trPr>
          <w:jc w:val="center"/>
        </w:trPr>
        <w:tc>
          <w:tcPr>
            <w:tcW w:w="5671" w:type="dxa"/>
            <w:vAlign w:val="center"/>
          </w:tcPr>
          <w:p w14:paraId="002CCAC8" w14:textId="7E5B8D48" w:rsidR="00C33B0F" w:rsidRPr="00177F5A" w:rsidRDefault="00C33B0F" w:rsidP="00C33B0F">
            <w:pPr>
              <w:jc w:val="center"/>
              <w:rPr>
                <w:b/>
                <w:bCs/>
              </w:rPr>
            </w:pPr>
            <w:r w:rsidRPr="00177F5A">
              <w:rPr>
                <w:b/>
                <w:bCs/>
              </w:rPr>
              <w:t>Cierre fase de elaboración iteración 1</w:t>
            </w:r>
          </w:p>
        </w:tc>
        <w:tc>
          <w:tcPr>
            <w:tcW w:w="1412" w:type="dxa"/>
            <w:vAlign w:val="center"/>
          </w:tcPr>
          <w:p w14:paraId="516BFD7F" w14:textId="6CB45E5A" w:rsidR="00C33B0F" w:rsidRDefault="00C33B0F" w:rsidP="00C33B0F">
            <w:r>
              <w:t>22/09/2024</w:t>
            </w:r>
          </w:p>
        </w:tc>
        <w:tc>
          <w:tcPr>
            <w:tcW w:w="1984" w:type="dxa"/>
            <w:vAlign w:val="center"/>
          </w:tcPr>
          <w:p w14:paraId="36E8DCBC" w14:textId="06376EF2" w:rsidR="00C33B0F" w:rsidRPr="009D6D4E" w:rsidRDefault="00C33B0F" w:rsidP="00C33B0F">
            <w:r>
              <w:t>23/09/2024</w:t>
            </w:r>
          </w:p>
        </w:tc>
        <w:tc>
          <w:tcPr>
            <w:tcW w:w="1984" w:type="dxa"/>
          </w:tcPr>
          <w:p w14:paraId="1E68FA3B" w14:textId="2DFB8660" w:rsidR="00C33B0F" w:rsidRPr="009D6D4E" w:rsidRDefault="00C33B0F" w:rsidP="00C33B0F">
            <w:r>
              <w:t>Hernandez Cintia; Collareda Agustín; Frey Hugo</w:t>
            </w:r>
          </w:p>
        </w:tc>
      </w:tr>
      <w:tr w:rsidR="00C33B0F" w:rsidRPr="007537C0" w14:paraId="1D3BFA7B" w14:textId="77777777" w:rsidTr="00CC3529">
        <w:trPr>
          <w:jc w:val="center"/>
        </w:trPr>
        <w:tc>
          <w:tcPr>
            <w:tcW w:w="5671" w:type="dxa"/>
            <w:vAlign w:val="center"/>
          </w:tcPr>
          <w:p w14:paraId="491658C8" w14:textId="61137D34" w:rsidR="00C33B0F" w:rsidRPr="00177F5A" w:rsidRDefault="00C33B0F" w:rsidP="00C33B0F">
            <w:pPr>
              <w:jc w:val="left"/>
            </w:pPr>
            <w:r>
              <w:t>Evaluación</w:t>
            </w:r>
          </w:p>
        </w:tc>
        <w:tc>
          <w:tcPr>
            <w:tcW w:w="1412" w:type="dxa"/>
            <w:vAlign w:val="center"/>
          </w:tcPr>
          <w:p w14:paraId="7958D163" w14:textId="1F5C51BD" w:rsidR="00C33B0F" w:rsidRDefault="00C33B0F" w:rsidP="00C33B0F">
            <w:r>
              <w:t>22/09/2024</w:t>
            </w:r>
          </w:p>
        </w:tc>
        <w:tc>
          <w:tcPr>
            <w:tcW w:w="1984" w:type="dxa"/>
            <w:vAlign w:val="center"/>
          </w:tcPr>
          <w:p w14:paraId="5F65AFE9" w14:textId="5AF87959" w:rsidR="00C33B0F" w:rsidRDefault="00C33B0F" w:rsidP="00C33B0F">
            <w:r>
              <w:t>23/09/2024</w:t>
            </w:r>
          </w:p>
        </w:tc>
        <w:tc>
          <w:tcPr>
            <w:tcW w:w="1984" w:type="dxa"/>
          </w:tcPr>
          <w:p w14:paraId="5B1A5BAE" w14:textId="488A451E" w:rsidR="00C33B0F" w:rsidRPr="009D6D4E" w:rsidRDefault="00C33B0F" w:rsidP="00C33B0F"/>
        </w:tc>
      </w:tr>
      <w:tr w:rsidR="00C33B0F" w:rsidRPr="007537C0" w14:paraId="05FA98E0" w14:textId="77777777" w:rsidTr="00CC3529">
        <w:trPr>
          <w:jc w:val="center"/>
        </w:trPr>
        <w:tc>
          <w:tcPr>
            <w:tcW w:w="5671" w:type="dxa"/>
            <w:vAlign w:val="center"/>
          </w:tcPr>
          <w:p w14:paraId="1D4BDA0B" w14:textId="222628C3" w:rsidR="00C33B0F" w:rsidRDefault="00C33B0F" w:rsidP="00C33B0F">
            <w:pPr>
              <w:jc w:val="left"/>
            </w:pPr>
            <w:r>
              <w:t>Conclusión</w:t>
            </w:r>
          </w:p>
        </w:tc>
        <w:tc>
          <w:tcPr>
            <w:tcW w:w="1412" w:type="dxa"/>
            <w:vAlign w:val="center"/>
          </w:tcPr>
          <w:p w14:paraId="01F8991D" w14:textId="4598FDB9" w:rsidR="00C33B0F" w:rsidRPr="00177F5A" w:rsidRDefault="00C33B0F" w:rsidP="00C33B0F">
            <w:r w:rsidRPr="00177F5A">
              <w:t>2</w:t>
            </w:r>
            <w:r>
              <w:t>2</w:t>
            </w:r>
            <w:r w:rsidRPr="00177F5A">
              <w:t>/09/2024</w:t>
            </w:r>
          </w:p>
        </w:tc>
        <w:tc>
          <w:tcPr>
            <w:tcW w:w="1984" w:type="dxa"/>
            <w:vAlign w:val="center"/>
          </w:tcPr>
          <w:p w14:paraId="39169B18" w14:textId="7CE371FD" w:rsidR="00C33B0F" w:rsidRDefault="00C33B0F" w:rsidP="00C33B0F">
            <w:r>
              <w:t>23/09/2024</w:t>
            </w:r>
          </w:p>
        </w:tc>
        <w:tc>
          <w:tcPr>
            <w:tcW w:w="1984" w:type="dxa"/>
          </w:tcPr>
          <w:p w14:paraId="3348ABFB" w14:textId="596D134D" w:rsidR="00C33B0F" w:rsidRPr="009D6D4E" w:rsidRDefault="00C33B0F" w:rsidP="00C33B0F"/>
        </w:tc>
      </w:tr>
      <w:tr w:rsidR="00C33B0F" w:rsidRPr="007537C0" w14:paraId="3CD3B1D5" w14:textId="77777777" w:rsidTr="00CC3529">
        <w:trPr>
          <w:jc w:val="center"/>
        </w:trPr>
        <w:tc>
          <w:tcPr>
            <w:tcW w:w="5671" w:type="dxa"/>
            <w:vAlign w:val="center"/>
          </w:tcPr>
          <w:p w14:paraId="52F21255" w14:textId="4F12A2AE" w:rsidR="00C33B0F" w:rsidRPr="00177F5A" w:rsidRDefault="00C33B0F" w:rsidP="00C33B0F">
            <w:pPr>
              <w:jc w:val="center"/>
              <w:rPr>
                <w:b/>
                <w:bCs/>
              </w:rPr>
            </w:pPr>
            <w:r w:rsidRPr="00177F5A">
              <w:rPr>
                <w:b/>
                <w:bCs/>
              </w:rPr>
              <w:t>Presentación 24/09/2024</w:t>
            </w:r>
          </w:p>
        </w:tc>
        <w:tc>
          <w:tcPr>
            <w:tcW w:w="1412" w:type="dxa"/>
            <w:vAlign w:val="center"/>
          </w:tcPr>
          <w:p w14:paraId="2BB621B2" w14:textId="10D13A07" w:rsidR="00C33B0F" w:rsidRDefault="00C33B0F" w:rsidP="00C33B0F">
            <w:r>
              <w:t>23/09/2024</w:t>
            </w:r>
          </w:p>
        </w:tc>
        <w:tc>
          <w:tcPr>
            <w:tcW w:w="1984" w:type="dxa"/>
            <w:vAlign w:val="center"/>
          </w:tcPr>
          <w:p w14:paraId="053762D7" w14:textId="01CD1CB8" w:rsidR="00C33B0F" w:rsidRPr="00177F5A" w:rsidRDefault="00C33B0F" w:rsidP="00C33B0F">
            <w:pPr>
              <w:rPr>
                <w:u w:val="single"/>
              </w:rPr>
            </w:pPr>
            <w:r>
              <w:t>24/09/2024</w:t>
            </w:r>
          </w:p>
        </w:tc>
        <w:tc>
          <w:tcPr>
            <w:tcW w:w="1984" w:type="dxa"/>
          </w:tcPr>
          <w:p w14:paraId="38D775EC" w14:textId="1B91D896" w:rsidR="00C33B0F" w:rsidRPr="009D6D4E" w:rsidRDefault="00C33B0F" w:rsidP="00C33B0F">
            <w:r>
              <w:t>Hernandez Cintia</w:t>
            </w:r>
          </w:p>
        </w:tc>
      </w:tr>
    </w:tbl>
    <w:p w14:paraId="4FA831E2" w14:textId="490430E5" w:rsidR="003A2F04" w:rsidRPr="003A2F04" w:rsidRDefault="003A2F04" w:rsidP="00DF1EE8">
      <w:pPr>
        <w:pStyle w:val="PSI-Normal"/>
        <w:rPr>
          <w:u w:val="single"/>
        </w:rPr>
      </w:pPr>
      <w:r>
        <w:t>*La columna “responsable” indica al principal encargado de la tarea, pero al ser un equipo de desarrollo chico todos los integrantes tienen mayor o menor participación en todas las tareas.</w:t>
      </w:r>
    </w:p>
    <w:p w14:paraId="5AFD3CB4" w14:textId="77777777" w:rsidR="007760B4" w:rsidRDefault="007760B4" w:rsidP="00DF1EE8">
      <w:pPr>
        <w:pStyle w:val="PSI-Normal"/>
        <w:rPr>
          <w:noProof/>
        </w:rPr>
      </w:pPr>
    </w:p>
    <w:p w14:paraId="32BDAE7B" w14:textId="59819350" w:rsidR="003A2F04" w:rsidRDefault="007760B4" w:rsidP="00DF1EE8">
      <w:pPr>
        <w:pStyle w:val="PSI-Normal"/>
      </w:pPr>
      <w:r>
        <w:rPr>
          <w:noProof/>
        </w:rPr>
        <w:lastRenderedPageBreak/>
        <w:drawing>
          <wp:inline distT="0" distB="0" distL="0" distR="0" wp14:anchorId="04A5509C" wp14:editId="59CF30DE">
            <wp:extent cx="4908430" cy="8333686"/>
            <wp:effectExtent l="0" t="0" r="6985" b="0"/>
            <wp:docPr id="183214315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5" b="3536"/>
                    <a:stretch/>
                  </pic:blipFill>
                  <pic:spPr bwMode="auto">
                    <a:xfrm>
                      <a:off x="0" y="0"/>
                      <a:ext cx="4917051" cy="834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EEBE3" w14:textId="77777777" w:rsidR="00E511E0" w:rsidRDefault="00E511E0" w:rsidP="00DF1EE8">
      <w:pPr>
        <w:pStyle w:val="PSI-Ttulo1"/>
      </w:pPr>
      <w:bookmarkStart w:id="7" w:name="_Toc177321732"/>
      <w:r>
        <w:lastRenderedPageBreak/>
        <w:t>Recursos</w:t>
      </w:r>
      <w:bookmarkEnd w:id="7"/>
    </w:p>
    <w:p w14:paraId="5F77C963" w14:textId="3007DD70" w:rsidR="006D2F88" w:rsidRDefault="006D2F88" w:rsidP="006D2F88">
      <w:r>
        <w:t xml:space="preserve">Los recursos que se van a utilizar </w:t>
      </w:r>
      <w:r w:rsidR="00217AF5">
        <w:t xml:space="preserve">para completar las tareas </w:t>
      </w:r>
      <w:r>
        <w:t xml:space="preserve">son: </w:t>
      </w:r>
    </w:p>
    <w:p w14:paraId="2A0BD33A" w14:textId="652057AE" w:rsidR="00FA254A" w:rsidRDefault="00FA254A" w:rsidP="006D2F88">
      <w:r>
        <w:t>Software:</w:t>
      </w:r>
    </w:p>
    <w:p w14:paraId="72A0A29F" w14:textId="24B63D4D" w:rsidR="00FA254A" w:rsidRDefault="00217AF5" w:rsidP="00FA254A">
      <w:pPr>
        <w:pStyle w:val="Prrafodelista"/>
        <w:numPr>
          <w:ilvl w:val="0"/>
          <w:numId w:val="14"/>
        </w:numPr>
      </w:pPr>
      <w:r>
        <w:t>Paquete office.</w:t>
      </w:r>
    </w:p>
    <w:p w14:paraId="3A4ABEF9" w14:textId="1D56394F" w:rsidR="00FA254A" w:rsidRDefault="00FA254A" w:rsidP="00FA254A">
      <w:pPr>
        <w:pStyle w:val="Prrafodelista"/>
        <w:numPr>
          <w:ilvl w:val="0"/>
          <w:numId w:val="14"/>
        </w:numPr>
      </w:pPr>
      <w:r>
        <w:t>Plantillas del PSI.</w:t>
      </w:r>
    </w:p>
    <w:p w14:paraId="505DD1E9" w14:textId="45CE5248" w:rsidR="00FA254A" w:rsidRDefault="00FA254A" w:rsidP="00FA254A">
      <w:pPr>
        <w:pStyle w:val="Prrafodelista"/>
        <w:numPr>
          <w:ilvl w:val="0"/>
          <w:numId w:val="14"/>
        </w:numPr>
      </w:pPr>
      <w:r>
        <w:t>Draw.io</w:t>
      </w:r>
      <w:r w:rsidR="00237804">
        <w:t>.</w:t>
      </w:r>
    </w:p>
    <w:p w14:paraId="4A7256B2" w14:textId="17377F58" w:rsidR="00FA254A" w:rsidRDefault="00FA254A" w:rsidP="00FA254A">
      <w:pPr>
        <w:pStyle w:val="Prrafodelista"/>
        <w:numPr>
          <w:ilvl w:val="0"/>
          <w:numId w:val="14"/>
        </w:numPr>
      </w:pPr>
      <w:r>
        <w:t>Git</w:t>
      </w:r>
      <w:r w:rsidR="00237804">
        <w:t>.</w:t>
      </w:r>
    </w:p>
    <w:p w14:paraId="6FD0BC26" w14:textId="74F2F1BF" w:rsidR="00FA254A" w:rsidRDefault="00FA254A" w:rsidP="00FA254A">
      <w:r>
        <w:t>Hardware:</w:t>
      </w:r>
    </w:p>
    <w:p w14:paraId="1555F8A9" w14:textId="73324D16" w:rsidR="006D2F88" w:rsidRDefault="003D1A9F" w:rsidP="006D2F88">
      <w:pPr>
        <w:pStyle w:val="Prrafodelista"/>
        <w:numPr>
          <w:ilvl w:val="0"/>
          <w:numId w:val="14"/>
        </w:numPr>
      </w:pPr>
      <w:r>
        <w:t xml:space="preserve">3 </w:t>
      </w:r>
      <w:r w:rsidR="003E1BDD">
        <w:t>computadoras</w:t>
      </w:r>
      <w:r w:rsidR="006D2F88">
        <w:t xml:space="preserve"> personales.</w:t>
      </w:r>
    </w:p>
    <w:p w14:paraId="4B83BA74" w14:textId="7761908A" w:rsidR="00FA254A" w:rsidRDefault="00FA254A" w:rsidP="00FA254A">
      <w:r>
        <w:t>Humanos:</w:t>
      </w:r>
    </w:p>
    <w:p w14:paraId="567A9D3A" w14:textId="424A56AC" w:rsidR="00657DC1" w:rsidRDefault="00FA254A" w:rsidP="00FA254A">
      <w:pPr>
        <w:pStyle w:val="Prrafodelista"/>
        <w:numPr>
          <w:ilvl w:val="0"/>
          <w:numId w:val="16"/>
        </w:numPr>
      </w:pPr>
      <w:r>
        <w:t>3 desarrolladores.</w:t>
      </w:r>
    </w:p>
    <w:p w14:paraId="4FF13AB0" w14:textId="77777777" w:rsidR="00657DC1" w:rsidRPr="00657DC1" w:rsidRDefault="00657DC1" w:rsidP="00657DC1">
      <w:pPr>
        <w:pStyle w:val="PSI-Ttulo1"/>
      </w:pPr>
      <w:bookmarkStart w:id="8" w:name="_Toc257627937"/>
      <w:bookmarkStart w:id="9" w:name="_Toc177321733"/>
      <w:r w:rsidRPr="00657DC1">
        <w:t>Evaluación [Fecha]</w:t>
      </w:r>
      <w:bookmarkEnd w:id="8"/>
      <w:bookmarkEnd w:id="9"/>
    </w:p>
    <w:p w14:paraId="168C968C" w14:textId="19CA7ABB" w:rsidR="000E1C45" w:rsidRDefault="000E1C45" w:rsidP="000E1C45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6FC7E40E" w14:textId="77777777" w:rsidR="00657DC1" w:rsidRPr="00657DC1" w:rsidRDefault="00657DC1" w:rsidP="00657DC1">
      <w:pPr>
        <w:pStyle w:val="PSI-Ttulo2"/>
      </w:pPr>
      <w:bookmarkStart w:id="10" w:name="_Toc257627938"/>
      <w:bookmarkStart w:id="11" w:name="_Toc177321734"/>
      <w:r w:rsidRPr="00657DC1">
        <w:t>Objetivos Alcanzados</w:t>
      </w:r>
      <w:bookmarkEnd w:id="10"/>
      <w:bookmarkEnd w:id="11"/>
    </w:p>
    <w:p w14:paraId="1CA1EEE5" w14:textId="1672874A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0B56981E" w14:textId="77777777" w:rsidR="00657DC1" w:rsidRPr="00657DC1" w:rsidRDefault="00657DC1" w:rsidP="00657DC1">
      <w:pPr>
        <w:pStyle w:val="PSI-Ttulo2"/>
      </w:pPr>
      <w:bookmarkStart w:id="12" w:name="_Toc257627939"/>
      <w:bookmarkStart w:id="13" w:name="_Toc177321735"/>
      <w:r w:rsidRPr="00657DC1">
        <w:t>Objetivos No Alcanzados</w:t>
      </w:r>
      <w:bookmarkEnd w:id="12"/>
      <w:bookmarkEnd w:id="13"/>
    </w:p>
    <w:p w14:paraId="3BF8AB2B" w14:textId="6809089C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4DCB58A0" w14:textId="77777777" w:rsidR="00657DC1" w:rsidRPr="00657DC1" w:rsidRDefault="00657DC1" w:rsidP="00657DC1">
      <w:pPr>
        <w:pStyle w:val="PSI-Ttulo2"/>
      </w:pPr>
      <w:bookmarkStart w:id="14" w:name="_Toc257627940"/>
      <w:bookmarkStart w:id="15" w:name="_Toc177321736"/>
      <w:r w:rsidRPr="00657DC1">
        <w:t>Elementos incluidos en la Línea Base</w:t>
      </w:r>
      <w:bookmarkEnd w:id="14"/>
      <w:bookmarkEnd w:id="15"/>
    </w:p>
    <w:p w14:paraId="4EB7CF8B" w14:textId="28E83D77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7CA1EFA5" w14:textId="77777777" w:rsidR="00657DC1" w:rsidRPr="00657DC1" w:rsidRDefault="00657DC1" w:rsidP="00657DC1">
      <w:pPr>
        <w:pStyle w:val="PSI-Ttulo1"/>
      </w:pPr>
      <w:bookmarkStart w:id="16" w:name="_Toc257627941"/>
      <w:bookmarkStart w:id="17" w:name="_Toc177321737"/>
      <w:r w:rsidRPr="00657DC1">
        <w:t>Conclusión</w:t>
      </w:r>
      <w:bookmarkEnd w:id="16"/>
      <w:bookmarkEnd w:id="17"/>
    </w:p>
    <w:p w14:paraId="47FDF897" w14:textId="3E5BCE41" w:rsidR="00657DC1" w:rsidRPr="00657DC1" w:rsidRDefault="00050441" w:rsidP="00657DC1">
      <w:pPr>
        <w:rPr>
          <w:lang w:val="es-AR"/>
        </w:rPr>
      </w:pPr>
      <w:bookmarkStart w:id="18" w:name="_Toc238197620"/>
      <w:r>
        <w:rPr>
          <w:lang w:val="es-AR"/>
        </w:rPr>
        <w:t>Esta sección será completada para el cierre de las actividades.</w:t>
      </w:r>
    </w:p>
    <w:p w14:paraId="753688F3" w14:textId="77777777" w:rsidR="00657DC1" w:rsidRDefault="00657DC1" w:rsidP="00657DC1">
      <w:pPr>
        <w:pStyle w:val="PSI-Ttulo2"/>
      </w:pPr>
      <w:bookmarkStart w:id="19" w:name="_Toc257627942"/>
      <w:bookmarkStart w:id="20" w:name="_Toc177321738"/>
      <w:r w:rsidRPr="00657DC1">
        <w:t>Estado del repositorio</w:t>
      </w:r>
      <w:bookmarkEnd w:id="18"/>
      <w:bookmarkEnd w:id="19"/>
      <w:bookmarkEnd w:id="20"/>
    </w:p>
    <w:p w14:paraId="09597235" w14:textId="64CD647C" w:rsidR="00064C1E" w:rsidRPr="00657DC1" w:rsidRDefault="00064C1E" w:rsidP="00064C1E">
      <w:r>
        <w:t>Capturas del día 13/09/2024:</w:t>
      </w:r>
    </w:p>
    <w:p w14:paraId="3DB79A0B" w14:textId="15010714" w:rsidR="00657DC1" w:rsidRDefault="00064C1E" w:rsidP="00657DC1">
      <w:r w:rsidRPr="00064C1E">
        <w:rPr>
          <w:noProof/>
        </w:rPr>
        <w:lastRenderedPageBreak/>
        <w:drawing>
          <wp:inline distT="0" distB="0" distL="0" distR="0" wp14:anchorId="63794C33" wp14:editId="482E16D9">
            <wp:extent cx="5400040" cy="2428240"/>
            <wp:effectExtent l="0" t="0" r="0" b="0"/>
            <wp:docPr id="158786506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65066" name="Imagen 1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ACC9" w14:textId="71D171BA" w:rsidR="00050441" w:rsidRDefault="00064C1E" w:rsidP="00064C1E">
      <w:r w:rsidRPr="00064C1E">
        <w:rPr>
          <w:noProof/>
        </w:rPr>
        <w:drawing>
          <wp:inline distT="0" distB="0" distL="0" distR="0" wp14:anchorId="0B04DE04" wp14:editId="39F0C27B">
            <wp:extent cx="5400040" cy="2414905"/>
            <wp:effectExtent l="0" t="0" r="0" b="4445"/>
            <wp:docPr id="120204463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44639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221C" w14:textId="51C616C3" w:rsidR="00064C1E" w:rsidRDefault="00064C1E" w:rsidP="00064C1E">
      <w:r w:rsidRPr="00064C1E">
        <w:rPr>
          <w:noProof/>
        </w:rPr>
        <w:drawing>
          <wp:inline distT="0" distB="0" distL="0" distR="0" wp14:anchorId="37640D02" wp14:editId="49F33F8C">
            <wp:extent cx="5400040" cy="2389505"/>
            <wp:effectExtent l="0" t="0" r="0" b="0"/>
            <wp:docPr id="137612321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23213" name="Imagen 1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74A7" w14:textId="5941B991" w:rsidR="00064C1E" w:rsidRDefault="00064C1E" w:rsidP="00064C1E">
      <w:r w:rsidRPr="00064C1E">
        <w:rPr>
          <w:noProof/>
        </w:rPr>
        <w:lastRenderedPageBreak/>
        <w:drawing>
          <wp:inline distT="0" distB="0" distL="0" distR="0" wp14:anchorId="4978DDAC" wp14:editId="0272AF35">
            <wp:extent cx="5400040" cy="2393315"/>
            <wp:effectExtent l="0" t="0" r="0" b="6985"/>
            <wp:docPr id="18614849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8499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C1E" w:rsidSect="0092483A">
      <w:headerReference w:type="default" r:id="rId17"/>
      <w:footerReference w:type="default" r:id="rId18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301F0" w14:textId="77777777" w:rsidR="006F1681" w:rsidRDefault="006F1681" w:rsidP="00DF1EE8">
      <w:r>
        <w:separator/>
      </w:r>
    </w:p>
    <w:p w14:paraId="0F7E2A6F" w14:textId="77777777" w:rsidR="006F1681" w:rsidRDefault="006F1681" w:rsidP="00DF1EE8"/>
  </w:endnote>
  <w:endnote w:type="continuationSeparator" w:id="0">
    <w:p w14:paraId="74E7009D" w14:textId="77777777" w:rsidR="006F1681" w:rsidRDefault="006F1681" w:rsidP="00DF1EE8">
      <w:r>
        <w:continuationSeparator/>
      </w:r>
    </w:p>
    <w:p w14:paraId="5D0F9014" w14:textId="77777777" w:rsidR="006F1681" w:rsidRDefault="006F1681" w:rsidP="00DF1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C73ED" w14:textId="7C07B6C7" w:rsidR="00E511E0" w:rsidRDefault="00500FC8" w:rsidP="00DF1EE8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3F107C4B" wp14:editId="67E6D72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8437187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57585756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47873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B8DD37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hu7C85QIAAOw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7D21E2" wp14:editId="438875B1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78901065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8C6A34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F1EE8">
      <w:t>T-Code</w:t>
    </w:r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DF1EE8">
      <w:tab/>
    </w:r>
    <w:r w:rsidR="00DF1EE8">
      <w:tab/>
    </w:r>
    <w:r w:rsidR="00DF1EE8">
      <w:tab/>
    </w:r>
    <w:r w:rsidR="00DF1EE8">
      <w:tab/>
    </w:r>
    <w:r w:rsidR="00DF1EE8">
      <w:tab/>
    </w:r>
    <w:r w:rsidR="00E511E0" w:rsidRPr="00DD5A70">
      <w:t xml:space="preserve">Página </w:t>
    </w:r>
    <w:r w:rsidR="00795113" w:rsidRPr="00DD5A70">
      <w:fldChar w:fldCharType="begin"/>
    </w:r>
    <w:r w:rsidR="00E511E0" w:rsidRPr="00DD5A70">
      <w:instrText xml:space="preserve"> PAGE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 w:rsidR="00E511E0" w:rsidRPr="00DD5A70">
      <w:t xml:space="preserve"> de </w:t>
    </w:r>
    <w:r w:rsidR="00795113" w:rsidRPr="00DD5A70">
      <w:fldChar w:fldCharType="begin"/>
    </w:r>
    <w:r w:rsidR="00E511E0" w:rsidRPr="00DD5A70">
      <w:instrText xml:space="preserve"> NUMPAGES 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989D6BC" wp14:editId="7F1ABBE2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203214818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2AEF0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2F97FAAE" w14:textId="149000AB" w:rsidR="00E511E0" w:rsidRDefault="00DF1EE8" w:rsidP="00DF1EE8">
    <w:pPr>
      <w:spacing w:before="0"/>
    </w:pPr>
    <w:r>
      <w:rPr>
        <w:lang w:val="es-AR"/>
      </w:rPr>
      <w:t xml:space="preserve">Agustín Collareda, Cintia Hernandez y </w:t>
    </w:r>
    <w:r w:rsidRPr="00DF1EE8">
      <w:rPr>
        <w:lang w:val="es-AR"/>
      </w:rPr>
      <w:t>Hugo Frey</w:t>
    </w:r>
    <w:r>
      <w:rPr>
        <w:lang w:val="es-AR"/>
      </w:rPr>
      <w:t xml:space="preserve"> 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53980" w14:textId="77777777" w:rsidR="006F1681" w:rsidRDefault="006F1681" w:rsidP="00DF1EE8">
      <w:r>
        <w:separator/>
      </w:r>
    </w:p>
    <w:p w14:paraId="2D2BD40B" w14:textId="77777777" w:rsidR="006F1681" w:rsidRDefault="006F1681" w:rsidP="00DF1EE8"/>
  </w:footnote>
  <w:footnote w:type="continuationSeparator" w:id="0">
    <w:p w14:paraId="143B85CC" w14:textId="77777777" w:rsidR="006F1681" w:rsidRDefault="006F1681" w:rsidP="00DF1EE8">
      <w:r>
        <w:continuationSeparator/>
      </w:r>
    </w:p>
    <w:p w14:paraId="4A88A785" w14:textId="77777777" w:rsidR="006F1681" w:rsidRDefault="006F1681" w:rsidP="00DF1E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259F0" w14:textId="0C52BB8B" w:rsidR="00E511E0" w:rsidRDefault="00A80436" w:rsidP="00DF1EE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CF17FF6" wp14:editId="5A66663F">
          <wp:simplePos x="0" y="0"/>
          <wp:positionH relativeFrom="column">
            <wp:posOffset>5078730</wp:posOffset>
          </wp:positionH>
          <wp:positionV relativeFrom="paragraph">
            <wp:posOffset>-242977</wp:posOffset>
          </wp:positionV>
          <wp:extent cx="665683" cy="617228"/>
          <wp:effectExtent l="0" t="0" r="127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683" cy="61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lang w:val="es-AR"/>
      </w:rPr>
      <w:t>Plan de Iteración</w:t>
    </w:r>
    <w:r w:rsidR="00E511E0">
      <w:t xml:space="preserve">, </w:t>
    </w:r>
    <w:r w:rsidR="00E511E0">
      <w:rPr>
        <w:lang w:val="es-AR"/>
      </w:rPr>
      <w:t xml:space="preserve">Fase </w:t>
    </w:r>
    <w:r>
      <w:rPr>
        <w:lang w:val="es-AR"/>
      </w:rPr>
      <w:t>elaboración</w:t>
    </w:r>
    <w:r w:rsidR="00E511E0">
      <w:rPr>
        <w:lang w:val="es-AR"/>
      </w:rPr>
      <w:t xml:space="preserve">, Iteración </w:t>
    </w:r>
    <w:r>
      <w:rPr>
        <w:lang w:val="es-AR"/>
      </w:rPr>
      <w:t>1</w:t>
    </w:r>
  </w:p>
  <w:p w14:paraId="3D412F3E" w14:textId="0AC044FB" w:rsidR="00E511E0" w:rsidRPr="000F4F97" w:rsidRDefault="00500FC8" w:rsidP="00DF1EE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0F6A65" wp14:editId="4EF6C37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7169DA" wp14:editId="76F00B8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36896085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4826F0C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F69CC6" wp14:editId="467628E2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59212920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2081C3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E923D5" wp14:editId="6316ECE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728722497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62461988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1502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CB8789D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D5Pl3F2wIAAOA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A80436">
      <w:t>Vesta Risk Manager</w:t>
    </w:r>
    <w:r w:rsidR="00E511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22A956E"/>
    <w:lvl w:ilvl="0" w:tplc="EE2A6F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59321085">
    <w:abstractNumId w:val="5"/>
  </w:num>
  <w:num w:numId="2" w16cid:durableId="509218350">
    <w:abstractNumId w:val="7"/>
  </w:num>
  <w:num w:numId="3" w16cid:durableId="638001281">
    <w:abstractNumId w:val="7"/>
  </w:num>
  <w:num w:numId="4" w16cid:durableId="757866176">
    <w:abstractNumId w:val="7"/>
  </w:num>
  <w:num w:numId="5" w16cid:durableId="1793287289">
    <w:abstractNumId w:val="1"/>
  </w:num>
  <w:num w:numId="6" w16cid:durableId="1238133901">
    <w:abstractNumId w:val="2"/>
  </w:num>
  <w:num w:numId="7" w16cid:durableId="974531784">
    <w:abstractNumId w:val="3"/>
  </w:num>
  <w:num w:numId="8" w16cid:durableId="724453314">
    <w:abstractNumId w:val="0"/>
  </w:num>
  <w:num w:numId="9" w16cid:durableId="497771924">
    <w:abstractNumId w:val="12"/>
  </w:num>
  <w:num w:numId="10" w16cid:durableId="682244923">
    <w:abstractNumId w:val="13"/>
  </w:num>
  <w:num w:numId="11" w16cid:durableId="136265290">
    <w:abstractNumId w:val="4"/>
  </w:num>
  <w:num w:numId="12" w16cid:durableId="1697348637">
    <w:abstractNumId w:val="10"/>
  </w:num>
  <w:num w:numId="13" w16cid:durableId="1217476853">
    <w:abstractNumId w:val="9"/>
  </w:num>
  <w:num w:numId="14" w16cid:durableId="72315887">
    <w:abstractNumId w:val="11"/>
  </w:num>
  <w:num w:numId="15" w16cid:durableId="1062947363">
    <w:abstractNumId w:val="6"/>
  </w:num>
  <w:num w:numId="16" w16cid:durableId="660038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C8"/>
    <w:rsid w:val="00000D5F"/>
    <w:rsid w:val="00011BED"/>
    <w:rsid w:val="00017EFE"/>
    <w:rsid w:val="00045F1A"/>
    <w:rsid w:val="00050441"/>
    <w:rsid w:val="00064C1E"/>
    <w:rsid w:val="00077F01"/>
    <w:rsid w:val="00087F53"/>
    <w:rsid w:val="00092BC0"/>
    <w:rsid w:val="000A0FE7"/>
    <w:rsid w:val="000C4C42"/>
    <w:rsid w:val="000C4E31"/>
    <w:rsid w:val="000D4C6E"/>
    <w:rsid w:val="000D4FF8"/>
    <w:rsid w:val="000E1C45"/>
    <w:rsid w:val="000F1888"/>
    <w:rsid w:val="000F4F97"/>
    <w:rsid w:val="000F79DF"/>
    <w:rsid w:val="001031E4"/>
    <w:rsid w:val="0010416D"/>
    <w:rsid w:val="001143AE"/>
    <w:rsid w:val="001163FF"/>
    <w:rsid w:val="0012205F"/>
    <w:rsid w:val="0013644B"/>
    <w:rsid w:val="001410A7"/>
    <w:rsid w:val="00144AE4"/>
    <w:rsid w:val="00150702"/>
    <w:rsid w:val="00172C36"/>
    <w:rsid w:val="00177F5A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17AF5"/>
    <w:rsid w:val="00224B75"/>
    <w:rsid w:val="00237804"/>
    <w:rsid w:val="00266C42"/>
    <w:rsid w:val="002731FC"/>
    <w:rsid w:val="00295CA9"/>
    <w:rsid w:val="002A0D88"/>
    <w:rsid w:val="002A41AA"/>
    <w:rsid w:val="002A7E84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01B54"/>
    <w:rsid w:val="003130E3"/>
    <w:rsid w:val="003149A1"/>
    <w:rsid w:val="003163C6"/>
    <w:rsid w:val="00344258"/>
    <w:rsid w:val="00346864"/>
    <w:rsid w:val="00350E39"/>
    <w:rsid w:val="003560F2"/>
    <w:rsid w:val="00361B13"/>
    <w:rsid w:val="00363FD1"/>
    <w:rsid w:val="003703DA"/>
    <w:rsid w:val="003716BB"/>
    <w:rsid w:val="00397566"/>
    <w:rsid w:val="003A2F04"/>
    <w:rsid w:val="003A46E4"/>
    <w:rsid w:val="003B7F1F"/>
    <w:rsid w:val="003C54B1"/>
    <w:rsid w:val="003D1A9F"/>
    <w:rsid w:val="003E12FE"/>
    <w:rsid w:val="003E1BDD"/>
    <w:rsid w:val="0040066E"/>
    <w:rsid w:val="00412ED6"/>
    <w:rsid w:val="00416240"/>
    <w:rsid w:val="00417F29"/>
    <w:rsid w:val="00451A3A"/>
    <w:rsid w:val="004525FF"/>
    <w:rsid w:val="00467DC2"/>
    <w:rsid w:val="004807AF"/>
    <w:rsid w:val="0049000B"/>
    <w:rsid w:val="004A54C8"/>
    <w:rsid w:val="004C5D7E"/>
    <w:rsid w:val="004D45CD"/>
    <w:rsid w:val="004D5185"/>
    <w:rsid w:val="004E4935"/>
    <w:rsid w:val="004F4D25"/>
    <w:rsid w:val="00500FC8"/>
    <w:rsid w:val="005017FA"/>
    <w:rsid w:val="005046A5"/>
    <w:rsid w:val="00504A67"/>
    <w:rsid w:val="00511D9A"/>
    <w:rsid w:val="00515617"/>
    <w:rsid w:val="00534AFD"/>
    <w:rsid w:val="00564033"/>
    <w:rsid w:val="00570F4F"/>
    <w:rsid w:val="005740BA"/>
    <w:rsid w:val="005857BB"/>
    <w:rsid w:val="0059596F"/>
    <w:rsid w:val="00597A23"/>
    <w:rsid w:val="005A0664"/>
    <w:rsid w:val="005A52A2"/>
    <w:rsid w:val="005B5AEE"/>
    <w:rsid w:val="005B6373"/>
    <w:rsid w:val="005C1B07"/>
    <w:rsid w:val="005E5141"/>
    <w:rsid w:val="005E76A4"/>
    <w:rsid w:val="005F133C"/>
    <w:rsid w:val="005F5429"/>
    <w:rsid w:val="005F60BA"/>
    <w:rsid w:val="006124BF"/>
    <w:rsid w:val="00616A6E"/>
    <w:rsid w:val="006177BF"/>
    <w:rsid w:val="0063079E"/>
    <w:rsid w:val="00653C38"/>
    <w:rsid w:val="00657DC1"/>
    <w:rsid w:val="00670DB9"/>
    <w:rsid w:val="00680710"/>
    <w:rsid w:val="00690222"/>
    <w:rsid w:val="006919D5"/>
    <w:rsid w:val="0069686D"/>
    <w:rsid w:val="006A08E8"/>
    <w:rsid w:val="006A2495"/>
    <w:rsid w:val="006B3371"/>
    <w:rsid w:val="006D2F88"/>
    <w:rsid w:val="006F1681"/>
    <w:rsid w:val="0070494E"/>
    <w:rsid w:val="00705C02"/>
    <w:rsid w:val="00710BA6"/>
    <w:rsid w:val="00711DF8"/>
    <w:rsid w:val="0071572B"/>
    <w:rsid w:val="00723926"/>
    <w:rsid w:val="0073726B"/>
    <w:rsid w:val="00740712"/>
    <w:rsid w:val="007447BE"/>
    <w:rsid w:val="00752012"/>
    <w:rsid w:val="007537C0"/>
    <w:rsid w:val="007608DB"/>
    <w:rsid w:val="00763A5C"/>
    <w:rsid w:val="007760B4"/>
    <w:rsid w:val="0079204E"/>
    <w:rsid w:val="00795113"/>
    <w:rsid w:val="007A2FD7"/>
    <w:rsid w:val="007A33C6"/>
    <w:rsid w:val="007B151B"/>
    <w:rsid w:val="007B2E53"/>
    <w:rsid w:val="007C2EE0"/>
    <w:rsid w:val="007C344D"/>
    <w:rsid w:val="007C742C"/>
    <w:rsid w:val="007D0CEE"/>
    <w:rsid w:val="007D7477"/>
    <w:rsid w:val="007E66A5"/>
    <w:rsid w:val="007E755D"/>
    <w:rsid w:val="007F38C0"/>
    <w:rsid w:val="00801130"/>
    <w:rsid w:val="00816B5F"/>
    <w:rsid w:val="00817955"/>
    <w:rsid w:val="00822C20"/>
    <w:rsid w:val="00823C32"/>
    <w:rsid w:val="008539BD"/>
    <w:rsid w:val="008566B2"/>
    <w:rsid w:val="00861B8F"/>
    <w:rsid w:val="00864C04"/>
    <w:rsid w:val="008652EE"/>
    <w:rsid w:val="00866124"/>
    <w:rsid w:val="00866435"/>
    <w:rsid w:val="00867DE9"/>
    <w:rsid w:val="00870574"/>
    <w:rsid w:val="008829AC"/>
    <w:rsid w:val="00885BB2"/>
    <w:rsid w:val="008860FE"/>
    <w:rsid w:val="008970F4"/>
    <w:rsid w:val="008B1983"/>
    <w:rsid w:val="008B3B0F"/>
    <w:rsid w:val="008C36AB"/>
    <w:rsid w:val="008E1CCB"/>
    <w:rsid w:val="008E48FB"/>
    <w:rsid w:val="008E54C6"/>
    <w:rsid w:val="00904CB6"/>
    <w:rsid w:val="00906099"/>
    <w:rsid w:val="00923E34"/>
    <w:rsid w:val="0092483A"/>
    <w:rsid w:val="00924F0A"/>
    <w:rsid w:val="00942049"/>
    <w:rsid w:val="00953EA8"/>
    <w:rsid w:val="0096683E"/>
    <w:rsid w:val="009726BD"/>
    <w:rsid w:val="009921A0"/>
    <w:rsid w:val="00995D63"/>
    <w:rsid w:val="009A3173"/>
    <w:rsid w:val="009D6D4E"/>
    <w:rsid w:val="009D6EA7"/>
    <w:rsid w:val="009E25EF"/>
    <w:rsid w:val="009E349E"/>
    <w:rsid w:val="009E4DA8"/>
    <w:rsid w:val="009F4449"/>
    <w:rsid w:val="009F4FB7"/>
    <w:rsid w:val="00A0436A"/>
    <w:rsid w:val="00A079E9"/>
    <w:rsid w:val="00A12B5B"/>
    <w:rsid w:val="00A13DBA"/>
    <w:rsid w:val="00A14B0C"/>
    <w:rsid w:val="00A23F13"/>
    <w:rsid w:val="00A2496D"/>
    <w:rsid w:val="00A2757B"/>
    <w:rsid w:val="00A45630"/>
    <w:rsid w:val="00A50ABB"/>
    <w:rsid w:val="00A551FA"/>
    <w:rsid w:val="00A670E3"/>
    <w:rsid w:val="00A759B5"/>
    <w:rsid w:val="00A77EC6"/>
    <w:rsid w:val="00A80436"/>
    <w:rsid w:val="00AA2D66"/>
    <w:rsid w:val="00AB681A"/>
    <w:rsid w:val="00AC7AA9"/>
    <w:rsid w:val="00AE0C53"/>
    <w:rsid w:val="00AF01D2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5439"/>
    <w:rsid w:val="00B61AB1"/>
    <w:rsid w:val="00B77F48"/>
    <w:rsid w:val="00B8278F"/>
    <w:rsid w:val="00BA699A"/>
    <w:rsid w:val="00BB1C49"/>
    <w:rsid w:val="00BB23C2"/>
    <w:rsid w:val="00BB4A41"/>
    <w:rsid w:val="00BB6AAE"/>
    <w:rsid w:val="00BB7855"/>
    <w:rsid w:val="00BC510A"/>
    <w:rsid w:val="00BC5404"/>
    <w:rsid w:val="00BD5452"/>
    <w:rsid w:val="00C05700"/>
    <w:rsid w:val="00C23F8C"/>
    <w:rsid w:val="00C24CDC"/>
    <w:rsid w:val="00C26C78"/>
    <w:rsid w:val="00C33B0F"/>
    <w:rsid w:val="00C42873"/>
    <w:rsid w:val="00C42D53"/>
    <w:rsid w:val="00C45302"/>
    <w:rsid w:val="00C5135E"/>
    <w:rsid w:val="00C67EBC"/>
    <w:rsid w:val="00C7670E"/>
    <w:rsid w:val="00C83B2C"/>
    <w:rsid w:val="00C84A07"/>
    <w:rsid w:val="00C872BB"/>
    <w:rsid w:val="00C94FBE"/>
    <w:rsid w:val="00C97238"/>
    <w:rsid w:val="00CB2CC9"/>
    <w:rsid w:val="00CC3150"/>
    <w:rsid w:val="00CC352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704C"/>
    <w:rsid w:val="00D649B2"/>
    <w:rsid w:val="00D70C0C"/>
    <w:rsid w:val="00D8005B"/>
    <w:rsid w:val="00D80B74"/>
    <w:rsid w:val="00D80E83"/>
    <w:rsid w:val="00D96E8B"/>
    <w:rsid w:val="00DA284A"/>
    <w:rsid w:val="00DA3BA8"/>
    <w:rsid w:val="00DC6746"/>
    <w:rsid w:val="00DC6BB9"/>
    <w:rsid w:val="00DD0159"/>
    <w:rsid w:val="00DD1DA2"/>
    <w:rsid w:val="00DD5A70"/>
    <w:rsid w:val="00DF1EE8"/>
    <w:rsid w:val="00E01FEC"/>
    <w:rsid w:val="00E0356E"/>
    <w:rsid w:val="00E037C9"/>
    <w:rsid w:val="00E235C4"/>
    <w:rsid w:val="00E32332"/>
    <w:rsid w:val="00E33B19"/>
    <w:rsid w:val="00E34178"/>
    <w:rsid w:val="00E36A01"/>
    <w:rsid w:val="00E40AE7"/>
    <w:rsid w:val="00E41820"/>
    <w:rsid w:val="00E41E7A"/>
    <w:rsid w:val="00E438FE"/>
    <w:rsid w:val="00E473C6"/>
    <w:rsid w:val="00E511E0"/>
    <w:rsid w:val="00E5392A"/>
    <w:rsid w:val="00E67DB5"/>
    <w:rsid w:val="00E7708C"/>
    <w:rsid w:val="00E8096E"/>
    <w:rsid w:val="00E84E25"/>
    <w:rsid w:val="00E93312"/>
    <w:rsid w:val="00E9708C"/>
    <w:rsid w:val="00EA7D8C"/>
    <w:rsid w:val="00EC27EC"/>
    <w:rsid w:val="00EE0084"/>
    <w:rsid w:val="00EF7C69"/>
    <w:rsid w:val="00F02479"/>
    <w:rsid w:val="00F045A2"/>
    <w:rsid w:val="00F163F8"/>
    <w:rsid w:val="00F36808"/>
    <w:rsid w:val="00F37A73"/>
    <w:rsid w:val="00F41339"/>
    <w:rsid w:val="00F438B1"/>
    <w:rsid w:val="00F54DA6"/>
    <w:rsid w:val="00F6748E"/>
    <w:rsid w:val="00F70F4F"/>
    <w:rsid w:val="00F73A96"/>
    <w:rsid w:val="00F771E5"/>
    <w:rsid w:val="00F813E9"/>
    <w:rsid w:val="00F815F5"/>
    <w:rsid w:val="00F926BE"/>
    <w:rsid w:val="00FA254A"/>
    <w:rsid w:val="00FA4CF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629B378A"/>
  <w15:chartTrackingRefBased/>
  <w15:docId w15:val="{43AB0EE2-87E4-40D3-8FA8-5B99726C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41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6EA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0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</Template>
  <TotalTime>295</TotalTime>
  <Pages>11</Pages>
  <Words>1119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7260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Hugo Frey</dc:creator>
  <cp:keywords/>
  <dc:description/>
  <cp:lastModifiedBy>Agustin Collareda</cp:lastModifiedBy>
  <cp:revision>46</cp:revision>
  <dcterms:created xsi:type="dcterms:W3CDTF">2024-09-11T15:36:00Z</dcterms:created>
  <dcterms:modified xsi:type="dcterms:W3CDTF">2024-09-16T00:36:00Z</dcterms:modified>
  <cp:category>Fase [], Iteración []</cp:category>
</cp:coreProperties>
</file>