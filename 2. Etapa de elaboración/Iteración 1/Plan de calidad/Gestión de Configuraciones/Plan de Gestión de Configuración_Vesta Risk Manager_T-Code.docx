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C7CCF" w14:textId="6986D4B2" w:rsidR="006919D5" w:rsidRDefault="006919D5">
      <w:pPr>
        <w:pStyle w:val="Sinespaciado"/>
        <w:rPr>
          <w:rFonts w:ascii="Cambria" w:hAnsi="Cambria"/>
          <w:sz w:val="72"/>
          <w:szCs w:val="72"/>
        </w:rPr>
      </w:pPr>
    </w:p>
    <w:p w14:paraId="28ACF155" w14:textId="77777777" w:rsidR="006919D5" w:rsidRDefault="006919D5">
      <w:pPr>
        <w:pStyle w:val="Sinespaciado"/>
        <w:rPr>
          <w:rFonts w:ascii="Cambria" w:hAnsi="Cambria"/>
          <w:sz w:val="72"/>
          <w:szCs w:val="72"/>
        </w:rPr>
      </w:pPr>
    </w:p>
    <w:p w14:paraId="0DB32572" w14:textId="253D3C03" w:rsidR="00D06E99" w:rsidRDefault="00473993">
      <w:pPr>
        <w:pStyle w:val="Sinespaciado"/>
        <w:rPr>
          <w:rFonts w:ascii="Cambria" w:hAnsi="Cambria"/>
          <w:sz w:val="72"/>
          <w:szCs w:val="72"/>
        </w:rPr>
      </w:pPr>
      <w:r w:rsidRPr="0071039B">
        <w:rPr>
          <w:noProof/>
          <w:lang w:val="es-AR" w:eastAsia="es-AR"/>
        </w:rPr>
        <mc:AlternateContent>
          <mc:Choice Requires="wps">
            <w:drawing>
              <wp:anchor distT="0" distB="0" distL="114300" distR="114300" simplePos="0" relativeHeight="251653632" behindDoc="0" locked="0" layoutInCell="0" allowOverlap="1" wp14:anchorId="44B39184" wp14:editId="71E9D866">
                <wp:simplePos x="0" y="0"/>
                <wp:positionH relativeFrom="page">
                  <wp:align>center</wp:align>
                </wp:positionH>
                <wp:positionV relativeFrom="page">
                  <wp:align>bottom</wp:align>
                </wp:positionV>
                <wp:extent cx="7922260" cy="954405"/>
                <wp:effectExtent l="10795" t="13335" r="10795" b="13335"/>
                <wp:wrapNone/>
                <wp:docPr id="7193875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7CBB3D9"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" o:allowincell="f" fillcolor="#4bacc6"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6704" behindDoc="0" locked="0" layoutInCell="0" allowOverlap="1" wp14:anchorId="37E2589C" wp14:editId="706FD8D1">
                <wp:simplePos x="0" y="0"/>
                <wp:positionH relativeFrom="page">
                  <wp:posOffset>494665</wp:posOffset>
                </wp:positionH>
                <wp:positionV relativeFrom="page">
                  <wp:posOffset>-262255</wp:posOffset>
                </wp:positionV>
                <wp:extent cx="90805" cy="11203940"/>
                <wp:effectExtent l="8255" t="8890" r="5715" b="7620"/>
                <wp:wrapNone/>
                <wp:docPr id="1514510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211A32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5680" behindDoc="0" locked="0" layoutInCell="0" allowOverlap="1" wp14:anchorId="016E227B" wp14:editId="4A9B77F8">
                <wp:simplePos x="0" y="0"/>
                <wp:positionH relativeFrom="page">
                  <wp:posOffset>6974840</wp:posOffset>
                </wp:positionH>
                <wp:positionV relativeFrom="page">
                  <wp:posOffset>-262255</wp:posOffset>
                </wp:positionV>
                <wp:extent cx="90805" cy="11203940"/>
                <wp:effectExtent l="5080" t="8890" r="8890" b="7620"/>
                <wp:wrapNone/>
                <wp:docPr id="1255732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816D59"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1039B">
        <w:rPr>
          <w:noProof/>
          <w:lang w:val="es-AR" w:eastAsia="es-AR"/>
        </w:rPr>
        <mc:AlternateContent>
          <mc:Choice Requires="wps">
            <w:drawing>
              <wp:anchor distT="0" distB="0" distL="114300" distR="114300" simplePos="0" relativeHeight="251654656" behindDoc="0" locked="0" layoutInCell="0" allowOverlap="1" wp14:anchorId="792D78EF" wp14:editId="3FE9A2B5">
                <wp:simplePos x="0" y="0"/>
                <wp:positionH relativeFrom="page">
                  <wp:posOffset>-183515</wp:posOffset>
                </wp:positionH>
                <wp:positionV relativeFrom="page">
                  <wp:posOffset>5080</wp:posOffset>
                </wp:positionV>
                <wp:extent cx="7922260" cy="954405"/>
                <wp:effectExtent l="13970" t="10160" r="7620" b="6985"/>
                <wp:wrapNone/>
                <wp:docPr id="161167910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4F5B16"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" o:allowincell="f" fillcolor="#4bacc6" strokecolor="#31849b">
                <w10:wrap anchorx="page" anchory="page"/>
              </v:rect>
            </w:pict>
          </mc:Fallback>
        </mc:AlternateContent>
      </w:r>
    </w:p>
    <w:p w14:paraId="2CB0388B" w14:textId="712E1A1F" w:rsidR="00D06E99" w:rsidRDefault="000F0A92">
      <w:pPr>
        <w:pStyle w:val="Sinespaciado"/>
        <w:rPr>
          <w:rFonts w:ascii="Cambria" w:hAnsi="Cambria"/>
          <w:sz w:val="72"/>
          <w:szCs w:val="72"/>
        </w:rPr>
      </w:pPr>
      <w:r>
        <w:rPr>
          <w:rFonts w:ascii="Cambria" w:hAnsi="Cambria"/>
          <w:sz w:val="72"/>
          <w:szCs w:val="72"/>
        </w:rPr>
        <w:t>Plan de Gestión de Configuración</w:t>
      </w:r>
    </w:p>
    <w:p w14:paraId="7F75F3D3" w14:textId="11617669" w:rsidR="00D06E99" w:rsidRDefault="00A41985">
      <w:pPr>
        <w:pStyle w:val="Sinespaciado"/>
        <w:rPr>
          <w:rFonts w:ascii="Cambria" w:hAnsi="Cambria"/>
          <w:sz w:val="36"/>
          <w:szCs w:val="36"/>
        </w:rPr>
      </w:pPr>
      <w:r>
        <w:rPr>
          <w:rFonts w:ascii="Cambria" w:hAnsi="Cambria"/>
          <w:sz w:val="36"/>
          <w:szCs w:val="36"/>
          <w:lang w:val="es-AR"/>
        </w:rPr>
        <w:t>Vesta Risk Manager</w:t>
      </w:r>
    </w:p>
    <w:p w14:paraId="6B17E2DB" w14:textId="77777777" w:rsidR="00D06E99" w:rsidRDefault="00D06E99">
      <w:pPr>
        <w:pStyle w:val="Sinespaciado"/>
      </w:pPr>
    </w:p>
    <w:p w14:paraId="0E66D97B" w14:textId="3869612C" w:rsidR="006919D5" w:rsidRDefault="006919D5">
      <w:pPr>
        <w:pStyle w:val="Sinespaciado"/>
      </w:pPr>
    </w:p>
    <w:p w14:paraId="1AB20925" w14:textId="77777777" w:rsidR="006919D5" w:rsidRDefault="006919D5">
      <w:pPr>
        <w:pStyle w:val="Sinespaciado"/>
      </w:pPr>
    </w:p>
    <w:p w14:paraId="3B159287" w14:textId="77777777" w:rsidR="006919D5" w:rsidRDefault="006919D5">
      <w:pPr>
        <w:pStyle w:val="Sinespaciado"/>
      </w:pPr>
    </w:p>
    <w:p w14:paraId="45A326D3" w14:textId="22838B4D" w:rsidR="00D06E99" w:rsidRDefault="00A41985">
      <w:pPr>
        <w:pStyle w:val="Sinespaciado"/>
      </w:pPr>
      <w:r>
        <w:rPr>
          <w:lang w:val="es-AR"/>
        </w:rPr>
        <w:t>T-Code</w:t>
      </w:r>
      <w:r w:rsidR="00B144C2">
        <w:rPr>
          <w:lang w:val="es-AR"/>
        </w:rPr>
        <w:t xml:space="preserve">  </w:t>
      </w:r>
      <w:r w:rsidR="00570F4F">
        <w:rPr>
          <w:lang w:val="es-AR"/>
        </w:rPr>
        <w:t xml:space="preserve"> </w:t>
      </w:r>
    </w:p>
    <w:p w14:paraId="1F154811" w14:textId="553087E2" w:rsidR="00D06E99" w:rsidRDefault="00A41985">
      <w:pPr>
        <w:pStyle w:val="Sinespaciado"/>
      </w:pPr>
      <w:r>
        <w:t>Agustín Collareda, Cintia Hernandez y Hugo Frey</w:t>
      </w:r>
    </w:p>
    <w:p w14:paraId="0E7A7EBC" w14:textId="59746156" w:rsidR="00D06E99" w:rsidRDefault="00D06E99" w:rsidP="007B65BE"/>
    <w:p w14:paraId="0C5C9B83" w14:textId="3933F45E" w:rsidR="00BC5404" w:rsidRDefault="00D84872" w:rsidP="007B65BE">
      <w:pPr>
        <w:pStyle w:val="PSI-Comentario"/>
      </w:pPr>
      <w:r>
        <w:rPr>
          <w:noProof/>
          <w:lang w:eastAsia="es-AR"/>
        </w:rPr>
        <w:drawing>
          <wp:anchor distT="0" distB="0" distL="114300" distR="114300" simplePos="0" relativeHeight="251662848" behindDoc="0" locked="0" layoutInCell="1" allowOverlap="1" wp14:anchorId="44E82BE6" wp14:editId="62097D9D">
            <wp:simplePos x="0" y="0"/>
            <wp:positionH relativeFrom="column">
              <wp:posOffset>-337185</wp:posOffset>
            </wp:positionH>
            <wp:positionV relativeFrom="paragraph">
              <wp:posOffset>2806700</wp:posOffset>
            </wp:positionV>
            <wp:extent cx="2670974" cy="1343025"/>
            <wp:effectExtent l="0" t="0" r="0" b="0"/>
            <wp:wrapNone/>
            <wp:docPr id="362464708"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64708"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974" cy="1343025"/>
                    </a:xfrm>
                    <a:prstGeom prst="rect">
                      <a:avLst/>
                    </a:prstGeom>
                  </pic:spPr>
                </pic:pic>
              </a:graphicData>
            </a:graphic>
            <wp14:sizeRelH relativeFrom="margin">
              <wp14:pctWidth>0</wp14:pctWidth>
            </wp14:sizeRelH>
            <wp14:sizeRelV relativeFrom="margin">
              <wp14:pctHeight>0</wp14:pctHeight>
            </wp14:sizeRelV>
          </wp:anchor>
        </w:drawing>
      </w:r>
      <w:r w:rsidR="00473993">
        <w:rPr>
          <w:noProof/>
          <w:lang w:eastAsia="es-AR"/>
        </w:rPr>
        <w:drawing>
          <wp:anchor distT="128016" distB="315468" distL="254508" distR="443103" simplePos="0" relativeHeight="251657728" behindDoc="0" locked="0" layoutInCell="1" allowOverlap="1" wp14:anchorId="78F89061" wp14:editId="60E0776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1E570DDF" w14:textId="259485D1" w:rsidR="00397566" w:rsidRPr="005313D3" w:rsidRDefault="00473993" w:rsidP="007B65BE">
      <w:pPr>
        <w:pStyle w:val="PSI-Comentario"/>
      </w:pPr>
      <w:r w:rsidRPr="0071039B">
        <w:rPr>
          <w:noProof/>
          <w:lang w:eastAsia="es-AR"/>
        </w:rPr>
        <w:lastRenderedPageBreak/>
        <mc:AlternateContent>
          <mc:Choice Requires="wps">
            <w:drawing>
              <wp:anchor distT="0" distB="0" distL="114300" distR="114300" simplePos="0" relativeHeight="251661824" behindDoc="0" locked="0" layoutInCell="1" allowOverlap="1" wp14:anchorId="72C7C3A2" wp14:editId="4052EB65">
                <wp:simplePos x="0" y="0"/>
                <wp:positionH relativeFrom="margin">
                  <wp:posOffset>3577590</wp:posOffset>
                </wp:positionH>
                <wp:positionV relativeFrom="margin">
                  <wp:posOffset>67310</wp:posOffset>
                </wp:positionV>
                <wp:extent cx="2047875" cy="7336155"/>
                <wp:effectExtent l="9525" t="5080" r="9525" b="12065"/>
                <wp:wrapSquare wrapText="bothSides"/>
                <wp:docPr id="19185067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7C3A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F1D438C" w14:textId="77777777" w:rsidR="0004388B" w:rsidRPr="007B65BE" w:rsidRDefault="00640077" w:rsidP="007B65BE">
                      <w:r w:rsidRPr="007B65BE">
                        <w:t>Este documento describe todas las actividades de Gestión de Configuración y Cambios que serán realizadas durante todo el ciclo de vida del proyecto.</w:t>
                      </w:r>
                    </w:p>
                    <w:p w14:paraId="70B4FF43" w14:textId="77777777" w:rsidR="00640077" w:rsidRDefault="0004388B" w:rsidP="007B65BE">
                      <w:r>
                        <w:t xml:space="preserve">El mismo nos proporciona </w:t>
                      </w:r>
                      <w:r w:rsidR="00640077" w:rsidRPr="005460E6">
                        <w:t xml:space="preserve">planificaciones detalladas de las actividades, responsabilidades asignadas, recursos necesarios que incluyen personal, herramientas y equipamiento. </w:t>
                      </w:r>
                    </w:p>
                    <w:p w14:paraId="6AB1B063" w14:textId="77777777" w:rsidR="00640077" w:rsidRPr="00724BA8" w:rsidRDefault="00640077" w:rsidP="007B65BE">
                      <w:pPr>
                        <w:pStyle w:val="NormalWeb"/>
                        <w:rPr>
                          <w:rFonts w:eastAsia="Calibri"/>
                        </w:rPr>
                      </w:pPr>
                    </w:p>
                    <w:p w14:paraId="3DC8BA54" w14:textId="77777777" w:rsidR="00640077" w:rsidRDefault="00640077" w:rsidP="007B65BE">
                      <w:pPr>
                        <w:pStyle w:val="PSI-DescripcindelDocumentos"/>
                      </w:pPr>
                    </w:p>
                    <w:p w14:paraId="58A105BA" w14:textId="77777777" w:rsidR="00640077" w:rsidRDefault="00640077" w:rsidP="007B65BE">
                      <w:pPr>
                        <w:pStyle w:val="PSI-DescripcindelDocumentos"/>
                      </w:pPr>
                    </w:p>
                    <w:p w14:paraId="346588E9" w14:textId="77777777" w:rsidR="00640077" w:rsidRDefault="00640077" w:rsidP="007B65BE">
                      <w:pPr>
                        <w:pStyle w:val="PSI-DescripcindelDocumentos"/>
                      </w:pPr>
                    </w:p>
                  </w:txbxContent>
                </v:textbox>
                <w10:wrap type="square" anchorx="margin" anchory="margin"/>
              </v:shape>
            </w:pict>
          </mc:Fallback>
        </mc:AlternateContent>
      </w:r>
      <w:r w:rsidR="007B65BE" w:rsidRPr="0071039B">
        <w:rPr>
          <w:noProof/>
          <w:lang w:eastAsia="es-ES"/>
        </w:rPr>
        <w:t xml:space="preserve"> </w:t>
      </w:r>
      <w:r w:rsidRPr="0071039B">
        <w:rPr>
          <w:noProof/>
          <w:lang w:eastAsia="es-AR"/>
        </w:rPr>
        <mc:AlternateContent>
          <mc:Choice Requires="wps">
            <w:drawing>
              <wp:anchor distT="0" distB="0" distL="114300" distR="114300" simplePos="0" relativeHeight="251659776" behindDoc="1" locked="0" layoutInCell="1" allowOverlap="1" wp14:anchorId="74A91B5B" wp14:editId="317CAAA5">
                <wp:simplePos x="0" y="0"/>
                <wp:positionH relativeFrom="margin">
                  <wp:posOffset>4009390</wp:posOffset>
                </wp:positionH>
                <wp:positionV relativeFrom="margin">
                  <wp:posOffset>-968375</wp:posOffset>
                </wp:positionV>
                <wp:extent cx="2480945" cy="10730230"/>
                <wp:effectExtent l="12700" t="7620" r="11430" b="6350"/>
                <wp:wrapSquare wrapText="bothSides"/>
                <wp:docPr id="10843871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77406"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CBBE700" w14:textId="77777777" w:rsidR="00397566" w:rsidRPr="008B3B0F" w:rsidRDefault="00397566" w:rsidP="007B65BE">
      <w:pPr>
        <w:pStyle w:val="PSI-Comentario"/>
      </w:pPr>
    </w:p>
    <w:p w14:paraId="1F99AD50" w14:textId="77777777" w:rsidR="00D06E99" w:rsidRDefault="00D06E99" w:rsidP="007B65BE"/>
    <w:p w14:paraId="659AA662" w14:textId="071331AA" w:rsidR="00A13DBA" w:rsidRDefault="00473993" w:rsidP="007B65BE">
      <w:r>
        <w:rPr>
          <w:noProof/>
          <w:lang w:eastAsia="es-AR"/>
        </w:rPr>
        <w:drawing>
          <wp:anchor distT="42672" distB="232410" distL="144780" distR="371094" simplePos="0" relativeHeight="251660800" behindDoc="0" locked="0" layoutInCell="1" allowOverlap="1" wp14:anchorId="168B557E" wp14:editId="7F5F537F">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8EDF303" w14:textId="77777777" w:rsidR="000F79DF" w:rsidRDefault="000F79DF" w:rsidP="007B65BE">
      <w:pPr>
        <w:pStyle w:val="TtulodeTDC1"/>
      </w:pPr>
      <w:r>
        <w:lastRenderedPageBreak/>
        <w:t>Tabla de contenido</w:t>
      </w:r>
    </w:p>
    <w:p w14:paraId="34A42007" w14:textId="40AF3FE6" w:rsidR="00B62182" w:rsidRDefault="0071039B">
      <w:pPr>
        <w:pStyle w:val="TDC1"/>
        <w:rPr>
          <w:rFonts w:asciiTheme="minorHAnsi" w:eastAsiaTheme="minorEastAsia" w:hAnsiTheme="minorHAnsi" w:cstheme="minorBidi"/>
          <w:b w:val="0"/>
          <w:bCs w:val="0"/>
          <w:noProof/>
          <w:kern w:val="2"/>
          <w:sz w:val="24"/>
          <w:szCs w:val="24"/>
          <w:lang w:eastAsia="es-AR"/>
          <w14:ligatures w14:val="standardContextual"/>
        </w:rPr>
      </w:pPr>
      <w:r>
        <w:fldChar w:fldCharType="begin"/>
      </w:r>
      <w:r w:rsidR="000F79DF">
        <w:instrText xml:space="preserve"> TOC \o "1-3" \h \z \u </w:instrText>
      </w:r>
      <w:r>
        <w:fldChar w:fldCharType="separate"/>
      </w:r>
      <w:hyperlink w:anchor="_Toc177738496" w:history="1">
        <w:r w:rsidR="00B62182" w:rsidRPr="00122AAF">
          <w:rPr>
            <w:rStyle w:val="Hipervnculo"/>
            <w:noProof/>
          </w:rPr>
          <w:t>Introducción</w:t>
        </w:r>
        <w:r w:rsidR="00B62182">
          <w:rPr>
            <w:noProof/>
            <w:webHidden/>
          </w:rPr>
          <w:tab/>
        </w:r>
        <w:r w:rsidR="00B62182">
          <w:rPr>
            <w:noProof/>
            <w:webHidden/>
          </w:rPr>
          <w:fldChar w:fldCharType="begin"/>
        </w:r>
        <w:r w:rsidR="00B62182">
          <w:rPr>
            <w:noProof/>
            <w:webHidden/>
          </w:rPr>
          <w:instrText xml:space="preserve"> PAGEREF _Toc177738496 \h </w:instrText>
        </w:r>
        <w:r w:rsidR="00B62182">
          <w:rPr>
            <w:noProof/>
            <w:webHidden/>
          </w:rPr>
        </w:r>
        <w:r w:rsidR="00B62182">
          <w:rPr>
            <w:noProof/>
            <w:webHidden/>
          </w:rPr>
          <w:fldChar w:fldCharType="separate"/>
        </w:r>
        <w:r w:rsidR="00B62182">
          <w:rPr>
            <w:noProof/>
            <w:webHidden/>
          </w:rPr>
          <w:t>4</w:t>
        </w:r>
        <w:r w:rsidR="00B62182">
          <w:rPr>
            <w:noProof/>
            <w:webHidden/>
          </w:rPr>
          <w:fldChar w:fldCharType="end"/>
        </w:r>
      </w:hyperlink>
    </w:p>
    <w:p w14:paraId="176D7C45" w14:textId="0D281613"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497" w:history="1">
        <w:r w:rsidRPr="00122AAF">
          <w:rPr>
            <w:rStyle w:val="Hipervnculo"/>
            <w:noProof/>
          </w:rPr>
          <w:t>Propósito</w:t>
        </w:r>
        <w:r>
          <w:rPr>
            <w:noProof/>
            <w:webHidden/>
          </w:rPr>
          <w:tab/>
        </w:r>
        <w:r>
          <w:rPr>
            <w:noProof/>
            <w:webHidden/>
          </w:rPr>
          <w:fldChar w:fldCharType="begin"/>
        </w:r>
        <w:r>
          <w:rPr>
            <w:noProof/>
            <w:webHidden/>
          </w:rPr>
          <w:instrText xml:space="preserve"> PAGEREF _Toc177738497 \h </w:instrText>
        </w:r>
        <w:r>
          <w:rPr>
            <w:noProof/>
            <w:webHidden/>
          </w:rPr>
        </w:r>
        <w:r>
          <w:rPr>
            <w:noProof/>
            <w:webHidden/>
          </w:rPr>
          <w:fldChar w:fldCharType="separate"/>
        </w:r>
        <w:r>
          <w:rPr>
            <w:noProof/>
            <w:webHidden/>
          </w:rPr>
          <w:t>4</w:t>
        </w:r>
        <w:r>
          <w:rPr>
            <w:noProof/>
            <w:webHidden/>
          </w:rPr>
          <w:fldChar w:fldCharType="end"/>
        </w:r>
      </w:hyperlink>
    </w:p>
    <w:p w14:paraId="5E4520BB" w14:textId="43FC1374"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498" w:history="1">
        <w:r w:rsidRPr="00122AAF">
          <w:rPr>
            <w:rStyle w:val="Hipervnculo"/>
            <w:noProof/>
          </w:rPr>
          <w:t>Alcance</w:t>
        </w:r>
        <w:r>
          <w:rPr>
            <w:noProof/>
            <w:webHidden/>
          </w:rPr>
          <w:tab/>
        </w:r>
        <w:r>
          <w:rPr>
            <w:noProof/>
            <w:webHidden/>
          </w:rPr>
          <w:fldChar w:fldCharType="begin"/>
        </w:r>
        <w:r>
          <w:rPr>
            <w:noProof/>
            <w:webHidden/>
          </w:rPr>
          <w:instrText xml:space="preserve"> PAGEREF _Toc177738498 \h </w:instrText>
        </w:r>
        <w:r>
          <w:rPr>
            <w:noProof/>
            <w:webHidden/>
          </w:rPr>
        </w:r>
        <w:r>
          <w:rPr>
            <w:noProof/>
            <w:webHidden/>
          </w:rPr>
          <w:fldChar w:fldCharType="separate"/>
        </w:r>
        <w:r>
          <w:rPr>
            <w:noProof/>
            <w:webHidden/>
          </w:rPr>
          <w:t>4</w:t>
        </w:r>
        <w:r>
          <w:rPr>
            <w:noProof/>
            <w:webHidden/>
          </w:rPr>
          <w:fldChar w:fldCharType="end"/>
        </w:r>
      </w:hyperlink>
    </w:p>
    <w:p w14:paraId="1D059295" w14:textId="709A2EEC"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499" w:history="1">
        <w:r w:rsidRPr="00122AAF">
          <w:rPr>
            <w:rStyle w:val="Hipervnculo"/>
            <w:noProof/>
          </w:rPr>
          <w:t>Gestión de Configuración</w:t>
        </w:r>
        <w:r>
          <w:rPr>
            <w:noProof/>
            <w:webHidden/>
          </w:rPr>
          <w:tab/>
        </w:r>
        <w:r>
          <w:rPr>
            <w:noProof/>
            <w:webHidden/>
          </w:rPr>
          <w:fldChar w:fldCharType="begin"/>
        </w:r>
        <w:r>
          <w:rPr>
            <w:noProof/>
            <w:webHidden/>
          </w:rPr>
          <w:instrText xml:space="preserve"> PAGEREF _Toc177738499 \h </w:instrText>
        </w:r>
        <w:r>
          <w:rPr>
            <w:noProof/>
            <w:webHidden/>
          </w:rPr>
        </w:r>
        <w:r>
          <w:rPr>
            <w:noProof/>
            <w:webHidden/>
          </w:rPr>
          <w:fldChar w:fldCharType="separate"/>
        </w:r>
        <w:r>
          <w:rPr>
            <w:noProof/>
            <w:webHidden/>
          </w:rPr>
          <w:t>4</w:t>
        </w:r>
        <w:r>
          <w:rPr>
            <w:noProof/>
            <w:webHidden/>
          </w:rPr>
          <w:fldChar w:fldCharType="end"/>
        </w:r>
      </w:hyperlink>
    </w:p>
    <w:p w14:paraId="79D52023" w14:textId="25C6030E"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00" w:history="1">
        <w:r w:rsidRPr="00122AAF">
          <w:rPr>
            <w:rStyle w:val="Hipervnculo"/>
            <w:noProof/>
          </w:rPr>
          <w:t>Organización</w:t>
        </w:r>
        <w:r>
          <w:rPr>
            <w:noProof/>
            <w:webHidden/>
          </w:rPr>
          <w:tab/>
        </w:r>
        <w:r>
          <w:rPr>
            <w:noProof/>
            <w:webHidden/>
          </w:rPr>
          <w:fldChar w:fldCharType="begin"/>
        </w:r>
        <w:r>
          <w:rPr>
            <w:noProof/>
            <w:webHidden/>
          </w:rPr>
          <w:instrText xml:space="preserve"> PAGEREF _Toc177738500 \h </w:instrText>
        </w:r>
        <w:r>
          <w:rPr>
            <w:noProof/>
            <w:webHidden/>
          </w:rPr>
        </w:r>
        <w:r>
          <w:rPr>
            <w:noProof/>
            <w:webHidden/>
          </w:rPr>
          <w:fldChar w:fldCharType="separate"/>
        </w:r>
        <w:r>
          <w:rPr>
            <w:noProof/>
            <w:webHidden/>
          </w:rPr>
          <w:t>4</w:t>
        </w:r>
        <w:r>
          <w:rPr>
            <w:noProof/>
            <w:webHidden/>
          </w:rPr>
          <w:fldChar w:fldCharType="end"/>
        </w:r>
      </w:hyperlink>
    </w:p>
    <w:p w14:paraId="003EDFE5" w14:textId="11FAF64A"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01" w:history="1">
        <w:r w:rsidRPr="00122AAF">
          <w:rPr>
            <w:rStyle w:val="Hipervnculo"/>
            <w:noProof/>
          </w:rPr>
          <w:t>Responsabilidades</w:t>
        </w:r>
        <w:r>
          <w:rPr>
            <w:noProof/>
            <w:webHidden/>
          </w:rPr>
          <w:tab/>
        </w:r>
        <w:r>
          <w:rPr>
            <w:noProof/>
            <w:webHidden/>
          </w:rPr>
          <w:fldChar w:fldCharType="begin"/>
        </w:r>
        <w:r>
          <w:rPr>
            <w:noProof/>
            <w:webHidden/>
          </w:rPr>
          <w:instrText xml:space="preserve"> PAGEREF _Toc177738501 \h </w:instrText>
        </w:r>
        <w:r>
          <w:rPr>
            <w:noProof/>
            <w:webHidden/>
          </w:rPr>
        </w:r>
        <w:r>
          <w:rPr>
            <w:noProof/>
            <w:webHidden/>
          </w:rPr>
          <w:fldChar w:fldCharType="separate"/>
        </w:r>
        <w:r>
          <w:rPr>
            <w:noProof/>
            <w:webHidden/>
          </w:rPr>
          <w:t>4</w:t>
        </w:r>
        <w:r>
          <w:rPr>
            <w:noProof/>
            <w:webHidden/>
          </w:rPr>
          <w:fldChar w:fldCharType="end"/>
        </w:r>
      </w:hyperlink>
    </w:p>
    <w:p w14:paraId="07200D5E" w14:textId="697666C7"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02" w:history="1">
        <w:r w:rsidRPr="00122AAF">
          <w:rPr>
            <w:rStyle w:val="Hipervnculo"/>
            <w:noProof/>
          </w:rPr>
          <w:t>Herramientas, Entorno e Infraestructura</w:t>
        </w:r>
        <w:r>
          <w:rPr>
            <w:noProof/>
            <w:webHidden/>
          </w:rPr>
          <w:tab/>
        </w:r>
        <w:r>
          <w:rPr>
            <w:noProof/>
            <w:webHidden/>
          </w:rPr>
          <w:fldChar w:fldCharType="begin"/>
        </w:r>
        <w:r>
          <w:rPr>
            <w:noProof/>
            <w:webHidden/>
          </w:rPr>
          <w:instrText xml:space="preserve"> PAGEREF _Toc177738502 \h </w:instrText>
        </w:r>
        <w:r>
          <w:rPr>
            <w:noProof/>
            <w:webHidden/>
          </w:rPr>
        </w:r>
        <w:r>
          <w:rPr>
            <w:noProof/>
            <w:webHidden/>
          </w:rPr>
          <w:fldChar w:fldCharType="separate"/>
        </w:r>
        <w:r>
          <w:rPr>
            <w:noProof/>
            <w:webHidden/>
          </w:rPr>
          <w:t>5</w:t>
        </w:r>
        <w:r>
          <w:rPr>
            <w:noProof/>
            <w:webHidden/>
          </w:rPr>
          <w:fldChar w:fldCharType="end"/>
        </w:r>
      </w:hyperlink>
    </w:p>
    <w:p w14:paraId="73AD72F6" w14:textId="221AAB0C"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3" w:history="1">
        <w:r w:rsidRPr="00122AAF">
          <w:rPr>
            <w:rStyle w:val="Hipervnculo"/>
            <w:noProof/>
          </w:rPr>
          <w:t>Herramientas</w:t>
        </w:r>
        <w:r>
          <w:rPr>
            <w:noProof/>
            <w:webHidden/>
          </w:rPr>
          <w:tab/>
        </w:r>
        <w:r>
          <w:rPr>
            <w:noProof/>
            <w:webHidden/>
          </w:rPr>
          <w:fldChar w:fldCharType="begin"/>
        </w:r>
        <w:r>
          <w:rPr>
            <w:noProof/>
            <w:webHidden/>
          </w:rPr>
          <w:instrText xml:space="preserve"> PAGEREF _Toc177738503 \h </w:instrText>
        </w:r>
        <w:r>
          <w:rPr>
            <w:noProof/>
            <w:webHidden/>
          </w:rPr>
        </w:r>
        <w:r>
          <w:rPr>
            <w:noProof/>
            <w:webHidden/>
          </w:rPr>
          <w:fldChar w:fldCharType="separate"/>
        </w:r>
        <w:r>
          <w:rPr>
            <w:noProof/>
            <w:webHidden/>
          </w:rPr>
          <w:t>5</w:t>
        </w:r>
        <w:r>
          <w:rPr>
            <w:noProof/>
            <w:webHidden/>
          </w:rPr>
          <w:fldChar w:fldCharType="end"/>
        </w:r>
      </w:hyperlink>
    </w:p>
    <w:p w14:paraId="60204F34" w14:textId="34041829"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4" w:history="1">
        <w:r w:rsidRPr="00122AAF">
          <w:rPr>
            <w:rStyle w:val="Hipervnculo"/>
            <w:noProof/>
          </w:rPr>
          <w:t>Ubicación física de los documentos y líneas base</w:t>
        </w:r>
        <w:r>
          <w:rPr>
            <w:noProof/>
            <w:webHidden/>
          </w:rPr>
          <w:tab/>
        </w:r>
        <w:r>
          <w:rPr>
            <w:noProof/>
            <w:webHidden/>
          </w:rPr>
          <w:fldChar w:fldCharType="begin"/>
        </w:r>
        <w:r>
          <w:rPr>
            <w:noProof/>
            <w:webHidden/>
          </w:rPr>
          <w:instrText xml:space="preserve"> PAGEREF _Toc177738504 \h </w:instrText>
        </w:r>
        <w:r>
          <w:rPr>
            <w:noProof/>
            <w:webHidden/>
          </w:rPr>
        </w:r>
        <w:r>
          <w:rPr>
            <w:noProof/>
            <w:webHidden/>
          </w:rPr>
          <w:fldChar w:fldCharType="separate"/>
        </w:r>
        <w:r>
          <w:rPr>
            <w:noProof/>
            <w:webHidden/>
          </w:rPr>
          <w:t>6</w:t>
        </w:r>
        <w:r>
          <w:rPr>
            <w:noProof/>
            <w:webHidden/>
          </w:rPr>
          <w:fldChar w:fldCharType="end"/>
        </w:r>
      </w:hyperlink>
    </w:p>
    <w:p w14:paraId="528B5495" w14:textId="08C3411D"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505" w:history="1">
        <w:r w:rsidRPr="00122AAF">
          <w:rPr>
            <w:rStyle w:val="Hipervnculo"/>
            <w:noProof/>
          </w:rPr>
          <w:t>Programa de la Gestión de Configuración</w:t>
        </w:r>
        <w:r>
          <w:rPr>
            <w:noProof/>
            <w:webHidden/>
          </w:rPr>
          <w:tab/>
        </w:r>
        <w:r>
          <w:rPr>
            <w:noProof/>
            <w:webHidden/>
          </w:rPr>
          <w:fldChar w:fldCharType="begin"/>
        </w:r>
        <w:r>
          <w:rPr>
            <w:noProof/>
            <w:webHidden/>
          </w:rPr>
          <w:instrText xml:space="preserve"> PAGEREF _Toc177738505 \h </w:instrText>
        </w:r>
        <w:r>
          <w:rPr>
            <w:noProof/>
            <w:webHidden/>
          </w:rPr>
        </w:r>
        <w:r>
          <w:rPr>
            <w:noProof/>
            <w:webHidden/>
          </w:rPr>
          <w:fldChar w:fldCharType="separate"/>
        </w:r>
        <w:r>
          <w:rPr>
            <w:noProof/>
            <w:webHidden/>
          </w:rPr>
          <w:t>7</w:t>
        </w:r>
        <w:r>
          <w:rPr>
            <w:noProof/>
            <w:webHidden/>
          </w:rPr>
          <w:fldChar w:fldCharType="end"/>
        </w:r>
      </w:hyperlink>
    </w:p>
    <w:p w14:paraId="4638B809" w14:textId="62E0A364"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06" w:history="1">
        <w:r w:rsidRPr="00122AAF">
          <w:rPr>
            <w:rStyle w:val="Hipervnculo"/>
            <w:noProof/>
          </w:rPr>
          <w:t>Identificación de la Configuración</w:t>
        </w:r>
        <w:r>
          <w:rPr>
            <w:noProof/>
            <w:webHidden/>
          </w:rPr>
          <w:tab/>
        </w:r>
        <w:r>
          <w:rPr>
            <w:noProof/>
            <w:webHidden/>
          </w:rPr>
          <w:fldChar w:fldCharType="begin"/>
        </w:r>
        <w:r>
          <w:rPr>
            <w:noProof/>
            <w:webHidden/>
          </w:rPr>
          <w:instrText xml:space="preserve"> PAGEREF _Toc177738506 \h </w:instrText>
        </w:r>
        <w:r>
          <w:rPr>
            <w:noProof/>
            <w:webHidden/>
          </w:rPr>
        </w:r>
        <w:r>
          <w:rPr>
            <w:noProof/>
            <w:webHidden/>
          </w:rPr>
          <w:fldChar w:fldCharType="separate"/>
        </w:r>
        <w:r>
          <w:rPr>
            <w:noProof/>
            <w:webHidden/>
          </w:rPr>
          <w:t>7</w:t>
        </w:r>
        <w:r>
          <w:rPr>
            <w:noProof/>
            <w:webHidden/>
          </w:rPr>
          <w:fldChar w:fldCharType="end"/>
        </w:r>
      </w:hyperlink>
    </w:p>
    <w:p w14:paraId="08F91E4B" w14:textId="4D6912AF"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7" w:history="1">
        <w:r w:rsidRPr="00122AAF">
          <w:rPr>
            <w:rStyle w:val="Hipervnculo"/>
            <w:noProof/>
          </w:rPr>
          <w:t>Elementos de Configuración</w:t>
        </w:r>
        <w:r>
          <w:rPr>
            <w:noProof/>
            <w:webHidden/>
          </w:rPr>
          <w:tab/>
        </w:r>
        <w:r>
          <w:rPr>
            <w:noProof/>
            <w:webHidden/>
          </w:rPr>
          <w:fldChar w:fldCharType="begin"/>
        </w:r>
        <w:r>
          <w:rPr>
            <w:noProof/>
            <w:webHidden/>
          </w:rPr>
          <w:instrText xml:space="preserve"> PAGEREF _Toc177738507 \h </w:instrText>
        </w:r>
        <w:r>
          <w:rPr>
            <w:noProof/>
            <w:webHidden/>
          </w:rPr>
        </w:r>
        <w:r>
          <w:rPr>
            <w:noProof/>
            <w:webHidden/>
          </w:rPr>
          <w:fldChar w:fldCharType="separate"/>
        </w:r>
        <w:r>
          <w:rPr>
            <w:noProof/>
            <w:webHidden/>
          </w:rPr>
          <w:t>7</w:t>
        </w:r>
        <w:r>
          <w:rPr>
            <w:noProof/>
            <w:webHidden/>
          </w:rPr>
          <w:fldChar w:fldCharType="end"/>
        </w:r>
      </w:hyperlink>
    </w:p>
    <w:p w14:paraId="580BE1BC" w14:textId="52DD8D85"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8" w:history="1">
        <w:r w:rsidRPr="00122AAF">
          <w:rPr>
            <w:rStyle w:val="Hipervnculo"/>
            <w:noProof/>
          </w:rPr>
          <w:t>Nomenclatura de Elementos</w:t>
        </w:r>
        <w:r>
          <w:rPr>
            <w:noProof/>
            <w:webHidden/>
          </w:rPr>
          <w:tab/>
        </w:r>
        <w:r>
          <w:rPr>
            <w:noProof/>
            <w:webHidden/>
          </w:rPr>
          <w:fldChar w:fldCharType="begin"/>
        </w:r>
        <w:r>
          <w:rPr>
            <w:noProof/>
            <w:webHidden/>
          </w:rPr>
          <w:instrText xml:space="preserve"> PAGEREF _Toc177738508 \h </w:instrText>
        </w:r>
        <w:r>
          <w:rPr>
            <w:noProof/>
            <w:webHidden/>
          </w:rPr>
        </w:r>
        <w:r>
          <w:rPr>
            <w:noProof/>
            <w:webHidden/>
          </w:rPr>
          <w:fldChar w:fldCharType="separate"/>
        </w:r>
        <w:r>
          <w:rPr>
            <w:noProof/>
            <w:webHidden/>
          </w:rPr>
          <w:t>7</w:t>
        </w:r>
        <w:r>
          <w:rPr>
            <w:noProof/>
            <w:webHidden/>
          </w:rPr>
          <w:fldChar w:fldCharType="end"/>
        </w:r>
      </w:hyperlink>
    </w:p>
    <w:p w14:paraId="5ADFD5DE" w14:textId="4FF76857"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09" w:history="1">
        <w:r w:rsidRPr="00122AAF">
          <w:rPr>
            <w:rStyle w:val="Hipervnculo"/>
            <w:noProof/>
          </w:rPr>
          <w:t>Elementos de la Línea Base del Proyecto</w:t>
        </w:r>
        <w:r>
          <w:rPr>
            <w:noProof/>
            <w:webHidden/>
          </w:rPr>
          <w:tab/>
        </w:r>
        <w:r>
          <w:rPr>
            <w:noProof/>
            <w:webHidden/>
          </w:rPr>
          <w:fldChar w:fldCharType="begin"/>
        </w:r>
        <w:r>
          <w:rPr>
            <w:noProof/>
            <w:webHidden/>
          </w:rPr>
          <w:instrText xml:space="preserve"> PAGEREF _Toc177738509 \h </w:instrText>
        </w:r>
        <w:r>
          <w:rPr>
            <w:noProof/>
            <w:webHidden/>
          </w:rPr>
        </w:r>
        <w:r>
          <w:rPr>
            <w:noProof/>
            <w:webHidden/>
          </w:rPr>
          <w:fldChar w:fldCharType="separate"/>
        </w:r>
        <w:r>
          <w:rPr>
            <w:noProof/>
            <w:webHidden/>
          </w:rPr>
          <w:t>7</w:t>
        </w:r>
        <w:r>
          <w:rPr>
            <w:noProof/>
            <w:webHidden/>
          </w:rPr>
          <w:fldChar w:fldCharType="end"/>
        </w:r>
      </w:hyperlink>
    </w:p>
    <w:p w14:paraId="581C870E" w14:textId="30E615A8"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10" w:history="1">
        <w:r w:rsidRPr="00122AAF">
          <w:rPr>
            <w:rStyle w:val="Hipervnculo"/>
            <w:noProof/>
          </w:rPr>
          <w:t>Control de Configuración</w:t>
        </w:r>
        <w:r>
          <w:rPr>
            <w:noProof/>
            <w:webHidden/>
          </w:rPr>
          <w:tab/>
        </w:r>
        <w:r>
          <w:rPr>
            <w:noProof/>
            <w:webHidden/>
          </w:rPr>
          <w:fldChar w:fldCharType="begin"/>
        </w:r>
        <w:r>
          <w:rPr>
            <w:noProof/>
            <w:webHidden/>
          </w:rPr>
          <w:instrText xml:space="preserve"> PAGEREF _Toc177738510 \h </w:instrText>
        </w:r>
        <w:r>
          <w:rPr>
            <w:noProof/>
            <w:webHidden/>
          </w:rPr>
        </w:r>
        <w:r>
          <w:rPr>
            <w:noProof/>
            <w:webHidden/>
          </w:rPr>
          <w:fldChar w:fldCharType="separate"/>
        </w:r>
        <w:r>
          <w:rPr>
            <w:noProof/>
            <w:webHidden/>
          </w:rPr>
          <w:t>9</w:t>
        </w:r>
        <w:r>
          <w:rPr>
            <w:noProof/>
            <w:webHidden/>
          </w:rPr>
          <w:fldChar w:fldCharType="end"/>
        </w:r>
      </w:hyperlink>
    </w:p>
    <w:p w14:paraId="59760305" w14:textId="3B2F1C3E"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11" w:history="1">
        <w:r w:rsidRPr="00122AAF">
          <w:rPr>
            <w:rStyle w:val="Hipervnculo"/>
            <w:noProof/>
          </w:rPr>
          <w:t>Solicitud de Cambios</w:t>
        </w:r>
        <w:r>
          <w:rPr>
            <w:noProof/>
            <w:webHidden/>
          </w:rPr>
          <w:tab/>
        </w:r>
        <w:r>
          <w:rPr>
            <w:noProof/>
            <w:webHidden/>
          </w:rPr>
          <w:fldChar w:fldCharType="begin"/>
        </w:r>
        <w:r>
          <w:rPr>
            <w:noProof/>
            <w:webHidden/>
          </w:rPr>
          <w:instrText xml:space="preserve"> PAGEREF _Toc177738511 \h </w:instrText>
        </w:r>
        <w:r>
          <w:rPr>
            <w:noProof/>
            <w:webHidden/>
          </w:rPr>
        </w:r>
        <w:r>
          <w:rPr>
            <w:noProof/>
            <w:webHidden/>
          </w:rPr>
          <w:fldChar w:fldCharType="separate"/>
        </w:r>
        <w:r>
          <w:rPr>
            <w:noProof/>
            <w:webHidden/>
          </w:rPr>
          <w:t>9</w:t>
        </w:r>
        <w:r>
          <w:rPr>
            <w:noProof/>
            <w:webHidden/>
          </w:rPr>
          <w:fldChar w:fldCharType="end"/>
        </w:r>
      </w:hyperlink>
    </w:p>
    <w:p w14:paraId="1F5EB5FA" w14:textId="42299140"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12" w:history="1">
        <w:r w:rsidRPr="00122AAF">
          <w:rPr>
            <w:rStyle w:val="Hipervnculo"/>
            <w:noProof/>
          </w:rPr>
          <w:t>Aprobación de Cambios</w:t>
        </w:r>
        <w:r>
          <w:rPr>
            <w:noProof/>
            <w:webHidden/>
          </w:rPr>
          <w:tab/>
        </w:r>
        <w:r>
          <w:rPr>
            <w:noProof/>
            <w:webHidden/>
          </w:rPr>
          <w:fldChar w:fldCharType="begin"/>
        </w:r>
        <w:r>
          <w:rPr>
            <w:noProof/>
            <w:webHidden/>
          </w:rPr>
          <w:instrText xml:space="preserve"> PAGEREF _Toc177738512 \h </w:instrText>
        </w:r>
        <w:r>
          <w:rPr>
            <w:noProof/>
            <w:webHidden/>
          </w:rPr>
        </w:r>
        <w:r>
          <w:rPr>
            <w:noProof/>
            <w:webHidden/>
          </w:rPr>
          <w:fldChar w:fldCharType="separate"/>
        </w:r>
        <w:r>
          <w:rPr>
            <w:noProof/>
            <w:webHidden/>
          </w:rPr>
          <w:t>9</w:t>
        </w:r>
        <w:r>
          <w:rPr>
            <w:noProof/>
            <w:webHidden/>
          </w:rPr>
          <w:fldChar w:fldCharType="end"/>
        </w:r>
      </w:hyperlink>
    </w:p>
    <w:p w14:paraId="0F780586" w14:textId="2CFC1EAD" w:rsidR="00B62182" w:rsidRDefault="00B62182">
      <w:pPr>
        <w:pStyle w:val="TDC3"/>
        <w:rPr>
          <w:rFonts w:asciiTheme="minorHAnsi" w:eastAsiaTheme="minorEastAsia" w:hAnsiTheme="minorHAnsi" w:cstheme="minorBidi"/>
          <w:noProof/>
          <w:kern w:val="2"/>
          <w:sz w:val="24"/>
          <w:szCs w:val="24"/>
          <w:lang w:eastAsia="es-AR"/>
          <w14:ligatures w14:val="standardContextual"/>
        </w:rPr>
      </w:pPr>
      <w:hyperlink w:anchor="_Toc177738513" w:history="1">
        <w:r w:rsidRPr="00122AAF">
          <w:rPr>
            <w:rStyle w:val="Hipervnculo"/>
            <w:noProof/>
          </w:rPr>
          <w:t>Implementación de Cambios</w:t>
        </w:r>
        <w:r>
          <w:rPr>
            <w:noProof/>
            <w:webHidden/>
          </w:rPr>
          <w:tab/>
        </w:r>
        <w:r>
          <w:rPr>
            <w:noProof/>
            <w:webHidden/>
          </w:rPr>
          <w:fldChar w:fldCharType="begin"/>
        </w:r>
        <w:r>
          <w:rPr>
            <w:noProof/>
            <w:webHidden/>
          </w:rPr>
          <w:instrText xml:space="preserve"> PAGEREF _Toc177738513 \h </w:instrText>
        </w:r>
        <w:r>
          <w:rPr>
            <w:noProof/>
            <w:webHidden/>
          </w:rPr>
        </w:r>
        <w:r>
          <w:rPr>
            <w:noProof/>
            <w:webHidden/>
          </w:rPr>
          <w:fldChar w:fldCharType="separate"/>
        </w:r>
        <w:r>
          <w:rPr>
            <w:noProof/>
            <w:webHidden/>
          </w:rPr>
          <w:t>9</w:t>
        </w:r>
        <w:r>
          <w:rPr>
            <w:noProof/>
            <w:webHidden/>
          </w:rPr>
          <w:fldChar w:fldCharType="end"/>
        </w:r>
      </w:hyperlink>
    </w:p>
    <w:p w14:paraId="0A78A705" w14:textId="5E9A57C2"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14" w:history="1">
        <w:r w:rsidRPr="00122AAF">
          <w:rPr>
            <w:rStyle w:val="Hipervnculo"/>
            <w:noProof/>
          </w:rPr>
          <w:t>Estado de la Configuración</w:t>
        </w:r>
        <w:r>
          <w:rPr>
            <w:noProof/>
            <w:webHidden/>
          </w:rPr>
          <w:tab/>
        </w:r>
        <w:r>
          <w:rPr>
            <w:noProof/>
            <w:webHidden/>
          </w:rPr>
          <w:fldChar w:fldCharType="begin"/>
        </w:r>
        <w:r>
          <w:rPr>
            <w:noProof/>
            <w:webHidden/>
          </w:rPr>
          <w:instrText xml:space="preserve"> PAGEREF _Toc177738514 \h </w:instrText>
        </w:r>
        <w:r>
          <w:rPr>
            <w:noProof/>
            <w:webHidden/>
          </w:rPr>
        </w:r>
        <w:r>
          <w:rPr>
            <w:noProof/>
            <w:webHidden/>
          </w:rPr>
          <w:fldChar w:fldCharType="separate"/>
        </w:r>
        <w:r>
          <w:rPr>
            <w:noProof/>
            <w:webHidden/>
          </w:rPr>
          <w:t>9</w:t>
        </w:r>
        <w:r>
          <w:rPr>
            <w:noProof/>
            <w:webHidden/>
          </w:rPr>
          <w:fldChar w:fldCharType="end"/>
        </w:r>
      </w:hyperlink>
    </w:p>
    <w:p w14:paraId="51AC2D47" w14:textId="2C7B62F1" w:rsidR="00B62182" w:rsidRDefault="00B62182">
      <w:pPr>
        <w:pStyle w:val="TDC2"/>
        <w:rPr>
          <w:rFonts w:asciiTheme="minorHAnsi" w:eastAsiaTheme="minorEastAsia" w:hAnsiTheme="minorHAnsi" w:cstheme="minorBidi"/>
          <w:i w:val="0"/>
          <w:iCs w:val="0"/>
          <w:noProof/>
          <w:kern w:val="2"/>
          <w:sz w:val="24"/>
          <w:szCs w:val="24"/>
          <w:lang w:eastAsia="es-AR"/>
          <w14:ligatures w14:val="standardContextual"/>
        </w:rPr>
      </w:pPr>
      <w:hyperlink w:anchor="_Toc177738515" w:history="1">
        <w:r w:rsidRPr="00122AAF">
          <w:rPr>
            <w:rStyle w:val="Hipervnculo"/>
            <w:noProof/>
          </w:rPr>
          <w:t>Informes y Auditorías</w:t>
        </w:r>
        <w:r>
          <w:rPr>
            <w:noProof/>
            <w:webHidden/>
          </w:rPr>
          <w:tab/>
        </w:r>
        <w:r>
          <w:rPr>
            <w:noProof/>
            <w:webHidden/>
          </w:rPr>
          <w:fldChar w:fldCharType="begin"/>
        </w:r>
        <w:r>
          <w:rPr>
            <w:noProof/>
            <w:webHidden/>
          </w:rPr>
          <w:instrText xml:space="preserve"> PAGEREF _Toc177738515 \h </w:instrText>
        </w:r>
        <w:r>
          <w:rPr>
            <w:noProof/>
            <w:webHidden/>
          </w:rPr>
        </w:r>
        <w:r>
          <w:rPr>
            <w:noProof/>
            <w:webHidden/>
          </w:rPr>
          <w:fldChar w:fldCharType="separate"/>
        </w:r>
        <w:r>
          <w:rPr>
            <w:noProof/>
            <w:webHidden/>
          </w:rPr>
          <w:t>10</w:t>
        </w:r>
        <w:r>
          <w:rPr>
            <w:noProof/>
            <w:webHidden/>
          </w:rPr>
          <w:fldChar w:fldCharType="end"/>
        </w:r>
      </w:hyperlink>
    </w:p>
    <w:p w14:paraId="5551DB0D" w14:textId="491F5FAF"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516" w:history="1">
        <w:r w:rsidRPr="00122AAF">
          <w:rPr>
            <w:rStyle w:val="Hipervnculo"/>
            <w:noProof/>
          </w:rPr>
          <w:t>Calendario</w:t>
        </w:r>
        <w:r>
          <w:rPr>
            <w:noProof/>
            <w:webHidden/>
          </w:rPr>
          <w:tab/>
        </w:r>
        <w:r>
          <w:rPr>
            <w:noProof/>
            <w:webHidden/>
          </w:rPr>
          <w:fldChar w:fldCharType="begin"/>
        </w:r>
        <w:r>
          <w:rPr>
            <w:noProof/>
            <w:webHidden/>
          </w:rPr>
          <w:instrText xml:space="preserve"> PAGEREF _Toc177738516 \h </w:instrText>
        </w:r>
        <w:r>
          <w:rPr>
            <w:noProof/>
            <w:webHidden/>
          </w:rPr>
        </w:r>
        <w:r>
          <w:rPr>
            <w:noProof/>
            <w:webHidden/>
          </w:rPr>
          <w:fldChar w:fldCharType="separate"/>
        </w:r>
        <w:r>
          <w:rPr>
            <w:noProof/>
            <w:webHidden/>
          </w:rPr>
          <w:t>10</w:t>
        </w:r>
        <w:r>
          <w:rPr>
            <w:noProof/>
            <w:webHidden/>
          </w:rPr>
          <w:fldChar w:fldCharType="end"/>
        </w:r>
      </w:hyperlink>
    </w:p>
    <w:p w14:paraId="404D6EE5" w14:textId="010EC78A"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517" w:history="1">
        <w:r w:rsidRPr="00122AAF">
          <w:rPr>
            <w:rStyle w:val="Hipervnculo"/>
            <w:noProof/>
          </w:rPr>
          <w:t>Capacitación y Recursos</w:t>
        </w:r>
        <w:r>
          <w:rPr>
            <w:noProof/>
            <w:webHidden/>
          </w:rPr>
          <w:tab/>
        </w:r>
        <w:r>
          <w:rPr>
            <w:noProof/>
            <w:webHidden/>
          </w:rPr>
          <w:fldChar w:fldCharType="begin"/>
        </w:r>
        <w:r>
          <w:rPr>
            <w:noProof/>
            <w:webHidden/>
          </w:rPr>
          <w:instrText xml:space="preserve"> PAGEREF _Toc177738517 \h </w:instrText>
        </w:r>
        <w:r>
          <w:rPr>
            <w:noProof/>
            <w:webHidden/>
          </w:rPr>
        </w:r>
        <w:r>
          <w:rPr>
            <w:noProof/>
            <w:webHidden/>
          </w:rPr>
          <w:fldChar w:fldCharType="separate"/>
        </w:r>
        <w:r>
          <w:rPr>
            <w:noProof/>
            <w:webHidden/>
          </w:rPr>
          <w:t>11</w:t>
        </w:r>
        <w:r>
          <w:rPr>
            <w:noProof/>
            <w:webHidden/>
          </w:rPr>
          <w:fldChar w:fldCharType="end"/>
        </w:r>
      </w:hyperlink>
    </w:p>
    <w:p w14:paraId="75A4139E" w14:textId="0FED5301" w:rsidR="00B62182" w:rsidRDefault="00B62182">
      <w:pPr>
        <w:pStyle w:val="TDC1"/>
        <w:rPr>
          <w:rFonts w:asciiTheme="minorHAnsi" w:eastAsiaTheme="minorEastAsia" w:hAnsiTheme="minorHAnsi" w:cstheme="minorBidi"/>
          <w:b w:val="0"/>
          <w:bCs w:val="0"/>
          <w:noProof/>
          <w:kern w:val="2"/>
          <w:sz w:val="24"/>
          <w:szCs w:val="24"/>
          <w:lang w:eastAsia="es-AR"/>
          <w14:ligatures w14:val="standardContextual"/>
        </w:rPr>
      </w:pPr>
      <w:hyperlink w:anchor="_Toc177738518" w:history="1">
        <w:r w:rsidRPr="00122AAF">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_Toc177738518 \h </w:instrText>
        </w:r>
        <w:r>
          <w:rPr>
            <w:noProof/>
            <w:webHidden/>
          </w:rPr>
        </w:r>
        <w:r>
          <w:rPr>
            <w:noProof/>
            <w:webHidden/>
          </w:rPr>
          <w:fldChar w:fldCharType="separate"/>
        </w:r>
        <w:r>
          <w:rPr>
            <w:noProof/>
            <w:webHidden/>
          </w:rPr>
          <w:t>11</w:t>
        </w:r>
        <w:r>
          <w:rPr>
            <w:noProof/>
            <w:webHidden/>
          </w:rPr>
          <w:fldChar w:fldCharType="end"/>
        </w:r>
      </w:hyperlink>
    </w:p>
    <w:p w14:paraId="0A43E8F8" w14:textId="329178BB" w:rsidR="000F79DF" w:rsidRDefault="0071039B" w:rsidP="007B65BE">
      <w:r>
        <w:fldChar w:fldCharType="end"/>
      </w:r>
    </w:p>
    <w:p w14:paraId="6A4D1695" w14:textId="77777777" w:rsidR="0040066E" w:rsidRDefault="0040066E" w:rsidP="007B65BE"/>
    <w:p w14:paraId="2A683D94" w14:textId="77777777" w:rsidR="00A13DBA" w:rsidRDefault="00861B8F" w:rsidP="007B65BE">
      <w:pPr>
        <w:pStyle w:val="PSI-Ttulo"/>
      </w:pPr>
      <w:r>
        <w:br w:type="page"/>
      </w:r>
      <w:r w:rsidR="000F0A92">
        <w:lastRenderedPageBreak/>
        <w:t>Plan de Gestión de Configuración</w:t>
      </w:r>
    </w:p>
    <w:p w14:paraId="6AC05EE5" w14:textId="0DFC007E" w:rsidR="007F38C0" w:rsidRDefault="00F32C1A" w:rsidP="007B65BE">
      <w:pPr>
        <w:pStyle w:val="PSI-Ttulo1"/>
      </w:pPr>
      <w:bookmarkStart w:id="0" w:name="_Toc177738496"/>
      <w:r>
        <w:t>Introducción</w:t>
      </w:r>
      <w:bookmarkEnd w:id="0"/>
    </w:p>
    <w:p w14:paraId="708634C2" w14:textId="77777777" w:rsidR="00F32C1A" w:rsidRDefault="00F32C1A" w:rsidP="007B65BE">
      <w:pPr>
        <w:pStyle w:val="PSI-Ttulo2"/>
      </w:pPr>
      <w:bookmarkStart w:id="1" w:name="_Toc177738497"/>
      <w:r>
        <w:t>Propósito</w:t>
      </w:r>
      <w:bookmarkEnd w:id="1"/>
    </w:p>
    <w:p w14:paraId="67A2F793" w14:textId="6C679931" w:rsidR="00CD25C9" w:rsidRDefault="00CD25C9" w:rsidP="00C266C6">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14:paraId="7200C167" w14:textId="7B9659B8" w:rsidR="00F32C1A" w:rsidRDefault="00F32C1A" w:rsidP="007B65BE">
      <w:pPr>
        <w:pStyle w:val="PSI-Ttulo2"/>
      </w:pPr>
      <w:bookmarkStart w:id="2" w:name="_Toc177738498"/>
      <w:r>
        <w:t>Alcance</w:t>
      </w:r>
      <w:bookmarkEnd w:id="2"/>
    </w:p>
    <w:p w14:paraId="2208880D" w14:textId="4B2855BA" w:rsidR="00C81BEA" w:rsidRDefault="00CD25C9" w:rsidP="007B65BE">
      <w:pPr>
        <w:pStyle w:val="PSI-Normal"/>
      </w:pPr>
      <w:r>
        <w:t xml:space="preserve">El ámbito de este documento es el proyecto </w:t>
      </w:r>
      <w:r w:rsidR="00C266C6">
        <w:t>Vesta Risk Manager</w:t>
      </w:r>
      <w:r>
        <w:t xml:space="preserve"> </w:t>
      </w:r>
      <w:r w:rsidR="00AF01AA">
        <w:t>y establece un plan para administrar los productos de trabajo del proyecto, incluyendo tanto los entregables de software como la documentación del proyecto.</w:t>
      </w:r>
    </w:p>
    <w:p w14:paraId="1501ED78" w14:textId="3F235EFD" w:rsidR="00C266C6" w:rsidRDefault="00F32C1A" w:rsidP="00187960">
      <w:pPr>
        <w:pStyle w:val="PSI-Ttulo1"/>
      </w:pPr>
      <w:bookmarkStart w:id="3" w:name="_Toc177738499"/>
      <w:r>
        <w:t>Gestión de Configuración</w:t>
      </w:r>
      <w:bookmarkEnd w:id="3"/>
    </w:p>
    <w:p w14:paraId="6680A5A6" w14:textId="77777777" w:rsidR="00F32C1A" w:rsidRDefault="00F32C1A" w:rsidP="007B65BE">
      <w:pPr>
        <w:pStyle w:val="PSI-Ttulo2"/>
      </w:pPr>
      <w:bookmarkStart w:id="4" w:name="_Toc177738500"/>
      <w:r>
        <w:t>Organización</w:t>
      </w:r>
      <w:bookmarkEnd w:id="4"/>
    </w:p>
    <w:p w14:paraId="5CDCF675" w14:textId="589E586F" w:rsidR="00C40E27" w:rsidRDefault="00C40E27" w:rsidP="00C40E27">
      <w:r w:rsidRPr="00C40E27">
        <w:t xml:space="preserve">La estructura </w:t>
      </w:r>
      <w:r>
        <w:t xml:space="preserve">de T-Code </w:t>
      </w:r>
      <w:r w:rsidRPr="00C40E27">
        <w:t>se fundamenta en 3 integrantes, colaboran estrechamente en la ejecución de diversas funciones críticas, realizando tareas como la gestión del proyecto, gestión de calidad, gestión de configuraciones y cambios, gestión de riesgos y gestión de validación y verificación. Esta distribución equitativa de tareas garantiza un enfoque integral y cohesivo en la gestión de nuestras operaciones.</w:t>
      </w:r>
      <w:r>
        <w:t xml:space="preserve"> </w:t>
      </w:r>
      <w:r w:rsidR="00234D93" w:rsidRPr="00234D93">
        <w:t>Aunque se colabora de manera equitativa en todas las tarea</w:t>
      </w:r>
      <w:r>
        <w:t xml:space="preserve">, también tenemos los roles definidos de la siguiente forma:  </w:t>
      </w:r>
    </w:p>
    <w:p w14:paraId="066A80AF" w14:textId="4F74A138" w:rsidR="00187960" w:rsidRDefault="00187960" w:rsidP="00C40E27">
      <w:pPr>
        <w:pStyle w:val="Prrafodelista"/>
        <w:numPr>
          <w:ilvl w:val="0"/>
          <w:numId w:val="16"/>
        </w:numPr>
      </w:pPr>
      <w:r>
        <w:t xml:space="preserve">Agustín Collareda. </w:t>
      </w:r>
      <w:r w:rsidR="00C12980">
        <w:t>Este miembro va a ser líder del proyecto.</w:t>
      </w:r>
    </w:p>
    <w:p w14:paraId="4EDAFAEF" w14:textId="5111A53D" w:rsidR="00187960" w:rsidRDefault="00187960" w:rsidP="00187960">
      <w:pPr>
        <w:pStyle w:val="Prrafodelista"/>
        <w:numPr>
          <w:ilvl w:val="0"/>
          <w:numId w:val="16"/>
        </w:numPr>
      </w:pPr>
      <w:r>
        <w:t>Cintia Hernandez.</w:t>
      </w:r>
      <w:r w:rsidR="00C12980">
        <w:t xml:space="preserve"> Este miembro va a ser </w:t>
      </w:r>
      <w:r w:rsidR="009065E9">
        <w:t>responsable</w:t>
      </w:r>
      <w:r w:rsidR="00C12980">
        <w:t xml:space="preserve"> de calidad y diseñadora.</w:t>
      </w:r>
    </w:p>
    <w:p w14:paraId="4E35CAA6" w14:textId="54C9A0E8" w:rsidR="00187960" w:rsidRDefault="00187960" w:rsidP="00187960">
      <w:pPr>
        <w:pStyle w:val="Prrafodelista"/>
        <w:numPr>
          <w:ilvl w:val="0"/>
          <w:numId w:val="16"/>
        </w:numPr>
      </w:pPr>
      <w:r>
        <w:t>Hugo Frey.</w:t>
      </w:r>
      <w:r w:rsidR="00C12980">
        <w:t xml:space="preserve"> Este miembro va a ser administrador de la configuración</w:t>
      </w:r>
      <w:r w:rsidR="00985C2A">
        <w:t xml:space="preserve"> y </w:t>
      </w:r>
      <w:r w:rsidR="009065E9">
        <w:t>responsable</w:t>
      </w:r>
      <w:r w:rsidR="00985C2A">
        <w:t xml:space="preserve"> de calidad</w:t>
      </w:r>
      <w:r w:rsidR="00C12980">
        <w:t>.</w:t>
      </w:r>
    </w:p>
    <w:p w14:paraId="21F61373" w14:textId="6DBECF4C" w:rsidR="008F3E98" w:rsidRDefault="00A55FCD" w:rsidP="00C12980">
      <w:r>
        <w:t>Además, lo</w:t>
      </w:r>
      <w:r w:rsidR="00187960">
        <w:t>s 3 miembros van a ser programadores, documentadores y analistas.</w:t>
      </w:r>
    </w:p>
    <w:p w14:paraId="650C53BC" w14:textId="5699109F" w:rsidR="00AA122A" w:rsidRDefault="00F32C1A" w:rsidP="00AA122A">
      <w:pPr>
        <w:pStyle w:val="PSI-Ttulo2"/>
      </w:pPr>
      <w:bookmarkStart w:id="5" w:name="_Toc177738501"/>
      <w:r w:rsidRPr="00E31923">
        <w:t>Responsabilidades</w:t>
      </w:r>
      <w:bookmarkEnd w:id="5"/>
      <w:r w:rsidR="001616BE">
        <w:t xml:space="preserve"> </w:t>
      </w:r>
    </w:p>
    <w:p w14:paraId="6E3B58C7" w14:textId="6A337B85" w:rsidR="001616BE" w:rsidRDefault="0046336A" w:rsidP="007B65BE">
      <w:r>
        <w:t>Las responsabilidades de cada rol serán</w:t>
      </w:r>
      <w:r w:rsidR="001616BE" w:rsidRPr="001616BE">
        <w:t>:</w:t>
      </w:r>
    </w:p>
    <w:p w14:paraId="7D534649" w14:textId="22BB66C2" w:rsidR="0046336A" w:rsidRDefault="00DF23F9" w:rsidP="0046336A">
      <w:pPr>
        <w:pStyle w:val="Prrafodelista"/>
        <w:numPr>
          <w:ilvl w:val="0"/>
          <w:numId w:val="16"/>
        </w:numPr>
      </w:pPr>
      <w:r>
        <w:t>E</w:t>
      </w:r>
      <w:r w:rsidR="0046336A">
        <w:t>l líder de proyecto tendrá la responsabilidad de supervisar que los documentos estén subidos</w:t>
      </w:r>
      <w:r>
        <w:t xml:space="preserve"> en el repositorio en la fecha correspondiente establecido en el plan de iteración</w:t>
      </w:r>
      <w:r w:rsidR="0046336A">
        <w:t>.</w:t>
      </w:r>
      <w:r>
        <w:t xml:space="preserve"> Además, </w:t>
      </w:r>
      <w:r w:rsidR="00306E01">
        <w:t>deberá notificar de los cambios que se vayan realizando a todos los miembros del equipo.</w:t>
      </w:r>
    </w:p>
    <w:p w14:paraId="6C63CCE7" w14:textId="0434C246" w:rsidR="0046336A" w:rsidRDefault="00DF23F9" w:rsidP="0046336A">
      <w:pPr>
        <w:pStyle w:val="Prrafodelista"/>
        <w:numPr>
          <w:ilvl w:val="0"/>
          <w:numId w:val="16"/>
        </w:numPr>
      </w:pPr>
      <w:r>
        <w:t xml:space="preserve">El </w:t>
      </w:r>
      <w:r w:rsidR="00A155FD">
        <w:t>responsable</w:t>
      </w:r>
      <w:r>
        <w:t xml:space="preserve"> de calidad tendrá la responsabilidad de supervisar que los documentos subidos en el repositorio respeten los estándares planteados en el plan SQA.</w:t>
      </w:r>
      <w:r w:rsidR="00306E01">
        <w:t xml:space="preserve"> </w:t>
      </w:r>
      <w:r w:rsidR="00B97B64">
        <w:t>Además deberá notificar al líder del proyecto los documentos y cambios revisados que cumplan con los criterios de calidad.</w:t>
      </w:r>
    </w:p>
    <w:p w14:paraId="7CEEE6D5" w14:textId="27AF2A16" w:rsidR="00DF23F9" w:rsidRDefault="00DF23F9" w:rsidP="0046336A">
      <w:pPr>
        <w:pStyle w:val="Prrafodelista"/>
        <w:numPr>
          <w:ilvl w:val="0"/>
          <w:numId w:val="16"/>
        </w:numPr>
      </w:pPr>
      <w:r>
        <w:lastRenderedPageBreak/>
        <w:t>El administrador de la configuración tendrá la responsabilidad de gestionar el repositorio donde se vayan subiendo los distintos documentos y/o código del proyecto.</w:t>
      </w:r>
      <w:r w:rsidR="00306E01">
        <w:t xml:space="preserve"> Además, deberá informar a todos los miembros de este plan</w:t>
      </w:r>
      <w:r w:rsidR="006E73E8">
        <w:t xml:space="preserve"> para asegurarse de que se cumpla</w:t>
      </w:r>
      <w:r w:rsidR="00306E01">
        <w:t>.</w:t>
      </w:r>
      <w:r w:rsidR="006E73E8">
        <w:t xml:space="preserve"> Por otra parte, también deberá definir un estándar para la subida de cambios.</w:t>
      </w:r>
    </w:p>
    <w:p w14:paraId="50C0458B" w14:textId="42C275B2" w:rsidR="00DF23F9" w:rsidRDefault="00DF23F9" w:rsidP="0046336A">
      <w:pPr>
        <w:pStyle w:val="Prrafodelista"/>
        <w:numPr>
          <w:ilvl w:val="0"/>
          <w:numId w:val="16"/>
        </w:numPr>
      </w:pPr>
      <w:r>
        <w:t xml:space="preserve">El diseñador tendrá la responsabilidad de subir cada diseño </w:t>
      </w:r>
      <w:r w:rsidR="00FC0259">
        <w:t>al repositorio y notificar a</w:t>
      </w:r>
      <w:r w:rsidR="006E73E8">
        <w:t xml:space="preserve">l </w:t>
      </w:r>
      <w:r w:rsidR="00A155FD">
        <w:t>responsable de calidad</w:t>
      </w:r>
      <w:r w:rsidR="006E73E8">
        <w:t xml:space="preserve"> </w:t>
      </w:r>
      <w:r w:rsidR="00FC0259">
        <w:t>de los archivos subidos y/o de los cambios realizados.</w:t>
      </w:r>
    </w:p>
    <w:p w14:paraId="27C26E46" w14:textId="7EAAB019" w:rsidR="0096003B" w:rsidRDefault="00FC0259" w:rsidP="0046336A">
      <w:pPr>
        <w:pStyle w:val="Prrafodelista"/>
        <w:numPr>
          <w:ilvl w:val="0"/>
          <w:numId w:val="16"/>
        </w:numPr>
      </w:pPr>
      <w:r>
        <w:t xml:space="preserve">El analista tendrá la responsabilidad de subir al repositorio las </w:t>
      </w:r>
      <w:r w:rsidR="0096003B">
        <w:t xml:space="preserve">entrevistas realizadas a los clientes </w:t>
      </w:r>
      <w:r>
        <w:t xml:space="preserve">en un documento formal. Además, deberá notificar </w:t>
      </w:r>
      <w:r w:rsidR="003E20BD">
        <w:t xml:space="preserve">al responsable de calidad </w:t>
      </w:r>
      <w:r>
        <w:t>de los archivos subidos y/o los cambios realizados.</w:t>
      </w:r>
    </w:p>
    <w:p w14:paraId="77AFA013" w14:textId="0D054826" w:rsidR="00FC0259" w:rsidRDefault="0096003B" w:rsidP="0046336A">
      <w:pPr>
        <w:pStyle w:val="Prrafodelista"/>
        <w:numPr>
          <w:ilvl w:val="0"/>
          <w:numId w:val="16"/>
        </w:numPr>
      </w:pPr>
      <w:r>
        <w:t xml:space="preserve">El documentador tendrá la responsabilidad de subir al repositorio los documentos realizados y modificaciones que haya realizado. Además, deberá notificar al </w:t>
      </w:r>
      <w:r w:rsidR="003E20BD">
        <w:t>responsable de calidad</w:t>
      </w:r>
      <w:r>
        <w:t xml:space="preserve"> de los archivos subidos y/o los cambios realizados.</w:t>
      </w:r>
      <w:r w:rsidR="00FC0259">
        <w:t xml:space="preserve"> </w:t>
      </w:r>
    </w:p>
    <w:p w14:paraId="56126E6C" w14:textId="26544353" w:rsidR="00B97B64" w:rsidRDefault="00AA122A" w:rsidP="00AA122A">
      <w:pPr>
        <w:pStyle w:val="Prrafodelista"/>
        <w:numPr>
          <w:ilvl w:val="0"/>
          <w:numId w:val="16"/>
        </w:numPr>
      </w:pPr>
      <w:r>
        <w:t xml:space="preserve">El programador tendrá la responsabilidad de subir al repositorio la documentación de su código y el propio código realizados, además de las modificaciones que haya realizado. Por otro lado, deberá notificar al responsable de calidad de los archivos subidos y/o los cambios realizados. </w:t>
      </w:r>
    </w:p>
    <w:p w14:paraId="5AE56ECD" w14:textId="325BCFC9" w:rsidR="00AA122A" w:rsidRDefault="00AA122A" w:rsidP="00AA122A">
      <w:r w:rsidRPr="00AA122A">
        <w:rPr>
          <w:b/>
          <w:bCs/>
        </w:rPr>
        <w:t>Aclaración</w:t>
      </w:r>
      <w:r>
        <w:t xml:space="preserve">: Cuando se habla que un documentador, analista y programador haya realizado algún cambio o subido algún archivo el responsable de calidad no debe ser el mismo analista, documentador y programador. </w:t>
      </w:r>
    </w:p>
    <w:p w14:paraId="4F4B0A84" w14:textId="635D758E" w:rsidR="00ED4A81" w:rsidRDefault="00ED4A81" w:rsidP="00AA122A">
      <w:r>
        <w:t>Para las responsabilidades en el proceso de revisión, auditoria y aprobación, todos los miembros deberán cumplirla</w:t>
      </w:r>
      <w:r w:rsidR="00B41FB5">
        <w:t xml:space="preserve"> sin excepción</w:t>
      </w:r>
      <w:r>
        <w:t>.</w:t>
      </w:r>
    </w:p>
    <w:p w14:paraId="6FFF017C" w14:textId="53736E92" w:rsidR="00F83820" w:rsidRDefault="00F83820" w:rsidP="00AA122A">
      <w:r>
        <w:t>Las responsabilidades en el proceso de revisión:</w:t>
      </w:r>
    </w:p>
    <w:p w14:paraId="4686C52D" w14:textId="77777777" w:rsidR="00ED4A81" w:rsidRDefault="00F83820" w:rsidP="00F83820">
      <w:pPr>
        <w:pStyle w:val="Prrafodelista"/>
        <w:numPr>
          <w:ilvl w:val="0"/>
          <w:numId w:val="16"/>
        </w:numPr>
      </w:pPr>
      <w:r>
        <w:t>Revisar el impacto de los cambios que vayan a subir</w:t>
      </w:r>
      <w:r w:rsidR="00ED4A81">
        <w:t>.</w:t>
      </w:r>
    </w:p>
    <w:p w14:paraId="333E41C0" w14:textId="771B38D1" w:rsidR="00F83820" w:rsidRDefault="00ED4A81" w:rsidP="00F83820">
      <w:pPr>
        <w:pStyle w:val="Prrafodelista"/>
        <w:numPr>
          <w:ilvl w:val="0"/>
          <w:numId w:val="16"/>
        </w:numPr>
      </w:pPr>
      <w:r>
        <w:t xml:space="preserve">Revisar el cumplimiento de los criterios de calidad. </w:t>
      </w:r>
    </w:p>
    <w:p w14:paraId="73BAFDF9" w14:textId="09ECBBFA" w:rsidR="00ED4A81" w:rsidRDefault="00ED4A81" w:rsidP="00F83820">
      <w:pPr>
        <w:pStyle w:val="Prrafodelista"/>
        <w:numPr>
          <w:ilvl w:val="0"/>
          <w:numId w:val="16"/>
        </w:numPr>
      </w:pPr>
      <w:r>
        <w:t>Revisar que la subida de cambio corresponda con el criterio establecido en este plan.</w:t>
      </w:r>
    </w:p>
    <w:p w14:paraId="1A250547" w14:textId="6D9B17C4" w:rsidR="00B41FB5" w:rsidRDefault="00B41FB5" w:rsidP="00B41FB5">
      <w:r>
        <w:t xml:space="preserve">Las responsabilidades en el proceso de </w:t>
      </w:r>
      <w:r w:rsidR="00606C55">
        <w:t>aprobación</w:t>
      </w:r>
      <w:r>
        <w:t>:</w:t>
      </w:r>
    </w:p>
    <w:p w14:paraId="72E370F4" w14:textId="77C2189F" w:rsidR="00E31923" w:rsidRDefault="00606C55" w:rsidP="007B65BE">
      <w:pPr>
        <w:pStyle w:val="Prrafodelista"/>
        <w:numPr>
          <w:ilvl w:val="0"/>
          <w:numId w:val="16"/>
        </w:numPr>
      </w:pPr>
      <w:r>
        <w:t>Autorizar o rechazar los cambios según el impacto y calidad.</w:t>
      </w:r>
    </w:p>
    <w:p w14:paraId="1A713D66" w14:textId="77777777" w:rsidR="00F32C1A" w:rsidRDefault="00F32C1A" w:rsidP="007B65BE">
      <w:pPr>
        <w:pStyle w:val="PSI-Ttulo2"/>
      </w:pPr>
      <w:bookmarkStart w:id="6" w:name="_Toc177738502"/>
      <w:r>
        <w:t>Herramientas, Entorno e Infraestructura</w:t>
      </w:r>
      <w:bookmarkEnd w:id="6"/>
    </w:p>
    <w:p w14:paraId="6146C458" w14:textId="77777777" w:rsidR="001235A0" w:rsidRDefault="001235A0" w:rsidP="007B65BE">
      <w:pPr>
        <w:pStyle w:val="PSI-Ttulo3"/>
      </w:pPr>
      <w:bookmarkStart w:id="7" w:name="_Toc177738503"/>
      <w:r w:rsidRPr="00E31923">
        <w:t>Herramientas</w:t>
      </w:r>
      <w:bookmarkEnd w:id="7"/>
      <w:r w:rsidR="00EC15FA">
        <w:t xml:space="preserve"> </w:t>
      </w:r>
    </w:p>
    <w:p w14:paraId="0D47186E" w14:textId="0B0454D1" w:rsidR="007D53DD" w:rsidRDefault="007D53DD" w:rsidP="007D53DD">
      <w:r>
        <w:t xml:space="preserve">Las herramientas que se </w:t>
      </w:r>
      <w:r w:rsidR="00C22166">
        <w:t xml:space="preserve">utilizarán para cumplir con este plan serán: </w:t>
      </w:r>
    </w:p>
    <w:p w14:paraId="57A992CC" w14:textId="03E6E396" w:rsidR="00C22166" w:rsidRDefault="00C22166" w:rsidP="00C22166">
      <w:pPr>
        <w:pStyle w:val="Prrafodelista"/>
        <w:numPr>
          <w:ilvl w:val="0"/>
          <w:numId w:val="16"/>
        </w:numPr>
      </w:pPr>
      <w:r>
        <w:t xml:space="preserve">A nivel físico, cada integrante utilizara su computadora personal </w:t>
      </w:r>
      <w:r w:rsidR="00F43FD1">
        <w:t>en el cual deberán de tener instalado las siguientes herramientas.</w:t>
      </w:r>
    </w:p>
    <w:p w14:paraId="4BE540C0" w14:textId="6F8CF4A2" w:rsidR="00F43FD1" w:rsidRDefault="00F43FD1" w:rsidP="00C22166">
      <w:pPr>
        <w:pStyle w:val="Prrafodelista"/>
        <w:numPr>
          <w:ilvl w:val="0"/>
          <w:numId w:val="16"/>
        </w:numPr>
      </w:pPr>
      <w:r>
        <w:t>A nivel software, deberá tener instalado las siguientes aplicaciones.</w:t>
      </w:r>
    </w:p>
    <w:p w14:paraId="0EA8197C" w14:textId="77777777" w:rsidR="00F43FD1" w:rsidRDefault="00F43FD1" w:rsidP="00F43FD1">
      <w:pPr>
        <w:pStyle w:val="Prrafodelista"/>
        <w:numPr>
          <w:ilvl w:val="1"/>
          <w:numId w:val="16"/>
        </w:numPr>
      </w:pPr>
      <w:r>
        <w:t xml:space="preserve">Word y Excel para la documentación. </w:t>
      </w:r>
    </w:p>
    <w:p w14:paraId="12E28BA1" w14:textId="39E503EE" w:rsidR="00F43FD1" w:rsidRDefault="00F43FD1" w:rsidP="00F43FD1">
      <w:pPr>
        <w:pStyle w:val="Prrafodelista"/>
        <w:numPr>
          <w:ilvl w:val="1"/>
          <w:numId w:val="16"/>
        </w:numPr>
      </w:pPr>
      <w:r>
        <w:t>Navegador de internet. Por ejemplo, Chrome o Brave.</w:t>
      </w:r>
    </w:p>
    <w:p w14:paraId="5D0AF27B" w14:textId="7E2DC2AF" w:rsidR="004016AC" w:rsidRDefault="004016AC" w:rsidP="00F43FD1">
      <w:pPr>
        <w:pStyle w:val="Prrafodelista"/>
        <w:numPr>
          <w:ilvl w:val="1"/>
          <w:numId w:val="16"/>
        </w:numPr>
      </w:pPr>
      <w:r>
        <w:t>Trello para el seguimiento de tareas.</w:t>
      </w:r>
    </w:p>
    <w:p w14:paraId="72B8BD44" w14:textId="195940FB" w:rsidR="00F43FD1" w:rsidRDefault="00F43FD1" w:rsidP="00F43FD1">
      <w:pPr>
        <w:pStyle w:val="Prrafodelista"/>
        <w:numPr>
          <w:ilvl w:val="1"/>
          <w:numId w:val="16"/>
        </w:numPr>
      </w:pPr>
      <w:r>
        <w:t>Un sistema de control de versiones Git.</w:t>
      </w:r>
    </w:p>
    <w:p w14:paraId="16D263FC" w14:textId="57165344" w:rsidR="00781F5D" w:rsidRDefault="00781F5D" w:rsidP="00781F5D">
      <w:pPr>
        <w:pStyle w:val="Prrafodelista"/>
        <w:numPr>
          <w:ilvl w:val="1"/>
          <w:numId w:val="16"/>
        </w:numPr>
      </w:pPr>
      <w:r>
        <w:lastRenderedPageBreak/>
        <w:t>Discord para las reuniones virtuales.</w:t>
      </w:r>
    </w:p>
    <w:p w14:paraId="1672D216" w14:textId="59B6617C" w:rsidR="000E0EF1" w:rsidRDefault="000E0EF1" w:rsidP="00781F5D">
      <w:pPr>
        <w:pStyle w:val="Prrafodelista"/>
        <w:numPr>
          <w:ilvl w:val="1"/>
          <w:numId w:val="16"/>
        </w:numPr>
      </w:pPr>
      <w:r>
        <w:t>Para la codificación deberán tener instalado el Visual Studio Code.</w:t>
      </w:r>
    </w:p>
    <w:p w14:paraId="3C92BF2B" w14:textId="0DE9C559" w:rsidR="004016AC" w:rsidRDefault="004016AC" w:rsidP="00781F5D">
      <w:pPr>
        <w:pStyle w:val="Prrafodelista"/>
        <w:numPr>
          <w:ilvl w:val="1"/>
          <w:numId w:val="16"/>
        </w:numPr>
      </w:pPr>
      <w:r>
        <w:t>Sistema de gestión de bases de datos MySQL Workbench.</w:t>
      </w:r>
    </w:p>
    <w:p w14:paraId="34E6C9FB" w14:textId="77777777" w:rsidR="00F32C1A" w:rsidRDefault="00F32C1A" w:rsidP="007B65BE">
      <w:pPr>
        <w:pStyle w:val="PSI-Ttulo3"/>
      </w:pPr>
      <w:bookmarkStart w:id="8" w:name="_Toc177738504"/>
      <w:r>
        <w:t>Ubicación física de los documentos y líneas base</w:t>
      </w:r>
      <w:bookmarkEnd w:id="8"/>
    </w:p>
    <w:p w14:paraId="07558A5C" w14:textId="4FB7B30A" w:rsidR="00E974C7" w:rsidRDefault="000E0EF1" w:rsidP="000E0EF1">
      <w:r>
        <w:t xml:space="preserve">Los documentos se </w:t>
      </w:r>
      <w:r w:rsidR="009052B8">
        <w:t>encontrarán</w:t>
      </w:r>
      <w:r>
        <w:t xml:space="preserve"> </w:t>
      </w:r>
      <w:r w:rsidR="009052B8">
        <w:t xml:space="preserve">publicadas en el repositorio llamado </w:t>
      </w:r>
      <w:r w:rsidR="009052B8" w:rsidRPr="00D55C25">
        <w:rPr>
          <w:b/>
        </w:rPr>
        <w:t>Vesta_Risk_Manager</w:t>
      </w:r>
      <w:r w:rsidR="009052B8">
        <w:t xml:space="preserve">. </w:t>
      </w:r>
    </w:p>
    <w:p w14:paraId="4AECA93C" w14:textId="77777777" w:rsidR="00E974C7" w:rsidRDefault="009052B8" w:rsidP="000E0EF1">
      <w:r>
        <w:t xml:space="preserve">Por defecto, la rama </w:t>
      </w:r>
      <w:r w:rsidRPr="00D55C25">
        <w:rPr>
          <w:b/>
        </w:rPr>
        <w:t>develop</w:t>
      </w:r>
      <w:r>
        <w:t xml:space="preserve"> será para los documentos que </w:t>
      </w:r>
      <w:r w:rsidR="00682F29">
        <w:t xml:space="preserve">se encuentren en desarrollo, en supervisión y finalizados. </w:t>
      </w:r>
    </w:p>
    <w:p w14:paraId="14122DB0" w14:textId="77587B50" w:rsidR="00DE054D" w:rsidRDefault="00682F29" w:rsidP="000E0EF1">
      <w:r>
        <w:t xml:space="preserve">La rama </w:t>
      </w:r>
      <w:r w:rsidR="00FA7878">
        <w:t>master</w:t>
      </w:r>
      <w:r>
        <w:t xml:space="preserve"> </w:t>
      </w:r>
      <w:r w:rsidR="00D4644D">
        <w:t>será</w:t>
      </w:r>
      <w:r>
        <w:t xml:space="preserve"> utilizada para almacenar las </w:t>
      </w:r>
      <w:r w:rsidR="00D55C25">
        <w:t>últimas</w:t>
      </w:r>
      <w:r>
        <w:t xml:space="preserve"> versiones de los documentos</w:t>
      </w:r>
      <w:r w:rsidR="00E974C7">
        <w:t xml:space="preserve"> al finalizar una iteración</w:t>
      </w:r>
      <w:r>
        <w:t>.</w:t>
      </w:r>
      <w:r w:rsidR="00DE054D">
        <w:t xml:space="preserve"> Se traspasará todos los archivos de la rama </w:t>
      </w:r>
      <w:r w:rsidR="00DE054D" w:rsidRPr="00D55C25">
        <w:rPr>
          <w:b/>
        </w:rPr>
        <w:t>develop</w:t>
      </w:r>
      <w:r w:rsidR="00DE054D">
        <w:t xml:space="preserve"> a esta rama.</w:t>
      </w:r>
    </w:p>
    <w:p w14:paraId="123DDD4B" w14:textId="743103EA" w:rsidR="000E0EF1" w:rsidRDefault="00DE054D" w:rsidP="000E0EF1">
      <w:r>
        <w:t xml:space="preserve">La rama </w:t>
      </w:r>
      <w:r w:rsidRPr="00D55C25">
        <w:rPr>
          <w:b/>
        </w:rPr>
        <w:t>tester</w:t>
      </w:r>
      <w:r>
        <w:t xml:space="preserve"> será utilizada para ejecutar las pruebas del código a utilizar</w:t>
      </w:r>
      <w:r w:rsidR="00E1486B">
        <w:t xml:space="preserve"> en un entorno controlado y se harán revisiones informales sobre los documentos relacionados al análisis y diseño del sistema</w:t>
      </w:r>
      <w:r>
        <w:t xml:space="preserve">. </w:t>
      </w:r>
    </w:p>
    <w:p w14:paraId="1CD8AD54" w14:textId="39994562" w:rsidR="00D4644D" w:rsidRDefault="00D4644D" w:rsidP="000E0EF1">
      <w:r>
        <w:t xml:space="preserve">En la rama </w:t>
      </w:r>
      <w:r w:rsidRPr="009250F3">
        <w:rPr>
          <w:b/>
          <w:bCs/>
        </w:rPr>
        <w:t>develop</w:t>
      </w:r>
      <w:r>
        <w:t xml:space="preserve"> las carpetas se </w:t>
      </w:r>
      <w:r w:rsidR="005F548F">
        <w:t>separarán</w:t>
      </w:r>
      <w:r>
        <w:t xml:space="preserve"> de la siguiente forma:</w:t>
      </w:r>
    </w:p>
    <w:p w14:paraId="673E0CE7" w14:textId="72F835EE" w:rsidR="005F548F" w:rsidRDefault="005F548F" w:rsidP="000E0EF1">
      <w:r>
        <w:t xml:space="preserve">Cada etapa que realizamos se le pondrá un </w:t>
      </w:r>
      <w:r w:rsidR="00D55C25">
        <w:t>número</w:t>
      </w:r>
      <w:r>
        <w:t xml:space="preserve"> seguido por el nombre de la etapa para facilitar su búsqueda. En dichas etapas se </w:t>
      </w:r>
      <w:r w:rsidR="003F7D13">
        <w:t>encontrarán</w:t>
      </w:r>
      <w:r>
        <w:t xml:space="preserve"> las iteraciones que se hayan realizado, en caso de ser una sola no hace falta </w:t>
      </w:r>
      <w:r w:rsidR="003F7D13">
        <w:t>crear esa carpeta. Dentro de las carpetas de iteraciones se encontrará</w:t>
      </w:r>
      <w:r w:rsidR="009F18F0">
        <w:t>n</w:t>
      </w:r>
      <w:r w:rsidR="003F7D13">
        <w:t xml:space="preserve"> las carpetas de los documentos requeridos en dicha etapa junto con los recursos necesario</w:t>
      </w:r>
      <w:r w:rsidR="009F18F0">
        <w:t>s</w:t>
      </w:r>
      <w:r w:rsidR="003F7D13">
        <w:t xml:space="preserve">. Para finalizar, se creará una carpeta de recursos la cual contendrá distintos documentos creados por los miembros para agilizar el trabajo del mismo. </w:t>
      </w:r>
    </w:p>
    <w:p w14:paraId="343EF262" w14:textId="0206D402" w:rsidR="009F18F0" w:rsidRDefault="009F18F0" w:rsidP="000E0EF1">
      <w:r>
        <w:t xml:space="preserve">Por ejemplo: </w:t>
      </w:r>
    </w:p>
    <w:p w14:paraId="7F7394A9" w14:textId="30EB5482" w:rsidR="00D4644D" w:rsidRDefault="00D4644D" w:rsidP="00D4644D">
      <w:pPr>
        <w:pStyle w:val="Prrafodelista"/>
        <w:numPr>
          <w:ilvl w:val="0"/>
          <w:numId w:val="16"/>
        </w:numPr>
      </w:pPr>
      <w:r>
        <w:t>/Vesta Risk Manager</w:t>
      </w:r>
    </w:p>
    <w:p w14:paraId="22BDFD45" w14:textId="48CF577B" w:rsidR="00D4644D" w:rsidRDefault="00D4644D" w:rsidP="00D4644D">
      <w:pPr>
        <w:pStyle w:val="Prrafodelista"/>
        <w:numPr>
          <w:ilvl w:val="1"/>
          <w:numId w:val="16"/>
        </w:numPr>
      </w:pPr>
      <w:r>
        <w:t>/1. Etapa de inicio</w:t>
      </w:r>
    </w:p>
    <w:p w14:paraId="28582B77" w14:textId="081E0074" w:rsidR="009F18F0" w:rsidRDefault="009F18F0" w:rsidP="009F18F0">
      <w:pPr>
        <w:pStyle w:val="Prrafodelista"/>
        <w:numPr>
          <w:ilvl w:val="2"/>
          <w:numId w:val="16"/>
        </w:numPr>
      </w:pPr>
      <w:r>
        <w:t>/Documento de Ejemplo</w:t>
      </w:r>
    </w:p>
    <w:p w14:paraId="392C1341" w14:textId="42E4D829" w:rsidR="00D4644D" w:rsidRDefault="00D55C25" w:rsidP="00D4644D">
      <w:pPr>
        <w:pStyle w:val="Prrafodelista"/>
        <w:numPr>
          <w:ilvl w:val="1"/>
          <w:numId w:val="16"/>
        </w:numPr>
      </w:pPr>
      <w:r>
        <w:t>/2. Etapa de elaboración</w:t>
      </w:r>
    </w:p>
    <w:p w14:paraId="1C7BA1F5" w14:textId="0C3B6AB1" w:rsidR="00D4644D" w:rsidRDefault="00D4644D" w:rsidP="00D4644D">
      <w:pPr>
        <w:pStyle w:val="Prrafodelista"/>
        <w:numPr>
          <w:ilvl w:val="2"/>
          <w:numId w:val="16"/>
        </w:numPr>
      </w:pPr>
      <w:r>
        <w:t>/Iteración 1</w:t>
      </w:r>
    </w:p>
    <w:p w14:paraId="7447C2D7" w14:textId="195866F8" w:rsidR="009F18F0" w:rsidRDefault="009F18F0" w:rsidP="009F18F0">
      <w:pPr>
        <w:pStyle w:val="Prrafodelista"/>
        <w:numPr>
          <w:ilvl w:val="3"/>
          <w:numId w:val="16"/>
        </w:numPr>
      </w:pPr>
      <w:r>
        <w:t>/Documento de ejemplo</w:t>
      </w:r>
    </w:p>
    <w:p w14:paraId="4566483E" w14:textId="56C2A92C" w:rsidR="00D4644D" w:rsidRDefault="00D4644D" w:rsidP="00D4644D">
      <w:pPr>
        <w:pStyle w:val="Prrafodelista"/>
        <w:numPr>
          <w:ilvl w:val="2"/>
          <w:numId w:val="16"/>
        </w:numPr>
      </w:pPr>
      <w:r>
        <w:t>/Iteración 2</w:t>
      </w:r>
    </w:p>
    <w:p w14:paraId="42C3A83B" w14:textId="18606A27" w:rsidR="00D4644D" w:rsidRDefault="00D4644D" w:rsidP="00D4644D">
      <w:pPr>
        <w:pStyle w:val="Prrafodelista"/>
        <w:numPr>
          <w:ilvl w:val="1"/>
          <w:numId w:val="16"/>
        </w:numPr>
      </w:pPr>
      <w:r>
        <w:t>/Recursos</w:t>
      </w:r>
    </w:p>
    <w:p w14:paraId="77359A93" w14:textId="7249E869" w:rsidR="005F548F" w:rsidRDefault="009250F3" w:rsidP="005F548F">
      <w:r>
        <w:t xml:space="preserve">En la rama </w:t>
      </w:r>
      <w:r w:rsidR="00E974C7">
        <w:rPr>
          <w:b/>
          <w:bCs/>
        </w:rPr>
        <w:t>master</w:t>
      </w:r>
      <w:r>
        <w:t xml:space="preserve"> las carpetas se separarán de la </w:t>
      </w:r>
      <w:r w:rsidR="00DE054D">
        <w:t xml:space="preserve">misma </w:t>
      </w:r>
      <w:r>
        <w:t>forma</w:t>
      </w:r>
      <w:r w:rsidR="00DE054D">
        <w:t xml:space="preserve"> que la rama </w:t>
      </w:r>
      <w:r w:rsidR="00DE054D" w:rsidRPr="00927C1D">
        <w:rPr>
          <w:b/>
        </w:rPr>
        <w:t>develop</w:t>
      </w:r>
      <w:r w:rsidR="00DE054D">
        <w:t>.</w:t>
      </w:r>
    </w:p>
    <w:p w14:paraId="1BC1C7AB" w14:textId="61A5A6B9" w:rsidR="00DE054D" w:rsidRDefault="00920E65" w:rsidP="005F548F">
      <w:r>
        <w:t xml:space="preserve">En la rama </w:t>
      </w:r>
      <w:r w:rsidRPr="00927C1D">
        <w:rPr>
          <w:b/>
        </w:rPr>
        <w:t>tester</w:t>
      </w:r>
      <w:r>
        <w:t xml:space="preserve"> las carpetas se </w:t>
      </w:r>
      <w:r w:rsidR="00133314">
        <w:t>separarán</w:t>
      </w:r>
      <w:r>
        <w:t xml:space="preserve"> de la siguiente forma:</w:t>
      </w:r>
    </w:p>
    <w:p w14:paraId="0EF31270" w14:textId="411681D2" w:rsidR="009250F3" w:rsidRDefault="00920E65" w:rsidP="009250F3">
      <w:pPr>
        <w:pStyle w:val="Prrafodelista"/>
        <w:numPr>
          <w:ilvl w:val="0"/>
          <w:numId w:val="16"/>
        </w:numPr>
      </w:pPr>
      <w:r>
        <w:t>/Vesta Risk Manager</w:t>
      </w:r>
    </w:p>
    <w:p w14:paraId="04B5DCDF" w14:textId="5DE6410E" w:rsidR="00920E65" w:rsidRDefault="00920E65" w:rsidP="00920E65">
      <w:pPr>
        <w:pStyle w:val="Prrafodelista"/>
        <w:numPr>
          <w:ilvl w:val="1"/>
          <w:numId w:val="16"/>
        </w:numPr>
      </w:pPr>
      <w:r>
        <w:t>/Codigo fuente</w:t>
      </w:r>
    </w:p>
    <w:p w14:paraId="2CA7405C" w14:textId="58916BED" w:rsidR="00920E65" w:rsidRDefault="00920E65" w:rsidP="00920E65">
      <w:pPr>
        <w:pStyle w:val="Prrafodelista"/>
        <w:numPr>
          <w:ilvl w:val="1"/>
          <w:numId w:val="16"/>
        </w:numPr>
      </w:pPr>
      <w:r>
        <w:t xml:space="preserve">/Análisis </w:t>
      </w:r>
    </w:p>
    <w:p w14:paraId="2CE17423" w14:textId="42F74441" w:rsidR="00920E65" w:rsidRDefault="00920E65" w:rsidP="00920E65">
      <w:pPr>
        <w:pStyle w:val="Prrafodelista"/>
        <w:numPr>
          <w:ilvl w:val="1"/>
          <w:numId w:val="16"/>
        </w:numPr>
      </w:pPr>
      <w:r>
        <w:t>/Diseño</w:t>
      </w:r>
    </w:p>
    <w:p w14:paraId="5C890525" w14:textId="37D71035" w:rsidR="00E51215" w:rsidRDefault="004D1704" w:rsidP="004D1704">
      <w:r>
        <w:t>Aclaración: Esta estructura podrá ser modificada en las etapas de construcción y finalización.</w:t>
      </w:r>
    </w:p>
    <w:p w14:paraId="0F9738AE" w14:textId="77777777" w:rsidR="00F32C1A" w:rsidRDefault="00F32C1A" w:rsidP="007B65BE">
      <w:pPr>
        <w:pStyle w:val="PSI-Ttulo1"/>
      </w:pPr>
      <w:bookmarkStart w:id="9" w:name="_Toc177738505"/>
      <w:r>
        <w:lastRenderedPageBreak/>
        <w:t>Programa de la Gestión de Configuración</w:t>
      </w:r>
      <w:bookmarkEnd w:id="9"/>
    </w:p>
    <w:p w14:paraId="67268FE7" w14:textId="77777777" w:rsidR="00F32C1A" w:rsidRDefault="00237E13" w:rsidP="007B65BE">
      <w:pPr>
        <w:pStyle w:val="PSI-Ttulo2"/>
      </w:pPr>
      <w:bookmarkStart w:id="10" w:name="_Toc177738506"/>
      <w:r>
        <w:t>Identificación de la Configuración</w:t>
      </w:r>
      <w:bookmarkEnd w:id="10"/>
    </w:p>
    <w:p w14:paraId="4D6B917F" w14:textId="77777777" w:rsidR="00237E13" w:rsidRPr="00B81068" w:rsidRDefault="00033DCE" w:rsidP="007B65BE">
      <w:pPr>
        <w:pStyle w:val="PSI-Ttulo3"/>
      </w:pPr>
      <w:bookmarkStart w:id="11" w:name="_Toc177738507"/>
      <w:r w:rsidRPr="00B81068">
        <w:t>Elementos de Configuración</w:t>
      </w:r>
      <w:bookmarkEnd w:id="11"/>
    </w:p>
    <w:p w14:paraId="61153D3F" w14:textId="1316CF83" w:rsidR="00133314" w:rsidRDefault="00133314" w:rsidP="00133314">
      <w:r>
        <w:t xml:space="preserve">Los elementos de configuración que poseerá el proyecto </w:t>
      </w:r>
      <w:r w:rsidR="00ED0BF9">
        <w:t xml:space="preserve">hasta el día 19/09/2024 </w:t>
      </w:r>
      <w:r>
        <w:t xml:space="preserve">son: </w:t>
      </w:r>
    </w:p>
    <w:p w14:paraId="72FA8F56" w14:textId="6A716ECF" w:rsidR="00133314" w:rsidRDefault="006E37C1" w:rsidP="00133314">
      <w:pPr>
        <w:pStyle w:val="Prrafodelista"/>
        <w:numPr>
          <w:ilvl w:val="0"/>
          <w:numId w:val="16"/>
        </w:numPr>
      </w:pPr>
      <w:r w:rsidRPr="006E37C1">
        <w:t xml:space="preserve">Plan de </w:t>
      </w:r>
      <w:r w:rsidR="00C046F9">
        <w:t>SQA</w:t>
      </w:r>
      <w:r>
        <w:t>.</w:t>
      </w:r>
    </w:p>
    <w:p w14:paraId="640F67C1" w14:textId="4E0F5202" w:rsidR="00C046F9" w:rsidRDefault="00C046F9" w:rsidP="00133314">
      <w:pPr>
        <w:pStyle w:val="Prrafodelista"/>
        <w:numPr>
          <w:ilvl w:val="0"/>
          <w:numId w:val="16"/>
        </w:numPr>
      </w:pPr>
      <w:r>
        <w:t>Plan de gestión de configuraciones.</w:t>
      </w:r>
    </w:p>
    <w:p w14:paraId="7E04E2A8" w14:textId="2BCE89F3" w:rsidR="00C046F9" w:rsidRDefault="00C046F9" w:rsidP="00133314">
      <w:pPr>
        <w:pStyle w:val="Prrafodelista"/>
        <w:numPr>
          <w:ilvl w:val="0"/>
          <w:numId w:val="16"/>
        </w:numPr>
      </w:pPr>
      <w:r>
        <w:t>Plan de proyectos.</w:t>
      </w:r>
    </w:p>
    <w:p w14:paraId="40950D44" w14:textId="65567C7C" w:rsidR="00C046F9" w:rsidRDefault="00C046F9" w:rsidP="00C046F9">
      <w:pPr>
        <w:pStyle w:val="Prrafodelista"/>
        <w:numPr>
          <w:ilvl w:val="0"/>
          <w:numId w:val="16"/>
        </w:numPr>
      </w:pPr>
      <w:r>
        <w:t>Plan de estimaciones.</w:t>
      </w:r>
    </w:p>
    <w:p w14:paraId="0384DDE7" w14:textId="59AC3716" w:rsidR="006E37C1" w:rsidRDefault="006E37C1" w:rsidP="00133314">
      <w:pPr>
        <w:pStyle w:val="Prrafodelista"/>
        <w:numPr>
          <w:ilvl w:val="0"/>
          <w:numId w:val="16"/>
        </w:numPr>
      </w:pPr>
      <w:r w:rsidRPr="006E37C1">
        <w:t>Plan de riesgo</w:t>
      </w:r>
      <w:r>
        <w:t>.</w:t>
      </w:r>
    </w:p>
    <w:p w14:paraId="5BEAB6C3" w14:textId="16670218" w:rsidR="006E37C1" w:rsidRDefault="006E37C1" w:rsidP="006E37C1">
      <w:pPr>
        <w:pStyle w:val="Prrafodelista"/>
        <w:numPr>
          <w:ilvl w:val="0"/>
          <w:numId w:val="16"/>
        </w:numPr>
      </w:pPr>
      <w:r w:rsidRPr="006E37C1">
        <w:t>Plan de Pruebas</w:t>
      </w:r>
      <w:r>
        <w:t>.</w:t>
      </w:r>
    </w:p>
    <w:p w14:paraId="194DFF35" w14:textId="36FE5C2C" w:rsidR="00C046F9" w:rsidRDefault="00C046F9" w:rsidP="00C046F9">
      <w:pPr>
        <w:pStyle w:val="Prrafodelista"/>
        <w:numPr>
          <w:ilvl w:val="0"/>
          <w:numId w:val="16"/>
        </w:numPr>
      </w:pPr>
      <w:r w:rsidRPr="006E37C1">
        <w:t xml:space="preserve">Plan de Iteración Fase Elaboración Iteración </w:t>
      </w:r>
      <w:r>
        <w:t>1.</w:t>
      </w:r>
    </w:p>
    <w:p w14:paraId="324C00E7" w14:textId="280BCB07" w:rsidR="00C046F9" w:rsidRDefault="00C046F9" w:rsidP="00C046F9">
      <w:pPr>
        <w:pStyle w:val="Prrafodelista"/>
        <w:numPr>
          <w:ilvl w:val="0"/>
          <w:numId w:val="16"/>
        </w:numPr>
      </w:pPr>
      <w:r w:rsidRPr="006E37C1">
        <w:t>Plan de Iteración Fase Elaboración Iteración 2</w:t>
      </w:r>
      <w:r>
        <w:t>.</w:t>
      </w:r>
    </w:p>
    <w:p w14:paraId="61A3E3F9" w14:textId="650BBC72" w:rsidR="006E37C1" w:rsidRDefault="006E37C1" w:rsidP="00133314">
      <w:pPr>
        <w:pStyle w:val="Prrafodelista"/>
        <w:numPr>
          <w:ilvl w:val="0"/>
          <w:numId w:val="16"/>
        </w:numPr>
      </w:pPr>
      <w:r w:rsidRPr="006E37C1">
        <w:t>Plan de Iteración Fase Construcción Iteración 1</w:t>
      </w:r>
      <w:r>
        <w:t>.</w:t>
      </w:r>
    </w:p>
    <w:p w14:paraId="43CB3060" w14:textId="130071EB" w:rsidR="006E37C1" w:rsidRDefault="006E37C1" w:rsidP="00133314">
      <w:pPr>
        <w:pStyle w:val="Prrafodelista"/>
        <w:numPr>
          <w:ilvl w:val="0"/>
          <w:numId w:val="16"/>
        </w:numPr>
      </w:pPr>
      <w:r w:rsidRPr="006E37C1">
        <w:t xml:space="preserve">Plan de Iteración Fase Construcción Iteración </w:t>
      </w:r>
      <w:r>
        <w:t>2.</w:t>
      </w:r>
    </w:p>
    <w:p w14:paraId="29BD477A" w14:textId="6D769EC3" w:rsidR="006E37C1" w:rsidRDefault="006E37C1" w:rsidP="00133314">
      <w:pPr>
        <w:pStyle w:val="Prrafodelista"/>
        <w:numPr>
          <w:ilvl w:val="0"/>
          <w:numId w:val="16"/>
        </w:numPr>
      </w:pPr>
      <w:r w:rsidRPr="006E37C1">
        <w:t>Plan de Iteración Fase Construcción Iteración 3</w:t>
      </w:r>
      <w:r>
        <w:t>.</w:t>
      </w:r>
    </w:p>
    <w:p w14:paraId="21D49B14" w14:textId="75EB5E02" w:rsidR="006E37C1" w:rsidRDefault="006E37C1" w:rsidP="00133314">
      <w:pPr>
        <w:pStyle w:val="Prrafodelista"/>
        <w:numPr>
          <w:ilvl w:val="0"/>
          <w:numId w:val="16"/>
        </w:numPr>
      </w:pPr>
      <w:r w:rsidRPr="006E37C1">
        <w:t>Plan de Iteración Finalización</w:t>
      </w:r>
      <w:r>
        <w:t>.</w:t>
      </w:r>
    </w:p>
    <w:p w14:paraId="6B62FCA9" w14:textId="1D00E9E8" w:rsidR="006E37C1" w:rsidRDefault="006E37C1" w:rsidP="00133314">
      <w:pPr>
        <w:pStyle w:val="Prrafodelista"/>
        <w:numPr>
          <w:ilvl w:val="0"/>
          <w:numId w:val="16"/>
        </w:numPr>
      </w:pPr>
      <w:r w:rsidRPr="006E37C1">
        <w:t>Especificación de requerimientos</w:t>
      </w:r>
      <w:r w:rsidR="00C046F9">
        <w:t>.</w:t>
      </w:r>
    </w:p>
    <w:p w14:paraId="5B8C20AD" w14:textId="3226C7C1" w:rsidR="00C046F9" w:rsidRDefault="00C046F9" w:rsidP="00133314">
      <w:pPr>
        <w:pStyle w:val="Prrafodelista"/>
        <w:numPr>
          <w:ilvl w:val="0"/>
          <w:numId w:val="16"/>
        </w:numPr>
      </w:pPr>
      <w:r>
        <w:t>Especificación de casos de uso.</w:t>
      </w:r>
    </w:p>
    <w:p w14:paraId="79B6F863" w14:textId="1347A7DA" w:rsidR="006E37C1" w:rsidRDefault="006E37C1" w:rsidP="00133314">
      <w:pPr>
        <w:pStyle w:val="Prrafodelista"/>
        <w:numPr>
          <w:ilvl w:val="0"/>
          <w:numId w:val="16"/>
        </w:numPr>
      </w:pPr>
      <w:r w:rsidRPr="006E37C1">
        <w:t>Modelo de Casos de Uso</w:t>
      </w:r>
      <w:r>
        <w:t>.</w:t>
      </w:r>
    </w:p>
    <w:p w14:paraId="250B0336" w14:textId="41F27FD5" w:rsidR="006E37C1" w:rsidRDefault="006E37C1" w:rsidP="00133314">
      <w:pPr>
        <w:pStyle w:val="Prrafodelista"/>
        <w:numPr>
          <w:ilvl w:val="0"/>
          <w:numId w:val="16"/>
        </w:numPr>
      </w:pPr>
      <w:r w:rsidRPr="006E37C1">
        <w:t>Modelo de Datos</w:t>
      </w:r>
      <w:r w:rsidR="00C046F9">
        <w:t>.</w:t>
      </w:r>
    </w:p>
    <w:p w14:paraId="59CAE0CA" w14:textId="532907A0" w:rsidR="00C046F9" w:rsidRDefault="00C046F9" w:rsidP="00133314">
      <w:pPr>
        <w:pStyle w:val="Prrafodelista"/>
        <w:numPr>
          <w:ilvl w:val="0"/>
          <w:numId w:val="16"/>
        </w:numPr>
      </w:pPr>
      <w:r>
        <w:t>Modelo de negocio.</w:t>
      </w:r>
    </w:p>
    <w:p w14:paraId="0B182E65" w14:textId="77777777" w:rsidR="00C046F9" w:rsidRDefault="00C046F9" w:rsidP="00C046F9">
      <w:pPr>
        <w:pStyle w:val="Prrafodelista"/>
        <w:numPr>
          <w:ilvl w:val="0"/>
          <w:numId w:val="16"/>
        </w:numPr>
      </w:pPr>
      <w:r>
        <w:t>Modelo arquitectónico.</w:t>
      </w:r>
    </w:p>
    <w:p w14:paraId="6EE966C3" w14:textId="2456AA30" w:rsidR="00C046F9" w:rsidRDefault="00C046F9" w:rsidP="00C046F9">
      <w:pPr>
        <w:pStyle w:val="Prrafodelista"/>
        <w:numPr>
          <w:ilvl w:val="0"/>
          <w:numId w:val="16"/>
        </w:numPr>
      </w:pPr>
      <w:r>
        <w:t>Modelo de diseño.</w:t>
      </w:r>
    </w:p>
    <w:p w14:paraId="2E74ECE4" w14:textId="4A1918EF" w:rsidR="00C046F9" w:rsidRDefault="00C046F9" w:rsidP="00133314">
      <w:pPr>
        <w:pStyle w:val="Prrafodelista"/>
        <w:numPr>
          <w:ilvl w:val="0"/>
          <w:numId w:val="16"/>
        </w:numPr>
      </w:pPr>
      <w:r>
        <w:t>Propuesta de desarrollo.</w:t>
      </w:r>
    </w:p>
    <w:p w14:paraId="3A9D0D06" w14:textId="6DF5DFAE" w:rsidR="00C046F9" w:rsidRDefault="00C046F9" w:rsidP="00133314">
      <w:pPr>
        <w:pStyle w:val="Prrafodelista"/>
        <w:numPr>
          <w:ilvl w:val="0"/>
          <w:numId w:val="16"/>
        </w:numPr>
      </w:pPr>
      <w:r>
        <w:t>Estudio de factibilidad.</w:t>
      </w:r>
    </w:p>
    <w:p w14:paraId="193D1D72" w14:textId="19695BD7" w:rsidR="00C046F9" w:rsidRDefault="00C046F9" w:rsidP="00133314">
      <w:pPr>
        <w:pStyle w:val="Prrafodelista"/>
        <w:numPr>
          <w:ilvl w:val="0"/>
          <w:numId w:val="16"/>
        </w:numPr>
      </w:pPr>
      <w:r>
        <w:t>Prototipo funcional.</w:t>
      </w:r>
    </w:p>
    <w:p w14:paraId="43445D56" w14:textId="36D2285D" w:rsidR="00C046F9" w:rsidRDefault="00C046F9" w:rsidP="00133314">
      <w:pPr>
        <w:pStyle w:val="Prrafodelista"/>
        <w:numPr>
          <w:ilvl w:val="0"/>
          <w:numId w:val="16"/>
        </w:numPr>
      </w:pPr>
      <w:r>
        <w:t>Manual de usuario.</w:t>
      </w:r>
    </w:p>
    <w:p w14:paraId="76E08892" w14:textId="0D3A7CB0" w:rsidR="00C046F9" w:rsidRDefault="00C046F9" w:rsidP="00133314">
      <w:pPr>
        <w:pStyle w:val="Prrafodelista"/>
        <w:numPr>
          <w:ilvl w:val="0"/>
          <w:numId w:val="16"/>
        </w:numPr>
      </w:pPr>
      <w:r>
        <w:t>Manual de instalación.</w:t>
      </w:r>
    </w:p>
    <w:p w14:paraId="552AB22E" w14:textId="1ECB2B73" w:rsidR="00D312D2" w:rsidRDefault="00D312D2" w:rsidP="00133314">
      <w:pPr>
        <w:pStyle w:val="Prrafodelista"/>
        <w:numPr>
          <w:ilvl w:val="0"/>
          <w:numId w:val="16"/>
        </w:numPr>
      </w:pPr>
      <w:r>
        <w:t>Código fuente.</w:t>
      </w:r>
    </w:p>
    <w:p w14:paraId="11EE72AC" w14:textId="77777777" w:rsidR="00033DCE" w:rsidRDefault="00033DCE" w:rsidP="007B65BE">
      <w:pPr>
        <w:pStyle w:val="PSI-Ttulo3"/>
      </w:pPr>
      <w:bookmarkStart w:id="12" w:name="_Toc177738508"/>
      <w:r w:rsidRPr="00B81068">
        <w:t>Nomenclatura de Elementos</w:t>
      </w:r>
      <w:bookmarkEnd w:id="12"/>
    </w:p>
    <w:p w14:paraId="02F036E0" w14:textId="0352CB2C" w:rsidR="00775ACA" w:rsidRPr="00E31923" w:rsidRDefault="00775ACA" w:rsidP="00775ACA">
      <w:r>
        <w:t xml:space="preserve">La nomenclatura que poseerán los elementos de configuración en nuestro proyecto tendrá el siguiente formato: &lt;Nombre del documento&gt;_Vesta Risk Manager_T-Code. </w:t>
      </w:r>
    </w:p>
    <w:p w14:paraId="590D76DA" w14:textId="77777777" w:rsidR="00033DCE" w:rsidRDefault="00033DCE" w:rsidP="007B65BE">
      <w:pPr>
        <w:pStyle w:val="PSI-Ttulo3"/>
      </w:pPr>
      <w:bookmarkStart w:id="13" w:name="_Toc177738509"/>
      <w:r>
        <w:t>Elementos de la Línea Base del Proyecto</w:t>
      </w:r>
      <w:bookmarkEnd w:id="13"/>
    </w:p>
    <w:p w14:paraId="4866A2CB" w14:textId="1892C6E1" w:rsidR="00640077" w:rsidRDefault="00A06E3E" w:rsidP="00A06E3E">
      <w:r>
        <w:t xml:space="preserve">Las líneas base se </w:t>
      </w:r>
      <w:r w:rsidR="004D1704">
        <w:t>separarán</w:t>
      </w:r>
      <w:r>
        <w:t xml:space="preserve"> por </w:t>
      </w:r>
      <w:r w:rsidR="00D34048">
        <w:t>fases</w:t>
      </w:r>
      <w:r w:rsidR="00DF1D7A">
        <w:t xml:space="preserve"> e iteración</w:t>
      </w:r>
      <w:r w:rsidR="004D1704">
        <w:t>.</w:t>
      </w:r>
    </w:p>
    <w:p w14:paraId="772C0498" w14:textId="0AA846E2" w:rsidR="00DF1D7A" w:rsidRDefault="00DF1D7A" w:rsidP="00A06E3E">
      <w:r>
        <w:t xml:space="preserve">En la </w:t>
      </w:r>
      <w:r w:rsidR="00D34048">
        <w:t>fase</w:t>
      </w:r>
      <w:r>
        <w:t xml:space="preserve"> de inicio, tendrá una sola iteración</w:t>
      </w:r>
      <w:r w:rsidR="00D34048">
        <w:t xml:space="preserve">, </w:t>
      </w:r>
      <w:r w:rsidR="004B6096">
        <w:t>comenzará</w:t>
      </w:r>
      <w:r w:rsidR="00D34048">
        <w:t xml:space="preserve"> el día 23/08/2024</w:t>
      </w:r>
      <w:r>
        <w:t xml:space="preserve"> y contendrá los siguientes documentos:</w:t>
      </w:r>
    </w:p>
    <w:p w14:paraId="416C125F" w14:textId="4137B895" w:rsidR="00DF1D7A" w:rsidRDefault="004D1704" w:rsidP="00DF1D7A">
      <w:pPr>
        <w:pStyle w:val="Prrafodelista"/>
        <w:numPr>
          <w:ilvl w:val="0"/>
          <w:numId w:val="16"/>
        </w:numPr>
      </w:pPr>
      <w:r>
        <w:t>Estudio de factibilidad.</w:t>
      </w:r>
    </w:p>
    <w:p w14:paraId="3C4D778F" w14:textId="2433F4E1" w:rsidR="004D1704" w:rsidRDefault="004D1704" w:rsidP="00DF1D7A">
      <w:pPr>
        <w:pStyle w:val="Prrafodelista"/>
        <w:numPr>
          <w:ilvl w:val="0"/>
          <w:numId w:val="16"/>
        </w:numPr>
      </w:pPr>
      <w:r>
        <w:lastRenderedPageBreak/>
        <w:t>Propuesta de desarrollo.</w:t>
      </w:r>
    </w:p>
    <w:p w14:paraId="68FAB6D1" w14:textId="719F1DB8" w:rsidR="00D34048" w:rsidRDefault="00D34048" w:rsidP="00D34048">
      <w:r>
        <w:t>Esta fase finalizara para el día 10/09/2024.</w:t>
      </w:r>
    </w:p>
    <w:p w14:paraId="62F7F534" w14:textId="2FAEF8AF" w:rsidR="00DF1D7A" w:rsidRDefault="00DF1D7A" w:rsidP="00DF1D7A">
      <w:r>
        <w:t xml:space="preserve">En la </w:t>
      </w:r>
      <w:r w:rsidR="00D34048">
        <w:t>fase</w:t>
      </w:r>
      <w:r>
        <w:t xml:space="preserve"> de elaboración, tendrá dos iteraciones y contendrá los siguientes documentos:</w:t>
      </w:r>
    </w:p>
    <w:p w14:paraId="44ACE487" w14:textId="7FDFEBAF" w:rsidR="00DF1D7A" w:rsidRDefault="00C06787" w:rsidP="00DF1D7A">
      <w:pPr>
        <w:pStyle w:val="Prrafodelista"/>
        <w:numPr>
          <w:ilvl w:val="0"/>
          <w:numId w:val="16"/>
        </w:numPr>
      </w:pPr>
      <w:r>
        <w:t>Iteración</w:t>
      </w:r>
      <w:r w:rsidR="00DF1D7A">
        <w:t xml:space="preserve"> 1</w:t>
      </w:r>
      <w:r w:rsidR="00D34048">
        <w:t>. Esta tendrá comienzo el día 11/09/2024 y finalizará el día 24/09/2024</w:t>
      </w:r>
    </w:p>
    <w:p w14:paraId="09617A3B" w14:textId="597F27AF" w:rsidR="00D34048" w:rsidRDefault="00D34048" w:rsidP="00D34048">
      <w:pPr>
        <w:pStyle w:val="Prrafodelista"/>
        <w:numPr>
          <w:ilvl w:val="1"/>
          <w:numId w:val="16"/>
        </w:numPr>
      </w:pPr>
      <w:r>
        <w:t>Plan de proyecto.</w:t>
      </w:r>
    </w:p>
    <w:p w14:paraId="0328B587" w14:textId="345245E3" w:rsidR="00D34048" w:rsidRDefault="00D34048" w:rsidP="00D34048">
      <w:pPr>
        <w:pStyle w:val="Prrafodelista"/>
        <w:numPr>
          <w:ilvl w:val="1"/>
          <w:numId w:val="16"/>
        </w:numPr>
      </w:pPr>
      <w:r>
        <w:t>Plan de estimación.</w:t>
      </w:r>
    </w:p>
    <w:p w14:paraId="39AE16C3" w14:textId="0AF7E2BF" w:rsidR="00D34048" w:rsidRDefault="00D34048" w:rsidP="00D34048">
      <w:pPr>
        <w:pStyle w:val="Prrafodelista"/>
        <w:numPr>
          <w:ilvl w:val="1"/>
          <w:numId w:val="16"/>
        </w:numPr>
      </w:pPr>
      <w:r>
        <w:t>Plan de iteración fase elaboración iteración 1.</w:t>
      </w:r>
    </w:p>
    <w:p w14:paraId="5658DD28" w14:textId="5A40C6C1" w:rsidR="00D34048" w:rsidRDefault="00D34048" w:rsidP="00D34048">
      <w:pPr>
        <w:pStyle w:val="Prrafodelista"/>
        <w:numPr>
          <w:ilvl w:val="1"/>
          <w:numId w:val="16"/>
        </w:numPr>
      </w:pPr>
      <w:r>
        <w:t>Especificación de requerimientos.</w:t>
      </w:r>
    </w:p>
    <w:p w14:paraId="60E51483" w14:textId="0EF81A79" w:rsidR="00D34048" w:rsidRDefault="00D34048" w:rsidP="00D34048">
      <w:pPr>
        <w:pStyle w:val="Prrafodelista"/>
        <w:numPr>
          <w:ilvl w:val="1"/>
          <w:numId w:val="16"/>
        </w:numPr>
      </w:pPr>
      <w:r>
        <w:t>Plan de riesgo.</w:t>
      </w:r>
    </w:p>
    <w:p w14:paraId="0B715AFE" w14:textId="34BB3586" w:rsidR="00D34048" w:rsidRDefault="00D34048" w:rsidP="00D34048">
      <w:pPr>
        <w:pStyle w:val="Prrafodelista"/>
        <w:numPr>
          <w:ilvl w:val="1"/>
          <w:numId w:val="16"/>
        </w:numPr>
      </w:pPr>
      <w:r>
        <w:t>Plan de SQA.</w:t>
      </w:r>
    </w:p>
    <w:p w14:paraId="4277F4D3" w14:textId="2B28CCE6" w:rsidR="00D34048" w:rsidRDefault="00D34048" w:rsidP="00D34048">
      <w:pPr>
        <w:pStyle w:val="Prrafodelista"/>
        <w:numPr>
          <w:ilvl w:val="1"/>
          <w:numId w:val="16"/>
        </w:numPr>
      </w:pPr>
      <w:r>
        <w:t>Plan de gestión de configuraciones.</w:t>
      </w:r>
    </w:p>
    <w:p w14:paraId="725653EF" w14:textId="74DEE2AB" w:rsidR="003020C4" w:rsidRDefault="003020C4" w:rsidP="00D34048">
      <w:pPr>
        <w:pStyle w:val="Prrafodelista"/>
        <w:numPr>
          <w:ilvl w:val="1"/>
          <w:numId w:val="16"/>
        </w:numPr>
      </w:pPr>
      <w:r w:rsidRPr="006E37C1">
        <w:t>Plan de Iteración Fase Elaboración Iteración 2</w:t>
      </w:r>
      <w:r>
        <w:t>.</w:t>
      </w:r>
    </w:p>
    <w:p w14:paraId="75A3F680" w14:textId="5F74F03B" w:rsidR="00DF1D7A" w:rsidRDefault="00C06787" w:rsidP="00DF1D7A">
      <w:pPr>
        <w:pStyle w:val="Prrafodelista"/>
        <w:numPr>
          <w:ilvl w:val="0"/>
          <w:numId w:val="16"/>
        </w:numPr>
      </w:pPr>
      <w:r>
        <w:t>Iteración</w:t>
      </w:r>
      <w:r w:rsidR="00DF1D7A">
        <w:t xml:space="preserve"> 2</w:t>
      </w:r>
      <w:r>
        <w:t>. Esta tendrá comienzo el día 25/09/2024 y finalizará el día 11/10/2024</w:t>
      </w:r>
    </w:p>
    <w:p w14:paraId="1947D66A" w14:textId="67353D1A" w:rsidR="00234D93" w:rsidRDefault="00C06787" w:rsidP="00234D93">
      <w:pPr>
        <w:pStyle w:val="Prrafodelista"/>
        <w:numPr>
          <w:ilvl w:val="1"/>
          <w:numId w:val="16"/>
        </w:numPr>
      </w:pPr>
      <w:r>
        <w:t>Modelo de casos de uso.</w:t>
      </w:r>
    </w:p>
    <w:p w14:paraId="494588B2" w14:textId="707D6378" w:rsidR="00C06787" w:rsidRDefault="00C06787" w:rsidP="00234D93">
      <w:pPr>
        <w:pStyle w:val="Prrafodelista"/>
        <w:numPr>
          <w:ilvl w:val="1"/>
          <w:numId w:val="16"/>
        </w:numPr>
      </w:pPr>
      <w:r>
        <w:t>Prototipo funcional.</w:t>
      </w:r>
    </w:p>
    <w:p w14:paraId="4F71F6DB" w14:textId="28886ACA" w:rsidR="00C06787" w:rsidRDefault="00246F5D" w:rsidP="00234D93">
      <w:pPr>
        <w:pStyle w:val="Prrafodelista"/>
        <w:numPr>
          <w:ilvl w:val="1"/>
          <w:numId w:val="16"/>
        </w:numPr>
      </w:pPr>
      <w:r>
        <w:t>Modelo de datos.</w:t>
      </w:r>
    </w:p>
    <w:p w14:paraId="7D3B95F5" w14:textId="7ED27DA8" w:rsidR="00246F5D" w:rsidRDefault="00246F5D" w:rsidP="00234D93">
      <w:pPr>
        <w:pStyle w:val="Prrafodelista"/>
        <w:numPr>
          <w:ilvl w:val="1"/>
          <w:numId w:val="16"/>
        </w:numPr>
      </w:pPr>
      <w:r>
        <w:t>Plan de pruebas.</w:t>
      </w:r>
    </w:p>
    <w:p w14:paraId="5E467818" w14:textId="390A22DF" w:rsidR="00246F5D" w:rsidRDefault="00246F5D" w:rsidP="00234D93">
      <w:pPr>
        <w:pStyle w:val="Prrafodelista"/>
        <w:numPr>
          <w:ilvl w:val="1"/>
          <w:numId w:val="16"/>
        </w:numPr>
      </w:pPr>
      <w:r>
        <w:t>Plan de iteración fase construcción iteración 1.</w:t>
      </w:r>
    </w:p>
    <w:p w14:paraId="58D8905E" w14:textId="6E5E960C" w:rsidR="00743768" w:rsidRDefault="00743768" w:rsidP="00246F5D">
      <w:r>
        <w:t>Esta fase finalizara el día 11/10/2024.</w:t>
      </w:r>
    </w:p>
    <w:p w14:paraId="5DBE7387" w14:textId="23667278" w:rsidR="00246F5D" w:rsidRDefault="00246F5D" w:rsidP="00246F5D">
      <w:r>
        <w:t xml:space="preserve">En la fase de </w:t>
      </w:r>
      <w:r w:rsidR="005A3C13">
        <w:t>construcción</w:t>
      </w:r>
      <w:r>
        <w:t xml:space="preserve">, tendrá </w:t>
      </w:r>
      <w:r w:rsidR="005A3C13">
        <w:t xml:space="preserve">tres </w:t>
      </w:r>
      <w:r>
        <w:t>iteraciones y contendrá los siguientes documentos:</w:t>
      </w:r>
    </w:p>
    <w:p w14:paraId="6E62E2B3" w14:textId="6A138AAC" w:rsidR="00246F5D" w:rsidRDefault="00246F5D" w:rsidP="00246F5D">
      <w:pPr>
        <w:pStyle w:val="Prrafodelista"/>
        <w:numPr>
          <w:ilvl w:val="0"/>
          <w:numId w:val="16"/>
        </w:numPr>
      </w:pPr>
      <w:r>
        <w:t xml:space="preserve">Iteración 1. Esta tendrá comienzo el </w:t>
      </w:r>
      <w:bookmarkStart w:id="14" w:name="_Hlk177660064"/>
      <w:r>
        <w:t>día 1</w:t>
      </w:r>
      <w:r w:rsidR="00E17A3C">
        <w:t>2</w:t>
      </w:r>
      <w:r>
        <w:t>/</w:t>
      </w:r>
      <w:r w:rsidR="00E17A3C">
        <w:t>1</w:t>
      </w:r>
      <w:r>
        <w:t>0/2024 y finalizará el día 2</w:t>
      </w:r>
      <w:r w:rsidR="00E17A3C">
        <w:t>9</w:t>
      </w:r>
      <w:r>
        <w:t>/</w:t>
      </w:r>
      <w:r w:rsidR="00E17A3C">
        <w:t>1</w:t>
      </w:r>
      <w:r>
        <w:t>0/2024</w:t>
      </w:r>
      <w:bookmarkEnd w:id="14"/>
    </w:p>
    <w:p w14:paraId="13F70119" w14:textId="50BA5FD6" w:rsidR="00246F5D" w:rsidRDefault="008834E1" w:rsidP="008834E1">
      <w:pPr>
        <w:pStyle w:val="Prrafodelista"/>
        <w:numPr>
          <w:ilvl w:val="1"/>
          <w:numId w:val="16"/>
        </w:numPr>
      </w:pPr>
      <w:r>
        <w:t>Modelo arquitectónico.</w:t>
      </w:r>
    </w:p>
    <w:p w14:paraId="03A27B37" w14:textId="5CAAB57A" w:rsidR="008834E1" w:rsidRDefault="008834E1" w:rsidP="008834E1">
      <w:pPr>
        <w:pStyle w:val="Prrafodelista"/>
        <w:numPr>
          <w:ilvl w:val="1"/>
          <w:numId w:val="16"/>
        </w:numPr>
      </w:pPr>
      <w:r>
        <w:t>Modelo de diseño.</w:t>
      </w:r>
    </w:p>
    <w:p w14:paraId="6BC38EC9" w14:textId="1E521C20" w:rsidR="008834E1" w:rsidRDefault="00A66A6F" w:rsidP="008834E1">
      <w:pPr>
        <w:pStyle w:val="Prrafodelista"/>
        <w:numPr>
          <w:ilvl w:val="1"/>
          <w:numId w:val="16"/>
        </w:numPr>
      </w:pPr>
      <w:r>
        <w:t>Especificación</w:t>
      </w:r>
      <w:r w:rsidR="008834E1">
        <w:t xml:space="preserve"> de casos de uso.</w:t>
      </w:r>
    </w:p>
    <w:p w14:paraId="0C2B5A1A" w14:textId="56B93FA4" w:rsidR="008834E1" w:rsidRDefault="00A66A6F" w:rsidP="008834E1">
      <w:pPr>
        <w:pStyle w:val="Prrafodelista"/>
        <w:numPr>
          <w:ilvl w:val="1"/>
          <w:numId w:val="16"/>
        </w:numPr>
      </w:pPr>
      <w:r>
        <w:t>Código</w:t>
      </w:r>
      <w:r w:rsidR="008834E1">
        <w:t xml:space="preserve"> fuent</w:t>
      </w:r>
      <w:r>
        <w:t>e.</w:t>
      </w:r>
    </w:p>
    <w:p w14:paraId="15E5A438" w14:textId="6181A048" w:rsidR="008834E1" w:rsidRDefault="008834E1" w:rsidP="008834E1">
      <w:pPr>
        <w:pStyle w:val="Prrafodelista"/>
        <w:numPr>
          <w:ilvl w:val="1"/>
          <w:numId w:val="16"/>
        </w:numPr>
      </w:pPr>
      <w:r>
        <w:t>Plan de iteración fase construcción iteración 2.</w:t>
      </w:r>
    </w:p>
    <w:p w14:paraId="05F1DE9F" w14:textId="03BB50F7" w:rsidR="00246F5D" w:rsidRDefault="00246F5D" w:rsidP="00246F5D">
      <w:pPr>
        <w:pStyle w:val="Prrafodelista"/>
        <w:numPr>
          <w:ilvl w:val="0"/>
          <w:numId w:val="16"/>
        </w:numPr>
      </w:pPr>
      <w:r>
        <w:t xml:space="preserve">Iteración 2. Esta tendrá comienzo el día </w:t>
      </w:r>
      <w:r w:rsidR="00A66A6F">
        <w:t>30</w:t>
      </w:r>
      <w:r>
        <w:t>/</w:t>
      </w:r>
      <w:r w:rsidR="00A66A6F">
        <w:t>10</w:t>
      </w:r>
      <w:r>
        <w:t xml:space="preserve">/2024 y finalizará el día </w:t>
      </w:r>
      <w:r w:rsidR="00A66A6F">
        <w:t>08</w:t>
      </w:r>
      <w:r>
        <w:t>/1</w:t>
      </w:r>
      <w:r w:rsidR="00A66A6F">
        <w:t>1</w:t>
      </w:r>
      <w:r>
        <w:t>/2024</w:t>
      </w:r>
    </w:p>
    <w:p w14:paraId="5E20EC7E" w14:textId="77777777" w:rsidR="00F6119C" w:rsidRDefault="00F6119C" w:rsidP="00F6119C">
      <w:pPr>
        <w:pStyle w:val="Prrafodelista"/>
        <w:numPr>
          <w:ilvl w:val="1"/>
          <w:numId w:val="16"/>
        </w:numPr>
      </w:pPr>
      <w:r>
        <w:t>Especificación de casos de uso.</w:t>
      </w:r>
    </w:p>
    <w:p w14:paraId="301D8EEB" w14:textId="77777777" w:rsidR="00F6119C" w:rsidRDefault="00F6119C" w:rsidP="00F6119C">
      <w:pPr>
        <w:pStyle w:val="Prrafodelista"/>
        <w:numPr>
          <w:ilvl w:val="1"/>
          <w:numId w:val="16"/>
        </w:numPr>
      </w:pPr>
      <w:r>
        <w:t>Código fuente.</w:t>
      </w:r>
    </w:p>
    <w:p w14:paraId="79008B7C" w14:textId="77777777" w:rsidR="00F6119C" w:rsidRDefault="00F6119C" w:rsidP="00F6119C">
      <w:pPr>
        <w:pStyle w:val="Prrafodelista"/>
        <w:numPr>
          <w:ilvl w:val="1"/>
          <w:numId w:val="16"/>
        </w:numPr>
      </w:pPr>
      <w:r>
        <w:t>Plan de iteración fase construcción iteración 2.</w:t>
      </w:r>
    </w:p>
    <w:p w14:paraId="6EF71739" w14:textId="75E6C059" w:rsidR="00E17A3C" w:rsidRDefault="00E17A3C" w:rsidP="00E17A3C">
      <w:pPr>
        <w:pStyle w:val="Prrafodelista"/>
        <w:numPr>
          <w:ilvl w:val="0"/>
          <w:numId w:val="16"/>
        </w:numPr>
      </w:pPr>
      <w:r>
        <w:t xml:space="preserve">Iteración 3. </w:t>
      </w:r>
      <w:r w:rsidR="00F6119C">
        <w:t>Esta tendrá comienzo el día 09/11/2024 y finalizará el día 19/11/2024</w:t>
      </w:r>
    </w:p>
    <w:p w14:paraId="3F471375" w14:textId="77777777" w:rsidR="00F6119C" w:rsidRDefault="00F6119C" w:rsidP="00F6119C">
      <w:pPr>
        <w:pStyle w:val="Prrafodelista"/>
        <w:numPr>
          <w:ilvl w:val="1"/>
          <w:numId w:val="16"/>
        </w:numPr>
      </w:pPr>
      <w:r>
        <w:t>Especificación de casos de uso.</w:t>
      </w:r>
    </w:p>
    <w:p w14:paraId="24C25123" w14:textId="77777777" w:rsidR="00F6119C" w:rsidRDefault="00F6119C" w:rsidP="00F6119C">
      <w:pPr>
        <w:pStyle w:val="Prrafodelista"/>
        <w:numPr>
          <w:ilvl w:val="1"/>
          <w:numId w:val="16"/>
        </w:numPr>
      </w:pPr>
      <w:r>
        <w:t>Código fuente.</w:t>
      </w:r>
    </w:p>
    <w:p w14:paraId="6EC04605" w14:textId="41CFE8AB" w:rsidR="00F6119C" w:rsidRDefault="00F6119C" w:rsidP="00F6119C">
      <w:pPr>
        <w:pStyle w:val="Prrafodelista"/>
        <w:numPr>
          <w:ilvl w:val="1"/>
          <w:numId w:val="16"/>
        </w:numPr>
      </w:pPr>
      <w:r>
        <w:t>Plan de iteración fase finalización.</w:t>
      </w:r>
    </w:p>
    <w:p w14:paraId="709E2C6D" w14:textId="5BD74E13" w:rsidR="00F6119C" w:rsidRDefault="00F6119C" w:rsidP="00F6119C">
      <w:r>
        <w:t>Esta fase finalizara el día 19/1</w:t>
      </w:r>
      <w:r w:rsidR="004B6096">
        <w:t>1</w:t>
      </w:r>
      <w:r>
        <w:t>/2024.</w:t>
      </w:r>
    </w:p>
    <w:p w14:paraId="6E0AF5B4" w14:textId="30980216" w:rsidR="00DF1D7A" w:rsidRDefault="00F6119C" w:rsidP="00DF1D7A">
      <w:r>
        <w:t>En la fase de finalización, tendrá una iteración</w:t>
      </w:r>
      <w:r w:rsidR="004B6096">
        <w:t>, comenzará el día 20/11/2024</w:t>
      </w:r>
      <w:r>
        <w:t xml:space="preserve"> y contendrá los siguientes documentos:</w:t>
      </w:r>
    </w:p>
    <w:p w14:paraId="4D1F9877" w14:textId="68D793DD" w:rsidR="00F6119C" w:rsidRDefault="00F6119C" w:rsidP="00F6119C">
      <w:pPr>
        <w:pStyle w:val="Prrafodelista"/>
        <w:numPr>
          <w:ilvl w:val="0"/>
          <w:numId w:val="16"/>
        </w:numPr>
      </w:pPr>
      <w:r>
        <w:t>Manual de usuario.</w:t>
      </w:r>
    </w:p>
    <w:p w14:paraId="1940A9A6" w14:textId="453D1707" w:rsidR="001C4EF5" w:rsidRDefault="00F6119C" w:rsidP="001C4EF5">
      <w:pPr>
        <w:pStyle w:val="Prrafodelista"/>
        <w:numPr>
          <w:ilvl w:val="0"/>
          <w:numId w:val="16"/>
        </w:numPr>
      </w:pPr>
      <w:r>
        <w:lastRenderedPageBreak/>
        <w:t xml:space="preserve">Manual de </w:t>
      </w:r>
      <w:r w:rsidR="00927C1D">
        <w:t>instalación</w:t>
      </w:r>
      <w:r>
        <w:t>.</w:t>
      </w:r>
    </w:p>
    <w:p w14:paraId="2480202D" w14:textId="17FD6809" w:rsidR="00033DCE" w:rsidRDefault="00033DCE" w:rsidP="007B65BE">
      <w:pPr>
        <w:pStyle w:val="PSI-Ttulo2"/>
      </w:pPr>
      <w:bookmarkStart w:id="15" w:name="_Toc177738510"/>
      <w:r>
        <w:t>Control de Configuración</w:t>
      </w:r>
      <w:bookmarkEnd w:id="15"/>
    </w:p>
    <w:p w14:paraId="625F321E" w14:textId="77777777" w:rsidR="00033DCE" w:rsidRDefault="00033DCE" w:rsidP="007B65BE">
      <w:pPr>
        <w:pStyle w:val="PSI-Ttulo3"/>
      </w:pPr>
      <w:bookmarkStart w:id="16" w:name="_Toc177738511"/>
      <w:r>
        <w:t>Solicitud de Cambios</w:t>
      </w:r>
      <w:bookmarkEnd w:id="16"/>
    </w:p>
    <w:p w14:paraId="79128595" w14:textId="4A58CC0B" w:rsidR="00BC44E5" w:rsidRDefault="00927C1D" w:rsidP="001F5786">
      <w:r>
        <w:t>La s</w:t>
      </w:r>
      <w:r w:rsidR="000E35E4">
        <w:t xml:space="preserve">olicitud de los cambios </w:t>
      </w:r>
      <w:r>
        <w:t>será</w:t>
      </w:r>
      <w:r w:rsidR="000E35E4">
        <w:t xml:space="preserve"> realizada cuando se quiera traspasar elementos de la rama </w:t>
      </w:r>
      <w:r w:rsidR="000E35E4" w:rsidRPr="00927C1D">
        <w:rPr>
          <w:b/>
        </w:rPr>
        <w:t>develop</w:t>
      </w:r>
      <w:r w:rsidR="000E35E4">
        <w:t xml:space="preserve"> a la rama </w:t>
      </w:r>
      <w:r w:rsidR="000E35E4" w:rsidRPr="00927C1D">
        <w:rPr>
          <w:b/>
        </w:rPr>
        <w:t>master</w:t>
      </w:r>
      <w:r w:rsidR="00BC44E5">
        <w:t xml:space="preserve">, se realiza el documento “Solicitud de Cambios” para registrar dicha solicitud. </w:t>
      </w:r>
    </w:p>
    <w:p w14:paraId="6ED16816" w14:textId="2E167501" w:rsidR="001244EF" w:rsidRDefault="001244EF" w:rsidP="001244EF">
      <w:r>
        <w:t>El documento Solicitud de Cambios contendrá las siguientes secciones:</w:t>
      </w:r>
    </w:p>
    <w:p w14:paraId="729318EA" w14:textId="45B6E8CA" w:rsidR="001244EF" w:rsidRDefault="001244EF" w:rsidP="001244EF">
      <w:pPr>
        <w:pStyle w:val="Prrafodelista"/>
        <w:numPr>
          <w:ilvl w:val="0"/>
          <w:numId w:val="16"/>
        </w:numPr>
      </w:pPr>
      <w:r>
        <w:t>Nombre del Elemento de Configuración de Software a cambiar.</w:t>
      </w:r>
    </w:p>
    <w:p w14:paraId="102FABD7" w14:textId="77777777" w:rsidR="001244EF" w:rsidRDefault="001244EF" w:rsidP="001244EF">
      <w:pPr>
        <w:pStyle w:val="Prrafodelista"/>
        <w:numPr>
          <w:ilvl w:val="0"/>
          <w:numId w:val="16"/>
        </w:numPr>
      </w:pPr>
      <w:r>
        <w:t>Nombre del peticionario.</w:t>
      </w:r>
    </w:p>
    <w:p w14:paraId="0FE02110" w14:textId="77777777" w:rsidR="001244EF" w:rsidRDefault="001244EF" w:rsidP="001244EF">
      <w:pPr>
        <w:pStyle w:val="Prrafodelista"/>
        <w:numPr>
          <w:ilvl w:val="0"/>
          <w:numId w:val="16"/>
        </w:numPr>
      </w:pPr>
      <w:r>
        <w:t>Fecha de petición.</w:t>
      </w:r>
    </w:p>
    <w:p w14:paraId="24612101" w14:textId="77777777" w:rsidR="001244EF" w:rsidRDefault="001244EF" w:rsidP="001244EF">
      <w:pPr>
        <w:pStyle w:val="Prrafodelista"/>
        <w:numPr>
          <w:ilvl w:val="0"/>
          <w:numId w:val="16"/>
        </w:numPr>
      </w:pPr>
      <w:r>
        <w:t>Necesidad del cambio.</w:t>
      </w:r>
    </w:p>
    <w:p w14:paraId="3D3BF410" w14:textId="77777777" w:rsidR="001244EF" w:rsidRDefault="001244EF" w:rsidP="001244EF">
      <w:pPr>
        <w:pStyle w:val="Prrafodelista"/>
        <w:numPr>
          <w:ilvl w:val="0"/>
          <w:numId w:val="16"/>
        </w:numPr>
      </w:pPr>
      <w:r>
        <w:t>Descripción del cambio pedido.</w:t>
      </w:r>
    </w:p>
    <w:p w14:paraId="400ED557" w14:textId="77777777" w:rsidR="001244EF" w:rsidRDefault="001244EF" w:rsidP="001244EF">
      <w:pPr>
        <w:pStyle w:val="Prrafodelista"/>
        <w:numPr>
          <w:ilvl w:val="0"/>
          <w:numId w:val="16"/>
        </w:numPr>
      </w:pPr>
      <w:r>
        <w:t>Prioridad.</w:t>
      </w:r>
    </w:p>
    <w:p w14:paraId="141B480B" w14:textId="77777777" w:rsidR="001244EF" w:rsidRDefault="001244EF" w:rsidP="001244EF">
      <w:pPr>
        <w:pStyle w:val="Prrafodelista"/>
        <w:numPr>
          <w:ilvl w:val="0"/>
          <w:numId w:val="16"/>
        </w:numPr>
      </w:pPr>
      <w:r>
        <w:t>Estado.</w:t>
      </w:r>
    </w:p>
    <w:p w14:paraId="75A794E0" w14:textId="77777777" w:rsidR="001244EF" w:rsidRDefault="001244EF" w:rsidP="001244EF">
      <w:pPr>
        <w:pStyle w:val="Prrafodelista"/>
        <w:numPr>
          <w:ilvl w:val="0"/>
          <w:numId w:val="16"/>
        </w:numPr>
      </w:pPr>
      <w:r>
        <w:t>Fecha del cambio.</w:t>
      </w:r>
    </w:p>
    <w:p w14:paraId="6358147E" w14:textId="14EFEA5E" w:rsidR="001244EF" w:rsidRDefault="001244EF" w:rsidP="001244EF">
      <w:pPr>
        <w:pStyle w:val="Prrafodelista"/>
      </w:pPr>
    </w:p>
    <w:p w14:paraId="44C858FF" w14:textId="08E058CC" w:rsidR="0008396A" w:rsidRDefault="0008396A" w:rsidP="001F5786">
      <w:r>
        <w:t xml:space="preserve">Una vez que se recibe una </w:t>
      </w:r>
      <w:r w:rsidR="00BC44E5">
        <w:t>Solicitud de Cambio</w:t>
      </w:r>
      <w:r>
        <w:t>, se realiza una evaluación</w:t>
      </w:r>
      <w:r w:rsidR="00AC0356">
        <w:t xml:space="preserve"> para determinar si los cambios impactaran de manera negativa</w:t>
      </w:r>
      <w:r w:rsidR="000E35E4">
        <w:t>, es decir, si hay documentos en ambas ramas que no concuerden con lo desarrollado del proyecto</w:t>
      </w:r>
      <w:r>
        <w:t>.</w:t>
      </w:r>
      <w:r w:rsidRPr="0008396A">
        <w:t xml:space="preserve"> </w:t>
      </w:r>
      <w:r>
        <w:t xml:space="preserve">En cualquier caso, la decisión tomada deberá quedar documentada </w:t>
      </w:r>
      <w:r w:rsidR="00AC0356">
        <w:t>en el mismo documento de solicitud de cambio</w:t>
      </w:r>
      <w:r>
        <w:t>.</w:t>
      </w:r>
    </w:p>
    <w:p w14:paraId="2425B86D" w14:textId="5AB444ED" w:rsidR="008F3E98" w:rsidRDefault="0008396A" w:rsidP="001D13D1">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p>
    <w:p w14:paraId="5620E292" w14:textId="77777777" w:rsidR="00256ADA" w:rsidRDefault="00256ADA" w:rsidP="007B65BE">
      <w:pPr>
        <w:pStyle w:val="PSI-Ttulo3"/>
      </w:pPr>
      <w:bookmarkStart w:id="17" w:name="_Toc177738512"/>
      <w:r w:rsidRPr="00D268B7">
        <w:t>Aprobación de Cambios</w:t>
      </w:r>
      <w:bookmarkEnd w:id="17"/>
    </w:p>
    <w:p w14:paraId="36381695" w14:textId="0F5622A9" w:rsidR="002111F3" w:rsidRDefault="002111F3" w:rsidP="002111F3">
      <w:r>
        <w:t xml:space="preserve">El </w:t>
      </w:r>
      <w:r w:rsidR="004C0BDD">
        <w:t>Comité de Control de Configuración</w:t>
      </w:r>
      <w:r>
        <w:t xml:space="preserve"> estará formado por los 3 miembros del equipo T-Code. Todos los miembros van a tener la misma autoridad por lo que el sistema de aprobación de cambios </w:t>
      </w:r>
      <w:r w:rsidR="007D6919">
        <w:t>será</w:t>
      </w:r>
      <w:r>
        <w:t xml:space="preserve"> a través de una votación donde </w:t>
      </w:r>
      <w:r w:rsidR="007D6919">
        <w:t>más</w:t>
      </w:r>
      <w:r>
        <w:t xml:space="preserve"> del 50% de los participantes deben estar de acuerdo.</w:t>
      </w:r>
    </w:p>
    <w:p w14:paraId="440C7C77" w14:textId="77777777" w:rsidR="00256ADA" w:rsidRDefault="00256ADA" w:rsidP="007B65BE">
      <w:pPr>
        <w:pStyle w:val="PSI-Ttulo3"/>
      </w:pPr>
      <w:bookmarkStart w:id="18" w:name="_Toc177738513"/>
      <w:r w:rsidRPr="00D268B7">
        <w:t>Implementación de Cambios</w:t>
      </w:r>
      <w:bookmarkEnd w:id="18"/>
    </w:p>
    <w:p w14:paraId="2AD666BE" w14:textId="011451CF" w:rsidR="008F3E98" w:rsidRPr="00C81BEA" w:rsidRDefault="003D087A" w:rsidP="00420C86">
      <w:r>
        <w:t>Una vez que sean aprobados los cambios, el administrador de configuraciones realizara el traspaso de las modificaciones a la rama master verificando la integridad de los datos</w:t>
      </w:r>
      <w:r w:rsidR="00420C86">
        <w:t xml:space="preserve">. </w:t>
      </w:r>
    </w:p>
    <w:p w14:paraId="7E304283" w14:textId="77777777" w:rsidR="00256ADA" w:rsidRDefault="00D268B7" w:rsidP="007B65BE">
      <w:pPr>
        <w:pStyle w:val="PSI-Ttulo2"/>
      </w:pPr>
      <w:bookmarkStart w:id="19" w:name="_Toc177738514"/>
      <w:r>
        <w:t>Estado de la Configuración</w:t>
      </w:r>
      <w:bookmarkEnd w:id="19"/>
    </w:p>
    <w:p w14:paraId="56BEB033" w14:textId="77777777" w:rsidR="004C7DE0" w:rsidRDefault="007D6919" w:rsidP="00F8484B">
      <w:r>
        <w:t xml:space="preserve">Los elementos que se deben controlar que estén en cada línea base fueron establecidos en la sección de elementos de la línea base. Al finalizar cada línea base se deberá realizar un control </w:t>
      </w:r>
      <w:r>
        <w:lastRenderedPageBreak/>
        <w:t xml:space="preserve">que quedara plasmado en el plan de iteración correspondiente al cierre de la etapa, que elementos quedaron completos, incompletos y cuales quedaron sin realizarse. </w:t>
      </w:r>
    </w:p>
    <w:p w14:paraId="0ADDE6A5" w14:textId="5661C905" w:rsidR="009B019F" w:rsidRPr="00DF6373" w:rsidRDefault="007D6919" w:rsidP="00F8484B">
      <w:r>
        <w:t xml:space="preserve">Esta información va a ser obtenida </w:t>
      </w:r>
      <w:r w:rsidR="004C7DE0">
        <w:t>a través de las revisiones que se vayan realizando por los responsables de calidad.</w:t>
      </w:r>
    </w:p>
    <w:p w14:paraId="7DE60395" w14:textId="77777777" w:rsidR="00D268B7" w:rsidRDefault="002A1902" w:rsidP="007B65BE">
      <w:pPr>
        <w:pStyle w:val="PSI-Ttulo2"/>
      </w:pPr>
      <w:bookmarkStart w:id="20" w:name="_Toc177738515"/>
      <w:r>
        <w:t xml:space="preserve">Informes y </w:t>
      </w:r>
      <w:r w:rsidR="00D268B7" w:rsidRPr="00E90311">
        <w:t>Auditorías</w:t>
      </w:r>
      <w:bookmarkEnd w:id="20"/>
    </w:p>
    <w:p w14:paraId="7C245B71" w14:textId="7F9491D3" w:rsidR="006E4152" w:rsidRDefault="006E4152" w:rsidP="007B65BE">
      <w:pPr>
        <w:pStyle w:val="PSI-Normal"/>
      </w:pPr>
      <w:r>
        <w:t xml:space="preserve">Cada cierto tiempo, el gestor de configuración realizará un informe para el jefe de proyecto con el fin de revisar la evolución de los defectos que se vayan registrando en el </w:t>
      </w:r>
      <w:r w:rsidR="0019716D">
        <w:t>mismo</w:t>
      </w:r>
      <w:r>
        <w:t>.</w:t>
      </w:r>
    </w:p>
    <w:p w14:paraId="19D5090C" w14:textId="77777777" w:rsidR="006E4152" w:rsidRDefault="006E4152" w:rsidP="007B65BE">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14:paraId="1CC8C2BD" w14:textId="62A19A1B" w:rsidR="00C81BEA" w:rsidRDefault="006E4152" w:rsidP="007B65BE">
      <w:pPr>
        <w:pStyle w:val="PSI-Normal"/>
      </w:pPr>
      <w:r>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14:paraId="5CE39B09" w14:textId="77777777" w:rsidR="006E4152" w:rsidRPr="002F2557" w:rsidRDefault="006E4152" w:rsidP="007B65BE">
      <w:pPr>
        <w:pStyle w:val="PSI-Normal"/>
      </w:pPr>
      <w:r w:rsidRPr="002F2557">
        <w:t>Los tipos de informes que se van a desarrollar para el estado actual de los defectos son los siguientes:</w:t>
      </w:r>
    </w:p>
    <w:p w14:paraId="22BF81F6" w14:textId="77777777" w:rsidR="006E4152" w:rsidRPr="002F2557" w:rsidRDefault="006E4152" w:rsidP="007B65BE">
      <w:pPr>
        <w:pStyle w:val="PSI-Normal"/>
      </w:pPr>
      <w:r w:rsidRPr="002F2557">
        <w:t>• Tabla(s) que muestre(n) el estado actual de cada defecto y su severidad.</w:t>
      </w:r>
    </w:p>
    <w:p w14:paraId="27E97E1B" w14:textId="77777777" w:rsidR="00E90311" w:rsidRDefault="006E4152" w:rsidP="007B65BE">
      <w:pPr>
        <w:pStyle w:val="PSI-Normal"/>
      </w:pPr>
      <w:r w:rsidRPr="002F2557">
        <w:t>• Tabla(s) que muestre(n) el estado actual de cada defecto y su prioridad.</w:t>
      </w:r>
      <w:r w:rsidR="00E90311">
        <w:t xml:space="preserve"> </w:t>
      </w:r>
    </w:p>
    <w:p w14:paraId="43978D14" w14:textId="1CF3D244" w:rsidR="006E4152" w:rsidRDefault="00E90311" w:rsidP="007B65BE">
      <w:pPr>
        <w:pStyle w:val="PSI-Normal"/>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14:paraId="70451CD1" w14:textId="77777777" w:rsidR="00D268B7" w:rsidRDefault="00D268B7" w:rsidP="007B65BE">
      <w:pPr>
        <w:pStyle w:val="PSI-Ttulo1"/>
      </w:pPr>
      <w:bookmarkStart w:id="21" w:name="_Toc177738516"/>
      <w:r>
        <w:t>Calendario</w:t>
      </w:r>
      <w:bookmarkEnd w:id="21"/>
    </w:p>
    <w:p w14:paraId="0FBCD4E4" w14:textId="61ED6415" w:rsidR="008A4174" w:rsidRDefault="008A4174" w:rsidP="008A4174">
      <w:r>
        <w:t>Las líneas base están establecidas en la sección elementos de la línea base. Las fechas que deben estar cada línea base serán:</w:t>
      </w:r>
    </w:p>
    <w:p w14:paraId="12A98CA3" w14:textId="05CD442D" w:rsidR="008A4174" w:rsidRDefault="008A4174" w:rsidP="008A4174">
      <w:pPr>
        <w:pStyle w:val="Prrafodelista"/>
        <w:numPr>
          <w:ilvl w:val="0"/>
          <w:numId w:val="16"/>
        </w:numPr>
      </w:pPr>
      <w:r>
        <w:t>Fase inicio iteración 1 empezara el día 23/08/2024 y finalizara el día 10/09/2024.</w:t>
      </w:r>
    </w:p>
    <w:p w14:paraId="1055F3CC" w14:textId="27E2C6FE" w:rsidR="008A4174" w:rsidRDefault="008A4174" w:rsidP="008A4174">
      <w:pPr>
        <w:pStyle w:val="Prrafodelista"/>
        <w:numPr>
          <w:ilvl w:val="0"/>
          <w:numId w:val="16"/>
        </w:numPr>
      </w:pPr>
      <w:r>
        <w:t>Fase elaboración iteración 1 empezara el día 11/09/2024 y finalizara el día 24/09/2024.</w:t>
      </w:r>
    </w:p>
    <w:p w14:paraId="323C4671" w14:textId="715B575E" w:rsidR="008A4174" w:rsidRDefault="008A4174" w:rsidP="008A4174">
      <w:pPr>
        <w:pStyle w:val="Prrafodelista"/>
        <w:numPr>
          <w:ilvl w:val="0"/>
          <w:numId w:val="16"/>
        </w:numPr>
      </w:pPr>
      <w:r>
        <w:t>Fase elaboración iteración 2 empezara el día 25/09/2024 y finalizara el día 11/10/2024.</w:t>
      </w:r>
    </w:p>
    <w:p w14:paraId="1A3DCC99" w14:textId="7DB70582" w:rsidR="008A4174" w:rsidRDefault="008A4174" w:rsidP="008A4174">
      <w:pPr>
        <w:pStyle w:val="Prrafodelista"/>
        <w:numPr>
          <w:ilvl w:val="0"/>
          <w:numId w:val="16"/>
        </w:numPr>
      </w:pPr>
      <w:r>
        <w:t>Fase de construcción iteración 1 empezará día 12/10/2024 y finalizará el día 29/10/2024.</w:t>
      </w:r>
    </w:p>
    <w:p w14:paraId="604904D0" w14:textId="0279C8D4" w:rsidR="008A4174" w:rsidRDefault="008A4174" w:rsidP="008A4174">
      <w:pPr>
        <w:pStyle w:val="Prrafodelista"/>
        <w:numPr>
          <w:ilvl w:val="0"/>
          <w:numId w:val="16"/>
        </w:numPr>
      </w:pPr>
      <w:r>
        <w:t xml:space="preserve">Fase de construcción iteración 2 empezará día </w:t>
      </w:r>
      <w:r w:rsidR="009E6883">
        <w:t>30/10/2024 y finalizará el día 08/11/2024.</w:t>
      </w:r>
    </w:p>
    <w:p w14:paraId="2FA35AF1" w14:textId="62AB9047" w:rsidR="009E6883" w:rsidRDefault="008A4174" w:rsidP="009E6883">
      <w:pPr>
        <w:pStyle w:val="Prrafodelista"/>
        <w:numPr>
          <w:ilvl w:val="0"/>
          <w:numId w:val="16"/>
        </w:numPr>
      </w:pPr>
      <w:r>
        <w:t xml:space="preserve">Fase de construcción iteración 3 empezará día </w:t>
      </w:r>
      <w:r w:rsidR="009E6883">
        <w:t>09/11/2024 y finalizará el día 19/11/2024</w:t>
      </w:r>
    </w:p>
    <w:p w14:paraId="4FE8B54E" w14:textId="63D1399F" w:rsidR="008A4174" w:rsidRDefault="009E6883" w:rsidP="008A4174">
      <w:pPr>
        <w:pStyle w:val="Prrafodelista"/>
        <w:numPr>
          <w:ilvl w:val="0"/>
          <w:numId w:val="16"/>
        </w:numPr>
      </w:pPr>
      <w:r>
        <w:t>Fase de finalización iter</w:t>
      </w:r>
      <w:r w:rsidR="00927C1D">
        <w:t>ación 1 empezara día 20/11/2024,</w:t>
      </w:r>
      <w:r w:rsidR="00DF3224">
        <w:t xml:space="preserve"> la fecha de </w:t>
      </w:r>
      <w:r w:rsidR="00927C1D">
        <w:t>finalización</w:t>
      </w:r>
      <w:r w:rsidR="00DF3224">
        <w:t xml:space="preserve"> no </w:t>
      </w:r>
      <w:r w:rsidR="00927C1D">
        <w:t>está</w:t>
      </w:r>
      <w:r w:rsidR="00DF3224">
        <w:t xml:space="preserve"> definida por el momento.</w:t>
      </w:r>
    </w:p>
    <w:p w14:paraId="454B2DC4" w14:textId="6C9C8717" w:rsidR="001C4EF5" w:rsidRDefault="001C4EF5" w:rsidP="001C4EF5">
      <w:r>
        <w:t>La implementación del plan estará prevista para el día 25/09/2024</w:t>
      </w:r>
      <w:r w:rsidR="00927C1D">
        <w:t>.</w:t>
      </w:r>
    </w:p>
    <w:p w14:paraId="296BD2D7" w14:textId="2F8DA030" w:rsidR="002F2557" w:rsidRDefault="001C4EF5" w:rsidP="008A4174">
      <w:r>
        <w:lastRenderedPageBreak/>
        <w:t>Las auditorias se van a realizar un día después de la finalización de cada línea base.</w:t>
      </w:r>
    </w:p>
    <w:p w14:paraId="2884494A" w14:textId="77777777" w:rsidR="00D268B7" w:rsidRDefault="00D268B7" w:rsidP="007B65BE">
      <w:pPr>
        <w:pStyle w:val="PSI-Ttulo1"/>
      </w:pPr>
      <w:bookmarkStart w:id="22" w:name="_Toc177738517"/>
      <w:r>
        <w:t>Capacitación y Recursos</w:t>
      </w:r>
      <w:bookmarkEnd w:id="22"/>
    </w:p>
    <w:p w14:paraId="6EB3691B" w14:textId="1F0DED37" w:rsidR="00C81BEA" w:rsidRDefault="00EE4857" w:rsidP="00347253">
      <w:r>
        <w:t>Al día 19/09/2024, se</w:t>
      </w:r>
      <w:r w:rsidR="001C4EF5">
        <w:t xml:space="preserve"> </w:t>
      </w:r>
      <w:r w:rsidR="00927C1D">
        <w:t>está</w:t>
      </w:r>
      <w:r w:rsidR="001C4EF5">
        <w:t xml:space="preserve"> modificando un d</w:t>
      </w:r>
      <w:r w:rsidR="00927C1D">
        <w:t>ocumento denominado “trucos de G</w:t>
      </w:r>
      <w:r w:rsidR="001C4EF5">
        <w:t xml:space="preserve">it” el cual contendrá los comandos típicos con una descripción entendible para todos los miembros del equipo. </w:t>
      </w:r>
    </w:p>
    <w:p w14:paraId="73D414D6" w14:textId="77777777" w:rsidR="00D268B7" w:rsidRDefault="00D268B7" w:rsidP="007B65BE">
      <w:pPr>
        <w:pStyle w:val="PSI-Ttulo1"/>
      </w:pPr>
      <w:bookmarkStart w:id="23" w:name="_Toc177738518"/>
      <w:r>
        <w:t>Mantenimiento del Plan de Gestión de la Configuración</w:t>
      </w:r>
      <w:bookmarkEnd w:id="23"/>
    </w:p>
    <w:p w14:paraId="186204B1" w14:textId="7343E4C0" w:rsidR="005F37E1" w:rsidRDefault="005F37E1" w:rsidP="005F37E1">
      <w:r>
        <w:t>El responsable de monitorear el plan de gestión de configuraciones va a ser el miembro Hugo Frey, el cual tendrá acceso completo al repositorio en todo momento.</w:t>
      </w:r>
    </w:p>
    <w:p w14:paraId="467D019C" w14:textId="5C3B5508" w:rsidR="00F32C1A" w:rsidRDefault="005F37E1" w:rsidP="00F376D0">
      <w:r>
        <w:t>Los mecanismos que fueron planteados en la sección de control de configuraciones</w:t>
      </w:r>
      <w:r w:rsidR="00F376D0">
        <w:t xml:space="preserve"> serán los mismos para la modificación de este plan. </w:t>
      </w:r>
    </w:p>
    <w:sectPr w:rsidR="00F32C1A" w:rsidSect="00FC4086">
      <w:headerReference w:type="default" r:id="rId12"/>
      <w:footerReference w:type="default" r:id="rId13"/>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52374" w14:textId="77777777" w:rsidR="00F55881" w:rsidRDefault="00F55881" w:rsidP="007B65BE">
      <w:r>
        <w:separator/>
      </w:r>
    </w:p>
    <w:p w14:paraId="067DEDBD" w14:textId="77777777" w:rsidR="00F55881" w:rsidRDefault="00F55881" w:rsidP="007B65BE"/>
  </w:endnote>
  <w:endnote w:type="continuationSeparator" w:id="0">
    <w:p w14:paraId="741FAE99" w14:textId="77777777" w:rsidR="00F55881" w:rsidRDefault="00F55881" w:rsidP="007B65BE">
      <w:r>
        <w:continuationSeparator/>
      </w:r>
    </w:p>
    <w:p w14:paraId="7E7A244E" w14:textId="77777777" w:rsidR="00F55881" w:rsidRDefault="00F55881" w:rsidP="007B6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BD78" w14:textId="6BBB9A6D" w:rsidR="00640077" w:rsidRDefault="007B65BE" w:rsidP="007B65BE">
    <w:pPr>
      <w:spacing w:before="0"/>
    </w:pPr>
    <w:r>
      <w:t>T-Code</w:t>
    </w:r>
    <w:r>
      <w:tab/>
    </w:r>
    <w:r>
      <w:tab/>
    </w:r>
    <w:r>
      <w:tab/>
    </w:r>
    <w:r>
      <w:tab/>
    </w:r>
    <w:r w:rsidR="00640077">
      <w:t xml:space="preserve">   </w:t>
    </w:r>
    <w:r w:rsidR="00473993" w:rsidRPr="0071039B">
      <w:rPr>
        <w:noProof/>
        <w:lang w:eastAsia="es-AR"/>
      </w:rPr>
      <mc:AlternateContent>
        <mc:Choice Requires="wpg">
          <w:drawing>
            <wp:anchor distT="0" distB="0" distL="114300" distR="114300" simplePos="0" relativeHeight="251656192" behindDoc="0" locked="0" layoutInCell="0" allowOverlap="1" wp14:anchorId="08A01128" wp14:editId="22D121DD">
              <wp:simplePos x="0" y="0"/>
              <wp:positionH relativeFrom="page">
                <wp:align>center</wp:align>
              </wp:positionH>
              <wp:positionV relativeFrom="page">
                <wp:align>bottom</wp:align>
              </wp:positionV>
              <wp:extent cx="7539990" cy="809625"/>
              <wp:effectExtent l="9525" t="0" r="13335" b="4445"/>
              <wp:wrapNone/>
              <wp:docPr id="115400215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83351959"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436899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1BC87FB"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YGf/3+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" filled="f" stroked="f"/>
              <w10:wrap anchorx="page" anchory="page"/>
            </v:group>
          </w:pict>
        </mc:Fallback>
      </mc:AlternateContent>
    </w:r>
    <w:r w:rsidR="00473993" w:rsidRPr="0071039B">
      <w:rPr>
        <w:noProof/>
        <w:lang w:eastAsia="es-AR"/>
      </w:rPr>
      <mc:AlternateContent>
        <mc:Choice Requires="wps">
          <w:drawing>
            <wp:anchor distT="0" distB="0" distL="114300" distR="114300" simplePos="0" relativeHeight="251655168" behindDoc="0" locked="0" layoutInCell="1" allowOverlap="1" wp14:anchorId="7FBEEE10" wp14:editId="4600B70F">
              <wp:simplePos x="0" y="0"/>
              <wp:positionH relativeFrom="page">
                <wp:posOffset>494665</wp:posOffset>
              </wp:positionH>
              <wp:positionV relativeFrom="page">
                <wp:posOffset>9887585</wp:posOffset>
              </wp:positionV>
              <wp:extent cx="90805" cy="789940"/>
              <wp:effectExtent l="8255" t="10795" r="5715" b="8890"/>
              <wp:wrapNone/>
              <wp:docPr id="8487296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79F67B8"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640077">
      <w:tab/>
    </w:r>
    <w:r w:rsidR="00640077">
      <w:tab/>
    </w:r>
    <w:r w:rsidR="00640077">
      <w:tab/>
    </w:r>
    <w:r w:rsidR="00640077">
      <w:tab/>
    </w:r>
    <w:r w:rsidR="00640077">
      <w:tab/>
    </w:r>
    <w:r w:rsidR="00640077" w:rsidRPr="00DD5A70">
      <w:rPr>
        <w:rFonts w:ascii="Cambria" w:hAnsi="Cambria" w:cs="Cambria"/>
      </w:rPr>
      <w:t xml:space="preserve">Página </w:t>
    </w:r>
    <w:r w:rsidR="0071039B" w:rsidRPr="00DD5A70">
      <w:rPr>
        <w:rFonts w:ascii="Cambria" w:hAnsi="Cambria" w:cs="Cambria"/>
      </w:rPr>
      <w:fldChar w:fldCharType="begin"/>
    </w:r>
    <w:r w:rsidR="00640077" w:rsidRPr="00DD5A70">
      <w:rPr>
        <w:rFonts w:ascii="Cambria" w:hAnsi="Cambria" w:cs="Cambria"/>
      </w:rPr>
      <w:instrText xml:space="preserve"> PAGE </w:instrText>
    </w:r>
    <w:r w:rsidR="0071039B" w:rsidRPr="00DD5A70">
      <w:rPr>
        <w:rFonts w:ascii="Cambria" w:hAnsi="Cambria" w:cs="Cambria"/>
      </w:rPr>
      <w:fldChar w:fldCharType="separate"/>
    </w:r>
    <w:r w:rsidR="004016AC">
      <w:rPr>
        <w:rFonts w:ascii="Cambria" w:hAnsi="Cambria" w:cs="Cambria"/>
        <w:noProof/>
      </w:rPr>
      <w:t>6</w:t>
    </w:r>
    <w:r w:rsidR="0071039B" w:rsidRPr="00DD5A70">
      <w:rPr>
        <w:rFonts w:ascii="Cambria" w:hAnsi="Cambria" w:cs="Cambria"/>
      </w:rPr>
      <w:fldChar w:fldCharType="end"/>
    </w:r>
    <w:r w:rsidR="00640077" w:rsidRPr="00DD5A70">
      <w:rPr>
        <w:rFonts w:ascii="Cambria" w:hAnsi="Cambria" w:cs="Cambria"/>
      </w:rPr>
      <w:t xml:space="preserve"> de </w:t>
    </w:r>
    <w:r w:rsidR="0071039B" w:rsidRPr="00DD5A70">
      <w:rPr>
        <w:rFonts w:ascii="Cambria" w:hAnsi="Cambria" w:cs="Cambria"/>
      </w:rPr>
      <w:fldChar w:fldCharType="begin"/>
    </w:r>
    <w:r w:rsidR="00640077" w:rsidRPr="00DD5A70">
      <w:rPr>
        <w:rFonts w:ascii="Cambria" w:hAnsi="Cambria" w:cs="Cambria"/>
      </w:rPr>
      <w:instrText xml:space="preserve"> NUMPAGES  </w:instrText>
    </w:r>
    <w:r w:rsidR="0071039B" w:rsidRPr="00DD5A70">
      <w:rPr>
        <w:rFonts w:ascii="Cambria" w:hAnsi="Cambria" w:cs="Cambria"/>
      </w:rPr>
      <w:fldChar w:fldCharType="separate"/>
    </w:r>
    <w:r w:rsidR="004016AC">
      <w:rPr>
        <w:rFonts w:ascii="Cambria" w:hAnsi="Cambria" w:cs="Cambria"/>
        <w:noProof/>
      </w:rPr>
      <w:t>10</w:t>
    </w:r>
    <w:r w:rsidR="0071039B" w:rsidRPr="00DD5A70">
      <w:rPr>
        <w:rFonts w:ascii="Cambria" w:hAnsi="Cambria" w:cs="Cambria"/>
      </w:rPr>
      <w:fldChar w:fldCharType="end"/>
    </w:r>
    <w:r w:rsidR="00473993" w:rsidRPr="0071039B">
      <w:rPr>
        <w:noProof/>
        <w:lang w:eastAsia="es-AR"/>
      </w:rPr>
      <mc:AlternateContent>
        <mc:Choice Requires="wps">
          <w:drawing>
            <wp:anchor distT="0" distB="0" distL="114300" distR="114300" simplePos="0" relativeHeight="251654144" behindDoc="0" locked="0" layoutInCell="1" allowOverlap="1" wp14:anchorId="5ABFE767" wp14:editId="0F8E83BA">
              <wp:simplePos x="0" y="0"/>
              <wp:positionH relativeFrom="page">
                <wp:posOffset>6974840</wp:posOffset>
              </wp:positionH>
              <wp:positionV relativeFrom="page">
                <wp:posOffset>9887585</wp:posOffset>
              </wp:positionV>
              <wp:extent cx="90805" cy="789940"/>
              <wp:effectExtent l="5080" t="10795" r="8890" b="8890"/>
              <wp:wrapNone/>
              <wp:docPr id="9685959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A91C4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34C68E52" w14:textId="59F58E57" w:rsidR="00640077" w:rsidRDefault="007B65BE" w:rsidP="007B65BE">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A0673" w14:textId="77777777" w:rsidR="00F55881" w:rsidRDefault="00F55881" w:rsidP="007B65BE">
      <w:r>
        <w:separator/>
      </w:r>
    </w:p>
    <w:p w14:paraId="17F610D1" w14:textId="77777777" w:rsidR="00F55881" w:rsidRDefault="00F55881" w:rsidP="007B65BE"/>
  </w:footnote>
  <w:footnote w:type="continuationSeparator" w:id="0">
    <w:p w14:paraId="7080D80E" w14:textId="77777777" w:rsidR="00F55881" w:rsidRDefault="00F55881" w:rsidP="007B65BE">
      <w:r>
        <w:continuationSeparator/>
      </w:r>
    </w:p>
    <w:p w14:paraId="19ED9437" w14:textId="77777777" w:rsidR="00F55881" w:rsidRDefault="00F55881" w:rsidP="007B65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35886" w14:textId="203EF244" w:rsidR="00640077" w:rsidRDefault="00D84872" w:rsidP="007B65BE">
    <w:pPr>
      <w:pStyle w:val="Encabezado"/>
    </w:pPr>
    <w:r>
      <w:rPr>
        <w:noProof/>
        <w:lang w:eastAsia="es-AR"/>
      </w:rPr>
      <w:drawing>
        <wp:anchor distT="0" distB="0" distL="114300" distR="114300" simplePos="0" relativeHeight="251662336" behindDoc="0" locked="0" layoutInCell="1" allowOverlap="1" wp14:anchorId="7BE3A8EA" wp14:editId="08D80376">
          <wp:simplePos x="0" y="0"/>
          <wp:positionH relativeFrom="column">
            <wp:posOffset>5044440</wp:posOffset>
          </wp:positionH>
          <wp:positionV relativeFrom="paragraph">
            <wp:posOffset>-312420</wp:posOffset>
          </wp:positionV>
          <wp:extent cx="766231" cy="710458"/>
          <wp:effectExtent l="0" t="0" r="0" b="0"/>
          <wp:wrapNone/>
          <wp:docPr id="479937480"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7480"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6231" cy="71045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anchor distT="0" distB="0" distL="114300" distR="114300" simplePos="0" relativeHeight="251660288" behindDoc="0" locked="0" layoutInCell="1" allowOverlap="1" wp14:anchorId="7DD28A8B" wp14:editId="73EB7F5C">
          <wp:simplePos x="0" y="0"/>
          <wp:positionH relativeFrom="margin">
            <wp:posOffset>-413385</wp:posOffset>
          </wp:positionH>
          <wp:positionV relativeFrom="margin">
            <wp:posOffset>-1059815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40077">
      <w:t>Plan de Gestión de Configuración</w:t>
    </w:r>
  </w:p>
  <w:p w14:paraId="2AE7E459" w14:textId="18AD763B" w:rsidR="00640077" w:rsidRPr="000F4F97" w:rsidRDefault="00473993" w:rsidP="007B65BE">
    <w:pPr>
      <w:pStyle w:val="Encabezado"/>
    </w:pPr>
    <w:r w:rsidRPr="0071039B">
      <w:rPr>
        <w:noProof/>
        <w:lang w:eastAsia="es-AR"/>
      </w:rPr>
      <mc:AlternateContent>
        <mc:Choice Requires="wps">
          <w:drawing>
            <wp:anchor distT="0" distB="0" distL="114300" distR="114300" simplePos="0" relativeHeight="251659264" behindDoc="0" locked="0" layoutInCell="1" allowOverlap="1" wp14:anchorId="1119EDEF" wp14:editId="018E4ABA">
              <wp:simplePos x="0" y="0"/>
              <wp:positionH relativeFrom="page">
                <wp:posOffset>499110</wp:posOffset>
              </wp:positionH>
              <wp:positionV relativeFrom="page">
                <wp:posOffset>5080</wp:posOffset>
              </wp:positionV>
              <wp:extent cx="90805" cy="799465"/>
              <wp:effectExtent l="7620" t="10160" r="6350" b="9525"/>
              <wp:wrapNone/>
              <wp:docPr id="1030389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B0CAC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sidRPr="0071039B">
      <w:rPr>
        <w:noProof/>
        <w:lang w:eastAsia="es-AR"/>
      </w:rPr>
      <mc:AlternateContent>
        <mc:Choice Requires="wps">
          <w:drawing>
            <wp:anchor distT="0" distB="0" distL="114300" distR="114300" simplePos="0" relativeHeight="251657216" behindDoc="0" locked="0" layoutInCell="1" allowOverlap="1" wp14:anchorId="2AC9B1FB" wp14:editId="6EA5E9A7">
              <wp:simplePos x="0" y="0"/>
              <wp:positionH relativeFrom="page">
                <wp:posOffset>6979920</wp:posOffset>
              </wp:positionH>
              <wp:positionV relativeFrom="page">
                <wp:posOffset>5080</wp:posOffset>
              </wp:positionV>
              <wp:extent cx="90805" cy="799465"/>
              <wp:effectExtent l="5715" t="10160" r="8255" b="9525"/>
              <wp:wrapNone/>
              <wp:docPr id="4081405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D8C4C2"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sidRPr="0071039B">
      <w:rPr>
        <w:noProof/>
        <w:lang w:eastAsia="es-AR"/>
      </w:rPr>
      <mc:AlternateContent>
        <mc:Choice Requires="wpg">
          <w:drawing>
            <wp:anchor distT="0" distB="0" distL="114300" distR="114300" simplePos="0" relativeHeight="251658240" behindDoc="0" locked="0" layoutInCell="1" allowOverlap="1" wp14:anchorId="16BDC0F4" wp14:editId="1866A711">
              <wp:simplePos x="0" y="0"/>
              <wp:positionH relativeFrom="page">
                <wp:align>center</wp:align>
              </wp:positionH>
              <wp:positionV relativeFrom="page">
                <wp:align>top</wp:align>
              </wp:positionV>
              <wp:extent cx="7537450" cy="815340"/>
              <wp:effectExtent l="9525" t="0" r="6350" b="3810"/>
              <wp:wrapNone/>
              <wp:docPr id="155743609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4912437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2883965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44DB4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eDJ8G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" filled="f" stroked="f"/>
              <w10:wrap anchorx="page" anchory="page"/>
            </v:group>
          </w:pict>
        </mc:Fallback>
      </mc:AlternateContent>
    </w:r>
    <w:r w:rsidR="007B65BE">
      <w:t>Vesta Risk Manager</w:t>
    </w:r>
    <w:r w:rsidR="006400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50741"/>
    <w:multiLevelType w:val="hybridMultilevel"/>
    <w:tmpl w:val="21F64A74"/>
    <w:lvl w:ilvl="0" w:tplc="A7A25A3C">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945530453">
    <w:abstractNumId w:val="5"/>
  </w:num>
  <w:num w:numId="2" w16cid:durableId="728115055">
    <w:abstractNumId w:val="9"/>
  </w:num>
  <w:num w:numId="3" w16cid:durableId="1293707907">
    <w:abstractNumId w:val="9"/>
  </w:num>
  <w:num w:numId="4" w16cid:durableId="1943683259">
    <w:abstractNumId w:val="9"/>
  </w:num>
  <w:num w:numId="5" w16cid:durableId="2028671856">
    <w:abstractNumId w:val="1"/>
  </w:num>
  <w:num w:numId="6" w16cid:durableId="1791246507">
    <w:abstractNumId w:val="2"/>
  </w:num>
  <w:num w:numId="7" w16cid:durableId="647052252">
    <w:abstractNumId w:val="3"/>
  </w:num>
  <w:num w:numId="8" w16cid:durableId="1159538936">
    <w:abstractNumId w:val="0"/>
  </w:num>
  <w:num w:numId="9" w16cid:durableId="2097048492">
    <w:abstractNumId w:val="13"/>
  </w:num>
  <w:num w:numId="10" w16cid:durableId="1762332313">
    <w:abstractNumId w:val="14"/>
  </w:num>
  <w:num w:numId="11" w16cid:durableId="1196119676">
    <w:abstractNumId w:val="4"/>
  </w:num>
  <w:num w:numId="12" w16cid:durableId="930893263">
    <w:abstractNumId w:val="11"/>
  </w:num>
  <w:num w:numId="13" w16cid:durableId="900872451">
    <w:abstractNumId w:val="10"/>
  </w:num>
  <w:num w:numId="14" w16cid:durableId="1557274052">
    <w:abstractNumId w:val="6"/>
  </w:num>
  <w:num w:numId="15" w16cid:durableId="986469922">
    <w:abstractNumId w:val="7"/>
  </w:num>
  <w:num w:numId="16" w16cid:durableId="1525901656">
    <w:abstractNumId w:val="8"/>
  </w:num>
  <w:num w:numId="17" w16cid:durableId="16825076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993"/>
    <w:rsid w:val="00003762"/>
    <w:rsid w:val="00011BED"/>
    <w:rsid w:val="00017EFE"/>
    <w:rsid w:val="00033DCE"/>
    <w:rsid w:val="0004388B"/>
    <w:rsid w:val="00045F1A"/>
    <w:rsid w:val="0008396A"/>
    <w:rsid w:val="00087F53"/>
    <w:rsid w:val="00092BC0"/>
    <w:rsid w:val="000A0FE7"/>
    <w:rsid w:val="000C4C42"/>
    <w:rsid w:val="000C4E31"/>
    <w:rsid w:val="000D36DD"/>
    <w:rsid w:val="000D4C6E"/>
    <w:rsid w:val="000D643F"/>
    <w:rsid w:val="000E0EF1"/>
    <w:rsid w:val="000E35E4"/>
    <w:rsid w:val="000F0A92"/>
    <w:rsid w:val="000F1888"/>
    <w:rsid w:val="000F4976"/>
    <w:rsid w:val="000F4F97"/>
    <w:rsid w:val="000F79DF"/>
    <w:rsid w:val="0010416D"/>
    <w:rsid w:val="0011279C"/>
    <w:rsid w:val="001163FF"/>
    <w:rsid w:val="0012205F"/>
    <w:rsid w:val="001235A0"/>
    <w:rsid w:val="001244EF"/>
    <w:rsid w:val="00133314"/>
    <w:rsid w:val="00133527"/>
    <w:rsid w:val="00133B65"/>
    <w:rsid w:val="001410A7"/>
    <w:rsid w:val="00144AE4"/>
    <w:rsid w:val="0014657C"/>
    <w:rsid w:val="00150702"/>
    <w:rsid w:val="00155E5F"/>
    <w:rsid w:val="001616BE"/>
    <w:rsid w:val="00175BEC"/>
    <w:rsid w:val="00183953"/>
    <w:rsid w:val="00185A46"/>
    <w:rsid w:val="00187960"/>
    <w:rsid w:val="00191198"/>
    <w:rsid w:val="001950C8"/>
    <w:rsid w:val="0019716D"/>
    <w:rsid w:val="001A2EE6"/>
    <w:rsid w:val="001C4EF5"/>
    <w:rsid w:val="001C6104"/>
    <w:rsid w:val="001C799E"/>
    <w:rsid w:val="001D13D1"/>
    <w:rsid w:val="001F2F4D"/>
    <w:rsid w:val="001F4227"/>
    <w:rsid w:val="001F42C2"/>
    <w:rsid w:val="001F5786"/>
    <w:rsid w:val="001F5F92"/>
    <w:rsid w:val="0020621B"/>
    <w:rsid w:val="002111F3"/>
    <w:rsid w:val="002157BE"/>
    <w:rsid w:val="00217A70"/>
    <w:rsid w:val="00224B75"/>
    <w:rsid w:val="00234D93"/>
    <w:rsid w:val="00237E13"/>
    <w:rsid w:val="00246F5D"/>
    <w:rsid w:val="00256ADA"/>
    <w:rsid w:val="002648BC"/>
    <w:rsid w:val="00266C42"/>
    <w:rsid w:val="00292FEE"/>
    <w:rsid w:val="00295CA9"/>
    <w:rsid w:val="002A1902"/>
    <w:rsid w:val="002A41AA"/>
    <w:rsid w:val="002A6F95"/>
    <w:rsid w:val="002B0591"/>
    <w:rsid w:val="002B2A96"/>
    <w:rsid w:val="002B506A"/>
    <w:rsid w:val="002B5AF9"/>
    <w:rsid w:val="002D0CCB"/>
    <w:rsid w:val="002E0AB6"/>
    <w:rsid w:val="002E211A"/>
    <w:rsid w:val="002E4E5D"/>
    <w:rsid w:val="002E7874"/>
    <w:rsid w:val="002F1461"/>
    <w:rsid w:val="002F2557"/>
    <w:rsid w:val="003020C4"/>
    <w:rsid w:val="00306E01"/>
    <w:rsid w:val="00306ED5"/>
    <w:rsid w:val="003074A9"/>
    <w:rsid w:val="003130E3"/>
    <w:rsid w:val="003149A1"/>
    <w:rsid w:val="003163C6"/>
    <w:rsid w:val="00344258"/>
    <w:rsid w:val="00346864"/>
    <w:rsid w:val="00347253"/>
    <w:rsid w:val="00350E39"/>
    <w:rsid w:val="003560F2"/>
    <w:rsid w:val="00363FD1"/>
    <w:rsid w:val="003802A6"/>
    <w:rsid w:val="00397566"/>
    <w:rsid w:val="003B7F1F"/>
    <w:rsid w:val="003C54B1"/>
    <w:rsid w:val="003D087A"/>
    <w:rsid w:val="003E12FE"/>
    <w:rsid w:val="003E20BD"/>
    <w:rsid w:val="003F7D13"/>
    <w:rsid w:val="0040066E"/>
    <w:rsid w:val="004016AC"/>
    <w:rsid w:val="00420C86"/>
    <w:rsid w:val="00431411"/>
    <w:rsid w:val="00437F56"/>
    <w:rsid w:val="004525FF"/>
    <w:rsid w:val="00452F10"/>
    <w:rsid w:val="0046336A"/>
    <w:rsid w:val="00464FB4"/>
    <w:rsid w:val="00472E2B"/>
    <w:rsid w:val="00473993"/>
    <w:rsid w:val="004807AF"/>
    <w:rsid w:val="00486D78"/>
    <w:rsid w:val="00493954"/>
    <w:rsid w:val="004A54C8"/>
    <w:rsid w:val="004B00F0"/>
    <w:rsid w:val="004B6096"/>
    <w:rsid w:val="004C0BDD"/>
    <w:rsid w:val="004C5D7E"/>
    <w:rsid w:val="004C7DE0"/>
    <w:rsid w:val="004D1704"/>
    <w:rsid w:val="004D45CD"/>
    <w:rsid w:val="004D50C8"/>
    <w:rsid w:val="004D5185"/>
    <w:rsid w:val="004E4935"/>
    <w:rsid w:val="004F4D25"/>
    <w:rsid w:val="005017FA"/>
    <w:rsid w:val="005046A5"/>
    <w:rsid w:val="00504A67"/>
    <w:rsid w:val="00511D9A"/>
    <w:rsid w:val="00515617"/>
    <w:rsid w:val="00525E41"/>
    <w:rsid w:val="00532738"/>
    <w:rsid w:val="00543CF0"/>
    <w:rsid w:val="005460E6"/>
    <w:rsid w:val="005478C8"/>
    <w:rsid w:val="00564033"/>
    <w:rsid w:val="00570F4F"/>
    <w:rsid w:val="0058506A"/>
    <w:rsid w:val="005857BB"/>
    <w:rsid w:val="0059596F"/>
    <w:rsid w:val="00597A23"/>
    <w:rsid w:val="005A0664"/>
    <w:rsid w:val="005A30DF"/>
    <w:rsid w:val="005A3C13"/>
    <w:rsid w:val="005A52A2"/>
    <w:rsid w:val="005B2143"/>
    <w:rsid w:val="005B5AEE"/>
    <w:rsid w:val="005B6373"/>
    <w:rsid w:val="005C4049"/>
    <w:rsid w:val="005C54E3"/>
    <w:rsid w:val="005E76A4"/>
    <w:rsid w:val="005F133C"/>
    <w:rsid w:val="005F2C8D"/>
    <w:rsid w:val="005F37E1"/>
    <w:rsid w:val="005F5429"/>
    <w:rsid w:val="005F548F"/>
    <w:rsid w:val="005F60BA"/>
    <w:rsid w:val="00606C55"/>
    <w:rsid w:val="00607591"/>
    <w:rsid w:val="006124BF"/>
    <w:rsid w:val="00616A6E"/>
    <w:rsid w:val="006177BF"/>
    <w:rsid w:val="00636A68"/>
    <w:rsid w:val="00640077"/>
    <w:rsid w:val="00653C38"/>
    <w:rsid w:val="0065570C"/>
    <w:rsid w:val="00670BC7"/>
    <w:rsid w:val="00671351"/>
    <w:rsid w:val="0067182E"/>
    <w:rsid w:val="00682F29"/>
    <w:rsid w:val="006919D5"/>
    <w:rsid w:val="00696113"/>
    <w:rsid w:val="006A0224"/>
    <w:rsid w:val="006A2495"/>
    <w:rsid w:val="006B3371"/>
    <w:rsid w:val="006E37C1"/>
    <w:rsid w:val="006E4152"/>
    <w:rsid w:val="006E73E8"/>
    <w:rsid w:val="0070494E"/>
    <w:rsid w:val="00705C02"/>
    <w:rsid w:val="0071039B"/>
    <w:rsid w:val="00710BA6"/>
    <w:rsid w:val="00711DF8"/>
    <w:rsid w:val="00715679"/>
    <w:rsid w:val="00722C98"/>
    <w:rsid w:val="00724BA8"/>
    <w:rsid w:val="007324A4"/>
    <w:rsid w:val="00743768"/>
    <w:rsid w:val="007447BE"/>
    <w:rsid w:val="00775ACA"/>
    <w:rsid w:val="00781F5D"/>
    <w:rsid w:val="00792A4E"/>
    <w:rsid w:val="007A33C6"/>
    <w:rsid w:val="007B151B"/>
    <w:rsid w:val="007B2E53"/>
    <w:rsid w:val="007B65BE"/>
    <w:rsid w:val="007C742C"/>
    <w:rsid w:val="007D53DD"/>
    <w:rsid w:val="007D6919"/>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34E1"/>
    <w:rsid w:val="00885BB2"/>
    <w:rsid w:val="008860FE"/>
    <w:rsid w:val="008970F4"/>
    <w:rsid w:val="008A4174"/>
    <w:rsid w:val="008B1983"/>
    <w:rsid w:val="008B3B0F"/>
    <w:rsid w:val="008C36AB"/>
    <w:rsid w:val="008E48FB"/>
    <w:rsid w:val="008E52B9"/>
    <w:rsid w:val="008F3E98"/>
    <w:rsid w:val="00904CB6"/>
    <w:rsid w:val="009052B8"/>
    <w:rsid w:val="009065E9"/>
    <w:rsid w:val="00920E65"/>
    <w:rsid w:val="0092483A"/>
    <w:rsid w:val="009250F3"/>
    <w:rsid w:val="00927C1D"/>
    <w:rsid w:val="0093401F"/>
    <w:rsid w:val="00942049"/>
    <w:rsid w:val="0096003B"/>
    <w:rsid w:val="0096683E"/>
    <w:rsid w:val="00970D90"/>
    <w:rsid w:val="00985C2A"/>
    <w:rsid w:val="00991F2B"/>
    <w:rsid w:val="009A3173"/>
    <w:rsid w:val="009B019F"/>
    <w:rsid w:val="009E25EF"/>
    <w:rsid w:val="009E4DA8"/>
    <w:rsid w:val="009E6883"/>
    <w:rsid w:val="009F18F0"/>
    <w:rsid w:val="009F2A62"/>
    <w:rsid w:val="009F4449"/>
    <w:rsid w:val="00A0436A"/>
    <w:rsid w:val="00A06E3E"/>
    <w:rsid w:val="00A12B5B"/>
    <w:rsid w:val="00A13DBA"/>
    <w:rsid w:val="00A155FD"/>
    <w:rsid w:val="00A2496D"/>
    <w:rsid w:val="00A2757B"/>
    <w:rsid w:val="00A41985"/>
    <w:rsid w:val="00A45630"/>
    <w:rsid w:val="00A47014"/>
    <w:rsid w:val="00A50ABB"/>
    <w:rsid w:val="00A51CB1"/>
    <w:rsid w:val="00A55FCD"/>
    <w:rsid w:val="00A66A6F"/>
    <w:rsid w:val="00A670E3"/>
    <w:rsid w:val="00A80762"/>
    <w:rsid w:val="00A8604B"/>
    <w:rsid w:val="00AA122A"/>
    <w:rsid w:val="00AB5FBC"/>
    <w:rsid w:val="00AC0356"/>
    <w:rsid w:val="00AD2B68"/>
    <w:rsid w:val="00AE0228"/>
    <w:rsid w:val="00AE0C53"/>
    <w:rsid w:val="00AF01AA"/>
    <w:rsid w:val="00AF6C07"/>
    <w:rsid w:val="00B01480"/>
    <w:rsid w:val="00B0695A"/>
    <w:rsid w:val="00B071F2"/>
    <w:rsid w:val="00B138FE"/>
    <w:rsid w:val="00B144C2"/>
    <w:rsid w:val="00B20663"/>
    <w:rsid w:val="00B21F60"/>
    <w:rsid w:val="00B251C8"/>
    <w:rsid w:val="00B32896"/>
    <w:rsid w:val="00B36B62"/>
    <w:rsid w:val="00B41FB5"/>
    <w:rsid w:val="00B60D2F"/>
    <w:rsid w:val="00B62182"/>
    <w:rsid w:val="00B77F48"/>
    <w:rsid w:val="00B80B53"/>
    <w:rsid w:val="00B81068"/>
    <w:rsid w:val="00B9664F"/>
    <w:rsid w:val="00B97B64"/>
    <w:rsid w:val="00BA699A"/>
    <w:rsid w:val="00BB23C2"/>
    <w:rsid w:val="00BB4A41"/>
    <w:rsid w:val="00BB6AAE"/>
    <w:rsid w:val="00BB7855"/>
    <w:rsid w:val="00BC44E5"/>
    <w:rsid w:val="00BC5404"/>
    <w:rsid w:val="00C046F9"/>
    <w:rsid w:val="00C05700"/>
    <w:rsid w:val="00C06787"/>
    <w:rsid w:val="00C12980"/>
    <w:rsid w:val="00C22166"/>
    <w:rsid w:val="00C23F8C"/>
    <w:rsid w:val="00C24CDC"/>
    <w:rsid w:val="00C266C6"/>
    <w:rsid w:val="00C26C78"/>
    <w:rsid w:val="00C40E27"/>
    <w:rsid w:val="00C42873"/>
    <w:rsid w:val="00C5135E"/>
    <w:rsid w:val="00C67EBC"/>
    <w:rsid w:val="00C7670E"/>
    <w:rsid w:val="00C81BEA"/>
    <w:rsid w:val="00C872BB"/>
    <w:rsid w:val="00C94FBE"/>
    <w:rsid w:val="00C97238"/>
    <w:rsid w:val="00CA233F"/>
    <w:rsid w:val="00CA7D70"/>
    <w:rsid w:val="00CB2CC9"/>
    <w:rsid w:val="00CB4731"/>
    <w:rsid w:val="00CC4E68"/>
    <w:rsid w:val="00CD25C9"/>
    <w:rsid w:val="00CD323E"/>
    <w:rsid w:val="00CD5002"/>
    <w:rsid w:val="00CE0252"/>
    <w:rsid w:val="00CE0C6E"/>
    <w:rsid w:val="00CE55D6"/>
    <w:rsid w:val="00CE72D3"/>
    <w:rsid w:val="00CE7C8F"/>
    <w:rsid w:val="00CE7F5B"/>
    <w:rsid w:val="00CF73D5"/>
    <w:rsid w:val="00D01B23"/>
    <w:rsid w:val="00D0272D"/>
    <w:rsid w:val="00D06E99"/>
    <w:rsid w:val="00D15FB2"/>
    <w:rsid w:val="00D255E1"/>
    <w:rsid w:val="00D268B7"/>
    <w:rsid w:val="00D312D2"/>
    <w:rsid w:val="00D34048"/>
    <w:rsid w:val="00D4644D"/>
    <w:rsid w:val="00D55C25"/>
    <w:rsid w:val="00D649B2"/>
    <w:rsid w:val="00D71094"/>
    <w:rsid w:val="00D80E83"/>
    <w:rsid w:val="00D84872"/>
    <w:rsid w:val="00DA284A"/>
    <w:rsid w:val="00DA3FB1"/>
    <w:rsid w:val="00DB115A"/>
    <w:rsid w:val="00DD0159"/>
    <w:rsid w:val="00DD5A70"/>
    <w:rsid w:val="00DE054D"/>
    <w:rsid w:val="00DE68FD"/>
    <w:rsid w:val="00DF1D51"/>
    <w:rsid w:val="00DF1D7A"/>
    <w:rsid w:val="00DF23F9"/>
    <w:rsid w:val="00DF3224"/>
    <w:rsid w:val="00DF6373"/>
    <w:rsid w:val="00DF7868"/>
    <w:rsid w:val="00E01FEC"/>
    <w:rsid w:val="00E037C9"/>
    <w:rsid w:val="00E0386F"/>
    <w:rsid w:val="00E13C0B"/>
    <w:rsid w:val="00E1486B"/>
    <w:rsid w:val="00E17A3C"/>
    <w:rsid w:val="00E21A47"/>
    <w:rsid w:val="00E2259B"/>
    <w:rsid w:val="00E31923"/>
    <w:rsid w:val="00E33251"/>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974C7"/>
    <w:rsid w:val="00EA6766"/>
    <w:rsid w:val="00EA7D8C"/>
    <w:rsid w:val="00EC15FA"/>
    <w:rsid w:val="00EC4AF8"/>
    <w:rsid w:val="00ED0BF9"/>
    <w:rsid w:val="00ED4A81"/>
    <w:rsid w:val="00EE0084"/>
    <w:rsid w:val="00EE334D"/>
    <w:rsid w:val="00EE4857"/>
    <w:rsid w:val="00EF4C91"/>
    <w:rsid w:val="00F045A2"/>
    <w:rsid w:val="00F163F8"/>
    <w:rsid w:val="00F32C1A"/>
    <w:rsid w:val="00F36808"/>
    <w:rsid w:val="00F376D0"/>
    <w:rsid w:val="00F438B1"/>
    <w:rsid w:val="00F43FD1"/>
    <w:rsid w:val="00F54DA6"/>
    <w:rsid w:val="00F55881"/>
    <w:rsid w:val="00F6119C"/>
    <w:rsid w:val="00F6748E"/>
    <w:rsid w:val="00F771E5"/>
    <w:rsid w:val="00F813E9"/>
    <w:rsid w:val="00F815F5"/>
    <w:rsid w:val="00F83820"/>
    <w:rsid w:val="00F8484B"/>
    <w:rsid w:val="00F875BC"/>
    <w:rsid w:val="00F91541"/>
    <w:rsid w:val="00F926BE"/>
    <w:rsid w:val="00FA7878"/>
    <w:rsid w:val="00FC0259"/>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6F9BA0B"/>
  <w15:chartTrackingRefBased/>
  <w15:docId w15:val="{CEC1F6B0-81DF-4EF4-8802-1E9770D1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19C"/>
    <w:pPr>
      <w:spacing w:before="200" w:line="276" w:lineRule="auto"/>
      <w:jc w:val="both"/>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unhideWhenUsed/>
    <w:rsid w:val="005460E6"/>
    <w:pPr>
      <w:spacing w:before="100" w:beforeAutospacing="1" w:after="100" w:afterAutospacing="1" w:line="240" w:lineRule="auto"/>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C26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Configuraciones\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CCC14-4986-4B2F-81C4-B600E7C37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418</TotalTime>
  <Pages>11</Pages>
  <Words>2531</Words>
  <Characters>13923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16422</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Hugo Frey</dc:creator>
  <cp:keywords/>
  <dc:description/>
  <cp:lastModifiedBy>Hugo Frey</cp:lastModifiedBy>
  <cp:revision>88</cp:revision>
  <dcterms:created xsi:type="dcterms:W3CDTF">2024-09-18T14:59:00Z</dcterms:created>
  <dcterms:modified xsi:type="dcterms:W3CDTF">2024-09-20T18:28:00Z</dcterms:modified>
</cp:coreProperties>
</file>