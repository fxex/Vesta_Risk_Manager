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87C4C" w14:textId="5C7A7DD9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58F522C9" w14:textId="31DAEB51"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14:paraId="4F44552E" w14:textId="5F4EC1F3" w:rsidR="00D06E99" w:rsidRDefault="00271AA1">
      <w:pPr>
        <w:pStyle w:val="Sinespaciado"/>
        <w:rPr>
          <w:rFonts w:ascii="Cambria" w:hAnsi="Cambria"/>
          <w:sz w:val="72"/>
          <w:szCs w:val="72"/>
        </w:rPr>
      </w:pP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743B700B" wp14:editId="6037FF6C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22260" cy="859155"/>
                <wp:effectExtent l="10795" t="13335" r="10795" b="13335"/>
                <wp:wrapNone/>
                <wp:docPr id="76616126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6330A632" id="Rectangle 6" o:spid="_x0000_s1026" style="position:absolute;margin-left:0;margin-top:0;width:623.8pt;height:67.65pt;z-index:25165363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" o:allowincell="f" fillcolor="#4bacc6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27463C93" wp14:editId="7BC47DD3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8255" t="8890" r="5715" b="7620"/>
                <wp:wrapNone/>
                <wp:docPr id="136880087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9FEB2DC" id="Rectangle 9" o:spid="_x0000_s1026" style="position:absolute;margin-left:38.95pt;margin-top:-20.65pt;width:7.15pt;height:882.2pt;z-index:25165670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4C8EA081" wp14:editId="2092CB9C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5080" t="8890" r="8890" b="7620"/>
                <wp:wrapNone/>
                <wp:docPr id="5139616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>
            <w:pict>
              <v:rect w14:anchorId="6F01E8CB" id="Rectangle 8" o:spid="_x0000_s1026" style="position:absolute;margin-left:549.2pt;margin-top:-20.65pt;width:7.15pt;height:882.2pt;z-index:251655680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" o:allowincell="f" strokecolor="#31849b">
                <w10:wrap anchorx="page" anchory="page"/>
              </v:rect>
            </w:pict>
          </mc:Fallback>
        </mc:AlternateContent>
      </w:r>
      <w:r w:rsidRPr="0008356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16B04B2F" wp14:editId="11CBAF93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22260" cy="859155"/>
                <wp:effectExtent l="13970" t="10160" r="7620" b="6985"/>
                <wp:wrapNone/>
                <wp:docPr id="131356673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22260" cy="85915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>
            <w:pict>
              <v:rect w14:anchorId="51B3B886" id="Rectangle 7" o:spid="_x0000_s1026" style="position:absolute;margin-left:-14.45pt;margin-top:.4pt;width:623.8pt;height:67.65pt;z-index:251654656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" o:allowincell="f" fillcolor="#4bacc6" strokecolor="#31849b">
                <w10:wrap anchorx="page" anchory="page"/>
              </v:rect>
            </w:pict>
          </mc:Fallback>
        </mc:AlternateContent>
      </w:r>
    </w:p>
    <w:p w14:paraId="0B84AF97" w14:textId="24F26AE9" w:rsidR="00D06E99" w:rsidRDefault="00A77992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  <w:lang w:val="es-AR"/>
        </w:rPr>
        <w:t>Seguimiento de Riesgos</w:t>
      </w:r>
    </w:p>
    <w:p w14:paraId="7C50DA37" w14:textId="7BE183B6" w:rsidR="00D06E99" w:rsidRDefault="00846F08">
      <w:pPr>
        <w:pStyle w:val="Sinespaciado"/>
        <w:rPr>
          <w:rFonts w:ascii="Cambria" w:hAnsi="Cambria"/>
          <w:sz w:val="36"/>
          <w:szCs w:val="36"/>
        </w:rPr>
      </w:pPr>
      <w:r>
        <w:rPr>
          <w:rFonts w:ascii="Cambria" w:hAnsi="Cambria"/>
          <w:sz w:val="36"/>
          <w:szCs w:val="36"/>
        </w:rPr>
        <w:t>Vesta Risk Manager</w:t>
      </w:r>
    </w:p>
    <w:p w14:paraId="44D0702F" w14:textId="674500F4" w:rsidR="00D06E99" w:rsidRDefault="00D06E99">
      <w:pPr>
        <w:pStyle w:val="Sinespaciado"/>
      </w:pPr>
    </w:p>
    <w:p w14:paraId="0B6C8CD3" w14:textId="77777777" w:rsidR="006919D5" w:rsidRDefault="006919D5">
      <w:pPr>
        <w:pStyle w:val="Sinespaciado"/>
      </w:pPr>
    </w:p>
    <w:p w14:paraId="5E6334A5" w14:textId="55A02EFF" w:rsidR="006919D5" w:rsidRDefault="006919D5">
      <w:pPr>
        <w:pStyle w:val="Sinespaciado"/>
      </w:pPr>
    </w:p>
    <w:p w14:paraId="1EE78E69" w14:textId="103A67EF" w:rsidR="006919D5" w:rsidRDefault="006919D5">
      <w:pPr>
        <w:pStyle w:val="Sinespaciado"/>
      </w:pPr>
    </w:p>
    <w:p w14:paraId="344F1E46" w14:textId="2F64C1BB" w:rsidR="00D06E99" w:rsidRDefault="00846F08">
      <w:pPr>
        <w:pStyle w:val="Sinespaciado"/>
      </w:pPr>
      <w:r>
        <w:rPr>
          <w:lang w:val="es-AR"/>
        </w:rPr>
        <w:t>T-Code</w:t>
      </w:r>
      <w:r w:rsidR="00B144C2">
        <w:rPr>
          <w:lang w:val="es-AR"/>
        </w:rPr>
        <w:t xml:space="preserve">  </w:t>
      </w:r>
      <w:r w:rsidR="00570F4F">
        <w:rPr>
          <w:lang w:val="es-AR"/>
        </w:rPr>
        <w:t xml:space="preserve"> </w:t>
      </w:r>
    </w:p>
    <w:p w14:paraId="5A492BE2" w14:textId="79D2D9C6" w:rsidR="00D06E99" w:rsidRDefault="00846F08">
      <w:pPr>
        <w:pStyle w:val="Sinespaciado"/>
      </w:pPr>
      <w:r>
        <w:t>Agustín Collareda, Cintia Hernandez y Hugo Frey</w:t>
      </w:r>
    </w:p>
    <w:p w14:paraId="44256FBE" w14:textId="55949B7E" w:rsidR="00D06E99" w:rsidRDefault="00D06E99" w:rsidP="00846F08"/>
    <w:p w14:paraId="6B3CA26A" w14:textId="50C0FFB2" w:rsidR="00BC5404" w:rsidRDefault="00846F08" w:rsidP="00846F08">
      <w:pPr>
        <w:pStyle w:val="PSI-Comentario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4DC72CD7" wp14:editId="171E374B">
            <wp:simplePos x="0" y="0"/>
            <wp:positionH relativeFrom="column">
              <wp:posOffset>-184785</wp:posOffset>
            </wp:positionH>
            <wp:positionV relativeFrom="paragraph">
              <wp:posOffset>3536315</wp:posOffset>
            </wp:positionV>
            <wp:extent cx="2495550" cy="1254818"/>
            <wp:effectExtent l="0" t="0" r="0" b="2540"/>
            <wp:wrapNone/>
            <wp:docPr id="200151514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15143" name="Imagen 200151514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54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AA1">
        <w:rPr>
          <w:noProof/>
        </w:rPr>
        <w:drawing>
          <wp:anchor distT="128016" distB="315468" distL="254508" distR="443103" simplePos="0" relativeHeight="251657728" behindDoc="0" locked="0" layoutInCell="1" allowOverlap="1" wp14:anchorId="4DBBCB57" wp14:editId="60DEE267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3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14:paraId="44CCF026" w14:textId="2D0EDFAF" w:rsidR="00397566" w:rsidRPr="005313D3" w:rsidRDefault="00271AA1" w:rsidP="00846F08">
      <w:pPr>
        <w:pStyle w:val="PSI-Comentario"/>
      </w:pPr>
      <w:r w:rsidRPr="0008356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874AB96" wp14:editId="0C088978">
                <wp:simplePos x="0" y="0"/>
                <wp:positionH relativeFrom="margin">
                  <wp:posOffset>3577590</wp:posOffset>
                </wp:positionH>
                <wp:positionV relativeFrom="margin">
                  <wp:posOffset>67310</wp:posOffset>
                </wp:positionV>
                <wp:extent cx="2047875" cy="7336155"/>
                <wp:effectExtent l="9525" t="13335" r="9525" b="13335"/>
                <wp:wrapSquare wrapText="bothSides"/>
                <wp:docPr id="953497489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B4AC0" w14:textId="77777777" w:rsidR="000A2886" w:rsidRPr="00846F08" w:rsidRDefault="000A2886" w:rsidP="00846F08">
                            <w:r w:rsidRPr="00846F08">
                              <w:t>Este documento incluye una lista de riesgos conocidos</w:t>
                            </w:r>
                            <w:r w:rsidR="00933647" w:rsidRPr="00846F08">
                              <w:t xml:space="preserve"> </w:t>
                            </w:r>
                            <w:r w:rsidRPr="00846F08">
                              <w:t>y vigentes en el proyecto, con accione</w:t>
                            </w:r>
                            <w:r w:rsidR="00933647" w:rsidRPr="00846F08">
                              <w:t xml:space="preserve">s específicas de contingencia o  </w:t>
                            </w:r>
                            <w:r w:rsidRPr="00846F08">
                              <w:t xml:space="preserve"> mitigación. </w:t>
                            </w:r>
                            <w:r w:rsidR="00933647" w:rsidRPr="00846F08">
                              <w:t>También se llevará</w:t>
                            </w:r>
                            <w:r w:rsidRPr="00846F08">
                              <w:t xml:space="preserve"> a cabo un seguimiento de cada riesgo para tener registro de las acciones tomadas para cada uno. </w:t>
                            </w:r>
                          </w:p>
                          <w:p w14:paraId="703FA7F3" w14:textId="77777777" w:rsidR="00FD6695" w:rsidRDefault="00FD6695" w:rsidP="00846F08">
                            <w:pPr>
                              <w:pStyle w:val="PSI-DescripcindelDocumentos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4AB96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281.7pt;margin-top:5.3pt;width:161.25pt;height:577.6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" strokecolor="#31849b">
                <v:textbox>
                  <w:txbxContent>
                    <w:p w14:paraId="740B4AC0" w14:textId="77777777" w:rsidR="000A2886" w:rsidRPr="00846F08" w:rsidRDefault="000A2886" w:rsidP="00846F08">
                      <w:r w:rsidRPr="00846F08">
                        <w:t>Este documento incluye una lista de riesgos conocidos</w:t>
                      </w:r>
                      <w:r w:rsidR="00933647" w:rsidRPr="00846F08">
                        <w:t xml:space="preserve"> </w:t>
                      </w:r>
                      <w:r w:rsidRPr="00846F08">
                        <w:t>y vigentes en el proyecto, con accione</w:t>
                      </w:r>
                      <w:r w:rsidR="00933647" w:rsidRPr="00846F08">
                        <w:t xml:space="preserve">s específicas de contingencia o  </w:t>
                      </w:r>
                      <w:r w:rsidRPr="00846F08">
                        <w:t xml:space="preserve"> mitigación. </w:t>
                      </w:r>
                      <w:r w:rsidR="00933647" w:rsidRPr="00846F08">
                        <w:t>También se llevará</w:t>
                      </w:r>
                      <w:r w:rsidRPr="00846F08">
                        <w:t xml:space="preserve"> a cabo un seguimiento de cada riesgo para tener registro de las acciones tomadas para cada uno. </w:t>
                      </w:r>
                    </w:p>
                    <w:p w14:paraId="703FA7F3" w14:textId="77777777" w:rsidR="00FD6695" w:rsidRDefault="00FD6695" w:rsidP="00846F08">
                      <w:pPr>
                        <w:pStyle w:val="PSI-DescripcindelDocumentos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670E9F" w:rsidRPr="008B3B0F">
        <w:t xml:space="preserve"> </w:t>
      </w:r>
      <w:r w:rsidRPr="0008356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6EE7714E" wp14:editId="573BA319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021366105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3F321" id="Rectangle 17" o:spid="_x0000_s1026" style="position:absolute;margin-left:315.7pt;margin-top:-76.25pt;width:195.35pt;height:844.9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" fillcolor="#4bacc6" strokecolor="#31849b">
                <w10:wrap type="square" anchorx="margin" anchory="margin"/>
              </v:rect>
            </w:pict>
          </mc:Fallback>
        </mc:AlternateContent>
      </w:r>
    </w:p>
    <w:p w14:paraId="0525C8E9" w14:textId="77777777" w:rsidR="00397566" w:rsidRPr="008B3B0F" w:rsidRDefault="00397566" w:rsidP="00846F08">
      <w:pPr>
        <w:pStyle w:val="PSI-Comentario"/>
      </w:pPr>
    </w:p>
    <w:p w14:paraId="159943BA" w14:textId="77777777" w:rsidR="00D06E99" w:rsidRDefault="00D06E99" w:rsidP="00846F08"/>
    <w:p w14:paraId="33C7E913" w14:textId="70E2565C" w:rsidR="00A13DBA" w:rsidRDefault="00271AA1" w:rsidP="00846F08">
      <w:r>
        <w:rPr>
          <w:noProof/>
        </w:rPr>
        <w:drawing>
          <wp:anchor distT="42672" distB="232410" distL="144780" distR="371094" simplePos="0" relativeHeight="251660800" behindDoc="0" locked="0" layoutInCell="1" allowOverlap="1" wp14:anchorId="3FF2B90B" wp14:editId="098FE8CA">
            <wp:simplePos x="0" y="0"/>
            <wp:positionH relativeFrom="margin">
              <wp:posOffset>4730115</wp:posOffset>
            </wp:positionH>
            <wp:positionV relativeFrom="margin">
              <wp:posOffset>7712202</wp:posOffset>
            </wp:positionV>
            <wp:extent cx="1199896" cy="1200023"/>
            <wp:effectExtent l="95250" t="76200" r="229235" b="248285"/>
            <wp:wrapSquare wrapText="bothSides"/>
            <wp:docPr id="22" name="4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199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38C0">
        <w:br w:type="page"/>
      </w:r>
    </w:p>
    <w:p w14:paraId="174541B7" w14:textId="7D3BF3BC" w:rsidR="000F79DF" w:rsidRDefault="000F79DF" w:rsidP="00363B58">
      <w:pPr>
        <w:pStyle w:val="TtulodeTDC"/>
        <w:tabs>
          <w:tab w:val="center" w:pos="4252"/>
        </w:tabs>
      </w:pPr>
      <w:r>
        <w:lastRenderedPageBreak/>
        <w:t>Tabla de contenido</w:t>
      </w:r>
      <w:r w:rsidR="00363B58">
        <w:tab/>
      </w:r>
    </w:p>
    <w:p w14:paraId="0C19384C" w14:textId="06C44751" w:rsidR="00E02E2D" w:rsidRDefault="00083569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177982153" w:history="1">
        <w:r w:rsidR="00E02E2D" w:rsidRPr="00AA1242">
          <w:rPr>
            <w:rStyle w:val="Hipervnculo"/>
            <w:noProof/>
          </w:rPr>
          <w:t>Riesgo 03:</w:t>
        </w:r>
        <w:r w:rsidR="00E02E2D">
          <w:rPr>
            <w:noProof/>
            <w:webHidden/>
          </w:rPr>
          <w:tab/>
        </w:r>
        <w:r w:rsidR="00E02E2D">
          <w:rPr>
            <w:noProof/>
            <w:webHidden/>
          </w:rPr>
          <w:fldChar w:fldCharType="begin"/>
        </w:r>
        <w:r w:rsidR="00E02E2D">
          <w:rPr>
            <w:noProof/>
            <w:webHidden/>
          </w:rPr>
          <w:instrText xml:space="preserve"> PAGEREF _Toc177982153 \h </w:instrText>
        </w:r>
        <w:r w:rsidR="00E02E2D">
          <w:rPr>
            <w:noProof/>
            <w:webHidden/>
          </w:rPr>
        </w:r>
        <w:r w:rsidR="00E02E2D">
          <w:rPr>
            <w:noProof/>
            <w:webHidden/>
          </w:rPr>
          <w:fldChar w:fldCharType="separate"/>
        </w:r>
        <w:r w:rsidR="00E02E2D">
          <w:rPr>
            <w:noProof/>
            <w:webHidden/>
          </w:rPr>
          <w:t>4</w:t>
        </w:r>
        <w:r w:rsidR="00E02E2D">
          <w:rPr>
            <w:noProof/>
            <w:webHidden/>
          </w:rPr>
          <w:fldChar w:fldCharType="end"/>
        </w:r>
      </w:hyperlink>
    </w:p>
    <w:p w14:paraId="3E916126" w14:textId="08081A5E" w:rsidR="00E02E2D" w:rsidRDefault="00E02E2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4" w:history="1">
        <w:r w:rsidRPr="00AA1242">
          <w:rPr>
            <w:rStyle w:val="Hipervnculo"/>
            <w:noProof/>
          </w:rPr>
          <w:t>Leyenda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48C8B7" w14:textId="65896513" w:rsidR="00E02E2D" w:rsidRDefault="00E02E2D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5" w:history="1">
        <w:r w:rsidRPr="00AA1242">
          <w:rPr>
            <w:rStyle w:val="Hipervnculo"/>
            <w:noProof/>
          </w:rPr>
          <w:t>Referencia RK03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49137D" w14:textId="3F8553E7" w:rsidR="00E02E2D" w:rsidRDefault="00E02E2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6" w:history="1">
        <w:r w:rsidRPr="00AA1242">
          <w:rPr>
            <w:rStyle w:val="Hipervnculo"/>
            <w:noProof/>
          </w:rPr>
          <w:t>Identificación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F7D5150" w14:textId="0B857C70" w:rsidR="00E02E2D" w:rsidRDefault="00E02E2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7" w:history="1">
        <w:r w:rsidRPr="00AA1242">
          <w:rPr>
            <w:rStyle w:val="Hipervnculo"/>
            <w:noProof/>
          </w:rPr>
          <w:t>Análisis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5A55F06" w14:textId="4F26AE7F" w:rsidR="00E02E2D" w:rsidRDefault="00E02E2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8" w:history="1">
        <w:r w:rsidRPr="00AA1242">
          <w:rPr>
            <w:rStyle w:val="Hipervnculo"/>
            <w:noProof/>
          </w:rPr>
          <w:t>Plan de Riesgos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3B57C7" w14:textId="196CF21D" w:rsidR="00E02E2D" w:rsidRDefault="00E02E2D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kern w:val="2"/>
          <w:sz w:val="24"/>
          <w:szCs w:val="24"/>
          <w:lang w:val="es-AR" w:eastAsia="es-AR"/>
          <w14:ligatures w14:val="standardContextual"/>
        </w:rPr>
      </w:pPr>
      <w:hyperlink w:anchor="_Toc177982159" w:history="1">
        <w:r w:rsidRPr="00AA1242">
          <w:rPr>
            <w:rStyle w:val="Hipervnculo"/>
            <w:noProof/>
          </w:rPr>
          <w:t>Seguimiento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B36A9A" w14:textId="43A324AA" w:rsidR="000F79DF" w:rsidRDefault="00083569" w:rsidP="00846F08">
      <w:r>
        <w:fldChar w:fldCharType="end"/>
      </w:r>
    </w:p>
    <w:p w14:paraId="1B0D5A82" w14:textId="77777777" w:rsidR="0040066E" w:rsidRDefault="0040066E" w:rsidP="00846F08"/>
    <w:p w14:paraId="6A55E86B" w14:textId="77777777" w:rsidR="00A13DBA" w:rsidRDefault="00861B8F" w:rsidP="00846F08">
      <w:pPr>
        <w:pStyle w:val="PSI-Ttulo"/>
      </w:pPr>
      <w:r>
        <w:br w:type="page"/>
      </w:r>
      <w:r w:rsidR="00A77992">
        <w:rPr>
          <w:lang w:val="es-AR"/>
        </w:rPr>
        <w:lastRenderedPageBreak/>
        <w:t>Seguimiento de Riesgos</w:t>
      </w:r>
    </w:p>
    <w:p w14:paraId="0E9EB077" w14:textId="7BDD1AC9" w:rsidR="007218A6" w:rsidRDefault="007218A6" w:rsidP="007218A6">
      <w:r>
        <w:t>CA = Collareda Agustín.</w:t>
      </w:r>
    </w:p>
    <w:p w14:paraId="131A15CE" w14:textId="6C599950" w:rsidR="007218A6" w:rsidRDefault="007218A6" w:rsidP="007218A6">
      <w:r>
        <w:t>HC = Hernandez Cintia.</w:t>
      </w:r>
    </w:p>
    <w:p w14:paraId="4080C634" w14:textId="054AC77E" w:rsidR="007218A6" w:rsidRDefault="007218A6" w:rsidP="007218A6">
      <w:r>
        <w:t xml:space="preserve">FH = </w:t>
      </w:r>
      <w:r w:rsidRPr="007218A6">
        <w:t>Frey</w:t>
      </w:r>
      <w:r w:rsidRPr="007218A6">
        <w:t xml:space="preserve"> </w:t>
      </w:r>
      <w:r w:rsidRPr="007218A6">
        <w:t>Hugo</w:t>
      </w:r>
      <w:r>
        <w:t>.</w:t>
      </w:r>
    </w:p>
    <w:p w14:paraId="7CC23DBD" w14:textId="432A1552" w:rsidR="00670E9F" w:rsidRDefault="00436D7B" w:rsidP="00436D7B">
      <w:pPr>
        <w:pStyle w:val="PSI-Ttulo1"/>
      </w:pPr>
      <w:bookmarkStart w:id="0" w:name="_Toc177982153"/>
      <w:r>
        <w:t>Riesgo 0</w:t>
      </w:r>
      <w:r w:rsidR="00374B76">
        <w:t>3</w:t>
      </w:r>
      <w:r>
        <w:t>:</w:t>
      </w:r>
      <w:bookmarkEnd w:id="0"/>
    </w:p>
    <w:p w14:paraId="42C778F1" w14:textId="77777777" w:rsidR="00670E9F" w:rsidRDefault="00670E9F" w:rsidP="00846F08">
      <w:pPr>
        <w:pStyle w:val="PSI-Ttulo1"/>
      </w:pPr>
      <w:bookmarkStart w:id="1" w:name="_Toc177982154"/>
      <w:r>
        <w:t>Leyenda</w:t>
      </w:r>
      <w:bookmarkEnd w:id="1"/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9"/>
        <w:gridCol w:w="5468"/>
      </w:tblGrid>
      <w:tr w:rsidR="00670E9F" w:rsidRPr="003559D3" w14:paraId="6F5E1728" w14:textId="77777777" w:rsidTr="003559D3">
        <w:tc>
          <w:tcPr>
            <w:tcW w:w="2728" w:type="dxa"/>
            <w:shd w:val="clear" w:color="auto" w:fill="8DB3E2"/>
            <w:vAlign w:val="center"/>
          </w:tcPr>
          <w:p w14:paraId="797783FF" w14:textId="77777777" w:rsidR="00670E9F" w:rsidRPr="003559D3" w:rsidRDefault="00670E9F" w:rsidP="00846F08">
            <w:pPr>
              <w:pStyle w:val="PSI-Normal"/>
            </w:pPr>
            <w:r w:rsidRPr="003559D3">
              <w:t>Número de Referencia</w:t>
            </w:r>
          </w:p>
        </w:tc>
        <w:tc>
          <w:tcPr>
            <w:tcW w:w="5635" w:type="dxa"/>
            <w:vAlign w:val="center"/>
          </w:tcPr>
          <w:p w14:paraId="790FD4A8" w14:textId="62A1572F" w:rsidR="00670E9F" w:rsidRPr="003559D3" w:rsidRDefault="00374B76" w:rsidP="00436D7B">
            <w:r>
              <w:t>RK03</w:t>
            </w:r>
          </w:p>
        </w:tc>
      </w:tr>
      <w:tr w:rsidR="00670E9F" w:rsidRPr="003559D3" w14:paraId="707B54F8" w14:textId="77777777" w:rsidTr="003559D3">
        <w:tc>
          <w:tcPr>
            <w:tcW w:w="2728" w:type="dxa"/>
            <w:shd w:val="clear" w:color="auto" w:fill="8DB3E2"/>
            <w:vAlign w:val="center"/>
          </w:tcPr>
          <w:p w14:paraId="07AB498E" w14:textId="77777777" w:rsidR="00670E9F" w:rsidRPr="003559D3" w:rsidRDefault="00670E9F" w:rsidP="00846F08">
            <w:pPr>
              <w:pStyle w:val="PSI-Normal"/>
            </w:pPr>
            <w:r w:rsidRPr="003559D3">
              <w:t>Fecha de Identificación</w:t>
            </w:r>
          </w:p>
        </w:tc>
        <w:tc>
          <w:tcPr>
            <w:tcW w:w="5635" w:type="dxa"/>
            <w:vAlign w:val="center"/>
          </w:tcPr>
          <w:p w14:paraId="51316EFA" w14:textId="65B2AB53" w:rsidR="00670E9F" w:rsidRPr="003559D3" w:rsidRDefault="00374B76" w:rsidP="00436D7B">
            <w:r>
              <w:t>10/09/2024</w:t>
            </w:r>
          </w:p>
        </w:tc>
      </w:tr>
      <w:tr w:rsidR="00287695" w:rsidRPr="003559D3" w14:paraId="77075B7F" w14:textId="77777777" w:rsidTr="003559D3">
        <w:tc>
          <w:tcPr>
            <w:tcW w:w="2728" w:type="dxa"/>
            <w:shd w:val="clear" w:color="auto" w:fill="8DB3E2"/>
            <w:vAlign w:val="center"/>
          </w:tcPr>
          <w:p w14:paraId="46779A5D" w14:textId="77777777" w:rsidR="00287695" w:rsidRPr="003559D3" w:rsidRDefault="00287695" w:rsidP="00846F08">
            <w:pPr>
              <w:pStyle w:val="PSI-Normal"/>
            </w:pPr>
            <w:r w:rsidRPr="003559D3">
              <w:t>Etapa</w:t>
            </w:r>
          </w:p>
        </w:tc>
        <w:tc>
          <w:tcPr>
            <w:tcW w:w="5635" w:type="dxa"/>
            <w:vAlign w:val="center"/>
          </w:tcPr>
          <w:p w14:paraId="7569CDC1" w14:textId="0F70AACD" w:rsidR="00287695" w:rsidRPr="003559D3" w:rsidRDefault="00374B76" w:rsidP="00436D7B">
            <w:r>
              <w:t>Fase de inicio</w:t>
            </w:r>
          </w:p>
        </w:tc>
      </w:tr>
      <w:tr w:rsidR="00670E9F" w:rsidRPr="003559D3" w14:paraId="0E325392" w14:textId="77777777" w:rsidTr="003559D3">
        <w:tc>
          <w:tcPr>
            <w:tcW w:w="2728" w:type="dxa"/>
            <w:shd w:val="clear" w:color="auto" w:fill="8DB3E2"/>
            <w:vAlign w:val="center"/>
          </w:tcPr>
          <w:p w14:paraId="704E1709" w14:textId="77777777" w:rsidR="00670E9F" w:rsidRPr="003559D3" w:rsidRDefault="00670E9F" w:rsidP="00846F08">
            <w:pPr>
              <w:pStyle w:val="PSI-Normal"/>
            </w:pPr>
            <w:r w:rsidRPr="003559D3">
              <w:t>Nombre del Riesgo</w:t>
            </w:r>
          </w:p>
        </w:tc>
        <w:tc>
          <w:tcPr>
            <w:tcW w:w="5635" w:type="dxa"/>
            <w:vAlign w:val="center"/>
          </w:tcPr>
          <w:p w14:paraId="7ED6B6DE" w14:textId="2ECAFD92" w:rsidR="00670E9F" w:rsidRPr="00374B76" w:rsidRDefault="00374B76" w:rsidP="00374B76">
            <w:pPr>
              <w:spacing w:before="0" w:line="240" w:lineRule="auto"/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Dado el escaso conocimiento de lenguaje de programación (php), podría ocurrir un desarrollo ineficiente y con errores, lo que conduciría a retrasos en el cronograma, baja calidad del código y posibles fallos en la funcionalidad del producto final</w:t>
            </w:r>
            <w:r>
              <w:rPr>
                <w:rFonts w:cs="Calibri"/>
                <w:color w:val="000000"/>
              </w:rPr>
              <w:t>.</w:t>
            </w:r>
          </w:p>
        </w:tc>
      </w:tr>
      <w:tr w:rsidR="00670E9F" w:rsidRPr="003559D3" w14:paraId="7987FA62" w14:textId="77777777" w:rsidTr="003559D3">
        <w:tc>
          <w:tcPr>
            <w:tcW w:w="2728" w:type="dxa"/>
            <w:shd w:val="clear" w:color="auto" w:fill="8DB3E2"/>
            <w:vAlign w:val="center"/>
          </w:tcPr>
          <w:p w14:paraId="3BBCB153" w14:textId="77777777" w:rsidR="00670E9F" w:rsidRPr="003559D3" w:rsidRDefault="00670E9F" w:rsidP="00846F08">
            <w:pPr>
              <w:pStyle w:val="PSI-Normal"/>
            </w:pPr>
            <w:r w:rsidRPr="003559D3">
              <w:t>Categoría</w:t>
            </w:r>
          </w:p>
        </w:tc>
        <w:tc>
          <w:tcPr>
            <w:tcW w:w="5635" w:type="dxa"/>
            <w:vAlign w:val="center"/>
          </w:tcPr>
          <w:p w14:paraId="50EB9A36" w14:textId="6BF81ECF" w:rsidR="00670E9F" w:rsidRPr="00374B76" w:rsidRDefault="00374B76" w:rsidP="00374B76">
            <w:pPr>
              <w:spacing w:before="0" w:line="240" w:lineRule="auto"/>
              <w:rPr>
                <w:rFonts w:cs="Calibri"/>
                <w:color w:val="000000"/>
                <w:lang w:val="es-AR" w:eastAsia="es-AR"/>
              </w:rPr>
            </w:pPr>
            <w:r>
              <w:rPr>
                <w:rFonts w:cs="Calibri"/>
                <w:color w:val="000000"/>
              </w:rPr>
              <w:t>Experiencia y Capacidad</w:t>
            </w:r>
          </w:p>
        </w:tc>
      </w:tr>
      <w:tr w:rsidR="00670E9F" w:rsidRPr="003559D3" w14:paraId="462EF302" w14:textId="77777777" w:rsidTr="003559D3">
        <w:tc>
          <w:tcPr>
            <w:tcW w:w="2728" w:type="dxa"/>
            <w:shd w:val="clear" w:color="auto" w:fill="8DB3E2"/>
            <w:vAlign w:val="center"/>
          </w:tcPr>
          <w:p w14:paraId="709D6999" w14:textId="77777777" w:rsidR="00670E9F" w:rsidRPr="003559D3" w:rsidRDefault="00670E9F" w:rsidP="00846F08">
            <w:pPr>
              <w:pStyle w:val="PSI-Normal"/>
            </w:pPr>
            <w:r w:rsidRPr="003559D3">
              <w:t>Descripción</w:t>
            </w:r>
          </w:p>
        </w:tc>
        <w:tc>
          <w:tcPr>
            <w:tcW w:w="5635" w:type="dxa"/>
            <w:vAlign w:val="center"/>
          </w:tcPr>
          <w:p w14:paraId="61E91747" w14:textId="7E48B008" w:rsidR="00670E9F" w:rsidRPr="003559D3" w:rsidRDefault="005B3978" w:rsidP="00436D7B">
            <w:r>
              <w:t>Este riesgo hace referencia a la inexperiencia del equipo con el lenguaje de programación a utilizar.</w:t>
            </w:r>
          </w:p>
        </w:tc>
      </w:tr>
      <w:tr w:rsidR="00670E9F" w:rsidRPr="003559D3" w14:paraId="7CCA4E22" w14:textId="77777777" w:rsidTr="003559D3">
        <w:tc>
          <w:tcPr>
            <w:tcW w:w="2728" w:type="dxa"/>
            <w:shd w:val="clear" w:color="auto" w:fill="8DB3E2"/>
            <w:vAlign w:val="center"/>
          </w:tcPr>
          <w:p w14:paraId="122D6301" w14:textId="77777777" w:rsidR="00670E9F" w:rsidRPr="003559D3" w:rsidRDefault="00670E9F" w:rsidP="00846F08">
            <w:pPr>
              <w:pStyle w:val="PSI-Normal"/>
            </w:pPr>
            <w:r w:rsidRPr="003559D3">
              <w:t>Impacto</w:t>
            </w:r>
          </w:p>
        </w:tc>
        <w:tc>
          <w:tcPr>
            <w:tcW w:w="5635" w:type="dxa"/>
            <w:vAlign w:val="center"/>
          </w:tcPr>
          <w:p w14:paraId="723BD794" w14:textId="272E7849" w:rsidR="00670E9F" w:rsidRPr="003559D3" w:rsidRDefault="007218A6" w:rsidP="00436D7B">
            <w:r>
              <w:t>4</w:t>
            </w:r>
          </w:p>
        </w:tc>
      </w:tr>
      <w:tr w:rsidR="00670E9F" w:rsidRPr="003559D3" w14:paraId="771EE661" w14:textId="77777777" w:rsidTr="003559D3">
        <w:tc>
          <w:tcPr>
            <w:tcW w:w="2728" w:type="dxa"/>
            <w:shd w:val="clear" w:color="auto" w:fill="8DB3E2"/>
            <w:vAlign w:val="center"/>
          </w:tcPr>
          <w:p w14:paraId="78247AD7" w14:textId="77777777" w:rsidR="00670E9F" w:rsidRPr="003559D3" w:rsidRDefault="00670E9F" w:rsidP="00846F08">
            <w:pPr>
              <w:pStyle w:val="PSI-Normal"/>
            </w:pPr>
            <w:r w:rsidRPr="003559D3">
              <w:t>Probabilidad</w:t>
            </w:r>
          </w:p>
        </w:tc>
        <w:tc>
          <w:tcPr>
            <w:tcW w:w="5635" w:type="dxa"/>
            <w:vAlign w:val="center"/>
          </w:tcPr>
          <w:p w14:paraId="2A897A20" w14:textId="0E241B21" w:rsidR="00670E9F" w:rsidRPr="003559D3" w:rsidRDefault="007218A6" w:rsidP="00436D7B">
            <w:r>
              <w:t>80%</w:t>
            </w:r>
          </w:p>
        </w:tc>
      </w:tr>
      <w:tr w:rsidR="00670E9F" w:rsidRPr="003559D3" w14:paraId="76405A82" w14:textId="77777777" w:rsidTr="003559D3">
        <w:tc>
          <w:tcPr>
            <w:tcW w:w="2728" w:type="dxa"/>
            <w:shd w:val="clear" w:color="auto" w:fill="8DB3E2"/>
            <w:vAlign w:val="center"/>
          </w:tcPr>
          <w:p w14:paraId="7778FF63" w14:textId="77777777" w:rsidR="00670E9F" w:rsidRPr="003559D3" w:rsidRDefault="00670E9F" w:rsidP="00846F08">
            <w:pPr>
              <w:pStyle w:val="PSI-Normal"/>
            </w:pPr>
            <w:r w:rsidRPr="003559D3">
              <w:t>Factor</w:t>
            </w:r>
          </w:p>
        </w:tc>
        <w:tc>
          <w:tcPr>
            <w:tcW w:w="5635" w:type="dxa"/>
            <w:vAlign w:val="center"/>
          </w:tcPr>
          <w:p w14:paraId="77EA6562" w14:textId="03111981" w:rsidR="00670E9F" w:rsidRPr="003559D3" w:rsidRDefault="007218A6" w:rsidP="00436D7B">
            <w:r>
              <w:t>320</w:t>
            </w:r>
          </w:p>
        </w:tc>
      </w:tr>
      <w:tr w:rsidR="00670E9F" w:rsidRPr="003559D3" w14:paraId="3C19085A" w14:textId="77777777" w:rsidTr="003559D3">
        <w:tc>
          <w:tcPr>
            <w:tcW w:w="2728" w:type="dxa"/>
            <w:shd w:val="clear" w:color="auto" w:fill="8DB3E2"/>
            <w:vAlign w:val="center"/>
          </w:tcPr>
          <w:p w14:paraId="1DDD1B73" w14:textId="77777777" w:rsidR="00670E9F" w:rsidRPr="003559D3" w:rsidRDefault="00670E9F" w:rsidP="00846F08">
            <w:pPr>
              <w:pStyle w:val="PSI-Normal"/>
            </w:pPr>
            <w:r w:rsidRPr="003559D3">
              <w:t>Causas</w:t>
            </w:r>
          </w:p>
        </w:tc>
        <w:tc>
          <w:tcPr>
            <w:tcW w:w="5635" w:type="dxa"/>
            <w:vAlign w:val="center"/>
          </w:tcPr>
          <w:p w14:paraId="4672C5BF" w14:textId="6826571C" w:rsidR="00670E9F" w:rsidRPr="003559D3" w:rsidRDefault="007218A6" w:rsidP="00436D7B">
            <w:r>
              <w:rPr>
                <w:rFonts w:cs="Calibri"/>
                <w:color w:val="000000"/>
              </w:rPr>
              <w:t>E</w:t>
            </w:r>
            <w:r>
              <w:rPr>
                <w:rFonts w:cs="Calibri"/>
                <w:color w:val="000000"/>
              </w:rPr>
              <w:t>l escaso conocimiento de lenguaje de programación (php)</w:t>
            </w:r>
            <w:r>
              <w:rPr>
                <w:rFonts w:cs="Calibri"/>
                <w:color w:val="000000"/>
              </w:rPr>
              <w:t xml:space="preserve"> del equipo</w:t>
            </w:r>
          </w:p>
        </w:tc>
      </w:tr>
      <w:tr w:rsidR="00670E9F" w:rsidRPr="003559D3" w14:paraId="6601E9A9" w14:textId="77777777" w:rsidTr="003559D3">
        <w:tc>
          <w:tcPr>
            <w:tcW w:w="2728" w:type="dxa"/>
            <w:shd w:val="clear" w:color="auto" w:fill="8DB3E2"/>
            <w:vAlign w:val="center"/>
          </w:tcPr>
          <w:p w14:paraId="276247FA" w14:textId="77777777" w:rsidR="00670E9F" w:rsidRPr="003559D3" w:rsidRDefault="00670E9F" w:rsidP="00846F08">
            <w:pPr>
              <w:pStyle w:val="PSI-Normal"/>
            </w:pPr>
            <w:r w:rsidRPr="003559D3">
              <w:t>Síntomas</w:t>
            </w:r>
          </w:p>
        </w:tc>
        <w:tc>
          <w:tcPr>
            <w:tcW w:w="5635" w:type="dxa"/>
            <w:vAlign w:val="center"/>
          </w:tcPr>
          <w:p w14:paraId="00700F27" w14:textId="4EAE3D51" w:rsidR="00670E9F" w:rsidRPr="003559D3" w:rsidRDefault="007218A6" w:rsidP="00436D7B">
            <w:r>
              <w:rPr>
                <w:rFonts w:cs="Calibri"/>
                <w:color w:val="000000"/>
              </w:rPr>
              <w:t>R</w:t>
            </w:r>
            <w:r>
              <w:rPr>
                <w:rFonts w:cs="Calibri"/>
                <w:color w:val="000000"/>
              </w:rPr>
              <w:t>etrasos en el cronograma, baja calidad del código y posibles fallos en la funcionalidad del producto final.</w:t>
            </w:r>
          </w:p>
        </w:tc>
      </w:tr>
      <w:tr w:rsidR="00670E9F" w:rsidRPr="003559D3" w14:paraId="67673069" w14:textId="77777777" w:rsidTr="003559D3">
        <w:tc>
          <w:tcPr>
            <w:tcW w:w="2728" w:type="dxa"/>
            <w:shd w:val="clear" w:color="auto" w:fill="8DB3E2"/>
            <w:vAlign w:val="center"/>
          </w:tcPr>
          <w:p w14:paraId="726DF5D3" w14:textId="77777777" w:rsidR="00670E9F" w:rsidRPr="003559D3" w:rsidRDefault="00670E9F" w:rsidP="00846F08">
            <w:pPr>
              <w:pStyle w:val="PSI-Normal"/>
            </w:pPr>
            <w:r w:rsidRPr="003559D3">
              <w:t>Estrategia de Respuesta</w:t>
            </w:r>
          </w:p>
        </w:tc>
        <w:tc>
          <w:tcPr>
            <w:tcW w:w="5635" w:type="dxa"/>
            <w:vAlign w:val="center"/>
          </w:tcPr>
          <w:p w14:paraId="7F7C8780" w14:textId="5E6E39B5" w:rsidR="00670E9F" w:rsidRPr="003559D3" w:rsidRDefault="007218A6" w:rsidP="00436D7B">
            <w:r>
              <w:t>Mitigación.</w:t>
            </w:r>
          </w:p>
        </w:tc>
      </w:tr>
      <w:tr w:rsidR="00670E9F" w:rsidRPr="003559D3" w14:paraId="54F18D03" w14:textId="77777777" w:rsidTr="003559D3">
        <w:tc>
          <w:tcPr>
            <w:tcW w:w="2728" w:type="dxa"/>
            <w:shd w:val="clear" w:color="auto" w:fill="8DB3E2"/>
            <w:vAlign w:val="center"/>
          </w:tcPr>
          <w:p w14:paraId="7CB9102C" w14:textId="77777777" w:rsidR="00670E9F" w:rsidRPr="003559D3" w:rsidRDefault="00670E9F" w:rsidP="00846F08">
            <w:pPr>
              <w:pStyle w:val="PSI-Normal"/>
            </w:pPr>
            <w:r w:rsidRPr="003559D3">
              <w:t>Responsable</w:t>
            </w:r>
          </w:p>
        </w:tc>
        <w:tc>
          <w:tcPr>
            <w:tcW w:w="5635" w:type="dxa"/>
            <w:vAlign w:val="center"/>
          </w:tcPr>
          <w:p w14:paraId="62AE54A1" w14:textId="00CC8584" w:rsidR="00670E9F" w:rsidRPr="003559D3" w:rsidRDefault="007218A6" w:rsidP="00436D7B">
            <w:r>
              <w:t>Hugo Frey</w:t>
            </w:r>
          </w:p>
        </w:tc>
      </w:tr>
      <w:tr w:rsidR="00670E9F" w:rsidRPr="003559D3" w14:paraId="3F3FBAFC" w14:textId="77777777" w:rsidTr="003559D3">
        <w:tc>
          <w:tcPr>
            <w:tcW w:w="2728" w:type="dxa"/>
            <w:shd w:val="clear" w:color="auto" w:fill="8DB3E2"/>
            <w:vAlign w:val="center"/>
          </w:tcPr>
          <w:p w14:paraId="51BB94D7" w14:textId="77777777" w:rsidR="00670E9F" w:rsidRPr="003559D3" w:rsidRDefault="00670E9F" w:rsidP="00846F08">
            <w:pPr>
              <w:pStyle w:val="PSI-Normal"/>
            </w:pPr>
            <w:r w:rsidRPr="003559D3">
              <w:t>Respuesta al Riesgo</w:t>
            </w:r>
          </w:p>
        </w:tc>
        <w:tc>
          <w:tcPr>
            <w:tcW w:w="5635" w:type="dxa"/>
            <w:vAlign w:val="center"/>
          </w:tcPr>
          <w:p w14:paraId="3D50C5F9" w14:textId="3613CAF0" w:rsidR="00924A24" w:rsidRDefault="00924A24" w:rsidP="00436D7B">
            <w:pPr>
              <w:pStyle w:val="Prrafodelista"/>
              <w:numPr>
                <w:ilvl w:val="0"/>
                <w:numId w:val="13"/>
              </w:numPr>
            </w:pPr>
            <w:r>
              <w:t>Se buscará un curso del lenguaje de programación a utilizar.</w:t>
            </w:r>
          </w:p>
          <w:p w14:paraId="0E7FA2AB" w14:textId="51904187" w:rsidR="00924A24" w:rsidRDefault="00924A24" w:rsidP="00436D7B">
            <w:pPr>
              <w:pStyle w:val="Prrafodelista"/>
              <w:numPr>
                <w:ilvl w:val="0"/>
                <w:numId w:val="13"/>
              </w:numPr>
            </w:pPr>
            <w:r>
              <w:t>Ver el curso encontrado.</w:t>
            </w:r>
          </w:p>
          <w:p w14:paraId="2449D366" w14:textId="6D74CCE1" w:rsidR="00924A24" w:rsidRPr="003559D3" w:rsidRDefault="00924A24" w:rsidP="00436D7B">
            <w:pPr>
              <w:pStyle w:val="Prrafodelista"/>
              <w:numPr>
                <w:ilvl w:val="0"/>
                <w:numId w:val="13"/>
              </w:numPr>
            </w:pPr>
            <w:r>
              <w:t>Modificar un proyecto del lenguaje</w:t>
            </w:r>
            <w:r w:rsidR="00E02E2D">
              <w:t xml:space="preserve"> de programación</w:t>
            </w:r>
            <w:r>
              <w:t>.</w:t>
            </w:r>
          </w:p>
        </w:tc>
      </w:tr>
    </w:tbl>
    <w:p w14:paraId="0AF5219A" w14:textId="77777777" w:rsidR="00670E9F" w:rsidRDefault="00670E9F" w:rsidP="00846F08">
      <w:pPr>
        <w:pStyle w:val="PSI-Normal"/>
      </w:pPr>
    </w:p>
    <w:p w14:paraId="7916D26E" w14:textId="018AB6D7" w:rsidR="00441FF1" w:rsidRDefault="00287695" w:rsidP="00846F08">
      <w:pPr>
        <w:pStyle w:val="PSI-Ttulo1"/>
      </w:pPr>
      <w:r>
        <w:br w:type="page"/>
      </w:r>
      <w:bookmarkStart w:id="2" w:name="_Toc177982155"/>
      <w:r w:rsidR="00441FF1">
        <w:lastRenderedPageBreak/>
        <w:t xml:space="preserve">Referencia </w:t>
      </w:r>
      <w:r w:rsidR="00441FF1" w:rsidRPr="00933083">
        <w:t>RK</w:t>
      </w:r>
      <w:r w:rsidR="00E02E2D">
        <w:t>0</w:t>
      </w:r>
      <w:r w:rsidR="00924A24">
        <w:t>3</w:t>
      </w:r>
      <w:bookmarkEnd w:id="2"/>
    </w:p>
    <w:p w14:paraId="7B93BCB8" w14:textId="77777777" w:rsidR="00441FF1" w:rsidRDefault="00441FF1" w:rsidP="00846F08">
      <w:pPr>
        <w:pStyle w:val="PSI-Ttulo2"/>
      </w:pPr>
      <w:bookmarkStart w:id="3" w:name="_Toc177982156"/>
      <w:r>
        <w:t>Identificación</w:t>
      </w:r>
      <w:bookmarkEnd w:id="3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4"/>
        <w:gridCol w:w="1182"/>
        <w:gridCol w:w="191"/>
        <w:gridCol w:w="1361"/>
        <w:gridCol w:w="2700"/>
      </w:tblGrid>
      <w:tr w:rsidR="00424EB5" w:rsidRPr="003559D3" w14:paraId="715F9674" w14:textId="77777777" w:rsidTr="00E02E2D">
        <w:trPr>
          <w:trHeight w:val="335"/>
        </w:trPr>
        <w:tc>
          <w:tcPr>
            <w:tcW w:w="3094" w:type="dxa"/>
            <w:shd w:val="clear" w:color="auto" w:fill="8DB3E2"/>
          </w:tcPr>
          <w:p w14:paraId="6DBBDB4C" w14:textId="77777777" w:rsidR="00287695" w:rsidRPr="003559D3" w:rsidRDefault="00287695" w:rsidP="00846F08">
            <w:pPr>
              <w:pStyle w:val="PSI-Normal"/>
            </w:pPr>
            <w:r w:rsidRPr="003559D3">
              <w:t>Número de Referencia</w:t>
            </w:r>
          </w:p>
        </w:tc>
        <w:tc>
          <w:tcPr>
            <w:tcW w:w="2734" w:type="dxa"/>
            <w:gridSpan w:val="3"/>
            <w:shd w:val="clear" w:color="auto" w:fill="8DB3E2"/>
          </w:tcPr>
          <w:p w14:paraId="5AD8E792" w14:textId="77777777" w:rsidR="00287695" w:rsidRPr="003559D3" w:rsidRDefault="00287695" w:rsidP="00846F08">
            <w:pPr>
              <w:pStyle w:val="PSI-Normal"/>
            </w:pPr>
            <w:r w:rsidRPr="003559D3">
              <w:t>Fecha de Identificación</w:t>
            </w:r>
          </w:p>
        </w:tc>
        <w:tc>
          <w:tcPr>
            <w:tcW w:w="2700" w:type="dxa"/>
            <w:shd w:val="clear" w:color="auto" w:fill="8DB3E2"/>
          </w:tcPr>
          <w:p w14:paraId="4E38BAB5" w14:textId="77777777" w:rsidR="00287695" w:rsidRPr="003559D3" w:rsidRDefault="00287695" w:rsidP="00846F08">
            <w:pPr>
              <w:pStyle w:val="PSI-Normal"/>
            </w:pPr>
            <w:r w:rsidRPr="003559D3">
              <w:t>Etapa</w:t>
            </w:r>
          </w:p>
        </w:tc>
      </w:tr>
      <w:tr w:rsidR="00E02E2D" w:rsidRPr="003559D3" w14:paraId="4EE2B422" w14:textId="77777777" w:rsidTr="00E02E2D">
        <w:trPr>
          <w:trHeight w:val="335"/>
        </w:trPr>
        <w:tc>
          <w:tcPr>
            <w:tcW w:w="3094" w:type="dxa"/>
            <w:shd w:val="clear" w:color="auto" w:fill="auto"/>
          </w:tcPr>
          <w:p w14:paraId="7B1BE523" w14:textId="7A6EA3B1" w:rsidR="00E02E2D" w:rsidRPr="003559D3" w:rsidRDefault="00E02E2D" w:rsidP="00E02E2D">
            <w:pPr>
              <w:pStyle w:val="PSI-Normal"/>
            </w:pPr>
            <w:r>
              <w:t>RK03</w:t>
            </w:r>
          </w:p>
        </w:tc>
        <w:tc>
          <w:tcPr>
            <w:tcW w:w="2734" w:type="dxa"/>
            <w:gridSpan w:val="3"/>
            <w:shd w:val="clear" w:color="auto" w:fill="auto"/>
            <w:vAlign w:val="center"/>
          </w:tcPr>
          <w:p w14:paraId="78325970" w14:textId="6F407862" w:rsidR="00E02E2D" w:rsidRPr="003559D3" w:rsidRDefault="00E02E2D" w:rsidP="00E02E2D">
            <w:pPr>
              <w:pStyle w:val="PSI-Normal"/>
            </w:pPr>
            <w:r>
              <w:t>10/09/2024</w:t>
            </w:r>
          </w:p>
        </w:tc>
        <w:tc>
          <w:tcPr>
            <w:tcW w:w="2700" w:type="dxa"/>
            <w:shd w:val="clear" w:color="auto" w:fill="auto"/>
          </w:tcPr>
          <w:p w14:paraId="3E9E02EB" w14:textId="1A1CF956" w:rsidR="00E02E2D" w:rsidRPr="003559D3" w:rsidRDefault="00E02E2D" w:rsidP="00E02E2D">
            <w:pPr>
              <w:pStyle w:val="PSI-Normal"/>
            </w:pPr>
            <w:r>
              <w:t>Fase de inicio</w:t>
            </w:r>
          </w:p>
        </w:tc>
      </w:tr>
      <w:tr w:rsidR="00E02E2D" w:rsidRPr="003559D3" w14:paraId="1D0EE535" w14:textId="77777777" w:rsidTr="00E02E2D">
        <w:tc>
          <w:tcPr>
            <w:tcW w:w="4467" w:type="dxa"/>
            <w:gridSpan w:val="3"/>
            <w:shd w:val="clear" w:color="auto" w:fill="8DB3E2"/>
          </w:tcPr>
          <w:p w14:paraId="6A25501F" w14:textId="77777777" w:rsidR="00E02E2D" w:rsidRPr="003559D3" w:rsidRDefault="00E02E2D" w:rsidP="00E02E2D">
            <w:pPr>
              <w:pStyle w:val="PSI-Normal"/>
            </w:pPr>
            <w:r w:rsidRPr="003559D3">
              <w:t>Nombre del Riesgo</w:t>
            </w:r>
          </w:p>
        </w:tc>
        <w:tc>
          <w:tcPr>
            <w:tcW w:w="4061" w:type="dxa"/>
            <w:gridSpan w:val="2"/>
            <w:shd w:val="clear" w:color="auto" w:fill="8DB3E2"/>
          </w:tcPr>
          <w:p w14:paraId="347F91F3" w14:textId="77777777" w:rsidR="00E02E2D" w:rsidRPr="003559D3" w:rsidRDefault="00E02E2D" w:rsidP="00E02E2D">
            <w:pPr>
              <w:pStyle w:val="PSI-Normal"/>
            </w:pPr>
            <w:r w:rsidRPr="003559D3">
              <w:t>Categoría</w:t>
            </w:r>
          </w:p>
        </w:tc>
      </w:tr>
      <w:tr w:rsidR="00E02E2D" w:rsidRPr="003559D3" w14:paraId="2B2B90F3" w14:textId="77777777" w:rsidTr="00E02E2D">
        <w:tc>
          <w:tcPr>
            <w:tcW w:w="4467" w:type="dxa"/>
            <w:gridSpan w:val="3"/>
          </w:tcPr>
          <w:p w14:paraId="5F7BD222" w14:textId="77777777" w:rsidR="00E02E2D" w:rsidRPr="003559D3" w:rsidRDefault="00E02E2D" w:rsidP="00E02E2D">
            <w:pPr>
              <w:pStyle w:val="PSI-Normal"/>
            </w:pPr>
          </w:p>
        </w:tc>
        <w:tc>
          <w:tcPr>
            <w:tcW w:w="4061" w:type="dxa"/>
            <w:gridSpan w:val="2"/>
          </w:tcPr>
          <w:p w14:paraId="2C393ED1" w14:textId="77777777" w:rsidR="00E02E2D" w:rsidRPr="003559D3" w:rsidRDefault="00E02E2D" w:rsidP="00E02E2D">
            <w:pPr>
              <w:pStyle w:val="PSI-Normal"/>
            </w:pPr>
          </w:p>
        </w:tc>
      </w:tr>
      <w:tr w:rsidR="00E02E2D" w:rsidRPr="003559D3" w14:paraId="4623A7A7" w14:textId="77777777" w:rsidTr="00E02E2D">
        <w:tc>
          <w:tcPr>
            <w:tcW w:w="8528" w:type="dxa"/>
            <w:gridSpan w:val="5"/>
            <w:shd w:val="clear" w:color="auto" w:fill="8DB3E2"/>
          </w:tcPr>
          <w:p w14:paraId="41647685" w14:textId="77777777" w:rsidR="00E02E2D" w:rsidRPr="003559D3" w:rsidRDefault="00E02E2D" w:rsidP="00E02E2D">
            <w:pPr>
              <w:pStyle w:val="PSI-Normal"/>
            </w:pPr>
            <w:r w:rsidRPr="003559D3">
              <w:t>Descripción</w:t>
            </w:r>
          </w:p>
        </w:tc>
      </w:tr>
      <w:tr w:rsidR="00E02E2D" w:rsidRPr="003559D3" w14:paraId="16D5D019" w14:textId="77777777" w:rsidTr="00E02E2D">
        <w:tc>
          <w:tcPr>
            <w:tcW w:w="8528" w:type="dxa"/>
            <w:gridSpan w:val="5"/>
          </w:tcPr>
          <w:p w14:paraId="60E39B9D" w14:textId="77777777" w:rsidR="00E02E2D" w:rsidRPr="003559D3" w:rsidRDefault="00E02E2D" w:rsidP="00E02E2D">
            <w:pPr>
              <w:pStyle w:val="PSI-Normal"/>
            </w:pPr>
          </w:p>
        </w:tc>
      </w:tr>
      <w:tr w:rsidR="00E02E2D" w:rsidRPr="003559D3" w14:paraId="398F622A" w14:textId="77777777" w:rsidTr="00E02E2D">
        <w:tc>
          <w:tcPr>
            <w:tcW w:w="4276" w:type="dxa"/>
            <w:gridSpan w:val="2"/>
            <w:shd w:val="clear" w:color="auto" w:fill="8DB3E2"/>
          </w:tcPr>
          <w:p w14:paraId="239CFE70" w14:textId="77777777" w:rsidR="00E02E2D" w:rsidRPr="003559D3" w:rsidRDefault="00E02E2D" w:rsidP="00E02E2D">
            <w:pPr>
              <w:pStyle w:val="PSI-Normal"/>
            </w:pPr>
            <w:r w:rsidRPr="003559D3">
              <w:t>Estado del Riesgo (Activo, Cerrado)</w:t>
            </w:r>
          </w:p>
        </w:tc>
        <w:tc>
          <w:tcPr>
            <w:tcW w:w="4252" w:type="dxa"/>
            <w:gridSpan w:val="3"/>
          </w:tcPr>
          <w:p w14:paraId="58D9E0BC" w14:textId="77777777" w:rsidR="00E02E2D" w:rsidRPr="003559D3" w:rsidRDefault="00E02E2D" w:rsidP="00E02E2D">
            <w:pPr>
              <w:pStyle w:val="PSI-Normal"/>
            </w:pPr>
          </w:p>
        </w:tc>
      </w:tr>
    </w:tbl>
    <w:p w14:paraId="4CB5C53E" w14:textId="77777777" w:rsidR="00E52496" w:rsidRDefault="00E52496" w:rsidP="00846F08">
      <w:pPr>
        <w:pStyle w:val="PSI-Normal"/>
      </w:pPr>
    </w:p>
    <w:p w14:paraId="745CA925" w14:textId="77777777" w:rsidR="00441FF1" w:rsidRDefault="00441FF1" w:rsidP="00846F08">
      <w:pPr>
        <w:pStyle w:val="PSI-Ttulo2"/>
      </w:pPr>
      <w:bookmarkStart w:id="4" w:name="_Toc177982157"/>
      <w:r>
        <w:t>Análisis</w:t>
      </w:r>
      <w:bookmarkEnd w:id="4"/>
    </w:p>
    <w:tbl>
      <w:tblPr>
        <w:tblW w:w="0" w:type="auto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2756"/>
        <w:gridCol w:w="2685"/>
      </w:tblGrid>
      <w:tr w:rsidR="00424EB5" w:rsidRPr="003559D3" w14:paraId="34FA135E" w14:textId="77777777" w:rsidTr="003559D3">
        <w:tc>
          <w:tcPr>
            <w:tcW w:w="3176" w:type="dxa"/>
            <w:shd w:val="clear" w:color="auto" w:fill="8DB3E2"/>
          </w:tcPr>
          <w:p w14:paraId="21D1F78A" w14:textId="77777777" w:rsidR="00E52496" w:rsidRPr="003559D3" w:rsidRDefault="00E52496" w:rsidP="00846F08">
            <w:pPr>
              <w:pStyle w:val="PSI-Normal"/>
            </w:pPr>
            <w:r w:rsidRPr="003559D3">
              <w:t>Impacto</w:t>
            </w:r>
          </w:p>
        </w:tc>
        <w:tc>
          <w:tcPr>
            <w:tcW w:w="2813" w:type="dxa"/>
            <w:shd w:val="clear" w:color="auto" w:fill="8DB3E2"/>
          </w:tcPr>
          <w:p w14:paraId="0F122FCB" w14:textId="77777777" w:rsidR="00E52496" w:rsidRPr="003559D3" w:rsidRDefault="00E52496" w:rsidP="00846F08">
            <w:pPr>
              <w:pStyle w:val="PSI-Normal"/>
            </w:pPr>
            <w:r w:rsidRPr="003559D3">
              <w:t>Probabilidad</w:t>
            </w:r>
          </w:p>
        </w:tc>
        <w:tc>
          <w:tcPr>
            <w:tcW w:w="2765" w:type="dxa"/>
            <w:shd w:val="clear" w:color="auto" w:fill="8DB3E2"/>
          </w:tcPr>
          <w:p w14:paraId="47C03D3C" w14:textId="77777777" w:rsidR="00E52496" w:rsidRPr="003559D3" w:rsidRDefault="00E52496" w:rsidP="00846F08">
            <w:pPr>
              <w:pStyle w:val="PSI-Normal"/>
            </w:pPr>
            <w:r w:rsidRPr="003559D3">
              <w:t>Factor</w:t>
            </w:r>
          </w:p>
        </w:tc>
      </w:tr>
      <w:tr w:rsidR="00E52496" w:rsidRPr="003559D3" w14:paraId="1DA59AE5" w14:textId="77777777" w:rsidTr="003559D3">
        <w:tc>
          <w:tcPr>
            <w:tcW w:w="3176" w:type="dxa"/>
          </w:tcPr>
          <w:p w14:paraId="78C5DE8D" w14:textId="77777777" w:rsidR="00E52496" w:rsidRPr="003559D3" w:rsidRDefault="00E52496" w:rsidP="00846F08">
            <w:pPr>
              <w:pStyle w:val="PSI-Normal"/>
            </w:pPr>
          </w:p>
        </w:tc>
        <w:tc>
          <w:tcPr>
            <w:tcW w:w="2813" w:type="dxa"/>
          </w:tcPr>
          <w:p w14:paraId="59F7CC85" w14:textId="77777777" w:rsidR="00E52496" w:rsidRPr="003559D3" w:rsidRDefault="00E52496" w:rsidP="00846F08">
            <w:pPr>
              <w:pStyle w:val="PSI-Normal"/>
            </w:pPr>
          </w:p>
        </w:tc>
        <w:tc>
          <w:tcPr>
            <w:tcW w:w="2765" w:type="dxa"/>
          </w:tcPr>
          <w:p w14:paraId="126DE98E" w14:textId="77777777" w:rsidR="00E52496" w:rsidRPr="003559D3" w:rsidRDefault="00E52496" w:rsidP="00846F08">
            <w:pPr>
              <w:pStyle w:val="PSI-Normal"/>
            </w:pPr>
          </w:p>
        </w:tc>
      </w:tr>
      <w:tr w:rsidR="00E52496" w:rsidRPr="003559D3" w14:paraId="67007EFA" w14:textId="77777777" w:rsidTr="003559D3">
        <w:tc>
          <w:tcPr>
            <w:tcW w:w="8754" w:type="dxa"/>
            <w:gridSpan w:val="3"/>
            <w:shd w:val="clear" w:color="auto" w:fill="8DB3E2"/>
          </w:tcPr>
          <w:p w14:paraId="75340068" w14:textId="77777777" w:rsidR="00E52496" w:rsidRPr="003559D3" w:rsidRDefault="00E52496" w:rsidP="00846F08">
            <w:pPr>
              <w:pStyle w:val="PSI-Normal"/>
            </w:pPr>
            <w:r w:rsidRPr="003559D3">
              <w:t>Causas</w:t>
            </w:r>
          </w:p>
        </w:tc>
      </w:tr>
      <w:tr w:rsidR="00E52496" w:rsidRPr="003559D3" w14:paraId="38985F4D" w14:textId="77777777" w:rsidTr="003559D3">
        <w:tc>
          <w:tcPr>
            <w:tcW w:w="8754" w:type="dxa"/>
            <w:gridSpan w:val="3"/>
          </w:tcPr>
          <w:p w14:paraId="19143DED" w14:textId="77777777" w:rsidR="00E52496" w:rsidRPr="003559D3" w:rsidRDefault="00E52496" w:rsidP="00846F08">
            <w:pPr>
              <w:pStyle w:val="PSI-Normal"/>
            </w:pPr>
          </w:p>
        </w:tc>
      </w:tr>
      <w:tr w:rsidR="00E52496" w:rsidRPr="003559D3" w14:paraId="5EC4DF26" w14:textId="77777777" w:rsidTr="003559D3">
        <w:tc>
          <w:tcPr>
            <w:tcW w:w="8754" w:type="dxa"/>
            <w:gridSpan w:val="3"/>
            <w:shd w:val="clear" w:color="auto" w:fill="8DB3E2"/>
          </w:tcPr>
          <w:p w14:paraId="488CDB46" w14:textId="77777777" w:rsidR="00E52496" w:rsidRPr="003559D3" w:rsidRDefault="00E52496" w:rsidP="00846F08">
            <w:pPr>
              <w:pStyle w:val="PSI-Normal"/>
            </w:pPr>
            <w:r w:rsidRPr="003559D3">
              <w:t>Síntomas</w:t>
            </w:r>
          </w:p>
        </w:tc>
      </w:tr>
      <w:tr w:rsidR="00E52496" w:rsidRPr="003559D3" w14:paraId="56C7FE6F" w14:textId="77777777" w:rsidTr="003559D3">
        <w:tc>
          <w:tcPr>
            <w:tcW w:w="8754" w:type="dxa"/>
            <w:gridSpan w:val="3"/>
          </w:tcPr>
          <w:p w14:paraId="41B1A306" w14:textId="77777777" w:rsidR="00E52496" w:rsidRPr="003559D3" w:rsidRDefault="00E52496" w:rsidP="00846F08">
            <w:pPr>
              <w:pStyle w:val="PSI-Normal"/>
            </w:pPr>
          </w:p>
        </w:tc>
      </w:tr>
    </w:tbl>
    <w:p w14:paraId="5178DFAF" w14:textId="77777777" w:rsidR="00E52496" w:rsidRDefault="00E52496" w:rsidP="00846F08">
      <w:pPr>
        <w:pStyle w:val="PSI-Normal"/>
      </w:pPr>
    </w:p>
    <w:p w14:paraId="252A23FA" w14:textId="77777777" w:rsidR="00441FF1" w:rsidRDefault="00441FF1" w:rsidP="00846F08">
      <w:pPr>
        <w:pStyle w:val="PSI-Ttulo2"/>
      </w:pPr>
      <w:bookmarkStart w:id="5" w:name="_Toc177982158"/>
      <w:r>
        <w:t>Plan de Riesgos</w:t>
      </w:r>
      <w:bookmarkEnd w:id="5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1701"/>
        <w:gridCol w:w="2693"/>
        <w:gridCol w:w="1701"/>
      </w:tblGrid>
      <w:tr w:rsidR="00424EB5" w:rsidRPr="003559D3" w14:paraId="0421DB35" w14:textId="77777777" w:rsidTr="003559D3">
        <w:tc>
          <w:tcPr>
            <w:tcW w:w="2660" w:type="dxa"/>
            <w:shd w:val="clear" w:color="auto" w:fill="8DB3E2"/>
          </w:tcPr>
          <w:p w14:paraId="5CB2FAC5" w14:textId="77777777" w:rsidR="00CD2020" w:rsidRPr="003559D3" w:rsidRDefault="00CD2020" w:rsidP="00846F08">
            <w:pPr>
              <w:pStyle w:val="PSI-Normal"/>
            </w:pPr>
            <w:r w:rsidRPr="003559D3">
              <w:t>Estrategia de Respuesta</w:t>
            </w:r>
          </w:p>
        </w:tc>
        <w:tc>
          <w:tcPr>
            <w:tcW w:w="1701" w:type="dxa"/>
            <w:shd w:val="clear" w:color="auto" w:fill="8DB3E2"/>
          </w:tcPr>
          <w:p w14:paraId="594B464F" w14:textId="77777777" w:rsidR="00CD2020" w:rsidRPr="003559D3" w:rsidRDefault="00CD2020" w:rsidP="00846F08">
            <w:pPr>
              <w:pStyle w:val="PSI-Normal"/>
            </w:pPr>
            <w:r w:rsidRPr="003559D3">
              <w:t>Responsable</w:t>
            </w:r>
          </w:p>
        </w:tc>
        <w:tc>
          <w:tcPr>
            <w:tcW w:w="2693" w:type="dxa"/>
            <w:shd w:val="clear" w:color="auto" w:fill="8DB3E2"/>
          </w:tcPr>
          <w:p w14:paraId="37D5305F" w14:textId="77777777" w:rsidR="00CD2020" w:rsidRPr="003559D3" w:rsidRDefault="00CD2020" w:rsidP="00846F08">
            <w:pPr>
              <w:pStyle w:val="PSI-Normal"/>
            </w:pPr>
            <w:r w:rsidRPr="003559D3">
              <w:t>Respuesta al Riesgo</w:t>
            </w:r>
          </w:p>
        </w:tc>
        <w:tc>
          <w:tcPr>
            <w:tcW w:w="1701" w:type="dxa"/>
            <w:shd w:val="clear" w:color="auto" w:fill="8DB3E2"/>
          </w:tcPr>
          <w:p w14:paraId="08AD8707" w14:textId="77777777" w:rsidR="00CD2020" w:rsidRPr="003559D3" w:rsidRDefault="00CD2020" w:rsidP="00846F08">
            <w:pPr>
              <w:pStyle w:val="PSI-Normal"/>
            </w:pPr>
            <w:r w:rsidRPr="003559D3">
              <w:t>Etapa</w:t>
            </w:r>
          </w:p>
        </w:tc>
      </w:tr>
      <w:tr w:rsidR="00424EB5" w:rsidRPr="003559D3" w14:paraId="5A6B086C" w14:textId="77777777" w:rsidTr="003559D3">
        <w:tc>
          <w:tcPr>
            <w:tcW w:w="2660" w:type="dxa"/>
          </w:tcPr>
          <w:p w14:paraId="21E3348E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1701" w:type="dxa"/>
          </w:tcPr>
          <w:p w14:paraId="2463FD2F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14:paraId="2AF4C67F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14:paraId="0B6FC87D" w14:textId="77777777" w:rsidR="00CD2020" w:rsidRPr="003559D3" w:rsidRDefault="00CD2020" w:rsidP="00846F08">
            <w:pPr>
              <w:pStyle w:val="PSI-Normal"/>
            </w:pPr>
          </w:p>
        </w:tc>
      </w:tr>
      <w:tr w:rsidR="00424EB5" w:rsidRPr="003559D3" w14:paraId="53806837" w14:textId="77777777" w:rsidTr="003559D3">
        <w:tc>
          <w:tcPr>
            <w:tcW w:w="2660" w:type="dxa"/>
          </w:tcPr>
          <w:p w14:paraId="572F0D18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1701" w:type="dxa"/>
          </w:tcPr>
          <w:p w14:paraId="43164735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2693" w:type="dxa"/>
            <w:shd w:val="clear" w:color="auto" w:fill="auto"/>
          </w:tcPr>
          <w:p w14:paraId="48B68EE6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1701" w:type="dxa"/>
            <w:shd w:val="clear" w:color="auto" w:fill="auto"/>
          </w:tcPr>
          <w:p w14:paraId="1E94F4CF" w14:textId="77777777" w:rsidR="00CD2020" w:rsidRPr="003559D3" w:rsidRDefault="00CD2020" w:rsidP="00846F08">
            <w:pPr>
              <w:pStyle w:val="PSI-Normal"/>
            </w:pPr>
          </w:p>
        </w:tc>
      </w:tr>
    </w:tbl>
    <w:p w14:paraId="002AD69C" w14:textId="77777777" w:rsidR="00441FF1" w:rsidRDefault="00441FF1" w:rsidP="00846F08">
      <w:pPr>
        <w:pStyle w:val="PSI-Normal"/>
      </w:pPr>
    </w:p>
    <w:p w14:paraId="0677BCDF" w14:textId="77777777" w:rsidR="00CD2020" w:rsidRDefault="00CD2020" w:rsidP="00846F08">
      <w:pPr>
        <w:pStyle w:val="PSI-Ttulo2"/>
      </w:pPr>
      <w:bookmarkStart w:id="6" w:name="_Toc177982159"/>
      <w:r>
        <w:t>Seguimiento</w:t>
      </w:r>
      <w:bookmarkEnd w:id="6"/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272"/>
      </w:tblGrid>
      <w:tr w:rsidR="00424EB5" w:rsidRPr="003559D3" w14:paraId="73DBD6F9" w14:textId="77777777" w:rsidTr="003559D3">
        <w:tc>
          <w:tcPr>
            <w:tcW w:w="2161" w:type="dxa"/>
            <w:shd w:val="clear" w:color="auto" w:fill="8DB3E2"/>
          </w:tcPr>
          <w:p w14:paraId="3A957235" w14:textId="77777777" w:rsidR="00CD2020" w:rsidRPr="003559D3" w:rsidRDefault="00CD2020" w:rsidP="00846F08">
            <w:pPr>
              <w:pStyle w:val="PSI-Normal"/>
            </w:pPr>
            <w:r w:rsidRPr="003559D3">
              <w:t>Fecha</w:t>
            </w:r>
          </w:p>
        </w:tc>
        <w:tc>
          <w:tcPr>
            <w:tcW w:w="2161" w:type="dxa"/>
            <w:shd w:val="clear" w:color="auto" w:fill="8DB3E2"/>
          </w:tcPr>
          <w:p w14:paraId="124B3023" w14:textId="77777777" w:rsidR="00CD2020" w:rsidRPr="003559D3" w:rsidRDefault="00CD2020" w:rsidP="00846F08">
            <w:pPr>
              <w:pStyle w:val="PSI-Normal"/>
            </w:pPr>
            <w:r w:rsidRPr="003559D3">
              <w:t>Etapa</w:t>
            </w:r>
          </w:p>
        </w:tc>
        <w:tc>
          <w:tcPr>
            <w:tcW w:w="2161" w:type="dxa"/>
            <w:shd w:val="clear" w:color="auto" w:fill="8DB3E2"/>
          </w:tcPr>
          <w:p w14:paraId="698269FB" w14:textId="77777777" w:rsidR="00CD2020" w:rsidRPr="003559D3" w:rsidRDefault="00CD2020" w:rsidP="00846F08">
            <w:pPr>
              <w:pStyle w:val="PSI-Normal"/>
            </w:pPr>
            <w:r w:rsidRPr="003559D3">
              <w:t>Comentario</w:t>
            </w:r>
          </w:p>
        </w:tc>
        <w:tc>
          <w:tcPr>
            <w:tcW w:w="2272" w:type="dxa"/>
            <w:shd w:val="clear" w:color="auto" w:fill="8DB3E2"/>
          </w:tcPr>
          <w:p w14:paraId="4B28B606" w14:textId="77777777" w:rsidR="00CD2020" w:rsidRPr="003559D3" w:rsidRDefault="00CD2020" w:rsidP="00846F08">
            <w:pPr>
              <w:pStyle w:val="PSI-Normal"/>
            </w:pPr>
            <w:r w:rsidRPr="003559D3">
              <w:t>Responsable</w:t>
            </w:r>
          </w:p>
        </w:tc>
      </w:tr>
      <w:tr w:rsidR="00424EB5" w:rsidRPr="003559D3" w14:paraId="2DCD9A6E" w14:textId="77777777" w:rsidTr="003559D3">
        <w:tc>
          <w:tcPr>
            <w:tcW w:w="2161" w:type="dxa"/>
          </w:tcPr>
          <w:p w14:paraId="53D303A5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2161" w:type="dxa"/>
          </w:tcPr>
          <w:p w14:paraId="613FAE13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2161" w:type="dxa"/>
          </w:tcPr>
          <w:p w14:paraId="630606A3" w14:textId="77777777" w:rsidR="00CD2020" w:rsidRPr="003559D3" w:rsidRDefault="00CD2020" w:rsidP="00846F08">
            <w:pPr>
              <w:pStyle w:val="PSI-Normal"/>
            </w:pPr>
          </w:p>
        </w:tc>
        <w:tc>
          <w:tcPr>
            <w:tcW w:w="2272" w:type="dxa"/>
          </w:tcPr>
          <w:p w14:paraId="79397F17" w14:textId="77777777" w:rsidR="00CD2020" w:rsidRPr="003559D3" w:rsidRDefault="00CD2020" w:rsidP="00846F08">
            <w:pPr>
              <w:pStyle w:val="PSI-Normal"/>
            </w:pPr>
          </w:p>
        </w:tc>
      </w:tr>
    </w:tbl>
    <w:p w14:paraId="43AA3837" w14:textId="77777777" w:rsidR="00CD2020" w:rsidRDefault="00CD2020" w:rsidP="00846F08">
      <w:pPr>
        <w:pStyle w:val="PSI-Normal"/>
      </w:pPr>
    </w:p>
    <w:sectPr w:rsidR="00CD2020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86F19" w14:textId="77777777" w:rsidR="009F296F" w:rsidRDefault="009F296F" w:rsidP="00846F08">
      <w:r>
        <w:separator/>
      </w:r>
    </w:p>
    <w:p w14:paraId="0C5ABFA4" w14:textId="77777777" w:rsidR="009F296F" w:rsidRDefault="009F296F" w:rsidP="00846F08"/>
  </w:endnote>
  <w:endnote w:type="continuationSeparator" w:id="0">
    <w:p w14:paraId="35EA8FCA" w14:textId="77777777" w:rsidR="009F296F" w:rsidRDefault="009F296F" w:rsidP="00846F08">
      <w:r>
        <w:continuationSeparator/>
      </w:r>
    </w:p>
    <w:p w14:paraId="029B0F61" w14:textId="77777777" w:rsidR="009F296F" w:rsidRDefault="009F296F" w:rsidP="00846F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49C5BB" w14:textId="115DBC62" w:rsidR="00FD6695" w:rsidRDefault="00846F08" w:rsidP="00846F08">
    <w:pPr>
      <w:spacing w:before="0"/>
    </w:pPr>
    <w:r>
      <w:rPr>
        <w:lang w:val="es-AR"/>
      </w:rPr>
      <w:t>T-Code</w:t>
    </w:r>
    <w:r w:rsidR="00FD6695">
      <w:rPr>
        <w:lang w:val="es-AR"/>
      </w:rPr>
      <w:t xml:space="preserve">   </w:t>
    </w:r>
    <w:r w:rsidR="00271AA1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633247E" wp14:editId="42964108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828500250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376961072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03005068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7EC086F5" id="Group 27" o:spid="_x0000_s1026" style="position:absolute;margin-left:0;margin-top:0;width:593.7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271AA1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0BD1F0" wp14:editId="7043F9F6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8255" t="10795" r="5715" b="8890"/>
              <wp:wrapNone/>
              <wp:docPr id="1563249656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0C0D845F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" fillcolor="#4bacc6" strokecolor="#205867">
              <w10:wrap anchorx="page" anchory="page"/>
            </v:rect>
          </w:pict>
        </mc:Fallback>
      </mc:AlternateContent>
    </w:r>
    <w:r w:rsidR="00FD6695">
      <w:tab/>
    </w:r>
    <w:r w:rsidR="00FD6695">
      <w:tab/>
    </w:r>
    <w:r w:rsidR="00FD6695">
      <w:tab/>
    </w:r>
    <w:r w:rsidR="00FD6695">
      <w:tab/>
    </w:r>
    <w:r>
      <w:tab/>
    </w:r>
    <w:r>
      <w:tab/>
    </w:r>
    <w:r>
      <w:tab/>
    </w:r>
    <w:r>
      <w:tab/>
    </w:r>
    <w:r w:rsidR="00FD6695">
      <w:tab/>
    </w:r>
    <w:r w:rsidR="00FD6695" w:rsidRPr="00DD5A70">
      <w:t xml:space="preserve">Página </w:t>
    </w:r>
    <w:r w:rsidR="00083569" w:rsidRPr="00DD5A70">
      <w:fldChar w:fldCharType="begin"/>
    </w:r>
    <w:r w:rsidR="00FD6695" w:rsidRPr="00DD5A70">
      <w:instrText xml:space="preserve"> PAGE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FD6695" w:rsidRPr="00DD5A70">
      <w:t xml:space="preserve"> de </w:t>
    </w:r>
    <w:r w:rsidR="00083569" w:rsidRPr="00DD5A70">
      <w:fldChar w:fldCharType="begin"/>
    </w:r>
    <w:r w:rsidR="00FD6695" w:rsidRPr="00DD5A70">
      <w:instrText xml:space="preserve"> NUMPAGES  </w:instrText>
    </w:r>
    <w:r w:rsidR="00083569" w:rsidRPr="00DD5A70">
      <w:fldChar w:fldCharType="separate"/>
    </w:r>
    <w:r w:rsidR="00424EB5">
      <w:rPr>
        <w:noProof/>
      </w:rPr>
      <w:t>5</w:t>
    </w:r>
    <w:r w:rsidR="00083569" w:rsidRPr="00DD5A70">
      <w:fldChar w:fldCharType="end"/>
    </w:r>
    <w:r w:rsidR="00271AA1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781A7B2" wp14:editId="425D1B19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5080" t="10795" r="8890" b="8890"/>
              <wp:wrapNone/>
              <wp:docPr id="966672622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3AD1C8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" fillcolor="#4bacc6" strokecolor="#205867">
              <w10:wrap anchorx="page" anchory="page"/>
            </v:rect>
          </w:pict>
        </mc:Fallback>
      </mc:AlternateContent>
    </w:r>
  </w:p>
  <w:p w14:paraId="16336802" w14:textId="54BA733A" w:rsidR="00FD6695" w:rsidRDefault="00846F08" w:rsidP="00846F08">
    <w:pPr>
      <w:spacing w:before="0"/>
    </w:pPr>
    <w:r>
      <w:t>Agustín Collareda, Cintia Hernandez y Hugo Frey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D29290" w14:textId="77777777" w:rsidR="009F296F" w:rsidRDefault="009F296F" w:rsidP="00846F08">
      <w:r>
        <w:separator/>
      </w:r>
    </w:p>
    <w:p w14:paraId="184D7DC6" w14:textId="77777777" w:rsidR="009F296F" w:rsidRDefault="009F296F" w:rsidP="00846F08"/>
  </w:footnote>
  <w:footnote w:type="continuationSeparator" w:id="0">
    <w:p w14:paraId="5316B44B" w14:textId="77777777" w:rsidR="009F296F" w:rsidRDefault="009F296F" w:rsidP="00846F08">
      <w:r>
        <w:continuationSeparator/>
      </w:r>
    </w:p>
    <w:p w14:paraId="290F8B92" w14:textId="77777777" w:rsidR="009F296F" w:rsidRDefault="009F296F" w:rsidP="00846F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07FF37" w14:textId="6DE4DDC4" w:rsidR="00FD6695" w:rsidRDefault="00363B58" w:rsidP="00846F08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allowOverlap="1" wp14:anchorId="001C8DCF" wp14:editId="11EEC9C7">
          <wp:simplePos x="0" y="0"/>
          <wp:positionH relativeFrom="column">
            <wp:posOffset>4979966</wp:posOffset>
          </wp:positionH>
          <wp:positionV relativeFrom="paragraph">
            <wp:posOffset>-360355</wp:posOffset>
          </wp:positionV>
          <wp:extent cx="838543" cy="777506"/>
          <wp:effectExtent l="0" t="0" r="0" b="3810"/>
          <wp:wrapNone/>
          <wp:docPr id="1966683337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66683337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8543" cy="777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77992">
      <w:rPr>
        <w:lang w:val="es-AR"/>
      </w:rPr>
      <w:t>Seguimiento de Riesgos</w:t>
    </w:r>
  </w:p>
  <w:p w14:paraId="0CD6C311" w14:textId="70F0BFE9" w:rsidR="00FD6695" w:rsidRPr="000F4F97" w:rsidRDefault="00271AA1" w:rsidP="00846F08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F09C2C" wp14:editId="441FD170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A43042" wp14:editId="6A2C2D5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99465"/>
              <wp:effectExtent l="7620" t="10160" r="6350" b="9525"/>
              <wp:wrapNone/>
              <wp:docPr id="204769712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BA19FA7" id="Rectangle 41" o:spid="_x0000_s1026" style="position:absolute;margin-left:39.3pt;margin-top:.4pt;width:7.15pt;height:62.95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DC1996" wp14:editId="7234C864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99465"/>
              <wp:effectExtent l="5715" t="10160" r="8255" b="9525"/>
              <wp:wrapNone/>
              <wp:docPr id="2135512036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104656D" id="Rectangle 34" o:spid="_x0000_s1026" style="position:absolute;margin-left:549.6pt;margin-top:.4pt;width:7.15pt;height:62.95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" fillcolor="#4bacc6" strokecolor="#205867">
              <w10:wrap anchorx="page" anchory="page"/>
            </v:rect>
          </w:pict>
        </mc:Fallback>
      </mc:AlternateContent>
    </w: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6CE5F84" wp14:editId="10CA5FA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2291241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1721611564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5491229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38D0BE0A" id="Group 35" o:spid="_x0000_s1026" style="position:absolute;margin-left:0;margin-top:0;width:593.5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" filled="f" stroked="f"/>
              <w10:wrap anchorx="page" anchory="page"/>
            </v:group>
          </w:pict>
        </mc:Fallback>
      </mc:AlternateContent>
    </w:r>
    <w:r w:rsidR="00846F08">
      <w:t>Vesta Risk Manager</w:t>
    </w:r>
    <w:r w:rsidR="00FD669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58B4ACA"/>
    <w:multiLevelType w:val="hybridMultilevel"/>
    <w:tmpl w:val="D3A61FA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282807662">
    <w:abstractNumId w:val="6"/>
  </w:num>
  <w:num w:numId="2" w16cid:durableId="1238829085">
    <w:abstractNumId w:val="7"/>
  </w:num>
  <w:num w:numId="3" w16cid:durableId="1742825862">
    <w:abstractNumId w:val="7"/>
  </w:num>
  <w:num w:numId="4" w16cid:durableId="38551580">
    <w:abstractNumId w:val="7"/>
  </w:num>
  <w:num w:numId="5" w16cid:durableId="570850054">
    <w:abstractNumId w:val="1"/>
  </w:num>
  <w:num w:numId="6" w16cid:durableId="1515262164">
    <w:abstractNumId w:val="2"/>
  </w:num>
  <w:num w:numId="7" w16cid:durableId="1391610261">
    <w:abstractNumId w:val="3"/>
  </w:num>
  <w:num w:numId="8" w16cid:durableId="353961841">
    <w:abstractNumId w:val="0"/>
  </w:num>
  <w:num w:numId="9" w16cid:durableId="979193770">
    <w:abstractNumId w:val="9"/>
  </w:num>
  <w:num w:numId="10" w16cid:durableId="1643389846">
    <w:abstractNumId w:val="10"/>
  </w:num>
  <w:num w:numId="11" w16cid:durableId="2089494164">
    <w:abstractNumId w:val="5"/>
  </w:num>
  <w:num w:numId="12" w16cid:durableId="879170453">
    <w:abstractNumId w:val="8"/>
  </w:num>
  <w:num w:numId="13" w16cid:durableId="417872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1"/>
    <w:rsid w:val="00011BED"/>
    <w:rsid w:val="00017EFE"/>
    <w:rsid w:val="00045F1A"/>
    <w:rsid w:val="00083569"/>
    <w:rsid w:val="00087F53"/>
    <w:rsid w:val="00092BC0"/>
    <w:rsid w:val="000A0FE7"/>
    <w:rsid w:val="000A2886"/>
    <w:rsid w:val="000C4C42"/>
    <w:rsid w:val="000C4E31"/>
    <w:rsid w:val="000D4C6E"/>
    <w:rsid w:val="000E0EF8"/>
    <w:rsid w:val="000E2F54"/>
    <w:rsid w:val="000F1888"/>
    <w:rsid w:val="000F3AE1"/>
    <w:rsid w:val="000F4F97"/>
    <w:rsid w:val="000F79DF"/>
    <w:rsid w:val="0010416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A2EE6"/>
    <w:rsid w:val="001C1394"/>
    <w:rsid w:val="001C6104"/>
    <w:rsid w:val="001C799E"/>
    <w:rsid w:val="001F5F92"/>
    <w:rsid w:val="0020621B"/>
    <w:rsid w:val="00217A70"/>
    <w:rsid w:val="00224B75"/>
    <w:rsid w:val="00236989"/>
    <w:rsid w:val="0024087A"/>
    <w:rsid w:val="00241837"/>
    <w:rsid w:val="00266C42"/>
    <w:rsid w:val="00271AA1"/>
    <w:rsid w:val="002752B4"/>
    <w:rsid w:val="00287695"/>
    <w:rsid w:val="00295CA9"/>
    <w:rsid w:val="002A41AA"/>
    <w:rsid w:val="002B506A"/>
    <w:rsid w:val="002B5AF9"/>
    <w:rsid w:val="002D0CCB"/>
    <w:rsid w:val="002E0AB6"/>
    <w:rsid w:val="002E7874"/>
    <w:rsid w:val="002F0731"/>
    <w:rsid w:val="002F1461"/>
    <w:rsid w:val="003130E3"/>
    <w:rsid w:val="003149A1"/>
    <w:rsid w:val="003163C6"/>
    <w:rsid w:val="00343A16"/>
    <w:rsid w:val="00344258"/>
    <w:rsid w:val="00346864"/>
    <w:rsid w:val="00350E39"/>
    <w:rsid w:val="003559D3"/>
    <w:rsid w:val="003560F2"/>
    <w:rsid w:val="00363B58"/>
    <w:rsid w:val="00363FD1"/>
    <w:rsid w:val="00374B76"/>
    <w:rsid w:val="00397566"/>
    <w:rsid w:val="003B7F1F"/>
    <w:rsid w:val="003C2D2C"/>
    <w:rsid w:val="003C54B1"/>
    <w:rsid w:val="003E12FE"/>
    <w:rsid w:val="0040066E"/>
    <w:rsid w:val="00424EB5"/>
    <w:rsid w:val="00436D7B"/>
    <w:rsid w:val="00441FF1"/>
    <w:rsid w:val="004525FF"/>
    <w:rsid w:val="004807AF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E7C"/>
    <w:rsid w:val="00564033"/>
    <w:rsid w:val="00570F4F"/>
    <w:rsid w:val="005857BB"/>
    <w:rsid w:val="0059596F"/>
    <w:rsid w:val="00597A23"/>
    <w:rsid w:val="005A0664"/>
    <w:rsid w:val="005A52A2"/>
    <w:rsid w:val="005B3978"/>
    <w:rsid w:val="005B5AEE"/>
    <w:rsid w:val="005B6373"/>
    <w:rsid w:val="005D7359"/>
    <w:rsid w:val="005E76A4"/>
    <w:rsid w:val="005F133C"/>
    <w:rsid w:val="005F5429"/>
    <w:rsid w:val="005F60BA"/>
    <w:rsid w:val="006124BF"/>
    <w:rsid w:val="00616A6E"/>
    <w:rsid w:val="006177BF"/>
    <w:rsid w:val="00617909"/>
    <w:rsid w:val="00653C38"/>
    <w:rsid w:val="00670E9F"/>
    <w:rsid w:val="006722CF"/>
    <w:rsid w:val="00690373"/>
    <w:rsid w:val="006919D5"/>
    <w:rsid w:val="006A2495"/>
    <w:rsid w:val="006B3371"/>
    <w:rsid w:val="00700994"/>
    <w:rsid w:val="0070494E"/>
    <w:rsid w:val="00705C02"/>
    <w:rsid w:val="00710BA6"/>
    <w:rsid w:val="00711DF8"/>
    <w:rsid w:val="007218A6"/>
    <w:rsid w:val="007447BE"/>
    <w:rsid w:val="007A33C6"/>
    <w:rsid w:val="007B151B"/>
    <w:rsid w:val="007B2E53"/>
    <w:rsid w:val="007C742C"/>
    <w:rsid w:val="007D7477"/>
    <w:rsid w:val="007E02FD"/>
    <w:rsid w:val="007E66A5"/>
    <w:rsid w:val="007F052C"/>
    <w:rsid w:val="007F38C0"/>
    <w:rsid w:val="00801130"/>
    <w:rsid w:val="00816B5F"/>
    <w:rsid w:val="00817955"/>
    <w:rsid w:val="00822C20"/>
    <w:rsid w:val="00846F08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70F4"/>
    <w:rsid w:val="008B1983"/>
    <w:rsid w:val="008B3B0F"/>
    <w:rsid w:val="008C36AB"/>
    <w:rsid w:val="008E48FB"/>
    <w:rsid w:val="008E4EFE"/>
    <w:rsid w:val="00904CB6"/>
    <w:rsid w:val="0092483A"/>
    <w:rsid w:val="00924A24"/>
    <w:rsid w:val="00933083"/>
    <w:rsid w:val="00933647"/>
    <w:rsid w:val="00936BE9"/>
    <w:rsid w:val="00942049"/>
    <w:rsid w:val="0096683E"/>
    <w:rsid w:val="009A3173"/>
    <w:rsid w:val="009E25EF"/>
    <w:rsid w:val="009E4DA8"/>
    <w:rsid w:val="009F296F"/>
    <w:rsid w:val="009F4449"/>
    <w:rsid w:val="00A0436A"/>
    <w:rsid w:val="00A12B5B"/>
    <w:rsid w:val="00A13DBA"/>
    <w:rsid w:val="00A2496D"/>
    <w:rsid w:val="00A2757B"/>
    <w:rsid w:val="00A45630"/>
    <w:rsid w:val="00A50ABB"/>
    <w:rsid w:val="00A670E3"/>
    <w:rsid w:val="00A77992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B188E"/>
    <w:rsid w:val="00CB2CC9"/>
    <w:rsid w:val="00CD2020"/>
    <w:rsid w:val="00CD323E"/>
    <w:rsid w:val="00CD5E00"/>
    <w:rsid w:val="00CE0252"/>
    <w:rsid w:val="00CE0C6E"/>
    <w:rsid w:val="00CE7C8F"/>
    <w:rsid w:val="00CE7F5B"/>
    <w:rsid w:val="00CF39DF"/>
    <w:rsid w:val="00D01B23"/>
    <w:rsid w:val="00D06E99"/>
    <w:rsid w:val="00D15FB2"/>
    <w:rsid w:val="00D255E1"/>
    <w:rsid w:val="00D43375"/>
    <w:rsid w:val="00D649B2"/>
    <w:rsid w:val="00D80E83"/>
    <w:rsid w:val="00DA284A"/>
    <w:rsid w:val="00DA3E53"/>
    <w:rsid w:val="00DA466A"/>
    <w:rsid w:val="00DB2235"/>
    <w:rsid w:val="00DD0159"/>
    <w:rsid w:val="00DD5A70"/>
    <w:rsid w:val="00E01FEC"/>
    <w:rsid w:val="00E02E2D"/>
    <w:rsid w:val="00E037C9"/>
    <w:rsid w:val="00E34178"/>
    <w:rsid w:val="00E36A01"/>
    <w:rsid w:val="00E41820"/>
    <w:rsid w:val="00E41E7A"/>
    <w:rsid w:val="00E438FE"/>
    <w:rsid w:val="00E52496"/>
    <w:rsid w:val="00E5392A"/>
    <w:rsid w:val="00E67DB5"/>
    <w:rsid w:val="00E7708C"/>
    <w:rsid w:val="00E8096E"/>
    <w:rsid w:val="00E84E25"/>
    <w:rsid w:val="00E93312"/>
    <w:rsid w:val="00E9758E"/>
    <w:rsid w:val="00EA7D8C"/>
    <w:rsid w:val="00EB16E9"/>
    <w:rsid w:val="00EE0084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C4195"/>
    <w:rsid w:val="00FD6695"/>
    <w:rsid w:val="00FD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,"/>
  <w:listSeparator w:val=";"/>
  <w14:docId w14:val="2AF252FF"/>
  <w15:chartTrackingRefBased/>
  <w15:docId w15:val="{DBF484DE-8B3E-4AFF-A65C-60B0592C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6F08"/>
    <w:pPr>
      <w:spacing w:before="200" w:line="276" w:lineRule="auto"/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441FF1"/>
    <w:pPr>
      <w:keepLines w:val="0"/>
      <w:widowControl w:val="0"/>
      <w:tabs>
        <w:tab w:val="left" w:pos="0"/>
      </w:tabs>
      <w:suppressAutoHyphens/>
      <w:spacing w:before="120" w:after="60" w:line="240" w:lineRule="atLeast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240" w:after="12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D7359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qFormat/>
    <w:rsid w:val="00670E9F"/>
    <w:pPr>
      <w:spacing w:before="0" w:line="240" w:lineRule="auto"/>
    </w:pPr>
    <w:rPr>
      <w:sz w:val="24"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table" w:styleId="Tablaconcuadrcula">
    <w:name w:val="Table Grid"/>
    <w:basedOn w:val="Tablanormal"/>
    <w:uiPriority w:val="59"/>
    <w:rsid w:val="00441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33647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3364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4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a\Escritorio\Vesta_Risk_Manager\2.%20Etapa%20de%20elaboraci&#243;n\Iteraci&#243;n%201\Plan%20de%20calidad\Gesti&#243;n%20de%20Riesgos\Plantilla%20Seguimiento%20de%20Riesg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1E7D8D3-5EA2-4E5F-A8E6-5CD7F44EC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Seguimiento de Riesgos.dot</Template>
  <TotalTime>57</TotalTime>
  <Pages>1</Pages>
  <Words>338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Seguimiento de Riesgos</vt:lpstr>
    </vt:vector>
  </TitlesOfParts>
  <Company>Nombre del Grupo de Desarrollo o Asignatura</Company>
  <LinksUpToDate>false</LinksUpToDate>
  <CharactersWithSpaces>2193</CharactersWithSpaces>
  <SharedDoc>false</SharedDoc>
  <HLinks>
    <vt:vector size="36" baseType="variant"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_Toc257626364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_Toc257626363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_Toc257626362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_Toc257626361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_Toc257626360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_Toc257626359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Seguimiento de Riesgos</dc:title>
  <dc:subject>&lt;Nombre del Proyecto&gt;</dc:subject>
  <dc:creator>Hugo Frey</dc:creator>
  <cp:keywords/>
  <dc:description/>
  <cp:lastModifiedBy>Hugo Frey</cp:lastModifiedBy>
  <cp:revision>10</cp:revision>
  <dcterms:created xsi:type="dcterms:W3CDTF">2024-09-23T13:13:00Z</dcterms:created>
  <dcterms:modified xsi:type="dcterms:W3CDTF">2024-09-23T14:11:00Z</dcterms:modified>
</cp:coreProperties>
</file>