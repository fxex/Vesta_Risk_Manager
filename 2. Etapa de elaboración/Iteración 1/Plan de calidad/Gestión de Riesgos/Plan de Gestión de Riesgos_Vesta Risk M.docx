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90FBA" w14:textId="77777777" w:rsidR="006919D5" w:rsidRDefault="006919D5">
      <w:pPr>
        <w:pStyle w:val="Sinespaciado"/>
        <w:rPr>
          <w:rFonts w:ascii="Cambria" w:hAnsi="Cambria"/>
          <w:sz w:val="72"/>
          <w:szCs w:val="72"/>
        </w:rPr>
      </w:pPr>
    </w:p>
    <w:p w14:paraId="447CFBDB" w14:textId="77777777" w:rsidR="006919D5" w:rsidRDefault="006919D5">
      <w:pPr>
        <w:pStyle w:val="Sinespaciado"/>
        <w:rPr>
          <w:rFonts w:ascii="Cambria" w:hAnsi="Cambria"/>
          <w:sz w:val="72"/>
          <w:szCs w:val="72"/>
        </w:rPr>
      </w:pPr>
    </w:p>
    <w:p w14:paraId="09D6DDA0" w14:textId="2E5E8175" w:rsidR="00D06E99" w:rsidRDefault="000936FF">
      <w:pPr>
        <w:pStyle w:val="Sinespaciado"/>
        <w:rPr>
          <w:rFonts w:ascii="Cambria" w:hAnsi="Cambria"/>
          <w:sz w:val="72"/>
          <w:szCs w:val="72"/>
        </w:rPr>
      </w:pPr>
      <w:r w:rsidRPr="002E224E">
        <w:rPr>
          <w:noProof/>
        </w:rPr>
        <mc:AlternateContent>
          <mc:Choice Requires="wps">
            <w:drawing>
              <wp:anchor distT="0" distB="0" distL="114300" distR="114300" simplePos="0" relativeHeight="251653632" behindDoc="0" locked="0" layoutInCell="0" allowOverlap="1" wp14:anchorId="1F2540A6" wp14:editId="7B98C22F">
                <wp:simplePos x="0" y="0"/>
                <wp:positionH relativeFrom="page">
                  <wp:align>center</wp:align>
                </wp:positionH>
                <wp:positionV relativeFrom="page">
                  <wp:align>bottom</wp:align>
                </wp:positionV>
                <wp:extent cx="7922260" cy="859155"/>
                <wp:effectExtent l="10795" t="13335" r="10795" b="13335"/>
                <wp:wrapNone/>
                <wp:docPr id="58410799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7EA4837"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2E224E">
        <w:rPr>
          <w:noProof/>
        </w:rPr>
        <mc:AlternateContent>
          <mc:Choice Requires="wps">
            <w:drawing>
              <wp:anchor distT="0" distB="0" distL="114300" distR="114300" simplePos="0" relativeHeight="251656704" behindDoc="0" locked="0" layoutInCell="0" allowOverlap="1" wp14:anchorId="732DF38C" wp14:editId="41F55D5E">
                <wp:simplePos x="0" y="0"/>
                <wp:positionH relativeFrom="page">
                  <wp:posOffset>494665</wp:posOffset>
                </wp:positionH>
                <wp:positionV relativeFrom="page">
                  <wp:posOffset>-262255</wp:posOffset>
                </wp:positionV>
                <wp:extent cx="90805" cy="11203940"/>
                <wp:effectExtent l="8255" t="8890" r="5715" b="7620"/>
                <wp:wrapNone/>
                <wp:docPr id="40570658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5D9D6F"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2E224E">
        <w:rPr>
          <w:noProof/>
        </w:rPr>
        <mc:AlternateContent>
          <mc:Choice Requires="wps">
            <w:drawing>
              <wp:anchor distT="0" distB="0" distL="114300" distR="114300" simplePos="0" relativeHeight="251655680" behindDoc="0" locked="0" layoutInCell="0" allowOverlap="1" wp14:anchorId="44E53A7E" wp14:editId="524E705C">
                <wp:simplePos x="0" y="0"/>
                <wp:positionH relativeFrom="page">
                  <wp:posOffset>6974840</wp:posOffset>
                </wp:positionH>
                <wp:positionV relativeFrom="page">
                  <wp:posOffset>-262255</wp:posOffset>
                </wp:positionV>
                <wp:extent cx="90805" cy="11203940"/>
                <wp:effectExtent l="5080" t="8890" r="8890" b="7620"/>
                <wp:wrapNone/>
                <wp:docPr id="79164509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4B84565"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2E224E">
        <w:rPr>
          <w:noProof/>
        </w:rPr>
        <mc:AlternateContent>
          <mc:Choice Requires="wps">
            <w:drawing>
              <wp:anchor distT="0" distB="0" distL="114300" distR="114300" simplePos="0" relativeHeight="251654656" behindDoc="0" locked="0" layoutInCell="0" allowOverlap="1" wp14:anchorId="2901DEB3" wp14:editId="2EE3449D">
                <wp:simplePos x="0" y="0"/>
                <wp:positionH relativeFrom="page">
                  <wp:posOffset>-183515</wp:posOffset>
                </wp:positionH>
                <wp:positionV relativeFrom="page">
                  <wp:posOffset>5080</wp:posOffset>
                </wp:positionV>
                <wp:extent cx="7922260" cy="859155"/>
                <wp:effectExtent l="13970" t="10160" r="7620" b="6985"/>
                <wp:wrapNone/>
                <wp:docPr id="120839980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7FB2076"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1300E72B" w14:textId="77777777" w:rsidR="00D06E99" w:rsidRDefault="00CD1567">
      <w:pPr>
        <w:pStyle w:val="Sinespaciado"/>
        <w:rPr>
          <w:rFonts w:ascii="Cambria" w:hAnsi="Cambria"/>
          <w:sz w:val="72"/>
          <w:szCs w:val="72"/>
        </w:rPr>
      </w:pPr>
      <w:r>
        <w:rPr>
          <w:rFonts w:ascii="Cambria" w:hAnsi="Cambria"/>
          <w:sz w:val="72"/>
          <w:szCs w:val="72"/>
        </w:rPr>
        <w:t>Plan de Gestión de Riesgos</w:t>
      </w:r>
    </w:p>
    <w:p w14:paraId="24B11E43" w14:textId="33CFFD97" w:rsidR="00D06E99" w:rsidRPr="000936FF" w:rsidRDefault="000936FF">
      <w:pPr>
        <w:pStyle w:val="Sinespaciado"/>
        <w:rPr>
          <w:rFonts w:ascii="Cambria" w:hAnsi="Cambria"/>
          <w:sz w:val="36"/>
          <w:szCs w:val="36"/>
          <w:u w:val="single"/>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39E2A850" w14:textId="77777777" w:rsidR="00D06E99" w:rsidRDefault="00D06E99">
      <w:pPr>
        <w:pStyle w:val="Sinespaciado"/>
      </w:pPr>
    </w:p>
    <w:p w14:paraId="475FD2D7" w14:textId="77777777" w:rsidR="006919D5" w:rsidRDefault="006919D5">
      <w:pPr>
        <w:pStyle w:val="Sinespaciado"/>
      </w:pPr>
    </w:p>
    <w:p w14:paraId="42284A69" w14:textId="77777777" w:rsidR="006919D5" w:rsidRDefault="006919D5">
      <w:pPr>
        <w:pStyle w:val="Sinespaciado"/>
      </w:pPr>
    </w:p>
    <w:p w14:paraId="1EBB82DA" w14:textId="77777777" w:rsidR="006919D5" w:rsidRDefault="006919D5">
      <w:pPr>
        <w:pStyle w:val="Sinespaciado"/>
      </w:pPr>
    </w:p>
    <w:p w14:paraId="1A979D78" w14:textId="02A36614" w:rsidR="00D06E99" w:rsidRDefault="000936FF">
      <w:pPr>
        <w:pStyle w:val="Sinespaciado"/>
      </w:pPr>
      <w:r>
        <w:rPr>
          <w:lang w:val="es-AR"/>
        </w:rPr>
        <w:t>T-</w:t>
      </w:r>
      <w:proofErr w:type="spellStart"/>
      <w:r>
        <w:rPr>
          <w:lang w:val="es-AR"/>
        </w:rPr>
        <w:t>Code</w:t>
      </w:r>
      <w:proofErr w:type="spellEnd"/>
    </w:p>
    <w:p w14:paraId="6C3126B0" w14:textId="77777777" w:rsidR="000936FF" w:rsidRDefault="000936FF" w:rsidP="000936FF">
      <w:pPr>
        <w:pStyle w:val="Sinespaciado"/>
      </w:pPr>
      <w:r>
        <w:t xml:space="preserve">Agustín Collareda, Cintia </w:t>
      </w:r>
      <w:proofErr w:type="spellStart"/>
      <w:r>
        <w:t>Hernandez</w:t>
      </w:r>
      <w:proofErr w:type="spellEnd"/>
      <w:r>
        <w:t xml:space="preserve"> y Hugo Frey</w:t>
      </w:r>
    </w:p>
    <w:p w14:paraId="7880E0EC" w14:textId="77777777" w:rsidR="00D06E99" w:rsidRDefault="00D06E99"/>
    <w:p w14:paraId="0341A3F1" w14:textId="54CD6250" w:rsidR="00BC5404" w:rsidRDefault="000936FF" w:rsidP="00C54ABB">
      <w:pPr>
        <w:pStyle w:val="PSI-Comentario"/>
      </w:pPr>
      <w:r>
        <w:rPr>
          <w:i w:val="0"/>
          <w:noProof/>
        </w:rPr>
        <w:drawing>
          <wp:anchor distT="42672" distB="232410" distL="144780" distR="371094" simplePos="0" relativeHeight="251658752" behindDoc="0" locked="0" layoutInCell="1" allowOverlap="1" wp14:anchorId="47C93438" wp14:editId="101A1CBE">
            <wp:simplePos x="0" y="0"/>
            <wp:positionH relativeFrom="margin">
              <wp:posOffset>-213360</wp:posOffset>
            </wp:positionH>
            <wp:positionV relativeFrom="margin">
              <wp:posOffset>6997827</wp:posOffset>
            </wp:positionV>
            <wp:extent cx="1199896" cy="1200023"/>
            <wp:effectExtent l="95250" t="76200" r="229235" b="248285"/>
            <wp:wrapSquare wrapText="bothSides"/>
            <wp:docPr id="24"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i w:val="0"/>
          <w:noProof/>
        </w:rPr>
        <w:drawing>
          <wp:anchor distT="128016" distB="315468" distL="254508" distR="443103" simplePos="0" relativeHeight="251657728" behindDoc="0" locked="0" layoutInCell="1" allowOverlap="1" wp14:anchorId="0CE53538" wp14:editId="517DAFBC">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79DA1EE0" w14:textId="2321BE13" w:rsidR="00397566" w:rsidRPr="005313D3" w:rsidRDefault="000936FF" w:rsidP="000936FF">
      <w:pPr>
        <w:pStyle w:val="PSI-Comentario"/>
      </w:pPr>
      <w:r w:rsidRPr="002E224E">
        <w:rPr>
          <w:noProof/>
        </w:rPr>
        <w:lastRenderedPageBreak/>
        <mc:AlternateContent>
          <mc:Choice Requires="wps">
            <w:drawing>
              <wp:anchor distT="0" distB="0" distL="114300" distR="114300" simplePos="0" relativeHeight="251661824" behindDoc="0" locked="0" layoutInCell="1" allowOverlap="1" wp14:anchorId="503755E6" wp14:editId="4DC895A5">
                <wp:simplePos x="0" y="0"/>
                <wp:positionH relativeFrom="margin">
                  <wp:posOffset>3577590</wp:posOffset>
                </wp:positionH>
                <wp:positionV relativeFrom="margin">
                  <wp:posOffset>67310</wp:posOffset>
                </wp:positionV>
                <wp:extent cx="2047875" cy="7336155"/>
                <wp:effectExtent l="9525" t="13335" r="9525" b="13335"/>
                <wp:wrapSquare wrapText="bothSides"/>
                <wp:docPr id="197699147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5E6AF165" w14:textId="77777777" w:rsidR="00EE18D9" w:rsidRPr="000936FF" w:rsidRDefault="00EE18D9" w:rsidP="00EE18D9">
                            <w:pPr>
                              <w:pStyle w:val="PSI-DescripcindelDocumentos"/>
                              <w:ind w:left="0" w:firstLine="0"/>
                              <w:jc w:val="both"/>
                              <w:rPr>
                                <w:color w:val="auto"/>
                              </w:rPr>
                            </w:pPr>
                            <w:r w:rsidRPr="000936FF">
                              <w:rPr>
                                <w:color w:val="auto"/>
                              </w:rPr>
                              <w:t xml:space="preserve">En el Plan de Gestión de Riesgos se describen detalladamente los distintos pasos a seguir para la gestión integral de los riesgos detectados durante todo el proyecto. </w:t>
                            </w:r>
                          </w:p>
                          <w:p w14:paraId="47BBA3FB" w14:textId="77777777" w:rsidR="00EE18D9" w:rsidRPr="000936FF" w:rsidRDefault="00EE18D9" w:rsidP="00EE18D9">
                            <w:pPr>
                              <w:pStyle w:val="PSI-DescripcindelDocumentos"/>
                              <w:ind w:left="0" w:firstLine="0"/>
                              <w:jc w:val="both"/>
                              <w:rPr>
                                <w:color w:val="auto"/>
                              </w:rPr>
                            </w:pPr>
                            <w:r w:rsidRPr="000936FF">
                              <w:rPr>
                                <w:color w:val="auto"/>
                              </w:rPr>
                              <w:t>En este se definen roles y responsabilidades para la gestión de los distintos riesgos, como así también la metodología de trabajo para gestionar los mismos, dicha metodología es única para cada proyecto.</w:t>
                            </w:r>
                          </w:p>
                          <w:p w14:paraId="048EAA6E" w14:textId="77777777" w:rsidR="005803A2" w:rsidRDefault="005803A2" w:rsidP="00C54ABB">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3755E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5E6AF165" w14:textId="77777777" w:rsidR="00EE18D9" w:rsidRPr="000936FF" w:rsidRDefault="00EE18D9" w:rsidP="00EE18D9">
                      <w:pPr>
                        <w:pStyle w:val="PSI-DescripcindelDocumentos"/>
                        <w:ind w:left="0" w:firstLine="0"/>
                        <w:jc w:val="both"/>
                        <w:rPr>
                          <w:color w:val="auto"/>
                        </w:rPr>
                      </w:pPr>
                      <w:r w:rsidRPr="000936FF">
                        <w:rPr>
                          <w:color w:val="auto"/>
                        </w:rPr>
                        <w:t xml:space="preserve">En el Plan de Gestión de Riesgos se describen detalladamente los distintos pasos a seguir para la gestión integral de los riesgos detectados durante todo el proyecto. </w:t>
                      </w:r>
                    </w:p>
                    <w:p w14:paraId="47BBA3FB" w14:textId="77777777" w:rsidR="00EE18D9" w:rsidRPr="000936FF" w:rsidRDefault="00EE18D9" w:rsidP="00EE18D9">
                      <w:pPr>
                        <w:pStyle w:val="PSI-DescripcindelDocumentos"/>
                        <w:ind w:left="0" w:firstLine="0"/>
                        <w:jc w:val="both"/>
                        <w:rPr>
                          <w:color w:val="auto"/>
                        </w:rPr>
                      </w:pPr>
                      <w:r w:rsidRPr="000936FF">
                        <w:rPr>
                          <w:color w:val="auto"/>
                        </w:rPr>
                        <w:t>En este se definen roles y responsabilidades para la gestión de los distintos riesgos, como así también la metodología de trabajo para gestionar los mismos, dicha metodología es única para cada proyecto.</w:t>
                      </w:r>
                    </w:p>
                    <w:p w14:paraId="048EAA6E" w14:textId="77777777" w:rsidR="005803A2" w:rsidRDefault="005803A2" w:rsidP="00C54ABB">
                      <w:pPr>
                        <w:pStyle w:val="PSI-DescripcindelDocumentos"/>
                        <w:ind w:left="0" w:firstLine="0"/>
                        <w:jc w:val="both"/>
                      </w:pPr>
                    </w:p>
                  </w:txbxContent>
                </v:textbox>
                <w10:wrap type="square" anchorx="margin" anchory="margin"/>
              </v:shape>
            </w:pict>
          </mc:Fallback>
        </mc:AlternateContent>
      </w:r>
      <w:r w:rsidRPr="002E224E">
        <w:rPr>
          <w:noProof/>
          <w:lang w:eastAsia="es-ES"/>
        </w:rPr>
        <mc:AlternateContent>
          <mc:Choice Requires="wps">
            <w:drawing>
              <wp:anchor distT="0" distB="0" distL="114300" distR="114300" simplePos="0" relativeHeight="251659776" behindDoc="1" locked="0" layoutInCell="1" allowOverlap="1" wp14:anchorId="75E72700" wp14:editId="74A6BCD1">
                <wp:simplePos x="0" y="0"/>
                <wp:positionH relativeFrom="margin">
                  <wp:posOffset>4009390</wp:posOffset>
                </wp:positionH>
                <wp:positionV relativeFrom="margin">
                  <wp:posOffset>-968375</wp:posOffset>
                </wp:positionV>
                <wp:extent cx="2480945" cy="10730230"/>
                <wp:effectExtent l="12700" t="6350" r="11430" b="7620"/>
                <wp:wrapSquare wrapText="bothSides"/>
                <wp:docPr id="115760726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1861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3FDF76E7" w14:textId="77777777" w:rsidR="00397566" w:rsidRPr="008B3B0F" w:rsidRDefault="00397566" w:rsidP="00C54ABB">
      <w:pPr>
        <w:pStyle w:val="PSI-Comentario"/>
      </w:pPr>
    </w:p>
    <w:p w14:paraId="7AE15BBF" w14:textId="77777777" w:rsidR="00D06E99" w:rsidRDefault="00D06E99"/>
    <w:p w14:paraId="3289BACE" w14:textId="3514562A" w:rsidR="00A13DBA" w:rsidRDefault="000936FF" w:rsidP="00A13DBA">
      <w:pPr>
        <w:ind w:left="0" w:firstLine="0"/>
      </w:pPr>
      <w:r>
        <w:rPr>
          <w:noProof/>
        </w:rPr>
        <w:drawing>
          <wp:anchor distT="42672" distB="232410" distL="144780" distR="371094" simplePos="0" relativeHeight="251660800" behindDoc="0" locked="0" layoutInCell="1" allowOverlap="1" wp14:anchorId="3FD03205" wp14:editId="7AFF740F">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68D03398" w14:textId="77777777" w:rsidR="000F79DF" w:rsidRDefault="000F79DF" w:rsidP="000F79DF">
      <w:pPr>
        <w:pStyle w:val="TtulodeTDC"/>
        <w:tabs>
          <w:tab w:val="left" w:pos="5954"/>
        </w:tabs>
      </w:pPr>
      <w:r>
        <w:lastRenderedPageBreak/>
        <w:t>Tabla de contenido</w:t>
      </w:r>
    </w:p>
    <w:p w14:paraId="1658485B" w14:textId="77777777" w:rsidR="00B03E65" w:rsidRDefault="002E224E">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7626262" w:history="1">
        <w:r w:rsidR="00B03E65" w:rsidRPr="00FC145C">
          <w:rPr>
            <w:rStyle w:val="Hipervnculo"/>
            <w:noProof/>
          </w:rPr>
          <w:t>Introducción</w:t>
        </w:r>
        <w:r w:rsidR="00B03E65">
          <w:rPr>
            <w:noProof/>
            <w:webHidden/>
          </w:rPr>
          <w:tab/>
        </w:r>
        <w:r>
          <w:rPr>
            <w:noProof/>
            <w:webHidden/>
          </w:rPr>
          <w:fldChar w:fldCharType="begin"/>
        </w:r>
        <w:r w:rsidR="00B03E65">
          <w:rPr>
            <w:noProof/>
            <w:webHidden/>
          </w:rPr>
          <w:instrText xml:space="preserve"> PAGEREF _Toc257626262 \h </w:instrText>
        </w:r>
        <w:r>
          <w:rPr>
            <w:noProof/>
            <w:webHidden/>
          </w:rPr>
        </w:r>
        <w:r>
          <w:rPr>
            <w:noProof/>
            <w:webHidden/>
          </w:rPr>
          <w:fldChar w:fldCharType="separate"/>
        </w:r>
        <w:r w:rsidR="00B03E65">
          <w:rPr>
            <w:noProof/>
            <w:webHidden/>
          </w:rPr>
          <w:t>4</w:t>
        </w:r>
        <w:r>
          <w:rPr>
            <w:noProof/>
            <w:webHidden/>
          </w:rPr>
          <w:fldChar w:fldCharType="end"/>
        </w:r>
      </w:hyperlink>
    </w:p>
    <w:p w14:paraId="53DC8161" w14:textId="77777777" w:rsidR="00B03E65" w:rsidRDefault="00000000">
      <w:pPr>
        <w:pStyle w:val="TDC2"/>
        <w:rPr>
          <w:rFonts w:eastAsia="Times New Roman"/>
          <w:i w:val="0"/>
          <w:iCs w:val="0"/>
          <w:noProof/>
          <w:sz w:val="22"/>
          <w:szCs w:val="22"/>
          <w:lang w:eastAsia="es-ES"/>
        </w:rPr>
      </w:pPr>
      <w:hyperlink w:anchor="_Toc257626263" w:history="1">
        <w:r w:rsidR="00B03E65" w:rsidRPr="00FC145C">
          <w:rPr>
            <w:rStyle w:val="Hipervnculo"/>
            <w:noProof/>
          </w:rPr>
          <w:t>Roles y Responsabilidades</w:t>
        </w:r>
        <w:r w:rsidR="00B03E65">
          <w:rPr>
            <w:noProof/>
            <w:webHidden/>
          </w:rPr>
          <w:tab/>
        </w:r>
        <w:r w:rsidR="002E224E">
          <w:rPr>
            <w:noProof/>
            <w:webHidden/>
          </w:rPr>
          <w:fldChar w:fldCharType="begin"/>
        </w:r>
        <w:r w:rsidR="00B03E65">
          <w:rPr>
            <w:noProof/>
            <w:webHidden/>
          </w:rPr>
          <w:instrText xml:space="preserve"> PAGEREF _Toc257626263 \h </w:instrText>
        </w:r>
        <w:r w:rsidR="002E224E">
          <w:rPr>
            <w:noProof/>
            <w:webHidden/>
          </w:rPr>
        </w:r>
        <w:r w:rsidR="002E224E">
          <w:rPr>
            <w:noProof/>
            <w:webHidden/>
          </w:rPr>
          <w:fldChar w:fldCharType="separate"/>
        </w:r>
        <w:r w:rsidR="00B03E65">
          <w:rPr>
            <w:noProof/>
            <w:webHidden/>
          </w:rPr>
          <w:t>4</w:t>
        </w:r>
        <w:r w:rsidR="002E224E">
          <w:rPr>
            <w:noProof/>
            <w:webHidden/>
          </w:rPr>
          <w:fldChar w:fldCharType="end"/>
        </w:r>
      </w:hyperlink>
    </w:p>
    <w:p w14:paraId="4D5C5A87" w14:textId="77777777" w:rsidR="00B03E65" w:rsidRDefault="00000000">
      <w:pPr>
        <w:pStyle w:val="TDC2"/>
        <w:rPr>
          <w:rFonts w:eastAsia="Times New Roman"/>
          <w:i w:val="0"/>
          <w:iCs w:val="0"/>
          <w:noProof/>
          <w:sz w:val="22"/>
          <w:szCs w:val="22"/>
          <w:lang w:eastAsia="es-ES"/>
        </w:rPr>
      </w:pPr>
      <w:hyperlink w:anchor="_Toc257626264" w:history="1">
        <w:r w:rsidR="00B03E65" w:rsidRPr="00FC145C">
          <w:rPr>
            <w:rStyle w:val="Hipervnculo"/>
            <w:noProof/>
          </w:rPr>
          <w:t>Documentación a generar</w:t>
        </w:r>
        <w:r w:rsidR="00B03E65">
          <w:rPr>
            <w:noProof/>
            <w:webHidden/>
          </w:rPr>
          <w:tab/>
        </w:r>
        <w:r w:rsidR="002E224E">
          <w:rPr>
            <w:noProof/>
            <w:webHidden/>
          </w:rPr>
          <w:fldChar w:fldCharType="begin"/>
        </w:r>
        <w:r w:rsidR="00B03E65">
          <w:rPr>
            <w:noProof/>
            <w:webHidden/>
          </w:rPr>
          <w:instrText xml:space="preserve"> PAGEREF _Toc257626264 \h </w:instrText>
        </w:r>
        <w:r w:rsidR="002E224E">
          <w:rPr>
            <w:noProof/>
            <w:webHidden/>
          </w:rPr>
        </w:r>
        <w:r w:rsidR="002E224E">
          <w:rPr>
            <w:noProof/>
            <w:webHidden/>
          </w:rPr>
          <w:fldChar w:fldCharType="separate"/>
        </w:r>
        <w:r w:rsidR="00B03E65">
          <w:rPr>
            <w:noProof/>
            <w:webHidden/>
          </w:rPr>
          <w:t>4</w:t>
        </w:r>
        <w:r w:rsidR="002E224E">
          <w:rPr>
            <w:noProof/>
            <w:webHidden/>
          </w:rPr>
          <w:fldChar w:fldCharType="end"/>
        </w:r>
      </w:hyperlink>
    </w:p>
    <w:p w14:paraId="6B09C348" w14:textId="77777777" w:rsidR="00B03E65" w:rsidRDefault="00000000">
      <w:pPr>
        <w:pStyle w:val="TDC3"/>
        <w:rPr>
          <w:rFonts w:eastAsia="Times New Roman"/>
          <w:noProof/>
          <w:sz w:val="22"/>
          <w:szCs w:val="22"/>
          <w:lang w:eastAsia="es-ES"/>
        </w:rPr>
      </w:pPr>
      <w:hyperlink w:anchor="_Toc257626265" w:history="1">
        <w:r w:rsidR="00B03E65" w:rsidRPr="00FC145C">
          <w:rPr>
            <w:rStyle w:val="Hipervnculo"/>
            <w:noProof/>
          </w:rPr>
          <w:t>Gestión de Riesgos, Anexo 1.</w:t>
        </w:r>
        <w:r w:rsidR="00B03E65">
          <w:rPr>
            <w:noProof/>
            <w:webHidden/>
          </w:rPr>
          <w:tab/>
        </w:r>
        <w:r w:rsidR="002E224E">
          <w:rPr>
            <w:noProof/>
            <w:webHidden/>
          </w:rPr>
          <w:fldChar w:fldCharType="begin"/>
        </w:r>
        <w:r w:rsidR="00B03E65">
          <w:rPr>
            <w:noProof/>
            <w:webHidden/>
          </w:rPr>
          <w:instrText xml:space="preserve"> PAGEREF _Toc257626265 \h </w:instrText>
        </w:r>
        <w:r w:rsidR="002E224E">
          <w:rPr>
            <w:noProof/>
            <w:webHidden/>
          </w:rPr>
        </w:r>
        <w:r w:rsidR="002E224E">
          <w:rPr>
            <w:noProof/>
            <w:webHidden/>
          </w:rPr>
          <w:fldChar w:fldCharType="separate"/>
        </w:r>
        <w:r w:rsidR="00B03E65">
          <w:rPr>
            <w:noProof/>
            <w:webHidden/>
          </w:rPr>
          <w:t>4</w:t>
        </w:r>
        <w:r w:rsidR="002E224E">
          <w:rPr>
            <w:noProof/>
            <w:webHidden/>
          </w:rPr>
          <w:fldChar w:fldCharType="end"/>
        </w:r>
      </w:hyperlink>
    </w:p>
    <w:p w14:paraId="7095A3FA" w14:textId="77777777" w:rsidR="00B03E65" w:rsidRDefault="00000000">
      <w:pPr>
        <w:pStyle w:val="TDC3"/>
        <w:rPr>
          <w:rFonts w:eastAsia="Times New Roman"/>
          <w:noProof/>
          <w:sz w:val="22"/>
          <w:szCs w:val="22"/>
          <w:lang w:eastAsia="es-ES"/>
        </w:rPr>
      </w:pPr>
      <w:hyperlink w:anchor="_Toc257626266" w:history="1">
        <w:r w:rsidR="00B03E65" w:rsidRPr="00FC145C">
          <w:rPr>
            <w:rStyle w:val="Hipervnculo"/>
            <w:noProof/>
          </w:rPr>
          <w:t>Seguimiento de Riesgos</w:t>
        </w:r>
        <w:r w:rsidR="00B03E65">
          <w:rPr>
            <w:noProof/>
            <w:webHidden/>
          </w:rPr>
          <w:tab/>
        </w:r>
        <w:r w:rsidR="002E224E">
          <w:rPr>
            <w:noProof/>
            <w:webHidden/>
          </w:rPr>
          <w:fldChar w:fldCharType="begin"/>
        </w:r>
        <w:r w:rsidR="00B03E65">
          <w:rPr>
            <w:noProof/>
            <w:webHidden/>
          </w:rPr>
          <w:instrText xml:space="preserve"> PAGEREF _Toc257626266 \h </w:instrText>
        </w:r>
        <w:r w:rsidR="002E224E">
          <w:rPr>
            <w:noProof/>
            <w:webHidden/>
          </w:rPr>
        </w:r>
        <w:r w:rsidR="002E224E">
          <w:rPr>
            <w:noProof/>
            <w:webHidden/>
          </w:rPr>
          <w:fldChar w:fldCharType="separate"/>
        </w:r>
        <w:r w:rsidR="00B03E65">
          <w:rPr>
            <w:noProof/>
            <w:webHidden/>
          </w:rPr>
          <w:t>4</w:t>
        </w:r>
        <w:r w:rsidR="002E224E">
          <w:rPr>
            <w:noProof/>
            <w:webHidden/>
          </w:rPr>
          <w:fldChar w:fldCharType="end"/>
        </w:r>
      </w:hyperlink>
    </w:p>
    <w:p w14:paraId="37C0B3B8" w14:textId="77777777" w:rsidR="00B03E65" w:rsidRDefault="00000000">
      <w:pPr>
        <w:pStyle w:val="TDC2"/>
        <w:rPr>
          <w:rFonts w:eastAsia="Times New Roman"/>
          <w:i w:val="0"/>
          <w:iCs w:val="0"/>
          <w:noProof/>
          <w:sz w:val="22"/>
          <w:szCs w:val="22"/>
          <w:lang w:eastAsia="es-ES"/>
        </w:rPr>
      </w:pPr>
      <w:hyperlink w:anchor="_Toc257626267" w:history="1">
        <w:r w:rsidR="00B03E65" w:rsidRPr="00FC145C">
          <w:rPr>
            <w:rStyle w:val="Hipervnculo"/>
            <w:noProof/>
          </w:rPr>
          <w:t>Resumen del circuito de Trabajo</w:t>
        </w:r>
        <w:r w:rsidR="00B03E65">
          <w:rPr>
            <w:noProof/>
            <w:webHidden/>
          </w:rPr>
          <w:tab/>
        </w:r>
        <w:r w:rsidR="002E224E">
          <w:rPr>
            <w:noProof/>
            <w:webHidden/>
          </w:rPr>
          <w:fldChar w:fldCharType="begin"/>
        </w:r>
        <w:r w:rsidR="00B03E65">
          <w:rPr>
            <w:noProof/>
            <w:webHidden/>
          </w:rPr>
          <w:instrText xml:space="preserve"> PAGEREF _Toc257626267 \h </w:instrText>
        </w:r>
        <w:r w:rsidR="002E224E">
          <w:rPr>
            <w:noProof/>
            <w:webHidden/>
          </w:rPr>
        </w:r>
        <w:r w:rsidR="002E224E">
          <w:rPr>
            <w:noProof/>
            <w:webHidden/>
          </w:rPr>
          <w:fldChar w:fldCharType="separate"/>
        </w:r>
        <w:r w:rsidR="00B03E65">
          <w:rPr>
            <w:noProof/>
            <w:webHidden/>
          </w:rPr>
          <w:t>4</w:t>
        </w:r>
        <w:r w:rsidR="002E224E">
          <w:rPr>
            <w:noProof/>
            <w:webHidden/>
          </w:rPr>
          <w:fldChar w:fldCharType="end"/>
        </w:r>
      </w:hyperlink>
    </w:p>
    <w:p w14:paraId="76BB6418" w14:textId="77777777" w:rsidR="00B03E65" w:rsidRDefault="00000000">
      <w:pPr>
        <w:pStyle w:val="TDC1"/>
        <w:rPr>
          <w:rFonts w:eastAsia="Times New Roman"/>
          <w:b w:val="0"/>
          <w:bCs w:val="0"/>
          <w:noProof/>
          <w:sz w:val="22"/>
          <w:szCs w:val="22"/>
          <w:lang w:eastAsia="es-ES"/>
        </w:rPr>
      </w:pPr>
      <w:hyperlink w:anchor="_Toc257626268" w:history="1">
        <w:r w:rsidR="00B03E65" w:rsidRPr="00FC145C">
          <w:rPr>
            <w:rStyle w:val="Hipervnculo"/>
            <w:noProof/>
          </w:rPr>
          <w:t>Identificación y Evaluación de Riesgos</w:t>
        </w:r>
        <w:r w:rsidR="00B03E65">
          <w:rPr>
            <w:noProof/>
            <w:webHidden/>
          </w:rPr>
          <w:tab/>
        </w:r>
        <w:r w:rsidR="002E224E">
          <w:rPr>
            <w:noProof/>
            <w:webHidden/>
          </w:rPr>
          <w:fldChar w:fldCharType="begin"/>
        </w:r>
        <w:r w:rsidR="00B03E65">
          <w:rPr>
            <w:noProof/>
            <w:webHidden/>
          </w:rPr>
          <w:instrText xml:space="preserve"> PAGEREF _Toc257626268 \h </w:instrText>
        </w:r>
        <w:r w:rsidR="002E224E">
          <w:rPr>
            <w:noProof/>
            <w:webHidden/>
          </w:rPr>
        </w:r>
        <w:r w:rsidR="002E224E">
          <w:rPr>
            <w:noProof/>
            <w:webHidden/>
          </w:rPr>
          <w:fldChar w:fldCharType="separate"/>
        </w:r>
        <w:r w:rsidR="00B03E65">
          <w:rPr>
            <w:noProof/>
            <w:webHidden/>
          </w:rPr>
          <w:t>4</w:t>
        </w:r>
        <w:r w:rsidR="002E224E">
          <w:rPr>
            <w:noProof/>
            <w:webHidden/>
          </w:rPr>
          <w:fldChar w:fldCharType="end"/>
        </w:r>
      </w:hyperlink>
    </w:p>
    <w:p w14:paraId="0DFBED26" w14:textId="77777777" w:rsidR="00B03E65" w:rsidRDefault="00000000">
      <w:pPr>
        <w:pStyle w:val="TDC2"/>
        <w:rPr>
          <w:rFonts w:eastAsia="Times New Roman"/>
          <w:i w:val="0"/>
          <w:iCs w:val="0"/>
          <w:noProof/>
          <w:sz w:val="22"/>
          <w:szCs w:val="22"/>
          <w:lang w:eastAsia="es-ES"/>
        </w:rPr>
      </w:pPr>
      <w:hyperlink w:anchor="_Toc257626269" w:history="1">
        <w:r w:rsidR="00B03E65" w:rsidRPr="00FC145C">
          <w:rPr>
            <w:rStyle w:val="Hipervnculo"/>
            <w:noProof/>
          </w:rPr>
          <w:t>Etapa de trabajo</w:t>
        </w:r>
        <w:r w:rsidR="00B03E65">
          <w:rPr>
            <w:noProof/>
            <w:webHidden/>
          </w:rPr>
          <w:tab/>
        </w:r>
        <w:r w:rsidR="002E224E">
          <w:rPr>
            <w:noProof/>
            <w:webHidden/>
          </w:rPr>
          <w:fldChar w:fldCharType="begin"/>
        </w:r>
        <w:r w:rsidR="00B03E65">
          <w:rPr>
            <w:noProof/>
            <w:webHidden/>
          </w:rPr>
          <w:instrText xml:space="preserve"> PAGEREF _Toc257626269 \h </w:instrText>
        </w:r>
        <w:r w:rsidR="002E224E">
          <w:rPr>
            <w:noProof/>
            <w:webHidden/>
          </w:rPr>
        </w:r>
        <w:r w:rsidR="002E224E">
          <w:rPr>
            <w:noProof/>
            <w:webHidden/>
          </w:rPr>
          <w:fldChar w:fldCharType="separate"/>
        </w:r>
        <w:r w:rsidR="00B03E65">
          <w:rPr>
            <w:noProof/>
            <w:webHidden/>
          </w:rPr>
          <w:t>4</w:t>
        </w:r>
        <w:r w:rsidR="002E224E">
          <w:rPr>
            <w:noProof/>
            <w:webHidden/>
          </w:rPr>
          <w:fldChar w:fldCharType="end"/>
        </w:r>
      </w:hyperlink>
    </w:p>
    <w:p w14:paraId="14C58B2C" w14:textId="77777777" w:rsidR="00B03E65" w:rsidRDefault="00000000">
      <w:pPr>
        <w:pStyle w:val="TDC2"/>
        <w:rPr>
          <w:rFonts w:eastAsia="Times New Roman"/>
          <w:i w:val="0"/>
          <w:iCs w:val="0"/>
          <w:noProof/>
          <w:sz w:val="22"/>
          <w:szCs w:val="22"/>
          <w:lang w:eastAsia="es-ES"/>
        </w:rPr>
      </w:pPr>
      <w:hyperlink w:anchor="_Toc257626270" w:history="1">
        <w:r w:rsidR="00B03E65" w:rsidRPr="00FC145C">
          <w:rPr>
            <w:rStyle w:val="Hipervnculo"/>
            <w:noProof/>
          </w:rPr>
          <w:t>Documentos relacionados</w:t>
        </w:r>
        <w:r w:rsidR="00B03E65">
          <w:rPr>
            <w:noProof/>
            <w:webHidden/>
          </w:rPr>
          <w:tab/>
        </w:r>
        <w:r w:rsidR="002E224E">
          <w:rPr>
            <w:noProof/>
            <w:webHidden/>
          </w:rPr>
          <w:fldChar w:fldCharType="begin"/>
        </w:r>
        <w:r w:rsidR="00B03E65">
          <w:rPr>
            <w:noProof/>
            <w:webHidden/>
          </w:rPr>
          <w:instrText xml:space="preserve"> PAGEREF _Toc257626270 \h </w:instrText>
        </w:r>
        <w:r w:rsidR="002E224E">
          <w:rPr>
            <w:noProof/>
            <w:webHidden/>
          </w:rPr>
        </w:r>
        <w:r w:rsidR="002E224E">
          <w:rPr>
            <w:noProof/>
            <w:webHidden/>
          </w:rPr>
          <w:fldChar w:fldCharType="separate"/>
        </w:r>
        <w:r w:rsidR="00B03E65">
          <w:rPr>
            <w:noProof/>
            <w:webHidden/>
          </w:rPr>
          <w:t>4</w:t>
        </w:r>
        <w:r w:rsidR="002E224E">
          <w:rPr>
            <w:noProof/>
            <w:webHidden/>
          </w:rPr>
          <w:fldChar w:fldCharType="end"/>
        </w:r>
      </w:hyperlink>
    </w:p>
    <w:p w14:paraId="7978CB95" w14:textId="77777777" w:rsidR="00B03E65" w:rsidRDefault="00000000">
      <w:pPr>
        <w:pStyle w:val="TDC2"/>
        <w:rPr>
          <w:rFonts w:eastAsia="Times New Roman"/>
          <w:i w:val="0"/>
          <w:iCs w:val="0"/>
          <w:noProof/>
          <w:sz w:val="22"/>
          <w:szCs w:val="22"/>
          <w:lang w:eastAsia="es-ES"/>
        </w:rPr>
      </w:pPr>
      <w:hyperlink w:anchor="_Toc257626271" w:history="1">
        <w:r w:rsidR="00B03E65" w:rsidRPr="00FC145C">
          <w:rPr>
            <w:rStyle w:val="Hipervnculo"/>
            <w:noProof/>
          </w:rPr>
          <w:t>Descripción de la hoja de cálculo</w:t>
        </w:r>
        <w:r w:rsidR="00B03E65">
          <w:rPr>
            <w:noProof/>
            <w:webHidden/>
          </w:rPr>
          <w:tab/>
        </w:r>
        <w:r w:rsidR="002E224E">
          <w:rPr>
            <w:noProof/>
            <w:webHidden/>
          </w:rPr>
          <w:fldChar w:fldCharType="begin"/>
        </w:r>
        <w:r w:rsidR="00B03E65">
          <w:rPr>
            <w:noProof/>
            <w:webHidden/>
          </w:rPr>
          <w:instrText xml:space="preserve"> PAGEREF _Toc257626271 \h </w:instrText>
        </w:r>
        <w:r w:rsidR="002E224E">
          <w:rPr>
            <w:noProof/>
            <w:webHidden/>
          </w:rPr>
        </w:r>
        <w:r w:rsidR="002E224E">
          <w:rPr>
            <w:noProof/>
            <w:webHidden/>
          </w:rPr>
          <w:fldChar w:fldCharType="separate"/>
        </w:r>
        <w:r w:rsidR="00B03E65">
          <w:rPr>
            <w:noProof/>
            <w:webHidden/>
          </w:rPr>
          <w:t>5</w:t>
        </w:r>
        <w:r w:rsidR="002E224E">
          <w:rPr>
            <w:noProof/>
            <w:webHidden/>
          </w:rPr>
          <w:fldChar w:fldCharType="end"/>
        </w:r>
      </w:hyperlink>
    </w:p>
    <w:p w14:paraId="2A27009A" w14:textId="77777777" w:rsidR="00B03E65" w:rsidRDefault="00000000">
      <w:pPr>
        <w:pStyle w:val="TDC2"/>
        <w:rPr>
          <w:rFonts w:eastAsia="Times New Roman"/>
          <w:i w:val="0"/>
          <w:iCs w:val="0"/>
          <w:noProof/>
          <w:sz w:val="22"/>
          <w:szCs w:val="22"/>
          <w:lang w:eastAsia="es-ES"/>
        </w:rPr>
      </w:pPr>
      <w:hyperlink w:anchor="_Toc257626272" w:history="1">
        <w:r w:rsidR="00B03E65" w:rsidRPr="00FC145C">
          <w:rPr>
            <w:rStyle w:val="Hipervnculo"/>
            <w:noProof/>
          </w:rPr>
          <w:t>Metodología de trabajo</w:t>
        </w:r>
        <w:r w:rsidR="00B03E65">
          <w:rPr>
            <w:noProof/>
            <w:webHidden/>
          </w:rPr>
          <w:tab/>
        </w:r>
        <w:r w:rsidR="002E224E">
          <w:rPr>
            <w:noProof/>
            <w:webHidden/>
          </w:rPr>
          <w:fldChar w:fldCharType="begin"/>
        </w:r>
        <w:r w:rsidR="00B03E65">
          <w:rPr>
            <w:noProof/>
            <w:webHidden/>
          </w:rPr>
          <w:instrText xml:space="preserve"> PAGEREF _Toc257626272 \h </w:instrText>
        </w:r>
        <w:r w:rsidR="002E224E">
          <w:rPr>
            <w:noProof/>
            <w:webHidden/>
          </w:rPr>
        </w:r>
        <w:r w:rsidR="002E224E">
          <w:rPr>
            <w:noProof/>
            <w:webHidden/>
          </w:rPr>
          <w:fldChar w:fldCharType="separate"/>
        </w:r>
        <w:r w:rsidR="00B03E65">
          <w:rPr>
            <w:noProof/>
            <w:webHidden/>
          </w:rPr>
          <w:t>5</w:t>
        </w:r>
        <w:r w:rsidR="002E224E">
          <w:rPr>
            <w:noProof/>
            <w:webHidden/>
          </w:rPr>
          <w:fldChar w:fldCharType="end"/>
        </w:r>
      </w:hyperlink>
    </w:p>
    <w:p w14:paraId="354ED5F5" w14:textId="77777777" w:rsidR="00B03E65" w:rsidRDefault="00000000">
      <w:pPr>
        <w:pStyle w:val="TDC1"/>
        <w:rPr>
          <w:rFonts w:eastAsia="Times New Roman"/>
          <w:b w:val="0"/>
          <w:bCs w:val="0"/>
          <w:noProof/>
          <w:sz w:val="22"/>
          <w:szCs w:val="22"/>
          <w:lang w:eastAsia="es-ES"/>
        </w:rPr>
      </w:pPr>
      <w:hyperlink w:anchor="_Toc257626273" w:history="1">
        <w:r w:rsidR="00B03E65" w:rsidRPr="00FC145C">
          <w:rPr>
            <w:rStyle w:val="Hipervnculo"/>
            <w:noProof/>
          </w:rPr>
          <w:t>Análisis de Riesgos</w:t>
        </w:r>
        <w:r w:rsidR="00B03E65">
          <w:rPr>
            <w:noProof/>
            <w:webHidden/>
          </w:rPr>
          <w:tab/>
        </w:r>
        <w:r w:rsidR="002E224E">
          <w:rPr>
            <w:noProof/>
            <w:webHidden/>
          </w:rPr>
          <w:fldChar w:fldCharType="begin"/>
        </w:r>
        <w:r w:rsidR="00B03E65">
          <w:rPr>
            <w:noProof/>
            <w:webHidden/>
          </w:rPr>
          <w:instrText xml:space="preserve"> PAGEREF _Toc257626273 \h </w:instrText>
        </w:r>
        <w:r w:rsidR="002E224E">
          <w:rPr>
            <w:noProof/>
            <w:webHidden/>
          </w:rPr>
        </w:r>
        <w:r w:rsidR="002E224E">
          <w:rPr>
            <w:noProof/>
            <w:webHidden/>
          </w:rPr>
          <w:fldChar w:fldCharType="separate"/>
        </w:r>
        <w:r w:rsidR="00B03E65">
          <w:rPr>
            <w:noProof/>
            <w:webHidden/>
          </w:rPr>
          <w:t>6</w:t>
        </w:r>
        <w:r w:rsidR="002E224E">
          <w:rPr>
            <w:noProof/>
            <w:webHidden/>
          </w:rPr>
          <w:fldChar w:fldCharType="end"/>
        </w:r>
      </w:hyperlink>
    </w:p>
    <w:p w14:paraId="2C72F2D2" w14:textId="77777777" w:rsidR="00B03E65" w:rsidRDefault="00000000">
      <w:pPr>
        <w:pStyle w:val="TDC2"/>
        <w:rPr>
          <w:rFonts w:eastAsia="Times New Roman"/>
          <w:i w:val="0"/>
          <w:iCs w:val="0"/>
          <w:noProof/>
          <w:sz w:val="22"/>
          <w:szCs w:val="22"/>
          <w:lang w:eastAsia="es-ES"/>
        </w:rPr>
      </w:pPr>
      <w:hyperlink w:anchor="_Toc257626274" w:history="1">
        <w:r w:rsidR="00B03E65" w:rsidRPr="00FC145C">
          <w:rPr>
            <w:rStyle w:val="Hipervnculo"/>
            <w:noProof/>
          </w:rPr>
          <w:t>Etapa de trabajo</w:t>
        </w:r>
        <w:r w:rsidR="00B03E65">
          <w:rPr>
            <w:noProof/>
            <w:webHidden/>
          </w:rPr>
          <w:tab/>
        </w:r>
        <w:r w:rsidR="002E224E">
          <w:rPr>
            <w:noProof/>
            <w:webHidden/>
          </w:rPr>
          <w:fldChar w:fldCharType="begin"/>
        </w:r>
        <w:r w:rsidR="00B03E65">
          <w:rPr>
            <w:noProof/>
            <w:webHidden/>
          </w:rPr>
          <w:instrText xml:space="preserve"> PAGEREF _Toc257626274 \h </w:instrText>
        </w:r>
        <w:r w:rsidR="002E224E">
          <w:rPr>
            <w:noProof/>
            <w:webHidden/>
          </w:rPr>
        </w:r>
        <w:r w:rsidR="002E224E">
          <w:rPr>
            <w:noProof/>
            <w:webHidden/>
          </w:rPr>
          <w:fldChar w:fldCharType="separate"/>
        </w:r>
        <w:r w:rsidR="00B03E65">
          <w:rPr>
            <w:noProof/>
            <w:webHidden/>
          </w:rPr>
          <w:t>6</w:t>
        </w:r>
        <w:r w:rsidR="002E224E">
          <w:rPr>
            <w:noProof/>
            <w:webHidden/>
          </w:rPr>
          <w:fldChar w:fldCharType="end"/>
        </w:r>
      </w:hyperlink>
    </w:p>
    <w:p w14:paraId="50DA1B75" w14:textId="77777777" w:rsidR="00B03E65" w:rsidRDefault="00000000">
      <w:pPr>
        <w:pStyle w:val="TDC2"/>
        <w:rPr>
          <w:rFonts w:eastAsia="Times New Roman"/>
          <w:i w:val="0"/>
          <w:iCs w:val="0"/>
          <w:noProof/>
          <w:sz w:val="22"/>
          <w:szCs w:val="22"/>
          <w:lang w:eastAsia="es-ES"/>
        </w:rPr>
      </w:pPr>
      <w:hyperlink w:anchor="_Toc257626275" w:history="1">
        <w:r w:rsidR="00B03E65" w:rsidRPr="00FC145C">
          <w:rPr>
            <w:rStyle w:val="Hipervnculo"/>
            <w:noProof/>
          </w:rPr>
          <w:t>Documentos relacionados</w:t>
        </w:r>
        <w:r w:rsidR="00B03E65">
          <w:rPr>
            <w:noProof/>
            <w:webHidden/>
          </w:rPr>
          <w:tab/>
        </w:r>
        <w:r w:rsidR="002E224E">
          <w:rPr>
            <w:noProof/>
            <w:webHidden/>
          </w:rPr>
          <w:fldChar w:fldCharType="begin"/>
        </w:r>
        <w:r w:rsidR="00B03E65">
          <w:rPr>
            <w:noProof/>
            <w:webHidden/>
          </w:rPr>
          <w:instrText xml:space="preserve"> PAGEREF _Toc257626275 \h </w:instrText>
        </w:r>
        <w:r w:rsidR="002E224E">
          <w:rPr>
            <w:noProof/>
            <w:webHidden/>
          </w:rPr>
        </w:r>
        <w:r w:rsidR="002E224E">
          <w:rPr>
            <w:noProof/>
            <w:webHidden/>
          </w:rPr>
          <w:fldChar w:fldCharType="separate"/>
        </w:r>
        <w:r w:rsidR="00B03E65">
          <w:rPr>
            <w:noProof/>
            <w:webHidden/>
          </w:rPr>
          <w:t>6</w:t>
        </w:r>
        <w:r w:rsidR="002E224E">
          <w:rPr>
            <w:noProof/>
            <w:webHidden/>
          </w:rPr>
          <w:fldChar w:fldCharType="end"/>
        </w:r>
      </w:hyperlink>
    </w:p>
    <w:p w14:paraId="5A5C480B" w14:textId="77777777" w:rsidR="00B03E65" w:rsidRDefault="00000000">
      <w:pPr>
        <w:pStyle w:val="TDC2"/>
        <w:rPr>
          <w:rFonts w:eastAsia="Times New Roman"/>
          <w:i w:val="0"/>
          <w:iCs w:val="0"/>
          <w:noProof/>
          <w:sz w:val="22"/>
          <w:szCs w:val="22"/>
          <w:lang w:eastAsia="es-ES"/>
        </w:rPr>
      </w:pPr>
      <w:hyperlink w:anchor="_Toc257626276" w:history="1">
        <w:r w:rsidR="00B03E65" w:rsidRPr="00FC145C">
          <w:rPr>
            <w:rStyle w:val="Hipervnculo"/>
            <w:noProof/>
          </w:rPr>
          <w:t>Descripción de la hoja de cálculo</w:t>
        </w:r>
        <w:r w:rsidR="00B03E65">
          <w:rPr>
            <w:noProof/>
            <w:webHidden/>
          </w:rPr>
          <w:tab/>
        </w:r>
        <w:r w:rsidR="002E224E">
          <w:rPr>
            <w:noProof/>
            <w:webHidden/>
          </w:rPr>
          <w:fldChar w:fldCharType="begin"/>
        </w:r>
        <w:r w:rsidR="00B03E65">
          <w:rPr>
            <w:noProof/>
            <w:webHidden/>
          </w:rPr>
          <w:instrText xml:space="preserve"> PAGEREF _Toc257626276 \h </w:instrText>
        </w:r>
        <w:r w:rsidR="002E224E">
          <w:rPr>
            <w:noProof/>
            <w:webHidden/>
          </w:rPr>
        </w:r>
        <w:r w:rsidR="002E224E">
          <w:rPr>
            <w:noProof/>
            <w:webHidden/>
          </w:rPr>
          <w:fldChar w:fldCharType="separate"/>
        </w:r>
        <w:r w:rsidR="00B03E65">
          <w:rPr>
            <w:noProof/>
            <w:webHidden/>
          </w:rPr>
          <w:t>6</w:t>
        </w:r>
        <w:r w:rsidR="002E224E">
          <w:rPr>
            <w:noProof/>
            <w:webHidden/>
          </w:rPr>
          <w:fldChar w:fldCharType="end"/>
        </w:r>
      </w:hyperlink>
    </w:p>
    <w:p w14:paraId="2144C775" w14:textId="77777777" w:rsidR="00B03E65" w:rsidRDefault="00000000">
      <w:pPr>
        <w:pStyle w:val="TDC2"/>
        <w:rPr>
          <w:rFonts w:eastAsia="Times New Roman"/>
          <w:i w:val="0"/>
          <w:iCs w:val="0"/>
          <w:noProof/>
          <w:sz w:val="22"/>
          <w:szCs w:val="22"/>
          <w:lang w:eastAsia="es-ES"/>
        </w:rPr>
      </w:pPr>
      <w:hyperlink w:anchor="_Toc257626277" w:history="1">
        <w:r w:rsidR="00B03E65" w:rsidRPr="00FC145C">
          <w:rPr>
            <w:rStyle w:val="Hipervnculo"/>
            <w:noProof/>
          </w:rPr>
          <w:t>Metodología de trabajo</w:t>
        </w:r>
        <w:r w:rsidR="00B03E65">
          <w:rPr>
            <w:noProof/>
            <w:webHidden/>
          </w:rPr>
          <w:tab/>
        </w:r>
        <w:r w:rsidR="002E224E">
          <w:rPr>
            <w:noProof/>
            <w:webHidden/>
          </w:rPr>
          <w:fldChar w:fldCharType="begin"/>
        </w:r>
        <w:r w:rsidR="00B03E65">
          <w:rPr>
            <w:noProof/>
            <w:webHidden/>
          </w:rPr>
          <w:instrText xml:space="preserve"> PAGEREF _Toc257626277 \h </w:instrText>
        </w:r>
        <w:r w:rsidR="002E224E">
          <w:rPr>
            <w:noProof/>
            <w:webHidden/>
          </w:rPr>
        </w:r>
        <w:r w:rsidR="002E224E">
          <w:rPr>
            <w:noProof/>
            <w:webHidden/>
          </w:rPr>
          <w:fldChar w:fldCharType="separate"/>
        </w:r>
        <w:r w:rsidR="00B03E65">
          <w:rPr>
            <w:noProof/>
            <w:webHidden/>
          </w:rPr>
          <w:t>7</w:t>
        </w:r>
        <w:r w:rsidR="002E224E">
          <w:rPr>
            <w:noProof/>
            <w:webHidden/>
          </w:rPr>
          <w:fldChar w:fldCharType="end"/>
        </w:r>
      </w:hyperlink>
    </w:p>
    <w:p w14:paraId="66A497D6" w14:textId="77777777" w:rsidR="00B03E65" w:rsidRDefault="00000000">
      <w:pPr>
        <w:pStyle w:val="TDC1"/>
        <w:rPr>
          <w:rFonts w:eastAsia="Times New Roman"/>
          <w:b w:val="0"/>
          <w:bCs w:val="0"/>
          <w:noProof/>
          <w:sz w:val="22"/>
          <w:szCs w:val="22"/>
          <w:lang w:eastAsia="es-ES"/>
        </w:rPr>
      </w:pPr>
      <w:hyperlink w:anchor="_Toc257626278" w:history="1">
        <w:r w:rsidR="00B03E65" w:rsidRPr="00FC145C">
          <w:rPr>
            <w:rStyle w:val="Hipervnculo"/>
            <w:noProof/>
          </w:rPr>
          <w:t>Seguimiento de Riesgos</w:t>
        </w:r>
        <w:r w:rsidR="00B03E65">
          <w:rPr>
            <w:noProof/>
            <w:webHidden/>
          </w:rPr>
          <w:tab/>
        </w:r>
        <w:r w:rsidR="002E224E">
          <w:rPr>
            <w:noProof/>
            <w:webHidden/>
          </w:rPr>
          <w:fldChar w:fldCharType="begin"/>
        </w:r>
        <w:r w:rsidR="00B03E65">
          <w:rPr>
            <w:noProof/>
            <w:webHidden/>
          </w:rPr>
          <w:instrText xml:space="preserve"> PAGEREF _Toc257626278 \h </w:instrText>
        </w:r>
        <w:r w:rsidR="002E224E">
          <w:rPr>
            <w:noProof/>
            <w:webHidden/>
          </w:rPr>
        </w:r>
        <w:r w:rsidR="002E224E">
          <w:rPr>
            <w:noProof/>
            <w:webHidden/>
          </w:rPr>
          <w:fldChar w:fldCharType="separate"/>
        </w:r>
        <w:r w:rsidR="00B03E65">
          <w:rPr>
            <w:noProof/>
            <w:webHidden/>
          </w:rPr>
          <w:t>7</w:t>
        </w:r>
        <w:r w:rsidR="002E224E">
          <w:rPr>
            <w:noProof/>
            <w:webHidden/>
          </w:rPr>
          <w:fldChar w:fldCharType="end"/>
        </w:r>
      </w:hyperlink>
    </w:p>
    <w:p w14:paraId="5361DFC2" w14:textId="77777777" w:rsidR="00B03E65" w:rsidRDefault="00000000">
      <w:pPr>
        <w:pStyle w:val="TDC2"/>
        <w:rPr>
          <w:rFonts w:eastAsia="Times New Roman"/>
          <w:i w:val="0"/>
          <w:iCs w:val="0"/>
          <w:noProof/>
          <w:sz w:val="22"/>
          <w:szCs w:val="22"/>
          <w:lang w:eastAsia="es-ES"/>
        </w:rPr>
      </w:pPr>
      <w:hyperlink w:anchor="_Toc257626279" w:history="1">
        <w:r w:rsidR="00B03E65" w:rsidRPr="00FC145C">
          <w:rPr>
            <w:rStyle w:val="Hipervnculo"/>
            <w:noProof/>
          </w:rPr>
          <w:t>Etapa de trabajo</w:t>
        </w:r>
        <w:r w:rsidR="00B03E65">
          <w:rPr>
            <w:noProof/>
            <w:webHidden/>
          </w:rPr>
          <w:tab/>
        </w:r>
        <w:r w:rsidR="002E224E">
          <w:rPr>
            <w:noProof/>
            <w:webHidden/>
          </w:rPr>
          <w:fldChar w:fldCharType="begin"/>
        </w:r>
        <w:r w:rsidR="00B03E65">
          <w:rPr>
            <w:noProof/>
            <w:webHidden/>
          </w:rPr>
          <w:instrText xml:space="preserve"> PAGEREF _Toc257626279 \h </w:instrText>
        </w:r>
        <w:r w:rsidR="002E224E">
          <w:rPr>
            <w:noProof/>
            <w:webHidden/>
          </w:rPr>
        </w:r>
        <w:r w:rsidR="002E224E">
          <w:rPr>
            <w:noProof/>
            <w:webHidden/>
          </w:rPr>
          <w:fldChar w:fldCharType="separate"/>
        </w:r>
        <w:r w:rsidR="00B03E65">
          <w:rPr>
            <w:noProof/>
            <w:webHidden/>
          </w:rPr>
          <w:t>7</w:t>
        </w:r>
        <w:r w:rsidR="002E224E">
          <w:rPr>
            <w:noProof/>
            <w:webHidden/>
          </w:rPr>
          <w:fldChar w:fldCharType="end"/>
        </w:r>
      </w:hyperlink>
    </w:p>
    <w:p w14:paraId="6CD1E858" w14:textId="77777777" w:rsidR="00B03E65" w:rsidRDefault="00000000">
      <w:pPr>
        <w:pStyle w:val="TDC2"/>
        <w:rPr>
          <w:rFonts w:eastAsia="Times New Roman"/>
          <w:i w:val="0"/>
          <w:iCs w:val="0"/>
          <w:noProof/>
          <w:sz w:val="22"/>
          <w:szCs w:val="22"/>
          <w:lang w:eastAsia="es-ES"/>
        </w:rPr>
      </w:pPr>
      <w:hyperlink w:anchor="_Toc257626280" w:history="1">
        <w:r w:rsidR="00B03E65" w:rsidRPr="00FC145C">
          <w:rPr>
            <w:rStyle w:val="Hipervnculo"/>
            <w:noProof/>
          </w:rPr>
          <w:t>Documentos relacionados</w:t>
        </w:r>
        <w:r w:rsidR="00B03E65">
          <w:rPr>
            <w:noProof/>
            <w:webHidden/>
          </w:rPr>
          <w:tab/>
        </w:r>
        <w:r w:rsidR="002E224E">
          <w:rPr>
            <w:noProof/>
            <w:webHidden/>
          </w:rPr>
          <w:fldChar w:fldCharType="begin"/>
        </w:r>
        <w:r w:rsidR="00B03E65">
          <w:rPr>
            <w:noProof/>
            <w:webHidden/>
          </w:rPr>
          <w:instrText xml:space="preserve"> PAGEREF _Toc257626280 \h </w:instrText>
        </w:r>
        <w:r w:rsidR="002E224E">
          <w:rPr>
            <w:noProof/>
            <w:webHidden/>
          </w:rPr>
        </w:r>
        <w:r w:rsidR="002E224E">
          <w:rPr>
            <w:noProof/>
            <w:webHidden/>
          </w:rPr>
          <w:fldChar w:fldCharType="separate"/>
        </w:r>
        <w:r w:rsidR="00B03E65">
          <w:rPr>
            <w:noProof/>
            <w:webHidden/>
          </w:rPr>
          <w:t>7</w:t>
        </w:r>
        <w:r w:rsidR="002E224E">
          <w:rPr>
            <w:noProof/>
            <w:webHidden/>
          </w:rPr>
          <w:fldChar w:fldCharType="end"/>
        </w:r>
      </w:hyperlink>
    </w:p>
    <w:p w14:paraId="4BCB7420" w14:textId="77777777" w:rsidR="00B03E65" w:rsidRDefault="00000000">
      <w:pPr>
        <w:pStyle w:val="TDC2"/>
        <w:rPr>
          <w:rFonts w:eastAsia="Times New Roman"/>
          <w:i w:val="0"/>
          <w:iCs w:val="0"/>
          <w:noProof/>
          <w:sz w:val="22"/>
          <w:szCs w:val="22"/>
          <w:lang w:eastAsia="es-ES"/>
        </w:rPr>
      </w:pPr>
      <w:hyperlink w:anchor="_Toc257626281" w:history="1">
        <w:r w:rsidR="00B03E65" w:rsidRPr="00FC145C">
          <w:rPr>
            <w:rStyle w:val="Hipervnculo"/>
            <w:noProof/>
          </w:rPr>
          <w:t>Descripción del documento</w:t>
        </w:r>
        <w:r w:rsidR="00B03E65">
          <w:rPr>
            <w:noProof/>
            <w:webHidden/>
          </w:rPr>
          <w:tab/>
        </w:r>
        <w:r w:rsidR="002E224E">
          <w:rPr>
            <w:noProof/>
            <w:webHidden/>
          </w:rPr>
          <w:fldChar w:fldCharType="begin"/>
        </w:r>
        <w:r w:rsidR="00B03E65">
          <w:rPr>
            <w:noProof/>
            <w:webHidden/>
          </w:rPr>
          <w:instrText xml:space="preserve"> PAGEREF _Toc257626281 \h </w:instrText>
        </w:r>
        <w:r w:rsidR="002E224E">
          <w:rPr>
            <w:noProof/>
            <w:webHidden/>
          </w:rPr>
        </w:r>
        <w:r w:rsidR="002E224E">
          <w:rPr>
            <w:noProof/>
            <w:webHidden/>
          </w:rPr>
          <w:fldChar w:fldCharType="separate"/>
        </w:r>
        <w:r w:rsidR="00B03E65">
          <w:rPr>
            <w:noProof/>
            <w:webHidden/>
          </w:rPr>
          <w:t>7</w:t>
        </w:r>
        <w:r w:rsidR="002E224E">
          <w:rPr>
            <w:noProof/>
            <w:webHidden/>
          </w:rPr>
          <w:fldChar w:fldCharType="end"/>
        </w:r>
      </w:hyperlink>
    </w:p>
    <w:p w14:paraId="5732C8B7" w14:textId="77777777" w:rsidR="00B03E65" w:rsidRDefault="00000000">
      <w:pPr>
        <w:pStyle w:val="TDC2"/>
        <w:rPr>
          <w:rFonts w:eastAsia="Times New Roman"/>
          <w:i w:val="0"/>
          <w:iCs w:val="0"/>
          <w:noProof/>
          <w:sz w:val="22"/>
          <w:szCs w:val="22"/>
          <w:lang w:eastAsia="es-ES"/>
        </w:rPr>
      </w:pPr>
      <w:hyperlink w:anchor="_Toc257626282" w:history="1">
        <w:r w:rsidR="00B03E65" w:rsidRPr="00FC145C">
          <w:rPr>
            <w:rStyle w:val="Hipervnculo"/>
            <w:noProof/>
          </w:rPr>
          <w:t>Metodología de trabajo</w:t>
        </w:r>
        <w:r w:rsidR="00B03E65">
          <w:rPr>
            <w:noProof/>
            <w:webHidden/>
          </w:rPr>
          <w:tab/>
        </w:r>
        <w:r w:rsidR="002E224E">
          <w:rPr>
            <w:noProof/>
            <w:webHidden/>
          </w:rPr>
          <w:fldChar w:fldCharType="begin"/>
        </w:r>
        <w:r w:rsidR="00B03E65">
          <w:rPr>
            <w:noProof/>
            <w:webHidden/>
          </w:rPr>
          <w:instrText xml:space="preserve"> PAGEREF _Toc257626282 \h </w:instrText>
        </w:r>
        <w:r w:rsidR="002E224E">
          <w:rPr>
            <w:noProof/>
            <w:webHidden/>
          </w:rPr>
        </w:r>
        <w:r w:rsidR="002E224E">
          <w:rPr>
            <w:noProof/>
            <w:webHidden/>
          </w:rPr>
          <w:fldChar w:fldCharType="separate"/>
        </w:r>
        <w:r w:rsidR="00B03E65">
          <w:rPr>
            <w:noProof/>
            <w:webHidden/>
          </w:rPr>
          <w:t>7</w:t>
        </w:r>
        <w:r w:rsidR="002E224E">
          <w:rPr>
            <w:noProof/>
            <w:webHidden/>
          </w:rPr>
          <w:fldChar w:fldCharType="end"/>
        </w:r>
      </w:hyperlink>
    </w:p>
    <w:p w14:paraId="524AED32" w14:textId="77777777" w:rsidR="000F79DF" w:rsidRDefault="002E224E" w:rsidP="000F79DF">
      <w:pPr>
        <w:tabs>
          <w:tab w:val="left" w:pos="5954"/>
        </w:tabs>
      </w:pPr>
      <w:r>
        <w:fldChar w:fldCharType="end"/>
      </w:r>
    </w:p>
    <w:p w14:paraId="1F7A7367" w14:textId="77777777" w:rsidR="0040066E" w:rsidRDefault="0040066E" w:rsidP="000F79DF">
      <w:pPr>
        <w:ind w:left="0" w:firstLine="0"/>
      </w:pPr>
    </w:p>
    <w:p w14:paraId="37AA00E6" w14:textId="77777777" w:rsidR="00A13DBA" w:rsidRDefault="00861B8F" w:rsidP="009A3173">
      <w:pPr>
        <w:pStyle w:val="PSI-Ttulo"/>
      </w:pPr>
      <w:r>
        <w:br w:type="page"/>
      </w:r>
      <w:r w:rsidR="00CD1567">
        <w:rPr>
          <w:lang w:val="es-AR"/>
        </w:rPr>
        <w:lastRenderedPageBreak/>
        <w:t>Plan de Gestión de Riesgos</w:t>
      </w:r>
    </w:p>
    <w:p w14:paraId="0FF1402A" w14:textId="77777777" w:rsidR="00AF73F3" w:rsidRDefault="00AF73F3" w:rsidP="00647138">
      <w:pPr>
        <w:pStyle w:val="PSI-Ttulo1"/>
      </w:pPr>
    </w:p>
    <w:p w14:paraId="35373F1C" w14:textId="77777777" w:rsidR="007F38C0" w:rsidRDefault="00647138" w:rsidP="00647138">
      <w:pPr>
        <w:pStyle w:val="PSI-Ttulo1"/>
      </w:pPr>
      <w:bookmarkStart w:id="0" w:name="_Toc257626262"/>
      <w:r>
        <w:t>Introducción</w:t>
      </w:r>
      <w:bookmarkEnd w:id="0"/>
    </w:p>
    <w:p w14:paraId="237CE353" w14:textId="77777777" w:rsidR="00AF73F3" w:rsidRDefault="00AF73F3" w:rsidP="0061236E">
      <w:pPr>
        <w:pStyle w:val="PSI-Ttulo2"/>
      </w:pPr>
    </w:p>
    <w:p w14:paraId="0929ABF1" w14:textId="77777777" w:rsidR="00647138" w:rsidRDefault="00647138" w:rsidP="0061236E">
      <w:pPr>
        <w:pStyle w:val="PSI-Ttulo2"/>
      </w:pPr>
      <w:bookmarkStart w:id="1" w:name="_Toc257626263"/>
      <w:r>
        <w:t>Roles y Responsabilidades</w:t>
      </w:r>
      <w:bookmarkEnd w:id="1"/>
    </w:p>
    <w:p w14:paraId="125FD026" w14:textId="769AA058" w:rsidR="00D1611C" w:rsidRDefault="00D1611C" w:rsidP="00D1611C">
      <w:pPr>
        <w:ind w:left="0" w:firstLine="0"/>
      </w:pPr>
      <w:r>
        <w:t>Debido a que el proyecto es desarrollado por un equipo de pocas personas, todos los integrantes del equipo participaran de todas las etapas de la gestión de riesgos.</w:t>
      </w:r>
    </w:p>
    <w:p w14:paraId="43505F07" w14:textId="77777777" w:rsidR="00AF73F3" w:rsidRDefault="00AF73F3" w:rsidP="00AF73F3">
      <w:pPr>
        <w:pStyle w:val="PSI-Comentario"/>
      </w:pPr>
    </w:p>
    <w:p w14:paraId="7D5A6795" w14:textId="77777777" w:rsidR="0061236E" w:rsidRDefault="0061236E" w:rsidP="0061236E">
      <w:pPr>
        <w:pStyle w:val="PSI-Ttulo2"/>
      </w:pPr>
      <w:bookmarkStart w:id="2" w:name="_Toc257626264"/>
      <w:r>
        <w:t>Documentación a generar</w:t>
      </w:r>
      <w:bookmarkEnd w:id="2"/>
    </w:p>
    <w:p w14:paraId="1044A961" w14:textId="77777777" w:rsidR="0061236E" w:rsidRDefault="00C54ABB" w:rsidP="00C54ABB">
      <w:pPr>
        <w:pStyle w:val="PSI-Ttulo3"/>
      </w:pPr>
      <w:r>
        <w:br/>
      </w:r>
      <w:bookmarkStart w:id="3" w:name="_Toc257626265"/>
      <w:r w:rsidR="0061236E">
        <w:t>Gestión de Riesgos, Anexo 1.</w:t>
      </w:r>
      <w:bookmarkEnd w:id="3"/>
    </w:p>
    <w:p w14:paraId="3522B798" w14:textId="77777777" w:rsidR="0061236E" w:rsidRPr="00A83E4C" w:rsidRDefault="0061236E" w:rsidP="00C54ABB">
      <w:pPr>
        <w:pStyle w:val="PSI-Normal"/>
        <w:ind w:left="0" w:firstLine="0"/>
      </w:pPr>
      <w:r>
        <w:t xml:space="preserve">Se deberá completar un nuevo documento basado en </w:t>
      </w:r>
      <w:r w:rsidRPr="00A83E4C">
        <w:t>la plantilla “Gestión de Riesgos Anexo 1” para cada iteración del proyecto. En caso en que ciertas iteraciones resulten tener un plazo de ejecución muy corto, puede realizarse un análisis para la fase completa.</w:t>
      </w:r>
    </w:p>
    <w:p w14:paraId="0FEA1564" w14:textId="77777777" w:rsidR="0061236E" w:rsidRPr="00A83E4C" w:rsidRDefault="00C54ABB" w:rsidP="00C54ABB">
      <w:pPr>
        <w:pStyle w:val="PSI-Ttulo3"/>
      </w:pPr>
      <w:r w:rsidRPr="00A83E4C">
        <w:br/>
      </w:r>
      <w:bookmarkStart w:id="4" w:name="_Toc257626266"/>
      <w:r w:rsidR="0061236E" w:rsidRPr="00A83E4C">
        <w:t>Seguimiento de Riesgos</w:t>
      </w:r>
      <w:bookmarkEnd w:id="4"/>
    </w:p>
    <w:p w14:paraId="224368A2" w14:textId="77777777" w:rsidR="0061236E" w:rsidRDefault="0061236E" w:rsidP="00C54ABB">
      <w:pPr>
        <w:pStyle w:val="PSI-Normal"/>
        <w:ind w:left="0" w:firstLine="0"/>
      </w:pPr>
      <w:r w:rsidRPr="00A83E4C">
        <w:t>Se requiere la generación de un documento “Seguimiento de Riesgos” para</w:t>
      </w:r>
      <w:r>
        <w:t xml:space="preserve"> ser completado </w:t>
      </w:r>
      <w:r w:rsidR="002F7CDF">
        <w:t xml:space="preserve">y actualizado </w:t>
      </w:r>
      <w:r>
        <w:t>a lo largo del proyecto</w:t>
      </w:r>
      <w:r w:rsidR="002F7CDF">
        <w:t>.</w:t>
      </w:r>
    </w:p>
    <w:p w14:paraId="0F11D763" w14:textId="77777777" w:rsidR="00C54ABB" w:rsidRDefault="00C54ABB" w:rsidP="0061236E">
      <w:pPr>
        <w:pStyle w:val="PSI-Normal"/>
      </w:pPr>
    </w:p>
    <w:p w14:paraId="3A809DD9" w14:textId="77777777" w:rsidR="00AF73F3" w:rsidRDefault="00543B75" w:rsidP="00AF73F3">
      <w:pPr>
        <w:pStyle w:val="PSI-Ttulo2"/>
      </w:pPr>
      <w:bookmarkStart w:id="5" w:name="_Toc257626267"/>
      <w:r>
        <w:t>Resumen del circuito de Trabajo</w:t>
      </w:r>
      <w:bookmarkEnd w:id="5"/>
    </w:p>
    <w:p w14:paraId="3B57B038" w14:textId="45160978" w:rsidR="00543B75" w:rsidRPr="000936FF" w:rsidRDefault="00D1611C" w:rsidP="000936FF">
      <w:pPr>
        <w:pStyle w:val="PSI-Normal"/>
        <w:ind w:left="0" w:firstLine="0"/>
        <w:rPr>
          <w:u w:val="single"/>
        </w:rPr>
      </w:pPr>
      <w:r>
        <w:t xml:space="preserve">Los riesgos serán identificados a partir de una puesta en común de todos los integrantes del grupo. Luego, cada integrante realizara una evaluación individual de los mismos, las cuales serán discutidas por el equipo hasta llegar a una evaluación consensuada de los riesgos. Luego se </w:t>
      </w:r>
      <w:r w:rsidR="000936FF">
        <w:t>realizarán</w:t>
      </w:r>
      <w:r>
        <w:t xml:space="preserve"> planes de mitigación y contingencia para aquellos riesgos que sean considerados prioritarios. </w:t>
      </w:r>
    </w:p>
    <w:p w14:paraId="21F9A372" w14:textId="77777777" w:rsidR="00D1611C" w:rsidRDefault="00D1611C" w:rsidP="00543B75">
      <w:pPr>
        <w:pStyle w:val="PSI-Normal"/>
      </w:pPr>
    </w:p>
    <w:p w14:paraId="2E10280A" w14:textId="77777777" w:rsidR="00647138" w:rsidRDefault="00647138" w:rsidP="00647138">
      <w:pPr>
        <w:pStyle w:val="PSI-Ttulo1"/>
      </w:pPr>
      <w:bookmarkStart w:id="6" w:name="_Toc257626268"/>
      <w:r>
        <w:t>Identificación y Evaluación de Riesgos</w:t>
      </w:r>
      <w:bookmarkEnd w:id="6"/>
    </w:p>
    <w:p w14:paraId="3CDCDD5A" w14:textId="77777777" w:rsidR="006E1DE4" w:rsidRDefault="006E1DE4" w:rsidP="006E1DE4">
      <w:pPr>
        <w:pStyle w:val="PSI-Ttulo2"/>
      </w:pPr>
      <w:bookmarkStart w:id="7" w:name="_Toc257626269"/>
      <w:r>
        <w:t>Etapa de trabajo</w:t>
      </w:r>
      <w:bookmarkEnd w:id="7"/>
    </w:p>
    <w:p w14:paraId="002497BF" w14:textId="77777777" w:rsidR="006E1DE4" w:rsidRDefault="006E1DE4" w:rsidP="00F23B89">
      <w:pPr>
        <w:pStyle w:val="PSI-Normal"/>
        <w:ind w:left="0" w:firstLine="0"/>
      </w:pPr>
      <w:r>
        <w:t>El proceso de Identificación y Evaluación de Riesgos deberá efectuarse al inicio de cada iteración del proyecto, siendo ésta una de las primeras tareas a planificar.</w:t>
      </w:r>
    </w:p>
    <w:p w14:paraId="16DE29E5" w14:textId="77777777" w:rsidR="00F23B89" w:rsidRDefault="00F23B89" w:rsidP="00F23B89">
      <w:pPr>
        <w:pStyle w:val="PSI-Normal"/>
        <w:ind w:left="0" w:firstLine="0"/>
      </w:pPr>
    </w:p>
    <w:p w14:paraId="63F9EFD0" w14:textId="77777777" w:rsidR="00647138" w:rsidRDefault="002F7CDF" w:rsidP="002F7CDF">
      <w:pPr>
        <w:pStyle w:val="PSI-Ttulo2"/>
      </w:pPr>
      <w:bookmarkStart w:id="8" w:name="_Toc257626270"/>
      <w:r>
        <w:t>Documentos relacionados</w:t>
      </w:r>
      <w:bookmarkEnd w:id="8"/>
    </w:p>
    <w:p w14:paraId="0671DA8F" w14:textId="77777777" w:rsidR="002F7CDF" w:rsidRDefault="002F7CDF" w:rsidP="00F23B89">
      <w:pPr>
        <w:pStyle w:val="PSI-Normal"/>
        <w:ind w:left="0" w:firstLine="0"/>
      </w:pPr>
      <w:r>
        <w:t xml:space="preserve">Para estas tareas se trabajará con el </w:t>
      </w:r>
      <w:r w:rsidRPr="00A83E4C">
        <w:t>documento “Gestión de Riesgos, Anexo 1”, sobre la</w:t>
      </w:r>
      <w:r>
        <w:t xml:space="preserve"> hoja “Identificación y Evaluación”.</w:t>
      </w:r>
    </w:p>
    <w:p w14:paraId="58DA5D64" w14:textId="77777777" w:rsidR="002F7CDF" w:rsidRDefault="00D2076A" w:rsidP="002F7CDF">
      <w:pPr>
        <w:pStyle w:val="PSI-Ttulo2"/>
      </w:pPr>
      <w:bookmarkStart w:id="9" w:name="_Toc257626271"/>
      <w:r>
        <w:t xml:space="preserve">Descripción de </w:t>
      </w:r>
      <w:r w:rsidR="00786268">
        <w:t>la hoja de cálculo</w:t>
      </w:r>
      <w:bookmarkEnd w:id="9"/>
    </w:p>
    <w:p w14:paraId="4C3D9D12" w14:textId="77777777" w:rsidR="002F7CDF" w:rsidRDefault="002F7CDF" w:rsidP="009330D6">
      <w:pPr>
        <w:pStyle w:val="PSI-Normal"/>
        <w:ind w:left="0" w:firstLine="0"/>
      </w:pPr>
      <w:r>
        <w:t xml:space="preserve">La hoja de </w:t>
      </w:r>
      <w:r w:rsidRPr="00A83E4C">
        <w:t>cálculo “Identificación y Evaluación”</w:t>
      </w:r>
      <w:r>
        <w:t xml:space="preserve"> cuenta con diez páginas, las cuales permitirán trabajar sobre las siguientes categorías de riesgos:</w:t>
      </w:r>
    </w:p>
    <w:p w14:paraId="72BF89E9" w14:textId="77777777" w:rsidR="002F7CDF" w:rsidRDefault="002F7CDF" w:rsidP="002F7CDF">
      <w:pPr>
        <w:pStyle w:val="PSI-Normal"/>
        <w:numPr>
          <w:ilvl w:val="0"/>
          <w:numId w:val="13"/>
        </w:numPr>
      </w:pPr>
      <w:r>
        <w:t>Compromiso del Cliente</w:t>
      </w:r>
    </w:p>
    <w:p w14:paraId="391AAFB3" w14:textId="77777777" w:rsidR="002F7CDF" w:rsidRDefault="002F7CDF" w:rsidP="002F7CDF">
      <w:pPr>
        <w:pStyle w:val="PSI-Normal"/>
        <w:numPr>
          <w:ilvl w:val="0"/>
          <w:numId w:val="13"/>
        </w:numPr>
      </w:pPr>
      <w:r>
        <w:t>Definición del Cliente</w:t>
      </w:r>
    </w:p>
    <w:p w14:paraId="4FD329D6" w14:textId="77777777" w:rsidR="002F7CDF" w:rsidRDefault="002F7CDF" w:rsidP="002F7CDF">
      <w:pPr>
        <w:pStyle w:val="PSI-Normal"/>
        <w:numPr>
          <w:ilvl w:val="0"/>
          <w:numId w:val="13"/>
        </w:numPr>
      </w:pPr>
      <w:r>
        <w:t>Cronograma</w:t>
      </w:r>
    </w:p>
    <w:p w14:paraId="72F8DF57" w14:textId="77777777" w:rsidR="002F7CDF" w:rsidRDefault="002F7CDF" w:rsidP="002F7CDF">
      <w:pPr>
        <w:pStyle w:val="PSI-Normal"/>
        <w:numPr>
          <w:ilvl w:val="0"/>
          <w:numId w:val="13"/>
        </w:numPr>
      </w:pPr>
      <w:r>
        <w:t>Experiencia y Capacidad</w:t>
      </w:r>
    </w:p>
    <w:p w14:paraId="509CFC53" w14:textId="77777777" w:rsidR="002F7CDF" w:rsidRDefault="002F7CDF" w:rsidP="002F7CDF">
      <w:pPr>
        <w:pStyle w:val="PSI-Normal"/>
        <w:numPr>
          <w:ilvl w:val="0"/>
          <w:numId w:val="13"/>
        </w:numPr>
      </w:pPr>
      <w:r>
        <w:t>Duración y Tamaño</w:t>
      </w:r>
    </w:p>
    <w:p w14:paraId="3188CF66" w14:textId="77777777" w:rsidR="002F7CDF" w:rsidRDefault="002F7CDF" w:rsidP="002F7CDF">
      <w:pPr>
        <w:pStyle w:val="PSI-Normal"/>
        <w:numPr>
          <w:ilvl w:val="0"/>
          <w:numId w:val="13"/>
        </w:numPr>
      </w:pPr>
      <w:r>
        <w:t>Legal y Contractual</w:t>
      </w:r>
    </w:p>
    <w:p w14:paraId="68894E53" w14:textId="77777777" w:rsidR="002F7CDF" w:rsidRDefault="002F7CDF" w:rsidP="002F7CDF">
      <w:pPr>
        <w:pStyle w:val="PSI-Normal"/>
        <w:numPr>
          <w:ilvl w:val="0"/>
          <w:numId w:val="13"/>
        </w:numPr>
      </w:pPr>
      <w:r>
        <w:t>Tecnología</w:t>
      </w:r>
    </w:p>
    <w:p w14:paraId="768EB0EC" w14:textId="77777777" w:rsidR="002F7CDF" w:rsidRDefault="002F7CDF" w:rsidP="002F7CDF">
      <w:pPr>
        <w:pStyle w:val="PSI-Normal"/>
        <w:numPr>
          <w:ilvl w:val="0"/>
          <w:numId w:val="13"/>
        </w:numPr>
      </w:pPr>
      <w:r>
        <w:t>Complejidad</w:t>
      </w:r>
    </w:p>
    <w:p w14:paraId="5B2647B7" w14:textId="77777777" w:rsidR="002F7CDF" w:rsidRDefault="002F7CDF" w:rsidP="002F7CDF">
      <w:pPr>
        <w:pStyle w:val="PSI-Normal"/>
        <w:numPr>
          <w:ilvl w:val="0"/>
          <w:numId w:val="13"/>
        </w:numPr>
      </w:pPr>
      <w:r>
        <w:t>Aspectos Financieros</w:t>
      </w:r>
    </w:p>
    <w:p w14:paraId="669A2C97" w14:textId="77777777" w:rsidR="002F7CDF" w:rsidRDefault="002F7CDF" w:rsidP="002F7CDF">
      <w:pPr>
        <w:pStyle w:val="PSI-Normal"/>
        <w:numPr>
          <w:ilvl w:val="0"/>
          <w:numId w:val="13"/>
        </w:numPr>
      </w:pPr>
      <w:r>
        <w:t>Subcontratistas</w:t>
      </w:r>
    </w:p>
    <w:p w14:paraId="43AD9963" w14:textId="77777777" w:rsidR="002F7CDF" w:rsidRDefault="00F20A21" w:rsidP="009330D6">
      <w:pPr>
        <w:pStyle w:val="PSI-Normal"/>
        <w:ind w:left="0" w:firstLine="0"/>
      </w:pPr>
      <w:r>
        <w:t xml:space="preserve">Cada página permite la </w:t>
      </w:r>
      <w:r w:rsidR="00543B75">
        <w:t>introducción de un máximo de 39 preguntas relacionadas al grupo correspondiente.</w:t>
      </w:r>
    </w:p>
    <w:p w14:paraId="75E24074" w14:textId="77777777" w:rsidR="00D2076A" w:rsidRDefault="00271E27" w:rsidP="009330D6">
      <w:pPr>
        <w:pStyle w:val="PSI-Normal"/>
        <w:ind w:left="0" w:firstLine="0"/>
      </w:pPr>
      <w:r>
        <w:t>Tanto los grupos como las preguntas incluidas dentro de los mismos pueden ser modificadas o adaptadas dependiendo de las necesidades y características del proyecto.</w:t>
      </w:r>
    </w:p>
    <w:p w14:paraId="03CFAC03" w14:textId="77777777" w:rsidR="004D7BD9" w:rsidRDefault="004D7BD9" w:rsidP="00D2076A">
      <w:pPr>
        <w:pStyle w:val="PSI-Normal"/>
      </w:pPr>
    </w:p>
    <w:p w14:paraId="5106AAF5" w14:textId="77777777" w:rsidR="00D2076A" w:rsidRDefault="00D2076A" w:rsidP="00D2076A">
      <w:pPr>
        <w:pStyle w:val="PSI-Ttulo2"/>
      </w:pPr>
      <w:bookmarkStart w:id="10" w:name="_Toc257626272"/>
      <w:r>
        <w:t xml:space="preserve">Metodología de </w:t>
      </w:r>
      <w:r w:rsidR="00786268">
        <w:t>t</w:t>
      </w:r>
      <w:r>
        <w:t>rabajo</w:t>
      </w:r>
      <w:bookmarkEnd w:id="10"/>
    </w:p>
    <w:p w14:paraId="07D957DE" w14:textId="3CAA9DA9" w:rsidR="00543B75" w:rsidRDefault="00543B75" w:rsidP="009330D6">
      <w:pPr>
        <w:pStyle w:val="PSI-Normal"/>
        <w:ind w:left="0" w:firstLine="0"/>
      </w:pPr>
      <w:r>
        <w:t xml:space="preserve">En primer </w:t>
      </w:r>
      <w:r w:rsidR="000936FF">
        <w:t>lugar,</w:t>
      </w:r>
      <w:r>
        <w:t xml:space="preserve"> se deberán </w:t>
      </w:r>
      <w:r w:rsidR="00271E27">
        <w:t>completar las filas con</w:t>
      </w:r>
      <w:r>
        <w:t xml:space="preserve"> las distintas preguntas </w:t>
      </w:r>
      <w:r w:rsidR="00271E27">
        <w:t xml:space="preserve">o inquietudes que surjan </w:t>
      </w:r>
      <w:r>
        <w:t>para cada grupo de riesgo</w:t>
      </w:r>
      <w:r w:rsidR="00B81A3D">
        <w:t>.</w:t>
      </w:r>
    </w:p>
    <w:p w14:paraId="380C917A" w14:textId="77777777" w:rsidR="00543B75" w:rsidRDefault="00543B75" w:rsidP="009330D6">
      <w:pPr>
        <w:pStyle w:val="PSI-Normal"/>
        <w:ind w:left="0" w:firstLine="0"/>
      </w:pPr>
      <w:r>
        <w:t>Cada pregunta tendrá una valoración posible de 0 a 3, representando 0 el menor riesgo y 3 el máximo. Cada valor aplicable a una pregunta dada será indicado con una etiqueta representativa del significado de dicha valoración.</w:t>
      </w:r>
    </w:p>
    <w:p w14:paraId="5535C724" w14:textId="77777777" w:rsidR="00543B75" w:rsidRDefault="00543B75" w:rsidP="009330D6">
      <w:pPr>
        <w:pStyle w:val="PSI-Normal"/>
        <w:ind w:left="0" w:firstLine="0"/>
      </w:pPr>
      <w:r>
        <w:t>Al finalizar la generación de los distintos cuestionarios, se procederá a la puntuación de cada preg</w:t>
      </w:r>
      <w:r w:rsidR="00D2076A">
        <w:t>unta, en la columna “Puntos”</w:t>
      </w:r>
      <w:r>
        <w:t xml:space="preserve">. De manera automática se indicará en la columna siguiente la </w:t>
      </w:r>
      <w:r>
        <w:lastRenderedPageBreak/>
        <w:t xml:space="preserve">necesidad de analizar en </w:t>
      </w:r>
      <w:r w:rsidR="00216BFD">
        <w:t>mayor detalle la pregunta calificada, si la misma posee una valoración igual o mayor a 2.</w:t>
      </w:r>
    </w:p>
    <w:p w14:paraId="0B259768" w14:textId="77777777" w:rsidR="000462AC" w:rsidRDefault="000462AC" w:rsidP="009330D6">
      <w:pPr>
        <w:pStyle w:val="PSI-Normal"/>
        <w:ind w:left="0" w:firstLine="0"/>
      </w:pPr>
      <w:r>
        <w:t>Una vez concluida la evaluación, se obtendrá la puntuación total y el valor máximo de puntos posibles de obtener, los cuales serán colocados en la parte inferior de cada página.</w:t>
      </w:r>
    </w:p>
    <w:p w14:paraId="3C2E36C4" w14:textId="77777777" w:rsidR="00216BFD" w:rsidRDefault="000462AC" w:rsidP="00E53209">
      <w:pPr>
        <w:pStyle w:val="PSI-Normal"/>
        <w:ind w:left="0" w:firstLine="0"/>
      </w:pPr>
      <w:r>
        <w:t>A</w:t>
      </w:r>
      <w:r w:rsidR="00216BFD">
        <w:t xml:space="preserve"> </w:t>
      </w:r>
      <w:proofErr w:type="gramStart"/>
      <w:r w:rsidR="00216BFD">
        <w:t>continuación</w:t>
      </w:r>
      <w:proofErr w:type="gramEnd"/>
      <w:r w:rsidR="00216BFD">
        <w:t xml:space="preserve"> </w:t>
      </w:r>
      <w:r>
        <w:t xml:space="preserve">deberá </w:t>
      </w:r>
      <w:r w:rsidR="00216BFD">
        <w:t xml:space="preserve">indicarse una valoración para el impacto que este grupo de riesgos en su conjunto representa para el proyecto, siendo 5 el más alto </w:t>
      </w:r>
      <w:r w:rsidR="00D2076A">
        <w:t>impacto y 1 el más bajo</w:t>
      </w:r>
      <w:r w:rsidR="00216BFD">
        <w:t xml:space="preserve">. Una vez </w:t>
      </w:r>
      <w:r w:rsidR="00D2076A">
        <w:t>seleccionado</w:t>
      </w:r>
      <w:r w:rsidR="00216BFD">
        <w:t xml:space="preserve"> este valor, se obtiene automáticamente un rating (Puntuación/Puntos Posibles x Impacto), el cual servirá para determinar en una etapa posterior el riesgo total del proyecto para la etapa actual de trabajo.</w:t>
      </w:r>
    </w:p>
    <w:p w14:paraId="53F7C9B4" w14:textId="77777777" w:rsidR="00216BFD" w:rsidRDefault="00271E27" w:rsidP="00E53209">
      <w:pPr>
        <w:pStyle w:val="PSI-Normal"/>
        <w:ind w:left="0" w:firstLine="0"/>
      </w:pPr>
      <w:r>
        <w:t>Por último, se cuenta con un espacio para indicar los comentarios que se crean necesarios.</w:t>
      </w:r>
    </w:p>
    <w:p w14:paraId="6401E9B0" w14:textId="77777777" w:rsidR="00543B75" w:rsidRDefault="00271E27" w:rsidP="00E53209">
      <w:pPr>
        <w:pStyle w:val="PSI-Normal"/>
        <w:ind w:left="0" w:firstLine="0"/>
      </w:pPr>
      <w:r>
        <w:t xml:space="preserve">Una vez finalizada con la identificación y el análisis para </w:t>
      </w:r>
      <w:r w:rsidRPr="00A83E4C">
        <w:t>cada uno de los grupos, se obtendrá una planilla resumen en la hoja “Resumen” del mismo documento “Gestión de Riesgos, Anexo 1”.</w:t>
      </w:r>
      <w:r w:rsidR="00D2076A" w:rsidRPr="00A83E4C">
        <w:t xml:space="preserve"> En </w:t>
      </w:r>
      <w:r w:rsidR="000462AC" w:rsidRPr="00A83E4C">
        <w:t>este</w:t>
      </w:r>
      <w:r w:rsidR="00D2076A" w:rsidRPr="00A83E4C">
        <w:t xml:space="preserve"> se presenta información acerca de las distintas</w:t>
      </w:r>
      <w:r w:rsidR="00D2076A">
        <w:t xml:space="preserve"> categorías de riesgos, su peso, impacto y rating. </w:t>
      </w:r>
      <w:proofErr w:type="gramStart"/>
      <w:r w:rsidR="000462AC">
        <w:t>Obteniendo</w:t>
      </w:r>
      <w:proofErr w:type="gramEnd"/>
      <w:r w:rsidR="000462AC">
        <w:t xml:space="preserve"> además, datos generales del análisis, conjuntamente de un gráfico tipo radial representativo de la situación.</w:t>
      </w:r>
    </w:p>
    <w:p w14:paraId="386EE2F9" w14:textId="77777777" w:rsidR="00543B75" w:rsidRDefault="00543B75" w:rsidP="002F7CDF">
      <w:pPr>
        <w:pStyle w:val="PSI-Normal"/>
      </w:pPr>
    </w:p>
    <w:p w14:paraId="110642BA" w14:textId="77777777" w:rsidR="00647138" w:rsidRDefault="00647138" w:rsidP="00647138">
      <w:pPr>
        <w:pStyle w:val="PSI-Ttulo1"/>
      </w:pPr>
      <w:bookmarkStart w:id="11" w:name="_Toc257626273"/>
      <w:r>
        <w:t>Análisis de Riesgos</w:t>
      </w:r>
      <w:bookmarkEnd w:id="11"/>
      <w:r w:rsidR="0053503C">
        <w:br/>
      </w:r>
    </w:p>
    <w:p w14:paraId="383A8BFF" w14:textId="77777777" w:rsidR="00B234DE" w:rsidRDefault="00B234DE" w:rsidP="00B234DE">
      <w:pPr>
        <w:pStyle w:val="PSI-Ttulo2"/>
      </w:pPr>
      <w:bookmarkStart w:id="12" w:name="_Toc257626274"/>
      <w:r>
        <w:t>Etapa de trabajo</w:t>
      </w:r>
      <w:bookmarkEnd w:id="12"/>
    </w:p>
    <w:p w14:paraId="391998D8" w14:textId="77777777" w:rsidR="00B234DE" w:rsidRDefault="00B234DE" w:rsidP="00E53209">
      <w:pPr>
        <w:pStyle w:val="PSI-Normal"/>
        <w:ind w:left="0" w:firstLine="0"/>
      </w:pPr>
      <w:r>
        <w:t>La etapa de Análisis de Riesgos se efectuará una vez concluida la etapa previa, “Identifi</w:t>
      </w:r>
      <w:r w:rsidR="00A11020">
        <w:t>cación y Evaluación de Riesgos”, al inicio de cada iteración</w:t>
      </w:r>
      <w:r w:rsidR="00CF1C7D">
        <w:t xml:space="preserve"> o fase del proyecto según corresponda.</w:t>
      </w:r>
    </w:p>
    <w:p w14:paraId="26095CD4" w14:textId="77777777" w:rsidR="00E53209" w:rsidRDefault="00E53209" w:rsidP="00E53209">
      <w:pPr>
        <w:pStyle w:val="PSI-Normal"/>
        <w:ind w:left="0" w:firstLine="0"/>
      </w:pPr>
    </w:p>
    <w:p w14:paraId="503AF9FF" w14:textId="77777777" w:rsidR="00B234DE" w:rsidRDefault="00B234DE" w:rsidP="00B234DE">
      <w:pPr>
        <w:pStyle w:val="PSI-Ttulo2"/>
      </w:pPr>
      <w:bookmarkStart w:id="13" w:name="_Toc257626275"/>
      <w:r>
        <w:t>Documentos relacionados</w:t>
      </w:r>
      <w:bookmarkEnd w:id="13"/>
    </w:p>
    <w:p w14:paraId="01958255" w14:textId="77777777" w:rsidR="00B234DE" w:rsidRDefault="000462AC" w:rsidP="00E53209">
      <w:pPr>
        <w:pStyle w:val="PSI-Normal"/>
        <w:ind w:left="0" w:firstLine="0"/>
      </w:pPr>
      <w:r>
        <w:t>En</w:t>
      </w:r>
      <w:r w:rsidR="00B234DE">
        <w:t xml:space="preserve"> </w:t>
      </w:r>
      <w:r w:rsidR="00CF1C7D">
        <w:t>la tarea de Análisis</w:t>
      </w:r>
      <w:r w:rsidR="00B234DE">
        <w:t xml:space="preserve"> se trabajará con el documento </w:t>
      </w:r>
      <w:r w:rsidR="00B234DE" w:rsidRPr="00A83E4C">
        <w:t>“Gestión de Riesgos, Anexo 1”,</w:t>
      </w:r>
      <w:r w:rsidR="00B234DE">
        <w:t xml:space="preserve"> sobre la hoja “Análisis”.</w:t>
      </w:r>
    </w:p>
    <w:p w14:paraId="5FB5B06C" w14:textId="77777777" w:rsidR="00CF1C7D" w:rsidRDefault="000462AC" w:rsidP="00E53209">
      <w:pPr>
        <w:pStyle w:val="PSI-Normal"/>
        <w:ind w:left="0" w:firstLine="0"/>
      </w:pPr>
      <w:r>
        <w:t>Una vez</w:t>
      </w:r>
      <w:r w:rsidR="00CF1C7D">
        <w:t xml:space="preserve"> finalizada dicha actividad, se completará el </w:t>
      </w:r>
      <w:r w:rsidR="00CF1C7D" w:rsidRPr="00A83E4C">
        <w:t>documento “Seguimiento de Riesgos”.</w:t>
      </w:r>
    </w:p>
    <w:p w14:paraId="583E0C41" w14:textId="77777777" w:rsidR="00E53209" w:rsidRDefault="00E53209" w:rsidP="00087179"/>
    <w:p w14:paraId="5F6909EE" w14:textId="77777777" w:rsidR="00786268" w:rsidRDefault="00786268" w:rsidP="00786268">
      <w:pPr>
        <w:pStyle w:val="PSI-Ttulo2"/>
      </w:pPr>
      <w:bookmarkStart w:id="14" w:name="_Toc257626276"/>
      <w:r>
        <w:t>Descripción de la hoja de cálculo</w:t>
      </w:r>
      <w:bookmarkEnd w:id="14"/>
    </w:p>
    <w:p w14:paraId="5BAED403" w14:textId="77777777" w:rsidR="00786268" w:rsidRDefault="00786268" w:rsidP="00E53209">
      <w:pPr>
        <w:pStyle w:val="PSI-Normal"/>
        <w:ind w:left="0" w:firstLine="0"/>
      </w:pPr>
      <w:r>
        <w:t xml:space="preserve">La información generada en la etapa anterior permitirá la </w:t>
      </w:r>
      <w:r w:rsidR="000462AC">
        <w:t>realización</w:t>
      </w:r>
      <w:r>
        <w:t xml:space="preserve"> de un listado resumido de los</w:t>
      </w:r>
      <w:r w:rsidR="000462AC">
        <w:t xml:space="preserve"> riesgos más sobresalientes de</w:t>
      </w:r>
      <w:r>
        <w:t xml:space="preserve"> cada categoría. Los mismos referencian a los que han sido marcados como analizables (con valoración igual o mayor a 2) en la etapa anterior.</w:t>
      </w:r>
    </w:p>
    <w:p w14:paraId="5D086E26" w14:textId="77777777" w:rsidR="000462AC" w:rsidRDefault="000462AC" w:rsidP="00E53209">
      <w:pPr>
        <w:pStyle w:val="PSI-Normal"/>
      </w:pPr>
      <w:r>
        <w:t>La hoja está formada por diferentes columna</w:t>
      </w:r>
      <w:r w:rsidR="00087179">
        <w:t>s, la</w:t>
      </w:r>
      <w:r>
        <w:t>s cuales se dividen de la siguiente manera:</w:t>
      </w:r>
    </w:p>
    <w:p w14:paraId="277699B3" w14:textId="77777777" w:rsidR="000462AC" w:rsidRDefault="000462AC" w:rsidP="000462AC">
      <w:pPr>
        <w:pStyle w:val="PSI-Normal"/>
        <w:numPr>
          <w:ilvl w:val="0"/>
          <w:numId w:val="14"/>
        </w:numPr>
      </w:pPr>
      <w:r>
        <w:t>Una columna para identificar cada riesgo, mediante un ID único.</w:t>
      </w:r>
    </w:p>
    <w:p w14:paraId="0BF31F1A" w14:textId="77777777" w:rsidR="000462AC" w:rsidRDefault="000462AC" w:rsidP="000462AC">
      <w:pPr>
        <w:pStyle w:val="PSI-Normal"/>
        <w:numPr>
          <w:ilvl w:val="0"/>
          <w:numId w:val="14"/>
        </w:numPr>
      </w:pPr>
      <w:r>
        <w:lastRenderedPageBreak/>
        <w:t>Tres columnas para indicar los distintos riesgos, cate</w:t>
      </w:r>
      <w:r w:rsidR="00087179">
        <w:t>gorías e impactos; los cuales so</w:t>
      </w:r>
      <w:r>
        <w:t>n completados automáticamente.</w:t>
      </w:r>
    </w:p>
    <w:p w14:paraId="08FCEF55" w14:textId="77777777" w:rsidR="000462AC" w:rsidRDefault="000462AC" w:rsidP="000462AC">
      <w:pPr>
        <w:pStyle w:val="PSI-Normal"/>
        <w:numPr>
          <w:ilvl w:val="0"/>
          <w:numId w:val="14"/>
        </w:numPr>
      </w:pPr>
      <w:r>
        <w:t>Una columna indicando la probabilidad de ocurrencia del riesgo</w:t>
      </w:r>
    </w:p>
    <w:p w14:paraId="6A763CE9" w14:textId="77777777" w:rsidR="000462AC" w:rsidRDefault="000462AC" w:rsidP="000462AC">
      <w:pPr>
        <w:pStyle w:val="PSI-Normal"/>
        <w:numPr>
          <w:ilvl w:val="0"/>
          <w:numId w:val="14"/>
        </w:numPr>
      </w:pPr>
      <w:r>
        <w:t>Una última columna, para el cálculo automático del factor de riesgo</w:t>
      </w:r>
    </w:p>
    <w:p w14:paraId="550B96DA" w14:textId="77777777" w:rsidR="000462AC" w:rsidRDefault="000462AC" w:rsidP="00786268">
      <w:pPr>
        <w:pStyle w:val="PSI-Normal"/>
      </w:pPr>
    </w:p>
    <w:p w14:paraId="38A70BBA" w14:textId="77777777" w:rsidR="00B234DE" w:rsidRDefault="00786268" w:rsidP="00B234DE">
      <w:pPr>
        <w:pStyle w:val="PSI-Ttulo2"/>
      </w:pPr>
      <w:bookmarkStart w:id="15" w:name="_Toc257626277"/>
      <w:r>
        <w:t>Metodología de t</w:t>
      </w:r>
      <w:r w:rsidR="00B234DE">
        <w:t>rabajo</w:t>
      </w:r>
      <w:bookmarkEnd w:id="15"/>
    </w:p>
    <w:p w14:paraId="7B79B2F0" w14:textId="77777777" w:rsidR="00B234DE" w:rsidRDefault="0013654E" w:rsidP="00E53209">
      <w:pPr>
        <w:pStyle w:val="PSI-Normal"/>
        <w:ind w:left="0" w:firstLine="0"/>
      </w:pPr>
      <w:r>
        <w:t>A c</w:t>
      </w:r>
      <w:r w:rsidR="00B234DE">
        <w:t xml:space="preserve">ada </w:t>
      </w:r>
      <w:r w:rsidR="00786268">
        <w:t>uno de los riesgos en la tabla mencionada</w:t>
      </w:r>
      <w:r>
        <w:t xml:space="preserve"> </w:t>
      </w:r>
      <w:r w:rsidR="00D418BE">
        <w:t xml:space="preserve">anteriormente </w:t>
      </w:r>
      <w:r>
        <w:t>se le</w:t>
      </w:r>
      <w:r w:rsidR="00B234DE">
        <w:t xml:space="preserve"> deberá </w:t>
      </w:r>
      <w:r>
        <w:t>asignar</w:t>
      </w:r>
      <w:r w:rsidR="00B234DE">
        <w:t xml:space="preserve"> un ident</w:t>
      </w:r>
      <w:r w:rsidR="00786268">
        <w:t>ificador único de referencia y, de acuerdo al criterio del evaluador, una probabilidad de ocurrencia (de 0% a 100%) en la columna correspondiente.</w:t>
      </w:r>
    </w:p>
    <w:p w14:paraId="06D28F43" w14:textId="77777777" w:rsidR="00786268" w:rsidRDefault="00786268" w:rsidP="00E53209">
      <w:pPr>
        <w:pStyle w:val="PSI-Normal"/>
        <w:ind w:left="0" w:firstLine="0"/>
      </w:pPr>
      <w:r>
        <w:t xml:space="preserve">Automáticamente se calcula un factor (Impacto x </w:t>
      </w:r>
      <w:r w:rsidR="00CC07E8">
        <w:t xml:space="preserve">Probabilidad x 100). </w:t>
      </w:r>
    </w:p>
    <w:p w14:paraId="56CEAA5F" w14:textId="77777777" w:rsidR="00CF1C7D" w:rsidRDefault="00CC07E8" w:rsidP="00E53209">
      <w:pPr>
        <w:pStyle w:val="PSI-Normal"/>
        <w:ind w:left="0" w:firstLine="0"/>
      </w:pPr>
      <w:r>
        <w:t>Una vez finalizad</w:t>
      </w:r>
      <w:r w:rsidR="00F74125">
        <w:t>a la notación de las probabilidades, se ordenará la tabla de forma de observar los riesgos de mayor factor.</w:t>
      </w:r>
      <w:r w:rsidR="007E606F">
        <w:t xml:space="preserve"> </w:t>
      </w:r>
      <w:r w:rsidR="00D418BE">
        <w:t>Seguidamente</w:t>
      </w:r>
      <w:r w:rsidR="007E606F">
        <w:t xml:space="preserve"> se seleccionarán los más destacados para realizar el seguimiento en la próxima etapa.</w:t>
      </w:r>
    </w:p>
    <w:p w14:paraId="516ADEB8" w14:textId="77777777" w:rsidR="00497B7F" w:rsidRDefault="00497B7F" w:rsidP="00E53209">
      <w:pPr>
        <w:pStyle w:val="PSI-Normal"/>
        <w:ind w:left="0" w:firstLine="0"/>
      </w:pPr>
      <w:r>
        <w:t xml:space="preserve">Se recomienda hacer un seguimiento de al menos 10 riesgos, pero esta cantidad </w:t>
      </w:r>
      <w:r w:rsidR="00AC06DE">
        <w:t>se determinará de acuerdo a lo que se observe sobre los distintos factores obtenidos.</w:t>
      </w:r>
    </w:p>
    <w:p w14:paraId="0BEF1B61" w14:textId="77777777" w:rsidR="00CF1C7D" w:rsidRDefault="00CF1C7D" w:rsidP="00E53209">
      <w:pPr>
        <w:pStyle w:val="PSI-Normal"/>
        <w:ind w:left="0" w:firstLine="0"/>
      </w:pPr>
      <w:r>
        <w:t xml:space="preserve">Los riesgos seleccionados deberán incluirse en el </w:t>
      </w:r>
      <w:r w:rsidRPr="00A83E4C">
        <w:t>documento “Seguimiento de Riesgos”, creando una nueva referencia cuando sea necesario, y completand</w:t>
      </w:r>
      <w:r>
        <w:t>o los incisos Identificación y Análisis de cada una.</w:t>
      </w:r>
    </w:p>
    <w:p w14:paraId="6EFA063E" w14:textId="77777777" w:rsidR="00B234DE" w:rsidRPr="00B234DE" w:rsidRDefault="00B234DE" w:rsidP="00B234DE">
      <w:pPr>
        <w:pStyle w:val="PSI-Normal"/>
      </w:pPr>
    </w:p>
    <w:p w14:paraId="08CE6699" w14:textId="77777777" w:rsidR="00647138" w:rsidRDefault="00647138" w:rsidP="00647138">
      <w:pPr>
        <w:pStyle w:val="PSI-Ttulo1"/>
      </w:pPr>
      <w:bookmarkStart w:id="16" w:name="_Toc257626278"/>
      <w:r>
        <w:t>Seguimiento de Riesgos</w:t>
      </w:r>
      <w:bookmarkEnd w:id="16"/>
      <w:r w:rsidR="0053503C">
        <w:br/>
      </w:r>
    </w:p>
    <w:p w14:paraId="7142A89C" w14:textId="77777777" w:rsidR="00647138" w:rsidRDefault="00CF1C7D" w:rsidP="00CF1C7D">
      <w:pPr>
        <w:pStyle w:val="PSI-Ttulo2"/>
      </w:pPr>
      <w:bookmarkStart w:id="17" w:name="_Toc257626279"/>
      <w:r>
        <w:t>Etapa de trabajo</w:t>
      </w:r>
      <w:bookmarkEnd w:id="17"/>
    </w:p>
    <w:p w14:paraId="254B6F3F" w14:textId="77777777" w:rsidR="00CF1C7D" w:rsidRDefault="00CF1C7D" w:rsidP="00647138">
      <w:pPr>
        <w:pStyle w:val="PSI-Normal"/>
      </w:pPr>
      <w:r>
        <w:t xml:space="preserve">El seguimiento de riesgos se </w:t>
      </w:r>
      <w:r w:rsidR="00B03E65">
        <w:t>llevará a cabo</w:t>
      </w:r>
      <w:r>
        <w:t xml:space="preserve"> durante todo el proyecto.</w:t>
      </w:r>
    </w:p>
    <w:p w14:paraId="59F7800E" w14:textId="77777777" w:rsidR="0053503C" w:rsidRDefault="0053503C" w:rsidP="00647138">
      <w:pPr>
        <w:pStyle w:val="PSI-Normal"/>
      </w:pPr>
    </w:p>
    <w:p w14:paraId="06F86D76" w14:textId="77777777" w:rsidR="00CF1C7D" w:rsidRDefault="00CF1C7D" w:rsidP="00CF1C7D">
      <w:pPr>
        <w:pStyle w:val="PSI-Ttulo2"/>
      </w:pPr>
      <w:bookmarkStart w:id="18" w:name="_Toc257626280"/>
      <w:r>
        <w:t>Documentos relacionados</w:t>
      </w:r>
      <w:bookmarkEnd w:id="18"/>
    </w:p>
    <w:p w14:paraId="038BE937" w14:textId="77777777" w:rsidR="00CF1C7D" w:rsidRDefault="00CF1C7D" w:rsidP="00CF1C7D">
      <w:pPr>
        <w:pStyle w:val="PSI-Normal"/>
      </w:pPr>
      <w:r>
        <w:t>En esta etapa se trabajará sobre el documento “</w:t>
      </w:r>
      <w:r w:rsidRPr="00A83E4C">
        <w:t>Seguimiento de Riesgos”.</w:t>
      </w:r>
    </w:p>
    <w:p w14:paraId="297E8FF0" w14:textId="77777777" w:rsidR="0053503C" w:rsidRDefault="0053503C" w:rsidP="00CF1C7D">
      <w:pPr>
        <w:pStyle w:val="PSI-Normal"/>
      </w:pPr>
    </w:p>
    <w:p w14:paraId="7764C36D" w14:textId="77777777" w:rsidR="00CF1C7D" w:rsidRDefault="00CF1C7D" w:rsidP="00CF1C7D">
      <w:pPr>
        <w:pStyle w:val="PSI-Ttulo2"/>
      </w:pPr>
      <w:bookmarkStart w:id="19" w:name="_Toc257626281"/>
      <w:r>
        <w:t>Descripción del documento</w:t>
      </w:r>
      <w:bookmarkEnd w:id="19"/>
    </w:p>
    <w:p w14:paraId="6FAA133F" w14:textId="77777777" w:rsidR="00F106F0" w:rsidRDefault="00CF1C7D" w:rsidP="0053503C">
      <w:pPr>
        <w:pStyle w:val="PSI-Normal"/>
        <w:ind w:left="0" w:firstLine="0"/>
      </w:pPr>
      <w:r>
        <w:t>Cada riesgo destacado durante la etapa de análisis tendrá un</w:t>
      </w:r>
      <w:r w:rsidR="0053503C">
        <w:t>a</w:t>
      </w:r>
      <w:r>
        <w:t xml:space="preserve"> referencia dentro de este documento.</w:t>
      </w:r>
      <w:r w:rsidR="00F106F0">
        <w:t xml:space="preserve"> A su vez cada referencia cuenta con cuatro incisos: Identificación, Análisis, Plan de Riesgos y Seguimiento, donde los primero</w:t>
      </w:r>
      <w:r w:rsidR="0053503C">
        <w:t>s</w:t>
      </w:r>
      <w:r w:rsidR="00F106F0">
        <w:t xml:space="preserve"> dos fueron completados durante la etapa previa.</w:t>
      </w:r>
    </w:p>
    <w:p w14:paraId="6AB15264" w14:textId="77777777" w:rsidR="0053503C" w:rsidRDefault="0053503C" w:rsidP="00F106F0">
      <w:pPr>
        <w:pStyle w:val="PSI-Normal"/>
      </w:pPr>
    </w:p>
    <w:p w14:paraId="2FB2C5EF" w14:textId="77777777" w:rsidR="00CF1C7D" w:rsidRDefault="00CF1C7D" w:rsidP="00CF1C7D">
      <w:pPr>
        <w:pStyle w:val="PSI-Ttulo2"/>
      </w:pPr>
      <w:bookmarkStart w:id="20" w:name="_Toc257626282"/>
      <w:r>
        <w:t>Metodología de trabajo</w:t>
      </w:r>
      <w:bookmarkEnd w:id="20"/>
    </w:p>
    <w:p w14:paraId="7860221C" w14:textId="77777777" w:rsidR="00647138" w:rsidRDefault="00F106F0" w:rsidP="0053503C">
      <w:pPr>
        <w:pStyle w:val="PSI-Normal"/>
        <w:ind w:left="0" w:firstLine="0"/>
      </w:pPr>
      <w:r>
        <w:t>El responsable de la Gestión de Riesgos completará el inciso Plan de Riesgos, para cada riesgo existente, colocando el tipo de estrategia propuesta (Eliminación, mitigación o Contingencia), el responsable de la tarea, la respuesta al riesgo (Actividad a realizar), y la etapa del desarrollo durante la cual se deberá efectuar.</w:t>
      </w:r>
    </w:p>
    <w:p w14:paraId="1B098688" w14:textId="77777777" w:rsidR="00F106F0" w:rsidRDefault="00615A21" w:rsidP="0053503C">
      <w:pPr>
        <w:pStyle w:val="PSI-Normal"/>
        <w:ind w:left="0" w:firstLine="0"/>
      </w:pPr>
      <w:r>
        <w:t>En la sección Seguimiento, se incluirán todas aquellas actividades que se realicen concernientes a lograr el éxito de las estrategias planificadas.</w:t>
      </w:r>
    </w:p>
    <w:p w14:paraId="577ADAB5" w14:textId="77777777" w:rsidR="00615A21" w:rsidRPr="00647138" w:rsidRDefault="00615A21" w:rsidP="00CF1C7D">
      <w:pPr>
        <w:pStyle w:val="PSI-Normal"/>
      </w:pPr>
    </w:p>
    <w:sectPr w:rsidR="00615A21" w:rsidRPr="00647138"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4E35C" w14:textId="77777777" w:rsidR="00AD5C23" w:rsidRDefault="00AD5C23" w:rsidP="00C94FBE">
      <w:pPr>
        <w:spacing w:before="0" w:line="240" w:lineRule="auto"/>
      </w:pPr>
      <w:r>
        <w:separator/>
      </w:r>
    </w:p>
    <w:p w14:paraId="24A2F759" w14:textId="77777777" w:rsidR="00AD5C23" w:rsidRDefault="00AD5C23"/>
  </w:endnote>
  <w:endnote w:type="continuationSeparator" w:id="0">
    <w:p w14:paraId="2F17E16E" w14:textId="77777777" w:rsidR="00AD5C23" w:rsidRDefault="00AD5C23" w:rsidP="00C94FBE">
      <w:pPr>
        <w:spacing w:before="0" w:line="240" w:lineRule="auto"/>
      </w:pPr>
      <w:r>
        <w:continuationSeparator/>
      </w:r>
    </w:p>
    <w:p w14:paraId="4230186B" w14:textId="77777777" w:rsidR="00AD5C23" w:rsidRDefault="00AD5C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769A5" w14:textId="68440916" w:rsidR="005803A2" w:rsidRDefault="00340680" w:rsidP="0074081C">
    <w:pPr>
      <w:tabs>
        <w:tab w:val="center" w:pos="4252"/>
        <w:tab w:val="left" w:pos="6663"/>
      </w:tabs>
    </w:pPr>
    <w:r>
      <w:rPr>
        <w:lang w:val="es-AR"/>
      </w:rPr>
      <w:t>T-</w:t>
    </w:r>
    <w:proofErr w:type="spellStart"/>
    <w:r>
      <w:rPr>
        <w:lang w:val="es-AR"/>
      </w:rPr>
      <w:t>Code</w:t>
    </w:r>
    <w:proofErr w:type="spellEnd"/>
    <w:r w:rsidR="005803A2">
      <w:rPr>
        <w:lang w:val="es-AR"/>
      </w:rPr>
      <w:t xml:space="preserve">   </w:t>
    </w:r>
    <w:r w:rsidR="000936FF">
      <w:rPr>
        <w:noProof/>
        <w:lang w:eastAsia="es-ES"/>
      </w:rPr>
      <mc:AlternateContent>
        <mc:Choice Requires="wpg">
          <w:drawing>
            <wp:anchor distT="0" distB="0" distL="114300" distR="114300" simplePos="0" relativeHeight="251656192" behindDoc="0" locked="0" layoutInCell="0" allowOverlap="1" wp14:anchorId="15607E02" wp14:editId="039010FF">
              <wp:simplePos x="0" y="0"/>
              <wp:positionH relativeFrom="page">
                <wp:align>center</wp:align>
              </wp:positionH>
              <wp:positionV relativeFrom="page">
                <wp:align>bottom</wp:align>
              </wp:positionV>
              <wp:extent cx="7539990" cy="809625"/>
              <wp:effectExtent l="9525" t="0" r="13335" b="4445"/>
              <wp:wrapNone/>
              <wp:docPr id="151261527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209011723"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8015131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23B0BAF9"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&#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" filled="f" stroked="f"/>
              <w10:wrap anchorx="page" anchory="page"/>
            </v:group>
          </w:pict>
        </mc:Fallback>
      </mc:AlternateContent>
    </w:r>
    <w:r w:rsidR="000936FF">
      <w:rPr>
        <w:noProof/>
        <w:lang w:eastAsia="es-ES"/>
      </w:rPr>
      <mc:AlternateContent>
        <mc:Choice Requires="wps">
          <w:drawing>
            <wp:anchor distT="0" distB="0" distL="114300" distR="114300" simplePos="0" relativeHeight="251655168" behindDoc="0" locked="0" layoutInCell="1" allowOverlap="1" wp14:anchorId="31CED57D" wp14:editId="5BDCE4CC">
              <wp:simplePos x="0" y="0"/>
              <wp:positionH relativeFrom="page">
                <wp:posOffset>494665</wp:posOffset>
              </wp:positionH>
              <wp:positionV relativeFrom="page">
                <wp:posOffset>9887585</wp:posOffset>
              </wp:positionV>
              <wp:extent cx="90805" cy="789940"/>
              <wp:effectExtent l="8255" t="10795" r="5715" b="8890"/>
              <wp:wrapNone/>
              <wp:docPr id="39633926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3DEA6A8"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74081C">
      <w:tab/>
    </w:r>
    <w:r w:rsidR="0074081C">
      <w:tab/>
    </w:r>
    <w:r w:rsidR="0074081C">
      <w:tab/>
    </w:r>
    <w:r w:rsidR="005803A2" w:rsidRPr="00DD5A70">
      <w:rPr>
        <w:rFonts w:ascii="Cambria" w:hAnsi="Cambria" w:cs="Cambria"/>
      </w:rPr>
      <w:t xml:space="preserve">Página </w:t>
    </w:r>
    <w:r w:rsidR="002E224E" w:rsidRPr="00DD5A70">
      <w:rPr>
        <w:rFonts w:ascii="Cambria" w:hAnsi="Cambria" w:cs="Cambria"/>
      </w:rPr>
      <w:fldChar w:fldCharType="begin"/>
    </w:r>
    <w:r w:rsidR="005803A2" w:rsidRPr="00DD5A70">
      <w:rPr>
        <w:rFonts w:ascii="Cambria" w:hAnsi="Cambria" w:cs="Cambria"/>
      </w:rPr>
      <w:instrText xml:space="preserve"> PAGE </w:instrText>
    </w:r>
    <w:r w:rsidR="002E224E" w:rsidRPr="00DD5A70">
      <w:rPr>
        <w:rFonts w:ascii="Cambria" w:hAnsi="Cambria" w:cs="Cambria"/>
      </w:rPr>
      <w:fldChar w:fldCharType="separate"/>
    </w:r>
    <w:r w:rsidR="004E5D1C">
      <w:rPr>
        <w:rFonts w:ascii="Cambria" w:hAnsi="Cambria" w:cs="Cambria"/>
        <w:noProof/>
      </w:rPr>
      <w:t>8</w:t>
    </w:r>
    <w:r w:rsidR="002E224E" w:rsidRPr="00DD5A70">
      <w:rPr>
        <w:rFonts w:ascii="Cambria" w:hAnsi="Cambria" w:cs="Cambria"/>
      </w:rPr>
      <w:fldChar w:fldCharType="end"/>
    </w:r>
    <w:r w:rsidR="005803A2" w:rsidRPr="00DD5A70">
      <w:rPr>
        <w:rFonts w:ascii="Cambria" w:hAnsi="Cambria" w:cs="Cambria"/>
      </w:rPr>
      <w:t xml:space="preserve"> de </w:t>
    </w:r>
    <w:r w:rsidR="002E224E" w:rsidRPr="00DD5A70">
      <w:rPr>
        <w:rFonts w:ascii="Cambria" w:hAnsi="Cambria" w:cs="Cambria"/>
      </w:rPr>
      <w:fldChar w:fldCharType="begin"/>
    </w:r>
    <w:r w:rsidR="005803A2" w:rsidRPr="00DD5A70">
      <w:rPr>
        <w:rFonts w:ascii="Cambria" w:hAnsi="Cambria" w:cs="Cambria"/>
      </w:rPr>
      <w:instrText xml:space="preserve"> NUMPAGES  </w:instrText>
    </w:r>
    <w:r w:rsidR="002E224E" w:rsidRPr="00DD5A70">
      <w:rPr>
        <w:rFonts w:ascii="Cambria" w:hAnsi="Cambria" w:cs="Cambria"/>
      </w:rPr>
      <w:fldChar w:fldCharType="separate"/>
    </w:r>
    <w:r w:rsidR="004E5D1C">
      <w:rPr>
        <w:rFonts w:ascii="Cambria" w:hAnsi="Cambria" w:cs="Cambria"/>
        <w:noProof/>
      </w:rPr>
      <w:t>8</w:t>
    </w:r>
    <w:r w:rsidR="002E224E" w:rsidRPr="00DD5A70">
      <w:rPr>
        <w:rFonts w:ascii="Cambria" w:hAnsi="Cambria" w:cs="Cambria"/>
      </w:rPr>
      <w:fldChar w:fldCharType="end"/>
    </w:r>
    <w:r w:rsidR="000936FF">
      <w:rPr>
        <w:noProof/>
        <w:lang w:eastAsia="zh-TW"/>
      </w:rPr>
      <mc:AlternateContent>
        <mc:Choice Requires="wps">
          <w:drawing>
            <wp:anchor distT="0" distB="0" distL="114300" distR="114300" simplePos="0" relativeHeight="251654144" behindDoc="0" locked="0" layoutInCell="1" allowOverlap="1" wp14:anchorId="66E0F02E" wp14:editId="16919948">
              <wp:simplePos x="0" y="0"/>
              <wp:positionH relativeFrom="page">
                <wp:posOffset>6974840</wp:posOffset>
              </wp:positionH>
              <wp:positionV relativeFrom="page">
                <wp:posOffset>9887585</wp:posOffset>
              </wp:positionV>
              <wp:extent cx="90805" cy="789940"/>
              <wp:effectExtent l="5080" t="10795" r="8890" b="8890"/>
              <wp:wrapNone/>
              <wp:docPr id="76258580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7E9085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DBCEAE9" w14:textId="4A7617DF" w:rsidR="005803A2" w:rsidRDefault="00340680" w:rsidP="00340680">
    <w:pPr>
      <w:pStyle w:val="Sinespaciado"/>
    </w:pPr>
    <w:r>
      <w:t xml:space="preserve">Agustín Collareda, Cintia </w:t>
    </w:r>
    <w:proofErr w:type="spellStart"/>
    <w:r>
      <w:t>Hernandez</w:t>
    </w:r>
    <w:proofErr w:type="spellEnd"/>
    <w:r>
      <w:t xml:space="preserve">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BE184" w14:textId="77777777" w:rsidR="00AD5C23" w:rsidRDefault="00AD5C23" w:rsidP="00C94FBE">
      <w:pPr>
        <w:spacing w:before="0" w:line="240" w:lineRule="auto"/>
      </w:pPr>
      <w:r>
        <w:separator/>
      </w:r>
    </w:p>
    <w:p w14:paraId="53A73E6C" w14:textId="77777777" w:rsidR="00AD5C23" w:rsidRDefault="00AD5C23"/>
  </w:footnote>
  <w:footnote w:type="continuationSeparator" w:id="0">
    <w:p w14:paraId="2EDC287F" w14:textId="77777777" w:rsidR="00AD5C23" w:rsidRDefault="00AD5C23" w:rsidP="00C94FBE">
      <w:pPr>
        <w:spacing w:before="0" w:line="240" w:lineRule="auto"/>
      </w:pPr>
      <w:r>
        <w:continuationSeparator/>
      </w:r>
    </w:p>
    <w:p w14:paraId="4F0A55F8" w14:textId="77777777" w:rsidR="00AD5C23" w:rsidRDefault="00AD5C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0E252" w14:textId="77777777" w:rsidR="005803A2" w:rsidRDefault="005803A2">
    <w:pPr>
      <w:pStyle w:val="Encabezado"/>
      <w:rPr>
        <w:rFonts w:ascii="Cambria" w:eastAsia="Times New Roman" w:hAnsi="Cambria"/>
      </w:rPr>
    </w:pPr>
    <w:r>
      <w:rPr>
        <w:rFonts w:ascii="Cambria" w:eastAsia="Times New Roman" w:hAnsi="Cambria"/>
        <w:lang w:val="es-AR"/>
      </w:rPr>
      <w:t>Plan de Gestión de Riesgos</w:t>
    </w:r>
  </w:p>
  <w:p w14:paraId="6FE758C0" w14:textId="092B33F6" w:rsidR="005803A2" w:rsidRPr="000F4F97" w:rsidRDefault="000936FF"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1312" behindDoc="0" locked="0" layoutInCell="1" allowOverlap="1" wp14:anchorId="267EAF4F" wp14:editId="1D6C0A0E">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rPr>
      <w:drawing>
        <wp:anchor distT="0" distB="0" distL="114300" distR="114300" simplePos="0" relativeHeight="251660288" behindDoc="0" locked="0" layoutInCell="1" allowOverlap="1" wp14:anchorId="651833A7" wp14:editId="794E6572">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6C827238" wp14:editId="4681DB0B">
              <wp:simplePos x="0" y="0"/>
              <wp:positionH relativeFrom="page">
                <wp:posOffset>499110</wp:posOffset>
              </wp:positionH>
              <wp:positionV relativeFrom="page">
                <wp:posOffset>5080</wp:posOffset>
              </wp:positionV>
              <wp:extent cx="90805" cy="799465"/>
              <wp:effectExtent l="7620" t="10160" r="6350" b="9525"/>
              <wp:wrapNone/>
              <wp:docPr id="151835471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4ABF3ED"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364C567" wp14:editId="368B50F4">
              <wp:simplePos x="0" y="0"/>
              <wp:positionH relativeFrom="page">
                <wp:posOffset>6979920</wp:posOffset>
              </wp:positionH>
              <wp:positionV relativeFrom="page">
                <wp:posOffset>5080</wp:posOffset>
              </wp:positionV>
              <wp:extent cx="90805" cy="799465"/>
              <wp:effectExtent l="5715" t="10160" r="8255" b="9525"/>
              <wp:wrapNone/>
              <wp:docPr id="24801933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20AE35C"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2BF5F263" wp14:editId="186BFAD7">
              <wp:simplePos x="0" y="0"/>
              <wp:positionH relativeFrom="page">
                <wp:align>center</wp:align>
              </wp:positionH>
              <wp:positionV relativeFrom="page">
                <wp:align>top</wp:align>
              </wp:positionV>
              <wp:extent cx="7537450" cy="815340"/>
              <wp:effectExtent l="9525" t="0" r="6350" b="3810"/>
              <wp:wrapNone/>
              <wp:docPr id="93899589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373319598"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97131152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09CF5414"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yKLxkN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" filled="f" stroked="f"/>
              <w10:wrap anchorx="page" anchory="page"/>
            </v:group>
          </w:pict>
        </mc:Fallback>
      </mc:AlternateContent>
    </w:r>
    <w:r w:rsidR="00721156">
      <w:rPr>
        <w:rFonts w:ascii="Cambria" w:eastAsia="Times New Roman" w:hAnsi="Cambria"/>
        <w:szCs w:val="36"/>
      </w:rPr>
      <w:t xml:space="preserve">Vesta </w:t>
    </w:r>
    <w:proofErr w:type="spellStart"/>
    <w:r w:rsidR="00721156">
      <w:rPr>
        <w:rFonts w:ascii="Cambria" w:eastAsia="Times New Roman" w:hAnsi="Cambria"/>
        <w:szCs w:val="36"/>
      </w:rPr>
      <w:t>Risk</w:t>
    </w:r>
    <w:proofErr w:type="spellEnd"/>
    <w:r w:rsidR="00721156">
      <w:rPr>
        <w:rFonts w:ascii="Cambria" w:eastAsia="Times New Roman" w:hAnsi="Cambria"/>
        <w:szCs w:val="36"/>
      </w:rPr>
      <w:t xml:space="preserve"> Manager</w:t>
    </w:r>
    <w:r w:rsidR="005803A2">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3363A56"/>
    <w:multiLevelType w:val="hybridMultilevel"/>
    <w:tmpl w:val="66DED4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576668264">
    <w:abstractNumId w:val="5"/>
  </w:num>
  <w:num w:numId="2" w16cid:durableId="1380129144">
    <w:abstractNumId w:val="7"/>
  </w:num>
  <w:num w:numId="3" w16cid:durableId="1310091477">
    <w:abstractNumId w:val="7"/>
  </w:num>
  <w:num w:numId="4" w16cid:durableId="241107905">
    <w:abstractNumId w:val="7"/>
  </w:num>
  <w:num w:numId="5" w16cid:durableId="938564808">
    <w:abstractNumId w:val="1"/>
  </w:num>
  <w:num w:numId="6" w16cid:durableId="987367564">
    <w:abstractNumId w:val="2"/>
  </w:num>
  <w:num w:numId="7" w16cid:durableId="299381097">
    <w:abstractNumId w:val="3"/>
  </w:num>
  <w:num w:numId="8" w16cid:durableId="924996172">
    <w:abstractNumId w:val="0"/>
  </w:num>
  <w:num w:numId="9" w16cid:durableId="2021852693">
    <w:abstractNumId w:val="10"/>
  </w:num>
  <w:num w:numId="10" w16cid:durableId="76752875">
    <w:abstractNumId w:val="11"/>
  </w:num>
  <w:num w:numId="11" w16cid:durableId="518742250">
    <w:abstractNumId w:val="4"/>
  </w:num>
  <w:num w:numId="12" w16cid:durableId="1091124952">
    <w:abstractNumId w:val="8"/>
  </w:num>
  <w:num w:numId="13" w16cid:durableId="871113106">
    <w:abstractNumId w:val="9"/>
  </w:num>
  <w:num w:numId="14" w16cid:durableId="1193502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1C"/>
    <w:rsid w:val="00011BED"/>
    <w:rsid w:val="00017EFE"/>
    <w:rsid w:val="00045F1A"/>
    <w:rsid w:val="000462AC"/>
    <w:rsid w:val="000660B2"/>
    <w:rsid w:val="00087179"/>
    <w:rsid w:val="00087F53"/>
    <w:rsid w:val="00092BC0"/>
    <w:rsid w:val="000936FF"/>
    <w:rsid w:val="000948DE"/>
    <w:rsid w:val="000A0FE7"/>
    <w:rsid w:val="000C4C42"/>
    <w:rsid w:val="000C4E31"/>
    <w:rsid w:val="000D4C6E"/>
    <w:rsid w:val="000E75A8"/>
    <w:rsid w:val="000F1888"/>
    <w:rsid w:val="000F409E"/>
    <w:rsid w:val="000F4F97"/>
    <w:rsid w:val="000F79DF"/>
    <w:rsid w:val="0010416D"/>
    <w:rsid w:val="00106C66"/>
    <w:rsid w:val="001163FF"/>
    <w:rsid w:val="0012205F"/>
    <w:rsid w:val="0013654E"/>
    <w:rsid w:val="001410A7"/>
    <w:rsid w:val="00144AE4"/>
    <w:rsid w:val="00150702"/>
    <w:rsid w:val="001679FD"/>
    <w:rsid w:val="00183953"/>
    <w:rsid w:val="00185A46"/>
    <w:rsid w:val="00187D25"/>
    <w:rsid w:val="00191198"/>
    <w:rsid w:val="001950C8"/>
    <w:rsid w:val="001A2EE6"/>
    <w:rsid w:val="001C6104"/>
    <w:rsid w:val="001C799E"/>
    <w:rsid w:val="001F0321"/>
    <w:rsid w:val="001F5C51"/>
    <w:rsid w:val="001F5F92"/>
    <w:rsid w:val="0020621B"/>
    <w:rsid w:val="00216BFD"/>
    <w:rsid w:val="00217A70"/>
    <w:rsid w:val="00224B75"/>
    <w:rsid w:val="00247CF7"/>
    <w:rsid w:val="00266C42"/>
    <w:rsid w:val="00271E27"/>
    <w:rsid w:val="00295CA9"/>
    <w:rsid w:val="002A41AA"/>
    <w:rsid w:val="002B506A"/>
    <w:rsid w:val="002B5AF9"/>
    <w:rsid w:val="002D0CCB"/>
    <w:rsid w:val="002E0AB6"/>
    <w:rsid w:val="002E224E"/>
    <w:rsid w:val="002E7874"/>
    <w:rsid w:val="002F1461"/>
    <w:rsid w:val="002F7CDF"/>
    <w:rsid w:val="003130E3"/>
    <w:rsid w:val="003149A1"/>
    <w:rsid w:val="003160A1"/>
    <w:rsid w:val="003163C6"/>
    <w:rsid w:val="00340680"/>
    <w:rsid w:val="00344258"/>
    <w:rsid w:val="00346864"/>
    <w:rsid w:val="00350E39"/>
    <w:rsid w:val="003560F2"/>
    <w:rsid w:val="00363FD1"/>
    <w:rsid w:val="00397566"/>
    <w:rsid w:val="003B7F1F"/>
    <w:rsid w:val="003C54B1"/>
    <w:rsid w:val="003E12FE"/>
    <w:rsid w:val="0040066E"/>
    <w:rsid w:val="004525FF"/>
    <w:rsid w:val="004807AF"/>
    <w:rsid w:val="00497B7F"/>
    <w:rsid w:val="004A54C8"/>
    <w:rsid w:val="004C5D7E"/>
    <w:rsid w:val="004D45CD"/>
    <w:rsid w:val="004D5185"/>
    <w:rsid w:val="004D7BD9"/>
    <w:rsid w:val="004E4935"/>
    <w:rsid w:val="004E5D1C"/>
    <w:rsid w:val="004F4D25"/>
    <w:rsid w:val="005017FA"/>
    <w:rsid w:val="005046A5"/>
    <w:rsid w:val="00504A67"/>
    <w:rsid w:val="00511D9A"/>
    <w:rsid w:val="00515617"/>
    <w:rsid w:val="0053250E"/>
    <w:rsid w:val="0053503C"/>
    <w:rsid w:val="00543B75"/>
    <w:rsid w:val="00564033"/>
    <w:rsid w:val="00570F4F"/>
    <w:rsid w:val="005803A2"/>
    <w:rsid w:val="005857BB"/>
    <w:rsid w:val="0059596F"/>
    <w:rsid w:val="00597A23"/>
    <w:rsid w:val="005A0664"/>
    <w:rsid w:val="005A52A2"/>
    <w:rsid w:val="005B5AEE"/>
    <w:rsid w:val="005B6373"/>
    <w:rsid w:val="005B7028"/>
    <w:rsid w:val="005E76A4"/>
    <w:rsid w:val="005F133C"/>
    <w:rsid w:val="005F5429"/>
    <w:rsid w:val="005F60BA"/>
    <w:rsid w:val="0061236E"/>
    <w:rsid w:val="006124BF"/>
    <w:rsid w:val="00615A21"/>
    <w:rsid w:val="00616A6E"/>
    <w:rsid w:val="006177BF"/>
    <w:rsid w:val="00630CD1"/>
    <w:rsid w:val="00647138"/>
    <w:rsid w:val="00652496"/>
    <w:rsid w:val="00653C38"/>
    <w:rsid w:val="00665866"/>
    <w:rsid w:val="006919D5"/>
    <w:rsid w:val="006A2495"/>
    <w:rsid w:val="006B3371"/>
    <w:rsid w:val="006E1DE4"/>
    <w:rsid w:val="0070494E"/>
    <w:rsid w:val="00705C02"/>
    <w:rsid w:val="00710BA6"/>
    <w:rsid w:val="00711DF8"/>
    <w:rsid w:val="00721156"/>
    <w:rsid w:val="0074081C"/>
    <w:rsid w:val="007447BE"/>
    <w:rsid w:val="00786268"/>
    <w:rsid w:val="007A33C6"/>
    <w:rsid w:val="007B151B"/>
    <w:rsid w:val="007B2E53"/>
    <w:rsid w:val="007C742C"/>
    <w:rsid w:val="007D7477"/>
    <w:rsid w:val="007E606F"/>
    <w:rsid w:val="007E66A5"/>
    <w:rsid w:val="007F38C0"/>
    <w:rsid w:val="00801130"/>
    <w:rsid w:val="00816B5F"/>
    <w:rsid w:val="00817955"/>
    <w:rsid w:val="00822C20"/>
    <w:rsid w:val="00825B6E"/>
    <w:rsid w:val="008539BD"/>
    <w:rsid w:val="00861B8F"/>
    <w:rsid w:val="008652EE"/>
    <w:rsid w:val="00866124"/>
    <w:rsid w:val="00866435"/>
    <w:rsid w:val="00867DE9"/>
    <w:rsid w:val="00870574"/>
    <w:rsid w:val="00884BEE"/>
    <w:rsid w:val="00885BB2"/>
    <w:rsid w:val="008860FE"/>
    <w:rsid w:val="008970F4"/>
    <w:rsid w:val="008B1983"/>
    <w:rsid w:val="008B3B0F"/>
    <w:rsid w:val="008C36AB"/>
    <w:rsid w:val="008E48FB"/>
    <w:rsid w:val="00904CB6"/>
    <w:rsid w:val="0092483A"/>
    <w:rsid w:val="009330D6"/>
    <w:rsid w:val="00942049"/>
    <w:rsid w:val="0096683E"/>
    <w:rsid w:val="009A3173"/>
    <w:rsid w:val="009E25EB"/>
    <w:rsid w:val="009E25EF"/>
    <w:rsid w:val="009E4DA8"/>
    <w:rsid w:val="009F4449"/>
    <w:rsid w:val="00A0436A"/>
    <w:rsid w:val="00A11020"/>
    <w:rsid w:val="00A12B5B"/>
    <w:rsid w:val="00A13DBA"/>
    <w:rsid w:val="00A2496D"/>
    <w:rsid w:val="00A2757B"/>
    <w:rsid w:val="00A45630"/>
    <w:rsid w:val="00A50ABB"/>
    <w:rsid w:val="00A572F4"/>
    <w:rsid w:val="00A670E3"/>
    <w:rsid w:val="00A83E4C"/>
    <w:rsid w:val="00AB259D"/>
    <w:rsid w:val="00AC06DE"/>
    <w:rsid w:val="00AC6874"/>
    <w:rsid w:val="00AD5C23"/>
    <w:rsid w:val="00AE0C53"/>
    <w:rsid w:val="00AF6C07"/>
    <w:rsid w:val="00AF73F3"/>
    <w:rsid w:val="00B01480"/>
    <w:rsid w:val="00B03E65"/>
    <w:rsid w:val="00B0695A"/>
    <w:rsid w:val="00B071F2"/>
    <w:rsid w:val="00B138FE"/>
    <w:rsid w:val="00B144C2"/>
    <w:rsid w:val="00B20663"/>
    <w:rsid w:val="00B21F60"/>
    <w:rsid w:val="00B234DE"/>
    <w:rsid w:val="00B251C8"/>
    <w:rsid w:val="00B26EB1"/>
    <w:rsid w:val="00B32896"/>
    <w:rsid w:val="00B36B62"/>
    <w:rsid w:val="00B4123F"/>
    <w:rsid w:val="00B77F48"/>
    <w:rsid w:val="00B81A3D"/>
    <w:rsid w:val="00B90DCF"/>
    <w:rsid w:val="00BA699A"/>
    <w:rsid w:val="00BB23C2"/>
    <w:rsid w:val="00BB4A41"/>
    <w:rsid w:val="00BB6AAE"/>
    <w:rsid w:val="00BB7855"/>
    <w:rsid w:val="00BC5404"/>
    <w:rsid w:val="00C05700"/>
    <w:rsid w:val="00C23B24"/>
    <w:rsid w:val="00C23F8C"/>
    <w:rsid w:val="00C24CDC"/>
    <w:rsid w:val="00C26C78"/>
    <w:rsid w:val="00C42873"/>
    <w:rsid w:val="00C5135E"/>
    <w:rsid w:val="00C54ABB"/>
    <w:rsid w:val="00C67EBC"/>
    <w:rsid w:val="00C7670E"/>
    <w:rsid w:val="00C872BB"/>
    <w:rsid w:val="00C94FBE"/>
    <w:rsid w:val="00C97238"/>
    <w:rsid w:val="00CB2CC9"/>
    <w:rsid w:val="00CC07E8"/>
    <w:rsid w:val="00CD1567"/>
    <w:rsid w:val="00CD323E"/>
    <w:rsid w:val="00CE0252"/>
    <w:rsid w:val="00CE0C6E"/>
    <w:rsid w:val="00CE7C8F"/>
    <w:rsid w:val="00CE7F5B"/>
    <w:rsid w:val="00CF1C7D"/>
    <w:rsid w:val="00D01B23"/>
    <w:rsid w:val="00D06E99"/>
    <w:rsid w:val="00D15FB2"/>
    <w:rsid w:val="00D1611C"/>
    <w:rsid w:val="00D2076A"/>
    <w:rsid w:val="00D255E1"/>
    <w:rsid w:val="00D418BE"/>
    <w:rsid w:val="00D649B2"/>
    <w:rsid w:val="00D80E83"/>
    <w:rsid w:val="00DA284A"/>
    <w:rsid w:val="00DD0159"/>
    <w:rsid w:val="00DD5A70"/>
    <w:rsid w:val="00E01FEC"/>
    <w:rsid w:val="00E037C9"/>
    <w:rsid w:val="00E34178"/>
    <w:rsid w:val="00E36A01"/>
    <w:rsid w:val="00E41820"/>
    <w:rsid w:val="00E41E7A"/>
    <w:rsid w:val="00E438FE"/>
    <w:rsid w:val="00E53209"/>
    <w:rsid w:val="00E5392A"/>
    <w:rsid w:val="00E67DB5"/>
    <w:rsid w:val="00E7708C"/>
    <w:rsid w:val="00E8096E"/>
    <w:rsid w:val="00E84E25"/>
    <w:rsid w:val="00E9058F"/>
    <w:rsid w:val="00E93312"/>
    <w:rsid w:val="00EA7D8C"/>
    <w:rsid w:val="00EC5278"/>
    <w:rsid w:val="00EE0084"/>
    <w:rsid w:val="00EE18D9"/>
    <w:rsid w:val="00F045A2"/>
    <w:rsid w:val="00F106F0"/>
    <w:rsid w:val="00F163F8"/>
    <w:rsid w:val="00F20A21"/>
    <w:rsid w:val="00F23B89"/>
    <w:rsid w:val="00F25677"/>
    <w:rsid w:val="00F36808"/>
    <w:rsid w:val="00F438B1"/>
    <w:rsid w:val="00F54DA6"/>
    <w:rsid w:val="00F6748E"/>
    <w:rsid w:val="00F74125"/>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566F49C1"/>
  <w15:chartTrackingRefBased/>
  <w15:docId w15:val="{8D9880AE-C68C-4EBF-93B6-281A1299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54AB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47138"/>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B702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B702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B702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C54ABB"/>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Mapadeldocumento">
    <w:name w:val="Document Map"/>
    <w:basedOn w:val="Normal"/>
    <w:link w:val="MapadeldocumentoCar"/>
    <w:uiPriority w:val="99"/>
    <w:semiHidden/>
    <w:unhideWhenUsed/>
    <w:rsid w:val="0074081C"/>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408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esktop\UNI\Analista%20de%20sistemas\Tercer%20a&#241;o\Segundo%20cuatrimestre\Laboratorio%20de%20desarrollo%20de%20software\Git\develop\2.%20Etapa%20de%20elaboraci&#243;n\Iteraci&#243;n%201\Plan%20de%20calidad\Gesti&#243;n%20de%20Riesgos\Plantilla%20Plan%20de%20Gestion%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2956DB-C217-47A2-9687-BBB01A299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Riesgos.dot</Template>
  <TotalTime>26</TotalTime>
  <Pages>8</Pages>
  <Words>1388</Words>
  <Characters>7638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Plan de Gestión de Riesgos</vt:lpstr>
    </vt:vector>
  </TitlesOfParts>
  <Company>Nombre del Grupo de Desarrollo o Asignatura</Company>
  <LinksUpToDate>false</LinksUpToDate>
  <CharactersWithSpaces>9008</CharactersWithSpaces>
  <SharedDoc>false</SharedDoc>
  <HLinks>
    <vt:vector size="126" baseType="variant">
      <vt:variant>
        <vt:i4>1703989</vt:i4>
      </vt:variant>
      <vt:variant>
        <vt:i4>122</vt:i4>
      </vt:variant>
      <vt:variant>
        <vt:i4>0</vt:i4>
      </vt:variant>
      <vt:variant>
        <vt:i4>5</vt:i4>
      </vt:variant>
      <vt:variant>
        <vt:lpwstr/>
      </vt:variant>
      <vt:variant>
        <vt:lpwstr>_Toc257626282</vt:lpwstr>
      </vt:variant>
      <vt:variant>
        <vt:i4>1703989</vt:i4>
      </vt:variant>
      <vt:variant>
        <vt:i4>116</vt:i4>
      </vt:variant>
      <vt:variant>
        <vt:i4>0</vt:i4>
      </vt:variant>
      <vt:variant>
        <vt:i4>5</vt:i4>
      </vt:variant>
      <vt:variant>
        <vt:lpwstr/>
      </vt:variant>
      <vt:variant>
        <vt:lpwstr>_Toc257626281</vt:lpwstr>
      </vt:variant>
      <vt:variant>
        <vt:i4>1703989</vt:i4>
      </vt:variant>
      <vt:variant>
        <vt:i4>110</vt:i4>
      </vt:variant>
      <vt:variant>
        <vt:i4>0</vt:i4>
      </vt:variant>
      <vt:variant>
        <vt:i4>5</vt:i4>
      </vt:variant>
      <vt:variant>
        <vt:lpwstr/>
      </vt:variant>
      <vt:variant>
        <vt:lpwstr>_Toc257626280</vt:lpwstr>
      </vt:variant>
      <vt:variant>
        <vt:i4>1376309</vt:i4>
      </vt:variant>
      <vt:variant>
        <vt:i4>104</vt:i4>
      </vt:variant>
      <vt:variant>
        <vt:i4>0</vt:i4>
      </vt:variant>
      <vt:variant>
        <vt:i4>5</vt:i4>
      </vt:variant>
      <vt:variant>
        <vt:lpwstr/>
      </vt:variant>
      <vt:variant>
        <vt:lpwstr>_Toc257626279</vt:lpwstr>
      </vt:variant>
      <vt:variant>
        <vt:i4>1376309</vt:i4>
      </vt:variant>
      <vt:variant>
        <vt:i4>98</vt:i4>
      </vt:variant>
      <vt:variant>
        <vt:i4>0</vt:i4>
      </vt:variant>
      <vt:variant>
        <vt:i4>5</vt:i4>
      </vt:variant>
      <vt:variant>
        <vt:lpwstr/>
      </vt:variant>
      <vt:variant>
        <vt:lpwstr>_Toc257626278</vt:lpwstr>
      </vt:variant>
      <vt:variant>
        <vt:i4>1376309</vt:i4>
      </vt:variant>
      <vt:variant>
        <vt:i4>92</vt:i4>
      </vt:variant>
      <vt:variant>
        <vt:i4>0</vt:i4>
      </vt:variant>
      <vt:variant>
        <vt:i4>5</vt:i4>
      </vt:variant>
      <vt:variant>
        <vt:lpwstr/>
      </vt:variant>
      <vt:variant>
        <vt:lpwstr>_Toc257626277</vt:lpwstr>
      </vt:variant>
      <vt:variant>
        <vt:i4>1376309</vt:i4>
      </vt:variant>
      <vt:variant>
        <vt:i4>86</vt:i4>
      </vt:variant>
      <vt:variant>
        <vt:i4>0</vt:i4>
      </vt:variant>
      <vt:variant>
        <vt:i4>5</vt:i4>
      </vt:variant>
      <vt:variant>
        <vt:lpwstr/>
      </vt:variant>
      <vt:variant>
        <vt:lpwstr>_Toc257626276</vt:lpwstr>
      </vt:variant>
      <vt:variant>
        <vt:i4>1376309</vt:i4>
      </vt:variant>
      <vt:variant>
        <vt:i4>80</vt:i4>
      </vt:variant>
      <vt:variant>
        <vt:i4>0</vt:i4>
      </vt:variant>
      <vt:variant>
        <vt:i4>5</vt:i4>
      </vt:variant>
      <vt:variant>
        <vt:lpwstr/>
      </vt:variant>
      <vt:variant>
        <vt:lpwstr>_Toc257626275</vt:lpwstr>
      </vt:variant>
      <vt:variant>
        <vt:i4>1376309</vt:i4>
      </vt:variant>
      <vt:variant>
        <vt:i4>74</vt:i4>
      </vt:variant>
      <vt:variant>
        <vt:i4>0</vt:i4>
      </vt:variant>
      <vt:variant>
        <vt:i4>5</vt:i4>
      </vt:variant>
      <vt:variant>
        <vt:lpwstr/>
      </vt:variant>
      <vt:variant>
        <vt:lpwstr>_Toc257626274</vt:lpwstr>
      </vt:variant>
      <vt:variant>
        <vt:i4>1376309</vt:i4>
      </vt:variant>
      <vt:variant>
        <vt:i4>68</vt:i4>
      </vt:variant>
      <vt:variant>
        <vt:i4>0</vt:i4>
      </vt:variant>
      <vt:variant>
        <vt:i4>5</vt:i4>
      </vt:variant>
      <vt:variant>
        <vt:lpwstr/>
      </vt:variant>
      <vt:variant>
        <vt:lpwstr>_Toc257626273</vt:lpwstr>
      </vt:variant>
      <vt:variant>
        <vt:i4>1376309</vt:i4>
      </vt:variant>
      <vt:variant>
        <vt:i4>62</vt:i4>
      </vt:variant>
      <vt:variant>
        <vt:i4>0</vt:i4>
      </vt:variant>
      <vt:variant>
        <vt:i4>5</vt:i4>
      </vt:variant>
      <vt:variant>
        <vt:lpwstr/>
      </vt:variant>
      <vt:variant>
        <vt:lpwstr>_Toc257626272</vt:lpwstr>
      </vt:variant>
      <vt:variant>
        <vt:i4>1376309</vt:i4>
      </vt:variant>
      <vt:variant>
        <vt:i4>56</vt:i4>
      </vt:variant>
      <vt:variant>
        <vt:i4>0</vt:i4>
      </vt:variant>
      <vt:variant>
        <vt:i4>5</vt:i4>
      </vt:variant>
      <vt:variant>
        <vt:lpwstr/>
      </vt:variant>
      <vt:variant>
        <vt:lpwstr>_Toc257626271</vt:lpwstr>
      </vt:variant>
      <vt:variant>
        <vt:i4>1376309</vt:i4>
      </vt:variant>
      <vt:variant>
        <vt:i4>50</vt:i4>
      </vt:variant>
      <vt:variant>
        <vt:i4>0</vt:i4>
      </vt:variant>
      <vt:variant>
        <vt:i4>5</vt:i4>
      </vt:variant>
      <vt:variant>
        <vt:lpwstr/>
      </vt:variant>
      <vt:variant>
        <vt:lpwstr>_Toc257626270</vt:lpwstr>
      </vt:variant>
      <vt:variant>
        <vt:i4>1310773</vt:i4>
      </vt:variant>
      <vt:variant>
        <vt:i4>44</vt:i4>
      </vt:variant>
      <vt:variant>
        <vt:i4>0</vt:i4>
      </vt:variant>
      <vt:variant>
        <vt:i4>5</vt:i4>
      </vt:variant>
      <vt:variant>
        <vt:lpwstr/>
      </vt:variant>
      <vt:variant>
        <vt:lpwstr>_Toc257626269</vt:lpwstr>
      </vt:variant>
      <vt:variant>
        <vt:i4>1310773</vt:i4>
      </vt:variant>
      <vt:variant>
        <vt:i4>38</vt:i4>
      </vt:variant>
      <vt:variant>
        <vt:i4>0</vt:i4>
      </vt:variant>
      <vt:variant>
        <vt:i4>5</vt:i4>
      </vt:variant>
      <vt:variant>
        <vt:lpwstr/>
      </vt:variant>
      <vt:variant>
        <vt:lpwstr>_Toc257626268</vt:lpwstr>
      </vt:variant>
      <vt:variant>
        <vt:i4>1310773</vt:i4>
      </vt:variant>
      <vt:variant>
        <vt:i4>32</vt:i4>
      </vt:variant>
      <vt:variant>
        <vt:i4>0</vt:i4>
      </vt:variant>
      <vt:variant>
        <vt:i4>5</vt:i4>
      </vt:variant>
      <vt:variant>
        <vt:lpwstr/>
      </vt:variant>
      <vt:variant>
        <vt:lpwstr>_Toc257626267</vt:lpwstr>
      </vt:variant>
      <vt:variant>
        <vt:i4>1310773</vt:i4>
      </vt:variant>
      <vt:variant>
        <vt:i4>26</vt:i4>
      </vt:variant>
      <vt:variant>
        <vt:i4>0</vt:i4>
      </vt:variant>
      <vt:variant>
        <vt:i4>5</vt:i4>
      </vt:variant>
      <vt:variant>
        <vt:lpwstr/>
      </vt:variant>
      <vt:variant>
        <vt:lpwstr>_Toc257626266</vt:lpwstr>
      </vt:variant>
      <vt:variant>
        <vt:i4>1310773</vt:i4>
      </vt:variant>
      <vt:variant>
        <vt:i4>20</vt:i4>
      </vt:variant>
      <vt:variant>
        <vt:i4>0</vt:i4>
      </vt:variant>
      <vt:variant>
        <vt:i4>5</vt:i4>
      </vt:variant>
      <vt:variant>
        <vt:lpwstr/>
      </vt:variant>
      <vt:variant>
        <vt:lpwstr>_Toc257626265</vt:lpwstr>
      </vt:variant>
      <vt:variant>
        <vt:i4>1310773</vt:i4>
      </vt:variant>
      <vt:variant>
        <vt:i4>14</vt:i4>
      </vt:variant>
      <vt:variant>
        <vt:i4>0</vt:i4>
      </vt:variant>
      <vt:variant>
        <vt:i4>5</vt:i4>
      </vt:variant>
      <vt:variant>
        <vt:lpwstr/>
      </vt:variant>
      <vt:variant>
        <vt:lpwstr>_Toc257626264</vt:lpwstr>
      </vt:variant>
      <vt:variant>
        <vt:i4>1310773</vt:i4>
      </vt:variant>
      <vt:variant>
        <vt:i4>8</vt:i4>
      </vt:variant>
      <vt:variant>
        <vt:i4>0</vt:i4>
      </vt:variant>
      <vt:variant>
        <vt:i4>5</vt:i4>
      </vt:variant>
      <vt:variant>
        <vt:lpwstr/>
      </vt:variant>
      <vt:variant>
        <vt:lpwstr>_Toc257626263</vt:lpwstr>
      </vt:variant>
      <vt:variant>
        <vt:i4>1310773</vt:i4>
      </vt:variant>
      <vt:variant>
        <vt:i4>2</vt:i4>
      </vt:variant>
      <vt:variant>
        <vt:i4>0</vt:i4>
      </vt:variant>
      <vt:variant>
        <vt:i4>5</vt:i4>
      </vt:variant>
      <vt:variant>
        <vt:lpwstr/>
      </vt:variant>
      <vt:variant>
        <vt:lpwstr>_Toc257626262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&lt;Nombre del Proyecto&gt;</dc:subject>
  <dc:creator>Agustin</dc:creator>
  <cp:keywords/>
  <dc:description/>
  <cp:lastModifiedBy>Agustin Collareda</cp:lastModifiedBy>
  <cp:revision>3</cp:revision>
  <dcterms:created xsi:type="dcterms:W3CDTF">2024-09-19T12:50:00Z</dcterms:created>
  <dcterms:modified xsi:type="dcterms:W3CDTF">2024-09-19T13:24:00Z</dcterms:modified>
</cp:coreProperties>
</file>