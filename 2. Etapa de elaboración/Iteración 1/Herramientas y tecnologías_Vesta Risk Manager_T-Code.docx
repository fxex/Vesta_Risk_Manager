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1F78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67522500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55624FDC" w14:textId="6977A9A2" w:rsidR="00D06E99" w:rsidRDefault="00E9560F">
      <w:pPr>
        <w:pStyle w:val="Sinespaciado"/>
        <w:rPr>
          <w:rFonts w:ascii="Cambria" w:hAnsi="Cambria"/>
          <w:sz w:val="72"/>
          <w:szCs w:val="72"/>
        </w:rPr>
      </w:pPr>
      <w:r w:rsidRPr="0083058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62BB3ED1" wp14:editId="4E99484E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0355" cy="861695"/>
                <wp:effectExtent l="5080" t="11430" r="8890" b="12700"/>
                <wp:wrapNone/>
                <wp:docPr id="195562140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0355" cy="8616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57C0FB9" id="Rectangle 6" o:spid="_x0000_s1026" style="position:absolute;margin-left:0;margin-top:0;width:623.65pt;height:67.8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" o:allowincell="f" fillcolor="#4bacc6" strokecolor="#31849b">
                <w10:wrap anchorx="page" anchory="page"/>
              </v:rect>
            </w:pict>
          </mc:Fallback>
        </mc:AlternateContent>
      </w:r>
      <w:r w:rsidRPr="00830589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465C3F9" wp14:editId="0829FB85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7115"/>
                <wp:effectExtent l="6985" t="8255" r="6985" b="5080"/>
                <wp:wrapNone/>
                <wp:docPr id="53667495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7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0C119693" id="Rectangle 9" o:spid="_x0000_s1026" style="position:absolute;margin-left:38.95pt;margin-top:-20.65pt;width:7.15pt;height:882.45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830589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0F1BFE74" wp14:editId="4517F5A4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7115"/>
                <wp:effectExtent l="10160" t="8255" r="13335" b="5080"/>
                <wp:wrapNone/>
                <wp:docPr id="22337217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7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468620E" id="Rectangle 8" o:spid="_x0000_s1026" style="position:absolute;margin-left:549.2pt;margin-top:-20.65pt;width:7.15pt;height:882.45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" o:allowincell="f" strokecolor="#31849b">
                <w10:wrap anchorx="page" anchory="page"/>
              </v:rect>
            </w:pict>
          </mc:Fallback>
        </mc:AlternateContent>
      </w:r>
      <w:r w:rsidRPr="00830589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3FFD5732" wp14:editId="2BF15F0B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0355" cy="861695"/>
                <wp:effectExtent l="8890" t="10795" r="5080" b="13335"/>
                <wp:wrapNone/>
                <wp:docPr id="188516694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0355" cy="8616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6C573C0" id="Rectangle 7" o:spid="_x0000_s1026" style="position:absolute;margin-left:-14.45pt;margin-top:.4pt;width:623.65pt;height:67.8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" o:allowincell="f" fillcolor="#4bacc6" strokecolor="#31849b">
                <w10:wrap anchorx="page" anchory="page"/>
              </v:rect>
            </w:pict>
          </mc:Fallback>
        </mc:AlternateContent>
      </w:r>
    </w:p>
    <w:p w14:paraId="379E831D" w14:textId="1892F79E" w:rsidR="00D06E99" w:rsidRDefault="00223836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Herramientas y tecnologías</w:t>
      </w:r>
    </w:p>
    <w:p w14:paraId="5718C15B" w14:textId="01258DFC" w:rsidR="00D06E99" w:rsidRDefault="00E9560F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Vesta </w:t>
      </w:r>
      <w:proofErr w:type="spellStart"/>
      <w:r>
        <w:rPr>
          <w:rFonts w:ascii="Cambria" w:hAnsi="Cambria"/>
          <w:sz w:val="36"/>
          <w:szCs w:val="36"/>
        </w:rPr>
        <w:t>Risk</w:t>
      </w:r>
      <w:proofErr w:type="spellEnd"/>
      <w:r>
        <w:rPr>
          <w:rFonts w:ascii="Cambria" w:hAnsi="Cambria"/>
          <w:sz w:val="36"/>
          <w:szCs w:val="36"/>
        </w:rPr>
        <w:t xml:space="preserve"> Manager</w:t>
      </w:r>
    </w:p>
    <w:p w14:paraId="6BBEA762" w14:textId="77777777" w:rsidR="00D06E99" w:rsidRDefault="00D06E99">
      <w:pPr>
        <w:pStyle w:val="Sinespaciado"/>
      </w:pPr>
    </w:p>
    <w:p w14:paraId="0C2846F4" w14:textId="77777777" w:rsidR="006919D5" w:rsidRDefault="006919D5">
      <w:pPr>
        <w:pStyle w:val="Sinespaciado"/>
      </w:pPr>
    </w:p>
    <w:p w14:paraId="0036A4EF" w14:textId="77777777" w:rsidR="006919D5" w:rsidRDefault="006919D5">
      <w:pPr>
        <w:pStyle w:val="Sinespaciado"/>
      </w:pPr>
    </w:p>
    <w:p w14:paraId="4B621155" w14:textId="77777777" w:rsidR="006919D5" w:rsidRDefault="006919D5">
      <w:pPr>
        <w:pStyle w:val="Sinespaciado"/>
      </w:pPr>
    </w:p>
    <w:p w14:paraId="0C3FBFAD" w14:textId="17B77249" w:rsidR="00D06E99" w:rsidRDefault="00E9560F">
      <w:pPr>
        <w:pStyle w:val="Sinespaciado"/>
      </w:pPr>
      <w:r>
        <w:rPr>
          <w:lang w:val="es-AR"/>
        </w:rPr>
        <w:t>T-</w:t>
      </w:r>
      <w:proofErr w:type="spellStart"/>
      <w:r>
        <w:rPr>
          <w:lang w:val="es-AR"/>
        </w:rPr>
        <w:t>Code</w:t>
      </w:r>
      <w:proofErr w:type="spellEnd"/>
      <w:r w:rsidR="00B144C2">
        <w:rPr>
          <w:lang w:val="es-AR"/>
        </w:rPr>
        <w:t xml:space="preserve"> </w:t>
      </w:r>
      <w:r w:rsidR="00570F4F">
        <w:rPr>
          <w:lang w:val="es-AR"/>
        </w:rPr>
        <w:t xml:space="preserve"> </w:t>
      </w:r>
    </w:p>
    <w:p w14:paraId="04A910E4" w14:textId="30B1F7C3" w:rsidR="00D06E99" w:rsidRDefault="00E9560F">
      <w:pPr>
        <w:pStyle w:val="Sinespaciado"/>
      </w:pPr>
      <w:r>
        <w:t xml:space="preserve">Agustín Collareda, Cintia </w:t>
      </w:r>
      <w:proofErr w:type="spellStart"/>
      <w:r>
        <w:t>Hernandez</w:t>
      </w:r>
      <w:proofErr w:type="spellEnd"/>
      <w:r>
        <w:t xml:space="preserve"> y Hugo Frey</w:t>
      </w:r>
    </w:p>
    <w:p w14:paraId="64F9A16A" w14:textId="77777777" w:rsidR="00D06E99" w:rsidRDefault="00D06E99"/>
    <w:p w14:paraId="57B24E40" w14:textId="016A94E4" w:rsidR="00BC5404" w:rsidRDefault="00E9560F" w:rsidP="000F4F97">
      <w:pPr>
        <w:pStyle w:val="PSI-Comentario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0364D888" wp14:editId="2EB388C4">
            <wp:simplePos x="0" y="0"/>
            <wp:positionH relativeFrom="column">
              <wp:posOffset>-158115</wp:posOffset>
            </wp:positionH>
            <wp:positionV relativeFrom="paragraph">
              <wp:posOffset>3514090</wp:posOffset>
            </wp:positionV>
            <wp:extent cx="2467610" cy="1240155"/>
            <wp:effectExtent l="0" t="0" r="0" b="0"/>
            <wp:wrapNone/>
            <wp:docPr id="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 w:val="0"/>
          <w:noProof/>
        </w:rPr>
        <w:drawing>
          <wp:anchor distT="128016" distB="315468" distL="254508" distR="443103" simplePos="0" relativeHeight="251657728" behindDoc="0" locked="0" layoutInCell="1" allowOverlap="1" wp14:anchorId="270CBA62" wp14:editId="0FBA7BDD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6A6C332A" w14:textId="1A028CC7" w:rsidR="00397566" w:rsidRPr="008B3B0F" w:rsidRDefault="00E9560F" w:rsidP="000F4F97">
      <w:pPr>
        <w:pStyle w:val="PSI-Comentario"/>
      </w:pPr>
      <w:r w:rsidRPr="0083058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E56F9E0" wp14:editId="6E3E8829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117368249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6F152" w14:textId="5CA427A9" w:rsidR="00DA284A" w:rsidRPr="00223836" w:rsidRDefault="00223836" w:rsidP="00C3707E">
                            <w:pPr>
                              <w:pStyle w:val="PSI-Comentario"/>
                              <w:ind w:left="0"/>
                              <w:rPr>
                                <w:i w:val="0"/>
                                <w:iCs/>
                                <w:color w:val="auto"/>
                              </w:rPr>
                            </w:pPr>
                            <w:r w:rsidRPr="00223836">
                              <w:rPr>
                                <w:i w:val="0"/>
                                <w:iCs/>
                                <w:color w:val="auto"/>
                              </w:rPr>
                              <w:t xml:space="preserve">Este documento contiene información básica sobre todas las herramientas y tecnologías que se utilizaran durante el proceso de desarrollo del proyecto Vesta </w:t>
                            </w:r>
                            <w:proofErr w:type="spellStart"/>
                            <w:r w:rsidRPr="00223836">
                              <w:rPr>
                                <w:i w:val="0"/>
                                <w:iCs/>
                                <w:color w:val="auto"/>
                              </w:rPr>
                              <w:t>Risk</w:t>
                            </w:r>
                            <w:proofErr w:type="spellEnd"/>
                            <w:r w:rsidRPr="00223836">
                              <w:rPr>
                                <w:i w:val="0"/>
                                <w:iCs/>
                                <w:color w:val="auto"/>
                              </w:rPr>
                              <w:t xml:space="preserve"> Manager.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56F9E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4066F152" w14:textId="5CA427A9" w:rsidR="00DA284A" w:rsidRPr="00223836" w:rsidRDefault="00223836" w:rsidP="00C3707E">
                      <w:pPr>
                        <w:pStyle w:val="PSI-Comentario"/>
                        <w:ind w:left="0"/>
                        <w:rPr>
                          <w:i w:val="0"/>
                          <w:iCs/>
                          <w:color w:val="auto"/>
                        </w:rPr>
                      </w:pPr>
                      <w:r w:rsidRPr="00223836">
                        <w:rPr>
                          <w:i w:val="0"/>
                          <w:iCs/>
                          <w:color w:val="auto"/>
                        </w:rPr>
                        <w:t xml:space="preserve">Este documento contiene información básica sobre todas las herramientas y tecnologías que se utilizaran durante el proceso de desarrollo del proyecto Vesta </w:t>
                      </w:r>
                      <w:proofErr w:type="spellStart"/>
                      <w:r w:rsidRPr="00223836">
                        <w:rPr>
                          <w:i w:val="0"/>
                          <w:iCs/>
                          <w:color w:val="auto"/>
                        </w:rPr>
                        <w:t>Risk</w:t>
                      </w:r>
                      <w:proofErr w:type="spellEnd"/>
                      <w:r w:rsidRPr="00223836">
                        <w:rPr>
                          <w:i w:val="0"/>
                          <w:iCs/>
                          <w:color w:val="auto"/>
                        </w:rPr>
                        <w:t xml:space="preserve"> Manager.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3058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9BCC9A9" wp14:editId="01E77736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60749155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F3A9A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53F3C6EC" w14:textId="77777777" w:rsidR="00D06E99" w:rsidRDefault="00D06E99"/>
    <w:p w14:paraId="4A231E74" w14:textId="25508795" w:rsidR="00A13DBA" w:rsidRDefault="00E9560F" w:rsidP="00A13DBA">
      <w:pPr>
        <w:ind w:left="0" w:firstLine="0"/>
      </w:pPr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3A913694" wp14:editId="59AEE33D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07842334" w14:textId="4CA5FD13" w:rsidR="00E9560F" w:rsidRPr="00E9560F" w:rsidRDefault="000F79DF" w:rsidP="00E9560F">
      <w:pPr>
        <w:pStyle w:val="TtulodeTDC"/>
        <w:tabs>
          <w:tab w:val="left" w:pos="3518"/>
        </w:tabs>
      </w:pPr>
      <w:r>
        <w:lastRenderedPageBreak/>
        <w:t>Tabla de contenido</w:t>
      </w:r>
      <w:r w:rsidR="00E9560F">
        <w:tab/>
      </w:r>
    </w:p>
    <w:p w14:paraId="2AD740FD" w14:textId="12C8E484" w:rsidR="001A238D" w:rsidRDefault="00830589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7320298" w:history="1">
        <w:r w:rsidR="001A238D" w:rsidRPr="00801D2B">
          <w:rPr>
            <w:rStyle w:val="Hipervnculo"/>
            <w:noProof/>
          </w:rPr>
          <w:t>Introducción</w:t>
        </w:r>
        <w:r w:rsidR="001A238D">
          <w:rPr>
            <w:noProof/>
            <w:webHidden/>
          </w:rPr>
          <w:tab/>
        </w:r>
        <w:r w:rsidR="001A238D">
          <w:rPr>
            <w:noProof/>
            <w:webHidden/>
          </w:rPr>
          <w:fldChar w:fldCharType="begin"/>
        </w:r>
        <w:r w:rsidR="001A238D">
          <w:rPr>
            <w:noProof/>
            <w:webHidden/>
          </w:rPr>
          <w:instrText xml:space="preserve"> PAGEREF _Toc177320298 \h </w:instrText>
        </w:r>
        <w:r w:rsidR="001A238D">
          <w:rPr>
            <w:noProof/>
            <w:webHidden/>
          </w:rPr>
        </w:r>
        <w:r w:rsidR="001A238D">
          <w:rPr>
            <w:noProof/>
            <w:webHidden/>
          </w:rPr>
          <w:fldChar w:fldCharType="separate"/>
        </w:r>
        <w:r w:rsidR="001A238D">
          <w:rPr>
            <w:noProof/>
            <w:webHidden/>
          </w:rPr>
          <w:t>4</w:t>
        </w:r>
        <w:r w:rsidR="001A238D">
          <w:rPr>
            <w:noProof/>
            <w:webHidden/>
          </w:rPr>
          <w:fldChar w:fldCharType="end"/>
        </w:r>
      </w:hyperlink>
    </w:p>
    <w:p w14:paraId="1EE4F810" w14:textId="772CF65C" w:rsidR="001A238D" w:rsidRDefault="001A238D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0299" w:history="1">
        <w:r w:rsidRPr="00801D2B">
          <w:rPr>
            <w:rStyle w:val="Hipervnculo"/>
            <w:noProof/>
          </w:rPr>
          <w:t>Herramientas y tecnologías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_Toc177320299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0D4299" w14:textId="429FECD7" w:rsidR="001A238D" w:rsidRDefault="001A238D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0300" w:history="1">
        <w:r w:rsidRPr="00801D2B">
          <w:rPr>
            <w:rStyle w:val="Hipervnculo"/>
            <w:noProof/>
          </w:rPr>
          <w:t>Lenguajes de programación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_Toc177320300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C0B7AF" w14:textId="5B075E33" w:rsidR="001A238D" w:rsidRDefault="001A238D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0301" w:history="1">
        <w:r w:rsidRPr="00801D2B">
          <w:rPr>
            <w:rStyle w:val="Hipervnculo"/>
            <w:noProof/>
          </w:rPr>
          <w:t>Frameworks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_Toc177320301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536EB7" w14:textId="39046134" w:rsidR="001A238D" w:rsidRDefault="001A238D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0302" w:history="1">
        <w:r w:rsidRPr="00801D2B">
          <w:rPr>
            <w:rStyle w:val="Hipervnculo"/>
            <w:noProof/>
          </w:rPr>
          <w:t>Bases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_Toc177320302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CB60E2" w14:textId="59310D3A" w:rsidR="001A238D" w:rsidRDefault="001A238D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0303" w:history="1">
        <w:r w:rsidRPr="00801D2B">
          <w:rPr>
            <w:rStyle w:val="Hipervnculo"/>
            <w:noProof/>
          </w:rPr>
          <w:t>Herramientas de 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_Toc177320303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50A86D" w14:textId="1A319A70" w:rsidR="001A238D" w:rsidRDefault="001A238D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0304" w:history="1">
        <w:r w:rsidRPr="00801D2B">
          <w:rPr>
            <w:rStyle w:val="Hipervnculo"/>
            <w:noProof/>
          </w:rPr>
          <w:t>Entornos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_Toc177320304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5A2DC6" w14:textId="51ADF202" w:rsidR="001A238D" w:rsidRDefault="001A238D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0305" w:history="1">
        <w:r w:rsidRPr="00801D2B">
          <w:rPr>
            <w:rStyle w:val="Hipervnculo"/>
            <w:noProof/>
          </w:rPr>
          <w:t>Metodologías de 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_Toc177320305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9AC60A" w14:textId="667CBC3B" w:rsidR="001A238D" w:rsidRDefault="001A238D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0306" w:history="1">
        <w:r w:rsidRPr="00801D2B">
          <w:rPr>
            <w:rStyle w:val="Hipervnculo"/>
            <w:noProof/>
          </w:rPr>
          <w:t>Otras herramientas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_Toc177320306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AC67EA" w14:textId="15C8D884" w:rsidR="001A238D" w:rsidRDefault="001A238D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0307" w:history="1">
        <w:r w:rsidRPr="00801D2B">
          <w:rPr>
            <w:rStyle w:val="Hipervnculo"/>
            <w:noProof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_Toc177320307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1B66A2" w14:textId="5DCC2EBC" w:rsidR="001A238D" w:rsidRDefault="001A238D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0308" w:history="1">
        <w:r w:rsidRPr="00801D2B">
          <w:rPr>
            <w:rStyle w:val="Hipervnculo"/>
            <w:noProof/>
          </w:rPr>
          <w:t>Anexo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_Toc177320308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B648AD" w14:textId="4A3D1A89" w:rsidR="000F79DF" w:rsidRDefault="00830589" w:rsidP="00DF06DD">
      <w:pPr>
        <w:tabs>
          <w:tab w:val="left" w:pos="8505"/>
        </w:tabs>
      </w:pPr>
      <w:r>
        <w:fldChar w:fldCharType="end"/>
      </w:r>
    </w:p>
    <w:p w14:paraId="610F0C35" w14:textId="77777777" w:rsidR="0040066E" w:rsidRDefault="0040066E" w:rsidP="000F79DF">
      <w:pPr>
        <w:ind w:left="0" w:firstLine="0"/>
      </w:pPr>
    </w:p>
    <w:p w14:paraId="195434BC" w14:textId="03666621" w:rsidR="00A13DBA" w:rsidRDefault="00861B8F" w:rsidP="009A3173">
      <w:pPr>
        <w:pStyle w:val="PSI-Ttulo"/>
      </w:pPr>
      <w:r>
        <w:br w:type="page"/>
      </w:r>
      <w:r w:rsidR="00223836">
        <w:rPr>
          <w:lang w:val="es-AR"/>
        </w:rPr>
        <w:lastRenderedPageBreak/>
        <w:t>Herramientas y tecnologías</w:t>
      </w:r>
    </w:p>
    <w:p w14:paraId="4E77BDDA" w14:textId="21DB31A4" w:rsidR="00223836" w:rsidRDefault="00223836" w:rsidP="00223836">
      <w:pPr>
        <w:pStyle w:val="PSI-Ttulo1"/>
      </w:pPr>
      <w:bookmarkStart w:id="0" w:name="_Toc177320298"/>
      <w:r w:rsidRPr="00223836">
        <w:t>Introducción</w:t>
      </w:r>
      <w:bookmarkEnd w:id="0"/>
    </w:p>
    <w:p w14:paraId="710C1759" w14:textId="77777777" w:rsidR="00223836" w:rsidRDefault="00223836">
      <w:pPr>
        <w:spacing w:before="0" w:line="240" w:lineRule="auto"/>
        <w:ind w:left="0" w:firstLine="0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7F76EF2B" w14:textId="7B99C572" w:rsidR="00223836" w:rsidRDefault="00223836" w:rsidP="00223836">
      <w:pPr>
        <w:pStyle w:val="PSI-Ttulo1"/>
      </w:pPr>
      <w:bookmarkStart w:id="1" w:name="_Toc177320299"/>
      <w:r>
        <w:lastRenderedPageBreak/>
        <w:t>Herramientas y tecnologías utilizadas</w:t>
      </w:r>
      <w:bookmarkEnd w:id="1"/>
    </w:p>
    <w:p w14:paraId="24C36835" w14:textId="19B7918B" w:rsidR="00223836" w:rsidRDefault="00223836" w:rsidP="00223836">
      <w:pPr>
        <w:pStyle w:val="Ttulo2"/>
      </w:pPr>
      <w:bookmarkStart w:id="2" w:name="_Toc177320300"/>
      <w:r>
        <w:t>Lenguajes de programación</w:t>
      </w:r>
      <w:bookmarkEnd w:id="2"/>
    </w:p>
    <w:p w14:paraId="48B4DF04" w14:textId="36C40356" w:rsidR="00223836" w:rsidRPr="00223836" w:rsidRDefault="00223836" w:rsidP="002F4F1A">
      <w:pPr>
        <w:ind w:left="0" w:firstLine="0"/>
      </w:pPr>
      <w:r>
        <w:t xml:space="preserve">Se </w:t>
      </w:r>
      <w:r w:rsidR="002F4F1A">
        <w:t>utilizará</w:t>
      </w:r>
      <w:r>
        <w:t xml:space="preserve"> </w:t>
      </w:r>
      <w:proofErr w:type="spellStart"/>
      <w:r>
        <w:t>php</w:t>
      </w:r>
      <w:proofErr w:type="spellEnd"/>
      <w:r>
        <w:t xml:space="preserve"> </w:t>
      </w:r>
      <w:r w:rsidR="002F4F1A" w:rsidRPr="002F4F1A">
        <w:t>8.2.12</w:t>
      </w:r>
      <w:r w:rsidR="002F4F1A">
        <w:t xml:space="preserve"> como lenguaje de programación.</w:t>
      </w:r>
    </w:p>
    <w:p w14:paraId="57E856FF" w14:textId="4819D076" w:rsidR="00223836" w:rsidRDefault="00223836" w:rsidP="00223836">
      <w:pPr>
        <w:pStyle w:val="Ttulo2"/>
      </w:pPr>
      <w:bookmarkStart w:id="3" w:name="_Toc177320301"/>
      <w:proofErr w:type="spellStart"/>
      <w:r>
        <w:t>Frameworks</w:t>
      </w:r>
      <w:bookmarkEnd w:id="3"/>
      <w:proofErr w:type="spellEnd"/>
    </w:p>
    <w:p w14:paraId="0995B3C9" w14:textId="50112824" w:rsidR="00316C75" w:rsidRDefault="00316C75" w:rsidP="00316C75">
      <w:pPr>
        <w:pStyle w:val="Prrafodelista"/>
        <w:numPr>
          <w:ilvl w:val="0"/>
          <w:numId w:val="14"/>
        </w:numPr>
      </w:pPr>
      <w:proofErr w:type="spellStart"/>
      <w:r>
        <w:t>UARGFlow</w:t>
      </w:r>
      <w:proofErr w:type="spellEnd"/>
    </w:p>
    <w:p w14:paraId="0857FC47" w14:textId="36909C3E" w:rsidR="00316C75" w:rsidRPr="00316C75" w:rsidRDefault="00316C75" w:rsidP="00316C75">
      <w:pPr>
        <w:pStyle w:val="Prrafodelista"/>
        <w:numPr>
          <w:ilvl w:val="0"/>
          <w:numId w:val="14"/>
        </w:numPr>
      </w:pPr>
      <w:r>
        <w:t xml:space="preserve">Librería </w:t>
      </w:r>
      <w:proofErr w:type="spellStart"/>
      <w:r>
        <w:t>React</w:t>
      </w:r>
      <w:proofErr w:type="spellEnd"/>
    </w:p>
    <w:p w14:paraId="55F0A432" w14:textId="3E360C9E" w:rsidR="00223836" w:rsidRDefault="00223836" w:rsidP="00223836">
      <w:pPr>
        <w:pStyle w:val="Ttulo2"/>
      </w:pPr>
      <w:bookmarkStart w:id="4" w:name="_Toc177320302"/>
      <w:r>
        <w:t>Bases de datos</w:t>
      </w:r>
      <w:bookmarkEnd w:id="4"/>
    </w:p>
    <w:p w14:paraId="37308B57" w14:textId="6F8D15BE" w:rsidR="002F4F1A" w:rsidRPr="002F4F1A" w:rsidRDefault="002F4F1A" w:rsidP="002F4F1A">
      <w:pPr>
        <w:rPr>
          <w:u w:val="single"/>
        </w:rPr>
      </w:pPr>
      <w:r>
        <w:t xml:space="preserve">Se utilizará </w:t>
      </w:r>
      <w:proofErr w:type="spellStart"/>
      <w:r w:rsidR="00316C75">
        <w:t>php</w:t>
      </w:r>
      <w:proofErr w:type="spellEnd"/>
      <w:r w:rsidR="00316C75">
        <w:t xml:space="preserve"> </w:t>
      </w:r>
      <w:proofErr w:type="spellStart"/>
      <w:r w:rsidR="00316C75">
        <w:t>MyAdmin</w:t>
      </w:r>
      <w:proofErr w:type="spellEnd"/>
      <w:r w:rsidR="00316C75">
        <w:t xml:space="preserve"> y MySQL server </w:t>
      </w:r>
      <w:r>
        <w:t>como gestor de base de datos.</w:t>
      </w:r>
    </w:p>
    <w:p w14:paraId="15269E8D" w14:textId="6F190868" w:rsidR="00223836" w:rsidRDefault="00223836" w:rsidP="00223836">
      <w:pPr>
        <w:pStyle w:val="Ttulo2"/>
      </w:pPr>
      <w:bookmarkStart w:id="5" w:name="_Toc177320303"/>
      <w:r>
        <w:t>Herramientas de desarrollo</w:t>
      </w:r>
      <w:bookmarkEnd w:id="5"/>
    </w:p>
    <w:p w14:paraId="29861E4D" w14:textId="79EA61A2" w:rsidR="002F4F1A" w:rsidRPr="002F4F1A" w:rsidRDefault="002F4F1A" w:rsidP="002F4F1A">
      <w:pPr>
        <w:ind w:left="0" w:firstLine="0"/>
      </w:pPr>
      <w:r>
        <w:t xml:space="preserve">Se utilizará Visual Studio </w:t>
      </w:r>
      <w:proofErr w:type="spellStart"/>
      <w:r>
        <w:t>Code</w:t>
      </w:r>
      <w:proofErr w:type="spellEnd"/>
      <w:r>
        <w:t xml:space="preserve"> como entorno de programación y Git como herramienta de control de versiones.</w:t>
      </w:r>
      <w:r w:rsidR="00EF1A3D">
        <w:t xml:space="preserve"> </w:t>
      </w:r>
      <w:proofErr w:type="spellStart"/>
      <w:r w:rsidR="00EF1A3D">
        <w:t>Tambien</w:t>
      </w:r>
      <w:proofErr w:type="spellEnd"/>
      <w:r w:rsidR="00EF1A3D">
        <w:t xml:space="preserve"> se hará uso de la herramienta </w:t>
      </w:r>
      <w:proofErr w:type="spellStart"/>
      <w:r w:rsidR="00EF1A3D">
        <w:t>php_CodeSniffer</w:t>
      </w:r>
      <w:proofErr w:type="spellEnd"/>
      <w:r w:rsidR="00EF1A3D">
        <w:t xml:space="preserve"> para comprobar el estilo de codificación, siguiendo las </w:t>
      </w:r>
      <w:proofErr w:type="spellStart"/>
      <w:r w:rsidR="00EF1A3D">
        <w:t>guias</w:t>
      </w:r>
      <w:proofErr w:type="spellEnd"/>
      <w:r w:rsidR="00EF1A3D">
        <w:t xml:space="preserve"> de PSR-1 y PER </w:t>
      </w:r>
      <w:proofErr w:type="spellStart"/>
      <w:r w:rsidR="00EF1A3D">
        <w:t>Coding</w:t>
      </w:r>
      <w:proofErr w:type="spellEnd"/>
      <w:r w:rsidR="00EF1A3D">
        <w:t xml:space="preserve"> Style del grupo </w:t>
      </w:r>
      <w:proofErr w:type="spellStart"/>
      <w:r w:rsidR="00EF1A3D">
        <w:t>php</w:t>
      </w:r>
      <w:proofErr w:type="spellEnd"/>
      <w:r w:rsidR="00EF1A3D">
        <w:t xml:space="preserve">-fig. </w:t>
      </w:r>
    </w:p>
    <w:p w14:paraId="5E8D11F3" w14:textId="41972845" w:rsidR="00223836" w:rsidRDefault="00223836" w:rsidP="00223836">
      <w:pPr>
        <w:pStyle w:val="Ttulo2"/>
      </w:pPr>
      <w:bookmarkStart w:id="6" w:name="_Toc177320304"/>
      <w:r>
        <w:t>Entornos de prueba</w:t>
      </w:r>
      <w:bookmarkEnd w:id="6"/>
    </w:p>
    <w:p w14:paraId="1624EA98" w14:textId="50467F29" w:rsidR="002F4F1A" w:rsidRPr="002F4F1A" w:rsidRDefault="002F4F1A" w:rsidP="002F4F1A">
      <w:pPr>
        <w:ind w:left="0" w:firstLine="0"/>
      </w:pPr>
      <w:r>
        <w:t xml:space="preserve">Se utilizará </w:t>
      </w:r>
      <w:proofErr w:type="spellStart"/>
      <w:r w:rsidR="0048585B">
        <w:t>PHPUnit</w:t>
      </w:r>
      <w:proofErr w:type="spellEnd"/>
      <w:r w:rsidR="0048585B">
        <w:t xml:space="preserve"> </w:t>
      </w:r>
      <w:r>
        <w:t xml:space="preserve">para las pruebas unitarias. Se creará un entorno de pruebas utilizando XAMPP y APACHE junto a MySQL para las pruebas de integración y validación. </w:t>
      </w:r>
    </w:p>
    <w:p w14:paraId="51156EEE" w14:textId="33FFCDB4" w:rsidR="00223836" w:rsidRDefault="00223836" w:rsidP="00223836">
      <w:pPr>
        <w:pStyle w:val="Ttulo2"/>
      </w:pPr>
      <w:bookmarkStart w:id="7" w:name="_Toc177320305"/>
      <w:r>
        <w:t>Metodologías de desarrollo</w:t>
      </w:r>
      <w:bookmarkEnd w:id="7"/>
    </w:p>
    <w:p w14:paraId="39D63121" w14:textId="4E0D3D67" w:rsidR="002F4F1A" w:rsidRPr="002F4F1A" w:rsidRDefault="002F4F1A" w:rsidP="002F4F1A">
      <w:r>
        <w:t xml:space="preserve">Se </w:t>
      </w:r>
      <w:r w:rsidR="00EF1A3D">
        <w:t>utilizará</w:t>
      </w:r>
      <w:r>
        <w:t xml:space="preserve"> la metodología PSI.</w:t>
      </w:r>
    </w:p>
    <w:p w14:paraId="7A966BB5" w14:textId="2E7D1982" w:rsidR="00223836" w:rsidRDefault="00223836" w:rsidP="00223836">
      <w:pPr>
        <w:pStyle w:val="Ttulo2"/>
      </w:pPr>
      <w:bookmarkStart w:id="8" w:name="_Toc177320306"/>
      <w:r>
        <w:t>Otras herramientas</w:t>
      </w:r>
      <w:bookmarkEnd w:id="8"/>
    </w:p>
    <w:p w14:paraId="65323878" w14:textId="77777777" w:rsidR="00EF1A3D" w:rsidRDefault="00EF1A3D" w:rsidP="00EF1A3D">
      <w:pPr>
        <w:pStyle w:val="Prrafodelista"/>
        <w:numPr>
          <w:ilvl w:val="0"/>
          <w:numId w:val="13"/>
        </w:numPr>
      </w:pPr>
      <w:r>
        <w:t>Paquete office para generar la documentación del proyecto.</w:t>
      </w:r>
    </w:p>
    <w:p w14:paraId="72BA14B3" w14:textId="77777777" w:rsidR="00EF1A3D" w:rsidRDefault="00EF1A3D" w:rsidP="00EF1A3D">
      <w:pPr>
        <w:pStyle w:val="Prrafodelista"/>
        <w:numPr>
          <w:ilvl w:val="0"/>
          <w:numId w:val="13"/>
        </w:numPr>
      </w:pPr>
      <w:r>
        <w:t>Trello para organizar las tareas del equipo de desarrollo.</w:t>
      </w:r>
    </w:p>
    <w:p w14:paraId="23FB0C5D" w14:textId="77777777" w:rsidR="00EF1A3D" w:rsidRDefault="00EF1A3D" w:rsidP="00EF1A3D">
      <w:pPr>
        <w:pStyle w:val="Prrafodelista"/>
        <w:numPr>
          <w:ilvl w:val="0"/>
          <w:numId w:val="13"/>
        </w:numPr>
      </w:pPr>
      <w:proofErr w:type="spellStart"/>
      <w:r>
        <w:t>toggl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para medir los tiempos de trabajo de los integrantes del equipo de desarrollo.</w:t>
      </w:r>
    </w:p>
    <w:p w14:paraId="7D2B61C8" w14:textId="77777777" w:rsidR="00EF1A3D" w:rsidRDefault="00EF1A3D" w:rsidP="00EF1A3D">
      <w:pPr>
        <w:pStyle w:val="Prrafodelista"/>
        <w:numPr>
          <w:ilvl w:val="0"/>
          <w:numId w:val="13"/>
        </w:numPr>
      </w:pPr>
      <w:proofErr w:type="spellStart"/>
      <w:r>
        <w:t>Canva</w:t>
      </w:r>
      <w:proofErr w:type="spellEnd"/>
      <w:r>
        <w:t xml:space="preserve"> para realizar las presentaciones del proyecto.</w:t>
      </w:r>
    </w:p>
    <w:p w14:paraId="3071771F" w14:textId="0B1B2AEE" w:rsidR="00EF1A3D" w:rsidRDefault="00EF1A3D" w:rsidP="00EF1A3D">
      <w:pPr>
        <w:pStyle w:val="Prrafodelista"/>
        <w:numPr>
          <w:ilvl w:val="0"/>
          <w:numId w:val="13"/>
        </w:numPr>
      </w:pPr>
      <w:proofErr w:type="spellStart"/>
      <w:r>
        <w:t>Whimsical</w:t>
      </w:r>
      <w:proofErr w:type="spellEnd"/>
      <w:r>
        <w:t xml:space="preserve"> y draw.io para desarrollar diagramas.</w:t>
      </w:r>
    </w:p>
    <w:p w14:paraId="38E8FC6B" w14:textId="54436CC2" w:rsidR="00EF1A3D" w:rsidRDefault="00EF1A3D" w:rsidP="00EF1A3D">
      <w:pPr>
        <w:pStyle w:val="Prrafodelista"/>
        <w:numPr>
          <w:ilvl w:val="0"/>
          <w:numId w:val="13"/>
        </w:numPr>
      </w:pPr>
      <w:r>
        <w:t>Plantillas de la metodología PSI para facilitar la generación de documentación del proyecto.</w:t>
      </w:r>
    </w:p>
    <w:p w14:paraId="1949FF2B" w14:textId="70C7F41D" w:rsidR="0048585B" w:rsidRPr="00EF1A3D" w:rsidRDefault="0048585B" w:rsidP="00EF1A3D">
      <w:pPr>
        <w:pStyle w:val="Prrafodelista"/>
        <w:numPr>
          <w:ilvl w:val="0"/>
          <w:numId w:val="13"/>
        </w:numPr>
      </w:pPr>
      <w:proofErr w:type="spellStart"/>
      <w:r>
        <w:t>Discord</w:t>
      </w:r>
      <w:proofErr w:type="spellEnd"/>
      <w:r>
        <w:t xml:space="preserve"> y WhatsApp para la comunicación entre los integrantes del equipo de desarrollo.</w:t>
      </w:r>
    </w:p>
    <w:p w14:paraId="0CC85129" w14:textId="3AD9B9B8" w:rsidR="00223836" w:rsidRDefault="00223836">
      <w:pPr>
        <w:spacing w:before="0" w:line="240" w:lineRule="auto"/>
        <w:ind w:left="0" w:firstLine="0"/>
        <w:rPr>
          <w:rFonts w:ascii="Cambria" w:eastAsia="Times New Roman" w:hAnsi="Cambria"/>
          <w:b/>
          <w:bCs/>
          <w:color w:val="365F91"/>
          <w:sz w:val="28"/>
          <w:szCs w:val="28"/>
        </w:rPr>
      </w:pPr>
      <w:r>
        <w:br w:type="page"/>
      </w:r>
    </w:p>
    <w:p w14:paraId="5EC06CD0" w14:textId="1F791A22" w:rsidR="00223836" w:rsidRDefault="00223836" w:rsidP="00223836">
      <w:pPr>
        <w:pStyle w:val="Ttulo1"/>
      </w:pPr>
      <w:bookmarkStart w:id="9" w:name="_Toc177320307"/>
      <w:r>
        <w:lastRenderedPageBreak/>
        <w:t>Conclusiones</w:t>
      </w:r>
      <w:bookmarkEnd w:id="9"/>
    </w:p>
    <w:p w14:paraId="64C2880C" w14:textId="0B29586D" w:rsidR="00223836" w:rsidRDefault="00223836">
      <w:pPr>
        <w:spacing w:before="0" w:line="240" w:lineRule="auto"/>
        <w:ind w:left="0" w:firstLine="0"/>
        <w:rPr>
          <w:rFonts w:ascii="Cambria" w:eastAsia="Times New Roman" w:hAnsi="Cambria"/>
          <w:b/>
          <w:bCs/>
          <w:color w:val="365F91"/>
          <w:sz w:val="28"/>
          <w:szCs w:val="28"/>
        </w:rPr>
      </w:pPr>
      <w:r>
        <w:br w:type="page"/>
      </w:r>
    </w:p>
    <w:p w14:paraId="1AFE7D4D" w14:textId="717950A4" w:rsidR="00223836" w:rsidRDefault="00223836" w:rsidP="00223836">
      <w:pPr>
        <w:pStyle w:val="Ttulo1"/>
      </w:pPr>
      <w:bookmarkStart w:id="10" w:name="_Toc177320308"/>
      <w:r>
        <w:lastRenderedPageBreak/>
        <w:t>Anexo</w:t>
      </w:r>
      <w:bookmarkEnd w:id="10"/>
    </w:p>
    <w:p w14:paraId="26FE85B6" w14:textId="63B67F16" w:rsidR="00EB71A0" w:rsidRDefault="00EB71A0" w:rsidP="00EB71A0">
      <w:pPr>
        <w:pStyle w:val="Prrafodelista"/>
        <w:numPr>
          <w:ilvl w:val="0"/>
          <w:numId w:val="15"/>
        </w:numPr>
      </w:pPr>
      <w:r>
        <w:t>Estilo de codificación:</w:t>
      </w:r>
    </w:p>
    <w:p w14:paraId="1C97C4ED" w14:textId="3526242F" w:rsidR="00EB71A0" w:rsidRDefault="00C97790" w:rsidP="00EB71A0">
      <w:pPr>
        <w:pStyle w:val="Prrafodelista"/>
        <w:numPr>
          <w:ilvl w:val="1"/>
          <w:numId w:val="15"/>
        </w:numPr>
      </w:pPr>
      <w:hyperlink r:id="rId12" w:history="1">
        <w:r w:rsidR="00EB71A0" w:rsidRPr="00C97790">
          <w:rPr>
            <w:rStyle w:val="Hipervnculo"/>
          </w:rPr>
          <w:t>PSR-1</w:t>
        </w:r>
      </w:hyperlink>
    </w:p>
    <w:p w14:paraId="4372AD35" w14:textId="748FA66D" w:rsidR="00EB71A0" w:rsidRPr="00EB71A0" w:rsidRDefault="00EB71A0" w:rsidP="00EB71A0">
      <w:pPr>
        <w:pStyle w:val="Prrafodelista"/>
        <w:numPr>
          <w:ilvl w:val="1"/>
          <w:numId w:val="15"/>
        </w:numPr>
      </w:pPr>
      <w:hyperlink r:id="rId13" w:history="1">
        <w:r w:rsidRPr="00EB71A0">
          <w:rPr>
            <w:rStyle w:val="Hipervnculo"/>
          </w:rPr>
          <w:t xml:space="preserve">PER </w:t>
        </w:r>
        <w:proofErr w:type="spellStart"/>
        <w:r w:rsidRPr="00EB71A0">
          <w:rPr>
            <w:rStyle w:val="Hipervnculo"/>
          </w:rPr>
          <w:t>Coding</w:t>
        </w:r>
        <w:proofErr w:type="spellEnd"/>
        <w:r w:rsidRPr="00EB71A0">
          <w:rPr>
            <w:rStyle w:val="Hipervnculo"/>
          </w:rPr>
          <w:t xml:space="preserve"> Style</w:t>
        </w:r>
      </w:hyperlink>
    </w:p>
    <w:sectPr w:rsidR="00EB71A0" w:rsidRPr="00EB71A0" w:rsidSect="0092483A">
      <w:headerReference w:type="default" r:id="rId14"/>
      <w:footerReference w:type="default" r:id="rId15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47DDE0" w14:textId="77777777" w:rsidR="007712B2" w:rsidRDefault="007712B2" w:rsidP="00C94FBE">
      <w:pPr>
        <w:spacing w:before="0" w:line="240" w:lineRule="auto"/>
      </w:pPr>
      <w:r>
        <w:separator/>
      </w:r>
    </w:p>
    <w:p w14:paraId="2F17938C" w14:textId="77777777" w:rsidR="007712B2" w:rsidRDefault="007712B2"/>
  </w:endnote>
  <w:endnote w:type="continuationSeparator" w:id="0">
    <w:p w14:paraId="079A4EBB" w14:textId="77777777" w:rsidR="007712B2" w:rsidRDefault="007712B2" w:rsidP="00C94FBE">
      <w:pPr>
        <w:spacing w:before="0" w:line="240" w:lineRule="auto"/>
      </w:pPr>
      <w:r>
        <w:continuationSeparator/>
      </w:r>
    </w:p>
    <w:p w14:paraId="45CB2045" w14:textId="77777777" w:rsidR="007712B2" w:rsidRDefault="007712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EC851" w14:textId="7283466B" w:rsidR="00D255E1" w:rsidRDefault="00E9560F" w:rsidP="000F4F97">
    <w:pPr>
      <w:tabs>
        <w:tab w:val="center" w:pos="4252"/>
      </w:tabs>
    </w:pPr>
    <w:r>
      <w:rPr>
        <w:lang w:val="es-AR"/>
      </w:rPr>
      <w:t>T-</w:t>
    </w:r>
    <w:proofErr w:type="spellStart"/>
    <w:r>
      <w:rPr>
        <w:lang w:val="es-AR"/>
      </w:rPr>
      <w:t>Code</w:t>
    </w:r>
    <w:proofErr w:type="spellEnd"/>
    <w:r w:rsidR="000F4F97">
      <w:rPr>
        <w:lang w:val="es-AR"/>
      </w:rPr>
      <w:t xml:space="preserve">   </w: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4776CF43" wp14:editId="21A5D90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4435" cy="809625"/>
              <wp:effectExtent l="9525" t="0" r="8890" b="4445"/>
              <wp:wrapNone/>
              <wp:docPr id="362455339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4435" cy="809625"/>
                        <a:chOff x="8" y="9"/>
                        <a:chExt cx="15823" cy="1439"/>
                      </a:xfrm>
                    </wpg:grpSpPr>
                    <wps:wsp>
                      <wps:cNvPr id="133121166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576141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1DB36FB6" id="Group 27" o:spid="_x0000_s1026" style="position:absolute;margin-left:0;margin-top:0;width:594.05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" filled="f" stroked="f"/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3FA1BC0" wp14:editId="1EDE34FA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6985" t="12065" r="6985" b="7620"/>
              <wp:wrapNone/>
              <wp:docPr id="126009326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5EA3D4D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DD5A70">
      <w:tab/>
    </w:r>
    <w:r w:rsidR="00DD5A70">
      <w:tab/>
    </w:r>
    <w:r w:rsidR="00DD5A70">
      <w:tab/>
    </w:r>
    <w:r w:rsidR="00DD5A70">
      <w:tab/>
    </w:r>
    <w:r w:rsidR="00DD5A70">
      <w:tab/>
    </w:r>
    <w:r w:rsidR="00DD5A70" w:rsidRPr="00DD5A70">
      <w:rPr>
        <w:rFonts w:ascii="Cambria" w:hAnsi="Cambria" w:cs="Cambria"/>
      </w:rPr>
      <w:t xml:space="preserve">Página </w:t>
    </w:r>
    <w:r w:rsidR="00830589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PAGE </w:instrText>
    </w:r>
    <w:r w:rsidR="00830589" w:rsidRPr="00DD5A70">
      <w:rPr>
        <w:rFonts w:ascii="Cambria" w:hAnsi="Cambria" w:cs="Cambria"/>
      </w:rPr>
      <w:fldChar w:fldCharType="separate"/>
    </w:r>
    <w:r w:rsidR="00F54B63">
      <w:rPr>
        <w:rFonts w:ascii="Cambria" w:hAnsi="Cambria" w:cs="Cambria"/>
        <w:noProof/>
      </w:rPr>
      <w:t>4</w:t>
    </w:r>
    <w:r w:rsidR="00830589" w:rsidRPr="00DD5A70">
      <w:rPr>
        <w:rFonts w:ascii="Cambria" w:hAnsi="Cambria" w:cs="Cambria"/>
      </w:rPr>
      <w:fldChar w:fldCharType="end"/>
    </w:r>
    <w:r w:rsidR="00DD5A70" w:rsidRPr="00DD5A70">
      <w:rPr>
        <w:rFonts w:ascii="Cambria" w:hAnsi="Cambria" w:cs="Cambria"/>
      </w:rPr>
      <w:t xml:space="preserve"> de </w:t>
    </w:r>
    <w:r w:rsidR="00830589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NUMPAGES  </w:instrText>
    </w:r>
    <w:r w:rsidR="00830589" w:rsidRPr="00DD5A70">
      <w:rPr>
        <w:rFonts w:ascii="Cambria" w:hAnsi="Cambria" w:cs="Cambria"/>
      </w:rPr>
      <w:fldChar w:fldCharType="separate"/>
    </w:r>
    <w:r w:rsidR="00F54B63">
      <w:rPr>
        <w:rFonts w:ascii="Cambria" w:hAnsi="Cambria" w:cs="Cambria"/>
        <w:noProof/>
      </w:rPr>
      <w:t>4</w:t>
    </w:r>
    <w:r w:rsidR="00830589" w:rsidRPr="00DD5A70">
      <w:rPr>
        <w:rFonts w:ascii="Cambria" w:hAnsi="Cambria" w:cs="Cambria"/>
      </w:rPr>
      <w:fldChar w:fldCharType="end"/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D07697F" wp14:editId="4F8F6E2E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10160" t="12065" r="13335" b="7620"/>
              <wp:wrapNone/>
              <wp:docPr id="1571554906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5D4B279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04F7978F" w14:textId="383DDB3B" w:rsidR="0092483A" w:rsidRDefault="00E9560F" w:rsidP="0092483A">
    <w:pPr>
      <w:tabs>
        <w:tab w:val="center" w:pos="4252"/>
      </w:tabs>
      <w:spacing w:before="0"/>
    </w:pPr>
    <w:r>
      <w:rPr>
        <w:lang w:val="es-AR"/>
      </w:rPr>
      <w:t xml:space="preserve">Agustín Collareda, Cintia </w:t>
    </w:r>
    <w:proofErr w:type="spellStart"/>
    <w:r>
      <w:rPr>
        <w:lang w:val="es-AR"/>
      </w:rPr>
      <w:t>Hernandez</w:t>
    </w:r>
    <w:proofErr w:type="spellEnd"/>
    <w:r>
      <w:rPr>
        <w:lang w:val="es-AR"/>
      </w:rPr>
      <w:t xml:space="preserve"> y </w:t>
    </w:r>
    <w:r w:rsidRPr="00E9560F">
      <w:rPr>
        <w:lang w:val="es-AR"/>
      </w:rPr>
      <w:t>Hugo Frey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B3974" w14:textId="77777777" w:rsidR="007712B2" w:rsidRDefault="007712B2" w:rsidP="00C94FBE">
      <w:pPr>
        <w:spacing w:before="0" w:line="240" w:lineRule="auto"/>
      </w:pPr>
      <w:r>
        <w:separator/>
      </w:r>
    </w:p>
    <w:p w14:paraId="7FC80B9D" w14:textId="77777777" w:rsidR="007712B2" w:rsidRDefault="007712B2"/>
  </w:footnote>
  <w:footnote w:type="continuationSeparator" w:id="0">
    <w:p w14:paraId="1BCB6CF6" w14:textId="77777777" w:rsidR="007712B2" w:rsidRDefault="007712B2" w:rsidP="00C94FBE">
      <w:pPr>
        <w:spacing w:before="0" w:line="240" w:lineRule="auto"/>
      </w:pPr>
      <w:r>
        <w:continuationSeparator/>
      </w:r>
    </w:p>
    <w:p w14:paraId="661FE74A" w14:textId="77777777" w:rsidR="007712B2" w:rsidRDefault="007712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76EF7" w14:textId="174E6343" w:rsidR="000F4F97" w:rsidRDefault="00E9560F">
    <w:pPr>
      <w:pStyle w:val="Encabezado"/>
      <w:rPr>
        <w:rFonts w:ascii="Cambria" w:eastAsia="Times New Roman" w:hAnsi="Cambria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2336" behindDoc="0" locked="0" layoutInCell="1" allowOverlap="1" wp14:anchorId="54D32FB5" wp14:editId="6EFA6700">
          <wp:simplePos x="0" y="0"/>
          <wp:positionH relativeFrom="column">
            <wp:posOffset>5076825</wp:posOffset>
          </wp:positionH>
          <wp:positionV relativeFrom="paragraph">
            <wp:posOffset>-327660</wp:posOffset>
          </wp:positionV>
          <wp:extent cx="783590" cy="725805"/>
          <wp:effectExtent l="0" t="0" r="0" b="0"/>
          <wp:wrapNone/>
          <wp:docPr id="4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590" cy="725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A284A">
      <w:rPr>
        <w:rFonts w:ascii="Cambria" w:eastAsia="Times New Roman" w:hAnsi="Cambria"/>
        <w:lang w:val="es-AR"/>
      </w:rPr>
      <w:t>Título del Documento</w:t>
    </w:r>
  </w:p>
  <w:p w14:paraId="4A78CB7A" w14:textId="6CC7E9D6" w:rsidR="00D255E1" w:rsidRPr="000F4F97" w:rsidRDefault="00E9560F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0288" behindDoc="0" locked="0" layoutInCell="1" allowOverlap="1" wp14:anchorId="3F86A2B0" wp14:editId="6AB64026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1C1115" wp14:editId="67D38522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89940"/>
              <wp:effectExtent l="5715" t="10795" r="8255" b="8890"/>
              <wp:wrapNone/>
              <wp:docPr id="191586388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835AF00" id="Rectangle 41" o:spid="_x0000_s1026" style="position:absolute;margin-left:39.3pt;margin-top:.4pt;width:7.15pt;height:62.2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EC80F9E" wp14:editId="62CF7EBD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89940"/>
              <wp:effectExtent l="11430" t="10795" r="12065" b="8890"/>
              <wp:wrapNone/>
              <wp:docPr id="1431214021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CB9C141" id="Rectangle 34" o:spid="_x0000_s1026" style="position:absolute;margin-left:549.6pt;margin-top:.4pt;width:7.15pt;height:62.2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C0C1B0F" wp14:editId="6F09E29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1895" cy="815340"/>
              <wp:effectExtent l="9525" t="0" r="11430" b="3810"/>
              <wp:wrapNone/>
              <wp:docPr id="133308222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1895" cy="815340"/>
                        <a:chOff x="8" y="9"/>
                        <a:chExt cx="15823" cy="1439"/>
                      </a:xfrm>
                    </wpg:grpSpPr>
                    <wps:wsp>
                      <wps:cNvPr id="226583217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0536837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4703DE8" id="Group 35" o:spid="_x0000_s1026" style="position:absolute;margin-left:0;margin-top:0;width:593.8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>
      <w:rPr>
        <w:rFonts w:ascii="Cambria" w:eastAsia="Times New Roman" w:hAnsi="Cambria"/>
        <w:szCs w:val="36"/>
      </w:rPr>
      <w:t xml:space="preserve">Vesta </w:t>
    </w:r>
    <w:proofErr w:type="spellStart"/>
    <w:r>
      <w:rPr>
        <w:rFonts w:ascii="Cambria" w:eastAsia="Times New Roman" w:hAnsi="Cambria"/>
        <w:szCs w:val="36"/>
      </w:rPr>
      <w:t>Risk</w:t>
    </w:r>
    <w:proofErr w:type="spellEnd"/>
    <w:r>
      <w:rPr>
        <w:rFonts w:ascii="Cambria" w:eastAsia="Times New Roman" w:hAnsi="Cambria"/>
        <w:szCs w:val="36"/>
      </w:rPr>
      <w:t xml:space="preserve"> Manager</w:t>
    </w:r>
    <w:r w:rsidR="000F4F97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479FB"/>
    <w:multiLevelType w:val="hybridMultilevel"/>
    <w:tmpl w:val="CF0695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59083E51"/>
    <w:multiLevelType w:val="hybridMultilevel"/>
    <w:tmpl w:val="E0189A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A6052"/>
    <w:multiLevelType w:val="hybridMultilevel"/>
    <w:tmpl w:val="F092AD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808859681">
    <w:abstractNumId w:val="5"/>
  </w:num>
  <w:num w:numId="2" w16cid:durableId="1345865740">
    <w:abstractNumId w:val="6"/>
  </w:num>
  <w:num w:numId="3" w16cid:durableId="1046837162">
    <w:abstractNumId w:val="6"/>
  </w:num>
  <w:num w:numId="4" w16cid:durableId="240528402">
    <w:abstractNumId w:val="6"/>
  </w:num>
  <w:num w:numId="5" w16cid:durableId="1820880495">
    <w:abstractNumId w:val="1"/>
  </w:num>
  <w:num w:numId="6" w16cid:durableId="1686470124">
    <w:abstractNumId w:val="2"/>
  </w:num>
  <w:num w:numId="7" w16cid:durableId="234049243">
    <w:abstractNumId w:val="3"/>
  </w:num>
  <w:num w:numId="8" w16cid:durableId="1530139750">
    <w:abstractNumId w:val="0"/>
  </w:num>
  <w:num w:numId="9" w16cid:durableId="1288049613">
    <w:abstractNumId w:val="11"/>
  </w:num>
  <w:num w:numId="10" w16cid:durableId="1543860655">
    <w:abstractNumId w:val="12"/>
  </w:num>
  <w:num w:numId="11" w16cid:durableId="392391439">
    <w:abstractNumId w:val="4"/>
  </w:num>
  <w:num w:numId="12" w16cid:durableId="1748260179">
    <w:abstractNumId w:val="8"/>
  </w:num>
  <w:num w:numId="13" w16cid:durableId="1890264104">
    <w:abstractNumId w:val="9"/>
  </w:num>
  <w:num w:numId="14" w16cid:durableId="457069652">
    <w:abstractNumId w:val="10"/>
  </w:num>
  <w:num w:numId="15" w16cid:durableId="15428149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0F"/>
    <w:rsid w:val="00011BED"/>
    <w:rsid w:val="00017EFE"/>
    <w:rsid w:val="00045F1A"/>
    <w:rsid w:val="00057787"/>
    <w:rsid w:val="00087F53"/>
    <w:rsid w:val="00092BC0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3EF5"/>
    <w:rsid w:val="00185A46"/>
    <w:rsid w:val="00191198"/>
    <w:rsid w:val="001950C8"/>
    <w:rsid w:val="001A238D"/>
    <w:rsid w:val="001A2EE6"/>
    <w:rsid w:val="001C6104"/>
    <w:rsid w:val="001C799E"/>
    <w:rsid w:val="001F5F92"/>
    <w:rsid w:val="0020621B"/>
    <w:rsid w:val="00217A70"/>
    <w:rsid w:val="00223836"/>
    <w:rsid w:val="00224B75"/>
    <w:rsid w:val="00266C42"/>
    <w:rsid w:val="00295CA9"/>
    <w:rsid w:val="002A41AA"/>
    <w:rsid w:val="002A7E84"/>
    <w:rsid w:val="002B506A"/>
    <w:rsid w:val="002B5AF9"/>
    <w:rsid w:val="002D0CCB"/>
    <w:rsid w:val="002E0AB6"/>
    <w:rsid w:val="002E7874"/>
    <w:rsid w:val="002F1461"/>
    <w:rsid w:val="002F4F1A"/>
    <w:rsid w:val="003130E3"/>
    <w:rsid w:val="003149A1"/>
    <w:rsid w:val="003163C6"/>
    <w:rsid w:val="00316C75"/>
    <w:rsid w:val="00320E71"/>
    <w:rsid w:val="00344258"/>
    <w:rsid w:val="00346864"/>
    <w:rsid w:val="00350E39"/>
    <w:rsid w:val="003560F2"/>
    <w:rsid w:val="00363FD1"/>
    <w:rsid w:val="00397566"/>
    <w:rsid w:val="003B7F1F"/>
    <w:rsid w:val="003C54B1"/>
    <w:rsid w:val="003E12FE"/>
    <w:rsid w:val="0040066E"/>
    <w:rsid w:val="004525FF"/>
    <w:rsid w:val="00463373"/>
    <w:rsid w:val="004807AF"/>
    <w:rsid w:val="0048585B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0544"/>
    <w:rsid w:val="00511D9A"/>
    <w:rsid w:val="00515617"/>
    <w:rsid w:val="0054567A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53C38"/>
    <w:rsid w:val="006919D5"/>
    <w:rsid w:val="006A0A8F"/>
    <w:rsid w:val="006A2495"/>
    <w:rsid w:val="006B3371"/>
    <w:rsid w:val="0070494E"/>
    <w:rsid w:val="00705C02"/>
    <w:rsid w:val="00710BA6"/>
    <w:rsid w:val="00711DF8"/>
    <w:rsid w:val="007447BE"/>
    <w:rsid w:val="007712B2"/>
    <w:rsid w:val="007A33C6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30589"/>
    <w:rsid w:val="008539BD"/>
    <w:rsid w:val="00861B8F"/>
    <w:rsid w:val="008652EE"/>
    <w:rsid w:val="00866124"/>
    <w:rsid w:val="00866435"/>
    <w:rsid w:val="00867DE9"/>
    <w:rsid w:val="00870574"/>
    <w:rsid w:val="00877DEC"/>
    <w:rsid w:val="00885BB2"/>
    <w:rsid w:val="008860FE"/>
    <w:rsid w:val="008970F4"/>
    <w:rsid w:val="008B1983"/>
    <w:rsid w:val="008B3B0F"/>
    <w:rsid w:val="008C36AB"/>
    <w:rsid w:val="008D05BE"/>
    <w:rsid w:val="008E48FB"/>
    <w:rsid w:val="00904CB6"/>
    <w:rsid w:val="0092483A"/>
    <w:rsid w:val="00942049"/>
    <w:rsid w:val="0096683E"/>
    <w:rsid w:val="00986C01"/>
    <w:rsid w:val="009A3173"/>
    <w:rsid w:val="009E25EF"/>
    <w:rsid w:val="009E4DA8"/>
    <w:rsid w:val="009E5D66"/>
    <w:rsid w:val="009F4449"/>
    <w:rsid w:val="00A0436A"/>
    <w:rsid w:val="00A12B5B"/>
    <w:rsid w:val="00A13DBA"/>
    <w:rsid w:val="00A2496D"/>
    <w:rsid w:val="00A2757B"/>
    <w:rsid w:val="00A45630"/>
    <w:rsid w:val="00A50ABB"/>
    <w:rsid w:val="00A670E3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577A4"/>
    <w:rsid w:val="00B77F48"/>
    <w:rsid w:val="00BA699A"/>
    <w:rsid w:val="00BB1A0E"/>
    <w:rsid w:val="00BB23C2"/>
    <w:rsid w:val="00BB4A41"/>
    <w:rsid w:val="00BB6AAE"/>
    <w:rsid w:val="00BB7855"/>
    <w:rsid w:val="00BC5404"/>
    <w:rsid w:val="00BF5BFD"/>
    <w:rsid w:val="00C05700"/>
    <w:rsid w:val="00C23F8C"/>
    <w:rsid w:val="00C24CDC"/>
    <w:rsid w:val="00C26C78"/>
    <w:rsid w:val="00C3707E"/>
    <w:rsid w:val="00C42873"/>
    <w:rsid w:val="00C5135E"/>
    <w:rsid w:val="00C67EBC"/>
    <w:rsid w:val="00C7670E"/>
    <w:rsid w:val="00C872BB"/>
    <w:rsid w:val="00C94FBE"/>
    <w:rsid w:val="00C97238"/>
    <w:rsid w:val="00C97790"/>
    <w:rsid w:val="00CB2CC9"/>
    <w:rsid w:val="00CD323E"/>
    <w:rsid w:val="00CE0252"/>
    <w:rsid w:val="00CE0C6E"/>
    <w:rsid w:val="00CE7C8F"/>
    <w:rsid w:val="00CE7F5B"/>
    <w:rsid w:val="00CF55C6"/>
    <w:rsid w:val="00D01B23"/>
    <w:rsid w:val="00D06E99"/>
    <w:rsid w:val="00D15FB2"/>
    <w:rsid w:val="00D255E1"/>
    <w:rsid w:val="00D649B2"/>
    <w:rsid w:val="00D80E83"/>
    <w:rsid w:val="00DA284A"/>
    <w:rsid w:val="00DD0159"/>
    <w:rsid w:val="00DD5A70"/>
    <w:rsid w:val="00DF06DD"/>
    <w:rsid w:val="00E01FEC"/>
    <w:rsid w:val="00E037C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560F"/>
    <w:rsid w:val="00EA7D8C"/>
    <w:rsid w:val="00EB71A0"/>
    <w:rsid w:val="00ED1E05"/>
    <w:rsid w:val="00EE0084"/>
    <w:rsid w:val="00EF1A3D"/>
    <w:rsid w:val="00F045A2"/>
    <w:rsid w:val="00F163F8"/>
    <w:rsid w:val="00F36808"/>
    <w:rsid w:val="00F438B1"/>
    <w:rsid w:val="00F54B63"/>
    <w:rsid w:val="00F54DA6"/>
    <w:rsid w:val="00F6748E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78EC7528"/>
  <w15:chartTrackingRefBased/>
  <w15:docId w15:val="{71A88345-F0EF-4B65-9FE3-87213DB3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223836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qFormat/>
    <w:rsid w:val="00346864"/>
    <w:pPr>
      <w:numPr>
        <w:numId w:val="12"/>
      </w:numPr>
    </w:pPr>
  </w:style>
  <w:style w:type="paragraph" w:styleId="Prrafodelista">
    <w:name w:val="List Paragraph"/>
    <w:basedOn w:val="Normal"/>
    <w:uiPriority w:val="34"/>
    <w:qFormat/>
    <w:rsid w:val="00EF1A3D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B7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php-fig.org/per/coding-style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php-fig.org/psr/psr-1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cumentos\Unpa\Unpa\3%20a&#241;o\2%20cuatrimestre\Laboratorio%20de%20Desarrollo%20de%20Software\Plantilla%20B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4C8C01-E230-40D0-B2A2-9F0064565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Base.dot</Template>
  <TotalTime>49</TotalTime>
  <Pages>1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del Documento</vt:lpstr>
    </vt:vector>
  </TitlesOfParts>
  <Company>Nombre del Grupo de Desarrollo o Asignatura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subject>&lt;Nombre del Proyecto&gt;</dc:subject>
  <dc:creator>Hugo Frey</dc:creator>
  <cp:keywords/>
  <dc:description/>
  <cp:lastModifiedBy>Agustin Collareda</cp:lastModifiedBy>
  <cp:revision>5</cp:revision>
  <dcterms:created xsi:type="dcterms:W3CDTF">2024-09-02T17:18:00Z</dcterms:created>
  <dcterms:modified xsi:type="dcterms:W3CDTF">2024-09-15T22:43:00Z</dcterms:modified>
</cp:coreProperties>
</file>