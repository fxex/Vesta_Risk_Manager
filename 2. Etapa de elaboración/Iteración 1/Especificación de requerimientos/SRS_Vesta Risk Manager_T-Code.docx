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9A0E9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67FEECCC" w14:textId="77777777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39CF4C84" w14:textId="2DFC7A3E" w:rsidR="00D06E99" w:rsidRDefault="00336A8C">
      <w:pPr>
        <w:pStyle w:val="Sinespaciado"/>
        <w:rPr>
          <w:rFonts w:ascii="Cambria" w:hAnsi="Cambria"/>
          <w:sz w:val="72"/>
          <w:szCs w:val="72"/>
        </w:rPr>
      </w:pPr>
      <w:r w:rsidRPr="00F31E7F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26704895" wp14:editId="28891522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60425"/>
                <wp:effectExtent l="10795" t="12700" r="10795" b="12700"/>
                <wp:wrapNone/>
                <wp:docPr id="102088594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6042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26CC0622" id="Rectangle 6" o:spid="_x0000_s1026" style="position:absolute;margin-left:0;margin-top:0;width:623.8pt;height:67.7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" o:allowincell="f" fillcolor="#4bacc6" strokecolor="#31849b">
                <w10:wrap anchorx="page" anchory="page"/>
              </v:rect>
            </w:pict>
          </mc:Fallback>
        </mc:AlternateContent>
      </w:r>
      <w:r w:rsidRPr="00F31E7F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3C9D55E5" wp14:editId="36DCD5F5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77431882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275A12F2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F31E7F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7AF50865" wp14:editId="53B4BFC1">
                <wp:simplePos x="0" y="0"/>
                <wp:positionH relativeFrom="page">
                  <wp:posOffset>6794500</wp:posOffset>
                </wp:positionH>
                <wp:positionV relativeFrom="page">
                  <wp:posOffset>-262255</wp:posOffset>
                </wp:positionV>
                <wp:extent cx="90805" cy="11203940"/>
                <wp:effectExtent l="6350" t="8890" r="7620" b="7620"/>
                <wp:wrapNone/>
                <wp:docPr id="122163366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47F0FA8" id="Rectangle 8" o:spid="_x0000_s1026" style="position:absolute;margin-left:535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" o:allowincell="f" strokecolor="#31849b">
                <w10:wrap anchorx="page" anchory="page"/>
              </v:rect>
            </w:pict>
          </mc:Fallback>
        </mc:AlternateContent>
      </w:r>
      <w:r w:rsidRPr="00F31E7F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254FF6E4" wp14:editId="5B370697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60425"/>
                <wp:effectExtent l="13970" t="10160" r="7620" b="5715"/>
                <wp:wrapNone/>
                <wp:docPr id="43388072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6042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3E889617" id="Rectangle 7" o:spid="_x0000_s1026" style="position:absolute;margin-left:-14.45pt;margin-top:.4pt;width:623.8pt;height:67.7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60B727D6" w14:textId="77777777" w:rsidR="00D06E99" w:rsidRDefault="0017503A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Especificación de Requerimientos</w:t>
      </w:r>
    </w:p>
    <w:p w14:paraId="6D802C4F" w14:textId="7362195B" w:rsidR="00D06E99" w:rsidRDefault="008E7A28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Vesta Risk Manager</w:t>
      </w:r>
    </w:p>
    <w:p w14:paraId="6930BE4B" w14:textId="77777777" w:rsidR="00D06E99" w:rsidRDefault="00D06E99">
      <w:pPr>
        <w:pStyle w:val="Sinespaciado"/>
      </w:pPr>
    </w:p>
    <w:p w14:paraId="0E013D28" w14:textId="77777777" w:rsidR="006919D5" w:rsidRDefault="006919D5">
      <w:pPr>
        <w:pStyle w:val="Sinespaciado"/>
      </w:pPr>
    </w:p>
    <w:p w14:paraId="6093EF50" w14:textId="77777777" w:rsidR="006919D5" w:rsidRDefault="006919D5">
      <w:pPr>
        <w:pStyle w:val="Sinespaciado"/>
      </w:pPr>
    </w:p>
    <w:p w14:paraId="2650AA5A" w14:textId="77777777" w:rsidR="006919D5" w:rsidRDefault="006919D5">
      <w:pPr>
        <w:pStyle w:val="Sinespaciado"/>
      </w:pPr>
    </w:p>
    <w:p w14:paraId="7FA413CF" w14:textId="0A381595" w:rsidR="00D06E99" w:rsidRDefault="008E7A28">
      <w:pPr>
        <w:pStyle w:val="Sinespaciado"/>
      </w:pPr>
      <w:r>
        <w:rPr>
          <w:lang w:val="es-AR"/>
        </w:rPr>
        <w:t>T-Code</w:t>
      </w:r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5498F997" w14:textId="0248B012" w:rsidR="00D06E99" w:rsidRDefault="008E7A28">
      <w:pPr>
        <w:pStyle w:val="Sinespaciado"/>
      </w:pPr>
      <w:r>
        <w:t>Agustín Collareda, Cintia Hernandez y Hugo Frey</w:t>
      </w:r>
    </w:p>
    <w:p w14:paraId="0BABE668" w14:textId="6B053906" w:rsidR="00D06E99" w:rsidRDefault="00D06E99" w:rsidP="00A57722"/>
    <w:p w14:paraId="5CB2E15F" w14:textId="426994CA" w:rsidR="00BC5404" w:rsidRDefault="00191B08" w:rsidP="00E63285">
      <w:pPr>
        <w:pStyle w:val="PSI-Comentario"/>
      </w:pPr>
      <w:r>
        <w:rPr>
          <w:noProof/>
          <w:lang w:eastAsia="es-AR"/>
        </w:rPr>
        <w:drawing>
          <wp:anchor distT="0" distB="0" distL="114300" distR="114300" simplePos="0" relativeHeight="251662848" behindDoc="0" locked="0" layoutInCell="1" allowOverlap="1" wp14:anchorId="7CE65213" wp14:editId="0641976B">
            <wp:simplePos x="0" y="0"/>
            <wp:positionH relativeFrom="column">
              <wp:posOffset>-308610</wp:posOffset>
            </wp:positionH>
            <wp:positionV relativeFrom="paragraph">
              <wp:posOffset>3051810</wp:posOffset>
            </wp:positionV>
            <wp:extent cx="2505075" cy="1259640"/>
            <wp:effectExtent l="0" t="0" r="0" b="0"/>
            <wp:wrapNone/>
            <wp:docPr id="1878104975" name="Imagen 15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04975" name="Imagen 15" descr="Icon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5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A8C">
        <w:rPr>
          <w:noProof/>
          <w:lang w:eastAsia="es-AR"/>
        </w:rPr>
        <w:drawing>
          <wp:anchor distT="128016" distB="315468" distL="254508" distR="443103" simplePos="0" relativeHeight="251657728" behindDoc="0" locked="0" layoutInCell="1" allowOverlap="1" wp14:anchorId="5022BADE" wp14:editId="7D86AC3A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557CDF30" w14:textId="35A57FF1" w:rsidR="00224B75" w:rsidRDefault="00336A8C" w:rsidP="00E63285">
      <w:pPr>
        <w:pStyle w:val="PSI-Comentario"/>
      </w:pPr>
      <w:r w:rsidRPr="00F31E7F"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F67B3EF" wp14:editId="62E3E97E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5080" r="9525" b="12065"/>
                <wp:wrapSquare wrapText="bothSides"/>
                <wp:docPr id="1890974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4B4E6" w14:textId="061F3966" w:rsidR="00D9583B" w:rsidRPr="006939A1" w:rsidRDefault="00D9583B" w:rsidP="00A57722">
                            <w:r w:rsidRPr="00A57722">
                              <w:t>La E</w:t>
                            </w:r>
                            <w:r>
                              <w:t xml:space="preserve">specificación de Requisitos de Software </w:t>
                            </w:r>
                            <w:r w:rsidRPr="004D4F0A">
                              <w:t>describ</w:t>
                            </w:r>
                            <w:r>
                              <w:t>e</w:t>
                            </w:r>
                            <w:r w:rsidRPr="004D4F0A">
                              <w:t xml:space="preserve"> </w:t>
                            </w:r>
                            <w:r w:rsidRPr="006939A1">
                              <w:t>completamente</w:t>
                            </w:r>
                            <w:r>
                              <w:t xml:space="preserve"> </w:t>
                            </w:r>
                            <w:r w:rsidRPr="006939A1">
                              <w:t>el comportamiento externo de la aplicación o sistema identificado. También describe requerimientos no funcionales, restricciones de diseño y factores necesarios que den un</w:t>
                            </w:r>
                            <w:r>
                              <w:t>a</w:t>
                            </w:r>
                            <w:r w:rsidRPr="006939A1">
                              <w:t xml:space="preserve"> descripción comprensiva de los requerimientos para el software</w:t>
                            </w:r>
                          </w:p>
                          <w:p w14:paraId="1AEC9DB8" w14:textId="77777777" w:rsidR="00D9583B" w:rsidRDefault="00D9583B" w:rsidP="00A57722">
                            <w:r>
                              <w:t xml:space="preserve">En el siguiente documento se controla la evolución del sistema durante todo el ciclo de desarrollo el proyecto, cuando las nuevas características son añadidas o modificadas al artefacto de visión, son aclarados dentro del mismo. </w:t>
                            </w:r>
                          </w:p>
                          <w:p w14:paraId="026B5E3C" w14:textId="77777777" w:rsidR="00D9583B" w:rsidRDefault="00D9583B" w:rsidP="00A57722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67B3EF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2394B4E6" w14:textId="061F3966" w:rsidR="00D9583B" w:rsidRPr="006939A1" w:rsidRDefault="00D9583B" w:rsidP="00A57722">
                      <w:r w:rsidRPr="00A57722">
                        <w:t>La E</w:t>
                      </w:r>
                      <w:r>
                        <w:t xml:space="preserve">specificación de Requisitos de Software </w:t>
                      </w:r>
                      <w:r w:rsidRPr="004D4F0A">
                        <w:t>describ</w:t>
                      </w:r>
                      <w:r>
                        <w:t>e</w:t>
                      </w:r>
                      <w:r w:rsidRPr="004D4F0A">
                        <w:t xml:space="preserve"> </w:t>
                      </w:r>
                      <w:r w:rsidRPr="006939A1">
                        <w:t>completamente</w:t>
                      </w:r>
                      <w:r>
                        <w:t xml:space="preserve"> </w:t>
                      </w:r>
                      <w:r w:rsidRPr="006939A1">
                        <w:t>el comportamiento externo de la aplicación o sistema identificado. También describe requerimientos no funcionales, restricciones de diseño y factores necesarios que den un</w:t>
                      </w:r>
                      <w:r>
                        <w:t>a</w:t>
                      </w:r>
                      <w:r w:rsidRPr="006939A1">
                        <w:t xml:space="preserve"> descripción comprensiva de los requerimientos para el software</w:t>
                      </w:r>
                    </w:p>
                    <w:p w14:paraId="1AEC9DB8" w14:textId="77777777" w:rsidR="00D9583B" w:rsidRDefault="00D9583B" w:rsidP="00A57722">
                      <w:r>
                        <w:t xml:space="preserve">En el siguiente documento se controla la evolución del sistema durante todo el ciclo de desarrollo el proyecto, cuando las nuevas características son añadidas o modificadas al artefacto de visión, son aclarados dentro del mismo. </w:t>
                      </w:r>
                    </w:p>
                    <w:p w14:paraId="026B5E3C" w14:textId="77777777" w:rsidR="00D9583B" w:rsidRDefault="00D9583B" w:rsidP="00A57722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B3B0F" w:rsidRPr="008B3B0F">
        <w:t xml:space="preserve"> </w:t>
      </w:r>
    </w:p>
    <w:p w14:paraId="7B032C64" w14:textId="18745885" w:rsidR="00397566" w:rsidRPr="005313D3" w:rsidRDefault="00336A8C" w:rsidP="00E63285">
      <w:pPr>
        <w:pStyle w:val="PSI-Comentario"/>
      </w:pPr>
      <w:r w:rsidRPr="00F31E7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286EB723" wp14:editId="21553839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7620" r="11430" b="6350"/>
                <wp:wrapSquare wrapText="bothSides"/>
                <wp:docPr id="64911723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4064B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43CAFD7A" w14:textId="77777777" w:rsidR="00397566" w:rsidRPr="008B3B0F" w:rsidRDefault="00397566" w:rsidP="00E63285">
      <w:pPr>
        <w:pStyle w:val="PSI-Comentario"/>
      </w:pPr>
    </w:p>
    <w:p w14:paraId="5D6B029E" w14:textId="77777777" w:rsidR="00D06E99" w:rsidRDefault="00D06E99" w:rsidP="00A57722"/>
    <w:p w14:paraId="6D50444F" w14:textId="7D63D7CF" w:rsidR="00A13DBA" w:rsidRDefault="00336A8C" w:rsidP="00A57722">
      <w:r>
        <w:rPr>
          <w:noProof/>
          <w:lang w:val="es-AR" w:eastAsia="es-AR"/>
        </w:rPr>
        <w:drawing>
          <wp:anchor distT="42672" distB="232410" distL="144780" distR="371094" simplePos="0" relativeHeight="251660800" behindDoc="0" locked="0" layoutInCell="1" allowOverlap="1" wp14:anchorId="3A746EFD" wp14:editId="7A5B1FF3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3B596D88" w14:textId="77777777" w:rsidR="000F79DF" w:rsidRDefault="000F79DF" w:rsidP="00A57722">
      <w:pPr>
        <w:pStyle w:val="TtulodeTDC1"/>
      </w:pPr>
      <w:r>
        <w:lastRenderedPageBreak/>
        <w:t>Tabla de contenido</w:t>
      </w:r>
    </w:p>
    <w:p w14:paraId="11CDE03E" w14:textId="4D594C33" w:rsidR="002775C2" w:rsidRDefault="00F31E7F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9410188" w:history="1">
        <w:r w:rsidR="002775C2" w:rsidRPr="00787FA5">
          <w:rPr>
            <w:rStyle w:val="Hipervnculo"/>
            <w:noProof/>
          </w:rPr>
          <w:t>Introducción</w:t>
        </w:r>
        <w:r w:rsidR="002775C2">
          <w:rPr>
            <w:noProof/>
            <w:webHidden/>
          </w:rPr>
          <w:tab/>
        </w:r>
        <w:r w:rsidR="002775C2">
          <w:rPr>
            <w:noProof/>
            <w:webHidden/>
          </w:rPr>
          <w:fldChar w:fldCharType="begin"/>
        </w:r>
        <w:r w:rsidR="002775C2">
          <w:rPr>
            <w:noProof/>
            <w:webHidden/>
          </w:rPr>
          <w:instrText xml:space="preserve"> PAGEREF _Toc179410188 \h </w:instrText>
        </w:r>
        <w:r w:rsidR="002775C2">
          <w:rPr>
            <w:noProof/>
            <w:webHidden/>
          </w:rPr>
        </w:r>
        <w:r w:rsidR="002775C2">
          <w:rPr>
            <w:noProof/>
            <w:webHidden/>
          </w:rPr>
          <w:fldChar w:fldCharType="separate"/>
        </w:r>
        <w:r w:rsidR="002775C2">
          <w:rPr>
            <w:noProof/>
            <w:webHidden/>
          </w:rPr>
          <w:t>5</w:t>
        </w:r>
        <w:r w:rsidR="002775C2">
          <w:rPr>
            <w:noProof/>
            <w:webHidden/>
          </w:rPr>
          <w:fldChar w:fldCharType="end"/>
        </w:r>
      </w:hyperlink>
    </w:p>
    <w:p w14:paraId="22207082" w14:textId="2C73D417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189" w:history="1">
        <w:r w:rsidRPr="00787FA5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88F7BA" w14:textId="4C4A1B9F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190" w:history="1">
        <w:r w:rsidRPr="00787FA5">
          <w:rPr>
            <w:rStyle w:val="Hipervnculo"/>
            <w:noProof/>
          </w:rPr>
          <w:t>Visión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9485DF" w14:textId="0832CB95" w:rsidR="002775C2" w:rsidRDefault="002775C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191" w:history="1">
        <w:r w:rsidRPr="00787FA5">
          <w:rPr>
            <w:rStyle w:val="Hipervnculo"/>
            <w:noProof/>
          </w:rPr>
          <w:t>Descripción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E073AE" w14:textId="2DB5D570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192" w:history="1">
        <w:r w:rsidRPr="00787FA5">
          <w:rPr>
            <w:rStyle w:val="Hipervnculo"/>
            <w:noProof/>
          </w:rPr>
          <w:t>Funciones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C2D8D7" w14:textId="29F6A91E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193" w:history="1">
        <w:r w:rsidRPr="00787FA5">
          <w:rPr>
            <w:rStyle w:val="Hipervnculo"/>
            <w:noProof/>
          </w:rPr>
          <w:t>Característica del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05890B" w14:textId="29FD178A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194" w:history="1">
        <w:r w:rsidRPr="00787FA5">
          <w:rPr>
            <w:rStyle w:val="Hipervnculo"/>
            <w:noProof/>
          </w:rPr>
          <w:t>Enunciado del Problema del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675C23" w14:textId="60A7AB3F" w:rsidR="002775C2" w:rsidRDefault="002775C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195" w:history="1">
        <w:r w:rsidRPr="00787FA5">
          <w:rPr>
            <w:rStyle w:val="Hipervnculo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468F57" w14:textId="750767AF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196" w:history="1">
        <w:r w:rsidRPr="00787FA5">
          <w:rPr>
            <w:rStyle w:val="Hipervnculo"/>
            <w:noProof/>
          </w:rPr>
          <w:t>Caso de Uso 1: Autentificarse.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F5FAA2" w14:textId="2884A7C4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197" w:history="1">
        <w:r w:rsidRPr="00787FA5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9D06C6" w14:textId="40F01A5E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198" w:history="1">
        <w:r w:rsidRPr="00787FA5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199F50" w14:textId="1F4DF9DB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199" w:history="1">
        <w:r w:rsidRPr="00787FA5">
          <w:rPr>
            <w:rStyle w:val="Hipervnculo"/>
            <w:noProof/>
          </w:rPr>
          <w:t>Caso de Uso 2: Administrar acceso al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501A18C" w14:textId="61012388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00" w:history="1">
        <w:r w:rsidRPr="00787FA5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9F3766" w14:textId="0E771145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01" w:history="1">
        <w:r w:rsidRPr="00787FA5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1D1F17" w14:textId="4DB8E893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02" w:history="1">
        <w:r w:rsidRPr="00787FA5">
          <w:rPr>
            <w:rStyle w:val="Hipervnculo"/>
            <w:noProof/>
          </w:rPr>
          <w:t>Caso de Uso 3: Administrar proyectos.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3EA9CB" w14:textId="0A833A54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03" w:history="1">
        <w:r w:rsidRPr="00787FA5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04B4EC" w14:textId="1DA90519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04" w:history="1">
        <w:r w:rsidRPr="00787FA5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9DBC51" w14:textId="0DC01518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05" w:history="1">
        <w:r w:rsidRPr="00787FA5">
          <w:rPr>
            <w:rStyle w:val="Hipervnculo"/>
            <w:noProof/>
          </w:rPr>
          <w:t>Caso de Uso 4: Añadir riesgo a la lista.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94E4F8F" w14:textId="661DD735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06" w:history="1">
        <w:r w:rsidRPr="00787FA5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C4EFC83" w14:textId="519E4D12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07" w:history="1">
        <w:r w:rsidRPr="00787FA5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D3A0615" w14:textId="5A5412B6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08" w:history="1">
        <w:r w:rsidRPr="00787FA5">
          <w:rPr>
            <w:rStyle w:val="Hipervnculo"/>
            <w:noProof/>
          </w:rPr>
          <w:t>Caso de Uso 5: Modificar lista de riesgos.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081AF5" w14:textId="051FE88E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09" w:history="1">
        <w:r w:rsidRPr="00787FA5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FF2636" w14:textId="7C8A15F1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10" w:history="1">
        <w:r w:rsidRPr="00787FA5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69AD2C" w14:textId="4BCF79CD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11" w:history="1">
        <w:r w:rsidRPr="00787FA5">
          <w:rPr>
            <w:rStyle w:val="Hipervnculo"/>
            <w:noProof/>
          </w:rPr>
          <w:t>Caso de Uso 6: Administrar categorías de riesgos.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255CBA" w14:textId="5DBF4A79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12" w:history="1">
        <w:r w:rsidRPr="00787FA5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635369" w14:textId="483460AB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13" w:history="1">
        <w:r w:rsidRPr="00787FA5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83EF7D" w14:textId="66D4D51B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14" w:history="1">
        <w:r w:rsidRPr="00787FA5">
          <w:rPr>
            <w:rStyle w:val="Hipervnculo"/>
            <w:noProof/>
          </w:rPr>
          <w:t>Caso de Uso 7: Realizar evaluación de riesgo.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874A20" w14:textId="1E88D693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15" w:history="1">
        <w:r w:rsidRPr="00787FA5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33A4E9" w14:textId="313EA639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16" w:history="1">
        <w:r w:rsidRPr="00787FA5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4A5F14" w14:textId="2BF33A88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17" w:history="1">
        <w:r w:rsidRPr="00787FA5">
          <w:rPr>
            <w:rStyle w:val="Hipervnculo"/>
            <w:noProof/>
          </w:rPr>
          <w:t>Caso de Uso 8: Añadir plan de acción.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2E5357" w14:textId="04BB41F8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18" w:history="1">
        <w:r w:rsidRPr="00787FA5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3FF89C" w14:textId="024F3097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19" w:history="1">
        <w:r w:rsidRPr="00787FA5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3167DD" w14:textId="6E8C7FF6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20" w:history="1">
        <w:r w:rsidRPr="00787FA5">
          <w:rPr>
            <w:rStyle w:val="Hipervnculo"/>
            <w:noProof/>
          </w:rPr>
          <w:t>Caso de Uso 9: Modificar plan de acción.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6A7868" w14:textId="16FE7D45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21" w:history="1">
        <w:r w:rsidRPr="00787FA5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99EF92" w14:textId="6A0C1284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22" w:history="1">
        <w:r w:rsidRPr="00787FA5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B8879F3" w14:textId="083CD1CC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23" w:history="1">
        <w:r w:rsidRPr="00787FA5">
          <w:rPr>
            <w:rStyle w:val="Hipervnculo"/>
            <w:noProof/>
          </w:rPr>
          <w:t>Caso de Uso 10: Realizar y solicitar informes.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BB24CF" w14:textId="1897A6B3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24" w:history="1">
        <w:r w:rsidRPr="00787FA5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80089D" w14:textId="3693BA5C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25" w:history="1">
        <w:r w:rsidRPr="00787FA5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DD77310" w14:textId="56343E41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26" w:history="1">
        <w:r w:rsidRPr="00787FA5">
          <w:rPr>
            <w:rStyle w:val="Hipervnculo"/>
            <w:noProof/>
          </w:rPr>
          <w:t>Caso de Uso 11: Exportar archivos.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65E262" w14:textId="411BCFCF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27" w:history="1">
        <w:r w:rsidRPr="00787FA5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AAC4EE" w14:textId="18763DFA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28" w:history="1">
        <w:r w:rsidRPr="00787FA5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51DE10" w14:textId="4B4B74C1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29" w:history="1">
        <w:r w:rsidRPr="00787FA5">
          <w:rPr>
            <w:rStyle w:val="Hipervnculo"/>
            <w:noProof/>
          </w:rPr>
          <w:t>Caso de Uso 12: Realizar análisis de riesgo.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C0F28A" w14:textId="06EA4A34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30" w:history="1">
        <w:r w:rsidRPr="00787FA5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2257319" w14:textId="7CE8D360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31" w:history="1">
        <w:r w:rsidRPr="00787FA5">
          <w:rPr>
            <w:rStyle w:val="Hipervnculo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BD4D31" w14:textId="0FDCD6ED" w:rsidR="002775C2" w:rsidRDefault="002775C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32" w:history="1">
        <w:r w:rsidRPr="00787FA5">
          <w:rPr>
            <w:rStyle w:val="Hipervnculo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4712BD" w14:textId="2A97ED9B" w:rsidR="002775C2" w:rsidRDefault="002775C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33" w:history="1">
        <w:r w:rsidRPr="00787FA5">
          <w:rPr>
            <w:rStyle w:val="Hipervnculo"/>
            <w:noProof/>
          </w:rPr>
          <w:t>Requerimientos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A6B082" w14:textId="4E5F1F37" w:rsidR="002775C2" w:rsidRDefault="002775C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34" w:history="1">
        <w:r w:rsidRPr="00787FA5">
          <w:rPr>
            <w:rStyle w:val="Hipervnculo"/>
            <w:noProof/>
          </w:rPr>
          <w:t>Requerimientos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8CE2886" w14:textId="40E6784D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35" w:history="1">
        <w:r w:rsidRPr="00787FA5">
          <w:rPr>
            <w:rStyle w:val="Hipervnculo"/>
            <w:noProof/>
          </w:rPr>
          <w:t>Usabilidad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7F5401E" w14:textId="7419A4AD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36" w:history="1">
        <w:r w:rsidRPr="00787FA5">
          <w:rPr>
            <w:rStyle w:val="Hipervnculo"/>
            <w:noProof/>
          </w:rPr>
          <w:t>Confiabilidad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6A9BBE1" w14:textId="33B5038A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37" w:history="1">
        <w:r w:rsidRPr="00787FA5">
          <w:rPr>
            <w:rStyle w:val="Hipervnculo"/>
            <w:noProof/>
          </w:rPr>
          <w:t>Seguridad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8997FAD" w14:textId="65A20295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38" w:history="1">
        <w:r w:rsidRPr="00787FA5">
          <w:rPr>
            <w:rStyle w:val="Hipervnculo"/>
            <w:noProof/>
          </w:rPr>
          <w:t>Eficiencia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3C400FE" w14:textId="5CFCD5A6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39" w:history="1">
        <w:r w:rsidRPr="00787FA5">
          <w:rPr>
            <w:rStyle w:val="Hipervnculo"/>
            <w:noProof/>
          </w:rPr>
          <w:t>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166CE8B" w14:textId="2ABDCC1F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40" w:history="1">
        <w:r w:rsidRPr="00787FA5">
          <w:rPr>
            <w:rStyle w:val="Hipervnculo"/>
            <w:noProof/>
          </w:rPr>
          <w:t>Interfaces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00E5BCC" w14:textId="0728F02F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41" w:history="1">
        <w:r w:rsidRPr="00787FA5">
          <w:rPr>
            <w:rStyle w:val="Hipervnculo"/>
            <w:noProof/>
          </w:rPr>
          <w:t>Interfaces de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1E48EE2" w14:textId="46CDBAC3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42" w:history="1">
        <w:r w:rsidRPr="00787FA5">
          <w:rPr>
            <w:rStyle w:val="Hipervnculo"/>
            <w:noProof/>
          </w:rPr>
          <w:t>Interfaces de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84A3703" w14:textId="0A49AB64" w:rsidR="002775C2" w:rsidRDefault="002775C2">
      <w:pPr>
        <w:pStyle w:val="TDC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43" w:history="1">
        <w:r w:rsidRPr="00787FA5">
          <w:rPr>
            <w:rStyle w:val="Hipervnculo"/>
            <w:noProof/>
          </w:rPr>
          <w:t>Interfaces de Comunicaciones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22D4FCC" w14:textId="5496BCCD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44" w:history="1">
        <w:r w:rsidRPr="00787FA5">
          <w:rPr>
            <w:rStyle w:val="Hipervnculo"/>
            <w:noProof/>
          </w:rPr>
          <w:t>Restricción de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F5B198F" w14:textId="22417797" w:rsidR="002775C2" w:rsidRDefault="002775C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45" w:history="1">
        <w:r w:rsidRPr="00787FA5">
          <w:rPr>
            <w:rStyle w:val="Hipervnculo"/>
            <w:noProof/>
          </w:rPr>
          <w:t>Requerimientos de Licencias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4F02B43" w14:textId="393383CE" w:rsidR="002775C2" w:rsidRDefault="002775C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46" w:history="1">
        <w:r w:rsidRPr="00787FA5">
          <w:rPr>
            <w:rStyle w:val="Hipervnculo"/>
            <w:noProof/>
          </w:rPr>
          <w:t>Requerimientos de Documentación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CB87889" w14:textId="3CFE4C98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47" w:history="1">
        <w:r w:rsidRPr="00787FA5">
          <w:rPr>
            <w:rStyle w:val="Hipervnculo"/>
            <w:noProof/>
          </w:rPr>
          <w:t>Manual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BF51FBF" w14:textId="27C7930D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48" w:history="1">
        <w:r w:rsidRPr="00787FA5">
          <w:rPr>
            <w:rStyle w:val="Hipervnculo"/>
            <w:noProof/>
          </w:rPr>
          <w:t>Ayuda en Línea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5CFC585" w14:textId="1CCAD456" w:rsidR="002775C2" w:rsidRDefault="002775C2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49" w:history="1">
        <w:r w:rsidRPr="00787FA5">
          <w:rPr>
            <w:rStyle w:val="Hipervnculo"/>
            <w:noProof/>
          </w:rPr>
          <w:t>Guías de instalación y Configuración.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ED93EB4" w14:textId="459A8357" w:rsidR="002775C2" w:rsidRDefault="002775C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50" w:history="1">
        <w:r w:rsidRPr="00787FA5">
          <w:rPr>
            <w:rStyle w:val="Hipervnculo"/>
            <w:noProof/>
          </w:rPr>
          <w:t>Características No Soportadas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F4772DB" w14:textId="1C159941" w:rsidR="002775C2" w:rsidRDefault="002775C2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9410251" w:history="1">
        <w:r w:rsidRPr="00787FA5">
          <w:rPr>
            <w:rStyle w:val="Hipervnculo"/>
            <w:noProof/>
          </w:rPr>
          <w:t>Estándares Aplicables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_Toc179410251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8AF846E" w14:textId="030E11E1" w:rsidR="000F79DF" w:rsidRDefault="00F31E7F" w:rsidP="00A57722">
      <w:r>
        <w:fldChar w:fldCharType="end"/>
      </w:r>
    </w:p>
    <w:p w14:paraId="7078339E" w14:textId="77777777" w:rsidR="00A13DBA" w:rsidRDefault="00D74424" w:rsidP="00A57722">
      <w:pPr>
        <w:pStyle w:val="PSI-Ttulo"/>
      </w:pPr>
      <w:r>
        <w:br w:type="page"/>
      </w:r>
      <w:r w:rsidR="0017503A">
        <w:rPr>
          <w:lang w:val="es-AR"/>
        </w:rPr>
        <w:lastRenderedPageBreak/>
        <w:t>Especificación de Requerimientos</w:t>
      </w:r>
    </w:p>
    <w:p w14:paraId="4E61356D" w14:textId="77777777" w:rsidR="00F2658A" w:rsidRPr="002C0771" w:rsidRDefault="00F2658A" w:rsidP="00A57722">
      <w:pPr>
        <w:pStyle w:val="PSI-Ttulo1"/>
      </w:pPr>
      <w:bookmarkStart w:id="0" w:name="_Toc228449306"/>
      <w:bookmarkStart w:id="1" w:name="_Toc234401294"/>
      <w:bookmarkStart w:id="2" w:name="_Toc234647510"/>
      <w:bookmarkStart w:id="3" w:name="_Toc235007263"/>
      <w:bookmarkStart w:id="4" w:name="_Toc235009550"/>
      <w:bookmarkStart w:id="5" w:name="_Toc179410188"/>
      <w:r w:rsidRPr="002C0771">
        <w:t>Introducción</w:t>
      </w:r>
      <w:bookmarkEnd w:id="0"/>
      <w:bookmarkEnd w:id="1"/>
      <w:bookmarkEnd w:id="2"/>
      <w:bookmarkEnd w:id="3"/>
      <w:bookmarkEnd w:id="4"/>
      <w:bookmarkEnd w:id="5"/>
    </w:p>
    <w:p w14:paraId="62EDD89F" w14:textId="77777777" w:rsidR="00F2658A" w:rsidRDefault="00F2658A" w:rsidP="00A57722">
      <w:pPr>
        <w:pStyle w:val="PSI-Ttulo2"/>
      </w:pPr>
      <w:bookmarkStart w:id="6" w:name="_Toc235007264"/>
      <w:bookmarkStart w:id="7" w:name="_Toc235009551"/>
      <w:bookmarkStart w:id="8" w:name="_Toc179410189"/>
      <w:r>
        <w:t>Propósito</w:t>
      </w:r>
      <w:bookmarkEnd w:id="6"/>
      <w:bookmarkEnd w:id="7"/>
      <w:bookmarkEnd w:id="8"/>
      <w:r>
        <w:t xml:space="preserve"> </w:t>
      </w:r>
    </w:p>
    <w:p w14:paraId="57BFC694" w14:textId="1DE513FA" w:rsidR="00AA3C06" w:rsidRDefault="00AD7523" w:rsidP="00E63285">
      <w:pPr>
        <w:pStyle w:val="PSI-Comentario"/>
        <w:rPr>
          <w:lang w:val="es-ES"/>
        </w:rPr>
      </w:pPr>
      <w:r>
        <w:rPr>
          <w:lang w:val="es-ES"/>
        </w:rPr>
        <w:t xml:space="preserve">El propósito del documento de especificación de requerimientos de software es </w:t>
      </w:r>
      <w:r w:rsidRPr="00AD7523">
        <w:rPr>
          <w:lang w:val="es-ES"/>
        </w:rPr>
        <w:t>proporcionar una descripción integral del comportamiento externo de</w:t>
      </w:r>
      <w:r>
        <w:rPr>
          <w:lang w:val="es-ES"/>
        </w:rPr>
        <w:t>l sistema</w:t>
      </w:r>
      <w:r w:rsidRPr="00AD7523">
        <w:rPr>
          <w:lang w:val="es-ES"/>
        </w:rPr>
        <w:t xml:space="preserve">, así como detallar los requerimientos no funcionales, las restricciones de diseño y los factores necesarios que contribuyen a una comprensión clara de los requerimientos </w:t>
      </w:r>
      <w:r>
        <w:rPr>
          <w:lang w:val="es-ES"/>
        </w:rPr>
        <w:t>d</w:t>
      </w:r>
      <w:r w:rsidRPr="00AD7523">
        <w:rPr>
          <w:lang w:val="es-ES"/>
        </w:rPr>
        <w:t>e</w:t>
      </w:r>
      <w:r>
        <w:rPr>
          <w:lang w:val="es-ES"/>
        </w:rPr>
        <w:t>l</w:t>
      </w:r>
      <w:r w:rsidRPr="00AD7523">
        <w:rPr>
          <w:lang w:val="es-ES"/>
        </w:rPr>
        <w:t xml:space="preserve"> </w:t>
      </w:r>
      <w:r>
        <w:rPr>
          <w:lang w:val="es-ES"/>
        </w:rPr>
        <w:t>sistema</w:t>
      </w:r>
      <w:r w:rsidRPr="00AD7523">
        <w:rPr>
          <w:lang w:val="es-ES"/>
        </w:rPr>
        <w:t>.</w:t>
      </w:r>
    </w:p>
    <w:p w14:paraId="2DE609F5" w14:textId="77777777" w:rsidR="00AD7523" w:rsidRPr="00133B62" w:rsidRDefault="00AD7523" w:rsidP="00E63285">
      <w:pPr>
        <w:pStyle w:val="PSI-Comentario"/>
      </w:pPr>
    </w:p>
    <w:p w14:paraId="73320F3A" w14:textId="77777777" w:rsidR="00F2658A" w:rsidRDefault="00F2658A" w:rsidP="00A57722">
      <w:pPr>
        <w:pStyle w:val="PSI-Ttulo2"/>
      </w:pPr>
      <w:bookmarkStart w:id="9" w:name="_Toc235007265"/>
      <w:bookmarkStart w:id="10" w:name="_Toc235009552"/>
      <w:bookmarkStart w:id="11" w:name="_Toc179410190"/>
      <w:r>
        <w:t>Visión General</w:t>
      </w:r>
      <w:bookmarkEnd w:id="9"/>
      <w:bookmarkEnd w:id="10"/>
      <w:bookmarkEnd w:id="11"/>
    </w:p>
    <w:p w14:paraId="1FE975FF" w14:textId="5DF3EA1E" w:rsidR="003B79EC" w:rsidRPr="00133B62" w:rsidRDefault="003B79EC" w:rsidP="00E63285">
      <w:pPr>
        <w:pStyle w:val="PSI-Comentario"/>
      </w:pPr>
      <w:r>
        <w:t>En este documento se presenta el diagrama de casos de uso del sistema, que tiene como objetivo representar de forma simple y gráfica</w:t>
      </w:r>
      <w:r w:rsidR="00E63285">
        <w:t xml:space="preserve"> el funcionamiento del sistema para facilitar la comprensión del mismo a los distintos interesados del proyecto. </w:t>
      </w:r>
      <w:r w:rsidR="00E63285" w:rsidRPr="00E63285">
        <w:t>Asimismo, se incluyen detalles sobre las características y restricciones del sistema, abordando estos aspectos desde un nivel técnico más profundo para asegurar una comprensión completa y precisa.</w:t>
      </w:r>
    </w:p>
    <w:p w14:paraId="4218492E" w14:textId="77777777" w:rsidR="00F2658A" w:rsidRDefault="00F2658A" w:rsidP="00B70883"/>
    <w:p w14:paraId="35F18B81" w14:textId="31347532" w:rsidR="00AA3C06" w:rsidRPr="00E910BF" w:rsidRDefault="00F2658A" w:rsidP="00E63285">
      <w:pPr>
        <w:pStyle w:val="PSI-Ttulo1"/>
      </w:pPr>
      <w:bookmarkStart w:id="12" w:name="_Toc235007266"/>
      <w:bookmarkStart w:id="13" w:name="_Toc235009553"/>
      <w:bookmarkStart w:id="14" w:name="_Toc179410191"/>
      <w:r>
        <w:t>Descripción General</w:t>
      </w:r>
      <w:bookmarkEnd w:id="12"/>
      <w:bookmarkEnd w:id="13"/>
      <w:bookmarkEnd w:id="14"/>
    </w:p>
    <w:p w14:paraId="0E81A936" w14:textId="77777777" w:rsidR="00F2658A" w:rsidRDefault="00F2658A" w:rsidP="00A57722">
      <w:pPr>
        <w:pStyle w:val="PSI-Ttulo2"/>
      </w:pPr>
      <w:bookmarkStart w:id="15" w:name="_Toc235007268"/>
      <w:bookmarkStart w:id="16" w:name="_Toc235009554"/>
      <w:bookmarkStart w:id="17" w:name="_Toc179410192"/>
      <w:r>
        <w:t>Funciones del Producto</w:t>
      </w:r>
      <w:bookmarkEnd w:id="15"/>
      <w:bookmarkEnd w:id="16"/>
      <w:bookmarkEnd w:id="17"/>
    </w:p>
    <w:p w14:paraId="46FB84A7" w14:textId="77777777" w:rsidR="00E63285" w:rsidRPr="00E63285" w:rsidRDefault="00E63285" w:rsidP="00E63285">
      <w:pPr>
        <w:pStyle w:val="PSI-Comentario"/>
      </w:pPr>
      <w:r w:rsidRPr="00E63285">
        <w:t>El sistema actuará como una herramienta fundamental para optimizar las actividades del proceso de gestión de riesgos en distintos proyectos. Las funcionalidades clave incluyen:</w:t>
      </w:r>
    </w:p>
    <w:p w14:paraId="3A1CC539" w14:textId="77777777" w:rsidR="00E63285" w:rsidRPr="00E63285" w:rsidRDefault="00E63285" w:rsidP="00E63285">
      <w:pPr>
        <w:pStyle w:val="PSI-Comentario"/>
        <w:numPr>
          <w:ilvl w:val="0"/>
          <w:numId w:val="17"/>
        </w:numPr>
      </w:pPr>
      <w:r w:rsidRPr="00E63285">
        <w:rPr>
          <w:b/>
          <w:bCs/>
        </w:rPr>
        <w:t>Identificación de Riesgos</w:t>
      </w:r>
      <w:r w:rsidRPr="00E63285">
        <w:t>: Permitir a los usuarios identificar y clasificar riesgos potenciales en los proyectos.</w:t>
      </w:r>
    </w:p>
    <w:p w14:paraId="7CC6EB47" w14:textId="77777777" w:rsidR="00E63285" w:rsidRPr="00E63285" w:rsidRDefault="00E63285" w:rsidP="00E63285">
      <w:pPr>
        <w:pStyle w:val="PSI-Comentario"/>
        <w:numPr>
          <w:ilvl w:val="0"/>
          <w:numId w:val="17"/>
        </w:numPr>
      </w:pPr>
      <w:r w:rsidRPr="00E63285">
        <w:rPr>
          <w:b/>
          <w:bCs/>
        </w:rPr>
        <w:t>Evaluación de Riesgos</w:t>
      </w:r>
      <w:r w:rsidRPr="00E63285">
        <w:t>: Facilitar la evaluación cuantitativa y cualitativa de los riesgos identificados.</w:t>
      </w:r>
    </w:p>
    <w:p w14:paraId="763CFF3F" w14:textId="77777777" w:rsidR="00E63285" w:rsidRPr="00E63285" w:rsidRDefault="00E63285" w:rsidP="00E63285">
      <w:pPr>
        <w:pStyle w:val="PSI-Comentario"/>
        <w:numPr>
          <w:ilvl w:val="0"/>
          <w:numId w:val="17"/>
        </w:numPr>
      </w:pPr>
      <w:r w:rsidRPr="00E63285">
        <w:rPr>
          <w:b/>
          <w:bCs/>
        </w:rPr>
        <w:t>Planificación de Respuestas</w:t>
      </w:r>
      <w:r w:rsidRPr="00E63285">
        <w:t>: Proporcionar opciones para desarrollar estrategias de mitigación y respuesta a los riesgos.</w:t>
      </w:r>
    </w:p>
    <w:p w14:paraId="1D1908DA" w14:textId="77777777" w:rsidR="00E63285" w:rsidRPr="00E63285" w:rsidRDefault="00E63285" w:rsidP="00E63285">
      <w:pPr>
        <w:pStyle w:val="PSI-Comentario"/>
        <w:numPr>
          <w:ilvl w:val="0"/>
          <w:numId w:val="17"/>
        </w:numPr>
      </w:pPr>
      <w:r w:rsidRPr="00E63285">
        <w:rPr>
          <w:b/>
          <w:bCs/>
        </w:rPr>
        <w:t>Monitoreo y Seguimiento</w:t>
      </w:r>
      <w:r w:rsidRPr="00E63285">
        <w:t>: Habilitar el seguimiento continuo de los riesgos y la efectividad de las respuestas implementadas.</w:t>
      </w:r>
    </w:p>
    <w:p w14:paraId="3BAF01C3" w14:textId="77777777" w:rsidR="00AA3C06" w:rsidRPr="000F4F97" w:rsidRDefault="00AA3C06" w:rsidP="00E63285">
      <w:pPr>
        <w:pStyle w:val="PSI-Comentario"/>
      </w:pPr>
    </w:p>
    <w:p w14:paraId="43E373F3" w14:textId="77777777" w:rsidR="00F2658A" w:rsidRDefault="00F2658A" w:rsidP="00A57722">
      <w:pPr>
        <w:pStyle w:val="PSI-Ttulo2"/>
      </w:pPr>
      <w:bookmarkStart w:id="18" w:name="_Toc235007269"/>
      <w:bookmarkStart w:id="19" w:name="_Toc235009555"/>
      <w:bookmarkStart w:id="20" w:name="_Toc179410193"/>
      <w:r>
        <w:lastRenderedPageBreak/>
        <w:t>Característica del Usuario</w:t>
      </w:r>
      <w:bookmarkEnd w:id="18"/>
      <w:bookmarkEnd w:id="19"/>
      <w:bookmarkEnd w:id="20"/>
    </w:p>
    <w:p w14:paraId="10ECCD67" w14:textId="4A718902" w:rsidR="00E63285" w:rsidRPr="00E63285" w:rsidRDefault="00E63285" w:rsidP="00E63285">
      <w:pPr>
        <w:pStyle w:val="PSI-Comentario"/>
      </w:pPr>
      <w:r w:rsidRPr="00E63285">
        <w:t>El usuario del sistema posee un conocimiento que varía desde básico hasta amplio sobre el proceso de desarrollo de proyectos de</w:t>
      </w:r>
      <w:r>
        <w:t xml:space="preserve"> diversas áreas</w:t>
      </w:r>
      <w:r w:rsidRPr="00E63285">
        <w:t>. Esto incluye:</w:t>
      </w:r>
    </w:p>
    <w:p w14:paraId="6790A2DC" w14:textId="77777777" w:rsidR="00E63285" w:rsidRPr="00E63285" w:rsidRDefault="00E63285" w:rsidP="00E63285">
      <w:pPr>
        <w:pStyle w:val="PSI-Comentario"/>
        <w:numPr>
          <w:ilvl w:val="0"/>
          <w:numId w:val="18"/>
        </w:numPr>
      </w:pPr>
      <w:r w:rsidRPr="00E63285">
        <w:rPr>
          <w:b/>
          <w:bCs/>
        </w:rPr>
        <w:t>Estudiantes</w:t>
      </w:r>
      <w:r w:rsidRPr="00E63285">
        <w:t>: Aquellos que están en proceso de aprendizaje y necesitan herramientas que les ayuden a comprender y aplicar la gestión de riesgos.</w:t>
      </w:r>
    </w:p>
    <w:p w14:paraId="32C4C5D6" w14:textId="77777777" w:rsidR="00E63285" w:rsidRPr="00E63285" w:rsidRDefault="00E63285" w:rsidP="00E63285">
      <w:pPr>
        <w:pStyle w:val="PSI-Comentario"/>
        <w:numPr>
          <w:ilvl w:val="0"/>
          <w:numId w:val="18"/>
        </w:numPr>
      </w:pPr>
      <w:r w:rsidRPr="00E63285">
        <w:rPr>
          <w:b/>
          <w:bCs/>
        </w:rPr>
        <w:t>Profesionales</w:t>
      </w:r>
      <w:r w:rsidRPr="00E63285">
        <w:t>: Personas con experiencia en el área que buscan optimizar sus procesos y mejorar la gestión de riesgos en sus proyectos.</w:t>
      </w:r>
    </w:p>
    <w:p w14:paraId="535A4642" w14:textId="77777777" w:rsidR="00AA3C06" w:rsidRDefault="00AA3C06" w:rsidP="00E63285">
      <w:pPr>
        <w:pStyle w:val="PSI-Comentario"/>
      </w:pPr>
    </w:p>
    <w:p w14:paraId="4946358E" w14:textId="77777777" w:rsidR="00F2658A" w:rsidRDefault="00F2658A" w:rsidP="00A57722">
      <w:pPr>
        <w:pStyle w:val="PSI-Ttulo2"/>
      </w:pPr>
      <w:bookmarkStart w:id="21" w:name="_Toc235009556"/>
      <w:bookmarkStart w:id="22" w:name="_Toc179410194"/>
      <w:r>
        <w:t>Enunciado del Problema del Cliente</w:t>
      </w:r>
      <w:bookmarkEnd w:id="21"/>
      <w:bookmarkEnd w:id="22"/>
    </w:p>
    <w:p w14:paraId="71F706C1" w14:textId="6ED43EA3" w:rsidR="00F2658A" w:rsidRDefault="00AD7523" w:rsidP="00E63285">
      <w:pPr>
        <w:pStyle w:val="PSI-Comentario"/>
      </w:pPr>
      <w:r>
        <w:t xml:space="preserve">En el contexto especifico en el que se desarrolla el sistema, los usuarios (estudiantes) realizan la gestión de riesgos de manera manual, utilizando como herramientas plantillas de Excel proporcionadas por la metodología </w:t>
      </w:r>
      <w:r w:rsidR="00CA298A">
        <w:t>PSI. Si bien estas</w:t>
      </w:r>
      <w:r>
        <w:t xml:space="preserve"> herramientas son útiles, es de interés para el Cliente facilitar el aprendizaje sobre la gestión de riesgos y optimizar sus actividades por medio de una solución de software.</w:t>
      </w:r>
    </w:p>
    <w:p w14:paraId="000E7779" w14:textId="25EA10E8" w:rsidR="00E63285" w:rsidRDefault="00E63285" w:rsidP="00E63285">
      <w:pPr>
        <w:pStyle w:val="PSI-Comentario"/>
      </w:pPr>
    </w:p>
    <w:p w14:paraId="2CCB190B" w14:textId="77777777" w:rsidR="00F2658A" w:rsidRDefault="00F2658A" w:rsidP="00A57722">
      <w:pPr>
        <w:pStyle w:val="PSI-Ttulo1"/>
      </w:pPr>
      <w:bookmarkStart w:id="23" w:name="_Toc235007270"/>
      <w:bookmarkStart w:id="24" w:name="_Toc235009557"/>
      <w:bookmarkStart w:id="25" w:name="_Toc179410195"/>
      <w:r>
        <w:t>Casos de Uso</w:t>
      </w:r>
      <w:bookmarkEnd w:id="23"/>
      <w:bookmarkEnd w:id="24"/>
      <w:bookmarkEnd w:id="25"/>
    </w:p>
    <w:p w14:paraId="5881BB12" w14:textId="1CDB3F29" w:rsidR="00716E1A" w:rsidRDefault="00716E1A" w:rsidP="00A57722">
      <w:pPr>
        <w:pStyle w:val="PSI-Ttulo2"/>
      </w:pPr>
      <w:bookmarkStart w:id="26" w:name="_Toc12016616"/>
      <w:bookmarkStart w:id="27" w:name="_Toc228266925"/>
      <w:bookmarkStart w:id="28" w:name="_Toc234682917"/>
      <w:bookmarkStart w:id="29" w:name="_Toc235346532"/>
      <w:bookmarkStart w:id="30" w:name="_Toc179410196"/>
      <w:r>
        <w:t>Caso de Uso 1</w:t>
      </w:r>
      <w:bookmarkEnd w:id="26"/>
      <w:bookmarkEnd w:id="27"/>
      <w:bookmarkEnd w:id="28"/>
      <w:bookmarkEnd w:id="29"/>
      <w:r w:rsidR="007B33F3">
        <w:t>: Autentificarse.</w:t>
      </w:r>
      <w:bookmarkEnd w:id="30"/>
    </w:p>
    <w:p w14:paraId="03F28785" w14:textId="77777777" w:rsidR="00D74424" w:rsidRDefault="00D74424" w:rsidP="00A57722">
      <w:pPr>
        <w:pStyle w:val="PSI-Ttulo3"/>
      </w:pPr>
      <w:bookmarkStart w:id="31" w:name="_Toc179410197"/>
      <w:r>
        <w:t>Actores</w:t>
      </w:r>
      <w:bookmarkEnd w:id="31"/>
    </w:p>
    <w:p w14:paraId="02B620EE" w14:textId="3ABC69FC" w:rsidR="007B33F3" w:rsidRDefault="007B33F3" w:rsidP="007B33F3">
      <w:pPr>
        <w:pStyle w:val="Prrafodelista"/>
        <w:numPr>
          <w:ilvl w:val="0"/>
          <w:numId w:val="13"/>
        </w:numPr>
      </w:pPr>
      <w:r>
        <w:t>Administrador del sistema.</w:t>
      </w:r>
    </w:p>
    <w:p w14:paraId="4807D308" w14:textId="3F2C1300" w:rsidR="007B33F3" w:rsidRDefault="007B33F3" w:rsidP="007B33F3">
      <w:pPr>
        <w:pStyle w:val="Prrafodelista"/>
        <w:numPr>
          <w:ilvl w:val="0"/>
          <w:numId w:val="13"/>
        </w:numPr>
      </w:pPr>
      <w:r>
        <w:t>Líder del proyecto.</w:t>
      </w:r>
    </w:p>
    <w:p w14:paraId="54E96B98" w14:textId="5E817A79" w:rsidR="00AC735E" w:rsidRDefault="007B33F3" w:rsidP="00380478">
      <w:pPr>
        <w:pStyle w:val="Prrafodelista"/>
        <w:numPr>
          <w:ilvl w:val="0"/>
          <w:numId w:val="13"/>
        </w:numPr>
      </w:pPr>
      <w:r>
        <w:t>Desarrollador.</w:t>
      </w:r>
    </w:p>
    <w:p w14:paraId="2F3C0B53" w14:textId="77777777" w:rsidR="00716E1A" w:rsidRDefault="00716E1A" w:rsidP="00A57722">
      <w:pPr>
        <w:pStyle w:val="PSI-Ttulo3"/>
      </w:pPr>
      <w:bookmarkStart w:id="32" w:name="_Toc228266926"/>
      <w:bookmarkStart w:id="33" w:name="_Toc234682918"/>
      <w:bookmarkStart w:id="34" w:name="_Toc235346533"/>
      <w:bookmarkStart w:id="35" w:name="_Toc179410198"/>
      <w:r>
        <w:t>Descripción</w:t>
      </w:r>
      <w:bookmarkEnd w:id="32"/>
      <w:bookmarkEnd w:id="33"/>
      <w:bookmarkEnd w:id="34"/>
      <w:bookmarkEnd w:id="35"/>
    </w:p>
    <w:p w14:paraId="2D8B2D58" w14:textId="1A256BB3" w:rsidR="00716E1A" w:rsidRDefault="007B33F3" w:rsidP="007B33F3">
      <w:pPr>
        <w:rPr>
          <w:lang w:eastAsia="ar-SA"/>
        </w:rPr>
      </w:pPr>
      <w:r>
        <w:rPr>
          <w:lang w:eastAsia="ar-SA"/>
        </w:rPr>
        <w:t xml:space="preserve">Precondición: El actor debe estar registrado </w:t>
      </w:r>
      <w:r w:rsidR="001F1543">
        <w:rPr>
          <w:lang w:eastAsia="ar-SA"/>
        </w:rPr>
        <w:t xml:space="preserve">con su correo </w:t>
      </w:r>
      <w:r>
        <w:rPr>
          <w:lang w:eastAsia="ar-SA"/>
        </w:rPr>
        <w:t>previamente.</w:t>
      </w:r>
    </w:p>
    <w:p w14:paraId="4F5759AA" w14:textId="45D99A06" w:rsidR="00716E1A" w:rsidRDefault="001F1543" w:rsidP="001F1543">
      <w:pPr>
        <w:rPr>
          <w:lang w:eastAsia="ar-SA"/>
        </w:rPr>
      </w:pPr>
      <w:r>
        <w:rPr>
          <w:lang w:eastAsia="ar-SA"/>
        </w:rPr>
        <w:t>Descripción</w:t>
      </w:r>
      <w:r w:rsidR="007B33F3">
        <w:rPr>
          <w:lang w:eastAsia="ar-SA"/>
        </w:rPr>
        <w:t xml:space="preserve">: </w:t>
      </w:r>
      <w:r>
        <w:rPr>
          <w:lang w:eastAsia="ar-SA"/>
        </w:rPr>
        <w:t>Para usar el sistema, se inicia sesión con su cuenta de Google.</w:t>
      </w:r>
    </w:p>
    <w:p w14:paraId="6517C0A6" w14:textId="005F9B33" w:rsidR="00716E1A" w:rsidRDefault="00716E1A" w:rsidP="00A57722">
      <w:pPr>
        <w:pStyle w:val="PSI-Ttulo2"/>
      </w:pPr>
      <w:bookmarkStart w:id="36" w:name="_Toc179410199"/>
      <w:r>
        <w:t>Caso de Uso 2</w:t>
      </w:r>
      <w:r w:rsidR="001F1543">
        <w:t>: Administrar acceso al sistema.</w:t>
      </w:r>
      <w:bookmarkEnd w:id="36"/>
    </w:p>
    <w:p w14:paraId="5B467DBD" w14:textId="77777777" w:rsidR="00D74424" w:rsidRDefault="00D74424" w:rsidP="00A57722">
      <w:pPr>
        <w:pStyle w:val="PSI-Ttulo3"/>
      </w:pPr>
      <w:bookmarkStart w:id="37" w:name="_Toc179410200"/>
      <w:r>
        <w:t>Actores</w:t>
      </w:r>
      <w:bookmarkEnd w:id="37"/>
    </w:p>
    <w:p w14:paraId="680A2EEE" w14:textId="77777777" w:rsidR="001F1543" w:rsidRDefault="001F1543" w:rsidP="001F1543">
      <w:pPr>
        <w:pStyle w:val="Prrafodelista"/>
        <w:numPr>
          <w:ilvl w:val="0"/>
          <w:numId w:val="13"/>
        </w:numPr>
      </w:pPr>
      <w:r>
        <w:t>Administrador del sistema.</w:t>
      </w:r>
    </w:p>
    <w:p w14:paraId="10269FAE" w14:textId="77777777" w:rsidR="00716E1A" w:rsidRDefault="00716E1A" w:rsidP="00A57722">
      <w:pPr>
        <w:pStyle w:val="PSI-Ttulo3"/>
      </w:pPr>
      <w:bookmarkStart w:id="38" w:name="_Toc179410201"/>
      <w:r>
        <w:t>Descripción</w:t>
      </w:r>
      <w:bookmarkEnd w:id="38"/>
    </w:p>
    <w:p w14:paraId="25FA92D5" w14:textId="300FE9A5" w:rsidR="001F1543" w:rsidRDefault="001F1543" w:rsidP="001F1543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>Realizar el Caso de uso 1.</w:t>
      </w:r>
    </w:p>
    <w:p w14:paraId="0D4B4B9F" w14:textId="7230B85B" w:rsidR="00F2658A" w:rsidRPr="001613B8" w:rsidRDefault="001F1543" w:rsidP="001F1543">
      <w:pPr>
        <w:rPr>
          <w:u w:val="single"/>
          <w:lang w:eastAsia="ar-SA"/>
        </w:rPr>
      </w:pPr>
      <w:r>
        <w:rPr>
          <w:lang w:eastAsia="ar-SA"/>
        </w:rPr>
        <w:lastRenderedPageBreak/>
        <w:t xml:space="preserve">Descripción: El actor </w:t>
      </w:r>
      <w:r w:rsidRPr="001F1543">
        <w:rPr>
          <w:lang w:eastAsia="ar-SA"/>
        </w:rPr>
        <w:t xml:space="preserve">puede registrar a los usuarios que tendrán acceso al sistema y seleccionar su </w:t>
      </w:r>
      <w:r w:rsidR="001613B8">
        <w:rPr>
          <w:lang w:eastAsia="ar-SA"/>
        </w:rPr>
        <w:t>perfil de usuario</w:t>
      </w:r>
      <w:r w:rsidRPr="001F1543">
        <w:rPr>
          <w:lang w:eastAsia="ar-SA"/>
        </w:rPr>
        <w:t xml:space="preserve"> (administrador, </w:t>
      </w:r>
      <w:r w:rsidR="001613B8">
        <w:rPr>
          <w:lang w:eastAsia="ar-SA"/>
        </w:rPr>
        <w:t>desarrollador</w:t>
      </w:r>
      <w:r>
        <w:rPr>
          <w:lang w:eastAsia="ar-SA"/>
        </w:rPr>
        <w:t xml:space="preserve">, </w:t>
      </w:r>
      <w:r w:rsidR="001613B8">
        <w:rPr>
          <w:lang w:eastAsia="ar-SA"/>
        </w:rPr>
        <w:t>espectador</w:t>
      </w:r>
      <w:r w:rsidRPr="001F1543">
        <w:rPr>
          <w:lang w:eastAsia="ar-SA"/>
        </w:rPr>
        <w:t>). También podrá quitar el acceso a usuarios ya registrados</w:t>
      </w:r>
      <w:r>
        <w:rPr>
          <w:lang w:eastAsia="ar-SA"/>
        </w:rPr>
        <w:t>.</w:t>
      </w:r>
      <w:r w:rsidRPr="001F1543">
        <w:rPr>
          <w:lang w:eastAsia="ar-SA"/>
        </w:rPr>
        <w:t xml:space="preserve"> </w:t>
      </w:r>
    </w:p>
    <w:p w14:paraId="5CA9D64E" w14:textId="59BF6AEB" w:rsidR="001F1543" w:rsidRDefault="001F1543" w:rsidP="001F1543">
      <w:pPr>
        <w:pStyle w:val="PSI-Ttulo2"/>
      </w:pPr>
      <w:bookmarkStart w:id="39" w:name="_Toc179410202"/>
      <w:r>
        <w:t>Caso de Uso 3: Administrar proyectos.</w:t>
      </w:r>
      <w:bookmarkEnd w:id="39"/>
    </w:p>
    <w:p w14:paraId="7A8F471F" w14:textId="77777777" w:rsidR="001F1543" w:rsidRDefault="001F1543" w:rsidP="001F1543">
      <w:pPr>
        <w:pStyle w:val="PSI-Ttulo3"/>
      </w:pPr>
      <w:bookmarkStart w:id="40" w:name="_Toc179410203"/>
      <w:r>
        <w:t>Actores</w:t>
      </w:r>
      <w:bookmarkEnd w:id="40"/>
    </w:p>
    <w:p w14:paraId="65A879D4" w14:textId="77777777" w:rsidR="001F1543" w:rsidRDefault="001F1543" w:rsidP="001F1543">
      <w:pPr>
        <w:pStyle w:val="Prrafodelista"/>
        <w:numPr>
          <w:ilvl w:val="0"/>
          <w:numId w:val="13"/>
        </w:numPr>
      </w:pPr>
      <w:r>
        <w:t>Administrador del sistema.</w:t>
      </w:r>
    </w:p>
    <w:p w14:paraId="0B56A6BD" w14:textId="77777777" w:rsidR="001F1543" w:rsidRDefault="001F1543" w:rsidP="001F1543">
      <w:pPr>
        <w:pStyle w:val="PSI-Ttulo3"/>
      </w:pPr>
      <w:bookmarkStart w:id="41" w:name="_Toc179410204"/>
      <w:r>
        <w:t>Descripción</w:t>
      </w:r>
      <w:bookmarkEnd w:id="41"/>
    </w:p>
    <w:p w14:paraId="164769A5" w14:textId="77777777" w:rsidR="001F1543" w:rsidRDefault="001F1543" w:rsidP="001F1543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>Realizar el Caso de uso 1.</w:t>
      </w:r>
    </w:p>
    <w:p w14:paraId="4CAC8F45" w14:textId="32A539B8" w:rsidR="001F1543" w:rsidRDefault="001F1543" w:rsidP="001F1543">
      <w:r>
        <w:rPr>
          <w:lang w:eastAsia="ar-SA"/>
        </w:rPr>
        <w:t xml:space="preserve">Descripción: El actor </w:t>
      </w:r>
      <w:r w:rsidRPr="001F1543">
        <w:rPr>
          <w:lang w:eastAsia="ar-SA"/>
        </w:rPr>
        <w:t>puede crear proyectos y modificar su información (nombre, descripción, participantes, fecha de inicio, fecha de finalización</w:t>
      </w:r>
      <w:r>
        <w:rPr>
          <w:lang w:eastAsia="ar-SA"/>
        </w:rPr>
        <w:t xml:space="preserve"> y estado, este </w:t>
      </w:r>
      <w:r w:rsidR="00A3159A">
        <w:rPr>
          <w:lang w:eastAsia="ar-SA"/>
        </w:rPr>
        <w:t>último</w:t>
      </w:r>
      <w:r>
        <w:rPr>
          <w:lang w:eastAsia="ar-SA"/>
        </w:rPr>
        <w:t xml:space="preserve"> puede ser </w:t>
      </w:r>
      <w:r w:rsidR="00A3159A">
        <w:rPr>
          <w:lang w:eastAsia="ar-SA"/>
        </w:rPr>
        <w:t>activo e inactivo</w:t>
      </w:r>
      <w:r w:rsidRPr="001F1543">
        <w:rPr>
          <w:lang w:eastAsia="ar-SA"/>
        </w:rPr>
        <w:t xml:space="preserve">).  </w:t>
      </w:r>
    </w:p>
    <w:p w14:paraId="7447A54D" w14:textId="23B7950D" w:rsidR="00A3159A" w:rsidRDefault="00A3159A" w:rsidP="00A3159A">
      <w:pPr>
        <w:pStyle w:val="PSI-Ttulo2"/>
      </w:pPr>
      <w:bookmarkStart w:id="42" w:name="_Toc179410205"/>
      <w:r>
        <w:t xml:space="preserve">Caso de Uso 4: </w:t>
      </w:r>
      <w:r w:rsidR="008D2017">
        <w:t>Añadir</w:t>
      </w:r>
      <w:r>
        <w:t xml:space="preserve"> </w:t>
      </w:r>
      <w:r w:rsidR="00225207">
        <w:t>riesgo a la lista</w:t>
      </w:r>
      <w:r>
        <w:t>.</w:t>
      </w:r>
      <w:bookmarkEnd w:id="42"/>
    </w:p>
    <w:p w14:paraId="7B9D80F1" w14:textId="77777777" w:rsidR="00A3159A" w:rsidRDefault="00A3159A" w:rsidP="00A3159A">
      <w:pPr>
        <w:pStyle w:val="PSI-Ttulo3"/>
      </w:pPr>
      <w:bookmarkStart w:id="43" w:name="_Toc179410206"/>
      <w:r>
        <w:t>Actores</w:t>
      </w:r>
      <w:bookmarkEnd w:id="43"/>
    </w:p>
    <w:p w14:paraId="6468950F" w14:textId="57448EC3" w:rsidR="00A3159A" w:rsidRDefault="008D2017" w:rsidP="00A3159A">
      <w:pPr>
        <w:pStyle w:val="Prrafodelista"/>
        <w:numPr>
          <w:ilvl w:val="0"/>
          <w:numId w:val="13"/>
        </w:numPr>
      </w:pPr>
      <w:r>
        <w:t>Líder del proyecto</w:t>
      </w:r>
      <w:r w:rsidR="00A3159A">
        <w:t>.</w:t>
      </w:r>
    </w:p>
    <w:p w14:paraId="4AA299F2" w14:textId="59013B76" w:rsidR="008D2017" w:rsidRDefault="008D2017" w:rsidP="00A3159A">
      <w:pPr>
        <w:pStyle w:val="Prrafodelista"/>
        <w:numPr>
          <w:ilvl w:val="0"/>
          <w:numId w:val="13"/>
        </w:numPr>
      </w:pPr>
      <w:r>
        <w:t>Desarrollador.</w:t>
      </w:r>
    </w:p>
    <w:p w14:paraId="1B2B55DD" w14:textId="77777777" w:rsidR="00A3159A" w:rsidRDefault="00A3159A" w:rsidP="00A3159A">
      <w:pPr>
        <w:pStyle w:val="PSI-Ttulo3"/>
      </w:pPr>
      <w:bookmarkStart w:id="44" w:name="_Toc179410207"/>
      <w:r>
        <w:t>Descripción</w:t>
      </w:r>
      <w:bookmarkEnd w:id="44"/>
    </w:p>
    <w:p w14:paraId="6889CAF6" w14:textId="31148645" w:rsidR="00A3159A" w:rsidRDefault="00A3159A" w:rsidP="00A3159A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>Realizar el Caso de uso 1</w:t>
      </w:r>
      <w:r w:rsidR="00A9054E">
        <w:rPr>
          <w:lang w:eastAsia="ar-SA"/>
        </w:rPr>
        <w:t xml:space="preserve"> y estar vinculado a un</w:t>
      </w:r>
      <w:r w:rsidR="008D2017">
        <w:rPr>
          <w:lang w:eastAsia="ar-SA"/>
        </w:rPr>
        <w:t xml:space="preserve"> proyecto</w:t>
      </w:r>
      <w:r>
        <w:rPr>
          <w:lang w:eastAsia="ar-SA"/>
        </w:rPr>
        <w:t>.</w:t>
      </w:r>
    </w:p>
    <w:p w14:paraId="093C2ABE" w14:textId="6A7622CE" w:rsidR="00A3159A" w:rsidRDefault="00A3159A" w:rsidP="00A3159A">
      <w:r>
        <w:rPr>
          <w:lang w:eastAsia="ar-SA"/>
        </w:rPr>
        <w:t xml:space="preserve">Descripción: </w:t>
      </w:r>
      <w:r w:rsidR="008D2017">
        <w:t>Los actores pueden añadir riesgos a la lista de riesgos. Estos cuentan con un identificador único, nombre, descripción, responsables, fecha de creación, categoría y atributos de evaluación.</w:t>
      </w:r>
    </w:p>
    <w:p w14:paraId="1644A31A" w14:textId="56842577" w:rsidR="008D2017" w:rsidRDefault="008D2017" w:rsidP="008D2017">
      <w:pPr>
        <w:pStyle w:val="PSI-Ttulo2"/>
      </w:pPr>
      <w:bookmarkStart w:id="45" w:name="_Toc179410208"/>
      <w:r>
        <w:t>Caso de Uso 5: Modificar lista de riesgos.</w:t>
      </w:r>
      <w:bookmarkEnd w:id="45"/>
    </w:p>
    <w:p w14:paraId="6231E7E5" w14:textId="77777777" w:rsidR="008D2017" w:rsidRDefault="008D2017" w:rsidP="008D2017">
      <w:pPr>
        <w:pStyle w:val="PSI-Ttulo3"/>
      </w:pPr>
      <w:bookmarkStart w:id="46" w:name="_Toc179410209"/>
      <w:r>
        <w:t>Actores</w:t>
      </w:r>
      <w:bookmarkEnd w:id="46"/>
    </w:p>
    <w:p w14:paraId="2F9A3906" w14:textId="77777777" w:rsidR="008D2017" w:rsidRDefault="008D2017" w:rsidP="008D2017">
      <w:pPr>
        <w:pStyle w:val="Prrafodelista"/>
        <w:numPr>
          <w:ilvl w:val="0"/>
          <w:numId w:val="13"/>
        </w:numPr>
      </w:pPr>
      <w:r>
        <w:t>Líder del proyecto.</w:t>
      </w:r>
    </w:p>
    <w:p w14:paraId="3A7EEC18" w14:textId="77777777" w:rsidR="008D2017" w:rsidRDefault="008D2017" w:rsidP="008D2017">
      <w:pPr>
        <w:pStyle w:val="PSI-Ttulo3"/>
      </w:pPr>
      <w:bookmarkStart w:id="47" w:name="_Toc179410210"/>
      <w:r>
        <w:t>Descripción</w:t>
      </w:r>
      <w:bookmarkEnd w:id="47"/>
    </w:p>
    <w:p w14:paraId="32343873" w14:textId="27667EAB" w:rsidR="008D2017" w:rsidRDefault="008D2017" w:rsidP="008D2017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>Realizar el Caso de uso 1</w:t>
      </w:r>
      <w:r w:rsidR="00970E95">
        <w:rPr>
          <w:lang w:eastAsia="ar-SA"/>
        </w:rPr>
        <w:t xml:space="preserve">, </w:t>
      </w:r>
      <w:r>
        <w:rPr>
          <w:lang w:eastAsia="ar-SA"/>
        </w:rPr>
        <w:t>estar vinculado a</w:t>
      </w:r>
      <w:r w:rsidR="00A9054E">
        <w:rPr>
          <w:lang w:eastAsia="ar-SA"/>
        </w:rPr>
        <w:t xml:space="preserve"> un</w:t>
      </w:r>
      <w:r>
        <w:rPr>
          <w:lang w:eastAsia="ar-SA"/>
        </w:rPr>
        <w:t xml:space="preserve"> proyecto</w:t>
      </w:r>
      <w:r w:rsidR="00970E95">
        <w:rPr>
          <w:lang w:eastAsia="ar-SA"/>
        </w:rPr>
        <w:t xml:space="preserve"> </w:t>
      </w:r>
      <w:r w:rsidR="00D903DD">
        <w:rPr>
          <w:lang w:eastAsia="ar-SA"/>
        </w:rPr>
        <w:t>y debe haber al menos un riesgo cargado</w:t>
      </w:r>
    </w:p>
    <w:p w14:paraId="1866648E" w14:textId="41F1E087" w:rsidR="00A9054E" w:rsidRDefault="008D2017" w:rsidP="008D2017">
      <w:r>
        <w:rPr>
          <w:lang w:eastAsia="ar-SA"/>
        </w:rPr>
        <w:t xml:space="preserve">Descripción: </w:t>
      </w:r>
      <w:r>
        <w:t>El actor puede modificar y/o eliminar los riesgos de una lista de riesgo.</w:t>
      </w:r>
    </w:p>
    <w:p w14:paraId="773F6F09" w14:textId="77777777" w:rsidR="00A9054E" w:rsidRDefault="00A9054E">
      <w:pPr>
        <w:spacing w:before="0" w:line="240" w:lineRule="auto"/>
        <w:jc w:val="left"/>
      </w:pPr>
      <w:r>
        <w:br w:type="page"/>
      </w:r>
    </w:p>
    <w:p w14:paraId="6D9336B3" w14:textId="6FDBE693" w:rsidR="00C13492" w:rsidRDefault="00C13492" w:rsidP="00C13492">
      <w:pPr>
        <w:pStyle w:val="PSI-Ttulo2"/>
      </w:pPr>
      <w:bookmarkStart w:id="48" w:name="_Toc179410211"/>
      <w:r>
        <w:lastRenderedPageBreak/>
        <w:t>Caso de Uso 6: Administrar categorías de riesgos.</w:t>
      </w:r>
      <w:bookmarkEnd w:id="48"/>
    </w:p>
    <w:p w14:paraId="43A65AD4" w14:textId="77777777" w:rsidR="00C13492" w:rsidRDefault="00C13492" w:rsidP="00C13492">
      <w:pPr>
        <w:pStyle w:val="PSI-Ttulo3"/>
      </w:pPr>
      <w:bookmarkStart w:id="49" w:name="_Toc179410212"/>
      <w:r>
        <w:t>Actores</w:t>
      </w:r>
      <w:bookmarkEnd w:id="49"/>
    </w:p>
    <w:p w14:paraId="5FF73CC6" w14:textId="77777777" w:rsidR="00C13492" w:rsidRDefault="00C13492" w:rsidP="00C13492">
      <w:pPr>
        <w:pStyle w:val="Prrafodelista"/>
        <w:numPr>
          <w:ilvl w:val="0"/>
          <w:numId w:val="13"/>
        </w:numPr>
      </w:pPr>
      <w:r>
        <w:t>Líder del proyecto.</w:t>
      </w:r>
    </w:p>
    <w:p w14:paraId="2AE355E4" w14:textId="77777777" w:rsidR="00C13492" w:rsidRDefault="00C13492" w:rsidP="00C13492">
      <w:pPr>
        <w:pStyle w:val="PSI-Ttulo3"/>
      </w:pPr>
      <w:bookmarkStart w:id="50" w:name="_Toc179410213"/>
      <w:r>
        <w:t>Descripción</w:t>
      </w:r>
      <w:bookmarkEnd w:id="50"/>
    </w:p>
    <w:p w14:paraId="6E62DD1F" w14:textId="551BE8D9" w:rsidR="00C13492" w:rsidRDefault="00C13492" w:rsidP="00C13492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>Realizar el Ca</w:t>
      </w:r>
      <w:r w:rsidR="00A9054E">
        <w:rPr>
          <w:lang w:eastAsia="ar-SA"/>
        </w:rPr>
        <w:t>so de uso 1 y estar vinculado a un</w:t>
      </w:r>
      <w:r>
        <w:rPr>
          <w:lang w:eastAsia="ar-SA"/>
        </w:rPr>
        <w:t xml:space="preserve"> proyecto.</w:t>
      </w:r>
    </w:p>
    <w:p w14:paraId="3A7A8570" w14:textId="1B8FE8B9" w:rsidR="00C13492" w:rsidRDefault="00C13492" w:rsidP="00C13492">
      <w:r>
        <w:rPr>
          <w:lang w:eastAsia="ar-SA"/>
        </w:rPr>
        <w:t xml:space="preserve">Descripción: </w:t>
      </w:r>
      <w:r>
        <w:t>El actor puede crear categorías de riesgos y modificar las existentes. Cada categoría cuenta con un nombre y una descripción.</w:t>
      </w:r>
    </w:p>
    <w:p w14:paraId="5AE12F5E" w14:textId="31ABA55F" w:rsidR="003A5AA4" w:rsidRDefault="003A5AA4" w:rsidP="003A5AA4">
      <w:pPr>
        <w:pStyle w:val="PSI-Ttulo2"/>
      </w:pPr>
      <w:bookmarkStart w:id="51" w:name="_Toc179410214"/>
      <w:r>
        <w:t xml:space="preserve">Caso de Uso 7: </w:t>
      </w:r>
      <w:r w:rsidR="00BF7A3F" w:rsidRPr="00BF7A3F">
        <w:t>Realizar evaluación de riesgo</w:t>
      </w:r>
      <w:r>
        <w:t>.</w:t>
      </w:r>
      <w:bookmarkEnd w:id="51"/>
    </w:p>
    <w:p w14:paraId="0BE31653" w14:textId="77777777" w:rsidR="003A5AA4" w:rsidRDefault="003A5AA4" w:rsidP="003A5AA4">
      <w:pPr>
        <w:pStyle w:val="PSI-Ttulo3"/>
      </w:pPr>
      <w:bookmarkStart w:id="52" w:name="_Toc179410215"/>
      <w:r>
        <w:t>Actores</w:t>
      </w:r>
      <w:bookmarkEnd w:id="52"/>
    </w:p>
    <w:p w14:paraId="21DC1438" w14:textId="77777777" w:rsidR="003A5AA4" w:rsidRDefault="003A5AA4" w:rsidP="003A5AA4">
      <w:pPr>
        <w:pStyle w:val="Prrafodelista"/>
        <w:numPr>
          <w:ilvl w:val="0"/>
          <w:numId w:val="13"/>
        </w:numPr>
      </w:pPr>
      <w:r>
        <w:t>Líder del proyecto.</w:t>
      </w:r>
    </w:p>
    <w:p w14:paraId="4A2757C2" w14:textId="1DEC75AF" w:rsidR="00BF7A3F" w:rsidRDefault="00BF7A3F" w:rsidP="003A5AA4">
      <w:pPr>
        <w:pStyle w:val="Prrafodelista"/>
        <w:numPr>
          <w:ilvl w:val="0"/>
          <w:numId w:val="13"/>
        </w:numPr>
      </w:pPr>
      <w:r>
        <w:t>Desarrollador.</w:t>
      </w:r>
    </w:p>
    <w:p w14:paraId="13006650" w14:textId="77777777" w:rsidR="003A5AA4" w:rsidRDefault="003A5AA4" w:rsidP="003A5AA4">
      <w:pPr>
        <w:pStyle w:val="PSI-Ttulo3"/>
      </w:pPr>
      <w:bookmarkStart w:id="53" w:name="_Toc179410216"/>
      <w:r>
        <w:t>Descripción</w:t>
      </w:r>
      <w:bookmarkEnd w:id="53"/>
    </w:p>
    <w:p w14:paraId="1161C6DC" w14:textId="24663EBD" w:rsidR="003A5AA4" w:rsidRDefault="003A5AA4" w:rsidP="003A5AA4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>Realizar el Caso de uso 1</w:t>
      </w:r>
      <w:r w:rsidR="007526C7">
        <w:rPr>
          <w:lang w:eastAsia="ar-SA"/>
        </w:rPr>
        <w:t xml:space="preserve">, </w:t>
      </w:r>
      <w:r w:rsidR="00A9054E">
        <w:rPr>
          <w:lang w:eastAsia="ar-SA"/>
        </w:rPr>
        <w:t>estar vinculado a un</w:t>
      </w:r>
      <w:r>
        <w:rPr>
          <w:lang w:eastAsia="ar-SA"/>
        </w:rPr>
        <w:t xml:space="preserve"> proyecto</w:t>
      </w:r>
      <w:r w:rsidR="007526C7">
        <w:rPr>
          <w:lang w:eastAsia="ar-SA"/>
        </w:rPr>
        <w:t xml:space="preserve"> </w:t>
      </w:r>
      <w:r w:rsidR="00D903DD">
        <w:rPr>
          <w:lang w:eastAsia="ar-SA"/>
        </w:rPr>
        <w:t>y debe haber al menos un riesgo cargado</w:t>
      </w:r>
      <w:r w:rsidR="005C30CE">
        <w:rPr>
          <w:lang w:eastAsia="ar-SA"/>
        </w:rPr>
        <w:t>.</w:t>
      </w:r>
    </w:p>
    <w:p w14:paraId="6F169772" w14:textId="4CBA5BF2" w:rsidR="003A5AA4" w:rsidRDefault="003A5AA4" w:rsidP="003A5AA4">
      <w:r>
        <w:rPr>
          <w:lang w:eastAsia="ar-SA"/>
        </w:rPr>
        <w:t xml:space="preserve">Descripción: </w:t>
      </w:r>
      <w:r w:rsidR="00BF7A3F">
        <w:t>Los</w:t>
      </w:r>
      <w:r>
        <w:t xml:space="preserve"> actor</w:t>
      </w:r>
      <w:r w:rsidR="00BF7A3F">
        <w:t>es</w:t>
      </w:r>
      <w:r>
        <w:t xml:space="preserve"> </w:t>
      </w:r>
      <w:r w:rsidR="00BF7A3F">
        <w:t>puede</w:t>
      </w:r>
      <w:r w:rsidR="00BC7635">
        <w:t>n</w:t>
      </w:r>
      <w:r w:rsidR="00BF7A3F">
        <w:t xml:space="preserve"> realizar evaluaciones de los riesgos. Luego, el sistema actualizara la prioridad del riesgo en base a la</w:t>
      </w:r>
      <w:r w:rsidR="00575A49">
        <w:t xml:space="preserve"> </w:t>
      </w:r>
      <w:r w:rsidR="00BC7635">
        <w:t>última evaluación</w:t>
      </w:r>
      <w:r w:rsidR="00BF7A3F">
        <w:t xml:space="preserve"> realizada</w:t>
      </w:r>
      <w:r>
        <w:t>.</w:t>
      </w:r>
    </w:p>
    <w:p w14:paraId="34DD5EF8" w14:textId="782B2942" w:rsidR="00BC7635" w:rsidRDefault="00BC7635" w:rsidP="00BC7635">
      <w:pPr>
        <w:pStyle w:val="PSI-Ttulo2"/>
      </w:pPr>
      <w:bookmarkStart w:id="54" w:name="_Toc179410217"/>
      <w:r>
        <w:t>Caso de Uso 8: Añadir</w:t>
      </w:r>
      <w:r w:rsidRPr="00BF7A3F">
        <w:t xml:space="preserve"> </w:t>
      </w:r>
      <w:r>
        <w:t>plan de acción.</w:t>
      </w:r>
      <w:bookmarkEnd w:id="54"/>
    </w:p>
    <w:p w14:paraId="2B91297C" w14:textId="77777777" w:rsidR="00BC7635" w:rsidRDefault="00BC7635" w:rsidP="00BC7635">
      <w:pPr>
        <w:pStyle w:val="PSI-Ttulo3"/>
      </w:pPr>
      <w:bookmarkStart w:id="55" w:name="_Toc179410218"/>
      <w:r>
        <w:t>Actores</w:t>
      </w:r>
      <w:bookmarkEnd w:id="55"/>
    </w:p>
    <w:p w14:paraId="7AF14845" w14:textId="77777777" w:rsidR="00BC7635" w:rsidRDefault="00BC7635" w:rsidP="00BC7635">
      <w:pPr>
        <w:pStyle w:val="Prrafodelista"/>
        <w:numPr>
          <w:ilvl w:val="0"/>
          <w:numId w:val="13"/>
        </w:numPr>
      </w:pPr>
      <w:r>
        <w:t>Líder del proyecto.</w:t>
      </w:r>
    </w:p>
    <w:p w14:paraId="156E712F" w14:textId="77777777" w:rsidR="00BC7635" w:rsidRDefault="00BC7635" w:rsidP="00BC7635">
      <w:pPr>
        <w:pStyle w:val="Prrafodelista"/>
        <w:numPr>
          <w:ilvl w:val="0"/>
          <w:numId w:val="13"/>
        </w:numPr>
      </w:pPr>
      <w:r>
        <w:t>Desarrollador.</w:t>
      </w:r>
    </w:p>
    <w:p w14:paraId="48F8E420" w14:textId="77777777" w:rsidR="00BC7635" w:rsidRDefault="00BC7635" w:rsidP="00BC7635">
      <w:pPr>
        <w:pStyle w:val="PSI-Ttulo3"/>
      </w:pPr>
      <w:bookmarkStart w:id="56" w:name="_Toc179410219"/>
      <w:r>
        <w:t>Descripción</w:t>
      </w:r>
      <w:bookmarkEnd w:id="56"/>
    </w:p>
    <w:p w14:paraId="0F54877B" w14:textId="4DFEEC6B" w:rsidR="00BC7635" w:rsidRDefault="00BC7635" w:rsidP="00BC7635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>Realizar el Caso de uso 1</w:t>
      </w:r>
      <w:r w:rsidR="00E804C3">
        <w:rPr>
          <w:lang w:eastAsia="ar-SA"/>
        </w:rPr>
        <w:t xml:space="preserve">, </w:t>
      </w:r>
      <w:r w:rsidR="00A9054E">
        <w:rPr>
          <w:lang w:eastAsia="ar-SA"/>
        </w:rPr>
        <w:t>estar vinculado a un</w:t>
      </w:r>
      <w:r>
        <w:rPr>
          <w:lang w:eastAsia="ar-SA"/>
        </w:rPr>
        <w:t xml:space="preserve"> proyecto</w:t>
      </w:r>
      <w:r w:rsidR="00E804C3">
        <w:rPr>
          <w:lang w:eastAsia="ar-SA"/>
        </w:rPr>
        <w:t xml:space="preserve"> </w:t>
      </w:r>
      <w:r w:rsidR="00D903DD">
        <w:rPr>
          <w:lang w:eastAsia="ar-SA"/>
        </w:rPr>
        <w:t>y debe haber al menos un riesgo cargado</w:t>
      </w:r>
    </w:p>
    <w:p w14:paraId="3D0D1FDD" w14:textId="18F0A29D" w:rsidR="00BC7635" w:rsidRDefault="00BC7635" w:rsidP="00BC7635">
      <w:r>
        <w:rPr>
          <w:lang w:eastAsia="ar-SA"/>
        </w:rPr>
        <w:t xml:space="preserve">Descripción: </w:t>
      </w:r>
      <w:r>
        <w:t xml:space="preserve">Los actores </w:t>
      </w:r>
      <w:r w:rsidRPr="00F262BB">
        <w:t xml:space="preserve">pueden crear </w:t>
      </w:r>
      <w:r>
        <w:t>planes de minimización, de mitigación y/o contingencia,</w:t>
      </w:r>
      <w:r w:rsidRPr="00F262BB">
        <w:t xml:space="preserve"> </w:t>
      </w:r>
      <w:r>
        <w:t>asociados a los riesgos</w:t>
      </w:r>
      <w:r w:rsidRPr="00F262BB">
        <w:t xml:space="preserve">, estas deben tener </w:t>
      </w:r>
      <w:r>
        <w:t>título</w:t>
      </w:r>
      <w:r w:rsidRPr="00F262BB">
        <w:t xml:space="preserve">, </w:t>
      </w:r>
      <w:r>
        <w:t>tipo de estrategia a seguir</w:t>
      </w:r>
      <w:r w:rsidRPr="00F262BB">
        <w:t>, fecha de creación y finalización</w:t>
      </w:r>
      <w:r>
        <w:t xml:space="preserve"> y una serie de actividades que se deben realizar para seguir el plan.</w:t>
      </w:r>
    </w:p>
    <w:p w14:paraId="3EE97D4D" w14:textId="5DB6945C" w:rsidR="00E10250" w:rsidRDefault="00E10250" w:rsidP="00E10250">
      <w:pPr>
        <w:pStyle w:val="PSI-Ttulo2"/>
      </w:pPr>
      <w:bookmarkStart w:id="57" w:name="_Toc179410220"/>
      <w:r>
        <w:t xml:space="preserve">Caso de Uso </w:t>
      </w:r>
      <w:r w:rsidR="000D67B1">
        <w:t>9</w:t>
      </w:r>
      <w:r>
        <w:t>:</w:t>
      </w:r>
      <w:r w:rsidR="000D67B1">
        <w:t xml:space="preserve"> Modificar</w:t>
      </w:r>
      <w:r w:rsidRPr="00BF7A3F">
        <w:t xml:space="preserve"> </w:t>
      </w:r>
      <w:r>
        <w:t>plan de acción.</w:t>
      </w:r>
      <w:bookmarkEnd w:id="57"/>
    </w:p>
    <w:p w14:paraId="1E78CDDD" w14:textId="77777777" w:rsidR="00E10250" w:rsidRDefault="00E10250" w:rsidP="00E10250">
      <w:pPr>
        <w:pStyle w:val="PSI-Ttulo3"/>
      </w:pPr>
      <w:bookmarkStart w:id="58" w:name="_Toc179410221"/>
      <w:r>
        <w:t>Actores</w:t>
      </w:r>
      <w:bookmarkEnd w:id="58"/>
    </w:p>
    <w:p w14:paraId="58ECB6A8" w14:textId="3638F2A1" w:rsidR="00E10250" w:rsidRDefault="00E10250" w:rsidP="00E10250">
      <w:pPr>
        <w:pStyle w:val="Prrafodelista"/>
        <w:numPr>
          <w:ilvl w:val="0"/>
          <w:numId w:val="13"/>
        </w:numPr>
      </w:pPr>
      <w:r>
        <w:t>Líder del proyecto.</w:t>
      </w:r>
    </w:p>
    <w:p w14:paraId="0C281E81" w14:textId="77777777" w:rsidR="00E10250" w:rsidRDefault="00E10250" w:rsidP="00E10250">
      <w:pPr>
        <w:pStyle w:val="PSI-Ttulo3"/>
      </w:pPr>
      <w:bookmarkStart w:id="59" w:name="_Toc179410222"/>
      <w:r>
        <w:lastRenderedPageBreak/>
        <w:t>Descripción</w:t>
      </w:r>
      <w:bookmarkEnd w:id="59"/>
    </w:p>
    <w:p w14:paraId="7A26FBAC" w14:textId="3CAAB70C" w:rsidR="00E10250" w:rsidRDefault="00E10250" w:rsidP="00E10250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>Realizar el Caso de uso 1</w:t>
      </w:r>
      <w:r w:rsidR="00E804C3">
        <w:rPr>
          <w:lang w:eastAsia="ar-SA"/>
        </w:rPr>
        <w:t xml:space="preserve">, </w:t>
      </w:r>
      <w:r>
        <w:rPr>
          <w:lang w:eastAsia="ar-SA"/>
        </w:rPr>
        <w:t>estar vinculado a</w:t>
      </w:r>
      <w:r w:rsidR="00A9054E">
        <w:rPr>
          <w:lang w:eastAsia="ar-SA"/>
        </w:rPr>
        <w:t xml:space="preserve"> un</w:t>
      </w:r>
      <w:r>
        <w:rPr>
          <w:lang w:eastAsia="ar-SA"/>
        </w:rPr>
        <w:t xml:space="preserve"> proyecto</w:t>
      </w:r>
      <w:r w:rsidR="00E804C3">
        <w:rPr>
          <w:lang w:eastAsia="ar-SA"/>
        </w:rPr>
        <w:t xml:space="preserve"> </w:t>
      </w:r>
      <w:r w:rsidR="00D903DD">
        <w:rPr>
          <w:lang w:eastAsia="ar-SA"/>
        </w:rPr>
        <w:t>y debe haber al menos un riesgo cargado</w:t>
      </w:r>
    </w:p>
    <w:p w14:paraId="4491FA42" w14:textId="13AD6427" w:rsidR="00E10250" w:rsidRDefault="00E10250" w:rsidP="00E10250">
      <w:r>
        <w:rPr>
          <w:lang w:eastAsia="ar-SA"/>
        </w:rPr>
        <w:t xml:space="preserve">Descripción: </w:t>
      </w:r>
      <w:r w:rsidR="00722632">
        <w:rPr>
          <w:lang w:eastAsia="ar-SA"/>
        </w:rPr>
        <w:t>E</w:t>
      </w:r>
      <w:r w:rsidR="00722632">
        <w:t>l</w:t>
      </w:r>
      <w:r>
        <w:t xml:space="preserve"> actor </w:t>
      </w:r>
      <w:r w:rsidRPr="00F262BB">
        <w:t xml:space="preserve">puede </w:t>
      </w:r>
      <w:r w:rsidR="00722632">
        <w:t>modificar y/o eliminar los</w:t>
      </w:r>
      <w:r w:rsidRPr="00F262BB">
        <w:t xml:space="preserve"> </w:t>
      </w:r>
      <w:r>
        <w:t>planes asociados a los riesgos.</w:t>
      </w:r>
    </w:p>
    <w:p w14:paraId="711B1E79" w14:textId="33560B91" w:rsidR="009A246E" w:rsidRDefault="009A246E" w:rsidP="009A246E">
      <w:pPr>
        <w:pStyle w:val="PSI-Ttulo2"/>
      </w:pPr>
      <w:bookmarkStart w:id="60" w:name="_Toc179410223"/>
      <w:r>
        <w:t>Caso de Uso 1</w:t>
      </w:r>
      <w:r w:rsidR="00445D15">
        <w:t>0</w:t>
      </w:r>
      <w:r>
        <w:t xml:space="preserve">: </w:t>
      </w:r>
      <w:r w:rsidRPr="009A246E">
        <w:t xml:space="preserve">Realizar </w:t>
      </w:r>
      <w:r w:rsidR="004E2CFA">
        <w:t xml:space="preserve">y solicitar </w:t>
      </w:r>
      <w:r w:rsidRPr="009A246E">
        <w:t>informes</w:t>
      </w:r>
      <w:r>
        <w:t>.</w:t>
      </w:r>
      <w:bookmarkEnd w:id="60"/>
    </w:p>
    <w:p w14:paraId="386CE94A" w14:textId="77777777" w:rsidR="009A246E" w:rsidRDefault="009A246E" w:rsidP="009A246E">
      <w:pPr>
        <w:pStyle w:val="PSI-Ttulo3"/>
      </w:pPr>
      <w:bookmarkStart w:id="61" w:name="_Toc179410224"/>
      <w:r>
        <w:t>Actores</w:t>
      </w:r>
      <w:bookmarkEnd w:id="61"/>
    </w:p>
    <w:p w14:paraId="453E93EC" w14:textId="77777777" w:rsidR="009A246E" w:rsidRDefault="009A246E" w:rsidP="009A246E">
      <w:pPr>
        <w:pStyle w:val="Prrafodelista"/>
        <w:numPr>
          <w:ilvl w:val="0"/>
          <w:numId w:val="13"/>
        </w:numPr>
      </w:pPr>
      <w:r>
        <w:t>Líder del proyecto.</w:t>
      </w:r>
    </w:p>
    <w:p w14:paraId="68BCD25E" w14:textId="6C9D48FC" w:rsidR="00970E95" w:rsidRDefault="00970E95" w:rsidP="009A246E">
      <w:pPr>
        <w:pStyle w:val="Prrafodelista"/>
        <w:numPr>
          <w:ilvl w:val="0"/>
          <w:numId w:val="13"/>
        </w:numPr>
      </w:pPr>
      <w:r>
        <w:t>Desarrolladores</w:t>
      </w:r>
    </w:p>
    <w:p w14:paraId="0CBDAEFC" w14:textId="77777777" w:rsidR="009A246E" w:rsidRDefault="009A246E" w:rsidP="009A246E">
      <w:pPr>
        <w:pStyle w:val="PSI-Ttulo3"/>
      </w:pPr>
      <w:bookmarkStart w:id="62" w:name="_Toc179410225"/>
      <w:r>
        <w:t>Descripción</w:t>
      </w:r>
      <w:bookmarkEnd w:id="62"/>
    </w:p>
    <w:p w14:paraId="63EEC2C0" w14:textId="18941174" w:rsidR="009A246E" w:rsidRDefault="009A246E" w:rsidP="009A246E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>Realizar el Caso de uso 1</w:t>
      </w:r>
      <w:r w:rsidR="005029D5">
        <w:rPr>
          <w:lang w:eastAsia="ar-SA"/>
        </w:rPr>
        <w:t xml:space="preserve">, </w:t>
      </w:r>
      <w:r w:rsidR="00A9054E">
        <w:rPr>
          <w:lang w:eastAsia="ar-SA"/>
        </w:rPr>
        <w:t>estar vinculado a un</w:t>
      </w:r>
      <w:r>
        <w:rPr>
          <w:lang w:eastAsia="ar-SA"/>
        </w:rPr>
        <w:t xml:space="preserve"> proyecto</w:t>
      </w:r>
      <w:r w:rsidR="005029D5">
        <w:rPr>
          <w:lang w:eastAsia="ar-SA"/>
        </w:rPr>
        <w:t xml:space="preserve"> </w:t>
      </w:r>
      <w:r w:rsidR="00D903DD">
        <w:rPr>
          <w:lang w:eastAsia="ar-SA"/>
        </w:rPr>
        <w:t>y debe haber al menos un riesgo cargado</w:t>
      </w:r>
    </w:p>
    <w:p w14:paraId="59B22B59" w14:textId="20D69AFF" w:rsidR="009A246E" w:rsidRDefault="009A246E" w:rsidP="009A246E">
      <w:r>
        <w:rPr>
          <w:lang w:eastAsia="ar-SA"/>
        </w:rPr>
        <w:t xml:space="preserve">Descripción: </w:t>
      </w:r>
      <w:r w:rsidR="005029D5" w:rsidRPr="005029D5">
        <w:rPr>
          <w:lang w:eastAsia="ar-SA"/>
        </w:rPr>
        <w:t xml:space="preserve">Los </w:t>
      </w:r>
      <w:r w:rsidR="005029D5">
        <w:rPr>
          <w:lang w:eastAsia="ar-SA"/>
        </w:rPr>
        <w:t>actores</w:t>
      </w:r>
      <w:r w:rsidR="005029D5" w:rsidRPr="005029D5">
        <w:rPr>
          <w:lang w:eastAsia="ar-SA"/>
        </w:rPr>
        <w:t xml:space="preserve"> pueden </w:t>
      </w:r>
      <w:r w:rsidR="005029D5">
        <w:rPr>
          <w:lang w:eastAsia="ar-SA"/>
        </w:rPr>
        <w:t>realizar</w:t>
      </w:r>
      <w:r w:rsidR="005029D5" w:rsidRPr="005029D5">
        <w:rPr>
          <w:lang w:eastAsia="ar-SA"/>
        </w:rPr>
        <w:t xml:space="preserve"> </w:t>
      </w:r>
      <w:r w:rsidR="00AA476A">
        <w:rPr>
          <w:lang w:eastAsia="ar-SA"/>
        </w:rPr>
        <w:t xml:space="preserve">informes de </w:t>
      </w:r>
      <w:r w:rsidR="005029D5" w:rsidRPr="005029D5">
        <w:rPr>
          <w:lang w:eastAsia="ar-SA"/>
        </w:rPr>
        <w:t>incidencia de un riesgo</w:t>
      </w:r>
      <w:r w:rsidR="00AA476A">
        <w:rPr>
          <w:lang w:eastAsia="ar-SA"/>
        </w:rPr>
        <w:t xml:space="preserve"> y pueden solicitar informes sobres las tareas a desarrollar y de evolución de los riesgos</w:t>
      </w:r>
      <w:r w:rsidR="005029D5">
        <w:rPr>
          <w:lang w:eastAsia="ar-SA"/>
        </w:rPr>
        <w:t>.</w:t>
      </w:r>
    </w:p>
    <w:p w14:paraId="0D9BF913" w14:textId="2047F84B" w:rsidR="005029D5" w:rsidRDefault="005029D5" w:rsidP="005029D5">
      <w:pPr>
        <w:pStyle w:val="PSI-Ttulo2"/>
      </w:pPr>
      <w:bookmarkStart w:id="63" w:name="_Toc179410226"/>
      <w:r>
        <w:t>Caso de Uso 1</w:t>
      </w:r>
      <w:r w:rsidR="00445D15">
        <w:t>1</w:t>
      </w:r>
      <w:r>
        <w:t xml:space="preserve">: </w:t>
      </w:r>
      <w:r w:rsidRPr="005029D5">
        <w:t>Exportar archivos</w:t>
      </w:r>
      <w:r>
        <w:t>.</w:t>
      </w:r>
      <w:bookmarkEnd w:id="63"/>
    </w:p>
    <w:p w14:paraId="33AF037A" w14:textId="77777777" w:rsidR="005029D5" w:rsidRDefault="005029D5" w:rsidP="005029D5">
      <w:pPr>
        <w:pStyle w:val="PSI-Ttulo3"/>
      </w:pPr>
      <w:bookmarkStart w:id="64" w:name="_Toc179410227"/>
      <w:r>
        <w:t>Actores</w:t>
      </w:r>
      <w:bookmarkEnd w:id="64"/>
    </w:p>
    <w:p w14:paraId="07025F14" w14:textId="1269E7A8" w:rsidR="005029D5" w:rsidRDefault="005029D5" w:rsidP="005029D5">
      <w:pPr>
        <w:pStyle w:val="Prrafodelista"/>
        <w:numPr>
          <w:ilvl w:val="0"/>
          <w:numId w:val="13"/>
        </w:numPr>
      </w:pPr>
      <w:r>
        <w:t>Administrador del sistema.</w:t>
      </w:r>
    </w:p>
    <w:p w14:paraId="5C25344A" w14:textId="3BAD6B83" w:rsidR="005029D5" w:rsidRDefault="005029D5" w:rsidP="005029D5">
      <w:pPr>
        <w:pStyle w:val="Prrafodelista"/>
        <w:numPr>
          <w:ilvl w:val="0"/>
          <w:numId w:val="13"/>
        </w:numPr>
      </w:pPr>
      <w:r>
        <w:t>Líder del proyecto.</w:t>
      </w:r>
    </w:p>
    <w:p w14:paraId="1A53D3FA" w14:textId="209CD53E" w:rsidR="005029D5" w:rsidRDefault="005029D5" w:rsidP="005029D5">
      <w:pPr>
        <w:pStyle w:val="Prrafodelista"/>
        <w:numPr>
          <w:ilvl w:val="0"/>
          <w:numId w:val="13"/>
        </w:numPr>
      </w:pPr>
      <w:r>
        <w:t>Desarrolladores.</w:t>
      </w:r>
    </w:p>
    <w:p w14:paraId="1CF7D02D" w14:textId="77777777" w:rsidR="005029D5" w:rsidRDefault="005029D5" w:rsidP="005029D5">
      <w:pPr>
        <w:pStyle w:val="PSI-Ttulo3"/>
      </w:pPr>
      <w:bookmarkStart w:id="65" w:name="_Toc179410228"/>
      <w:r>
        <w:t>Descripción</w:t>
      </w:r>
      <w:bookmarkEnd w:id="65"/>
    </w:p>
    <w:p w14:paraId="69FA0438" w14:textId="49ED41E0" w:rsidR="005029D5" w:rsidRDefault="005029D5" w:rsidP="005029D5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 xml:space="preserve">Realizar el Caso de uso 1, para los </w:t>
      </w:r>
      <w:r w:rsidR="00A9054E">
        <w:rPr>
          <w:lang w:eastAsia="ar-SA"/>
        </w:rPr>
        <w:t>líderes</w:t>
      </w:r>
      <w:r>
        <w:rPr>
          <w:lang w:eastAsia="ar-SA"/>
        </w:rPr>
        <w:t xml:space="preserve"> d</w:t>
      </w:r>
      <w:r w:rsidR="00A9054E">
        <w:rPr>
          <w:lang w:eastAsia="ar-SA"/>
        </w:rPr>
        <w:t xml:space="preserve">el proyecto y desarrolladores, además de </w:t>
      </w:r>
      <w:r>
        <w:rPr>
          <w:lang w:eastAsia="ar-SA"/>
        </w:rPr>
        <w:t>estar vinculado</w:t>
      </w:r>
      <w:r w:rsidR="00A9054E">
        <w:rPr>
          <w:lang w:eastAsia="ar-SA"/>
        </w:rPr>
        <w:t>s a un</w:t>
      </w:r>
      <w:r>
        <w:rPr>
          <w:lang w:eastAsia="ar-SA"/>
        </w:rPr>
        <w:t xml:space="preserve"> proyecto.</w:t>
      </w:r>
    </w:p>
    <w:p w14:paraId="3780C930" w14:textId="374A2B49" w:rsidR="005029D5" w:rsidRDefault="005029D5" w:rsidP="005029D5">
      <w:r>
        <w:rPr>
          <w:lang w:eastAsia="ar-SA"/>
        </w:rPr>
        <w:t xml:space="preserve">Descripción: </w:t>
      </w:r>
      <w:r w:rsidR="001D322B" w:rsidRPr="001D322B">
        <w:rPr>
          <w:lang w:eastAsia="ar-SA"/>
        </w:rPr>
        <w:t xml:space="preserve">Los </w:t>
      </w:r>
      <w:r w:rsidR="001D322B">
        <w:rPr>
          <w:lang w:eastAsia="ar-SA"/>
        </w:rPr>
        <w:t>actores</w:t>
      </w:r>
      <w:r w:rsidR="001D322B" w:rsidRPr="001D322B">
        <w:rPr>
          <w:lang w:eastAsia="ar-SA"/>
        </w:rPr>
        <w:t xml:space="preserve"> podrán exportar los informes</w:t>
      </w:r>
      <w:r w:rsidR="001D322B">
        <w:rPr>
          <w:lang w:eastAsia="ar-SA"/>
        </w:rPr>
        <w:t xml:space="preserve"> y </w:t>
      </w:r>
      <w:r w:rsidR="001D322B" w:rsidRPr="001D322B">
        <w:rPr>
          <w:lang w:eastAsia="ar-SA"/>
        </w:rPr>
        <w:t>gráficos realizados.</w:t>
      </w:r>
    </w:p>
    <w:p w14:paraId="55B2186F" w14:textId="06CBE813" w:rsidR="00196000" w:rsidRDefault="00196000" w:rsidP="00196000">
      <w:pPr>
        <w:pStyle w:val="PSI-Ttulo2"/>
      </w:pPr>
      <w:bookmarkStart w:id="66" w:name="_Toc179410229"/>
      <w:r>
        <w:t>Caso de Uso 1</w:t>
      </w:r>
      <w:r w:rsidR="00445D15">
        <w:t>2</w:t>
      </w:r>
      <w:r>
        <w:t xml:space="preserve">: </w:t>
      </w:r>
      <w:r w:rsidR="009E4F11">
        <w:t>Realizar análisis de riesgo</w:t>
      </w:r>
      <w:r>
        <w:t>.</w:t>
      </w:r>
      <w:bookmarkEnd w:id="66"/>
    </w:p>
    <w:p w14:paraId="2C605056" w14:textId="77777777" w:rsidR="00196000" w:rsidRDefault="00196000" w:rsidP="00196000">
      <w:pPr>
        <w:pStyle w:val="PSI-Ttulo3"/>
      </w:pPr>
      <w:bookmarkStart w:id="67" w:name="_Toc179410230"/>
      <w:r>
        <w:t>Actores</w:t>
      </w:r>
      <w:bookmarkEnd w:id="67"/>
    </w:p>
    <w:p w14:paraId="68A20ABD" w14:textId="77777777" w:rsidR="00196000" w:rsidRDefault="00196000" w:rsidP="00196000">
      <w:pPr>
        <w:pStyle w:val="Prrafodelista"/>
        <w:numPr>
          <w:ilvl w:val="0"/>
          <w:numId w:val="13"/>
        </w:numPr>
      </w:pPr>
      <w:r>
        <w:t>Líder del proyecto.</w:t>
      </w:r>
    </w:p>
    <w:p w14:paraId="2B82DCAA" w14:textId="77777777" w:rsidR="00196000" w:rsidRDefault="00196000" w:rsidP="00196000">
      <w:pPr>
        <w:pStyle w:val="Prrafodelista"/>
        <w:numPr>
          <w:ilvl w:val="0"/>
          <w:numId w:val="13"/>
        </w:numPr>
      </w:pPr>
      <w:r>
        <w:t>Desarrolladores.</w:t>
      </w:r>
    </w:p>
    <w:p w14:paraId="56581DBA" w14:textId="77777777" w:rsidR="00196000" w:rsidRDefault="00196000" w:rsidP="00196000">
      <w:pPr>
        <w:pStyle w:val="PSI-Ttulo3"/>
      </w:pPr>
      <w:bookmarkStart w:id="68" w:name="_Toc179410231"/>
      <w:r>
        <w:t>Descripción</w:t>
      </w:r>
      <w:bookmarkEnd w:id="68"/>
    </w:p>
    <w:p w14:paraId="0D795CB6" w14:textId="4E0F7692" w:rsidR="00196000" w:rsidRDefault="00196000" w:rsidP="00196000">
      <w:pPr>
        <w:rPr>
          <w:lang w:eastAsia="ar-SA"/>
        </w:rPr>
      </w:pPr>
      <w:r>
        <w:rPr>
          <w:lang w:eastAsia="ar-SA"/>
        </w:rPr>
        <w:t>Precondición:</w:t>
      </w:r>
      <w:r w:rsidRPr="00081181">
        <w:rPr>
          <w:lang w:eastAsia="ar-SA"/>
        </w:rPr>
        <w:t xml:space="preserve"> </w:t>
      </w:r>
      <w:r>
        <w:rPr>
          <w:lang w:eastAsia="ar-SA"/>
        </w:rPr>
        <w:t>Realizar el C</w:t>
      </w:r>
      <w:r w:rsidR="00D903DD">
        <w:rPr>
          <w:lang w:eastAsia="ar-SA"/>
        </w:rPr>
        <w:t>aso de uso 1, estar vinculado a un</w:t>
      </w:r>
      <w:r>
        <w:rPr>
          <w:lang w:eastAsia="ar-SA"/>
        </w:rPr>
        <w:t xml:space="preserve"> proyecto y debe haber al menos un riesgo</w:t>
      </w:r>
      <w:r w:rsidR="00D903DD">
        <w:rPr>
          <w:lang w:eastAsia="ar-SA"/>
        </w:rPr>
        <w:t xml:space="preserve"> cargado</w:t>
      </w:r>
      <w:r>
        <w:rPr>
          <w:lang w:eastAsia="ar-SA"/>
        </w:rPr>
        <w:t>.</w:t>
      </w:r>
    </w:p>
    <w:p w14:paraId="24DDD724" w14:textId="33C1D189" w:rsidR="00C13492" w:rsidRDefault="00196000" w:rsidP="008D2017">
      <w:r>
        <w:rPr>
          <w:lang w:eastAsia="ar-SA"/>
        </w:rPr>
        <w:t xml:space="preserve">Descripción: </w:t>
      </w:r>
      <w:r w:rsidRPr="001D322B">
        <w:rPr>
          <w:lang w:eastAsia="ar-SA"/>
        </w:rPr>
        <w:t xml:space="preserve">Los </w:t>
      </w:r>
      <w:r>
        <w:rPr>
          <w:lang w:eastAsia="ar-SA"/>
        </w:rPr>
        <w:t>actores</w:t>
      </w:r>
      <w:r w:rsidRPr="001D322B">
        <w:rPr>
          <w:lang w:eastAsia="ar-SA"/>
        </w:rPr>
        <w:t xml:space="preserve"> podrán </w:t>
      </w:r>
      <w:r w:rsidR="009E4F11">
        <w:rPr>
          <w:lang w:eastAsia="ar-SA"/>
        </w:rPr>
        <w:t>solici</w:t>
      </w:r>
      <w:r w:rsidR="00FD7430">
        <w:rPr>
          <w:lang w:eastAsia="ar-SA"/>
        </w:rPr>
        <w:t xml:space="preserve">tar el análisis para visualizar los riesgos que necesiten una acción pendiente, es decir, </w:t>
      </w:r>
      <w:r w:rsidR="004725A6">
        <w:t xml:space="preserve">los riesgos que necesiten </w:t>
      </w:r>
      <w:r w:rsidR="004725A6" w:rsidRPr="004725A6">
        <w:t>una nueva evaluación o generar planes de mitigación y/o contingencia</w:t>
      </w:r>
      <w:r w:rsidRPr="001D322B">
        <w:rPr>
          <w:lang w:eastAsia="ar-SA"/>
        </w:rPr>
        <w:t>.</w:t>
      </w:r>
    </w:p>
    <w:p w14:paraId="47EE9B49" w14:textId="77777777" w:rsidR="001F1543" w:rsidRDefault="001F1543" w:rsidP="001F1543"/>
    <w:p w14:paraId="1CA0C0C5" w14:textId="77777777" w:rsidR="00F2658A" w:rsidRDefault="00F2658A" w:rsidP="00A57722">
      <w:pPr>
        <w:pStyle w:val="PSI-Ttulo1"/>
      </w:pPr>
      <w:bookmarkStart w:id="69" w:name="_Toc235007272"/>
      <w:bookmarkStart w:id="70" w:name="_Toc235009559"/>
      <w:bookmarkStart w:id="71" w:name="_Toc179410232"/>
      <w:r w:rsidRPr="000868E6">
        <w:t>Diagrama</w:t>
      </w:r>
      <w:bookmarkEnd w:id="69"/>
      <w:bookmarkEnd w:id="70"/>
      <w:r w:rsidR="00D74424">
        <w:t xml:space="preserve"> de Casos de Uso</w:t>
      </w:r>
      <w:bookmarkEnd w:id="71"/>
    </w:p>
    <w:p w14:paraId="1DB5DB97" w14:textId="10BA3857" w:rsidR="00D903DD" w:rsidRDefault="00E24EA7" w:rsidP="00AC735E">
      <w:pPr>
        <w:jc w:val="center"/>
      </w:pPr>
      <w:r>
        <w:rPr>
          <w:noProof/>
        </w:rPr>
        <w:drawing>
          <wp:inline distT="0" distB="0" distL="0" distR="0" wp14:anchorId="53101BF9" wp14:editId="01EB47CD">
            <wp:extent cx="5039995" cy="4192905"/>
            <wp:effectExtent l="0" t="0" r="8255" b="0"/>
            <wp:docPr id="2973095" name="Imagen 15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095" name="Imagen 15" descr="Diagrama, Esquemát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B6A5" w14:textId="492A469D" w:rsidR="00D903DD" w:rsidRPr="00D903DD" w:rsidRDefault="00D903DD" w:rsidP="00D903DD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>Fig. 1.1</w:t>
      </w:r>
      <w:r>
        <w:rPr>
          <w:noProof/>
        </w:rPr>
        <w:t>: Diagrama de Casos de Uso</w:t>
      </w:r>
      <w:r w:rsidRPr="00213641">
        <w:rPr>
          <w:noProof/>
        </w:rPr>
        <w:t>.</w:t>
      </w:r>
    </w:p>
    <w:p w14:paraId="05153350" w14:textId="10F0054B" w:rsidR="00F2658A" w:rsidRPr="006C6EFF" w:rsidRDefault="00F2658A" w:rsidP="00A57722">
      <w:pPr>
        <w:pStyle w:val="PSI-Ttulo1"/>
      </w:pPr>
      <w:bookmarkStart w:id="72" w:name="_Toc235007275"/>
      <w:bookmarkStart w:id="73" w:name="_Toc235009561"/>
      <w:bookmarkStart w:id="74" w:name="_Toc179410233"/>
      <w:r w:rsidRPr="006C6EFF">
        <w:t>Requerimientos Funcionales</w:t>
      </w:r>
      <w:bookmarkEnd w:id="72"/>
      <w:bookmarkEnd w:id="73"/>
      <w:bookmarkEnd w:id="74"/>
    </w:p>
    <w:p w14:paraId="051A3BDA" w14:textId="026BF319" w:rsidR="00F2658A" w:rsidRDefault="00F2658A" w:rsidP="00B70883">
      <w:pPr>
        <w:pStyle w:val="PSI-Comentario"/>
      </w:pPr>
      <w:r w:rsidRPr="003B79EC">
        <w:t>En este apartado se describ</w:t>
      </w:r>
      <w:r w:rsidR="003B79EC" w:rsidRPr="003B79EC">
        <w:t>en las funcionalidades y servicios que deben ser provistos por el sistema.</w:t>
      </w:r>
    </w:p>
    <w:p w14:paraId="47D72D1F" w14:textId="77777777" w:rsidR="00B70883" w:rsidRPr="00B70883" w:rsidRDefault="00B70883" w:rsidP="00B70883">
      <w:pPr>
        <w:pStyle w:val="PSI-Comentario"/>
        <w:rPr>
          <w:lang w:val="es-ES"/>
        </w:rPr>
      </w:pPr>
    </w:p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00994CBE" w14:textId="77777777" w:rsidTr="00CA298A">
        <w:tc>
          <w:tcPr>
            <w:tcW w:w="3402" w:type="dxa"/>
            <w:shd w:val="clear" w:color="auto" w:fill="F2F2F2"/>
            <w:vAlign w:val="center"/>
          </w:tcPr>
          <w:p w14:paraId="064F82CA" w14:textId="77777777" w:rsidR="00192C42" w:rsidRPr="005F7331" w:rsidRDefault="00192C42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335936D5" w14:textId="383856B1" w:rsidR="00192C42" w:rsidRPr="005F7331" w:rsidRDefault="00192C42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1</w:t>
            </w:r>
          </w:p>
        </w:tc>
      </w:tr>
      <w:tr w:rsidR="000900BC" w:rsidRPr="005F7331" w14:paraId="3869FA5E" w14:textId="77777777" w:rsidTr="00CA298A">
        <w:tc>
          <w:tcPr>
            <w:tcW w:w="3402" w:type="dxa"/>
            <w:shd w:val="clear" w:color="auto" w:fill="F2F2F2"/>
            <w:vAlign w:val="center"/>
          </w:tcPr>
          <w:p w14:paraId="1421D3D1" w14:textId="77777777" w:rsidR="00192C42" w:rsidRPr="005F7331" w:rsidRDefault="00192C42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70C7B4A4" w14:textId="2153E59C" w:rsidR="00192C42" w:rsidRPr="005F7331" w:rsidRDefault="00192C42" w:rsidP="00E63285">
            <w:pPr>
              <w:pStyle w:val="PSI-ComentarioenTabla"/>
              <w:rPr>
                <w:i w:val="0"/>
              </w:rPr>
            </w:pPr>
            <w:bookmarkStart w:id="75" w:name="_Hlk181300695"/>
            <w:r w:rsidRPr="005F7331">
              <w:rPr>
                <w:i w:val="0"/>
              </w:rPr>
              <w:t>Registrar</w:t>
            </w:r>
            <w:r w:rsidR="004516A7">
              <w:rPr>
                <w:i w:val="0"/>
              </w:rPr>
              <w:t>, modificar y eliminar</w:t>
            </w:r>
            <w:r w:rsidRPr="005F7331">
              <w:rPr>
                <w:i w:val="0"/>
              </w:rPr>
              <w:t xml:space="preserve"> usuarios</w:t>
            </w:r>
            <w:r w:rsidR="00561373">
              <w:rPr>
                <w:i w:val="0"/>
              </w:rPr>
              <w:t>.</w:t>
            </w:r>
            <w:bookmarkEnd w:id="75"/>
          </w:p>
        </w:tc>
      </w:tr>
      <w:tr w:rsidR="000900BC" w:rsidRPr="005F7331" w14:paraId="3C975673" w14:textId="77777777" w:rsidTr="00CA298A">
        <w:tc>
          <w:tcPr>
            <w:tcW w:w="3402" w:type="dxa"/>
            <w:shd w:val="clear" w:color="auto" w:fill="F2F2F2"/>
            <w:vAlign w:val="center"/>
          </w:tcPr>
          <w:p w14:paraId="54B6B0E7" w14:textId="77777777" w:rsidR="00192C42" w:rsidRPr="005F7331" w:rsidRDefault="00192C42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7FAD7611" w14:textId="3F28A9CD" w:rsidR="00192C42" w:rsidRPr="005F7331" w:rsidRDefault="00192C42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RF1</w:t>
            </w:r>
          </w:p>
        </w:tc>
      </w:tr>
      <w:tr w:rsidR="000900BC" w:rsidRPr="005F7331" w14:paraId="0B2C2B74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14DC3F64" w14:textId="77777777" w:rsidR="00192C42" w:rsidRPr="005F7331" w:rsidRDefault="00192C42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607888FD" w14:textId="56462851" w:rsidR="00192C42" w:rsidRPr="005F7331" w:rsidRDefault="00192C42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permitirá a los usuarios registrar el nombre y email de los usuarios que tendrán acceso al sistema.</w:t>
            </w:r>
          </w:p>
        </w:tc>
      </w:tr>
      <w:tr w:rsidR="000900BC" w:rsidRPr="005F7331" w14:paraId="62F5FF0F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88BB6F1" w14:textId="2BCEB342" w:rsidR="00192C42" w:rsidRPr="005F7331" w:rsidRDefault="00192C42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Los administradores del sistema podrán registrar el nombre y email, vinculado a una cuenta de Google, de los usuarios que tendrán acceso al sistema. </w:t>
            </w:r>
            <w:r w:rsidR="004516A7">
              <w:rPr>
                <w:i w:val="0"/>
              </w:rPr>
              <w:t>También podrán modificar los datos de los usuarios ya registrados o eliminarlos.</w:t>
            </w:r>
          </w:p>
        </w:tc>
      </w:tr>
      <w:tr w:rsidR="000900BC" w:rsidRPr="005F7331" w14:paraId="751C4D60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00486A22" w14:textId="433F00B3" w:rsidR="00192C42" w:rsidRPr="005F7331" w:rsidRDefault="00192C42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lastRenderedPageBreak/>
              <w:t>La prioridad es: Alta</w:t>
            </w:r>
            <w:r w:rsidR="00561373">
              <w:rPr>
                <w:i w:val="0"/>
              </w:rPr>
              <w:t>.</w:t>
            </w:r>
          </w:p>
        </w:tc>
      </w:tr>
    </w:tbl>
    <w:p w14:paraId="2A7F8B89" w14:textId="4C09B2FD" w:rsidR="00192C42" w:rsidRPr="005F7331" w:rsidRDefault="00192C42" w:rsidP="00B70883"/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59AED387" w14:textId="77777777" w:rsidTr="00CA298A">
        <w:tc>
          <w:tcPr>
            <w:tcW w:w="3402" w:type="dxa"/>
            <w:shd w:val="clear" w:color="auto" w:fill="F2F2F2"/>
            <w:vAlign w:val="center"/>
          </w:tcPr>
          <w:p w14:paraId="7A18C3C2" w14:textId="77777777" w:rsidR="00192C42" w:rsidRPr="005F7331" w:rsidRDefault="00192C42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231AE423" w14:textId="04633E7A" w:rsidR="00192C42" w:rsidRPr="005F7331" w:rsidRDefault="00192C42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2</w:t>
            </w:r>
          </w:p>
        </w:tc>
      </w:tr>
      <w:tr w:rsidR="000900BC" w:rsidRPr="005F7331" w14:paraId="12E026A7" w14:textId="77777777" w:rsidTr="00CA298A">
        <w:tc>
          <w:tcPr>
            <w:tcW w:w="3402" w:type="dxa"/>
            <w:shd w:val="clear" w:color="auto" w:fill="F2F2F2"/>
            <w:vAlign w:val="center"/>
          </w:tcPr>
          <w:p w14:paraId="22F5C074" w14:textId="77777777" w:rsidR="00192C42" w:rsidRPr="005F7331" w:rsidRDefault="00192C42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48E4F6E2" w14:textId="53E2CE58" w:rsidR="00192C42" w:rsidRPr="005F7331" w:rsidRDefault="004516A7" w:rsidP="00E63285">
            <w:pPr>
              <w:pStyle w:val="PSI-ComentarioenTabla"/>
              <w:rPr>
                <w:i w:val="0"/>
              </w:rPr>
            </w:pPr>
            <w:r>
              <w:rPr>
                <w:i w:val="0"/>
              </w:rPr>
              <w:t>Administrar perfiles de usuario.</w:t>
            </w:r>
          </w:p>
        </w:tc>
      </w:tr>
      <w:tr w:rsidR="000900BC" w:rsidRPr="005F7331" w14:paraId="06CECE87" w14:textId="77777777" w:rsidTr="00CA298A">
        <w:tc>
          <w:tcPr>
            <w:tcW w:w="3402" w:type="dxa"/>
            <w:shd w:val="clear" w:color="auto" w:fill="F2F2F2"/>
            <w:vAlign w:val="center"/>
          </w:tcPr>
          <w:p w14:paraId="3C379362" w14:textId="77777777" w:rsidR="00192C42" w:rsidRPr="005F7331" w:rsidRDefault="00192C42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3B1DF1B7" w14:textId="2D1CEB11" w:rsidR="00192C42" w:rsidRPr="005F7331" w:rsidRDefault="00192C42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RF2</w:t>
            </w:r>
          </w:p>
        </w:tc>
      </w:tr>
      <w:tr w:rsidR="000900BC" w:rsidRPr="005F7331" w14:paraId="3ED15F3A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46D5CABD" w14:textId="77777777" w:rsidR="00192C42" w:rsidRPr="005F7331" w:rsidRDefault="00192C42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12CF8942" w14:textId="6C715B17" w:rsidR="00192C42" w:rsidRPr="005F7331" w:rsidRDefault="00192C42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El sistema permitirá a los usuarios asignar los </w:t>
            </w:r>
            <w:r w:rsidR="00FB4407" w:rsidRPr="005F7331">
              <w:rPr>
                <w:i w:val="0"/>
              </w:rPr>
              <w:t>perfiles</w:t>
            </w:r>
            <w:r w:rsidRPr="005F7331">
              <w:rPr>
                <w:i w:val="0"/>
              </w:rPr>
              <w:t xml:space="preserve"> de los usuarios.</w:t>
            </w:r>
          </w:p>
        </w:tc>
      </w:tr>
      <w:tr w:rsidR="000900BC" w:rsidRPr="005F7331" w14:paraId="683115E8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3CA1D14" w14:textId="02A635E4" w:rsidR="00192C42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Los administradores pueden asignar para cada usuario registrado en el sistema un perfil de usuario.</w:t>
            </w:r>
            <w:r w:rsidR="004516A7">
              <w:rPr>
                <w:i w:val="0"/>
              </w:rPr>
              <w:t xml:space="preserve"> También pueden agregar, eliminar o modificar perfiles de usuario.</w:t>
            </w:r>
          </w:p>
          <w:p w14:paraId="25484699" w14:textId="77777777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Administrador </w:t>
            </w:r>
            <w:r w:rsidRPr="005F7331">
              <w:rPr>
                <w:i w:val="0"/>
              </w:rPr>
              <w:sym w:font="Wingdings" w:char="F0E0"/>
            </w:r>
            <w:r w:rsidRPr="005F7331">
              <w:rPr>
                <w:i w:val="0"/>
              </w:rPr>
              <w:t xml:space="preserve"> Acceso total a las funciones del sistema.</w:t>
            </w:r>
          </w:p>
          <w:p w14:paraId="4B612D5A" w14:textId="70F9AC78" w:rsidR="00860A04" w:rsidRPr="005F7331" w:rsidRDefault="001E2F46" w:rsidP="00E63285">
            <w:pPr>
              <w:pStyle w:val="PSI-ComentarioenTabla"/>
              <w:rPr>
                <w:i w:val="0"/>
              </w:rPr>
            </w:pPr>
            <w:r>
              <w:rPr>
                <w:i w:val="0"/>
              </w:rPr>
              <w:t>Usuario estándar</w:t>
            </w:r>
            <w:r w:rsidR="00860A04" w:rsidRPr="005F7331">
              <w:rPr>
                <w:i w:val="0"/>
              </w:rPr>
              <w:t xml:space="preserve"> </w:t>
            </w:r>
            <w:r w:rsidR="00860A04" w:rsidRPr="005F7331">
              <w:rPr>
                <w:i w:val="0"/>
              </w:rPr>
              <w:sym w:font="Wingdings" w:char="F0E0"/>
            </w:r>
            <w:r w:rsidR="00860A04" w:rsidRPr="005F7331">
              <w:rPr>
                <w:i w:val="0"/>
              </w:rPr>
              <w:t xml:space="preserve"> Puede ser asignado a un</w:t>
            </w:r>
            <w:r w:rsidR="00561373">
              <w:rPr>
                <w:i w:val="0"/>
              </w:rPr>
              <w:t>o o más</w:t>
            </w:r>
            <w:r w:rsidR="00860A04" w:rsidRPr="005F7331">
              <w:rPr>
                <w:i w:val="0"/>
              </w:rPr>
              <w:t xml:space="preserve"> proyecto</w:t>
            </w:r>
            <w:r w:rsidR="00561373">
              <w:rPr>
                <w:i w:val="0"/>
              </w:rPr>
              <w:t>s</w:t>
            </w:r>
            <w:r w:rsidR="00860A04" w:rsidRPr="005F7331">
              <w:rPr>
                <w:i w:val="0"/>
              </w:rPr>
              <w:t xml:space="preserve"> y realizar funciones dentro de </w:t>
            </w:r>
            <w:r w:rsidR="00561373">
              <w:rPr>
                <w:i w:val="0"/>
              </w:rPr>
              <w:t>cada uno.</w:t>
            </w:r>
          </w:p>
          <w:p w14:paraId="013EFB08" w14:textId="5D40727E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Espectador </w:t>
            </w:r>
            <w:r w:rsidRPr="005F7331">
              <w:rPr>
                <w:i w:val="0"/>
              </w:rPr>
              <w:sym w:font="Wingdings" w:char="F0E0"/>
            </w:r>
            <w:r w:rsidRPr="005F7331">
              <w:rPr>
                <w:i w:val="0"/>
              </w:rPr>
              <w:t xml:space="preserve"> Puede visualizar los proyectos</w:t>
            </w:r>
            <w:r w:rsidR="009846C0">
              <w:rPr>
                <w:i w:val="0"/>
              </w:rPr>
              <w:t xml:space="preserve"> a lo que esté vinculado</w:t>
            </w:r>
            <w:r w:rsidRPr="005F7331">
              <w:rPr>
                <w:i w:val="0"/>
              </w:rPr>
              <w:t>.</w:t>
            </w:r>
          </w:p>
        </w:tc>
      </w:tr>
      <w:tr w:rsidR="000900BC" w:rsidRPr="005F7331" w14:paraId="13BC5E90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086B3427" w14:textId="630AB28F" w:rsidR="00192C42" w:rsidRPr="005F7331" w:rsidRDefault="00192C42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La prioridad es: </w:t>
            </w:r>
            <w:r w:rsidR="00860A04" w:rsidRPr="005F7331">
              <w:rPr>
                <w:i w:val="0"/>
              </w:rPr>
              <w:t>Alta</w:t>
            </w:r>
            <w:r w:rsidR="00561373">
              <w:rPr>
                <w:i w:val="0"/>
              </w:rPr>
              <w:t>.</w:t>
            </w:r>
          </w:p>
        </w:tc>
      </w:tr>
    </w:tbl>
    <w:p w14:paraId="09BB3763" w14:textId="4664F7B4" w:rsidR="00E60D37" w:rsidRPr="005F7331" w:rsidRDefault="00E60D37" w:rsidP="00B70883"/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3B45DA53" w14:textId="77777777" w:rsidTr="00CA298A">
        <w:tc>
          <w:tcPr>
            <w:tcW w:w="3402" w:type="dxa"/>
            <w:shd w:val="clear" w:color="auto" w:fill="F2F2F2"/>
            <w:vAlign w:val="center"/>
          </w:tcPr>
          <w:p w14:paraId="5F76F6F8" w14:textId="77777777" w:rsidR="00860A04" w:rsidRPr="005F7331" w:rsidRDefault="00860A04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71ED64ED" w14:textId="7E61AF6B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3</w:t>
            </w:r>
          </w:p>
        </w:tc>
      </w:tr>
      <w:tr w:rsidR="000900BC" w:rsidRPr="005F7331" w14:paraId="2896E65D" w14:textId="77777777" w:rsidTr="00CA298A">
        <w:tc>
          <w:tcPr>
            <w:tcW w:w="3402" w:type="dxa"/>
            <w:shd w:val="clear" w:color="auto" w:fill="F2F2F2"/>
            <w:vAlign w:val="center"/>
          </w:tcPr>
          <w:p w14:paraId="01D5704F" w14:textId="77777777" w:rsidR="00860A04" w:rsidRPr="005F7331" w:rsidRDefault="00860A04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7442251E" w14:textId="264242E4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Iniciar sesión</w:t>
            </w:r>
            <w:r w:rsidR="00561373">
              <w:rPr>
                <w:i w:val="0"/>
              </w:rPr>
              <w:t>.</w:t>
            </w:r>
          </w:p>
        </w:tc>
      </w:tr>
      <w:tr w:rsidR="000900BC" w:rsidRPr="005F7331" w14:paraId="3BD27E2F" w14:textId="77777777" w:rsidTr="00CA298A">
        <w:tc>
          <w:tcPr>
            <w:tcW w:w="3402" w:type="dxa"/>
            <w:shd w:val="clear" w:color="auto" w:fill="F2F2F2"/>
            <w:vAlign w:val="center"/>
          </w:tcPr>
          <w:p w14:paraId="40104EEF" w14:textId="77777777" w:rsidR="00860A04" w:rsidRPr="005F7331" w:rsidRDefault="00860A04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4CB0F5CC" w14:textId="625F8487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RF3</w:t>
            </w:r>
          </w:p>
        </w:tc>
      </w:tr>
      <w:tr w:rsidR="000900BC" w:rsidRPr="005F7331" w14:paraId="0D4042FC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153F9A35" w14:textId="77777777" w:rsidR="00860A04" w:rsidRPr="005F7331" w:rsidRDefault="00860A04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440BA185" w14:textId="45624AC8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permitirá a los usuarios iniciar sesión con su cuenta de Google.</w:t>
            </w:r>
          </w:p>
        </w:tc>
      </w:tr>
      <w:tr w:rsidR="000900BC" w:rsidRPr="005F7331" w14:paraId="13376274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55684F3" w14:textId="2459E86C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Los usu</w:t>
            </w:r>
            <w:r w:rsidR="00561373">
              <w:rPr>
                <w:i w:val="0"/>
              </w:rPr>
              <w:t>arios que hayan sido registrados</w:t>
            </w:r>
            <w:r w:rsidRPr="005F7331">
              <w:rPr>
                <w:i w:val="0"/>
              </w:rPr>
              <w:t xml:space="preserve"> previamente en el sistema por un administrador pueden iniciar sesión utilizando su cuenta de Google.</w:t>
            </w:r>
          </w:p>
        </w:tc>
      </w:tr>
      <w:tr w:rsidR="000900BC" w:rsidRPr="005F7331" w14:paraId="0BB884AD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4A3FC6C0" w14:textId="2C71087E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La prioridad es: Alta</w:t>
            </w:r>
            <w:r w:rsidR="00561373">
              <w:rPr>
                <w:i w:val="0"/>
              </w:rPr>
              <w:t>.</w:t>
            </w:r>
          </w:p>
        </w:tc>
      </w:tr>
    </w:tbl>
    <w:p w14:paraId="591D98AC" w14:textId="77777777" w:rsidR="00860A04" w:rsidRPr="005F7331" w:rsidRDefault="00860A04" w:rsidP="00B70883"/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5F327B85" w14:textId="77777777" w:rsidTr="00CA298A">
        <w:tc>
          <w:tcPr>
            <w:tcW w:w="3402" w:type="dxa"/>
            <w:shd w:val="clear" w:color="auto" w:fill="F2F2F2"/>
            <w:vAlign w:val="center"/>
          </w:tcPr>
          <w:p w14:paraId="2CA6CF6A" w14:textId="77777777" w:rsidR="00860A04" w:rsidRPr="005F7331" w:rsidRDefault="00860A04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166FEF0D" w14:textId="16B19DC6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4</w:t>
            </w:r>
          </w:p>
        </w:tc>
      </w:tr>
      <w:tr w:rsidR="000900BC" w:rsidRPr="005F7331" w14:paraId="502027E2" w14:textId="77777777" w:rsidTr="00CA298A">
        <w:tc>
          <w:tcPr>
            <w:tcW w:w="3402" w:type="dxa"/>
            <w:shd w:val="clear" w:color="auto" w:fill="F2F2F2"/>
            <w:vAlign w:val="center"/>
          </w:tcPr>
          <w:p w14:paraId="2EB98731" w14:textId="77777777" w:rsidR="00860A04" w:rsidRPr="005F7331" w:rsidRDefault="00860A04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1E842F88" w14:textId="24FD6D5A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Crear</w:t>
            </w:r>
            <w:r w:rsidR="00B86948">
              <w:rPr>
                <w:i w:val="0"/>
              </w:rPr>
              <w:t>, modificar y eliminar</w:t>
            </w:r>
            <w:r w:rsidRPr="005F7331">
              <w:rPr>
                <w:i w:val="0"/>
              </w:rPr>
              <w:t xml:space="preserve"> proyecto</w:t>
            </w:r>
            <w:r w:rsidR="00B86948">
              <w:rPr>
                <w:i w:val="0"/>
              </w:rPr>
              <w:t>s</w:t>
            </w:r>
            <w:r w:rsidR="00561373">
              <w:rPr>
                <w:i w:val="0"/>
              </w:rPr>
              <w:t>.</w:t>
            </w:r>
          </w:p>
        </w:tc>
      </w:tr>
      <w:tr w:rsidR="000900BC" w:rsidRPr="005F7331" w14:paraId="7D3C9316" w14:textId="77777777" w:rsidTr="00CA298A">
        <w:tc>
          <w:tcPr>
            <w:tcW w:w="3402" w:type="dxa"/>
            <w:shd w:val="clear" w:color="auto" w:fill="F2F2F2"/>
            <w:vAlign w:val="center"/>
          </w:tcPr>
          <w:p w14:paraId="7CA6DAC5" w14:textId="77777777" w:rsidR="00860A04" w:rsidRPr="005F7331" w:rsidRDefault="00860A04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2823B752" w14:textId="585A1691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RF4</w:t>
            </w:r>
          </w:p>
        </w:tc>
      </w:tr>
      <w:tr w:rsidR="000900BC" w:rsidRPr="005F7331" w14:paraId="7314DD84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17E3AC14" w14:textId="77777777" w:rsidR="00860A04" w:rsidRPr="005F7331" w:rsidRDefault="00860A04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144D4320" w14:textId="2EF067DA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permitirá a los usuarios crear proyectos.</w:t>
            </w:r>
          </w:p>
        </w:tc>
      </w:tr>
      <w:tr w:rsidR="000900BC" w:rsidRPr="005F7331" w14:paraId="77E2CC89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2830851" w14:textId="17BA1CA5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lastRenderedPageBreak/>
              <w:t>Los administradores del sistema podrán crear proyectos. Para cada proyecto se debe registrar nombre y descripción</w:t>
            </w:r>
            <w:r w:rsidR="00D44C0F" w:rsidRPr="005F7331">
              <w:rPr>
                <w:i w:val="0"/>
              </w:rPr>
              <w:t xml:space="preserve"> del proyecto</w:t>
            </w:r>
            <w:r w:rsidRPr="005F7331">
              <w:rPr>
                <w:i w:val="0"/>
              </w:rPr>
              <w:t>.</w:t>
            </w:r>
          </w:p>
        </w:tc>
      </w:tr>
      <w:tr w:rsidR="000900BC" w:rsidRPr="005F7331" w14:paraId="35355A6D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52CD9E0E" w14:textId="075F9CDF" w:rsidR="00860A04" w:rsidRPr="005F7331" w:rsidRDefault="00860A04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La prioridad es: Alta</w:t>
            </w:r>
            <w:r w:rsidR="00561373">
              <w:rPr>
                <w:i w:val="0"/>
              </w:rPr>
              <w:t>.</w:t>
            </w:r>
          </w:p>
        </w:tc>
      </w:tr>
    </w:tbl>
    <w:p w14:paraId="2CBEBEB4" w14:textId="77777777" w:rsidR="00860A04" w:rsidRPr="005F7331" w:rsidRDefault="00860A04" w:rsidP="00B70883"/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3F826F55" w14:textId="77777777" w:rsidTr="00CA298A">
        <w:tc>
          <w:tcPr>
            <w:tcW w:w="3402" w:type="dxa"/>
            <w:shd w:val="clear" w:color="auto" w:fill="F2F2F2"/>
            <w:vAlign w:val="center"/>
          </w:tcPr>
          <w:p w14:paraId="738EA000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419D02D5" w14:textId="5D3A1099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5</w:t>
            </w:r>
          </w:p>
        </w:tc>
      </w:tr>
      <w:tr w:rsidR="000900BC" w:rsidRPr="005F7331" w14:paraId="47130CB5" w14:textId="77777777" w:rsidTr="00CA298A">
        <w:tc>
          <w:tcPr>
            <w:tcW w:w="3402" w:type="dxa"/>
            <w:shd w:val="clear" w:color="auto" w:fill="F2F2F2"/>
            <w:vAlign w:val="center"/>
          </w:tcPr>
          <w:p w14:paraId="09F5F470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3BAF1706" w14:textId="7A11DB58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Asignar participantes</w:t>
            </w:r>
            <w:r w:rsidR="00561373">
              <w:rPr>
                <w:i w:val="0"/>
              </w:rPr>
              <w:t>.</w:t>
            </w:r>
          </w:p>
        </w:tc>
      </w:tr>
      <w:tr w:rsidR="000900BC" w:rsidRPr="005F7331" w14:paraId="31D7D3F8" w14:textId="77777777" w:rsidTr="00CA298A">
        <w:tc>
          <w:tcPr>
            <w:tcW w:w="3402" w:type="dxa"/>
            <w:shd w:val="clear" w:color="auto" w:fill="F2F2F2"/>
            <w:vAlign w:val="center"/>
          </w:tcPr>
          <w:p w14:paraId="40DB5931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39F973AF" w14:textId="45626032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RF5</w:t>
            </w:r>
          </w:p>
        </w:tc>
      </w:tr>
      <w:tr w:rsidR="000900BC" w:rsidRPr="005F7331" w14:paraId="53C25E3B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3FEBB14D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4FFDB981" w14:textId="5D364F98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permitirá a los usuarios asignar los usuarios participantes de un proyecto.</w:t>
            </w:r>
          </w:p>
        </w:tc>
      </w:tr>
      <w:tr w:rsidR="000900BC" w:rsidRPr="005F7331" w14:paraId="12488730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2A5EB80" w14:textId="5EE3EBC1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Los administradores podrán asignar a los usuarios participantes de un proyecto ya creado y definir su rol dentro del proyecto (líder de proyecto o </w:t>
            </w:r>
            <w:r w:rsidR="00570D68">
              <w:rPr>
                <w:i w:val="0"/>
              </w:rPr>
              <w:t>desarrollador</w:t>
            </w:r>
            <w:r w:rsidRPr="005F7331">
              <w:rPr>
                <w:i w:val="0"/>
              </w:rPr>
              <w:t>). Un mismo usuario puede estar asignado a múltiples proyectos con roles diferentes. Los usuarios con el perfil de espectador no pueden participar de los proyectos.</w:t>
            </w:r>
          </w:p>
        </w:tc>
      </w:tr>
      <w:tr w:rsidR="000900BC" w:rsidRPr="005F7331" w14:paraId="6E6A398C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7CB95E79" w14:textId="0EE41894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La prioridad es: Alta</w:t>
            </w:r>
            <w:r w:rsidR="00561373">
              <w:rPr>
                <w:i w:val="0"/>
              </w:rPr>
              <w:t>.</w:t>
            </w:r>
          </w:p>
        </w:tc>
      </w:tr>
    </w:tbl>
    <w:p w14:paraId="41D8FA53" w14:textId="77777777" w:rsidR="00E60D37" w:rsidRPr="005F7331" w:rsidRDefault="00E60D37" w:rsidP="00B70883"/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694D74CE" w14:textId="77777777" w:rsidTr="00CA298A">
        <w:tc>
          <w:tcPr>
            <w:tcW w:w="3402" w:type="dxa"/>
            <w:shd w:val="clear" w:color="auto" w:fill="F2F2F2"/>
            <w:vAlign w:val="center"/>
          </w:tcPr>
          <w:p w14:paraId="7C2E97C8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2281D177" w14:textId="2F98E751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6</w:t>
            </w:r>
          </w:p>
        </w:tc>
      </w:tr>
      <w:tr w:rsidR="000900BC" w:rsidRPr="005F7331" w14:paraId="41412DB4" w14:textId="77777777" w:rsidTr="00CA298A">
        <w:tc>
          <w:tcPr>
            <w:tcW w:w="3402" w:type="dxa"/>
            <w:shd w:val="clear" w:color="auto" w:fill="F2F2F2"/>
            <w:vAlign w:val="center"/>
          </w:tcPr>
          <w:p w14:paraId="5B86F3FA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634AA24C" w14:textId="5F8F9B56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Modificar información de proyecto</w:t>
            </w:r>
            <w:r w:rsidR="00561373">
              <w:rPr>
                <w:i w:val="0"/>
              </w:rPr>
              <w:t>.</w:t>
            </w:r>
          </w:p>
        </w:tc>
      </w:tr>
      <w:tr w:rsidR="000900BC" w:rsidRPr="005F7331" w14:paraId="02169539" w14:textId="77777777" w:rsidTr="00CA298A">
        <w:tc>
          <w:tcPr>
            <w:tcW w:w="3402" w:type="dxa"/>
            <w:shd w:val="clear" w:color="auto" w:fill="F2F2F2"/>
            <w:vAlign w:val="center"/>
          </w:tcPr>
          <w:p w14:paraId="7C832209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4DBDB6B1" w14:textId="1E347EC6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RF6</w:t>
            </w:r>
          </w:p>
        </w:tc>
      </w:tr>
      <w:tr w:rsidR="000900BC" w:rsidRPr="005F7331" w14:paraId="12A667C3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376754EB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12319178" w14:textId="23472D94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permitirá a los usuarios modificar la información del proyecto</w:t>
            </w:r>
            <w:r w:rsidR="00561373">
              <w:rPr>
                <w:i w:val="0"/>
              </w:rPr>
              <w:t>.</w:t>
            </w:r>
          </w:p>
        </w:tc>
      </w:tr>
      <w:tr w:rsidR="000900BC" w:rsidRPr="005F7331" w14:paraId="0AC2A7F4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14E75C0A" w14:textId="76266F7C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Los administradores o </w:t>
            </w:r>
            <w:r w:rsidR="00561373" w:rsidRPr="005F7331">
              <w:rPr>
                <w:i w:val="0"/>
              </w:rPr>
              <w:t>líderes</w:t>
            </w:r>
            <w:r w:rsidRPr="005F7331">
              <w:rPr>
                <w:i w:val="0"/>
              </w:rPr>
              <w:t xml:space="preserve"> de proyecto podrán modificar el nombre</w:t>
            </w:r>
            <w:r w:rsidR="00977D66" w:rsidRPr="005F7331">
              <w:rPr>
                <w:i w:val="0"/>
              </w:rPr>
              <w:t xml:space="preserve"> y descripción de un proyecto.</w:t>
            </w:r>
          </w:p>
        </w:tc>
      </w:tr>
      <w:tr w:rsidR="000900BC" w:rsidRPr="005F7331" w14:paraId="56DFBE19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11892F14" w14:textId="3B8FEAA6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La prioridad es: </w:t>
            </w:r>
            <w:r w:rsidR="00977D66" w:rsidRPr="005F7331">
              <w:rPr>
                <w:i w:val="0"/>
              </w:rPr>
              <w:t>Media</w:t>
            </w:r>
            <w:r w:rsidR="00561373">
              <w:rPr>
                <w:i w:val="0"/>
              </w:rPr>
              <w:t>.</w:t>
            </w:r>
          </w:p>
        </w:tc>
      </w:tr>
    </w:tbl>
    <w:p w14:paraId="25D19004" w14:textId="77777777" w:rsidR="00D44C0F" w:rsidRPr="005F7331" w:rsidRDefault="00D44C0F" w:rsidP="00B70883"/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6EF531BD" w14:textId="77777777" w:rsidTr="00CA298A">
        <w:tc>
          <w:tcPr>
            <w:tcW w:w="3402" w:type="dxa"/>
            <w:shd w:val="clear" w:color="auto" w:fill="F2F2F2"/>
            <w:vAlign w:val="center"/>
          </w:tcPr>
          <w:p w14:paraId="11CC07EB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5B588BB9" w14:textId="401C7E54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7</w:t>
            </w:r>
          </w:p>
        </w:tc>
      </w:tr>
      <w:tr w:rsidR="000900BC" w:rsidRPr="005F7331" w14:paraId="5A0F5B79" w14:textId="77777777" w:rsidTr="00CA298A">
        <w:tc>
          <w:tcPr>
            <w:tcW w:w="3402" w:type="dxa"/>
            <w:shd w:val="clear" w:color="auto" w:fill="F2F2F2"/>
            <w:vAlign w:val="center"/>
          </w:tcPr>
          <w:p w14:paraId="4F821153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4BDF8C1F" w14:textId="1B29ACDC" w:rsidR="00D44C0F" w:rsidRPr="005F7331" w:rsidRDefault="00977D66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Añadir riesgos</w:t>
            </w:r>
            <w:r w:rsidR="00561373">
              <w:rPr>
                <w:i w:val="0"/>
              </w:rPr>
              <w:t>.</w:t>
            </w:r>
          </w:p>
        </w:tc>
      </w:tr>
      <w:tr w:rsidR="000900BC" w:rsidRPr="005F7331" w14:paraId="7691E41E" w14:textId="77777777" w:rsidTr="00CA298A">
        <w:tc>
          <w:tcPr>
            <w:tcW w:w="3402" w:type="dxa"/>
            <w:shd w:val="clear" w:color="auto" w:fill="F2F2F2"/>
            <w:vAlign w:val="center"/>
          </w:tcPr>
          <w:p w14:paraId="1A352579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03EB57BF" w14:textId="1287C164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RF7</w:t>
            </w:r>
          </w:p>
        </w:tc>
      </w:tr>
      <w:tr w:rsidR="000900BC" w:rsidRPr="005F7331" w14:paraId="6541CE8E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55E959C5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7425B29B" w14:textId="2D9061F9" w:rsidR="00D44C0F" w:rsidRPr="005F7331" w:rsidRDefault="00977D66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permitirá a los usuarios cargar riesgos a un listado de riesgos del proyecto.</w:t>
            </w:r>
          </w:p>
        </w:tc>
      </w:tr>
      <w:tr w:rsidR="000900BC" w:rsidRPr="005F7331" w14:paraId="52713C81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89E0D4E" w14:textId="60E5EB22" w:rsidR="00D44C0F" w:rsidRPr="005F7331" w:rsidRDefault="00977D66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lastRenderedPageBreak/>
              <w:t>Los usuarios participantes de un proyecto podrán agregar riesgos a un listado de riesgos asociado a ese proyecto. Cada riesgo tendrá un ID único (asignado por el sistema), descripción, categoría y responsable.</w:t>
            </w:r>
          </w:p>
        </w:tc>
      </w:tr>
      <w:tr w:rsidR="000900BC" w:rsidRPr="005F7331" w14:paraId="67086198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436DD16F" w14:textId="28D9437F" w:rsidR="00D44C0F" w:rsidRPr="005F7331" w:rsidRDefault="00D44C0F" w:rsidP="00E63285">
            <w:pPr>
              <w:pStyle w:val="PSI-ComentarioenTabla"/>
              <w:rPr>
                <w:i w:val="0"/>
                <w:u w:val="single"/>
              </w:rPr>
            </w:pPr>
            <w:r w:rsidRPr="005F7331">
              <w:rPr>
                <w:i w:val="0"/>
              </w:rPr>
              <w:t xml:space="preserve">La prioridad es: </w:t>
            </w:r>
            <w:r w:rsidR="00977D66" w:rsidRPr="005F7331">
              <w:rPr>
                <w:i w:val="0"/>
              </w:rPr>
              <w:t>Alta</w:t>
            </w:r>
            <w:r w:rsidR="00561373">
              <w:rPr>
                <w:i w:val="0"/>
              </w:rPr>
              <w:t>.</w:t>
            </w:r>
          </w:p>
        </w:tc>
      </w:tr>
    </w:tbl>
    <w:p w14:paraId="0F37E436" w14:textId="77777777" w:rsidR="00D44C0F" w:rsidRPr="005F7331" w:rsidRDefault="00D44C0F" w:rsidP="00B70883"/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5C03B9C2" w14:textId="77777777" w:rsidTr="00CA298A">
        <w:tc>
          <w:tcPr>
            <w:tcW w:w="3402" w:type="dxa"/>
            <w:shd w:val="clear" w:color="auto" w:fill="F2F2F2"/>
            <w:vAlign w:val="center"/>
          </w:tcPr>
          <w:p w14:paraId="1CB99DC0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17E58A9F" w14:textId="558CC967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8</w:t>
            </w:r>
          </w:p>
        </w:tc>
      </w:tr>
      <w:tr w:rsidR="000900BC" w:rsidRPr="005F7331" w14:paraId="6EFAB66F" w14:textId="77777777" w:rsidTr="00CA298A">
        <w:tc>
          <w:tcPr>
            <w:tcW w:w="3402" w:type="dxa"/>
            <w:shd w:val="clear" w:color="auto" w:fill="F2F2F2"/>
            <w:vAlign w:val="center"/>
          </w:tcPr>
          <w:p w14:paraId="15FA2E52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39CFABB3" w14:textId="31FF353B" w:rsidR="00D44C0F" w:rsidRPr="005F7331" w:rsidRDefault="001613B8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Modificar riesgos</w:t>
            </w:r>
            <w:r w:rsidR="00561373">
              <w:rPr>
                <w:i w:val="0"/>
              </w:rPr>
              <w:t>.</w:t>
            </w:r>
          </w:p>
        </w:tc>
      </w:tr>
      <w:tr w:rsidR="000900BC" w:rsidRPr="005F7331" w14:paraId="31110CF2" w14:textId="77777777" w:rsidTr="00CA298A">
        <w:tc>
          <w:tcPr>
            <w:tcW w:w="3402" w:type="dxa"/>
            <w:shd w:val="clear" w:color="auto" w:fill="F2F2F2"/>
            <w:vAlign w:val="center"/>
          </w:tcPr>
          <w:p w14:paraId="2335BA4F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5F393773" w14:textId="485DBDE0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RF8</w:t>
            </w:r>
          </w:p>
        </w:tc>
      </w:tr>
      <w:tr w:rsidR="000900BC" w:rsidRPr="005F7331" w14:paraId="191CA4C1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762A7567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55E6FA49" w14:textId="669BB0D3" w:rsidR="00D44C0F" w:rsidRPr="005F7331" w:rsidRDefault="001613B8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permitirá a los usuarios modificar y eliminar los riesgos en la lista de riesgos.</w:t>
            </w:r>
          </w:p>
        </w:tc>
      </w:tr>
      <w:tr w:rsidR="000900BC" w:rsidRPr="005F7331" w14:paraId="602D90DC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AE9389B" w14:textId="5F0E2CA1" w:rsidR="00D44C0F" w:rsidRPr="005F7331" w:rsidRDefault="001613B8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Los </w:t>
            </w:r>
            <w:r w:rsidR="00561373" w:rsidRPr="005F7331">
              <w:rPr>
                <w:i w:val="0"/>
              </w:rPr>
              <w:t>líderes</w:t>
            </w:r>
            <w:r w:rsidRPr="005F7331">
              <w:rPr>
                <w:i w:val="0"/>
              </w:rPr>
              <w:t xml:space="preserve"> de un proyecto podrán modificar o eliminar los riesgos de la lista de riesgos del proyecto.</w:t>
            </w:r>
          </w:p>
        </w:tc>
      </w:tr>
      <w:tr w:rsidR="000900BC" w:rsidRPr="005F7331" w14:paraId="46D56EBB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4F1B402E" w14:textId="3DD2FE58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Atributo: Prioridad</w:t>
            </w:r>
            <w:r w:rsidR="00561373">
              <w:rPr>
                <w:i w:val="0"/>
              </w:rPr>
              <w:t>.</w:t>
            </w:r>
          </w:p>
          <w:p w14:paraId="5D37F596" w14:textId="246E3B21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La prioridad es: </w:t>
            </w:r>
            <w:r w:rsidR="001613B8" w:rsidRPr="005F7331">
              <w:rPr>
                <w:i w:val="0"/>
              </w:rPr>
              <w:t>Alta</w:t>
            </w:r>
            <w:r w:rsidR="00561373">
              <w:rPr>
                <w:i w:val="0"/>
              </w:rPr>
              <w:t>.</w:t>
            </w:r>
          </w:p>
        </w:tc>
      </w:tr>
    </w:tbl>
    <w:p w14:paraId="37A159E5" w14:textId="77777777" w:rsidR="00D44C0F" w:rsidRDefault="00D44C0F" w:rsidP="00B70883"/>
    <w:p w14:paraId="792B06AD" w14:textId="77777777" w:rsidR="00A24DFF" w:rsidRDefault="00A24DFF" w:rsidP="00B70883"/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32C6746C" w14:textId="77777777" w:rsidTr="00CA298A">
        <w:tc>
          <w:tcPr>
            <w:tcW w:w="3402" w:type="dxa"/>
            <w:shd w:val="clear" w:color="auto" w:fill="F2F2F2"/>
            <w:vAlign w:val="center"/>
          </w:tcPr>
          <w:p w14:paraId="79A0E1E7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2C076550" w14:textId="68F34845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9</w:t>
            </w:r>
          </w:p>
        </w:tc>
      </w:tr>
      <w:tr w:rsidR="000900BC" w:rsidRPr="005F7331" w14:paraId="6C1DE664" w14:textId="77777777" w:rsidTr="00CA298A">
        <w:tc>
          <w:tcPr>
            <w:tcW w:w="3402" w:type="dxa"/>
            <w:shd w:val="clear" w:color="auto" w:fill="F2F2F2"/>
            <w:vAlign w:val="center"/>
          </w:tcPr>
          <w:p w14:paraId="026D1C38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2EE040AD" w14:textId="6F42B45B" w:rsidR="00D44C0F" w:rsidRPr="005F7331" w:rsidRDefault="001613B8" w:rsidP="00E63285">
            <w:pPr>
              <w:pStyle w:val="PSI-ComentarioenTabla"/>
              <w:rPr>
                <w:i w:val="0"/>
                <w:u w:val="single"/>
              </w:rPr>
            </w:pPr>
            <w:r w:rsidRPr="005F7331">
              <w:rPr>
                <w:i w:val="0"/>
              </w:rPr>
              <w:t xml:space="preserve">Añadir, modificar y eliminar </w:t>
            </w:r>
            <w:r w:rsidR="00A24DFF">
              <w:rPr>
                <w:i w:val="0"/>
              </w:rPr>
              <w:t>categorías.</w:t>
            </w:r>
          </w:p>
        </w:tc>
      </w:tr>
      <w:tr w:rsidR="000900BC" w:rsidRPr="005F7331" w14:paraId="5C0891D2" w14:textId="77777777" w:rsidTr="00CA298A">
        <w:tc>
          <w:tcPr>
            <w:tcW w:w="3402" w:type="dxa"/>
            <w:shd w:val="clear" w:color="auto" w:fill="F2F2F2"/>
            <w:vAlign w:val="center"/>
          </w:tcPr>
          <w:p w14:paraId="521C8E5A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2C8DEEA2" w14:textId="43520FB1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RF9</w:t>
            </w:r>
          </w:p>
        </w:tc>
      </w:tr>
      <w:tr w:rsidR="000900BC" w:rsidRPr="005F7331" w14:paraId="019517E2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4FCEFE61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5301A7F4" w14:textId="75C6ABC9" w:rsidR="00D44C0F" w:rsidRPr="005F7331" w:rsidRDefault="001613B8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permitirá a los usuarios añadir, eliminar y modificar categorías de riesgos.</w:t>
            </w:r>
          </w:p>
        </w:tc>
      </w:tr>
      <w:tr w:rsidR="000900BC" w:rsidRPr="005F7331" w14:paraId="5B5075F3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4FC1DD37" w14:textId="01D3139A" w:rsidR="00D44C0F" w:rsidRPr="005F7331" w:rsidRDefault="001613B8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Los </w:t>
            </w:r>
            <w:r w:rsidR="00E13469">
              <w:rPr>
                <w:i w:val="0"/>
              </w:rPr>
              <w:t xml:space="preserve">administradores </w:t>
            </w:r>
            <w:r w:rsidRPr="005F7331">
              <w:rPr>
                <w:i w:val="0"/>
              </w:rPr>
              <w:t>podrán agregar nuevas categorías de riesgos, especificando su nombre y descripción, o modificar las ya existentes.</w:t>
            </w:r>
            <w:r w:rsidR="00E13469">
              <w:rPr>
                <w:i w:val="0"/>
              </w:rPr>
              <w:t xml:space="preserve"> Si el proyecto no inicio, también podrá eliminar las categorías</w:t>
            </w:r>
          </w:p>
        </w:tc>
      </w:tr>
      <w:tr w:rsidR="000900BC" w:rsidRPr="005F7331" w14:paraId="7CF10538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4A5514A5" w14:textId="77777777" w:rsidR="00D0413C" w:rsidRDefault="00D44C0F" w:rsidP="00D0413C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Atributo: Prioridad</w:t>
            </w:r>
            <w:r w:rsidR="00A24DFF">
              <w:rPr>
                <w:i w:val="0"/>
              </w:rPr>
              <w:t>.</w:t>
            </w:r>
          </w:p>
          <w:p w14:paraId="199ED228" w14:textId="7BE63A3C" w:rsidR="00D44C0F" w:rsidRPr="005F7331" w:rsidRDefault="00D44C0F" w:rsidP="00D0413C">
            <w:pPr>
              <w:pStyle w:val="PSI-ComentarioenTabla"/>
              <w:rPr>
                <w:i w:val="0"/>
              </w:rPr>
            </w:pPr>
            <w:r w:rsidRPr="005F7331">
              <w:rPr>
                <w:b/>
                <w:i w:val="0"/>
              </w:rPr>
              <w:t>La prioridad es</w:t>
            </w:r>
            <w:r w:rsidR="00A24DFF">
              <w:rPr>
                <w:i w:val="0"/>
              </w:rPr>
              <w:t>: Media.</w:t>
            </w:r>
          </w:p>
        </w:tc>
      </w:tr>
    </w:tbl>
    <w:p w14:paraId="4DFD868C" w14:textId="77777777" w:rsidR="00D44C0F" w:rsidRPr="005F7331" w:rsidRDefault="00D44C0F" w:rsidP="00B70883"/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63F06B2C" w14:textId="77777777" w:rsidTr="00CA298A">
        <w:tc>
          <w:tcPr>
            <w:tcW w:w="3402" w:type="dxa"/>
            <w:shd w:val="clear" w:color="auto" w:fill="F2F2F2"/>
            <w:vAlign w:val="center"/>
          </w:tcPr>
          <w:p w14:paraId="5AC34EAD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11AE39E9" w14:textId="5CBDE139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10</w:t>
            </w:r>
          </w:p>
        </w:tc>
      </w:tr>
      <w:tr w:rsidR="000900BC" w:rsidRPr="005F7331" w14:paraId="240CA44C" w14:textId="77777777" w:rsidTr="00CA298A">
        <w:tc>
          <w:tcPr>
            <w:tcW w:w="3402" w:type="dxa"/>
            <w:shd w:val="clear" w:color="auto" w:fill="F2F2F2"/>
            <w:vAlign w:val="center"/>
          </w:tcPr>
          <w:p w14:paraId="194C546C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204F7A1E" w14:textId="19FD728A" w:rsidR="00D44C0F" w:rsidRPr="005F7331" w:rsidRDefault="009A5EEE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Evaluar riesgo</w:t>
            </w:r>
            <w:r w:rsidR="00A24DFF">
              <w:rPr>
                <w:i w:val="0"/>
              </w:rPr>
              <w:t>.</w:t>
            </w:r>
          </w:p>
        </w:tc>
      </w:tr>
      <w:tr w:rsidR="000900BC" w:rsidRPr="005F7331" w14:paraId="69F447DA" w14:textId="77777777" w:rsidTr="00CA298A">
        <w:tc>
          <w:tcPr>
            <w:tcW w:w="3402" w:type="dxa"/>
            <w:shd w:val="clear" w:color="auto" w:fill="F2F2F2"/>
            <w:vAlign w:val="center"/>
          </w:tcPr>
          <w:p w14:paraId="1407B175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lastRenderedPageBreak/>
              <w:t>Identificación del Requerimiento:</w:t>
            </w:r>
          </w:p>
        </w:tc>
        <w:tc>
          <w:tcPr>
            <w:tcW w:w="4692" w:type="dxa"/>
          </w:tcPr>
          <w:p w14:paraId="062F91AD" w14:textId="4424D5A2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RF10</w:t>
            </w:r>
          </w:p>
        </w:tc>
      </w:tr>
      <w:tr w:rsidR="000900BC" w:rsidRPr="005F7331" w14:paraId="7301B76B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5B756443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41945806" w14:textId="68F4F717" w:rsidR="00D44C0F" w:rsidRPr="005F7331" w:rsidRDefault="009A5EEE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permitirá a los usuarios realizar evaluaciones de los riesgos.</w:t>
            </w:r>
          </w:p>
        </w:tc>
      </w:tr>
      <w:tr w:rsidR="000900BC" w:rsidRPr="005F7331" w14:paraId="59916AD3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3E66A86" w14:textId="0F65152B" w:rsidR="00D44C0F" w:rsidRPr="005F7331" w:rsidRDefault="009A5EEE" w:rsidP="00E63285">
            <w:pPr>
              <w:pStyle w:val="PSI-ComentarioenTabla"/>
              <w:rPr>
                <w:i w:val="0"/>
                <w:u w:val="single"/>
              </w:rPr>
            </w:pPr>
            <w:r w:rsidRPr="005F7331">
              <w:rPr>
                <w:i w:val="0"/>
              </w:rPr>
              <w:t>Los participantes de un proyecto podrán realizar una evaluación de un riesgo, especificando impacto y probabilidad</w:t>
            </w:r>
            <w:r w:rsidR="00D843C6">
              <w:rPr>
                <w:i w:val="0"/>
              </w:rPr>
              <w:t xml:space="preserve"> en una escala del 1 al 10</w:t>
            </w:r>
            <w:r w:rsidRPr="005F7331">
              <w:rPr>
                <w:i w:val="0"/>
              </w:rPr>
              <w:t xml:space="preserve">, y describiendo el proceso de evaluación que se </w:t>
            </w:r>
            <w:r w:rsidR="00A24DFF" w:rsidRPr="005F7331">
              <w:rPr>
                <w:i w:val="0"/>
              </w:rPr>
              <w:t>llevó</w:t>
            </w:r>
            <w:r w:rsidRPr="005F7331">
              <w:rPr>
                <w:i w:val="0"/>
              </w:rPr>
              <w:t xml:space="preserve"> a cabo, los cambios que sufrió ese riesgo con respecto a la </w:t>
            </w:r>
            <w:r w:rsidR="00A24DFF" w:rsidRPr="005F7331">
              <w:rPr>
                <w:i w:val="0"/>
              </w:rPr>
              <w:t>última</w:t>
            </w:r>
            <w:r w:rsidRPr="005F7331">
              <w:rPr>
                <w:i w:val="0"/>
              </w:rPr>
              <w:t xml:space="preserve"> modificación</w:t>
            </w:r>
            <w:r w:rsidR="00D843C6">
              <w:rPr>
                <w:i w:val="0"/>
              </w:rPr>
              <w:t xml:space="preserve">. Estas evaluaciones son </w:t>
            </w:r>
            <w:r w:rsidR="005F6FE5">
              <w:rPr>
                <w:i w:val="0"/>
              </w:rPr>
              <w:t>realizadas</w:t>
            </w:r>
            <w:r w:rsidR="00D843C6">
              <w:rPr>
                <w:i w:val="0"/>
              </w:rPr>
              <w:t xml:space="preserve"> para cada riesgo en una sola iteraci</w:t>
            </w:r>
            <w:r w:rsidR="00D376E3">
              <w:rPr>
                <w:i w:val="0"/>
              </w:rPr>
              <w:t>ó</w:t>
            </w:r>
            <w:r w:rsidR="00D843C6">
              <w:rPr>
                <w:i w:val="0"/>
              </w:rPr>
              <w:t>n.</w:t>
            </w:r>
          </w:p>
        </w:tc>
      </w:tr>
      <w:tr w:rsidR="000900BC" w:rsidRPr="005F7331" w14:paraId="17B6BE3D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34E386CA" w14:textId="4B6C6F7A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La prioridad es: </w:t>
            </w:r>
            <w:r w:rsidR="009A5EEE" w:rsidRPr="005F7331">
              <w:rPr>
                <w:i w:val="0"/>
              </w:rPr>
              <w:t>Alta</w:t>
            </w:r>
            <w:r w:rsidR="00A24DFF">
              <w:rPr>
                <w:i w:val="0"/>
              </w:rPr>
              <w:t>.</w:t>
            </w:r>
          </w:p>
        </w:tc>
      </w:tr>
    </w:tbl>
    <w:p w14:paraId="646AC512" w14:textId="77777777" w:rsidR="00D44C0F" w:rsidRPr="005F7331" w:rsidRDefault="00D44C0F" w:rsidP="00B70883"/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28F7195C" w14:textId="77777777" w:rsidTr="00CA298A">
        <w:tc>
          <w:tcPr>
            <w:tcW w:w="3402" w:type="dxa"/>
            <w:shd w:val="clear" w:color="auto" w:fill="F2F2F2"/>
            <w:vAlign w:val="center"/>
          </w:tcPr>
          <w:p w14:paraId="65D24412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4E8A4147" w14:textId="2AABA451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11</w:t>
            </w:r>
          </w:p>
        </w:tc>
      </w:tr>
      <w:tr w:rsidR="000900BC" w:rsidRPr="005F7331" w14:paraId="0343FD52" w14:textId="77777777" w:rsidTr="00CA298A">
        <w:tc>
          <w:tcPr>
            <w:tcW w:w="3402" w:type="dxa"/>
            <w:shd w:val="clear" w:color="auto" w:fill="F2F2F2"/>
            <w:vAlign w:val="center"/>
          </w:tcPr>
          <w:p w14:paraId="2A94ACB9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24B307EE" w14:textId="5D636B16" w:rsidR="00D44C0F" w:rsidRPr="005F7331" w:rsidRDefault="009A5EEE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Mostrar riesgos prioritarios</w:t>
            </w:r>
            <w:r w:rsidR="00A24DFF">
              <w:rPr>
                <w:i w:val="0"/>
              </w:rPr>
              <w:t>.</w:t>
            </w:r>
          </w:p>
        </w:tc>
      </w:tr>
      <w:tr w:rsidR="000900BC" w:rsidRPr="005F7331" w14:paraId="33619672" w14:textId="77777777" w:rsidTr="00CA298A">
        <w:tc>
          <w:tcPr>
            <w:tcW w:w="3402" w:type="dxa"/>
            <w:shd w:val="clear" w:color="auto" w:fill="F2F2F2"/>
            <w:vAlign w:val="center"/>
          </w:tcPr>
          <w:p w14:paraId="6259EDAE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2F002393" w14:textId="04D6BC5F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RF11</w:t>
            </w:r>
          </w:p>
        </w:tc>
      </w:tr>
      <w:tr w:rsidR="000900BC" w:rsidRPr="005F7331" w14:paraId="29F81FF2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41D5574D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3082EE2E" w14:textId="27C587C9" w:rsidR="00D44C0F" w:rsidRPr="005F7331" w:rsidRDefault="009A5EEE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deberá presentar una lista de riesgos prioritarios en base a las evaluaciones realizadas</w:t>
            </w:r>
          </w:p>
        </w:tc>
      </w:tr>
      <w:tr w:rsidR="000900BC" w:rsidRPr="005F7331" w14:paraId="091128A7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2EEE5A76" w14:textId="2970138B" w:rsidR="00D44C0F" w:rsidRPr="0091704F" w:rsidRDefault="0091704F" w:rsidP="00E63285">
            <w:pPr>
              <w:pStyle w:val="PSI-ComentarioenTabla"/>
              <w:rPr>
                <w:i w:val="0"/>
              </w:rPr>
            </w:pPr>
            <w:r w:rsidRPr="0091704F">
              <w:rPr>
                <w:i w:val="0"/>
              </w:rPr>
              <w:t>Una vez que se ingrese a la lista de los riesgos, el sistema deberá mostrar los riesgos con mayor prioridad según la última evaluación realizada. En caso de no poseer ninguna</w:t>
            </w:r>
            <w:r w:rsidR="00461DED">
              <w:rPr>
                <w:i w:val="0"/>
              </w:rPr>
              <w:t xml:space="preserve">, no se </w:t>
            </w:r>
            <w:r w:rsidR="00C97514">
              <w:rPr>
                <w:i w:val="0"/>
              </w:rPr>
              <w:t>realizará</w:t>
            </w:r>
            <w:r w:rsidR="00461DED">
              <w:rPr>
                <w:i w:val="0"/>
              </w:rPr>
              <w:t>.</w:t>
            </w:r>
            <w:r w:rsidRPr="0091704F">
              <w:rPr>
                <w:i w:val="0"/>
              </w:rPr>
              <w:t xml:space="preserve"> </w:t>
            </w:r>
          </w:p>
        </w:tc>
      </w:tr>
      <w:tr w:rsidR="000900BC" w:rsidRPr="005F7331" w14:paraId="61B94F8A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3DB84845" w14:textId="59484108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b/>
                <w:i w:val="0"/>
              </w:rPr>
              <w:t>La prioridad es</w:t>
            </w:r>
            <w:r w:rsidR="00A24DFF">
              <w:rPr>
                <w:i w:val="0"/>
              </w:rPr>
              <w:t>: Media Alta.</w:t>
            </w:r>
          </w:p>
        </w:tc>
      </w:tr>
    </w:tbl>
    <w:p w14:paraId="7D63097E" w14:textId="77777777" w:rsidR="00D44C0F" w:rsidRPr="005F7331" w:rsidRDefault="00D44C0F" w:rsidP="00B70883"/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688EF0D7" w14:textId="77777777" w:rsidTr="00CA298A">
        <w:tc>
          <w:tcPr>
            <w:tcW w:w="3402" w:type="dxa"/>
            <w:shd w:val="clear" w:color="auto" w:fill="F2F2F2"/>
            <w:vAlign w:val="center"/>
          </w:tcPr>
          <w:p w14:paraId="34D5CD7D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0938F155" w14:textId="2FB562C0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12</w:t>
            </w:r>
          </w:p>
        </w:tc>
      </w:tr>
      <w:tr w:rsidR="000900BC" w:rsidRPr="005F7331" w14:paraId="061FF485" w14:textId="77777777" w:rsidTr="00CA298A">
        <w:tc>
          <w:tcPr>
            <w:tcW w:w="3402" w:type="dxa"/>
            <w:shd w:val="clear" w:color="auto" w:fill="F2F2F2"/>
            <w:vAlign w:val="center"/>
          </w:tcPr>
          <w:p w14:paraId="4EBA5354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5D1B9495" w14:textId="43F3BFD9" w:rsidR="00D44C0F" w:rsidRPr="005F7331" w:rsidRDefault="009A5EEE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Generar planes</w:t>
            </w:r>
            <w:r w:rsidR="00A24DFF">
              <w:rPr>
                <w:i w:val="0"/>
              </w:rPr>
              <w:t>.</w:t>
            </w:r>
          </w:p>
        </w:tc>
      </w:tr>
      <w:tr w:rsidR="000900BC" w:rsidRPr="005F7331" w14:paraId="69615C56" w14:textId="77777777" w:rsidTr="00CA298A">
        <w:tc>
          <w:tcPr>
            <w:tcW w:w="3402" w:type="dxa"/>
            <w:shd w:val="clear" w:color="auto" w:fill="F2F2F2"/>
            <w:vAlign w:val="center"/>
          </w:tcPr>
          <w:p w14:paraId="12F4445F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3FEFB0E0" w14:textId="01F87078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RF12</w:t>
            </w:r>
          </w:p>
        </w:tc>
      </w:tr>
      <w:tr w:rsidR="000900BC" w:rsidRPr="005F7331" w14:paraId="6824AEB7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57203CB6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0AC5FA6C" w14:textId="46A747A5" w:rsidR="00D44C0F" w:rsidRPr="005F7331" w:rsidRDefault="009A5EEE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El sistema permitirá generar planes de </w:t>
            </w:r>
            <w:r w:rsidR="00AB3417">
              <w:rPr>
                <w:i w:val="0"/>
              </w:rPr>
              <w:t xml:space="preserve">minimización, </w:t>
            </w:r>
            <w:r w:rsidRPr="005F7331">
              <w:rPr>
                <w:i w:val="0"/>
              </w:rPr>
              <w:t>mitigación y contingencia contra los riesgos del proyecto</w:t>
            </w:r>
            <w:r w:rsidR="00A24DFF">
              <w:rPr>
                <w:i w:val="0"/>
              </w:rPr>
              <w:t>.</w:t>
            </w:r>
          </w:p>
        </w:tc>
      </w:tr>
      <w:tr w:rsidR="000900BC" w:rsidRPr="005F7331" w14:paraId="1FD9B686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24F8622" w14:textId="370DCB7B" w:rsidR="00D44C0F" w:rsidRPr="005F7331" w:rsidRDefault="009A5EEE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Los participantes de un proyecto podrán generar un plan de </w:t>
            </w:r>
            <w:r w:rsidR="00646F7D">
              <w:rPr>
                <w:i w:val="0"/>
              </w:rPr>
              <w:t xml:space="preserve">minimización, </w:t>
            </w:r>
            <w:r w:rsidRPr="005F7331">
              <w:rPr>
                <w:i w:val="0"/>
              </w:rPr>
              <w:t>contingencia o mitigación y asociarlo a un riesgo.</w:t>
            </w:r>
            <w:r w:rsidR="00646F7D">
              <w:rPr>
                <w:i w:val="0"/>
              </w:rPr>
              <w:t xml:space="preserve"> Estos planes poseerán tareas las cuales tienen un nombre, descripción, responsable, fecha de inicio y fecha de finalización.</w:t>
            </w:r>
          </w:p>
        </w:tc>
      </w:tr>
      <w:tr w:rsidR="000900BC" w:rsidRPr="005F7331" w14:paraId="1E516189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25CC010F" w14:textId="5B937492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La prioridad es: </w:t>
            </w:r>
            <w:r w:rsidR="009A5EEE" w:rsidRPr="005F7331">
              <w:rPr>
                <w:i w:val="0"/>
              </w:rPr>
              <w:t>Alta</w:t>
            </w:r>
          </w:p>
        </w:tc>
      </w:tr>
    </w:tbl>
    <w:p w14:paraId="29247B43" w14:textId="4F18713F" w:rsidR="00D44C0F" w:rsidRPr="005F7331" w:rsidRDefault="00D44C0F" w:rsidP="00B70883"/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3C6DD3DC" w14:textId="77777777" w:rsidTr="00CA298A">
        <w:tc>
          <w:tcPr>
            <w:tcW w:w="3402" w:type="dxa"/>
            <w:shd w:val="clear" w:color="auto" w:fill="F2F2F2"/>
            <w:vAlign w:val="center"/>
          </w:tcPr>
          <w:p w14:paraId="77FC08E5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lastRenderedPageBreak/>
              <w:t>ID del Requerimiento:</w:t>
            </w:r>
          </w:p>
        </w:tc>
        <w:tc>
          <w:tcPr>
            <w:tcW w:w="4692" w:type="dxa"/>
          </w:tcPr>
          <w:p w14:paraId="1AEE20D2" w14:textId="34853BA2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1</w:t>
            </w:r>
            <w:r w:rsidR="007E555C">
              <w:rPr>
                <w:i w:val="0"/>
              </w:rPr>
              <w:t>3</w:t>
            </w:r>
          </w:p>
        </w:tc>
      </w:tr>
      <w:tr w:rsidR="000900BC" w:rsidRPr="005F7331" w14:paraId="52412C54" w14:textId="77777777" w:rsidTr="00CA298A">
        <w:tc>
          <w:tcPr>
            <w:tcW w:w="3402" w:type="dxa"/>
            <w:shd w:val="clear" w:color="auto" w:fill="F2F2F2"/>
            <w:vAlign w:val="center"/>
          </w:tcPr>
          <w:p w14:paraId="5C6561E8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3869E9F5" w14:textId="0011897F" w:rsidR="00D44C0F" w:rsidRPr="005F7331" w:rsidRDefault="008D15D7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Marcar </w:t>
            </w:r>
            <w:r w:rsidR="00824070" w:rsidRPr="005F7331">
              <w:rPr>
                <w:i w:val="0"/>
              </w:rPr>
              <w:t>evaluación pendiente</w:t>
            </w:r>
            <w:r w:rsidR="00A24DFF">
              <w:rPr>
                <w:i w:val="0"/>
              </w:rPr>
              <w:t>.</w:t>
            </w:r>
          </w:p>
        </w:tc>
      </w:tr>
      <w:tr w:rsidR="000900BC" w:rsidRPr="005F7331" w14:paraId="41B03F11" w14:textId="77777777" w:rsidTr="00CA298A">
        <w:tc>
          <w:tcPr>
            <w:tcW w:w="3402" w:type="dxa"/>
            <w:shd w:val="clear" w:color="auto" w:fill="F2F2F2"/>
            <w:vAlign w:val="center"/>
          </w:tcPr>
          <w:p w14:paraId="294E6191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3F01C35B" w14:textId="1740D9FA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RF1</w:t>
            </w:r>
            <w:r w:rsidR="007E555C">
              <w:rPr>
                <w:i w:val="0"/>
              </w:rPr>
              <w:t>3</w:t>
            </w:r>
          </w:p>
        </w:tc>
      </w:tr>
      <w:tr w:rsidR="000900BC" w:rsidRPr="005F7331" w14:paraId="39DD76B9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2170542E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6D5A3CDA" w14:textId="5949D448" w:rsidR="00D44C0F" w:rsidRPr="005F7331" w:rsidRDefault="008D15D7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marcara visualmente los riesgos que tengan una evaluación</w:t>
            </w:r>
            <w:r w:rsidR="00824070" w:rsidRPr="005F7331">
              <w:rPr>
                <w:i w:val="0"/>
              </w:rPr>
              <w:t xml:space="preserve"> pendiente.</w:t>
            </w:r>
          </w:p>
        </w:tc>
      </w:tr>
      <w:tr w:rsidR="000900BC" w:rsidRPr="005F7331" w14:paraId="7883A0AF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0020770B" w14:textId="5E8C8C8F" w:rsidR="00D44C0F" w:rsidRPr="005F7331" w:rsidRDefault="008D15D7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mostrara una marca visual en aquellos riesgos sobre los que sea necesario realizar una evaluación (</w:t>
            </w:r>
            <w:r w:rsidR="00A24DFF">
              <w:rPr>
                <w:i w:val="0"/>
              </w:rPr>
              <w:t>riesgos nuevos o que no hayan sido</w:t>
            </w:r>
            <w:r w:rsidRPr="005F7331">
              <w:rPr>
                <w:i w:val="0"/>
              </w:rPr>
              <w:t xml:space="preserve"> reevaluado</w:t>
            </w:r>
            <w:r w:rsidR="00A24DFF">
              <w:rPr>
                <w:i w:val="0"/>
              </w:rPr>
              <w:t>s</w:t>
            </w:r>
            <w:r w:rsidR="007E14F0">
              <w:rPr>
                <w:i w:val="0"/>
              </w:rPr>
              <w:t xml:space="preserve"> en el inicio de la iteración</w:t>
            </w:r>
            <w:r w:rsidRPr="005F7331">
              <w:rPr>
                <w:i w:val="0"/>
              </w:rPr>
              <w:t>)</w:t>
            </w:r>
            <w:r w:rsidR="00824070" w:rsidRPr="005F7331">
              <w:rPr>
                <w:i w:val="0"/>
              </w:rPr>
              <w:t>.</w:t>
            </w:r>
          </w:p>
        </w:tc>
      </w:tr>
      <w:tr w:rsidR="000900BC" w:rsidRPr="005F7331" w14:paraId="739F0A78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243A8222" w14:textId="53F78D8B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La prioridad es: </w:t>
            </w:r>
            <w:r w:rsidR="008D15D7" w:rsidRPr="005F7331">
              <w:rPr>
                <w:i w:val="0"/>
              </w:rPr>
              <w:t>Media</w:t>
            </w:r>
            <w:r w:rsidR="00A24DFF">
              <w:rPr>
                <w:i w:val="0"/>
              </w:rPr>
              <w:t>.</w:t>
            </w:r>
          </w:p>
        </w:tc>
      </w:tr>
    </w:tbl>
    <w:p w14:paraId="36789628" w14:textId="77777777" w:rsidR="00D44C0F" w:rsidRPr="005F7331" w:rsidRDefault="00D44C0F" w:rsidP="00B70883"/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6B2C0D4B" w14:textId="77777777" w:rsidTr="00CA298A">
        <w:tc>
          <w:tcPr>
            <w:tcW w:w="3402" w:type="dxa"/>
            <w:shd w:val="clear" w:color="auto" w:fill="F2F2F2"/>
            <w:vAlign w:val="center"/>
          </w:tcPr>
          <w:p w14:paraId="71416386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7493F507" w14:textId="7A47BA46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1</w:t>
            </w:r>
            <w:r w:rsidR="007E555C">
              <w:rPr>
                <w:i w:val="0"/>
              </w:rPr>
              <w:t>4</w:t>
            </w:r>
          </w:p>
        </w:tc>
      </w:tr>
      <w:tr w:rsidR="000900BC" w:rsidRPr="005F7331" w14:paraId="7BB320DF" w14:textId="77777777" w:rsidTr="00CA298A">
        <w:tc>
          <w:tcPr>
            <w:tcW w:w="3402" w:type="dxa"/>
            <w:shd w:val="clear" w:color="auto" w:fill="F2F2F2"/>
            <w:vAlign w:val="center"/>
          </w:tcPr>
          <w:p w14:paraId="1406EAEA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686EBF70" w14:textId="5AFDF353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Marcar planificación pendiente</w:t>
            </w:r>
            <w:r w:rsidR="00A24DFF">
              <w:rPr>
                <w:i w:val="0"/>
              </w:rPr>
              <w:t>.</w:t>
            </w:r>
          </w:p>
        </w:tc>
      </w:tr>
      <w:tr w:rsidR="000900BC" w:rsidRPr="005F7331" w14:paraId="3314091E" w14:textId="77777777" w:rsidTr="00CA298A">
        <w:tc>
          <w:tcPr>
            <w:tcW w:w="3402" w:type="dxa"/>
            <w:shd w:val="clear" w:color="auto" w:fill="F2F2F2"/>
            <w:vAlign w:val="center"/>
          </w:tcPr>
          <w:p w14:paraId="22010E83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1D96890A" w14:textId="2C404734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RF1</w:t>
            </w:r>
            <w:r w:rsidR="007E555C">
              <w:rPr>
                <w:i w:val="0"/>
              </w:rPr>
              <w:t>4</w:t>
            </w:r>
          </w:p>
        </w:tc>
      </w:tr>
      <w:tr w:rsidR="000900BC" w:rsidRPr="005F7331" w14:paraId="2B26122D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22AE9E7D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2002EC0A" w14:textId="2EF5D550" w:rsidR="00D44C0F" w:rsidRPr="005F7331" w:rsidRDefault="00A24DFF" w:rsidP="00E63285">
            <w:pPr>
              <w:pStyle w:val="PSI-ComentarioenTabla"/>
              <w:rPr>
                <w:i w:val="0"/>
              </w:rPr>
            </w:pPr>
            <w:r>
              <w:rPr>
                <w:i w:val="0"/>
              </w:rPr>
              <w:t>El sistema marcará</w:t>
            </w:r>
            <w:r w:rsidR="00824070" w:rsidRPr="005F7331">
              <w:rPr>
                <w:i w:val="0"/>
              </w:rPr>
              <w:t xml:space="preserve"> los riesgos prioritarios sobre los que no se hayan realizado planes de </w:t>
            </w:r>
            <w:r w:rsidR="00D01411">
              <w:rPr>
                <w:i w:val="0"/>
              </w:rPr>
              <w:t xml:space="preserve">minimización, </w:t>
            </w:r>
            <w:r w:rsidR="00824070" w:rsidRPr="005F7331">
              <w:rPr>
                <w:i w:val="0"/>
              </w:rPr>
              <w:t>mitigación</w:t>
            </w:r>
            <w:r w:rsidR="00D01411">
              <w:rPr>
                <w:i w:val="0"/>
              </w:rPr>
              <w:t xml:space="preserve"> y/o contingencia</w:t>
            </w:r>
            <w:r w:rsidR="00824070" w:rsidRPr="005F7331">
              <w:rPr>
                <w:i w:val="0"/>
              </w:rPr>
              <w:t>.</w:t>
            </w:r>
          </w:p>
        </w:tc>
      </w:tr>
      <w:tr w:rsidR="000900BC" w:rsidRPr="005F7331" w14:paraId="42C28AB0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E941A51" w14:textId="7F3A985B" w:rsidR="00D44C0F" w:rsidRPr="005F7331" w:rsidRDefault="00A24DFF" w:rsidP="00E63285">
            <w:pPr>
              <w:pStyle w:val="PSI-ComentarioenTabla"/>
              <w:rPr>
                <w:i w:val="0"/>
                <w:u w:val="single"/>
              </w:rPr>
            </w:pPr>
            <w:r>
              <w:rPr>
                <w:i w:val="0"/>
              </w:rPr>
              <w:t>El sistema mostrará</w:t>
            </w:r>
            <w:r w:rsidR="00824070" w:rsidRPr="005F7331">
              <w:rPr>
                <w:i w:val="0"/>
              </w:rPr>
              <w:t xml:space="preserve"> una marca visual sobre aquellos riesgos prioritarios que no tengan asociado un plan de acción.</w:t>
            </w:r>
          </w:p>
        </w:tc>
      </w:tr>
      <w:tr w:rsidR="000900BC" w:rsidRPr="005F7331" w14:paraId="4395BA78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15539C09" w14:textId="05F3C529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La prioridad es: </w:t>
            </w:r>
            <w:r w:rsidR="00824070" w:rsidRPr="005F7331">
              <w:rPr>
                <w:i w:val="0"/>
              </w:rPr>
              <w:t>Media</w:t>
            </w:r>
            <w:r w:rsidR="00A24DFF">
              <w:rPr>
                <w:i w:val="0"/>
              </w:rPr>
              <w:t>.</w:t>
            </w:r>
          </w:p>
        </w:tc>
      </w:tr>
    </w:tbl>
    <w:p w14:paraId="3737498D" w14:textId="77777777" w:rsidR="00D44C0F" w:rsidRPr="005F7331" w:rsidRDefault="00D44C0F" w:rsidP="00B70883"/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524A1A10" w14:textId="77777777" w:rsidTr="00CA298A">
        <w:tc>
          <w:tcPr>
            <w:tcW w:w="3402" w:type="dxa"/>
            <w:shd w:val="clear" w:color="auto" w:fill="F2F2F2"/>
            <w:vAlign w:val="center"/>
          </w:tcPr>
          <w:p w14:paraId="29A58674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4E23E662" w14:textId="2B1D2A8D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1</w:t>
            </w:r>
            <w:r w:rsidR="007E555C">
              <w:rPr>
                <w:i w:val="0"/>
              </w:rPr>
              <w:t>5</w:t>
            </w:r>
          </w:p>
        </w:tc>
      </w:tr>
      <w:tr w:rsidR="000900BC" w:rsidRPr="005F7331" w14:paraId="6581EFE7" w14:textId="77777777" w:rsidTr="00CA298A">
        <w:tc>
          <w:tcPr>
            <w:tcW w:w="3402" w:type="dxa"/>
            <w:shd w:val="clear" w:color="auto" w:fill="F2F2F2"/>
            <w:vAlign w:val="center"/>
          </w:tcPr>
          <w:p w14:paraId="7FD6B731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6B3EDBC4" w14:textId="539531E2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Generar informe</w:t>
            </w:r>
            <w:r w:rsidR="00CC5F81">
              <w:rPr>
                <w:i w:val="0"/>
              </w:rPr>
              <w:t xml:space="preserve"> incidencia</w:t>
            </w:r>
            <w:r w:rsidR="00A24DFF">
              <w:rPr>
                <w:i w:val="0"/>
              </w:rPr>
              <w:t>.</w:t>
            </w:r>
          </w:p>
        </w:tc>
      </w:tr>
      <w:tr w:rsidR="000900BC" w:rsidRPr="005F7331" w14:paraId="63ECD193" w14:textId="77777777" w:rsidTr="00CA298A">
        <w:tc>
          <w:tcPr>
            <w:tcW w:w="3402" w:type="dxa"/>
            <w:shd w:val="clear" w:color="auto" w:fill="F2F2F2"/>
            <w:vAlign w:val="center"/>
          </w:tcPr>
          <w:p w14:paraId="44DD5AF1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7AF6AA36" w14:textId="36D1202C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RF1</w:t>
            </w:r>
            <w:r w:rsidR="007E555C">
              <w:rPr>
                <w:i w:val="0"/>
              </w:rPr>
              <w:t>5</w:t>
            </w:r>
          </w:p>
        </w:tc>
      </w:tr>
      <w:tr w:rsidR="000900BC" w:rsidRPr="005F7331" w14:paraId="378B804A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0F30ED44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630AFCA7" w14:textId="7CEA7E7E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permitirá a los usuarios generar informes</w:t>
            </w:r>
            <w:r w:rsidR="00CC5F81">
              <w:rPr>
                <w:i w:val="0"/>
              </w:rPr>
              <w:t xml:space="preserve"> de incidencia</w:t>
            </w:r>
            <w:r w:rsidRPr="005F7331">
              <w:rPr>
                <w:i w:val="0"/>
              </w:rPr>
              <w:t>.</w:t>
            </w:r>
          </w:p>
        </w:tc>
      </w:tr>
      <w:tr w:rsidR="000900BC" w:rsidRPr="005F7331" w14:paraId="1903EC15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7DC566C1" w14:textId="0685703F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Los participantes de un proyecto podrán generar informes de incidencia especificando que riesgos se materializaron y </w:t>
            </w:r>
            <w:r w:rsidR="00A24DFF" w:rsidRPr="005F7331">
              <w:rPr>
                <w:i w:val="0"/>
              </w:rPr>
              <w:t>cuáles</w:t>
            </w:r>
            <w:r w:rsidRPr="005F7331">
              <w:rPr>
                <w:i w:val="0"/>
              </w:rPr>
              <w:t xml:space="preserve"> fueron sus consecuencias sobre el proyecto.</w:t>
            </w:r>
          </w:p>
        </w:tc>
      </w:tr>
      <w:tr w:rsidR="000900BC" w:rsidRPr="005F7331" w14:paraId="48D6B9EC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07364A8D" w14:textId="482FD749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La prioridad es: </w:t>
            </w:r>
            <w:r w:rsidR="00824070" w:rsidRPr="005F7331">
              <w:rPr>
                <w:i w:val="0"/>
              </w:rPr>
              <w:t>Media</w:t>
            </w:r>
            <w:r w:rsidR="00A24DFF">
              <w:rPr>
                <w:i w:val="0"/>
              </w:rPr>
              <w:t>.</w:t>
            </w:r>
          </w:p>
        </w:tc>
      </w:tr>
    </w:tbl>
    <w:p w14:paraId="699C2152" w14:textId="77777777" w:rsidR="00D44C0F" w:rsidRPr="005F7331" w:rsidRDefault="00D44C0F" w:rsidP="00B70883"/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30104C62" w14:textId="77777777" w:rsidTr="00CA298A">
        <w:tc>
          <w:tcPr>
            <w:tcW w:w="3402" w:type="dxa"/>
            <w:shd w:val="clear" w:color="auto" w:fill="F2F2F2"/>
            <w:vAlign w:val="center"/>
          </w:tcPr>
          <w:p w14:paraId="78B7965D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lastRenderedPageBreak/>
              <w:t>ID del Requerimiento:</w:t>
            </w:r>
          </w:p>
        </w:tc>
        <w:tc>
          <w:tcPr>
            <w:tcW w:w="4692" w:type="dxa"/>
          </w:tcPr>
          <w:p w14:paraId="361072C9" w14:textId="1ED82B3D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1</w:t>
            </w:r>
            <w:r w:rsidR="007E555C">
              <w:rPr>
                <w:i w:val="0"/>
              </w:rPr>
              <w:t>6</w:t>
            </w:r>
          </w:p>
        </w:tc>
      </w:tr>
      <w:tr w:rsidR="000900BC" w:rsidRPr="005F7331" w14:paraId="01A10D25" w14:textId="77777777" w:rsidTr="00CA298A">
        <w:tc>
          <w:tcPr>
            <w:tcW w:w="3402" w:type="dxa"/>
            <w:shd w:val="clear" w:color="auto" w:fill="F2F2F2"/>
            <w:vAlign w:val="center"/>
          </w:tcPr>
          <w:p w14:paraId="7C4F0A63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7F4E8068" w14:textId="024C4154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Presentar resúmenes y </w:t>
            </w:r>
            <w:r w:rsidR="00A24DFF" w:rsidRPr="005F7331">
              <w:rPr>
                <w:i w:val="0"/>
              </w:rPr>
              <w:t>gráficos</w:t>
            </w:r>
            <w:r w:rsidR="00A24DFF">
              <w:rPr>
                <w:i w:val="0"/>
              </w:rPr>
              <w:t>.</w:t>
            </w:r>
          </w:p>
        </w:tc>
      </w:tr>
      <w:tr w:rsidR="000900BC" w:rsidRPr="005F7331" w14:paraId="0F4D06FE" w14:textId="77777777" w:rsidTr="00CA298A">
        <w:tc>
          <w:tcPr>
            <w:tcW w:w="3402" w:type="dxa"/>
            <w:shd w:val="clear" w:color="auto" w:fill="F2F2F2"/>
            <w:vAlign w:val="center"/>
          </w:tcPr>
          <w:p w14:paraId="1A82058F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091BEC83" w14:textId="152C34BE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RF1</w:t>
            </w:r>
            <w:r w:rsidR="007E555C">
              <w:rPr>
                <w:i w:val="0"/>
              </w:rPr>
              <w:t>6</w:t>
            </w:r>
          </w:p>
        </w:tc>
      </w:tr>
      <w:tr w:rsidR="000900BC" w:rsidRPr="005F7331" w14:paraId="396EB5A9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1911EC3F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5FA0DDED" w14:textId="5C1C9719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será capaz de presentar gráficos y resúmenes sobre la gestión de riesgo realizada.</w:t>
            </w:r>
          </w:p>
        </w:tc>
      </w:tr>
      <w:tr w:rsidR="000900BC" w:rsidRPr="005F7331" w14:paraId="010FA6E5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73BED68" w14:textId="4E810E32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presentara gráficos estadísticos y medidas de resumen sobre la gestión de riesgos realizada.</w:t>
            </w:r>
          </w:p>
        </w:tc>
      </w:tr>
      <w:tr w:rsidR="000900BC" w:rsidRPr="005F7331" w14:paraId="00E67ECC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41B2BC16" w14:textId="4272E904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La prioridad es: </w:t>
            </w:r>
            <w:r w:rsidR="00824070" w:rsidRPr="005F7331">
              <w:rPr>
                <w:i w:val="0"/>
              </w:rPr>
              <w:t>Media baja</w:t>
            </w:r>
            <w:r w:rsidR="00A24DFF">
              <w:rPr>
                <w:i w:val="0"/>
              </w:rPr>
              <w:t>.</w:t>
            </w:r>
          </w:p>
        </w:tc>
      </w:tr>
    </w:tbl>
    <w:p w14:paraId="5FACEFB7" w14:textId="77777777" w:rsidR="00D44C0F" w:rsidRPr="005F7331" w:rsidRDefault="00D44C0F" w:rsidP="00B70883"/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307FA80C" w14:textId="77777777" w:rsidTr="00CA298A">
        <w:tc>
          <w:tcPr>
            <w:tcW w:w="3402" w:type="dxa"/>
            <w:shd w:val="clear" w:color="auto" w:fill="F2F2F2"/>
            <w:vAlign w:val="center"/>
          </w:tcPr>
          <w:p w14:paraId="7CE55CD6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062765F9" w14:textId="24FAA18F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1</w:t>
            </w:r>
            <w:r w:rsidR="007E555C">
              <w:rPr>
                <w:i w:val="0"/>
              </w:rPr>
              <w:t>7</w:t>
            </w:r>
          </w:p>
        </w:tc>
      </w:tr>
      <w:tr w:rsidR="000900BC" w:rsidRPr="005F7331" w14:paraId="2BBD9965" w14:textId="77777777" w:rsidTr="00CA298A">
        <w:tc>
          <w:tcPr>
            <w:tcW w:w="3402" w:type="dxa"/>
            <w:shd w:val="clear" w:color="auto" w:fill="F2F2F2"/>
            <w:vAlign w:val="center"/>
          </w:tcPr>
          <w:p w14:paraId="2C5E9CBE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44AFEA55" w14:textId="4D620C75" w:rsidR="00D44C0F" w:rsidRPr="005F7331" w:rsidRDefault="003B79EC" w:rsidP="00E63285">
            <w:pPr>
              <w:pStyle w:val="PSI-ComentarioenTabla"/>
              <w:rPr>
                <w:i w:val="0"/>
                <w:u w:val="single"/>
              </w:rPr>
            </w:pPr>
            <w:r w:rsidRPr="005F7331">
              <w:rPr>
                <w:i w:val="0"/>
              </w:rPr>
              <w:t>Presentar evolución de riesgos</w:t>
            </w:r>
            <w:r w:rsidR="00A24DFF">
              <w:rPr>
                <w:i w:val="0"/>
              </w:rPr>
              <w:t>.</w:t>
            </w:r>
          </w:p>
        </w:tc>
      </w:tr>
      <w:tr w:rsidR="000900BC" w:rsidRPr="005F7331" w14:paraId="6D87C904" w14:textId="77777777" w:rsidTr="00CA298A">
        <w:tc>
          <w:tcPr>
            <w:tcW w:w="3402" w:type="dxa"/>
            <w:shd w:val="clear" w:color="auto" w:fill="F2F2F2"/>
            <w:vAlign w:val="center"/>
          </w:tcPr>
          <w:p w14:paraId="23B27B5B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1133065D" w14:textId="3CF0F503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RF1</w:t>
            </w:r>
            <w:r w:rsidR="007E555C">
              <w:rPr>
                <w:i w:val="0"/>
              </w:rPr>
              <w:t>7</w:t>
            </w:r>
          </w:p>
        </w:tc>
      </w:tr>
      <w:tr w:rsidR="000900BC" w:rsidRPr="005F7331" w14:paraId="48BF339B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0D37973E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28B1D182" w14:textId="0D939D31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será capaz de presentar la evolución de los riesgos y acciones tomadas durante cada iteración.</w:t>
            </w:r>
          </w:p>
        </w:tc>
      </w:tr>
      <w:tr w:rsidR="000900BC" w:rsidRPr="005F7331" w14:paraId="245F2453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A2B90CE" w14:textId="3B3AC976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</w:t>
            </w:r>
            <w:r w:rsidR="00A24DFF">
              <w:rPr>
                <w:i w:val="0"/>
              </w:rPr>
              <w:t>a mostrará</w:t>
            </w:r>
            <w:r w:rsidRPr="005F7331">
              <w:rPr>
                <w:i w:val="0"/>
              </w:rPr>
              <w:t xml:space="preserve"> un registro sobre la variación en la probabilidad e impacto de cada riesgo y las acciones tomadas para contrarrestarlos.</w:t>
            </w:r>
          </w:p>
        </w:tc>
      </w:tr>
      <w:tr w:rsidR="000900BC" w:rsidRPr="005F7331" w14:paraId="40642DD6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4E6629F3" w14:textId="594F92E0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La prioridad es: </w:t>
            </w:r>
            <w:r w:rsidR="00824070" w:rsidRPr="005F7331">
              <w:rPr>
                <w:i w:val="0"/>
              </w:rPr>
              <w:t>Media baja</w:t>
            </w:r>
            <w:r w:rsidR="00A24DFF">
              <w:rPr>
                <w:i w:val="0"/>
              </w:rPr>
              <w:t>.</w:t>
            </w:r>
          </w:p>
        </w:tc>
      </w:tr>
    </w:tbl>
    <w:p w14:paraId="494EBD33" w14:textId="77777777" w:rsidR="00D44C0F" w:rsidRPr="005F7331" w:rsidRDefault="00D44C0F" w:rsidP="00B70883"/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0900BC" w:rsidRPr="005F7331" w14:paraId="629D1DF5" w14:textId="77777777" w:rsidTr="00CA298A">
        <w:tc>
          <w:tcPr>
            <w:tcW w:w="3402" w:type="dxa"/>
            <w:shd w:val="clear" w:color="auto" w:fill="F2F2F2"/>
            <w:vAlign w:val="center"/>
          </w:tcPr>
          <w:p w14:paraId="65BA75A5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3D4030CE" w14:textId="72DCC3EE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1</w:t>
            </w:r>
            <w:r w:rsidR="007E555C">
              <w:rPr>
                <w:i w:val="0"/>
              </w:rPr>
              <w:t>8</w:t>
            </w:r>
          </w:p>
        </w:tc>
      </w:tr>
      <w:tr w:rsidR="000900BC" w:rsidRPr="005F7331" w14:paraId="55FC61FC" w14:textId="77777777" w:rsidTr="00CA298A">
        <w:tc>
          <w:tcPr>
            <w:tcW w:w="3402" w:type="dxa"/>
            <w:shd w:val="clear" w:color="auto" w:fill="F2F2F2"/>
            <w:vAlign w:val="center"/>
          </w:tcPr>
          <w:p w14:paraId="40933903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6AFF0F57" w14:textId="064EAB6E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Exportar </w:t>
            </w:r>
            <w:r w:rsidR="00346C06">
              <w:rPr>
                <w:i w:val="0"/>
              </w:rPr>
              <w:t>archivos.</w:t>
            </w:r>
          </w:p>
        </w:tc>
      </w:tr>
      <w:tr w:rsidR="000900BC" w:rsidRPr="005F7331" w14:paraId="29C8A4F2" w14:textId="77777777" w:rsidTr="00CA298A">
        <w:tc>
          <w:tcPr>
            <w:tcW w:w="3402" w:type="dxa"/>
            <w:shd w:val="clear" w:color="auto" w:fill="F2F2F2"/>
            <w:vAlign w:val="center"/>
          </w:tcPr>
          <w:p w14:paraId="4E47D13E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3433296A" w14:textId="5BA4734B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RF1</w:t>
            </w:r>
            <w:r w:rsidR="007E555C">
              <w:rPr>
                <w:i w:val="0"/>
              </w:rPr>
              <w:t>8</w:t>
            </w:r>
          </w:p>
        </w:tc>
      </w:tr>
      <w:tr w:rsidR="000900BC" w:rsidRPr="005F7331" w14:paraId="2BCFF413" w14:textId="77777777" w:rsidTr="00CA298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116C9ECD" w14:textId="77777777" w:rsidR="00D44C0F" w:rsidRPr="005F7331" w:rsidRDefault="00D44C0F" w:rsidP="00CA298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0F14CB82" w14:textId="2F6B3D91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El sistema permitirá a los usuarios exportar informes, resúmenes y gráficos realizados.</w:t>
            </w:r>
          </w:p>
        </w:tc>
      </w:tr>
      <w:tr w:rsidR="000900BC" w:rsidRPr="005F7331" w14:paraId="39413BE9" w14:textId="77777777" w:rsidTr="00CA298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3D33911" w14:textId="62945B6F" w:rsidR="00D44C0F" w:rsidRPr="005F7331" w:rsidRDefault="00824070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El sistema permitirá a los participantes de un proyecto exportar gráficos y resúmenes realizados por el sistema, así como los informes generados por los usuarios, en formato </w:t>
            </w:r>
            <w:proofErr w:type="spellStart"/>
            <w:r w:rsidRPr="005F7331">
              <w:rPr>
                <w:i w:val="0"/>
              </w:rPr>
              <w:t>pdf</w:t>
            </w:r>
            <w:proofErr w:type="spellEnd"/>
            <w:r w:rsidRPr="005F7331">
              <w:rPr>
                <w:i w:val="0"/>
              </w:rPr>
              <w:t>.</w:t>
            </w:r>
          </w:p>
        </w:tc>
      </w:tr>
      <w:tr w:rsidR="000900BC" w:rsidRPr="005F7331" w14:paraId="30AB4BF4" w14:textId="77777777" w:rsidTr="00CA298A">
        <w:tc>
          <w:tcPr>
            <w:tcW w:w="8094" w:type="dxa"/>
            <w:gridSpan w:val="2"/>
            <w:shd w:val="clear" w:color="auto" w:fill="FFFFFF"/>
            <w:vAlign w:val="center"/>
          </w:tcPr>
          <w:p w14:paraId="6DB76BB1" w14:textId="2CEEFB72" w:rsidR="00D44C0F" w:rsidRPr="005F7331" w:rsidRDefault="00D44C0F" w:rsidP="00E63285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 xml:space="preserve">La prioridad es: </w:t>
            </w:r>
            <w:r w:rsidR="0005234F" w:rsidRPr="005F7331">
              <w:rPr>
                <w:i w:val="0"/>
              </w:rPr>
              <w:t>B</w:t>
            </w:r>
            <w:r w:rsidR="00824070" w:rsidRPr="005F7331">
              <w:rPr>
                <w:i w:val="0"/>
              </w:rPr>
              <w:t>aja</w:t>
            </w:r>
            <w:r w:rsidR="00A24DFF">
              <w:rPr>
                <w:i w:val="0"/>
              </w:rPr>
              <w:t>.</w:t>
            </w:r>
          </w:p>
        </w:tc>
      </w:tr>
    </w:tbl>
    <w:p w14:paraId="72D12F2E" w14:textId="77777777" w:rsidR="00D44C0F" w:rsidRDefault="00D44C0F" w:rsidP="00B70883"/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F2346E" w:rsidRPr="005F7331" w14:paraId="3E21F53B" w14:textId="77777777" w:rsidTr="006219CA">
        <w:tc>
          <w:tcPr>
            <w:tcW w:w="3402" w:type="dxa"/>
            <w:shd w:val="clear" w:color="auto" w:fill="F2F2F2"/>
            <w:vAlign w:val="center"/>
          </w:tcPr>
          <w:p w14:paraId="6923BA08" w14:textId="77777777" w:rsidR="00F2346E" w:rsidRPr="005F7331" w:rsidRDefault="00F2346E" w:rsidP="006219CA">
            <w:pPr>
              <w:rPr>
                <w:lang w:val="es-AR"/>
              </w:rPr>
            </w:pPr>
            <w:r w:rsidRPr="005F7331">
              <w:rPr>
                <w:lang w:val="es-AR"/>
              </w:rPr>
              <w:lastRenderedPageBreak/>
              <w:t>ID del Requerimiento:</w:t>
            </w:r>
          </w:p>
        </w:tc>
        <w:tc>
          <w:tcPr>
            <w:tcW w:w="4692" w:type="dxa"/>
          </w:tcPr>
          <w:p w14:paraId="1AA4C4E3" w14:textId="0CB964DD" w:rsidR="00F2346E" w:rsidRPr="005F7331" w:rsidRDefault="007E555C" w:rsidP="006219CA">
            <w:pPr>
              <w:pStyle w:val="PSI-ComentarioenTabla"/>
              <w:rPr>
                <w:i w:val="0"/>
              </w:rPr>
            </w:pPr>
            <w:r>
              <w:rPr>
                <w:i w:val="0"/>
              </w:rPr>
              <w:t>19</w:t>
            </w:r>
          </w:p>
        </w:tc>
      </w:tr>
      <w:tr w:rsidR="00F2346E" w:rsidRPr="005F7331" w14:paraId="69C4F873" w14:textId="77777777" w:rsidTr="006219CA">
        <w:tc>
          <w:tcPr>
            <w:tcW w:w="3402" w:type="dxa"/>
            <w:shd w:val="clear" w:color="auto" w:fill="F2F2F2"/>
            <w:vAlign w:val="center"/>
          </w:tcPr>
          <w:p w14:paraId="37C9BE30" w14:textId="77777777" w:rsidR="00F2346E" w:rsidRPr="005F7331" w:rsidRDefault="00F2346E" w:rsidP="006219C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5192048A" w14:textId="5361A6C9" w:rsidR="00F2346E" w:rsidRPr="005F7331" w:rsidRDefault="00F2346E" w:rsidP="006219CA">
            <w:pPr>
              <w:pStyle w:val="PSI-ComentarioenTabla"/>
              <w:rPr>
                <w:i w:val="0"/>
              </w:rPr>
            </w:pPr>
            <w:r>
              <w:rPr>
                <w:i w:val="0"/>
              </w:rPr>
              <w:t>Gestionar iteraciones de un proyecto</w:t>
            </w:r>
          </w:p>
        </w:tc>
      </w:tr>
      <w:tr w:rsidR="00F2346E" w:rsidRPr="005F7331" w14:paraId="0B18F5F0" w14:textId="77777777" w:rsidTr="006219CA">
        <w:tc>
          <w:tcPr>
            <w:tcW w:w="3402" w:type="dxa"/>
            <w:shd w:val="clear" w:color="auto" w:fill="F2F2F2"/>
            <w:vAlign w:val="center"/>
          </w:tcPr>
          <w:p w14:paraId="447C3735" w14:textId="77777777" w:rsidR="00F2346E" w:rsidRPr="005F7331" w:rsidRDefault="00F2346E" w:rsidP="006219C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6C5EC784" w14:textId="51068731" w:rsidR="00F2346E" w:rsidRPr="005F7331" w:rsidRDefault="00F2346E" w:rsidP="006219CA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</w:t>
            </w:r>
            <w:r w:rsidR="007E555C">
              <w:rPr>
                <w:i w:val="0"/>
              </w:rPr>
              <w:t>19</w:t>
            </w:r>
          </w:p>
        </w:tc>
      </w:tr>
      <w:tr w:rsidR="00F2346E" w:rsidRPr="005F7331" w14:paraId="369E1632" w14:textId="77777777" w:rsidTr="006219C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579FA9B7" w14:textId="77777777" w:rsidR="00F2346E" w:rsidRPr="005F7331" w:rsidRDefault="00F2346E" w:rsidP="006219C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233EADCB" w14:textId="460BFB03" w:rsidR="00F2346E" w:rsidRPr="005F7331" w:rsidRDefault="00F2346E" w:rsidP="006219CA">
            <w:pPr>
              <w:pStyle w:val="PSI-ComentarioenTabla"/>
              <w:rPr>
                <w:i w:val="0"/>
              </w:rPr>
            </w:pPr>
            <w:r w:rsidRPr="00F2346E">
              <w:rPr>
                <w:i w:val="0"/>
              </w:rPr>
              <w:t>El sistema permitirá a los administradores crear y modificar iteraciones en un proyecto.</w:t>
            </w:r>
          </w:p>
        </w:tc>
      </w:tr>
      <w:tr w:rsidR="00F2346E" w:rsidRPr="005F7331" w14:paraId="75AAFAE4" w14:textId="77777777" w:rsidTr="006219C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9C640A5" w14:textId="5F6CB564" w:rsidR="00F2346E" w:rsidRPr="005F7331" w:rsidRDefault="00F2346E" w:rsidP="00F2346E">
            <w:pPr>
              <w:pStyle w:val="PSI-ComentarioenTabla"/>
              <w:ind w:left="0" w:firstLine="0"/>
              <w:rPr>
                <w:i w:val="0"/>
              </w:rPr>
            </w:pPr>
            <w:r w:rsidRPr="00F2346E">
              <w:rPr>
                <w:i w:val="0"/>
              </w:rPr>
              <w:t xml:space="preserve">El sistema permitirá a los administradores crear y modificar iteraciones </w:t>
            </w:r>
            <w:r w:rsidR="003161A8">
              <w:rPr>
                <w:i w:val="0"/>
              </w:rPr>
              <w:t>d</w:t>
            </w:r>
            <w:r w:rsidRPr="00F2346E">
              <w:rPr>
                <w:i w:val="0"/>
              </w:rPr>
              <w:t>e un proyecto</w:t>
            </w:r>
            <w:r w:rsidR="003161A8">
              <w:rPr>
                <w:i w:val="0"/>
              </w:rPr>
              <w:t>, es decir, un proyecto posee varias iteraciones con una fecha de inicio y una fecha de finalización</w:t>
            </w:r>
            <w:r w:rsidRPr="00F2346E">
              <w:rPr>
                <w:i w:val="0"/>
              </w:rPr>
              <w:t>.</w:t>
            </w:r>
            <w:r w:rsidR="003161A8">
              <w:rPr>
                <w:i w:val="0"/>
              </w:rPr>
              <w:t xml:space="preserve"> </w:t>
            </w:r>
          </w:p>
        </w:tc>
      </w:tr>
      <w:tr w:rsidR="00F2346E" w:rsidRPr="005F7331" w14:paraId="1D1B67D5" w14:textId="77777777" w:rsidTr="006219CA">
        <w:tc>
          <w:tcPr>
            <w:tcW w:w="8094" w:type="dxa"/>
            <w:gridSpan w:val="2"/>
            <w:shd w:val="clear" w:color="auto" w:fill="FFFFFF"/>
            <w:vAlign w:val="center"/>
          </w:tcPr>
          <w:p w14:paraId="3B67EDD2" w14:textId="1950A723" w:rsidR="00F2346E" w:rsidRPr="005F7331" w:rsidRDefault="00F2346E" w:rsidP="006219CA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La prioridad es:</w:t>
            </w:r>
            <w:r w:rsidR="002C79C1">
              <w:rPr>
                <w:i w:val="0"/>
              </w:rPr>
              <w:t xml:space="preserve"> Media</w:t>
            </w:r>
            <w:r>
              <w:rPr>
                <w:i w:val="0"/>
              </w:rPr>
              <w:t>.</w:t>
            </w:r>
          </w:p>
        </w:tc>
      </w:tr>
    </w:tbl>
    <w:p w14:paraId="4CBF7CCE" w14:textId="77777777" w:rsidR="00F2346E" w:rsidRDefault="00F2346E" w:rsidP="00B70883"/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A739D3" w:rsidRPr="005F7331" w14:paraId="4C190AA6" w14:textId="77777777" w:rsidTr="006219CA">
        <w:tc>
          <w:tcPr>
            <w:tcW w:w="3402" w:type="dxa"/>
            <w:shd w:val="clear" w:color="auto" w:fill="F2F2F2"/>
            <w:vAlign w:val="center"/>
          </w:tcPr>
          <w:p w14:paraId="4F59B649" w14:textId="77777777" w:rsidR="00A739D3" w:rsidRPr="005F7331" w:rsidRDefault="00A739D3" w:rsidP="006219CA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3FB2DEC5" w14:textId="14CD3E9B" w:rsidR="00A739D3" w:rsidRPr="005F7331" w:rsidRDefault="00A739D3" w:rsidP="006219CA">
            <w:pPr>
              <w:pStyle w:val="PSI-ComentarioenTabla"/>
              <w:rPr>
                <w:i w:val="0"/>
              </w:rPr>
            </w:pPr>
            <w:r>
              <w:rPr>
                <w:i w:val="0"/>
              </w:rPr>
              <w:t>20</w:t>
            </w:r>
          </w:p>
        </w:tc>
      </w:tr>
      <w:tr w:rsidR="00A739D3" w:rsidRPr="005F7331" w14:paraId="1A7984E7" w14:textId="77777777" w:rsidTr="006219CA">
        <w:tc>
          <w:tcPr>
            <w:tcW w:w="3402" w:type="dxa"/>
            <w:shd w:val="clear" w:color="auto" w:fill="F2F2F2"/>
            <w:vAlign w:val="center"/>
          </w:tcPr>
          <w:p w14:paraId="77BA6F66" w14:textId="77777777" w:rsidR="00A739D3" w:rsidRPr="005F7331" w:rsidRDefault="00A739D3" w:rsidP="006219CA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465087E0" w14:textId="7D0A0F02" w:rsidR="00A739D3" w:rsidRPr="005F7331" w:rsidRDefault="00A739D3" w:rsidP="006219CA">
            <w:pPr>
              <w:pStyle w:val="PSI-ComentarioenTabla"/>
              <w:rPr>
                <w:i w:val="0"/>
              </w:rPr>
            </w:pPr>
            <w:r>
              <w:rPr>
                <w:i w:val="0"/>
              </w:rPr>
              <w:t>Solicitar informes</w:t>
            </w:r>
          </w:p>
        </w:tc>
      </w:tr>
      <w:tr w:rsidR="00A739D3" w:rsidRPr="005F7331" w14:paraId="48A9EA6B" w14:textId="77777777" w:rsidTr="006219CA">
        <w:tc>
          <w:tcPr>
            <w:tcW w:w="3402" w:type="dxa"/>
            <w:shd w:val="clear" w:color="auto" w:fill="F2F2F2"/>
            <w:vAlign w:val="center"/>
          </w:tcPr>
          <w:p w14:paraId="42EC544E" w14:textId="77777777" w:rsidR="00A739D3" w:rsidRPr="005F7331" w:rsidRDefault="00A739D3" w:rsidP="006219CA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7F6B0BA0" w14:textId="774A0E8F" w:rsidR="00A739D3" w:rsidRPr="005F7331" w:rsidRDefault="00A739D3" w:rsidP="006219CA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</w:t>
            </w:r>
            <w:r>
              <w:rPr>
                <w:i w:val="0"/>
              </w:rPr>
              <w:t>20</w:t>
            </w:r>
          </w:p>
        </w:tc>
      </w:tr>
      <w:tr w:rsidR="00A739D3" w:rsidRPr="005F7331" w14:paraId="6C3261E3" w14:textId="77777777" w:rsidTr="006219CA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3992D6ED" w14:textId="77777777" w:rsidR="00A739D3" w:rsidRPr="005F7331" w:rsidRDefault="00A739D3" w:rsidP="006219CA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514C0396" w14:textId="683ADF02" w:rsidR="00A739D3" w:rsidRPr="005F7331" w:rsidRDefault="002C2619" w:rsidP="006219CA">
            <w:pPr>
              <w:pStyle w:val="PSI-ComentarioenTabla"/>
              <w:rPr>
                <w:i w:val="0"/>
              </w:rPr>
            </w:pPr>
            <w:r w:rsidRPr="002C2619">
              <w:rPr>
                <w:i w:val="0"/>
              </w:rPr>
              <w:t xml:space="preserve">El sistema generara informes sobre las tareas </w:t>
            </w:r>
            <w:r w:rsidR="0079106B" w:rsidRPr="0079106B">
              <w:rPr>
                <w:i w:val="0"/>
              </w:rPr>
              <w:t>y</w:t>
            </w:r>
            <w:r w:rsidR="0079106B">
              <w:rPr>
                <w:i w:val="0"/>
              </w:rPr>
              <w:t>/o</w:t>
            </w:r>
            <w:r w:rsidR="0079106B" w:rsidRPr="0079106B">
              <w:rPr>
                <w:i w:val="0"/>
              </w:rPr>
              <w:t xml:space="preserve"> evolución de los riesgos </w:t>
            </w:r>
            <w:r w:rsidRPr="002C2619">
              <w:rPr>
                <w:i w:val="0"/>
              </w:rPr>
              <w:t>que se deben realizar en una iteración.</w:t>
            </w:r>
          </w:p>
        </w:tc>
      </w:tr>
      <w:tr w:rsidR="00A739D3" w:rsidRPr="005F7331" w14:paraId="796B7563" w14:textId="77777777" w:rsidTr="006219CA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63E23DD8" w14:textId="6ACC5D87" w:rsidR="00A739D3" w:rsidRPr="005F7331" w:rsidRDefault="0079106B" w:rsidP="006219CA">
            <w:pPr>
              <w:pStyle w:val="PSI-ComentarioenTabla"/>
              <w:ind w:left="0" w:firstLine="0"/>
              <w:rPr>
                <w:i w:val="0"/>
              </w:rPr>
            </w:pPr>
            <w:r w:rsidRPr="005F7331">
              <w:rPr>
                <w:i w:val="0"/>
              </w:rPr>
              <w:t xml:space="preserve">Los participantes de un proyecto podrán </w:t>
            </w:r>
            <w:r>
              <w:rPr>
                <w:i w:val="0"/>
              </w:rPr>
              <w:t>solicitar</w:t>
            </w:r>
            <w:r w:rsidRPr="005F7331">
              <w:rPr>
                <w:i w:val="0"/>
              </w:rPr>
              <w:t xml:space="preserve"> informes de </w:t>
            </w:r>
            <w:r w:rsidR="00A567C2">
              <w:rPr>
                <w:i w:val="0"/>
              </w:rPr>
              <w:t>tareas a desarrollar</w:t>
            </w:r>
            <w:r w:rsidR="00BB053D">
              <w:rPr>
                <w:i w:val="0"/>
              </w:rPr>
              <w:t xml:space="preserve"> en una iteración. También se podrán solicitar informes referidos a la evolución de </w:t>
            </w:r>
            <w:r w:rsidR="00FF1EF7">
              <w:rPr>
                <w:i w:val="0"/>
              </w:rPr>
              <w:t>cada riesgo</w:t>
            </w:r>
            <w:r w:rsidR="00BB053D">
              <w:rPr>
                <w:i w:val="0"/>
              </w:rPr>
              <w:t>.</w:t>
            </w:r>
          </w:p>
        </w:tc>
      </w:tr>
      <w:tr w:rsidR="00A739D3" w:rsidRPr="005F7331" w14:paraId="08A321C1" w14:textId="77777777" w:rsidTr="006219CA">
        <w:tc>
          <w:tcPr>
            <w:tcW w:w="8094" w:type="dxa"/>
            <w:gridSpan w:val="2"/>
            <w:shd w:val="clear" w:color="auto" w:fill="FFFFFF"/>
            <w:vAlign w:val="center"/>
          </w:tcPr>
          <w:p w14:paraId="2A8342B7" w14:textId="77777777" w:rsidR="00A739D3" w:rsidRPr="005F7331" w:rsidRDefault="00A739D3" w:rsidP="006219CA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La prioridad es:</w:t>
            </w:r>
            <w:r>
              <w:rPr>
                <w:i w:val="0"/>
              </w:rPr>
              <w:t xml:space="preserve"> Media.</w:t>
            </w:r>
          </w:p>
        </w:tc>
      </w:tr>
    </w:tbl>
    <w:p w14:paraId="01F2815E" w14:textId="77777777" w:rsidR="00A739D3" w:rsidRDefault="00A739D3" w:rsidP="00B70883"/>
    <w:tbl>
      <w:tblPr>
        <w:tblW w:w="8094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02"/>
        <w:gridCol w:w="4692"/>
      </w:tblGrid>
      <w:tr w:rsidR="007058B1" w:rsidRPr="005F7331" w14:paraId="030E56E3" w14:textId="77777777" w:rsidTr="005B671F">
        <w:tc>
          <w:tcPr>
            <w:tcW w:w="3402" w:type="dxa"/>
            <w:shd w:val="clear" w:color="auto" w:fill="F2F2F2"/>
            <w:vAlign w:val="center"/>
          </w:tcPr>
          <w:p w14:paraId="143E4C1B" w14:textId="77777777" w:rsidR="007058B1" w:rsidRPr="005F7331" w:rsidRDefault="007058B1" w:rsidP="005B671F">
            <w:pPr>
              <w:rPr>
                <w:lang w:val="es-AR"/>
              </w:rPr>
            </w:pPr>
            <w:r w:rsidRPr="005F7331">
              <w:rPr>
                <w:lang w:val="es-AR"/>
              </w:rPr>
              <w:t>ID del Requerimiento:</w:t>
            </w:r>
          </w:p>
        </w:tc>
        <w:tc>
          <w:tcPr>
            <w:tcW w:w="4692" w:type="dxa"/>
          </w:tcPr>
          <w:p w14:paraId="34FA57FD" w14:textId="3F8472A5" w:rsidR="007058B1" w:rsidRPr="005F7331" w:rsidRDefault="007058B1" w:rsidP="005B671F">
            <w:pPr>
              <w:pStyle w:val="PSI-ComentarioenTabla"/>
              <w:rPr>
                <w:i w:val="0"/>
              </w:rPr>
            </w:pPr>
            <w:r>
              <w:rPr>
                <w:i w:val="0"/>
              </w:rPr>
              <w:t>2</w:t>
            </w:r>
            <w:r>
              <w:rPr>
                <w:i w:val="0"/>
              </w:rPr>
              <w:t>1</w:t>
            </w:r>
          </w:p>
        </w:tc>
      </w:tr>
      <w:tr w:rsidR="007058B1" w:rsidRPr="005F7331" w14:paraId="5D6E4710" w14:textId="77777777" w:rsidTr="005B671F">
        <w:tc>
          <w:tcPr>
            <w:tcW w:w="3402" w:type="dxa"/>
            <w:shd w:val="clear" w:color="auto" w:fill="F2F2F2"/>
            <w:vAlign w:val="center"/>
          </w:tcPr>
          <w:p w14:paraId="5827EB00" w14:textId="77777777" w:rsidR="007058B1" w:rsidRPr="005F7331" w:rsidRDefault="007058B1" w:rsidP="005B671F">
            <w:pPr>
              <w:rPr>
                <w:lang w:val="es-AR"/>
              </w:rPr>
            </w:pPr>
            <w:r w:rsidRPr="005F7331">
              <w:rPr>
                <w:lang w:val="es-AR"/>
              </w:rPr>
              <w:t>Nombre del Requerimiento:</w:t>
            </w:r>
          </w:p>
        </w:tc>
        <w:tc>
          <w:tcPr>
            <w:tcW w:w="4692" w:type="dxa"/>
          </w:tcPr>
          <w:p w14:paraId="0E6F431C" w14:textId="71DB30D1" w:rsidR="007058B1" w:rsidRPr="005F7331" w:rsidRDefault="007058B1" w:rsidP="005B671F">
            <w:pPr>
              <w:pStyle w:val="PSI-ComentarioenTabla"/>
              <w:rPr>
                <w:i w:val="0"/>
              </w:rPr>
            </w:pPr>
            <w:r>
              <w:rPr>
                <w:i w:val="0"/>
              </w:rPr>
              <w:t>Modificar plan de riesgos</w:t>
            </w:r>
          </w:p>
        </w:tc>
      </w:tr>
      <w:tr w:rsidR="007058B1" w:rsidRPr="005F7331" w14:paraId="57F7A707" w14:textId="77777777" w:rsidTr="005B671F">
        <w:tc>
          <w:tcPr>
            <w:tcW w:w="3402" w:type="dxa"/>
            <w:shd w:val="clear" w:color="auto" w:fill="F2F2F2"/>
            <w:vAlign w:val="center"/>
          </w:tcPr>
          <w:p w14:paraId="6AA90BFF" w14:textId="77777777" w:rsidR="007058B1" w:rsidRPr="005F7331" w:rsidRDefault="007058B1" w:rsidP="005B671F">
            <w:pPr>
              <w:rPr>
                <w:lang w:val="es-AR"/>
              </w:rPr>
            </w:pPr>
            <w:r w:rsidRPr="005F7331">
              <w:rPr>
                <w:lang w:val="es-AR"/>
              </w:rPr>
              <w:t>Identificación del Requerimiento:</w:t>
            </w:r>
          </w:p>
        </w:tc>
        <w:tc>
          <w:tcPr>
            <w:tcW w:w="4692" w:type="dxa"/>
          </w:tcPr>
          <w:p w14:paraId="723E3802" w14:textId="134DFB6E" w:rsidR="007058B1" w:rsidRPr="005F7331" w:rsidRDefault="007058B1" w:rsidP="005B671F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RF</w:t>
            </w:r>
            <w:r>
              <w:rPr>
                <w:i w:val="0"/>
              </w:rPr>
              <w:t>2</w:t>
            </w:r>
            <w:r>
              <w:rPr>
                <w:i w:val="0"/>
              </w:rPr>
              <w:t>1</w:t>
            </w:r>
          </w:p>
        </w:tc>
      </w:tr>
      <w:tr w:rsidR="007058B1" w:rsidRPr="005F7331" w14:paraId="69A693D1" w14:textId="77777777" w:rsidTr="005B671F">
        <w:tc>
          <w:tcPr>
            <w:tcW w:w="3402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52CF8C96" w14:textId="77777777" w:rsidR="007058B1" w:rsidRPr="005F7331" w:rsidRDefault="007058B1" w:rsidP="005B671F">
            <w:pPr>
              <w:rPr>
                <w:lang w:val="es-AR"/>
              </w:rPr>
            </w:pPr>
            <w:r w:rsidRPr="005F7331">
              <w:rPr>
                <w:lang w:val="es-AR"/>
              </w:rPr>
              <w:t>Características:</w:t>
            </w:r>
          </w:p>
        </w:tc>
        <w:tc>
          <w:tcPr>
            <w:tcW w:w="4692" w:type="dxa"/>
            <w:tcBorders>
              <w:bottom w:val="single" w:sz="4" w:space="0" w:color="000000"/>
            </w:tcBorders>
          </w:tcPr>
          <w:p w14:paraId="7F51368C" w14:textId="0D754C7E" w:rsidR="007058B1" w:rsidRPr="005F7331" w:rsidRDefault="007058B1" w:rsidP="005B671F">
            <w:pPr>
              <w:pStyle w:val="PSI-ComentarioenTabla"/>
              <w:rPr>
                <w:i w:val="0"/>
              </w:rPr>
            </w:pPr>
            <w:r w:rsidRPr="002C2619">
              <w:rPr>
                <w:i w:val="0"/>
              </w:rPr>
              <w:t xml:space="preserve">El sistema </w:t>
            </w:r>
            <w:r>
              <w:rPr>
                <w:i w:val="0"/>
              </w:rPr>
              <w:t>permitirá modificar los planes de riesgo creados.</w:t>
            </w:r>
          </w:p>
        </w:tc>
      </w:tr>
      <w:tr w:rsidR="007058B1" w:rsidRPr="005F7331" w14:paraId="245575F6" w14:textId="77777777" w:rsidTr="005B671F">
        <w:tc>
          <w:tcPr>
            <w:tcW w:w="8094" w:type="dxa"/>
            <w:gridSpan w:val="2"/>
            <w:tcBorders>
              <w:bottom w:val="single" w:sz="4" w:space="0" w:color="000000"/>
            </w:tcBorders>
            <w:shd w:val="clear" w:color="auto" w:fill="FFFFFF"/>
            <w:vAlign w:val="center"/>
          </w:tcPr>
          <w:p w14:paraId="3681959D" w14:textId="63152DAB" w:rsidR="007058B1" w:rsidRPr="005F7331" w:rsidRDefault="007058B1" w:rsidP="005B671F">
            <w:pPr>
              <w:pStyle w:val="PSI-ComentarioenTabla"/>
              <w:ind w:left="0" w:firstLine="0"/>
              <w:rPr>
                <w:i w:val="0"/>
              </w:rPr>
            </w:pPr>
            <w:r w:rsidRPr="005F7331">
              <w:rPr>
                <w:i w:val="0"/>
              </w:rPr>
              <w:t xml:space="preserve">Los participantes de un proyecto podrán </w:t>
            </w:r>
            <w:r>
              <w:rPr>
                <w:i w:val="0"/>
              </w:rPr>
              <w:t>modificar la información de un plan de riesgos y agregar tareas.</w:t>
            </w:r>
          </w:p>
        </w:tc>
      </w:tr>
      <w:tr w:rsidR="007058B1" w:rsidRPr="005F7331" w14:paraId="463E2122" w14:textId="77777777" w:rsidTr="005B671F">
        <w:tc>
          <w:tcPr>
            <w:tcW w:w="8094" w:type="dxa"/>
            <w:gridSpan w:val="2"/>
            <w:shd w:val="clear" w:color="auto" w:fill="FFFFFF"/>
            <w:vAlign w:val="center"/>
          </w:tcPr>
          <w:p w14:paraId="7D9B349B" w14:textId="13CD2291" w:rsidR="007058B1" w:rsidRPr="005F7331" w:rsidRDefault="007058B1" w:rsidP="005B671F">
            <w:pPr>
              <w:pStyle w:val="PSI-ComentarioenTabla"/>
              <w:rPr>
                <w:i w:val="0"/>
              </w:rPr>
            </w:pPr>
            <w:r w:rsidRPr="005F7331">
              <w:rPr>
                <w:i w:val="0"/>
              </w:rPr>
              <w:t>La prioridad es:</w:t>
            </w:r>
            <w:r>
              <w:rPr>
                <w:i w:val="0"/>
              </w:rPr>
              <w:t xml:space="preserve"> </w:t>
            </w:r>
            <w:r>
              <w:rPr>
                <w:i w:val="0"/>
              </w:rPr>
              <w:t>Alta</w:t>
            </w:r>
            <w:r>
              <w:rPr>
                <w:i w:val="0"/>
              </w:rPr>
              <w:t>.</w:t>
            </w:r>
          </w:p>
        </w:tc>
      </w:tr>
    </w:tbl>
    <w:p w14:paraId="2588BC27" w14:textId="77777777" w:rsidR="007058B1" w:rsidRPr="00D44C0F" w:rsidRDefault="007058B1" w:rsidP="00B70883"/>
    <w:p w14:paraId="5A76C4AE" w14:textId="77777777" w:rsidR="00F2658A" w:rsidRPr="006C6EFF" w:rsidRDefault="00F2658A" w:rsidP="00A57722">
      <w:pPr>
        <w:pStyle w:val="PSI-Ttulo1"/>
      </w:pPr>
      <w:bookmarkStart w:id="76" w:name="_Toc235007276"/>
      <w:bookmarkStart w:id="77" w:name="_Toc235009562"/>
      <w:bookmarkStart w:id="78" w:name="_Toc179410234"/>
      <w:r w:rsidRPr="006C6EFF">
        <w:lastRenderedPageBreak/>
        <w:t>Requerimientos No Funcionales</w:t>
      </w:r>
      <w:bookmarkEnd w:id="76"/>
      <w:bookmarkEnd w:id="77"/>
      <w:bookmarkEnd w:id="78"/>
    </w:p>
    <w:p w14:paraId="3146620B" w14:textId="26670F17" w:rsidR="00F2658A" w:rsidRPr="005F7331" w:rsidRDefault="005F7331" w:rsidP="00E63285">
      <w:pPr>
        <w:pStyle w:val="PSI-Comentario"/>
        <w:rPr>
          <w:u w:val="single"/>
        </w:rPr>
      </w:pPr>
      <w:r>
        <w:rPr>
          <w:lang w:val="es-ES"/>
        </w:rPr>
        <w:t>En este apartado se describen las características y restricciones que deberá cumplir el sistema durante su funcionamiento.</w:t>
      </w:r>
    </w:p>
    <w:p w14:paraId="5B017609" w14:textId="6E49E841" w:rsidR="0005234F" w:rsidRDefault="00F2658A" w:rsidP="00324AA2">
      <w:pPr>
        <w:pStyle w:val="PSI-Ttulo2"/>
      </w:pPr>
      <w:bookmarkStart w:id="79" w:name="_Toc235007277"/>
      <w:bookmarkStart w:id="80" w:name="_Toc235009563"/>
      <w:bookmarkStart w:id="81" w:name="_Toc179410235"/>
      <w:r w:rsidRPr="0017416A">
        <w:t>Usabilidad</w:t>
      </w:r>
      <w:bookmarkEnd w:id="79"/>
      <w:bookmarkEnd w:id="80"/>
      <w:bookmarkEnd w:id="81"/>
    </w:p>
    <w:p w14:paraId="32EF71FE" w14:textId="3DF37381" w:rsidR="0005234F" w:rsidRDefault="003F4F5E" w:rsidP="00E63285">
      <w:pPr>
        <w:pStyle w:val="PSI-Comentario"/>
      </w:pPr>
      <w:r>
        <w:t>No se encuentran definidos por el momento.</w:t>
      </w:r>
    </w:p>
    <w:p w14:paraId="412DAB61" w14:textId="77777777" w:rsidR="00F2658A" w:rsidRDefault="00F2658A" w:rsidP="00A57722">
      <w:pPr>
        <w:pStyle w:val="PSI-Ttulo2"/>
      </w:pPr>
      <w:bookmarkStart w:id="82" w:name="_Toc235007278"/>
      <w:bookmarkStart w:id="83" w:name="_Toc235009564"/>
      <w:bookmarkStart w:id="84" w:name="_Toc179410236"/>
      <w:r w:rsidRPr="00FE6047">
        <w:t>Confiabilidad</w:t>
      </w:r>
      <w:bookmarkEnd w:id="82"/>
      <w:bookmarkEnd w:id="83"/>
      <w:bookmarkEnd w:id="84"/>
    </w:p>
    <w:p w14:paraId="0B5C7436" w14:textId="77777777" w:rsidR="003F4F5E" w:rsidRDefault="003F4F5E" w:rsidP="003F4F5E">
      <w:pPr>
        <w:pStyle w:val="PSI-Comentario"/>
      </w:pPr>
      <w:r>
        <w:t>No se encuentran definidos por el momento.</w:t>
      </w:r>
    </w:p>
    <w:p w14:paraId="7F3BDFFA" w14:textId="77777777" w:rsidR="00F2658A" w:rsidRDefault="00F2658A" w:rsidP="00A57722">
      <w:pPr>
        <w:pStyle w:val="PSI-Ttulo2"/>
      </w:pPr>
      <w:bookmarkStart w:id="85" w:name="_Toc235007279"/>
      <w:bookmarkStart w:id="86" w:name="_Toc235009565"/>
      <w:bookmarkStart w:id="87" w:name="_Toc179410237"/>
      <w:r w:rsidRPr="003B6D0F">
        <w:t>Seguridad</w:t>
      </w:r>
      <w:bookmarkEnd w:id="85"/>
      <w:bookmarkEnd w:id="86"/>
      <w:bookmarkEnd w:id="87"/>
    </w:p>
    <w:p w14:paraId="73E3133C" w14:textId="64B0ACF9" w:rsidR="00F2658A" w:rsidRPr="000900BC" w:rsidRDefault="0005234F" w:rsidP="00E63285">
      <w:pPr>
        <w:pStyle w:val="PSI-Comentario"/>
        <w:numPr>
          <w:ilvl w:val="0"/>
          <w:numId w:val="16"/>
        </w:numPr>
      </w:pPr>
      <w:r w:rsidRPr="000900BC">
        <w:t>El sistema no permitirá el acceso al sistema por parte de usuarios no registrados previamente por los administradores.</w:t>
      </w:r>
    </w:p>
    <w:p w14:paraId="2756EEC4" w14:textId="323E0925" w:rsidR="00AE3CA1" w:rsidRPr="000900BC" w:rsidRDefault="00AE3CA1" w:rsidP="00E63285">
      <w:pPr>
        <w:pStyle w:val="PSI-Comentario"/>
        <w:numPr>
          <w:ilvl w:val="0"/>
          <w:numId w:val="16"/>
        </w:numPr>
      </w:pPr>
      <w:bookmarkStart w:id="88" w:name="_Hlk177563886"/>
      <w:r w:rsidRPr="000900BC">
        <w:t>El sistema no permitirá que usuarios no asociados como participantes de un proyecto puedan realizarle modificaciones.</w:t>
      </w:r>
    </w:p>
    <w:p w14:paraId="1250BCFA" w14:textId="60684687" w:rsidR="00AE3CA1" w:rsidRPr="000900BC" w:rsidRDefault="00AE3CA1" w:rsidP="00E63285">
      <w:pPr>
        <w:pStyle w:val="PSI-Comentario"/>
        <w:numPr>
          <w:ilvl w:val="0"/>
          <w:numId w:val="16"/>
        </w:numPr>
      </w:pPr>
      <w:bookmarkStart w:id="89" w:name="_Hlk177563954"/>
      <w:r w:rsidRPr="000900BC">
        <w:t>El sistema solo permitirá a los administradores del sistema registrar o eliminar usuarios y crear proyectos.</w:t>
      </w:r>
    </w:p>
    <w:bookmarkEnd w:id="88"/>
    <w:bookmarkEnd w:id="89"/>
    <w:p w14:paraId="6965E153" w14:textId="77777777" w:rsidR="00F2658A" w:rsidRPr="003B6D0F" w:rsidRDefault="00F2658A" w:rsidP="00A57722">
      <w:pPr>
        <w:pStyle w:val="PSI-Ttulo2"/>
      </w:pPr>
      <w:r w:rsidRPr="003B6D0F">
        <w:t xml:space="preserve"> </w:t>
      </w:r>
      <w:bookmarkStart w:id="90" w:name="_Toc235007280"/>
      <w:bookmarkStart w:id="91" w:name="_Toc235009566"/>
      <w:bookmarkStart w:id="92" w:name="_Toc179410238"/>
      <w:r w:rsidRPr="003B6D0F">
        <w:t>Eficiencia</w:t>
      </w:r>
      <w:bookmarkEnd w:id="90"/>
      <w:bookmarkEnd w:id="91"/>
      <w:bookmarkEnd w:id="92"/>
    </w:p>
    <w:p w14:paraId="74E2F42F" w14:textId="77777777" w:rsidR="003F4F5E" w:rsidRDefault="003F4F5E" w:rsidP="003F4F5E">
      <w:pPr>
        <w:pStyle w:val="PSI-Comentario"/>
      </w:pPr>
      <w:r>
        <w:t>No se encuentran definidos por el momento.</w:t>
      </w:r>
    </w:p>
    <w:p w14:paraId="0D76AB07" w14:textId="4D801EAD" w:rsidR="00F2658A" w:rsidRDefault="00F2658A" w:rsidP="00324AA2">
      <w:pPr>
        <w:pStyle w:val="PSI-Ttulo2"/>
      </w:pPr>
      <w:bookmarkStart w:id="93" w:name="_Toc235007281"/>
      <w:bookmarkStart w:id="94" w:name="_Toc235009567"/>
      <w:bookmarkStart w:id="95" w:name="_Toc179410239"/>
      <w:r w:rsidRPr="0060411D">
        <w:t>Interfaces</w:t>
      </w:r>
      <w:bookmarkEnd w:id="93"/>
      <w:bookmarkEnd w:id="94"/>
      <w:bookmarkEnd w:id="95"/>
    </w:p>
    <w:p w14:paraId="41BEB499" w14:textId="77777777" w:rsidR="003F4F5E" w:rsidRDefault="003F4F5E" w:rsidP="003F4F5E">
      <w:pPr>
        <w:pStyle w:val="PSI-Comentario"/>
      </w:pPr>
      <w:r>
        <w:t>No se encuentran definidos por el momento.</w:t>
      </w:r>
    </w:p>
    <w:p w14:paraId="3BAA237E" w14:textId="77777777" w:rsidR="00F2658A" w:rsidRPr="0060411D" w:rsidRDefault="00F2658A" w:rsidP="00A57722">
      <w:pPr>
        <w:pStyle w:val="PSI-Ttulo3"/>
      </w:pPr>
      <w:bookmarkStart w:id="96" w:name="_Toc235007282"/>
      <w:bookmarkStart w:id="97" w:name="_Toc235009568"/>
      <w:bookmarkStart w:id="98" w:name="_Toc179410240"/>
      <w:r w:rsidRPr="0060411D">
        <w:t>Interfaces de Usuario</w:t>
      </w:r>
      <w:bookmarkEnd w:id="96"/>
      <w:bookmarkEnd w:id="97"/>
      <w:bookmarkEnd w:id="98"/>
    </w:p>
    <w:p w14:paraId="4C231F6F" w14:textId="77777777" w:rsidR="003F4F5E" w:rsidRDefault="003F4F5E" w:rsidP="003F4F5E">
      <w:pPr>
        <w:pStyle w:val="PSI-Comentario"/>
      </w:pPr>
      <w:r>
        <w:t>No se encuentran definidos por el momento.</w:t>
      </w:r>
    </w:p>
    <w:p w14:paraId="0F7ECDFB" w14:textId="77777777" w:rsidR="00F2658A" w:rsidRPr="0060411D" w:rsidRDefault="00F2658A" w:rsidP="00A57722">
      <w:pPr>
        <w:pStyle w:val="PSI-Ttulo3"/>
      </w:pPr>
      <w:bookmarkStart w:id="99" w:name="_Toc235007283"/>
      <w:bookmarkStart w:id="100" w:name="_Toc235009569"/>
      <w:bookmarkStart w:id="101" w:name="_Toc179410241"/>
      <w:r w:rsidRPr="0060411D">
        <w:t>Interfaces de Software</w:t>
      </w:r>
      <w:bookmarkEnd w:id="99"/>
      <w:bookmarkEnd w:id="100"/>
      <w:bookmarkEnd w:id="101"/>
    </w:p>
    <w:p w14:paraId="7A79B498" w14:textId="77777777" w:rsidR="003F4F5E" w:rsidRDefault="003F4F5E" w:rsidP="003F4F5E">
      <w:pPr>
        <w:pStyle w:val="PSI-Comentario"/>
      </w:pPr>
      <w:r>
        <w:t>No se encuentran definidos por el momento.</w:t>
      </w:r>
    </w:p>
    <w:p w14:paraId="7FD31E04" w14:textId="77777777" w:rsidR="00F2658A" w:rsidRPr="008D04D7" w:rsidRDefault="00F2658A" w:rsidP="00A57722">
      <w:pPr>
        <w:pStyle w:val="PSI-Ttulo3"/>
      </w:pPr>
      <w:bookmarkStart w:id="102" w:name="_Toc235007284"/>
      <w:bookmarkStart w:id="103" w:name="_Toc235009570"/>
      <w:bookmarkStart w:id="104" w:name="_Toc179410242"/>
      <w:r w:rsidRPr="008D04D7">
        <w:t>Interfaces de Hardware</w:t>
      </w:r>
      <w:bookmarkEnd w:id="102"/>
      <w:bookmarkEnd w:id="103"/>
      <w:bookmarkEnd w:id="104"/>
    </w:p>
    <w:p w14:paraId="2A12322B" w14:textId="77777777" w:rsidR="003F4F5E" w:rsidRDefault="003F4F5E" w:rsidP="003F4F5E">
      <w:pPr>
        <w:pStyle w:val="PSI-Comentario"/>
      </w:pPr>
      <w:r>
        <w:t>No se encuentran definidos por el momento.</w:t>
      </w:r>
    </w:p>
    <w:p w14:paraId="3E690503" w14:textId="77777777" w:rsidR="00F2658A" w:rsidRPr="008D04D7" w:rsidRDefault="00F2658A" w:rsidP="00A57722">
      <w:pPr>
        <w:pStyle w:val="PSI-Ttulo3"/>
      </w:pPr>
      <w:bookmarkStart w:id="105" w:name="_Toc235007285"/>
      <w:bookmarkStart w:id="106" w:name="_Toc235009571"/>
      <w:bookmarkStart w:id="107" w:name="_Toc179410243"/>
      <w:r w:rsidRPr="008D04D7">
        <w:t>Interfaces de Comunicaciones</w:t>
      </w:r>
      <w:bookmarkEnd w:id="105"/>
      <w:bookmarkEnd w:id="106"/>
      <w:bookmarkEnd w:id="107"/>
    </w:p>
    <w:p w14:paraId="171B5458" w14:textId="77777777" w:rsidR="003F4F5E" w:rsidRDefault="003F4F5E" w:rsidP="003F4F5E">
      <w:pPr>
        <w:pStyle w:val="PSI-Comentario"/>
      </w:pPr>
      <w:r>
        <w:t>No se encuentran definidos por el momento.</w:t>
      </w:r>
    </w:p>
    <w:p w14:paraId="5DE4DCC9" w14:textId="77777777" w:rsidR="00F2658A" w:rsidRPr="0060411D" w:rsidRDefault="00F2658A" w:rsidP="00A57722">
      <w:pPr>
        <w:pStyle w:val="PSI-Ttulo2"/>
      </w:pPr>
      <w:bookmarkStart w:id="108" w:name="_Toc235007286"/>
      <w:bookmarkStart w:id="109" w:name="_Toc235009572"/>
      <w:bookmarkStart w:id="110" w:name="_Toc179410244"/>
      <w:r w:rsidRPr="0060411D">
        <w:t>Restricción de Diseño</w:t>
      </w:r>
      <w:bookmarkEnd w:id="108"/>
      <w:bookmarkEnd w:id="109"/>
      <w:bookmarkEnd w:id="110"/>
    </w:p>
    <w:p w14:paraId="3176B266" w14:textId="6C3E0B4C" w:rsidR="00F2658A" w:rsidRPr="000900BC" w:rsidRDefault="0005234F" w:rsidP="00E63285">
      <w:pPr>
        <w:pStyle w:val="PSI-Comentario"/>
        <w:numPr>
          <w:ilvl w:val="0"/>
          <w:numId w:val="15"/>
        </w:numPr>
      </w:pPr>
      <w:r w:rsidRPr="000900BC">
        <w:t>El sistema deberá ser integrado con UARGflow para el inicio de sesión de los usuarios.</w:t>
      </w:r>
    </w:p>
    <w:p w14:paraId="0DC6E2F8" w14:textId="77777777" w:rsidR="0005234F" w:rsidRDefault="0005234F" w:rsidP="00E63285">
      <w:pPr>
        <w:pStyle w:val="PSI-Comentario"/>
      </w:pPr>
    </w:p>
    <w:p w14:paraId="31A6D117" w14:textId="77777777" w:rsidR="00F2658A" w:rsidRDefault="00F2658A" w:rsidP="00A57722">
      <w:pPr>
        <w:pStyle w:val="PSI-Ttulo1"/>
      </w:pPr>
      <w:bookmarkStart w:id="111" w:name="_Toc15572353"/>
      <w:bookmarkStart w:id="112" w:name="_Toc227336277"/>
      <w:bookmarkStart w:id="113" w:name="_Toc235007287"/>
      <w:bookmarkStart w:id="114" w:name="_Toc235009573"/>
      <w:bookmarkStart w:id="115" w:name="_Toc179410245"/>
      <w:r>
        <w:t>Requerimientos de Licencia</w:t>
      </w:r>
      <w:bookmarkEnd w:id="111"/>
      <w:bookmarkEnd w:id="112"/>
      <w:r>
        <w:t>s</w:t>
      </w:r>
      <w:bookmarkEnd w:id="113"/>
      <w:bookmarkEnd w:id="114"/>
      <w:bookmarkEnd w:id="115"/>
    </w:p>
    <w:p w14:paraId="4899A6AE" w14:textId="56E6A621" w:rsidR="000900BC" w:rsidRPr="00A24DFF" w:rsidRDefault="000900BC" w:rsidP="00A24DFF">
      <w:pPr>
        <w:pStyle w:val="Prrafodelista"/>
        <w:numPr>
          <w:ilvl w:val="0"/>
          <w:numId w:val="15"/>
        </w:numPr>
        <w:rPr>
          <w:lang w:val="es-AR"/>
        </w:rPr>
      </w:pPr>
      <w:r w:rsidRPr="00A24DFF">
        <w:rPr>
          <w:b/>
          <w:bCs/>
          <w:lang w:val="es-AR"/>
        </w:rPr>
        <w:t>Tipo de Licencia</w:t>
      </w:r>
      <w:r w:rsidRPr="00A24DFF">
        <w:rPr>
          <w:lang w:val="es-AR"/>
        </w:rPr>
        <w:t>: La licencia permite su uso, modificación y distribución.</w:t>
      </w:r>
    </w:p>
    <w:p w14:paraId="053C7BCD" w14:textId="77777777" w:rsidR="000900BC" w:rsidRPr="00A24DFF" w:rsidRDefault="000900BC" w:rsidP="00A24DFF">
      <w:pPr>
        <w:pStyle w:val="Prrafodelista"/>
        <w:numPr>
          <w:ilvl w:val="0"/>
          <w:numId w:val="15"/>
        </w:numPr>
        <w:rPr>
          <w:lang w:val="es-AR"/>
        </w:rPr>
      </w:pPr>
      <w:r w:rsidRPr="00A24DFF">
        <w:rPr>
          <w:b/>
          <w:bCs/>
          <w:lang w:val="es-AR"/>
        </w:rPr>
        <w:t>Restricciones de Uso</w:t>
      </w:r>
      <w:r w:rsidRPr="00A24DFF">
        <w:rPr>
          <w:lang w:val="es-AR"/>
        </w:rPr>
        <w:t>:</w:t>
      </w:r>
    </w:p>
    <w:p w14:paraId="7E96D8EA" w14:textId="77777777" w:rsidR="000900BC" w:rsidRPr="00A24DFF" w:rsidRDefault="000900BC" w:rsidP="00A24DFF">
      <w:pPr>
        <w:pStyle w:val="Prrafodelista"/>
        <w:numPr>
          <w:ilvl w:val="1"/>
          <w:numId w:val="15"/>
        </w:numPr>
        <w:rPr>
          <w:lang w:val="es-AR"/>
        </w:rPr>
      </w:pPr>
      <w:r w:rsidRPr="00A24DFF">
        <w:rPr>
          <w:lang w:val="es-AR"/>
        </w:rPr>
        <w:t>Permite el uso educativo y comercial.</w:t>
      </w:r>
    </w:p>
    <w:p w14:paraId="6FEC5A51" w14:textId="5FACADDD" w:rsidR="000900BC" w:rsidRPr="00A24DFF" w:rsidRDefault="000900BC" w:rsidP="00A24DFF">
      <w:pPr>
        <w:pStyle w:val="Prrafodelista"/>
        <w:numPr>
          <w:ilvl w:val="1"/>
          <w:numId w:val="15"/>
        </w:numPr>
        <w:rPr>
          <w:lang w:val="es-AR"/>
        </w:rPr>
      </w:pPr>
      <w:r w:rsidRPr="00A24DFF">
        <w:rPr>
          <w:lang w:val="es-AR"/>
        </w:rPr>
        <w:t>Se permiten todas las instalaciones deseadas en los dispositivos del usuario.</w:t>
      </w:r>
    </w:p>
    <w:p w14:paraId="5951D63A" w14:textId="3B6DBC8F" w:rsidR="000900BC" w:rsidRPr="00A24DFF" w:rsidRDefault="000900BC" w:rsidP="00A24DFF">
      <w:pPr>
        <w:pStyle w:val="Prrafodelista"/>
        <w:numPr>
          <w:ilvl w:val="0"/>
          <w:numId w:val="15"/>
        </w:numPr>
        <w:rPr>
          <w:lang w:val="es-AR"/>
        </w:rPr>
      </w:pPr>
      <w:r w:rsidRPr="00A24DFF">
        <w:rPr>
          <w:b/>
          <w:bCs/>
          <w:lang w:val="es-AR"/>
        </w:rPr>
        <w:t>Duración de la Licencia</w:t>
      </w:r>
      <w:r w:rsidRPr="00A24DFF">
        <w:rPr>
          <w:lang w:val="es-AR"/>
        </w:rPr>
        <w:t>: La licencia es perpetua, sin necesidad de renovación.</w:t>
      </w:r>
    </w:p>
    <w:p w14:paraId="33945234" w14:textId="08977D35" w:rsidR="000900BC" w:rsidRPr="00A24DFF" w:rsidRDefault="000900BC" w:rsidP="00A24DFF">
      <w:pPr>
        <w:pStyle w:val="Prrafodelista"/>
        <w:numPr>
          <w:ilvl w:val="0"/>
          <w:numId w:val="15"/>
        </w:numPr>
        <w:rPr>
          <w:lang w:val="es-AR"/>
        </w:rPr>
      </w:pPr>
      <w:r w:rsidRPr="00A24DFF">
        <w:rPr>
          <w:b/>
          <w:bCs/>
          <w:lang w:val="es-AR"/>
        </w:rPr>
        <w:t>Cumplimiento y Auditoría</w:t>
      </w:r>
      <w:r w:rsidRPr="00A24DFF">
        <w:rPr>
          <w:lang w:val="es-AR"/>
        </w:rPr>
        <w:t>: No se realizarán auditorías del software.</w:t>
      </w:r>
    </w:p>
    <w:p w14:paraId="5549CB59" w14:textId="07DBE7A5" w:rsidR="000900BC" w:rsidRDefault="000900BC" w:rsidP="00A24DFF">
      <w:pPr>
        <w:pStyle w:val="Prrafodelista"/>
        <w:numPr>
          <w:ilvl w:val="0"/>
          <w:numId w:val="15"/>
        </w:numPr>
      </w:pPr>
      <w:r w:rsidRPr="00A24DFF">
        <w:rPr>
          <w:b/>
          <w:bCs/>
          <w:lang w:val="es-AR"/>
        </w:rPr>
        <w:t>Soporte y Actualizaciones</w:t>
      </w:r>
      <w:r w:rsidRPr="00A24DFF">
        <w:rPr>
          <w:lang w:val="es-AR"/>
        </w:rPr>
        <w:t>: No se brindará soporte técnico ni actualizaciones del software.</w:t>
      </w:r>
    </w:p>
    <w:p w14:paraId="6E52A78D" w14:textId="77777777" w:rsidR="00F2658A" w:rsidRDefault="00F2658A" w:rsidP="00E63285">
      <w:pPr>
        <w:pStyle w:val="PSI-Comentario"/>
      </w:pPr>
    </w:p>
    <w:p w14:paraId="124473D9" w14:textId="4725BE5F" w:rsidR="00F2658A" w:rsidRDefault="00F2658A" w:rsidP="00324AA2">
      <w:pPr>
        <w:pStyle w:val="PSI-Ttulo1"/>
      </w:pPr>
      <w:bookmarkStart w:id="116" w:name="_Toc235007288"/>
      <w:bookmarkStart w:id="117" w:name="_Toc235009574"/>
      <w:bookmarkStart w:id="118" w:name="_Toc179410246"/>
      <w:r w:rsidRPr="0060411D">
        <w:t xml:space="preserve">Requerimientos </w:t>
      </w:r>
      <w:bookmarkEnd w:id="116"/>
      <w:bookmarkEnd w:id="117"/>
      <w:r w:rsidR="00AE3CA1" w:rsidRPr="0060411D">
        <w:t>de Documentación</w:t>
      </w:r>
      <w:bookmarkEnd w:id="118"/>
    </w:p>
    <w:p w14:paraId="671D0321" w14:textId="1731AD2B" w:rsidR="00F2658A" w:rsidRPr="0060411D" w:rsidRDefault="00AE3CA1" w:rsidP="00A57722">
      <w:pPr>
        <w:pStyle w:val="PSI-Ttulo2"/>
      </w:pPr>
      <w:bookmarkStart w:id="119" w:name="_Toc235007289"/>
      <w:bookmarkStart w:id="120" w:name="_Toc235009575"/>
      <w:bookmarkStart w:id="121" w:name="_Toc179410247"/>
      <w:r>
        <w:t xml:space="preserve">Manual </w:t>
      </w:r>
      <w:r w:rsidRPr="0060411D">
        <w:t>de</w:t>
      </w:r>
      <w:r w:rsidR="00F2658A" w:rsidRPr="0060411D">
        <w:t xml:space="preserve"> Usuario</w:t>
      </w:r>
      <w:bookmarkEnd w:id="119"/>
      <w:bookmarkEnd w:id="120"/>
      <w:bookmarkEnd w:id="121"/>
    </w:p>
    <w:p w14:paraId="70C0D13F" w14:textId="46500DB2" w:rsidR="00144931" w:rsidRDefault="00144931" w:rsidP="00E63285">
      <w:pPr>
        <w:pStyle w:val="PSI-Comentario"/>
        <w:rPr>
          <w:lang w:val="es-ES"/>
        </w:rPr>
      </w:pPr>
      <w:r>
        <w:rPr>
          <w:lang w:val="es-ES"/>
        </w:rPr>
        <w:t>El</w:t>
      </w:r>
      <w:r w:rsidRPr="00144931">
        <w:rPr>
          <w:lang w:val="es-ES"/>
        </w:rPr>
        <w:t xml:space="preserve"> manual de usuario tiene como objetivo guiar a los usuarios en la utilización de </w:t>
      </w:r>
      <w:r>
        <w:rPr>
          <w:lang w:val="es-ES"/>
        </w:rPr>
        <w:t>Vesta Risk Manager.</w:t>
      </w:r>
      <w:r w:rsidRPr="00144931">
        <w:rPr>
          <w:lang w:val="es-ES"/>
        </w:rPr>
        <w:t xml:space="preserve"> Su objetivo es que los usuarios puedan comprender las funcionalidades, herramientas y procesos del sistema de forma clara y sencilla.</w:t>
      </w:r>
      <w:r>
        <w:rPr>
          <w:lang w:val="es-ES"/>
        </w:rPr>
        <w:t xml:space="preserve"> </w:t>
      </w:r>
    </w:p>
    <w:p w14:paraId="20A1CAF7" w14:textId="46CA8B5B" w:rsidR="00144931" w:rsidRPr="00144931" w:rsidRDefault="00144931" w:rsidP="00E63285">
      <w:pPr>
        <w:pStyle w:val="PSI-Comentario"/>
        <w:rPr>
          <w:u w:val="single"/>
          <w:lang w:val="es-ES"/>
        </w:rPr>
      </w:pPr>
      <w:r>
        <w:rPr>
          <w:lang w:val="es-ES"/>
        </w:rPr>
        <w:t>En el mismo se presentarán capturas del sistema detallando cada una de las funcionalidades principales.</w:t>
      </w:r>
    </w:p>
    <w:p w14:paraId="330E6D53" w14:textId="77777777" w:rsidR="00F2658A" w:rsidRDefault="00F2658A" w:rsidP="00E63285">
      <w:pPr>
        <w:pStyle w:val="PSI-Comentario"/>
      </w:pPr>
    </w:p>
    <w:p w14:paraId="4B84EA7C" w14:textId="77777777" w:rsidR="00F2658A" w:rsidRPr="0060411D" w:rsidRDefault="00F2658A" w:rsidP="00A57722">
      <w:pPr>
        <w:pStyle w:val="PSI-Ttulo2"/>
      </w:pPr>
      <w:bookmarkStart w:id="122" w:name="_Toc235007290"/>
      <w:bookmarkStart w:id="123" w:name="_Toc235009576"/>
      <w:bookmarkStart w:id="124" w:name="_Toc179410248"/>
      <w:r>
        <w:t>Ayuda en Línea</w:t>
      </w:r>
      <w:bookmarkEnd w:id="122"/>
      <w:bookmarkEnd w:id="123"/>
      <w:bookmarkEnd w:id="124"/>
    </w:p>
    <w:p w14:paraId="1AF4447B" w14:textId="79626857" w:rsidR="00AE3CA1" w:rsidRPr="00AE3CA1" w:rsidRDefault="00AE3CA1" w:rsidP="00E63285">
      <w:pPr>
        <w:pStyle w:val="PSI-Comentario"/>
      </w:pPr>
      <w:r w:rsidRPr="00AE3CA1">
        <w:t>No incluirá sistema de ayuda en línea.</w:t>
      </w:r>
    </w:p>
    <w:p w14:paraId="21C3A95F" w14:textId="77777777" w:rsidR="00F2658A" w:rsidRDefault="00F2658A" w:rsidP="00E63285">
      <w:pPr>
        <w:pStyle w:val="PSI-Comentario"/>
      </w:pPr>
    </w:p>
    <w:p w14:paraId="6A456ED6" w14:textId="342429BF" w:rsidR="00F2658A" w:rsidRPr="00B519C0" w:rsidRDefault="00F2658A" w:rsidP="00A57722">
      <w:pPr>
        <w:pStyle w:val="PSI-Ttulo2"/>
      </w:pPr>
      <w:bookmarkStart w:id="125" w:name="_Toc95287984"/>
      <w:bookmarkStart w:id="126" w:name="_Toc235007291"/>
      <w:bookmarkStart w:id="127" w:name="_Toc235009577"/>
      <w:bookmarkStart w:id="128" w:name="_Toc179410249"/>
      <w:r w:rsidRPr="00B519C0">
        <w:t xml:space="preserve">Guías de </w:t>
      </w:r>
      <w:r w:rsidR="00AE3CA1" w:rsidRPr="00B519C0">
        <w:t>instalación</w:t>
      </w:r>
      <w:r w:rsidR="00AE3CA1">
        <w:t xml:space="preserve"> y</w:t>
      </w:r>
      <w:r>
        <w:t xml:space="preserve"> </w:t>
      </w:r>
      <w:bookmarkEnd w:id="125"/>
      <w:bookmarkEnd w:id="126"/>
      <w:r>
        <w:t>C</w:t>
      </w:r>
      <w:r w:rsidRPr="00B519C0">
        <w:t>onfiguración.</w:t>
      </w:r>
      <w:bookmarkEnd w:id="127"/>
      <w:bookmarkEnd w:id="128"/>
    </w:p>
    <w:p w14:paraId="6CAAC4CB" w14:textId="716FD4EC" w:rsidR="00F2658A" w:rsidRPr="000900BC" w:rsidRDefault="00AE3CA1" w:rsidP="00E63285">
      <w:pPr>
        <w:pStyle w:val="PSI-Comentario"/>
      </w:pPr>
      <w:r w:rsidRPr="000900BC">
        <w:t>El sistema incluirá un manual de instalación que explicará detalladamente, paso por paso, como instalar el programa.</w:t>
      </w:r>
    </w:p>
    <w:p w14:paraId="3CBE79E5" w14:textId="77777777" w:rsidR="00F2658A" w:rsidRDefault="00F2658A" w:rsidP="00E63285">
      <w:pPr>
        <w:pStyle w:val="PSI-Comentario"/>
      </w:pPr>
    </w:p>
    <w:p w14:paraId="72572400" w14:textId="77777777" w:rsidR="00F2658A" w:rsidRDefault="00F2658A" w:rsidP="00A57722">
      <w:pPr>
        <w:pStyle w:val="PSI-Ttulo1"/>
      </w:pPr>
      <w:bookmarkStart w:id="129" w:name="_Toc235007293"/>
      <w:bookmarkStart w:id="130" w:name="_Toc235009579"/>
      <w:bookmarkStart w:id="131" w:name="_Toc179410250"/>
      <w:r>
        <w:t>Características No Soportadas</w:t>
      </w:r>
      <w:bookmarkEnd w:id="129"/>
      <w:bookmarkEnd w:id="130"/>
      <w:bookmarkEnd w:id="131"/>
    </w:p>
    <w:p w14:paraId="140CFDBA" w14:textId="17BE9925" w:rsidR="00F2658A" w:rsidRDefault="00F2658A" w:rsidP="00E63285">
      <w:pPr>
        <w:pStyle w:val="PSI-Comentario"/>
      </w:pPr>
      <w:r w:rsidRPr="00B66D60">
        <w:t xml:space="preserve">En esta sección se </w:t>
      </w:r>
      <w:r w:rsidR="00324AA2">
        <w:t xml:space="preserve">especifican </w:t>
      </w:r>
      <w:r w:rsidRPr="00B66D60">
        <w:t>todos aquellos requerimientos candidatos que no serán implementados en el proyecto. Como así también funcionalidad que no será implementada y no fueron relevadas como requerimientos candidatos</w:t>
      </w:r>
      <w:r w:rsidR="00324AA2">
        <w:t>.</w:t>
      </w:r>
    </w:p>
    <w:p w14:paraId="5CB4A1B1" w14:textId="0A543C90" w:rsidR="00324AA2" w:rsidRPr="00324AA2" w:rsidRDefault="00324AA2" w:rsidP="00324AA2">
      <w:pPr>
        <w:pStyle w:val="PSI-Comentario"/>
        <w:numPr>
          <w:ilvl w:val="0"/>
          <w:numId w:val="19"/>
        </w:numPr>
      </w:pPr>
      <w:r>
        <w:rPr>
          <w:lang w:val="es-ES"/>
        </w:rPr>
        <w:t>Personalizar criterios de evaluación de riesgos</w:t>
      </w:r>
      <w:r w:rsidRPr="00324AA2">
        <w:rPr>
          <w:lang w:val="es-ES"/>
        </w:rPr>
        <w:t>.</w:t>
      </w:r>
    </w:p>
    <w:p w14:paraId="6F0EAF52" w14:textId="7EE7FD51" w:rsidR="00D9583B" w:rsidRDefault="00324AA2" w:rsidP="00D9583B">
      <w:pPr>
        <w:pStyle w:val="PSI-Comentario"/>
        <w:numPr>
          <w:ilvl w:val="0"/>
          <w:numId w:val="15"/>
        </w:numPr>
      </w:pPr>
      <w:r>
        <w:t>Generar n</w:t>
      </w:r>
      <w:r w:rsidR="00D9583B">
        <w:t>otificaciones automáticas o alertas.</w:t>
      </w:r>
    </w:p>
    <w:p w14:paraId="75DB4F10" w14:textId="74F14302" w:rsidR="00532E9A" w:rsidRDefault="00532E9A" w:rsidP="00D9583B">
      <w:pPr>
        <w:pStyle w:val="PSI-Comentario"/>
        <w:numPr>
          <w:ilvl w:val="0"/>
          <w:numId w:val="15"/>
        </w:numPr>
      </w:pPr>
      <w:r>
        <w:lastRenderedPageBreak/>
        <w:t>Calendario compartido del proyecto.</w:t>
      </w:r>
    </w:p>
    <w:p w14:paraId="0C2B05B2" w14:textId="1DE44A40" w:rsidR="00D9583B" w:rsidRDefault="00D9583B" w:rsidP="00D9583B">
      <w:pPr>
        <w:pStyle w:val="PSI-Comentario"/>
        <w:numPr>
          <w:ilvl w:val="0"/>
          <w:numId w:val="15"/>
        </w:numPr>
      </w:pPr>
      <w:r>
        <w:t>Simulación de escenarios de riesgo.</w:t>
      </w:r>
    </w:p>
    <w:p w14:paraId="72F693CA" w14:textId="0142AC5E" w:rsidR="00532E9A" w:rsidRDefault="00532E9A" w:rsidP="00D9583B">
      <w:pPr>
        <w:pStyle w:val="PSI-Comentario"/>
        <w:numPr>
          <w:ilvl w:val="0"/>
          <w:numId w:val="15"/>
        </w:numPr>
      </w:pPr>
      <w:r>
        <w:t>Gestión de reuniones.</w:t>
      </w:r>
    </w:p>
    <w:p w14:paraId="33A80F34" w14:textId="6E9ECA9E" w:rsidR="00532E9A" w:rsidRDefault="00532E9A" w:rsidP="00E543EA">
      <w:pPr>
        <w:pStyle w:val="PSI-Comentario"/>
        <w:numPr>
          <w:ilvl w:val="0"/>
          <w:numId w:val="15"/>
        </w:numPr>
      </w:pPr>
      <w:r>
        <w:t>FAQ (Preguntas frecuentes) del proyecto.</w:t>
      </w:r>
    </w:p>
    <w:p w14:paraId="1F14FE70" w14:textId="365DA242" w:rsidR="00144931" w:rsidRDefault="00144931" w:rsidP="00E543EA">
      <w:pPr>
        <w:pStyle w:val="PSI-Comentario"/>
        <w:numPr>
          <w:ilvl w:val="0"/>
          <w:numId w:val="15"/>
        </w:numPr>
      </w:pPr>
      <w:r>
        <w:t>Chat entre los participantes de un proyecto.</w:t>
      </w:r>
    </w:p>
    <w:p w14:paraId="516E876F" w14:textId="0868C3DA" w:rsidR="00F2658A" w:rsidRDefault="00F2658A" w:rsidP="00E63285">
      <w:pPr>
        <w:pStyle w:val="PSI-Comentario"/>
      </w:pPr>
    </w:p>
    <w:p w14:paraId="184E9660" w14:textId="77777777" w:rsidR="00F2658A" w:rsidRPr="008D04D7" w:rsidRDefault="00F2658A" w:rsidP="00A57722">
      <w:pPr>
        <w:pStyle w:val="PSI-Ttulo1"/>
      </w:pPr>
      <w:bookmarkStart w:id="132" w:name="_Toc235007294"/>
      <w:bookmarkStart w:id="133" w:name="_Toc235009580"/>
      <w:bookmarkStart w:id="134" w:name="_Toc179410251"/>
      <w:r w:rsidRPr="008D04D7">
        <w:t>Estándares Aplicables</w:t>
      </w:r>
      <w:bookmarkEnd w:id="132"/>
      <w:bookmarkEnd w:id="133"/>
      <w:bookmarkEnd w:id="134"/>
    </w:p>
    <w:p w14:paraId="0172A6A9" w14:textId="315E635B" w:rsidR="007F38C0" w:rsidRPr="00352840" w:rsidRDefault="00352840" w:rsidP="00352840">
      <w:pPr>
        <w:rPr>
          <w:u w:val="single"/>
        </w:rPr>
      </w:pPr>
      <w:r>
        <w:t>Ver plan de SQA.</w:t>
      </w:r>
    </w:p>
    <w:sectPr w:rsidR="007F38C0" w:rsidRPr="00352840" w:rsidSect="00561D94">
      <w:headerReference w:type="default" r:id="rId13"/>
      <w:footerReference w:type="default" r:id="rId14"/>
      <w:pgSz w:w="11906" w:h="16838"/>
      <w:pgMar w:top="1537" w:right="2268" w:bottom="1418" w:left="1701" w:header="567" w:footer="57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F9D45" w14:textId="77777777" w:rsidR="00C237DA" w:rsidRDefault="00C237DA" w:rsidP="00A57722">
      <w:r>
        <w:separator/>
      </w:r>
    </w:p>
    <w:p w14:paraId="6D9135A2" w14:textId="77777777" w:rsidR="00C237DA" w:rsidRDefault="00C237DA" w:rsidP="00A57722"/>
  </w:endnote>
  <w:endnote w:type="continuationSeparator" w:id="0">
    <w:p w14:paraId="4510E0CD" w14:textId="77777777" w:rsidR="00C237DA" w:rsidRDefault="00C237DA" w:rsidP="00A57722">
      <w:r>
        <w:continuationSeparator/>
      </w:r>
    </w:p>
    <w:p w14:paraId="338CE99F" w14:textId="77777777" w:rsidR="00C237DA" w:rsidRDefault="00C237DA" w:rsidP="00A5772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125DC" w14:textId="0DC98A5F" w:rsidR="00D9583B" w:rsidRDefault="00D9583B" w:rsidP="00A57722">
    <w:r>
      <w:rPr>
        <w:lang w:val="es-AR"/>
      </w:rPr>
      <w:t xml:space="preserve">T-Code   </w:t>
    </w: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5F80597C" wp14:editId="19EAA5E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10260"/>
              <wp:effectExtent l="9525" t="4445" r="13335" b="4445"/>
              <wp:wrapNone/>
              <wp:docPr id="94211852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10260"/>
                        <a:chOff x="8" y="9"/>
                        <a:chExt cx="15823" cy="1439"/>
                      </a:xfrm>
                    </wpg:grpSpPr>
                    <wps:wsp>
                      <wps:cNvPr id="131729853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660119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7F404A2B" id="Group 27" o:spid="_x0000_s1026" style="position:absolute;margin-left:0;margin-top:0;width:593.7pt;height:63.8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9F5E0A8" wp14:editId="5DFC44CF">
              <wp:simplePos x="0" y="0"/>
              <wp:positionH relativeFrom="page">
                <wp:posOffset>494665</wp:posOffset>
              </wp:positionH>
              <wp:positionV relativeFrom="page">
                <wp:posOffset>9886950</wp:posOffset>
              </wp:positionV>
              <wp:extent cx="90805" cy="791210"/>
              <wp:effectExtent l="8255" t="9525" r="5715" b="8890"/>
              <wp:wrapNone/>
              <wp:docPr id="77783861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121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313407C" id="Rectangle 26" o:spid="_x0000_s1026" style="position:absolute;margin-left:38.95pt;margin-top:778.5pt;width:7.15pt;height:62.3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Pr="00DD5A70">
      <w:t xml:space="preserve">Página </w:t>
    </w:r>
    <w:r w:rsidRPr="00DD5A70">
      <w:fldChar w:fldCharType="begin"/>
    </w:r>
    <w:r w:rsidRPr="00DD5A70">
      <w:instrText xml:space="preserve"> PAGE </w:instrText>
    </w:r>
    <w:r w:rsidRPr="00DD5A70">
      <w:fldChar w:fldCharType="separate"/>
    </w:r>
    <w:r w:rsidR="00E543EA">
      <w:rPr>
        <w:noProof/>
      </w:rPr>
      <w:t>20</w:t>
    </w:r>
    <w:r w:rsidRPr="00DD5A70">
      <w:fldChar w:fldCharType="end"/>
    </w:r>
    <w:r w:rsidRPr="00DD5A70">
      <w:t xml:space="preserve"> de </w:t>
    </w:r>
    <w:r w:rsidRPr="00DD5A70">
      <w:fldChar w:fldCharType="begin"/>
    </w:r>
    <w:r w:rsidRPr="00DD5A70">
      <w:instrText xml:space="preserve"> NUMPAGES  </w:instrText>
    </w:r>
    <w:r w:rsidRPr="00DD5A70">
      <w:fldChar w:fldCharType="separate"/>
    </w:r>
    <w:r w:rsidR="00E543EA">
      <w:rPr>
        <w:noProof/>
      </w:rPr>
      <w:t>21</w:t>
    </w:r>
    <w:r w:rsidRPr="00DD5A70">
      <w:fldChar w:fldCharType="end"/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8B87B7A" wp14:editId="60AA5307">
              <wp:simplePos x="0" y="0"/>
              <wp:positionH relativeFrom="page">
                <wp:posOffset>6794500</wp:posOffset>
              </wp:positionH>
              <wp:positionV relativeFrom="page">
                <wp:posOffset>9886950</wp:posOffset>
              </wp:positionV>
              <wp:extent cx="90805" cy="791210"/>
              <wp:effectExtent l="6350" t="9525" r="7620" b="8890"/>
              <wp:wrapNone/>
              <wp:docPr id="1334620637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121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EFACF4" id="Rectangle 11" o:spid="_x0000_s1026" style="position:absolute;margin-left:535pt;margin-top:778.5pt;width:7.15pt;height:62.3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" fillcolor="#4bacc6" strokecolor="#205867">
              <w10:wrap anchorx="page" anchory="page"/>
            </v:rect>
          </w:pict>
        </mc:Fallback>
      </mc:AlternateContent>
    </w:r>
  </w:p>
  <w:p w14:paraId="7926301A" w14:textId="464E1080" w:rsidR="00D9583B" w:rsidRDefault="00D9583B" w:rsidP="00A57722">
    <w:pPr>
      <w:spacing w:before="0"/>
    </w:pPr>
    <w:r>
      <w:rPr>
        <w:lang w:val="es-AR"/>
      </w:rPr>
      <w:t xml:space="preserve">Agustín Collareda, Cintia Hernandez y </w:t>
    </w:r>
    <w:r w:rsidRPr="00191B08">
      <w:rPr>
        <w:lang w:val="es-AR"/>
      </w:rPr>
      <w:t>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26E5CA" w14:textId="77777777" w:rsidR="00C237DA" w:rsidRDefault="00C237DA" w:rsidP="00A57722">
      <w:r>
        <w:separator/>
      </w:r>
    </w:p>
    <w:p w14:paraId="074A7311" w14:textId="77777777" w:rsidR="00C237DA" w:rsidRDefault="00C237DA" w:rsidP="00A57722"/>
  </w:footnote>
  <w:footnote w:type="continuationSeparator" w:id="0">
    <w:p w14:paraId="31D4F5CA" w14:textId="77777777" w:rsidR="00C237DA" w:rsidRDefault="00C237DA" w:rsidP="00A57722">
      <w:r>
        <w:continuationSeparator/>
      </w:r>
    </w:p>
    <w:p w14:paraId="51E60300" w14:textId="77777777" w:rsidR="00C237DA" w:rsidRDefault="00C237DA" w:rsidP="00A5772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2148E8" w14:textId="5F6C71D7" w:rsidR="00D9583B" w:rsidRDefault="00D9583B" w:rsidP="00A57722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3AF1F652" wp14:editId="793BCD58">
          <wp:simplePos x="0" y="0"/>
          <wp:positionH relativeFrom="column">
            <wp:posOffset>5123005</wp:posOffset>
          </wp:positionH>
          <wp:positionV relativeFrom="paragraph">
            <wp:posOffset>-298450</wp:posOffset>
          </wp:positionV>
          <wp:extent cx="771525" cy="715437"/>
          <wp:effectExtent l="0" t="0" r="0" b="8890"/>
          <wp:wrapNone/>
          <wp:docPr id="1510914881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0914881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525" cy="7154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s-AR"/>
      </w:rPr>
      <w:t>Especificación de Requerimientos</w:t>
    </w:r>
  </w:p>
  <w:p w14:paraId="5BF6ADB1" w14:textId="736D187B" w:rsidR="00D9583B" w:rsidRPr="000F4F97" w:rsidRDefault="00D9583B" w:rsidP="00A57722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60288" behindDoc="0" locked="0" layoutInCell="1" allowOverlap="1" wp14:anchorId="6B2233E8" wp14:editId="3973FBD5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2E3409" wp14:editId="3334F8C5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1210"/>
              <wp:effectExtent l="7620" t="10160" r="6350" b="8255"/>
              <wp:wrapNone/>
              <wp:docPr id="1596792186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121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1D10D73" id="Rectangle 41" o:spid="_x0000_s1026" style="position:absolute;margin-left:39.3pt;margin-top:.4pt;width:7.15pt;height:62.3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98EEE58" wp14:editId="129F96BC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1210"/>
              <wp:effectExtent l="5715" t="10160" r="8255" b="8255"/>
              <wp:wrapNone/>
              <wp:docPr id="1747728406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121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64D497C" id="Rectangle 34" o:spid="_x0000_s1026" style="position:absolute;margin-left:549.6pt;margin-top:.4pt;width:7.15pt;height:62.3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B5AA532" wp14:editId="2468F49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811829087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365103413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2129467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83E1BE7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>
      <w:t>Vesta Risk Manager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C7902"/>
    <w:multiLevelType w:val="hybridMultilevel"/>
    <w:tmpl w:val="906AC62C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7" w15:restartNumberingAfterBreak="0">
    <w:nsid w:val="29666E10"/>
    <w:multiLevelType w:val="hybridMultilevel"/>
    <w:tmpl w:val="7A52FCBA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3F957226"/>
    <w:multiLevelType w:val="hybridMultilevel"/>
    <w:tmpl w:val="E9CE3890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9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B5514"/>
    <w:multiLevelType w:val="multilevel"/>
    <w:tmpl w:val="2B24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 w15:restartNumberingAfterBreak="0">
    <w:nsid w:val="57C32546"/>
    <w:multiLevelType w:val="hybridMultilevel"/>
    <w:tmpl w:val="394EC70A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3" w15:restartNumberingAfterBreak="0">
    <w:nsid w:val="63AB5DE6"/>
    <w:multiLevelType w:val="hybridMultilevel"/>
    <w:tmpl w:val="380A430A"/>
    <w:lvl w:ilvl="0" w:tplc="BBE25A3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DC96402"/>
    <w:multiLevelType w:val="multilevel"/>
    <w:tmpl w:val="EB64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301429347">
    <w:abstractNumId w:val="5"/>
  </w:num>
  <w:num w:numId="2" w16cid:durableId="1402483206">
    <w:abstractNumId w:val="9"/>
  </w:num>
  <w:num w:numId="3" w16cid:durableId="393091709">
    <w:abstractNumId w:val="9"/>
  </w:num>
  <w:num w:numId="4" w16cid:durableId="654187427">
    <w:abstractNumId w:val="9"/>
  </w:num>
  <w:num w:numId="5" w16cid:durableId="73402329">
    <w:abstractNumId w:val="1"/>
  </w:num>
  <w:num w:numId="6" w16cid:durableId="1209416721">
    <w:abstractNumId w:val="2"/>
  </w:num>
  <w:num w:numId="7" w16cid:durableId="1359313090">
    <w:abstractNumId w:val="3"/>
  </w:num>
  <w:num w:numId="8" w16cid:durableId="715589157">
    <w:abstractNumId w:val="0"/>
  </w:num>
  <w:num w:numId="9" w16cid:durableId="651058911">
    <w:abstractNumId w:val="14"/>
  </w:num>
  <w:num w:numId="10" w16cid:durableId="1109854751">
    <w:abstractNumId w:val="16"/>
  </w:num>
  <w:num w:numId="11" w16cid:durableId="694769404">
    <w:abstractNumId w:val="4"/>
  </w:num>
  <w:num w:numId="12" w16cid:durableId="134838254">
    <w:abstractNumId w:val="11"/>
  </w:num>
  <w:num w:numId="13" w16cid:durableId="1167672179">
    <w:abstractNumId w:val="13"/>
  </w:num>
  <w:num w:numId="14" w16cid:durableId="1979607867">
    <w:abstractNumId w:val="12"/>
  </w:num>
  <w:num w:numId="15" w16cid:durableId="1698461304">
    <w:abstractNumId w:val="6"/>
  </w:num>
  <w:num w:numId="16" w16cid:durableId="217668422">
    <w:abstractNumId w:val="7"/>
  </w:num>
  <w:num w:numId="17" w16cid:durableId="833107267">
    <w:abstractNumId w:val="15"/>
  </w:num>
  <w:num w:numId="18" w16cid:durableId="2073656956">
    <w:abstractNumId w:val="10"/>
  </w:num>
  <w:num w:numId="19" w16cid:durableId="11813108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A8C"/>
    <w:rsid w:val="00005770"/>
    <w:rsid w:val="00011BED"/>
    <w:rsid w:val="00017EFE"/>
    <w:rsid w:val="00036368"/>
    <w:rsid w:val="00045F1A"/>
    <w:rsid w:val="0005234F"/>
    <w:rsid w:val="000543DA"/>
    <w:rsid w:val="00071CEB"/>
    <w:rsid w:val="00081810"/>
    <w:rsid w:val="00087F53"/>
    <w:rsid w:val="000900BC"/>
    <w:rsid w:val="00091DC7"/>
    <w:rsid w:val="00092BC0"/>
    <w:rsid w:val="000A0FE7"/>
    <w:rsid w:val="000A25F6"/>
    <w:rsid w:val="000C4C42"/>
    <w:rsid w:val="000C4E31"/>
    <w:rsid w:val="000D14A6"/>
    <w:rsid w:val="000D4C6E"/>
    <w:rsid w:val="000D529D"/>
    <w:rsid w:val="000D67B1"/>
    <w:rsid w:val="000F1888"/>
    <w:rsid w:val="000F4F97"/>
    <w:rsid w:val="000F79DF"/>
    <w:rsid w:val="001001E7"/>
    <w:rsid w:val="0010416D"/>
    <w:rsid w:val="001163FF"/>
    <w:rsid w:val="0012205F"/>
    <w:rsid w:val="001410A7"/>
    <w:rsid w:val="00144931"/>
    <w:rsid w:val="00144AE4"/>
    <w:rsid w:val="00150702"/>
    <w:rsid w:val="00156CF0"/>
    <w:rsid w:val="001613B8"/>
    <w:rsid w:val="00166612"/>
    <w:rsid w:val="0017503A"/>
    <w:rsid w:val="00183953"/>
    <w:rsid w:val="00185A46"/>
    <w:rsid w:val="00191198"/>
    <w:rsid w:val="00191B08"/>
    <w:rsid w:val="00192C42"/>
    <w:rsid w:val="00194AD2"/>
    <w:rsid w:val="001950C8"/>
    <w:rsid w:val="00196000"/>
    <w:rsid w:val="00196BB7"/>
    <w:rsid w:val="001A148F"/>
    <w:rsid w:val="001A2EE6"/>
    <w:rsid w:val="001B3643"/>
    <w:rsid w:val="001C3D84"/>
    <w:rsid w:val="001C6104"/>
    <w:rsid w:val="001C799E"/>
    <w:rsid w:val="001D322B"/>
    <w:rsid w:val="001E2F46"/>
    <w:rsid w:val="001E3AEF"/>
    <w:rsid w:val="001F1543"/>
    <w:rsid w:val="001F5F92"/>
    <w:rsid w:val="0020621B"/>
    <w:rsid w:val="00217A70"/>
    <w:rsid w:val="00222CAA"/>
    <w:rsid w:val="00224B75"/>
    <w:rsid w:val="00225207"/>
    <w:rsid w:val="00227CD9"/>
    <w:rsid w:val="0023765E"/>
    <w:rsid w:val="00242CC6"/>
    <w:rsid w:val="00266C42"/>
    <w:rsid w:val="002775C2"/>
    <w:rsid w:val="00277789"/>
    <w:rsid w:val="00295CA9"/>
    <w:rsid w:val="002A41AA"/>
    <w:rsid w:val="002B506A"/>
    <w:rsid w:val="002B5AF9"/>
    <w:rsid w:val="002C2619"/>
    <w:rsid w:val="002C5038"/>
    <w:rsid w:val="002C79C1"/>
    <w:rsid w:val="002D0CCB"/>
    <w:rsid w:val="002D7FC6"/>
    <w:rsid w:val="002E0AB6"/>
    <w:rsid w:val="002E7874"/>
    <w:rsid w:val="002F1461"/>
    <w:rsid w:val="003130E3"/>
    <w:rsid w:val="003149A1"/>
    <w:rsid w:val="003161A8"/>
    <w:rsid w:val="003163C6"/>
    <w:rsid w:val="00324AA2"/>
    <w:rsid w:val="00336A8C"/>
    <w:rsid w:val="00344258"/>
    <w:rsid w:val="00346864"/>
    <w:rsid w:val="00346C06"/>
    <w:rsid w:val="00350E39"/>
    <w:rsid w:val="003512EF"/>
    <w:rsid w:val="0035169A"/>
    <w:rsid w:val="00352840"/>
    <w:rsid w:val="003560F2"/>
    <w:rsid w:val="00363FD1"/>
    <w:rsid w:val="00380478"/>
    <w:rsid w:val="00397566"/>
    <w:rsid w:val="003A5AA4"/>
    <w:rsid w:val="003B79EC"/>
    <w:rsid w:val="003B7F1F"/>
    <w:rsid w:val="003C54B1"/>
    <w:rsid w:val="003E12FE"/>
    <w:rsid w:val="003F4E57"/>
    <w:rsid w:val="003F4F5E"/>
    <w:rsid w:val="0040066E"/>
    <w:rsid w:val="0040237B"/>
    <w:rsid w:val="00405BA6"/>
    <w:rsid w:val="004241A4"/>
    <w:rsid w:val="00432436"/>
    <w:rsid w:val="00445D15"/>
    <w:rsid w:val="004516A7"/>
    <w:rsid w:val="004525FF"/>
    <w:rsid w:val="00461DED"/>
    <w:rsid w:val="004725A6"/>
    <w:rsid w:val="004807AF"/>
    <w:rsid w:val="004A54C8"/>
    <w:rsid w:val="004C5D7E"/>
    <w:rsid w:val="004D45CD"/>
    <w:rsid w:val="004D5185"/>
    <w:rsid w:val="004E1E67"/>
    <w:rsid w:val="004E2CFA"/>
    <w:rsid w:val="004E4935"/>
    <w:rsid w:val="004F4D25"/>
    <w:rsid w:val="005017FA"/>
    <w:rsid w:val="005029D5"/>
    <w:rsid w:val="005046A5"/>
    <w:rsid w:val="00504A67"/>
    <w:rsid w:val="00511D9A"/>
    <w:rsid w:val="00515617"/>
    <w:rsid w:val="005271EC"/>
    <w:rsid w:val="005276DC"/>
    <w:rsid w:val="00532E9A"/>
    <w:rsid w:val="005454C6"/>
    <w:rsid w:val="005466CC"/>
    <w:rsid w:val="00561373"/>
    <w:rsid w:val="00561D94"/>
    <w:rsid w:val="00562FDE"/>
    <w:rsid w:val="00564033"/>
    <w:rsid w:val="00570D68"/>
    <w:rsid w:val="00570F4F"/>
    <w:rsid w:val="00575A49"/>
    <w:rsid w:val="0058151D"/>
    <w:rsid w:val="005857BB"/>
    <w:rsid w:val="0059596F"/>
    <w:rsid w:val="00597A23"/>
    <w:rsid w:val="005A0664"/>
    <w:rsid w:val="005A52A2"/>
    <w:rsid w:val="005B5AEE"/>
    <w:rsid w:val="005B6373"/>
    <w:rsid w:val="005C30CE"/>
    <w:rsid w:val="005C6BD7"/>
    <w:rsid w:val="005E76A4"/>
    <w:rsid w:val="005F133C"/>
    <w:rsid w:val="005F5429"/>
    <w:rsid w:val="005F60BA"/>
    <w:rsid w:val="005F6FE5"/>
    <w:rsid w:val="005F7331"/>
    <w:rsid w:val="0060018F"/>
    <w:rsid w:val="006039D1"/>
    <w:rsid w:val="006124BF"/>
    <w:rsid w:val="00616A6E"/>
    <w:rsid w:val="006177BF"/>
    <w:rsid w:val="00646F7D"/>
    <w:rsid w:val="00646FE5"/>
    <w:rsid w:val="00653C38"/>
    <w:rsid w:val="006637CC"/>
    <w:rsid w:val="006732A3"/>
    <w:rsid w:val="006868FA"/>
    <w:rsid w:val="006919D5"/>
    <w:rsid w:val="006A1368"/>
    <w:rsid w:val="006A2495"/>
    <w:rsid w:val="006A54A0"/>
    <w:rsid w:val="006B3371"/>
    <w:rsid w:val="006B52AE"/>
    <w:rsid w:val="006D62A7"/>
    <w:rsid w:val="006F2113"/>
    <w:rsid w:val="0070494E"/>
    <w:rsid w:val="007058B1"/>
    <w:rsid w:val="00705C02"/>
    <w:rsid w:val="00710BA6"/>
    <w:rsid w:val="00711DF8"/>
    <w:rsid w:val="00716E1A"/>
    <w:rsid w:val="00722632"/>
    <w:rsid w:val="00724883"/>
    <w:rsid w:val="00724E2C"/>
    <w:rsid w:val="00737A3B"/>
    <w:rsid w:val="0074164B"/>
    <w:rsid w:val="007447BE"/>
    <w:rsid w:val="007526C7"/>
    <w:rsid w:val="0075303A"/>
    <w:rsid w:val="0079106B"/>
    <w:rsid w:val="007A33C6"/>
    <w:rsid w:val="007A65F9"/>
    <w:rsid w:val="007B151B"/>
    <w:rsid w:val="007B2E53"/>
    <w:rsid w:val="007B33F3"/>
    <w:rsid w:val="007C742C"/>
    <w:rsid w:val="007D0118"/>
    <w:rsid w:val="007D7061"/>
    <w:rsid w:val="007D7477"/>
    <w:rsid w:val="007E14F0"/>
    <w:rsid w:val="007E555C"/>
    <w:rsid w:val="007E66A5"/>
    <w:rsid w:val="007F38C0"/>
    <w:rsid w:val="00801130"/>
    <w:rsid w:val="00816662"/>
    <w:rsid w:val="00816B5F"/>
    <w:rsid w:val="00817955"/>
    <w:rsid w:val="00822C20"/>
    <w:rsid w:val="00824070"/>
    <w:rsid w:val="008539BD"/>
    <w:rsid w:val="00860A04"/>
    <w:rsid w:val="00861B8F"/>
    <w:rsid w:val="008652EE"/>
    <w:rsid w:val="00866124"/>
    <w:rsid w:val="00866435"/>
    <w:rsid w:val="00867DE9"/>
    <w:rsid w:val="00870574"/>
    <w:rsid w:val="00882220"/>
    <w:rsid w:val="00882DF9"/>
    <w:rsid w:val="00885BB2"/>
    <w:rsid w:val="008860FE"/>
    <w:rsid w:val="0088796F"/>
    <w:rsid w:val="008970F4"/>
    <w:rsid w:val="008A166C"/>
    <w:rsid w:val="008A315D"/>
    <w:rsid w:val="008B1983"/>
    <w:rsid w:val="008B3B0F"/>
    <w:rsid w:val="008C36AB"/>
    <w:rsid w:val="008D0326"/>
    <w:rsid w:val="008D15D7"/>
    <w:rsid w:val="008D2017"/>
    <w:rsid w:val="008E0A6F"/>
    <w:rsid w:val="008E48FB"/>
    <w:rsid w:val="008E77ED"/>
    <w:rsid w:val="008E7A28"/>
    <w:rsid w:val="00904CB6"/>
    <w:rsid w:val="0091704F"/>
    <w:rsid w:val="00917E1B"/>
    <w:rsid w:val="0092483A"/>
    <w:rsid w:val="00933090"/>
    <w:rsid w:val="00933485"/>
    <w:rsid w:val="00936E29"/>
    <w:rsid w:val="00942049"/>
    <w:rsid w:val="0096683E"/>
    <w:rsid w:val="00970E95"/>
    <w:rsid w:val="00977D66"/>
    <w:rsid w:val="009846C0"/>
    <w:rsid w:val="009A246E"/>
    <w:rsid w:val="009A2539"/>
    <w:rsid w:val="009A3173"/>
    <w:rsid w:val="009A5EEE"/>
    <w:rsid w:val="009E25EF"/>
    <w:rsid w:val="009E4DA8"/>
    <w:rsid w:val="009E4F11"/>
    <w:rsid w:val="009F4449"/>
    <w:rsid w:val="00A0436A"/>
    <w:rsid w:val="00A04B07"/>
    <w:rsid w:val="00A12B5B"/>
    <w:rsid w:val="00A13DBA"/>
    <w:rsid w:val="00A16679"/>
    <w:rsid w:val="00A2496D"/>
    <w:rsid w:val="00A24DFF"/>
    <w:rsid w:val="00A2757B"/>
    <w:rsid w:val="00A3159A"/>
    <w:rsid w:val="00A37B06"/>
    <w:rsid w:val="00A45630"/>
    <w:rsid w:val="00A50ABB"/>
    <w:rsid w:val="00A567C2"/>
    <w:rsid w:val="00A57722"/>
    <w:rsid w:val="00A670E3"/>
    <w:rsid w:val="00A67A9B"/>
    <w:rsid w:val="00A739D3"/>
    <w:rsid w:val="00A83054"/>
    <w:rsid w:val="00A9054E"/>
    <w:rsid w:val="00AA3C06"/>
    <w:rsid w:val="00AA476A"/>
    <w:rsid w:val="00AB3417"/>
    <w:rsid w:val="00AB4958"/>
    <w:rsid w:val="00AC735E"/>
    <w:rsid w:val="00AD5A31"/>
    <w:rsid w:val="00AD7523"/>
    <w:rsid w:val="00AE0C53"/>
    <w:rsid w:val="00AE3CA1"/>
    <w:rsid w:val="00AF6C07"/>
    <w:rsid w:val="00B01480"/>
    <w:rsid w:val="00B0695A"/>
    <w:rsid w:val="00B06F27"/>
    <w:rsid w:val="00B071F2"/>
    <w:rsid w:val="00B138FE"/>
    <w:rsid w:val="00B144C2"/>
    <w:rsid w:val="00B20663"/>
    <w:rsid w:val="00B21380"/>
    <w:rsid w:val="00B21F60"/>
    <w:rsid w:val="00B232C8"/>
    <w:rsid w:val="00B251C8"/>
    <w:rsid w:val="00B32896"/>
    <w:rsid w:val="00B36B62"/>
    <w:rsid w:val="00B431E1"/>
    <w:rsid w:val="00B43FC8"/>
    <w:rsid w:val="00B60ACC"/>
    <w:rsid w:val="00B70883"/>
    <w:rsid w:val="00B71387"/>
    <w:rsid w:val="00B75158"/>
    <w:rsid w:val="00B77F48"/>
    <w:rsid w:val="00B86948"/>
    <w:rsid w:val="00BA0EE7"/>
    <w:rsid w:val="00BA699A"/>
    <w:rsid w:val="00BB053D"/>
    <w:rsid w:val="00BB1450"/>
    <w:rsid w:val="00BB23C2"/>
    <w:rsid w:val="00BB4A41"/>
    <w:rsid w:val="00BB6AAE"/>
    <w:rsid w:val="00BB7855"/>
    <w:rsid w:val="00BC4559"/>
    <w:rsid w:val="00BC5404"/>
    <w:rsid w:val="00BC7635"/>
    <w:rsid w:val="00BD0451"/>
    <w:rsid w:val="00BF7A3F"/>
    <w:rsid w:val="00C05700"/>
    <w:rsid w:val="00C13492"/>
    <w:rsid w:val="00C15681"/>
    <w:rsid w:val="00C237DA"/>
    <w:rsid w:val="00C23F8C"/>
    <w:rsid w:val="00C24CDC"/>
    <w:rsid w:val="00C26C78"/>
    <w:rsid w:val="00C31736"/>
    <w:rsid w:val="00C3520C"/>
    <w:rsid w:val="00C41B20"/>
    <w:rsid w:val="00C42873"/>
    <w:rsid w:val="00C441EC"/>
    <w:rsid w:val="00C5135E"/>
    <w:rsid w:val="00C518E0"/>
    <w:rsid w:val="00C5681B"/>
    <w:rsid w:val="00C67EBC"/>
    <w:rsid w:val="00C7670E"/>
    <w:rsid w:val="00C8618A"/>
    <w:rsid w:val="00C872BB"/>
    <w:rsid w:val="00C942B9"/>
    <w:rsid w:val="00C94FBE"/>
    <w:rsid w:val="00C97238"/>
    <w:rsid w:val="00C97514"/>
    <w:rsid w:val="00CA298A"/>
    <w:rsid w:val="00CA6638"/>
    <w:rsid w:val="00CB27CB"/>
    <w:rsid w:val="00CB2CC9"/>
    <w:rsid w:val="00CC5F81"/>
    <w:rsid w:val="00CD323E"/>
    <w:rsid w:val="00CE0252"/>
    <w:rsid w:val="00CE0C6E"/>
    <w:rsid w:val="00CE7C8F"/>
    <w:rsid w:val="00CE7F5B"/>
    <w:rsid w:val="00D00BF8"/>
    <w:rsid w:val="00D01411"/>
    <w:rsid w:val="00D01B23"/>
    <w:rsid w:val="00D031B0"/>
    <w:rsid w:val="00D0413C"/>
    <w:rsid w:val="00D06E99"/>
    <w:rsid w:val="00D154A5"/>
    <w:rsid w:val="00D15FB2"/>
    <w:rsid w:val="00D255E1"/>
    <w:rsid w:val="00D301FB"/>
    <w:rsid w:val="00D376E3"/>
    <w:rsid w:val="00D408A4"/>
    <w:rsid w:val="00D44C0F"/>
    <w:rsid w:val="00D64356"/>
    <w:rsid w:val="00D649B2"/>
    <w:rsid w:val="00D72839"/>
    <w:rsid w:val="00D74424"/>
    <w:rsid w:val="00D80E83"/>
    <w:rsid w:val="00D81507"/>
    <w:rsid w:val="00D843C6"/>
    <w:rsid w:val="00D903DD"/>
    <w:rsid w:val="00D92823"/>
    <w:rsid w:val="00D9583B"/>
    <w:rsid w:val="00D959DB"/>
    <w:rsid w:val="00DA284A"/>
    <w:rsid w:val="00DD0159"/>
    <w:rsid w:val="00DD5A70"/>
    <w:rsid w:val="00E01FEC"/>
    <w:rsid w:val="00E037C9"/>
    <w:rsid w:val="00E10250"/>
    <w:rsid w:val="00E13469"/>
    <w:rsid w:val="00E24EA7"/>
    <w:rsid w:val="00E34178"/>
    <w:rsid w:val="00E36A01"/>
    <w:rsid w:val="00E41820"/>
    <w:rsid w:val="00E41E7A"/>
    <w:rsid w:val="00E438FE"/>
    <w:rsid w:val="00E5392A"/>
    <w:rsid w:val="00E543EA"/>
    <w:rsid w:val="00E54CA4"/>
    <w:rsid w:val="00E60D37"/>
    <w:rsid w:val="00E63285"/>
    <w:rsid w:val="00E67DB5"/>
    <w:rsid w:val="00E753EC"/>
    <w:rsid w:val="00E7708C"/>
    <w:rsid w:val="00E804C3"/>
    <w:rsid w:val="00E8096E"/>
    <w:rsid w:val="00E84E25"/>
    <w:rsid w:val="00E92F14"/>
    <w:rsid w:val="00E93312"/>
    <w:rsid w:val="00EA7D8C"/>
    <w:rsid w:val="00EC414D"/>
    <w:rsid w:val="00EE0084"/>
    <w:rsid w:val="00F045A2"/>
    <w:rsid w:val="00F162E1"/>
    <w:rsid w:val="00F163F8"/>
    <w:rsid w:val="00F22E47"/>
    <w:rsid w:val="00F23309"/>
    <w:rsid w:val="00F2346E"/>
    <w:rsid w:val="00F2658A"/>
    <w:rsid w:val="00F26952"/>
    <w:rsid w:val="00F31E7F"/>
    <w:rsid w:val="00F36808"/>
    <w:rsid w:val="00F438B1"/>
    <w:rsid w:val="00F54DA6"/>
    <w:rsid w:val="00F6748E"/>
    <w:rsid w:val="00F749CF"/>
    <w:rsid w:val="00F771E5"/>
    <w:rsid w:val="00F813E9"/>
    <w:rsid w:val="00F815F5"/>
    <w:rsid w:val="00F90EEB"/>
    <w:rsid w:val="00F926BE"/>
    <w:rsid w:val="00FB4407"/>
    <w:rsid w:val="00FC4195"/>
    <w:rsid w:val="00FC51BF"/>
    <w:rsid w:val="00FD679B"/>
    <w:rsid w:val="00FD7430"/>
    <w:rsid w:val="00FE381B"/>
    <w:rsid w:val="00FE602E"/>
    <w:rsid w:val="00FF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3496D151"/>
  <w15:chartTrackingRefBased/>
  <w15:docId w15:val="{DA0480C3-56A1-40D6-8CD9-6862EC57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9D3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E63285"/>
    <w:pPr>
      <w:tabs>
        <w:tab w:val="left" w:pos="0"/>
      </w:tabs>
      <w:ind w:left="115" w:hanging="6"/>
    </w:pPr>
    <w:rPr>
      <w:iCs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D44C0F"/>
    <w:rPr>
      <w:i/>
      <w:iCs w:val="0"/>
    </w:rPr>
  </w:style>
  <w:style w:type="paragraph" w:customStyle="1" w:styleId="PSI-DescripcindelDocumentos">
    <w:name w:val="PSI - Descripción del Documentos"/>
    <w:basedOn w:val="Normal"/>
    <w:autoRedefine/>
    <w:qFormat/>
    <w:rsid w:val="008E0A6F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241A4"/>
    <w:pPr>
      <w:tabs>
        <w:tab w:val="right" w:leader="dot" w:pos="7938"/>
      </w:tabs>
      <w:spacing w:before="240" w:after="120"/>
      <w:ind w:left="-142" w:hanging="142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241A4"/>
    <w:pPr>
      <w:tabs>
        <w:tab w:val="right" w:leader="dot" w:pos="7938"/>
      </w:tabs>
      <w:spacing w:before="120"/>
      <w:ind w:left="-142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1">
    <w:name w:val="Título de TDC1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4241A4"/>
    <w:pPr>
      <w:tabs>
        <w:tab w:val="right" w:leader="dot" w:pos="7938"/>
      </w:tabs>
      <w:spacing w:before="0"/>
      <w:ind w:left="-142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E54CA4"/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infoblue">
    <w:name w:val="infoblue"/>
    <w:basedOn w:val="Normal"/>
    <w:rsid w:val="00F2658A"/>
    <w:pPr>
      <w:spacing w:before="0" w:after="120" w:line="240" w:lineRule="atLeast"/>
      <w:ind w:left="720"/>
    </w:pPr>
    <w:rPr>
      <w:rFonts w:ascii="Verdana" w:eastAsia="Arial Unicode MS" w:hAnsi="Verdana"/>
      <w:i/>
      <w:iCs/>
      <w:color w:val="0000FF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8E0A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MTemaNormal">
    <w:name w:val="MTemaNormal"/>
    <w:basedOn w:val="MNormal"/>
    <w:rsid w:val="00716E1A"/>
    <w:pPr>
      <w:ind w:left="567"/>
    </w:pPr>
  </w:style>
  <w:style w:type="paragraph" w:styleId="Prrafodelista">
    <w:name w:val="List Paragraph"/>
    <w:basedOn w:val="Normal"/>
    <w:uiPriority w:val="34"/>
    <w:qFormat/>
    <w:rsid w:val="007B33F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31736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sz w:val="32"/>
      <w:szCs w:val="32"/>
      <w:lang w:val="es-AR"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192C4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2C4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2C42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2C4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2C42"/>
    <w:rPr>
      <w:b/>
      <w:bCs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Downloads\Plantilla%20Especificacion%20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48BF38-189C-4A66-9AF2-400B354C1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Especificacion Requerimientos.dot</Template>
  <TotalTime>484</TotalTime>
  <Pages>20</Pages>
  <Words>3786</Words>
  <Characters>20826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</vt:lpstr>
    </vt:vector>
  </TitlesOfParts>
  <Company>Nombre del Grupo de Desarrollo o Asignatura</Company>
  <LinksUpToDate>false</LinksUpToDate>
  <CharactersWithSpaces>24563</CharactersWithSpaces>
  <SharedDoc>false</SharedDoc>
  <HLinks>
    <vt:vector size="216" baseType="variant">
      <vt:variant>
        <vt:i4>1703984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_Toc257629775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_Toc257629774</vt:lpwstr>
      </vt:variant>
      <vt:variant>
        <vt:i4>1703984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_Toc257629773</vt:lpwstr>
      </vt:variant>
      <vt:variant>
        <vt:i4>1703984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_Toc257629772</vt:lpwstr>
      </vt:variant>
      <vt:variant>
        <vt:i4>1703984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_Toc257629771</vt:lpwstr>
      </vt:variant>
      <vt:variant>
        <vt:i4>1703984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_Toc257629770</vt:lpwstr>
      </vt:variant>
      <vt:variant>
        <vt:i4>1769520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_Toc257629769</vt:lpwstr>
      </vt:variant>
      <vt:variant>
        <vt:i4>1769520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_Toc257629768</vt:lpwstr>
      </vt:variant>
      <vt:variant>
        <vt:i4>1769520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_Toc257629767</vt:lpwstr>
      </vt:variant>
      <vt:variant>
        <vt:i4>1769520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_Toc257629766</vt:lpwstr>
      </vt:variant>
      <vt:variant>
        <vt:i4>1769520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_Toc257629765</vt:lpwstr>
      </vt:variant>
      <vt:variant>
        <vt:i4>1769520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_Toc257629764</vt:lpwstr>
      </vt:variant>
      <vt:variant>
        <vt:i4>1769520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_Toc257629763</vt:lpwstr>
      </vt:variant>
      <vt:variant>
        <vt:i4>1769520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_Toc257629762</vt:lpwstr>
      </vt:variant>
      <vt:variant>
        <vt:i4>1769520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_Toc257629761</vt:lpwstr>
      </vt:variant>
      <vt:variant>
        <vt:i4>1769520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_Toc257629760</vt:lpwstr>
      </vt:variant>
      <vt:variant>
        <vt:i4>1572912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_Toc257629759</vt:lpwstr>
      </vt:variant>
      <vt:variant>
        <vt:i4>1572912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_Toc257629758</vt:lpwstr>
      </vt:variant>
      <vt:variant>
        <vt:i4>1572912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_Toc257629757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_Toc257629756</vt:lpwstr>
      </vt:variant>
      <vt:variant>
        <vt:i4>1572912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_Toc257629755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_Toc257629754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_Toc257629753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_Toc257629752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_Toc257629751</vt:lpwstr>
      </vt:variant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_Toc257629750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_Toc257629749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_Toc257629748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_Toc257629747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_Toc257629746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_Toc257629745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_Toc257629744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_Toc257629743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_Toc257629742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_Toc257629741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_Toc257629740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subject>&lt;Nombre del Proyecto&gt;</dc:subject>
  <dc:creator>Hugo Frey</dc:creator>
  <cp:keywords/>
  <dc:description/>
  <cp:lastModifiedBy>Agustin Collareda</cp:lastModifiedBy>
  <cp:revision>94</cp:revision>
  <dcterms:created xsi:type="dcterms:W3CDTF">2024-09-15T23:14:00Z</dcterms:created>
  <dcterms:modified xsi:type="dcterms:W3CDTF">2024-11-01T00:23:00Z</dcterms:modified>
</cp:coreProperties>
</file>