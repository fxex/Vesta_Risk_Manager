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9A0E9" w14:textId="77777777" w:rsidR="006919D5" w:rsidRDefault="006919D5">
      <w:pPr>
        <w:pStyle w:val="Sinespaciado"/>
        <w:rPr>
          <w:rFonts w:ascii="Cambria" w:hAnsi="Cambria"/>
          <w:sz w:val="72"/>
          <w:szCs w:val="72"/>
        </w:rPr>
      </w:pPr>
    </w:p>
    <w:p w14:paraId="67FEECCC" w14:textId="77777777" w:rsidR="006919D5" w:rsidRDefault="006919D5">
      <w:pPr>
        <w:pStyle w:val="Sinespaciado"/>
        <w:rPr>
          <w:rFonts w:ascii="Cambria" w:hAnsi="Cambria"/>
          <w:sz w:val="72"/>
          <w:szCs w:val="72"/>
        </w:rPr>
      </w:pPr>
    </w:p>
    <w:p w14:paraId="39CF4C84" w14:textId="2DFC7A3E" w:rsidR="00D06E99" w:rsidRDefault="00336A8C">
      <w:pPr>
        <w:pStyle w:val="Sinespaciado"/>
        <w:rPr>
          <w:rFonts w:ascii="Cambria" w:hAnsi="Cambria"/>
          <w:sz w:val="72"/>
          <w:szCs w:val="72"/>
        </w:rPr>
      </w:pPr>
      <w:r w:rsidRPr="00F31E7F">
        <w:rPr>
          <w:noProof/>
        </w:rPr>
        <mc:AlternateContent>
          <mc:Choice Requires="wps">
            <w:drawing>
              <wp:anchor distT="0" distB="0" distL="114300" distR="114300" simplePos="0" relativeHeight="251653632" behindDoc="0" locked="0" layoutInCell="0" allowOverlap="1" wp14:anchorId="26704895" wp14:editId="28891522">
                <wp:simplePos x="0" y="0"/>
                <wp:positionH relativeFrom="page">
                  <wp:align>center</wp:align>
                </wp:positionH>
                <wp:positionV relativeFrom="page">
                  <wp:align>bottom</wp:align>
                </wp:positionV>
                <wp:extent cx="7922260" cy="860425"/>
                <wp:effectExtent l="10795" t="12700" r="10795" b="12700"/>
                <wp:wrapNone/>
                <wp:docPr id="102088594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6CC0622" id="Rectangle 6" o:spid="_x0000_s1026" style="position:absolute;margin-left:0;margin-top:0;width:623.8pt;height:67.7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" o:allowincell="f" fillcolor="#4bacc6" strokecolor="#31849b">
                <w10:wrap anchorx="page" anchory="page"/>
              </v:rect>
            </w:pict>
          </mc:Fallback>
        </mc:AlternateContent>
      </w:r>
      <w:r w:rsidRPr="00F31E7F">
        <w:rPr>
          <w:noProof/>
        </w:rPr>
        <mc:AlternateContent>
          <mc:Choice Requires="wps">
            <w:drawing>
              <wp:anchor distT="0" distB="0" distL="114300" distR="114300" simplePos="0" relativeHeight="251656704" behindDoc="0" locked="0" layoutInCell="0" allowOverlap="1" wp14:anchorId="3C9D55E5" wp14:editId="36DCD5F5">
                <wp:simplePos x="0" y="0"/>
                <wp:positionH relativeFrom="page">
                  <wp:posOffset>494665</wp:posOffset>
                </wp:positionH>
                <wp:positionV relativeFrom="page">
                  <wp:posOffset>-262255</wp:posOffset>
                </wp:positionV>
                <wp:extent cx="90805" cy="11203940"/>
                <wp:effectExtent l="8255" t="8890" r="5715" b="7620"/>
                <wp:wrapNone/>
                <wp:docPr id="17743188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75A12F2"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1E7F">
        <w:rPr>
          <w:noProof/>
        </w:rPr>
        <mc:AlternateContent>
          <mc:Choice Requires="wps">
            <w:drawing>
              <wp:anchor distT="0" distB="0" distL="114300" distR="114300" simplePos="0" relativeHeight="251655680" behindDoc="0" locked="0" layoutInCell="0" allowOverlap="1" wp14:anchorId="7AF50865" wp14:editId="53B4BFC1">
                <wp:simplePos x="0" y="0"/>
                <wp:positionH relativeFrom="page">
                  <wp:posOffset>6794500</wp:posOffset>
                </wp:positionH>
                <wp:positionV relativeFrom="page">
                  <wp:posOffset>-262255</wp:posOffset>
                </wp:positionV>
                <wp:extent cx="90805" cy="11203940"/>
                <wp:effectExtent l="6350" t="8890" r="7620" b="7620"/>
                <wp:wrapNone/>
                <wp:docPr id="122163366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47F0FA8" id="Rectangle 8" o:spid="_x0000_s1026" style="position:absolute;margin-left:535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" o:allowincell="f" strokecolor="#31849b">
                <w10:wrap anchorx="page" anchory="page"/>
              </v:rect>
            </w:pict>
          </mc:Fallback>
        </mc:AlternateContent>
      </w:r>
      <w:r w:rsidRPr="00F31E7F">
        <w:rPr>
          <w:noProof/>
        </w:rPr>
        <mc:AlternateContent>
          <mc:Choice Requires="wps">
            <w:drawing>
              <wp:anchor distT="0" distB="0" distL="114300" distR="114300" simplePos="0" relativeHeight="251654656" behindDoc="0" locked="0" layoutInCell="0" allowOverlap="1" wp14:anchorId="254FF6E4" wp14:editId="5B370697">
                <wp:simplePos x="0" y="0"/>
                <wp:positionH relativeFrom="page">
                  <wp:posOffset>-183515</wp:posOffset>
                </wp:positionH>
                <wp:positionV relativeFrom="page">
                  <wp:posOffset>5080</wp:posOffset>
                </wp:positionV>
                <wp:extent cx="7922260" cy="860425"/>
                <wp:effectExtent l="13970" t="10160" r="7620" b="5715"/>
                <wp:wrapNone/>
                <wp:docPr id="4338807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E889617" id="Rectangle 7" o:spid="_x0000_s1026" style="position:absolute;margin-left:-14.45pt;margin-top:.4pt;width:623.8pt;height:67.7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" o:allowincell="f" fillcolor="#4bacc6" strokecolor="#31849b">
                <w10:wrap anchorx="page" anchory="page"/>
              </v:rect>
            </w:pict>
          </mc:Fallback>
        </mc:AlternateContent>
      </w:r>
    </w:p>
    <w:p w14:paraId="60B727D6" w14:textId="77777777" w:rsidR="00D06E99" w:rsidRDefault="0017503A">
      <w:pPr>
        <w:pStyle w:val="Sinespaciado"/>
        <w:rPr>
          <w:rFonts w:ascii="Cambria" w:hAnsi="Cambria"/>
          <w:sz w:val="72"/>
          <w:szCs w:val="72"/>
        </w:rPr>
      </w:pPr>
      <w:r>
        <w:rPr>
          <w:rFonts w:ascii="Cambria" w:hAnsi="Cambria"/>
          <w:sz w:val="72"/>
          <w:szCs w:val="72"/>
        </w:rPr>
        <w:t>Especificación de Requerimientos</w:t>
      </w:r>
    </w:p>
    <w:p w14:paraId="6D802C4F" w14:textId="77777777" w:rsidR="00D06E99" w:rsidRDefault="00AA3C06">
      <w:pPr>
        <w:pStyle w:val="Sinespaciado"/>
        <w:rPr>
          <w:rFonts w:ascii="Cambria" w:hAnsi="Cambria"/>
          <w:sz w:val="36"/>
          <w:szCs w:val="36"/>
        </w:rPr>
      </w:pPr>
      <w:r>
        <w:rPr>
          <w:rFonts w:ascii="Cambria" w:hAnsi="Cambria"/>
          <w:sz w:val="36"/>
          <w:szCs w:val="36"/>
        </w:rPr>
        <w:t>&lt;</w:t>
      </w:r>
      <w:r w:rsidR="00570F4F">
        <w:rPr>
          <w:rFonts w:ascii="Cambria" w:hAnsi="Cambria"/>
          <w:sz w:val="36"/>
          <w:szCs w:val="36"/>
        </w:rPr>
        <w:t>Nombre del Proyecto</w:t>
      </w:r>
      <w:r>
        <w:rPr>
          <w:rFonts w:ascii="Cambria" w:hAnsi="Cambria"/>
          <w:sz w:val="36"/>
          <w:szCs w:val="36"/>
        </w:rPr>
        <w:t>&gt;</w:t>
      </w:r>
    </w:p>
    <w:p w14:paraId="6930BE4B" w14:textId="77777777" w:rsidR="00D06E99" w:rsidRDefault="00D06E99">
      <w:pPr>
        <w:pStyle w:val="Sinespaciado"/>
      </w:pPr>
    </w:p>
    <w:p w14:paraId="0E013D28" w14:textId="77777777" w:rsidR="006919D5" w:rsidRDefault="006919D5">
      <w:pPr>
        <w:pStyle w:val="Sinespaciado"/>
      </w:pPr>
    </w:p>
    <w:p w14:paraId="6093EF50" w14:textId="77777777" w:rsidR="006919D5" w:rsidRDefault="006919D5">
      <w:pPr>
        <w:pStyle w:val="Sinespaciado"/>
      </w:pPr>
    </w:p>
    <w:p w14:paraId="2650AA5A" w14:textId="77777777" w:rsidR="006919D5" w:rsidRDefault="006919D5">
      <w:pPr>
        <w:pStyle w:val="Sinespaciado"/>
      </w:pPr>
    </w:p>
    <w:p w14:paraId="7FA413CF" w14:textId="77777777" w:rsidR="00D06E99" w:rsidRDefault="00570F4F">
      <w:pPr>
        <w:pStyle w:val="Sinespaciado"/>
      </w:pPr>
      <w:r>
        <w:rPr>
          <w:lang w:val="es-AR"/>
        </w:rPr>
        <w:t>Nom</w:t>
      </w:r>
      <w:r w:rsidR="00B144C2">
        <w:rPr>
          <w:lang w:val="es-AR"/>
        </w:rPr>
        <w:t xml:space="preserve">bre del Grupo de Desarrollo o Asignatura  </w:t>
      </w:r>
      <w:r>
        <w:rPr>
          <w:lang w:val="es-AR"/>
        </w:rPr>
        <w:t xml:space="preserve"> </w:t>
      </w:r>
    </w:p>
    <w:p w14:paraId="5498F997" w14:textId="77777777" w:rsidR="00D06E99" w:rsidRDefault="000D4C6E">
      <w:pPr>
        <w:pStyle w:val="Sinespaciado"/>
      </w:pPr>
      <w:r>
        <w:t xml:space="preserve">Nombre del </w:t>
      </w:r>
      <w:r>
        <w:rPr>
          <w:lang w:val="es-AR"/>
        </w:rPr>
        <w:t>Autor</w:t>
      </w:r>
    </w:p>
    <w:p w14:paraId="0BABE668" w14:textId="77777777" w:rsidR="00D06E99" w:rsidRDefault="00D06E99"/>
    <w:p w14:paraId="5CB2E15F" w14:textId="6B19B6E5" w:rsidR="00BC5404" w:rsidRDefault="00336A8C" w:rsidP="000F4F97">
      <w:pPr>
        <w:pStyle w:val="PSI-Comentario"/>
      </w:pPr>
      <w:r>
        <w:rPr>
          <w:i w:val="0"/>
          <w:noProof/>
        </w:rPr>
        <w:drawing>
          <wp:anchor distT="42672" distB="232410" distL="144780" distR="371094" simplePos="0" relativeHeight="251658752" behindDoc="0" locked="0" layoutInCell="1" allowOverlap="1" wp14:anchorId="07BF4766" wp14:editId="6121DC9F">
            <wp:simplePos x="0" y="0"/>
            <wp:positionH relativeFrom="margin">
              <wp:posOffset>-213360</wp:posOffset>
            </wp:positionH>
            <wp:positionV relativeFrom="margin">
              <wp:posOffset>6997827</wp:posOffset>
            </wp:positionV>
            <wp:extent cx="1199896" cy="1200023"/>
            <wp:effectExtent l="95250" t="76200" r="229235" b="248285"/>
            <wp:wrapSquare wrapText="bothSides"/>
            <wp:docPr id="24"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i w:val="0"/>
          <w:noProof/>
        </w:rPr>
        <w:drawing>
          <wp:anchor distT="128016" distB="315468" distL="254508" distR="443103" simplePos="0" relativeHeight="251657728" behindDoc="0" locked="0" layoutInCell="1" allowOverlap="1" wp14:anchorId="5022BADE" wp14:editId="3EC87C0A">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57CDF30" w14:textId="5C81790A" w:rsidR="00224B75" w:rsidRDefault="00336A8C" w:rsidP="000F4F97">
      <w:pPr>
        <w:pStyle w:val="PSI-Comentario"/>
      </w:pPr>
      <w:r w:rsidRPr="00F31E7F">
        <w:rPr>
          <w:noProof/>
        </w:rPr>
        <mc:AlternateContent>
          <mc:Choice Requires="wps">
            <w:drawing>
              <wp:anchor distT="0" distB="0" distL="114300" distR="114300" simplePos="0" relativeHeight="251661824" behindDoc="0" locked="0" layoutInCell="1" allowOverlap="1" wp14:anchorId="5F67B3EF" wp14:editId="62E3E97E">
                <wp:simplePos x="0" y="0"/>
                <wp:positionH relativeFrom="margin">
                  <wp:posOffset>3577590</wp:posOffset>
                </wp:positionH>
                <wp:positionV relativeFrom="margin">
                  <wp:posOffset>67310</wp:posOffset>
                </wp:positionV>
                <wp:extent cx="2047875" cy="7336155"/>
                <wp:effectExtent l="9525" t="5080" r="9525" b="12065"/>
                <wp:wrapSquare wrapText="bothSides"/>
                <wp:docPr id="1890974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6865C71E" w14:textId="77777777" w:rsidR="00D74424" w:rsidRDefault="00D74424" w:rsidP="008E0A6F">
                            <w:pPr>
                              <w:pStyle w:val="PSI-DescripcindelDocumentos"/>
                            </w:pPr>
                            <w:r>
                              <w:t xml:space="preserve">La 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2394B4E6" w14:textId="77777777" w:rsidR="00D74424" w:rsidRPr="006939A1" w:rsidRDefault="00D74424" w:rsidP="008E0A6F">
                            <w:pPr>
                              <w:pStyle w:val="PSI-DescripcindelDocumentos"/>
                            </w:pPr>
                            <w:r w:rsidRPr="006939A1">
                              <w:t>.</w:t>
                            </w:r>
                          </w:p>
                          <w:p w14:paraId="1AEC9DB8" w14:textId="77777777" w:rsidR="00D74424" w:rsidRDefault="00D74424" w:rsidP="00071CEB">
                            <w:pPr>
                              <w:pStyle w:val="PSI-DescripcindelDocumentos"/>
                            </w:pPr>
                            <w:r>
                              <w:t>En el siguiente documento se controla la evolución</w:t>
                            </w:r>
                            <w:r w:rsidR="00AA3C06">
                              <w:t xml:space="preserve"> del sistema durante todo el ci</w:t>
                            </w:r>
                            <w:r>
                              <w:t xml:space="preserve">clo de desarrollo el proyecto, cuando las nuevas características son añadidas o modificadas al artefacto de visión, son aclarados dentro del mismo. </w:t>
                            </w:r>
                          </w:p>
                          <w:p w14:paraId="026B5E3C" w14:textId="77777777" w:rsidR="00D74424" w:rsidRDefault="00D74424" w:rsidP="008E0A6F">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67B3EF"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6865C71E" w14:textId="77777777" w:rsidR="00D74424" w:rsidRDefault="00D74424" w:rsidP="008E0A6F">
                      <w:pPr>
                        <w:pStyle w:val="PSI-DescripcindelDocumentos"/>
                      </w:pPr>
                      <w:r>
                        <w:t xml:space="preserve">La 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2394B4E6" w14:textId="77777777" w:rsidR="00D74424" w:rsidRPr="006939A1" w:rsidRDefault="00D74424" w:rsidP="008E0A6F">
                      <w:pPr>
                        <w:pStyle w:val="PSI-DescripcindelDocumentos"/>
                      </w:pPr>
                      <w:r w:rsidRPr="006939A1">
                        <w:t>.</w:t>
                      </w:r>
                    </w:p>
                    <w:p w14:paraId="1AEC9DB8" w14:textId="77777777" w:rsidR="00D74424" w:rsidRDefault="00D74424" w:rsidP="00071CEB">
                      <w:pPr>
                        <w:pStyle w:val="PSI-DescripcindelDocumentos"/>
                      </w:pPr>
                      <w:r>
                        <w:t>En el siguiente documento se controla la evolución</w:t>
                      </w:r>
                      <w:r w:rsidR="00AA3C06">
                        <w:t xml:space="preserve"> del sistema durante todo el ci</w:t>
                      </w:r>
                      <w:r>
                        <w:t xml:space="preserve">clo de desarrollo el proyecto, cuando las nuevas características son añadidas o modificadas al artefacto de visión, son aclarados dentro del mismo. </w:t>
                      </w:r>
                    </w:p>
                    <w:p w14:paraId="026B5E3C" w14:textId="77777777" w:rsidR="00D74424" w:rsidRDefault="00D74424" w:rsidP="008E0A6F">
                      <w:pPr>
                        <w:pStyle w:val="PSI-DescripcindelDocumentos"/>
                      </w:pPr>
                    </w:p>
                  </w:txbxContent>
                </v:textbox>
                <w10:wrap type="square" anchorx="margin" anchory="margin"/>
              </v:shape>
            </w:pict>
          </mc:Fallback>
        </mc:AlternateContent>
      </w:r>
      <w:r w:rsidR="008B3B0F" w:rsidRPr="008B3B0F">
        <w:t>[Este documento es la plantilla base para elaborar el documento</w:t>
      </w:r>
      <w:r w:rsidR="000F79DF">
        <w:t xml:space="preserve"> </w:t>
      </w:r>
      <w:r w:rsidR="0017503A">
        <w:t>Especificación de Requerimientos</w:t>
      </w:r>
      <w:r w:rsidR="008B3B0F" w:rsidRPr="008B3B0F">
        <w:t xml:space="preserve">. </w:t>
      </w:r>
    </w:p>
    <w:p w14:paraId="328B20EF" w14:textId="5D5AAB63" w:rsidR="00224B75" w:rsidRDefault="00336A8C" w:rsidP="000F4F97">
      <w:pPr>
        <w:pStyle w:val="PSI-Comentario"/>
      </w:pPr>
      <w:r w:rsidRPr="00F31E7F">
        <w:rPr>
          <w:noProof/>
          <w:lang w:eastAsia="es-ES"/>
        </w:rPr>
        <mc:AlternateContent>
          <mc:Choice Requires="wps">
            <w:drawing>
              <wp:anchor distT="0" distB="0" distL="114300" distR="114300" simplePos="0" relativeHeight="251659776" behindDoc="1" locked="0" layoutInCell="1" allowOverlap="1" wp14:anchorId="286EB723" wp14:editId="21553839">
                <wp:simplePos x="0" y="0"/>
                <wp:positionH relativeFrom="margin">
                  <wp:posOffset>4009390</wp:posOffset>
                </wp:positionH>
                <wp:positionV relativeFrom="margin">
                  <wp:posOffset>-968375</wp:posOffset>
                </wp:positionV>
                <wp:extent cx="2480945" cy="10730230"/>
                <wp:effectExtent l="12700" t="7620" r="11430" b="6350"/>
                <wp:wrapSquare wrapText="bothSides"/>
                <wp:docPr id="64911723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4064B"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r w:rsidR="008B3B0F" w:rsidRPr="008B3B0F">
        <w:t xml:space="preserve">Los textos que aparecen entre </w:t>
      </w:r>
      <w:r w:rsidR="00397566">
        <w:t>corchetes</w:t>
      </w:r>
      <w:r w:rsidR="008B3B0F" w:rsidRPr="008B3B0F">
        <w:t xml:space="preserve">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w:t>
      </w:r>
      <w:r w:rsidR="00653C38">
        <w:t xml:space="preserve">PSI - </w:t>
      </w:r>
      <w:r w:rsidR="00224B75">
        <w:t>Normal”</w:t>
      </w:r>
      <w:r w:rsidR="008B3B0F" w:rsidRPr="008B3B0F">
        <w:t>.</w:t>
      </w:r>
    </w:p>
    <w:p w14:paraId="1E7B4B44" w14:textId="77777777" w:rsidR="008B3B0F" w:rsidRDefault="008B3B0F" w:rsidP="000F4F97">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rsidR="00397566">
        <w:t>ga clic en el botón Aceptar.</w:t>
      </w:r>
    </w:p>
    <w:p w14:paraId="7B032C64" w14:textId="77777777" w:rsidR="00397566" w:rsidRPr="005313D3" w:rsidRDefault="00397566" w:rsidP="00397566">
      <w:pPr>
        <w:pStyle w:val="PSI-Comentario"/>
      </w:pPr>
      <w:r w:rsidRPr="005313D3">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14:paraId="43CAFD7A" w14:textId="77777777" w:rsidR="00397566" w:rsidRPr="008B3B0F" w:rsidRDefault="00397566" w:rsidP="000F4F97">
      <w:pPr>
        <w:pStyle w:val="PSI-Comentario"/>
      </w:pPr>
    </w:p>
    <w:p w14:paraId="5D6B029E" w14:textId="77777777" w:rsidR="00D06E99" w:rsidRDefault="00D06E99"/>
    <w:p w14:paraId="6D50444F" w14:textId="178BCFAC" w:rsidR="00A13DBA" w:rsidRDefault="00336A8C" w:rsidP="00A13DBA">
      <w:pPr>
        <w:ind w:left="0" w:firstLine="0"/>
      </w:pPr>
      <w:r>
        <w:rPr>
          <w:noProof/>
        </w:rPr>
        <w:drawing>
          <wp:anchor distT="42672" distB="232410" distL="144780" distR="371094" simplePos="0" relativeHeight="251660800" behindDoc="0" locked="0" layoutInCell="1" allowOverlap="1" wp14:anchorId="3A746EFD" wp14:editId="093D8108">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3B596D88" w14:textId="77777777" w:rsidR="000F79DF" w:rsidRDefault="000F79DF" w:rsidP="00562FDE">
      <w:pPr>
        <w:pStyle w:val="TtulodeTDC"/>
        <w:tabs>
          <w:tab w:val="left" w:pos="5954"/>
        </w:tabs>
        <w:spacing w:line="240" w:lineRule="auto"/>
      </w:pPr>
      <w:r>
        <w:t>Tabla de contenido</w:t>
      </w:r>
    </w:p>
    <w:p w14:paraId="70CBC45C" w14:textId="77777777" w:rsidR="00AA3C06" w:rsidRDefault="00F31E7F">
      <w:pPr>
        <w:pStyle w:val="TDC1"/>
        <w:rPr>
          <w:rFonts w:eastAsia="Times New Roman"/>
          <w:b w:val="0"/>
          <w:bCs w:val="0"/>
          <w:noProof/>
          <w:sz w:val="22"/>
          <w:szCs w:val="22"/>
          <w:lang w:eastAsia="es-ES"/>
        </w:rPr>
      </w:pPr>
      <w:r w:rsidRPr="00F31E7F">
        <w:fldChar w:fldCharType="begin"/>
      </w:r>
      <w:r w:rsidR="000F79DF">
        <w:instrText xml:space="preserve"> TOC \o "1-3" \h \z \u </w:instrText>
      </w:r>
      <w:r w:rsidRPr="00F31E7F">
        <w:fldChar w:fldCharType="separate"/>
      </w:r>
      <w:hyperlink w:anchor="_Toc257629740" w:history="1">
        <w:r w:rsidR="00AA3C06" w:rsidRPr="00493B8C">
          <w:rPr>
            <w:rStyle w:val="Hipervnculo"/>
            <w:noProof/>
          </w:rPr>
          <w:t>Introducción</w:t>
        </w:r>
        <w:r w:rsidR="00AA3C06">
          <w:rPr>
            <w:noProof/>
            <w:webHidden/>
          </w:rPr>
          <w:tab/>
        </w:r>
        <w:r>
          <w:rPr>
            <w:noProof/>
            <w:webHidden/>
          </w:rPr>
          <w:fldChar w:fldCharType="begin"/>
        </w:r>
        <w:r w:rsidR="00AA3C06">
          <w:rPr>
            <w:noProof/>
            <w:webHidden/>
          </w:rPr>
          <w:instrText xml:space="preserve"> PAGEREF _Toc257629740 \h </w:instrText>
        </w:r>
        <w:r>
          <w:rPr>
            <w:noProof/>
            <w:webHidden/>
          </w:rPr>
        </w:r>
        <w:r>
          <w:rPr>
            <w:noProof/>
            <w:webHidden/>
          </w:rPr>
          <w:fldChar w:fldCharType="separate"/>
        </w:r>
        <w:r w:rsidR="00AA3C06">
          <w:rPr>
            <w:noProof/>
            <w:webHidden/>
          </w:rPr>
          <w:t>5</w:t>
        </w:r>
        <w:r>
          <w:rPr>
            <w:noProof/>
            <w:webHidden/>
          </w:rPr>
          <w:fldChar w:fldCharType="end"/>
        </w:r>
      </w:hyperlink>
    </w:p>
    <w:p w14:paraId="5438E1FA" w14:textId="77777777" w:rsidR="00AA3C06" w:rsidRDefault="00F31E7F">
      <w:pPr>
        <w:pStyle w:val="TDC2"/>
        <w:rPr>
          <w:rFonts w:eastAsia="Times New Roman"/>
          <w:i w:val="0"/>
          <w:iCs w:val="0"/>
          <w:noProof/>
          <w:sz w:val="22"/>
          <w:szCs w:val="22"/>
          <w:lang w:eastAsia="es-ES"/>
        </w:rPr>
      </w:pPr>
      <w:hyperlink w:anchor="_Toc257629741" w:history="1">
        <w:r w:rsidR="00AA3C06" w:rsidRPr="00493B8C">
          <w:rPr>
            <w:rStyle w:val="Hipervnculo"/>
            <w:noProof/>
          </w:rPr>
          <w:t>Propósito</w:t>
        </w:r>
        <w:r w:rsidR="00AA3C06">
          <w:rPr>
            <w:noProof/>
            <w:webHidden/>
          </w:rPr>
          <w:tab/>
        </w:r>
        <w:r>
          <w:rPr>
            <w:noProof/>
            <w:webHidden/>
          </w:rPr>
          <w:fldChar w:fldCharType="begin"/>
        </w:r>
        <w:r w:rsidR="00AA3C06">
          <w:rPr>
            <w:noProof/>
            <w:webHidden/>
          </w:rPr>
          <w:instrText xml:space="preserve"> PAGEREF _Toc257629741 \h </w:instrText>
        </w:r>
        <w:r>
          <w:rPr>
            <w:noProof/>
            <w:webHidden/>
          </w:rPr>
        </w:r>
        <w:r>
          <w:rPr>
            <w:noProof/>
            <w:webHidden/>
          </w:rPr>
          <w:fldChar w:fldCharType="separate"/>
        </w:r>
        <w:r w:rsidR="00AA3C06">
          <w:rPr>
            <w:noProof/>
            <w:webHidden/>
          </w:rPr>
          <w:t>5</w:t>
        </w:r>
        <w:r>
          <w:rPr>
            <w:noProof/>
            <w:webHidden/>
          </w:rPr>
          <w:fldChar w:fldCharType="end"/>
        </w:r>
      </w:hyperlink>
    </w:p>
    <w:p w14:paraId="254204AB" w14:textId="77777777" w:rsidR="00AA3C06" w:rsidRDefault="00F31E7F">
      <w:pPr>
        <w:pStyle w:val="TDC2"/>
        <w:rPr>
          <w:rFonts w:eastAsia="Times New Roman"/>
          <w:i w:val="0"/>
          <w:iCs w:val="0"/>
          <w:noProof/>
          <w:sz w:val="22"/>
          <w:szCs w:val="22"/>
          <w:lang w:eastAsia="es-ES"/>
        </w:rPr>
      </w:pPr>
      <w:hyperlink w:anchor="_Toc257629742" w:history="1">
        <w:r w:rsidR="00AA3C06" w:rsidRPr="00493B8C">
          <w:rPr>
            <w:rStyle w:val="Hipervnculo"/>
            <w:noProof/>
          </w:rPr>
          <w:t>Visión General</w:t>
        </w:r>
        <w:r w:rsidR="00AA3C06">
          <w:rPr>
            <w:noProof/>
            <w:webHidden/>
          </w:rPr>
          <w:tab/>
        </w:r>
        <w:r>
          <w:rPr>
            <w:noProof/>
            <w:webHidden/>
          </w:rPr>
          <w:fldChar w:fldCharType="begin"/>
        </w:r>
        <w:r w:rsidR="00AA3C06">
          <w:rPr>
            <w:noProof/>
            <w:webHidden/>
          </w:rPr>
          <w:instrText xml:space="preserve"> PAGEREF _Toc257629742 \h </w:instrText>
        </w:r>
        <w:r>
          <w:rPr>
            <w:noProof/>
            <w:webHidden/>
          </w:rPr>
        </w:r>
        <w:r>
          <w:rPr>
            <w:noProof/>
            <w:webHidden/>
          </w:rPr>
          <w:fldChar w:fldCharType="separate"/>
        </w:r>
        <w:r w:rsidR="00AA3C06">
          <w:rPr>
            <w:noProof/>
            <w:webHidden/>
          </w:rPr>
          <w:t>5</w:t>
        </w:r>
        <w:r>
          <w:rPr>
            <w:noProof/>
            <w:webHidden/>
          </w:rPr>
          <w:fldChar w:fldCharType="end"/>
        </w:r>
      </w:hyperlink>
    </w:p>
    <w:p w14:paraId="70B9ED95" w14:textId="77777777" w:rsidR="00AA3C06" w:rsidRDefault="00F31E7F">
      <w:pPr>
        <w:pStyle w:val="TDC1"/>
        <w:rPr>
          <w:rFonts w:eastAsia="Times New Roman"/>
          <w:b w:val="0"/>
          <w:bCs w:val="0"/>
          <w:noProof/>
          <w:sz w:val="22"/>
          <w:szCs w:val="22"/>
          <w:lang w:eastAsia="es-ES"/>
        </w:rPr>
      </w:pPr>
      <w:hyperlink w:anchor="_Toc257629743" w:history="1">
        <w:r w:rsidR="00AA3C06" w:rsidRPr="00493B8C">
          <w:rPr>
            <w:rStyle w:val="Hipervnculo"/>
            <w:noProof/>
          </w:rPr>
          <w:t>Descripción General</w:t>
        </w:r>
        <w:r w:rsidR="00AA3C06">
          <w:rPr>
            <w:noProof/>
            <w:webHidden/>
          </w:rPr>
          <w:tab/>
        </w:r>
        <w:r>
          <w:rPr>
            <w:noProof/>
            <w:webHidden/>
          </w:rPr>
          <w:fldChar w:fldCharType="begin"/>
        </w:r>
        <w:r w:rsidR="00AA3C06">
          <w:rPr>
            <w:noProof/>
            <w:webHidden/>
          </w:rPr>
          <w:instrText xml:space="preserve"> PAGEREF _Toc257629743 \h </w:instrText>
        </w:r>
        <w:r>
          <w:rPr>
            <w:noProof/>
            <w:webHidden/>
          </w:rPr>
        </w:r>
        <w:r>
          <w:rPr>
            <w:noProof/>
            <w:webHidden/>
          </w:rPr>
          <w:fldChar w:fldCharType="separate"/>
        </w:r>
        <w:r w:rsidR="00AA3C06">
          <w:rPr>
            <w:noProof/>
            <w:webHidden/>
          </w:rPr>
          <w:t>5</w:t>
        </w:r>
        <w:r>
          <w:rPr>
            <w:noProof/>
            <w:webHidden/>
          </w:rPr>
          <w:fldChar w:fldCharType="end"/>
        </w:r>
      </w:hyperlink>
    </w:p>
    <w:p w14:paraId="27DC68B0" w14:textId="77777777" w:rsidR="00AA3C06" w:rsidRDefault="00F31E7F">
      <w:pPr>
        <w:pStyle w:val="TDC2"/>
        <w:rPr>
          <w:rFonts w:eastAsia="Times New Roman"/>
          <w:i w:val="0"/>
          <w:iCs w:val="0"/>
          <w:noProof/>
          <w:sz w:val="22"/>
          <w:szCs w:val="22"/>
          <w:lang w:eastAsia="es-ES"/>
        </w:rPr>
      </w:pPr>
      <w:hyperlink w:anchor="_Toc257629744" w:history="1">
        <w:r w:rsidR="00AA3C06" w:rsidRPr="00493B8C">
          <w:rPr>
            <w:rStyle w:val="Hipervnculo"/>
            <w:noProof/>
          </w:rPr>
          <w:t>Funciones del Producto</w:t>
        </w:r>
        <w:r w:rsidR="00AA3C06">
          <w:rPr>
            <w:noProof/>
            <w:webHidden/>
          </w:rPr>
          <w:tab/>
        </w:r>
        <w:r>
          <w:rPr>
            <w:noProof/>
            <w:webHidden/>
          </w:rPr>
          <w:fldChar w:fldCharType="begin"/>
        </w:r>
        <w:r w:rsidR="00AA3C06">
          <w:rPr>
            <w:noProof/>
            <w:webHidden/>
          </w:rPr>
          <w:instrText xml:space="preserve"> PAGEREF _Toc257629744 \h </w:instrText>
        </w:r>
        <w:r>
          <w:rPr>
            <w:noProof/>
            <w:webHidden/>
          </w:rPr>
        </w:r>
        <w:r>
          <w:rPr>
            <w:noProof/>
            <w:webHidden/>
          </w:rPr>
          <w:fldChar w:fldCharType="separate"/>
        </w:r>
        <w:r w:rsidR="00AA3C06">
          <w:rPr>
            <w:noProof/>
            <w:webHidden/>
          </w:rPr>
          <w:t>5</w:t>
        </w:r>
        <w:r>
          <w:rPr>
            <w:noProof/>
            <w:webHidden/>
          </w:rPr>
          <w:fldChar w:fldCharType="end"/>
        </w:r>
      </w:hyperlink>
    </w:p>
    <w:p w14:paraId="4DA8EFA5" w14:textId="77777777" w:rsidR="00AA3C06" w:rsidRDefault="00F31E7F">
      <w:pPr>
        <w:pStyle w:val="TDC2"/>
        <w:rPr>
          <w:rFonts w:eastAsia="Times New Roman"/>
          <w:i w:val="0"/>
          <w:iCs w:val="0"/>
          <w:noProof/>
          <w:sz w:val="22"/>
          <w:szCs w:val="22"/>
          <w:lang w:eastAsia="es-ES"/>
        </w:rPr>
      </w:pPr>
      <w:hyperlink w:anchor="_Toc257629745" w:history="1">
        <w:r w:rsidR="00AA3C06" w:rsidRPr="00493B8C">
          <w:rPr>
            <w:rStyle w:val="Hipervnculo"/>
            <w:noProof/>
          </w:rPr>
          <w:t>Característica del Usuario</w:t>
        </w:r>
        <w:r w:rsidR="00AA3C06">
          <w:rPr>
            <w:noProof/>
            <w:webHidden/>
          </w:rPr>
          <w:tab/>
        </w:r>
        <w:r>
          <w:rPr>
            <w:noProof/>
            <w:webHidden/>
          </w:rPr>
          <w:fldChar w:fldCharType="begin"/>
        </w:r>
        <w:r w:rsidR="00AA3C06">
          <w:rPr>
            <w:noProof/>
            <w:webHidden/>
          </w:rPr>
          <w:instrText xml:space="preserve"> PAGEREF _Toc257629745 \h </w:instrText>
        </w:r>
        <w:r>
          <w:rPr>
            <w:noProof/>
            <w:webHidden/>
          </w:rPr>
        </w:r>
        <w:r>
          <w:rPr>
            <w:noProof/>
            <w:webHidden/>
          </w:rPr>
          <w:fldChar w:fldCharType="separate"/>
        </w:r>
        <w:r w:rsidR="00AA3C06">
          <w:rPr>
            <w:noProof/>
            <w:webHidden/>
          </w:rPr>
          <w:t>5</w:t>
        </w:r>
        <w:r>
          <w:rPr>
            <w:noProof/>
            <w:webHidden/>
          </w:rPr>
          <w:fldChar w:fldCharType="end"/>
        </w:r>
      </w:hyperlink>
    </w:p>
    <w:p w14:paraId="64FE6042" w14:textId="77777777" w:rsidR="00AA3C06" w:rsidRDefault="00F31E7F">
      <w:pPr>
        <w:pStyle w:val="TDC2"/>
        <w:rPr>
          <w:rFonts w:eastAsia="Times New Roman"/>
          <w:i w:val="0"/>
          <w:iCs w:val="0"/>
          <w:noProof/>
          <w:sz w:val="22"/>
          <w:szCs w:val="22"/>
          <w:lang w:eastAsia="es-ES"/>
        </w:rPr>
      </w:pPr>
      <w:hyperlink w:anchor="_Toc257629746" w:history="1">
        <w:r w:rsidR="00AA3C06" w:rsidRPr="00493B8C">
          <w:rPr>
            <w:rStyle w:val="Hipervnculo"/>
            <w:noProof/>
          </w:rPr>
          <w:t>Enunciado del Problema del Cliente</w:t>
        </w:r>
        <w:r w:rsidR="00AA3C06">
          <w:rPr>
            <w:noProof/>
            <w:webHidden/>
          </w:rPr>
          <w:tab/>
        </w:r>
        <w:r>
          <w:rPr>
            <w:noProof/>
            <w:webHidden/>
          </w:rPr>
          <w:fldChar w:fldCharType="begin"/>
        </w:r>
        <w:r w:rsidR="00AA3C06">
          <w:rPr>
            <w:noProof/>
            <w:webHidden/>
          </w:rPr>
          <w:instrText xml:space="preserve"> PAGEREF _Toc257629746 \h </w:instrText>
        </w:r>
        <w:r>
          <w:rPr>
            <w:noProof/>
            <w:webHidden/>
          </w:rPr>
        </w:r>
        <w:r>
          <w:rPr>
            <w:noProof/>
            <w:webHidden/>
          </w:rPr>
          <w:fldChar w:fldCharType="separate"/>
        </w:r>
        <w:r w:rsidR="00AA3C06">
          <w:rPr>
            <w:noProof/>
            <w:webHidden/>
          </w:rPr>
          <w:t>6</w:t>
        </w:r>
        <w:r>
          <w:rPr>
            <w:noProof/>
            <w:webHidden/>
          </w:rPr>
          <w:fldChar w:fldCharType="end"/>
        </w:r>
      </w:hyperlink>
    </w:p>
    <w:p w14:paraId="0DBFC395" w14:textId="77777777" w:rsidR="00AA3C06" w:rsidRDefault="00F31E7F">
      <w:pPr>
        <w:pStyle w:val="TDC1"/>
        <w:rPr>
          <w:rFonts w:eastAsia="Times New Roman"/>
          <w:b w:val="0"/>
          <w:bCs w:val="0"/>
          <w:noProof/>
          <w:sz w:val="22"/>
          <w:szCs w:val="22"/>
          <w:lang w:eastAsia="es-ES"/>
        </w:rPr>
      </w:pPr>
      <w:hyperlink w:anchor="_Toc257629747" w:history="1">
        <w:r w:rsidR="00AA3C06" w:rsidRPr="00493B8C">
          <w:rPr>
            <w:rStyle w:val="Hipervnculo"/>
            <w:noProof/>
          </w:rPr>
          <w:t>Casos de Uso</w:t>
        </w:r>
        <w:r w:rsidR="00AA3C06">
          <w:rPr>
            <w:noProof/>
            <w:webHidden/>
          </w:rPr>
          <w:tab/>
        </w:r>
        <w:r>
          <w:rPr>
            <w:noProof/>
            <w:webHidden/>
          </w:rPr>
          <w:fldChar w:fldCharType="begin"/>
        </w:r>
        <w:r w:rsidR="00AA3C06">
          <w:rPr>
            <w:noProof/>
            <w:webHidden/>
          </w:rPr>
          <w:instrText xml:space="preserve"> PAGEREF _Toc257629747 \h </w:instrText>
        </w:r>
        <w:r>
          <w:rPr>
            <w:noProof/>
            <w:webHidden/>
          </w:rPr>
        </w:r>
        <w:r>
          <w:rPr>
            <w:noProof/>
            <w:webHidden/>
          </w:rPr>
          <w:fldChar w:fldCharType="separate"/>
        </w:r>
        <w:r w:rsidR="00AA3C06">
          <w:rPr>
            <w:noProof/>
            <w:webHidden/>
          </w:rPr>
          <w:t>6</w:t>
        </w:r>
        <w:r>
          <w:rPr>
            <w:noProof/>
            <w:webHidden/>
          </w:rPr>
          <w:fldChar w:fldCharType="end"/>
        </w:r>
      </w:hyperlink>
    </w:p>
    <w:p w14:paraId="10BEEB6C" w14:textId="77777777" w:rsidR="00AA3C06" w:rsidRDefault="00F31E7F">
      <w:pPr>
        <w:pStyle w:val="TDC2"/>
        <w:rPr>
          <w:rFonts w:eastAsia="Times New Roman"/>
          <w:i w:val="0"/>
          <w:iCs w:val="0"/>
          <w:noProof/>
          <w:sz w:val="22"/>
          <w:szCs w:val="22"/>
          <w:lang w:eastAsia="es-ES"/>
        </w:rPr>
      </w:pPr>
      <w:hyperlink w:anchor="_Toc257629748" w:history="1">
        <w:r w:rsidR="00AA3C06" w:rsidRPr="00493B8C">
          <w:rPr>
            <w:rStyle w:val="Hipervnculo"/>
            <w:noProof/>
          </w:rPr>
          <w:t>[Caso de Uso 1]</w:t>
        </w:r>
        <w:r w:rsidR="00AA3C06">
          <w:rPr>
            <w:noProof/>
            <w:webHidden/>
          </w:rPr>
          <w:tab/>
        </w:r>
        <w:r>
          <w:rPr>
            <w:noProof/>
            <w:webHidden/>
          </w:rPr>
          <w:fldChar w:fldCharType="begin"/>
        </w:r>
        <w:r w:rsidR="00AA3C06">
          <w:rPr>
            <w:noProof/>
            <w:webHidden/>
          </w:rPr>
          <w:instrText xml:space="preserve"> PAGEREF _Toc257629748 \h </w:instrText>
        </w:r>
        <w:r>
          <w:rPr>
            <w:noProof/>
            <w:webHidden/>
          </w:rPr>
        </w:r>
        <w:r>
          <w:rPr>
            <w:noProof/>
            <w:webHidden/>
          </w:rPr>
          <w:fldChar w:fldCharType="separate"/>
        </w:r>
        <w:r w:rsidR="00AA3C06">
          <w:rPr>
            <w:noProof/>
            <w:webHidden/>
          </w:rPr>
          <w:t>6</w:t>
        </w:r>
        <w:r>
          <w:rPr>
            <w:noProof/>
            <w:webHidden/>
          </w:rPr>
          <w:fldChar w:fldCharType="end"/>
        </w:r>
      </w:hyperlink>
    </w:p>
    <w:p w14:paraId="075A3BDF" w14:textId="77777777" w:rsidR="00AA3C06" w:rsidRDefault="00F31E7F">
      <w:pPr>
        <w:pStyle w:val="TDC3"/>
        <w:rPr>
          <w:rFonts w:eastAsia="Times New Roman"/>
          <w:noProof/>
          <w:sz w:val="22"/>
          <w:szCs w:val="22"/>
          <w:lang w:eastAsia="es-ES"/>
        </w:rPr>
      </w:pPr>
      <w:hyperlink w:anchor="_Toc257629749" w:history="1">
        <w:r w:rsidR="00AA3C06" w:rsidRPr="00493B8C">
          <w:rPr>
            <w:rStyle w:val="Hipervnculo"/>
            <w:noProof/>
          </w:rPr>
          <w:t>Actores</w:t>
        </w:r>
        <w:r w:rsidR="00AA3C06">
          <w:rPr>
            <w:noProof/>
            <w:webHidden/>
          </w:rPr>
          <w:tab/>
        </w:r>
        <w:r>
          <w:rPr>
            <w:noProof/>
            <w:webHidden/>
          </w:rPr>
          <w:fldChar w:fldCharType="begin"/>
        </w:r>
        <w:r w:rsidR="00AA3C06">
          <w:rPr>
            <w:noProof/>
            <w:webHidden/>
          </w:rPr>
          <w:instrText xml:space="preserve"> PAGEREF _Toc257629749 \h </w:instrText>
        </w:r>
        <w:r>
          <w:rPr>
            <w:noProof/>
            <w:webHidden/>
          </w:rPr>
        </w:r>
        <w:r>
          <w:rPr>
            <w:noProof/>
            <w:webHidden/>
          </w:rPr>
          <w:fldChar w:fldCharType="separate"/>
        </w:r>
        <w:r w:rsidR="00AA3C06">
          <w:rPr>
            <w:noProof/>
            <w:webHidden/>
          </w:rPr>
          <w:t>6</w:t>
        </w:r>
        <w:r>
          <w:rPr>
            <w:noProof/>
            <w:webHidden/>
          </w:rPr>
          <w:fldChar w:fldCharType="end"/>
        </w:r>
      </w:hyperlink>
    </w:p>
    <w:p w14:paraId="2BB77EE1" w14:textId="77777777" w:rsidR="00AA3C06" w:rsidRDefault="00F31E7F">
      <w:pPr>
        <w:pStyle w:val="TDC3"/>
        <w:rPr>
          <w:rFonts w:eastAsia="Times New Roman"/>
          <w:noProof/>
          <w:sz w:val="22"/>
          <w:szCs w:val="22"/>
          <w:lang w:eastAsia="es-ES"/>
        </w:rPr>
      </w:pPr>
      <w:hyperlink w:anchor="_Toc257629750" w:history="1">
        <w:r w:rsidR="00AA3C06" w:rsidRPr="00493B8C">
          <w:rPr>
            <w:rStyle w:val="Hipervnculo"/>
            <w:noProof/>
          </w:rPr>
          <w:t>Descripción</w:t>
        </w:r>
        <w:r w:rsidR="00AA3C06">
          <w:rPr>
            <w:noProof/>
            <w:webHidden/>
          </w:rPr>
          <w:tab/>
        </w:r>
        <w:r>
          <w:rPr>
            <w:noProof/>
            <w:webHidden/>
          </w:rPr>
          <w:fldChar w:fldCharType="begin"/>
        </w:r>
        <w:r w:rsidR="00AA3C06">
          <w:rPr>
            <w:noProof/>
            <w:webHidden/>
          </w:rPr>
          <w:instrText xml:space="preserve"> PAGEREF _Toc257629750 \h </w:instrText>
        </w:r>
        <w:r>
          <w:rPr>
            <w:noProof/>
            <w:webHidden/>
          </w:rPr>
        </w:r>
        <w:r>
          <w:rPr>
            <w:noProof/>
            <w:webHidden/>
          </w:rPr>
          <w:fldChar w:fldCharType="separate"/>
        </w:r>
        <w:r w:rsidR="00AA3C06">
          <w:rPr>
            <w:noProof/>
            <w:webHidden/>
          </w:rPr>
          <w:t>6</w:t>
        </w:r>
        <w:r>
          <w:rPr>
            <w:noProof/>
            <w:webHidden/>
          </w:rPr>
          <w:fldChar w:fldCharType="end"/>
        </w:r>
      </w:hyperlink>
    </w:p>
    <w:p w14:paraId="398B3F4D" w14:textId="77777777" w:rsidR="00AA3C06" w:rsidRDefault="00F31E7F">
      <w:pPr>
        <w:pStyle w:val="TDC2"/>
        <w:rPr>
          <w:rFonts w:eastAsia="Times New Roman"/>
          <w:i w:val="0"/>
          <w:iCs w:val="0"/>
          <w:noProof/>
          <w:sz w:val="22"/>
          <w:szCs w:val="22"/>
          <w:lang w:eastAsia="es-ES"/>
        </w:rPr>
      </w:pPr>
      <w:hyperlink w:anchor="_Toc257629751" w:history="1">
        <w:r w:rsidR="00AA3C06" w:rsidRPr="00493B8C">
          <w:rPr>
            <w:rStyle w:val="Hipervnculo"/>
            <w:noProof/>
          </w:rPr>
          <w:t>[Caso de Uso 2]</w:t>
        </w:r>
        <w:r w:rsidR="00AA3C06">
          <w:rPr>
            <w:noProof/>
            <w:webHidden/>
          </w:rPr>
          <w:tab/>
        </w:r>
        <w:r>
          <w:rPr>
            <w:noProof/>
            <w:webHidden/>
          </w:rPr>
          <w:fldChar w:fldCharType="begin"/>
        </w:r>
        <w:r w:rsidR="00AA3C06">
          <w:rPr>
            <w:noProof/>
            <w:webHidden/>
          </w:rPr>
          <w:instrText xml:space="preserve"> PAGEREF _Toc257629751 \h </w:instrText>
        </w:r>
        <w:r>
          <w:rPr>
            <w:noProof/>
            <w:webHidden/>
          </w:rPr>
        </w:r>
        <w:r>
          <w:rPr>
            <w:noProof/>
            <w:webHidden/>
          </w:rPr>
          <w:fldChar w:fldCharType="separate"/>
        </w:r>
        <w:r w:rsidR="00AA3C06">
          <w:rPr>
            <w:noProof/>
            <w:webHidden/>
          </w:rPr>
          <w:t>6</w:t>
        </w:r>
        <w:r>
          <w:rPr>
            <w:noProof/>
            <w:webHidden/>
          </w:rPr>
          <w:fldChar w:fldCharType="end"/>
        </w:r>
      </w:hyperlink>
    </w:p>
    <w:p w14:paraId="2E084457" w14:textId="77777777" w:rsidR="00AA3C06" w:rsidRDefault="00F31E7F">
      <w:pPr>
        <w:pStyle w:val="TDC3"/>
        <w:rPr>
          <w:rFonts w:eastAsia="Times New Roman"/>
          <w:noProof/>
          <w:sz w:val="22"/>
          <w:szCs w:val="22"/>
          <w:lang w:eastAsia="es-ES"/>
        </w:rPr>
      </w:pPr>
      <w:hyperlink w:anchor="_Toc257629752" w:history="1">
        <w:r w:rsidR="00AA3C06" w:rsidRPr="00493B8C">
          <w:rPr>
            <w:rStyle w:val="Hipervnculo"/>
            <w:noProof/>
          </w:rPr>
          <w:t>Actores</w:t>
        </w:r>
        <w:r w:rsidR="00AA3C06">
          <w:rPr>
            <w:noProof/>
            <w:webHidden/>
          </w:rPr>
          <w:tab/>
        </w:r>
        <w:r>
          <w:rPr>
            <w:noProof/>
            <w:webHidden/>
          </w:rPr>
          <w:fldChar w:fldCharType="begin"/>
        </w:r>
        <w:r w:rsidR="00AA3C06">
          <w:rPr>
            <w:noProof/>
            <w:webHidden/>
          </w:rPr>
          <w:instrText xml:space="preserve"> PAGEREF _Toc257629752 \h </w:instrText>
        </w:r>
        <w:r>
          <w:rPr>
            <w:noProof/>
            <w:webHidden/>
          </w:rPr>
        </w:r>
        <w:r>
          <w:rPr>
            <w:noProof/>
            <w:webHidden/>
          </w:rPr>
          <w:fldChar w:fldCharType="separate"/>
        </w:r>
        <w:r w:rsidR="00AA3C06">
          <w:rPr>
            <w:noProof/>
            <w:webHidden/>
          </w:rPr>
          <w:t>6</w:t>
        </w:r>
        <w:r>
          <w:rPr>
            <w:noProof/>
            <w:webHidden/>
          </w:rPr>
          <w:fldChar w:fldCharType="end"/>
        </w:r>
      </w:hyperlink>
    </w:p>
    <w:p w14:paraId="0E328F81" w14:textId="77777777" w:rsidR="00AA3C06" w:rsidRDefault="00F31E7F">
      <w:pPr>
        <w:pStyle w:val="TDC3"/>
        <w:rPr>
          <w:rFonts w:eastAsia="Times New Roman"/>
          <w:noProof/>
          <w:sz w:val="22"/>
          <w:szCs w:val="22"/>
          <w:lang w:eastAsia="es-ES"/>
        </w:rPr>
      </w:pPr>
      <w:hyperlink w:anchor="_Toc257629753" w:history="1">
        <w:r w:rsidR="00AA3C06" w:rsidRPr="00493B8C">
          <w:rPr>
            <w:rStyle w:val="Hipervnculo"/>
            <w:noProof/>
          </w:rPr>
          <w:t>Descripción</w:t>
        </w:r>
        <w:r w:rsidR="00AA3C06">
          <w:rPr>
            <w:noProof/>
            <w:webHidden/>
          </w:rPr>
          <w:tab/>
        </w:r>
        <w:r>
          <w:rPr>
            <w:noProof/>
            <w:webHidden/>
          </w:rPr>
          <w:fldChar w:fldCharType="begin"/>
        </w:r>
        <w:r w:rsidR="00AA3C06">
          <w:rPr>
            <w:noProof/>
            <w:webHidden/>
          </w:rPr>
          <w:instrText xml:space="preserve"> PAGEREF _Toc257629753 \h </w:instrText>
        </w:r>
        <w:r>
          <w:rPr>
            <w:noProof/>
            <w:webHidden/>
          </w:rPr>
        </w:r>
        <w:r>
          <w:rPr>
            <w:noProof/>
            <w:webHidden/>
          </w:rPr>
          <w:fldChar w:fldCharType="separate"/>
        </w:r>
        <w:r w:rsidR="00AA3C06">
          <w:rPr>
            <w:noProof/>
            <w:webHidden/>
          </w:rPr>
          <w:t>6</w:t>
        </w:r>
        <w:r>
          <w:rPr>
            <w:noProof/>
            <w:webHidden/>
          </w:rPr>
          <w:fldChar w:fldCharType="end"/>
        </w:r>
      </w:hyperlink>
    </w:p>
    <w:p w14:paraId="44B80FCB" w14:textId="77777777" w:rsidR="00AA3C06" w:rsidRDefault="00F31E7F">
      <w:pPr>
        <w:pStyle w:val="TDC1"/>
        <w:rPr>
          <w:rFonts w:eastAsia="Times New Roman"/>
          <w:b w:val="0"/>
          <w:bCs w:val="0"/>
          <w:noProof/>
          <w:sz w:val="22"/>
          <w:szCs w:val="22"/>
          <w:lang w:eastAsia="es-ES"/>
        </w:rPr>
      </w:pPr>
      <w:hyperlink w:anchor="_Toc257629754" w:history="1">
        <w:r w:rsidR="00AA3C06" w:rsidRPr="00493B8C">
          <w:rPr>
            <w:rStyle w:val="Hipervnculo"/>
            <w:noProof/>
          </w:rPr>
          <w:t>Diagrama de Casos de Uso</w:t>
        </w:r>
        <w:r w:rsidR="00AA3C06">
          <w:rPr>
            <w:noProof/>
            <w:webHidden/>
          </w:rPr>
          <w:tab/>
        </w:r>
        <w:r>
          <w:rPr>
            <w:noProof/>
            <w:webHidden/>
          </w:rPr>
          <w:fldChar w:fldCharType="begin"/>
        </w:r>
        <w:r w:rsidR="00AA3C06">
          <w:rPr>
            <w:noProof/>
            <w:webHidden/>
          </w:rPr>
          <w:instrText xml:space="preserve"> PAGEREF _Toc257629754 \h </w:instrText>
        </w:r>
        <w:r>
          <w:rPr>
            <w:noProof/>
            <w:webHidden/>
          </w:rPr>
        </w:r>
        <w:r>
          <w:rPr>
            <w:noProof/>
            <w:webHidden/>
          </w:rPr>
          <w:fldChar w:fldCharType="separate"/>
        </w:r>
        <w:r w:rsidR="00AA3C06">
          <w:rPr>
            <w:noProof/>
            <w:webHidden/>
          </w:rPr>
          <w:t>6</w:t>
        </w:r>
        <w:r>
          <w:rPr>
            <w:noProof/>
            <w:webHidden/>
          </w:rPr>
          <w:fldChar w:fldCharType="end"/>
        </w:r>
      </w:hyperlink>
    </w:p>
    <w:p w14:paraId="6442C6F8" w14:textId="77777777" w:rsidR="00AA3C06" w:rsidRDefault="00F31E7F">
      <w:pPr>
        <w:pStyle w:val="TDC1"/>
        <w:rPr>
          <w:rFonts w:eastAsia="Times New Roman"/>
          <w:b w:val="0"/>
          <w:bCs w:val="0"/>
          <w:noProof/>
          <w:sz w:val="22"/>
          <w:szCs w:val="22"/>
          <w:lang w:eastAsia="es-ES"/>
        </w:rPr>
      </w:pPr>
      <w:hyperlink w:anchor="_Toc257629755" w:history="1">
        <w:r w:rsidR="00AA3C06" w:rsidRPr="00493B8C">
          <w:rPr>
            <w:rStyle w:val="Hipervnculo"/>
            <w:noProof/>
          </w:rPr>
          <w:t>Requerimientos Técnicos</w:t>
        </w:r>
        <w:r w:rsidR="00AA3C06">
          <w:rPr>
            <w:noProof/>
            <w:webHidden/>
          </w:rPr>
          <w:tab/>
        </w:r>
        <w:r>
          <w:rPr>
            <w:noProof/>
            <w:webHidden/>
          </w:rPr>
          <w:fldChar w:fldCharType="begin"/>
        </w:r>
        <w:r w:rsidR="00AA3C06">
          <w:rPr>
            <w:noProof/>
            <w:webHidden/>
          </w:rPr>
          <w:instrText xml:space="preserve"> PAGEREF _Toc257629755 \h </w:instrText>
        </w:r>
        <w:r>
          <w:rPr>
            <w:noProof/>
            <w:webHidden/>
          </w:rPr>
        </w:r>
        <w:r>
          <w:rPr>
            <w:noProof/>
            <w:webHidden/>
          </w:rPr>
          <w:fldChar w:fldCharType="separate"/>
        </w:r>
        <w:r w:rsidR="00AA3C06">
          <w:rPr>
            <w:noProof/>
            <w:webHidden/>
          </w:rPr>
          <w:t>6</w:t>
        </w:r>
        <w:r>
          <w:rPr>
            <w:noProof/>
            <w:webHidden/>
          </w:rPr>
          <w:fldChar w:fldCharType="end"/>
        </w:r>
      </w:hyperlink>
    </w:p>
    <w:p w14:paraId="70D80B55" w14:textId="77777777" w:rsidR="00AA3C06" w:rsidRDefault="00F31E7F">
      <w:pPr>
        <w:pStyle w:val="TDC1"/>
        <w:rPr>
          <w:rFonts w:eastAsia="Times New Roman"/>
          <w:b w:val="0"/>
          <w:bCs w:val="0"/>
          <w:noProof/>
          <w:sz w:val="22"/>
          <w:szCs w:val="22"/>
          <w:lang w:eastAsia="es-ES"/>
        </w:rPr>
      </w:pPr>
      <w:hyperlink w:anchor="_Toc257629756" w:history="1">
        <w:r w:rsidR="00AA3C06" w:rsidRPr="00493B8C">
          <w:rPr>
            <w:rStyle w:val="Hipervnculo"/>
            <w:noProof/>
          </w:rPr>
          <w:t>Requerimientos Funcionales</w:t>
        </w:r>
        <w:r w:rsidR="00AA3C06">
          <w:rPr>
            <w:noProof/>
            <w:webHidden/>
          </w:rPr>
          <w:tab/>
        </w:r>
        <w:r>
          <w:rPr>
            <w:noProof/>
            <w:webHidden/>
          </w:rPr>
          <w:fldChar w:fldCharType="begin"/>
        </w:r>
        <w:r w:rsidR="00AA3C06">
          <w:rPr>
            <w:noProof/>
            <w:webHidden/>
          </w:rPr>
          <w:instrText xml:space="preserve"> PAGEREF _Toc257629756 \h </w:instrText>
        </w:r>
        <w:r>
          <w:rPr>
            <w:noProof/>
            <w:webHidden/>
          </w:rPr>
        </w:r>
        <w:r>
          <w:rPr>
            <w:noProof/>
            <w:webHidden/>
          </w:rPr>
          <w:fldChar w:fldCharType="separate"/>
        </w:r>
        <w:r w:rsidR="00AA3C06">
          <w:rPr>
            <w:noProof/>
            <w:webHidden/>
          </w:rPr>
          <w:t>7</w:t>
        </w:r>
        <w:r>
          <w:rPr>
            <w:noProof/>
            <w:webHidden/>
          </w:rPr>
          <w:fldChar w:fldCharType="end"/>
        </w:r>
      </w:hyperlink>
    </w:p>
    <w:p w14:paraId="2B37A3A8" w14:textId="77777777" w:rsidR="00AA3C06" w:rsidRDefault="00F31E7F">
      <w:pPr>
        <w:pStyle w:val="TDC1"/>
        <w:rPr>
          <w:rFonts w:eastAsia="Times New Roman"/>
          <w:b w:val="0"/>
          <w:bCs w:val="0"/>
          <w:noProof/>
          <w:sz w:val="22"/>
          <w:szCs w:val="22"/>
          <w:lang w:eastAsia="es-ES"/>
        </w:rPr>
      </w:pPr>
      <w:hyperlink w:anchor="_Toc257629757" w:history="1">
        <w:r w:rsidR="00AA3C06" w:rsidRPr="00493B8C">
          <w:rPr>
            <w:rStyle w:val="Hipervnculo"/>
            <w:noProof/>
          </w:rPr>
          <w:t>Requerimientos No Funcionales</w:t>
        </w:r>
        <w:r w:rsidR="00AA3C06">
          <w:rPr>
            <w:noProof/>
            <w:webHidden/>
          </w:rPr>
          <w:tab/>
        </w:r>
        <w:r>
          <w:rPr>
            <w:noProof/>
            <w:webHidden/>
          </w:rPr>
          <w:fldChar w:fldCharType="begin"/>
        </w:r>
        <w:r w:rsidR="00AA3C06">
          <w:rPr>
            <w:noProof/>
            <w:webHidden/>
          </w:rPr>
          <w:instrText xml:space="preserve"> PAGEREF _Toc257629757 \h </w:instrText>
        </w:r>
        <w:r>
          <w:rPr>
            <w:noProof/>
            <w:webHidden/>
          </w:rPr>
        </w:r>
        <w:r>
          <w:rPr>
            <w:noProof/>
            <w:webHidden/>
          </w:rPr>
          <w:fldChar w:fldCharType="separate"/>
        </w:r>
        <w:r w:rsidR="00AA3C06">
          <w:rPr>
            <w:noProof/>
            <w:webHidden/>
          </w:rPr>
          <w:t>7</w:t>
        </w:r>
        <w:r>
          <w:rPr>
            <w:noProof/>
            <w:webHidden/>
          </w:rPr>
          <w:fldChar w:fldCharType="end"/>
        </w:r>
      </w:hyperlink>
    </w:p>
    <w:p w14:paraId="108E2D8A" w14:textId="77777777" w:rsidR="00AA3C06" w:rsidRDefault="00F31E7F">
      <w:pPr>
        <w:pStyle w:val="TDC2"/>
        <w:rPr>
          <w:rFonts w:eastAsia="Times New Roman"/>
          <w:i w:val="0"/>
          <w:iCs w:val="0"/>
          <w:noProof/>
          <w:sz w:val="22"/>
          <w:szCs w:val="22"/>
          <w:lang w:eastAsia="es-ES"/>
        </w:rPr>
      </w:pPr>
      <w:hyperlink w:anchor="_Toc257629758" w:history="1">
        <w:r w:rsidR="00AA3C06" w:rsidRPr="00493B8C">
          <w:rPr>
            <w:rStyle w:val="Hipervnculo"/>
            <w:noProof/>
          </w:rPr>
          <w:t>Usabilidad</w:t>
        </w:r>
        <w:r w:rsidR="00AA3C06">
          <w:rPr>
            <w:noProof/>
            <w:webHidden/>
          </w:rPr>
          <w:tab/>
        </w:r>
        <w:r>
          <w:rPr>
            <w:noProof/>
            <w:webHidden/>
          </w:rPr>
          <w:fldChar w:fldCharType="begin"/>
        </w:r>
        <w:r w:rsidR="00AA3C06">
          <w:rPr>
            <w:noProof/>
            <w:webHidden/>
          </w:rPr>
          <w:instrText xml:space="preserve"> PAGEREF _Toc257629758 \h </w:instrText>
        </w:r>
        <w:r>
          <w:rPr>
            <w:noProof/>
            <w:webHidden/>
          </w:rPr>
        </w:r>
        <w:r>
          <w:rPr>
            <w:noProof/>
            <w:webHidden/>
          </w:rPr>
          <w:fldChar w:fldCharType="separate"/>
        </w:r>
        <w:r w:rsidR="00AA3C06">
          <w:rPr>
            <w:noProof/>
            <w:webHidden/>
          </w:rPr>
          <w:t>8</w:t>
        </w:r>
        <w:r>
          <w:rPr>
            <w:noProof/>
            <w:webHidden/>
          </w:rPr>
          <w:fldChar w:fldCharType="end"/>
        </w:r>
      </w:hyperlink>
    </w:p>
    <w:p w14:paraId="3975C1E1" w14:textId="77777777" w:rsidR="00AA3C06" w:rsidRDefault="00F31E7F">
      <w:pPr>
        <w:pStyle w:val="TDC2"/>
        <w:rPr>
          <w:rFonts w:eastAsia="Times New Roman"/>
          <w:i w:val="0"/>
          <w:iCs w:val="0"/>
          <w:noProof/>
          <w:sz w:val="22"/>
          <w:szCs w:val="22"/>
          <w:lang w:eastAsia="es-ES"/>
        </w:rPr>
      </w:pPr>
      <w:hyperlink w:anchor="_Toc257629759" w:history="1">
        <w:r w:rsidR="00AA3C06" w:rsidRPr="00493B8C">
          <w:rPr>
            <w:rStyle w:val="Hipervnculo"/>
            <w:noProof/>
          </w:rPr>
          <w:t>Confiabilidad</w:t>
        </w:r>
        <w:r w:rsidR="00AA3C06">
          <w:rPr>
            <w:noProof/>
            <w:webHidden/>
          </w:rPr>
          <w:tab/>
        </w:r>
        <w:r>
          <w:rPr>
            <w:noProof/>
            <w:webHidden/>
          </w:rPr>
          <w:fldChar w:fldCharType="begin"/>
        </w:r>
        <w:r w:rsidR="00AA3C06">
          <w:rPr>
            <w:noProof/>
            <w:webHidden/>
          </w:rPr>
          <w:instrText xml:space="preserve"> PAGEREF _Toc257629759 \h </w:instrText>
        </w:r>
        <w:r>
          <w:rPr>
            <w:noProof/>
            <w:webHidden/>
          </w:rPr>
        </w:r>
        <w:r>
          <w:rPr>
            <w:noProof/>
            <w:webHidden/>
          </w:rPr>
          <w:fldChar w:fldCharType="separate"/>
        </w:r>
        <w:r w:rsidR="00AA3C06">
          <w:rPr>
            <w:noProof/>
            <w:webHidden/>
          </w:rPr>
          <w:t>8</w:t>
        </w:r>
        <w:r>
          <w:rPr>
            <w:noProof/>
            <w:webHidden/>
          </w:rPr>
          <w:fldChar w:fldCharType="end"/>
        </w:r>
      </w:hyperlink>
    </w:p>
    <w:p w14:paraId="759B97CC" w14:textId="77777777" w:rsidR="00AA3C06" w:rsidRDefault="00F31E7F">
      <w:pPr>
        <w:pStyle w:val="TDC2"/>
        <w:rPr>
          <w:rFonts w:eastAsia="Times New Roman"/>
          <w:i w:val="0"/>
          <w:iCs w:val="0"/>
          <w:noProof/>
          <w:sz w:val="22"/>
          <w:szCs w:val="22"/>
          <w:lang w:eastAsia="es-ES"/>
        </w:rPr>
      </w:pPr>
      <w:hyperlink w:anchor="_Toc257629760" w:history="1">
        <w:r w:rsidR="00AA3C06" w:rsidRPr="00493B8C">
          <w:rPr>
            <w:rStyle w:val="Hipervnculo"/>
            <w:noProof/>
          </w:rPr>
          <w:t>Seguridad</w:t>
        </w:r>
        <w:r w:rsidR="00AA3C06">
          <w:rPr>
            <w:noProof/>
            <w:webHidden/>
          </w:rPr>
          <w:tab/>
        </w:r>
        <w:r>
          <w:rPr>
            <w:noProof/>
            <w:webHidden/>
          </w:rPr>
          <w:fldChar w:fldCharType="begin"/>
        </w:r>
        <w:r w:rsidR="00AA3C06">
          <w:rPr>
            <w:noProof/>
            <w:webHidden/>
          </w:rPr>
          <w:instrText xml:space="preserve"> PAGEREF _Toc257629760 \h </w:instrText>
        </w:r>
        <w:r>
          <w:rPr>
            <w:noProof/>
            <w:webHidden/>
          </w:rPr>
        </w:r>
        <w:r>
          <w:rPr>
            <w:noProof/>
            <w:webHidden/>
          </w:rPr>
          <w:fldChar w:fldCharType="separate"/>
        </w:r>
        <w:r w:rsidR="00AA3C06">
          <w:rPr>
            <w:noProof/>
            <w:webHidden/>
          </w:rPr>
          <w:t>8</w:t>
        </w:r>
        <w:r>
          <w:rPr>
            <w:noProof/>
            <w:webHidden/>
          </w:rPr>
          <w:fldChar w:fldCharType="end"/>
        </w:r>
      </w:hyperlink>
    </w:p>
    <w:p w14:paraId="6D1B5CC0" w14:textId="77777777" w:rsidR="00AA3C06" w:rsidRDefault="00F31E7F">
      <w:pPr>
        <w:pStyle w:val="TDC2"/>
        <w:rPr>
          <w:rFonts w:eastAsia="Times New Roman"/>
          <w:i w:val="0"/>
          <w:iCs w:val="0"/>
          <w:noProof/>
          <w:sz w:val="22"/>
          <w:szCs w:val="22"/>
          <w:lang w:eastAsia="es-ES"/>
        </w:rPr>
      </w:pPr>
      <w:hyperlink w:anchor="_Toc257629761" w:history="1">
        <w:r w:rsidR="00AA3C06" w:rsidRPr="00493B8C">
          <w:rPr>
            <w:rStyle w:val="Hipervnculo"/>
            <w:noProof/>
          </w:rPr>
          <w:t>Eficiencia</w:t>
        </w:r>
        <w:r w:rsidR="00AA3C06">
          <w:rPr>
            <w:noProof/>
            <w:webHidden/>
          </w:rPr>
          <w:tab/>
        </w:r>
        <w:r>
          <w:rPr>
            <w:noProof/>
            <w:webHidden/>
          </w:rPr>
          <w:fldChar w:fldCharType="begin"/>
        </w:r>
        <w:r w:rsidR="00AA3C06">
          <w:rPr>
            <w:noProof/>
            <w:webHidden/>
          </w:rPr>
          <w:instrText xml:space="preserve"> PAGEREF _Toc257629761 \h </w:instrText>
        </w:r>
        <w:r>
          <w:rPr>
            <w:noProof/>
            <w:webHidden/>
          </w:rPr>
        </w:r>
        <w:r>
          <w:rPr>
            <w:noProof/>
            <w:webHidden/>
          </w:rPr>
          <w:fldChar w:fldCharType="separate"/>
        </w:r>
        <w:r w:rsidR="00AA3C06">
          <w:rPr>
            <w:noProof/>
            <w:webHidden/>
          </w:rPr>
          <w:t>8</w:t>
        </w:r>
        <w:r>
          <w:rPr>
            <w:noProof/>
            <w:webHidden/>
          </w:rPr>
          <w:fldChar w:fldCharType="end"/>
        </w:r>
      </w:hyperlink>
    </w:p>
    <w:p w14:paraId="4DC22477" w14:textId="77777777" w:rsidR="00AA3C06" w:rsidRDefault="00F31E7F">
      <w:pPr>
        <w:pStyle w:val="TDC2"/>
        <w:rPr>
          <w:rFonts w:eastAsia="Times New Roman"/>
          <w:i w:val="0"/>
          <w:iCs w:val="0"/>
          <w:noProof/>
          <w:sz w:val="22"/>
          <w:szCs w:val="22"/>
          <w:lang w:eastAsia="es-ES"/>
        </w:rPr>
      </w:pPr>
      <w:hyperlink w:anchor="_Toc257629762" w:history="1">
        <w:r w:rsidR="00AA3C06" w:rsidRPr="00493B8C">
          <w:rPr>
            <w:rStyle w:val="Hipervnculo"/>
            <w:noProof/>
          </w:rPr>
          <w:t>Interfaces</w:t>
        </w:r>
        <w:r w:rsidR="00AA3C06">
          <w:rPr>
            <w:noProof/>
            <w:webHidden/>
          </w:rPr>
          <w:tab/>
        </w:r>
        <w:r>
          <w:rPr>
            <w:noProof/>
            <w:webHidden/>
          </w:rPr>
          <w:fldChar w:fldCharType="begin"/>
        </w:r>
        <w:r w:rsidR="00AA3C06">
          <w:rPr>
            <w:noProof/>
            <w:webHidden/>
          </w:rPr>
          <w:instrText xml:space="preserve"> PAGEREF _Toc257629762 \h </w:instrText>
        </w:r>
        <w:r>
          <w:rPr>
            <w:noProof/>
            <w:webHidden/>
          </w:rPr>
        </w:r>
        <w:r>
          <w:rPr>
            <w:noProof/>
            <w:webHidden/>
          </w:rPr>
          <w:fldChar w:fldCharType="separate"/>
        </w:r>
        <w:r w:rsidR="00AA3C06">
          <w:rPr>
            <w:noProof/>
            <w:webHidden/>
          </w:rPr>
          <w:t>8</w:t>
        </w:r>
        <w:r>
          <w:rPr>
            <w:noProof/>
            <w:webHidden/>
          </w:rPr>
          <w:fldChar w:fldCharType="end"/>
        </w:r>
      </w:hyperlink>
    </w:p>
    <w:p w14:paraId="2BFDC6AB" w14:textId="77777777" w:rsidR="00AA3C06" w:rsidRDefault="00F31E7F">
      <w:pPr>
        <w:pStyle w:val="TDC3"/>
        <w:rPr>
          <w:rFonts w:eastAsia="Times New Roman"/>
          <w:noProof/>
          <w:sz w:val="22"/>
          <w:szCs w:val="22"/>
          <w:lang w:eastAsia="es-ES"/>
        </w:rPr>
      </w:pPr>
      <w:hyperlink w:anchor="_Toc257629763" w:history="1">
        <w:r w:rsidR="00AA3C06" w:rsidRPr="00493B8C">
          <w:rPr>
            <w:rStyle w:val="Hipervnculo"/>
            <w:noProof/>
          </w:rPr>
          <w:t>Interfaces de Usuario</w:t>
        </w:r>
        <w:r w:rsidR="00AA3C06">
          <w:rPr>
            <w:noProof/>
            <w:webHidden/>
          </w:rPr>
          <w:tab/>
        </w:r>
        <w:r>
          <w:rPr>
            <w:noProof/>
            <w:webHidden/>
          </w:rPr>
          <w:fldChar w:fldCharType="begin"/>
        </w:r>
        <w:r w:rsidR="00AA3C06">
          <w:rPr>
            <w:noProof/>
            <w:webHidden/>
          </w:rPr>
          <w:instrText xml:space="preserve"> PAGEREF _Toc257629763 \h </w:instrText>
        </w:r>
        <w:r>
          <w:rPr>
            <w:noProof/>
            <w:webHidden/>
          </w:rPr>
        </w:r>
        <w:r>
          <w:rPr>
            <w:noProof/>
            <w:webHidden/>
          </w:rPr>
          <w:fldChar w:fldCharType="separate"/>
        </w:r>
        <w:r w:rsidR="00AA3C06">
          <w:rPr>
            <w:noProof/>
            <w:webHidden/>
          </w:rPr>
          <w:t>9</w:t>
        </w:r>
        <w:r>
          <w:rPr>
            <w:noProof/>
            <w:webHidden/>
          </w:rPr>
          <w:fldChar w:fldCharType="end"/>
        </w:r>
      </w:hyperlink>
    </w:p>
    <w:p w14:paraId="41BB5501" w14:textId="77777777" w:rsidR="00AA3C06" w:rsidRDefault="00F31E7F">
      <w:pPr>
        <w:pStyle w:val="TDC3"/>
        <w:rPr>
          <w:rFonts w:eastAsia="Times New Roman"/>
          <w:noProof/>
          <w:sz w:val="22"/>
          <w:szCs w:val="22"/>
          <w:lang w:eastAsia="es-ES"/>
        </w:rPr>
      </w:pPr>
      <w:hyperlink w:anchor="_Toc257629764" w:history="1">
        <w:r w:rsidR="00AA3C06" w:rsidRPr="00493B8C">
          <w:rPr>
            <w:rStyle w:val="Hipervnculo"/>
            <w:noProof/>
          </w:rPr>
          <w:t>Interfaces de Software</w:t>
        </w:r>
        <w:r w:rsidR="00AA3C06">
          <w:rPr>
            <w:noProof/>
            <w:webHidden/>
          </w:rPr>
          <w:tab/>
        </w:r>
        <w:r>
          <w:rPr>
            <w:noProof/>
            <w:webHidden/>
          </w:rPr>
          <w:fldChar w:fldCharType="begin"/>
        </w:r>
        <w:r w:rsidR="00AA3C06">
          <w:rPr>
            <w:noProof/>
            <w:webHidden/>
          </w:rPr>
          <w:instrText xml:space="preserve"> PAGEREF _Toc257629764 \h </w:instrText>
        </w:r>
        <w:r>
          <w:rPr>
            <w:noProof/>
            <w:webHidden/>
          </w:rPr>
        </w:r>
        <w:r>
          <w:rPr>
            <w:noProof/>
            <w:webHidden/>
          </w:rPr>
          <w:fldChar w:fldCharType="separate"/>
        </w:r>
        <w:r w:rsidR="00AA3C06">
          <w:rPr>
            <w:noProof/>
            <w:webHidden/>
          </w:rPr>
          <w:t>9</w:t>
        </w:r>
        <w:r>
          <w:rPr>
            <w:noProof/>
            <w:webHidden/>
          </w:rPr>
          <w:fldChar w:fldCharType="end"/>
        </w:r>
      </w:hyperlink>
    </w:p>
    <w:p w14:paraId="4AB8DAC2" w14:textId="77777777" w:rsidR="00AA3C06" w:rsidRDefault="00F31E7F">
      <w:pPr>
        <w:pStyle w:val="TDC3"/>
        <w:rPr>
          <w:rFonts w:eastAsia="Times New Roman"/>
          <w:noProof/>
          <w:sz w:val="22"/>
          <w:szCs w:val="22"/>
          <w:lang w:eastAsia="es-ES"/>
        </w:rPr>
      </w:pPr>
      <w:hyperlink w:anchor="_Toc257629765" w:history="1">
        <w:r w:rsidR="00AA3C06" w:rsidRPr="00493B8C">
          <w:rPr>
            <w:rStyle w:val="Hipervnculo"/>
            <w:noProof/>
          </w:rPr>
          <w:t>Interfaces de Hardware</w:t>
        </w:r>
        <w:r w:rsidR="00AA3C06">
          <w:rPr>
            <w:noProof/>
            <w:webHidden/>
          </w:rPr>
          <w:tab/>
        </w:r>
        <w:r>
          <w:rPr>
            <w:noProof/>
            <w:webHidden/>
          </w:rPr>
          <w:fldChar w:fldCharType="begin"/>
        </w:r>
        <w:r w:rsidR="00AA3C06">
          <w:rPr>
            <w:noProof/>
            <w:webHidden/>
          </w:rPr>
          <w:instrText xml:space="preserve"> PAGEREF _Toc257629765 \h </w:instrText>
        </w:r>
        <w:r>
          <w:rPr>
            <w:noProof/>
            <w:webHidden/>
          </w:rPr>
        </w:r>
        <w:r>
          <w:rPr>
            <w:noProof/>
            <w:webHidden/>
          </w:rPr>
          <w:fldChar w:fldCharType="separate"/>
        </w:r>
        <w:r w:rsidR="00AA3C06">
          <w:rPr>
            <w:noProof/>
            <w:webHidden/>
          </w:rPr>
          <w:t>9</w:t>
        </w:r>
        <w:r>
          <w:rPr>
            <w:noProof/>
            <w:webHidden/>
          </w:rPr>
          <w:fldChar w:fldCharType="end"/>
        </w:r>
      </w:hyperlink>
    </w:p>
    <w:p w14:paraId="30AD24B0" w14:textId="77777777" w:rsidR="00AA3C06" w:rsidRDefault="00F31E7F">
      <w:pPr>
        <w:pStyle w:val="TDC3"/>
        <w:rPr>
          <w:rFonts w:eastAsia="Times New Roman"/>
          <w:noProof/>
          <w:sz w:val="22"/>
          <w:szCs w:val="22"/>
          <w:lang w:eastAsia="es-ES"/>
        </w:rPr>
      </w:pPr>
      <w:hyperlink w:anchor="_Toc257629766" w:history="1">
        <w:r w:rsidR="00AA3C06" w:rsidRPr="00493B8C">
          <w:rPr>
            <w:rStyle w:val="Hipervnculo"/>
            <w:noProof/>
          </w:rPr>
          <w:t>Interfaces de Comunicaciones</w:t>
        </w:r>
        <w:r w:rsidR="00AA3C06">
          <w:rPr>
            <w:noProof/>
            <w:webHidden/>
          </w:rPr>
          <w:tab/>
        </w:r>
        <w:r>
          <w:rPr>
            <w:noProof/>
            <w:webHidden/>
          </w:rPr>
          <w:fldChar w:fldCharType="begin"/>
        </w:r>
        <w:r w:rsidR="00AA3C06">
          <w:rPr>
            <w:noProof/>
            <w:webHidden/>
          </w:rPr>
          <w:instrText xml:space="preserve"> PAGEREF _Toc257629766 \h </w:instrText>
        </w:r>
        <w:r>
          <w:rPr>
            <w:noProof/>
            <w:webHidden/>
          </w:rPr>
        </w:r>
        <w:r>
          <w:rPr>
            <w:noProof/>
            <w:webHidden/>
          </w:rPr>
          <w:fldChar w:fldCharType="separate"/>
        </w:r>
        <w:r w:rsidR="00AA3C06">
          <w:rPr>
            <w:noProof/>
            <w:webHidden/>
          </w:rPr>
          <w:t>9</w:t>
        </w:r>
        <w:r>
          <w:rPr>
            <w:noProof/>
            <w:webHidden/>
          </w:rPr>
          <w:fldChar w:fldCharType="end"/>
        </w:r>
      </w:hyperlink>
    </w:p>
    <w:p w14:paraId="7D65301A" w14:textId="77777777" w:rsidR="00AA3C06" w:rsidRDefault="00F31E7F">
      <w:pPr>
        <w:pStyle w:val="TDC2"/>
        <w:rPr>
          <w:rFonts w:eastAsia="Times New Roman"/>
          <w:i w:val="0"/>
          <w:iCs w:val="0"/>
          <w:noProof/>
          <w:sz w:val="22"/>
          <w:szCs w:val="22"/>
          <w:lang w:eastAsia="es-ES"/>
        </w:rPr>
      </w:pPr>
      <w:hyperlink w:anchor="_Toc257629767" w:history="1">
        <w:r w:rsidR="00AA3C06" w:rsidRPr="00493B8C">
          <w:rPr>
            <w:rStyle w:val="Hipervnculo"/>
            <w:noProof/>
          </w:rPr>
          <w:t>Restricción de Diseño</w:t>
        </w:r>
        <w:r w:rsidR="00AA3C06">
          <w:rPr>
            <w:noProof/>
            <w:webHidden/>
          </w:rPr>
          <w:tab/>
        </w:r>
        <w:r>
          <w:rPr>
            <w:noProof/>
            <w:webHidden/>
          </w:rPr>
          <w:fldChar w:fldCharType="begin"/>
        </w:r>
        <w:r w:rsidR="00AA3C06">
          <w:rPr>
            <w:noProof/>
            <w:webHidden/>
          </w:rPr>
          <w:instrText xml:space="preserve"> PAGEREF _Toc257629767 \h </w:instrText>
        </w:r>
        <w:r>
          <w:rPr>
            <w:noProof/>
            <w:webHidden/>
          </w:rPr>
        </w:r>
        <w:r>
          <w:rPr>
            <w:noProof/>
            <w:webHidden/>
          </w:rPr>
          <w:fldChar w:fldCharType="separate"/>
        </w:r>
        <w:r w:rsidR="00AA3C06">
          <w:rPr>
            <w:noProof/>
            <w:webHidden/>
          </w:rPr>
          <w:t>9</w:t>
        </w:r>
        <w:r>
          <w:rPr>
            <w:noProof/>
            <w:webHidden/>
          </w:rPr>
          <w:fldChar w:fldCharType="end"/>
        </w:r>
      </w:hyperlink>
    </w:p>
    <w:p w14:paraId="2DF3502E" w14:textId="77777777" w:rsidR="00AA3C06" w:rsidRDefault="00F31E7F">
      <w:pPr>
        <w:pStyle w:val="TDC1"/>
        <w:rPr>
          <w:rFonts w:eastAsia="Times New Roman"/>
          <w:b w:val="0"/>
          <w:bCs w:val="0"/>
          <w:noProof/>
          <w:sz w:val="22"/>
          <w:szCs w:val="22"/>
          <w:lang w:eastAsia="es-ES"/>
        </w:rPr>
      </w:pPr>
      <w:hyperlink w:anchor="_Toc257629768" w:history="1">
        <w:r w:rsidR="00AA3C06" w:rsidRPr="00493B8C">
          <w:rPr>
            <w:rStyle w:val="Hipervnculo"/>
            <w:noProof/>
          </w:rPr>
          <w:t>Requerimientos de Licencias</w:t>
        </w:r>
        <w:r w:rsidR="00AA3C06">
          <w:rPr>
            <w:noProof/>
            <w:webHidden/>
          </w:rPr>
          <w:tab/>
        </w:r>
        <w:r>
          <w:rPr>
            <w:noProof/>
            <w:webHidden/>
          </w:rPr>
          <w:fldChar w:fldCharType="begin"/>
        </w:r>
        <w:r w:rsidR="00AA3C06">
          <w:rPr>
            <w:noProof/>
            <w:webHidden/>
          </w:rPr>
          <w:instrText xml:space="preserve"> PAGEREF _Toc257629768 \h </w:instrText>
        </w:r>
        <w:r>
          <w:rPr>
            <w:noProof/>
            <w:webHidden/>
          </w:rPr>
        </w:r>
        <w:r>
          <w:rPr>
            <w:noProof/>
            <w:webHidden/>
          </w:rPr>
          <w:fldChar w:fldCharType="separate"/>
        </w:r>
        <w:r w:rsidR="00AA3C06">
          <w:rPr>
            <w:noProof/>
            <w:webHidden/>
          </w:rPr>
          <w:t>9</w:t>
        </w:r>
        <w:r>
          <w:rPr>
            <w:noProof/>
            <w:webHidden/>
          </w:rPr>
          <w:fldChar w:fldCharType="end"/>
        </w:r>
      </w:hyperlink>
    </w:p>
    <w:p w14:paraId="6A57BC91" w14:textId="77777777" w:rsidR="00AA3C06" w:rsidRDefault="00F31E7F">
      <w:pPr>
        <w:pStyle w:val="TDC1"/>
        <w:rPr>
          <w:rFonts w:eastAsia="Times New Roman"/>
          <w:b w:val="0"/>
          <w:bCs w:val="0"/>
          <w:noProof/>
          <w:sz w:val="22"/>
          <w:szCs w:val="22"/>
          <w:lang w:eastAsia="es-ES"/>
        </w:rPr>
      </w:pPr>
      <w:hyperlink w:anchor="_Toc257629769" w:history="1">
        <w:r w:rsidR="00AA3C06" w:rsidRPr="00493B8C">
          <w:rPr>
            <w:rStyle w:val="Hipervnculo"/>
            <w:noProof/>
          </w:rPr>
          <w:t>Requerimientos de  Documentación</w:t>
        </w:r>
        <w:r w:rsidR="00AA3C06">
          <w:rPr>
            <w:noProof/>
            <w:webHidden/>
          </w:rPr>
          <w:tab/>
        </w:r>
        <w:r>
          <w:rPr>
            <w:noProof/>
            <w:webHidden/>
          </w:rPr>
          <w:fldChar w:fldCharType="begin"/>
        </w:r>
        <w:r w:rsidR="00AA3C06">
          <w:rPr>
            <w:noProof/>
            <w:webHidden/>
          </w:rPr>
          <w:instrText xml:space="preserve"> PAGEREF _Toc257629769 \h </w:instrText>
        </w:r>
        <w:r>
          <w:rPr>
            <w:noProof/>
            <w:webHidden/>
          </w:rPr>
        </w:r>
        <w:r>
          <w:rPr>
            <w:noProof/>
            <w:webHidden/>
          </w:rPr>
          <w:fldChar w:fldCharType="separate"/>
        </w:r>
        <w:r w:rsidR="00AA3C06">
          <w:rPr>
            <w:noProof/>
            <w:webHidden/>
          </w:rPr>
          <w:t>10</w:t>
        </w:r>
        <w:r>
          <w:rPr>
            <w:noProof/>
            <w:webHidden/>
          </w:rPr>
          <w:fldChar w:fldCharType="end"/>
        </w:r>
      </w:hyperlink>
    </w:p>
    <w:p w14:paraId="42E9E7EF" w14:textId="77777777" w:rsidR="00AA3C06" w:rsidRDefault="00F31E7F">
      <w:pPr>
        <w:pStyle w:val="TDC2"/>
        <w:rPr>
          <w:rFonts w:eastAsia="Times New Roman"/>
          <w:i w:val="0"/>
          <w:iCs w:val="0"/>
          <w:noProof/>
          <w:sz w:val="22"/>
          <w:szCs w:val="22"/>
          <w:lang w:eastAsia="es-ES"/>
        </w:rPr>
      </w:pPr>
      <w:hyperlink w:anchor="_Toc257629770" w:history="1">
        <w:r w:rsidR="00AA3C06" w:rsidRPr="00493B8C">
          <w:rPr>
            <w:rStyle w:val="Hipervnculo"/>
            <w:noProof/>
          </w:rPr>
          <w:t>Manual  de Usuario</w:t>
        </w:r>
        <w:r w:rsidR="00AA3C06">
          <w:rPr>
            <w:noProof/>
            <w:webHidden/>
          </w:rPr>
          <w:tab/>
        </w:r>
        <w:r>
          <w:rPr>
            <w:noProof/>
            <w:webHidden/>
          </w:rPr>
          <w:fldChar w:fldCharType="begin"/>
        </w:r>
        <w:r w:rsidR="00AA3C06">
          <w:rPr>
            <w:noProof/>
            <w:webHidden/>
          </w:rPr>
          <w:instrText xml:space="preserve"> PAGEREF _Toc257629770 \h </w:instrText>
        </w:r>
        <w:r>
          <w:rPr>
            <w:noProof/>
            <w:webHidden/>
          </w:rPr>
        </w:r>
        <w:r>
          <w:rPr>
            <w:noProof/>
            <w:webHidden/>
          </w:rPr>
          <w:fldChar w:fldCharType="separate"/>
        </w:r>
        <w:r w:rsidR="00AA3C06">
          <w:rPr>
            <w:noProof/>
            <w:webHidden/>
          </w:rPr>
          <w:t>10</w:t>
        </w:r>
        <w:r>
          <w:rPr>
            <w:noProof/>
            <w:webHidden/>
          </w:rPr>
          <w:fldChar w:fldCharType="end"/>
        </w:r>
      </w:hyperlink>
    </w:p>
    <w:p w14:paraId="22738CD3" w14:textId="77777777" w:rsidR="00AA3C06" w:rsidRDefault="00F31E7F">
      <w:pPr>
        <w:pStyle w:val="TDC2"/>
        <w:rPr>
          <w:rFonts w:eastAsia="Times New Roman"/>
          <w:i w:val="0"/>
          <w:iCs w:val="0"/>
          <w:noProof/>
          <w:sz w:val="22"/>
          <w:szCs w:val="22"/>
          <w:lang w:eastAsia="es-ES"/>
        </w:rPr>
      </w:pPr>
      <w:hyperlink w:anchor="_Toc257629771" w:history="1">
        <w:r w:rsidR="00AA3C06" w:rsidRPr="00493B8C">
          <w:rPr>
            <w:rStyle w:val="Hipervnculo"/>
            <w:noProof/>
          </w:rPr>
          <w:t>Ayuda en Línea</w:t>
        </w:r>
        <w:r w:rsidR="00AA3C06">
          <w:rPr>
            <w:noProof/>
            <w:webHidden/>
          </w:rPr>
          <w:tab/>
        </w:r>
        <w:r>
          <w:rPr>
            <w:noProof/>
            <w:webHidden/>
          </w:rPr>
          <w:fldChar w:fldCharType="begin"/>
        </w:r>
        <w:r w:rsidR="00AA3C06">
          <w:rPr>
            <w:noProof/>
            <w:webHidden/>
          </w:rPr>
          <w:instrText xml:space="preserve"> PAGEREF _Toc257629771 \h </w:instrText>
        </w:r>
        <w:r>
          <w:rPr>
            <w:noProof/>
            <w:webHidden/>
          </w:rPr>
        </w:r>
        <w:r>
          <w:rPr>
            <w:noProof/>
            <w:webHidden/>
          </w:rPr>
          <w:fldChar w:fldCharType="separate"/>
        </w:r>
        <w:r w:rsidR="00AA3C06">
          <w:rPr>
            <w:noProof/>
            <w:webHidden/>
          </w:rPr>
          <w:t>10</w:t>
        </w:r>
        <w:r>
          <w:rPr>
            <w:noProof/>
            <w:webHidden/>
          </w:rPr>
          <w:fldChar w:fldCharType="end"/>
        </w:r>
      </w:hyperlink>
    </w:p>
    <w:p w14:paraId="45EE3BB1" w14:textId="77777777" w:rsidR="00AA3C06" w:rsidRDefault="00F31E7F">
      <w:pPr>
        <w:pStyle w:val="TDC2"/>
        <w:rPr>
          <w:rFonts w:eastAsia="Times New Roman"/>
          <w:i w:val="0"/>
          <w:iCs w:val="0"/>
          <w:noProof/>
          <w:sz w:val="22"/>
          <w:szCs w:val="22"/>
          <w:lang w:eastAsia="es-ES"/>
        </w:rPr>
      </w:pPr>
      <w:hyperlink w:anchor="_Toc257629772" w:history="1">
        <w:r w:rsidR="00AA3C06" w:rsidRPr="00493B8C">
          <w:rPr>
            <w:rStyle w:val="Hipervnculo"/>
            <w:noProof/>
          </w:rPr>
          <w:t>Guías de instalación  y Configuración.</w:t>
        </w:r>
        <w:r w:rsidR="00AA3C06">
          <w:rPr>
            <w:noProof/>
            <w:webHidden/>
          </w:rPr>
          <w:tab/>
        </w:r>
        <w:r>
          <w:rPr>
            <w:noProof/>
            <w:webHidden/>
          </w:rPr>
          <w:fldChar w:fldCharType="begin"/>
        </w:r>
        <w:r w:rsidR="00AA3C06">
          <w:rPr>
            <w:noProof/>
            <w:webHidden/>
          </w:rPr>
          <w:instrText xml:space="preserve"> PAGEREF _Toc257629772 \h </w:instrText>
        </w:r>
        <w:r>
          <w:rPr>
            <w:noProof/>
            <w:webHidden/>
          </w:rPr>
        </w:r>
        <w:r>
          <w:rPr>
            <w:noProof/>
            <w:webHidden/>
          </w:rPr>
          <w:fldChar w:fldCharType="separate"/>
        </w:r>
        <w:r w:rsidR="00AA3C06">
          <w:rPr>
            <w:noProof/>
            <w:webHidden/>
          </w:rPr>
          <w:t>10</w:t>
        </w:r>
        <w:r>
          <w:rPr>
            <w:noProof/>
            <w:webHidden/>
          </w:rPr>
          <w:fldChar w:fldCharType="end"/>
        </w:r>
      </w:hyperlink>
    </w:p>
    <w:p w14:paraId="5F74C240" w14:textId="77777777" w:rsidR="00AA3C06" w:rsidRDefault="00F31E7F">
      <w:pPr>
        <w:pStyle w:val="TDC2"/>
        <w:rPr>
          <w:rFonts w:eastAsia="Times New Roman"/>
          <w:i w:val="0"/>
          <w:iCs w:val="0"/>
          <w:noProof/>
          <w:sz w:val="22"/>
          <w:szCs w:val="22"/>
          <w:lang w:eastAsia="es-ES"/>
        </w:rPr>
      </w:pPr>
      <w:hyperlink w:anchor="_Toc257629773" w:history="1">
        <w:r w:rsidR="00AA3C06" w:rsidRPr="00493B8C">
          <w:rPr>
            <w:rStyle w:val="Hipervnculo"/>
            <w:noProof/>
          </w:rPr>
          <w:t>Etiquetado y empaquetado</w:t>
        </w:r>
        <w:r w:rsidR="00AA3C06">
          <w:rPr>
            <w:noProof/>
            <w:webHidden/>
          </w:rPr>
          <w:tab/>
        </w:r>
        <w:r>
          <w:rPr>
            <w:noProof/>
            <w:webHidden/>
          </w:rPr>
          <w:fldChar w:fldCharType="begin"/>
        </w:r>
        <w:r w:rsidR="00AA3C06">
          <w:rPr>
            <w:noProof/>
            <w:webHidden/>
          </w:rPr>
          <w:instrText xml:space="preserve"> PAGEREF _Toc257629773 \h </w:instrText>
        </w:r>
        <w:r>
          <w:rPr>
            <w:noProof/>
            <w:webHidden/>
          </w:rPr>
        </w:r>
        <w:r>
          <w:rPr>
            <w:noProof/>
            <w:webHidden/>
          </w:rPr>
          <w:fldChar w:fldCharType="separate"/>
        </w:r>
        <w:r w:rsidR="00AA3C06">
          <w:rPr>
            <w:noProof/>
            <w:webHidden/>
          </w:rPr>
          <w:t>10</w:t>
        </w:r>
        <w:r>
          <w:rPr>
            <w:noProof/>
            <w:webHidden/>
          </w:rPr>
          <w:fldChar w:fldCharType="end"/>
        </w:r>
      </w:hyperlink>
    </w:p>
    <w:p w14:paraId="1D4CFFFF" w14:textId="77777777" w:rsidR="00AA3C06" w:rsidRDefault="00F31E7F">
      <w:pPr>
        <w:pStyle w:val="TDC1"/>
        <w:rPr>
          <w:rFonts w:eastAsia="Times New Roman"/>
          <w:b w:val="0"/>
          <w:bCs w:val="0"/>
          <w:noProof/>
          <w:sz w:val="22"/>
          <w:szCs w:val="22"/>
          <w:lang w:eastAsia="es-ES"/>
        </w:rPr>
      </w:pPr>
      <w:hyperlink w:anchor="_Toc257629774" w:history="1">
        <w:r w:rsidR="00AA3C06" w:rsidRPr="00493B8C">
          <w:rPr>
            <w:rStyle w:val="Hipervnculo"/>
            <w:noProof/>
          </w:rPr>
          <w:t>Características No Soportadas</w:t>
        </w:r>
        <w:r w:rsidR="00AA3C06">
          <w:rPr>
            <w:noProof/>
            <w:webHidden/>
          </w:rPr>
          <w:tab/>
        </w:r>
        <w:r>
          <w:rPr>
            <w:noProof/>
            <w:webHidden/>
          </w:rPr>
          <w:fldChar w:fldCharType="begin"/>
        </w:r>
        <w:r w:rsidR="00AA3C06">
          <w:rPr>
            <w:noProof/>
            <w:webHidden/>
          </w:rPr>
          <w:instrText xml:space="preserve"> PAGEREF _Toc257629774 \h </w:instrText>
        </w:r>
        <w:r>
          <w:rPr>
            <w:noProof/>
            <w:webHidden/>
          </w:rPr>
        </w:r>
        <w:r>
          <w:rPr>
            <w:noProof/>
            <w:webHidden/>
          </w:rPr>
          <w:fldChar w:fldCharType="separate"/>
        </w:r>
        <w:r w:rsidR="00AA3C06">
          <w:rPr>
            <w:noProof/>
            <w:webHidden/>
          </w:rPr>
          <w:t>10</w:t>
        </w:r>
        <w:r>
          <w:rPr>
            <w:noProof/>
            <w:webHidden/>
          </w:rPr>
          <w:fldChar w:fldCharType="end"/>
        </w:r>
      </w:hyperlink>
    </w:p>
    <w:p w14:paraId="2E059EF2" w14:textId="77777777" w:rsidR="00AA3C06" w:rsidRDefault="00F31E7F">
      <w:pPr>
        <w:pStyle w:val="TDC1"/>
        <w:rPr>
          <w:rFonts w:eastAsia="Times New Roman"/>
          <w:b w:val="0"/>
          <w:bCs w:val="0"/>
          <w:noProof/>
          <w:sz w:val="22"/>
          <w:szCs w:val="22"/>
          <w:lang w:eastAsia="es-ES"/>
        </w:rPr>
      </w:pPr>
      <w:hyperlink w:anchor="_Toc257629775" w:history="1">
        <w:r w:rsidR="00AA3C06" w:rsidRPr="00493B8C">
          <w:rPr>
            <w:rStyle w:val="Hipervnculo"/>
            <w:noProof/>
          </w:rPr>
          <w:t>Estándares Aplicables</w:t>
        </w:r>
        <w:r w:rsidR="00AA3C06">
          <w:rPr>
            <w:noProof/>
            <w:webHidden/>
          </w:rPr>
          <w:tab/>
        </w:r>
        <w:r>
          <w:rPr>
            <w:noProof/>
            <w:webHidden/>
          </w:rPr>
          <w:fldChar w:fldCharType="begin"/>
        </w:r>
        <w:r w:rsidR="00AA3C06">
          <w:rPr>
            <w:noProof/>
            <w:webHidden/>
          </w:rPr>
          <w:instrText xml:space="preserve"> PAGEREF _Toc257629775 \h </w:instrText>
        </w:r>
        <w:r>
          <w:rPr>
            <w:noProof/>
            <w:webHidden/>
          </w:rPr>
        </w:r>
        <w:r>
          <w:rPr>
            <w:noProof/>
            <w:webHidden/>
          </w:rPr>
          <w:fldChar w:fldCharType="separate"/>
        </w:r>
        <w:r w:rsidR="00AA3C06">
          <w:rPr>
            <w:noProof/>
            <w:webHidden/>
          </w:rPr>
          <w:t>11</w:t>
        </w:r>
        <w:r>
          <w:rPr>
            <w:noProof/>
            <w:webHidden/>
          </w:rPr>
          <w:fldChar w:fldCharType="end"/>
        </w:r>
      </w:hyperlink>
    </w:p>
    <w:p w14:paraId="28AF846E" w14:textId="77777777" w:rsidR="000F79DF" w:rsidRDefault="00F31E7F" w:rsidP="00562FDE">
      <w:pPr>
        <w:tabs>
          <w:tab w:val="left" w:pos="5954"/>
        </w:tabs>
        <w:spacing w:line="240" w:lineRule="auto"/>
      </w:pPr>
      <w:r>
        <w:fldChar w:fldCharType="end"/>
      </w:r>
    </w:p>
    <w:p w14:paraId="7078339E" w14:textId="77777777" w:rsidR="00A13DBA" w:rsidRDefault="00D74424" w:rsidP="009A3173">
      <w:pPr>
        <w:pStyle w:val="PSI-Ttulo"/>
      </w:pPr>
      <w:r>
        <w:br w:type="page"/>
      </w:r>
      <w:r w:rsidR="0017503A">
        <w:rPr>
          <w:lang w:val="es-AR"/>
        </w:rPr>
        <w:lastRenderedPageBreak/>
        <w:t>Especificación de Requerimientos</w:t>
      </w:r>
    </w:p>
    <w:p w14:paraId="4E61356D" w14:textId="77777777" w:rsidR="00F2658A" w:rsidRPr="002C0771" w:rsidRDefault="00F2658A" w:rsidP="00F2658A">
      <w:pPr>
        <w:pStyle w:val="PSI-Ttulo1"/>
      </w:pPr>
      <w:bookmarkStart w:id="0" w:name="_Toc228449306"/>
      <w:bookmarkStart w:id="1" w:name="_Toc234401294"/>
      <w:bookmarkStart w:id="2" w:name="_Toc234647510"/>
      <w:bookmarkStart w:id="3" w:name="_Toc235007263"/>
      <w:bookmarkStart w:id="4" w:name="_Toc235009550"/>
      <w:bookmarkStart w:id="5" w:name="_Toc257629740"/>
      <w:r w:rsidRPr="002C0771">
        <w:t>Introducción</w:t>
      </w:r>
      <w:bookmarkEnd w:id="0"/>
      <w:bookmarkEnd w:id="1"/>
      <w:bookmarkEnd w:id="2"/>
      <w:bookmarkEnd w:id="3"/>
      <w:bookmarkEnd w:id="4"/>
      <w:bookmarkEnd w:id="5"/>
    </w:p>
    <w:p w14:paraId="024B6859" w14:textId="77777777" w:rsidR="00F2658A" w:rsidRDefault="00F2658A" w:rsidP="00F2658A">
      <w:pPr>
        <w:pStyle w:val="PSI-Comentario"/>
        <w:rPr>
          <w:lang w:val="es-ES"/>
        </w:rPr>
      </w:pPr>
      <w:r w:rsidRPr="00217C7E">
        <w:rPr>
          <w:lang w:val="es-ES"/>
        </w:rPr>
        <w:t>[</w:t>
      </w:r>
      <w:r w:rsidRPr="00133B62">
        <w:t>La Introducción debe proporcionar un panorama completo de la Especificación de Requerimientos.</w:t>
      </w:r>
      <w:r w:rsidRPr="00217C7E">
        <w:rPr>
          <w:lang w:val="es-ES"/>
        </w:rPr>
        <w:t>]</w:t>
      </w:r>
    </w:p>
    <w:p w14:paraId="21EED854" w14:textId="77777777" w:rsidR="00AA3C06" w:rsidRPr="00133B62" w:rsidRDefault="00AA3C06" w:rsidP="00F2658A">
      <w:pPr>
        <w:pStyle w:val="PSI-Comentario"/>
      </w:pPr>
    </w:p>
    <w:p w14:paraId="62EDD89F" w14:textId="77777777" w:rsidR="00F2658A" w:rsidRDefault="00F2658A" w:rsidP="00F2658A">
      <w:pPr>
        <w:pStyle w:val="PSI-Ttulo2"/>
      </w:pPr>
      <w:bookmarkStart w:id="6" w:name="_Toc235007264"/>
      <w:bookmarkStart w:id="7" w:name="_Toc235009551"/>
      <w:bookmarkStart w:id="8" w:name="_Toc257629741"/>
      <w:r>
        <w:t>Propósito</w:t>
      </w:r>
      <w:bookmarkEnd w:id="6"/>
      <w:bookmarkEnd w:id="7"/>
      <w:bookmarkEnd w:id="8"/>
      <w:r>
        <w:t xml:space="preserve"> </w:t>
      </w:r>
    </w:p>
    <w:p w14:paraId="599C2EE4" w14:textId="77777777" w:rsidR="00F2658A" w:rsidRDefault="00F2658A" w:rsidP="00E54CA4">
      <w:pPr>
        <w:pStyle w:val="PSI-Comentario"/>
        <w:rPr>
          <w:lang w:val="es-ES"/>
        </w:rPr>
      </w:pPr>
      <w:r w:rsidRPr="00217C7E">
        <w:rPr>
          <w:lang w:val="es-ES"/>
        </w:rPr>
        <w:t>[</w:t>
      </w:r>
      <w:r>
        <w:t>Desc</w:t>
      </w:r>
      <w:r w:rsidRPr="00133B62">
        <w:t>ribe completamente el comportamiento externo de la aplicación o sistema identificado. También describe requerimientos no funcionales, restricciones de diseño y factores</w:t>
      </w:r>
      <w:r>
        <w:t xml:space="preserve"> necesarios que provean una descripción compresiva de los requerimientos para el software.</w:t>
      </w:r>
      <w:r w:rsidRPr="00217C7E">
        <w:rPr>
          <w:lang w:val="es-ES"/>
        </w:rPr>
        <w:t>]</w:t>
      </w:r>
    </w:p>
    <w:p w14:paraId="57BFC694" w14:textId="77777777" w:rsidR="00AA3C06" w:rsidRPr="00133B62" w:rsidRDefault="00AA3C06" w:rsidP="00E54CA4">
      <w:pPr>
        <w:pStyle w:val="PSI-Comentario"/>
      </w:pPr>
    </w:p>
    <w:p w14:paraId="73320F3A" w14:textId="77777777" w:rsidR="00F2658A" w:rsidRDefault="00F2658A" w:rsidP="00F2658A">
      <w:pPr>
        <w:pStyle w:val="PSI-Ttulo2"/>
      </w:pPr>
      <w:bookmarkStart w:id="9" w:name="_Toc235007265"/>
      <w:bookmarkStart w:id="10" w:name="_Toc235009552"/>
      <w:bookmarkStart w:id="11" w:name="_Toc257629742"/>
      <w:r>
        <w:t>Visión General</w:t>
      </w:r>
      <w:bookmarkEnd w:id="9"/>
      <w:bookmarkEnd w:id="10"/>
      <w:bookmarkEnd w:id="11"/>
    </w:p>
    <w:p w14:paraId="627F20C0" w14:textId="77777777" w:rsidR="00F2658A" w:rsidRPr="00133B62" w:rsidRDefault="00F2658A" w:rsidP="00E54CA4">
      <w:pPr>
        <w:pStyle w:val="PSI-Comentario"/>
      </w:pPr>
      <w:r w:rsidRPr="00217C7E">
        <w:rPr>
          <w:lang w:val="es-ES"/>
        </w:rPr>
        <w:t>[</w:t>
      </w:r>
      <w:r>
        <w:t>Desc</w:t>
      </w:r>
      <w:r w:rsidRPr="00133B62">
        <w:t xml:space="preserve">ribe </w:t>
      </w:r>
      <w:r>
        <w:t>el contenido del resto del documento y explica cómo está organizado el mismo.</w:t>
      </w:r>
      <w:r w:rsidRPr="00217C7E">
        <w:rPr>
          <w:lang w:val="es-ES"/>
        </w:rPr>
        <w:t>]</w:t>
      </w:r>
    </w:p>
    <w:p w14:paraId="4218492E" w14:textId="77777777" w:rsidR="00F2658A" w:rsidRDefault="00F2658A" w:rsidP="00F2658A">
      <w:pPr>
        <w:pStyle w:val="PSI-Ttulo2"/>
      </w:pPr>
    </w:p>
    <w:p w14:paraId="38BC44F9" w14:textId="77777777" w:rsidR="00F2658A" w:rsidRDefault="00F2658A" w:rsidP="00F2658A">
      <w:pPr>
        <w:pStyle w:val="PSI-Ttulo1"/>
      </w:pPr>
      <w:bookmarkStart w:id="12" w:name="_Toc235007266"/>
      <w:bookmarkStart w:id="13" w:name="_Toc235009553"/>
      <w:bookmarkStart w:id="14" w:name="_Toc257629743"/>
      <w:r>
        <w:t>Descripción General</w:t>
      </w:r>
      <w:bookmarkEnd w:id="12"/>
      <w:bookmarkEnd w:id="13"/>
      <w:bookmarkEnd w:id="14"/>
    </w:p>
    <w:p w14:paraId="29AEE770" w14:textId="77777777" w:rsidR="00F2658A" w:rsidRDefault="00F2658A" w:rsidP="00E54CA4">
      <w:pPr>
        <w:pStyle w:val="PSI-Comentario"/>
        <w:rPr>
          <w:lang w:val="es-ES"/>
        </w:rPr>
      </w:pPr>
      <w:r w:rsidRPr="00217C7E">
        <w:rPr>
          <w:lang w:val="es-ES"/>
        </w:rPr>
        <w:t>[</w:t>
      </w:r>
      <w:r>
        <w:t>Esta sección describe los factores generales que afectan el producto y sus requerimientos. La misma no establece los requerimientos específicos. En cambio, proporciona una base para los requerimientos específicos que se definen en detalle en la sección “Requerimientos Específicos”.</w:t>
      </w:r>
      <w:r w:rsidRPr="00217C7E">
        <w:rPr>
          <w:lang w:val="es-ES"/>
        </w:rPr>
        <w:t xml:space="preserve"> ]</w:t>
      </w:r>
    </w:p>
    <w:p w14:paraId="35F18B81" w14:textId="77777777" w:rsidR="00AA3C06" w:rsidRPr="00E910BF" w:rsidRDefault="00AA3C06" w:rsidP="00E54CA4">
      <w:pPr>
        <w:pStyle w:val="PSI-Comentario"/>
        <w:rPr>
          <w:lang w:val="es-ES"/>
        </w:rPr>
      </w:pPr>
    </w:p>
    <w:p w14:paraId="0E81A936" w14:textId="77777777" w:rsidR="00F2658A" w:rsidRDefault="00F2658A" w:rsidP="00F2658A">
      <w:pPr>
        <w:pStyle w:val="PSI-Ttulo2"/>
      </w:pPr>
      <w:bookmarkStart w:id="15" w:name="_Toc235007268"/>
      <w:bookmarkStart w:id="16" w:name="_Toc235009554"/>
      <w:bookmarkStart w:id="17" w:name="_Toc257629744"/>
      <w:r>
        <w:t>Funciones del Producto</w:t>
      </w:r>
      <w:bookmarkEnd w:id="15"/>
      <w:bookmarkEnd w:id="16"/>
      <w:bookmarkEnd w:id="17"/>
    </w:p>
    <w:p w14:paraId="1F452BD3" w14:textId="77777777" w:rsidR="00F2658A" w:rsidRDefault="00F2658A" w:rsidP="00F2658A">
      <w:pPr>
        <w:pStyle w:val="PSI-Comentario"/>
        <w:rPr>
          <w:lang w:val="es-ES"/>
        </w:rPr>
      </w:pPr>
      <w:r>
        <w:t>[Describe la funcionalidad más importante que el software debe realizar.</w:t>
      </w:r>
      <w:r w:rsidRPr="00217C7E">
        <w:rPr>
          <w:lang w:val="es-ES"/>
        </w:rPr>
        <w:t>]</w:t>
      </w:r>
    </w:p>
    <w:p w14:paraId="3BAF01C3" w14:textId="77777777" w:rsidR="00AA3C06" w:rsidRPr="000F4F97" w:rsidRDefault="00AA3C06" w:rsidP="00F2658A">
      <w:pPr>
        <w:pStyle w:val="PSI-Comentario"/>
      </w:pPr>
    </w:p>
    <w:p w14:paraId="43E373F3" w14:textId="77777777" w:rsidR="00F2658A" w:rsidRDefault="00F2658A" w:rsidP="00F2658A">
      <w:pPr>
        <w:pStyle w:val="PSI-Ttulo2"/>
      </w:pPr>
      <w:bookmarkStart w:id="18" w:name="_Toc235007269"/>
      <w:bookmarkStart w:id="19" w:name="_Toc235009555"/>
      <w:bookmarkStart w:id="20" w:name="_Toc257629745"/>
      <w:r>
        <w:t>Característica del Usuario</w:t>
      </w:r>
      <w:bookmarkEnd w:id="18"/>
      <w:bookmarkEnd w:id="19"/>
      <w:bookmarkEnd w:id="20"/>
    </w:p>
    <w:p w14:paraId="07E41084" w14:textId="77777777" w:rsidR="00F2658A" w:rsidRDefault="00F2658A" w:rsidP="00F2658A">
      <w:pPr>
        <w:pStyle w:val="PSI-Comentario"/>
        <w:rPr>
          <w:lang w:val="es-ES"/>
        </w:rPr>
      </w:pPr>
      <w:r>
        <w:t>[En esta sección se describen las características generales de los usuarios del producto incluyendo nivel educacional, experiencia y especialización técnica.</w:t>
      </w:r>
      <w:r w:rsidRPr="00217C7E">
        <w:rPr>
          <w:lang w:val="es-ES"/>
        </w:rPr>
        <w:t>]</w:t>
      </w:r>
    </w:p>
    <w:p w14:paraId="535A4642" w14:textId="77777777" w:rsidR="00AA3C06" w:rsidRDefault="00AA3C06" w:rsidP="00F2658A">
      <w:pPr>
        <w:pStyle w:val="PSI-Comentario"/>
        <w:rPr>
          <w:lang w:val="es-ES"/>
        </w:rPr>
      </w:pPr>
    </w:p>
    <w:p w14:paraId="4946358E" w14:textId="77777777" w:rsidR="00F2658A" w:rsidRDefault="00F2658A" w:rsidP="00F2658A">
      <w:pPr>
        <w:pStyle w:val="PSI-Ttulo2"/>
      </w:pPr>
      <w:bookmarkStart w:id="21" w:name="_Toc235009556"/>
      <w:bookmarkStart w:id="22" w:name="_Toc257629746"/>
      <w:r>
        <w:lastRenderedPageBreak/>
        <w:t>Enunciado del Problema del Cliente</w:t>
      </w:r>
      <w:bookmarkEnd w:id="21"/>
      <w:bookmarkEnd w:id="22"/>
    </w:p>
    <w:p w14:paraId="258171CA" w14:textId="77777777" w:rsidR="00F2658A" w:rsidRDefault="00F2658A" w:rsidP="00F2658A">
      <w:pPr>
        <w:pStyle w:val="PSI-Comentario"/>
      </w:pPr>
      <w:r>
        <w:t>[Describe el problema esencial que actualmente confronta la comunidad usuaria.]</w:t>
      </w:r>
    </w:p>
    <w:p w14:paraId="71F706C1" w14:textId="77777777" w:rsidR="00F2658A" w:rsidRDefault="00F2658A" w:rsidP="00F2658A">
      <w:pPr>
        <w:pStyle w:val="PSI-Comentario"/>
      </w:pPr>
    </w:p>
    <w:p w14:paraId="2CCB190B" w14:textId="77777777" w:rsidR="00F2658A" w:rsidRDefault="00F2658A" w:rsidP="00F2658A">
      <w:pPr>
        <w:pStyle w:val="PSI-Ttulo1"/>
      </w:pPr>
      <w:bookmarkStart w:id="23" w:name="_Toc235007270"/>
      <w:bookmarkStart w:id="24" w:name="_Toc235009557"/>
      <w:bookmarkStart w:id="25" w:name="_Toc257629747"/>
      <w:r>
        <w:t>Casos de Uso</w:t>
      </w:r>
      <w:bookmarkEnd w:id="23"/>
      <w:bookmarkEnd w:id="24"/>
      <w:bookmarkEnd w:id="25"/>
    </w:p>
    <w:p w14:paraId="068C8973" w14:textId="77777777" w:rsidR="00D74424" w:rsidRDefault="00D74424" w:rsidP="00D74424">
      <w:pPr>
        <w:pStyle w:val="PSI-Comentario"/>
      </w:pPr>
      <w:bookmarkStart w:id="26" w:name="_Toc12016616"/>
      <w:bookmarkStart w:id="27" w:name="_Toc228266925"/>
      <w:bookmarkStart w:id="28" w:name="_Toc234682917"/>
      <w:bookmarkStart w:id="29" w:name="_Toc235346532"/>
      <w:r>
        <w:t>[En este apartado se presentan los Casos de Uso del Sistema, junto con una breve descripción del mismo y los actores involucrados.]</w:t>
      </w:r>
    </w:p>
    <w:p w14:paraId="5881BB12" w14:textId="77777777" w:rsidR="00716E1A" w:rsidRDefault="00D74424" w:rsidP="00716E1A">
      <w:pPr>
        <w:pStyle w:val="PSI-Ttulo2"/>
      </w:pPr>
      <w:bookmarkStart w:id="30" w:name="_Toc257629748"/>
      <w:r>
        <w:t>[</w:t>
      </w:r>
      <w:r w:rsidR="00716E1A">
        <w:t>Caso de Uso 1</w:t>
      </w:r>
      <w:bookmarkEnd w:id="26"/>
      <w:bookmarkEnd w:id="27"/>
      <w:bookmarkEnd w:id="28"/>
      <w:bookmarkEnd w:id="29"/>
      <w:r>
        <w:t>]</w:t>
      </w:r>
      <w:bookmarkEnd w:id="30"/>
    </w:p>
    <w:p w14:paraId="03F28785" w14:textId="77777777" w:rsidR="00D74424" w:rsidRDefault="00D74424" w:rsidP="00D74424">
      <w:pPr>
        <w:pStyle w:val="PSI-Ttulo3"/>
      </w:pPr>
      <w:bookmarkStart w:id="31" w:name="_Toc257629749"/>
      <w:r>
        <w:t>Actores</w:t>
      </w:r>
      <w:bookmarkEnd w:id="31"/>
    </w:p>
    <w:p w14:paraId="0A45B4F7" w14:textId="77777777" w:rsidR="00D74424" w:rsidRDefault="00D74424" w:rsidP="00D74424">
      <w:pPr>
        <w:pStyle w:val="PSI-Comentario"/>
      </w:pPr>
      <w:r>
        <w:t>[Indicar los actores participantes de este Caso de Uso, de acuerdo a como fueron nombrados en el Modelo de Casos de Uso.]</w:t>
      </w:r>
    </w:p>
    <w:p w14:paraId="2F3C0B53" w14:textId="77777777" w:rsidR="00716E1A" w:rsidRDefault="00716E1A" w:rsidP="00716E1A">
      <w:pPr>
        <w:pStyle w:val="PSI-Ttulo3"/>
      </w:pPr>
      <w:bookmarkStart w:id="32" w:name="_Toc228266926"/>
      <w:bookmarkStart w:id="33" w:name="_Toc234682918"/>
      <w:bookmarkStart w:id="34" w:name="_Toc235346533"/>
      <w:bookmarkStart w:id="35" w:name="_Toc257629750"/>
      <w:r>
        <w:t>Descripción</w:t>
      </w:r>
      <w:bookmarkEnd w:id="32"/>
      <w:bookmarkEnd w:id="33"/>
      <w:bookmarkEnd w:id="34"/>
      <w:bookmarkEnd w:id="35"/>
    </w:p>
    <w:p w14:paraId="2D8B2D58" w14:textId="77777777" w:rsidR="00716E1A" w:rsidRDefault="00716E1A" w:rsidP="00716E1A">
      <w:pPr>
        <w:pStyle w:val="PSI-Comentario"/>
        <w:rPr>
          <w:lang w:eastAsia="ar-SA"/>
        </w:rPr>
      </w:pPr>
      <w:r w:rsidRPr="00081181">
        <w:rPr>
          <w:lang w:eastAsia="ar-SA"/>
        </w:rPr>
        <w:t>[Explicar brevemente el propósito del caso de uso]</w:t>
      </w:r>
    </w:p>
    <w:p w14:paraId="4F5759AA" w14:textId="77777777" w:rsidR="00716E1A" w:rsidRDefault="00716E1A" w:rsidP="00E54CA4">
      <w:pPr>
        <w:pStyle w:val="PSI-Normal"/>
        <w:rPr>
          <w:lang w:eastAsia="ar-SA"/>
        </w:rPr>
      </w:pPr>
    </w:p>
    <w:p w14:paraId="6517C0A6" w14:textId="77777777" w:rsidR="00716E1A" w:rsidRDefault="00D74424" w:rsidP="00716E1A">
      <w:pPr>
        <w:pStyle w:val="PSI-Ttulo2"/>
      </w:pPr>
      <w:bookmarkStart w:id="36" w:name="_Toc257629751"/>
      <w:r>
        <w:t>[</w:t>
      </w:r>
      <w:r w:rsidR="00716E1A">
        <w:t>Caso de Uso 2</w:t>
      </w:r>
      <w:r>
        <w:t>]</w:t>
      </w:r>
      <w:bookmarkEnd w:id="36"/>
    </w:p>
    <w:p w14:paraId="5B467DBD" w14:textId="77777777" w:rsidR="00D74424" w:rsidRDefault="00D74424" w:rsidP="00D74424">
      <w:pPr>
        <w:pStyle w:val="PSI-Ttulo3"/>
      </w:pPr>
      <w:bookmarkStart w:id="37" w:name="_Toc257629752"/>
      <w:r>
        <w:t>Actores</w:t>
      </w:r>
      <w:bookmarkEnd w:id="37"/>
    </w:p>
    <w:p w14:paraId="3A52A8E8" w14:textId="77777777" w:rsidR="00D74424" w:rsidRDefault="00D74424" w:rsidP="00D74424">
      <w:pPr>
        <w:pStyle w:val="PSI-Comentario"/>
      </w:pPr>
      <w:r>
        <w:t>[Indicar los actores participantes de este Caso de Uso, de acuerdo a como fueron nombrados en el Modelo de Casos de Uso.]</w:t>
      </w:r>
    </w:p>
    <w:p w14:paraId="10269FAE" w14:textId="77777777" w:rsidR="00716E1A" w:rsidRDefault="00716E1A" w:rsidP="00716E1A">
      <w:pPr>
        <w:pStyle w:val="PSI-Ttulo3"/>
      </w:pPr>
      <w:bookmarkStart w:id="38" w:name="_Toc257629753"/>
      <w:r>
        <w:t>Descripción</w:t>
      </w:r>
      <w:bookmarkEnd w:id="38"/>
    </w:p>
    <w:p w14:paraId="34C8900E" w14:textId="77777777" w:rsidR="00716E1A" w:rsidRDefault="00716E1A" w:rsidP="00716E1A">
      <w:pPr>
        <w:pStyle w:val="PSI-Comentario"/>
        <w:rPr>
          <w:lang w:eastAsia="ar-SA"/>
        </w:rPr>
      </w:pPr>
      <w:r w:rsidRPr="00081181">
        <w:rPr>
          <w:lang w:eastAsia="ar-SA"/>
        </w:rPr>
        <w:t>[Explicar brevemente el propósito del caso de uso]</w:t>
      </w:r>
    </w:p>
    <w:p w14:paraId="0D4B4B9F" w14:textId="77777777" w:rsidR="00F2658A" w:rsidRDefault="00F2658A" w:rsidP="00E54CA4">
      <w:pPr>
        <w:pStyle w:val="PSI-Normal"/>
      </w:pPr>
    </w:p>
    <w:p w14:paraId="1CA0C0C5" w14:textId="77777777" w:rsidR="00F2658A" w:rsidRPr="000868E6" w:rsidRDefault="00F2658A" w:rsidP="00D74424">
      <w:pPr>
        <w:pStyle w:val="PSI-Ttulo1"/>
      </w:pPr>
      <w:bookmarkStart w:id="39" w:name="_Toc235007272"/>
      <w:bookmarkStart w:id="40" w:name="_Toc235009559"/>
      <w:bookmarkStart w:id="41" w:name="_Toc257629754"/>
      <w:r w:rsidRPr="000868E6">
        <w:t>Diagrama</w:t>
      </w:r>
      <w:bookmarkEnd w:id="39"/>
      <w:bookmarkEnd w:id="40"/>
      <w:r w:rsidR="00D74424">
        <w:t xml:space="preserve"> de Casos de Uso</w:t>
      </w:r>
      <w:bookmarkEnd w:id="41"/>
    </w:p>
    <w:p w14:paraId="5E100D45" w14:textId="77777777" w:rsidR="00F2658A" w:rsidRDefault="00F2658A" w:rsidP="00F2658A">
      <w:pPr>
        <w:pStyle w:val="PSI-Comentario"/>
      </w:pPr>
      <w:bookmarkStart w:id="42" w:name="_Toc235007273"/>
      <w:r w:rsidRPr="000868E6">
        <w:t>[</w:t>
      </w:r>
      <w:r w:rsidRPr="001971D4">
        <w:t>En   este   aparta</w:t>
      </w:r>
      <w:r w:rsidR="00D74424">
        <w:t>do   se   deben   reflejar   los   diagramas</w:t>
      </w:r>
      <w:r w:rsidRPr="001971D4">
        <w:t xml:space="preserve">   de   casos   de   uso   inicial</w:t>
      </w:r>
      <w:r w:rsidR="00D74424">
        <w:t>es</w:t>
      </w:r>
      <w:r w:rsidRPr="001971D4">
        <w:t xml:space="preserve">   del   sistema.   Los  diagramas de casos de uso son una representación gráfica de una parte o  todos  los actores y casos de uso del sistema, incluyendo sus interacciones y estos pueden ser desarrollados en una herramienta de modelado visual. La construcción del Diagrama de Casos de Uso se inicia con la elaboración del Diagrama de Casos de Uso Inicial, el refinamiento del mismo puede contemplarse en iteraciones posteriores.</w:t>
      </w:r>
      <w:r w:rsidRPr="000868E6">
        <w:t xml:space="preserve"> ]</w:t>
      </w:r>
      <w:bookmarkEnd w:id="42"/>
    </w:p>
    <w:p w14:paraId="28DA09C0" w14:textId="77777777" w:rsidR="00F2658A" w:rsidRDefault="00F2658A" w:rsidP="00F2658A">
      <w:pPr>
        <w:pStyle w:val="PSI-Ttulo1"/>
      </w:pPr>
    </w:p>
    <w:p w14:paraId="4FB4E3FD" w14:textId="77777777" w:rsidR="00F2658A" w:rsidRDefault="00F2658A" w:rsidP="00F2658A">
      <w:pPr>
        <w:pStyle w:val="PSI-Ttulo1"/>
      </w:pPr>
      <w:bookmarkStart w:id="43" w:name="_Toc235007274"/>
      <w:bookmarkStart w:id="44" w:name="_Toc235009560"/>
      <w:bookmarkStart w:id="45" w:name="_Toc257629755"/>
      <w:r>
        <w:t>Requerimientos Técnicos</w:t>
      </w:r>
      <w:bookmarkEnd w:id="43"/>
      <w:bookmarkEnd w:id="44"/>
      <w:bookmarkEnd w:id="45"/>
    </w:p>
    <w:p w14:paraId="699B478F" w14:textId="77777777" w:rsidR="00F2658A" w:rsidRPr="00F326BD" w:rsidRDefault="00F2658A" w:rsidP="00F2658A">
      <w:pPr>
        <w:pStyle w:val="infoblue"/>
        <w:ind w:left="0" w:hanging="11"/>
        <w:jc w:val="both"/>
        <w:rPr>
          <w:rFonts w:ascii="Calibri" w:eastAsia="Calibri" w:hAnsi="Calibri"/>
          <w:iCs w:val="0"/>
          <w:color w:val="548DD4"/>
          <w:sz w:val="22"/>
          <w:szCs w:val="22"/>
          <w:lang w:val="es-AR"/>
        </w:rPr>
      </w:pPr>
      <w:r w:rsidRPr="00F326BD">
        <w:rPr>
          <w:rFonts w:ascii="Calibri" w:eastAsia="Calibri" w:hAnsi="Calibri"/>
          <w:iCs w:val="0"/>
          <w:color w:val="548DD4"/>
          <w:sz w:val="22"/>
          <w:szCs w:val="22"/>
          <w:lang w:val="es-AR"/>
        </w:rPr>
        <w:t>[En esta sección se describen los requerimientos técnicos, tales como sistema operativo, plataforma de arquitectura, por ejemplo WebSphere, .NET, etc.]</w:t>
      </w:r>
    </w:p>
    <w:p w14:paraId="05153350" w14:textId="77777777" w:rsidR="00F2658A" w:rsidRPr="006C6EFF" w:rsidRDefault="00F2658A" w:rsidP="00F2658A">
      <w:pPr>
        <w:pStyle w:val="PSI-Ttulo1"/>
      </w:pPr>
      <w:r>
        <w:lastRenderedPageBreak/>
        <w:br/>
      </w:r>
      <w:bookmarkStart w:id="46" w:name="_Toc235007275"/>
      <w:bookmarkStart w:id="47" w:name="_Toc235009561"/>
      <w:bookmarkStart w:id="48" w:name="_Toc257629756"/>
      <w:r w:rsidRPr="006C6EFF">
        <w:t>Requerimientos Funcionales</w:t>
      </w:r>
      <w:bookmarkEnd w:id="46"/>
      <w:bookmarkEnd w:id="47"/>
      <w:bookmarkEnd w:id="48"/>
    </w:p>
    <w:p w14:paraId="195E28EE" w14:textId="77777777" w:rsidR="00F2658A" w:rsidRDefault="00F2658A" w:rsidP="00E54CA4">
      <w:pPr>
        <w:pStyle w:val="PSI-Comentario"/>
        <w:rPr>
          <w:lang w:val="es-ES"/>
        </w:rPr>
      </w:pPr>
      <w:r w:rsidRPr="00217C7E">
        <w:rPr>
          <w:lang w:val="es-ES"/>
        </w:rPr>
        <w:t>[</w:t>
      </w:r>
      <w:r>
        <w:t>Los requerimientos funcionales de un sistema describen la funcionalidad o los servicios que se espera que éste provea. En este apartado se debe describir lo que el sistema tendrá que hacer, los factores que afectan al producto y satisfacen los requerimientos. Se debe completar la siguiente tabla</w:t>
      </w:r>
      <w:r>
        <w:rPr>
          <w:lang w:val="es-ES"/>
        </w:rPr>
        <w:t>.</w:t>
      </w:r>
    </w:p>
    <w:p w14:paraId="4C54F406" w14:textId="77777777" w:rsidR="00F2658A" w:rsidRPr="00C028C8" w:rsidRDefault="00F2658A" w:rsidP="00E54CA4">
      <w:pPr>
        <w:pStyle w:val="PSI-Normal"/>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F2658A" w:rsidRPr="0035169A" w14:paraId="58541F7B" w14:textId="77777777" w:rsidTr="00E54CA4">
        <w:tc>
          <w:tcPr>
            <w:tcW w:w="3402" w:type="dxa"/>
            <w:shd w:val="clear" w:color="auto" w:fill="F2F2F2"/>
            <w:vAlign w:val="center"/>
          </w:tcPr>
          <w:p w14:paraId="7222618B" w14:textId="77777777" w:rsidR="00F2658A" w:rsidRPr="0035169A" w:rsidRDefault="00F2658A" w:rsidP="00D74424">
            <w:pPr>
              <w:rPr>
                <w:b/>
                <w:lang w:val="es-AR"/>
              </w:rPr>
            </w:pPr>
            <w:r w:rsidRPr="0035169A">
              <w:rPr>
                <w:b/>
                <w:lang w:val="es-AR"/>
              </w:rPr>
              <w:t>ID del Requerimiento:</w:t>
            </w:r>
          </w:p>
        </w:tc>
        <w:tc>
          <w:tcPr>
            <w:tcW w:w="4692" w:type="dxa"/>
          </w:tcPr>
          <w:p w14:paraId="2C0509C2" w14:textId="77777777" w:rsidR="00F2658A" w:rsidRPr="0035169A" w:rsidRDefault="00F2658A" w:rsidP="00D74424">
            <w:pPr>
              <w:pStyle w:val="PSI-ComentarioenTabla"/>
            </w:pPr>
            <w:r w:rsidRPr="0035169A">
              <w:t>[Colocar el ID del requerimiento funcional.]</w:t>
            </w:r>
          </w:p>
        </w:tc>
      </w:tr>
      <w:tr w:rsidR="00F2658A" w:rsidRPr="0035169A" w14:paraId="3729E9ED" w14:textId="77777777" w:rsidTr="00E54CA4">
        <w:tc>
          <w:tcPr>
            <w:tcW w:w="3402" w:type="dxa"/>
            <w:shd w:val="clear" w:color="auto" w:fill="F2F2F2"/>
            <w:vAlign w:val="center"/>
          </w:tcPr>
          <w:p w14:paraId="2E48A0E1" w14:textId="77777777" w:rsidR="00F2658A" w:rsidRPr="0035169A" w:rsidRDefault="00F2658A" w:rsidP="00D74424">
            <w:pPr>
              <w:rPr>
                <w:b/>
                <w:lang w:val="es-AR"/>
              </w:rPr>
            </w:pPr>
            <w:r w:rsidRPr="0035169A">
              <w:rPr>
                <w:b/>
                <w:lang w:val="es-AR"/>
              </w:rPr>
              <w:t>Nombre del Requerimiento:</w:t>
            </w:r>
          </w:p>
        </w:tc>
        <w:tc>
          <w:tcPr>
            <w:tcW w:w="4692" w:type="dxa"/>
          </w:tcPr>
          <w:p w14:paraId="3350A07F" w14:textId="77777777" w:rsidR="00F2658A" w:rsidRPr="0035169A" w:rsidRDefault="00F2658A" w:rsidP="00D74424">
            <w:pPr>
              <w:pStyle w:val="PSI-ComentarioenTabla"/>
            </w:pPr>
            <w:r w:rsidRPr="0035169A">
              <w:t>[Colocar el nombre  del requerimiento funcional.]</w:t>
            </w:r>
          </w:p>
        </w:tc>
      </w:tr>
      <w:tr w:rsidR="00F2658A" w:rsidRPr="0035169A" w14:paraId="71E80464" w14:textId="77777777" w:rsidTr="00E54CA4">
        <w:tc>
          <w:tcPr>
            <w:tcW w:w="3402" w:type="dxa"/>
            <w:shd w:val="clear" w:color="auto" w:fill="F2F2F2"/>
            <w:vAlign w:val="center"/>
          </w:tcPr>
          <w:p w14:paraId="5DFFEF01" w14:textId="77777777" w:rsidR="00F2658A" w:rsidRPr="0035169A" w:rsidRDefault="00F2658A" w:rsidP="00E54CA4">
            <w:pPr>
              <w:ind w:left="34" w:firstLine="0"/>
              <w:rPr>
                <w:b/>
                <w:lang w:val="es-AR"/>
              </w:rPr>
            </w:pPr>
            <w:r w:rsidRPr="0035169A">
              <w:rPr>
                <w:b/>
                <w:lang w:val="es-AR"/>
              </w:rPr>
              <w:t>Identificación del Requerimiento:</w:t>
            </w:r>
          </w:p>
        </w:tc>
        <w:tc>
          <w:tcPr>
            <w:tcW w:w="4692" w:type="dxa"/>
          </w:tcPr>
          <w:p w14:paraId="3E80E543" w14:textId="77777777" w:rsidR="00F2658A" w:rsidRPr="0035169A" w:rsidRDefault="00F2658A" w:rsidP="00D74424">
            <w:pPr>
              <w:pStyle w:val="PSI-ComentarioenTabla"/>
            </w:pPr>
            <w:r w:rsidRPr="0035169A">
              <w:t>[Identificación del   requerimiento  funcional   (con un número o un conjunto de caracteres que debe verse reflejado en el apartado de definición, acrónimos y abreviaturas).]</w:t>
            </w:r>
          </w:p>
        </w:tc>
      </w:tr>
      <w:tr w:rsidR="00F2658A" w:rsidRPr="0035169A" w14:paraId="1A6B27E6" w14:textId="77777777" w:rsidTr="00E54CA4">
        <w:tc>
          <w:tcPr>
            <w:tcW w:w="3402" w:type="dxa"/>
            <w:tcBorders>
              <w:bottom w:val="single" w:sz="4" w:space="0" w:color="000000"/>
            </w:tcBorders>
            <w:shd w:val="clear" w:color="auto" w:fill="F2F2F2"/>
            <w:vAlign w:val="center"/>
          </w:tcPr>
          <w:p w14:paraId="6CFD7459" w14:textId="77777777" w:rsidR="00F2658A" w:rsidRPr="0035169A" w:rsidRDefault="00F2658A" w:rsidP="00D74424">
            <w:pPr>
              <w:rPr>
                <w:b/>
                <w:lang w:val="es-AR"/>
              </w:rPr>
            </w:pPr>
            <w:r w:rsidRPr="0035169A">
              <w:rPr>
                <w:b/>
                <w:lang w:val="es-AR"/>
              </w:rPr>
              <w:t>Características:</w:t>
            </w:r>
          </w:p>
        </w:tc>
        <w:tc>
          <w:tcPr>
            <w:tcW w:w="4692" w:type="dxa"/>
            <w:tcBorders>
              <w:bottom w:val="single" w:sz="4" w:space="0" w:color="000000"/>
            </w:tcBorders>
          </w:tcPr>
          <w:p w14:paraId="52657CA2" w14:textId="77777777" w:rsidR="00F2658A" w:rsidRPr="0035169A" w:rsidRDefault="00F2658A" w:rsidP="00D74424">
            <w:pPr>
              <w:pStyle w:val="PSI-ComentarioenTabla"/>
            </w:pPr>
            <w:r w:rsidRPr="0035169A">
              <w:t>[Estas características fueron previamente definidas   en el documento Visión del Sistema. Estas características son las que generan cada uno de  los  requerimientos que se expresarán en esta tabla. ]</w:t>
            </w:r>
          </w:p>
        </w:tc>
      </w:tr>
      <w:tr w:rsidR="00F2658A" w:rsidRPr="0035169A" w14:paraId="6F6DD7D7" w14:textId="77777777" w:rsidTr="00E54CA4">
        <w:tc>
          <w:tcPr>
            <w:tcW w:w="8094" w:type="dxa"/>
            <w:gridSpan w:val="2"/>
            <w:tcBorders>
              <w:bottom w:val="single" w:sz="4" w:space="0" w:color="000000"/>
            </w:tcBorders>
            <w:shd w:val="clear" w:color="auto" w:fill="FFFFFF"/>
            <w:vAlign w:val="center"/>
          </w:tcPr>
          <w:p w14:paraId="1BE65C41" w14:textId="77777777" w:rsidR="00F2658A" w:rsidRPr="0035169A" w:rsidRDefault="00F2658A" w:rsidP="00D74424">
            <w:pPr>
              <w:pStyle w:val="PSI-ComentarioenTabla"/>
            </w:pPr>
            <w:r w:rsidRPr="0035169A">
              <w:t>[Aquí  se debe de realizar  una descripción del  requerimiento  funcional.  Se debe colocar   información suficiente de tal manera que sirva de ayuda para el desarrollador del sistema. Cualquier representación gráfica debe ser anexada en este apartado. ]</w:t>
            </w:r>
          </w:p>
        </w:tc>
      </w:tr>
      <w:tr w:rsidR="00F2658A" w:rsidRPr="0035169A" w14:paraId="535F2BA5" w14:textId="77777777" w:rsidTr="00E54CA4">
        <w:tc>
          <w:tcPr>
            <w:tcW w:w="8094" w:type="dxa"/>
            <w:gridSpan w:val="2"/>
            <w:shd w:val="clear" w:color="auto" w:fill="FFFFFF"/>
            <w:vAlign w:val="center"/>
          </w:tcPr>
          <w:p w14:paraId="63FE5614" w14:textId="77777777" w:rsidR="00F2658A" w:rsidRPr="0035169A" w:rsidRDefault="00F2658A" w:rsidP="00D74424">
            <w:pPr>
              <w:pStyle w:val="PSI-ComentarioenTabla"/>
            </w:pPr>
            <w:r w:rsidRPr="0035169A">
              <w:t>Atributo: Prioridad</w:t>
            </w:r>
          </w:p>
          <w:p w14:paraId="2F392A96" w14:textId="77777777" w:rsidR="00F2658A" w:rsidRPr="0035169A" w:rsidRDefault="00F2658A" w:rsidP="00D74424">
            <w:pPr>
              <w:pStyle w:val="PSI-ComentarioenTabla"/>
            </w:pPr>
            <w:r w:rsidRPr="0035169A">
              <w:t>• Alta /Media Alta / Media / Media Baja / Baja</w:t>
            </w:r>
          </w:p>
          <w:p w14:paraId="3F2396DB" w14:textId="77777777" w:rsidR="00F2658A" w:rsidRPr="0035169A" w:rsidRDefault="00F2658A" w:rsidP="00D74424">
            <w:pPr>
              <w:pStyle w:val="PSI-ComentarioenTabla"/>
            </w:pPr>
            <w:r w:rsidRPr="0035169A">
              <w:rPr>
                <w:b/>
                <w:color w:val="auto"/>
              </w:rPr>
              <w:t>La prioridad es</w:t>
            </w:r>
            <w:r w:rsidRPr="0035169A">
              <w:t>: &lt;colocar una de las opciones&gt;</w:t>
            </w:r>
          </w:p>
        </w:tc>
      </w:tr>
    </w:tbl>
    <w:p w14:paraId="051A3BDA" w14:textId="77777777" w:rsidR="00F2658A" w:rsidRDefault="00F2658A" w:rsidP="00F2658A">
      <w:pPr>
        <w:pStyle w:val="PSI-Ttulo1"/>
        <w:rPr>
          <w:rFonts w:eastAsia="Calibri"/>
        </w:rPr>
      </w:pPr>
    </w:p>
    <w:p w14:paraId="5A76C4AE" w14:textId="77777777" w:rsidR="00F2658A" w:rsidRPr="006C6EFF" w:rsidRDefault="00F2658A" w:rsidP="00F2658A">
      <w:pPr>
        <w:pStyle w:val="PSI-Ttulo1"/>
      </w:pPr>
      <w:bookmarkStart w:id="49" w:name="_Toc235007276"/>
      <w:bookmarkStart w:id="50" w:name="_Toc235009562"/>
      <w:bookmarkStart w:id="51" w:name="_Toc257629757"/>
      <w:r w:rsidRPr="006C6EFF">
        <w:t>Requerimientos No Funcionales</w:t>
      </w:r>
      <w:bookmarkEnd w:id="49"/>
      <w:bookmarkEnd w:id="50"/>
      <w:bookmarkEnd w:id="51"/>
    </w:p>
    <w:p w14:paraId="196420AE" w14:textId="77777777" w:rsidR="00F2658A" w:rsidRDefault="00F2658A" w:rsidP="00E54CA4">
      <w:pPr>
        <w:pStyle w:val="PSI-Comentario"/>
        <w:rPr>
          <w:lang w:val="es-ES"/>
        </w:rPr>
      </w:pPr>
      <w:r w:rsidRPr="00217C7E">
        <w:rPr>
          <w:lang w:val="es-ES"/>
        </w:rPr>
        <w:t>[</w:t>
      </w:r>
      <w:r w:rsidRPr="000339D8">
        <w:t>Describa  los  requerimientos no  funcionales  para  este documento.  Los  requerimientos no  funcionales tienen que ver con las características que de una u otra forma puedan l</w:t>
      </w:r>
      <w:r>
        <w:t xml:space="preserve">imitar el sistema como son: el </w:t>
      </w:r>
      <w:r w:rsidRPr="000339D8">
        <w:t>rendimiento   (en   tiempo   y   espacio),   confiabilidad,   interfaces,   fiabilida</w:t>
      </w:r>
      <w:r>
        <w:t xml:space="preserve">d   (robustez   del   sistema, </w:t>
      </w:r>
      <w:r w:rsidRPr="000339D8">
        <w:t>disponibilidad de equipo), mantenimiento, seguridad, portabilidad, estándares, etc.]</w:t>
      </w:r>
    </w:p>
    <w:p w14:paraId="3146620B" w14:textId="77777777" w:rsidR="00F2658A" w:rsidRDefault="00F2658A" w:rsidP="00E54CA4">
      <w:pPr>
        <w:pStyle w:val="PSI-Comentario"/>
      </w:pPr>
    </w:p>
    <w:p w14:paraId="742C07A0" w14:textId="77777777" w:rsidR="00F2658A" w:rsidRDefault="00F2658A" w:rsidP="00F2658A">
      <w:pPr>
        <w:pStyle w:val="PSI-Ttulo2"/>
      </w:pPr>
      <w:bookmarkStart w:id="52" w:name="_Toc235007277"/>
      <w:bookmarkStart w:id="53" w:name="_Toc235009563"/>
      <w:bookmarkStart w:id="54" w:name="_Toc257629758"/>
      <w:r w:rsidRPr="0017416A">
        <w:lastRenderedPageBreak/>
        <w:t>Usabilidad</w:t>
      </w:r>
      <w:bookmarkEnd w:id="52"/>
      <w:bookmarkEnd w:id="53"/>
      <w:bookmarkEnd w:id="54"/>
    </w:p>
    <w:p w14:paraId="582D77D7" w14:textId="77777777" w:rsidR="00F2658A" w:rsidRDefault="00F2658A" w:rsidP="00F2658A">
      <w:pPr>
        <w:pStyle w:val="PSI-Comentario"/>
      </w:pPr>
      <w:r w:rsidRPr="00217C7E">
        <w:t xml:space="preserve"> [</w:t>
      </w:r>
      <w:r w:rsidRPr="005F5D9E">
        <w:t>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w:t>
      </w:r>
      <w:r>
        <w:t xml:space="preserve"> </w:t>
      </w:r>
      <w:r w:rsidRPr="005F5D9E">
        <w:t>requerimiento</w:t>
      </w:r>
      <w:r>
        <w:t>s para concordar con estándares</w:t>
      </w:r>
      <w:r w:rsidRPr="005F5D9E">
        <w:t>.</w:t>
      </w:r>
      <w:r w:rsidRPr="00F66F23">
        <w:t>]</w:t>
      </w:r>
    </w:p>
    <w:p w14:paraId="635B508A" w14:textId="77777777" w:rsidR="00F2658A" w:rsidRDefault="00F2658A" w:rsidP="00F2658A">
      <w:pPr>
        <w:pStyle w:val="PSI-Comentario"/>
      </w:pPr>
    </w:p>
    <w:p w14:paraId="412DAB61" w14:textId="77777777" w:rsidR="00F2658A" w:rsidRDefault="00F2658A" w:rsidP="00F2658A">
      <w:pPr>
        <w:pStyle w:val="PSI-Ttulo2"/>
      </w:pPr>
      <w:bookmarkStart w:id="55" w:name="_Toc235007278"/>
      <w:bookmarkStart w:id="56" w:name="_Toc235009564"/>
      <w:bookmarkStart w:id="57" w:name="_Toc257629759"/>
      <w:r w:rsidRPr="00FE6047">
        <w:t>Confiabilidad</w:t>
      </w:r>
      <w:bookmarkEnd w:id="55"/>
      <w:bookmarkEnd w:id="56"/>
      <w:bookmarkEnd w:id="57"/>
    </w:p>
    <w:p w14:paraId="10147BA3" w14:textId="77777777" w:rsidR="00F2658A" w:rsidRDefault="00F2658A" w:rsidP="00F2658A">
      <w:pPr>
        <w:pStyle w:val="PSI-Comentario"/>
        <w:ind w:left="109" w:firstLine="0"/>
      </w:pPr>
      <w:r w:rsidRPr="00217C7E">
        <w:t xml:space="preserve"> [</w:t>
      </w:r>
      <w:r w:rsidRPr="00FE6047">
        <w:t>Aquí se deben detallar los requerimientos de confiabilidad del sistema. Describa las características</w:t>
      </w:r>
      <w:r>
        <w:t xml:space="preserve"> </w:t>
      </w:r>
      <w:r w:rsidRPr="00FE6047">
        <w:t>de confiabilidad explicando  la posibilidad del  sistema de  realizar   la</w:t>
      </w:r>
      <w:r>
        <w:t xml:space="preserve">s  funciones para  las que  fue </w:t>
      </w:r>
      <w:r w:rsidRPr="00FE6047">
        <w:t>diseñado sin presentar fallos. Entre estos requerimientos puede me</w:t>
      </w:r>
      <w:r>
        <w:t xml:space="preserve">ncionar características como la </w:t>
      </w:r>
      <w:r w:rsidRPr="00FE6047">
        <w:t>disponibilidad, el porcentaje de fallas máximo, etc.]</w:t>
      </w:r>
    </w:p>
    <w:p w14:paraId="7CD7D60E" w14:textId="77777777" w:rsidR="00F2658A" w:rsidRDefault="00F2658A" w:rsidP="00F2658A">
      <w:pPr>
        <w:pStyle w:val="PSI-Comentario"/>
      </w:pPr>
    </w:p>
    <w:p w14:paraId="7F3BDFFA" w14:textId="77777777" w:rsidR="00F2658A" w:rsidRDefault="00F2658A" w:rsidP="00F2658A">
      <w:pPr>
        <w:pStyle w:val="PSI-Ttulo2"/>
      </w:pPr>
      <w:bookmarkStart w:id="58" w:name="_Toc235007279"/>
      <w:bookmarkStart w:id="59" w:name="_Toc235009565"/>
      <w:bookmarkStart w:id="60" w:name="_Toc257629760"/>
      <w:r w:rsidRPr="003B6D0F">
        <w:t>Seguridad</w:t>
      </w:r>
      <w:bookmarkEnd w:id="58"/>
      <w:bookmarkEnd w:id="59"/>
      <w:bookmarkEnd w:id="60"/>
    </w:p>
    <w:p w14:paraId="370C74A1" w14:textId="77777777" w:rsidR="00F2658A" w:rsidRDefault="00F2658A" w:rsidP="00F2658A">
      <w:pPr>
        <w:pStyle w:val="PSI-Comentario"/>
      </w:pPr>
      <w:r>
        <w:br/>
      </w:r>
      <w:r w:rsidRPr="00217C7E">
        <w:t>[</w:t>
      </w:r>
      <w:r w:rsidRPr="003B6D0F">
        <w:t>Aquí  se deben detallar  los requerimientos de seguridad del  sistema.  Esto  incluye si el  acceso al</w:t>
      </w:r>
      <w:r>
        <w:t xml:space="preserve"> </w:t>
      </w:r>
      <w:r w:rsidRPr="003B6D0F">
        <w:t>sistema   será   controlado   con   nombres   de   usuario   y   contraseñas,   q</w:t>
      </w:r>
      <w:r>
        <w:t xml:space="preserve">ue   solo   los   usuarios   con </w:t>
      </w:r>
      <w:r w:rsidRPr="003B6D0F">
        <w:t>privilegios de administrador podrán acceder a las funciones administr</w:t>
      </w:r>
      <w:r>
        <w:t xml:space="preserve">ativas y los usuarios normales </w:t>
      </w:r>
      <w:r w:rsidRPr="003B6D0F">
        <w:t>no podrán. ]</w:t>
      </w:r>
    </w:p>
    <w:p w14:paraId="73E3133C" w14:textId="77777777" w:rsidR="00F2658A" w:rsidRPr="003B6D0F" w:rsidRDefault="00F2658A" w:rsidP="00F2658A">
      <w:pPr>
        <w:pStyle w:val="PSI-Comentario"/>
      </w:pPr>
    </w:p>
    <w:p w14:paraId="6965E153" w14:textId="77777777" w:rsidR="00F2658A" w:rsidRPr="003B6D0F" w:rsidRDefault="00F2658A" w:rsidP="00F2658A">
      <w:pPr>
        <w:pStyle w:val="PSI-Ttulo2"/>
      </w:pPr>
      <w:r w:rsidRPr="003B6D0F">
        <w:t xml:space="preserve"> </w:t>
      </w:r>
      <w:bookmarkStart w:id="61" w:name="_Toc235007280"/>
      <w:bookmarkStart w:id="62" w:name="_Toc235009566"/>
      <w:bookmarkStart w:id="63" w:name="_Toc257629761"/>
      <w:r w:rsidRPr="003B6D0F">
        <w:t>Eficiencia</w:t>
      </w:r>
      <w:bookmarkEnd w:id="61"/>
      <w:bookmarkEnd w:id="62"/>
      <w:bookmarkEnd w:id="63"/>
    </w:p>
    <w:p w14:paraId="0482292A" w14:textId="77777777" w:rsidR="00F2658A" w:rsidRDefault="00F2658A" w:rsidP="00F2658A">
      <w:pPr>
        <w:pStyle w:val="PSI-Comentario"/>
      </w:pPr>
      <w:r w:rsidRPr="00217C7E">
        <w:t>[</w:t>
      </w:r>
      <w:r w:rsidRPr="003B6D0F">
        <w:t>En este  apartado  se debe ver   reflejado  las características  de ef</w:t>
      </w:r>
      <w:r>
        <w:t xml:space="preserve">iciencia del  sistema.  Se debe </w:t>
      </w:r>
      <w:r w:rsidRPr="003B6D0F">
        <w:t xml:space="preserve">especificar: el tiempo de respuesta para una transacción (promedio), capacidad (número de clientes y   transacciones),   rendimiento   del   procesamiento   (Ej.   </w:t>
      </w:r>
      <w:r w:rsidR="00AA3C06" w:rsidRPr="003B6D0F">
        <w:t>Transacciones</w:t>
      </w:r>
      <w:r w:rsidRPr="003B6D0F">
        <w:t xml:space="preserve">   po</w:t>
      </w:r>
      <w:r>
        <w:t xml:space="preserve">r   segundo)   y   cuando   el </w:t>
      </w:r>
      <w:r w:rsidRPr="003B6D0F">
        <w:t>sistema se ha degradado cuál es el modo aceptable de operación. ]</w:t>
      </w:r>
    </w:p>
    <w:p w14:paraId="1071D4FA" w14:textId="77777777" w:rsidR="00F2658A" w:rsidRDefault="00F2658A" w:rsidP="00F2658A">
      <w:pPr>
        <w:pStyle w:val="PSI-Comentario"/>
      </w:pPr>
    </w:p>
    <w:p w14:paraId="7A042E71" w14:textId="77777777" w:rsidR="00F2658A" w:rsidRDefault="00F2658A" w:rsidP="00F2658A">
      <w:pPr>
        <w:pStyle w:val="PSI-Ttulo2"/>
      </w:pPr>
      <w:bookmarkStart w:id="64" w:name="_Toc235007281"/>
      <w:bookmarkStart w:id="65" w:name="_Toc235009567"/>
      <w:bookmarkStart w:id="66" w:name="_Toc257629762"/>
      <w:r w:rsidRPr="0060411D">
        <w:t>Interfaces</w:t>
      </w:r>
      <w:bookmarkEnd w:id="64"/>
      <w:bookmarkEnd w:id="65"/>
      <w:bookmarkEnd w:id="66"/>
    </w:p>
    <w:p w14:paraId="0D76AB07" w14:textId="77777777" w:rsidR="00F2658A" w:rsidRDefault="00F2658A" w:rsidP="00F2658A">
      <w:pPr>
        <w:pStyle w:val="PSI-Comentario"/>
      </w:pPr>
      <w:r w:rsidRPr="0060411D">
        <w:t xml:space="preserve">[En </w:t>
      </w:r>
      <w:r>
        <w:t>este apartado se definen las interfaces que debe apoyar la aplicación, como son: las interfaces de usuario, interfaces de software, etc.</w:t>
      </w:r>
      <w:r w:rsidRPr="0060411D">
        <w:t>]</w:t>
      </w:r>
    </w:p>
    <w:p w14:paraId="1C8BD654" w14:textId="77777777" w:rsidR="00F2658A" w:rsidRDefault="00F2658A" w:rsidP="00F2658A">
      <w:pPr>
        <w:pStyle w:val="PSI-Comentario"/>
      </w:pPr>
    </w:p>
    <w:p w14:paraId="3BAA237E" w14:textId="77777777" w:rsidR="00F2658A" w:rsidRPr="0060411D" w:rsidRDefault="00F2658A" w:rsidP="00F2658A">
      <w:pPr>
        <w:pStyle w:val="PSI-Ttulo3"/>
      </w:pPr>
      <w:bookmarkStart w:id="67" w:name="_Toc235007282"/>
      <w:bookmarkStart w:id="68" w:name="_Toc235009568"/>
      <w:bookmarkStart w:id="69" w:name="_Toc257629763"/>
      <w:r w:rsidRPr="0060411D">
        <w:lastRenderedPageBreak/>
        <w:t>Interfaces de Usuario</w:t>
      </w:r>
      <w:bookmarkEnd w:id="67"/>
      <w:bookmarkEnd w:id="68"/>
      <w:bookmarkEnd w:id="69"/>
    </w:p>
    <w:p w14:paraId="09205D7D" w14:textId="77777777" w:rsidR="00F2658A" w:rsidRPr="008D6E34" w:rsidRDefault="00F2658A" w:rsidP="00F2658A">
      <w:pPr>
        <w:pStyle w:val="PSI-Comentario"/>
      </w:pPr>
      <w:r w:rsidRPr="008D6E34">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Además incluye aspectos para optimizar la interface, que puede ser una lista de cómo debe aparecer el sistema al usuario o como no debe aparecer, por ejemplo, que aparezcan mensajes de error cortos o largos.]</w:t>
      </w:r>
    </w:p>
    <w:p w14:paraId="39AF272D" w14:textId="77777777" w:rsidR="00F2658A" w:rsidRPr="0060411D" w:rsidRDefault="00F2658A" w:rsidP="00F2658A">
      <w:pPr>
        <w:pStyle w:val="PSI-Comentario"/>
      </w:pPr>
    </w:p>
    <w:p w14:paraId="0F7ECDFB" w14:textId="77777777" w:rsidR="00F2658A" w:rsidRPr="0060411D" w:rsidRDefault="00F2658A" w:rsidP="00F2658A">
      <w:pPr>
        <w:pStyle w:val="PSI-Ttulo3"/>
      </w:pPr>
      <w:bookmarkStart w:id="70" w:name="_Toc235007283"/>
      <w:bookmarkStart w:id="71" w:name="_Toc235009569"/>
      <w:bookmarkStart w:id="72" w:name="_Toc257629764"/>
      <w:r w:rsidRPr="0060411D">
        <w:t>Interfaces de Software</w:t>
      </w:r>
      <w:bookmarkEnd w:id="70"/>
      <w:bookmarkEnd w:id="71"/>
      <w:bookmarkEnd w:id="72"/>
    </w:p>
    <w:p w14:paraId="0EB0C77D" w14:textId="77777777" w:rsidR="00F2658A" w:rsidRDefault="00F2658A" w:rsidP="00F2658A">
      <w:pPr>
        <w:pStyle w:val="PSI-Comentario"/>
      </w:pPr>
      <w:r w:rsidRPr="0060411D">
        <w:t>[</w:t>
      </w:r>
      <w:r>
        <w:t>En esta sección se deben</w:t>
      </w:r>
      <w:r w:rsidRPr="0060411D">
        <w:t xml:space="preserve"> describir  las  interfaces de software hacia otros componentes del  sistema. Pueden</w:t>
      </w:r>
      <w:r>
        <w:t xml:space="preserve"> </w:t>
      </w:r>
      <w:r w:rsidRPr="0060411D">
        <w:t>ser: componentes comprados, reutilizados</w:t>
      </w:r>
      <w:r>
        <w:t xml:space="preserve">, etc. </w:t>
      </w:r>
    </w:p>
    <w:p w14:paraId="2EE1CDD1" w14:textId="77777777" w:rsidR="00F2658A" w:rsidRPr="008D6E34" w:rsidRDefault="00F2658A" w:rsidP="00F2658A">
      <w:pPr>
        <w:pStyle w:val="PSI-Comentario"/>
      </w:pPr>
      <w:r w:rsidRPr="008D6E34">
        <w:t xml:space="preserve">Para cada interface se debe indicar: propósito de la interface con el producto de software. </w:t>
      </w:r>
      <w:r w:rsidRPr="003B6D0F">
        <w:t>]</w:t>
      </w:r>
    </w:p>
    <w:p w14:paraId="27A1A8BD" w14:textId="77777777" w:rsidR="00F2658A" w:rsidRDefault="00F2658A" w:rsidP="00F2658A">
      <w:pPr>
        <w:pStyle w:val="PSI-Comentario"/>
      </w:pPr>
    </w:p>
    <w:p w14:paraId="7FD31E04" w14:textId="77777777" w:rsidR="00F2658A" w:rsidRPr="008D04D7" w:rsidRDefault="00F2658A" w:rsidP="00F2658A">
      <w:pPr>
        <w:pStyle w:val="PSI-Ttulo3"/>
      </w:pPr>
      <w:bookmarkStart w:id="73" w:name="_Toc235007284"/>
      <w:bookmarkStart w:id="74" w:name="_Toc235009570"/>
      <w:bookmarkStart w:id="75" w:name="_Toc257629765"/>
      <w:r w:rsidRPr="008D04D7">
        <w:t>Interfaces de Hardware</w:t>
      </w:r>
      <w:bookmarkEnd w:id="73"/>
      <w:bookmarkEnd w:id="74"/>
      <w:bookmarkEnd w:id="75"/>
    </w:p>
    <w:p w14:paraId="61338AF8" w14:textId="77777777" w:rsidR="00F2658A" w:rsidRDefault="00F2658A" w:rsidP="00F2658A">
      <w:pPr>
        <w:pStyle w:val="PSI-Comentario"/>
      </w:pPr>
      <w:r w:rsidRPr="0060411D">
        <w:t>[</w:t>
      </w:r>
      <w:r>
        <w:t>Esta Sección</w:t>
      </w:r>
      <w:r w:rsidRPr="008D04D7">
        <w:t xml:space="preserve"> describe </w:t>
      </w:r>
      <w:r>
        <w:t xml:space="preserve">las características de las interfaces entre el producto Software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r w:rsidRPr="008D04D7">
        <w:t xml:space="preserve"> </w:t>
      </w:r>
      <w:r w:rsidRPr="003B6D0F">
        <w:t>]</w:t>
      </w:r>
    </w:p>
    <w:p w14:paraId="11672E54" w14:textId="77777777" w:rsidR="00F2658A" w:rsidRDefault="00F2658A" w:rsidP="00F2658A">
      <w:pPr>
        <w:pStyle w:val="PSI-Comentario"/>
      </w:pPr>
    </w:p>
    <w:p w14:paraId="3E690503" w14:textId="77777777" w:rsidR="00F2658A" w:rsidRPr="008D04D7" w:rsidRDefault="00F2658A" w:rsidP="00F2658A">
      <w:pPr>
        <w:pStyle w:val="PSI-Ttulo3"/>
      </w:pPr>
      <w:bookmarkStart w:id="76" w:name="_Toc235007285"/>
      <w:bookmarkStart w:id="77" w:name="_Toc235009571"/>
      <w:bookmarkStart w:id="78" w:name="_Toc257629766"/>
      <w:r w:rsidRPr="008D04D7">
        <w:t>Interfaces de Comunicaciones</w:t>
      </w:r>
      <w:bookmarkEnd w:id="76"/>
      <w:bookmarkEnd w:id="77"/>
      <w:bookmarkEnd w:id="78"/>
    </w:p>
    <w:p w14:paraId="5DF21C47" w14:textId="77777777" w:rsidR="00F2658A" w:rsidRPr="008D04D7" w:rsidRDefault="00F2658A" w:rsidP="00F2658A">
      <w:pPr>
        <w:pStyle w:val="PSI-Comentario"/>
      </w:pPr>
      <w:r w:rsidRPr="008D04D7">
        <w:t xml:space="preserve">[Se debe definir las interfaces de comunicaciones a los demás sistemas o dispositivos como:  </w:t>
      </w:r>
    </w:p>
    <w:p w14:paraId="2C33C7FB" w14:textId="77777777" w:rsidR="00F2658A" w:rsidRDefault="00AA3C06" w:rsidP="00F2658A">
      <w:pPr>
        <w:pStyle w:val="PSI-Comentario"/>
      </w:pPr>
      <w:r w:rsidRPr="008D04D7">
        <w:t>Redes</w:t>
      </w:r>
      <w:r w:rsidR="00F2658A" w:rsidRPr="008D04D7">
        <w:t xml:space="preserve"> LAN y dispositivos seriales remotos</w:t>
      </w:r>
      <w:r w:rsidR="00F2658A">
        <w:t>, etc.</w:t>
      </w:r>
      <w:r w:rsidR="00F2658A" w:rsidRPr="008D04D7">
        <w:t>]</w:t>
      </w:r>
    </w:p>
    <w:p w14:paraId="598BA925" w14:textId="77777777" w:rsidR="00F2658A" w:rsidRDefault="00F2658A" w:rsidP="00F2658A">
      <w:pPr>
        <w:pStyle w:val="PSI-Comentario"/>
      </w:pPr>
    </w:p>
    <w:p w14:paraId="5DE4DCC9" w14:textId="77777777" w:rsidR="00F2658A" w:rsidRPr="0060411D" w:rsidRDefault="00F2658A" w:rsidP="00F2658A">
      <w:pPr>
        <w:pStyle w:val="PSI-Ttulo2"/>
      </w:pPr>
      <w:bookmarkStart w:id="79" w:name="_Toc235007286"/>
      <w:bookmarkStart w:id="80" w:name="_Toc235009572"/>
      <w:bookmarkStart w:id="81" w:name="_Toc257629767"/>
      <w:r w:rsidRPr="0060411D">
        <w:t>Restricción de Diseño</w:t>
      </w:r>
      <w:bookmarkEnd w:id="79"/>
      <w:bookmarkEnd w:id="80"/>
      <w:bookmarkEnd w:id="81"/>
    </w:p>
    <w:p w14:paraId="2FF6FDE3" w14:textId="77777777" w:rsidR="00F2658A" w:rsidRDefault="00F2658A" w:rsidP="00F2658A">
      <w:pPr>
        <w:pStyle w:val="PSI-Comentario"/>
      </w:pPr>
      <w:r w:rsidRPr="00217C7E">
        <w:t>[</w:t>
      </w:r>
      <w:r w:rsidRPr="0060411D">
        <w:t xml:space="preserve">En este apartado se debe indicar cualquier limitación de diseño </w:t>
      </w:r>
      <w:r>
        <w:t>que se han tomado y que deben cumplirse. Por ejemplo:</w:t>
      </w:r>
      <w:r w:rsidRPr="0060411D">
        <w:t xml:space="preserve"> lenguajes de </w:t>
      </w:r>
      <w:r>
        <w:t>programación</w:t>
      </w:r>
      <w:r w:rsidRPr="0060411D">
        <w:t>, requerimientos de proceso d</w:t>
      </w:r>
      <w:r>
        <w:t xml:space="preserve">e software,  herramientas </w:t>
      </w:r>
      <w:r w:rsidRPr="0060411D">
        <w:t>de</w:t>
      </w:r>
      <w:r>
        <w:t xml:space="preserve"> </w:t>
      </w:r>
      <w:r w:rsidRPr="0060411D">
        <w:t xml:space="preserve">desarrollo, </w:t>
      </w:r>
      <w:r>
        <w:t xml:space="preserve">limitaciones de hardware, librerías, </w:t>
      </w:r>
      <w:r w:rsidRPr="0060411D">
        <w:t>componente</w:t>
      </w:r>
      <w:r>
        <w:t>s comprados, etc.</w:t>
      </w:r>
      <w:r w:rsidRPr="003B6D0F">
        <w:t>]</w:t>
      </w:r>
    </w:p>
    <w:p w14:paraId="3176B266" w14:textId="77777777" w:rsidR="00F2658A" w:rsidRDefault="00F2658A" w:rsidP="00F2658A">
      <w:pPr>
        <w:pStyle w:val="PSI-Comentario"/>
      </w:pPr>
    </w:p>
    <w:p w14:paraId="31A6D117" w14:textId="77777777" w:rsidR="00F2658A" w:rsidRDefault="00F2658A" w:rsidP="00F2658A">
      <w:pPr>
        <w:pStyle w:val="PSI-Ttulo1"/>
      </w:pPr>
      <w:bookmarkStart w:id="82" w:name="_Toc15572353"/>
      <w:bookmarkStart w:id="83" w:name="_Toc227336277"/>
      <w:bookmarkStart w:id="84" w:name="_Toc235007287"/>
      <w:bookmarkStart w:id="85" w:name="_Toc235009573"/>
      <w:bookmarkStart w:id="86" w:name="_Toc257629768"/>
      <w:r>
        <w:t>Requerimientos de Licencia</w:t>
      </w:r>
      <w:bookmarkEnd w:id="82"/>
      <w:bookmarkEnd w:id="83"/>
      <w:r>
        <w:t>s</w:t>
      </w:r>
      <w:bookmarkEnd w:id="84"/>
      <w:bookmarkEnd w:id="85"/>
      <w:bookmarkEnd w:id="86"/>
    </w:p>
    <w:p w14:paraId="67B0379E" w14:textId="77777777" w:rsidR="00F2658A" w:rsidRDefault="00F2658A" w:rsidP="00F2658A">
      <w:pPr>
        <w:pStyle w:val="MNormal"/>
        <w:jc w:val="both"/>
      </w:pPr>
      <w:r w:rsidRPr="00CC6AC2">
        <w:rPr>
          <w:rFonts w:ascii="Calibri" w:eastAsia="Calibri" w:hAnsi="Calibri" w:cs="Times New Roman"/>
          <w:i/>
          <w:color w:val="548DD4"/>
          <w:sz w:val="22"/>
          <w:szCs w:val="22"/>
          <w:lang w:val="es-AR" w:eastAsia="en-US"/>
        </w:rPr>
        <w:t>[Defin</w:t>
      </w:r>
      <w:r>
        <w:rPr>
          <w:rFonts w:ascii="Calibri" w:eastAsia="Calibri" w:hAnsi="Calibri" w:cs="Times New Roman"/>
          <w:i/>
          <w:color w:val="548DD4"/>
          <w:sz w:val="22"/>
          <w:szCs w:val="22"/>
          <w:lang w:val="es-AR" w:eastAsia="en-US"/>
        </w:rPr>
        <w:t xml:space="preserve">ir los </w:t>
      </w:r>
      <w:r w:rsidRPr="00CC6AC2">
        <w:rPr>
          <w:rFonts w:ascii="Calibri" w:eastAsia="Calibri" w:hAnsi="Calibri" w:cs="Times New Roman"/>
          <w:i/>
          <w:color w:val="548DD4"/>
          <w:sz w:val="22"/>
          <w:szCs w:val="22"/>
          <w:lang w:val="es-AR" w:eastAsia="en-US"/>
        </w:rPr>
        <w:t xml:space="preserve"> requerimientos de autorización o restricción de uso que debe tener el</w:t>
      </w:r>
      <w:r>
        <w:t xml:space="preserve"> </w:t>
      </w:r>
      <w:r w:rsidRPr="00CC6AC2">
        <w:rPr>
          <w:rFonts w:ascii="Calibri" w:eastAsia="Calibri" w:hAnsi="Calibri" w:cs="Times New Roman"/>
          <w:i/>
          <w:color w:val="548DD4"/>
          <w:sz w:val="22"/>
          <w:szCs w:val="22"/>
          <w:lang w:val="es-AR" w:eastAsia="en-US"/>
        </w:rPr>
        <w:t>software.]</w:t>
      </w:r>
    </w:p>
    <w:p w14:paraId="6E52A78D" w14:textId="77777777" w:rsidR="00F2658A" w:rsidRDefault="00F2658A" w:rsidP="00F2658A">
      <w:pPr>
        <w:pStyle w:val="PSI-Comentario"/>
      </w:pPr>
    </w:p>
    <w:p w14:paraId="73F2AF6D" w14:textId="77777777" w:rsidR="00F2658A" w:rsidRDefault="00F2658A" w:rsidP="00F2658A">
      <w:pPr>
        <w:pStyle w:val="PSI-Ttulo1"/>
      </w:pPr>
      <w:bookmarkStart w:id="87" w:name="_Toc235007288"/>
      <w:bookmarkStart w:id="88" w:name="_Toc235009574"/>
      <w:bookmarkStart w:id="89" w:name="_Toc257629769"/>
      <w:r w:rsidRPr="0060411D">
        <w:t>Requerimientos de  Documentación</w:t>
      </w:r>
      <w:bookmarkEnd w:id="87"/>
      <w:bookmarkEnd w:id="88"/>
      <w:bookmarkEnd w:id="89"/>
    </w:p>
    <w:p w14:paraId="4040D552" w14:textId="77777777" w:rsidR="00AA3C06" w:rsidRDefault="00F2658A" w:rsidP="00F2658A">
      <w:pPr>
        <w:pStyle w:val="PSI-Comentario"/>
      </w:pPr>
      <w:r w:rsidRPr="0060411D">
        <w:t xml:space="preserve">[En </w:t>
      </w:r>
      <w:r>
        <w:t>esta sección se especifica el tipo de documentación que se requiere, el contenido y el formato.</w:t>
      </w:r>
      <w:r w:rsidRPr="003B6D0F">
        <w:t>]</w:t>
      </w:r>
    </w:p>
    <w:p w14:paraId="124473D9" w14:textId="77777777" w:rsidR="00F2658A" w:rsidRDefault="00F2658A" w:rsidP="00F2658A">
      <w:pPr>
        <w:pStyle w:val="PSI-Comentario"/>
      </w:pPr>
    </w:p>
    <w:p w14:paraId="671D0321" w14:textId="77777777" w:rsidR="00F2658A" w:rsidRPr="0060411D" w:rsidRDefault="00F2658A" w:rsidP="00F2658A">
      <w:pPr>
        <w:pStyle w:val="PSI-Ttulo2"/>
      </w:pPr>
      <w:bookmarkStart w:id="90" w:name="_Toc235007289"/>
      <w:bookmarkStart w:id="91" w:name="_Toc235009575"/>
      <w:bookmarkStart w:id="92" w:name="_Toc257629770"/>
      <w:r>
        <w:t xml:space="preserve">Manual </w:t>
      </w:r>
      <w:r w:rsidRPr="0060411D">
        <w:t xml:space="preserve"> de Usuario</w:t>
      </w:r>
      <w:bookmarkEnd w:id="90"/>
      <w:bookmarkEnd w:id="91"/>
      <w:bookmarkEnd w:id="92"/>
    </w:p>
    <w:p w14:paraId="5F0DE4C6" w14:textId="77777777" w:rsidR="00F2658A" w:rsidRPr="0060411D" w:rsidRDefault="00F2658A" w:rsidP="00F2658A">
      <w:pPr>
        <w:pStyle w:val="PSI-Comentario"/>
      </w:pPr>
      <w:r w:rsidRPr="0060411D">
        <w:t>[</w:t>
      </w:r>
      <w:r w:rsidRPr="00E92716">
        <w:t xml:space="preserve">En esta sección </w:t>
      </w:r>
      <w:r>
        <w:t xml:space="preserve">se debe </w:t>
      </w:r>
      <w:r w:rsidRPr="00E92716">
        <w:t>describ</w:t>
      </w:r>
      <w:r>
        <w:t>ir</w:t>
      </w:r>
      <w:r w:rsidRPr="00E92716">
        <w:t xml:space="preserve"> el propósito y contenido del Manual de Usuario. Especifique el largo deseado, nivel de detalle, necesidad de índice, glosario de términos, tutoriales o manual de referencia estratégica, etc. Especifique ta</w:t>
      </w:r>
      <w:r>
        <w:t>mbién restricciones de formato</w:t>
      </w:r>
      <w:r w:rsidRPr="0060411D">
        <w:t>.</w:t>
      </w:r>
      <w:r w:rsidRPr="008D04D7">
        <w:t xml:space="preserve"> </w:t>
      </w:r>
      <w:r w:rsidRPr="003B6D0F">
        <w:t>]</w:t>
      </w:r>
    </w:p>
    <w:p w14:paraId="330E6D53" w14:textId="77777777" w:rsidR="00F2658A" w:rsidRDefault="00F2658A" w:rsidP="00F2658A">
      <w:pPr>
        <w:pStyle w:val="PSI-Comentario"/>
      </w:pPr>
    </w:p>
    <w:p w14:paraId="4B84EA7C" w14:textId="77777777" w:rsidR="00F2658A" w:rsidRPr="0060411D" w:rsidRDefault="00F2658A" w:rsidP="00F2658A">
      <w:pPr>
        <w:pStyle w:val="PSI-Ttulo2"/>
      </w:pPr>
      <w:bookmarkStart w:id="93" w:name="_Toc235007290"/>
      <w:bookmarkStart w:id="94" w:name="_Toc235009576"/>
      <w:bookmarkStart w:id="95" w:name="_Toc257629771"/>
      <w:r>
        <w:t>Ayuda en Línea</w:t>
      </w:r>
      <w:bookmarkEnd w:id="93"/>
      <w:bookmarkEnd w:id="94"/>
      <w:bookmarkEnd w:id="95"/>
    </w:p>
    <w:p w14:paraId="45246F03" w14:textId="77777777" w:rsidR="00F2658A" w:rsidRPr="0060411D" w:rsidRDefault="00F2658A" w:rsidP="00F2658A">
      <w:pPr>
        <w:pStyle w:val="PSI-Comentario"/>
      </w:pPr>
      <w:r w:rsidRPr="0060411D">
        <w:t>[</w:t>
      </w:r>
      <w:r w:rsidRPr="00E92716">
        <w:t xml:space="preserve">En esta sección </w:t>
      </w:r>
      <w:r>
        <w:t xml:space="preserve">se debe indicar  si el sistema </w:t>
      </w:r>
      <w:r w:rsidRPr="00E92716">
        <w:t>inclu</w:t>
      </w:r>
      <w:r>
        <w:t>irá</w:t>
      </w:r>
      <w:r w:rsidRPr="00E92716">
        <w:t xml:space="preserve"> un sistema de ayuda en línea.]</w:t>
      </w:r>
    </w:p>
    <w:p w14:paraId="21C3A95F" w14:textId="77777777" w:rsidR="00F2658A" w:rsidRDefault="00F2658A" w:rsidP="00F2658A">
      <w:pPr>
        <w:pStyle w:val="PSI-Comentario"/>
      </w:pPr>
    </w:p>
    <w:p w14:paraId="6A456ED6" w14:textId="77777777" w:rsidR="00F2658A" w:rsidRPr="00B519C0" w:rsidRDefault="00F2658A" w:rsidP="00F2658A">
      <w:pPr>
        <w:pStyle w:val="PSI-Ttulo2"/>
      </w:pPr>
      <w:bookmarkStart w:id="96" w:name="_Toc95287984"/>
      <w:bookmarkStart w:id="97" w:name="_Toc235007291"/>
      <w:bookmarkStart w:id="98" w:name="_Toc235009577"/>
      <w:bookmarkStart w:id="99" w:name="_Toc257629772"/>
      <w:r w:rsidRPr="00B519C0">
        <w:t>Guías de instalación</w:t>
      </w:r>
      <w:r>
        <w:t xml:space="preserve">  y </w:t>
      </w:r>
      <w:bookmarkEnd w:id="96"/>
      <w:bookmarkEnd w:id="97"/>
      <w:r>
        <w:t>C</w:t>
      </w:r>
      <w:r w:rsidRPr="00B519C0">
        <w:t>onfiguración.</w:t>
      </w:r>
      <w:bookmarkEnd w:id="98"/>
      <w:bookmarkEnd w:id="99"/>
    </w:p>
    <w:p w14:paraId="04B9F2F8" w14:textId="77777777" w:rsidR="00F2658A" w:rsidRPr="00B519C0" w:rsidRDefault="00F2658A" w:rsidP="00F2658A">
      <w:pPr>
        <w:pStyle w:val="PSI-Comentario"/>
      </w:pPr>
      <w:r w:rsidRPr="00B519C0">
        <w:t>[En esta sección especifique si el sistema de software contendrá instrucciones para instalación y configuración.]</w:t>
      </w:r>
    </w:p>
    <w:p w14:paraId="6CAAC4CB" w14:textId="77777777" w:rsidR="00F2658A" w:rsidRDefault="00F2658A" w:rsidP="00F2658A">
      <w:pPr>
        <w:pStyle w:val="PSI-Comentario"/>
      </w:pPr>
    </w:p>
    <w:p w14:paraId="6E4CA27E" w14:textId="77777777" w:rsidR="00F2658A" w:rsidRPr="000808BE" w:rsidRDefault="00F2658A" w:rsidP="00F2658A">
      <w:pPr>
        <w:pStyle w:val="PSI-Ttulo2"/>
      </w:pPr>
      <w:bookmarkStart w:id="100" w:name="_Toc95287985"/>
      <w:bookmarkStart w:id="101" w:name="_Toc235007292"/>
      <w:bookmarkStart w:id="102" w:name="_Toc235009578"/>
      <w:bookmarkStart w:id="103" w:name="_Toc257629773"/>
      <w:r w:rsidRPr="000808BE">
        <w:t>Etiquetado y empaquetado</w:t>
      </w:r>
      <w:bookmarkEnd w:id="100"/>
      <w:bookmarkEnd w:id="101"/>
      <w:bookmarkEnd w:id="102"/>
      <w:bookmarkEnd w:id="103"/>
    </w:p>
    <w:p w14:paraId="0D02BAA1" w14:textId="77777777" w:rsidR="00F2658A" w:rsidRPr="000808BE" w:rsidRDefault="00F2658A" w:rsidP="00F2658A">
      <w:pPr>
        <w:pStyle w:val="PSI-Comentario"/>
      </w:pPr>
      <w:r w:rsidRPr="000808BE">
        <w:t xml:space="preserve">[El estado del arte de las aplicaciones de hoy proporciona un aspecto consistente que comienza con el paquete del producto y se manifiesta a través de los menús de la instalación, las pantallas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14:paraId="3CBE79E5" w14:textId="77777777" w:rsidR="00F2658A" w:rsidRDefault="00F2658A" w:rsidP="00F2658A">
      <w:pPr>
        <w:pStyle w:val="PSI-Comentario"/>
      </w:pPr>
    </w:p>
    <w:p w14:paraId="72572400" w14:textId="77777777" w:rsidR="00F2658A" w:rsidRDefault="00F2658A" w:rsidP="00F2658A">
      <w:pPr>
        <w:pStyle w:val="PSI-Ttulo1"/>
      </w:pPr>
      <w:bookmarkStart w:id="104" w:name="_Toc235007293"/>
      <w:bookmarkStart w:id="105" w:name="_Toc235009579"/>
      <w:bookmarkStart w:id="106" w:name="_Toc257629774"/>
      <w:r>
        <w:t>Características No Soportadas</w:t>
      </w:r>
      <w:bookmarkEnd w:id="104"/>
      <w:bookmarkEnd w:id="105"/>
      <w:bookmarkEnd w:id="106"/>
    </w:p>
    <w:p w14:paraId="140CFDBA" w14:textId="77777777" w:rsidR="00F2658A" w:rsidRDefault="00F2658A" w:rsidP="00F2658A">
      <w:pPr>
        <w:pStyle w:val="PSI-Comentario"/>
      </w:pPr>
      <w:r w:rsidRPr="00B66D60">
        <w:t>[En esta sección se debe especificar todos aquellos requerimientos candidatos que no serán implementados en el proyecto. Como así también funcionalidad que no será implementada y no fueron relevadas como requerimientos candidatos]</w:t>
      </w:r>
    </w:p>
    <w:p w14:paraId="516E876F" w14:textId="77777777" w:rsidR="00F2658A" w:rsidRDefault="00F2658A" w:rsidP="00F2658A">
      <w:pPr>
        <w:pStyle w:val="PSI-Comentario"/>
      </w:pPr>
    </w:p>
    <w:p w14:paraId="184E9660" w14:textId="77777777" w:rsidR="00F2658A" w:rsidRPr="008D04D7" w:rsidRDefault="00F2658A" w:rsidP="00F2658A">
      <w:pPr>
        <w:pStyle w:val="PSI-Ttulo1"/>
      </w:pPr>
      <w:bookmarkStart w:id="107" w:name="_Toc235007294"/>
      <w:bookmarkStart w:id="108" w:name="_Toc235009580"/>
      <w:bookmarkStart w:id="109" w:name="_Toc257629775"/>
      <w:r w:rsidRPr="008D04D7">
        <w:lastRenderedPageBreak/>
        <w:t>Estándares Aplicables</w:t>
      </w:r>
      <w:bookmarkEnd w:id="107"/>
      <w:bookmarkEnd w:id="108"/>
      <w:bookmarkEnd w:id="109"/>
    </w:p>
    <w:p w14:paraId="19EBADAE" w14:textId="77777777" w:rsidR="00F2658A" w:rsidRDefault="00F2658A" w:rsidP="00F2658A">
      <w:pPr>
        <w:pStyle w:val="PSI-Comentario"/>
      </w:pPr>
      <w:r w:rsidRPr="0060411D">
        <w:t>[</w:t>
      </w:r>
      <w:r w:rsidRPr="008D04D7">
        <w:t>En este apartado se debe describir  por  referencia cualquier  estánd</w:t>
      </w:r>
      <w:r>
        <w:t xml:space="preserve">ar  aplicable y  las secciones </w:t>
      </w:r>
      <w:r w:rsidRPr="008D04D7">
        <w:t>específicas de dichos   estándares que se apliquen al sistema, como son: estándares de calidad</w:t>
      </w:r>
      <w:r>
        <w:t xml:space="preserve">, </w:t>
      </w:r>
      <w:r w:rsidRPr="008D04D7">
        <w:t>aspectos   legales,   estándares   de   seguridad   de   la información, compatibilidad del sistema operativo, etc.]</w:t>
      </w:r>
    </w:p>
    <w:p w14:paraId="0172A6A9" w14:textId="77777777" w:rsidR="007F38C0" w:rsidRDefault="007F38C0" w:rsidP="005B5AEE">
      <w:pPr>
        <w:pStyle w:val="PSI-Ttulo1"/>
      </w:pPr>
    </w:p>
    <w:sectPr w:rsidR="007F38C0" w:rsidSect="00561D94">
      <w:headerReference w:type="default" r:id="rId11"/>
      <w:footerReference w:type="default" r:id="rId12"/>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F9B54" w14:textId="77777777" w:rsidR="00B431E1" w:rsidRDefault="00B431E1" w:rsidP="00C94FBE">
      <w:pPr>
        <w:spacing w:before="0" w:line="240" w:lineRule="auto"/>
      </w:pPr>
      <w:r>
        <w:separator/>
      </w:r>
    </w:p>
    <w:p w14:paraId="7566B53D" w14:textId="77777777" w:rsidR="00B431E1" w:rsidRDefault="00B431E1"/>
  </w:endnote>
  <w:endnote w:type="continuationSeparator" w:id="0">
    <w:p w14:paraId="438A2329" w14:textId="77777777" w:rsidR="00B431E1" w:rsidRDefault="00B431E1" w:rsidP="00C94FBE">
      <w:pPr>
        <w:spacing w:before="0" w:line="240" w:lineRule="auto"/>
      </w:pPr>
      <w:r>
        <w:continuationSeparator/>
      </w:r>
    </w:p>
    <w:p w14:paraId="2573A4E1" w14:textId="77777777" w:rsidR="00B431E1" w:rsidRDefault="00B431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125DC" w14:textId="59EB326F" w:rsidR="00D74424" w:rsidRDefault="00D74424" w:rsidP="000F4F97">
    <w:pPr>
      <w:tabs>
        <w:tab w:val="center" w:pos="4252"/>
      </w:tabs>
    </w:pPr>
    <w:r>
      <w:rPr>
        <w:lang w:val="es-AR"/>
      </w:rPr>
      <w:t xml:space="preserve">Nombre del Grupo de Desarrollo o Asignatura   </w:t>
    </w:r>
    <w:r w:rsidR="00336A8C">
      <w:rPr>
        <w:noProof/>
        <w:lang w:eastAsia="es-ES"/>
      </w:rPr>
      <mc:AlternateContent>
        <mc:Choice Requires="wpg">
          <w:drawing>
            <wp:anchor distT="0" distB="0" distL="114300" distR="114300" simplePos="0" relativeHeight="251656192" behindDoc="0" locked="0" layoutInCell="0" allowOverlap="1" wp14:anchorId="5F80597C" wp14:editId="19EAA5E6">
              <wp:simplePos x="0" y="0"/>
              <wp:positionH relativeFrom="page">
                <wp:align>center</wp:align>
              </wp:positionH>
              <wp:positionV relativeFrom="page">
                <wp:align>bottom</wp:align>
              </wp:positionV>
              <wp:extent cx="7539990" cy="810260"/>
              <wp:effectExtent l="9525" t="4445" r="13335" b="4445"/>
              <wp:wrapNone/>
              <wp:docPr id="94211852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10260"/>
                        <a:chOff x="8" y="9"/>
                        <a:chExt cx="15823" cy="1439"/>
                      </a:xfrm>
                    </wpg:grpSpPr>
                    <wps:wsp>
                      <wps:cNvPr id="1317298537"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376601194"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F404A2B" id="Group 27" o:spid="_x0000_s1026" style="position:absolute;margin-left:0;margin-top:0;width:593.7pt;height:63.8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" filled="f" stroked="f"/>
              <w10:wrap anchorx="page" anchory="page"/>
            </v:group>
          </w:pict>
        </mc:Fallback>
      </mc:AlternateContent>
    </w:r>
    <w:r w:rsidR="00336A8C">
      <w:rPr>
        <w:noProof/>
        <w:lang w:eastAsia="es-ES"/>
      </w:rPr>
      <mc:AlternateContent>
        <mc:Choice Requires="wps">
          <w:drawing>
            <wp:anchor distT="0" distB="0" distL="114300" distR="114300" simplePos="0" relativeHeight="251655168" behindDoc="0" locked="0" layoutInCell="1" allowOverlap="1" wp14:anchorId="59F5E0A8" wp14:editId="5DFC44CF">
              <wp:simplePos x="0" y="0"/>
              <wp:positionH relativeFrom="page">
                <wp:posOffset>494665</wp:posOffset>
              </wp:positionH>
              <wp:positionV relativeFrom="page">
                <wp:posOffset>9886950</wp:posOffset>
              </wp:positionV>
              <wp:extent cx="90805" cy="791210"/>
              <wp:effectExtent l="8255" t="9525" r="5715" b="8890"/>
              <wp:wrapNone/>
              <wp:docPr id="7778386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313407C" id="Rectangle 26" o:spid="_x0000_s1026" style="position:absolute;margin-left:38.95pt;margin-top:778.5pt;width:7.15pt;height:62.3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" fillcolor="#4bacc6" strokecolor="#205867">
              <w10:wrap anchorx="page" anchory="page"/>
            </v:rect>
          </w:pict>
        </mc:Fallback>
      </mc:AlternateContent>
    </w:r>
    <w:r>
      <w:tab/>
    </w:r>
    <w:r>
      <w:tab/>
    </w:r>
    <w:r>
      <w:tab/>
    </w:r>
    <w:r>
      <w:tab/>
    </w:r>
    <w:r w:rsidRPr="00DD5A70">
      <w:rPr>
        <w:rFonts w:ascii="Cambria" w:hAnsi="Cambria" w:cs="Cambria"/>
      </w:rPr>
      <w:t xml:space="preserve">Página </w:t>
    </w:r>
    <w:r w:rsidR="00F31E7F" w:rsidRPr="00DD5A70">
      <w:rPr>
        <w:rFonts w:ascii="Cambria" w:hAnsi="Cambria" w:cs="Cambria"/>
      </w:rPr>
      <w:fldChar w:fldCharType="begin"/>
    </w:r>
    <w:r w:rsidRPr="00DD5A70">
      <w:rPr>
        <w:rFonts w:ascii="Cambria" w:hAnsi="Cambria" w:cs="Cambria"/>
      </w:rPr>
      <w:instrText xml:space="preserve"> PAGE </w:instrText>
    </w:r>
    <w:r w:rsidR="00F31E7F" w:rsidRPr="00DD5A70">
      <w:rPr>
        <w:rFonts w:ascii="Cambria" w:hAnsi="Cambria" w:cs="Cambria"/>
      </w:rPr>
      <w:fldChar w:fldCharType="separate"/>
    </w:r>
    <w:r w:rsidR="001C3D84">
      <w:rPr>
        <w:rFonts w:ascii="Cambria" w:hAnsi="Cambria" w:cs="Cambria"/>
        <w:noProof/>
      </w:rPr>
      <w:t>11</w:t>
    </w:r>
    <w:r w:rsidR="00F31E7F" w:rsidRPr="00DD5A70">
      <w:rPr>
        <w:rFonts w:ascii="Cambria" w:hAnsi="Cambria" w:cs="Cambria"/>
      </w:rPr>
      <w:fldChar w:fldCharType="end"/>
    </w:r>
    <w:r w:rsidRPr="00DD5A70">
      <w:rPr>
        <w:rFonts w:ascii="Cambria" w:hAnsi="Cambria" w:cs="Cambria"/>
      </w:rPr>
      <w:t xml:space="preserve"> de </w:t>
    </w:r>
    <w:r w:rsidR="00F31E7F" w:rsidRPr="00DD5A70">
      <w:rPr>
        <w:rFonts w:ascii="Cambria" w:hAnsi="Cambria" w:cs="Cambria"/>
      </w:rPr>
      <w:fldChar w:fldCharType="begin"/>
    </w:r>
    <w:r w:rsidRPr="00DD5A70">
      <w:rPr>
        <w:rFonts w:ascii="Cambria" w:hAnsi="Cambria" w:cs="Cambria"/>
      </w:rPr>
      <w:instrText xml:space="preserve"> NUMPAGES  </w:instrText>
    </w:r>
    <w:r w:rsidR="00F31E7F" w:rsidRPr="00DD5A70">
      <w:rPr>
        <w:rFonts w:ascii="Cambria" w:hAnsi="Cambria" w:cs="Cambria"/>
      </w:rPr>
      <w:fldChar w:fldCharType="separate"/>
    </w:r>
    <w:r w:rsidR="001C3D84">
      <w:rPr>
        <w:rFonts w:ascii="Cambria" w:hAnsi="Cambria" w:cs="Cambria"/>
        <w:noProof/>
      </w:rPr>
      <w:t>11</w:t>
    </w:r>
    <w:r w:rsidR="00F31E7F" w:rsidRPr="00DD5A70">
      <w:rPr>
        <w:rFonts w:ascii="Cambria" w:hAnsi="Cambria" w:cs="Cambria"/>
      </w:rPr>
      <w:fldChar w:fldCharType="end"/>
    </w:r>
    <w:r w:rsidR="00336A8C">
      <w:rPr>
        <w:noProof/>
        <w:lang w:eastAsia="zh-TW"/>
      </w:rPr>
      <mc:AlternateContent>
        <mc:Choice Requires="wps">
          <w:drawing>
            <wp:anchor distT="0" distB="0" distL="114300" distR="114300" simplePos="0" relativeHeight="251654144" behindDoc="0" locked="0" layoutInCell="1" allowOverlap="1" wp14:anchorId="48B87B7A" wp14:editId="60AA5307">
              <wp:simplePos x="0" y="0"/>
              <wp:positionH relativeFrom="page">
                <wp:posOffset>6794500</wp:posOffset>
              </wp:positionH>
              <wp:positionV relativeFrom="page">
                <wp:posOffset>9886950</wp:posOffset>
              </wp:positionV>
              <wp:extent cx="90805" cy="791210"/>
              <wp:effectExtent l="6350" t="9525" r="7620" b="8890"/>
              <wp:wrapNone/>
              <wp:docPr id="133462063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FEFACF4" id="Rectangle 11" o:spid="_x0000_s1026" style="position:absolute;margin-left:535pt;margin-top:778.5pt;width:7.15pt;height:62.3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" fillcolor="#4bacc6" strokecolor="#205867">
              <w10:wrap anchorx="page" anchory="page"/>
            </v:rect>
          </w:pict>
        </mc:Fallback>
      </mc:AlternateContent>
    </w:r>
  </w:p>
  <w:p w14:paraId="7926301A" w14:textId="77777777" w:rsidR="00D74424" w:rsidRDefault="00D74424" w:rsidP="0092483A">
    <w:pPr>
      <w:tabs>
        <w:tab w:val="center" w:pos="4252"/>
      </w:tabs>
      <w:spacing w:before="0"/>
    </w:pPr>
    <w:r>
      <w:rPr>
        <w:lang w:val="es-AR"/>
      </w:rPr>
      <w:t>Nombre del Autor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8A78D8" w14:textId="77777777" w:rsidR="00B431E1" w:rsidRDefault="00B431E1" w:rsidP="00C94FBE">
      <w:pPr>
        <w:spacing w:before="0" w:line="240" w:lineRule="auto"/>
      </w:pPr>
      <w:r>
        <w:separator/>
      </w:r>
    </w:p>
    <w:p w14:paraId="614AC358" w14:textId="77777777" w:rsidR="00B431E1" w:rsidRDefault="00B431E1"/>
  </w:footnote>
  <w:footnote w:type="continuationSeparator" w:id="0">
    <w:p w14:paraId="65B7DED1" w14:textId="77777777" w:rsidR="00B431E1" w:rsidRDefault="00B431E1" w:rsidP="00C94FBE">
      <w:pPr>
        <w:spacing w:before="0" w:line="240" w:lineRule="auto"/>
      </w:pPr>
      <w:r>
        <w:continuationSeparator/>
      </w:r>
    </w:p>
    <w:p w14:paraId="59EBD210" w14:textId="77777777" w:rsidR="00B431E1" w:rsidRDefault="00B431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148E8" w14:textId="77777777" w:rsidR="00D74424" w:rsidRDefault="00D74424">
    <w:pPr>
      <w:pStyle w:val="Encabezado"/>
      <w:rPr>
        <w:rFonts w:ascii="Cambria" w:eastAsia="Times New Roman" w:hAnsi="Cambria"/>
      </w:rPr>
    </w:pPr>
    <w:r>
      <w:rPr>
        <w:rFonts w:ascii="Cambria" w:eastAsia="Times New Roman" w:hAnsi="Cambria"/>
        <w:lang w:val="es-AR"/>
      </w:rPr>
      <w:t>Especificación de Requerimientos</w:t>
    </w:r>
  </w:p>
  <w:p w14:paraId="5BF6ADB1" w14:textId="33BBF8EC" w:rsidR="00D74424" w:rsidRPr="000F4F97" w:rsidRDefault="00336A8C"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1312" behindDoc="0" locked="0" layoutInCell="1" allowOverlap="1" wp14:anchorId="0D96BECB" wp14:editId="6C87E07C">
          <wp:simplePos x="0" y="0"/>
          <wp:positionH relativeFrom="margin">
            <wp:posOffset>5235575</wp:posOffset>
          </wp:positionH>
          <wp:positionV relativeFrom="margin">
            <wp:posOffset>-857885</wp:posOffset>
          </wp:positionV>
          <wp:extent cx="669290" cy="669290"/>
          <wp:effectExtent l="0" t="0" r="0" b="0"/>
          <wp:wrapSquare wrapText="bothSides"/>
          <wp:docPr id="4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rPr>
      <w:drawing>
        <wp:anchor distT="0" distB="0" distL="114300" distR="114300" simplePos="0" relativeHeight="251660288" behindDoc="0" locked="0" layoutInCell="1" allowOverlap="1" wp14:anchorId="6B2233E8" wp14:editId="222C2D58">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1A2E3409" wp14:editId="3334F8C5">
              <wp:simplePos x="0" y="0"/>
              <wp:positionH relativeFrom="page">
                <wp:posOffset>499110</wp:posOffset>
              </wp:positionH>
              <wp:positionV relativeFrom="page">
                <wp:posOffset>5080</wp:posOffset>
              </wp:positionV>
              <wp:extent cx="90805" cy="791210"/>
              <wp:effectExtent l="7620" t="10160" r="6350" b="8255"/>
              <wp:wrapNone/>
              <wp:docPr id="159679218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1D10D73" id="Rectangle 41" o:spid="_x0000_s1026" style="position:absolute;margin-left:39.3pt;margin-top:.4pt;width:7.15pt;height:62.3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798EEE58" wp14:editId="129F96BC">
              <wp:simplePos x="0" y="0"/>
              <wp:positionH relativeFrom="page">
                <wp:posOffset>6979920</wp:posOffset>
              </wp:positionH>
              <wp:positionV relativeFrom="page">
                <wp:posOffset>5080</wp:posOffset>
              </wp:positionV>
              <wp:extent cx="90805" cy="791210"/>
              <wp:effectExtent l="5715" t="10160" r="8255" b="8255"/>
              <wp:wrapNone/>
              <wp:docPr id="174772840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64D497C" id="Rectangle 34" o:spid="_x0000_s1026" style="position:absolute;margin-left:549.6pt;margin-top:.4pt;width:7.15pt;height:62.3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7B5AA532" wp14:editId="2468F490">
              <wp:simplePos x="0" y="0"/>
              <wp:positionH relativeFrom="page">
                <wp:align>center</wp:align>
              </wp:positionH>
              <wp:positionV relativeFrom="page">
                <wp:align>top</wp:align>
              </wp:positionV>
              <wp:extent cx="7537450" cy="815340"/>
              <wp:effectExtent l="9525" t="0" r="6350" b="3810"/>
              <wp:wrapNone/>
              <wp:docPr id="181182908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36510341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66212946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83E1BE7"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CTE7Wo2wIAAOE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" filled="f" stroked="f"/>
              <w10:wrap anchorx="page" anchory="page"/>
            </v:group>
          </w:pict>
        </mc:Fallback>
      </mc:AlternateContent>
    </w:r>
    <w:r w:rsidR="00AA3C06">
      <w:rPr>
        <w:rFonts w:ascii="Cambria" w:eastAsia="Times New Roman" w:hAnsi="Cambria"/>
        <w:szCs w:val="36"/>
      </w:rPr>
      <w:t>&lt;Nombre del Proyecto&gt;</w:t>
    </w:r>
    <w:r w:rsidR="00D74424">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645163955">
    <w:abstractNumId w:val="5"/>
  </w:num>
  <w:num w:numId="2" w16cid:durableId="320699222">
    <w:abstractNumId w:val="6"/>
  </w:num>
  <w:num w:numId="3" w16cid:durableId="1416048486">
    <w:abstractNumId w:val="6"/>
  </w:num>
  <w:num w:numId="4" w16cid:durableId="392119944">
    <w:abstractNumId w:val="6"/>
  </w:num>
  <w:num w:numId="5" w16cid:durableId="358089925">
    <w:abstractNumId w:val="1"/>
  </w:num>
  <w:num w:numId="6" w16cid:durableId="778180005">
    <w:abstractNumId w:val="2"/>
  </w:num>
  <w:num w:numId="7" w16cid:durableId="236405073">
    <w:abstractNumId w:val="3"/>
  </w:num>
  <w:num w:numId="8" w16cid:durableId="16006688">
    <w:abstractNumId w:val="0"/>
  </w:num>
  <w:num w:numId="9" w16cid:durableId="132334614">
    <w:abstractNumId w:val="8"/>
  </w:num>
  <w:num w:numId="10" w16cid:durableId="1160776839">
    <w:abstractNumId w:val="9"/>
  </w:num>
  <w:num w:numId="11" w16cid:durableId="1312103750">
    <w:abstractNumId w:val="4"/>
  </w:num>
  <w:num w:numId="12" w16cid:durableId="10259842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A8C"/>
    <w:rsid w:val="00005770"/>
    <w:rsid w:val="00011BED"/>
    <w:rsid w:val="00017EFE"/>
    <w:rsid w:val="00045F1A"/>
    <w:rsid w:val="00071CEB"/>
    <w:rsid w:val="00087F53"/>
    <w:rsid w:val="00092BC0"/>
    <w:rsid w:val="000A0FE7"/>
    <w:rsid w:val="000C4C42"/>
    <w:rsid w:val="000C4E31"/>
    <w:rsid w:val="000D4C6E"/>
    <w:rsid w:val="000D529D"/>
    <w:rsid w:val="000F1888"/>
    <w:rsid w:val="000F4F97"/>
    <w:rsid w:val="000F79DF"/>
    <w:rsid w:val="0010416D"/>
    <w:rsid w:val="001163FF"/>
    <w:rsid w:val="0012205F"/>
    <w:rsid w:val="001410A7"/>
    <w:rsid w:val="00144AE4"/>
    <w:rsid w:val="00150702"/>
    <w:rsid w:val="0017503A"/>
    <w:rsid w:val="00183953"/>
    <w:rsid w:val="00185A46"/>
    <w:rsid w:val="00191198"/>
    <w:rsid w:val="001950C8"/>
    <w:rsid w:val="001A2EE6"/>
    <w:rsid w:val="001B3643"/>
    <w:rsid w:val="001C3D84"/>
    <w:rsid w:val="001C6104"/>
    <w:rsid w:val="001C799E"/>
    <w:rsid w:val="001F5F92"/>
    <w:rsid w:val="0020621B"/>
    <w:rsid w:val="00217A70"/>
    <w:rsid w:val="00224B75"/>
    <w:rsid w:val="0023765E"/>
    <w:rsid w:val="00266C42"/>
    <w:rsid w:val="00295CA9"/>
    <w:rsid w:val="002A41AA"/>
    <w:rsid w:val="002B506A"/>
    <w:rsid w:val="002B5AF9"/>
    <w:rsid w:val="002D0CCB"/>
    <w:rsid w:val="002E0AB6"/>
    <w:rsid w:val="002E7874"/>
    <w:rsid w:val="002F1461"/>
    <w:rsid w:val="003130E3"/>
    <w:rsid w:val="003149A1"/>
    <w:rsid w:val="003163C6"/>
    <w:rsid w:val="00336A8C"/>
    <w:rsid w:val="00344258"/>
    <w:rsid w:val="00346864"/>
    <w:rsid w:val="00350E39"/>
    <w:rsid w:val="0035169A"/>
    <w:rsid w:val="003560F2"/>
    <w:rsid w:val="00363FD1"/>
    <w:rsid w:val="00397566"/>
    <w:rsid w:val="003B7F1F"/>
    <w:rsid w:val="003C54B1"/>
    <w:rsid w:val="003E12FE"/>
    <w:rsid w:val="0040066E"/>
    <w:rsid w:val="004241A4"/>
    <w:rsid w:val="004525FF"/>
    <w:rsid w:val="004807AF"/>
    <w:rsid w:val="004A54C8"/>
    <w:rsid w:val="004C5D7E"/>
    <w:rsid w:val="004D45CD"/>
    <w:rsid w:val="004D5185"/>
    <w:rsid w:val="004E4935"/>
    <w:rsid w:val="004F4D25"/>
    <w:rsid w:val="005017FA"/>
    <w:rsid w:val="005046A5"/>
    <w:rsid w:val="00504A67"/>
    <w:rsid w:val="00511D9A"/>
    <w:rsid w:val="00515617"/>
    <w:rsid w:val="00561D94"/>
    <w:rsid w:val="00562FDE"/>
    <w:rsid w:val="00564033"/>
    <w:rsid w:val="00570F4F"/>
    <w:rsid w:val="005857BB"/>
    <w:rsid w:val="0059596F"/>
    <w:rsid w:val="00597A23"/>
    <w:rsid w:val="005A0664"/>
    <w:rsid w:val="005A52A2"/>
    <w:rsid w:val="005B5AEE"/>
    <w:rsid w:val="005B6373"/>
    <w:rsid w:val="005C6BD7"/>
    <w:rsid w:val="005E76A4"/>
    <w:rsid w:val="005F133C"/>
    <w:rsid w:val="005F5429"/>
    <w:rsid w:val="005F60BA"/>
    <w:rsid w:val="006124BF"/>
    <w:rsid w:val="00616A6E"/>
    <w:rsid w:val="006177BF"/>
    <w:rsid w:val="00653C38"/>
    <w:rsid w:val="006868FA"/>
    <w:rsid w:val="006919D5"/>
    <w:rsid w:val="006A2495"/>
    <w:rsid w:val="006B3371"/>
    <w:rsid w:val="006B52AE"/>
    <w:rsid w:val="0070494E"/>
    <w:rsid w:val="00705C02"/>
    <w:rsid w:val="00710BA6"/>
    <w:rsid w:val="00711DF8"/>
    <w:rsid w:val="00716E1A"/>
    <w:rsid w:val="007447BE"/>
    <w:rsid w:val="007A33C6"/>
    <w:rsid w:val="007B151B"/>
    <w:rsid w:val="007B2E53"/>
    <w:rsid w:val="007C742C"/>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0A6F"/>
    <w:rsid w:val="008E48FB"/>
    <w:rsid w:val="00904CB6"/>
    <w:rsid w:val="0092483A"/>
    <w:rsid w:val="00942049"/>
    <w:rsid w:val="0096683E"/>
    <w:rsid w:val="009A3173"/>
    <w:rsid w:val="009E25EF"/>
    <w:rsid w:val="009E4DA8"/>
    <w:rsid w:val="009F4449"/>
    <w:rsid w:val="00A0436A"/>
    <w:rsid w:val="00A12B5B"/>
    <w:rsid w:val="00A13DBA"/>
    <w:rsid w:val="00A2496D"/>
    <w:rsid w:val="00A2757B"/>
    <w:rsid w:val="00A45630"/>
    <w:rsid w:val="00A50ABB"/>
    <w:rsid w:val="00A670E3"/>
    <w:rsid w:val="00AA3C06"/>
    <w:rsid w:val="00AB4958"/>
    <w:rsid w:val="00AE0C53"/>
    <w:rsid w:val="00AF6C07"/>
    <w:rsid w:val="00B01480"/>
    <w:rsid w:val="00B0695A"/>
    <w:rsid w:val="00B071F2"/>
    <w:rsid w:val="00B138FE"/>
    <w:rsid w:val="00B144C2"/>
    <w:rsid w:val="00B20663"/>
    <w:rsid w:val="00B21F60"/>
    <w:rsid w:val="00B232C8"/>
    <w:rsid w:val="00B251C8"/>
    <w:rsid w:val="00B32896"/>
    <w:rsid w:val="00B36B62"/>
    <w:rsid w:val="00B431E1"/>
    <w:rsid w:val="00B75158"/>
    <w:rsid w:val="00B77F48"/>
    <w:rsid w:val="00BA699A"/>
    <w:rsid w:val="00BB23C2"/>
    <w:rsid w:val="00BB4A41"/>
    <w:rsid w:val="00BB6AAE"/>
    <w:rsid w:val="00BB7855"/>
    <w:rsid w:val="00BC5404"/>
    <w:rsid w:val="00C05700"/>
    <w:rsid w:val="00C23F8C"/>
    <w:rsid w:val="00C24CDC"/>
    <w:rsid w:val="00C26C78"/>
    <w:rsid w:val="00C42873"/>
    <w:rsid w:val="00C5135E"/>
    <w:rsid w:val="00C67EBC"/>
    <w:rsid w:val="00C7670E"/>
    <w:rsid w:val="00C872BB"/>
    <w:rsid w:val="00C94FBE"/>
    <w:rsid w:val="00C97238"/>
    <w:rsid w:val="00CA6638"/>
    <w:rsid w:val="00CB27CB"/>
    <w:rsid w:val="00CB2CC9"/>
    <w:rsid w:val="00CD323E"/>
    <w:rsid w:val="00CE0252"/>
    <w:rsid w:val="00CE0C6E"/>
    <w:rsid w:val="00CE7C8F"/>
    <w:rsid w:val="00CE7F5B"/>
    <w:rsid w:val="00D01B23"/>
    <w:rsid w:val="00D031B0"/>
    <w:rsid w:val="00D06E99"/>
    <w:rsid w:val="00D15FB2"/>
    <w:rsid w:val="00D255E1"/>
    <w:rsid w:val="00D649B2"/>
    <w:rsid w:val="00D74424"/>
    <w:rsid w:val="00D80E83"/>
    <w:rsid w:val="00D81507"/>
    <w:rsid w:val="00D92823"/>
    <w:rsid w:val="00DA284A"/>
    <w:rsid w:val="00DD0159"/>
    <w:rsid w:val="00DD5A70"/>
    <w:rsid w:val="00E01FEC"/>
    <w:rsid w:val="00E037C9"/>
    <w:rsid w:val="00E34178"/>
    <w:rsid w:val="00E36A01"/>
    <w:rsid w:val="00E41820"/>
    <w:rsid w:val="00E41E7A"/>
    <w:rsid w:val="00E438FE"/>
    <w:rsid w:val="00E5392A"/>
    <w:rsid w:val="00E54CA4"/>
    <w:rsid w:val="00E67DB5"/>
    <w:rsid w:val="00E7708C"/>
    <w:rsid w:val="00E8096E"/>
    <w:rsid w:val="00E84E25"/>
    <w:rsid w:val="00E92F14"/>
    <w:rsid w:val="00E93312"/>
    <w:rsid w:val="00EA7D8C"/>
    <w:rsid w:val="00EE0084"/>
    <w:rsid w:val="00F045A2"/>
    <w:rsid w:val="00F163F8"/>
    <w:rsid w:val="00F2658A"/>
    <w:rsid w:val="00F31E7F"/>
    <w:rsid w:val="00F36808"/>
    <w:rsid w:val="00F438B1"/>
    <w:rsid w:val="00F54DA6"/>
    <w:rsid w:val="00F6748E"/>
    <w:rsid w:val="00F771E5"/>
    <w:rsid w:val="00F813E9"/>
    <w:rsid w:val="00F815F5"/>
    <w:rsid w:val="00F926BE"/>
    <w:rsid w:val="00FC4195"/>
    <w:rsid w:val="00FD679B"/>
    <w:rsid w:val="00FE38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3496D151"/>
  <w15:chartTrackingRefBased/>
  <w15:docId w15:val="{DA0480C3-56A1-40D6-8CD9-6862EC57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sz w:val="24"/>
      <w:szCs w:val="24"/>
      <w:lang w:eastAsia="es-ES"/>
    </w:rPr>
  </w:style>
  <w:style w:type="paragraph" w:customStyle="1" w:styleId="MTemaNormal">
    <w:name w:val="MTemaNormal"/>
    <w:basedOn w:val="MNormal"/>
    <w:rsid w:val="00716E1A"/>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Especificacion%20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0DDF17-2833-4921-9BB5-6AF7E838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2</TotalTime>
  <Pages>11</Pages>
  <Words>2140</Words>
  <Characters>11774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Nombre del Grupo de Desarrollo o Asignatura</Company>
  <LinksUpToDate>false</LinksUpToDate>
  <CharactersWithSpaces>13887</CharactersWithSpaces>
  <SharedDoc>false</SharedDoc>
  <HLinks>
    <vt:vector size="216" baseType="variant">
      <vt:variant>
        <vt:i4>1703984</vt:i4>
      </vt:variant>
      <vt:variant>
        <vt:i4>212</vt:i4>
      </vt:variant>
      <vt:variant>
        <vt:i4>0</vt:i4>
      </vt:variant>
      <vt:variant>
        <vt:i4>5</vt:i4>
      </vt:variant>
      <vt:variant>
        <vt:lpwstr/>
      </vt:variant>
      <vt:variant>
        <vt:lpwstr>_Toc257629775</vt:lpwstr>
      </vt:variant>
      <vt:variant>
        <vt:i4>1703984</vt:i4>
      </vt:variant>
      <vt:variant>
        <vt:i4>206</vt:i4>
      </vt:variant>
      <vt:variant>
        <vt:i4>0</vt:i4>
      </vt:variant>
      <vt:variant>
        <vt:i4>5</vt:i4>
      </vt:variant>
      <vt:variant>
        <vt:lpwstr/>
      </vt:variant>
      <vt:variant>
        <vt:lpwstr>_Toc257629774</vt:lpwstr>
      </vt:variant>
      <vt:variant>
        <vt:i4>1703984</vt:i4>
      </vt:variant>
      <vt:variant>
        <vt:i4>200</vt:i4>
      </vt:variant>
      <vt:variant>
        <vt:i4>0</vt:i4>
      </vt:variant>
      <vt:variant>
        <vt:i4>5</vt:i4>
      </vt:variant>
      <vt:variant>
        <vt:lpwstr/>
      </vt:variant>
      <vt:variant>
        <vt:lpwstr>_Toc257629773</vt:lpwstr>
      </vt:variant>
      <vt:variant>
        <vt:i4>1703984</vt:i4>
      </vt:variant>
      <vt:variant>
        <vt:i4>194</vt:i4>
      </vt:variant>
      <vt:variant>
        <vt:i4>0</vt:i4>
      </vt:variant>
      <vt:variant>
        <vt:i4>5</vt:i4>
      </vt:variant>
      <vt:variant>
        <vt:lpwstr/>
      </vt:variant>
      <vt:variant>
        <vt:lpwstr>_Toc257629772</vt:lpwstr>
      </vt:variant>
      <vt:variant>
        <vt:i4>1703984</vt:i4>
      </vt:variant>
      <vt:variant>
        <vt:i4>188</vt:i4>
      </vt:variant>
      <vt:variant>
        <vt:i4>0</vt:i4>
      </vt:variant>
      <vt:variant>
        <vt:i4>5</vt:i4>
      </vt:variant>
      <vt:variant>
        <vt:lpwstr/>
      </vt:variant>
      <vt:variant>
        <vt:lpwstr>_Toc257629771</vt:lpwstr>
      </vt:variant>
      <vt:variant>
        <vt:i4>1703984</vt:i4>
      </vt:variant>
      <vt:variant>
        <vt:i4>182</vt:i4>
      </vt:variant>
      <vt:variant>
        <vt:i4>0</vt:i4>
      </vt:variant>
      <vt:variant>
        <vt:i4>5</vt:i4>
      </vt:variant>
      <vt:variant>
        <vt:lpwstr/>
      </vt:variant>
      <vt:variant>
        <vt:lpwstr>_Toc257629770</vt:lpwstr>
      </vt:variant>
      <vt:variant>
        <vt:i4>1769520</vt:i4>
      </vt:variant>
      <vt:variant>
        <vt:i4>176</vt:i4>
      </vt:variant>
      <vt:variant>
        <vt:i4>0</vt:i4>
      </vt:variant>
      <vt:variant>
        <vt:i4>5</vt:i4>
      </vt:variant>
      <vt:variant>
        <vt:lpwstr/>
      </vt:variant>
      <vt:variant>
        <vt:lpwstr>_Toc257629769</vt:lpwstr>
      </vt:variant>
      <vt:variant>
        <vt:i4>1769520</vt:i4>
      </vt:variant>
      <vt:variant>
        <vt:i4>170</vt:i4>
      </vt:variant>
      <vt:variant>
        <vt:i4>0</vt:i4>
      </vt:variant>
      <vt:variant>
        <vt:i4>5</vt:i4>
      </vt:variant>
      <vt:variant>
        <vt:lpwstr/>
      </vt:variant>
      <vt:variant>
        <vt:lpwstr>_Toc257629768</vt:lpwstr>
      </vt:variant>
      <vt:variant>
        <vt:i4>1769520</vt:i4>
      </vt:variant>
      <vt:variant>
        <vt:i4>164</vt:i4>
      </vt:variant>
      <vt:variant>
        <vt:i4>0</vt:i4>
      </vt:variant>
      <vt:variant>
        <vt:i4>5</vt:i4>
      </vt:variant>
      <vt:variant>
        <vt:lpwstr/>
      </vt:variant>
      <vt:variant>
        <vt:lpwstr>_Toc257629767</vt:lpwstr>
      </vt:variant>
      <vt:variant>
        <vt:i4>1769520</vt:i4>
      </vt:variant>
      <vt:variant>
        <vt:i4>158</vt:i4>
      </vt:variant>
      <vt:variant>
        <vt:i4>0</vt:i4>
      </vt:variant>
      <vt:variant>
        <vt:i4>5</vt:i4>
      </vt:variant>
      <vt:variant>
        <vt:lpwstr/>
      </vt:variant>
      <vt:variant>
        <vt:lpwstr>_Toc257629766</vt:lpwstr>
      </vt:variant>
      <vt:variant>
        <vt:i4>1769520</vt:i4>
      </vt:variant>
      <vt:variant>
        <vt:i4>152</vt:i4>
      </vt:variant>
      <vt:variant>
        <vt:i4>0</vt:i4>
      </vt:variant>
      <vt:variant>
        <vt:i4>5</vt:i4>
      </vt:variant>
      <vt:variant>
        <vt:lpwstr/>
      </vt:variant>
      <vt:variant>
        <vt:lpwstr>_Toc257629765</vt:lpwstr>
      </vt:variant>
      <vt:variant>
        <vt:i4>1769520</vt:i4>
      </vt:variant>
      <vt:variant>
        <vt:i4>146</vt:i4>
      </vt:variant>
      <vt:variant>
        <vt:i4>0</vt:i4>
      </vt:variant>
      <vt:variant>
        <vt:i4>5</vt:i4>
      </vt:variant>
      <vt:variant>
        <vt:lpwstr/>
      </vt:variant>
      <vt:variant>
        <vt:lpwstr>_Toc257629764</vt:lpwstr>
      </vt:variant>
      <vt:variant>
        <vt:i4>1769520</vt:i4>
      </vt:variant>
      <vt:variant>
        <vt:i4>140</vt:i4>
      </vt:variant>
      <vt:variant>
        <vt:i4>0</vt:i4>
      </vt:variant>
      <vt:variant>
        <vt:i4>5</vt:i4>
      </vt:variant>
      <vt:variant>
        <vt:lpwstr/>
      </vt:variant>
      <vt:variant>
        <vt:lpwstr>_Toc257629763</vt:lpwstr>
      </vt:variant>
      <vt:variant>
        <vt:i4>1769520</vt:i4>
      </vt:variant>
      <vt:variant>
        <vt:i4>134</vt:i4>
      </vt:variant>
      <vt:variant>
        <vt:i4>0</vt:i4>
      </vt:variant>
      <vt:variant>
        <vt:i4>5</vt:i4>
      </vt:variant>
      <vt:variant>
        <vt:lpwstr/>
      </vt:variant>
      <vt:variant>
        <vt:lpwstr>_Toc257629762</vt:lpwstr>
      </vt:variant>
      <vt:variant>
        <vt:i4>1769520</vt:i4>
      </vt:variant>
      <vt:variant>
        <vt:i4>128</vt:i4>
      </vt:variant>
      <vt:variant>
        <vt:i4>0</vt:i4>
      </vt:variant>
      <vt:variant>
        <vt:i4>5</vt:i4>
      </vt:variant>
      <vt:variant>
        <vt:lpwstr/>
      </vt:variant>
      <vt:variant>
        <vt:lpwstr>_Toc257629761</vt:lpwstr>
      </vt:variant>
      <vt:variant>
        <vt:i4>1769520</vt:i4>
      </vt:variant>
      <vt:variant>
        <vt:i4>122</vt:i4>
      </vt:variant>
      <vt:variant>
        <vt:i4>0</vt:i4>
      </vt:variant>
      <vt:variant>
        <vt:i4>5</vt:i4>
      </vt:variant>
      <vt:variant>
        <vt:lpwstr/>
      </vt:variant>
      <vt:variant>
        <vt:lpwstr>_Toc257629760</vt:lpwstr>
      </vt:variant>
      <vt:variant>
        <vt:i4>1572912</vt:i4>
      </vt:variant>
      <vt:variant>
        <vt:i4>116</vt:i4>
      </vt:variant>
      <vt:variant>
        <vt:i4>0</vt:i4>
      </vt:variant>
      <vt:variant>
        <vt:i4>5</vt:i4>
      </vt:variant>
      <vt:variant>
        <vt:lpwstr/>
      </vt:variant>
      <vt:variant>
        <vt:lpwstr>_Toc257629759</vt:lpwstr>
      </vt:variant>
      <vt:variant>
        <vt:i4>1572912</vt:i4>
      </vt:variant>
      <vt:variant>
        <vt:i4>110</vt:i4>
      </vt:variant>
      <vt:variant>
        <vt:i4>0</vt:i4>
      </vt:variant>
      <vt:variant>
        <vt:i4>5</vt:i4>
      </vt:variant>
      <vt:variant>
        <vt:lpwstr/>
      </vt:variant>
      <vt:variant>
        <vt:lpwstr>_Toc257629758</vt:lpwstr>
      </vt:variant>
      <vt:variant>
        <vt:i4>1572912</vt:i4>
      </vt:variant>
      <vt:variant>
        <vt:i4>104</vt:i4>
      </vt:variant>
      <vt:variant>
        <vt:i4>0</vt:i4>
      </vt:variant>
      <vt:variant>
        <vt:i4>5</vt:i4>
      </vt:variant>
      <vt:variant>
        <vt:lpwstr/>
      </vt:variant>
      <vt:variant>
        <vt:lpwstr>_Toc257629757</vt:lpwstr>
      </vt:variant>
      <vt:variant>
        <vt:i4>1572912</vt:i4>
      </vt:variant>
      <vt:variant>
        <vt:i4>98</vt:i4>
      </vt:variant>
      <vt:variant>
        <vt:i4>0</vt:i4>
      </vt:variant>
      <vt:variant>
        <vt:i4>5</vt:i4>
      </vt:variant>
      <vt:variant>
        <vt:lpwstr/>
      </vt:variant>
      <vt:variant>
        <vt:lpwstr>_Toc257629756</vt:lpwstr>
      </vt:variant>
      <vt:variant>
        <vt:i4>1572912</vt:i4>
      </vt:variant>
      <vt:variant>
        <vt:i4>92</vt:i4>
      </vt:variant>
      <vt:variant>
        <vt:i4>0</vt:i4>
      </vt:variant>
      <vt:variant>
        <vt:i4>5</vt:i4>
      </vt:variant>
      <vt:variant>
        <vt:lpwstr/>
      </vt:variant>
      <vt:variant>
        <vt:lpwstr>_Toc257629755</vt:lpwstr>
      </vt:variant>
      <vt:variant>
        <vt:i4>1572912</vt:i4>
      </vt:variant>
      <vt:variant>
        <vt:i4>86</vt:i4>
      </vt:variant>
      <vt:variant>
        <vt:i4>0</vt:i4>
      </vt:variant>
      <vt:variant>
        <vt:i4>5</vt:i4>
      </vt:variant>
      <vt:variant>
        <vt:lpwstr/>
      </vt:variant>
      <vt:variant>
        <vt:lpwstr>_Toc257629754</vt:lpwstr>
      </vt:variant>
      <vt:variant>
        <vt:i4>1572912</vt:i4>
      </vt:variant>
      <vt:variant>
        <vt:i4>80</vt:i4>
      </vt:variant>
      <vt:variant>
        <vt:i4>0</vt:i4>
      </vt:variant>
      <vt:variant>
        <vt:i4>5</vt:i4>
      </vt:variant>
      <vt:variant>
        <vt:lpwstr/>
      </vt:variant>
      <vt:variant>
        <vt:lpwstr>_Toc257629753</vt:lpwstr>
      </vt:variant>
      <vt:variant>
        <vt:i4>1572912</vt:i4>
      </vt:variant>
      <vt:variant>
        <vt:i4>74</vt:i4>
      </vt:variant>
      <vt:variant>
        <vt:i4>0</vt:i4>
      </vt:variant>
      <vt:variant>
        <vt:i4>5</vt:i4>
      </vt:variant>
      <vt:variant>
        <vt:lpwstr/>
      </vt:variant>
      <vt:variant>
        <vt:lpwstr>_Toc257629752</vt:lpwstr>
      </vt:variant>
      <vt:variant>
        <vt:i4>1572912</vt:i4>
      </vt:variant>
      <vt:variant>
        <vt:i4>68</vt:i4>
      </vt:variant>
      <vt:variant>
        <vt:i4>0</vt:i4>
      </vt:variant>
      <vt:variant>
        <vt:i4>5</vt:i4>
      </vt:variant>
      <vt:variant>
        <vt:lpwstr/>
      </vt:variant>
      <vt:variant>
        <vt:lpwstr>_Toc257629751</vt:lpwstr>
      </vt:variant>
      <vt:variant>
        <vt:i4>1572912</vt:i4>
      </vt:variant>
      <vt:variant>
        <vt:i4>62</vt:i4>
      </vt:variant>
      <vt:variant>
        <vt:i4>0</vt:i4>
      </vt:variant>
      <vt:variant>
        <vt:i4>5</vt:i4>
      </vt:variant>
      <vt:variant>
        <vt:lpwstr/>
      </vt:variant>
      <vt:variant>
        <vt:lpwstr>_Toc257629750</vt:lpwstr>
      </vt:variant>
      <vt:variant>
        <vt:i4>1638448</vt:i4>
      </vt:variant>
      <vt:variant>
        <vt:i4>56</vt:i4>
      </vt:variant>
      <vt:variant>
        <vt:i4>0</vt:i4>
      </vt:variant>
      <vt:variant>
        <vt:i4>5</vt:i4>
      </vt:variant>
      <vt:variant>
        <vt:lpwstr/>
      </vt:variant>
      <vt:variant>
        <vt:lpwstr>_Toc257629749</vt:lpwstr>
      </vt:variant>
      <vt:variant>
        <vt:i4>1638448</vt:i4>
      </vt:variant>
      <vt:variant>
        <vt:i4>50</vt:i4>
      </vt:variant>
      <vt:variant>
        <vt:i4>0</vt:i4>
      </vt:variant>
      <vt:variant>
        <vt:i4>5</vt:i4>
      </vt:variant>
      <vt:variant>
        <vt:lpwstr/>
      </vt:variant>
      <vt:variant>
        <vt:lpwstr>_Toc257629748</vt:lpwstr>
      </vt:variant>
      <vt:variant>
        <vt:i4>1638448</vt:i4>
      </vt:variant>
      <vt:variant>
        <vt:i4>44</vt:i4>
      </vt:variant>
      <vt:variant>
        <vt:i4>0</vt:i4>
      </vt:variant>
      <vt:variant>
        <vt:i4>5</vt:i4>
      </vt:variant>
      <vt:variant>
        <vt:lpwstr/>
      </vt:variant>
      <vt:variant>
        <vt:lpwstr>_Toc257629747</vt:lpwstr>
      </vt:variant>
      <vt:variant>
        <vt:i4>1638448</vt:i4>
      </vt:variant>
      <vt:variant>
        <vt:i4>38</vt:i4>
      </vt:variant>
      <vt:variant>
        <vt:i4>0</vt:i4>
      </vt:variant>
      <vt:variant>
        <vt:i4>5</vt:i4>
      </vt:variant>
      <vt:variant>
        <vt:lpwstr/>
      </vt:variant>
      <vt:variant>
        <vt:lpwstr>_Toc257629746</vt:lpwstr>
      </vt:variant>
      <vt:variant>
        <vt:i4>1638448</vt:i4>
      </vt:variant>
      <vt:variant>
        <vt:i4>32</vt:i4>
      </vt:variant>
      <vt:variant>
        <vt:i4>0</vt:i4>
      </vt:variant>
      <vt:variant>
        <vt:i4>5</vt:i4>
      </vt:variant>
      <vt:variant>
        <vt:lpwstr/>
      </vt:variant>
      <vt:variant>
        <vt:lpwstr>_Toc257629745</vt:lpwstr>
      </vt:variant>
      <vt:variant>
        <vt:i4>1638448</vt:i4>
      </vt:variant>
      <vt:variant>
        <vt:i4>26</vt:i4>
      </vt:variant>
      <vt:variant>
        <vt:i4>0</vt:i4>
      </vt:variant>
      <vt:variant>
        <vt:i4>5</vt:i4>
      </vt:variant>
      <vt:variant>
        <vt:lpwstr/>
      </vt:variant>
      <vt:variant>
        <vt:lpwstr>_Toc257629744</vt:lpwstr>
      </vt:variant>
      <vt:variant>
        <vt:i4>1638448</vt:i4>
      </vt:variant>
      <vt:variant>
        <vt:i4>20</vt:i4>
      </vt:variant>
      <vt:variant>
        <vt:i4>0</vt:i4>
      </vt:variant>
      <vt:variant>
        <vt:i4>5</vt:i4>
      </vt:variant>
      <vt:variant>
        <vt:lpwstr/>
      </vt:variant>
      <vt:variant>
        <vt:lpwstr>_Toc257629743</vt:lpwstr>
      </vt:variant>
      <vt:variant>
        <vt:i4>1638448</vt:i4>
      </vt:variant>
      <vt:variant>
        <vt:i4>14</vt:i4>
      </vt:variant>
      <vt:variant>
        <vt:i4>0</vt:i4>
      </vt:variant>
      <vt:variant>
        <vt:i4>5</vt:i4>
      </vt:variant>
      <vt:variant>
        <vt:lpwstr/>
      </vt:variant>
      <vt:variant>
        <vt:lpwstr>_Toc257629742</vt:lpwstr>
      </vt:variant>
      <vt:variant>
        <vt:i4>1638448</vt:i4>
      </vt:variant>
      <vt:variant>
        <vt:i4>8</vt:i4>
      </vt:variant>
      <vt:variant>
        <vt:i4>0</vt:i4>
      </vt:variant>
      <vt:variant>
        <vt:i4>5</vt:i4>
      </vt:variant>
      <vt:variant>
        <vt:lpwstr/>
      </vt:variant>
      <vt:variant>
        <vt:lpwstr>_Toc257629741</vt:lpwstr>
      </vt:variant>
      <vt:variant>
        <vt:i4>1638448</vt:i4>
      </vt:variant>
      <vt:variant>
        <vt:i4>2</vt:i4>
      </vt:variant>
      <vt:variant>
        <vt:i4>0</vt:i4>
      </vt:variant>
      <vt:variant>
        <vt:i4>5</vt:i4>
      </vt:variant>
      <vt:variant>
        <vt:lpwstr/>
      </vt:variant>
      <vt:variant>
        <vt:lpwstr>_Toc257629740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&lt;Nombre del Proyecto&gt;</dc:subject>
  <dc:creator>Hugo Frey</dc:creator>
  <cp:keywords/>
  <dc:description/>
  <cp:lastModifiedBy>Hugo Frey</cp:lastModifiedBy>
  <cp:revision>1</cp:revision>
  <dcterms:created xsi:type="dcterms:W3CDTF">2024-09-15T23:14:00Z</dcterms:created>
  <dcterms:modified xsi:type="dcterms:W3CDTF">2024-09-15T23:16:00Z</dcterms:modified>
</cp:coreProperties>
</file>