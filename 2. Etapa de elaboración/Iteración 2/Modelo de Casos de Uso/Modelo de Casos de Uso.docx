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3F4D8D97" w14:textId="77777777" w:rsidR="00E7659F" w:rsidRDefault="00E7659F" w:rsidP="00E7659F">
          <w:pPr>
            <w:pStyle w:val="Sinespaciado"/>
            <w:spacing w:after="240"/>
            <w:rPr>
              <w:rFonts w:ascii="Cambria" w:hAnsi="Cambria"/>
              <w:sz w:val="72"/>
              <w:szCs w:val="72"/>
            </w:rPr>
          </w:pPr>
          <w:r>
            <w:rPr>
              <w:rFonts w:ascii="Cambria" w:hAnsi="Cambria"/>
              <w:sz w:val="56"/>
              <w:szCs w:val="72"/>
              <w:lang w:val="es-AR"/>
            </w:rPr>
            <w:t>Fase de elaboración, Iteración 2</w:t>
          </w:r>
        </w:p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Vesta </w:t>
          </w:r>
          <w:proofErr w:type="spellStart"/>
          <w:r w:rsidRPr="00984A4E">
            <w:rPr>
              <w:rFonts w:ascii="Cambria" w:hAnsi="Cambria"/>
              <w:sz w:val="36"/>
              <w:szCs w:val="36"/>
              <w:lang w:val="es-AR"/>
            </w:rPr>
            <w:t>Risk</w:t>
          </w:r>
          <w:proofErr w:type="spellEnd"/>
          <w:r w:rsidRPr="00984A4E">
            <w:rPr>
              <w:rFonts w:ascii="Cambria" w:hAnsi="Cambria"/>
              <w:sz w:val="36"/>
              <w:szCs w:val="36"/>
              <w:lang w:val="es-AR"/>
            </w:rPr>
            <w:t xml:space="preserve">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>Agustín Collareda, Cintia Hernandez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0F4F97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AC27C2" w14:textId="77777777" w:rsidR="00912F1A" w:rsidRPr="00E7659F" w:rsidRDefault="00912F1A" w:rsidP="00912F1A">
                                <w:pPr>
                                  <w:pStyle w:val="PSI-Comentario"/>
                                  <w:rPr>
                                    <w:color w:val="auto"/>
                                  </w:rPr>
                                </w:pPr>
                                <w:r w:rsidRPr="00E7659F">
                                  <w:rPr>
                                    <w:color w:val="auto"/>
                                  </w:rPr>
                                  <w:t>El modelo de casos de uso describe la funcionalidad propuesta del nuevo sistema.</w:t>
                                </w:r>
                              </w:p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2CAC27C2" w14:textId="77777777" w:rsidR="00912F1A" w:rsidRPr="00E7659F" w:rsidRDefault="00912F1A" w:rsidP="00912F1A">
                          <w:pPr>
                            <w:pStyle w:val="PSI-Comentario"/>
                            <w:rPr>
                              <w:color w:val="auto"/>
                            </w:rPr>
                          </w:pPr>
                          <w:r w:rsidRPr="00E7659F">
                            <w:rPr>
                              <w:color w:val="auto"/>
                            </w:rPr>
                            <w:t>El modelo de casos de uso describe la funcionalidad propuesta del nuevo sistema.</w:t>
                          </w:r>
                        </w:p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E7659F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18421B07" w14:textId="52F7E5B8" w:rsidR="001C1A78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008410" w:history="1">
            <w:r w:rsidR="001C1A78" w:rsidRPr="001240F9">
              <w:rPr>
                <w:rStyle w:val="Hipervnculo"/>
                <w:noProof/>
              </w:rPr>
              <w:t>Requerimientos</w:t>
            </w:r>
            <w:r w:rsidR="001C1A78">
              <w:rPr>
                <w:noProof/>
                <w:webHidden/>
              </w:rPr>
              <w:tab/>
            </w:r>
            <w:r w:rsidR="001C1A78">
              <w:rPr>
                <w:noProof/>
                <w:webHidden/>
              </w:rPr>
              <w:fldChar w:fldCharType="begin"/>
            </w:r>
            <w:r w:rsidR="001C1A78">
              <w:rPr>
                <w:noProof/>
                <w:webHidden/>
              </w:rPr>
              <w:instrText xml:space="preserve"> PAGEREF _Toc178008410 \h </w:instrText>
            </w:r>
            <w:r w:rsidR="001C1A78">
              <w:rPr>
                <w:noProof/>
                <w:webHidden/>
              </w:rPr>
            </w:r>
            <w:r w:rsidR="001C1A78">
              <w:rPr>
                <w:noProof/>
                <w:webHidden/>
              </w:rPr>
              <w:fldChar w:fldCharType="separate"/>
            </w:r>
            <w:r w:rsidR="001C1A78">
              <w:rPr>
                <w:noProof/>
                <w:webHidden/>
              </w:rPr>
              <w:t>5</w:t>
            </w:r>
            <w:r w:rsidR="001C1A78">
              <w:rPr>
                <w:noProof/>
                <w:webHidden/>
              </w:rPr>
              <w:fldChar w:fldCharType="end"/>
            </w:r>
          </w:hyperlink>
        </w:p>
        <w:p w14:paraId="3B1396E3" w14:textId="65A660E2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1" w:history="1">
            <w:r w:rsidRPr="001240F9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56E8" w14:textId="41328E1E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2" w:history="1">
            <w:r w:rsidRPr="001240F9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F752" w14:textId="55446B37" w:rsidR="001C1A78" w:rsidRDefault="001C1A78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3" w:history="1">
            <w:r w:rsidRPr="001240F9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6D423" w14:textId="34FE1743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4" w:history="1">
            <w:r w:rsidRPr="001240F9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52A44" w14:textId="1814C471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5" w:history="1">
            <w:r w:rsidRPr="001240F9">
              <w:rPr>
                <w:rStyle w:val="Hipervnculo"/>
                <w:noProof/>
              </w:rPr>
              <w:t>Líder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4D97" w14:textId="36305B16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6" w:history="1">
            <w:r w:rsidRPr="001240F9">
              <w:rPr>
                <w:rStyle w:val="Hipervnculo"/>
                <w:noProof/>
              </w:rPr>
              <w:t>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4805C" w14:textId="5CD2743C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7" w:history="1">
            <w:r w:rsidRPr="001240F9">
              <w:rPr>
                <w:rStyle w:val="Hipervnculo"/>
                <w:noProof/>
              </w:rPr>
              <w:t>UARGflow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0F7A" w14:textId="02E212C4" w:rsidR="001C1A78" w:rsidRDefault="001C1A78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8" w:history="1">
            <w:r w:rsidRPr="001240F9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7B527" w14:textId="1D5D76E1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19" w:history="1">
            <w:r w:rsidRPr="001240F9">
              <w:rPr>
                <w:rStyle w:val="Hipervnculo"/>
                <w:noProof/>
              </w:rPr>
              <w:t>Caso de Uso 1: Autentificarse.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D8058" w14:textId="24CB6C22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0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18E74" w14:textId="135EDB7F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1" w:history="1">
            <w:r w:rsidRPr="001240F9">
              <w:rPr>
                <w:rStyle w:val="Hipervnculo"/>
                <w:noProof/>
              </w:rPr>
              <w:t>Caso de Uso 2: Administrar acceso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D3D9" w14:textId="18E097E4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2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38A0" w14:textId="3AB3B3E4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3" w:history="1">
            <w:r w:rsidRPr="001240F9">
              <w:rPr>
                <w:rStyle w:val="Hipervnculo"/>
                <w:noProof/>
              </w:rPr>
              <w:t>Caso de Uso 3: Administrar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7114A" w14:textId="60EC8EC1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4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2272" w14:textId="7F60569E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5" w:history="1">
            <w:r w:rsidRPr="001240F9">
              <w:rPr>
                <w:rStyle w:val="Hipervnculo"/>
                <w:noProof/>
              </w:rPr>
              <w:t>Caso de Uso 4: Añadir riesgo a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2BBC" w14:textId="776974B3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6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F873E" w14:textId="5E01DEE8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7" w:history="1">
            <w:r w:rsidRPr="001240F9">
              <w:rPr>
                <w:rStyle w:val="Hipervnculo"/>
                <w:noProof/>
              </w:rPr>
              <w:t>Caso de Uso 5: Modificar lista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414FD" w14:textId="7BAD7C69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8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601FC" w14:textId="5297EBA6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29" w:history="1">
            <w:r w:rsidRPr="001240F9">
              <w:rPr>
                <w:rStyle w:val="Hipervnculo"/>
                <w:noProof/>
              </w:rPr>
              <w:t>Caso de Uso 6: Administrar categorías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6CC60" w14:textId="7B8B561C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0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B890B" w14:textId="0CEB2E22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1" w:history="1">
            <w:r w:rsidRPr="001240F9">
              <w:rPr>
                <w:rStyle w:val="Hipervnculo"/>
                <w:noProof/>
              </w:rPr>
              <w:t>Caso de Uso 7: Realizar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42BD" w14:textId="0124D8BE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2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E1B09" w14:textId="154C95F8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3" w:history="1">
            <w:r w:rsidRPr="001240F9">
              <w:rPr>
                <w:rStyle w:val="Hipervnculo"/>
                <w:noProof/>
              </w:rPr>
              <w:t>Caso de Uso 8: Añadir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001F5" w14:textId="02BC00C1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4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FE1B" w14:textId="6C12AD8F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5" w:history="1">
            <w:r w:rsidRPr="001240F9">
              <w:rPr>
                <w:rStyle w:val="Hipervnculo"/>
                <w:noProof/>
              </w:rPr>
              <w:t>Caso de Uso 9: Modificar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C0D14" w14:textId="52680C8D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6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85BD" w14:textId="733415B4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7" w:history="1">
            <w:r w:rsidRPr="001240F9">
              <w:rPr>
                <w:rStyle w:val="Hipervnculo"/>
                <w:noProof/>
              </w:rPr>
              <w:t>Caso de Uso 10: Programar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D9CD3" w14:textId="7BECDC35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8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5F31D" w14:textId="20F19BFC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39" w:history="1">
            <w:r w:rsidRPr="001240F9">
              <w:rPr>
                <w:rStyle w:val="Hipervnculo"/>
                <w:noProof/>
              </w:rPr>
              <w:t>Caso de Uso 11: Realizar informes.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C7CAC" w14:textId="4CB00372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0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A3DA" w14:textId="6BAAFB13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1" w:history="1">
            <w:r w:rsidRPr="001240F9">
              <w:rPr>
                <w:rStyle w:val="Hipervnculo"/>
                <w:noProof/>
              </w:rPr>
              <w:t>Caso de Uso 12: Exportar archivos.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5EC70" w14:textId="54710CC0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2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6379" w14:textId="4BF0E779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3" w:history="1">
            <w:r w:rsidRPr="001240F9">
              <w:rPr>
                <w:rStyle w:val="Hipervnculo"/>
                <w:noProof/>
              </w:rPr>
              <w:t>Caso de Uso 13: Realizar análisis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0EA2E" w14:textId="35F7603D" w:rsidR="001C1A78" w:rsidRDefault="001C1A78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4" w:history="1">
            <w:r w:rsidRPr="001240F9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4BCA8" w14:textId="5B6BAB45" w:rsidR="001C1A78" w:rsidRDefault="001C1A78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5" w:history="1">
            <w:r w:rsidRPr="001240F9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6399E" w14:textId="55608E76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6" w:history="1">
            <w:r w:rsidRPr="001240F9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D5243" w14:textId="31848B37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7" w:history="1">
            <w:r w:rsidRPr="001240F9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9DBD0" w14:textId="09A6F9AC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8" w:history="1">
            <w:r w:rsidRPr="001240F9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27DA0" w14:textId="290C18B4" w:rsidR="001C1A78" w:rsidRDefault="001C1A78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008449" w:history="1">
            <w:r w:rsidRPr="001240F9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_Toc178008449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A4A1" w14:textId="700A2C67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2016612"/>
      <w:bookmarkStart w:id="3" w:name="_Toc178008410"/>
      <w:r>
        <w:t>Requerimientos</w:t>
      </w:r>
      <w:bookmarkEnd w:id="0"/>
      <w:bookmarkEnd w:id="1"/>
      <w:bookmarkEnd w:id="3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00841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</w:t>
      </w:r>
      <w:r w:rsidRPr="006B61A1">
        <w:rPr>
          <w:b/>
          <w:bCs/>
        </w:rPr>
        <w:t>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</w:t>
      </w:r>
      <w:r>
        <w:t>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00841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</w:t>
      </w:r>
      <w:r w:rsidRPr="00467D26">
        <w:t>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 xml:space="preserve">El sistema deberá ser integrado con </w:t>
      </w:r>
      <w:proofErr w:type="spellStart"/>
      <w:r w:rsidRPr="00467D26">
        <w:t>UARGflow</w:t>
      </w:r>
      <w:proofErr w:type="spellEnd"/>
      <w:r w:rsidRPr="00467D26">
        <w:t xml:space="preserve">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008413"/>
      <w:r>
        <w:t>Actores</w:t>
      </w:r>
      <w:bookmarkEnd w:id="2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00841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77777777" w:rsidR="00347BE9" w:rsidRDefault="00347BE9" w:rsidP="00F228C4">
            <w:pPr>
              <w:pStyle w:val="PSI-Comentario"/>
            </w:pPr>
            <w:r>
              <w:t>&lt;&lt; Una breve descripción del Actor &gt;&gt;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77777777" w:rsidR="00347BE9" w:rsidRDefault="00347BE9" w:rsidP="00F228C4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77777777" w:rsidR="00347BE9" w:rsidRDefault="00347BE9" w:rsidP="00F228C4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F228C4"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1D3CA069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138CD7B9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47DCC832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E2AB92" w14:textId="77777777" w:rsidR="00347BE9" w:rsidRDefault="00347BE9" w:rsidP="00F228C4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00841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</w:t>
            </w:r>
            <w:r>
              <w:rPr>
                <w:sz w:val="24"/>
                <w:szCs w:val="24"/>
              </w:rPr>
              <w:t>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77777777" w:rsidR="00347BE9" w:rsidRDefault="00347BE9" w:rsidP="00F228C4">
            <w:pPr>
              <w:pStyle w:val="PSI-Comentario"/>
            </w:pPr>
            <w:r>
              <w:t>&lt;&lt; Una breve descripción del Actor &gt;&gt;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77777777" w:rsidR="00347BE9" w:rsidRDefault="00347BE9" w:rsidP="00F228C4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58BC7ED3" w:rsidR="00347BE9" w:rsidRDefault="000F4925" w:rsidP="000F4925">
            <w:r>
              <w:t>Hereda de Desarrollador.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5A476C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F228C4">
            <w:pPr>
              <w:ind w:left="0" w:firstLine="0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347BE9" w14:paraId="7B246348" w14:textId="77777777" w:rsidTr="005A476C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684D5E37" w14:textId="77777777" w:rsidR="00347BE9" w:rsidRDefault="00347BE9" w:rsidP="005A476C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347BE9" w14:paraId="6221F23C" w14:textId="77777777" w:rsidTr="005A476C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01B24C" w14:textId="77777777" w:rsidR="00347BE9" w:rsidRDefault="00347BE9" w:rsidP="00F228C4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00841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</w:t>
            </w:r>
            <w:r>
              <w:rPr>
                <w:sz w:val="24"/>
                <w:szCs w:val="24"/>
              </w:rPr>
              <w:t>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0F4925">
            <w:pPr>
              <w:ind w:left="0" w:firstLine="0"/>
              <w:rPr>
                <w:i/>
              </w:rPr>
            </w:pPr>
            <w:r>
              <w:t xml:space="preserve">Este tipo de actor representa a los usuarios más </w:t>
            </w:r>
            <w:r>
              <w:t>comunes</w:t>
            </w:r>
            <w:r>
              <w:t xml:space="preserve"> </w:t>
            </w:r>
            <w:r>
              <w:t>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0F4925">
            <w:pPr>
              <w:ind w:left="0" w:firstLine="0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0B8D42A9" w14:textId="77777777" w:rsidR="00467D26" w:rsidRDefault="00467D26" w:rsidP="00F228C4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467D26" w14:paraId="0CA54CB7" w14:textId="77777777" w:rsidTr="00D062AE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52B53454" w14:textId="77777777" w:rsidR="00467D26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467D26" w14:paraId="19C1C67A" w14:textId="77777777" w:rsidTr="00D062AE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7CC5EC" w14:textId="77777777" w:rsidR="00467D26" w:rsidRDefault="00467D26" w:rsidP="00F228C4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71BFB255" w14:textId="77777777" w:rsidR="00467D26" w:rsidRDefault="00467D26" w:rsidP="00347BE9">
      <w:pPr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008417"/>
      <w:proofErr w:type="spellStart"/>
      <w:r>
        <w:t>UARGflow</w:t>
      </w:r>
      <w:bookmarkEnd w:id="17"/>
      <w:proofErr w:type="spellEnd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UARGflow</w:t>
            </w:r>
            <w:proofErr w:type="spellEnd"/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</w:t>
            </w:r>
            <w:r>
              <w:rPr>
                <w:sz w:val="24"/>
                <w:szCs w:val="24"/>
              </w:rPr>
              <w:t>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77777777" w:rsidR="00467D26" w:rsidRDefault="00467D26" w:rsidP="00F228C4">
            <w:pPr>
              <w:pStyle w:val="PSI-Comentario"/>
            </w:pPr>
            <w:r>
              <w:t>&lt;&lt; Una breve descripción del Actor &gt;&gt;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77777777" w:rsidR="00467D26" w:rsidRDefault="00467D26" w:rsidP="00F228C4">
            <w:pPr>
              <w:pStyle w:val="PSI-Comentario"/>
            </w:pPr>
            <w:r>
              <w:t>&lt;&lt; Características que describen al actor &gt;&gt;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77777777" w:rsidR="00467D26" w:rsidRDefault="00467D26" w:rsidP="00F228C4">
            <w:pPr>
              <w:pStyle w:val="PSI-Comentario"/>
            </w:pPr>
            <w:r>
              <w:t>&lt;&lt; Relaciones que posee el actor con otros actores del sistema &gt;&gt;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F228C4">
            <w:r>
              <w:t>CU01.</w:t>
            </w:r>
          </w:p>
        </w:tc>
      </w:tr>
    </w:tbl>
    <w:p w14:paraId="4E5D6B9F" w14:textId="77777777" w:rsidR="00467D26" w:rsidRDefault="00467D26" w:rsidP="00467D26">
      <w:pPr>
        <w:rPr>
          <w:sz w:val="24"/>
        </w:rPr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6"/>
      </w:tblGrid>
      <w:tr w:rsidR="00467D26" w14:paraId="4098FDCB" w14:textId="77777777" w:rsidTr="00D062AE">
        <w:trPr>
          <w:cantSplit/>
          <w:trHeight w:val="269"/>
        </w:trPr>
        <w:tc>
          <w:tcPr>
            <w:tcW w:w="818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14:paraId="70F6A15A" w14:textId="77777777" w:rsidR="00467D26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Comentarios</w:t>
            </w:r>
          </w:p>
        </w:tc>
      </w:tr>
      <w:tr w:rsidR="00467D26" w14:paraId="5559F2A5" w14:textId="77777777" w:rsidTr="00D062AE">
        <w:trPr>
          <w:cantSplit/>
          <w:trHeight w:val="519"/>
        </w:trPr>
        <w:tc>
          <w:tcPr>
            <w:tcW w:w="818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84D3794" w14:textId="77777777" w:rsidR="00467D26" w:rsidRDefault="00467D26" w:rsidP="00F228C4">
            <w:pPr>
              <w:pStyle w:val="PSI-Comentario"/>
            </w:pPr>
            <w:r>
              <w:t>&lt;&lt; Comentarios adicionales sobre el actor &gt;&gt;</w:t>
            </w:r>
          </w:p>
        </w:tc>
      </w:tr>
    </w:tbl>
    <w:p w14:paraId="5FBBBD6C" w14:textId="77777777" w:rsidR="00347BE9" w:rsidRDefault="00347BE9" w:rsidP="00347BE9">
      <w:pPr>
        <w:pStyle w:val="MTemaNormal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008418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228266926"/>
      <w:bookmarkStart w:id="23" w:name="_Toc234682918"/>
      <w:bookmarkStart w:id="24" w:name="_Toc12016616"/>
      <w:bookmarkStart w:id="25" w:name="_Toc228266925"/>
      <w:bookmarkStart w:id="26" w:name="_Toc234682917"/>
      <w:bookmarkStart w:id="27" w:name="_Toc235346532"/>
      <w:bookmarkStart w:id="28" w:name="_Toc177738433"/>
      <w:bookmarkStart w:id="29" w:name="_Toc178008419"/>
      <w:r>
        <w:t>Caso de Uso 1</w:t>
      </w:r>
      <w:bookmarkEnd w:id="24"/>
      <w:bookmarkEnd w:id="25"/>
      <w:bookmarkEnd w:id="26"/>
      <w:bookmarkEnd w:id="27"/>
      <w:r>
        <w:t>: Autentificarse.</w:t>
      </w:r>
      <w:bookmarkEnd w:id="28"/>
      <w:bookmarkEnd w:id="29"/>
    </w:p>
    <w:p w14:paraId="1124FB56" w14:textId="77777777" w:rsidR="00F228C4" w:rsidRDefault="00F228C4" w:rsidP="00F228C4">
      <w:pPr>
        <w:pStyle w:val="PSI-Ttulo3"/>
      </w:pPr>
      <w:bookmarkStart w:id="30" w:name="_Toc177738436"/>
      <w:bookmarkStart w:id="31" w:name="_Toc178008421"/>
      <w:bookmarkEnd w:id="22"/>
      <w:bookmarkEnd w:id="23"/>
      <w:r>
        <w:t>Descripción</w:t>
      </w:r>
    </w:p>
    <w:p w14:paraId="52CAC0EC" w14:textId="77777777" w:rsidR="00F228C4" w:rsidRDefault="00F228C4" w:rsidP="00F228C4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15B02958" w14:textId="77777777" w:rsidR="00F228C4" w:rsidRDefault="00F228C4" w:rsidP="00F228C4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r>
        <w:t>Caso de Uso 2: Administrar acceso al sistema.</w:t>
      </w:r>
      <w:bookmarkEnd w:id="30"/>
      <w:bookmarkEnd w:id="31"/>
    </w:p>
    <w:p w14:paraId="493195D7" w14:textId="77777777" w:rsidR="001C1A78" w:rsidRDefault="001C1A78" w:rsidP="001C1A78">
      <w:pPr>
        <w:pStyle w:val="PSI-Ttulo3"/>
      </w:pPr>
      <w:bookmarkStart w:id="32" w:name="_Toc178008422"/>
      <w:r>
        <w:t>Descripción</w:t>
      </w:r>
      <w:bookmarkEnd w:id="32"/>
    </w:p>
    <w:p w14:paraId="0E4E3306" w14:textId="77777777" w:rsidR="001C1A78" w:rsidRDefault="001C1A78" w:rsidP="001C1A78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37B5C3BD" w14:textId="77777777" w:rsidR="001C1A78" w:rsidRDefault="001C1A78" w:rsidP="00347BE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3" w:name="_Toc177738439"/>
      <w:bookmarkStart w:id="34" w:name="_Toc178008423"/>
      <w:r>
        <w:t>Caso de Uso 3: Administrar proyectos.</w:t>
      </w:r>
      <w:bookmarkEnd w:id="33"/>
      <w:bookmarkEnd w:id="34"/>
    </w:p>
    <w:p w14:paraId="316F0662" w14:textId="77777777" w:rsidR="001C1A78" w:rsidRDefault="001C1A78" w:rsidP="001C1A78">
      <w:pPr>
        <w:pStyle w:val="PSI-Ttulo3"/>
      </w:pPr>
      <w:bookmarkStart w:id="35" w:name="_Toc178008424"/>
      <w:r>
        <w:t>Descripción</w:t>
      </w:r>
      <w:bookmarkEnd w:id="35"/>
    </w:p>
    <w:p w14:paraId="0B54BBCA" w14:textId="77777777" w:rsidR="001C1A78" w:rsidRDefault="001C1A78" w:rsidP="001C1A78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53EFCBEC" w14:textId="77777777" w:rsidR="001C1A78" w:rsidRPr="001C1A78" w:rsidRDefault="001C1A78" w:rsidP="00347BE9">
      <w:pPr>
        <w:pStyle w:val="PSI-Comentario"/>
        <w:rPr>
          <w:lang w:val="es-ES"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6" w:name="_Toc177738442"/>
      <w:bookmarkStart w:id="37" w:name="_Toc178008425"/>
      <w:r>
        <w:lastRenderedPageBreak/>
        <w:t>Caso de Uso 4: Añadir riesgo a la lista.</w:t>
      </w:r>
      <w:bookmarkEnd w:id="36"/>
      <w:bookmarkEnd w:id="37"/>
    </w:p>
    <w:p w14:paraId="1932C92F" w14:textId="77777777" w:rsidR="001C1A78" w:rsidRDefault="001C1A78" w:rsidP="001C1A78">
      <w:pPr>
        <w:pStyle w:val="PSI-Ttulo3"/>
      </w:pPr>
      <w:bookmarkStart w:id="38" w:name="_Toc178008426"/>
      <w:r>
        <w:t>Descripción</w:t>
      </w:r>
      <w:bookmarkEnd w:id="38"/>
    </w:p>
    <w:p w14:paraId="4C5CD96E" w14:textId="77777777" w:rsidR="001C1A78" w:rsidRDefault="001C1A78" w:rsidP="001C1A78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39" w:name="_Toc177738445"/>
      <w:bookmarkStart w:id="40" w:name="_Toc178008427"/>
      <w:r>
        <w:t>Caso de Uso 5: Modificar lista de riesgos.</w:t>
      </w:r>
      <w:bookmarkEnd w:id="39"/>
      <w:bookmarkEnd w:id="40"/>
    </w:p>
    <w:p w14:paraId="57B0DE1E" w14:textId="77777777" w:rsidR="001C1A78" w:rsidRDefault="001C1A78" w:rsidP="001C1A78">
      <w:pPr>
        <w:pStyle w:val="PSI-Ttulo3"/>
      </w:pPr>
      <w:bookmarkStart w:id="41" w:name="_Toc178008428"/>
      <w:r>
        <w:t>Descripción</w:t>
      </w:r>
      <w:bookmarkEnd w:id="41"/>
    </w:p>
    <w:p w14:paraId="3745F898" w14:textId="77777777" w:rsidR="001C1A78" w:rsidRDefault="001C1A78" w:rsidP="001C1A78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368CF7A8" w14:textId="77777777" w:rsidR="001C1A78" w:rsidRDefault="001C1A78" w:rsidP="001C1A78">
      <w:pPr>
        <w:pStyle w:val="PSI-Ttulo2"/>
      </w:pPr>
    </w:p>
    <w:p w14:paraId="56FA8105" w14:textId="77777777" w:rsidR="001C1A78" w:rsidRDefault="001C1A78" w:rsidP="001C1A78">
      <w:pPr>
        <w:pStyle w:val="PSI-Ttulo2"/>
      </w:pPr>
      <w:bookmarkStart w:id="42" w:name="_Toc177738448"/>
      <w:bookmarkStart w:id="43" w:name="_Toc178008429"/>
      <w:r>
        <w:t>Caso de Uso 6: Administrar categorías de riesgos.</w:t>
      </w:r>
      <w:bookmarkEnd w:id="42"/>
      <w:bookmarkEnd w:id="43"/>
    </w:p>
    <w:p w14:paraId="782DEC09" w14:textId="77777777" w:rsidR="001C1A78" w:rsidRDefault="001C1A78" w:rsidP="001C1A78">
      <w:pPr>
        <w:pStyle w:val="PSI-Ttulo3"/>
      </w:pPr>
      <w:bookmarkStart w:id="44" w:name="_Toc178008430"/>
      <w:r>
        <w:t>Descripción</w:t>
      </w:r>
      <w:bookmarkEnd w:id="44"/>
    </w:p>
    <w:p w14:paraId="14C50238" w14:textId="77777777" w:rsidR="001C1A78" w:rsidRDefault="001C1A78" w:rsidP="001C1A78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5" w:name="_Toc177738451"/>
      <w:bookmarkStart w:id="46" w:name="_Toc178008431"/>
      <w:r>
        <w:t xml:space="preserve">Caso de Uso 7: </w:t>
      </w:r>
      <w:r w:rsidRPr="00BF7A3F">
        <w:t>Realizar evaluación de riesgo</w:t>
      </w:r>
      <w:r>
        <w:t>.</w:t>
      </w:r>
      <w:bookmarkEnd w:id="45"/>
      <w:bookmarkEnd w:id="46"/>
    </w:p>
    <w:p w14:paraId="69590F2D" w14:textId="77777777" w:rsidR="001C1A78" w:rsidRDefault="001C1A78" w:rsidP="001C1A78">
      <w:pPr>
        <w:pStyle w:val="PSI-Ttulo3"/>
      </w:pPr>
      <w:bookmarkStart w:id="47" w:name="_Toc178008432"/>
      <w:r>
        <w:t>Descripción</w:t>
      </w:r>
      <w:bookmarkEnd w:id="47"/>
    </w:p>
    <w:p w14:paraId="18A82E68" w14:textId="77777777" w:rsidR="001C1A78" w:rsidRDefault="001C1A78" w:rsidP="001C1A78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48" w:name="_Toc177738454"/>
      <w:bookmarkStart w:id="49" w:name="_Toc178008433"/>
      <w:r>
        <w:t>Caso de Uso 8: Añadir</w:t>
      </w:r>
      <w:r w:rsidRPr="00BF7A3F">
        <w:t xml:space="preserve"> </w:t>
      </w:r>
      <w:r>
        <w:t>plan de acción.</w:t>
      </w:r>
      <w:bookmarkEnd w:id="48"/>
      <w:bookmarkEnd w:id="49"/>
    </w:p>
    <w:p w14:paraId="2783CFB3" w14:textId="77777777" w:rsidR="001C1A78" w:rsidRDefault="001C1A78" w:rsidP="001C1A78">
      <w:pPr>
        <w:pStyle w:val="PSI-Ttulo3"/>
      </w:pPr>
      <w:bookmarkStart w:id="50" w:name="_Toc178008434"/>
      <w:r>
        <w:t>Descripción</w:t>
      </w:r>
      <w:bookmarkEnd w:id="50"/>
    </w:p>
    <w:p w14:paraId="06C3CD37" w14:textId="77777777" w:rsidR="001C1A78" w:rsidRDefault="001C1A78" w:rsidP="001C1A78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001E2E2D" w14:textId="77777777" w:rsidR="001C1A78" w:rsidRDefault="001C1A78" w:rsidP="001C1A78">
      <w:pPr>
        <w:pStyle w:val="PSI-Ttulo2"/>
      </w:pPr>
    </w:p>
    <w:p w14:paraId="3B01A92F" w14:textId="77777777" w:rsidR="001C1A78" w:rsidRDefault="001C1A78" w:rsidP="001C1A78">
      <w:pPr>
        <w:pStyle w:val="PSI-Ttulo2"/>
      </w:pPr>
      <w:bookmarkStart w:id="51" w:name="_Toc177738457"/>
      <w:bookmarkStart w:id="52" w:name="_Toc178008435"/>
      <w:r>
        <w:t>Caso de Uso 9: Modificar</w:t>
      </w:r>
      <w:r w:rsidRPr="00BF7A3F">
        <w:t xml:space="preserve"> </w:t>
      </w:r>
      <w:r>
        <w:t>plan de acción.</w:t>
      </w:r>
      <w:bookmarkEnd w:id="51"/>
      <w:bookmarkEnd w:id="52"/>
    </w:p>
    <w:p w14:paraId="79FF5E76" w14:textId="77777777" w:rsidR="001C1A78" w:rsidRDefault="001C1A78" w:rsidP="001C1A78">
      <w:pPr>
        <w:pStyle w:val="PSI-Ttulo3"/>
      </w:pPr>
      <w:bookmarkStart w:id="53" w:name="_Toc178008436"/>
      <w:r>
        <w:t>Descripción</w:t>
      </w:r>
      <w:bookmarkEnd w:id="53"/>
    </w:p>
    <w:p w14:paraId="54D7DAC3" w14:textId="77777777" w:rsidR="001C1A78" w:rsidRDefault="001C1A78" w:rsidP="001C1A78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54" w:name="_Toc177738460"/>
      <w:bookmarkStart w:id="55" w:name="_Toc178008437"/>
      <w:r>
        <w:t xml:space="preserve">Caso de Uso 10: </w:t>
      </w:r>
      <w:r w:rsidRPr="00C31736">
        <w:t>Programar evaluación de riesgo</w:t>
      </w:r>
      <w:r>
        <w:t>.</w:t>
      </w:r>
      <w:bookmarkEnd w:id="54"/>
      <w:bookmarkEnd w:id="55"/>
    </w:p>
    <w:p w14:paraId="358D25CC" w14:textId="77777777" w:rsidR="001C1A78" w:rsidRDefault="001C1A78" w:rsidP="001C1A78">
      <w:pPr>
        <w:pStyle w:val="PSI-Ttulo3"/>
      </w:pPr>
      <w:bookmarkStart w:id="56" w:name="_Toc178008438"/>
      <w:r>
        <w:t>Descripción</w:t>
      </w:r>
      <w:bookmarkEnd w:id="56"/>
    </w:p>
    <w:p w14:paraId="02EFCEB7" w14:textId="77777777" w:rsidR="001C1A78" w:rsidRDefault="001C1A78" w:rsidP="001C1A78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57" w:name="_Toc177738463"/>
      <w:bookmarkStart w:id="58" w:name="_Toc178008439"/>
      <w:r>
        <w:t xml:space="preserve">Caso de Uso 11: </w:t>
      </w:r>
      <w:r w:rsidRPr="009A246E">
        <w:t>Realizar informes</w:t>
      </w:r>
      <w:r>
        <w:t>.</w:t>
      </w:r>
      <w:bookmarkEnd w:id="57"/>
      <w:bookmarkEnd w:id="58"/>
    </w:p>
    <w:p w14:paraId="506806C5" w14:textId="77777777" w:rsidR="001C1A78" w:rsidRDefault="001C1A78" w:rsidP="001C1A78">
      <w:pPr>
        <w:pStyle w:val="PSI-Ttulo3"/>
      </w:pPr>
      <w:bookmarkStart w:id="59" w:name="_Toc178008440"/>
      <w:r>
        <w:t>Descripción</w:t>
      </w:r>
      <w:bookmarkEnd w:id="59"/>
    </w:p>
    <w:p w14:paraId="41D89739" w14:textId="77777777" w:rsidR="001C1A78" w:rsidRDefault="001C1A78" w:rsidP="001C1A78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60" w:name="_Toc177738466"/>
      <w:bookmarkStart w:id="61" w:name="_Toc178008441"/>
      <w:r>
        <w:t xml:space="preserve">Caso de Uso 12: </w:t>
      </w:r>
      <w:r w:rsidRPr="005029D5">
        <w:t>Exportar archivos</w:t>
      </w:r>
      <w:r>
        <w:t>.</w:t>
      </w:r>
      <w:bookmarkEnd w:id="60"/>
      <w:bookmarkEnd w:id="61"/>
    </w:p>
    <w:p w14:paraId="5F83ABA2" w14:textId="77777777" w:rsidR="001C1A78" w:rsidRDefault="001C1A78" w:rsidP="001C1A78">
      <w:pPr>
        <w:pStyle w:val="PSI-Ttulo3"/>
      </w:pPr>
      <w:bookmarkStart w:id="62" w:name="_Toc178008442"/>
      <w:r>
        <w:t>Descripción</w:t>
      </w:r>
      <w:bookmarkEnd w:id="62"/>
    </w:p>
    <w:p w14:paraId="595C5BDD" w14:textId="77777777" w:rsidR="001C1A78" w:rsidRDefault="001C1A78" w:rsidP="001C1A78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63" w:name="_Toc177738469"/>
      <w:bookmarkStart w:id="64" w:name="_Toc178008443"/>
      <w:r>
        <w:t>Caso de Uso 13: Realizar análisis de riesgo.</w:t>
      </w:r>
      <w:bookmarkEnd w:id="63"/>
      <w:bookmarkEnd w:id="64"/>
    </w:p>
    <w:p w14:paraId="43044A9B" w14:textId="77777777" w:rsidR="001C1A78" w:rsidRDefault="001C1A78" w:rsidP="001C1A78">
      <w:pPr>
        <w:pStyle w:val="PSI-Ttulo3"/>
      </w:pPr>
      <w:bookmarkStart w:id="65" w:name="_Toc178008444"/>
      <w:r>
        <w:t>Descripción</w:t>
      </w:r>
      <w:bookmarkEnd w:id="65"/>
    </w:p>
    <w:p w14:paraId="16AF0104" w14:textId="77777777" w:rsidR="001C1A78" w:rsidRDefault="001C1A78" w:rsidP="001C1A78">
      <w:pPr>
        <w:pStyle w:val="PSI-Comentario"/>
        <w:rPr>
          <w:lang w:eastAsia="ar-SA"/>
        </w:rPr>
      </w:pPr>
      <w:r w:rsidRPr="00081181">
        <w:rPr>
          <w:lang w:eastAsia="ar-SA"/>
        </w:rPr>
        <w:t>[Explicar brevemente el propósito del caso de uso]</w:t>
      </w:r>
    </w:p>
    <w:p w14:paraId="3A75EBC4" w14:textId="77777777" w:rsidR="00347BE9" w:rsidRDefault="00347BE9" w:rsidP="001C1A78">
      <w:pPr>
        <w:pStyle w:val="MTemaNormal"/>
        <w:ind w:left="0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14:paraId="2B29D8DC" w14:textId="77777777" w:rsidR="001C1A78" w:rsidRDefault="001C1A78" w:rsidP="001C1A78">
      <w:pPr>
        <w:pStyle w:val="MTemaNormal"/>
        <w:ind w:left="0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14:paraId="58E29EA2" w14:textId="77777777" w:rsidR="00347BE9" w:rsidRDefault="00347BE9" w:rsidP="00347BE9">
      <w:pPr>
        <w:pStyle w:val="PSI-Ttulo1"/>
      </w:pPr>
      <w:bookmarkStart w:id="66" w:name="_Toc228206481"/>
      <w:bookmarkStart w:id="67" w:name="_Toc228242381"/>
      <w:bookmarkStart w:id="68" w:name="_Toc228266927"/>
      <w:bookmarkStart w:id="69" w:name="_Toc234682919"/>
      <w:bookmarkStart w:id="70" w:name="_Toc178008445"/>
      <w:r>
        <w:t>Diagramas Asociados</w:t>
      </w:r>
      <w:bookmarkEnd w:id="66"/>
      <w:bookmarkEnd w:id="67"/>
      <w:bookmarkEnd w:id="68"/>
      <w:bookmarkEnd w:id="69"/>
      <w:bookmarkEnd w:id="70"/>
    </w:p>
    <w:p w14:paraId="08ECA44A" w14:textId="77777777" w:rsidR="00DA157D" w:rsidRDefault="00DA157D" w:rsidP="00DA157D">
      <w:pPr>
        <w:pStyle w:val="PSI-Comentario"/>
      </w:pPr>
      <w:bookmarkStart w:id="71" w:name="_Toc234903959"/>
      <w:r>
        <w:t>[Incluir aquí todos los diagramas UML asociados a este documento.]</w:t>
      </w:r>
    </w:p>
    <w:p w14:paraId="796772E3" w14:textId="77777777" w:rsidR="00DA157D" w:rsidRDefault="00DA157D" w:rsidP="00DA157D">
      <w:pPr>
        <w:pStyle w:val="PSI-Comentario"/>
      </w:pPr>
    </w:p>
    <w:p w14:paraId="10AF5DA9" w14:textId="77777777" w:rsidR="00DA157D" w:rsidRPr="007A7B00" w:rsidRDefault="00DA157D" w:rsidP="00DA157D">
      <w:pPr>
        <w:pStyle w:val="PSI-Ttulo2"/>
      </w:pPr>
      <w:bookmarkStart w:id="72" w:name="_Toc178008446"/>
      <w:r w:rsidRPr="007A7B00">
        <w:lastRenderedPageBreak/>
        <w:t>Diagrama de casos de uso</w:t>
      </w:r>
      <w:bookmarkEnd w:id="71"/>
      <w:bookmarkEnd w:id="72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146BCAF5" w14:textId="2465A1AF" w:rsidR="007F38C0" w:rsidRPr="001C1A78" w:rsidRDefault="007F38C0" w:rsidP="001A55F2">
      <w:pPr>
        <w:pStyle w:val="PSI-Ttulo1"/>
        <w:jc w:val="center"/>
        <w:rPr>
          <w:lang w:val="es-ES"/>
        </w:rPr>
      </w:pPr>
    </w:p>
    <w:p w14:paraId="0655DEEA" w14:textId="77777777" w:rsidR="003A2BCC" w:rsidRPr="00354809" w:rsidRDefault="003A2BCC" w:rsidP="0054740D">
      <w:pPr>
        <w:pStyle w:val="PSI-Ttulo2"/>
      </w:pPr>
      <w:bookmarkStart w:id="73" w:name="_Toc178008447"/>
      <w:r w:rsidRPr="00354809">
        <w:t>Diagramas de Paquetes</w:t>
      </w:r>
      <w:bookmarkEnd w:id="73"/>
    </w:p>
    <w:p w14:paraId="27557C8B" w14:textId="77777777" w:rsidR="003A2BCC" w:rsidRPr="00354809" w:rsidRDefault="006621C4" w:rsidP="003A2BCC">
      <w:pPr>
        <w:pStyle w:val="PSI-Comentario"/>
      </w:pPr>
      <w:r>
        <w:t>[</w:t>
      </w:r>
      <w:r w:rsidR="003A2BCC" w:rsidRPr="00354809">
        <w:t>Los diagramas de Paquetes se usan para reflejar la organización de</w:t>
      </w:r>
      <w:r w:rsidR="003A2BCC">
        <w:t xml:space="preserve"> </w:t>
      </w:r>
      <w:r w:rsidR="003A2BCC" w:rsidRPr="00354809">
        <w:t xml:space="preserve">paquetes y sus elementos. Los usos más comunes de </w:t>
      </w:r>
      <w:r>
        <w:t>estos</w:t>
      </w:r>
      <w:r w:rsidR="003A2BCC" w:rsidRPr="00354809">
        <w:t xml:space="preserve"> diagrama</w:t>
      </w:r>
      <w:r>
        <w:t>s,</w:t>
      </w:r>
      <w:r w:rsidR="003A2BCC" w:rsidRPr="00354809">
        <w:t xml:space="preserve"> son para organizar diagramas de casos de uso y diagramas de</w:t>
      </w:r>
      <w:r w:rsidR="003A2BCC">
        <w:t xml:space="preserve"> </w:t>
      </w:r>
      <w:r w:rsidR="003A2BCC" w:rsidRPr="00354809">
        <w:t>clases, estos paquetes son como grandes contenedores de clases.</w:t>
      </w:r>
    </w:p>
    <w:p w14:paraId="1597A98E" w14:textId="77777777" w:rsidR="003A2BCC" w:rsidRDefault="003A2BCC" w:rsidP="003A2BCC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</w:t>
      </w:r>
      <w:r w:rsidR="006621C4">
        <w:t>.]</w:t>
      </w:r>
    </w:p>
    <w:p w14:paraId="765063E1" w14:textId="77777777" w:rsidR="001A55F2" w:rsidRDefault="001A55F2" w:rsidP="003A2BCC">
      <w:pPr>
        <w:pStyle w:val="PSI-Comentario"/>
      </w:pPr>
    </w:p>
    <w:p w14:paraId="0514B0E5" w14:textId="77777777" w:rsidR="003A2BCC" w:rsidRPr="00C5422D" w:rsidRDefault="001A55F2" w:rsidP="001C1A7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9718932" wp14:editId="73A932CE">
            <wp:extent cx="3955311" cy="2829244"/>
            <wp:effectExtent l="19050" t="0" r="7089" b="0"/>
            <wp:docPr id="9" name="8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276" cy="28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E1F0" w14:textId="77777777" w:rsidR="003A2BCC" w:rsidRPr="00C5422D" w:rsidRDefault="003A2BCC" w:rsidP="0054740D">
      <w:pPr>
        <w:pStyle w:val="PSI-Ttulo2"/>
      </w:pPr>
      <w:bookmarkStart w:id="74" w:name="_Toc178008448"/>
      <w:r w:rsidRPr="00C5422D">
        <w:t>Diagrama de componentes</w:t>
      </w:r>
      <w:bookmarkEnd w:id="74"/>
    </w:p>
    <w:p w14:paraId="06327621" w14:textId="77777777" w:rsidR="003A2BCC" w:rsidRPr="00C5422D" w:rsidRDefault="006621C4" w:rsidP="003A2BCC">
      <w:pPr>
        <w:pStyle w:val="PSI-Comentario"/>
      </w:pPr>
      <w:r>
        <w:t>[</w:t>
      </w:r>
      <w:r w:rsidR="003A2BCC" w:rsidRPr="00C5422D">
        <w:t>Lo que distingue el diagrama de componentes de otro tipo de diagramas</w:t>
      </w:r>
      <w:r w:rsidR="003A2BCC">
        <w:t xml:space="preserve"> </w:t>
      </w:r>
      <w:r w:rsidR="003A2BCC" w:rsidRPr="00C5422D">
        <w:t>es sin duda su contenido. Normalmente contiene componentes, interfaces</w:t>
      </w:r>
      <w:r w:rsidR="003A2BCC">
        <w:t xml:space="preserve"> </w:t>
      </w:r>
      <w:r w:rsidR="003A2BCC" w:rsidRPr="00C5422D">
        <w:t>y relaciones entre ellos.</w:t>
      </w:r>
    </w:p>
    <w:p w14:paraId="58EA7D78" w14:textId="77777777" w:rsidR="003A2BCC" w:rsidRPr="00C5422D" w:rsidRDefault="00984E25" w:rsidP="003A2BCC">
      <w:pPr>
        <w:pStyle w:val="PSI-Comentario"/>
      </w:pPr>
      <w:r>
        <w:t>Los componentes pertenecen</w:t>
      </w:r>
      <w:r w:rsidR="003A2BCC" w:rsidRPr="00C5422D">
        <w:t xml:space="preserve"> a un mundo físico, es decir, representan a un</w:t>
      </w:r>
      <w:r w:rsidR="003A2BCC">
        <w:t xml:space="preserve"> </w:t>
      </w:r>
      <w:r w:rsidR="003A2BCC" w:rsidRPr="00C5422D">
        <w:t>bloque de construcción al modelar aspectos físicos de un sistema.</w:t>
      </w:r>
    </w:p>
    <w:p w14:paraId="36DC4840" w14:textId="77777777" w:rsidR="003A2BCC" w:rsidRDefault="003A2BCC" w:rsidP="003A2BCC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621C4">
        <w:t>]</w:t>
      </w:r>
    </w:p>
    <w:p w14:paraId="3BCC890E" w14:textId="77777777" w:rsidR="00CE7FD1" w:rsidRPr="00C5422D" w:rsidRDefault="00CE7FD1" w:rsidP="003A2BCC">
      <w:pPr>
        <w:pStyle w:val="PSI-Comentario"/>
      </w:pPr>
    </w:p>
    <w:p w14:paraId="30B2B4B4" w14:textId="77777777" w:rsidR="003A2BCC" w:rsidRDefault="00686876" w:rsidP="001C1A78">
      <w:r>
        <w:rPr>
          <w:noProof/>
          <w:lang w:eastAsia="es-ES"/>
        </w:rPr>
        <w:lastRenderedPageBreak/>
        <w:drawing>
          <wp:inline distT="0" distB="0" distL="0" distR="0" wp14:anchorId="3D0EFB67" wp14:editId="02CF6DEC">
            <wp:extent cx="5121771" cy="3285426"/>
            <wp:effectExtent l="19050" t="0" r="2679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39" cy="328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3654" w14:textId="77777777" w:rsidR="0054740D" w:rsidRDefault="0054740D" w:rsidP="0054740D">
      <w:pPr>
        <w:pStyle w:val="PSI-Ttulo3"/>
      </w:pPr>
    </w:p>
    <w:p w14:paraId="58F025A8" w14:textId="77777777" w:rsidR="0054740D" w:rsidRPr="0054740D" w:rsidRDefault="0054740D" w:rsidP="0054740D">
      <w:pPr>
        <w:pStyle w:val="PSI-Ttulo2"/>
      </w:pPr>
      <w:bookmarkStart w:id="75" w:name="_Toc178008449"/>
      <w:r w:rsidRPr="0054740D">
        <w:t>Diagrama de Clases</w:t>
      </w:r>
      <w:bookmarkEnd w:id="75"/>
    </w:p>
    <w:p w14:paraId="0FE18283" w14:textId="77777777" w:rsidR="0054740D" w:rsidRPr="0054740D" w:rsidRDefault="0037426C" w:rsidP="0054740D">
      <w:pPr>
        <w:pStyle w:val="PSI-Comentario"/>
      </w:pPr>
      <w:r>
        <w:t>[</w:t>
      </w:r>
      <w:r w:rsidR="0054740D" w:rsidRPr="0054740D">
        <w:t>En UML el diagrama de clases es uno de los tipos de diagramas o símbolo</w:t>
      </w:r>
      <w:r w:rsidR="0054740D">
        <w:t xml:space="preserve"> </w:t>
      </w:r>
      <w:r w:rsidR="0054740D" w:rsidRPr="0054740D">
        <w:t>estático y tiene como fin describir la estructura de un sistema mostrando sus</w:t>
      </w:r>
      <w:r w:rsidR="0054740D">
        <w:t xml:space="preserve"> </w:t>
      </w:r>
      <w:r w:rsidR="0054740D" w:rsidRPr="0054740D">
        <w:t>clases, atributos y relaciones entre ellos.</w:t>
      </w:r>
      <w:r w:rsidR="0054740D">
        <w:t xml:space="preserve"> </w:t>
      </w:r>
      <w:r w:rsidR="0054740D" w:rsidRPr="0054740D">
        <w:t>Estos diagramas son utilizados durante el proceso de análisis y diseño de los</w:t>
      </w:r>
      <w:r w:rsidR="00B40741">
        <w:t xml:space="preserve"> </w:t>
      </w:r>
      <w:r w:rsidR="0054740D" w:rsidRPr="0054740D">
        <w:t>sistemas informáticos, en donde se intentan conformar el diagrama</w:t>
      </w:r>
      <w:r w:rsidR="0054740D">
        <w:t xml:space="preserve"> </w:t>
      </w:r>
      <w:r w:rsidR="0054740D" w:rsidRPr="0054740D">
        <w:t>conceptual de la información que se manejará en el sistema.</w:t>
      </w:r>
      <w:r w:rsidR="0054740D">
        <w:t xml:space="preserve"> </w:t>
      </w:r>
      <w:r w:rsidR="0054740D" w:rsidRPr="0054740D">
        <w:t>Como ya sabemos UML es un modelado de sistema Orientados a Objetos,</w:t>
      </w:r>
      <w:r w:rsidR="0054740D">
        <w:t xml:space="preserve"> </w:t>
      </w:r>
      <w:r w:rsidR="0054740D" w:rsidRPr="0054740D">
        <w:t>por ende los conceptos de este paradigma se incorporan a este lenguaje</w:t>
      </w:r>
      <w:r w:rsidR="0054740D">
        <w:t xml:space="preserve"> </w:t>
      </w:r>
      <w:r w:rsidR="0054740D" w:rsidRPr="0054740D">
        <w:t>de modelado.</w:t>
      </w:r>
    </w:p>
    <w:p w14:paraId="5958A551" w14:textId="77777777" w:rsidR="0054740D" w:rsidRPr="0054740D" w:rsidRDefault="0054740D" w:rsidP="0054740D">
      <w:pPr>
        <w:pStyle w:val="PSI-Comentario"/>
      </w:pPr>
      <w:r w:rsidRPr="0054740D">
        <w:t xml:space="preserve">Los diagramas de clases </w:t>
      </w:r>
      <w:r w:rsidR="00B40741" w:rsidRPr="0054740D">
        <w:t>tienen</w:t>
      </w:r>
      <w:r w:rsidRPr="0054740D">
        <w:t xml:space="preserve"> las siguientes características:</w:t>
      </w:r>
    </w:p>
    <w:p w14:paraId="38CB0A70" w14:textId="77777777" w:rsidR="0054740D" w:rsidRPr="0054740D" w:rsidRDefault="0054740D" w:rsidP="0054740D">
      <w:pPr>
        <w:pStyle w:val="PSI-ComentarioVieta"/>
      </w:pPr>
      <w:r w:rsidRPr="0054740D">
        <w:t>Las clases define el ámbito de definición de un conjunto de objetos.</w:t>
      </w:r>
    </w:p>
    <w:p w14:paraId="605C47BF" w14:textId="77777777" w:rsidR="0054740D" w:rsidRPr="0054740D" w:rsidRDefault="0054740D" w:rsidP="0054740D">
      <w:pPr>
        <w:pStyle w:val="PSI-ComentarioVieta"/>
      </w:pPr>
      <w:r w:rsidRPr="0054740D">
        <w:t>Cada objeto pertenece a una clase.</w:t>
      </w:r>
    </w:p>
    <w:p w14:paraId="4F395B27" w14:textId="77777777" w:rsidR="0054740D" w:rsidRPr="0054740D" w:rsidRDefault="0054740D" w:rsidP="0054740D">
      <w:pPr>
        <w:pStyle w:val="PSI-ComentarioVieta"/>
      </w:pPr>
      <w:r w:rsidRPr="0054740D">
        <w:t>Los objetos se crean por instanciación de las clases.</w:t>
      </w:r>
    </w:p>
    <w:p w14:paraId="666ACF2B" w14:textId="77777777" w:rsidR="0054740D" w:rsidRPr="0054740D" w:rsidRDefault="0054740D" w:rsidP="0054740D">
      <w:pPr>
        <w:pStyle w:val="PSI-Comentario"/>
      </w:pPr>
      <w:r w:rsidRPr="0054740D">
        <w:t>En su representación gráfica contamos con:</w:t>
      </w:r>
    </w:p>
    <w:p w14:paraId="2A9A82F5" w14:textId="77777777" w:rsidR="0054740D" w:rsidRPr="0054740D" w:rsidRDefault="0054740D" w:rsidP="0054740D">
      <w:pPr>
        <w:pStyle w:val="PSI-ComentarioVieta"/>
      </w:pPr>
      <w:r w:rsidRPr="0054740D">
        <w:t>Nombre de la Clase.</w:t>
      </w:r>
    </w:p>
    <w:p w14:paraId="049EBEC9" w14:textId="77777777" w:rsidR="0054740D" w:rsidRPr="0054740D" w:rsidRDefault="0054740D" w:rsidP="0054740D">
      <w:pPr>
        <w:pStyle w:val="PSI-ComentarioVieta"/>
      </w:pPr>
      <w:r w:rsidRPr="0054740D">
        <w:t>Atributos de la Clase.</w:t>
      </w:r>
    </w:p>
    <w:p w14:paraId="5909C6F6" w14:textId="77777777" w:rsidR="0054740D" w:rsidRPr="0054740D" w:rsidRDefault="0054740D" w:rsidP="0054740D">
      <w:pPr>
        <w:pStyle w:val="PSI-ComentarioVieta"/>
      </w:pPr>
      <w:proofErr w:type="spellStart"/>
      <w:r>
        <w:rPr>
          <w:lang w:val="en-US"/>
        </w:rPr>
        <w:t>Operaciones</w:t>
      </w:r>
      <w:proofErr w:type="spellEnd"/>
      <w:r>
        <w:rPr>
          <w:lang w:val="en-US"/>
        </w:rPr>
        <w:t xml:space="preserve"> con las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>.</w:t>
      </w:r>
      <w:r w:rsidR="0037426C">
        <w:rPr>
          <w:lang w:val="en-US"/>
        </w:rPr>
        <w:t>]</w:t>
      </w:r>
    </w:p>
    <w:p w14:paraId="6722B012" w14:textId="77777777"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14:paraId="38C9812D" w14:textId="77777777" w:rsidR="0054740D" w:rsidRDefault="0054740D" w:rsidP="0054740D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14:paraId="256D5EA3" w14:textId="77777777" w:rsidR="0054740D" w:rsidRDefault="00FA5C5D" w:rsidP="001C1A78">
      <w:r>
        <w:rPr>
          <w:noProof/>
          <w:lang w:eastAsia="es-ES"/>
        </w:rPr>
        <w:lastRenderedPageBreak/>
        <w:drawing>
          <wp:inline distT="0" distB="0" distL="0" distR="0" wp14:anchorId="6AB89F7E" wp14:editId="47CB9DC9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0D" w:rsidSect="006B61A1">
      <w:headerReference w:type="default" r:id="rId16"/>
      <w:footerReference w:type="default" r:id="rId17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0D3635" w14:textId="77777777" w:rsidR="00A5314A" w:rsidRDefault="00A5314A" w:rsidP="00C94FBE">
      <w:pPr>
        <w:spacing w:before="0" w:line="240" w:lineRule="auto"/>
      </w:pPr>
      <w:r>
        <w:separator/>
      </w:r>
    </w:p>
    <w:p w14:paraId="4EE55683" w14:textId="77777777" w:rsidR="00A5314A" w:rsidRDefault="00A5314A"/>
  </w:endnote>
  <w:endnote w:type="continuationSeparator" w:id="0">
    <w:p w14:paraId="333C33D6" w14:textId="77777777" w:rsidR="00A5314A" w:rsidRDefault="00A5314A" w:rsidP="00C94FBE">
      <w:pPr>
        <w:spacing w:before="0" w:line="240" w:lineRule="auto"/>
      </w:pPr>
      <w:r>
        <w:continuationSeparator/>
      </w:r>
    </w:p>
    <w:p w14:paraId="279D56C9" w14:textId="77777777" w:rsidR="00A5314A" w:rsidRDefault="00A531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1DFB8C33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E147C" w14:textId="77777777" w:rsidR="00A5314A" w:rsidRDefault="00A5314A" w:rsidP="00C94FBE">
      <w:pPr>
        <w:spacing w:before="0" w:line="240" w:lineRule="auto"/>
      </w:pPr>
      <w:r>
        <w:separator/>
      </w:r>
    </w:p>
    <w:p w14:paraId="74149AFB" w14:textId="77777777" w:rsidR="00A5314A" w:rsidRDefault="00A5314A"/>
  </w:footnote>
  <w:footnote w:type="continuationSeparator" w:id="0">
    <w:p w14:paraId="3EC5A50F" w14:textId="77777777" w:rsidR="00A5314A" w:rsidRDefault="00A5314A" w:rsidP="00C94FBE">
      <w:pPr>
        <w:spacing w:before="0" w:line="240" w:lineRule="auto"/>
      </w:pPr>
      <w:r>
        <w:continuationSeparator/>
      </w:r>
    </w:p>
    <w:p w14:paraId="3F5A0139" w14:textId="77777777" w:rsidR="00A5314A" w:rsidRDefault="00A531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 xml:space="preserve">Vesta </w:t>
        </w:r>
        <w:proofErr w:type="spellStart"/>
        <w:r>
          <w:rPr>
            <w:rFonts w:asciiTheme="majorHAnsi" w:eastAsiaTheme="majorEastAsia" w:hAnsiTheme="majorHAnsi" w:cstheme="majorBidi"/>
            <w:szCs w:val="36"/>
          </w:rPr>
          <w:t>Risk</w:t>
        </w:r>
        <w:proofErr w:type="spellEnd"/>
        <w:r>
          <w:rPr>
            <w:rFonts w:asciiTheme="majorHAnsi" w:eastAsiaTheme="majorEastAsia" w:hAnsiTheme="majorHAnsi" w:cstheme="majorBidi"/>
            <w:szCs w:val="36"/>
          </w:rPr>
          <w:t xml:space="preserve">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5"/>
  </w:num>
  <w:num w:numId="2" w16cid:durableId="1522622389">
    <w:abstractNumId w:val="7"/>
  </w:num>
  <w:num w:numId="3" w16cid:durableId="1478760730">
    <w:abstractNumId w:val="7"/>
  </w:num>
  <w:num w:numId="4" w16cid:durableId="406147053">
    <w:abstractNumId w:val="7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9"/>
  </w:num>
  <w:num w:numId="10" w16cid:durableId="633097244">
    <w:abstractNumId w:val="11"/>
  </w:num>
  <w:num w:numId="11" w16cid:durableId="2094085152">
    <w:abstractNumId w:val="4"/>
  </w:num>
  <w:num w:numId="12" w16cid:durableId="2069914435">
    <w:abstractNumId w:val="8"/>
  </w:num>
  <w:num w:numId="13" w16cid:durableId="17052992">
    <w:abstractNumId w:val="10"/>
  </w:num>
  <w:num w:numId="14" w16cid:durableId="2176684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5E8F"/>
    <w:rsid w:val="00087F53"/>
    <w:rsid w:val="00092BC0"/>
    <w:rsid w:val="000A0FE7"/>
    <w:rsid w:val="000A371B"/>
    <w:rsid w:val="000C4C42"/>
    <w:rsid w:val="000C4E31"/>
    <w:rsid w:val="000D4C6E"/>
    <w:rsid w:val="000F1888"/>
    <w:rsid w:val="000F4925"/>
    <w:rsid w:val="000F4F97"/>
    <w:rsid w:val="000F79DF"/>
    <w:rsid w:val="0010416D"/>
    <w:rsid w:val="001163FF"/>
    <w:rsid w:val="0012205F"/>
    <w:rsid w:val="001343B4"/>
    <w:rsid w:val="001410A7"/>
    <w:rsid w:val="00144AE4"/>
    <w:rsid w:val="00150702"/>
    <w:rsid w:val="00183953"/>
    <w:rsid w:val="00185A46"/>
    <w:rsid w:val="00191198"/>
    <w:rsid w:val="001950C8"/>
    <w:rsid w:val="001A2EE6"/>
    <w:rsid w:val="001A55F2"/>
    <w:rsid w:val="001C1A78"/>
    <w:rsid w:val="001C6104"/>
    <w:rsid w:val="001C799E"/>
    <w:rsid w:val="001F5F92"/>
    <w:rsid w:val="0020621B"/>
    <w:rsid w:val="00217A70"/>
    <w:rsid w:val="00220B2B"/>
    <w:rsid w:val="00224B75"/>
    <w:rsid w:val="00266C42"/>
    <w:rsid w:val="002937DD"/>
    <w:rsid w:val="00295CA9"/>
    <w:rsid w:val="002A41AA"/>
    <w:rsid w:val="002B506A"/>
    <w:rsid w:val="002B5AF9"/>
    <w:rsid w:val="002D0CCB"/>
    <w:rsid w:val="002E0AB6"/>
    <w:rsid w:val="002E2B13"/>
    <w:rsid w:val="002E7874"/>
    <w:rsid w:val="002F1461"/>
    <w:rsid w:val="003130E3"/>
    <w:rsid w:val="003149A1"/>
    <w:rsid w:val="003163C6"/>
    <w:rsid w:val="0032135D"/>
    <w:rsid w:val="00337C49"/>
    <w:rsid w:val="00344258"/>
    <w:rsid w:val="00346864"/>
    <w:rsid w:val="00347BE9"/>
    <w:rsid w:val="00350E39"/>
    <w:rsid w:val="003560F2"/>
    <w:rsid w:val="00363FD1"/>
    <w:rsid w:val="0037426C"/>
    <w:rsid w:val="00397566"/>
    <w:rsid w:val="003A2BCC"/>
    <w:rsid w:val="003B7F1F"/>
    <w:rsid w:val="003C54B1"/>
    <w:rsid w:val="003D772A"/>
    <w:rsid w:val="003E0BCD"/>
    <w:rsid w:val="003E12FE"/>
    <w:rsid w:val="0040066E"/>
    <w:rsid w:val="004525FF"/>
    <w:rsid w:val="00452D08"/>
    <w:rsid w:val="00467D26"/>
    <w:rsid w:val="004807AF"/>
    <w:rsid w:val="004A253F"/>
    <w:rsid w:val="004A54C8"/>
    <w:rsid w:val="004C5D7E"/>
    <w:rsid w:val="004D45CD"/>
    <w:rsid w:val="004D5185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740D"/>
    <w:rsid w:val="00564033"/>
    <w:rsid w:val="00570F4F"/>
    <w:rsid w:val="005714B3"/>
    <w:rsid w:val="0057515A"/>
    <w:rsid w:val="00577F6D"/>
    <w:rsid w:val="005857BB"/>
    <w:rsid w:val="0059596F"/>
    <w:rsid w:val="00597A23"/>
    <w:rsid w:val="005A0664"/>
    <w:rsid w:val="005A52A2"/>
    <w:rsid w:val="005A7D2C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53C38"/>
    <w:rsid w:val="006621C4"/>
    <w:rsid w:val="00686876"/>
    <w:rsid w:val="006919D5"/>
    <w:rsid w:val="006A2495"/>
    <w:rsid w:val="006B3371"/>
    <w:rsid w:val="006B61A1"/>
    <w:rsid w:val="006D31EF"/>
    <w:rsid w:val="00701753"/>
    <w:rsid w:val="0070494E"/>
    <w:rsid w:val="00705C02"/>
    <w:rsid w:val="00710BA6"/>
    <w:rsid w:val="00711DF8"/>
    <w:rsid w:val="007447BE"/>
    <w:rsid w:val="00780CE7"/>
    <w:rsid w:val="007A33C6"/>
    <w:rsid w:val="007A4FBC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667"/>
    <w:rsid w:val="008B1983"/>
    <w:rsid w:val="008B3B0F"/>
    <w:rsid w:val="008C36AB"/>
    <w:rsid w:val="008E48FB"/>
    <w:rsid w:val="00904CB6"/>
    <w:rsid w:val="00912F1A"/>
    <w:rsid w:val="0092483A"/>
    <w:rsid w:val="00942049"/>
    <w:rsid w:val="0096683E"/>
    <w:rsid w:val="009744B7"/>
    <w:rsid w:val="0098123E"/>
    <w:rsid w:val="00984E25"/>
    <w:rsid w:val="00992487"/>
    <w:rsid w:val="009A3173"/>
    <w:rsid w:val="009E25EF"/>
    <w:rsid w:val="009E4DA8"/>
    <w:rsid w:val="009F4449"/>
    <w:rsid w:val="00A0436A"/>
    <w:rsid w:val="00A12B5B"/>
    <w:rsid w:val="00A13DBA"/>
    <w:rsid w:val="00A2496D"/>
    <w:rsid w:val="00A2757B"/>
    <w:rsid w:val="00A35DD1"/>
    <w:rsid w:val="00A45630"/>
    <w:rsid w:val="00A50ABB"/>
    <w:rsid w:val="00A5314A"/>
    <w:rsid w:val="00A670E3"/>
    <w:rsid w:val="00A71721"/>
    <w:rsid w:val="00AA50BC"/>
    <w:rsid w:val="00AE0C53"/>
    <w:rsid w:val="00AF6C07"/>
    <w:rsid w:val="00B0148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77F48"/>
    <w:rsid w:val="00BA699A"/>
    <w:rsid w:val="00BB23C2"/>
    <w:rsid w:val="00BB3C4E"/>
    <w:rsid w:val="00BB4A41"/>
    <w:rsid w:val="00BB6AAE"/>
    <w:rsid w:val="00BB7855"/>
    <w:rsid w:val="00BC5404"/>
    <w:rsid w:val="00BD702C"/>
    <w:rsid w:val="00C05700"/>
    <w:rsid w:val="00C23F8C"/>
    <w:rsid w:val="00C24CDC"/>
    <w:rsid w:val="00C26C78"/>
    <w:rsid w:val="00C42873"/>
    <w:rsid w:val="00C5135E"/>
    <w:rsid w:val="00C67EBC"/>
    <w:rsid w:val="00C7670E"/>
    <w:rsid w:val="00C77116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55E1"/>
    <w:rsid w:val="00D649B2"/>
    <w:rsid w:val="00D70542"/>
    <w:rsid w:val="00D80E83"/>
    <w:rsid w:val="00DA157D"/>
    <w:rsid w:val="00DA284A"/>
    <w:rsid w:val="00DA61FA"/>
    <w:rsid w:val="00DD0159"/>
    <w:rsid w:val="00DD5A70"/>
    <w:rsid w:val="00E01FEC"/>
    <w:rsid w:val="00E031EB"/>
    <w:rsid w:val="00E037C9"/>
    <w:rsid w:val="00E34178"/>
    <w:rsid w:val="00E36A01"/>
    <w:rsid w:val="00E41820"/>
    <w:rsid w:val="00E41E7A"/>
    <w:rsid w:val="00E438FE"/>
    <w:rsid w:val="00E5392A"/>
    <w:rsid w:val="00E67DB5"/>
    <w:rsid w:val="00E73AA2"/>
    <w:rsid w:val="00E7659F"/>
    <w:rsid w:val="00E7708C"/>
    <w:rsid w:val="00E8096E"/>
    <w:rsid w:val="00E84E25"/>
    <w:rsid w:val="00E93312"/>
    <w:rsid w:val="00EA7D8C"/>
    <w:rsid w:val="00EB2861"/>
    <w:rsid w:val="00EE0084"/>
    <w:rsid w:val="00EE68C6"/>
    <w:rsid w:val="00F045A2"/>
    <w:rsid w:val="00F163F8"/>
    <w:rsid w:val="00F228C4"/>
    <w:rsid w:val="00F36808"/>
    <w:rsid w:val="00F438B1"/>
    <w:rsid w:val="00F54DA6"/>
    <w:rsid w:val="00F6748E"/>
    <w:rsid w:val="00F707F0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</Template>
  <TotalTime>57</TotalTime>
  <Pages>14</Pages>
  <Words>1832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Cintia Hernández</cp:lastModifiedBy>
  <cp:revision>6</cp:revision>
  <dcterms:created xsi:type="dcterms:W3CDTF">2024-09-23T20:35:00Z</dcterms:created>
  <dcterms:modified xsi:type="dcterms:W3CDTF">2024-09-23T21:49:00Z</dcterms:modified>
</cp:coreProperties>
</file>