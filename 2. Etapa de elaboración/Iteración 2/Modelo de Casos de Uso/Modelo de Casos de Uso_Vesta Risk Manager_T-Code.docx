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05070B9D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A552AE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305BA17B" w14:textId="7D9EBDC5" w:rsidR="00D06E99" w:rsidRDefault="00F707F0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FD44B09" wp14:editId="624EA1B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56615"/>
                    <wp:effectExtent l="10795" t="13335" r="11430" b="6350"/>
                    <wp:wrapNone/>
                    <wp:docPr id="48114992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5FD76DDC" id="Rectangle 6" o:spid="_x0000_s1026" style="position:absolute;margin-left:0;margin-top:0;width:623.75pt;height:67.4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E4F7E79" wp14:editId="4A4C7002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6350" t="8890" r="7620" b="8890"/>
                    <wp:wrapNone/>
                    <wp:docPr id="56118345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292DAA85" id="Rectangle 9" o:spid="_x0000_s1026" style="position:absolute;margin-left:0;margin-top:0;width:7.15pt;height:882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AB3B882" wp14:editId="22C45BE9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2195"/>
                    <wp:effectExtent l="9525" t="8890" r="13970" b="8890"/>
                    <wp:wrapNone/>
                    <wp:docPr id="1053557664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21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7C4E0E3" id="Rectangle 8" o:spid="_x0000_s1026" style="position:absolute;margin-left:0;margin-top:0;width:7.15pt;height:882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BBA10D2" wp14:editId="5E4779FB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56615"/>
                    <wp:effectExtent l="10795" t="9525" r="11430" b="10160"/>
                    <wp:wrapNone/>
                    <wp:docPr id="1015583518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5661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23A95E0F" id="Rectangle 7" o:spid="_x0000_s1026" style="position:absolute;margin-left:0;margin-top:0;width:623.75pt;height:67.4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64EC320" w14:textId="7FF6D02F" w:rsidR="00D06E99" w:rsidRDefault="006B61A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Modelo de Casos de Uso</w:t>
              </w:r>
            </w:p>
          </w:sdtContent>
        </w:sdt>
        <w:p w14:paraId="1D3DBF9C" w14:textId="77777777" w:rsidR="00E7659F" w:rsidRPr="00984A4E" w:rsidRDefault="00E7659F" w:rsidP="00E7659F">
          <w:pPr>
            <w:pStyle w:val="Sinespaciado"/>
            <w:rPr>
              <w:rFonts w:ascii="Cambria" w:hAnsi="Cambria"/>
              <w:sz w:val="36"/>
              <w:szCs w:val="36"/>
              <w:lang w:val="es-AR"/>
            </w:rPr>
          </w:pPr>
          <w:r w:rsidRPr="00984A4E">
            <w:rPr>
              <w:rFonts w:ascii="Cambria" w:hAnsi="Cambria"/>
              <w:sz w:val="36"/>
              <w:szCs w:val="36"/>
              <w:lang w:val="es-AR"/>
            </w:rPr>
            <w:t>Vesta Risk Manager</w:t>
          </w:r>
        </w:p>
        <w:p w14:paraId="64EC90C5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627AD23F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1CE09E52" w14:textId="77777777" w:rsidR="00E7659F" w:rsidRPr="00984A4E" w:rsidRDefault="00E7659F" w:rsidP="00E7659F">
          <w:pPr>
            <w:pStyle w:val="Sinespaciado"/>
            <w:rPr>
              <w:u w:val="single"/>
              <w:lang w:val="es-AR"/>
            </w:rPr>
          </w:pPr>
        </w:p>
        <w:p w14:paraId="702664B0" w14:textId="77777777" w:rsidR="00E7659F" w:rsidRPr="00984A4E" w:rsidRDefault="00E7659F" w:rsidP="00E7659F">
          <w:pPr>
            <w:pStyle w:val="Sinespaciado"/>
            <w:rPr>
              <w:lang w:val="es-AR"/>
            </w:rPr>
          </w:pPr>
        </w:p>
        <w:p w14:paraId="0BF196EC" w14:textId="77777777" w:rsidR="00E7659F" w:rsidRPr="0023158E" w:rsidRDefault="00E7659F" w:rsidP="00E7659F">
          <w:pPr>
            <w:pStyle w:val="Sinespaciado"/>
            <w:rPr>
              <w:lang w:val="es-AR"/>
            </w:rPr>
          </w:pPr>
          <w:r w:rsidRPr="0023158E">
            <w:rPr>
              <w:lang w:val="es-AR"/>
            </w:rPr>
            <w:t>T-</w:t>
          </w:r>
          <w:proofErr w:type="spellStart"/>
          <w:r w:rsidRPr="0023158E">
            <w:rPr>
              <w:lang w:val="es-AR"/>
            </w:rPr>
            <w:t>Code</w:t>
          </w:r>
          <w:proofErr w:type="spellEnd"/>
        </w:p>
        <w:p w14:paraId="4E378D43" w14:textId="77777777" w:rsidR="00E7659F" w:rsidRDefault="00E7659F" w:rsidP="00E7659F">
          <w:pPr>
            <w:pStyle w:val="Sinespaciado"/>
          </w:pPr>
          <w:r>
            <w:t xml:space="preserve">Agustín Collareda, Cintia </w:t>
          </w:r>
          <w:proofErr w:type="spellStart"/>
          <w:r>
            <w:t>Hernandez</w:t>
          </w:r>
          <w:proofErr w:type="spellEnd"/>
          <w:r>
            <w:t xml:space="preserve"> y Hugo Frey</w:t>
          </w:r>
        </w:p>
        <w:p w14:paraId="32AB87C0" w14:textId="040A8C13" w:rsidR="00D06E99" w:rsidRDefault="00D06E99">
          <w:pPr>
            <w:pStyle w:val="Sinespaciado"/>
          </w:pPr>
        </w:p>
        <w:p w14:paraId="7983A45E" w14:textId="77777777" w:rsidR="00D06E99" w:rsidRDefault="00D06E99"/>
        <w:p w14:paraId="4A459F43" w14:textId="11D458D0" w:rsidR="00BC5404" w:rsidRDefault="00E7659F" w:rsidP="008A2A59">
          <w:pPr>
            <w:pStyle w:val="PSI-Comentario"/>
          </w:pPr>
          <w:r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1A5FD28C" wp14:editId="37FBA1B5">
                <wp:simplePos x="0" y="0"/>
                <wp:positionH relativeFrom="margin">
                  <wp:align>left</wp:align>
                </wp:positionH>
                <wp:positionV relativeFrom="paragraph">
                  <wp:posOffset>2342515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39A6487D" wp14:editId="282A430B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6BFBA394" w14:textId="08246629" w:rsidR="00BC5404" w:rsidRDefault="00F707F0" w:rsidP="008A2A59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65C5A203" wp14:editId="63D89DA3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327115641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7DFFC9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      </w:r>
                                <w:r w:rsidR="00220B2B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nteracciones, la utilización de este modelo p</w:t>
                                </w: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resenta el sistema desde la perspectiva de su uso y esquematiza como proporcionará valor a sus usuarios. </w:t>
                                </w:r>
                              </w:p>
                              <w:p w14:paraId="73CAB8B4" w14:textId="77777777" w:rsidR="006D31EF" w:rsidRPr="00E7659F" w:rsidRDefault="006D31EF" w:rsidP="002937DD">
                                <w:pPr>
                                  <w:pStyle w:val="NormalWeb"/>
                                  <w:jc w:val="both"/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</w:pPr>
                                <w:r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>El modelo de casos de uso sirve como acuerdo entre clientes y desarrolladores para limitar las funcion</w:t>
                                </w:r>
                                <w:r w:rsidR="00AA50BC" w:rsidRPr="00E7659F">
                                  <w:rPr>
                                    <w:rFonts w:asciiTheme="minorHAnsi" w:eastAsiaTheme="minorHAnsi" w:hAnsiTheme="minorHAnsi" w:cstheme="minorBidi"/>
                                    <w:i/>
                                    <w:sz w:val="22"/>
                                    <w:szCs w:val="22"/>
                                    <w:lang w:val="es-AR"/>
                                  </w:rPr>
                                  <w:t xml:space="preserve">es con que dispondrá el sistema. </w:t>
                                </w:r>
                              </w:p>
                              <w:p w14:paraId="431CC6CE" w14:textId="77777777" w:rsidR="00DA284A" w:rsidRPr="00912F1A" w:rsidRDefault="00DA284A" w:rsidP="00DA284A">
                                <w:pPr>
                                  <w:pStyle w:val="PSI-DescripcindelDocumentos"/>
                                  <w:rPr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5C5A20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637DFFC9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Este modelo se basa en la descripción de elementos o usuarios externos al sistema (actores) y de la funcionalidad del sistema (casos de uso). Un Modelo de Casos de Uso describe los requerimientos funcionales de un actor en términos de las i</w:t>
                          </w:r>
                          <w:r w:rsidR="00220B2B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nteracciones, la utilización de este modelo p</w:t>
                          </w: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resenta el sistema desde la perspectiva de su uso y esquematiza como proporcionará valor a sus usuarios. </w:t>
                          </w:r>
                        </w:p>
                        <w:p w14:paraId="73CAB8B4" w14:textId="77777777" w:rsidR="006D31EF" w:rsidRPr="00E7659F" w:rsidRDefault="006D31EF" w:rsidP="002937DD">
                          <w:pPr>
                            <w:pStyle w:val="NormalWeb"/>
                            <w:jc w:val="both"/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</w:pPr>
                          <w:r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>El modelo de casos de uso sirve como acuerdo entre clientes y desarrolladores para limitar las funcion</w:t>
                          </w:r>
                          <w:r w:rsidR="00AA50BC" w:rsidRPr="00E7659F">
                            <w:rPr>
                              <w:rFonts w:asciiTheme="minorHAnsi" w:eastAsiaTheme="minorHAnsi" w:hAnsiTheme="minorHAnsi" w:cstheme="minorBidi"/>
                              <w:i/>
                              <w:sz w:val="22"/>
                              <w:szCs w:val="22"/>
                              <w:lang w:val="es-AR"/>
                            </w:rPr>
                            <w:t xml:space="preserve">es con que dispondrá el sistema. </w:t>
                          </w:r>
                        </w:p>
                        <w:p w14:paraId="431CC6CE" w14:textId="77777777" w:rsidR="00DA284A" w:rsidRPr="00912F1A" w:rsidRDefault="00DA284A" w:rsidP="00DA284A">
                          <w:pPr>
                            <w:pStyle w:val="PSI-DescripcindelDocumentos"/>
                            <w:rPr>
                              <w:szCs w:val="22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66CB977C" w14:textId="7A10AFCC" w:rsidR="00397566" w:rsidRPr="008B3B0F" w:rsidRDefault="00F707F0" w:rsidP="008A2A59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69E544AC" wp14:editId="7C3AB95E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644072040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BBC72E7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2B7F6310" w14:textId="77777777" w:rsidR="00D06E99" w:rsidRDefault="00000000"/>
      </w:sdtContent>
    </w:sdt>
    <w:p w14:paraId="51082FAF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1B8876CB" wp14:editId="5D420A55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421A225E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7FA54929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064E5BD9" w14:textId="24752430" w:rsidR="00416F7A" w:rsidRDefault="00FC203B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78344220" w:history="1">
            <w:r w:rsidR="00416F7A" w:rsidRPr="00AC1DE2">
              <w:rPr>
                <w:rStyle w:val="Hipervnculo"/>
                <w:noProof/>
              </w:rPr>
              <w:t>Requerimientos</w:t>
            </w:r>
            <w:r w:rsidR="00416F7A">
              <w:rPr>
                <w:noProof/>
                <w:webHidden/>
              </w:rPr>
              <w:tab/>
            </w:r>
            <w:r w:rsidR="00416F7A">
              <w:rPr>
                <w:noProof/>
                <w:webHidden/>
              </w:rPr>
              <w:fldChar w:fldCharType="begin"/>
            </w:r>
            <w:r w:rsidR="00416F7A">
              <w:rPr>
                <w:noProof/>
                <w:webHidden/>
              </w:rPr>
              <w:instrText xml:space="preserve"> PAGEREF _Toc178344220 \h </w:instrText>
            </w:r>
            <w:r w:rsidR="00416F7A">
              <w:rPr>
                <w:noProof/>
                <w:webHidden/>
              </w:rPr>
            </w:r>
            <w:r w:rsidR="00416F7A"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5</w:t>
            </w:r>
            <w:r w:rsidR="00416F7A">
              <w:rPr>
                <w:noProof/>
                <w:webHidden/>
              </w:rPr>
              <w:fldChar w:fldCharType="end"/>
            </w:r>
          </w:hyperlink>
        </w:p>
        <w:p w14:paraId="072650D4" w14:textId="5F97DA9B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1" w:history="1">
            <w:r w:rsidRPr="00AC1DE2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782F2" w14:textId="24519A75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2" w:history="1">
            <w:r w:rsidRPr="00AC1DE2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76504" w14:textId="1FB00E70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3" w:history="1">
            <w:r w:rsidRPr="00AC1DE2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B21E4" w14:textId="24715388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4" w:history="1">
            <w:r w:rsidRPr="00AC1DE2">
              <w:rPr>
                <w:rStyle w:val="Hipervnculo"/>
                <w:noProof/>
              </w:rPr>
              <w:t>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270F" w14:textId="1873E4D7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5" w:history="1">
            <w:r w:rsidRPr="00AC1DE2">
              <w:rPr>
                <w:rStyle w:val="Hipervnculo"/>
                <w:noProof/>
              </w:rPr>
              <w:t>Líder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72E6A" w14:textId="02DF51D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6" w:history="1">
            <w:r w:rsidRPr="00AC1DE2">
              <w:rPr>
                <w:rStyle w:val="Hipervnculo"/>
                <w:noProof/>
              </w:rPr>
              <w:t>Desarrollador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C4252" w14:textId="4E647352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7" w:history="1">
            <w:r w:rsidRPr="00AC1DE2">
              <w:rPr>
                <w:rStyle w:val="Hipervnculo"/>
                <w:noProof/>
              </w:rPr>
              <w:t>UARGflow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904E7" w14:textId="2F46EACB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8" w:history="1">
            <w:r w:rsidRPr="00AC1DE2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DE5D7" w14:textId="7452A521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29" w:history="1">
            <w:r w:rsidRPr="00AC1DE2">
              <w:rPr>
                <w:rStyle w:val="Hipervnculo"/>
                <w:noProof/>
              </w:rPr>
              <w:t>Caso de Uso 1: Autentificarse.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72D5D" w14:textId="0BDDFBB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434D4" w14:textId="5EA892DE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1" w:history="1">
            <w:r w:rsidRPr="00AC1DE2">
              <w:rPr>
                <w:rStyle w:val="Hipervnculo"/>
                <w:noProof/>
              </w:rPr>
              <w:t>Caso de Uso 2: Administrar acceso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BA660" w14:textId="07033A63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A6002" w14:textId="3610D5BB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3" w:history="1">
            <w:r w:rsidRPr="00AC1DE2">
              <w:rPr>
                <w:rStyle w:val="Hipervnculo"/>
                <w:noProof/>
              </w:rPr>
              <w:t>Caso de Uso 3: Administrar proyectos.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1E9DF" w14:textId="521D8590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5CBE1" w14:textId="135260D1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5" w:history="1">
            <w:r w:rsidRPr="00AC1DE2">
              <w:rPr>
                <w:rStyle w:val="Hipervnculo"/>
                <w:noProof/>
              </w:rPr>
              <w:t>Caso de Uso 4: Añadir riesgo a la lista.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B559A" w14:textId="1F629239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6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FB23D" w14:textId="71BADE68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7" w:history="1">
            <w:r w:rsidRPr="00AC1DE2">
              <w:rPr>
                <w:rStyle w:val="Hipervnculo"/>
                <w:noProof/>
              </w:rPr>
              <w:t>Caso de Uso 5: Modificar lista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97F6" w14:textId="14BBB69B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8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3B558" w14:textId="7602EEB6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39" w:history="1">
            <w:r w:rsidRPr="00AC1DE2">
              <w:rPr>
                <w:rStyle w:val="Hipervnculo"/>
                <w:noProof/>
              </w:rPr>
              <w:t>Caso de Uso 6: Administrar categorías de riesgos.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0F046" w14:textId="54CE709E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E7849" w14:textId="72BD8A3C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1" w:history="1">
            <w:r w:rsidRPr="00AC1DE2">
              <w:rPr>
                <w:rStyle w:val="Hipervnculo"/>
                <w:noProof/>
              </w:rPr>
              <w:t>Caso de Uso 7: Realizar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F94D9A" w14:textId="2E9FF222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2F8EA" w14:textId="597F189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3" w:history="1">
            <w:r w:rsidRPr="00AC1DE2">
              <w:rPr>
                <w:rStyle w:val="Hipervnculo"/>
                <w:noProof/>
              </w:rPr>
              <w:t>Caso de Uso 8: Añadir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1F65" w14:textId="28EB4BB1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53F3A" w14:textId="1BCB849E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5" w:history="1">
            <w:r w:rsidRPr="00AC1DE2">
              <w:rPr>
                <w:rStyle w:val="Hipervnculo"/>
                <w:noProof/>
              </w:rPr>
              <w:t>Caso de Uso 9: Modificar plan de acción.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79698" w14:textId="6CF52645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6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92F3E" w14:textId="493EC544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7" w:history="1">
            <w:r w:rsidRPr="00AC1DE2">
              <w:rPr>
                <w:rStyle w:val="Hipervnculo"/>
                <w:noProof/>
              </w:rPr>
              <w:t>Caso de Uso 10: Programar evaluación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63830" w14:textId="343A03B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8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65B08" w14:textId="7D2E28AF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49" w:history="1">
            <w:r w:rsidRPr="00AC1DE2">
              <w:rPr>
                <w:rStyle w:val="Hipervnculo"/>
                <w:noProof/>
              </w:rPr>
              <w:t>Caso de Uso 11: Realizar informes.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F3AB0" w14:textId="01075136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0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AB6AA6" w14:textId="2D1AB915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1" w:history="1">
            <w:r w:rsidRPr="00AC1DE2">
              <w:rPr>
                <w:rStyle w:val="Hipervnculo"/>
                <w:noProof/>
              </w:rPr>
              <w:t>Caso de Uso 12: Exportar archivos.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72DAF" w14:textId="78C7DED0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2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6213" w14:textId="0E9EDBA0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3" w:history="1">
            <w:r w:rsidRPr="00AC1DE2">
              <w:rPr>
                <w:rStyle w:val="Hipervnculo"/>
                <w:noProof/>
              </w:rPr>
              <w:t>Caso de Uso 13: Realizar análisis de riesgo.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F4207" w14:textId="11E981F9" w:rsidR="00416F7A" w:rsidRDefault="00416F7A">
          <w:pPr>
            <w:pStyle w:val="TDC3"/>
            <w:rPr>
              <w:rFonts w:eastAsiaTheme="minorEastAsia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4" w:history="1">
            <w:r w:rsidRPr="00AC1DE2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4D931" w14:textId="1C558304" w:rsidR="00416F7A" w:rsidRDefault="00416F7A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5" w:history="1">
            <w:r w:rsidRPr="00AC1DE2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CEDB0" w14:textId="088F1776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6" w:history="1">
            <w:r w:rsidRPr="00AC1DE2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75E50" w14:textId="7D03AAA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7" w:history="1">
            <w:r w:rsidRPr="00AC1DE2">
              <w:rPr>
                <w:rStyle w:val="Hipervnculo"/>
                <w:noProof/>
              </w:rPr>
              <w:t>Diagramas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A2582" w14:textId="383A6E23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8" w:history="1">
            <w:r w:rsidRPr="00AC1DE2">
              <w:rPr>
                <w:rStyle w:val="Hipervnculo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F591" w14:textId="790DE9C4" w:rsidR="00416F7A" w:rsidRDefault="00416F7A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2"/>
              <w:szCs w:val="22"/>
              <w:lang w:val="es-AR" w:eastAsia="es-AR"/>
              <w14:ligatures w14:val="standardContextual"/>
            </w:rPr>
          </w:pPr>
          <w:hyperlink w:anchor="_Toc178344259" w:history="1">
            <w:r w:rsidRPr="00AC1DE2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_Toc178344259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B6121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AA4A1" w14:textId="6C62B9ED" w:rsidR="000F79DF" w:rsidRDefault="00FC203B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332A8FFA" w14:textId="77777777" w:rsidR="0040066E" w:rsidRDefault="0040066E" w:rsidP="000F79DF">
      <w:pPr>
        <w:ind w:left="0" w:firstLine="0"/>
      </w:pPr>
    </w:p>
    <w:p w14:paraId="02E23B5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3C0B6A6C" w14:textId="01A629B8" w:rsidR="00A13DBA" w:rsidRDefault="006B61A1" w:rsidP="009A3173">
          <w:pPr>
            <w:pStyle w:val="PSI-Ttulo"/>
          </w:pPr>
          <w:r>
            <w:t>Modelo de Casos de Uso</w:t>
          </w:r>
        </w:p>
      </w:sdtContent>
    </w:sdt>
    <w:p w14:paraId="6BA8E665" w14:textId="77777777" w:rsidR="00347BE9" w:rsidRDefault="00347BE9" w:rsidP="00347BE9">
      <w:pPr>
        <w:pStyle w:val="PSI-Ttulo1"/>
      </w:pPr>
      <w:bookmarkStart w:id="0" w:name="_Toc228266918"/>
      <w:bookmarkStart w:id="1" w:name="_Toc234682910"/>
      <w:bookmarkStart w:id="2" w:name="_Toc178344220"/>
      <w:bookmarkStart w:id="3" w:name="_Toc12016612"/>
      <w:r>
        <w:t>Requerimientos</w:t>
      </w:r>
      <w:bookmarkEnd w:id="0"/>
      <w:bookmarkEnd w:id="1"/>
      <w:bookmarkEnd w:id="2"/>
    </w:p>
    <w:p w14:paraId="727CAE5A" w14:textId="77777777"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78344221"/>
      <w:r>
        <w:t>Requerimientos Funcionales</w:t>
      </w:r>
      <w:bookmarkEnd w:id="4"/>
      <w:bookmarkEnd w:id="5"/>
      <w:bookmarkEnd w:id="6"/>
    </w:p>
    <w:p w14:paraId="243D9721" w14:textId="35365774" w:rsidR="00347BE9" w:rsidRDefault="006B61A1" w:rsidP="00BB3C4E">
      <w:pPr>
        <w:ind w:left="0" w:firstLine="0"/>
        <w:jc w:val="both"/>
      </w:pPr>
      <w:r w:rsidRPr="003B79EC">
        <w:t>En este apartado se describen las funcionalidades y servicios que deben ser provistos por el sistema.</w:t>
      </w:r>
    </w:p>
    <w:p w14:paraId="4801D2B0" w14:textId="0358838C" w:rsidR="006B61A1" w:rsidRDefault="006B61A1" w:rsidP="00BB3C4E">
      <w:pPr>
        <w:pStyle w:val="Prrafodelista"/>
        <w:numPr>
          <w:ilvl w:val="0"/>
          <w:numId w:val="13"/>
        </w:numPr>
        <w:jc w:val="both"/>
      </w:pPr>
      <w:r w:rsidRPr="006B61A1">
        <w:rPr>
          <w:b/>
          <w:bCs/>
        </w:rPr>
        <w:t>(RF01) Registrar usuarios:</w:t>
      </w:r>
      <w:r>
        <w:t xml:space="preserve"> </w:t>
      </w:r>
      <w:r w:rsidRPr="005F7331">
        <w:t>El sistema permitirá a los usuarios registrar el nombre y email de los usuarios que tendrán acceso al sistema.</w:t>
      </w:r>
    </w:p>
    <w:p w14:paraId="064DC3D7" w14:textId="4D43F682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 w:rsidRPr="006B61A1">
        <w:rPr>
          <w:b/>
          <w:bCs/>
        </w:rPr>
        <w:t>(RF02) Asignar perfil de usuario:</w:t>
      </w:r>
      <w:r>
        <w:t xml:space="preserve"> </w:t>
      </w:r>
      <w:r w:rsidRPr="005F7331">
        <w:t>El sistema permitirá a los usuarios asignar los perfiles de los usuarios.</w:t>
      </w:r>
    </w:p>
    <w:p w14:paraId="0E1AE433" w14:textId="41A3A9C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RF03</w:t>
      </w:r>
      <w:r>
        <w:rPr>
          <w:b/>
          <w:bCs/>
        </w:rPr>
        <w:t>)</w:t>
      </w:r>
      <w:r w:rsidRPr="006B61A1">
        <w:rPr>
          <w:b/>
          <w:bCs/>
        </w:rPr>
        <w:t xml:space="preserve"> Iniciar sesión</w:t>
      </w:r>
      <w:r>
        <w:rPr>
          <w:b/>
          <w:bCs/>
        </w:rPr>
        <w:t xml:space="preserve">: </w:t>
      </w:r>
      <w:r w:rsidRPr="005F7331">
        <w:t>El sistema permitirá a los usuarios iniciar sesión con su cuenta de Google.</w:t>
      </w:r>
    </w:p>
    <w:p w14:paraId="4341D7BB" w14:textId="1687A127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RF04</w:t>
      </w:r>
      <w:r>
        <w:rPr>
          <w:b/>
          <w:bCs/>
        </w:rPr>
        <w:t>)</w:t>
      </w:r>
      <w:r w:rsidRPr="006B61A1">
        <w:rPr>
          <w:b/>
          <w:bCs/>
        </w:rPr>
        <w:t xml:space="preserve"> Crear proyecto</w:t>
      </w:r>
      <w:r>
        <w:rPr>
          <w:b/>
          <w:bCs/>
        </w:rPr>
        <w:t xml:space="preserve">: </w:t>
      </w:r>
      <w:r w:rsidRPr="005F7331">
        <w:t>El sistema permitirá a los usuarios crear proyectos.</w:t>
      </w:r>
    </w:p>
    <w:p w14:paraId="2638A1EB" w14:textId="3C89A6BB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RF05</w:t>
      </w:r>
      <w:r>
        <w:rPr>
          <w:b/>
          <w:bCs/>
        </w:rPr>
        <w:t>)</w:t>
      </w:r>
      <w:r w:rsidRPr="006B61A1">
        <w:rPr>
          <w:b/>
          <w:bCs/>
        </w:rPr>
        <w:t xml:space="preserve"> Asignar participantes</w:t>
      </w:r>
      <w:r>
        <w:rPr>
          <w:b/>
          <w:bCs/>
        </w:rPr>
        <w:t>:</w:t>
      </w:r>
      <w:r>
        <w:t xml:space="preserve"> </w:t>
      </w:r>
      <w:r w:rsidRPr="005F7331">
        <w:t>El sistema permitirá a los usuarios asignar los usuarios participantes de un proyecto.</w:t>
      </w:r>
    </w:p>
    <w:p w14:paraId="53E965C4" w14:textId="19253F8F" w:rsidR="006B61A1" w:rsidRPr="006B61A1" w:rsidRDefault="006B61A1" w:rsidP="00BB3C4E">
      <w:pPr>
        <w:pStyle w:val="Prrafodelista"/>
        <w:numPr>
          <w:ilvl w:val="0"/>
          <w:numId w:val="13"/>
        </w:numPr>
        <w:jc w:val="both"/>
        <w:rPr>
          <w:b/>
          <w:bCs/>
        </w:rPr>
      </w:pPr>
      <w:r>
        <w:rPr>
          <w:b/>
          <w:bCs/>
        </w:rPr>
        <w:t>(</w:t>
      </w:r>
      <w:r w:rsidRPr="006B61A1">
        <w:rPr>
          <w:b/>
          <w:bCs/>
        </w:rPr>
        <w:t>RF06</w:t>
      </w:r>
      <w:r>
        <w:rPr>
          <w:b/>
          <w:bCs/>
        </w:rPr>
        <w:t>)</w:t>
      </w:r>
      <w:r w:rsidRPr="006B61A1">
        <w:rPr>
          <w:b/>
          <w:bCs/>
        </w:rPr>
        <w:t xml:space="preserve"> Modificar información del proyecto</w:t>
      </w:r>
      <w:r>
        <w:rPr>
          <w:b/>
          <w:bCs/>
        </w:rPr>
        <w:t>:</w:t>
      </w:r>
      <w:r w:rsidR="00BB3C4E">
        <w:t xml:space="preserve"> </w:t>
      </w:r>
      <w:r w:rsidR="00BB3C4E" w:rsidRPr="005F7331">
        <w:t>El sistema permitirá a los usuarios modificar la información del proyecto</w:t>
      </w:r>
      <w:r w:rsidR="00BB3C4E">
        <w:t>.</w:t>
      </w:r>
    </w:p>
    <w:p w14:paraId="7DE34D34" w14:textId="5DD18307" w:rsidR="006B61A1" w:rsidRP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(RF07) Añadir riesgos:</w:t>
      </w:r>
      <w:r>
        <w:t xml:space="preserve"> </w:t>
      </w:r>
      <w:r w:rsidRPr="005F7331">
        <w:t>El sistema permitirá a los usuarios cargar riesgos a un listado de riesgos del proyecto.</w:t>
      </w:r>
    </w:p>
    <w:p w14:paraId="3EED2D6E" w14:textId="326DB06C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(RF08) Modificar riesgos:</w:t>
      </w:r>
      <w:r>
        <w:t xml:space="preserve"> </w:t>
      </w:r>
      <w:r w:rsidRPr="005F7331">
        <w:t>El sistema permitirá a los usuarios modificar y eliminar los riesgos en la lista de riesgos.</w:t>
      </w:r>
    </w:p>
    <w:p w14:paraId="53A92DA2" w14:textId="2485428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(RF09) Añadir, modificar y eliminar categorías:</w:t>
      </w:r>
      <w:r>
        <w:t xml:space="preserve"> </w:t>
      </w:r>
      <w:r w:rsidRPr="005F7331">
        <w:t>El sistema permitirá a los usuarios añadir, eliminar y modificar categorías de riesgos.</w:t>
      </w:r>
    </w:p>
    <w:p w14:paraId="38698EE3" w14:textId="271958FD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(RF10) Evaluar riesgo:</w:t>
      </w:r>
      <w:r>
        <w:t xml:space="preserve"> </w:t>
      </w:r>
      <w:r w:rsidRPr="005F7331">
        <w:t>El sistema permitirá a los usuarios realizar evaluaciones de los riesgos.</w:t>
      </w:r>
    </w:p>
    <w:p w14:paraId="50270D5B" w14:textId="1E610366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(RF11) Mostrar riesgos prioritarios:</w:t>
      </w:r>
      <w:r>
        <w:t xml:space="preserve"> </w:t>
      </w:r>
      <w:r w:rsidRPr="005F7331">
        <w:t>El sistema deberá presentar una lista de riesgos prioritarios en base a las evaluaciones realizadas</w:t>
      </w:r>
      <w:r>
        <w:t>.</w:t>
      </w:r>
    </w:p>
    <w:p w14:paraId="51A8DEFE" w14:textId="22527C50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(RF12) Generar planes:</w:t>
      </w:r>
      <w:r>
        <w:t xml:space="preserve"> </w:t>
      </w:r>
      <w:r w:rsidRPr="005F7331">
        <w:t>El sistema permitirá generar planes de mitigación y contingencia contra los riesgos del proyecto</w:t>
      </w:r>
      <w:r>
        <w:t>.</w:t>
      </w:r>
    </w:p>
    <w:p w14:paraId="23B16B21" w14:textId="468E71E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(RF13) Programar evaluación:</w:t>
      </w:r>
      <w:r>
        <w:t xml:space="preserve"> </w:t>
      </w:r>
      <w:r w:rsidRPr="005F7331">
        <w:t>El sistema permitirá a los usuarios especificar cuándo se realizará la próxima evaluación de los riesgos para un riesgo en particular o para un conjunto de riesgos.</w:t>
      </w:r>
    </w:p>
    <w:p w14:paraId="2F99A4CB" w14:textId="207E5565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(RF14) Marcar evaluación pendiente:</w:t>
      </w:r>
      <w:r>
        <w:t xml:space="preserve"> </w:t>
      </w:r>
      <w:r w:rsidRPr="005F7331">
        <w:t>El sistema marcara visualmente los riesgos que tengan una evaluación pendiente.</w:t>
      </w:r>
    </w:p>
    <w:p w14:paraId="2972A4A4" w14:textId="431D3A5F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(RF15) Marcar planificación pendiente:</w:t>
      </w:r>
      <w:r>
        <w:t xml:space="preserve"> El sistema marcará</w:t>
      </w:r>
      <w:r w:rsidRPr="005F7331">
        <w:t xml:space="preserve"> los riesgos prioritarios sobre los que no se hayan realizado planes de contingencia y/o mitigación.</w:t>
      </w:r>
    </w:p>
    <w:p w14:paraId="0102E113" w14:textId="1B1C9CAB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(RF16) Generar informe:</w:t>
      </w:r>
      <w:r>
        <w:t xml:space="preserve"> </w:t>
      </w:r>
      <w:r w:rsidRPr="005F7331">
        <w:t>El sistema permitirá a los usuarios generar informes.</w:t>
      </w:r>
    </w:p>
    <w:p w14:paraId="772689AE" w14:textId="551B5617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(RF17) Presentar resúmenes y gráficos:</w:t>
      </w:r>
      <w:r>
        <w:t xml:space="preserve"> </w:t>
      </w:r>
      <w:r w:rsidRPr="005F7331">
        <w:t>El sistema será capaz de presentar gráficos y resúmenes sobre la gestión de riesgo realizada.</w:t>
      </w:r>
    </w:p>
    <w:p w14:paraId="4AFFC921" w14:textId="217360AA" w:rsidR="00BB3C4E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lastRenderedPageBreak/>
        <w:t>(RF18) Presentar evolución de riesgos:</w:t>
      </w:r>
      <w:r>
        <w:t xml:space="preserve"> </w:t>
      </w:r>
      <w:r w:rsidRPr="005F7331">
        <w:t>El sistema será capaz de presentar la evolución de los riesgos y acciones tomadas durante cada iteración.</w:t>
      </w:r>
    </w:p>
    <w:p w14:paraId="7C3B0B05" w14:textId="25F09D39" w:rsidR="00BB3C4E" w:rsidRPr="006B61A1" w:rsidRDefault="00BB3C4E" w:rsidP="00BB3C4E">
      <w:pPr>
        <w:pStyle w:val="Prrafodelista"/>
        <w:numPr>
          <w:ilvl w:val="0"/>
          <w:numId w:val="13"/>
        </w:numPr>
        <w:jc w:val="both"/>
      </w:pPr>
      <w:r>
        <w:rPr>
          <w:b/>
          <w:bCs/>
        </w:rPr>
        <w:t>(RF19) Exportar informes, resúmenes y gráficos:</w:t>
      </w:r>
      <w:r>
        <w:t xml:space="preserve"> </w:t>
      </w:r>
      <w:r w:rsidRPr="005F7331">
        <w:t>El sistema permitirá a los usuarios exportar informes, resúmenes y gráficos realizados.</w:t>
      </w:r>
    </w:p>
    <w:p w14:paraId="69DB925F" w14:textId="77777777"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78344222"/>
      <w:r>
        <w:t>Requerimientos no Funcionales</w:t>
      </w:r>
      <w:bookmarkEnd w:id="7"/>
      <w:bookmarkEnd w:id="8"/>
      <w:bookmarkEnd w:id="9"/>
    </w:p>
    <w:p w14:paraId="7D8F2BC0" w14:textId="77777777" w:rsidR="00BB3C4E" w:rsidRDefault="00BB3C4E" w:rsidP="001C1A78">
      <w:pPr>
        <w:ind w:left="0" w:firstLine="0"/>
        <w:jc w:val="both"/>
      </w:pPr>
      <w:r>
        <w:t>En este apartado se describen las características y restricciones que deberá cumplir el sistema durante su funcionamiento.</w:t>
      </w:r>
    </w:p>
    <w:p w14:paraId="1D7F5D25" w14:textId="4E45D32B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(RNF01):</w:t>
      </w:r>
      <w:r w:rsidRPr="00467D26">
        <w:t xml:space="preserve"> El sistema no permitirá el acceso al sistema por parte de usuarios no registrados previamente por los administradores.</w:t>
      </w:r>
    </w:p>
    <w:p w14:paraId="7B26CA87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(RNF02):</w:t>
      </w:r>
      <w:r>
        <w:t xml:space="preserve"> </w:t>
      </w:r>
      <w:r w:rsidRPr="00467D26">
        <w:t>El sistema no permitirá que usuarios no asociados como participantes de un proyecto puedan realizarle modificaciones.</w:t>
      </w:r>
    </w:p>
    <w:p w14:paraId="2154B6D6" w14:textId="77777777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(RNF03):</w:t>
      </w:r>
      <w:r>
        <w:t xml:space="preserve"> </w:t>
      </w:r>
      <w:r w:rsidRPr="00467D26">
        <w:t>El sistema solo permitirá a los administradores del sistema registrar o eliminar usuarios y crear proyectos.</w:t>
      </w:r>
    </w:p>
    <w:p w14:paraId="6C26D3BE" w14:textId="6DE847D6" w:rsidR="00467D26" w:rsidRPr="00467D26" w:rsidRDefault="00467D26" w:rsidP="001C1A78">
      <w:pPr>
        <w:pStyle w:val="Prrafodelista"/>
        <w:numPr>
          <w:ilvl w:val="0"/>
          <w:numId w:val="13"/>
        </w:numPr>
        <w:jc w:val="both"/>
      </w:pPr>
      <w:r w:rsidRPr="00467D26">
        <w:rPr>
          <w:b/>
          <w:bCs/>
        </w:rPr>
        <w:t>(RNF04):</w:t>
      </w:r>
      <w:r>
        <w:t xml:space="preserve"> </w:t>
      </w:r>
      <w:r w:rsidRPr="00467D26">
        <w:t>El sistema deberá ser integrado con UARGflow para el inicio de sesión de los usuarios.</w:t>
      </w:r>
    </w:p>
    <w:p w14:paraId="208A212E" w14:textId="77777777" w:rsidR="00347BE9" w:rsidRPr="00BB3C4E" w:rsidRDefault="00347BE9" w:rsidP="00347BE9">
      <w:pPr>
        <w:pStyle w:val="MNormal"/>
        <w:rPr>
          <w:lang w:val="es-AR"/>
        </w:rPr>
      </w:pPr>
    </w:p>
    <w:p w14:paraId="6E279662" w14:textId="77777777" w:rsidR="00347BE9" w:rsidRDefault="00347BE9" w:rsidP="00347BE9">
      <w:pPr>
        <w:pStyle w:val="PSI-Ttulo1"/>
      </w:pPr>
      <w:bookmarkStart w:id="10" w:name="_Toc228266921"/>
      <w:bookmarkStart w:id="11" w:name="_Toc234682913"/>
      <w:bookmarkStart w:id="12" w:name="_Toc178344223"/>
      <w:r>
        <w:t>Actores</w:t>
      </w:r>
      <w:bookmarkEnd w:id="3"/>
      <w:bookmarkEnd w:id="10"/>
      <w:bookmarkEnd w:id="11"/>
      <w:bookmarkEnd w:id="12"/>
    </w:p>
    <w:p w14:paraId="54DB6899" w14:textId="550D3706" w:rsidR="00347BE9" w:rsidRDefault="00467D26" w:rsidP="00347BE9">
      <w:pPr>
        <w:pStyle w:val="PSI-Ttulo2"/>
      </w:pPr>
      <w:bookmarkStart w:id="13" w:name="_Toc178344224"/>
      <w:r>
        <w:t>Administrador</w:t>
      </w:r>
      <w:bookmarkEnd w:id="13"/>
    </w:p>
    <w:p w14:paraId="00489472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:rsidRPr="00666313" w14:paraId="0F061EC4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7B738B3D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AB19B59" w14:textId="54197DE2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Administrador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AA174AF" w14:textId="4D6A1EA5" w:rsidR="00347BE9" w:rsidRPr="001C1A78" w:rsidRDefault="001C1A78" w:rsidP="001C1A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ACT01</w:t>
            </w:r>
          </w:p>
        </w:tc>
      </w:tr>
      <w:tr w:rsidR="00347BE9" w14:paraId="63E20DF5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78D6F9BA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373B12" w14:textId="4930BD39" w:rsidR="00347BE9" w:rsidRDefault="00AA6784" w:rsidP="00F022E0">
            <w:pPr>
              <w:ind w:left="0" w:firstLine="0"/>
            </w:pPr>
            <w:r>
              <w:t xml:space="preserve">Este actor </w:t>
            </w:r>
            <w:r w:rsidR="001029BC">
              <w:t>es el responsable de la gestión y configuración del sistema.</w:t>
            </w:r>
          </w:p>
        </w:tc>
      </w:tr>
      <w:tr w:rsidR="00347BE9" w14:paraId="44DB9EDB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723E69D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F6F1DEB" w14:textId="20D0835F" w:rsidR="00347BE9" w:rsidRDefault="00AA6784" w:rsidP="00AA6784">
            <w:pPr>
              <w:ind w:left="0" w:firstLine="0"/>
            </w:pPr>
            <w:r>
              <w:t>Pueden crear proyectos y modificarlos, además de crear usuarios y asignarlos a los proyectos</w:t>
            </w:r>
            <w:r w:rsidR="003B12F9">
              <w:t>.</w:t>
            </w:r>
          </w:p>
        </w:tc>
      </w:tr>
      <w:tr w:rsidR="00347BE9" w14:paraId="2DEEDB3A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386A13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5872247E" w14:textId="183393F0" w:rsidR="00347BE9" w:rsidRDefault="00AA6784" w:rsidP="00AA6784">
            <w:r>
              <w:t xml:space="preserve">Se comunica con </w:t>
            </w:r>
            <w:r w:rsidR="00F56074">
              <w:t>UARGf</w:t>
            </w:r>
            <w:r>
              <w:t>low para autentificarse.</w:t>
            </w:r>
          </w:p>
        </w:tc>
      </w:tr>
      <w:tr w:rsidR="00347BE9" w14:paraId="47A5811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F5D17A9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1619532" w14:textId="3F5B1E6A" w:rsidR="00347BE9" w:rsidRDefault="00F228C4" w:rsidP="008A2A59">
            <w:pPr>
              <w:jc w:val="both"/>
            </w:pPr>
            <w:r>
              <w:t>CU01, CU02, CU03, CU12.</w:t>
            </w:r>
          </w:p>
        </w:tc>
      </w:tr>
    </w:tbl>
    <w:p w14:paraId="33565F25" w14:textId="77777777" w:rsidR="00347BE9" w:rsidRDefault="00347BE9" w:rsidP="00347BE9">
      <w:pPr>
        <w:rPr>
          <w:sz w:val="24"/>
        </w:rPr>
      </w:pPr>
    </w:p>
    <w:p w14:paraId="7BF8FCED" w14:textId="77777777" w:rsidR="00347BE9" w:rsidRDefault="00347BE9" w:rsidP="00347BE9">
      <w:pPr>
        <w:jc w:val="both"/>
      </w:pPr>
    </w:p>
    <w:p w14:paraId="1A0C1D57" w14:textId="77777777"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14:paraId="5DCE5537" w14:textId="77777777" w:rsidR="00347BE9" w:rsidRPr="00FD6E98" w:rsidRDefault="00347BE9" w:rsidP="00347BE9">
      <w:pPr>
        <w:pStyle w:val="MNormal"/>
      </w:pPr>
    </w:p>
    <w:p w14:paraId="4FA80B2D" w14:textId="554B4C2B"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78344225"/>
      <w:bookmarkEnd w:id="14"/>
      <w:r w:rsidR="00467D26">
        <w:t>Líder del proyecto</w:t>
      </w:r>
      <w:bookmarkEnd w:id="15"/>
    </w:p>
    <w:p w14:paraId="7CC1A246" w14:textId="77777777"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347BE9" w14:paraId="0DBE6348" w14:textId="77777777" w:rsidTr="005A476C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2B7B4AF9" w14:textId="77777777" w:rsidR="00347BE9" w:rsidRPr="00666313" w:rsidRDefault="00347BE9" w:rsidP="005A476C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3F7E988" w14:textId="0DFDB415" w:rsidR="00347BE9" w:rsidRPr="00666313" w:rsidRDefault="00467D26" w:rsidP="005A476C">
            <w:pPr>
              <w:rPr>
                <w:sz w:val="24"/>
              </w:rPr>
            </w:pPr>
            <w:r>
              <w:rPr>
                <w:sz w:val="24"/>
              </w:rPr>
              <w:t>Líder del proyecto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48C6CD4A" w14:textId="41702003" w:rsidR="00347BE9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ACT02</w:t>
            </w:r>
          </w:p>
        </w:tc>
      </w:tr>
      <w:tr w:rsidR="00347BE9" w14:paraId="1155E2C7" w14:textId="77777777" w:rsidTr="005A476C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5BF37B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26C29188" w14:textId="3E8F2131" w:rsidR="00347BE9" w:rsidRDefault="00201B43" w:rsidP="00201B43">
            <w:pPr>
              <w:ind w:left="0" w:firstLine="0"/>
            </w:pPr>
            <w:r>
              <w:t>Este actor es el responsable de supervisar a los desarrolladores que vayan realizando la gestión de riesgos de manera adecuada.</w:t>
            </w:r>
          </w:p>
        </w:tc>
      </w:tr>
      <w:tr w:rsidR="00347BE9" w14:paraId="39761E08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26E9B400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EAB3751" w14:textId="06D40C8A" w:rsidR="00347BE9" w:rsidRDefault="00A5013C" w:rsidP="00A5013C">
            <w:pPr>
              <w:ind w:left="0" w:firstLine="0"/>
            </w:pPr>
            <w:r>
              <w:t>Puede realizar las mismas actividades que el desarrollador y además puede modificar los riesgos, las clasificaciones, los planes de acciones</w:t>
            </w:r>
            <w:r w:rsidR="00F92B87">
              <w:t xml:space="preserve"> y puede programar cuanto tiempo le llevara</w:t>
            </w:r>
            <w:r w:rsidR="00201B43">
              <w:t>.</w:t>
            </w:r>
          </w:p>
        </w:tc>
      </w:tr>
      <w:tr w:rsidR="00347BE9" w14:paraId="5C008503" w14:textId="77777777" w:rsidTr="005A476C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36AD946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3C63BF84" w14:textId="77777777" w:rsidR="00347BE9" w:rsidRDefault="000F4925" w:rsidP="008A2A59">
            <w:pPr>
              <w:jc w:val="both"/>
            </w:pPr>
            <w:r>
              <w:t>Hereda de Desarrollador.</w:t>
            </w:r>
            <w:r w:rsidR="00E24B9E">
              <w:t xml:space="preserve"> </w:t>
            </w:r>
          </w:p>
          <w:p w14:paraId="351E0708" w14:textId="4D73DFB7" w:rsidR="00E24B9E" w:rsidRDefault="00E24B9E" w:rsidP="008A2A59">
            <w:pPr>
              <w:jc w:val="both"/>
            </w:pPr>
            <w:r>
              <w:t xml:space="preserve">Se comunica con </w:t>
            </w:r>
            <w:r w:rsidR="00F56074">
              <w:t>UARGf</w:t>
            </w:r>
            <w:r>
              <w:t>low para autentificarse.</w:t>
            </w:r>
          </w:p>
        </w:tc>
      </w:tr>
      <w:tr w:rsidR="00347BE9" w14:paraId="66A417A3" w14:textId="77777777" w:rsidTr="005A476C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1AFBAC65" w14:textId="77777777" w:rsidR="00347BE9" w:rsidRDefault="00347BE9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44114C2C" w14:textId="1BA46615" w:rsidR="00347BE9" w:rsidRDefault="00F228C4" w:rsidP="008A2A59">
            <w:pPr>
              <w:ind w:left="0" w:firstLine="0"/>
              <w:jc w:val="both"/>
            </w:pPr>
            <w:r>
              <w:t>CU01, CU04, CU05, CU06, CU07, CU08, CU09, CU10, CU11, CU12, CU13.</w:t>
            </w:r>
          </w:p>
        </w:tc>
      </w:tr>
    </w:tbl>
    <w:p w14:paraId="402BB862" w14:textId="77777777" w:rsidR="00347BE9" w:rsidRDefault="00347BE9" w:rsidP="00347BE9">
      <w:pPr>
        <w:rPr>
          <w:sz w:val="24"/>
        </w:rPr>
      </w:pPr>
    </w:p>
    <w:p w14:paraId="4B56E5D3" w14:textId="77777777" w:rsidR="00347BE9" w:rsidRDefault="00347BE9" w:rsidP="00347BE9">
      <w:pPr>
        <w:jc w:val="both"/>
      </w:pPr>
    </w:p>
    <w:p w14:paraId="46C520DB" w14:textId="47C1BEE2" w:rsidR="00467D26" w:rsidRDefault="00467D26" w:rsidP="00467D26">
      <w:pPr>
        <w:pStyle w:val="PSI-Ttulo2"/>
      </w:pPr>
      <w:bookmarkStart w:id="16" w:name="_Toc178344226"/>
      <w:r>
        <w:t>Desarrollador</w:t>
      </w:r>
      <w:bookmarkEnd w:id="16"/>
    </w:p>
    <w:p w14:paraId="138A512C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66B2AE62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C58AFC5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315BE78B" w14:textId="55A86D39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Desarrollador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DCE8435" w14:textId="6D0705E4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ACT03</w:t>
            </w:r>
          </w:p>
        </w:tc>
      </w:tr>
      <w:tr w:rsidR="00467D26" w14:paraId="3E43DA01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6FD8CA3A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6AD31119" w14:textId="5796015E" w:rsidR="00467D26" w:rsidRDefault="000F4925" w:rsidP="008A2A59">
            <w:pPr>
              <w:ind w:left="0" w:firstLine="0"/>
              <w:jc w:val="both"/>
              <w:rPr>
                <w:i/>
              </w:rPr>
            </w:pPr>
            <w:r>
              <w:t>Este tipo de actor representa a los usuarios más comunes que fueron asignados a un proyecto.</w:t>
            </w:r>
          </w:p>
        </w:tc>
      </w:tr>
      <w:tr w:rsidR="00467D26" w14:paraId="13CED972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4C0F1DD2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7AF7E9BC" w14:textId="2ABCFC8C" w:rsidR="00467D26" w:rsidRDefault="000F4925" w:rsidP="008A2A59">
            <w:pPr>
              <w:ind w:left="0" w:firstLine="0"/>
              <w:jc w:val="both"/>
            </w:pPr>
            <w:r>
              <w:t>Pueden añadir riesgos a la lista, un plan de acción, realizar evaluaciones, exportar archivos y realizar informes y análisis de riesgo a través de una autentificación.</w:t>
            </w:r>
          </w:p>
        </w:tc>
      </w:tr>
      <w:tr w:rsidR="00467D26" w14:paraId="4542F27C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1789F8B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4E315BE9" w14:textId="59B0DC67" w:rsidR="00467D26" w:rsidRDefault="00C6311E" w:rsidP="00C6311E">
            <w:r>
              <w:t>Se comunica con U</w:t>
            </w:r>
            <w:r w:rsidR="00F56074">
              <w:t>ARGf</w:t>
            </w:r>
            <w:r>
              <w:t>low para autentificarse.</w:t>
            </w:r>
          </w:p>
          <w:p w14:paraId="0B8D42A9" w14:textId="4B294C6B" w:rsidR="00A50C4E" w:rsidRDefault="00A50C4E" w:rsidP="00C6311E">
            <w:r>
              <w:t>El líder de proyecto hereda del actor.</w:t>
            </w:r>
          </w:p>
        </w:tc>
      </w:tr>
      <w:tr w:rsidR="00467D26" w14:paraId="5AF25F4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345D6104" w14:textId="77777777" w:rsidR="00467D26" w:rsidRDefault="00467D26" w:rsidP="00D062AE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7D5FB010" w14:textId="1B85145D" w:rsidR="00467D26" w:rsidRDefault="00F228C4" w:rsidP="00F228C4">
            <w:r>
              <w:t>CU01, CU04, CU07, CU08, CU11, CU12, CU13.</w:t>
            </w:r>
          </w:p>
        </w:tc>
      </w:tr>
    </w:tbl>
    <w:p w14:paraId="1F3F192A" w14:textId="77777777" w:rsidR="00467D26" w:rsidRDefault="00467D26" w:rsidP="00467D26">
      <w:pPr>
        <w:rPr>
          <w:sz w:val="24"/>
        </w:rPr>
      </w:pPr>
    </w:p>
    <w:p w14:paraId="71BFB255" w14:textId="77777777" w:rsidR="00467D26" w:rsidRDefault="00467D26" w:rsidP="000A1FA5">
      <w:pPr>
        <w:ind w:left="0" w:firstLine="0"/>
        <w:jc w:val="both"/>
      </w:pPr>
    </w:p>
    <w:p w14:paraId="057BECDE" w14:textId="77777777" w:rsidR="00467D26" w:rsidRDefault="00467D26" w:rsidP="00347BE9">
      <w:pPr>
        <w:jc w:val="both"/>
      </w:pPr>
    </w:p>
    <w:p w14:paraId="2AE99AA5" w14:textId="77777777" w:rsidR="00467D26" w:rsidRDefault="00467D26" w:rsidP="00347BE9">
      <w:pPr>
        <w:jc w:val="both"/>
      </w:pPr>
    </w:p>
    <w:p w14:paraId="6EC4BB64" w14:textId="163468F6" w:rsidR="00467D26" w:rsidRDefault="00467D26" w:rsidP="00467D26">
      <w:pPr>
        <w:pStyle w:val="PSI-Ttulo2"/>
      </w:pPr>
      <w:bookmarkStart w:id="17" w:name="_Toc178344227"/>
      <w:r>
        <w:lastRenderedPageBreak/>
        <w:t>UARGflow</w:t>
      </w:r>
      <w:bookmarkEnd w:id="17"/>
    </w:p>
    <w:p w14:paraId="0C55DCA0" w14:textId="77777777" w:rsidR="00467D26" w:rsidRDefault="00467D26" w:rsidP="00467D26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86"/>
        <w:gridCol w:w="395"/>
        <w:gridCol w:w="4563"/>
        <w:gridCol w:w="1542"/>
      </w:tblGrid>
      <w:tr w:rsidR="00467D26" w14:paraId="1235E64D" w14:textId="77777777" w:rsidTr="00D062AE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54FD8BD0" w14:textId="77777777" w:rsidR="00467D26" w:rsidRPr="00666313" w:rsidRDefault="00467D26" w:rsidP="00D062AE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14:paraId="1DE9926A" w14:textId="5553FD81" w:rsidR="00467D26" w:rsidRPr="00666313" w:rsidRDefault="00467D26" w:rsidP="00D062AE">
            <w:pPr>
              <w:rPr>
                <w:sz w:val="24"/>
              </w:rPr>
            </w:pPr>
            <w:r>
              <w:rPr>
                <w:sz w:val="24"/>
              </w:rPr>
              <w:t>UARGflow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14:paraId="24A2BCE8" w14:textId="024B9723" w:rsidR="00467D26" w:rsidRPr="003E0697" w:rsidRDefault="001C1A78" w:rsidP="001C1A78">
            <w:pPr>
              <w:jc w:val="center"/>
            </w:pPr>
            <w:r>
              <w:rPr>
                <w:sz w:val="24"/>
                <w:szCs w:val="24"/>
              </w:rPr>
              <w:t>ACT04</w:t>
            </w:r>
          </w:p>
        </w:tc>
      </w:tr>
      <w:tr w:rsidR="00467D26" w14:paraId="137C0BDE" w14:textId="77777777" w:rsidTr="00D062AE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14:paraId="38D0DF88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14:paraId="401C29CA" w14:textId="114C8B6B" w:rsidR="00467D26" w:rsidRDefault="00BD2A91" w:rsidP="00BD2A91">
            <w:r>
              <w:t xml:space="preserve">Este actor es un sistema </w:t>
            </w:r>
            <w:r w:rsidR="00A26EBE">
              <w:t xml:space="preserve">que </w:t>
            </w:r>
            <w:r>
              <w:t xml:space="preserve">autentifica </w:t>
            </w:r>
            <w:r w:rsidR="00A26EBE">
              <w:t xml:space="preserve">a los </w:t>
            </w:r>
            <w:r>
              <w:t>usuarios</w:t>
            </w:r>
            <w:r w:rsidR="00A26EBE">
              <w:t xml:space="preserve"> del sistema</w:t>
            </w:r>
            <w:r>
              <w:t>.</w:t>
            </w:r>
          </w:p>
        </w:tc>
      </w:tr>
      <w:tr w:rsidR="00467D26" w14:paraId="1248CD66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18E00331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Características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64E72379" w14:textId="6D182B55" w:rsidR="00467D26" w:rsidRDefault="00A26EBE" w:rsidP="001366C9">
            <w:r>
              <w:t>Realiza la autentificación de cada uno de los usuarios del sistema.</w:t>
            </w:r>
          </w:p>
        </w:tc>
      </w:tr>
      <w:tr w:rsidR="00467D26" w14:paraId="7E3F5190" w14:textId="77777777" w:rsidTr="00D062AE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14:paraId="0DFC7FE0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14:paraId="2AC2623C" w14:textId="445CA244" w:rsidR="00467D26" w:rsidRDefault="001366C9" w:rsidP="001366C9">
            <w:r>
              <w:t>Autentifica cada uno de los actores del sistema.</w:t>
            </w:r>
          </w:p>
        </w:tc>
      </w:tr>
      <w:tr w:rsidR="00467D26" w14:paraId="27FA74BE" w14:textId="77777777" w:rsidTr="00D062AE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14:paraId="5E29033D" w14:textId="77777777" w:rsidR="00467D26" w:rsidRDefault="00467D26" w:rsidP="008A2A59">
            <w:pPr>
              <w:jc w:val="both"/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14:paraId="666E13CC" w14:textId="0F3395B3" w:rsidR="00467D26" w:rsidRDefault="00F228C4" w:rsidP="008A2A59">
            <w:pPr>
              <w:jc w:val="both"/>
            </w:pPr>
            <w:r>
              <w:t>CU01.</w:t>
            </w:r>
          </w:p>
        </w:tc>
      </w:tr>
    </w:tbl>
    <w:p w14:paraId="5FBBBD6C" w14:textId="77777777" w:rsidR="00347BE9" w:rsidRDefault="00347BE9" w:rsidP="00AE5EAF">
      <w:pPr>
        <w:pStyle w:val="MTemaNormal"/>
        <w:ind w:left="0"/>
      </w:pPr>
    </w:p>
    <w:p w14:paraId="405EB60B" w14:textId="77777777" w:rsidR="00347BE9" w:rsidRDefault="00347BE9" w:rsidP="00347BE9">
      <w:pPr>
        <w:pStyle w:val="PSI-Ttulo1"/>
      </w:pPr>
      <w:bookmarkStart w:id="18" w:name="_Toc12016615"/>
      <w:bookmarkStart w:id="19" w:name="_Toc228266924"/>
      <w:bookmarkStart w:id="20" w:name="_Toc234682916"/>
      <w:bookmarkStart w:id="21" w:name="_Toc178344228"/>
      <w:r>
        <w:t>Casos de Uso</w:t>
      </w:r>
      <w:bookmarkEnd w:id="18"/>
      <w:bookmarkEnd w:id="19"/>
      <w:bookmarkEnd w:id="20"/>
      <w:bookmarkEnd w:id="21"/>
    </w:p>
    <w:p w14:paraId="2FF1FC55" w14:textId="77777777" w:rsidR="001C1A78" w:rsidRDefault="001C1A78" w:rsidP="001C1A78">
      <w:pPr>
        <w:pStyle w:val="PSI-Ttulo2"/>
      </w:pPr>
      <w:bookmarkStart w:id="22" w:name="_Toc12016616"/>
      <w:bookmarkStart w:id="23" w:name="_Toc228266925"/>
      <w:bookmarkStart w:id="24" w:name="_Toc234682917"/>
      <w:bookmarkStart w:id="25" w:name="_Toc235346532"/>
      <w:bookmarkStart w:id="26" w:name="_Toc177738433"/>
      <w:bookmarkStart w:id="27" w:name="_Toc178344229"/>
      <w:bookmarkStart w:id="28" w:name="_Toc228266926"/>
      <w:bookmarkStart w:id="29" w:name="_Toc234682918"/>
      <w:r>
        <w:t>Caso de Uso 1</w:t>
      </w:r>
      <w:bookmarkEnd w:id="22"/>
      <w:bookmarkEnd w:id="23"/>
      <w:bookmarkEnd w:id="24"/>
      <w:bookmarkEnd w:id="25"/>
      <w:r>
        <w:t>: Autentificarse.</w:t>
      </w:r>
      <w:bookmarkEnd w:id="26"/>
      <w:bookmarkEnd w:id="27"/>
    </w:p>
    <w:p w14:paraId="1124FB56" w14:textId="77777777" w:rsidR="00F228C4" w:rsidRDefault="00F228C4" w:rsidP="00F228C4">
      <w:pPr>
        <w:pStyle w:val="PSI-Ttulo3"/>
      </w:pPr>
      <w:bookmarkStart w:id="30" w:name="_Toc178344230"/>
      <w:bookmarkStart w:id="31" w:name="_Toc177738436"/>
      <w:bookmarkEnd w:id="28"/>
      <w:bookmarkEnd w:id="29"/>
      <w:r>
        <w:t>Descripción</w:t>
      </w:r>
      <w:bookmarkEnd w:id="3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85D0380" w14:textId="77777777" w:rsidTr="006C67BF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C4FE4F" w14:textId="1A517B7A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Desarrollador; UARGflow</w:t>
            </w:r>
          </w:p>
        </w:tc>
      </w:tr>
      <w:tr w:rsidR="006C67BF" w:rsidRPr="006C67BF" w14:paraId="46EA0F6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35C276F" w14:textId="55495DF5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161904F" w14:textId="3971893D" w:rsidR="006C67BF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Para usar el sistema, se inicia sesión con su cuenta de Google.</w:t>
            </w:r>
          </w:p>
        </w:tc>
      </w:tr>
      <w:tr w:rsidR="008A2A59" w:rsidRPr="006C67BF" w14:paraId="6E180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40444A6" w14:textId="279F79D0" w:rsidR="008A2A59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2CA8333" w14:textId="6F7AA09F" w:rsidR="008A2A59" w:rsidRPr="006C67BF" w:rsidRDefault="008A2A59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El actor debe estar registrado con su correo previamente.</w:t>
            </w:r>
          </w:p>
        </w:tc>
      </w:tr>
      <w:tr w:rsidR="006C67BF" w:rsidRPr="006C67BF" w14:paraId="6E35805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5CA647" w14:textId="671A1D9D" w:rsidR="006C67BF" w:rsidRP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3D100DE" w14:textId="77777777" w:rsidR="006C67BF" w:rsidRDefault="00272F81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 w:rsidRPr="00272F81">
              <w:rPr>
                <w:lang w:eastAsia="ar-SA"/>
              </w:rPr>
              <w:t>El usuario presiona el botón para iniciar sesión con Google</w:t>
            </w:r>
            <w:r>
              <w:rPr>
                <w:lang w:eastAsia="ar-SA"/>
              </w:rPr>
              <w:t>.</w:t>
            </w:r>
          </w:p>
          <w:p w14:paraId="53382AAE" w14:textId="39053A5D" w:rsidR="003F5E87" w:rsidRDefault="003F5E87" w:rsidP="00272F81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valida que el usuario tenga vinculado su cuenta en el sistema.</w:t>
            </w:r>
          </w:p>
          <w:p w14:paraId="5ECCFBC8" w14:textId="0B56B9E6" w:rsidR="00272F81" w:rsidRDefault="003F5E87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En caso </w:t>
            </w:r>
            <w:r w:rsidR="00F56074">
              <w:rPr>
                <w:lang w:eastAsia="ar-SA"/>
              </w:rPr>
              <w:t>positivo</w:t>
            </w:r>
            <w:r>
              <w:rPr>
                <w:lang w:eastAsia="ar-SA"/>
              </w:rPr>
              <w:t xml:space="preserve">, el sistema brinda acceso al usuario.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1.</w:t>
            </w:r>
          </w:p>
          <w:p w14:paraId="2963A173" w14:textId="714FEDA3" w:rsidR="00C41F35" w:rsidRPr="006C67BF" w:rsidRDefault="00C41F35" w:rsidP="003F5E87">
            <w:pPr>
              <w:pStyle w:val="Prrafodelista"/>
              <w:numPr>
                <w:ilvl w:val="0"/>
                <w:numId w:val="1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7347D6F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58928A1" w14:textId="66DEB4A4" w:rsidR="006C67BF" w:rsidRPr="006C67BF" w:rsidRDefault="006C67BF" w:rsidP="006C67BF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C49B83A" w14:textId="77777777" w:rsid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tiene vinculado al usuario.</w:t>
            </w:r>
          </w:p>
          <w:p w14:paraId="311CDBEB" w14:textId="19265BD6" w:rsidR="00C41F35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notifica que no posee ninguna cuenta vinculada</w:t>
            </w:r>
            <w:r w:rsidR="00F56074">
              <w:rPr>
                <w:lang w:eastAsia="ar-SA"/>
              </w:rPr>
              <w:t>.</w:t>
            </w:r>
          </w:p>
          <w:p w14:paraId="49E863C2" w14:textId="1B022B72" w:rsidR="00C41F35" w:rsidRPr="006C67BF" w:rsidRDefault="00C41F35" w:rsidP="00C41F35">
            <w:pPr>
              <w:pStyle w:val="Prrafodelista"/>
              <w:numPr>
                <w:ilvl w:val="0"/>
                <w:numId w:val="4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Contin</w:t>
            </w:r>
            <w:r w:rsidR="00F56074">
              <w:rPr>
                <w:lang w:eastAsia="ar-SA"/>
              </w:rPr>
              <w:t>ú</w:t>
            </w:r>
            <w:r>
              <w:rPr>
                <w:lang w:eastAsia="ar-SA"/>
              </w:rPr>
              <w:t xml:space="preserve">a en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</w:tbl>
    <w:p w14:paraId="15B02958" w14:textId="77777777" w:rsidR="00F228C4" w:rsidRPr="006C67BF" w:rsidRDefault="00F228C4" w:rsidP="008A2A59">
      <w:pPr>
        <w:pStyle w:val="PSI-Comentario"/>
        <w:rPr>
          <w:lang w:eastAsia="ar-SA"/>
        </w:rPr>
      </w:pPr>
    </w:p>
    <w:p w14:paraId="5323036C" w14:textId="77777777" w:rsidR="001C1A78" w:rsidRDefault="001C1A78" w:rsidP="001C1A78">
      <w:pPr>
        <w:pStyle w:val="PSI-Ttulo2"/>
      </w:pPr>
      <w:bookmarkStart w:id="32" w:name="_Toc178344231"/>
      <w:r>
        <w:t>Caso de Uso 2: Administrar acceso al sistema.</w:t>
      </w:r>
      <w:bookmarkEnd w:id="31"/>
      <w:bookmarkEnd w:id="32"/>
    </w:p>
    <w:p w14:paraId="493195D7" w14:textId="77777777" w:rsidR="001C1A78" w:rsidRDefault="001C1A78" w:rsidP="001C1A78">
      <w:pPr>
        <w:pStyle w:val="PSI-Ttulo3"/>
      </w:pPr>
      <w:bookmarkStart w:id="33" w:name="_Toc178344232"/>
      <w:r>
        <w:t>Descripción</w:t>
      </w:r>
      <w:bookmarkEnd w:id="3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5DB3C86A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DFEDD4" w14:textId="35061595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38B527B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51C61A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3CDB00A9" w14:textId="1A2D7D9F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 xml:space="preserve">puede registrar a los usuarios que tendrán acceso al sistema y seleccionar su </w:t>
            </w:r>
            <w:r>
              <w:rPr>
                <w:lang w:eastAsia="ar-SA"/>
              </w:rPr>
              <w:t>perfil de usuario</w:t>
            </w:r>
            <w:r w:rsidRPr="001F1543">
              <w:rPr>
                <w:lang w:eastAsia="ar-SA"/>
              </w:rPr>
              <w:t xml:space="preserve"> (administrador, </w:t>
            </w:r>
            <w:r>
              <w:rPr>
                <w:lang w:eastAsia="ar-SA"/>
              </w:rPr>
              <w:t>desarrollador, espectador</w:t>
            </w:r>
            <w:r w:rsidRPr="001F1543">
              <w:rPr>
                <w:lang w:eastAsia="ar-SA"/>
              </w:rPr>
              <w:t>). También podrá quitar el acceso a usuarios ya registrados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E4D300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759ED0B" w14:textId="4728E541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E77A57" w14:textId="66E0F97D" w:rsidR="008A2A59" w:rsidRPr="006C67BF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172CEC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C0720B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3DDE0353" w14:textId="3C4ADF31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lista de usuarios.</w:t>
            </w:r>
          </w:p>
          <w:p w14:paraId="6EA62F53" w14:textId="7E2AB6AD" w:rsidR="00D24AAC" w:rsidRDefault="007C6916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“R</w:t>
            </w:r>
            <w:r>
              <w:rPr>
                <w:lang w:eastAsia="ar-SA"/>
              </w:rPr>
              <w:t>egistrar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 xml:space="preserve">. En caso de que el administrador ingrese a </w:t>
            </w:r>
            <w:r w:rsidR="00F56074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continúa en</w:t>
            </w:r>
            <w:r>
              <w:rPr>
                <w:lang w:eastAsia="ar-SA"/>
              </w:rPr>
              <w:t xml:space="preserve"> </w:t>
            </w:r>
            <w:proofErr w:type="spellStart"/>
            <w:r w:rsidR="00F56074" w:rsidRPr="00F56074">
              <w:rPr>
                <w:b/>
                <w:bCs/>
                <w:lang w:eastAsia="ar-SA"/>
              </w:rPr>
              <w:t>S</w:t>
            </w:r>
            <w:r w:rsidRPr="00F56074">
              <w:rPr>
                <w:b/>
                <w:bCs/>
                <w:lang w:eastAsia="ar-SA"/>
              </w:rPr>
              <w:t>ubflujo</w:t>
            </w:r>
            <w:proofErr w:type="spellEnd"/>
            <w:r w:rsidRPr="00F56074">
              <w:rPr>
                <w:b/>
                <w:bCs/>
                <w:lang w:eastAsia="ar-SA"/>
              </w:rPr>
              <w:t xml:space="preserve"> 2</w:t>
            </w:r>
            <w:r>
              <w:rPr>
                <w:lang w:eastAsia="ar-SA"/>
              </w:rPr>
              <w:t xml:space="preserve">. </w:t>
            </w:r>
          </w:p>
          <w:p w14:paraId="460A9FD3" w14:textId="4A9359CC" w:rsidR="00BB5DA5" w:rsidRDefault="00BB5DA5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rellanar con nombre, correo y perfil.</w:t>
            </w:r>
          </w:p>
          <w:p w14:paraId="3735E731" w14:textId="7798BF2F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 w:rsidRPr="00D24AAC">
              <w:rPr>
                <w:lang w:eastAsia="ar-SA"/>
              </w:rPr>
              <w:t xml:space="preserve">El administrador </w:t>
            </w:r>
            <w:r w:rsidR="00F56074">
              <w:rPr>
                <w:lang w:eastAsia="ar-SA"/>
              </w:rPr>
              <w:t>completa los datos solicitados</w:t>
            </w:r>
            <w:r w:rsidR="00BB5DA5">
              <w:rPr>
                <w:lang w:eastAsia="ar-SA"/>
              </w:rPr>
              <w:t>.</w:t>
            </w:r>
          </w:p>
          <w:p w14:paraId="3E487848" w14:textId="63813AD0" w:rsidR="00D24AAC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brinda un mensaje </w:t>
            </w:r>
            <w:r w:rsidRPr="00D24AAC">
              <w:rPr>
                <w:lang w:eastAsia="ar-SA"/>
              </w:rPr>
              <w:t>de</w:t>
            </w:r>
            <w:r>
              <w:rPr>
                <w:lang w:eastAsia="ar-SA"/>
              </w:rPr>
              <w:t xml:space="preserve"> </w:t>
            </w:r>
            <w:r w:rsidRPr="00D24AAC">
              <w:rPr>
                <w:lang w:eastAsia="ar-SA"/>
              </w:rPr>
              <w:t>confirmación</w:t>
            </w:r>
            <w:r>
              <w:rPr>
                <w:lang w:eastAsia="ar-SA"/>
              </w:rPr>
              <w:t>.</w:t>
            </w:r>
          </w:p>
          <w:p w14:paraId="29475CE2" w14:textId="714D5AE9" w:rsidR="0054134E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El usuario elige la opción </w:t>
            </w:r>
            <w:r w:rsidR="00F56074">
              <w:rPr>
                <w:lang w:eastAsia="ar-SA"/>
              </w:rPr>
              <w:t>“C</w:t>
            </w:r>
            <w:r w:rsidRPr="00D24AAC">
              <w:rPr>
                <w:lang w:eastAsia="ar-SA"/>
              </w:rPr>
              <w:t>onfirmar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 xml:space="preserve">. En caso de </w:t>
            </w:r>
            <w:r w:rsidR="00F56074">
              <w:rPr>
                <w:lang w:eastAsia="ar-SA"/>
              </w:rPr>
              <w:t>s</w:t>
            </w:r>
            <w:r>
              <w:rPr>
                <w:lang w:eastAsia="ar-SA"/>
              </w:rPr>
              <w:t>eleccion</w:t>
            </w:r>
            <w:r w:rsidR="00F56074">
              <w:rPr>
                <w:lang w:eastAsia="ar-SA"/>
              </w:rPr>
              <w:t>ar</w:t>
            </w:r>
            <w:r>
              <w:rPr>
                <w:lang w:eastAsia="ar-SA"/>
              </w:rPr>
              <w:t xml:space="preserve"> </w:t>
            </w:r>
            <w:r w:rsidR="00F56074">
              <w:rPr>
                <w:lang w:eastAsia="ar-SA"/>
              </w:rPr>
              <w:t>“C</w:t>
            </w:r>
            <w:r>
              <w:rPr>
                <w:lang w:eastAsia="ar-SA"/>
              </w:rPr>
              <w:t>ancelar</w:t>
            </w:r>
            <w:r w:rsidR="00F56074">
              <w:rPr>
                <w:lang w:eastAsia="ar-SA"/>
              </w:rPr>
              <w:t>”</w:t>
            </w:r>
            <w:r w:rsidR="004E26C3"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="00862054"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="00862054" w:rsidRPr="00F56074">
              <w:rPr>
                <w:b/>
                <w:bCs/>
                <w:lang w:eastAsia="ar-SA"/>
              </w:rPr>
              <w:t>aso</w:t>
            </w:r>
            <w:r w:rsidR="004E26C3" w:rsidRPr="00F56074">
              <w:rPr>
                <w:b/>
                <w:bCs/>
                <w:lang w:eastAsia="ar-SA"/>
              </w:rPr>
              <w:t xml:space="preserve"> 1</w:t>
            </w:r>
            <w:r w:rsidR="004E26C3">
              <w:rPr>
                <w:lang w:eastAsia="ar-SA"/>
              </w:rPr>
              <w:t>.</w:t>
            </w:r>
          </w:p>
          <w:p w14:paraId="29E3C113" w14:textId="3FA57E80" w:rsidR="00D24AAC" w:rsidRPr="006C67BF" w:rsidRDefault="00D24AAC" w:rsidP="00272F81">
            <w:pPr>
              <w:pStyle w:val="Prrafodelista"/>
              <w:numPr>
                <w:ilvl w:val="0"/>
                <w:numId w:val="1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</w:t>
            </w:r>
            <w:r w:rsidR="00F56074">
              <w:rPr>
                <w:lang w:eastAsia="ar-SA"/>
              </w:rPr>
              <w:t>.</w:t>
            </w:r>
          </w:p>
        </w:tc>
      </w:tr>
      <w:tr w:rsidR="006C67BF" w:rsidRPr="006C67BF" w14:paraId="2671A7AD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C731F6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53CDE1B9" w14:textId="0B224EA0" w:rsid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F56074">
              <w:rPr>
                <w:lang w:eastAsia="ar-SA"/>
              </w:rPr>
              <w:t>“E</w:t>
            </w:r>
            <w:r>
              <w:rPr>
                <w:lang w:eastAsia="ar-SA"/>
              </w:rPr>
              <w:t>liminar usuario</w:t>
            </w:r>
            <w:r w:rsidR="00F56074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4798536B" w14:textId="425D46CC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 los usuarios a eliminar.</w:t>
            </w:r>
          </w:p>
          <w:p w14:paraId="1BDA66F0" w14:textId="2E8089C3" w:rsidR="00725371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57D59840" w14:textId="4CA9E443" w:rsidR="00725371" w:rsidRDefault="003E119B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F56074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F56074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F56074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F56074" w:rsidRPr="00F56074">
              <w:rPr>
                <w:b/>
                <w:bCs/>
                <w:lang w:eastAsia="ar-SA"/>
              </w:rPr>
              <w:t>F</w:t>
            </w:r>
            <w:r w:rsidRPr="00F56074">
              <w:rPr>
                <w:b/>
                <w:bCs/>
                <w:lang w:eastAsia="ar-SA"/>
              </w:rPr>
              <w:t xml:space="preserve">lujo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 xml:space="preserve">rincipal </w:t>
            </w:r>
            <w:r w:rsidR="00F56074" w:rsidRPr="00F56074">
              <w:rPr>
                <w:b/>
                <w:bCs/>
                <w:lang w:eastAsia="ar-SA"/>
              </w:rPr>
              <w:t>P</w:t>
            </w:r>
            <w:r w:rsidRPr="00F56074">
              <w:rPr>
                <w:b/>
                <w:bCs/>
                <w:lang w:eastAsia="ar-SA"/>
              </w:rPr>
              <w:t>aso 1</w:t>
            </w:r>
            <w:r w:rsidR="00F56074">
              <w:rPr>
                <w:lang w:eastAsia="ar-SA"/>
              </w:rPr>
              <w:t>.</w:t>
            </w:r>
          </w:p>
          <w:p w14:paraId="77878E79" w14:textId="002438C5" w:rsidR="00294B01" w:rsidRPr="006C67BF" w:rsidRDefault="00725371" w:rsidP="0054134E">
            <w:pPr>
              <w:pStyle w:val="Prrafodelista"/>
              <w:numPr>
                <w:ilvl w:val="0"/>
                <w:numId w:val="2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="003E119B" w:rsidRPr="00DD34B8">
              <w:rPr>
                <w:b/>
                <w:bCs/>
                <w:lang w:eastAsia="ar-SA"/>
              </w:rPr>
              <w:t xml:space="preserve">aso </w:t>
            </w:r>
            <w:r w:rsidRPr="00DD34B8">
              <w:rPr>
                <w:b/>
                <w:bCs/>
                <w:lang w:eastAsia="ar-SA"/>
              </w:rPr>
              <w:t>1</w:t>
            </w:r>
            <w:r>
              <w:rPr>
                <w:lang w:eastAsia="ar-SA"/>
              </w:rPr>
              <w:t>.</w:t>
            </w:r>
          </w:p>
        </w:tc>
      </w:tr>
      <w:tr w:rsidR="00BE15FA" w:rsidRPr="006C67BF" w14:paraId="20614D9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796252F" w14:textId="59F8434C" w:rsidR="00BE15FA" w:rsidRDefault="00BE15FA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7FA8123C" w14:textId="3FB1BFAF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ingresa a </w:t>
            </w:r>
            <w:r w:rsidR="00DD34B8">
              <w:rPr>
                <w:lang w:eastAsia="ar-SA"/>
              </w:rPr>
              <w:t>“M</w:t>
            </w:r>
            <w:r>
              <w:rPr>
                <w:lang w:eastAsia="ar-SA"/>
              </w:rPr>
              <w:t>odificar usuario</w:t>
            </w:r>
            <w:r w:rsidR="00DD34B8">
              <w:rPr>
                <w:lang w:eastAsia="ar-SA"/>
              </w:rPr>
              <w:t>”</w:t>
            </w:r>
            <w:r>
              <w:rPr>
                <w:lang w:eastAsia="ar-SA"/>
              </w:rPr>
              <w:t>.</w:t>
            </w:r>
          </w:p>
          <w:p w14:paraId="6DD07F88" w14:textId="6189E114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al usuario a modificar.</w:t>
            </w:r>
          </w:p>
          <w:p w14:paraId="34811DFF" w14:textId="3C739422" w:rsidR="00DA45E1" w:rsidRDefault="00DA45E1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0AC04BF7" w14:textId="1AB8F046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modifica los datos</w:t>
            </w:r>
            <w:r w:rsidR="00DD34B8">
              <w:rPr>
                <w:lang w:eastAsia="ar-SA"/>
              </w:rPr>
              <w:t xml:space="preserve"> solicitados</w:t>
            </w:r>
            <w:r w:rsidR="009D165F">
              <w:rPr>
                <w:lang w:eastAsia="ar-SA"/>
              </w:rPr>
              <w:t>.</w:t>
            </w:r>
          </w:p>
          <w:p w14:paraId="72B9686F" w14:textId="77777777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solicita confirmación de la acción del usuario.</w:t>
            </w:r>
          </w:p>
          <w:p w14:paraId="4DE8570B" w14:textId="256C5DEC" w:rsidR="00BE15FA" w:rsidRDefault="00BE15FA" w:rsidP="00BE15FA">
            <w:pPr>
              <w:pStyle w:val="Prrafodelista"/>
              <w:numPr>
                <w:ilvl w:val="0"/>
                <w:numId w:val="42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</w:t>
            </w:r>
            <w:r w:rsidR="00DD34B8">
              <w:rPr>
                <w:lang w:eastAsia="ar-SA"/>
              </w:rPr>
              <w:t xml:space="preserve"> 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361D62BA" w14:textId="07EABDF3" w:rsidR="00BE15FA" w:rsidRDefault="00BE15FA" w:rsidP="00BE15FA">
            <w:pPr>
              <w:pStyle w:val="Prrafodelista"/>
              <w:numPr>
                <w:ilvl w:val="0"/>
                <w:numId w:val="4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Vuelve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 xml:space="preserve">rincipal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CC259D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13A6B17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692B49FD" w14:textId="2005B009" w:rsidR="00294B01" w:rsidRPr="006C67BF" w:rsidRDefault="00795672" w:rsidP="00294B01">
            <w:pPr>
              <w:pStyle w:val="Prrafodelista"/>
              <w:numPr>
                <w:ilvl w:val="0"/>
                <w:numId w:val="3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1. No existen solicitudes de acceso al sistema</w:t>
            </w:r>
            <w:r w:rsidR="00294B01">
              <w:rPr>
                <w:lang w:eastAsia="ar-SA"/>
              </w:rPr>
              <w:t xml:space="preserve"> y continúa con el </w:t>
            </w:r>
            <w:proofErr w:type="spellStart"/>
            <w:r w:rsidR="00294B01">
              <w:rPr>
                <w:b/>
                <w:bCs/>
                <w:lang w:eastAsia="ar-SA"/>
              </w:rPr>
              <w:t>Subflujo</w:t>
            </w:r>
            <w:proofErr w:type="spellEnd"/>
            <w:r w:rsidR="00294B01">
              <w:rPr>
                <w:b/>
                <w:bCs/>
                <w:lang w:eastAsia="ar-SA"/>
              </w:rPr>
              <w:t xml:space="preserve"> 1</w:t>
            </w:r>
            <w:r w:rsidR="00294B01">
              <w:rPr>
                <w:lang w:eastAsia="ar-SA"/>
              </w:rPr>
              <w:t>.</w:t>
            </w:r>
          </w:p>
        </w:tc>
      </w:tr>
    </w:tbl>
    <w:p w14:paraId="37B5C3BD" w14:textId="77777777" w:rsidR="001C1A78" w:rsidRDefault="001C1A78" w:rsidP="008A2A59">
      <w:pPr>
        <w:pStyle w:val="PSI-Comentario"/>
        <w:rPr>
          <w:lang w:eastAsia="ar-SA"/>
        </w:rPr>
      </w:pPr>
    </w:p>
    <w:p w14:paraId="5509FF41" w14:textId="77777777" w:rsidR="001C1A78" w:rsidRDefault="001C1A78" w:rsidP="001C1A78">
      <w:pPr>
        <w:pStyle w:val="PSI-Ttulo2"/>
      </w:pPr>
      <w:bookmarkStart w:id="34" w:name="_Toc177738439"/>
      <w:bookmarkStart w:id="35" w:name="_Toc178344233"/>
      <w:r>
        <w:t>Caso de Uso 3: Administrar proyectos.</w:t>
      </w:r>
      <w:bookmarkEnd w:id="34"/>
      <w:bookmarkEnd w:id="35"/>
    </w:p>
    <w:p w14:paraId="316F0662" w14:textId="77777777" w:rsidR="001C1A78" w:rsidRDefault="001C1A78" w:rsidP="001C1A78">
      <w:pPr>
        <w:pStyle w:val="PSI-Ttulo3"/>
      </w:pPr>
      <w:bookmarkStart w:id="36" w:name="_Toc178344234"/>
      <w:r>
        <w:t>Descripción</w:t>
      </w:r>
      <w:bookmarkEnd w:id="3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44967B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0234636" w14:textId="3290ABB6" w:rsidR="006C67BF" w:rsidRDefault="006C67BF" w:rsidP="006C67BF">
            <w:pPr>
              <w:rPr>
                <w:lang w:eastAsia="ar-SA"/>
              </w:rPr>
            </w:pPr>
            <w:r>
              <w:rPr>
                <w:lang w:eastAsia="ar-SA"/>
              </w:rPr>
              <w:t>Actor: Administrador del sistema</w:t>
            </w:r>
          </w:p>
        </w:tc>
      </w:tr>
      <w:tr w:rsidR="006C67BF" w:rsidRPr="006C67BF" w14:paraId="1268F73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4F1C0EF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27660B7" w14:textId="6108C05B" w:rsidR="006C67BF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actor </w:t>
            </w:r>
            <w:r w:rsidRPr="001F1543">
              <w:rPr>
                <w:lang w:eastAsia="ar-SA"/>
              </w:rPr>
              <w:t>puede crear proyectos y modificar su información (nombre, descripción, participantes, fecha de inicio, fecha de finalización</w:t>
            </w:r>
            <w:r>
              <w:rPr>
                <w:lang w:eastAsia="ar-SA"/>
              </w:rPr>
              <w:t xml:space="preserve"> y estado, este último puede ser activo e inactivo</w:t>
            </w:r>
            <w:r w:rsidRPr="001F1543">
              <w:rPr>
                <w:lang w:eastAsia="ar-SA"/>
              </w:rPr>
              <w:t xml:space="preserve">).  </w:t>
            </w:r>
          </w:p>
        </w:tc>
      </w:tr>
      <w:tr w:rsidR="008A2A59" w:rsidRPr="006C67BF" w14:paraId="585B1B4B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6CF5647" w14:textId="3A32EF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6B2DD541" w14:textId="1A528539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1.</w:t>
            </w:r>
          </w:p>
        </w:tc>
      </w:tr>
      <w:tr w:rsidR="006C67BF" w:rsidRPr="006C67BF" w14:paraId="2EB273F6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FDFDACF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2D15686E" w14:textId="39A10958" w:rsidR="0054134E" w:rsidRDefault="00BB5DA5" w:rsidP="00DD34B8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selecciona la opción </w:t>
            </w:r>
            <w:r w:rsidR="00DD34B8">
              <w:rPr>
                <w:lang w:eastAsia="ar-SA"/>
              </w:rPr>
              <w:t>“C</w:t>
            </w:r>
            <w:r>
              <w:rPr>
                <w:lang w:eastAsia="ar-SA"/>
              </w:rPr>
              <w:t>rear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. En caso de </w:t>
            </w:r>
            <w:r w:rsidR="00DD34B8">
              <w:rPr>
                <w:lang w:eastAsia="ar-SA"/>
              </w:rPr>
              <w:t>s</w:t>
            </w:r>
            <w:r w:rsidR="00FD0C20">
              <w:rPr>
                <w:lang w:eastAsia="ar-SA"/>
              </w:rPr>
              <w:t>eleccion</w:t>
            </w:r>
            <w:r w:rsidR="00DD34B8">
              <w:rPr>
                <w:lang w:eastAsia="ar-SA"/>
              </w:rPr>
              <w:t>ar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“M</w:t>
            </w:r>
            <w:r w:rsidR="00FD0C20">
              <w:rPr>
                <w:lang w:eastAsia="ar-SA"/>
              </w:rPr>
              <w:t>odificar proyecto</w:t>
            </w:r>
            <w:r w:rsidR="00DD34B8">
              <w:rPr>
                <w:lang w:eastAsia="ar-SA"/>
              </w:rPr>
              <w:t>”</w:t>
            </w:r>
            <w:r w:rsidR="00FD0C20">
              <w:rPr>
                <w:lang w:eastAsia="ar-SA"/>
              </w:rPr>
              <w:t xml:space="preserve"> </w:t>
            </w:r>
            <w:r w:rsidR="00DD34B8">
              <w:rPr>
                <w:lang w:eastAsia="ar-SA"/>
              </w:rPr>
              <w:t>continúa en</w:t>
            </w:r>
            <w:r w:rsidR="00FD0C20">
              <w:rPr>
                <w:lang w:eastAsia="ar-SA"/>
              </w:rPr>
              <w:t xml:space="preserve"> </w:t>
            </w:r>
            <w:proofErr w:type="spellStart"/>
            <w:r w:rsidR="00DD34B8" w:rsidRPr="00DD34B8">
              <w:rPr>
                <w:b/>
                <w:bCs/>
                <w:lang w:eastAsia="ar-SA"/>
              </w:rPr>
              <w:t>S</w:t>
            </w:r>
            <w:r w:rsidR="00FD0C20" w:rsidRPr="00DD34B8">
              <w:rPr>
                <w:b/>
                <w:bCs/>
                <w:lang w:eastAsia="ar-SA"/>
              </w:rPr>
              <w:t>ubflujo</w:t>
            </w:r>
            <w:proofErr w:type="spellEnd"/>
            <w:r w:rsidR="00FD0C20" w:rsidRPr="00DD34B8">
              <w:rPr>
                <w:b/>
                <w:bCs/>
                <w:lang w:eastAsia="ar-SA"/>
              </w:rPr>
              <w:t xml:space="preserve"> 1</w:t>
            </w:r>
            <w:r w:rsidR="00FD0C20">
              <w:rPr>
                <w:lang w:eastAsia="ar-SA"/>
              </w:rPr>
              <w:t>.</w:t>
            </w:r>
          </w:p>
          <w:p w14:paraId="736BC993" w14:textId="77777777" w:rsidR="00BB5DA5" w:rsidRDefault="00BB5DA5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</w:t>
            </w:r>
            <w:r w:rsidR="003500FF">
              <w:rPr>
                <w:lang w:eastAsia="ar-SA"/>
              </w:rPr>
              <w:t>despliega un formulario con los siguientes datos a rellenar: Nombre, descripción, fecha de inicio, fecha de finalización, estado y participantes.</w:t>
            </w:r>
          </w:p>
          <w:p w14:paraId="670FAC3B" w14:textId="19FA1B39" w:rsidR="00E42FD5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rellena los datos</w:t>
            </w:r>
            <w:r w:rsidR="00DD34B8">
              <w:rPr>
                <w:lang w:eastAsia="ar-SA"/>
              </w:rPr>
              <w:t xml:space="preserve"> solicitados</w:t>
            </w:r>
            <w:r>
              <w:rPr>
                <w:lang w:eastAsia="ar-SA"/>
              </w:rPr>
              <w:t>.</w:t>
            </w:r>
          </w:p>
          <w:p w14:paraId="5D3DA9E3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mensaje de confirmación. </w:t>
            </w:r>
          </w:p>
          <w:p w14:paraId="33B89AEA" w14:textId="55739DD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>contrario selecciona “Cancelar” y</w:t>
            </w:r>
            <w:r>
              <w:rPr>
                <w:lang w:eastAsia="ar-SA"/>
              </w:rPr>
              <w:t xml:space="preserve"> vuelve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1</w:t>
            </w:r>
            <w:r w:rsidR="00DD34B8">
              <w:rPr>
                <w:lang w:eastAsia="ar-SA"/>
              </w:rPr>
              <w:t>.</w:t>
            </w:r>
          </w:p>
          <w:p w14:paraId="5D7C6C41" w14:textId="77777777" w:rsidR="004B1EA9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mensaje de creación correctamente.</w:t>
            </w:r>
          </w:p>
          <w:p w14:paraId="29DA1709" w14:textId="24631328" w:rsidR="004B1EA9" w:rsidRPr="006C67BF" w:rsidRDefault="004B1EA9" w:rsidP="00272F81">
            <w:pPr>
              <w:pStyle w:val="Prrafodelista"/>
              <w:numPr>
                <w:ilvl w:val="0"/>
                <w:numId w:val="1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F369DC" w:rsidRPr="006C67BF" w14:paraId="3719099F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48BE0C6" w14:textId="2BE2AAAD" w:rsidR="00F369DC" w:rsidRDefault="00F369DC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6086964" w14:textId="0E9E62E3" w:rsidR="00F369DC" w:rsidRDefault="00F369DC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selecciona el proyecto que desea modificar.</w:t>
            </w:r>
          </w:p>
          <w:p w14:paraId="47D3149F" w14:textId="79ED1ABE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76A421FE" w14:textId="4F8F8412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administrador modifica los datos. </w:t>
            </w:r>
            <w:r w:rsidR="00DD34B8">
              <w:rPr>
                <w:lang w:eastAsia="ar-SA"/>
              </w:rPr>
              <w:t>C</w:t>
            </w:r>
            <w:r>
              <w:rPr>
                <w:lang w:eastAsia="ar-SA"/>
              </w:rPr>
              <w:t xml:space="preserve">aso </w:t>
            </w:r>
            <w:r w:rsidR="00DD34B8">
              <w:rPr>
                <w:lang w:eastAsia="ar-SA"/>
              </w:rPr>
              <w:t xml:space="preserve">contrario selecciona “Cancelar” y continúa en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4</w:t>
            </w:r>
            <w:r w:rsidR="00DD34B8">
              <w:rPr>
                <w:lang w:eastAsia="ar-SA"/>
              </w:rPr>
              <w:t>.</w:t>
            </w:r>
          </w:p>
          <w:p w14:paraId="4B86C3B3" w14:textId="2649F505" w:rsidR="0007211D" w:rsidRDefault="0007211D" w:rsidP="0085252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>El administrador ingresa a vincular usuarios.</w:t>
            </w:r>
          </w:p>
          <w:p w14:paraId="3CEEB14B" w14:textId="77777777" w:rsidR="00F369DC" w:rsidRDefault="00F369DC" w:rsidP="00F369DC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El sistema despliega una lista de usuarios con la posibilidad de ser asignados a proyectos.</w:t>
            </w:r>
          </w:p>
          <w:p w14:paraId="053AAD5A" w14:textId="73A2286F" w:rsidR="0007211D" w:rsidRDefault="00F369DC" w:rsidP="00C1730B">
            <w:pPr>
              <w:pStyle w:val="Prrafodelista"/>
              <w:numPr>
                <w:ilvl w:val="0"/>
                <w:numId w:val="43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Si el Administrador desea asignarlos, </w:t>
            </w:r>
            <w:r w:rsidR="00DD34B8">
              <w:rPr>
                <w:lang w:eastAsia="ar-SA"/>
              </w:rPr>
              <w:t>selecciona la opción “Confirmar”</w:t>
            </w:r>
            <w:r>
              <w:rPr>
                <w:lang w:eastAsia="ar-SA"/>
              </w:rPr>
              <w:t xml:space="preserve">. De lo contrario, </w:t>
            </w:r>
            <w:r w:rsidR="00DD34B8">
              <w:rPr>
                <w:lang w:eastAsia="ar-SA"/>
              </w:rPr>
              <w:t>selecciona la opción</w:t>
            </w:r>
            <w:r>
              <w:rPr>
                <w:lang w:eastAsia="ar-SA"/>
              </w:rPr>
              <w:t xml:space="preserve"> “Cancelar” y continúa con el </w:t>
            </w:r>
            <w:proofErr w:type="spellStart"/>
            <w:r w:rsidRPr="00F369DC">
              <w:rPr>
                <w:b/>
                <w:bCs/>
                <w:lang w:eastAsia="ar-SA"/>
              </w:rPr>
              <w:t>Subflujo</w:t>
            </w:r>
            <w:proofErr w:type="spellEnd"/>
            <w:r w:rsidRPr="00F369DC">
              <w:rPr>
                <w:b/>
                <w:bCs/>
                <w:lang w:eastAsia="ar-SA"/>
              </w:rPr>
              <w:t xml:space="preserve"> </w:t>
            </w:r>
            <w:r w:rsidR="004E46E1">
              <w:rPr>
                <w:b/>
                <w:bCs/>
                <w:lang w:eastAsia="ar-SA"/>
              </w:rPr>
              <w:t>2</w:t>
            </w:r>
            <w:r>
              <w:rPr>
                <w:lang w:eastAsia="ar-SA"/>
              </w:rPr>
              <w:t>.</w:t>
            </w:r>
          </w:p>
        </w:tc>
      </w:tr>
      <w:tr w:rsidR="006C67BF" w:rsidRPr="006C67BF" w14:paraId="30BA8B62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1766FB" w14:textId="609282AB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</w:t>
            </w:r>
            <w:r w:rsidR="00F369DC">
              <w:rPr>
                <w:lang w:eastAsia="ar-SA"/>
              </w:rPr>
              <w:t>2</w:t>
            </w:r>
          </w:p>
        </w:tc>
        <w:tc>
          <w:tcPr>
            <w:tcW w:w="6656" w:type="dxa"/>
          </w:tcPr>
          <w:p w14:paraId="7F81963A" w14:textId="77777777" w:rsidR="006C67BF" w:rsidRDefault="0092710A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0FD67105" w14:textId="0CD2EC78" w:rsidR="00294B01" w:rsidRPr="006C67BF" w:rsidRDefault="00294B01" w:rsidP="0092710A">
            <w:pPr>
              <w:pStyle w:val="Prrafodelista"/>
              <w:numPr>
                <w:ilvl w:val="0"/>
                <w:numId w:val="2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27FBB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7F81FBC6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32A0E60" w14:textId="30D99804" w:rsidR="00B57DC8" w:rsidRDefault="00B57DC8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1. Los datos ingresados no son correctos o están incompletos. Continua al </w:t>
            </w:r>
            <w:r w:rsidR="00DD34B8" w:rsidRPr="00DD34B8">
              <w:rPr>
                <w:b/>
                <w:bCs/>
                <w:lang w:eastAsia="ar-SA"/>
              </w:rPr>
              <w:t>F</w:t>
            </w:r>
            <w:r w:rsidRPr="00DD34B8">
              <w:rPr>
                <w:b/>
                <w:bCs/>
                <w:lang w:eastAsia="ar-SA"/>
              </w:rPr>
              <w:t xml:space="preserve">lujo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rincipal</w:t>
            </w:r>
            <w:r>
              <w:rPr>
                <w:lang w:eastAsia="ar-SA"/>
              </w:rPr>
              <w:t xml:space="preserve"> al </w:t>
            </w:r>
            <w:r w:rsidR="00DD34B8" w:rsidRPr="00DD34B8">
              <w:rPr>
                <w:b/>
                <w:bCs/>
                <w:lang w:eastAsia="ar-SA"/>
              </w:rPr>
              <w:t>P</w:t>
            </w:r>
            <w:r w:rsidRPr="00DD34B8">
              <w:rPr>
                <w:b/>
                <w:bCs/>
                <w:lang w:eastAsia="ar-SA"/>
              </w:rPr>
              <w:t>aso 2</w:t>
            </w:r>
            <w:r>
              <w:rPr>
                <w:lang w:eastAsia="ar-SA"/>
              </w:rPr>
              <w:t>.</w:t>
            </w:r>
          </w:p>
          <w:p w14:paraId="0E240A5F" w14:textId="77675B64" w:rsidR="006C67BF" w:rsidRDefault="00DC6F7C" w:rsidP="0092710A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existen proyectos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</w:p>
          <w:p w14:paraId="38A4DE94" w14:textId="7A2EFB30" w:rsidR="00B57DC8" w:rsidRPr="006C67BF" w:rsidRDefault="00DC6F7C" w:rsidP="00B57DC8">
            <w:pPr>
              <w:pStyle w:val="Prrafodelista"/>
              <w:numPr>
                <w:ilvl w:val="0"/>
                <w:numId w:val="3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1</w:t>
            </w:r>
            <w:r w:rsidR="0092710A">
              <w:rPr>
                <w:lang w:eastAsia="ar-SA"/>
              </w:rPr>
              <w:t xml:space="preserve">. No hay usuarios por asignar y continúa con el </w:t>
            </w:r>
            <w:proofErr w:type="spellStart"/>
            <w:r w:rsidR="0092710A">
              <w:rPr>
                <w:b/>
                <w:bCs/>
                <w:lang w:eastAsia="ar-SA"/>
              </w:rPr>
              <w:t>Subflujo</w:t>
            </w:r>
            <w:proofErr w:type="spellEnd"/>
            <w:r w:rsidR="0092710A">
              <w:rPr>
                <w:b/>
                <w:bCs/>
                <w:lang w:eastAsia="ar-SA"/>
              </w:rPr>
              <w:t xml:space="preserve"> </w:t>
            </w:r>
            <w:r w:rsidR="00E42FD5">
              <w:rPr>
                <w:b/>
                <w:bCs/>
                <w:lang w:eastAsia="ar-SA"/>
              </w:rPr>
              <w:t>2</w:t>
            </w:r>
            <w:r w:rsidR="0092710A">
              <w:rPr>
                <w:lang w:eastAsia="ar-SA"/>
              </w:rPr>
              <w:t>.</w:t>
            </w:r>
            <w:r w:rsidR="00B57DC8">
              <w:rPr>
                <w:lang w:eastAsia="ar-SA"/>
              </w:rPr>
              <w:t xml:space="preserve"> </w:t>
            </w:r>
          </w:p>
        </w:tc>
      </w:tr>
    </w:tbl>
    <w:p w14:paraId="53EFCBEC" w14:textId="77777777" w:rsidR="001C1A78" w:rsidRPr="001C1A78" w:rsidRDefault="001C1A78" w:rsidP="008A2A59">
      <w:pPr>
        <w:pStyle w:val="PSI-Comentario"/>
        <w:rPr>
          <w:lang w:eastAsia="ar-SA"/>
        </w:rPr>
      </w:pPr>
    </w:p>
    <w:p w14:paraId="7F5A79B3" w14:textId="77777777" w:rsidR="001C1A78" w:rsidRDefault="001C1A78" w:rsidP="001C1A78">
      <w:pPr>
        <w:pStyle w:val="PSI-Ttulo2"/>
      </w:pPr>
      <w:bookmarkStart w:id="37" w:name="_Toc177738442"/>
      <w:bookmarkStart w:id="38" w:name="_Toc178344235"/>
      <w:r>
        <w:t>Caso de Uso 4: Añadir riesgo a la lista.</w:t>
      </w:r>
      <w:bookmarkEnd w:id="37"/>
      <w:bookmarkEnd w:id="38"/>
    </w:p>
    <w:p w14:paraId="1932C92F" w14:textId="77777777" w:rsidR="001C1A78" w:rsidRDefault="001C1A78" w:rsidP="001C1A78">
      <w:pPr>
        <w:pStyle w:val="PSI-Ttulo3"/>
      </w:pPr>
      <w:bookmarkStart w:id="39" w:name="_Toc178344236"/>
      <w:r>
        <w:t>Descripción</w:t>
      </w:r>
      <w:bookmarkEnd w:id="39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3201B1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731837C3" w14:textId="7FC1A54B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6C67BF" w:rsidRPr="006C67BF" w14:paraId="09D06F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1BC26E3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2A2C8AAA" w14:textId="495D90B3" w:rsidR="006C67BF" w:rsidRPr="006C67BF" w:rsidRDefault="008A2A59" w:rsidP="008A2A59">
            <w:pPr>
              <w:ind w:left="0" w:firstLine="0"/>
              <w:jc w:val="both"/>
            </w:pPr>
            <w:r>
              <w:t>Los actores pueden añadir riesgos a la lista de riesgos. Estos cuentan con un identificador único, nombre, descripción, responsables, fecha de creación, categoría y atributos de evaluación.</w:t>
            </w:r>
          </w:p>
        </w:tc>
      </w:tr>
      <w:tr w:rsidR="008A2A59" w:rsidRPr="006C67BF" w14:paraId="4B889365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F3703FD" w14:textId="518B742A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4CA0AFE4" w14:textId="0F84DE83" w:rsidR="008A2A59" w:rsidRPr="006C67BF" w:rsidRDefault="008A2A59" w:rsidP="008A2A59">
            <w:pPr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6068D514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C41FD8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69B5D4C" w14:textId="77777777" w:rsidR="006C67BF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“Añadir riesgo”.</w:t>
            </w:r>
          </w:p>
          <w:p w14:paraId="085F4E23" w14:textId="414E2349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Identificador, Nombre, Descripción, Responsables, Fecha de creación</w:t>
            </w:r>
            <w:r w:rsidR="007A6A6C">
              <w:rPr>
                <w:lang w:eastAsia="ar-SA"/>
              </w:rPr>
              <w:t xml:space="preserve"> y c</w:t>
            </w:r>
            <w:r>
              <w:rPr>
                <w:lang w:eastAsia="ar-SA"/>
              </w:rPr>
              <w:t>ategoría.</w:t>
            </w:r>
          </w:p>
          <w:p w14:paraId="4D7142A3" w14:textId="35CD1C5C" w:rsidR="00102BF1" w:rsidRDefault="00102BF1" w:rsidP="00102BF1">
            <w:pPr>
              <w:pStyle w:val="Prrafodelista"/>
              <w:numPr>
                <w:ilvl w:val="0"/>
                <w:numId w:val="18"/>
              </w:numPr>
              <w:spacing w:before="200" w:line="276" w:lineRule="auto"/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rellena los datos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2C00023C" w14:textId="77777777" w:rsidR="0092710A" w:rsidRDefault="0092710A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709A85B2" w14:textId="26DBA0CC" w:rsidR="0097462F" w:rsidRDefault="0097462F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2AA6E9EC" w14:textId="7DAF7EB6" w:rsidR="00294B01" w:rsidRPr="006C67BF" w:rsidRDefault="00294B01" w:rsidP="00102BF1">
            <w:pPr>
              <w:pStyle w:val="Prrafodelista"/>
              <w:numPr>
                <w:ilvl w:val="0"/>
                <w:numId w:val="1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62CA7A51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25363E5B" w14:textId="2FC3BFD8" w:rsidR="00102BF1" w:rsidRDefault="00102BF1" w:rsidP="00102BF1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801716" w14:textId="77777777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D02E2FB" w14:textId="631EC533" w:rsidR="00102BF1" w:rsidRDefault="00102BF1" w:rsidP="00102BF1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102BF1" w:rsidRPr="006C67BF" w14:paraId="718BF327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3BB66D0" w14:textId="77777777" w:rsidR="00102BF1" w:rsidRPr="006C67BF" w:rsidRDefault="00102BF1" w:rsidP="00102BF1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10761BA1" w14:textId="74F70EAC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597E466" w14:textId="77777777" w:rsidR="00102BF1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763FA74" w14:textId="6C26ED85" w:rsidR="00102BF1" w:rsidRPr="006C67BF" w:rsidRDefault="00102BF1" w:rsidP="00102BF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</w:t>
            </w:r>
            <w:r w:rsidRPr="00980740">
              <w:rPr>
                <w:lang w:eastAsia="ar-SA"/>
              </w:rPr>
              <w:t>en el</w:t>
            </w:r>
            <w:r w:rsidRPr="008A7D1D">
              <w:rPr>
                <w:b/>
                <w:bCs/>
                <w:lang w:eastAsia="ar-SA"/>
              </w:rPr>
              <w:t xml:space="preserve"> </w:t>
            </w:r>
            <w:r w:rsidR="00980740"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>aso 3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1F158F9A" w14:textId="77777777" w:rsidR="001C1A78" w:rsidRDefault="001C1A78" w:rsidP="001C1A78">
      <w:pPr>
        <w:pStyle w:val="PSI-Ttulo2"/>
      </w:pPr>
    </w:p>
    <w:p w14:paraId="4C872B7C" w14:textId="77777777" w:rsidR="001C1A78" w:rsidRDefault="001C1A78" w:rsidP="001C1A78">
      <w:pPr>
        <w:pStyle w:val="PSI-Ttulo2"/>
      </w:pPr>
      <w:bookmarkStart w:id="40" w:name="_Toc177738445"/>
      <w:bookmarkStart w:id="41" w:name="_Toc178344237"/>
      <w:r>
        <w:t>Caso de Uso 5: Modificar lista de riesgos.</w:t>
      </w:r>
      <w:bookmarkEnd w:id="40"/>
      <w:bookmarkEnd w:id="41"/>
    </w:p>
    <w:p w14:paraId="57B0DE1E" w14:textId="77777777" w:rsidR="001C1A78" w:rsidRDefault="001C1A78" w:rsidP="001C1A78">
      <w:pPr>
        <w:pStyle w:val="PSI-Ttulo3"/>
      </w:pPr>
      <w:bookmarkStart w:id="42" w:name="_Toc178344238"/>
      <w:r>
        <w:t>Descripción</w:t>
      </w:r>
      <w:bookmarkEnd w:id="42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451112B0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0144BCF1" w14:textId="09D8BF48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6C67BF" w:rsidRPr="006C67BF" w14:paraId="0989D4F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3B06B910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0BF678ED" w14:textId="66504258" w:rsidR="006C67BF" w:rsidRPr="006C67BF" w:rsidRDefault="008A2A59" w:rsidP="008A2A59">
            <w:pPr>
              <w:jc w:val="both"/>
              <w:rPr>
                <w:lang w:eastAsia="ar-SA"/>
              </w:rPr>
            </w:pPr>
            <w:r>
              <w:t>El actor puede modificar y/o eliminar los riesgos de una lista de riesgo.</w:t>
            </w:r>
          </w:p>
        </w:tc>
      </w:tr>
      <w:tr w:rsidR="008A2A59" w:rsidRPr="006C67BF" w14:paraId="1DE3690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8EDFA59" w14:textId="38413318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CA9EC83" w14:textId="1616ABC3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6C67BF" w:rsidRPr="006C67BF" w14:paraId="17A8B013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07BC02C4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3B3B0C79" w14:textId="77777777" w:rsidR="006C67BF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lista de riesgos”.</w:t>
            </w:r>
          </w:p>
          <w:p w14:paraId="23FCD07D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5DF0E10" w14:textId="29326800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</w:t>
            </w:r>
            <w:r w:rsidR="00DF4D6F">
              <w:rPr>
                <w:lang w:eastAsia="ar-SA"/>
              </w:rPr>
              <w:t>.</w:t>
            </w:r>
          </w:p>
          <w:p w14:paraId="7A793498" w14:textId="77777777" w:rsidR="00DC6F7C" w:rsidRDefault="00DC6F7C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 la lista de riesgos.</w:t>
            </w:r>
          </w:p>
          <w:p w14:paraId="5099CBF2" w14:textId="35970A97" w:rsidR="0097462F" w:rsidRDefault="0097462F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2C2D66B" w14:textId="5B59BAD5" w:rsidR="00294B01" w:rsidRPr="006C67BF" w:rsidRDefault="00294B01" w:rsidP="00272F81">
            <w:pPr>
              <w:pStyle w:val="Prrafodelista"/>
              <w:numPr>
                <w:ilvl w:val="0"/>
                <w:numId w:val="1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1BC685D9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5E763671" w14:textId="3FCE8184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24A7518" w14:textId="77777777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78136996" w14:textId="5D7AFF78" w:rsidR="00DF4D6F" w:rsidRDefault="00DF4D6F" w:rsidP="00DF4D6F">
            <w:pPr>
              <w:pStyle w:val="Prrafodelista"/>
              <w:numPr>
                <w:ilvl w:val="0"/>
                <w:numId w:val="3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6C67BF" w:rsidRPr="006C67BF" w14:paraId="140A79B0" w14:textId="77777777" w:rsidTr="006C67BF">
        <w:tc>
          <w:tcPr>
            <w:tcW w:w="1723" w:type="dxa"/>
            <w:shd w:val="clear" w:color="auto" w:fill="D9D9D9" w:themeFill="background1" w:themeFillShade="D9"/>
          </w:tcPr>
          <w:p w14:paraId="1A3533E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4554B0" w14:textId="35C1EFBB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3D59D338" w14:textId="77777777" w:rsidR="00294B01" w:rsidRDefault="00795672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0615F952" w14:textId="3244FA7B" w:rsidR="00294B01" w:rsidRPr="006C67BF" w:rsidRDefault="00294B01" w:rsidP="00294B01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73822">
              <w:rPr>
                <w:lang w:eastAsia="ar-SA"/>
              </w:rPr>
              <w:t>V</w:t>
            </w:r>
            <w:r w:rsidR="00873822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873822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73822" w:rsidRPr="008A7D1D">
              <w:rPr>
                <w:b/>
                <w:bCs/>
                <w:lang w:eastAsia="ar-SA"/>
              </w:rPr>
              <w:t>aso 3</w:t>
            </w:r>
            <w:r w:rsidR="00873822" w:rsidRPr="00A17B50">
              <w:rPr>
                <w:lang w:eastAsia="ar-SA"/>
              </w:rPr>
              <w:t>.</w:t>
            </w:r>
          </w:p>
        </w:tc>
      </w:tr>
    </w:tbl>
    <w:p w14:paraId="368CF7A8" w14:textId="77777777" w:rsidR="001C1A78" w:rsidRPr="00980740" w:rsidRDefault="001C1A78" w:rsidP="001C1A78">
      <w:pPr>
        <w:pStyle w:val="PSI-Ttulo2"/>
        <w:rPr>
          <w:lang w:val="es-ES"/>
        </w:rPr>
      </w:pPr>
    </w:p>
    <w:p w14:paraId="56FA8105" w14:textId="77777777" w:rsidR="001C1A78" w:rsidRDefault="001C1A78" w:rsidP="001C1A78">
      <w:pPr>
        <w:pStyle w:val="PSI-Ttulo2"/>
      </w:pPr>
      <w:bookmarkStart w:id="43" w:name="_Toc177738448"/>
      <w:bookmarkStart w:id="44" w:name="_Toc178344239"/>
      <w:r>
        <w:t>Caso de Uso 6: Administrar categorías de riesgos.</w:t>
      </w:r>
      <w:bookmarkEnd w:id="43"/>
      <w:bookmarkEnd w:id="44"/>
    </w:p>
    <w:p w14:paraId="782DEC09" w14:textId="77777777" w:rsidR="001C1A78" w:rsidRDefault="001C1A78" w:rsidP="001C1A78">
      <w:pPr>
        <w:pStyle w:val="PSI-Ttulo3"/>
      </w:pPr>
      <w:bookmarkStart w:id="45" w:name="_Toc178344240"/>
      <w:r>
        <w:t>Descripción</w:t>
      </w:r>
      <w:bookmarkEnd w:id="45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6C67BF" w14:paraId="09AAEB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4931575" w14:textId="3260AE24" w:rsid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</w:t>
            </w:r>
            <w:r w:rsidR="00293C26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>Líder del proyec</w:t>
            </w:r>
            <w:r w:rsidR="00293C26">
              <w:rPr>
                <w:lang w:eastAsia="ar-SA"/>
              </w:rPr>
              <w:t>to</w:t>
            </w:r>
          </w:p>
        </w:tc>
      </w:tr>
      <w:tr w:rsidR="006C67BF" w:rsidRPr="006C67BF" w14:paraId="7A5AFC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D28611E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1122AD31" w14:textId="47EBFC75" w:rsidR="006C67BF" w:rsidRPr="006C67BF" w:rsidRDefault="008A2A59" w:rsidP="008A2A59">
            <w:pPr>
              <w:tabs>
                <w:tab w:val="left" w:pos="1800"/>
              </w:tabs>
              <w:ind w:left="0" w:firstLine="0"/>
              <w:jc w:val="both"/>
              <w:rPr>
                <w:lang w:eastAsia="ar-SA"/>
              </w:rPr>
            </w:pPr>
            <w:r>
              <w:t>El actor puede crear categorías de riesgos y modificar las existentes. Cada categoría cuenta con un nombre y una descripción.</w:t>
            </w:r>
          </w:p>
        </w:tc>
      </w:tr>
      <w:tr w:rsidR="008A2A59" w:rsidRPr="006C67BF" w14:paraId="3841FB2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E1B0FFC" w14:textId="564C96AD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3F40E946" w14:textId="04F76BAA" w:rsidR="008A2A59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 y estar vinculado a un proyecto.</w:t>
            </w:r>
          </w:p>
        </w:tc>
      </w:tr>
      <w:tr w:rsidR="006C67BF" w:rsidRPr="006C67BF" w14:paraId="709CAB3C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FA31F0D" w14:textId="77777777" w:rsidR="006C67BF" w:rsidRPr="006C67BF" w:rsidRDefault="006C67BF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AED9DF6" w14:textId="77777777" w:rsidR="006C67BF" w:rsidRDefault="00795672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“Administrar categorías de riesgos”.</w:t>
            </w:r>
          </w:p>
          <w:p w14:paraId="3DCC0173" w14:textId="77777777" w:rsidR="00795672" w:rsidRDefault="00A90848" w:rsidP="00272F81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 w:rsidRPr="00A90848">
              <w:rPr>
                <w:lang w:eastAsia="ar-SA"/>
              </w:rPr>
              <w:t>El sistema muestra la lista de categorías de riesgos existentes.</w:t>
            </w:r>
          </w:p>
          <w:p w14:paraId="7FEADFE7" w14:textId="3C88163A" w:rsidR="00A90848" w:rsidRPr="006C67BF" w:rsidRDefault="00A90848" w:rsidP="00A90848">
            <w:pPr>
              <w:pStyle w:val="Prrafodelista"/>
              <w:numPr>
                <w:ilvl w:val="0"/>
                <w:numId w:val="20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Si e</w:t>
            </w:r>
            <w:r w:rsidRPr="00A90848">
              <w:rPr>
                <w:lang w:eastAsia="ar-SA"/>
              </w:rPr>
              <w:t xml:space="preserve">l </w:t>
            </w:r>
            <w:r>
              <w:rPr>
                <w:lang w:eastAsia="ar-SA"/>
              </w:rPr>
              <w:t>usuario</w:t>
            </w:r>
            <w:r w:rsidRPr="00A90848">
              <w:rPr>
                <w:lang w:eastAsia="ar-SA"/>
              </w:rPr>
              <w:t xml:space="preserve"> selecciona la opción "Crear nueva categoría" </w:t>
            </w:r>
            <w:r>
              <w:rPr>
                <w:lang w:eastAsia="ar-SA"/>
              </w:rPr>
              <w:t xml:space="preserve">y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</w:t>
            </w:r>
            <w:r w:rsidRPr="00A90848">
              <w:rPr>
                <w:b/>
                <w:bCs/>
                <w:lang w:eastAsia="ar-SA"/>
              </w:rPr>
              <w:t>1</w:t>
            </w:r>
            <w:r>
              <w:rPr>
                <w:b/>
                <w:bCs/>
                <w:lang w:eastAsia="ar-SA"/>
              </w:rPr>
              <w:t>;</w:t>
            </w:r>
            <w:r>
              <w:rPr>
                <w:lang w:eastAsia="ar-SA"/>
              </w:rPr>
              <w:t xml:space="preserve"> si el usuario selecciona la opción </w:t>
            </w:r>
            <w:r w:rsidRPr="00A90848">
              <w:rPr>
                <w:lang w:eastAsia="ar-SA"/>
              </w:rPr>
              <w:t>"Modificar categoría existente"</w:t>
            </w:r>
            <w:r>
              <w:rPr>
                <w:lang w:eastAsia="ar-SA"/>
              </w:rPr>
              <w:t xml:space="preserve"> continúa en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2</w:t>
            </w:r>
            <w:r w:rsidR="00A42F26">
              <w:rPr>
                <w:b/>
                <w:bCs/>
                <w:lang w:eastAsia="ar-SA"/>
              </w:rPr>
              <w:t xml:space="preserve">; </w:t>
            </w:r>
            <w:r w:rsidR="00A42F26">
              <w:rPr>
                <w:lang w:eastAsia="ar-SA"/>
              </w:rPr>
              <w:t xml:space="preserve">si el usuario selecciona la opción “Cancelar” continúa en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</w:t>
            </w:r>
            <w:r w:rsidR="00A42F26">
              <w:rPr>
                <w:lang w:eastAsia="ar-SA"/>
              </w:rPr>
              <w:t>.</w:t>
            </w:r>
          </w:p>
        </w:tc>
      </w:tr>
      <w:tr w:rsidR="006C67BF" w:rsidRPr="006C67BF" w14:paraId="4177983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456202A0" w14:textId="77777777" w:rsidR="006C67BF" w:rsidRPr="006C67BF" w:rsidRDefault="006C67B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2E1B17B9" w14:textId="6D4F5B95" w:rsidR="006C67BF" w:rsidRDefault="00980740" w:rsidP="00980740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A90848">
              <w:rPr>
                <w:lang w:eastAsia="ar-SA"/>
              </w:rPr>
              <w:t xml:space="preserve">1. </w:t>
            </w:r>
            <w:r w:rsidR="00A90848" w:rsidRPr="00A90848">
              <w:rPr>
                <w:lang w:eastAsia="ar-SA"/>
              </w:rPr>
              <w:t>El sistema muestra un formulario para ingresar los datos de la nueva categoría.</w:t>
            </w:r>
          </w:p>
          <w:p w14:paraId="02985E93" w14:textId="147D92C4" w:rsidR="00A90848" w:rsidRPr="00A42F26" w:rsidRDefault="00980740" w:rsidP="00A42F26">
            <w:pPr>
              <w:ind w:left="360" w:firstLine="0"/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>3.</w:t>
            </w:r>
            <w:r w:rsidR="00A90848">
              <w:rPr>
                <w:lang w:eastAsia="ar-SA"/>
              </w:rPr>
              <w:t xml:space="preserve">   2. </w:t>
            </w:r>
            <w:r w:rsidR="00A90848" w:rsidRPr="00A90848">
              <w:rPr>
                <w:lang w:eastAsia="ar-SA"/>
              </w:rPr>
              <w:t xml:space="preserve">El </w:t>
            </w:r>
            <w:r w:rsidR="00A90848">
              <w:rPr>
                <w:lang w:eastAsia="ar-SA"/>
              </w:rPr>
              <w:t>usuario</w:t>
            </w:r>
            <w:r w:rsidR="00A90848" w:rsidRPr="00A90848">
              <w:rPr>
                <w:lang w:eastAsia="ar-SA"/>
              </w:rPr>
              <w:t xml:space="preserve"> ingresa</w:t>
            </w:r>
            <w:r w:rsidR="00A90848">
              <w:rPr>
                <w:lang w:eastAsia="ar-SA"/>
              </w:rPr>
              <w:t xml:space="preserve"> los datos solicitados</w:t>
            </w:r>
            <w:r w:rsidR="00A42F26">
              <w:rPr>
                <w:lang w:eastAsia="ar-SA"/>
              </w:rPr>
              <w:t xml:space="preserve"> y selecciona la opción “Guardar”. De lo contrario, presiona el botón “Cancelar” y continúa con el </w:t>
            </w:r>
            <w:proofErr w:type="spellStart"/>
            <w:r w:rsidR="00A42F26">
              <w:rPr>
                <w:b/>
                <w:bCs/>
                <w:lang w:eastAsia="ar-SA"/>
              </w:rPr>
              <w:t>Subflujo</w:t>
            </w:r>
            <w:proofErr w:type="spellEnd"/>
            <w:r w:rsidR="00A42F26">
              <w:rPr>
                <w:b/>
                <w:bCs/>
                <w:lang w:eastAsia="ar-SA"/>
              </w:rPr>
              <w:t xml:space="preserve"> 3.</w:t>
            </w:r>
          </w:p>
          <w:p w14:paraId="314F615B" w14:textId="72C34384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3.</w:t>
            </w:r>
            <w:r w:rsidR="00A42F26">
              <w:rPr>
                <w:lang w:eastAsia="ar-SA"/>
              </w:rPr>
              <w:t xml:space="preserve">  El sistema guarda los cambios y se actualiza la vista previa de las categorías.</w:t>
            </w:r>
          </w:p>
          <w:p w14:paraId="09DC8A60" w14:textId="32CB4C6D" w:rsidR="0097462F" w:rsidRDefault="0097462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 xml:space="preserve">.  5. </w:t>
            </w:r>
            <w:r w:rsidRPr="0097462F">
              <w:rPr>
                <w:lang w:eastAsia="ar-SA"/>
              </w:rPr>
              <w:t>El sistema muestra un mensaje de confirmación de que l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</w:t>
            </w:r>
            <w:r w:rsidR="00DF4D6F">
              <w:rPr>
                <w:lang w:eastAsia="ar-SA"/>
              </w:rPr>
              <w:t>categoría</w:t>
            </w:r>
            <w:r w:rsidRPr="0097462F">
              <w:rPr>
                <w:lang w:eastAsia="ar-SA"/>
              </w:rPr>
              <w:t xml:space="preserve"> ha sido añadid</w:t>
            </w:r>
            <w:r w:rsidR="00DF4D6F">
              <w:rPr>
                <w:lang w:eastAsia="ar-SA"/>
              </w:rPr>
              <w:t>a</w:t>
            </w:r>
            <w:r w:rsidRPr="0097462F">
              <w:rPr>
                <w:lang w:eastAsia="ar-SA"/>
              </w:rPr>
              <w:t xml:space="preserve"> exitosamente.</w:t>
            </w:r>
          </w:p>
          <w:p w14:paraId="5C0B8845" w14:textId="1F7500BE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</w:t>
            </w:r>
            <w:r w:rsidR="00980740">
              <w:rPr>
                <w:lang w:eastAsia="ar-SA"/>
              </w:rPr>
              <w:t>3</w:t>
            </w:r>
            <w:r>
              <w:rPr>
                <w:lang w:eastAsia="ar-SA"/>
              </w:rPr>
              <w:t>.   4. El caso de uso termina.</w:t>
            </w:r>
          </w:p>
        </w:tc>
      </w:tr>
      <w:tr w:rsidR="00A90848" w:rsidRPr="006C67BF" w14:paraId="7274668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992FE7A" w14:textId="6B8D64FF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4B1D0BB6" w14:textId="77777777" w:rsidR="00A90848" w:rsidRDefault="00A90848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3.    1.</w:t>
            </w:r>
            <w:r w:rsidR="00A42F26" w:rsidRPr="00A42F26">
              <w:t xml:space="preserve"> </w:t>
            </w:r>
            <w:r w:rsidR="00A42F26" w:rsidRPr="00A42F26">
              <w:rPr>
                <w:lang w:eastAsia="ar-SA"/>
              </w:rPr>
              <w:t>El sistema muestra un formulario con los datos actuales de la categoría seleccionada.</w:t>
            </w:r>
          </w:p>
          <w:p w14:paraId="417BF987" w14:textId="77777777" w:rsidR="00A42F26" w:rsidRDefault="00A42F26" w:rsidP="00A90848">
            <w:pPr>
              <w:jc w:val="both"/>
              <w:rPr>
                <w:b/>
                <w:bCs/>
                <w:lang w:eastAsia="ar-SA"/>
              </w:rPr>
            </w:pPr>
            <w:r>
              <w:rPr>
                <w:lang w:eastAsia="ar-SA"/>
              </w:rPr>
              <w:t xml:space="preserve">       3.    2. El usuario </w:t>
            </w:r>
            <w:r w:rsidRPr="00A90848">
              <w:rPr>
                <w:lang w:eastAsia="ar-SA"/>
              </w:rPr>
              <w:t>ingresa</w:t>
            </w:r>
            <w:r>
              <w:rPr>
                <w:lang w:eastAsia="ar-SA"/>
              </w:rPr>
              <w:t xml:space="preserve"> los datos solicitados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3.</w:t>
            </w:r>
          </w:p>
          <w:p w14:paraId="450A5A1C" w14:textId="77777777" w:rsidR="00A42F26" w:rsidRDefault="00A42F26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 xml:space="preserve">       3.    3. El sistema guarda los cambios y se actualiza la vista previa de las categorías.</w:t>
            </w:r>
          </w:p>
          <w:p w14:paraId="3DAD2005" w14:textId="3C17C07A" w:rsidR="00DF4D6F" w:rsidRDefault="00DF4D6F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</w:t>
            </w:r>
            <w:r w:rsidR="00980740">
              <w:rPr>
                <w:lang w:eastAsia="ar-SA"/>
              </w:rPr>
              <w:t xml:space="preserve"> </w:t>
            </w:r>
            <w:r>
              <w:rPr>
                <w:lang w:eastAsia="ar-SA"/>
              </w:rPr>
              <w:t xml:space="preserve"> 4. </w:t>
            </w:r>
            <w:r w:rsidRPr="0097462F">
              <w:rPr>
                <w:lang w:eastAsia="ar-SA"/>
              </w:rPr>
              <w:t>El sistema muestra un mensaje de confirmación</w:t>
            </w:r>
            <w:r>
              <w:rPr>
                <w:lang w:eastAsia="ar-SA"/>
              </w:rPr>
              <w:t xml:space="preserve"> de que la categoría ha sido modificada exitosamente.</w:t>
            </w:r>
          </w:p>
          <w:p w14:paraId="77397618" w14:textId="0E135978" w:rsidR="00294B01" w:rsidRPr="006C67BF" w:rsidRDefault="00294B01" w:rsidP="00A90848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3.    </w:t>
            </w:r>
            <w:r w:rsidR="00DF4D6F">
              <w:rPr>
                <w:lang w:eastAsia="ar-SA"/>
              </w:rPr>
              <w:t>5</w:t>
            </w:r>
            <w:r>
              <w:rPr>
                <w:lang w:eastAsia="ar-SA"/>
              </w:rPr>
              <w:t>. El caso de uso termina.</w:t>
            </w:r>
          </w:p>
        </w:tc>
      </w:tr>
      <w:tr w:rsidR="00A90848" w:rsidRPr="006C67BF" w14:paraId="4BC82B0E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8A42BBE" w14:textId="472D82ED" w:rsidR="00A90848" w:rsidRDefault="00A90848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7CCC15C0" w14:textId="77777777" w:rsidR="00A90848" w:rsidRDefault="00A42F26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D2EE9B2" w14:textId="718B3F3D" w:rsidR="00294B01" w:rsidRDefault="00294B01" w:rsidP="00A42F26">
            <w:pPr>
              <w:pStyle w:val="Prrafodelista"/>
              <w:numPr>
                <w:ilvl w:val="0"/>
                <w:numId w:val="3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6502D3C" w14:textId="77777777" w:rsidR="001C1A78" w:rsidRDefault="001C1A78" w:rsidP="001C1A78">
      <w:pPr>
        <w:pStyle w:val="PSI-Ttulo2"/>
      </w:pPr>
    </w:p>
    <w:p w14:paraId="67CEF8B6" w14:textId="77777777" w:rsidR="001C1A78" w:rsidRDefault="001C1A78" w:rsidP="001C1A78">
      <w:pPr>
        <w:pStyle w:val="PSI-Ttulo2"/>
      </w:pPr>
      <w:bookmarkStart w:id="46" w:name="_Toc177738451"/>
      <w:bookmarkStart w:id="47" w:name="_Toc178344241"/>
      <w:r>
        <w:t xml:space="preserve">Caso de Uso 7: </w:t>
      </w:r>
      <w:r w:rsidRPr="00BF7A3F">
        <w:t>Realizar evaluación de riesgo</w:t>
      </w:r>
      <w:r>
        <w:t>.</w:t>
      </w:r>
      <w:bookmarkEnd w:id="46"/>
      <w:bookmarkEnd w:id="47"/>
    </w:p>
    <w:p w14:paraId="69590F2D" w14:textId="77777777" w:rsidR="001C1A78" w:rsidRDefault="001C1A78" w:rsidP="001C1A78">
      <w:pPr>
        <w:pStyle w:val="PSI-Ttulo3"/>
      </w:pPr>
      <w:bookmarkStart w:id="48" w:name="_Toc178344242"/>
      <w:r>
        <w:t>Descripción</w:t>
      </w:r>
      <w:bookmarkEnd w:id="48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2068"/>
        <w:gridCol w:w="6311"/>
      </w:tblGrid>
      <w:tr w:rsidR="00293C26" w14:paraId="13D8B0B7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84ED89C" w14:textId="0F0C67A9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7BB08B5D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B00205D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311" w:type="dxa"/>
          </w:tcPr>
          <w:p w14:paraId="4EE67F5A" w14:textId="62681B2B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>Los actores pueden realizar evaluaciones de los riesgos. Luego, el sistema actualizara la prioridad del riesgo en base a la última evaluación realizada.</w:t>
            </w:r>
          </w:p>
        </w:tc>
      </w:tr>
      <w:tr w:rsidR="008A2A59" w:rsidRPr="006C67BF" w14:paraId="1CDE78AB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5A66677E" w14:textId="1DC8083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311" w:type="dxa"/>
          </w:tcPr>
          <w:p w14:paraId="259D414A" w14:textId="1241CB0C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48703389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3EDF6FAA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311" w:type="dxa"/>
          </w:tcPr>
          <w:p w14:paraId="455D178D" w14:textId="75DE0E0D" w:rsidR="00293C26" w:rsidRDefault="00795672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“Realizar evaluación”</w:t>
            </w:r>
            <w:r w:rsidR="00294B01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55BAFFA3" w14:textId="77777777" w:rsidR="00795672" w:rsidRDefault="00294B01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que desea evaluar.</w:t>
            </w:r>
          </w:p>
          <w:p w14:paraId="392FE958" w14:textId="35ABD2F3" w:rsidR="00294B01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despliega un formulario para rellenar con: impacto y probabilidad del riesgo, razones por las que se </w:t>
            </w:r>
            <w:r w:rsidR="002F150C">
              <w:rPr>
                <w:lang w:eastAsia="ar-SA"/>
              </w:rPr>
              <w:t>seleccionó</w:t>
            </w:r>
            <w:r>
              <w:rPr>
                <w:lang w:eastAsia="ar-SA"/>
              </w:rPr>
              <w:t xml:space="preserve"> el impacto y probabilidad e información sobre la efectividad de los planes de acción realizados (si los hubiera).</w:t>
            </w:r>
          </w:p>
          <w:p w14:paraId="1BD712F5" w14:textId="77D2C17C" w:rsidR="00416F7A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1CCB906C" w14:textId="2AE179E8" w:rsidR="00416F7A" w:rsidRPr="006C67BF" w:rsidRDefault="00416F7A" w:rsidP="00416F7A">
            <w:pPr>
              <w:pStyle w:val="Prrafodelista"/>
              <w:numPr>
                <w:ilvl w:val="0"/>
                <w:numId w:val="21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actualiza el factor de riesgo del riesgo evaluado.</w:t>
            </w:r>
          </w:p>
        </w:tc>
      </w:tr>
      <w:tr w:rsidR="00293C26" w:rsidRPr="006C67BF" w14:paraId="6045DB62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1375E05F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311" w:type="dxa"/>
          </w:tcPr>
          <w:p w14:paraId="4F0E2B6B" w14:textId="77777777" w:rsidR="00416F7A" w:rsidRDefault="00416F7A" w:rsidP="00416F7A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2C2D4892" w14:textId="62576D6F" w:rsidR="00293C26" w:rsidRPr="006C67BF" w:rsidRDefault="00416F7A" w:rsidP="00416F7A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416F7A" w:rsidRPr="006C67BF" w14:paraId="126E1DCC" w14:textId="77777777" w:rsidTr="00416F7A">
        <w:tc>
          <w:tcPr>
            <w:tcW w:w="2068" w:type="dxa"/>
            <w:shd w:val="clear" w:color="auto" w:fill="D9D9D9" w:themeFill="background1" w:themeFillShade="D9"/>
          </w:tcPr>
          <w:p w14:paraId="72FE3057" w14:textId="77777777" w:rsidR="00416F7A" w:rsidRPr="006C67BF" w:rsidRDefault="00416F7A" w:rsidP="00416F7A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311" w:type="dxa"/>
          </w:tcPr>
          <w:p w14:paraId="296A5FB5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0E66224" w14:textId="77777777" w:rsidR="00416F7A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1C916F78" w14:textId="7542FD06" w:rsidR="00416F7A" w:rsidRPr="006C67BF" w:rsidRDefault="00416F7A" w:rsidP="00416F7A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V</w:t>
            </w:r>
            <w:r w:rsidRPr="008A7D1D">
              <w:rPr>
                <w:lang w:eastAsia="ar-SA"/>
              </w:rPr>
              <w:t xml:space="preserve">uelve al </w:t>
            </w:r>
            <w:r>
              <w:rPr>
                <w:lang w:eastAsia="ar-SA"/>
              </w:rPr>
              <w:t>F</w:t>
            </w:r>
            <w:r w:rsidRPr="008A7D1D">
              <w:rPr>
                <w:b/>
                <w:bCs/>
                <w:lang w:eastAsia="ar-SA"/>
              </w:rPr>
              <w:t xml:space="preserve">lujo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rincipal en el </w:t>
            </w:r>
            <w:r>
              <w:rPr>
                <w:b/>
                <w:bCs/>
                <w:lang w:eastAsia="ar-SA"/>
              </w:rPr>
              <w:t>P</w:t>
            </w:r>
            <w:r w:rsidRPr="008A7D1D">
              <w:rPr>
                <w:b/>
                <w:bCs/>
                <w:lang w:eastAsia="ar-SA"/>
              </w:rPr>
              <w:t xml:space="preserve">aso </w:t>
            </w:r>
            <w:r>
              <w:rPr>
                <w:b/>
                <w:bCs/>
                <w:lang w:eastAsia="ar-SA"/>
              </w:rPr>
              <w:t>4</w:t>
            </w:r>
            <w:r w:rsidRPr="00A17B50">
              <w:rPr>
                <w:lang w:eastAsia="ar-SA"/>
              </w:rPr>
              <w:t>.</w:t>
            </w:r>
          </w:p>
        </w:tc>
      </w:tr>
    </w:tbl>
    <w:p w14:paraId="53092FB8" w14:textId="77777777" w:rsidR="001C1A78" w:rsidRDefault="001C1A78" w:rsidP="001C1A78">
      <w:pPr>
        <w:pStyle w:val="PSI-Ttulo2"/>
      </w:pPr>
    </w:p>
    <w:p w14:paraId="2B9E2DDE" w14:textId="77777777" w:rsidR="001C1A78" w:rsidRDefault="001C1A78" w:rsidP="001C1A78">
      <w:pPr>
        <w:pStyle w:val="PSI-Ttulo2"/>
      </w:pPr>
      <w:bookmarkStart w:id="49" w:name="_Toc177738454"/>
      <w:bookmarkStart w:id="50" w:name="_Toc178344243"/>
      <w:r>
        <w:t>Caso de Uso 8: Añadir</w:t>
      </w:r>
      <w:r w:rsidRPr="00BF7A3F">
        <w:t xml:space="preserve"> </w:t>
      </w:r>
      <w:r>
        <w:t>plan de acción.</w:t>
      </w:r>
      <w:bookmarkEnd w:id="49"/>
      <w:bookmarkEnd w:id="50"/>
    </w:p>
    <w:p w14:paraId="2783CFB3" w14:textId="77777777" w:rsidR="001C1A78" w:rsidRDefault="001C1A78" w:rsidP="001C1A78">
      <w:pPr>
        <w:pStyle w:val="PSI-Ttulo3"/>
      </w:pPr>
      <w:bookmarkStart w:id="51" w:name="_Toc178344244"/>
      <w:r>
        <w:t>Descripción</w:t>
      </w:r>
      <w:bookmarkEnd w:id="51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20FE47C3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1414B9A" w14:textId="3C6CFCC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071CEC87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13BE2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4E720454" w14:textId="5EFDB3B9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t xml:space="preserve">Los actores </w:t>
            </w:r>
            <w:r w:rsidRPr="00F262BB">
              <w:t xml:space="preserve">pueden crear </w:t>
            </w:r>
            <w:r>
              <w:t>planes de minimización, de mitigación y/o contingencia,</w:t>
            </w:r>
            <w:r w:rsidRPr="00F262BB">
              <w:t xml:space="preserve"> </w:t>
            </w:r>
            <w:r>
              <w:t>asociados a los riesgos</w:t>
            </w:r>
            <w:r w:rsidRPr="00F262BB">
              <w:t xml:space="preserve">, estas deben tener </w:t>
            </w:r>
            <w:r>
              <w:t>título</w:t>
            </w:r>
            <w:r w:rsidRPr="00F262BB">
              <w:t xml:space="preserve">, </w:t>
            </w:r>
            <w:r>
              <w:t>tipo de estrategia a seguir</w:t>
            </w:r>
            <w:r w:rsidRPr="00F262BB">
              <w:t>, fecha de creación y finalización</w:t>
            </w:r>
            <w:r>
              <w:t xml:space="preserve"> y una serie de actividades que se deben realizar para seguir el plan.</w:t>
            </w:r>
          </w:p>
        </w:tc>
      </w:tr>
      <w:tr w:rsidR="008A2A59" w:rsidRPr="006C67BF" w14:paraId="440B43E9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21F0B0B" w14:textId="7F3915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5BF79490" w14:textId="11C749DE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6EA3EFA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AA9AA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lastRenderedPageBreak/>
              <w:t>Flujo principal</w:t>
            </w:r>
          </w:p>
        </w:tc>
        <w:tc>
          <w:tcPr>
            <w:tcW w:w="6656" w:type="dxa"/>
          </w:tcPr>
          <w:p w14:paraId="33B23196" w14:textId="77777777" w:rsidR="00795672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el riesgo al que desea añadir un plan de acción.</w:t>
            </w:r>
          </w:p>
          <w:p w14:paraId="4D00AAC9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pequeño formulario para rellenar con: Titulo del plan, Tipo de estrategia (minimización, mitigación o contingencia), Fecha de creación, Finalización prevista y una serie de Actividades a realizar.</w:t>
            </w:r>
          </w:p>
          <w:p w14:paraId="11E46D1C" w14:textId="77777777" w:rsidR="00980740" w:rsidRDefault="00980740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cambia los datos deseados y selecciona la opción “Guardar”.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52DE6B34" w14:textId="77777777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son agregados a la lista de riegos.</w:t>
            </w:r>
          </w:p>
          <w:p w14:paraId="16D04988" w14:textId="17ECE3B9" w:rsidR="0097462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5AFB1D67" w14:textId="206FE2C4" w:rsidR="0097462F" w:rsidRPr="006C67BF" w:rsidRDefault="0097462F" w:rsidP="00980740">
            <w:pPr>
              <w:pStyle w:val="Prrafodelista"/>
              <w:numPr>
                <w:ilvl w:val="0"/>
                <w:numId w:val="22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980740" w:rsidRPr="006C67BF" w14:paraId="2B2A357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0D67868" w14:textId="7443B78E" w:rsidR="00980740" w:rsidRDefault="00980740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1CF4CAAC" w14:textId="77777777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ED5CD1A" w14:textId="760FFBC4" w:rsidR="00980740" w:rsidRDefault="00980740" w:rsidP="00980740">
            <w:pPr>
              <w:pStyle w:val="Prrafodelista"/>
              <w:numPr>
                <w:ilvl w:val="0"/>
                <w:numId w:val="4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DFCFBE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9C22101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A920CDA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5003F8F0" w14:textId="77777777" w:rsidR="00DF4D6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277927EA" w14:textId="1003228C" w:rsidR="00293C26" w:rsidRPr="006C67BF" w:rsidRDefault="00DF4D6F" w:rsidP="00DF4D6F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7C2330">
              <w:rPr>
                <w:lang w:eastAsia="ar-SA"/>
              </w:rPr>
              <w:t>V</w:t>
            </w:r>
            <w:r w:rsidR="007C2330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</w:t>
            </w:r>
            <w:r w:rsidR="007C2330" w:rsidRPr="008A7D1D">
              <w:rPr>
                <w:b/>
                <w:bCs/>
                <w:lang w:eastAsia="ar-SA"/>
              </w:rPr>
              <w:t xml:space="preserve">lujo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7C2330" w:rsidRPr="008A7D1D">
              <w:rPr>
                <w:b/>
                <w:bCs/>
                <w:lang w:eastAsia="ar-SA"/>
              </w:rPr>
              <w:t>aso 3</w:t>
            </w:r>
            <w:r w:rsidR="007C2330" w:rsidRPr="00A17B50">
              <w:rPr>
                <w:lang w:eastAsia="ar-SA"/>
              </w:rPr>
              <w:t>.</w:t>
            </w:r>
          </w:p>
        </w:tc>
      </w:tr>
    </w:tbl>
    <w:p w14:paraId="001E2E2D" w14:textId="77777777" w:rsidR="001C1A78" w:rsidRPr="00980740" w:rsidRDefault="001C1A78" w:rsidP="001C1A78">
      <w:pPr>
        <w:pStyle w:val="PSI-Ttulo2"/>
        <w:rPr>
          <w:lang w:val="es-ES"/>
        </w:rPr>
      </w:pPr>
    </w:p>
    <w:p w14:paraId="3B01A92F" w14:textId="77777777" w:rsidR="001C1A78" w:rsidRDefault="001C1A78" w:rsidP="001C1A78">
      <w:pPr>
        <w:pStyle w:val="PSI-Ttulo2"/>
      </w:pPr>
      <w:bookmarkStart w:id="52" w:name="_Toc177738457"/>
      <w:bookmarkStart w:id="53" w:name="_Toc178344245"/>
      <w:r>
        <w:t>Caso de Uso 9: Modificar</w:t>
      </w:r>
      <w:r w:rsidRPr="00BF7A3F">
        <w:t xml:space="preserve"> </w:t>
      </w:r>
      <w:r>
        <w:t>plan de acción.</w:t>
      </w:r>
      <w:bookmarkEnd w:id="52"/>
      <w:bookmarkEnd w:id="53"/>
    </w:p>
    <w:p w14:paraId="79FF5E76" w14:textId="77777777" w:rsidR="001C1A78" w:rsidRDefault="001C1A78" w:rsidP="001C1A78">
      <w:pPr>
        <w:pStyle w:val="PSI-Ttulo3"/>
      </w:pPr>
      <w:bookmarkStart w:id="54" w:name="_Toc178344246"/>
      <w:r>
        <w:t>Descripción</w:t>
      </w:r>
      <w:bookmarkEnd w:id="54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4301C296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44BDDE30" w14:textId="1C61B9E1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631688D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592C49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8CB55D" w14:textId="3DED121E" w:rsidR="00293C26" w:rsidRPr="006C67BF" w:rsidRDefault="008A2A59" w:rsidP="008A2A59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 xml:space="preserve">l actor </w:t>
            </w:r>
            <w:r w:rsidRPr="00F262BB">
              <w:t xml:space="preserve">puede </w:t>
            </w:r>
            <w:r>
              <w:t>modificar y/o eliminar los</w:t>
            </w:r>
            <w:r w:rsidRPr="00F262BB">
              <w:t xml:space="preserve"> </w:t>
            </w:r>
            <w:r>
              <w:t>planes asociados a los riesgos.</w:t>
            </w:r>
          </w:p>
        </w:tc>
      </w:tr>
      <w:tr w:rsidR="008A2A59" w:rsidRPr="006C67BF" w14:paraId="04BC231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1F313BB" w14:textId="409A191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548CBB7" w14:textId="7195586A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54A36BE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28BF0E6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1ED87450" w14:textId="292290E5" w:rsidR="00293C26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“Modificar plan de acción”</w:t>
            </w:r>
            <w:r w:rsidR="00DF4D6F">
              <w:rPr>
                <w:lang w:eastAsia="ar-SA"/>
              </w:rPr>
              <w:t xml:space="preserve"> en la lista de riesgos</w:t>
            </w:r>
            <w:r>
              <w:rPr>
                <w:lang w:eastAsia="ar-SA"/>
              </w:rPr>
              <w:t>.</w:t>
            </w:r>
          </w:p>
          <w:p w14:paraId="67F5117F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despliega un formulario para editar los datos.</w:t>
            </w:r>
          </w:p>
          <w:p w14:paraId="2C4DE207" w14:textId="5507FF45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cambia los datos deseados y selecciona la opción “Guardar”.</w:t>
            </w:r>
            <w:r w:rsidR="00DF4D6F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DF4D6F">
              <w:rPr>
                <w:b/>
                <w:bCs/>
                <w:lang w:eastAsia="ar-SA"/>
              </w:rPr>
              <w:t>Subflujo</w:t>
            </w:r>
            <w:proofErr w:type="spellEnd"/>
            <w:r w:rsidR="00DF4D6F">
              <w:rPr>
                <w:b/>
                <w:bCs/>
                <w:lang w:eastAsia="ar-SA"/>
              </w:rPr>
              <w:t xml:space="preserve"> 1.</w:t>
            </w:r>
          </w:p>
          <w:p w14:paraId="31E51C42" w14:textId="77777777" w:rsidR="00795672" w:rsidRDefault="00795672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guarda los cambios y se actualiza la vista previa del plan de acción.</w:t>
            </w:r>
          </w:p>
          <w:p w14:paraId="3D79E120" w14:textId="77777777" w:rsidR="0097462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 w:rsidRPr="0097462F">
              <w:rPr>
                <w:lang w:eastAsia="ar-SA"/>
              </w:rPr>
              <w:t>El sistema muestra un mensaje de confirmación de que el plan ha sido añadido exitosamente.</w:t>
            </w:r>
          </w:p>
          <w:p w14:paraId="7DA5971F" w14:textId="07BE579A" w:rsidR="0097462F" w:rsidRPr="006C67BF" w:rsidRDefault="0097462F" w:rsidP="0097462F">
            <w:pPr>
              <w:pStyle w:val="Prrafodelista"/>
              <w:numPr>
                <w:ilvl w:val="0"/>
                <w:numId w:val="23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DF4D6F" w:rsidRPr="006C67BF" w14:paraId="6116F38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0704BCBF" w14:textId="593C883E" w:rsidR="00DF4D6F" w:rsidRDefault="00DF4D6F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6D841D89" w14:textId="77777777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5BC9A049" w14:textId="006DEFA2" w:rsidR="00DF4D6F" w:rsidRDefault="00DF4D6F" w:rsidP="00DF4D6F">
            <w:pPr>
              <w:pStyle w:val="Prrafodelista"/>
              <w:numPr>
                <w:ilvl w:val="0"/>
                <w:numId w:val="3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62EDC73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005DDF2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565AB216" w14:textId="77777777" w:rsidR="00795672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1. El usuario no rellenó correctamente los datos obligatorios del campo.</w:t>
            </w:r>
          </w:p>
          <w:p w14:paraId="7DA69658" w14:textId="77777777" w:rsidR="00293C26" w:rsidRDefault="00795672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2. El sistema muestra un mensaje indicando los errores cometidos por el usuario.</w:t>
            </w:r>
          </w:p>
          <w:p w14:paraId="5C20822D" w14:textId="38DC62C9" w:rsidR="0097462F" w:rsidRPr="006C67BF" w:rsidRDefault="0097462F" w:rsidP="00795672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4.  3. </w:t>
            </w:r>
            <w:r w:rsidR="00823AA7">
              <w:rPr>
                <w:lang w:eastAsia="ar-SA"/>
              </w:rPr>
              <w:t>V</w:t>
            </w:r>
            <w:r w:rsidR="00823AA7" w:rsidRPr="008A7D1D">
              <w:rPr>
                <w:lang w:eastAsia="ar-SA"/>
              </w:rPr>
              <w:t xml:space="preserve">uelve al </w:t>
            </w:r>
            <w:r w:rsidR="00980740">
              <w:rPr>
                <w:lang w:eastAsia="ar-SA"/>
              </w:rPr>
              <w:t>Fl</w:t>
            </w:r>
            <w:r w:rsidR="00823AA7" w:rsidRPr="008A7D1D">
              <w:rPr>
                <w:b/>
                <w:bCs/>
                <w:lang w:eastAsia="ar-SA"/>
              </w:rPr>
              <w:t xml:space="preserve">ujo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 xml:space="preserve">rincipal en el </w:t>
            </w:r>
            <w:r w:rsidR="00980740">
              <w:rPr>
                <w:b/>
                <w:bCs/>
                <w:lang w:eastAsia="ar-SA"/>
              </w:rPr>
              <w:t>P</w:t>
            </w:r>
            <w:r w:rsidR="00823AA7" w:rsidRPr="008A7D1D">
              <w:rPr>
                <w:b/>
                <w:bCs/>
                <w:lang w:eastAsia="ar-SA"/>
              </w:rPr>
              <w:t>aso 3</w:t>
            </w:r>
            <w:r w:rsidR="00823AA7" w:rsidRPr="00A17B50">
              <w:rPr>
                <w:lang w:eastAsia="ar-SA"/>
              </w:rPr>
              <w:t>.</w:t>
            </w:r>
          </w:p>
        </w:tc>
      </w:tr>
    </w:tbl>
    <w:p w14:paraId="5C0B3967" w14:textId="77777777" w:rsidR="001C1A78" w:rsidRDefault="001C1A78" w:rsidP="001C1A78">
      <w:pPr>
        <w:pStyle w:val="PSI-Ttulo2"/>
      </w:pPr>
    </w:p>
    <w:p w14:paraId="39971EC9" w14:textId="77777777" w:rsidR="001C1A78" w:rsidRDefault="001C1A78" w:rsidP="001C1A78">
      <w:pPr>
        <w:pStyle w:val="PSI-Ttulo2"/>
      </w:pPr>
      <w:bookmarkStart w:id="55" w:name="_Toc177738460"/>
      <w:bookmarkStart w:id="56" w:name="_Toc178344247"/>
      <w:r>
        <w:t xml:space="preserve">Caso de Uso 10: </w:t>
      </w:r>
      <w:r w:rsidRPr="00C31736">
        <w:t>Programar evaluación de riesgo</w:t>
      </w:r>
      <w:r>
        <w:t>.</w:t>
      </w:r>
      <w:bookmarkEnd w:id="55"/>
      <w:bookmarkEnd w:id="56"/>
    </w:p>
    <w:p w14:paraId="358D25CC" w14:textId="77777777" w:rsidR="001C1A78" w:rsidRDefault="001C1A78" w:rsidP="001C1A78">
      <w:pPr>
        <w:pStyle w:val="PSI-Ttulo3"/>
      </w:pPr>
      <w:bookmarkStart w:id="57" w:name="_Toc178344248"/>
      <w:r>
        <w:t>Descripción</w:t>
      </w:r>
      <w:bookmarkEnd w:id="57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575F0A68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6C24B5CA" w14:textId="7ECA088B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Actor: Líder del proyecto</w:t>
            </w:r>
          </w:p>
        </w:tc>
      </w:tr>
      <w:tr w:rsidR="00293C26" w:rsidRPr="006C67BF" w14:paraId="42905AC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41F13B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67444ECF" w14:textId="0F6ECCD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E</w:t>
            </w:r>
            <w:r>
              <w:t>l actor</w:t>
            </w:r>
            <w:r w:rsidRPr="00F262BB">
              <w:t xml:space="preserve"> </w:t>
            </w:r>
            <w:r w:rsidRPr="00C31736">
              <w:t>puede definir la frecuencia con la que se realizaran reevaluaciones de los riesgos</w:t>
            </w:r>
            <w:r>
              <w:t>.</w:t>
            </w:r>
          </w:p>
        </w:tc>
      </w:tr>
      <w:tr w:rsidR="008A2A59" w:rsidRPr="006C67BF" w14:paraId="4F909476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EA6A235" w14:textId="789C65CE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9A9BBA6" w14:textId="60C24A41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cargado.</w:t>
            </w:r>
          </w:p>
        </w:tc>
      </w:tr>
      <w:tr w:rsidR="00293C26" w:rsidRPr="006C67BF" w14:paraId="79E9FAF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F85120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50B2051D" w14:textId="77777777" w:rsidR="00293C26" w:rsidRDefault="00795672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“Programar evaluación”.</w:t>
            </w:r>
          </w:p>
          <w:p w14:paraId="413E31DA" w14:textId="77777777" w:rsidR="00795672" w:rsidRDefault="00DF4D6F" w:rsidP="00272F81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>El sistema presenta las opciones de programación de evaluación para el riesgo seleccionado.</w:t>
            </w:r>
          </w:p>
          <w:p w14:paraId="61524569" w14:textId="77777777" w:rsidR="002813A5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usuario elige </w:t>
            </w:r>
            <w:r w:rsidRPr="00DF4D6F">
              <w:rPr>
                <w:lang w:eastAsia="ar-SA"/>
              </w:rPr>
              <w:t>la frecuencia de reevaluación</w:t>
            </w:r>
            <w:r>
              <w:rPr>
                <w:lang w:eastAsia="ar-SA"/>
              </w:rPr>
              <w:t xml:space="preserve"> entre: Diaria, Semanal, </w:t>
            </w:r>
            <w:r w:rsidRPr="00DF4D6F">
              <w:rPr>
                <w:lang w:eastAsia="ar-SA"/>
              </w:rPr>
              <w:t>Mensual</w:t>
            </w:r>
            <w:r>
              <w:rPr>
                <w:lang w:eastAsia="ar-SA"/>
              </w:rPr>
              <w:t xml:space="preserve"> y Personalizada. En caso de elegir Personalizada, continúa en </w:t>
            </w:r>
            <w:proofErr w:type="spellStart"/>
            <w:r w:rsidRPr="00DF4D6F">
              <w:rPr>
                <w:b/>
                <w:bCs/>
                <w:lang w:eastAsia="ar-SA"/>
              </w:rPr>
              <w:t>Subflujo</w:t>
            </w:r>
            <w:proofErr w:type="spellEnd"/>
            <w:r w:rsidRPr="00DF4D6F">
              <w:rPr>
                <w:b/>
                <w:bCs/>
                <w:lang w:eastAsia="ar-SA"/>
              </w:rPr>
              <w:t xml:space="preserve"> 1</w:t>
            </w:r>
            <w:r>
              <w:rPr>
                <w:lang w:eastAsia="ar-SA"/>
              </w:rPr>
              <w:t>.</w:t>
            </w:r>
          </w:p>
          <w:p w14:paraId="3D114FE7" w14:textId="590FEB9B" w:rsidR="00DF4D6F" w:rsidRDefault="00DF4D6F" w:rsidP="002813A5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DF4D6F">
              <w:rPr>
                <w:lang w:eastAsia="ar-SA"/>
              </w:rPr>
              <w:t xml:space="preserve"> establece una fecha de inicio para las evaluaciones programadas</w:t>
            </w:r>
            <w:r w:rsidR="002813A5">
              <w:rPr>
                <w:lang w:eastAsia="ar-SA"/>
              </w:rPr>
              <w:t xml:space="preserve"> y selecciona la opción “Confirmar”</w:t>
            </w:r>
            <w:r w:rsidR="002813A5" w:rsidRPr="002813A5">
              <w:rPr>
                <w:lang w:eastAsia="ar-SA"/>
              </w:rPr>
              <w:t>.</w:t>
            </w:r>
            <w:r w:rsidR="002813A5"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 w:rsidR="002813A5" w:rsidRPr="002813A5">
              <w:rPr>
                <w:b/>
                <w:bCs/>
                <w:lang w:eastAsia="ar-SA"/>
              </w:rPr>
              <w:t>Subflujo</w:t>
            </w:r>
            <w:proofErr w:type="spellEnd"/>
            <w:r w:rsidR="002813A5" w:rsidRPr="002813A5">
              <w:rPr>
                <w:b/>
                <w:bCs/>
                <w:lang w:eastAsia="ar-SA"/>
              </w:rPr>
              <w:t xml:space="preserve"> </w:t>
            </w:r>
            <w:r w:rsidR="002813A5">
              <w:rPr>
                <w:b/>
                <w:bCs/>
                <w:lang w:eastAsia="ar-SA"/>
              </w:rPr>
              <w:t>2</w:t>
            </w:r>
            <w:r w:rsidR="002813A5" w:rsidRPr="002813A5">
              <w:rPr>
                <w:b/>
                <w:bCs/>
                <w:lang w:eastAsia="ar-SA"/>
              </w:rPr>
              <w:t>.</w:t>
            </w:r>
          </w:p>
          <w:p w14:paraId="00D48168" w14:textId="77777777" w:rsidR="002B038C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guarda los cambios y </w:t>
            </w:r>
            <w:r w:rsidRPr="0097462F">
              <w:rPr>
                <w:lang w:eastAsia="ar-SA"/>
              </w:rPr>
              <w:t>muestra un mensaje de confirmación</w:t>
            </w:r>
            <w:r>
              <w:rPr>
                <w:lang w:eastAsia="ar-SA"/>
              </w:rPr>
              <w:t>.</w:t>
            </w:r>
          </w:p>
          <w:p w14:paraId="6F4D0C9E" w14:textId="0E58EA34" w:rsidR="002B038C" w:rsidRPr="006C67BF" w:rsidRDefault="002B038C" w:rsidP="00DF4D6F">
            <w:pPr>
              <w:pStyle w:val="Prrafodelista"/>
              <w:numPr>
                <w:ilvl w:val="0"/>
                <w:numId w:val="24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2E0F83F1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04EA3D7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3F02030" w14:textId="4EA15A43" w:rsidR="002B038C" w:rsidRPr="006C67BF" w:rsidRDefault="00DF4D6F" w:rsidP="002B038C">
            <w:pPr>
              <w:pStyle w:val="Prrafodelista"/>
              <w:numPr>
                <w:ilvl w:val="0"/>
                <w:numId w:val="36"/>
              </w:numPr>
              <w:jc w:val="both"/>
              <w:rPr>
                <w:lang w:eastAsia="ar-SA"/>
              </w:rPr>
            </w:pPr>
            <w:r w:rsidRPr="00DF4D6F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DF4D6F">
              <w:rPr>
                <w:lang w:eastAsia="ar-SA"/>
              </w:rPr>
              <w:t>ingresa los detalles de la frecuencia personalizada (por ejemplo, cada X días o en fechas específicas)</w:t>
            </w:r>
            <w:r w:rsidR="002B038C">
              <w:rPr>
                <w:lang w:eastAsia="ar-SA"/>
              </w:rPr>
              <w:t xml:space="preserve">, continúa con el </w:t>
            </w:r>
            <w:r w:rsidR="00980740">
              <w:rPr>
                <w:lang w:eastAsia="ar-SA"/>
              </w:rPr>
              <w:t>P</w:t>
            </w:r>
            <w:r w:rsidR="002B038C" w:rsidRPr="002B038C">
              <w:rPr>
                <w:b/>
                <w:bCs/>
                <w:lang w:eastAsia="ar-SA"/>
              </w:rPr>
              <w:t xml:space="preserve">aso </w:t>
            </w:r>
            <w:r w:rsidR="002B038C">
              <w:rPr>
                <w:b/>
                <w:bCs/>
                <w:lang w:eastAsia="ar-SA"/>
              </w:rPr>
              <w:t>5</w:t>
            </w:r>
            <w:r w:rsidR="002B038C">
              <w:rPr>
                <w:lang w:eastAsia="ar-SA"/>
              </w:rPr>
              <w:t xml:space="preserve"> del </w:t>
            </w:r>
            <w:r w:rsidR="002B038C" w:rsidRPr="002B038C">
              <w:rPr>
                <w:b/>
                <w:bCs/>
                <w:lang w:eastAsia="ar-SA"/>
              </w:rPr>
              <w:t>Caso de Uso 10</w:t>
            </w:r>
            <w:r w:rsidRPr="00DF4D6F">
              <w:rPr>
                <w:lang w:eastAsia="ar-SA"/>
              </w:rPr>
              <w:t>.</w:t>
            </w:r>
          </w:p>
        </w:tc>
      </w:tr>
      <w:tr w:rsidR="002813A5" w:rsidRPr="006C67BF" w14:paraId="634BD94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C82C71A" w14:textId="29505CB6" w:rsidR="002813A5" w:rsidRDefault="002813A5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1FE5EB7A" w14:textId="77777777" w:rsidR="002813A5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01CFE13" w14:textId="52875E18" w:rsidR="002813A5" w:rsidRPr="00DF4D6F" w:rsidRDefault="002813A5" w:rsidP="002813A5">
            <w:pPr>
              <w:pStyle w:val="Prrafodelista"/>
              <w:numPr>
                <w:ilvl w:val="0"/>
                <w:numId w:val="39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</w:tbl>
    <w:p w14:paraId="5AF17191" w14:textId="77777777" w:rsidR="001C1A78" w:rsidRDefault="001C1A78" w:rsidP="001C1A78">
      <w:pPr>
        <w:pStyle w:val="PSI-Ttulo2"/>
      </w:pPr>
    </w:p>
    <w:p w14:paraId="638EFC18" w14:textId="77777777" w:rsidR="001C1A78" w:rsidRDefault="001C1A78" w:rsidP="001C1A78">
      <w:pPr>
        <w:pStyle w:val="PSI-Ttulo2"/>
      </w:pPr>
      <w:bookmarkStart w:id="58" w:name="_Toc177738463"/>
      <w:bookmarkStart w:id="59" w:name="_Toc178344249"/>
      <w:r>
        <w:t xml:space="preserve">Caso de Uso 11: </w:t>
      </w:r>
      <w:r w:rsidRPr="009A246E">
        <w:t>Realizar informes</w:t>
      </w:r>
      <w:r>
        <w:t>.</w:t>
      </w:r>
      <w:bookmarkEnd w:id="58"/>
      <w:bookmarkEnd w:id="59"/>
    </w:p>
    <w:p w14:paraId="506806C5" w14:textId="77777777" w:rsidR="001C1A78" w:rsidRDefault="001C1A78" w:rsidP="001C1A78">
      <w:pPr>
        <w:pStyle w:val="PSI-Ttulo3"/>
      </w:pPr>
      <w:bookmarkStart w:id="60" w:name="_Toc178344250"/>
      <w:r>
        <w:t>Descripción</w:t>
      </w:r>
      <w:bookmarkEnd w:id="60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7489617D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202CDF90" w14:textId="0679D25D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631D4ED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56DF1D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5E4BC6B" w14:textId="2398293C" w:rsidR="00293C26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 w:rsidRPr="005029D5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5029D5">
              <w:rPr>
                <w:lang w:eastAsia="ar-SA"/>
              </w:rPr>
              <w:t xml:space="preserve"> pueden </w:t>
            </w:r>
            <w:r>
              <w:rPr>
                <w:lang w:eastAsia="ar-SA"/>
              </w:rPr>
              <w:t>realizar</w:t>
            </w:r>
            <w:r w:rsidRPr="005029D5">
              <w:rPr>
                <w:lang w:eastAsia="ar-SA"/>
              </w:rPr>
              <w:t xml:space="preserve"> distintos tipos de informes (por ejemplo, informes de incidencia de un riesgo)</w:t>
            </w:r>
            <w:r>
              <w:rPr>
                <w:lang w:eastAsia="ar-SA"/>
              </w:rPr>
              <w:t>.</w:t>
            </w:r>
          </w:p>
        </w:tc>
      </w:tr>
      <w:tr w:rsidR="008A2A59" w:rsidRPr="006C67BF" w14:paraId="2787C26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36F6EF" w14:textId="1E3AE130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7EABFFF8" w14:textId="0A9D5D13" w:rsidR="008A2A59" w:rsidRPr="006C67BF" w:rsidRDefault="008A2A59" w:rsidP="008A2A59">
            <w:pPr>
              <w:ind w:left="0" w:firstLine="0"/>
              <w:rPr>
                <w:lang w:eastAsia="ar-SA"/>
              </w:rPr>
            </w:pPr>
            <w:r>
              <w:rPr>
                <w:lang w:eastAsia="ar-SA"/>
              </w:rPr>
              <w:t>Realizar el Caso de uso 1, estar vinculado a un proyecto y debe haber al menos un riesgo cargado</w:t>
            </w:r>
          </w:p>
        </w:tc>
      </w:tr>
      <w:tr w:rsidR="00293C26" w:rsidRPr="006C67BF" w14:paraId="2121BC4B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666F64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77F313C4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la opción “Realizar informe” dentro del proyecto.</w:t>
            </w:r>
          </w:p>
          <w:p w14:paraId="434A3D57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presenta una lista de tipos de informes disponibles, que puede incluir: Informe de incidencia de un riesgo específico, Informe general de todos los riesgos del proyecto, Informe de evaluaciones de riesgos, Informe de planes de acción.</w:t>
            </w:r>
          </w:p>
          <w:p w14:paraId="12200541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El usuario selecciona el informe de incidencia de un riesgo. En caso de seleccionar informe general de todos los riesgos del proyecto ir al </w:t>
            </w:r>
            <w:proofErr w:type="spellStart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1. En caso de seleccionar informe de evaluaciones de riesgos ir al </w:t>
            </w:r>
            <w:proofErr w:type="spellStart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2. En caso de seleccionar informe de planes de acción ir al </w:t>
            </w:r>
            <w:proofErr w:type="spellStart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subflujo</w:t>
            </w:r>
            <w:proofErr w:type="spellEnd"/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 xml:space="preserve"> 3.</w:t>
            </w:r>
          </w:p>
          <w:p w14:paraId="71764F80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lastRenderedPageBreak/>
              <w:t>El sistema despliega un formulario con la fecha de ocurrencia, una descripción de los hechos y en caso de tener un plan de contingencia asociado, consulta si pudo realizarlo.</w:t>
            </w:r>
          </w:p>
          <w:p w14:paraId="62D4C6E0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confirma la subida del informe. En caso de cancelar, continuar al paso 2.</w:t>
            </w:r>
          </w:p>
          <w:p w14:paraId="17DE7670" w14:textId="77777777" w:rsidR="00C24088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24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notifica que el formulario fue subido.</w:t>
            </w:r>
          </w:p>
          <w:p w14:paraId="67040ADD" w14:textId="6EF8846E" w:rsidR="00795672" w:rsidRPr="00C24088" w:rsidRDefault="00C24088" w:rsidP="00C24088">
            <w:pPr>
              <w:pStyle w:val="NormalWeb"/>
              <w:numPr>
                <w:ilvl w:val="0"/>
                <w:numId w:val="25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C24088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caso de uso termina.</w:t>
            </w:r>
          </w:p>
        </w:tc>
      </w:tr>
      <w:tr w:rsidR="00293C26" w:rsidRPr="006C67BF" w14:paraId="248D1AB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26415453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01D55F4B" w14:textId="77777777" w:rsidR="00C24088" w:rsidRPr="00C24088" w:rsidRDefault="00C24088" w:rsidP="00C24088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El usuario selecciona el informe general de todos los riesgos.</w:t>
            </w:r>
          </w:p>
          <w:p w14:paraId="71B56987" w14:textId="77777777" w:rsidR="00C24088" w:rsidRPr="00C24088" w:rsidRDefault="00C24088" w:rsidP="00C24088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El sistema despliega un informe sobre todos los riesgos cargados desde que se creó el sistema.</w:t>
            </w:r>
          </w:p>
          <w:p w14:paraId="334CCE24" w14:textId="661EDD41" w:rsidR="00293C26" w:rsidRPr="00C24088" w:rsidRDefault="00C24088" w:rsidP="008A2A59">
            <w:pPr>
              <w:numPr>
                <w:ilvl w:val="0"/>
                <w:numId w:val="47"/>
              </w:numPr>
              <w:jc w:val="both"/>
              <w:rPr>
                <w:lang w:val="es-AR" w:eastAsia="ar-SA"/>
              </w:rPr>
            </w:pPr>
            <w:r w:rsidRPr="00C24088">
              <w:rPr>
                <w:lang w:val="es-AR" w:eastAsia="ar-SA"/>
              </w:rPr>
              <w:t>Si el usuario decide exportar continua en caso de uso 12 sino continua en el flujo principal paso 2.</w:t>
            </w:r>
          </w:p>
        </w:tc>
      </w:tr>
      <w:tr w:rsidR="00293C26" w:rsidRPr="006C67BF" w14:paraId="04EB5BC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445A315" w14:textId="2365975F" w:rsidR="00293C26" w:rsidRPr="006C67BF" w:rsidRDefault="00940B82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2</w:t>
            </w:r>
          </w:p>
        </w:tc>
        <w:tc>
          <w:tcPr>
            <w:tcW w:w="6656" w:type="dxa"/>
          </w:tcPr>
          <w:p w14:paraId="5F954767" w14:textId="77777777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el informe de evaluaciones de riesgos</w:t>
            </w:r>
          </w:p>
          <w:p w14:paraId="7CE13539" w14:textId="77777777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la lista de riesgos y solicita que se seleccione uno.</w:t>
            </w:r>
          </w:p>
          <w:p w14:paraId="66C3C0BE" w14:textId="77777777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un riesgo.</w:t>
            </w:r>
          </w:p>
          <w:p w14:paraId="7EC62EBB" w14:textId="77777777" w:rsidR="00940B82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24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informe sobre todas las evaluaciones que se realizaron en el riesgo desde que el mismo fue cargado.</w:t>
            </w:r>
          </w:p>
          <w:p w14:paraId="0E8E51F8" w14:textId="589E7ECE" w:rsidR="00293C26" w:rsidRPr="00940B82" w:rsidRDefault="00940B82" w:rsidP="00940B82">
            <w:pPr>
              <w:pStyle w:val="NormalWeb"/>
              <w:numPr>
                <w:ilvl w:val="0"/>
                <w:numId w:val="48"/>
              </w:numPr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Si el usuario decide exportar continua en caso de uso 12 sino continua en el flujo principal paso 2.</w:t>
            </w:r>
          </w:p>
        </w:tc>
      </w:tr>
      <w:tr w:rsidR="00940B82" w:rsidRPr="006C67BF" w14:paraId="59F2A7AD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B874298" w14:textId="6A607005" w:rsidR="00940B82" w:rsidRDefault="00940B82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t>Subflujo</w:t>
            </w:r>
            <w:proofErr w:type="spellEnd"/>
            <w:r>
              <w:rPr>
                <w:lang w:eastAsia="ar-SA"/>
              </w:rPr>
              <w:t xml:space="preserve"> 3</w:t>
            </w:r>
          </w:p>
        </w:tc>
        <w:tc>
          <w:tcPr>
            <w:tcW w:w="6656" w:type="dxa"/>
          </w:tcPr>
          <w:p w14:paraId="05AE9D8B" w14:textId="77777777" w:rsidR="00940B82" w:rsidRPr="00940B82" w:rsidRDefault="00940B82" w:rsidP="00940B82">
            <w:pPr>
              <w:pStyle w:val="NormalWeb"/>
              <w:numPr>
                <w:ilvl w:val="0"/>
                <w:numId w:val="5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el informe de planes de acción.</w:t>
            </w:r>
          </w:p>
          <w:p w14:paraId="16DE93AC" w14:textId="77777777" w:rsidR="00940B82" w:rsidRPr="00940B82" w:rsidRDefault="00940B82" w:rsidP="00940B82">
            <w:pPr>
              <w:pStyle w:val="NormalWeb"/>
              <w:numPr>
                <w:ilvl w:val="0"/>
                <w:numId w:val="5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la lista de riesgos y solicita que se seleccione uno.</w:t>
            </w:r>
          </w:p>
          <w:p w14:paraId="73D3ED78" w14:textId="77777777" w:rsidR="00940B82" w:rsidRPr="00940B82" w:rsidRDefault="00940B82" w:rsidP="00940B82">
            <w:pPr>
              <w:pStyle w:val="NormalWeb"/>
              <w:numPr>
                <w:ilvl w:val="0"/>
                <w:numId w:val="5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usuario selecciona un riesgo.</w:t>
            </w:r>
          </w:p>
          <w:p w14:paraId="244A1972" w14:textId="77777777" w:rsidR="00940B82" w:rsidRPr="00940B82" w:rsidRDefault="00940B82" w:rsidP="00940B82">
            <w:pPr>
              <w:pStyle w:val="NormalWeb"/>
              <w:numPr>
                <w:ilvl w:val="0"/>
                <w:numId w:val="50"/>
              </w:numPr>
              <w:spacing w:after="0"/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El sistema despliega un informe sobre todos los planes de acciones que se realizaron en el riesgo desde que el mismo fue cargado.</w:t>
            </w:r>
          </w:p>
          <w:p w14:paraId="0F12A939" w14:textId="1CA1BE43" w:rsidR="00940B82" w:rsidRPr="00940B82" w:rsidRDefault="00940B82" w:rsidP="00940B82">
            <w:pPr>
              <w:pStyle w:val="NormalWeb"/>
              <w:numPr>
                <w:ilvl w:val="0"/>
                <w:numId w:val="50"/>
              </w:numPr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</w:pPr>
            <w:r w:rsidRPr="00940B82">
              <w:rPr>
                <w:rFonts w:asciiTheme="minorHAnsi" w:hAnsiTheme="minorHAnsi" w:cstheme="minorHAnsi"/>
                <w:color w:val="000000"/>
                <w:sz w:val="22"/>
                <w:szCs w:val="22"/>
                <w:lang w:val="es-AR"/>
              </w:rPr>
              <w:t>Si el usuario decide exportar continua en caso de uso 12 sino continua en el flujo principal paso 2.</w:t>
            </w:r>
          </w:p>
        </w:tc>
      </w:tr>
    </w:tbl>
    <w:p w14:paraId="7A52D771" w14:textId="77777777" w:rsidR="001C1A78" w:rsidRDefault="001C1A78" w:rsidP="001C1A78">
      <w:pPr>
        <w:pStyle w:val="PSI-Ttulo2"/>
      </w:pPr>
    </w:p>
    <w:p w14:paraId="1FE4B916" w14:textId="77777777" w:rsidR="001C1A78" w:rsidRDefault="001C1A78" w:rsidP="001C1A78">
      <w:pPr>
        <w:pStyle w:val="PSI-Ttulo2"/>
      </w:pPr>
      <w:bookmarkStart w:id="61" w:name="_Toc177738466"/>
      <w:bookmarkStart w:id="62" w:name="_Toc178344251"/>
      <w:r>
        <w:t xml:space="preserve">Caso de Uso 12: </w:t>
      </w:r>
      <w:r w:rsidRPr="005029D5">
        <w:t>Exportar archivos</w:t>
      </w:r>
      <w:r>
        <w:t>.</w:t>
      </w:r>
      <w:bookmarkEnd w:id="61"/>
      <w:bookmarkEnd w:id="62"/>
    </w:p>
    <w:p w14:paraId="5F83ABA2" w14:textId="77777777" w:rsidR="001C1A78" w:rsidRDefault="001C1A78" w:rsidP="001C1A78">
      <w:pPr>
        <w:pStyle w:val="PSI-Ttulo3"/>
      </w:pPr>
      <w:bookmarkStart w:id="63" w:name="_Toc178344252"/>
      <w:r>
        <w:t>Descripción</w:t>
      </w:r>
      <w:bookmarkEnd w:id="63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08D4CFA4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01AA265" w14:textId="77777777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Administrador del sistema; Líder del proyecto; Desarrollador</w:t>
            </w:r>
          </w:p>
        </w:tc>
      </w:tr>
      <w:tr w:rsidR="00293C26" w:rsidRPr="006C67BF" w14:paraId="4C9AD99A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72E7CF9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7D7D57B6" w14:textId="52B44B14" w:rsidR="00293C26" w:rsidRPr="006C67BF" w:rsidRDefault="00272F81" w:rsidP="008A2A59">
            <w:pPr>
              <w:jc w:val="both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exportar los informes</w:t>
            </w:r>
            <w:r>
              <w:rPr>
                <w:lang w:eastAsia="ar-SA"/>
              </w:rPr>
              <w:t xml:space="preserve"> y </w:t>
            </w:r>
            <w:r w:rsidRPr="001D322B">
              <w:rPr>
                <w:lang w:eastAsia="ar-SA"/>
              </w:rPr>
              <w:t>gráficos realizados.</w:t>
            </w:r>
          </w:p>
        </w:tc>
      </w:tr>
      <w:tr w:rsidR="008A2A59" w:rsidRPr="006C67BF" w14:paraId="716B8415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ECB21A5" w14:textId="44B70719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11D69DAC" w14:textId="5BBD6D85" w:rsidR="008A2A59" w:rsidRPr="006C67BF" w:rsidRDefault="008A2A59" w:rsidP="008A2A59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1, para los líderes del proyecto y desarrolladores, además de estar vinculados a un proyecto.</w:t>
            </w:r>
          </w:p>
        </w:tc>
      </w:tr>
      <w:tr w:rsidR="00293C26" w:rsidRPr="006C67BF" w14:paraId="101D6D78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6B9AC5C7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091CC9DC" w14:textId="1A85C10E" w:rsidR="00293C26" w:rsidRDefault="00795672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selecciona la opción “Exportar archivo”</w:t>
            </w:r>
            <w:r w:rsidR="002B038C">
              <w:rPr>
                <w:lang w:eastAsia="ar-SA"/>
              </w:rPr>
              <w:t xml:space="preserve"> </w:t>
            </w:r>
            <w:r w:rsidR="002B038C" w:rsidRPr="002B038C">
              <w:rPr>
                <w:lang w:eastAsia="ar-SA"/>
              </w:rPr>
              <w:t>dentro del proyecto</w:t>
            </w:r>
            <w:r>
              <w:rPr>
                <w:lang w:eastAsia="ar-SA"/>
              </w:rPr>
              <w:t>.</w:t>
            </w:r>
          </w:p>
          <w:p w14:paraId="055F6826" w14:textId="77777777" w:rsidR="00795672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>El sistema muestra una lista de informes y gráficos disponibles para exportar.</w:t>
            </w:r>
          </w:p>
          <w:p w14:paraId="40C74169" w14:textId="77777777" w:rsidR="002B038C" w:rsidRDefault="002B038C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B038C">
              <w:rPr>
                <w:lang w:eastAsia="ar-SA"/>
              </w:rPr>
              <w:t xml:space="preserve">El </w:t>
            </w:r>
            <w:r>
              <w:rPr>
                <w:lang w:eastAsia="ar-SA"/>
              </w:rPr>
              <w:t>usuario</w:t>
            </w:r>
            <w:r w:rsidRPr="002B038C">
              <w:rPr>
                <w:lang w:eastAsia="ar-SA"/>
              </w:rPr>
              <w:t xml:space="preserve"> selecciona el informe o gráfico que desea exportar.</w:t>
            </w:r>
          </w:p>
          <w:p w14:paraId="70E2714A" w14:textId="1B0027F2" w:rsidR="002B038C" w:rsidRDefault="002B038C" w:rsidP="00D35865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El sistema presenta opciones de </w:t>
            </w:r>
            <w:r w:rsidR="002813A5">
              <w:rPr>
                <w:lang w:eastAsia="ar-SA"/>
              </w:rPr>
              <w:t>f</w:t>
            </w:r>
            <w:r>
              <w:rPr>
                <w:lang w:eastAsia="ar-SA"/>
              </w:rPr>
              <w:t>ormato de archivo (PDF, Excel, CSV, PNG, etc.)</w:t>
            </w:r>
            <w:r w:rsidR="002813A5">
              <w:rPr>
                <w:lang w:eastAsia="ar-SA"/>
              </w:rPr>
              <w:t>.</w:t>
            </w:r>
          </w:p>
          <w:p w14:paraId="7DB270AA" w14:textId="2CC86C9C" w:rsidR="002B038C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lastRenderedPageBreak/>
              <w:t xml:space="preserve">El </w:t>
            </w:r>
            <w:r>
              <w:rPr>
                <w:lang w:eastAsia="ar-SA"/>
              </w:rPr>
              <w:t xml:space="preserve">usuario </w:t>
            </w:r>
            <w:r w:rsidRPr="002813A5">
              <w:rPr>
                <w:lang w:eastAsia="ar-SA"/>
              </w:rPr>
              <w:t>selecciona las opciones de exportación deseadas</w:t>
            </w:r>
            <w:r>
              <w:rPr>
                <w:lang w:eastAsia="ar-SA"/>
              </w:rPr>
              <w:t xml:space="preserve"> y selecciona la opción “Confirmar”</w:t>
            </w:r>
            <w:r w:rsidRPr="002813A5">
              <w:rPr>
                <w:lang w:eastAsia="ar-SA"/>
              </w:rPr>
              <w:t>.</w:t>
            </w:r>
            <w:r>
              <w:rPr>
                <w:lang w:eastAsia="ar-SA"/>
              </w:rPr>
              <w:t xml:space="preserve"> De lo contrario, presiona el botón “Cancelar” y continúa con el </w:t>
            </w:r>
            <w:proofErr w:type="spellStart"/>
            <w:r>
              <w:rPr>
                <w:b/>
                <w:bCs/>
                <w:lang w:eastAsia="ar-SA"/>
              </w:rPr>
              <w:t>Subflujo</w:t>
            </w:r>
            <w:proofErr w:type="spellEnd"/>
            <w:r>
              <w:rPr>
                <w:b/>
                <w:bCs/>
                <w:lang w:eastAsia="ar-SA"/>
              </w:rPr>
              <w:t xml:space="preserve"> 1.</w:t>
            </w:r>
          </w:p>
          <w:p w14:paraId="376615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procesa la solicitud y genera el archivo de exportación.</w:t>
            </w:r>
          </w:p>
          <w:p w14:paraId="0EC3B8A6" w14:textId="77777777" w:rsidR="002813A5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sistema muestra un mensaje de confirmación indicando que la exportación se ha completado con éxito.</w:t>
            </w:r>
          </w:p>
          <w:p w14:paraId="2BA26585" w14:textId="6C04FC8D" w:rsidR="002813A5" w:rsidRPr="006C67BF" w:rsidRDefault="002813A5" w:rsidP="00272F81">
            <w:pPr>
              <w:pStyle w:val="Prrafodelista"/>
              <w:numPr>
                <w:ilvl w:val="0"/>
                <w:numId w:val="26"/>
              </w:numPr>
              <w:jc w:val="both"/>
              <w:rPr>
                <w:lang w:eastAsia="ar-SA"/>
              </w:rPr>
            </w:pPr>
            <w:r w:rsidRPr="002813A5">
              <w:rPr>
                <w:lang w:eastAsia="ar-SA"/>
              </w:rPr>
              <w:t>El caso de uso termina.</w:t>
            </w:r>
          </w:p>
        </w:tc>
      </w:tr>
      <w:tr w:rsidR="00293C26" w:rsidRPr="006C67BF" w14:paraId="66DEF9BF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3FD5961" w14:textId="77777777" w:rsidR="00293C26" w:rsidRPr="006C67BF" w:rsidRDefault="00293C26" w:rsidP="0037129C">
            <w:pPr>
              <w:rPr>
                <w:lang w:eastAsia="ar-SA"/>
              </w:rPr>
            </w:pPr>
            <w:proofErr w:type="spellStart"/>
            <w:r>
              <w:rPr>
                <w:lang w:eastAsia="ar-SA"/>
              </w:rPr>
              <w:lastRenderedPageBreak/>
              <w:t>Subflujo</w:t>
            </w:r>
            <w:proofErr w:type="spellEnd"/>
            <w:r>
              <w:rPr>
                <w:lang w:eastAsia="ar-SA"/>
              </w:rPr>
              <w:t xml:space="preserve"> 1</w:t>
            </w:r>
          </w:p>
        </w:tc>
        <w:tc>
          <w:tcPr>
            <w:tcW w:w="6656" w:type="dxa"/>
          </w:tcPr>
          <w:p w14:paraId="47E078AB" w14:textId="77777777" w:rsidR="002813A5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Se cancela la operación y se cierra el mensaje.</w:t>
            </w:r>
          </w:p>
          <w:p w14:paraId="395AAE56" w14:textId="098225AB" w:rsidR="00293C26" w:rsidRPr="006C67BF" w:rsidRDefault="002813A5" w:rsidP="002813A5">
            <w:pPr>
              <w:pStyle w:val="Prrafodelista"/>
              <w:numPr>
                <w:ilvl w:val="0"/>
                <w:numId w:val="38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0247451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32012CB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35370BBC" w14:textId="77777777" w:rsidR="00293C26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1. No existen </w:t>
            </w:r>
            <w:r w:rsidRPr="002813A5">
              <w:rPr>
                <w:lang w:eastAsia="ar-SA"/>
              </w:rPr>
              <w:t>informes y gráficos disponibles para exportar.</w:t>
            </w:r>
          </w:p>
          <w:p w14:paraId="507DB9A1" w14:textId="45DA583A" w:rsidR="002813A5" w:rsidRPr="006C67BF" w:rsidRDefault="002813A5" w:rsidP="002813A5">
            <w:pPr>
              <w:jc w:val="both"/>
              <w:rPr>
                <w:lang w:eastAsia="ar-SA"/>
              </w:rPr>
            </w:pPr>
            <w:r>
              <w:rPr>
                <w:lang w:eastAsia="ar-SA"/>
              </w:rPr>
              <w:t xml:space="preserve">       2.    2. </w:t>
            </w:r>
            <w:r w:rsidRPr="002813A5">
              <w:rPr>
                <w:lang w:eastAsia="ar-SA"/>
              </w:rPr>
              <w:t>El caso de uso termina.</w:t>
            </w:r>
          </w:p>
        </w:tc>
      </w:tr>
    </w:tbl>
    <w:p w14:paraId="5FE18B35" w14:textId="77777777" w:rsidR="001C1A78" w:rsidRDefault="001C1A78" w:rsidP="001C1A78">
      <w:pPr>
        <w:pStyle w:val="PSI-Ttulo2"/>
      </w:pPr>
    </w:p>
    <w:p w14:paraId="63639BBC" w14:textId="78F9AB99" w:rsidR="001C1A78" w:rsidRDefault="001C1A78" w:rsidP="001C1A78">
      <w:pPr>
        <w:pStyle w:val="PSI-Ttulo2"/>
      </w:pPr>
      <w:bookmarkStart w:id="64" w:name="_Toc177738469"/>
      <w:bookmarkStart w:id="65" w:name="_Toc178344253"/>
      <w:r>
        <w:t>Caso de Uso 13: Realizar análisis de riesgo.</w:t>
      </w:r>
      <w:bookmarkEnd w:id="64"/>
      <w:bookmarkEnd w:id="65"/>
    </w:p>
    <w:p w14:paraId="43044A9B" w14:textId="77777777" w:rsidR="001C1A78" w:rsidRDefault="001C1A78" w:rsidP="001C1A78">
      <w:pPr>
        <w:pStyle w:val="PSI-Ttulo3"/>
      </w:pPr>
      <w:bookmarkStart w:id="66" w:name="_Toc178344254"/>
      <w:r>
        <w:t>Descripción</w:t>
      </w:r>
      <w:bookmarkEnd w:id="66"/>
    </w:p>
    <w:tbl>
      <w:tblPr>
        <w:tblStyle w:val="Tablaconcuadrcula"/>
        <w:tblW w:w="0" w:type="auto"/>
        <w:tblInd w:w="115" w:type="dxa"/>
        <w:tblLook w:val="04A0" w:firstRow="1" w:lastRow="0" w:firstColumn="1" w:lastColumn="0" w:noHBand="0" w:noVBand="1"/>
      </w:tblPr>
      <w:tblGrid>
        <w:gridCol w:w="1723"/>
        <w:gridCol w:w="6656"/>
      </w:tblGrid>
      <w:tr w:rsidR="00293C26" w14:paraId="6702F7E5" w14:textId="77777777" w:rsidTr="0037129C">
        <w:tc>
          <w:tcPr>
            <w:tcW w:w="8379" w:type="dxa"/>
            <w:gridSpan w:val="2"/>
            <w:shd w:val="clear" w:color="auto" w:fill="BFBFBF" w:themeFill="background1" w:themeFillShade="BF"/>
          </w:tcPr>
          <w:p w14:paraId="3D404E27" w14:textId="44EF37EC" w:rsidR="00293C26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Actores: Líder del proyecto; Desarrollador</w:t>
            </w:r>
          </w:p>
        </w:tc>
      </w:tr>
      <w:tr w:rsidR="00293C26" w:rsidRPr="006C67BF" w14:paraId="240C9832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77ED0233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Descripción</w:t>
            </w:r>
          </w:p>
        </w:tc>
        <w:tc>
          <w:tcPr>
            <w:tcW w:w="6656" w:type="dxa"/>
          </w:tcPr>
          <w:p w14:paraId="5A7A61F3" w14:textId="0FFFDD12" w:rsidR="00293C26" w:rsidRPr="006C67BF" w:rsidRDefault="00272F81" w:rsidP="00272F81">
            <w:pPr>
              <w:ind w:left="0" w:firstLine="0"/>
              <w:rPr>
                <w:lang w:eastAsia="ar-SA"/>
              </w:rPr>
            </w:pPr>
            <w:r w:rsidRPr="001D322B">
              <w:rPr>
                <w:lang w:eastAsia="ar-SA"/>
              </w:rPr>
              <w:t xml:space="preserve">Los </w:t>
            </w:r>
            <w:r>
              <w:rPr>
                <w:lang w:eastAsia="ar-SA"/>
              </w:rPr>
              <w:t>actores</w:t>
            </w:r>
            <w:r w:rsidRPr="001D322B">
              <w:rPr>
                <w:lang w:eastAsia="ar-SA"/>
              </w:rPr>
              <w:t xml:space="preserve"> podrán </w:t>
            </w:r>
            <w:r>
              <w:rPr>
                <w:lang w:eastAsia="ar-SA"/>
              </w:rPr>
              <w:t xml:space="preserve">solicitar el análisis para visualizar los riesgos que necesiten una acción pendiente, es decir, </w:t>
            </w:r>
            <w:r>
              <w:t xml:space="preserve">los riesgos que necesiten </w:t>
            </w:r>
            <w:r w:rsidRPr="004725A6">
              <w:t>una nueva evaluación o generar planes de mitigación y/o contingencia</w:t>
            </w:r>
            <w:r w:rsidRPr="001D322B">
              <w:rPr>
                <w:lang w:eastAsia="ar-SA"/>
              </w:rPr>
              <w:t>.</w:t>
            </w:r>
          </w:p>
        </w:tc>
      </w:tr>
      <w:tr w:rsidR="008A2A59" w:rsidRPr="006C67BF" w14:paraId="6860CBF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363E3BF6" w14:textId="647D3A56" w:rsidR="008A2A59" w:rsidRDefault="008A2A59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Precondición</w:t>
            </w:r>
          </w:p>
        </w:tc>
        <w:tc>
          <w:tcPr>
            <w:tcW w:w="6656" w:type="dxa"/>
          </w:tcPr>
          <w:p w14:paraId="0C8F168D" w14:textId="493A88EB" w:rsidR="008A2A59" w:rsidRPr="006C67BF" w:rsidRDefault="00272F81" w:rsidP="00272F81">
            <w:pPr>
              <w:ind w:left="0" w:firstLine="0"/>
              <w:jc w:val="both"/>
              <w:rPr>
                <w:lang w:eastAsia="ar-SA"/>
              </w:rPr>
            </w:pPr>
            <w:r>
              <w:rPr>
                <w:lang w:eastAsia="ar-SA"/>
              </w:rPr>
              <w:t>Realizar el Caso de uso 1</w:t>
            </w:r>
            <w:r w:rsidR="00980740">
              <w:rPr>
                <w:lang w:eastAsia="ar-SA"/>
              </w:rPr>
              <w:t xml:space="preserve"> y 10</w:t>
            </w:r>
            <w:r>
              <w:rPr>
                <w:lang w:eastAsia="ar-SA"/>
              </w:rPr>
              <w:t>, estar vinculado a un proyecto y debe haber al menos un riesgo cargado.</w:t>
            </w:r>
          </w:p>
        </w:tc>
      </w:tr>
      <w:tr w:rsidR="00293C26" w:rsidRPr="006C67BF" w14:paraId="1AD5AFA4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123785B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Flujo principal</w:t>
            </w:r>
          </w:p>
        </w:tc>
        <w:tc>
          <w:tcPr>
            <w:tcW w:w="6656" w:type="dxa"/>
          </w:tcPr>
          <w:p w14:paraId="48E71B63" w14:textId="334AAC0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usuario ingresa a la lista de riesgos y selecciona la opción “Realizar análisis de riesgo”.</w:t>
            </w:r>
          </w:p>
          <w:p w14:paraId="7EA8E495" w14:textId="4E3A8F4D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actual con la fecha de las revisiones.</w:t>
            </w:r>
          </w:p>
          <w:p w14:paraId="6B07D291" w14:textId="5706D32E" w:rsidR="00980740" w:rsidRDefault="00980740" w:rsidP="00272F81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comprueba la fecha de finalización de los planes con la fecha actual.</w:t>
            </w:r>
          </w:p>
          <w:p w14:paraId="5676FE57" w14:textId="6D3AE2F6" w:rsidR="00795672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marca los riesgos gráficamente con color según su necesidad: Reevaluación, finalizar planes de mitigación/contingencia.</w:t>
            </w:r>
          </w:p>
          <w:p w14:paraId="3B391674" w14:textId="77777777" w:rsidR="002F7C2D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sube los riesgos según la fecha.</w:t>
            </w:r>
          </w:p>
          <w:p w14:paraId="771279C0" w14:textId="5E111F71" w:rsidR="002F7C2D" w:rsidRPr="006C67BF" w:rsidRDefault="002F7C2D" w:rsidP="00980740">
            <w:pPr>
              <w:pStyle w:val="Prrafodelista"/>
              <w:numPr>
                <w:ilvl w:val="0"/>
                <w:numId w:val="27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caso de uso termina.</w:t>
            </w:r>
          </w:p>
        </w:tc>
      </w:tr>
      <w:tr w:rsidR="00293C26" w:rsidRPr="006C67BF" w14:paraId="6A1F32C0" w14:textId="77777777" w:rsidTr="0037129C">
        <w:tc>
          <w:tcPr>
            <w:tcW w:w="1723" w:type="dxa"/>
            <w:shd w:val="clear" w:color="auto" w:fill="D9D9D9" w:themeFill="background1" w:themeFillShade="D9"/>
          </w:tcPr>
          <w:p w14:paraId="56AB132E" w14:textId="77777777" w:rsidR="00293C26" w:rsidRPr="006C67BF" w:rsidRDefault="00293C26" w:rsidP="0037129C">
            <w:pPr>
              <w:rPr>
                <w:lang w:eastAsia="ar-SA"/>
              </w:rPr>
            </w:pPr>
            <w:r>
              <w:rPr>
                <w:lang w:eastAsia="ar-SA"/>
              </w:rPr>
              <w:t>Excepciones</w:t>
            </w:r>
          </w:p>
        </w:tc>
        <w:tc>
          <w:tcPr>
            <w:tcW w:w="6656" w:type="dxa"/>
          </w:tcPr>
          <w:p w14:paraId="78C87CD4" w14:textId="77777777" w:rsidR="00293C26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 riesgo cargado.</w:t>
            </w:r>
          </w:p>
          <w:p w14:paraId="7C0BC205" w14:textId="711DD3C9" w:rsidR="002F7C2D" w:rsidRPr="006C67BF" w:rsidRDefault="002F7C2D" w:rsidP="002F7C2D">
            <w:pPr>
              <w:pStyle w:val="Prrafodelista"/>
              <w:numPr>
                <w:ilvl w:val="0"/>
                <w:numId w:val="45"/>
              </w:numPr>
              <w:jc w:val="both"/>
              <w:rPr>
                <w:lang w:eastAsia="ar-SA"/>
              </w:rPr>
            </w:pPr>
            <w:r>
              <w:rPr>
                <w:lang w:eastAsia="ar-SA"/>
              </w:rPr>
              <w:t>El sistema no posee una fecha para las reevaluaciones.</w:t>
            </w:r>
          </w:p>
        </w:tc>
      </w:tr>
    </w:tbl>
    <w:p w14:paraId="284650BA" w14:textId="77777777" w:rsidR="00293C26" w:rsidRDefault="00293C26" w:rsidP="00293C26">
      <w:pPr>
        <w:pStyle w:val="PSI-Ttulo1"/>
      </w:pPr>
      <w:bookmarkStart w:id="67" w:name="_Toc228206481"/>
      <w:bookmarkStart w:id="68" w:name="_Toc228242381"/>
      <w:bookmarkStart w:id="69" w:name="_Toc228266927"/>
      <w:bookmarkStart w:id="70" w:name="_Toc234682919"/>
    </w:p>
    <w:p w14:paraId="08ECA44A" w14:textId="5FA717BB" w:rsidR="00DA157D" w:rsidRDefault="00347BE9" w:rsidP="00293C26">
      <w:pPr>
        <w:pStyle w:val="PSI-Ttulo1"/>
      </w:pPr>
      <w:bookmarkStart w:id="71" w:name="_Toc178344255"/>
      <w:r>
        <w:t>Diagramas Asociados</w:t>
      </w:r>
      <w:bookmarkStart w:id="72" w:name="_Toc234903959"/>
      <w:bookmarkEnd w:id="67"/>
      <w:bookmarkEnd w:id="68"/>
      <w:bookmarkEnd w:id="69"/>
      <w:bookmarkEnd w:id="70"/>
      <w:bookmarkEnd w:id="71"/>
    </w:p>
    <w:p w14:paraId="10AF5DA9" w14:textId="77777777" w:rsidR="00DA157D" w:rsidRPr="007A7B00" w:rsidRDefault="00DA157D" w:rsidP="00DA157D">
      <w:pPr>
        <w:pStyle w:val="PSI-Ttulo2"/>
      </w:pPr>
      <w:bookmarkStart w:id="73" w:name="_Toc178344256"/>
      <w:r w:rsidRPr="007A7B00">
        <w:t>Diagrama de casos de uso</w:t>
      </w:r>
      <w:bookmarkEnd w:id="72"/>
      <w:bookmarkEnd w:id="73"/>
    </w:p>
    <w:p w14:paraId="48DA5D1C" w14:textId="77777777" w:rsidR="001C1A78" w:rsidRDefault="001C1A78" w:rsidP="001C1A78">
      <w:pPr>
        <w:jc w:val="center"/>
      </w:pPr>
      <w:r>
        <w:rPr>
          <w:noProof/>
        </w:rPr>
        <w:drawing>
          <wp:inline distT="0" distB="0" distL="0" distR="0" wp14:anchorId="432E7C44" wp14:editId="69620A40">
            <wp:extent cx="5029200" cy="4524375"/>
            <wp:effectExtent l="0" t="0" r="0" b="9525"/>
            <wp:docPr id="195417123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2C7F8" w14:textId="77777777" w:rsidR="001C1A78" w:rsidRPr="00D903DD" w:rsidRDefault="001C1A78" w:rsidP="001C1A78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>Fig. 1.1</w:t>
      </w:r>
      <w:r>
        <w:rPr>
          <w:noProof/>
        </w:rPr>
        <w:t>: Diagrama de Casos de Uso</w:t>
      </w:r>
      <w:r w:rsidRPr="00213641">
        <w:rPr>
          <w:noProof/>
        </w:rPr>
        <w:t>.</w:t>
      </w:r>
    </w:p>
    <w:p w14:paraId="0655DEEA" w14:textId="77777777" w:rsidR="003A2BCC" w:rsidRDefault="003A2BCC" w:rsidP="0054740D">
      <w:pPr>
        <w:pStyle w:val="PSI-Ttulo2"/>
      </w:pPr>
      <w:bookmarkStart w:id="74" w:name="_Toc178344257"/>
      <w:r w:rsidRPr="00354809">
        <w:lastRenderedPageBreak/>
        <w:t>Diagramas de Paquetes</w:t>
      </w:r>
      <w:bookmarkEnd w:id="74"/>
    </w:p>
    <w:p w14:paraId="499A2F4C" w14:textId="0BF93B93" w:rsidR="00F56074" w:rsidRDefault="00F56074" w:rsidP="00F56074">
      <w:r>
        <w:rPr>
          <w:noProof/>
        </w:rPr>
        <w:drawing>
          <wp:inline distT="0" distB="0" distL="0" distR="0" wp14:anchorId="61B11A75" wp14:editId="2CA6AC7E">
            <wp:extent cx="5400675" cy="3848100"/>
            <wp:effectExtent l="0" t="0" r="9525" b="0"/>
            <wp:docPr id="497827293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C2EF8" w14:textId="77777777" w:rsidR="00F56074" w:rsidRDefault="00F56074" w:rsidP="00F56074"/>
    <w:p w14:paraId="09A3BA0E" w14:textId="2FF3B427" w:rsidR="00F56074" w:rsidRPr="00354809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2</w:t>
      </w:r>
      <w:r w:rsidRPr="00213641">
        <w:rPr>
          <w:b/>
          <w:bCs/>
          <w:noProof/>
        </w:rPr>
        <w:t>.1</w:t>
      </w:r>
      <w:r>
        <w:rPr>
          <w:noProof/>
        </w:rPr>
        <w:t>: Diagrama de Paquetes</w:t>
      </w:r>
      <w:r w:rsidRPr="00213641">
        <w:rPr>
          <w:noProof/>
        </w:rPr>
        <w:t>.</w:t>
      </w:r>
    </w:p>
    <w:p w14:paraId="05D2E1F0" w14:textId="77777777" w:rsidR="003A2BCC" w:rsidRDefault="003A2BCC" w:rsidP="0054740D">
      <w:pPr>
        <w:pStyle w:val="PSI-Ttulo2"/>
      </w:pPr>
      <w:bookmarkStart w:id="75" w:name="_Toc178344258"/>
      <w:r w:rsidRPr="00C5422D">
        <w:t>Diagrama de componentes</w:t>
      </w:r>
      <w:bookmarkEnd w:id="75"/>
    </w:p>
    <w:p w14:paraId="66FB0788" w14:textId="5B1C98DB" w:rsidR="00823AA7" w:rsidRPr="00C5422D" w:rsidRDefault="00823AA7" w:rsidP="00823AA7">
      <w:pPr>
        <w:ind w:left="0" w:firstLine="0"/>
        <w:jc w:val="both"/>
      </w:pPr>
      <w:r>
        <w:t>Este diagrama se realizará una vez definida la arquitectura del sistema.</w:t>
      </w:r>
    </w:p>
    <w:p w14:paraId="58F025A8" w14:textId="577E3988" w:rsidR="0054740D" w:rsidRPr="0054740D" w:rsidRDefault="00823AA7" w:rsidP="00823AA7">
      <w:pPr>
        <w:pStyle w:val="PSI-Ttulo2"/>
        <w:ind w:left="0" w:firstLine="0"/>
      </w:pPr>
      <w:bookmarkStart w:id="76" w:name="_Toc178344259"/>
      <w:r>
        <w:lastRenderedPageBreak/>
        <w:t>D</w:t>
      </w:r>
      <w:r w:rsidR="0054740D" w:rsidRPr="0054740D">
        <w:t>iagrama de Clases</w:t>
      </w:r>
      <w:bookmarkEnd w:id="76"/>
    </w:p>
    <w:p w14:paraId="256D5EA3" w14:textId="16238C1C" w:rsidR="0054740D" w:rsidRDefault="00F56074" w:rsidP="00823AA7">
      <w:pPr>
        <w:ind w:left="0" w:firstLine="0"/>
        <w:jc w:val="both"/>
      </w:pPr>
      <w:r>
        <w:rPr>
          <w:noProof/>
        </w:rPr>
        <w:drawing>
          <wp:inline distT="0" distB="0" distL="0" distR="0" wp14:anchorId="4B8BFE52" wp14:editId="49F34ED1">
            <wp:extent cx="5391150" cy="5381625"/>
            <wp:effectExtent l="0" t="0" r="0" b="9525"/>
            <wp:docPr id="792686310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5BA5B" w14:textId="77777777" w:rsidR="00F56074" w:rsidRDefault="00F56074" w:rsidP="00823AA7">
      <w:pPr>
        <w:ind w:left="0" w:firstLine="0"/>
        <w:jc w:val="both"/>
      </w:pPr>
    </w:p>
    <w:p w14:paraId="5C258296" w14:textId="01C7F698" w:rsidR="00F56074" w:rsidRDefault="00F56074" w:rsidP="00F56074">
      <w:pPr>
        <w:pStyle w:val="MNormal"/>
        <w:jc w:val="center"/>
        <w:rPr>
          <w:noProof/>
        </w:rPr>
      </w:pPr>
      <w:r w:rsidRPr="00213641">
        <w:rPr>
          <w:b/>
          <w:bCs/>
          <w:noProof/>
        </w:rPr>
        <w:t xml:space="preserve">Fig. </w:t>
      </w:r>
      <w:r>
        <w:rPr>
          <w:b/>
          <w:bCs/>
          <w:noProof/>
        </w:rPr>
        <w:t>3</w:t>
      </w:r>
      <w:r w:rsidRPr="00213641">
        <w:rPr>
          <w:b/>
          <w:bCs/>
          <w:noProof/>
        </w:rPr>
        <w:t>.1</w:t>
      </w:r>
      <w:r>
        <w:rPr>
          <w:noProof/>
        </w:rPr>
        <w:t>: Diagrama de Clases</w:t>
      </w:r>
      <w:r w:rsidRPr="00213641">
        <w:rPr>
          <w:noProof/>
        </w:rPr>
        <w:t>.</w:t>
      </w:r>
    </w:p>
    <w:sectPr w:rsidR="00F56074" w:rsidSect="006B61A1">
      <w:headerReference w:type="default" r:id="rId15"/>
      <w:footerReference w:type="default" r:id="rId16"/>
      <w:pgSz w:w="11906" w:h="16838"/>
      <w:pgMar w:top="1537" w:right="1701" w:bottom="1418" w:left="1701" w:header="567" w:footer="57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C817B1" w14:textId="77777777" w:rsidR="00D81C18" w:rsidRDefault="00D81C18" w:rsidP="00C94FBE">
      <w:pPr>
        <w:spacing w:before="0" w:line="240" w:lineRule="auto"/>
      </w:pPr>
      <w:r>
        <w:separator/>
      </w:r>
    </w:p>
    <w:p w14:paraId="0141C69C" w14:textId="77777777" w:rsidR="00D81C18" w:rsidRDefault="00D81C18"/>
  </w:endnote>
  <w:endnote w:type="continuationSeparator" w:id="0">
    <w:p w14:paraId="158B596A" w14:textId="77777777" w:rsidR="00D81C18" w:rsidRDefault="00D81C18" w:rsidP="00C94FBE">
      <w:pPr>
        <w:spacing w:before="0" w:line="240" w:lineRule="auto"/>
      </w:pPr>
      <w:r>
        <w:continuationSeparator/>
      </w:r>
    </w:p>
    <w:p w14:paraId="1DF1FDCB" w14:textId="77777777" w:rsidR="00D81C18" w:rsidRDefault="00D81C1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E5B3F" w14:textId="58ED2F5D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E7659F">
          <w:t>T-</w:t>
        </w:r>
        <w:proofErr w:type="spellStart"/>
        <w:r w:rsidR="00E7659F">
          <w:t>Code</w:t>
        </w:r>
        <w:proofErr w:type="spellEnd"/>
      </w:sdtContent>
    </w:sdt>
    <w:r w:rsidR="00F707F0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4B658C99" wp14:editId="4EAAF8A9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9990" cy="809625"/>
              <wp:effectExtent l="9525" t="0" r="13335" b="4445"/>
              <wp:wrapNone/>
              <wp:docPr id="129692477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9990" cy="809625"/>
                        <a:chOff x="8" y="9"/>
                        <a:chExt cx="15823" cy="1439"/>
                      </a:xfrm>
                    </wpg:grpSpPr>
                    <wps:wsp>
                      <wps:cNvPr id="572934657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7081754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085BC41F" id="Group 27" o:spid="_x0000_s1026" style="position:absolute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r w:rsidR="00F707F0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11CFB063" wp14:editId="6D562628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6350" t="5080" r="7620" b="11430"/>
              <wp:wrapNone/>
              <wp:docPr id="217769601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21DD088F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FC203B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FC203B" w:rsidRPr="00DD5A70">
          <w:rPr>
            <w:rFonts w:asciiTheme="majorHAnsi" w:hAnsiTheme="majorHAnsi" w:cstheme="majorHAnsi"/>
          </w:rPr>
          <w:fldChar w:fldCharType="separate"/>
        </w:r>
        <w:r w:rsidR="000A371B">
          <w:rPr>
            <w:rFonts w:asciiTheme="majorHAnsi" w:hAnsiTheme="majorHAnsi" w:cstheme="majorHAnsi"/>
            <w:noProof/>
          </w:rPr>
          <w:t>8</w:t>
        </w:r>
        <w:r w:rsidR="00FC203B" w:rsidRPr="00DD5A70">
          <w:rPr>
            <w:rFonts w:asciiTheme="majorHAnsi" w:hAnsiTheme="majorHAnsi" w:cstheme="majorHAnsi"/>
          </w:rPr>
          <w:fldChar w:fldCharType="end"/>
        </w:r>
      </w:sdtContent>
    </w:sdt>
    <w:r w:rsidR="00F707F0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7AE8188" wp14:editId="07E4CD3D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5080" r="13970" b="11430"/>
              <wp:wrapNone/>
              <wp:docPr id="1352499510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9890E65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5ABF408C" w14:textId="76A6ED40" w:rsidR="0092483A" w:rsidRDefault="005A7D2C" w:rsidP="0092483A">
        <w:pPr>
          <w:tabs>
            <w:tab w:val="center" w:pos="4252"/>
          </w:tabs>
          <w:spacing w:before="0"/>
        </w:pPr>
        <w:r>
          <w:t xml:space="preserve">Agustín Collareda, Cintia </w:t>
        </w:r>
        <w:proofErr w:type="spellStart"/>
        <w:r>
          <w:t>Hernandez</w:t>
        </w:r>
        <w:proofErr w:type="spellEnd"/>
        <w:r>
          <w:t>,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5CE93" w14:textId="77777777" w:rsidR="00D81C18" w:rsidRDefault="00D81C18" w:rsidP="00C94FBE">
      <w:pPr>
        <w:spacing w:before="0" w:line="240" w:lineRule="auto"/>
      </w:pPr>
      <w:r>
        <w:separator/>
      </w:r>
    </w:p>
    <w:p w14:paraId="1602D30B" w14:textId="77777777" w:rsidR="00D81C18" w:rsidRDefault="00D81C18"/>
  </w:footnote>
  <w:footnote w:type="continuationSeparator" w:id="0">
    <w:p w14:paraId="5C8CA7FD" w14:textId="77777777" w:rsidR="00D81C18" w:rsidRDefault="00D81C18" w:rsidP="00C94FBE">
      <w:pPr>
        <w:spacing w:before="0" w:line="240" w:lineRule="auto"/>
      </w:pPr>
      <w:r>
        <w:continuationSeparator/>
      </w:r>
    </w:p>
    <w:p w14:paraId="1B157B0A" w14:textId="77777777" w:rsidR="00D81C18" w:rsidRDefault="00D81C1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F80B74E" w14:textId="7C9C2270" w:rsidR="000F4F97" w:rsidRDefault="006B61A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Modelo de Casos de Uso</w:t>
        </w:r>
      </w:p>
    </w:sdtContent>
  </w:sdt>
  <w:p w14:paraId="08051A4F" w14:textId="6A8C7000" w:rsidR="00D255E1" w:rsidRPr="000F4F97" w:rsidRDefault="00E7659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noProof/>
      </w:rPr>
      <w:drawing>
        <wp:anchor distT="0" distB="0" distL="114300" distR="114300" simplePos="0" relativeHeight="251684864" behindDoc="0" locked="0" layoutInCell="1" allowOverlap="1" wp14:anchorId="5F303FA9" wp14:editId="655F3634">
          <wp:simplePos x="0" y="0"/>
          <wp:positionH relativeFrom="column">
            <wp:posOffset>5136515</wp:posOffset>
          </wp:positionH>
          <wp:positionV relativeFrom="paragraph">
            <wp:posOffset>-419735</wp:posOffset>
          </wp:positionV>
          <wp:extent cx="667512" cy="621792"/>
          <wp:effectExtent l="0" t="0" r="0" b="6985"/>
          <wp:wrapNone/>
          <wp:docPr id="1598861018" name="Imagen 1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98861018" name="Imagen 1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7512" cy="62179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82816" behindDoc="0" locked="0" layoutInCell="1" allowOverlap="1" wp14:anchorId="04E13788" wp14:editId="607C6916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160D0E0" wp14:editId="482AF7AE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6985" t="9525" r="6985" b="10795"/>
              <wp:wrapNone/>
              <wp:docPr id="693558085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FC4E37D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A39C93C" wp14:editId="5A143A40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5080" t="9525" r="8890" b="10160"/>
              <wp:wrapNone/>
              <wp:docPr id="242899611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AF5A4FF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F707F0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15E9F4EB" wp14:editId="25EE397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37450" cy="815340"/>
              <wp:effectExtent l="9525" t="0" r="6350" b="3810"/>
              <wp:wrapNone/>
              <wp:docPr id="1064158701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7450" cy="815340"/>
                        <a:chOff x="8" y="9"/>
                        <a:chExt cx="15823" cy="1439"/>
                      </a:xfrm>
                    </wpg:grpSpPr>
                    <wps:wsp>
                      <wps:cNvPr id="898781148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2585185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5E92E60B" id="Group 35" o:spid="_x0000_s1026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4C75BE"/>
    <w:multiLevelType w:val="hybridMultilevel"/>
    <w:tmpl w:val="9C24AE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4B66ECC"/>
    <w:multiLevelType w:val="hybridMultilevel"/>
    <w:tmpl w:val="9BBE2DB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462D91"/>
    <w:multiLevelType w:val="hybridMultilevel"/>
    <w:tmpl w:val="2848CD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13A41C7D"/>
    <w:multiLevelType w:val="multilevel"/>
    <w:tmpl w:val="1666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46ECE"/>
    <w:multiLevelType w:val="hybridMultilevel"/>
    <w:tmpl w:val="6A84D8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01D6F"/>
    <w:multiLevelType w:val="multilevel"/>
    <w:tmpl w:val="E70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FD1431"/>
    <w:multiLevelType w:val="hybridMultilevel"/>
    <w:tmpl w:val="E18C4C8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D7C6A"/>
    <w:multiLevelType w:val="hybridMultilevel"/>
    <w:tmpl w:val="33443D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E376DE"/>
    <w:multiLevelType w:val="hybridMultilevel"/>
    <w:tmpl w:val="3E32806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D150DF"/>
    <w:multiLevelType w:val="hybridMultilevel"/>
    <w:tmpl w:val="BA68A1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D9492F"/>
    <w:multiLevelType w:val="hybridMultilevel"/>
    <w:tmpl w:val="2FA66D9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66E10"/>
    <w:multiLevelType w:val="hybridMultilevel"/>
    <w:tmpl w:val="7A52FCBA"/>
    <w:lvl w:ilvl="0" w:tplc="2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8" w15:restartNumberingAfterBreak="0">
    <w:nsid w:val="2CAF6A93"/>
    <w:multiLevelType w:val="multilevel"/>
    <w:tmpl w:val="9FD2B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ED854AC"/>
    <w:multiLevelType w:val="hybridMultilevel"/>
    <w:tmpl w:val="47C818F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346C35"/>
    <w:multiLevelType w:val="hybridMultilevel"/>
    <w:tmpl w:val="FBBE55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826DD0"/>
    <w:multiLevelType w:val="hybridMultilevel"/>
    <w:tmpl w:val="403EF5D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3D553E"/>
    <w:multiLevelType w:val="hybridMultilevel"/>
    <w:tmpl w:val="78108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F83C3C"/>
    <w:multiLevelType w:val="hybridMultilevel"/>
    <w:tmpl w:val="F864BA0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E304A0"/>
    <w:multiLevelType w:val="hybridMultilevel"/>
    <w:tmpl w:val="0CEAC0B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946F2"/>
    <w:multiLevelType w:val="hybridMultilevel"/>
    <w:tmpl w:val="FD6A8D1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3440FB"/>
    <w:multiLevelType w:val="hybridMultilevel"/>
    <w:tmpl w:val="4042A9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9" w15:restartNumberingAfterBreak="0">
    <w:nsid w:val="52DA2957"/>
    <w:multiLevelType w:val="hybridMultilevel"/>
    <w:tmpl w:val="D39A3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821164"/>
    <w:multiLevelType w:val="multilevel"/>
    <w:tmpl w:val="B3A0A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677547"/>
    <w:multiLevelType w:val="hybridMultilevel"/>
    <w:tmpl w:val="FA4005E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406570"/>
    <w:multiLevelType w:val="hybridMultilevel"/>
    <w:tmpl w:val="A9A6BCA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EF44D4"/>
    <w:multiLevelType w:val="hybridMultilevel"/>
    <w:tmpl w:val="AA1687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5564FBA"/>
    <w:multiLevelType w:val="hybridMultilevel"/>
    <w:tmpl w:val="4558A2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C7473A"/>
    <w:multiLevelType w:val="hybridMultilevel"/>
    <w:tmpl w:val="F3C0AB6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2349D"/>
    <w:multiLevelType w:val="hybridMultilevel"/>
    <w:tmpl w:val="968E578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084FA4"/>
    <w:multiLevelType w:val="hybridMultilevel"/>
    <w:tmpl w:val="BCD01A8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0A6D40"/>
    <w:multiLevelType w:val="hybridMultilevel"/>
    <w:tmpl w:val="46966B8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924021"/>
    <w:multiLevelType w:val="multilevel"/>
    <w:tmpl w:val="C6F65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34E50D8"/>
    <w:multiLevelType w:val="hybridMultilevel"/>
    <w:tmpl w:val="CFC66396"/>
    <w:lvl w:ilvl="0" w:tplc="505E848E">
      <w:start w:val="2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A904F3"/>
    <w:multiLevelType w:val="hybridMultilevel"/>
    <w:tmpl w:val="FBBE55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E50EF1"/>
    <w:multiLevelType w:val="hybridMultilevel"/>
    <w:tmpl w:val="F4E48F7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C14454"/>
    <w:multiLevelType w:val="hybridMultilevel"/>
    <w:tmpl w:val="34CA71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943077"/>
    <w:multiLevelType w:val="hybridMultilevel"/>
    <w:tmpl w:val="4B68602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B737D3"/>
    <w:multiLevelType w:val="hybridMultilevel"/>
    <w:tmpl w:val="C27222D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1193110858">
    <w:abstractNumId w:val="16"/>
  </w:num>
  <w:num w:numId="2" w16cid:durableId="1522622389">
    <w:abstractNumId w:val="27"/>
  </w:num>
  <w:num w:numId="3" w16cid:durableId="1478760730">
    <w:abstractNumId w:val="27"/>
  </w:num>
  <w:num w:numId="4" w16cid:durableId="406147053">
    <w:abstractNumId w:val="27"/>
  </w:num>
  <w:num w:numId="5" w16cid:durableId="1843350433">
    <w:abstractNumId w:val="1"/>
  </w:num>
  <w:num w:numId="6" w16cid:durableId="589701948">
    <w:abstractNumId w:val="2"/>
  </w:num>
  <w:num w:numId="7" w16cid:durableId="567038253">
    <w:abstractNumId w:val="3"/>
  </w:num>
  <w:num w:numId="8" w16cid:durableId="2063092315">
    <w:abstractNumId w:val="0"/>
  </w:num>
  <w:num w:numId="9" w16cid:durableId="1454448377">
    <w:abstractNumId w:val="40"/>
  </w:num>
  <w:num w:numId="10" w16cid:durableId="633097244">
    <w:abstractNumId w:val="47"/>
  </w:num>
  <w:num w:numId="11" w16cid:durableId="2094085152">
    <w:abstractNumId w:val="7"/>
  </w:num>
  <w:num w:numId="12" w16cid:durableId="2069914435">
    <w:abstractNumId w:val="28"/>
  </w:num>
  <w:num w:numId="13" w16cid:durableId="17052992">
    <w:abstractNumId w:val="41"/>
  </w:num>
  <w:num w:numId="14" w16cid:durableId="217668422">
    <w:abstractNumId w:val="17"/>
  </w:num>
  <w:num w:numId="15" w16cid:durableId="1192956375">
    <w:abstractNumId w:val="19"/>
  </w:num>
  <w:num w:numId="16" w16cid:durableId="62684490">
    <w:abstractNumId w:val="46"/>
  </w:num>
  <w:num w:numId="17" w16cid:durableId="1936018770">
    <w:abstractNumId w:val="42"/>
  </w:num>
  <w:num w:numId="18" w16cid:durableId="2005663802">
    <w:abstractNumId w:val="11"/>
  </w:num>
  <w:num w:numId="19" w16cid:durableId="1037119053">
    <w:abstractNumId w:val="24"/>
  </w:num>
  <w:num w:numId="20" w16cid:durableId="1403210171">
    <w:abstractNumId w:val="33"/>
  </w:num>
  <w:num w:numId="21" w16cid:durableId="825705582">
    <w:abstractNumId w:val="23"/>
  </w:num>
  <w:num w:numId="22" w16cid:durableId="530843615">
    <w:abstractNumId w:val="13"/>
  </w:num>
  <w:num w:numId="23" w16cid:durableId="435246939">
    <w:abstractNumId w:val="6"/>
  </w:num>
  <w:num w:numId="24" w16cid:durableId="1467047993">
    <w:abstractNumId w:val="45"/>
  </w:num>
  <w:num w:numId="25" w16cid:durableId="855655393">
    <w:abstractNumId w:val="5"/>
  </w:num>
  <w:num w:numId="26" w16cid:durableId="470681321">
    <w:abstractNumId w:val="36"/>
  </w:num>
  <w:num w:numId="27" w16cid:durableId="611789797">
    <w:abstractNumId w:val="44"/>
  </w:num>
  <w:num w:numId="28" w16cid:durableId="132017707">
    <w:abstractNumId w:val="9"/>
  </w:num>
  <w:num w:numId="29" w16cid:durableId="1763843354">
    <w:abstractNumId w:val="15"/>
  </w:num>
  <w:num w:numId="30" w16cid:durableId="1485781118">
    <w:abstractNumId w:val="43"/>
  </w:num>
  <w:num w:numId="31" w16cid:durableId="1345011037">
    <w:abstractNumId w:val="29"/>
  </w:num>
  <w:num w:numId="32" w16cid:durableId="223416758">
    <w:abstractNumId w:val="38"/>
  </w:num>
  <w:num w:numId="33" w16cid:durableId="1804498520">
    <w:abstractNumId w:val="4"/>
  </w:num>
  <w:num w:numId="34" w16cid:durableId="936210720">
    <w:abstractNumId w:val="12"/>
  </w:num>
  <w:num w:numId="35" w16cid:durableId="616332293">
    <w:abstractNumId w:val="34"/>
  </w:num>
  <w:num w:numId="36" w16cid:durableId="261108266">
    <w:abstractNumId w:val="22"/>
  </w:num>
  <w:num w:numId="37" w16cid:durableId="10686110">
    <w:abstractNumId w:val="25"/>
  </w:num>
  <w:num w:numId="38" w16cid:durableId="745877979">
    <w:abstractNumId w:val="32"/>
  </w:num>
  <w:num w:numId="39" w16cid:durableId="201790810">
    <w:abstractNumId w:val="37"/>
  </w:num>
  <w:num w:numId="40" w16cid:durableId="300624331">
    <w:abstractNumId w:val="31"/>
  </w:num>
  <w:num w:numId="41" w16cid:durableId="1461337463">
    <w:abstractNumId w:val="21"/>
  </w:num>
  <w:num w:numId="42" w16cid:durableId="1163277846">
    <w:abstractNumId w:val="26"/>
  </w:num>
  <w:num w:numId="43" w16cid:durableId="2010867602">
    <w:abstractNumId w:val="20"/>
  </w:num>
  <w:num w:numId="44" w16cid:durableId="560292976">
    <w:abstractNumId w:val="35"/>
  </w:num>
  <w:num w:numId="45" w16cid:durableId="544174409">
    <w:abstractNumId w:val="14"/>
  </w:num>
  <w:num w:numId="46" w16cid:durableId="1727607329">
    <w:abstractNumId w:val="10"/>
  </w:num>
  <w:num w:numId="47" w16cid:durableId="914827894">
    <w:abstractNumId w:val="30"/>
  </w:num>
  <w:num w:numId="48" w16cid:durableId="156071626">
    <w:abstractNumId w:val="8"/>
  </w:num>
  <w:num w:numId="49" w16cid:durableId="227495422">
    <w:abstractNumId w:val="18"/>
  </w:num>
  <w:num w:numId="50" w16cid:durableId="149345111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7F0"/>
    <w:rsid w:val="00011BED"/>
    <w:rsid w:val="00017EFE"/>
    <w:rsid w:val="00045F1A"/>
    <w:rsid w:val="0007211D"/>
    <w:rsid w:val="00075E8F"/>
    <w:rsid w:val="00087F53"/>
    <w:rsid w:val="00092BC0"/>
    <w:rsid w:val="000A0FE7"/>
    <w:rsid w:val="000A1FA5"/>
    <w:rsid w:val="000A371B"/>
    <w:rsid w:val="000B6121"/>
    <w:rsid w:val="000C4C42"/>
    <w:rsid w:val="000C4E31"/>
    <w:rsid w:val="000D4C6E"/>
    <w:rsid w:val="000F1888"/>
    <w:rsid w:val="000F1BCA"/>
    <w:rsid w:val="000F4925"/>
    <w:rsid w:val="000F4F97"/>
    <w:rsid w:val="000F79DF"/>
    <w:rsid w:val="001029BC"/>
    <w:rsid w:val="00102BF1"/>
    <w:rsid w:val="0010416D"/>
    <w:rsid w:val="001163FF"/>
    <w:rsid w:val="0012205F"/>
    <w:rsid w:val="001343B4"/>
    <w:rsid w:val="001366C9"/>
    <w:rsid w:val="001410A7"/>
    <w:rsid w:val="00144AE4"/>
    <w:rsid w:val="00150702"/>
    <w:rsid w:val="00183953"/>
    <w:rsid w:val="00185A46"/>
    <w:rsid w:val="00191198"/>
    <w:rsid w:val="001950C8"/>
    <w:rsid w:val="001A2EE6"/>
    <w:rsid w:val="001A38C0"/>
    <w:rsid w:val="001A55F2"/>
    <w:rsid w:val="001B5B08"/>
    <w:rsid w:val="001C1A78"/>
    <w:rsid w:val="001C6104"/>
    <w:rsid w:val="001C799E"/>
    <w:rsid w:val="001E1823"/>
    <w:rsid w:val="001F1E92"/>
    <w:rsid w:val="001F5F92"/>
    <w:rsid w:val="00201B43"/>
    <w:rsid w:val="0020621B"/>
    <w:rsid w:val="00217A70"/>
    <w:rsid w:val="00220B2B"/>
    <w:rsid w:val="00224B75"/>
    <w:rsid w:val="00266C42"/>
    <w:rsid w:val="00267DC2"/>
    <w:rsid w:val="00272F81"/>
    <w:rsid w:val="002813A5"/>
    <w:rsid w:val="002937DD"/>
    <w:rsid w:val="00293C26"/>
    <w:rsid w:val="00294B01"/>
    <w:rsid w:val="00295CA9"/>
    <w:rsid w:val="002A3281"/>
    <w:rsid w:val="002A41AA"/>
    <w:rsid w:val="002B038C"/>
    <w:rsid w:val="002B506A"/>
    <w:rsid w:val="002B5AF9"/>
    <w:rsid w:val="002C1965"/>
    <w:rsid w:val="002D0CCB"/>
    <w:rsid w:val="002E048E"/>
    <w:rsid w:val="002E0AB6"/>
    <w:rsid w:val="002E2B13"/>
    <w:rsid w:val="002E7874"/>
    <w:rsid w:val="002F0924"/>
    <w:rsid w:val="002F1461"/>
    <w:rsid w:val="002F150C"/>
    <w:rsid w:val="002F67BA"/>
    <w:rsid w:val="002F7C2D"/>
    <w:rsid w:val="00312D50"/>
    <w:rsid w:val="003130E3"/>
    <w:rsid w:val="003149A1"/>
    <w:rsid w:val="003163C6"/>
    <w:rsid w:val="0032135D"/>
    <w:rsid w:val="00325B0C"/>
    <w:rsid w:val="00337C49"/>
    <w:rsid w:val="00344258"/>
    <w:rsid w:val="00346864"/>
    <w:rsid w:val="00347BE9"/>
    <w:rsid w:val="003500FF"/>
    <w:rsid w:val="00350E39"/>
    <w:rsid w:val="003560F2"/>
    <w:rsid w:val="0036074C"/>
    <w:rsid w:val="00363FD1"/>
    <w:rsid w:val="0037426C"/>
    <w:rsid w:val="00397566"/>
    <w:rsid w:val="003A2BCC"/>
    <w:rsid w:val="003B12F9"/>
    <w:rsid w:val="003B7F1F"/>
    <w:rsid w:val="003C54B1"/>
    <w:rsid w:val="003D772A"/>
    <w:rsid w:val="003E0BCD"/>
    <w:rsid w:val="003E119B"/>
    <w:rsid w:val="003E12FE"/>
    <w:rsid w:val="003F5180"/>
    <w:rsid w:val="003F5E87"/>
    <w:rsid w:val="0040066E"/>
    <w:rsid w:val="004039F3"/>
    <w:rsid w:val="00416F7A"/>
    <w:rsid w:val="004525FF"/>
    <w:rsid w:val="00452D08"/>
    <w:rsid w:val="00466CB3"/>
    <w:rsid w:val="00467D26"/>
    <w:rsid w:val="004807AF"/>
    <w:rsid w:val="004A253F"/>
    <w:rsid w:val="004A54C8"/>
    <w:rsid w:val="004B1EA9"/>
    <w:rsid w:val="004C5D7E"/>
    <w:rsid w:val="004C64F8"/>
    <w:rsid w:val="004D45CD"/>
    <w:rsid w:val="004D5185"/>
    <w:rsid w:val="004E26C3"/>
    <w:rsid w:val="004E46E1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34E"/>
    <w:rsid w:val="0054740D"/>
    <w:rsid w:val="00564033"/>
    <w:rsid w:val="00570F4F"/>
    <w:rsid w:val="005714B3"/>
    <w:rsid w:val="0057515A"/>
    <w:rsid w:val="00577F6D"/>
    <w:rsid w:val="005857BB"/>
    <w:rsid w:val="005909C9"/>
    <w:rsid w:val="0059596F"/>
    <w:rsid w:val="00597A23"/>
    <w:rsid w:val="005A0664"/>
    <w:rsid w:val="005A52A2"/>
    <w:rsid w:val="005A7D2C"/>
    <w:rsid w:val="005B2167"/>
    <w:rsid w:val="005B5AEE"/>
    <w:rsid w:val="005B6373"/>
    <w:rsid w:val="005E34EF"/>
    <w:rsid w:val="005E76A4"/>
    <w:rsid w:val="005F133C"/>
    <w:rsid w:val="005F5429"/>
    <w:rsid w:val="005F560F"/>
    <w:rsid w:val="005F60BA"/>
    <w:rsid w:val="006124BF"/>
    <w:rsid w:val="00616A6E"/>
    <w:rsid w:val="006177BF"/>
    <w:rsid w:val="006366FD"/>
    <w:rsid w:val="00653C38"/>
    <w:rsid w:val="006621C4"/>
    <w:rsid w:val="00686876"/>
    <w:rsid w:val="006919D5"/>
    <w:rsid w:val="00692FB2"/>
    <w:rsid w:val="006A2495"/>
    <w:rsid w:val="006A29EA"/>
    <w:rsid w:val="006B3371"/>
    <w:rsid w:val="006B61A1"/>
    <w:rsid w:val="006C67BF"/>
    <w:rsid w:val="006D31EF"/>
    <w:rsid w:val="00701753"/>
    <w:rsid w:val="0070494E"/>
    <w:rsid w:val="00705C02"/>
    <w:rsid w:val="00710BA6"/>
    <w:rsid w:val="00711DF8"/>
    <w:rsid w:val="00725371"/>
    <w:rsid w:val="007447BE"/>
    <w:rsid w:val="00780CE7"/>
    <w:rsid w:val="00795672"/>
    <w:rsid w:val="007A33C6"/>
    <w:rsid w:val="007A4FBC"/>
    <w:rsid w:val="007A6A6C"/>
    <w:rsid w:val="007B151B"/>
    <w:rsid w:val="007B2E53"/>
    <w:rsid w:val="007C2330"/>
    <w:rsid w:val="007C6916"/>
    <w:rsid w:val="007C742C"/>
    <w:rsid w:val="007D7477"/>
    <w:rsid w:val="007E66A5"/>
    <w:rsid w:val="007F38C0"/>
    <w:rsid w:val="00801130"/>
    <w:rsid w:val="008150AE"/>
    <w:rsid w:val="00816B5F"/>
    <w:rsid w:val="00817955"/>
    <w:rsid w:val="00822C20"/>
    <w:rsid w:val="00823AA7"/>
    <w:rsid w:val="008539BD"/>
    <w:rsid w:val="00861B8F"/>
    <w:rsid w:val="00862054"/>
    <w:rsid w:val="008652EE"/>
    <w:rsid w:val="00866124"/>
    <w:rsid w:val="00866435"/>
    <w:rsid w:val="00867DE9"/>
    <w:rsid w:val="00870574"/>
    <w:rsid w:val="00873822"/>
    <w:rsid w:val="00885BB2"/>
    <w:rsid w:val="008860FE"/>
    <w:rsid w:val="008970F4"/>
    <w:rsid w:val="008A2A59"/>
    <w:rsid w:val="008A7D1D"/>
    <w:rsid w:val="008B1667"/>
    <w:rsid w:val="008B1983"/>
    <w:rsid w:val="008B3B0F"/>
    <w:rsid w:val="008C36AB"/>
    <w:rsid w:val="008E48FB"/>
    <w:rsid w:val="00903331"/>
    <w:rsid w:val="00904CB6"/>
    <w:rsid w:val="00912DD6"/>
    <w:rsid w:val="00912F1A"/>
    <w:rsid w:val="00921387"/>
    <w:rsid w:val="0092483A"/>
    <w:rsid w:val="0092710A"/>
    <w:rsid w:val="00940B82"/>
    <w:rsid w:val="00942049"/>
    <w:rsid w:val="0096683E"/>
    <w:rsid w:val="009744B7"/>
    <w:rsid w:val="0097462F"/>
    <w:rsid w:val="00980740"/>
    <w:rsid w:val="0098123E"/>
    <w:rsid w:val="00984E25"/>
    <w:rsid w:val="00987469"/>
    <w:rsid w:val="00992487"/>
    <w:rsid w:val="009A3173"/>
    <w:rsid w:val="009C0A42"/>
    <w:rsid w:val="009D165F"/>
    <w:rsid w:val="009D551C"/>
    <w:rsid w:val="009E25EF"/>
    <w:rsid w:val="009E4DA8"/>
    <w:rsid w:val="009F4449"/>
    <w:rsid w:val="00A0436A"/>
    <w:rsid w:val="00A12B5B"/>
    <w:rsid w:val="00A13DBA"/>
    <w:rsid w:val="00A17B50"/>
    <w:rsid w:val="00A2496D"/>
    <w:rsid w:val="00A26EBE"/>
    <w:rsid w:val="00A2757B"/>
    <w:rsid w:val="00A35DD1"/>
    <w:rsid w:val="00A364DA"/>
    <w:rsid w:val="00A42F26"/>
    <w:rsid w:val="00A45630"/>
    <w:rsid w:val="00A5013C"/>
    <w:rsid w:val="00A50ABB"/>
    <w:rsid w:val="00A50C4E"/>
    <w:rsid w:val="00A5314A"/>
    <w:rsid w:val="00A670E3"/>
    <w:rsid w:val="00A676FA"/>
    <w:rsid w:val="00A71721"/>
    <w:rsid w:val="00A77E63"/>
    <w:rsid w:val="00A90848"/>
    <w:rsid w:val="00AA50BC"/>
    <w:rsid w:val="00AA6784"/>
    <w:rsid w:val="00AE0C53"/>
    <w:rsid w:val="00AE5EAF"/>
    <w:rsid w:val="00AF6C07"/>
    <w:rsid w:val="00B01480"/>
    <w:rsid w:val="00B02AAC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6B62"/>
    <w:rsid w:val="00B40741"/>
    <w:rsid w:val="00B55117"/>
    <w:rsid w:val="00B5787C"/>
    <w:rsid w:val="00B57DC8"/>
    <w:rsid w:val="00B77F48"/>
    <w:rsid w:val="00BA6670"/>
    <w:rsid w:val="00BA699A"/>
    <w:rsid w:val="00BA70ED"/>
    <w:rsid w:val="00BA79F7"/>
    <w:rsid w:val="00BB23C2"/>
    <w:rsid w:val="00BB3C4E"/>
    <w:rsid w:val="00BB4A41"/>
    <w:rsid w:val="00BB5DA5"/>
    <w:rsid w:val="00BB6AAE"/>
    <w:rsid w:val="00BB7855"/>
    <w:rsid w:val="00BC5404"/>
    <w:rsid w:val="00BD2A91"/>
    <w:rsid w:val="00BD702C"/>
    <w:rsid w:val="00BE15FA"/>
    <w:rsid w:val="00C05700"/>
    <w:rsid w:val="00C14D91"/>
    <w:rsid w:val="00C1730B"/>
    <w:rsid w:val="00C23F8C"/>
    <w:rsid w:val="00C24088"/>
    <w:rsid w:val="00C24CDC"/>
    <w:rsid w:val="00C26C78"/>
    <w:rsid w:val="00C41F35"/>
    <w:rsid w:val="00C42873"/>
    <w:rsid w:val="00C5135E"/>
    <w:rsid w:val="00C55994"/>
    <w:rsid w:val="00C6311E"/>
    <w:rsid w:val="00C67EBC"/>
    <w:rsid w:val="00C7670E"/>
    <w:rsid w:val="00C77116"/>
    <w:rsid w:val="00C869A9"/>
    <w:rsid w:val="00C872BB"/>
    <w:rsid w:val="00C94FBE"/>
    <w:rsid w:val="00C97238"/>
    <w:rsid w:val="00CB2CC9"/>
    <w:rsid w:val="00CC246B"/>
    <w:rsid w:val="00CD323E"/>
    <w:rsid w:val="00CE0252"/>
    <w:rsid w:val="00CE0C6E"/>
    <w:rsid w:val="00CE7C8F"/>
    <w:rsid w:val="00CE7F5B"/>
    <w:rsid w:val="00CE7FD1"/>
    <w:rsid w:val="00D01B23"/>
    <w:rsid w:val="00D06E99"/>
    <w:rsid w:val="00D15FB2"/>
    <w:rsid w:val="00D24AAC"/>
    <w:rsid w:val="00D255E1"/>
    <w:rsid w:val="00D649B2"/>
    <w:rsid w:val="00D70542"/>
    <w:rsid w:val="00D80E83"/>
    <w:rsid w:val="00D81C18"/>
    <w:rsid w:val="00DA157D"/>
    <w:rsid w:val="00DA284A"/>
    <w:rsid w:val="00DA45E1"/>
    <w:rsid w:val="00DA61FA"/>
    <w:rsid w:val="00DC6F7C"/>
    <w:rsid w:val="00DD0159"/>
    <w:rsid w:val="00DD34B8"/>
    <w:rsid w:val="00DD5A70"/>
    <w:rsid w:val="00DF4D6F"/>
    <w:rsid w:val="00E01FEC"/>
    <w:rsid w:val="00E031EB"/>
    <w:rsid w:val="00E037C9"/>
    <w:rsid w:val="00E24B9E"/>
    <w:rsid w:val="00E34178"/>
    <w:rsid w:val="00E36A01"/>
    <w:rsid w:val="00E404DF"/>
    <w:rsid w:val="00E41820"/>
    <w:rsid w:val="00E41E7A"/>
    <w:rsid w:val="00E42FD5"/>
    <w:rsid w:val="00E438FE"/>
    <w:rsid w:val="00E5392A"/>
    <w:rsid w:val="00E638A4"/>
    <w:rsid w:val="00E67DB5"/>
    <w:rsid w:val="00E73AA2"/>
    <w:rsid w:val="00E7659F"/>
    <w:rsid w:val="00E7708C"/>
    <w:rsid w:val="00E8096E"/>
    <w:rsid w:val="00E84E25"/>
    <w:rsid w:val="00E93312"/>
    <w:rsid w:val="00E95C3E"/>
    <w:rsid w:val="00EA7D8C"/>
    <w:rsid w:val="00EB2861"/>
    <w:rsid w:val="00ED4CB1"/>
    <w:rsid w:val="00EE0084"/>
    <w:rsid w:val="00EE68C6"/>
    <w:rsid w:val="00F022E0"/>
    <w:rsid w:val="00F045A2"/>
    <w:rsid w:val="00F163F8"/>
    <w:rsid w:val="00F228C4"/>
    <w:rsid w:val="00F36808"/>
    <w:rsid w:val="00F369DC"/>
    <w:rsid w:val="00F438B1"/>
    <w:rsid w:val="00F54DA6"/>
    <w:rsid w:val="00F56074"/>
    <w:rsid w:val="00F6748E"/>
    <w:rsid w:val="00F707F0"/>
    <w:rsid w:val="00F771E5"/>
    <w:rsid w:val="00F813E9"/>
    <w:rsid w:val="00F815F5"/>
    <w:rsid w:val="00F926BE"/>
    <w:rsid w:val="00F92B87"/>
    <w:rsid w:val="00FA1BFB"/>
    <w:rsid w:val="00FA5C5D"/>
    <w:rsid w:val="00FC203B"/>
    <w:rsid w:val="00FC4195"/>
    <w:rsid w:val="00FD0C20"/>
    <w:rsid w:val="00FD4189"/>
    <w:rsid w:val="00FD679B"/>
    <w:rsid w:val="00FE5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0360D392"/>
  <w15:docId w15:val="{79252F86-DA2D-46FB-AD2C-C3874856D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AA7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A2A59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6B61A1"/>
    <w:pPr>
      <w:ind w:left="720"/>
      <w:contextualSpacing/>
    </w:pPr>
  </w:style>
  <w:style w:type="table" w:styleId="Tablaconcuadrcula">
    <w:name w:val="Table Grid"/>
    <w:basedOn w:val="Tablanormal"/>
    <w:uiPriority w:val="59"/>
    <w:rsid w:val="006C67BF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272F8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72F8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72F8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72F8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72F8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1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intia\Desktop\Cintia\Uni\Cursando\Laboratorio%20de%20desarrollo%20de%20software\Vesta_Risk_Manager\Recursos\plantillas-dotx\analisis_y_diseno\Casos%20de%20Uso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992DC6-8F86-4E3D-807E-FB50B63E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405</TotalTime>
  <Pages>19</Pages>
  <Words>4127</Words>
  <Characters>22700</Characters>
  <Application>Microsoft Office Word</Application>
  <DocSecurity>0</DocSecurity>
  <Lines>189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T-Code</Company>
  <LinksUpToDate>false</LinksUpToDate>
  <CharactersWithSpaces>26774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Vesta Risk Manager</dc:subject>
  <dc:creator>Agustín Collareda, Cintia Hernandez, Hugo Frey</dc:creator>
  <cp:keywords/>
  <dc:description/>
  <cp:lastModifiedBy>Agustin Collareda</cp:lastModifiedBy>
  <cp:revision>73</cp:revision>
  <cp:lastPrinted>2024-09-27T18:52:00Z</cp:lastPrinted>
  <dcterms:created xsi:type="dcterms:W3CDTF">2024-09-23T20:35:00Z</dcterms:created>
  <dcterms:modified xsi:type="dcterms:W3CDTF">2024-09-30T21:03:00Z</dcterms:modified>
</cp:coreProperties>
</file>