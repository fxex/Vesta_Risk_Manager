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5AF6EB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638336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519FCF1" w14:textId="4C61583D" w:rsidR="00D06E99" w:rsidRDefault="00ED64C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588B1E3" wp14:editId="68958D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65422568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3CA0C1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81D2B9A" wp14:editId="5EEA4F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60560622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BBF81A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21EA07D" wp14:editId="334AC9B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22159204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61068AB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BFFCAAE" wp14:editId="1DA86F3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22429585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A75EF7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1099EAA" w14:textId="77777777"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918B5ED" w14:textId="13F804DB" w:rsidR="00D06E99" w:rsidRPr="002C4E71" w:rsidRDefault="00C5211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 w:rsidRPr="002C4E71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Vesta </w:t>
              </w:r>
              <w:proofErr w:type="spellStart"/>
              <w:r w:rsidRPr="002C4E71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Risk</w:t>
              </w:r>
              <w:proofErr w:type="spellEnd"/>
              <w:r w:rsidRPr="002C4E71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Manager</w:t>
              </w:r>
            </w:p>
          </w:sdtContent>
        </w:sdt>
        <w:p w14:paraId="24081A98" w14:textId="77777777" w:rsidR="00D06E99" w:rsidRPr="002C4E71" w:rsidRDefault="00D06E99">
          <w:pPr>
            <w:pStyle w:val="Sinespaciado"/>
            <w:rPr>
              <w:lang w:val="es-AR"/>
            </w:rPr>
          </w:pPr>
        </w:p>
        <w:p w14:paraId="65F0F65C" w14:textId="77777777" w:rsidR="006919D5" w:rsidRPr="002C4E71" w:rsidRDefault="006919D5">
          <w:pPr>
            <w:pStyle w:val="Sinespaciado"/>
            <w:rPr>
              <w:lang w:val="es-AR"/>
            </w:rPr>
          </w:pPr>
        </w:p>
        <w:p w14:paraId="682809A7" w14:textId="77777777" w:rsidR="006919D5" w:rsidRPr="002C4E71" w:rsidRDefault="006919D5">
          <w:pPr>
            <w:pStyle w:val="Sinespaciado"/>
            <w:rPr>
              <w:lang w:val="es-AR"/>
            </w:rPr>
          </w:pPr>
        </w:p>
        <w:p w14:paraId="63072A86" w14:textId="77777777" w:rsidR="006919D5" w:rsidRPr="002C4E71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24F7553C" w14:textId="7B77FF0E" w:rsidR="00D06E99" w:rsidRPr="00C5211A" w:rsidRDefault="00C5211A">
              <w:pPr>
                <w:pStyle w:val="Sinespaciado"/>
                <w:rPr>
                  <w:lang w:val="es-AR"/>
                </w:rPr>
              </w:pPr>
              <w:r w:rsidRPr="00C5211A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F8DB09E" w14:textId="61B884E8" w:rsidR="00D06E99" w:rsidRDefault="00C5211A">
              <w:pPr>
                <w:pStyle w:val="Sinespaciado"/>
              </w:pPr>
              <w:r>
                <w:t xml:space="preserve">Agustín Collareda, </w:t>
              </w:r>
              <w:r w:rsidR="00ED64CE">
                <w:t>Cintia Hern</w:t>
              </w:r>
              <w:r>
                <w:t>a</w:t>
              </w:r>
              <w:r w:rsidR="00ED64CE">
                <w:t>ndez</w:t>
              </w:r>
              <w:r>
                <w:t>, Hugo Frey</w:t>
              </w:r>
            </w:p>
          </w:sdtContent>
        </w:sdt>
        <w:p w14:paraId="39BD84BA" w14:textId="77777777" w:rsidR="00D06E99" w:rsidRDefault="00D06E99"/>
        <w:p w14:paraId="3699998E" w14:textId="4BF4F75D" w:rsidR="00BC5404" w:rsidRDefault="00C5211A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FC293B0" wp14:editId="74CB413A">
                <wp:simplePos x="0" y="0"/>
                <wp:positionH relativeFrom="margin">
                  <wp:align>left</wp:align>
                </wp:positionH>
                <wp:positionV relativeFrom="paragraph">
                  <wp:posOffset>3114040</wp:posOffset>
                </wp:positionV>
                <wp:extent cx="2519429" cy="1266825"/>
                <wp:effectExtent l="0" t="0" r="0" b="0"/>
                <wp:wrapNone/>
                <wp:docPr id="911256435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256435" name="Imagen 91125643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429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290DC9BC" wp14:editId="5C2C3A96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3DA4A917" w14:textId="4F24E705" w:rsidR="00BC5404" w:rsidRDefault="00ED64CE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C9157DD" wp14:editId="7A92070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56111805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1500AD" w14:textId="77777777" w:rsidR="00DA284A" w:rsidRDefault="007251BA" w:rsidP="00C5211A">
                                <w:pPr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lang w:val="es-AR"/>
                                  </w:rPr>
                                  <w:br/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El propósito del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Modelo </w:t>
                                </w:r>
                                <w:proofErr w:type="gramStart"/>
                                <w:r w:rsidR="00F64ED5">
                                  <w:rPr>
                                    <w:lang w:val="es-AR"/>
                                  </w:rPr>
                                  <w:t xml:space="preserve">de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Diseño</w:t>
                                </w:r>
                                <w:proofErr w:type="gramEnd"/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es empezar a realizar los casos de uso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desarrollados durante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>las etapas anteriores en especial la etapa de captura de r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 xml:space="preserve">equerimientos. Es decir, tomar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>el Modelo de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>Casos de Uso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y las Especificaciones Suplementarias creadas 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con </w:t>
                                </w:r>
                                <w:proofErr w:type="gramStart"/>
                                <w:r w:rsidR="00F64ED5">
                                  <w:rPr>
                                    <w:lang w:val="es-AR"/>
                                  </w:rPr>
                                  <w:t xml:space="preserve">anterioridad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lang w:val="es-AR"/>
                                  </w:rPr>
                                  <w:t>entre</w:t>
                                </w:r>
                                <w:proofErr w:type="gramEnd"/>
                                <w:r w:rsidR="00723B0C">
                                  <w:rPr>
                                    <w:lang w:val="es-AR"/>
                                  </w:rPr>
                                  <w:t xml:space="preserve"> otros insumos 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>y generar un modelo de diseño que pueda ser usado por</w:t>
                                </w:r>
                                <w:r w:rsidR="00F64ED5">
                                  <w:rPr>
                                    <w:lang w:val="es-AR"/>
                                  </w:rPr>
                                  <w:t xml:space="preserve"> los desarrolladores durante la etapa  de i</w:t>
                                </w:r>
                                <w:r w:rsidR="00F64ED5" w:rsidRPr="00F64ED5">
                                  <w:rPr>
                                    <w:lang w:val="es-AR"/>
                                  </w:rPr>
                                  <w:t xml:space="preserve">mplementación.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157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11500AD" w14:textId="77777777" w:rsidR="00DA284A" w:rsidRDefault="007251BA" w:rsidP="00C5211A">
                          <w:pPr>
                            <w:rPr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br/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El propósito del </w:t>
                          </w:r>
                          <w:r w:rsidR="00F64ED5">
                            <w:rPr>
                              <w:lang w:val="es-AR"/>
                            </w:rPr>
                            <w:t xml:space="preserve">Modelo </w:t>
                          </w:r>
                          <w:proofErr w:type="gramStart"/>
                          <w:r w:rsidR="00F64ED5">
                            <w:rPr>
                              <w:lang w:val="es-AR"/>
                            </w:rPr>
                            <w:t xml:space="preserve">de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Diseño</w:t>
                          </w:r>
                          <w:proofErr w:type="gramEnd"/>
                          <w:r w:rsidR="00F64ED5" w:rsidRPr="00F64ED5">
                            <w:rPr>
                              <w:lang w:val="es-AR"/>
                            </w:rPr>
                            <w:t xml:space="preserve"> es empezar a realizar los casos de uso</w:t>
                          </w:r>
                          <w:r w:rsidR="00F64ED5">
                            <w:rPr>
                              <w:lang w:val="es-AR"/>
                            </w:rPr>
                            <w:t xml:space="preserve">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desarrollados durante </w:t>
                          </w:r>
                          <w:r w:rsidR="00F64ED5">
                            <w:rPr>
                              <w:lang w:val="es-AR"/>
                            </w:rPr>
                            <w:t>las etapas anteriores en especial la etapa de captura de r</w:t>
                          </w:r>
                          <w:r w:rsidR="00723B0C">
                            <w:rPr>
                              <w:lang w:val="es-AR"/>
                            </w:rPr>
                            <w:t xml:space="preserve">equerimientos. Es decir, tomar </w:t>
                          </w:r>
                          <w:r w:rsidR="00F64ED5" w:rsidRPr="00F64ED5">
                            <w:rPr>
                              <w:lang w:val="es-AR"/>
                            </w:rPr>
                            <w:t>el Modelo de</w:t>
                          </w:r>
                          <w:r w:rsidR="00F64ED5">
                            <w:rPr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lang w:val="es-AR"/>
                            </w:rPr>
                            <w:t>Casos de Uso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y las Especificaciones Suplementarias creadas </w:t>
                          </w:r>
                          <w:r w:rsidR="00F64ED5">
                            <w:rPr>
                              <w:lang w:val="es-AR"/>
                            </w:rPr>
                            <w:t xml:space="preserve">con </w:t>
                          </w:r>
                          <w:proofErr w:type="gramStart"/>
                          <w:r w:rsidR="00F64ED5">
                            <w:rPr>
                              <w:lang w:val="es-AR"/>
                            </w:rPr>
                            <w:t xml:space="preserve">anterioridad 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lang w:val="es-AR"/>
                            </w:rPr>
                            <w:t>entre</w:t>
                          </w:r>
                          <w:proofErr w:type="gramEnd"/>
                          <w:r w:rsidR="00723B0C">
                            <w:rPr>
                              <w:lang w:val="es-AR"/>
                            </w:rPr>
                            <w:t xml:space="preserve"> otros insumos </w:t>
                          </w:r>
                          <w:r w:rsidR="00F64ED5" w:rsidRPr="00F64ED5">
                            <w:rPr>
                              <w:lang w:val="es-AR"/>
                            </w:rPr>
                            <w:t>y generar un modelo de diseño que pueda ser usado por</w:t>
                          </w:r>
                          <w:r w:rsidR="00F64ED5">
                            <w:rPr>
                              <w:lang w:val="es-AR"/>
                            </w:rPr>
                            <w:t xml:space="preserve"> los desarrolladores durante la etapa  de i</w:t>
                          </w:r>
                          <w:r w:rsidR="00F64ED5" w:rsidRPr="00F64ED5">
                            <w:rPr>
                              <w:lang w:val="es-AR"/>
                            </w:rPr>
                            <w:t xml:space="preserve">mplementación.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B12FB6" w14:textId="2AC1F64C" w:rsidR="008B3B0F" w:rsidRPr="008B3B0F" w:rsidRDefault="00ED64CE" w:rsidP="00C5211A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EE4AA94" wp14:editId="11F92BF3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077509625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C1F5BA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98038E0" w14:textId="77777777" w:rsidR="00D06E99" w:rsidRDefault="00000000"/>
      </w:sdtContent>
    </w:sdt>
    <w:p w14:paraId="2712C876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570BBD1" wp14:editId="10E228C8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i w:val="0"/>
          <w:iCs w:val="0"/>
        </w:rPr>
      </w:sdtEndPr>
      <w:sdtContent>
        <w:p w14:paraId="16A11D9A" w14:textId="77777777" w:rsidR="004D52A6" w:rsidRDefault="004D52A6" w:rsidP="000F79DF">
          <w:pPr>
            <w:pStyle w:val="Ttulo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14:paraId="3DF9626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98CFFF4" w14:textId="72034B37" w:rsidR="00AB1800" w:rsidRDefault="00CB219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102695" w:history="1">
            <w:r w:rsidR="00AB1800" w:rsidRPr="000E05E6">
              <w:rPr>
                <w:rStyle w:val="Hipervnculo"/>
                <w:noProof/>
              </w:rPr>
              <w:t>Introducción</w:t>
            </w:r>
            <w:r w:rsidR="00AB1800">
              <w:rPr>
                <w:noProof/>
                <w:webHidden/>
              </w:rPr>
              <w:tab/>
            </w:r>
            <w:r w:rsidR="00AB1800">
              <w:rPr>
                <w:noProof/>
                <w:webHidden/>
              </w:rPr>
              <w:fldChar w:fldCharType="begin"/>
            </w:r>
            <w:r w:rsidR="00AB1800">
              <w:rPr>
                <w:noProof/>
                <w:webHidden/>
              </w:rPr>
              <w:instrText xml:space="preserve"> PAGEREF _Toc179102695 \h </w:instrText>
            </w:r>
            <w:r w:rsidR="00AB1800">
              <w:rPr>
                <w:noProof/>
                <w:webHidden/>
              </w:rPr>
            </w:r>
            <w:r w:rsidR="00AB1800">
              <w:rPr>
                <w:noProof/>
                <w:webHidden/>
              </w:rPr>
              <w:fldChar w:fldCharType="separate"/>
            </w:r>
            <w:r w:rsidR="00AB1800">
              <w:rPr>
                <w:noProof/>
                <w:webHidden/>
              </w:rPr>
              <w:t>5</w:t>
            </w:r>
            <w:r w:rsidR="00AB1800">
              <w:rPr>
                <w:noProof/>
                <w:webHidden/>
              </w:rPr>
              <w:fldChar w:fldCharType="end"/>
            </w:r>
          </w:hyperlink>
        </w:p>
        <w:p w14:paraId="71441485" w14:textId="2A9C144A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696" w:history="1">
            <w:r w:rsidRPr="000E05E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2D33" w14:textId="2B20BA6D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697" w:history="1">
            <w:r w:rsidRPr="000E05E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D32B" w14:textId="7D5A2152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698" w:history="1">
            <w:r w:rsidRPr="000E05E6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0A10" w14:textId="68EB6CB3" w:rsidR="00AB1800" w:rsidRDefault="00AB18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699" w:history="1">
            <w:r w:rsidRPr="000E05E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E1F3" w14:textId="63D5AAD1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0" w:history="1">
            <w:r w:rsidRPr="000E05E6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14D3" w14:textId="0D0A62DD" w:rsidR="00AB1800" w:rsidRDefault="00AB18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1" w:history="1">
            <w:r w:rsidRPr="000E05E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AB8F" w14:textId="77F82251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2" w:history="1">
            <w:r w:rsidRPr="000E05E6">
              <w:rPr>
                <w:rStyle w:val="Hipervnculo"/>
                <w:noProof/>
              </w:rPr>
              <w:t>Caso de Uso 1: Autentificarse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5CAD" w14:textId="7ADA83B2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1684" w14:textId="5BAA642D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8C3D" w14:textId="7D187A28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C22C" w14:textId="37B7D12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ECCC" w14:textId="43B92306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7" w:history="1">
            <w:r w:rsidRPr="000E05E6">
              <w:rPr>
                <w:rStyle w:val="Hipervnculo"/>
                <w:noProof/>
              </w:rPr>
              <w:t>Caso de Uso 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2DA4" w14:textId="26E905BA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DD1F" w14:textId="7C2C81DD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0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C15C" w14:textId="0DBE57CB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AAC2" w14:textId="3E730730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A122" w14:textId="1A42896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2" w:history="1">
            <w:r w:rsidRPr="000E05E6">
              <w:rPr>
                <w:rStyle w:val="Hipervnculo"/>
                <w:noProof/>
              </w:rPr>
              <w:t>Caso de Uso 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41DB" w14:textId="29251E6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6AB7" w14:textId="27DA598E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D55B" w14:textId="3D69BBD9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ECF5" w14:textId="21F38AC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583C" w14:textId="6ADB83F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7" w:history="1">
            <w:r w:rsidRPr="000E05E6">
              <w:rPr>
                <w:rStyle w:val="Hipervnculo"/>
                <w:noProof/>
              </w:rPr>
              <w:t>Caso de Uso 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B88F" w14:textId="7BE4ACBD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A19B7" w14:textId="35479D1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1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8488" w14:textId="4F939C96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2369" w14:textId="7AFC1B24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29FD" w14:textId="1CD1C830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2" w:history="1">
            <w:r w:rsidRPr="000E05E6">
              <w:rPr>
                <w:rStyle w:val="Hipervnculo"/>
                <w:noProof/>
              </w:rPr>
              <w:t>Caso de Uso 5: Modificar lista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CD9E" w14:textId="1497E49C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DFDE" w14:textId="6A0CB5A9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2DB4" w14:textId="11AEB9B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1526" w14:textId="03AF97DC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4CF0" w14:textId="339BCF7C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7" w:history="1">
            <w:r w:rsidRPr="000E05E6">
              <w:rPr>
                <w:rStyle w:val="Hipervnculo"/>
                <w:noProof/>
              </w:rPr>
              <w:t>Caso de Uso 6: Administrar categorías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7007" w14:textId="4E5520EF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720A" w14:textId="635F1A8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2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DDFF" w14:textId="79B78622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5CEC" w14:textId="33EBD28E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A90C" w14:textId="3221404A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2" w:history="1">
            <w:r w:rsidRPr="000E05E6">
              <w:rPr>
                <w:rStyle w:val="Hipervnculo"/>
                <w:noProof/>
              </w:rPr>
              <w:t>Caso de Uso 7: Realizar evaluación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E6A2" w14:textId="5E080749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B44F" w14:textId="13E1B614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2446" w14:textId="78FC439F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68A5" w14:textId="1812B09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6C45" w14:textId="40A03D92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7" w:history="1">
            <w:r w:rsidRPr="000E05E6">
              <w:rPr>
                <w:rStyle w:val="Hipervnculo"/>
                <w:noProof/>
              </w:rPr>
              <w:t>Caso de Uso 8: Añadir plan de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3CE0" w14:textId="16187D82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44D9" w14:textId="12E3FBBA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3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3331" w14:textId="1C3DDB9B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AA1B" w14:textId="2F57D33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9657" w14:textId="1E594247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2" w:history="1">
            <w:r w:rsidRPr="000E05E6">
              <w:rPr>
                <w:rStyle w:val="Hipervnculo"/>
                <w:noProof/>
              </w:rPr>
              <w:t>Caso de Uso 9: Modificar plan de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5AD9" w14:textId="02FBF490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2F78" w14:textId="0BC67FEF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D326" w14:textId="3630C3AC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60B9" w14:textId="252C3AB8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863A" w14:textId="143BE39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7" w:history="1">
            <w:r w:rsidRPr="000E05E6">
              <w:rPr>
                <w:rStyle w:val="Hipervnculo"/>
                <w:noProof/>
              </w:rPr>
              <w:t>Caso de Uso 10: Programar evaluación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43EC" w14:textId="4D5DFC14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A14E" w14:textId="6690139A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4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0EBD" w14:textId="496E2433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6DF6" w14:textId="6D69D424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2F3D" w14:textId="6B4C947A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2" w:history="1">
            <w:r w:rsidRPr="000E05E6">
              <w:rPr>
                <w:rStyle w:val="Hipervnculo"/>
                <w:noProof/>
              </w:rPr>
              <w:t>Caso de Uso 11: Realizar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0BD5" w14:textId="3ABD2217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A799" w14:textId="5F90113D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5B6B" w14:textId="0F848C61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F29D" w14:textId="7FEA211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31A0" w14:textId="7ED222EA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7" w:history="1">
            <w:r w:rsidRPr="000E05E6">
              <w:rPr>
                <w:rStyle w:val="Hipervnculo"/>
                <w:noProof/>
              </w:rPr>
              <w:t>Caso de Uso 12: Exportar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90A1" w14:textId="48CCEECE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8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5199" w14:textId="0DB5981B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59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1DA5" w14:textId="1E8FFBF1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0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0C38" w14:textId="18CC5116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1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B2E9" w14:textId="72768491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2" w:history="1">
            <w:r w:rsidRPr="000E05E6">
              <w:rPr>
                <w:rStyle w:val="Hipervnculo"/>
                <w:noProof/>
              </w:rPr>
              <w:t>Caso de Uso 13: Realizar análisis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6412" w14:textId="0B6B1692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3" w:history="1">
            <w:r w:rsidRPr="000E05E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CEB3" w14:textId="76CAA8C3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4" w:history="1">
            <w:r w:rsidRPr="000E05E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596E" w14:textId="6AE1B7B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5" w:history="1">
            <w:r w:rsidRPr="000E05E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B7D6" w14:textId="46B559EF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6" w:history="1">
            <w:r w:rsidRPr="000E05E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75B7" w14:textId="51C34EE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7" w:history="1">
            <w:r w:rsidRPr="000E05E6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D9AE" w14:textId="3856CD08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8" w:history="1">
            <w:r w:rsidRPr="000E05E6">
              <w:rPr>
                <w:rStyle w:val="Hipervnculo"/>
                <w:noProof/>
              </w:rPr>
              <w:t>[Objeto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A6C6" w14:textId="7FC7DF9E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69" w:history="1">
            <w:r w:rsidRPr="000E05E6">
              <w:rPr>
                <w:rStyle w:val="Hipervnculo"/>
                <w:noProof/>
              </w:rPr>
              <w:t>[Objeto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ED78" w14:textId="15F90A66" w:rsidR="00AB1800" w:rsidRDefault="00AB18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0" w:history="1">
            <w:r w:rsidRPr="000E05E6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F207" w14:textId="4C57F6F1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1" w:history="1">
            <w:r w:rsidRPr="000E05E6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E3CA" w14:textId="16C035BF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2" w:history="1">
            <w:r w:rsidRPr="000E05E6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8FC8" w14:textId="3519302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3" w:history="1">
            <w:r w:rsidRPr="000E05E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A580" w14:textId="311EF61A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4" w:history="1">
            <w:r w:rsidRPr="000E05E6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0207" w14:textId="2F4ADDA6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5" w:history="1">
            <w:r w:rsidRPr="000E05E6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C147" w14:textId="7C9EB436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6" w:history="1">
            <w:r w:rsidRPr="000E05E6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88A6" w14:textId="3D7FF925" w:rsidR="00AB1800" w:rsidRDefault="00AB18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7" w:history="1">
            <w:r w:rsidRPr="000E05E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298F" w14:textId="2D525E77" w:rsidR="00AB1800" w:rsidRDefault="00AB18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8" w:history="1">
            <w:r w:rsidRPr="000E05E6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4A4F" w14:textId="5F37DFB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79" w:history="1">
            <w:r w:rsidRPr="000E05E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A019" w14:textId="7E3E77AD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80" w:history="1">
            <w:r w:rsidRPr="000E05E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D265" w14:textId="4F89A81E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81" w:history="1">
            <w:r w:rsidRPr="000E05E6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5B83" w14:textId="06F8C6BF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82" w:history="1">
            <w:r w:rsidRPr="000E05E6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7CDE" w14:textId="72FCD694" w:rsidR="00AB1800" w:rsidRDefault="00AB18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9102783" w:history="1">
            <w:r w:rsidRPr="000E05E6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F83C" w14:textId="77777777" w:rsidR="00AB1800" w:rsidRDefault="00CB2194" w:rsidP="004D52A6">
          <w:pPr>
            <w:pStyle w:val="TDC2"/>
          </w:pPr>
          <w:r>
            <w:fldChar w:fldCharType="end"/>
          </w:r>
        </w:p>
        <w:p w14:paraId="3C06F76A" w14:textId="6D89D7AA" w:rsidR="000F79DF" w:rsidRPr="00AB1800" w:rsidRDefault="00AB1800" w:rsidP="00AB1800">
          <w:pPr>
            <w:rPr>
              <w:i/>
              <w:iCs/>
              <w:sz w:val="20"/>
              <w:szCs w:val="20"/>
            </w:rPr>
          </w:pPr>
          <w:r>
            <w:br w:type="page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24E69C8" w14:textId="77777777"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14:paraId="542B189E" w14:textId="77777777" w:rsidR="002D57DA" w:rsidRDefault="002D57DA" w:rsidP="007251BA">
      <w:pPr>
        <w:pStyle w:val="PSI-Ttulo1"/>
      </w:pPr>
      <w:bookmarkStart w:id="0" w:name="_Toc179102695"/>
      <w:r>
        <w:t>Introducción</w:t>
      </w:r>
      <w:bookmarkEnd w:id="0"/>
    </w:p>
    <w:p w14:paraId="145C4383" w14:textId="3754C7E1" w:rsidR="00DF6AB4" w:rsidRDefault="001757B5" w:rsidP="008560EE">
      <w:pPr>
        <w:ind w:left="0" w:firstLine="0"/>
        <w:jc w:val="both"/>
      </w:pPr>
      <w:r w:rsidRPr="001757B5">
        <w:t>El presente documento detalla el modelo de diseño para</w:t>
      </w:r>
      <w:r>
        <w:t xml:space="preserve"> nuestro proyecto</w:t>
      </w:r>
      <w:r w:rsidR="008560EE">
        <w:t xml:space="preserve">, Vesta </w:t>
      </w:r>
      <w:proofErr w:type="spellStart"/>
      <w:r w:rsidR="008560EE">
        <w:t>Risk</w:t>
      </w:r>
      <w:proofErr w:type="spellEnd"/>
      <w:r w:rsidR="008560EE">
        <w:t xml:space="preserve"> </w:t>
      </w:r>
      <w:proofErr w:type="spellStart"/>
      <w:r w:rsidR="008560EE">
        <w:t>Manger</w:t>
      </w:r>
      <w:proofErr w:type="spellEnd"/>
      <w:r>
        <w:t xml:space="preserve">. </w:t>
      </w:r>
      <w:r w:rsidR="008560EE" w:rsidRPr="008560EE">
        <w:t>Este documento es una pieza clave en el proceso de desarrollo, ya que proporciona una visión integral de la arquitectura, componentes y estructura general del sistema que estamos construyendo.</w:t>
      </w:r>
      <w:r w:rsidR="008560EE">
        <w:t xml:space="preserve"> Además, </w:t>
      </w:r>
      <w:r w:rsidR="008560EE" w:rsidRPr="008560EE">
        <w:t>este documento actúa como una guía invaluable durante la fase de implementación. Proporciona a los desarrolladores una hoja de ruta clara, reduciendo la posibilidad de malentendidos y errores en la construcción del sistema.</w:t>
      </w:r>
      <w:r w:rsidR="00DF6AB4">
        <w:br/>
        <w:t xml:space="preserve"> </w:t>
      </w:r>
    </w:p>
    <w:p w14:paraId="3296B176" w14:textId="77777777" w:rsidR="002D57DA" w:rsidRDefault="003E74FD" w:rsidP="003E74FD">
      <w:pPr>
        <w:pStyle w:val="PSI-Ttulo2"/>
      </w:pPr>
      <w:bookmarkStart w:id="1" w:name="_Toc179102696"/>
      <w:r>
        <w:t>Propósito</w:t>
      </w:r>
      <w:bookmarkEnd w:id="1"/>
    </w:p>
    <w:p w14:paraId="04A6FB5A" w14:textId="2EE27399" w:rsidR="00DF6AB4" w:rsidRDefault="001757B5" w:rsidP="001757B5">
      <w:pPr>
        <w:ind w:left="0" w:firstLine="0"/>
        <w:jc w:val="both"/>
      </w:pPr>
      <w:r w:rsidRPr="001757B5">
        <w:t xml:space="preserve">El propósito principal de este documento es proporcionar una visión clara y completa del diseño de </w:t>
      </w:r>
      <w:r>
        <w:t xml:space="preserve">Vesta </w:t>
      </w:r>
      <w:proofErr w:type="spellStart"/>
      <w:r>
        <w:t>Risk</w:t>
      </w:r>
      <w:proofErr w:type="spellEnd"/>
      <w:r>
        <w:t xml:space="preserve"> Manager</w:t>
      </w:r>
      <w:r w:rsidRPr="001757B5">
        <w:t xml:space="preserve">. Sirve como un punto de referencia para todos los miembros del equipo de desarrollo, diseñadores, y </w:t>
      </w:r>
      <w:proofErr w:type="spellStart"/>
      <w:r w:rsidRPr="001757B5">
        <w:t>stakeholders</w:t>
      </w:r>
      <w:proofErr w:type="spellEnd"/>
      <w:r w:rsidRPr="001757B5">
        <w:t xml:space="preserve"> involucrados en el proyecto.</w:t>
      </w:r>
    </w:p>
    <w:p w14:paraId="6C2EFEBE" w14:textId="77777777" w:rsidR="001757B5" w:rsidRDefault="001757B5" w:rsidP="003E74FD">
      <w:pPr>
        <w:pStyle w:val="PSI-Comentario"/>
      </w:pPr>
    </w:p>
    <w:p w14:paraId="15056E89" w14:textId="77777777" w:rsidR="002D57DA" w:rsidRDefault="002D57DA" w:rsidP="003E74FD">
      <w:pPr>
        <w:pStyle w:val="PSI-Ttulo2"/>
      </w:pPr>
      <w:bookmarkStart w:id="2" w:name="_Toc179102697"/>
      <w:r>
        <w:t>Alcance</w:t>
      </w:r>
      <w:bookmarkEnd w:id="2"/>
    </w:p>
    <w:p w14:paraId="0C6E3226" w14:textId="7C0A503D" w:rsidR="00DF6AB4" w:rsidRDefault="008560EE" w:rsidP="008560EE">
      <w:pPr>
        <w:ind w:left="0" w:firstLine="0"/>
        <w:jc w:val="both"/>
      </w:pPr>
      <w:r w:rsidRPr="008560EE">
        <w:t>Este documento de Modelo de Diseño abarca la totalidad de</w:t>
      </w:r>
      <w:r>
        <w:t xml:space="preserve"> Vesta </w:t>
      </w:r>
      <w:proofErr w:type="spellStart"/>
      <w:r>
        <w:t>Risk</w:t>
      </w:r>
      <w:proofErr w:type="spellEnd"/>
      <w:r>
        <w:t xml:space="preserve"> Manager, </w:t>
      </w:r>
      <w:r w:rsidRPr="008560EE">
        <w:t>incluyendo todos sus componentes, módulos y funcionalidades. El alcance se extiende a la arquitectura general del sistema, el diseño de la interfaz de usuario, la estructura de la base de datos, los componentes del back-</w:t>
      </w:r>
      <w:proofErr w:type="spellStart"/>
      <w:r w:rsidRPr="008560EE">
        <w:t>end</w:t>
      </w:r>
      <w:proofErr w:type="spellEnd"/>
      <w:r w:rsidRPr="008560EE">
        <w:t>, las integraciones con sistemas externos, los flujos de datos y procesos principales, así como las consideraciones de seguridad y rendimiento.</w:t>
      </w:r>
    </w:p>
    <w:p w14:paraId="7A868E01" w14:textId="77777777" w:rsidR="00DF6AB4" w:rsidRDefault="00DF6AB4" w:rsidP="00DF6AB4">
      <w:pPr>
        <w:pStyle w:val="PSI-Comentario"/>
      </w:pPr>
    </w:p>
    <w:p w14:paraId="1702B108" w14:textId="77777777" w:rsidR="002D57DA" w:rsidRDefault="002D57DA" w:rsidP="003E74FD">
      <w:pPr>
        <w:pStyle w:val="PSI-Ttulo2"/>
      </w:pPr>
      <w:bookmarkStart w:id="3" w:name="_Toc179102698"/>
      <w:r>
        <w:t>Definiciones, siglas y abreviaturas.</w:t>
      </w:r>
      <w:bookmarkEnd w:id="3"/>
    </w:p>
    <w:p w14:paraId="5D4E2C56" w14:textId="77777777"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14:paraId="1B07D46F" w14:textId="77777777" w:rsidR="00DF6AB4" w:rsidRDefault="00DF6AB4" w:rsidP="003E74FD">
      <w:pPr>
        <w:pStyle w:val="PSI-Comentario"/>
      </w:pPr>
    </w:p>
    <w:p w14:paraId="166D5D1A" w14:textId="77777777" w:rsidR="002D57DA" w:rsidRDefault="002D57DA" w:rsidP="007251BA">
      <w:pPr>
        <w:pStyle w:val="PSI-Ttulo1"/>
      </w:pPr>
      <w:bookmarkStart w:id="4" w:name="_Toc179102699"/>
      <w:r>
        <w:t>Referencias</w:t>
      </w:r>
      <w:bookmarkEnd w:id="4"/>
    </w:p>
    <w:p w14:paraId="7C995973" w14:textId="77777777"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22099B06" w14:textId="77777777" w:rsidR="00DF6AB4" w:rsidRDefault="00DF6AB4" w:rsidP="003E74FD">
      <w:pPr>
        <w:pStyle w:val="PSI-Comentario"/>
      </w:pPr>
    </w:p>
    <w:p w14:paraId="64BA8D90" w14:textId="5D9FC6A6" w:rsidR="007251BA" w:rsidRDefault="002D57DA" w:rsidP="008560EE">
      <w:pPr>
        <w:pStyle w:val="PSI-Ttulo2"/>
      </w:pPr>
      <w:bookmarkStart w:id="5" w:name="_Toc179102700"/>
      <w:r>
        <w:lastRenderedPageBreak/>
        <w:t>Visión general</w:t>
      </w:r>
      <w:bookmarkEnd w:id="5"/>
    </w:p>
    <w:p w14:paraId="63D5B443" w14:textId="77777777" w:rsidR="002D57DA" w:rsidRDefault="002D57DA" w:rsidP="007251BA">
      <w:pPr>
        <w:pStyle w:val="PSI-Ttulo1"/>
      </w:pPr>
      <w:bookmarkStart w:id="6" w:name="_Toc179102701"/>
      <w:r>
        <w:t>Diseño de Casos de Uso</w:t>
      </w:r>
      <w:bookmarkEnd w:id="6"/>
    </w:p>
    <w:p w14:paraId="325214BD" w14:textId="4789FC5A" w:rsidR="002D57DA" w:rsidRDefault="00AB1800" w:rsidP="00251E3D">
      <w:pPr>
        <w:pStyle w:val="PSI-Ttulo2"/>
      </w:pPr>
      <w:bookmarkStart w:id="7" w:name="_Toc179102702"/>
      <w:r>
        <w:t>C</w:t>
      </w:r>
      <w:r w:rsidR="002D57DA">
        <w:t xml:space="preserve">aso de </w:t>
      </w:r>
      <w:r>
        <w:t>U</w:t>
      </w:r>
      <w:r w:rsidR="002D57DA">
        <w:t>so 1</w:t>
      </w:r>
      <w:r>
        <w:t>: Autentificarse</w:t>
      </w:r>
      <w:bookmarkEnd w:id="7"/>
    </w:p>
    <w:p w14:paraId="11F26616" w14:textId="77777777" w:rsidR="002D57DA" w:rsidRDefault="002D57DA" w:rsidP="00251E3D">
      <w:pPr>
        <w:pStyle w:val="PSI-Ttulo3"/>
      </w:pPr>
      <w:bookmarkStart w:id="8" w:name="_Toc179102703"/>
      <w:r>
        <w:t>Diagrama de paquetes</w:t>
      </w:r>
      <w:bookmarkEnd w:id="8"/>
    </w:p>
    <w:p w14:paraId="1B432227" w14:textId="77777777" w:rsidR="002D57DA" w:rsidRDefault="002D57DA" w:rsidP="00251E3D">
      <w:pPr>
        <w:pStyle w:val="PSI-Comentario"/>
      </w:pPr>
      <w:r>
        <w:t xml:space="preserve">[En esta sección se identifican los objetos y subsistemas de diseño que intervienen en el </w:t>
      </w:r>
      <w:proofErr w:type="gramStart"/>
      <w:r>
        <w:t xml:space="preserve">caso </w:t>
      </w:r>
      <w:r w:rsidR="00251E3D">
        <w:t xml:space="preserve"> d</w:t>
      </w:r>
      <w:r>
        <w:t>e</w:t>
      </w:r>
      <w:proofErr w:type="gramEnd"/>
      <w:r>
        <w:t xml:space="preserve"> uso y sus relaciones.]</w:t>
      </w:r>
    </w:p>
    <w:p w14:paraId="7981E292" w14:textId="77777777" w:rsidR="00DF6AB4" w:rsidRDefault="00DF6AB4" w:rsidP="00251E3D">
      <w:pPr>
        <w:pStyle w:val="PSI-Comentario"/>
      </w:pPr>
    </w:p>
    <w:p w14:paraId="06DDE1EB" w14:textId="77777777" w:rsidR="002D57DA" w:rsidRDefault="002D57DA" w:rsidP="00251E3D">
      <w:pPr>
        <w:pStyle w:val="PSI-Ttulo3"/>
      </w:pPr>
      <w:bookmarkStart w:id="9" w:name="_Toc179102704"/>
      <w:r>
        <w:t>Diagrama de Interacción</w:t>
      </w:r>
      <w:bookmarkEnd w:id="9"/>
      <w:r>
        <w:t xml:space="preserve"> </w:t>
      </w:r>
    </w:p>
    <w:p w14:paraId="2CE8A762" w14:textId="2D08883B" w:rsidR="00DF6AB4" w:rsidRDefault="003F5EFE" w:rsidP="00251E3D">
      <w:pPr>
        <w:pStyle w:val="PSI-Comentario"/>
      </w:pPr>
      <w:r>
        <w:rPr>
          <w:noProof/>
        </w:rPr>
        <w:drawing>
          <wp:inline distT="0" distB="0" distL="0" distR="0" wp14:anchorId="694E665A" wp14:editId="25D9973E">
            <wp:extent cx="5400040" cy="6255385"/>
            <wp:effectExtent l="0" t="0" r="0" b="0"/>
            <wp:docPr id="1158006893" name="Imagen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B75">
        <w:t xml:space="preserve"> </w:t>
      </w:r>
    </w:p>
    <w:p w14:paraId="746A192A" w14:textId="77777777" w:rsidR="002D57DA" w:rsidRDefault="002D57DA" w:rsidP="00251E3D">
      <w:pPr>
        <w:pStyle w:val="PSI-Ttulo3"/>
      </w:pPr>
      <w:bookmarkStart w:id="10" w:name="_Toc179102705"/>
      <w:r>
        <w:lastRenderedPageBreak/>
        <w:t>Diseño de Flujo de eventos</w:t>
      </w:r>
      <w:bookmarkEnd w:id="10"/>
    </w:p>
    <w:p w14:paraId="255453CD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14:paraId="2F1F968C" w14:textId="77777777" w:rsidR="00DF6AB4" w:rsidRDefault="00DF6AB4" w:rsidP="00251E3D">
      <w:pPr>
        <w:pStyle w:val="PSI-Comentario"/>
      </w:pPr>
    </w:p>
    <w:p w14:paraId="69DF3FBD" w14:textId="77777777" w:rsidR="002D57DA" w:rsidRDefault="002D57DA" w:rsidP="00251E3D">
      <w:pPr>
        <w:pStyle w:val="PSI-Ttulo3"/>
      </w:pPr>
      <w:bookmarkStart w:id="11" w:name="_Toc179102706"/>
      <w:r>
        <w:t>Requerimientos especiales o de implementación</w:t>
      </w:r>
      <w:bookmarkEnd w:id="11"/>
    </w:p>
    <w:p w14:paraId="0D30FC15" w14:textId="718AA84F" w:rsidR="00DF6AB4" w:rsidRPr="003F5EFE" w:rsidRDefault="002D57DA" w:rsidP="003F5EFE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14:paraId="2B436DCC" w14:textId="718AA84F" w:rsidR="002D57DA" w:rsidRDefault="00AB1800" w:rsidP="003F5EFE">
      <w:pPr>
        <w:pStyle w:val="PSI-Ttulo2"/>
        <w:ind w:left="0" w:firstLine="0"/>
      </w:pPr>
      <w:bookmarkStart w:id="12" w:name="_Toc179102707"/>
      <w:r>
        <w:lastRenderedPageBreak/>
        <w:t>Caso de Uso</w:t>
      </w:r>
      <w:r>
        <w:t xml:space="preserve"> 2: Administrar acceso al sistema</w:t>
      </w:r>
      <w:bookmarkEnd w:id="12"/>
    </w:p>
    <w:p w14:paraId="54D7FF7A" w14:textId="77777777" w:rsidR="006D7DDE" w:rsidRDefault="006D7DDE" w:rsidP="006D7DDE">
      <w:pPr>
        <w:pStyle w:val="PSI-Ttulo3"/>
      </w:pPr>
      <w:bookmarkStart w:id="13" w:name="_Toc179102708"/>
      <w:r>
        <w:t>Diagrama de paquetes</w:t>
      </w:r>
      <w:bookmarkEnd w:id="13"/>
    </w:p>
    <w:p w14:paraId="6D50A4A5" w14:textId="77777777" w:rsidR="00DF6AB4" w:rsidRDefault="00DF6AB4" w:rsidP="006D7DDE">
      <w:pPr>
        <w:pStyle w:val="PSI-Ttulo3"/>
      </w:pPr>
    </w:p>
    <w:p w14:paraId="49C94D8B" w14:textId="77777777" w:rsidR="006D7DDE" w:rsidRDefault="006D7DDE" w:rsidP="006D7DDE">
      <w:pPr>
        <w:pStyle w:val="PSI-Ttulo3"/>
      </w:pPr>
      <w:bookmarkStart w:id="14" w:name="_Toc179102709"/>
      <w:r>
        <w:t>Diagrama de Interacción</w:t>
      </w:r>
      <w:bookmarkEnd w:id="14"/>
      <w:r>
        <w:t xml:space="preserve"> </w:t>
      </w:r>
    </w:p>
    <w:p w14:paraId="77FEC9AB" w14:textId="55D310F5" w:rsidR="00DF6AB4" w:rsidRDefault="00FA4846" w:rsidP="003F5EFE">
      <w:pPr>
        <w:pStyle w:val="PSI-Comentario"/>
        <w:jc w:val="center"/>
      </w:pPr>
      <w:r>
        <w:rPr>
          <w:noProof/>
        </w:rPr>
        <w:lastRenderedPageBreak/>
        <w:drawing>
          <wp:inline distT="0" distB="0" distL="0" distR="0" wp14:anchorId="72A04502" wp14:editId="3B5634EB">
            <wp:extent cx="4295775" cy="8306804"/>
            <wp:effectExtent l="0" t="0" r="0" b="0"/>
            <wp:docPr id="839866299" name="Imagen 2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31" cy="83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B9298" w14:textId="77777777" w:rsidR="006D7DDE" w:rsidRDefault="006D7DDE" w:rsidP="006D7DDE">
      <w:pPr>
        <w:pStyle w:val="PSI-Ttulo3"/>
      </w:pPr>
      <w:bookmarkStart w:id="15" w:name="_Toc179102710"/>
      <w:r>
        <w:lastRenderedPageBreak/>
        <w:t>Diseño de Flujo de eventos</w:t>
      </w:r>
      <w:bookmarkEnd w:id="15"/>
    </w:p>
    <w:p w14:paraId="47B4193F" w14:textId="77777777" w:rsidR="00DF6AB4" w:rsidRDefault="00DF6AB4" w:rsidP="006D7DDE">
      <w:pPr>
        <w:pStyle w:val="PSI-Comentario"/>
      </w:pPr>
    </w:p>
    <w:p w14:paraId="6339656B" w14:textId="77777777" w:rsidR="006D7DDE" w:rsidRDefault="006D7DDE" w:rsidP="006D7DDE">
      <w:pPr>
        <w:pStyle w:val="PSI-Ttulo3"/>
      </w:pPr>
      <w:bookmarkStart w:id="16" w:name="_Toc179102711"/>
      <w:r>
        <w:lastRenderedPageBreak/>
        <w:t>Requerimientos especiales o de implementación</w:t>
      </w:r>
      <w:bookmarkEnd w:id="16"/>
    </w:p>
    <w:p w14:paraId="3A5AE8EA" w14:textId="77777777" w:rsidR="00AB1800" w:rsidRDefault="00AB1800" w:rsidP="006D7DDE">
      <w:pPr>
        <w:pStyle w:val="PSI-Ttulo2"/>
        <w:ind w:left="0" w:firstLine="0"/>
      </w:pPr>
    </w:p>
    <w:p w14:paraId="4CA627C2" w14:textId="591242D4" w:rsidR="00AB1800" w:rsidRDefault="00AB1800" w:rsidP="00AB1800">
      <w:pPr>
        <w:pStyle w:val="PSI-Ttulo2"/>
      </w:pPr>
      <w:bookmarkStart w:id="17" w:name="_Toc179102712"/>
      <w:r>
        <w:t xml:space="preserve">Caso de Uso </w:t>
      </w:r>
      <w:r>
        <w:t>3</w:t>
      </w:r>
      <w:r>
        <w:t xml:space="preserve">: Administrar </w:t>
      </w:r>
      <w:r>
        <w:t>proyectos</w:t>
      </w:r>
      <w:bookmarkEnd w:id="17"/>
    </w:p>
    <w:p w14:paraId="1D5013A6" w14:textId="77777777" w:rsidR="00AB1800" w:rsidRDefault="00AB1800" w:rsidP="00AB1800">
      <w:pPr>
        <w:pStyle w:val="PSI-Ttulo3"/>
      </w:pPr>
      <w:bookmarkStart w:id="18" w:name="_Toc179102713"/>
      <w:r>
        <w:t>Diagrama de paquetes</w:t>
      </w:r>
      <w:bookmarkEnd w:id="18"/>
    </w:p>
    <w:p w14:paraId="240E7670" w14:textId="77777777" w:rsidR="00AB1800" w:rsidRDefault="00AB1800" w:rsidP="00AB1800">
      <w:pPr>
        <w:pStyle w:val="PSI-Ttulo3"/>
      </w:pPr>
    </w:p>
    <w:p w14:paraId="59E263D4" w14:textId="77777777" w:rsidR="00AB1800" w:rsidRDefault="00AB1800" w:rsidP="00AB1800">
      <w:pPr>
        <w:pStyle w:val="PSI-Ttulo3"/>
      </w:pPr>
      <w:bookmarkStart w:id="19" w:name="_Toc179102714"/>
      <w:r>
        <w:t>Diagrama de Interacción</w:t>
      </w:r>
      <w:bookmarkEnd w:id="19"/>
      <w:r>
        <w:t xml:space="preserve"> </w:t>
      </w:r>
    </w:p>
    <w:p w14:paraId="5D1C9E3F" w14:textId="3B6FE7FA" w:rsidR="00AB1800" w:rsidRDefault="00FA4846" w:rsidP="00AB1800">
      <w:pPr>
        <w:pStyle w:val="PSI-Comentario"/>
      </w:pPr>
      <w:r>
        <w:rPr>
          <w:noProof/>
        </w:rPr>
        <w:lastRenderedPageBreak/>
        <w:drawing>
          <wp:inline distT="0" distB="0" distL="0" distR="0" wp14:anchorId="46902F88" wp14:editId="05005AAA">
            <wp:extent cx="5400040" cy="7561580"/>
            <wp:effectExtent l="0" t="0" r="0" b="1270"/>
            <wp:docPr id="1619253489" name="Imagen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B5BF" w14:textId="77777777" w:rsidR="00AB1800" w:rsidRDefault="00AB1800" w:rsidP="00AB1800">
      <w:pPr>
        <w:pStyle w:val="PSI-Ttulo3"/>
      </w:pPr>
      <w:bookmarkStart w:id="20" w:name="_Toc179102715"/>
      <w:r>
        <w:t>Diseño de Flujo de eventos</w:t>
      </w:r>
      <w:bookmarkEnd w:id="20"/>
    </w:p>
    <w:p w14:paraId="601C3893" w14:textId="77777777" w:rsidR="00AB1800" w:rsidRDefault="00AB1800" w:rsidP="00AB1800">
      <w:pPr>
        <w:pStyle w:val="PSI-Comentario"/>
      </w:pPr>
    </w:p>
    <w:p w14:paraId="35B35797" w14:textId="77777777" w:rsidR="00AB1800" w:rsidRDefault="00AB1800" w:rsidP="00AB1800">
      <w:pPr>
        <w:pStyle w:val="PSI-Ttulo3"/>
      </w:pPr>
      <w:bookmarkStart w:id="21" w:name="_Toc179102716"/>
      <w:r>
        <w:lastRenderedPageBreak/>
        <w:t>Requerimientos especiales o de implementación</w:t>
      </w:r>
      <w:bookmarkEnd w:id="21"/>
    </w:p>
    <w:p w14:paraId="414E8216" w14:textId="77777777" w:rsidR="00AB1800" w:rsidRDefault="00AB1800" w:rsidP="006D7DDE">
      <w:pPr>
        <w:pStyle w:val="PSI-Ttulo2"/>
        <w:ind w:left="0" w:firstLine="0"/>
      </w:pPr>
    </w:p>
    <w:p w14:paraId="7BE1539D" w14:textId="7FBACE51" w:rsidR="00AB1800" w:rsidRDefault="00AB1800" w:rsidP="00AB1800">
      <w:pPr>
        <w:pStyle w:val="PSI-Ttulo2"/>
      </w:pPr>
      <w:bookmarkStart w:id="22" w:name="_Toc179102717"/>
      <w:r>
        <w:t xml:space="preserve">Caso de Uso </w:t>
      </w:r>
      <w:r>
        <w:t>4</w:t>
      </w:r>
      <w:r>
        <w:t>: A</w:t>
      </w:r>
      <w:r>
        <w:t>ñadir riesgo a la lista</w:t>
      </w:r>
      <w:bookmarkEnd w:id="22"/>
    </w:p>
    <w:p w14:paraId="0E51B522" w14:textId="77777777" w:rsidR="00AB1800" w:rsidRDefault="00AB1800" w:rsidP="00AB1800">
      <w:pPr>
        <w:pStyle w:val="PSI-Ttulo3"/>
      </w:pPr>
      <w:bookmarkStart w:id="23" w:name="_Toc179102718"/>
      <w:r>
        <w:t>Diagrama de paquetes</w:t>
      </w:r>
      <w:bookmarkEnd w:id="23"/>
    </w:p>
    <w:p w14:paraId="6F9EA002" w14:textId="77777777" w:rsidR="00AB1800" w:rsidRDefault="00AB1800" w:rsidP="00AB1800">
      <w:pPr>
        <w:pStyle w:val="PSI-Ttulo3"/>
      </w:pPr>
    </w:p>
    <w:p w14:paraId="336D5195" w14:textId="77777777" w:rsidR="00AB1800" w:rsidRDefault="00AB1800" w:rsidP="00AB1800">
      <w:pPr>
        <w:pStyle w:val="PSI-Ttulo3"/>
      </w:pPr>
      <w:bookmarkStart w:id="24" w:name="_Toc179102719"/>
      <w:r>
        <w:t>Diagrama de Interacción</w:t>
      </w:r>
      <w:bookmarkEnd w:id="24"/>
      <w:r>
        <w:t xml:space="preserve"> </w:t>
      </w:r>
    </w:p>
    <w:p w14:paraId="03DF877E" w14:textId="31CD4795" w:rsidR="00AB1800" w:rsidRDefault="00930AF6" w:rsidP="00AB1800">
      <w:pPr>
        <w:pStyle w:val="PSI-Comentario"/>
      </w:pPr>
      <w:r>
        <w:rPr>
          <w:noProof/>
        </w:rPr>
        <w:drawing>
          <wp:inline distT="0" distB="0" distL="0" distR="0" wp14:anchorId="3F7830D4" wp14:editId="4405152E">
            <wp:extent cx="5400040" cy="5507355"/>
            <wp:effectExtent l="0" t="0" r="0" b="0"/>
            <wp:docPr id="1729328191" name="Imagen 2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8F64" w14:textId="77777777" w:rsidR="00AB1800" w:rsidRDefault="00AB1800" w:rsidP="00AB1800">
      <w:pPr>
        <w:pStyle w:val="PSI-Ttulo3"/>
      </w:pPr>
      <w:bookmarkStart w:id="25" w:name="_Toc179102720"/>
      <w:r>
        <w:t>Diseño de Flujo de eventos</w:t>
      </w:r>
      <w:bookmarkEnd w:id="25"/>
    </w:p>
    <w:p w14:paraId="6D52C605" w14:textId="77777777" w:rsidR="00AB1800" w:rsidRDefault="00AB1800" w:rsidP="00AB1800">
      <w:pPr>
        <w:pStyle w:val="PSI-Comentario"/>
      </w:pPr>
    </w:p>
    <w:p w14:paraId="1B838DBA" w14:textId="77777777" w:rsidR="00AB1800" w:rsidRDefault="00AB1800" w:rsidP="00AB1800">
      <w:pPr>
        <w:pStyle w:val="PSI-Ttulo3"/>
      </w:pPr>
      <w:bookmarkStart w:id="26" w:name="_Toc179102721"/>
      <w:r>
        <w:lastRenderedPageBreak/>
        <w:t>Requerimientos especiales o de implementación</w:t>
      </w:r>
      <w:bookmarkEnd w:id="26"/>
    </w:p>
    <w:p w14:paraId="1684CCDB" w14:textId="77777777" w:rsidR="00AB1800" w:rsidRDefault="00AB1800" w:rsidP="006D7DDE">
      <w:pPr>
        <w:pStyle w:val="PSI-Ttulo2"/>
        <w:ind w:left="0" w:firstLine="0"/>
      </w:pPr>
    </w:p>
    <w:p w14:paraId="7FB3AAD9" w14:textId="00E0FB6C" w:rsidR="00AB1800" w:rsidRDefault="00AB1800" w:rsidP="00AB1800">
      <w:pPr>
        <w:pStyle w:val="PSI-Ttulo2"/>
      </w:pPr>
      <w:bookmarkStart w:id="27" w:name="_Toc179102722"/>
      <w:r>
        <w:t xml:space="preserve">Caso de Uso </w:t>
      </w:r>
      <w:r>
        <w:t>5</w:t>
      </w:r>
      <w:r>
        <w:t xml:space="preserve">: </w:t>
      </w:r>
      <w:r>
        <w:t>Modificar lista de riesgos</w:t>
      </w:r>
      <w:bookmarkEnd w:id="27"/>
    </w:p>
    <w:p w14:paraId="2AAE3700" w14:textId="77777777" w:rsidR="00AB1800" w:rsidRDefault="00AB1800" w:rsidP="00AB1800">
      <w:pPr>
        <w:pStyle w:val="PSI-Ttulo3"/>
      </w:pPr>
      <w:bookmarkStart w:id="28" w:name="_Toc179102723"/>
      <w:r>
        <w:t>Diagrama de paquetes</w:t>
      </w:r>
      <w:bookmarkEnd w:id="28"/>
    </w:p>
    <w:p w14:paraId="7880D1B0" w14:textId="77777777" w:rsidR="00AB1800" w:rsidRDefault="00AB1800" w:rsidP="00AB1800">
      <w:pPr>
        <w:pStyle w:val="PSI-Ttulo3"/>
      </w:pPr>
    </w:p>
    <w:p w14:paraId="00F95337" w14:textId="77777777" w:rsidR="00AB1800" w:rsidRDefault="00AB1800" w:rsidP="00AB1800">
      <w:pPr>
        <w:pStyle w:val="PSI-Ttulo3"/>
      </w:pPr>
      <w:bookmarkStart w:id="29" w:name="_Toc179102724"/>
      <w:r>
        <w:t>Diagrama de Interacción</w:t>
      </w:r>
      <w:bookmarkEnd w:id="29"/>
      <w:r>
        <w:t xml:space="preserve"> </w:t>
      </w:r>
    </w:p>
    <w:p w14:paraId="77FA0545" w14:textId="77777777" w:rsidR="00AB1800" w:rsidRDefault="00AB1800" w:rsidP="00AB1800">
      <w:pPr>
        <w:pStyle w:val="PSI-Comentario"/>
      </w:pPr>
    </w:p>
    <w:p w14:paraId="4DA93349" w14:textId="77777777" w:rsidR="00AB1800" w:rsidRDefault="00AB1800" w:rsidP="00AB1800">
      <w:pPr>
        <w:pStyle w:val="PSI-Ttulo3"/>
      </w:pPr>
      <w:bookmarkStart w:id="30" w:name="_Toc179102725"/>
      <w:r>
        <w:t>Diseño de Flujo de eventos</w:t>
      </w:r>
      <w:bookmarkEnd w:id="30"/>
    </w:p>
    <w:p w14:paraId="6F214944" w14:textId="77777777" w:rsidR="00AB1800" w:rsidRDefault="00AB1800" w:rsidP="00AB1800">
      <w:pPr>
        <w:pStyle w:val="PSI-Comentario"/>
      </w:pPr>
    </w:p>
    <w:p w14:paraId="6B04960F" w14:textId="77777777" w:rsidR="00AB1800" w:rsidRDefault="00AB1800" w:rsidP="00AB1800">
      <w:pPr>
        <w:pStyle w:val="PSI-Ttulo3"/>
      </w:pPr>
      <w:bookmarkStart w:id="31" w:name="_Toc179102726"/>
      <w:r>
        <w:t>Requerimientos especiales o de implementación</w:t>
      </w:r>
      <w:bookmarkEnd w:id="31"/>
    </w:p>
    <w:p w14:paraId="4B127CB7" w14:textId="77777777" w:rsidR="00AB1800" w:rsidRDefault="00AB1800" w:rsidP="006D7DDE">
      <w:pPr>
        <w:pStyle w:val="PSI-Ttulo2"/>
        <w:ind w:left="0" w:firstLine="0"/>
      </w:pPr>
    </w:p>
    <w:p w14:paraId="1F475877" w14:textId="46FCD2EA" w:rsidR="00AB1800" w:rsidRDefault="00AB1800" w:rsidP="00AB1800">
      <w:pPr>
        <w:pStyle w:val="PSI-Ttulo2"/>
      </w:pPr>
      <w:bookmarkStart w:id="32" w:name="_Toc179102727"/>
      <w:r>
        <w:t xml:space="preserve">Caso de Uso </w:t>
      </w:r>
      <w:r>
        <w:t>6</w:t>
      </w:r>
      <w:r>
        <w:t xml:space="preserve">: Administrar </w:t>
      </w:r>
      <w:r>
        <w:t>categorías de riesgos</w:t>
      </w:r>
      <w:bookmarkEnd w:id="32"/>
    </w:p>
    <w:p w14:paraId="0F199ADC" w14:textId="77777777" w:rsidR="00AB1800" w:rsidRDefault="00AB1800" w:rsidP="00AB1800">
      <w:pPr>
        <w:pStyle w:val="PSI-Ttulo3"/>
      </w:pPr>
      <w:bookmarkStart w:id="33" w:name="_Toc179102728"/>
      <w:r>
        <w:t>Diagrama de paquetes</w:t>
      </w:r>
      <w:bookmarkEnd w:id="33"/>
    </w:p>
    <w:p w14:paraId="6456A44A" w14:textId="77777777" w:rsidR="00AB1800" w:rsidRDefault="00AB1800" w:rsidP="00AB1800">
      <w:pPr>
        <w:pStyle w:val="PSI-Ttulo3"/>
      </w:pPr>
    </w:p>
    <w:p w14:paraId="6AE997D4" w14:textId="77777777" w:rsidR="00AB1800" w:rsidRDefault="00AB1800" w:rsidP="00AB1800">
      <w:pPr>
        <w:pStyle w:val="PSI-Ttulo3"/>
      </w:pPr>
      <w:bookmarkStart w:id="34" w:name="_Toc179102729"/>
      <w:r>
        <w:t>Diagrama de Interacción</w:t>
      </w:r>
      <w:bookmarkEnd w:id="34"/>
      <w:r>
        <w:t xml:space="preserve"> </w:t>
      </w:r>
    </w:p>
    <w:p w14:paraId="1E727DE7" w14:textId="77777777" w:rsidR="00AB1800" w:rsidRDefault="00AB1800" w:rsidP="00AB1800">
      <w:pPr>
        <w:pStyle w:val="PSI-Comentario"/>
      </w:pPr>
    </w:p>
    <w:p w14:paraId="2954D153" w14:textId="77777777" w:rsidR="00AB1800" w:rsidRDefault="00AB1800" w:rsidP="00AB1800">
      <w:pPr>
        <w:pStyle w:val="PSI-Ttulo3"/>
      </w:pPr>
      <w:bookmarkStart w:id="35" w:name="_Toc179102730"/>
      <w:r>
        <w:t>Diseño de Flujo de eventos</w:t>
      </w:r>
      <w:bookmarkEnd w:id="35"/>
    </w:p>
    <w:p w14:paraId="35EF1ECA" w14:textId="77777777" w:rsidR="00AB1800" w:rsidRDefault="00AB1800" w:rsidP="00AB1800">
      <w:pPr>
        <w:pStyle w:val="PSI-Comentario"/>
      </w:pPr>
    </w:p>
    <w:p w14:paraId="317D09B8" w14:textId="77777777" w:rsidR="00AB1800" w:rsidRDefault="00AB1800" w:rsidP="00AB1800">
      <w:pPr>
        <w:pStyle w:val="PSI-Ttulo3"/>
      </w:pPr>
      <w:bookmarkStart w:id="36" w:name="_Toc179102731"/>
      <w:r>
        <w:t>Requerimientos especiales o de implementación</w:t>
      </w:r>
      <w:bookmarkEnd w:id="36"/>
    </w:p>
    <w:p w14:paraId="2932A223" w14:textId="77777777" w:rsidR="00AB1800" w:rsidRDefault="00AB1800" w:rsidP="006D7DDE">
      <w:pPr>
        <w:pStyle w:val="PSI-Ttulo2"/>
        <w:ind w:left="0" w:firstLine="0"/>
      </w:pPr>
    </w:p>
    <w:p w14:paraId="1682D8C8" w14:textId="7DCF4434" w:rsidR="00AB1800" w:rsidRDefault="00AB1800" w:rsidP="00AB1800">
      <w:pPr>
        <w:pStyle w:val="PSI-Ttulo2"/>
      </w:pPr>
      <w:bookmarkStart w:id="37" w:name="_Toc179102732"/>
      <w:r>
        <w:t xml:space="preserve">Caso de Uso </w:t>
      </w:r>
      <w:r>
        <w:t>7</w:t>
      </w:r>
      <w:r>
        <w:t xml:space="preserve">: </w:t>
      </w:r>
      <w:r>
        <w:t>Realizar evaluación de riesgo</w:t>
      </w:r>
      <w:bookmarkEnd w:id="37"/>
    </w:p>
    <w:p w14:paraId="34C32FBF" w14:textId="77777777" w:rsidR="00AB1800" w:rsidRDefault="00AB1800" w:rsidP="00AB1800">
      <w:pPr>
        <w:pStyle w:val="PSI-Ttulo3"/>
      </w:pPr>
      <w:bookmarkStart w:id="38" w:name="_Toc179102733"/>
      <w:r>
        <w:t>Diagrama de paquetes</w:t>
      </w:r>
      <w:bookmarkEnd w:id="38"/>
    </w:p>
    <w:p w14:paraId="3F0B89FA" w14:textId="77777777" w:rsidR="00AB1800" w:rsidRDefault="00AB1800" w:rsidP="00AB1800">
      <w:pPr>
        <w:pStyle w:val="PSI-Ttulo3"/>
      </w:pPr>
    </w:p>
    <w:p w14:paraId="38B9229F" w14:textId="77777777" w:rsidR="00AB1800" w:rsidRDefault="00AB1800" w:rsidP="00AB1800">
      <w:pPr>
        <w:pStyle w:val="PSI-Ttulo3"/>
      </w:pPr>
      <w:bookmarkStart w:id="39" w:name="_Toc179102734"/>
      <w:r>
        <w:t>Diagrama de Interacción</w:t>
      </w:r>
      <w:bookmarkEnd w:id="39"/>
      <w:r>
        <w:t xml:space="preserve"> </w:t>
      </w:r>
    </w:p>
    <w:p w14:paraId="31720FB2" w14:textId="77777777" w:rsidR="00AB1800" w:rsidRDefault="00AB1800" w:rsidP="00AB1800">
      <w:pPr>
        <w:pStyle w:val="PSI-Comentario"/>
      </w:pPr>
    </w:p>
    <w:p w14:paraId="7FD0E2A5" w14:textId="77777777" w:rsidR="00AB1800" w:rsidRDefault="00AB1800" w:rsidP="00AB1800">
      <w:pPr>
        <w:pStyle w:val="PSI-Ttulo3"/>
      </w:pPr>
      <w:bookmarkStart w:id="40" w:name="_Toc179102735"/>
      <w:r>
        <w:t>Diseño de Flujo de eventos</w:t>
      </w:r>
      <w:bookmarkEnd w:id="40"/>
    </w:p>
    <w:p w14:paraId="0B93E2FC" w14:textId="77777777" w:rsidR="00AB1800" w:rsidRDefault="00AB1800" w:rsidP="00AB1800">
      <w:pPr>
        <w:pStyle w:val="PSI-Comentario"/>
      </w:pPr>
    </w:p>
    <w:p w14:paraId="43778795" w14:textId="77777777" w:rsidR="00AB1800" w:rsidRDefault="00AB1800" w:rsidP="00AB1800">
      <w:pPr>
        <w:pStyle w:val="PSI-Ttulo3"/>
      </w:pPr>
      <w:bookmarkStart w:id="41" w:name="_Toc179102736"/>
      <w:r>
        <w:lastRenderedPageBreak/>
        <w:t>Requerimientos especiales o de implementación</w:t>
      </w:r>
      <w:bookmarkEnd w:id="41"/>
    </w:p>
    <w:p w14:paraId="0FEFF60F" w14:textId="77777777" w:rsidR="00AB1800" w:rsidRDefault="00AB1800" w:rsidP="006D7DDE">
      <w:pPr>
        <w:pStyle w:val="PSI-Ttulo2"/>
        <w:ind w:left="0" w:firstLine="0"/>
      </w:pPr>
    </w:p>
    <w:p w14:paraId="03BF580C" w14:textId="075EB69C" w:rsidR="00AB1800" w:rsidRDefault="00AB1800" w:rsidP="00AB1800">
      <w:pPr>
        <w:pStyle w:val="PSI-Ttulo2"/>
      </w:pPr>
      <w:bookmarkStart w:id="42" w:name="_Toc179102737"/>
      <w:r>
        <w:t xml:space="preserve">Caso de Uso </w:t>
      </w:r>
      <w:r>
        <w:t>8</w:t>
      </w:r>
      <w:r>
        <w:t>: A</w:t>
      </w:r>
      <w:r>
        <w:t>ñ</w:t>
      </w:r>
      <w:r>
        <w:t>a</w:t>
      </w:r>
      <w:r>
        <w:t>d</w:t>
      </w:r>
      <w:r>
        <w:t>i</w:t>
      </w:r>
      <w:r>
        <w:t>r plan de acción</w:t>
      </w:r>
      <w:bookmarkEnd w:id="42"/>
    </w:p>
    <w:p w14:paraId="5EA1797B" w14:textId="77777777" w:rsidR="00AB1800" w:rsidRDefault="00AB1800" w:rsidP="00AB1800">
      <w:pPr>
        <w:pStyle w:val="PSI-Ttulo3"/>
      </w:pPr>
      <w:bookmarkStart w:id="43" w:name="_Toc179102738"/>
      <w:r>
        <w:t>Diagrama de paquetes</w:t>
      </w:r>
      <w:bookmarkEnd w:id="43"/>
    </w:p>
    <w:p w14:paraId="73BE5B91" w14:textId="77777777" w:rsidR="00AB1800" w:rsidRDefault="00AB1800" w:rsidP="00AB1800">
      <w:pPr>
        <w:pStyle w:val="PSI-Ttulo3"/>
      </w:pPr>
    </w:p>
    <w:p w14:paraId="68CBBB7D" w14:textId="77777777" w:rsidR="00AB1800" w:rsidRDefault="00AB1800" w:rsidP="00AB1800">
      <w:pPr>
        <w:pStyle w:val="PSI-Ttulo3"/>
      </w:pPr>
      <w:bookmarkStart w:id="44" w:name="_Toc179102739"/>
      <w:r>
        <w:t>Diagrama de Interacción</w:t>
      </w:r>
      <w:bookmarkEnd w:id="44"/>
      <w:r>
        <w:t xml:space="preserve"> </w:t>
      </w:r>
    </w:p>
    <w:p w14:paraId="6AE4A750" w14:textId="77777777" w:rsidR="00AB1800" w:rsidRDefault="00AB1800" w:rsidP="00AB1800">
      <w:pPr>
        <w:pStyle w:val="PSI-Comentario"/>
      </w:pPr>
    </w:p>
    <w:p w14:paraId="60F3A065" w14:textId="77777777" w:rsidR="00AB1800" w:rsidRDefault="00AB1800" w:rsidP="00AB1800">
      <w:pPr>
        <w:pStyle w:val="PSI-Ttulo3"/>
      </w:pPr>
      <w:bookmarkStart w:id="45" w:name="_Toc179102740"/>
      <w:r>
        <w:t>Diseño de Flujo de eventos</w:t>
      </w:r>
      <w:bookmarkEnd w:id="45"/>
    </w:p>
    <w:p w14:paraId="7D5D381A" w14:textId="77777777" w:rsidR="00AB1800" w:rsidRDefault="00AB1800" w:rsidP="00AB1800">
      <w:pPr>
        <w:pStyle w:val="PSI-Comentario"/>
      </w:pPr>
    </w:p>
    <w:p w14:paraId="7C3E2F7C" w14:textId="77777777" w:rsidR="00AB1800" w:rsidRDefault="00AB1800" w:rsidP="00AB1800">
      <w:pPr>
        <w:pStyle w:val="PSI-Ttulo3"/>
      </w:pPr>
      <w:bookmarkStart w:id="46" w:name="_Toc179102741"/>
      <w:r>
        <w:t>Requerimientos especiales o de implementación</w:t>
      </w:r>
      <w:bookmarkEnd w:id="46"/>
    </w:p>
    <w:p w14:paraId="5028E143" w14:textId="77777777" w:rsidR="00AB1800" w:rsidRDefault="00AB1800" w:rsidP="006D7DDE">
      <w:pPr>
        <w:pStyle w:val="PSI-Ttulo2"/>
        <w:ind w:left="0" w:firstLine="0"/>
      </w:pPr>
    </w:p>
    <w:p w14:paraId="4B56B170" w14:textId="384A6364" w:rsidR="00AB1800" w:rsidRDefault="00AB1800" w:rsidP="00AB1800">
      <w:pPr>
        <w:pStyle w:val="PSI-Ttulo2"/>
      </w:pPr>
      <w:bookmarkStart w:id="47" w:name="_Toc179102742"/>
      <w:r>
        <w:t xml:space="preserve">Caso de Uso </w:t>
      </w:r>
      <w:r>
        <w:t>9</w:t>
      </w:r>
      <w:r>
        <w:t xml:space="preserve">: </w:t>
      </w:r>
      <w:r>
        <w:t>Mod</w:t>
      </w:r>
      <w:r>
        <w:t>i</w:t>
      </w:r>
      <w:r>
        <w:t>ficar plan de acción</w:t>
      </w:r>
      <w:bookmarkEnd w:id="47"/>
    </w:p>
    <w:p w14:paraId="57E1F751" w14:textId="77777777" w:rsidR="00AB1800" w:rsidRDefault="00AB1800" w:rsidP="00AB1800">
      <w:pPr>
        <w:pStyle w:val="PSI-Ttulo3"/>
      </w:pPr>
      <w:bookmarkStart w:id="48" w:name="_Toc179102743"/>
      <w:r>
        <w:t>Diagrama de paquetes</w:t>
      </w:r>
      <w:bookmarkEnd w:id="48"/>
    </w:p>
    <w:p w14:paraId="12D9D245" w14:textId="77777777" w:rsidR="00AB1800" w:rsidRDefault="00AB1800" w:rsidP="00AB1800">
      <w:pPr>
        <w:pStyle w:val="PSI-Ttulo3"/>
      </w:pPr>
    </w:p>
    <w:p w14:paraId="49644D80" w14:textId="77777777" w:rsidR="00AB1800" w:rsidRDefault="00AB1800" w:rsidP="00AB1800">
      <w:pPr>
        <w:pStyle w:val="PSI-Ttulo3"/>
      </w:pPr>
      <w:bookmarkStart w:id="49" w:name="_Toc179102744"/>
      <w:r>
        <w:t>Diagrama de Interacción</w:t>
      </w:r>
      <w:bookmarkEnd w:id="49"/>
      <w:r>
        <w:t xml:space="preserve"> </w:t>
      </w:r>
    </w:p>
    <w:p w14:paraId="27FDF654" w14:textId="77777777" w:rsidR="00AB1800" w:rsidRDefault="00AB1800" w:rsidP="00AB1800">
      <w:pPr>
        <w:pStyle w:val="PSI-Comentario"/>
      </w:pPr>
    </w:p>
    <w:p w14:paraId="54DFAB4A" w14:textId="77777777" w:rsidR="00AB1800" w:rsidRDefault="00AB1800" w:rsidP="00AB1800">
      <w:pPr>
        <w:pStyle w:val="PSI-Ttulo3"/>
      </w:pPr>
      <w:bookmarkStart w:id="50" w:name="_Toc179102745"/>
      <w:r>
        <w:t>Diseño de Flujo de eventos</w:t>
      </w:r>
      <w:bookmarkEnd w:id="50"/>
    </w:p>
    <w:p w14:paraId="23BB0742" w14:textId="77777777" w:rsidR="00AB1800" w:rsidRDefault="00AB1800" w:rsidP="00AB1800">
      <w:pPr>
        <w:pStyle w:val="PSI-Comentario"/>
      </w:pPr>
    </w:p>
    <w:p w14:paraId="59122C7E" w14:textId="77777777" w:rsidR="00AB1800" w:rsidRDefault="00AB1800" w:rsidP="00AB1800">
      <w:pPr>
        <w:pStyle w:val="PSI-Ttulo3"/>
      </w:pPr>
      <w:bookmarkStart w:id="51" w:name="_Toc179102746"/>
      <w:r>
        <w:t>Requerimientos especiales o de implementación</w:t>
      </w:r>
      <w:bookmarkEnd w:id="51"/>
    </w:p>
    <w:p w14:paraId="10531DB8" w14:textId="77777777" w:rsidR="00AB1800" w:rsidRDefault="00AB1800" w:rsidP="006D7DDE">
      <w:pPr>
        <w:pStyle w:val="PSI-Ttulo2"/>
        <w:ind w:left="0" w:firstLine="0"/>
      </w:pPr>
    </w:p>
    <w:p w14:paraId="5FA7D5D6" w14:textId="505C45B5" w:rsidR="00AB1800" w:rsidRDefault="00AB1800" w:rsidP="00AB1800">
      <w:pPr>
        <w:pStyle w:val="PSI-Ttulo2"/>
      </w:pPr>
      <w:bookmarkStart w:id="52" w:name="_Toc179102747"/>
      <w:r>
        <w:t xml:space="preserve">Caso de Uso </w:t>
      </w:r>
      <w:r>
        <w:t>10</w:t>
      </w:r>
      <w:r>
        <w:t xml:space="preserve">: </w:t>
      </w:r>
      <w:r>
        <w:t>P</w:t>
      </w:r>
      <w:r>
        <w:t>ro</w:t>
      </w:r>
      <w:r>
        <w:t>gra</w:t>
      </w:r>
      <w:r>
        <w:t>ma</w:t>
      </w:r>
      <w:r>
        <w:t>r evaluación de riesgo</w:t>
      </w:r>
      <w:bookmarkEnd w:id="52"/>
    </w:p>
    <w:p w14:paraId="44C36336" w14:textId="77777777" w:rsidR="00AB1800" w:rsidRDefault="00AB1800" w:rsidP="00AB1800">
      <w:pPr>
        <w:pStyle w:val="PSI-Ttulo3"/>
      </w:pPr>
      <w:bookmarkStart w:id="53" w:name="_Toc179102748"/>
      <w:r>
        <w:t>Diagrama de paquetes</w:t>
      </w:r>
      <w:bookmarkEnd w:id="53"/>
    </w:p>
    <w:p w14:paraId="16C1DABF" w14:textId="77777777" w:rsidR="00AB1800" w:rsidRDefault="00AB1800" w:rsidP="00AB1800">
      <w:pPr>
        <w:pStyle w:val="PSI-Ttulo3"/>
      </w:pPr>
    </w:p>
    <w:p w14:paraId="25F199D8" w14:textId="77777777" w:rsidR="00AB1800" w:rsidRDefault="00AB1800" w:rsidP="00AB1800">
      <w:pPr>
        <w:pStyle w:val="PSI-Ttulo3"/>
      </w:pPr>
      <w:bookmarkStart w:id="54" w:name="_Toc179102749"/>
      <w:r>
        <w:t>Diagrama de Interacción</w:t>
      </w:r>
      <w:bookmarkEnd w:id="54"/>
      <w:r>
        <w:t xml:space="preserve"> </w:t>
      </w:r>
    </w:p>
    <w:p w14:paraId="40A7BFBF" w14:textId="77777777" w:rsidR="00AB1800" w:rsidRDefault="00AB1800" w:rsidP="00AB1800">
      <w:pPr>
        <w:pStyle w:val="PSI-Comentario"/>
      </w:pPr>
    </w:p>
    <w:p w14:paraId="7E73D8C7" w14:textId="77777777" w:rsidR="00AB1800" w:rsidRDefault="00AB1800" w:rsidP="00AB1800">
      <w:pPr>
        <w:pStyle w:val="PSI-Ttulo3"/>
      </w:pPr>
      <w:bookmarkStart w:id="55" w:name="_Toc179102750"/>
      <w:r>
        <w:t>Diseño de Flujo de eventos</w:t>
      </w:r>
      <w:bookmarkEnd w:id="55"/>
    </w:p>
    <w:p w14:paraId="3D5034B1" w14:textId="77777777" w:rsidR="00AB1800" w:rsidRDefault="00AB1800" w:rsidP="00AB1800">
      <w:pPr>
        <w:pStyle w:val="PSI-Comentario"/>
      </w:pPr>
    </w:p>
    <w:p w14:paraId="49024171" w14:textId="77777777" w:rsidR="00AB1800" w:rsidRDefault="00AB1800" w:rsidP="00AB1800">
      <w:pPr>
        <w:pStyle w:val="PSI-Ttulo3"/>
      </w:pPr>
      <w:bookmarkStart w:id="56" w:name="_Toc179102751"/>
      <w:r>
        <w:lastRenderedPageBreak/>
        <w:t>Requerimientos especiales o de implementación</w:t>
      </w:r>
      <w:bookmarkEnd w:id="56"/>
    </w:p>
    <w:p w14:paraId="576718A5" w14:textId="77777777" w:rsidR="00AB1800" w:rsidRDefault="00AB1800" w:rsidP="006D7DDE">
      <w:pPr>
        <w:pStyle w:val="PSI-Ttulo2"/>
        <w:ind w:left="0" w:firstLine="0"/>
      </w:pPr>
    </w:p>
    <w:p w14:paraId="292957C5" w14:textId="023A67A2" w:rsidR="00AB1800" w:rsidRDefault="00AB1800" w:rsidP="00AB1800">
      <w:pPr>
        <w:pStyle w:val="PSI-Ttulo2"/>
      </w:pPr>
      <w:bookmarkStart w:id="57" w:name="_Toc179102752"/>
      <w:r>
        <w:t xml:space="preserve">Caso de Uso </w:t>
      </w:r>
      <w:r>
        <w:t>11</w:t>
      </w:r>
      <w:r>
        <w:t xml:space="preserve">: </w:t>
      </w:r>
      <w:r>
        <w:t>Re</w:t>
      </w:r>
      <w:r>
        <w:t>ali</w:t>
      </w:r>
      <w:r>
        <w:t>z</w:t>
      </w:r>
      <w:r>
        <w:t>a</w:t>
      </w:r>
      <w:r>
        <w:t>r informes</w:t>
      </w:r>
      <w:bookmarkEnd w:id="57"/>
    </w:p>
    <w:p w14:paraId="3218F4A3" w14:textId="77777777" w:rsidR="00AB1800" w:rsidRDefault="00AB1800" w:rsidP="00AB1800">
      <w:pPr>
        <w:pStyle w:val="PSI-Ttulo3"/>
      </w:pPr>
      <w:bookmarkStart w:id="58" w:name="_Toc179102753"/>
      <w:r>
        <w:t>Diagrama de paquetes</w:t>
      </w:r>
      <w:bookmarkEnd w:id="58"/>
    </w:p>
    <w:p w14:paraId="026DE36A" w14:textId="77777777" w:rsidR="00AB1800" w:rsidRDefault="00AB1800" w:rsidP="00AB1800">
      <w:pPr>
        <w:pStyle w:val="PSI-Ttulo3"/>
      </w:pPr>
    </w:p>
    <w:p w14:paraId="4CBA16F3" w14:textId="77777777" w:rsidR="00AB1800" w:rsidRDefault="00AB1800" w:rsidP="00AB1800">
      <w:pPr>
        <w:pStyle w:val="PSI-Ttulo3"/>
      </w:pPr>
      <w:bookmarkStart w:id="59" w:name="_Toc179102754"/>
      <w:r>
        <w:t>Diagrama de Interacción</w:t>
      </w:r>
      <w:bookmarkEnd w:id="59"/>
      <w:r>
        <w:t xml:space="preserve"> </w:t>
      </w:r>
    </w:p>
    <w:p w14:paraId="1A0F4006" w14:textId="77777777" w:rsidR="00AB1800" w:rsidRDefault="00AB1800" w:rsidP="00AB1800">
      <w:pPr>
        <w:pStyle w:val="PSI-Comentario"/>
      </w:pPr>
    </w:p>
    <w:p w14:paraId="5617E532" w14:textId="77777777" w:rsidR="00AB1800" w:rsidRDefault="00AB1800" w:rsidP="00AB1800">
      <w:pPr>
        <w:pStyle w:val="PSI-Ttulo3"/>
      </w:pPr>
      <w:bookmarkStart w:id="60" w:name="_Toc179102755"/>
      <w:r>
        <w:t>Diseño de Flujo de eventos</w:t>
      </w:r>
      <w:bookmarkEnd w:id="60"/>
    </w:p>
    <w:p w14:paraId="6DC07FC9" w14:textId="77777777" w:rsidR="00AB1800" w:rsidRDefault="00AB1800" w:rsidP="00AB1800">
      <w:pPr>
        <w:pStyle w:val="PSI-Comentario"/>
      </w:pPr>
    </w:p>
    <w:p w14:paraId="0CF32CF2" w14:textId="77777777" w:rsidR="00AB1800" w:rsidRDefault="00AB1800" w:rsidP="00AB1800">
      <w:pPr>
        <w:pStyle w:val="PSI-Ttulo3"/>
      </w:pPr>
      <w:bookmarkStart w:id="61" w:name="_Toc179102756"/>
      <w:r>
        <w:t>Requerimientos especiales o de implementación</w:t>
      </w:r>
      <w:bookmarkEnd w:id="61"/>
    </w:p>
    <w:p w14:paraId="28F7D6CF" w14:textId="77777777" w:rsidR="00AB1800" w:rsidRDefault="00AB1800" w:rsidP="006D7DDE">
      <w:pPr>
        <w:pStyle w:val="PSI-Ttulo2"/>
        <w:ind w:left="0" w:firstLine="0"/>
      </w:pPr>
    </w:p>
    <w:p w14:paraId="46F87DDE" w14:textId="2952EE62" w:rsidR="00AB1800" w:rsidRDefault="00AB1800" w:rsidP="00AB1800">
      <w:pPr>
        <w:pStyle w:val="PSI-Ttulo2"/>
      </w:pPr>
      <w:bookmarkStart w:id="62" w:name="_Toc179102757"/>
      <w:r>
        <w:t xml:space="preserve">Caso de Uso </w:t>
      </w:r>
      <w:r>
        <w:t>1</w:t>
      </w:r>
      <w:r>
        <w:t xml:space="preserve">2: </w:t>
      </w:r>
      <w:r>
        <w:t>Exp</w:t>
      </w:r>
      <w:r>
        <w:t>o</w:t>
      </w:r>
      <w:r>
        <w:t>r</w:t>
      </w:r>
      <w:r>
        <w:t>ta</w:t>
      </w:r>
      <w:r>
        <w:t>r archivos</w:t>
      </w:r>
      <w:bookmarkEnd w:id="62"/>
    </w:p>
    <w:p w14:paraId="4601901B" w14:textId="77777777" w:rsidR="00AB1800" w:rsidRDefault="00AB1800" w:rsidP="00AB1800">
      <w:pPr>
        <w:pStyle w:val="PSI-Ttulo3"/>
      </w:pPr>
      <w:bookmarkStart w:id="63" w:name="_Toc179102758"/>
      <w:r>
        <w:t>Diagrama de paquetes</w:t>
      </w:r>
      <w:bookmarkEnd w:id="63"/>
    </w:p>
    <w:p w14:paraId="45022936" w14:textId="77777777" w:rsidR="00AB1800" w:rsidRDefault="00AB1800" w:rsidP="00AB1800">
      <w:pPr>
        <w:pStyle w:val="PSI-Ttulo3"/>
      </w:pPr>
    </w:p>
    <w:p w14:paraId="7EF3C871" w14:textId="77777777" w:rsidR="00AB1800" w:rsidRDefault="00AB1800" w:rsidP="00AB1800">
      <w:pPr>
        <w:pStyle w:val="PSI-Ttulo3"/>
      </w:pPr>
      <w:bookmarkStart w:id="64" w:name="_Toc179102759"/>
      <w:r>
        <w:t>Diagrama de Interacción</w:t>
      </w:r>
      <w:bookmarkEnd w:id="64"/>
      <w:r>
        <w:t xml:space="preserve"> </w:t>
      </w:r>
    </w:p>
    <w:p w14:paraId="695D905C" w14:textId="77777777" w:rsidR="00AB1800" w:rsidRDefault="00AB1800" w:rsidP="00AB1800">
      <w:pPr>
        <w:pStyle w:val="PSI-Comentario"/>
      </w:pPr>
    </w:p>
    <w:p w14:paraId="4577F642" w14:textId="77777777" w:rsidR="00AB1800" w:rsidRDefault="00AB1800" w:rsidP="00AB1800">
      <w:pPr>
        <w:pStyle w:val="PSI-Ttulo3"/>
      </w:pPr>
      <w:bookmarkStart w:id="65" w:name="_Toc179102760"/>
      <w:r>
        <w:t>Diseño de Flujo de eventos</w:t>
      </w:r>
      <w:bookmarkEnd w:id="65"/>
    </w:p>
    <w:p w14:paraId="262F1DD7" w14:textId="77777777" w:rsidR="00AB1800" w:rsidRDefault="00AB1800" w:rsidP="00AB1800">
      <w:pPr>
        <w:pStyle w:val="PSI-Comentario"/>
      </w:pPr>
    </w:p>
    <w:p w14:paraId="78988F1A" w14:textId="77777777" w:rsidR="00AB1800" w:rsidRDefault="00AB1800" w:rsidP="00AB1800">
      <w:pPr>
        <w:pStyle w:val="PSI-Ttulo3"/>
      </w:pPr>
      <w:bookmarkStart w:id="66" w:name="_Toc179102761"/>
      <w:r>
        <w:t>Requerimientos especiales o de implementación</w:t>
      </w:r>
      <w:bookmarkEnd w:id="66"/>
    </w:p>
    <w:p w14:paraId="468F9782" w14:textId="77777777" w:rsidR="00AB1800" w:rsidRDefault="00AB1800" w:rsidP="006D7DDE">
      <w:pPr>
        <w:pStyle w:val="PSI-Ttulo2"/>
        <w:ind w:left="0" w:firstLine="0"/>
      </w:pPr>
    </w:p>
    <w:p w14:paraId="0DB44067" w14:textId="26A1AC43" w:rsidR="00AB1800" w:rsidRDefault="00AB1800" w:rsidP="00AB1800">
      <w:pPr>
        <w:pStyle w:val="PSI-Ttulo2"/>
      </w:pPr>
      <w:bookmarkStart w:id="67" w:name="_Toc179102762"/>
      <w:r>
        <w:t xml:space="preserve">Caso de Uso </w:t>
      </w:r>
      <w:r>
        <w:t>13</w:t>
      </w:r>
      <w:r>
        <w:t xml:space="preserve">: </w:t>
      </w:r>
      <w:r>
        <w:t>R</w:t>
      </w:r>
      <w:r>
        <w:t>ea</w:t>
      </w:r>
      <w:r>
        <w:t>lizar análisis de riesgo</w:t>
      </w:r>
      <w:bookmarkEnd w:id="67"/>
    </w:p>
    <w:p w14:paraId="571771A7" w14:textId="77777777" w:rsidR="00AB1800" w:rsidRDefault="00AB1800" w:rsidP="00AB1800">
      <w:pPr>
        <w:pStyle w:val="PSI-Ttulo3"/>
      </w:pPr>
      <w:bookmarkStart w:id="68" w:name="_Toc179102763"/>
      <w:r>
        <w:t>Diagrama de paquetes</w:t>
      </w:r>
      <w:bookmarkEnd w:id="68"/>
    </w:p>
    <w:p w14:paraId="39700363" w14:textId="77777777" w:rsidR="00AB1800" w:rsidRDefault="00AB1800" w:rsidP="00AB1800">
      <w:pPr>
        <w:pStyle w:val="PSI-Ttulo3"/>
      </w:pPr>
    </w:p>
    <w:p w14:paraId="193EC023" w14:textId="77777777" w:rsidR="00AB1800" w:rsidRDefault="00AB1800" w:rsidP="00AB1800">
      <w:pPr>
        <w:pStyle w:val="PSI-Ttulo3"/>
      </w:pPr>
      <w:bookmarkStart w:id="69" w:name="_Toc179102764"/>
      <w:r>
        <w:t>Diagrama de Interacción</w:t>
      </w:r>
      <w:bookmarkEnd w:id="69"/>
      <w:r>
        <w:t xml:space="preserve"> </w:t>
      </w:r>
    </w:p>
    <w:p w14:paraId="175DCA05" w14:textId="77777777" w:rsidR="00AB1800" w:rsidRDefault="00AB1800" w:rsidP="00AB1800">
      <w:pPr>
        <w:pStyle w:val="PSI-Comentario"/>
      </w:pPr>
    </w:p>
    <w:p w14:paraId="041BEA5A" w14:textId="77777777" w:rsidR="00AB1800" w:rsidRDefault="00AB1800" w:rsidP="00AB1800">
      <w:pPr>
        <w:pStyle w:val="PSI-Ttulo3"/>
      </w:pPr>
      <w:bookmarkStart w:id="70" w:name="_Toc179102765"/>
      <w:r>
        <w:t>Diseño de Flujo de eventos</w:t>
      </w:r>
      <w:bookmarkEnd w:id="70"/>
    </w:p>
    <w:p w14:paraId="3DFA2B94" w14:textId="77777777" w:rsidR="00AB1800" w:rsidRDefault="00AB1800" w:rsidP="00AB1800">
      <w:pPr>
        <w:pStyle w:val="PSI-Comentario"/>
      </w:pPr>
    </w:p>
    <w:p w14:paraId="41669F0A" w14:textId="77777777" w:rsidR="00AB1800" w:rsidRDefault="00AB1800" w:rsidP="00AB1800">
      <w:pPr>
        <w:pStyle w:val="PSI-Ttulo3"/>
      </w:pPr>
      <w:bookmarkStart w:id="71" w:name="_Toc179102766"/>
      <w:r>
        <w:lastRenderedPageBreak/>
        <w:t>Requerimientos especiales o de implementación</w:t>
      </w:r>
      <w:bookmarkEnd w:id="71"/>
    </w:p>
    <w:p w14:paraId="643A779A" w14:textId="6D8FF3F9" w:rsidR="002D57DA" w:rsidRDefault="00934B12" w:rsidP="006D7DDE">
      <w:pPr>
        <w:pStyle w:val="PSI-Ttulo2"/>
        <w:ind w:left="0" w:firstLine="0"/>
      </w:pPr>
      <w:r>
        <w:br/>
      </w:r>
      <w:bookmarkStart w:id="72" w:name="_Toc179102767"/>
      <w:r w:rsidR="002D57DA">
        <w:t>Diseño de Objetos</w:t>
      </w:r>
      <w:bookmarkEnd w:id="72"/>
    </w:p>
    <w:p w14:paraId="320B39A5" w14:textId="77777777" w:rsidR="002D57DA" w:rsidRDefault="00251E3D" w:rsidP="00251E3D">
      <w:pPr>
        <w:pStyle w:val="PSI-Ttulo2"/>
      </w:pPr>
      <w:r>
        <w:t xml:space="preserve"> </w:t>
      </w:r>
      <w:bookmarkStart w:id="73" w:name="_Toc179102768"/>
      <w:r w:rsidR="002D57DA">
        <w:t>[Objeto 1]</w:t>
      </w:r>
      <w:bookmarkEnd w:id="73"/>
    </w:p>
    <w:p w14:paraId="73AF3B97" w14:textId="77777777"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14:paraId="248E0917" w14:textId="77777777" w:rsidR="006D7DDE" w:rsidRDefault="006D7DDE" w:rsidP="006D7DDE">
      <w:pPr>
        <w:pStyle w:val="PSI-ComentarioVieta"/>
      </w:pPr>
      <w:r>
        <w:t>Descripción:</w:t>
      </w:r>
    </w:p>
    <w:p w14:paraId="77FF8D4C" w14:textId="77777777" w:rsidR="006D7DDE" w:rsidRDefault="006D7DDE" w:rsidP="006D7DDE">
      <w:pPr>
        <w:pStyle w:val="PSI-ComentarioVieta"/>
      </w:pPr>
      <w:r>
        <w:t>Objetivo:</w:t>
      </w:r>
    </w:p>
    <w:p w14:paraId="21DC8390" w14:textId="77777777"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14:paraId="23AFF4F8" w14:textId="77777777" w:rsidR="00571137" w:rsidRDefault="00571137" w:rsidP="006D7DDE">
      <w:pPr>
        <w:pStyle w:val="PSI-ComentarioVieta"/>
      </w:pPr>
      <w:r>
        <w:t>Métodos</w:t>
      </w:r>
    </w:p>
    <w:p w14:paraId="305596C7" w14:textId="77777777" w:rsidR="006D7DDE" w:rsidRDefault="006D7DDE" w:rsidP="006D7DDE">
      <w:pPr>
        <w:pStyle w:val="PSI-ComentarioVieta"/>
      </w:pPr>
      <w:r>
        <w:t>Interacciones:</w:t>
      </w:r>
    </w:p>
    <w:p w14:paraId="5E860B1C" w14:textId="77777777" w:rsidR="006D7DDE" w:rsidRDefault="006D7DDE" w:rsidP="006D7DDE">
      <w:pPr>
        <w:pStyle w:val="PSI-ComentarioVieta"/>
      </w:pPr>
      <w:r>
        <w:t>Diagrama de estado</w:t>
      </w:r>
    </w:p>
    <w:p w14:paraId="57652190" w14:textId="77777777" w:rsidR="006D7DDE" w:rsidRDefault="00DC6867" w:rsidP="006D7DDE">
      <w:pPr>
        <w:pStyle w:val="PSI-ComentarioVieta"/>
      </w:pPr>
      <w:r>
        <w:t>Interfaces que implementa</w:t>
      </w:r>
    </w:p>
    <w:p w14:paraId="5DC57CD5" w14:textId="77777777"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14:paraId="7C52EA51" w14:textId="77777777" w:rsidR="002D57DA" w:rsidRDefault="00251E3D" w:rsidP="00251E3D">
      <w:pPr>
        <w:pStyle w:val="PSI-Ttulo2"/>
      </w:pPr>
      <w:r>
        <w:t xml:space="preserve"> </w:t>
      </w:r>
      <w:bookmarkStart w:id="74" w:name="_Toc179102769"/>
      <w:r w:rsidR="002D57DA">
        <w:t>[Objeto 2]</w:t>
      </w:r>
      <w:bookmarkEnd w:id="74"/>
    </w:p>
    <w:p w14:paraId="13F417B2" w14:textId="77777777" w:rsidR="002D57DA" w:rsidRDefault="002D57DA" w:rsidP="00251E3D">
      <w:pPr>
        <w:pStyle w:val="PSI-Comentario"/>
      </w:pPr>
      <w:r>
        <w:t>...</w:t>
      </w:r>
    </w:p>
    <w:p w14:paraId="163DBB4B" w14:textId="77777777" w:rsidR="002D57DA" w:rsidRDefault="00934B12" w:rsidP="007251BA">
      <w:pPr>
        <w:pStyle w:val="PSI-Ttulo1"/>
      </w:pPr>
      <w:r>
        <w:br/>
      </w:r>
      <w:bookmarkStart w:id="75" w:name="_Toc179102770"/>
      <w:r w:rsidR="002D57DA">
        <w:t>Diseño de Subsistemas</w:t>
      </w:r>
      <w:bookmarkEnd w:id="75"/>
    </w:p>
    <w:p w14:paraId="0FDEE3ED" w14:textId="77777777" w:rsidR="002D57DA" w:rsidRDefault="00251E3D" w:rsidP="00251E3D">
      <w:pPr>
        <w:pStyle w:val="PSI-Ttulo2"/>
      </w:pPr>
      <w:bookmarkStart w:id="76" w:name="_Toc179102771"/>
      <w:r>
        <w:t>S</w:t>
      </w:r>
      <w:r w:rsidR="002D57DA">
        <w:t>ubsistemas Específicos</w:t>
      </w:r>
      <w:bookmarkEnd w:id="76"/>
    </w:p>
    <w:p w14:paraId="74DAA3B5" w14:textId="77777777" w:rsidR="00DF6AB4" w:rsidRDefault="00251E3D" w:rsidP="00251E3D">
      <w:pPr>
        <w:pStyle w:val="PSI-Ttulo3"/>
      </w:pPr>
      <w:r>
        <w:t xml:space="preserve"> </w:t>
      </w:r>
      <w:bookmarkStart w:id="77" w:name="_Toc179102772"/>
      <w:r w:rsidR="002D57DA">
        <w:t>[Nombre del Subsistema Específico 1]</w:t>
      </w:r>
      <w:bookmarkEnd w:id="77"/>
    </w:p>
    <w:p w14:paraId="02C741D5" w14:textId="77777777" w:rsidR="002D57DA" w:rsidRDefault="002D57DA" w:rsidP="00251E3D">
      <w:pPr>
        <w:pStyle w:val="PSI-Ttulo3"/>
      </w:pPr>
      <w:bookmarkStart w:id="78" w:name="_Toc179102773"/>
      <w:r>
        <w:t>Propósito</w:t>
      </w:r>
      <w:bookmarkEnd w:id="78"/>
    </w:p>
    <w:p w14:paraId="31352B39" w14:textId="77777777"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14:paraId="5FC7EEF1" w14:textId="77777777" w:rsidR="00DF6AB4" w:rsidRDefault="00DF6AB4" w:rsidP="00251E3D">
      <w:pPr>
        <w:pStyle w:val="PSI-Comentario"/>
      </w:pPr>
    </w:p>
    <w:p w14:paraId="14267E1A" w14:textId="77777777" w:rsidR="002D57DA" w:rsidRDefault="002D57DA" w:rsidP="00251E3D">
      <w:pPr>
        <w:pStyle w:val="PSI-Ttulo3"/>
      </w:pPr>
      <w:bookmarkStart w:id="79" w:name="_Toc179102774"/>
      <w:r>
        <w:t>Función</w:t>
      </w:r>
      <w:bookmarkEnd w:id="79"/>
    </w:p>
    <w:p w14:paraId="23C06A2A" w14:textId="77777777"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14:paraId="27B58202" w14:textId="77777777" w:rsidR="00DF6AB4" w:rsidRDefault="00DF6AB4" w:rsidP="00251E3D">
      <w:pPr>
        <w:pStyle w:val="PSI-Comentario"/>
      </w:pPr>
    </w:p>
    <w:p w14:paraId="79495BC4" w14:textId="77777777" w:rsidR="002D57DA" w:rsidRDefault="002D57DA" w:rsidP="00251E3D">
      <w:pPr>
        <w:pStyle w:val="PSI-Ttulo3"/>
      </w:pPr>
      <w:bookmarkStart w:id="80" w:name="_Toc179102775"/>
      <w:r>
        <w:lastRenderedPageBreak/>
        <w:t>Subordinados</w:t>
      </w:r>
      <w:bookmarkEnd w:id="80"/>
    </w:p>
    <w:p w14:paraId="0E5274A1" w14:textId="77777777"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14:paraId="0C50F2DF" w14:textId="77777777" w:rsidR="00DF6AB4" w:rsidRDefault="00DF6AB4" w:rsidP="00251E3D">
      <w:pPr>
        <w:pStyle w:val="PSI-Comentario"/>
      </w:pPr>
    </w:p>
    <w:p w14:paraId="18821933" w14:textId="77777777" w:rsidR="002D57DA" w:rsidRDefault="002D57DA" w:rsidP="00251E3D">
      <w:pPr>
        <w:pStyle w:val="PSI-Ttulo3"/>
      </w:pPr>
      <w:bookmarkStart w:id="81" w:name="_Toc179102776"/>
      <w:r>
        <w:t>Dependencias</w:t>
      </w:r>
      <w:bookmarkEnd w:id="81"/>
    </w:p>
    <w:p w14:paraId="520D783E" w14:textId="77777777"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14:paraId="69CABDA2" w14:textId="77777777" w:rsidR="002D57DA" w:rsidRDefault="002D57DA" w:rsidP="00251E3D">
      <w:pPr>
        <w:pStyle w:val="PSI-Comentario"/>
      </w:pPr>
      <w:r>
        <w:t>Se propone representar esta información con una tabla de dependencias.]</w:t>
      </w:r>
    </w:p>
    <w:p w14:paraId="21D9EB43" w14:textId="77777777"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2819"/>
        <w:gridCol w:w="2826"/>
      </w:tblGrid>
      <w:tr w:rsidR="00251E3D" w14:paraId="23611484" w14:textId="77777777" w:rsidTr="00B7611B">
        <w:tc>
          <w:tcPr>
            <w:tcW w:w="2244" w:type="dxa"/>
            <w:shd w:val="clear" w:color="auto" w:fill="E0E0E0"/>
          </w:tcPr>
          <w:p w14:paraId="40232309" w14:textId="77777777"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14:paraId="1F03E4DE" w14:textId="77777777"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14:paraId="736FCEE5" w14:textId="77777777"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14:paraId="2D976A5F" w14:textId="77777777" w:rsidTr="00B7611B">
        <w:tc>
          <w:tcPr>
            <w:tcW w:w="2244" w:type="dxa"/>
          </w:tcPr>
          <w:p w14:paraId="5E5CC007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14:paraId="273FAF9A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14:paraId="51405F5E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14:paraId="24D89475" w14:textId="77777777" w:rsidR="002D57DA" w:rsidRDefault="002D57DA" w:rsidP="00251E3D">
      <w:pPr>
        <w:pStyle w:val="PSI-Ttulo3"/>
      </w:pPr>
      <w:bookmarkStart w:id="82" w:name="_Toc179102777"/>
      <w:r>
        <w:t>Recursos</w:t>
      </w:r>
      <w:bookmarkEnd w:id="82"/>
    </w:p>
    <w:p w14:paraId="23C40D18" w14:textId="77777777"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14:paraId="33371B39" w14:textId="77777777" w:rsidR="002D57DA" w:rsidRDefault="002D57DA" w:rsidP="00251E3D">
      <w:pPr>
        <w:pStyle w:val="PSI-Comentario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14:paraId="641C3AD0" w14:textId="77777777"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14:paraId="2A0926FD" w14:textId="77777777" w:rsidR="00F10660" w:rsidRDefault="00F10660" w:rsidP="00F10660">
      <w:pPr>
        <w:pStyle w:val="Ttulo1"/>
      </w:pPr>
      <w:bookmarkStart w:id="83" w:name="_Toc179102778"/>
      <w:r>
        <w:lastRenderedPageBreak/>
        <w:t>Diagramas</w:t>
      </w:r>
      <w:bookmarkEnd w:id="83"/>
      <w:r>
        <w:t xml:space="preserve"> </w:t>
      </w:r>
    </w:p>
    <w:p w14:paraId="3C298131" w14:textId="77777777" w:rsidR="00C5422D" w:rsidRPr="00C5422D" w:rsidRDefault="00C5422D" w:rsidP="00F10660">
      <w:pPr>
        <w:pStyle w:val="PSI-Ttulo2"/>
      </w:pPr>
      <w:bookmarkStart w:id="84" w:name="_Toc179102779"/>
      <w:r w:rsidRPr="00C5422D">
        <w:t>Diagrama de componentes</w:t>
      </w:r>
      <w:bookmarkEnd w:id="84"/>
    </w:p>
    <w:p w14:paraId="1F4E0101" w14:textId="77777777"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14:paraId="0E8952CA" w14:textId="77777777"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14:paraId="4539D78A" w14:textId="77777777"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</w:t>
      </w:r>
      <w:proofErr w:type="gramStart"/>
      <w:r w:rsidRPr="00C5422D">
        <w:t>.</w:t>
      </w:r>
      <w:r w:rsidR="00617F80" w:rsidRPr="00617F80">
        <w:t xml:space="preserve"> </w:t>
      </w:r>
      <w:r w:rsidR="00617F80" w:rsidRPr="00FB72DC">
        <w:t>]</w:t>
      </w:r>
      <w:proofErr w:type="gramEnd"/>
    </w:p>
    <w:p w14:paraId="570E9FE6" w14:textId="77777777" w:rsidR="00C5422D" w:rsidRDefault="00C5422D" w:rsidP="00C5422D">
      <w:pPr>
        <w:pStyle w:val="PSI-Comentario"/>
        <w:jc w:val="center"/>
      </w:pPr>
    </w:p>
    <w:p w14:paraId="6719216E" w14:textId="77777777" w:rsidR="00F12217" w:rsidRDefault="00F12217" w:rsidP="00C5422D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4F432AB1" wp14:editId="5EC99E51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1DC" w14:textId="77777777" w:rsidR="00055F99" w:rsidRPr="0054740D" w:rsidRDefault="00055F99" w:rsidP="00055F99">
      <w:pPr>
        <w:pStyle w:val="PSI-Ttulo2"/>
      </w:pPr>
      <w:bookmarkStart w:id="85" w:name="_Toc179102780"/>
      <w:r w:rsidRPr="0054740D">
        <w:t>Diagrama de Clases</w:t>
      </w:r>
      <w:bookmarkEnd w:id="85"/>
    </w:p>
    <w:p w14:paraId="58EAEB84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475A18FE" w14:textId="34787E75" w:rsidR="00055F99" w:rsidRDefault="00C5211A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7239EC6" wp14:editId="32670005">
            <wp:extent cx="5391150" cy="5381625"/>
            <wp:effectExtent l="0" t="0" r="0" b="9525"/>
            <wp:docPr id="126994307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B3A5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14:paraId="7F61A5F1" w14:textId="77777777" w:rsidR="00D57F72" w:rsidRDefault="00D57F72" w:rsidP="00D57F72">
      <w:pPr>
        <w:pStyle w:val="PSI-Ttulo2"/>
      </w:pPr>
      <w:bookmarkStart w:id="86" w:name="_Toc235346349"/>
      <w:bookmarkStart w:id="87" w:name="_Toc179102781"/>
      <w:r>
        <w:t>Diagrama de Secuencia</w:t>
      </w:r>
      <w:bookmarkEnd w:id="86"/>
      <w:bookmarkEnd w:id="87"/>
    </w:p>
    <w:p w14:paraId="6028090F" w14:textId="77777777"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14:paraId="7AF05DAF" w14:textId="77777777"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14:paraId="72470F96" w14:textId="77777777" w:rsidR="00D57F72" w:rsidRDefault="00D57F72" w:rsidP="00D57F72">
      <w:pPr>
        <w:pStyle w:val="PSI-Normal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2418C1C" wp14:editId="07A90204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A213E" w14:textId="0546E31E" w:rsidR="00C5211A" w:rsidRDefault="00006311" w:rsidP="00C5211A">
      <w:pPr>
        <w:pStyle w:val="PSI-Ttulo2"/>
      </w:pPr>
      <w:bookmarkStart w:id="88" w:name="_Toc179102782"/>
      <w:r w:rsidRPr="00354809">
        <w:t>Diagramas de Paquetes</w:t>
      </w:r>
      <w:bookmarkEnd w:id="88"/>
    </w:p>
    <w:p w14:paraId="3A4A07D0" w14:textId="524187B9" w:rsidR="00006311" w:rsidRPr="006872CB" w:rsidRDefault="00C5211A" w:rsidP="00C5211A">
      <w:pPr>
        <w:pStyle w:val="PSI-Comentario"/>
        <w:jc w:val="center"/>
      </w:pPr>
      <w:r>
        <w:rPr>
          <w:noProof/>
        </w:rPr>
        <w:drawing>
          <wp:inline distT="0" distB="0" distL="0" distR="0" wp14:anchorId="014C0831" wp14:editId="366C0AA9">
            <wp:extent cx="5400675" cy="3848100"/>
            <wp:effectExtent l="0" t="0" r="9525" b="0"/>
            <wp:docPr id="152667729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217">
        <w:br/>
      </w:r>
    </w:p>
    <w:p w14:paraId="26425B2E" w14:textId="77777777" w:rsidR="00D57F72" w:rsidRPr="00B64180" w:rsidRDefault="00D57F72" w:rsidP="00D57F72">
      <w:pPr>
        <w:pStyle w:val="PSI-Ttulo2"/>
      </w:pPr>
      <w:bookmarkStart w:id="89" w:name="_Toc179102783"/>
      <w:r w:rsidRPr="00B64180">
        <w:t>Diagrama de Colaboración</w:t>
      </w:r>
      <w:bookmarkEnd w:id="89"/>
    </w:p>
    <w:p w14:paraId="5AB0B546" w14:textId="77777777"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14:paraId="482715CC" w14:textId="77777777" w:rsidR="00D57F72" w:rsidRPr="00B64180" w:rsidRDefault="00D57F72" w:rsidP="00D57F72">
      <w:pPr>
        <w:pStyle w:val="PSI-Comentario"/>
      </w:pPr>
      <w:r w:rsidRPr="00B64180">
        <w:lastRenderedPageBreak/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 xml:space="preserve">En estos diagramas </w:t>
      </w:r>
      <w:proofErr w:type="gramStart"/>
      <w:r w:rsidRPr="00B64180">
        <w:t>los mensajes enviados de un objeto a otro se representa</w:t>
      </w:r>
      <w:proofErr w:type="gramEnd"/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14:paraId="1E7C0502" w14:textId="77777777"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</w:t>
      </w:r>
      <w:proofErr w:type="gramStart"/>
      <w:r w:rsidRPr="00B24DEA">
        <w:t>.</w:t>
      </w:r>
      <w:r w:rsidR="002B30D4" w:rsidRPr="002B30D4">
        <w:t xml:space="preserve"> </w:t>
      </w:r>
      <w:r w:rsidR="002B30D4">
        <w:t>]</w:t>
      </w:r>
      <w:proofErr w:type="gramEnd"/>
    </w:p>
    <w:p w14:paraId="16D8E5A9" w14:textId="77777777" w:rsidR="00F12217" w:rsidRPr="007C39B1" w:rsidRDefault="00F12217" w:rsidP="00D57F72">
      <w:pPr>
        <w:pStyle w:val="PSI-Comentario"/>
      </w:pPr>
    </w:p>
    <w:p w14:paraId="19EF4642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48A5D205" wp14:editId="1C76DB31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1EDB" w14:textId="77777777" w:rsidR="00D57F72" w:rsidRDefault="00D57F72" w:rsidP="00D57F72">
      <w:pPr>
        <w:pStyle w:val="PSI-Normal"/>
        <w:jc w:val="center"/>
      </w:pPr>
    </w:p>
    <w:p w14:paraId="0E1778F9" w14:textId="77777777" w:rsidR="00354809" w:rsidRDefault="00354809" w:rsidP="001C654E">
      <w:pPr>
        <w:pStyle w:val="PSI-Ttulo3"/>
      </w:pPr>
    </w:p>
    <w:sectPr w:rsidR="00354809" w:rsidSect="0092483A">
      <w:headerReference w:type="default" r:id="rId21"/>
      <w:footerReference w:type="default" r:id="rId2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6A1C0" w14:textId="77777777" w:rsidR="0065120B" w:rsidRDefault="0065120B" w:rsidP="00C94FBE">
      <w:pPr>
        <w:spacing w:before="0" w:line="240" w:lineRule="auto"/>
      </w:pPr>
      <w:r>
        <w:separator/>
      </w:r>
    </w:p>
    <w:p w14:paraId="621800B7" w14:textId="77777777" w:rsidR="0065120B" w:rsidRDefault="0065120B"/>
  </w:endnote>
  <w:endnote w:type="continuationSeparator" w:id="0">
    <w:p w14:paraId="31359B1B" w14:textId="77777777" w:rsidR="0065120B" w:rsidRDefault="0065120B" w:rsidP="00C94FBE">
      <w:pPr>
        <w:spacing w:before="0" w:line="240" w:lineRule="auto"/>
      </w:pPr>
      <w:r>
        <w:continuationSeparator/>
      </w:r>
    </w:p>
    <w:p w14:paraId="708C371E" w14:textId="77777777" w:rsidR="0065120B" w:rsidRDefault="006512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47232" w14:textId="7876412C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5211A">
          <w:t>T-Code</w:t>
        </w:r>
      </w:sdtContent>
    </w:sdt>
    <w:r w:rsidR="00ED64CE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7F7DC78" wp14:editId="32AACDE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403443035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235738323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997084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95534B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MUkEe3/AgAAJw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ED64CE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D1ADCD" wp14:editId="23D5123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12195397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75397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</w:sdtContent>
    </w:sdt>
    <w:r w:rsidR="00ED64C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0572E1" wp14:editId="6E901C6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81740926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052EA0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23DA42E" w14:textId="7E9B049C" w:rsidR="0092483A" w:rsidRDefault="00C5211A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5039A" w14:textId="77777777" w:rsidR="0065120B" w:rsidRDefault="0065120B" w:rsidP="00C94FBE">
      <w:pPr>
        <w:spacing w:before="0" w:line="240" w:lineRule="auto"/>
      </w:pPr>
      <w:r>
        <w:separator/>
      </w:r>
    </w:p>
    <w:p w14:paraId="42480828" w14:textId="77777777" w:rsidR="0065120B" w:rsidRDefault="0065120B"/>
  </w:footnote>
  <w:footnote w:type="continuationSeparator" w:id="0">
    <w:p w14:paraId="6D4050C5" w14:textId="77777777" w:rsidR="0065120B" w:rsidRDefault="0065120B" w:rsidP="00C94FBE">
      <w:pPr>
        <w:spacing w:before="0" w:line="240" w:lineRule="auto"/>
      </w:pPr>
      <w:r>
        <w:continuationSeparator/>
      </w:r>
    </w:p>
    <w:p w14:paraId="576774A6" w14:textId="77777777" w:rsidR="0065120B" w:rsidRDefault="006512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315FD1E" w14:textId="77777777"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14:paraId="4D9C2710" w14:textId="67DC0A0E" w:rsidR="00D255E1" w:rsidRPr="000F4F97" w:rsidRDefault="002C4E7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7F7ABB96" wp14:editId="5DD04369">
          <wp:simplePos x="0" y="0"/>
          <wp:positionH relativeFrom="column">
            <wp:posOffset>5050790</wp:posOffset>
          </wp:positionH>
          <wp:positionV relativeFrom="paragraph">
            <wp:posOffset>-457835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27F9B10F" wp14:editId="6DA4D71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5A16675" wp14:editId="2209D66A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17946697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D7CD64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E49E6C" wp14:editId="61E75127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7596943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94EF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ED64CE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C9E8242" wp14:editId="0591D1C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99455138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820725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10262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499E7B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H727pLvAgAAGg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C5211A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C5211A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C5211A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99766370">
    <w:abstractNumId w:val="5"/>
  </w:num>
  <w:num w:numId="2" w16cid:durableId="122356476">
    <w:abstractNumId w:val="6"/>
  </w:num>
  <w:num w:numId="3" w16cid:durableId="1176185597">
    <w:abstractNumId w:val="6"/>
  </w:num>
  <w:num w:numId="4" w16cid:durableId="554506231">
    <w:abstractNumId w:val="6"/>
  </w:num>
  <w:num w:numId="5" w16cid:durableId="831339974">
    <w:abstractNumId w:val="1"/>
  </w:num>
  <w:num w:numId="6" w16cid:durableId="1082872457">
    <w:abstractNumId w:val="2"/>
  </w:num>
  <w:num w:numId="7" w16cid:durableId="1227299059">
    <w:abstractNumId w:val="3"/>
  </w:num>
  <w:num w:numId="8" w16cid:durableId="986400526">
    <w:abstractNumId w:val="0"/>
  </w:num>
  <w:num w:numId="9" w16cid:durableId="498424795">
    <w:abstractNumId w:val="8"/>
  </w:num>
  <w:num w:numId="10" w16cid:durableId="1649673988">
    <w:abstractNumId w:val="9"/>
  </w:num>
  <w:num w:numId="11" w16cid:durableId="1813861287">
    <w:abstractNumId w:val="4"/>
  </w:num>
  <w:num w:numId="12" w16cid:durableId="187640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CE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2DE5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57B5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76C5D"/>
    <w:rsid w:val="00295CA9"/>
    <w:rsid w:val="002A41AA"/>
    <w:rsid w:val="002B30D4"/>
    <w:rsid w:val="002B506A"/>
    <w:rsid w:val="002B5AF9"/>
    <w:rsid w:val="002C4E71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1542"/>
    <w:rsid w:val="003E37B2"/>
    <w:rsid w:val="003E74FD"/>
    <w:rsid w:val="003F5EFE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5120B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36E56"/>
    <w:rsid w:val="0084080D"/>
    <w:rsid w:val="008539BD"/>
    <w:rsid w:val="008560EE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0AF6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0ED7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B1800"/>
    <w:rsid w:val="00AC64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68D1"/>
    <w:rsid w:val="00C5135E"/>
    <w:rsid w:val="00C5211A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D352E"/>
    <w:rsid w:val="00CE0252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64CE"/>
    <w:rsid w:val="00EE0084"/>
    <w:rsid w:val="00F0105E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3B75"/>
    <w:rsid w:val="00FA4846"/>
    <w:rsid w:val="00FA52C6"/>
    <w:rsid w:val="00FB628D"/>
    <w:rsid w:val="00FB72DC"/>
    <w:rsid w:val="00FC4195"/>
    <w:rsid w:val="00FD1B61"/>
    <w:rsid w:val="00FD20A0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291BC8C"/>
  <w15:docId w15:val="{E8A8D6D5-4847-4DB9-BAE3-57F291B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11846-9AFA-4753-B34C-24CE27EE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118</TotalTime>
  <Pages>23</Pages>
  <Words>2658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T-Code</Company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Vesta Risk Manager</dc:subject>
  <dc:creator>Agustín Collareda, Cintia Hernandez, Hugo Frey</dc:creator>
  <cp:keywords/>
  <dc:description/>
  <cp:lastModifiedBy>Cintia Hernández</cp:lastModifiedBy>
  <cp:revision>4</cp:revision>
  <dcterms:created xsi:type="dcterms:W3CDTF">2024-10-05T23:03:00Z</dcterms:created>
  <dcterms:modified xsi:type="dcterms:W3CDTF">2024-10-06T14:28:00Z</dcterms:modified>
</cp:coreProperties>
</file>