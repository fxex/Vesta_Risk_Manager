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45AF6EBD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7638336E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6519FCF1" w14:textId="4C61583D" w:rsidR="00D06E99" w:rsidRDefault="00ED64CE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3588B1E3" wp14:editId="68958D7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56615"/>
                    <wp:effectExtent l="10795" t="13335" r="11430" b="6350"/>
                    <wp:wrapNone/>
                    <wp:docPr id="654225684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43CA0C17" id="Rectangle 6" o:spid="_x0000_s1026" style="position:absolute;margin-left:0;margin-top:0;width:623.75pt;height:67.4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581D2B9A" wp14:editId="5EEA4F81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6350" t="8890" r="7620" b="8890"/>
                    <wp:wrapNone/>
                    <wp:docPr id="1605606226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DBBF81A" id="Rectangle 9" o:spid="_x0000_s1026" style="position:absolute;margin-left:0;margin-top:0;width:7.15pt;height:882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721EA07D" wp14:editId="334AC9B9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8890" r="13970" b="8890"/>
                    <wp:wrapNone/>
                    <wp:docPr id="221592041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661068AB" id="Rectangle 8" o:spid="_x0000_s1026" style="position:absolute;margin-left:0;margin-top:0;width:7.15pt;height:882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1BFFCAAE" wp14:editId="1DA86F3C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56615"/>
                    <wp:effectExtent l="10795" t="9525" r="11430" b="10160"/>
                    <wp:wrapNone/>
                    <wp:docPr id="224295852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5A75EF7D" id="Rectangle 7" o:spid="_x0000_s1026" style="position:absolute;margin-left:0;margin-top:0;width:623.75pt;height:67.4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31099EAA" w14:textId="77777777" w:rsidR="00D06E99" w:rsidRDefault="002D57DA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Modelo de Diseño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14:paraId="5918B5ED" w14:textId="77777777" w:rsidR="00D06E99" w:rsidRDefault="009C595B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&lt;</w:t>
              </w:r>
              <w:r w:rsidR="00570F4F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Nombre del Proyecto</w:t>
              </w: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&gt;</w:t>
              </w:r>
            </w:p>
          </w:sdtContent>
        </w:sdt>
        <w:p w14:paraId="24081A98" w14:textId="77777777" w:rsidR="00D06E99" w:rsidRDefault="00D06E99">
          <w:pPr>
            <w:pStyle w:val="Sinespaciado"/>
          </w:pPr>
        </w:p>
        <w:p w14:paraId="65F0F65C" w14:textId="77777777" w:rsidR="006919D5" w:rsidRDefault="006919D5">
          <w:pPr>
            <w:pStyle w:val="Sinespaciado"/>
          </w:pPr>
        </w:p>
        <w:p w14:paraId="682809A7" w14:textId="77777777" w:rsidR="006919D5" w:rsidRDefault="006919D5">
          <w:pPr>
            <w:pStyle w:val="Sinespaciado"/>
          </w:pPr>
        </w:p>
        <w:p w14:paraId="63072A86" w14:textId="77777777" w:rsidR="006919D5" w:rsidRDefault="006919D5">
          <w:pPr>
            <w:pStyle w:val="Sinespaciado"/>
          </w:pPr>
        </w:p>
        <w:sdt>
          <w:sdt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14:paraId="24F7553C" w14:textId="77777777" w:rsidR="00D06E99" w:rsidRDefault="00570F4F">
              <w:pPr>
                <w:pStyle w:val="Sinespaciado"/>
              </w:pPr>
              <w:r>
                <w:rPr>
                  <w:lang w:val="es-AR"/>
                </w:rPr>
                <w:t>Nom</w:t>
              </w:r>
              <w:r w:rsidR="00B144C2">
                <w:rPr>
                  <w:lang w:val="es-AR"/>
                </w:rPr>
                <w:t xml:space="preserve">bre del Grupo de Desarrollo o Asignatura  </w:t>
              </w:r>
              <w:r>
                <w:rPr>
                  <w:lang w:val="es-AR"/>
                </w:rPr>
                <w:t xml:space="preserve"> </w:t>
              </w:r>
            </w:p>
          </w:sdtContent>
        </w:sdt>
        <w:sdt>
          <w:sdt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14:paraId="3F8DB09E" w14:textId="77777777" w:rsidR="00D06E99" w:rsidRDefault="00ED64CE">
              <w:pPr>
                <w:pStyle w:val="Sinespaciado"/>
              </w:pPr>
              <w:r>
                <w:t>Cintia Hernández</w:t>
              </w:r>
            </w:p>
          </w:sdtContent>
        </w:sdt>
        <w:p w14:paraId="39BD84BA" w14:textId="77777777" w:rsidR="00D06E99" w:rsidRDefault="00D06E99"/>
        <w:p w14:paraId="3699998E" w14:textId="77777777" w:rsidR="00BC5404" w:rsidRDefault="006124BF" w:rsidP="000F4F97">
          <w:pPr>
            <w:pStyle w:val="PSI-Comentario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67456" behindDoc="0" locked="0" layoutInCell="1" allowOverlap="1" wp14:anchorId="3F0F4503" wp14:editId="47D748B9">
                <wp:simplePos x="0" y="0"/>
                <wp:positionH relativeFrom="margin">
                  <wp:posOffset>-213360</wp:posOffset>
                </wp:positionH>
                <wp:positionV relativeFrom="margin">
                  <wp:posOffset>6997700</wp:posOffset>
                </wp:positionV>
                <wp:extent cx="1200150" cy="1200150"/>
                <wp:effectExtent l="76200" t="38100" r="247650" b="209550"/>
                <wp:wrapSquare wrapText="bothSides"/>
                <wp:docPr id="5" name="4 Imagen" descr="psi-negr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si-negro.pn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val="es-ES" w:eastAsia="es-ES"/>
            </w:rPr>
            <w:drawing>
              <wp:anchor distT="0" distB="0" distL="114300" distR="114300" simplePos="0" relativeHeight="251666432" behindDoc="0" locked="0" layoutInCell="1" allowOverlap="1" wp14:anchorId="290DC9BC" wp14:editId="1100F3B0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3DA4A917" w14:textId="4F24E705" w:rsidR="00BC5404" w:rsidRDefault="00ED64CE" w:rsidP="000F4F97">
          <w:pPr>
            <w:pStyle w:val="PSI-Comentario"/>
          </w:pPr>
          <w:r>
            <w:rPr>
              <w:noProof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6C9157DD" wp14:editId="7A920709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561118056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11500AD" w14:textId="77777777" w:rsidR="00DA284A" w:rsidRDefault="007251BA" w:rsidP="00045838">
                                <w:pPr>
                                  <w:autoSpaceDE w:val="0"/>
                                  <w:autoSpaceDN w:val="0"/>
                                  <w:adjustRightInd w:val="0"/>
                                  <w:spacing w:before="0" w:line="240" w:lineRule="auto"/>
                                  <w:ind w:left="0" w:firstLine="0"/>
                                  <w:jc w:val="both"/>
                                  <w:rPr>
                                    <w:i/>
                                    <w:color w:val="548DD4"/>
                                    <w:lang w:val="es-AR"/>
                                  </w:rPr>
                                </w:pPr>
                                <w:r>
                                  <w:rPr>
                                    <w:i/>
                                    <w:color w:val="548DD4"/>
                                    <w:lang w:val="es-AR"/>
                                  </w:rPr>
                                  <w:br/>
                                </w:r>
                                <w:r w:rsidR="00F64ED5" w:rsidRPr="00F64ED5">
                                  <w:rPr>
                                    <w:i/>
                                    <w:color w:val="548DD4"/>
                                    <w:lang w:val="es-AR"/>
                                  </w:rPr>
                                  <w:t xml:space="preserve">El propósito del </w:t>
                                </w:r>
                                <w:r w:rsidR="00F64ED5">
                                  <w:rPr>
                                    <w:i/>
                                    <w:color w:val="548DD4"/>
                                    <w:lang w:val="es-AR"/>
                                  </w:rPr>
                                  <w:t xml:space="preserve">Modelo de </w:t>
                                </w:r>
                                <w:r w:rsidR="00F64ED5" w:rsidRPr="00F64ED5">
                                  <w:rPr>
                                    <w:i/>
                                    <w:color w:val="548DD4"/>
                                    <w:lang w:val="es-AR"/>
                                  </w:rPr>
                                  <w:t xml:space="preserve"> Diseño es empezar a realizar los casos de uso</w:t>
                                </w:r>
                                <w:r w:rsidR="00F64ED5">
                                  <w:rPr>
                                    <w:i/>
                                    <w:color w:val="548DD4"/>
                                    <w:lang w:val="es-AR"/>
                                  </w:rPr>
                                  <w:t xml:space="preserve"> </w:t>
                                </w:r>
                                <w:r w:rsidR="00F64ED5" w:rsidRPr="00F64ED5">
                                  <w:rPr>
                                    <w:i/>
                                    <w:color w:val="548DD4"/>
                                    <w:lang w:val="es-AR"/>
                                  </w:rPr>
                                  <w:t xml:space="preserve">desarrollados durante </w:t>
                                </w:r>
                                <w:r w:rsidR="00F64ED5">
                                  <w:rPr>
                                    <w:i/>
                                    <w:color w:val="548DD4"/>
                                    <w:lang w:val="es-AR"/>
                                  </w:rPr>
                                  <w:t>las etapas anteriores en especial la etapa de captura de r</w:t>
                                </w:r>
                                <w:r w:rsidR="00723B0C">
                                  <w:rPr>
                                    <w:i/>
                                    <w:color w:val="548DD4"/>
                                    <w:lang w:val="es-AR"/>
                                  </w:rPr>
                                  <w:t xml:space="preserve">equerimientos. Es decir, tomar </w:t>
                                </w:r>
                                <w:r w:rsidR="00F64ED5" w:rsidRPr="00F64ED5">
                                  <w:rPr>
                                    <w:i/>
                                    <w:color w:val="548DD4"/>
                                    <w:lang w:val="es-AR"/>
                                  </w:rPr>
                                  <w:t>el Modelo de</w:t>
                                </w:r>
                                <w:r w:rsidR="00F64ED5">
                                  <w:rPr>
                                    <w:i/>
                                    <w:color w:val="548DD4"/>
                                    <w:lang w:val="es-AR"/>
                                  </w:rPr>
                                  <w:t xml:space="preserve"> </w:t>
                                </w:r>
                                <w:r w:rsidR="00723B0C">
                                  <w:rPr>
                                    <w:i/>
                                    <w:color w:val="548DD4"/>
                                    <w:lang w:val="es-AR"/>
                                  </w:rPr>
                                  <w:t>Casos de Uso</w:t>
                                </w:r>
                                <w:r w:rsidR="00F64ED5" w:rsidRPr="00F64ED5">
                                  <w:rPr>
                                    <w:i/>
                                    <w:color w:val="548DD4"/>
                                    <w:lang w:val="es-AR"/>
                                  </w:rPr>
                                  <w:t xml:space="preserve"> y las Especificaciones Suplementarias creadas </w:t>
                                </w:r>
                                <w:r w:rsidR="00F64ED5">
                                  <w:rPr>
                                    <w:i/>
                                    <w:color w:val="548DD4"/>
                                    <w:lang w:val="es-AR"/>
                                  </w:rPr>
                                  <w:t xml:space="preserve">con anterioridad </w:t>
                                </w:r>
                                <w:r w:rsidR="00F64ED5" w:rsidRPr="00F64ED5">
                                  <w:rPr>
                                    <w:i/>
                                    <w:color w:val="548DD4"/>
                                    <w:lang w:val="es-AR"/>
                                  </w:rPr>
                                  <w:t xml:space="preserve"> </w:t>
                                </w:r>
                                <w:r w:rsidR="00723B0C">
                                  <w:rPr>
                                    <w:i/>
                                    <w:color w:val="548DD4"/>
                                    <w:lang w:val="es-AR"/>
                                  </w:rPr>
                                  <w:t xml:space="preserve">entre otros insumos </w:t>
                                </w:r>
                                <w:r w:rsidR="00F64ED5" w:rsidRPr="00F64ED5">
                                  <w:rPr>
                                    <w:i/>
                                    <w:color w:val="548DD4"/>
                                    <w:lang w:val="es-AR"/>
                                  </w:rPr>
                                  <w:t>y generar un modelo de diseño que pueda ser usado por</w:t>
                                </w:r>
                                <w:r w:rsidR="00F64ED5">
                                  <w:rPr>
                                    <w:i/>
                                    <w:color w:val="548DD4"/>
                                    <w:lang w:val="es-AR"/>
                                  </w:rPr>
                                  <w:t xml:space="preserve"> los desarrolladores durante la etapa  de i</w:t>
                                </w:r>
                                <w:r w:rsidR="00F64ED5" w:rsidRPr="00F64ED5">
                                  <w:rPr>
                                    <w:i/>
                                    <w:color w:val="548DD4"/>
                                    <w:lang w:val="es-AR"/>
                                  </w:rPr>
                                  <w:t xml:space="preserve">mplementación.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C9157D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" fillcolor="white [3212]" strokecolor="#31849b [2408]">
                    <v:textbox>
                      <w:txbxContent>
                        <w:p w14:paraId="111500AD" w14:textId="77777777" w:rsidR="00DA284A" w:rsidRDefault="007251BA" w:rsidP="00045838">
                          <w:pPr>
                            <w:autoSpaceDE w:val="0"/>
                            <w:autoSpaceDN w:val="0"/>
                            <w:adjustRightInd w:val="0"/>
                            <w:spacing w:before="0" w:line="240" w:lineRule="auto"/>
                            <w:ind w:left="0" w:firstLine="0"/>
                            <w:jc w:val="both"/>
                            <w:rPr>
                              <w:i/>
                              <w:color w:val="548DD4"/>
                              <w:lang w:val="es-AR"/>
                            </w:rPr>
                          </w:pPr>
                          <w:r>
                            <w:rPr>
                              <w:i/>
                              <w:color w:val="548DD4"/>
                              <w:lang w:val="es-AR"/>
                            </w:rPr>
                            <w:br/>
                          </w:r>
                          <w:r w:rsidR="00F64ED5" w:rsidRPr="00F64ED5">
                            <w:rPr>
                              <w:i/>
                              <w:color w:val="548DD4"/>
                              <w:lang w:val="es-AR"/>
                            </w:rPr>
                            <w:t xml:space="preserve">El propósito del </w:t>
                          </w:r>
                          <w:r w:rsidR="00F64ED5">
                            <w:rPr>
                              <w:i/>
                              <w:color w:val="548DD4"/>
                              <w:lang w:val="es-AR"/>
                            </w:rPr>
                            <w:t xml:space="preserve">Modelo de </w:t>
                          </w:r>
                          <w:r w:rsidR="00F64ED5" w:rsidRPr="00F64ED5">
                            <w:rPr>
                              <w:i/>
                              <w:color w:val="548DD4"/>
                              <w:lang w:val="es-AR"/>
                            </w:rPr>
                            <w:t xml:space="preserve"> Diseño es empezar a realizar los casos de uso</w:t>
                          </w:r>
                          <w:r w:rsidR="00F64ED5">
                            <w:rPr>
                              <w:i/>
                              <w:color w:val="548DD4"/>
                              <w:lang w:val="es-AR"/>
                            </w:rPr>
                            <w:t xml:space="preserve"> </w:t>
                          </w:r>
                          <w:r w:rsidR="00F64ED5" w:rsidRPr="00F64ED5">
                            <w:rPr>
                              <w:i/>
                              <w:color w:val="548DD4"/>
                              <w:lang w:val="es-AR"/>
                            </w:rPr>
                            <w:t xml:space="preserve">desarrollados durante </w:t>
                          </w:r>
                          <w:r w:rsidR="00F64ED5">
                            <w:rPr>
                              <w:i/>
                              <w:color w:val="548DD4"/>
                              <w:lang w:val="es-AR"/>
                            </w:rPr>
                            <w:t>las etapas anteriores en especial la etapa de captura de r</w:t>
                          </w:r>
                          <w:r w:rsidR="00723B0C">
                            <w:rPr>
                              <w:i/>
                              <w:color w:val="548DD4"/>
                              <w:lang w:val="es-AR"/>
                            </w:rPr>
                            <w:t xml:space="preserve">equerimientos. Es decir, tomar </w:t>
                          </w:r>
                          <w:r w:rsidR="00F64ED5" w:rsidRPr="00F64ED5">
                            <w:rPr>
                              <w:i/>
                              <w:color w:val="548DD4"/>
                              <w:lang w:val="es-AR"/>
                            </w:rPr>
                            <w:t>el Modelo de</w:t>
                          </w:r>
                          <w:r w:rsidR="00F64ED5">
                            <w:rPr>
                              <w:i/>
                              <w:color w:val="548DD4"/>
                              <w:lang w:val="es-AR"/>
                            </w:rPr>
                            <w:t xml:space="preserve"> </w:t>
                          </w:r>
                          <w:r w:rsidR="00723B0C">
                            <w:rPr>
                              <w:i/>
                              <w:color w:val="548DD4"/>
                              <w:lang w:val="es-AR"/>
                            </w:rPr>
                            <w:t>Casos de Uso</w:t>
                          </w:r>
                          <w:r w:rsidR="00F64ED5" w:rsidRPr="00F64ED5">
                            <w:rPr>
                              <w:i/>
                              <w:color w:val="548DD4"/>
                              <w:lang w:val="es-AR"/>
                            </w:rPr>
                            <w:t xml:space="preserve"> y las Especificaciones Suplementarias creadas </w:t>
                          </w:r>
                          <w:r w:rsidR="00F64ED5">
                            <w:rPr>
                              <w:i/>
                              <w:color w:val="548DD4"/>
                              <w:lang w:val="es-AR"/>
                            </w:rPr>
                            <w:t xml:space="preserve">con anterioridad </w:t>
                          </w:r>
                          <w:r w:rsidR="00F64ED5" w:rsidRPr="00F64ED5">
                            <w:rPr>
                              <w:i/>
                              <w:color w:val="548DD4"/>
                              <w:lang w:val="es-AR"/>
                            </w:rPr>
                            <w:t xml:space="preserve"> </w:t>
                          </w:r>
                          <w:r w:rsidR="00723B0C">
                            <w:rPr>
                              <w:i/>
                              <w:color w:val="548DD4"/>
                              <w:lang w:val="es-AR"/>
                            </w:rPr>
                            <w:t xml:space="preserve">entre otros insumos </w:t>
                          </w:r>
                          <w:r w:rsidR="00F64ED5" w:rsidRPr="00F64ED5">
                            <w:rPr>
                              <w:i/>
                              <w:color w:val="548DD4"/>
                              <w:lang w:val="es-AR"/>
                            </w:rPr>
                            <w:t>y generar un modelo de diseño que pueda ser usado por</w:t>
                          </w:r>
                          <w:r w:rsidR="00F64ED5">
                            <w:rPr>
                              <w:i/>
                              <w:color w:val="548DD4"/>
                              <w:lang w:val="es-AR"/>
                            </w:rPr>
                            <w:t xml:space="preserve"> los desarrolladores durante la etapa  de i</w:t>
                          </w:r>
                          <w:r w:rsidR="00F64ED5" w:rsidRPr="00F64ED5">
                            <w:rPr>
                              <w:i/>
                              <w:color w:val="548DD4"/>
                              <w:lang w:val="es-AR"/>
                            </w:rPr>
                            <w:t xml:space="preserve">mplementación. 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70F79C49" w14:textId="77777777" w:rsidR="00224B75" w:rsidRDefault="008B3B0F" w:rsidP="000F4F97">
          <w:pPr>
            <w:pStyle w:val="PSI-Comentario"/>
          </w:pPr>
          <w:r w:rsidRPr="008B3B0F">
            <w:t>[Este documento es la plantilla base para elaborar el documento</w:t>
          </w:r>
          <w:r w:rsidR="000F79DF">
            <w:t xml:space="preserve"> </w:t>
          </w:r>
          <w:sdt>
            <w:sdtPr>
              <w:alias w:val="Título"/>
              <w:id w:val="370952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2D57DA">
                <w:t>Modelo de Diseño</w:t>
              </w:r>
            </w:sdtContent>
          </w:sdt>
          <w:r w:rsidRPr="008B3B0F">
            <w:t xml:space="preserve">. </w:t>
          </w:r>
        </w:p>
        <w:p w14:paraId="6633A0EA" w14:textId="1F17BAE2" w:rsidR="00224B75" w:rsidRDefault="00ED64CE" w:rsidP="000F4F97">
          <w:pPr>
            <w:pStyle w:val="PSI-Comentario"/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72576" behindDoc="1" locked="0" layoutInCell="1" allowOverlap="1" wp14:anchorId="1EE4AA94" wp14:editId="11F92BF3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-968375</wp:posOffset>
                    </wp:positionV>
                    <wp:extent cx="2480945" cy="10730230"/>
                    <wp:effectExtent l="12700" t="6350" r="11430" b="7620"/>
                    <wp:wrapSquare wrapText="bothSides"/>
                    <wp:docPr id="1077509625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730230"/>
                            </a:xfrm>
                            <a:prstGeom prst="rect">
                              <a:avLst/>
                            </a:prstGeom>
                            <a:solidFill>
                              <a:srgbClr val="4BACC6"/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1C1F5BA" id="Rectangle 17" o:spid="_x0000_s1026" style="position:absolute;margin-left:315.7pt;margin-top:-76.25pt;width:195.35pt;height:844.9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" fillcolor="#4bacc6" strokecolor="#31849b [2408]">
                    <w10:wrap type="square" anchorx="margin" anchory="margin"/>
                  </v:rect>
                </w:pict>
              </mc:Fallback>
            </mc:AlternateContent>
          </w:r>
          <w:r w:rsidR="008B3B0F" w:rsidRPr="008B3B0F">
            <w:t>Los textos que aparecen entre paréntesis rectos son explicaciones de que debe contener cada sección</w:t>
          </w:r>
          <w:r w:rsidR="00224B75">
            <w:t>, los cuales se encuentran con estilo “PSI – Comentario”</w:t>
          </w:r>
          <w:r w:rsidR="008B3B0F" w:rsidRPr="008B3B0F">
            <w:t>. Dichos textos se deben seleccionar y sustituir por el contenido que corresponda</w:t>
          </w:r>
          <w:r w:rsidR="00224B75">
            <w:t xml:space="preserve"> en estilo “Normal”</w:t>
          </w:r>
          <w:r w:rsidR="008B3B0F" w:rsidRPr="008B3B0F">
            <w:t>.</w:t>
          </w:r>
        </w:p>
        <w:p w14:paraId="65B12FB6" w14:textId="77777777" w:rsidR="008B3B0F" w:rsidRPr="008B3B0F" w:rsidRDefault="008B3B0F" w:rsidP="000F4F97">
          <w:pPr>
            <w:pStyle w:val="PSI-Comentario"/>
          </w:pPr>
          <w:r w:rsidRPr="008B3B0F">
            <w:t xml:space="preserve"> Para actualizar la tabla de Contenido, haga clic con el botón derecho del ratón sobre cualquier línea del contenido de la misma y seleccione Actualizar campos, en el cuadro que aparece seleccione Actualizar toda la tabla y haga clic en el botón Aceptar.]</w:t>
          </w:r>
        </w:p>
        <w:p w14:paraId="598038E0" w14:textId="77777777" w:rsidR="00D06E99" w:rsidRDefault="00000000"/>
      </w:sdtContent>
    </w:sdt>
    <w:p w14:paraId="2712C876" w14:textId="77777777" w:rsidR="00A13DBA" w:rsidRDefault="00BC5404" w:rsidP="00A13DBA">
      <w:pPr>
        <w:ind w:left="0" w:firstLine="0"/>
      </w:pPr>
      <w:r>
        <w:rPr>
          <w:noProof/>
          <w:lang w:eastAsia="es-ES"/>
        </w:rPr>
        <w:drawing>
          <wp:anchor distT="0" distB="0" distL="114300" distR="114300" simplePos="0" relativeHeight="251682816" behindDoc="0" locked="0" layoutInCell="1" allowOverlap="1" wp14:anchorId="4570BBD1" wp14:editId="10E228C8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76200" t="38100" r="247650" b="20955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 w14:paraId="16A11D9A" w14:textId="77777777" w:rsidR="004D52A6" w:rsidRDefault="004D52A6" w:rsidP="000F79DF">
          <w:pPr>
            <w:pStyle w:val="TtuloTDC"/>
            <w:tabs>
              <w:tab w:val="left" w:pos="5954"/>
            </w:tabs>
            <w:rPr>
              <w:rFonts w:asciiTheme="minorHAnsi" w:eastAsiaTheme="minorHAnsi" w:hAnsiTheme="minorHAnsi" w:cstheme="minorBidi"/>
              <w:b w:val="0"/>
              <w:bCs w:val="0"/>
              <w:i/>
              <w:iCs/>
              <w:color w:val="auto"/>
              <w:sz w:val="22"/>
              <w:szCs w:val="22"/>
            </w:rPr>
          </w:pPr>
        </w:p>
        <w:p w14:paraId="3DF96267" w14:textId="77777777" w:rsidR="000F79DF" w:rsidRDefault="000F79DF" w:rsidP="000F79DF">
          <w:pPr>
            <w:pStyle w:val="TtuloTDC"/>
            <w:tabs>
              <w:tab w:val="left" w:pos="5954"/>
            </w:tabs>
          </w:pPr>
          <w:r>
            <w:t>Tabla de contenido</w:t>
          </w:r>
        </w:p>
        <w:p w14:paraId="2340F1DF" w14:textId="77777777" w:rsidR="003C42D9" w:rsidRDefault="00CB2194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257623469" w:history="1">
            <w:r w:rsidR="003C42D9" w:rsidRPr="00944CF6">
              <w:rPr>
                <w:rStyle w:val="Hipervnculo"/>
                <w:noProof/>
              </w:rPr>
              <w:t>Introducción</w:t>
            </w:r>
            <w:r w:rsidR="003C42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42D9">
              <w:rPr>
                <w:noProof/>
                <w:webHidden/>
              </w:rPr>
              <w:instrText xml:space="preserve"> PAGEREF _Toc257623469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42D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BB36F" w14:textId="77777777" w:rsidR="003C42D9" w:rsidRDefault="003C42D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3470" w:history="1">
            <w:r w:rsidRPr="00944CF6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 w:rsidR="00CB2194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_Toc257623470 \h </w:instrText>
            </w:r>
            <w:r w:rsidR="00CB2194">
              <w:rPr>
                <w:noProof/>
                <w:webHidden/>
              </w:rPr>
            </w:r>
            <w:r w:rsidR="00CB219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CB2194">
              <w:rPr>
                <w:noProof/>
                <w:webHidden/>
              </w:rPr>
              <w:fldChar w:fldCharType="end"/>
            </w:r>
          </w:hyperlink>
        </w:p>
        <w:p w14:paraId="436F5E60" w14:textId="77777777" w:rsidR="003C42D9" w:rsidRDefault="003C42D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3471" w:history="1">
            <w:r w:rsidRPr="00944CF6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 w:rsidR="00CB2194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_Toc257623471 \h </w:instrText>
            </w:r>
            <w:r w:rsidR="00CB2194">
              <w:rPr>
                <w:noProof/>
                <w:webHidden/>
              </w:rPr>
            </w:r>
            <w:r w:rsidR="00CB219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CB2194">
              <w:rPr>
                <w:noProof/>
                <w:webHidden/>
              </w:rPr>
              <w:fldChar w:fldCharType="end"/>
            </w:r>
          </w:hyperlink>
        </w:p>
        <w:p w14:paraId="2284536E" w14:textId="77777777" w:rsidR="003C42D9" w:rsidRDefault="003C42D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3472" w:history="1">
            <w:r w:rsidRPr="00944CF6">
              <w:rPr>
                <w:rStyle w:val="Hipervnculo"/>
                <w:noProof/>
              </w:rPr>
              <w:t>Definiciones, siglas y abreviaturas.</w:t>
            </w:r>
            <w:r>
              <w:rPr>
                <w:noProof/>
                <w:webHidden/>
              </w:rPr>
              <w:tab/>
            </w:r>
            <w:r w:rsidR="00CB2194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_Toc257623472 \h </w:instrText>
            </w:r>
            <w:r w:rsidR="00CB2194">
              <w:rPr>
                <w:noProof/>
                <w:webHidden/>
              </w:rPr>
            </w:r>
            <w:r w:rsidR="00CB219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CB2194">
              <w:rPr>
                <w:noProof/>
                <w:webHidden/>
              </w:rPr>
              <w:fldChar w:fldCharType="end"/>
            </w:r>
          </w:hyperlink>
        </w:p>
        <w:p w14:paraId="49817289" w14:textId="77777777" w:rsidR="003C42D9" w:rsidRDefault="003C42D9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3473" w:history="1">
            <w:r w:rsidRPr="00944CF6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 w:rsidR="00CB2194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_Toc257623473 \h </w:instrText>
            </w:r>
            <w:r w:rsidR="00CB2194">
              <w:rPr>
                <w:noProof/>
                <w:webHidden/>
              </w:rPr>
            </w:r>
            <w:r w:rsidR="00CB219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CB2194">
              <w:rPr>
                <w:noProof/>
                <w:webHidden/>
              </w:rPr>
              <w:fldChar w:fldCharType="end"/>
            </w:r>
          </w:hyperlink>
        </w:p>
        <w:p w14:paraId="0613C7DE" w14:textId="77777777" w:rsidR="003C42D9" w:rsidRDefault="003C42D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3474" w:history="1">
            <w:r w:rsidRPr="00944CF6">
              <w:rPr>
                <w:rStyle w:val="Hipervnculo"/>
                <w:noProof/>
              </w:rPr>
              <w:t>Visión general</w:t>
            </w:r>
            <w:r>
              <w:rPr>
                <w:noProof/>
                <w:webHidden/>
              </w:rPr>
              <w:tab/>
            </w:r>
            <w:r w:rsidR="00CB2194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_Toc257623474 \h </w:instrText>
            </w:r>
            <w:r w:rsidR="00CB2194">
              <w:rPr>
                <w:noProof/>
                <w:webHidden/>
              </w:rPr>
            </w:r>
            <w:r w:rsidR="00CB219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CB2194">
              <w:rPr>
                <w:noProof/>
                <w:webHidden/>
              </w:rPr>
              <w:fldChar w:fldCharType="end"/>
            </w:r>
          </w:hyperlink>
        </w:p>
        <w:p w14:paraId="3FE737CF" w14:textId="77777777" w:rsidR="003C42D9" w:rsidRDefault="003C42D9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3475" w:history="1">
            <w:r w:rsidRPr="00944CF6">
              <w:rPr>
                <w:rStyle w:val="Hipervnculo"/>
                <w:noProof/>
              </w:rPr>
              <w:t>Diseño de Casos de Uso</w:t>
            </w:r>
            <w:r>
              <w:rPr>
                <w:noProof/>
                <w:webHidden/>
              </w:rPr>
              <w:tab/>
            </w:r>
            <w:r w:rsidR="00CB2194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_Toc257623475 \h </w:instrText>
            </w:r>
            <w:r w:rsidR="00CB2194">
              <w:rPr>
                <w:noProof/>
                <w:webHidden/>
              </w:rPr>
            </w:r>
            <w:r w:rsidR="00CB219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CB2194">
              <w:rPr>
                <w:noProof/>
                <w:webHidden/>
              </w:rPr>
              <w:fldChar w:fldCharType="end"/>
            </w:r>
          </w:hyperlink>
        </w:p>
        <w:p w14:paraId="2454E7D4" w14:textId="77777777" w:rsidR="003C42D9" w:rsidRDefault="003C42D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3476" w:history="1">
            <w:r w:rsidRPr="00944CF6">
              <w:rPr>
                <w:rStyle w:val="Hipervnculo"/>
                <w:noProof/>
              </w:rPr>
              <w:t>Diseño del Caso de Uso [nombre del caso de uso 1]</w:t>
            </w:r>
            <w:r>
              <w:rPr>
                <w:noProof/>
                <w:webHidden/>
              </w:rPr>
              <w:tab/>
            </w:r>
            <w:r w:rsidR="00CB2194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_Toc257623476 \h </w:instrText>
            </w:r>
            <w:r w:rsidR="00CB2194">
              <w:rPr>
                <w:noProof/>
                <w:webHidden/>
              </w:rPr>
            </w:r>
            <w:r w:rsidR="00CB219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CB2194">
              <w:rPr>
                <w:noProof/>
                <w:webHidden/>
              </w:rPr>
              <w:fldChar w:fldCharType="end"/>
            </w:r>
          </w:hyperlink>
        </w:p>
        <w:p w14:paraId="684E6B82" w14:textId="77777777" w:rsidR="003C42D9" w:rsidRDefault="003C42D9">
          <w:pPr>
            <w:pStyle w:val="TDC3"/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257623477" w:history="1">
            <w:r w:rsidRPr="00944CF6">
              <w:rPr>
                <w:rStyle w:val="Hipervnculo"/>
                <w:noProof/>
              </w:rPr>
              <w:t>Diagrama de paquetes</w:t>
            </w:r>
            <w:r>
              <w:rPr>
                <w:noProof/>
                <w:webHidden/>
              </w:rPr>
              <w:tab/>
            </w:r>
            <w:r w:rsidR="00CB2194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_Toc257623477 \h </w:instrText>
            </w:r>
            <w:r w:rsidR="00CB2194">
              <w:rPr>
                <w:noProof/>
                <w:webHidden/>
              </w:rPr>
            </w:r>
            <w:r w:rsidR="00CB219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CB2194">
              <w:rPr>
                <w:noProof/>
                <w:webHidden/>
              </w:rPr>
              <w:fldChar w:fldCharType="end"/>
            </w:r>
          </w:hyperlink>
        </w:p>
        <w:p w14:paraId="237F3C9C" w14:textId="77777777" w:rsidR="003C42D9" w:rsidRDefault="003C42D9">
          <w:pPr>
            <w:pStyle w:val="TDC3"/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257623478" w:history="1">
            <w:r w:rsidRPr="00944CF6">
              <w:rPr>
                <w:rStyle w:val="Hipervnculo"/>
                <w:noProof/>
              </w:rPr>
              <w:t>Diagrama de Interacción</w:t>
            </w:r>
            <w:r>
              <w:rPr>
                <w:noProof/>
                <w:webHidden/>
              </w:rPr>
              <w:tab/>
            </w:r>
            <w:r w:rsidR="00CB2194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_Toc257623478 \h </w:instrText>
            </w:r>
            <w:r w:rsidR="00CB2194">
              <w:rPr>
                <w:noProof/>
                <w:webHidden/>
              </w:rPr>
            </w:r>
            <w:r w:rsidR="00CB219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CB2194">
              <w:rPr>
                <w:noProof/>
                <w:webHidden/>
              </w:rPr>
              <w:fldChar w:fldCharType="end"/>
            </w:r>
          </w:hyperlink>
        </w:p>
        <w:p w14:paraId="6344F31A" w14:textId="77777777" w:rsidR="003C42D9" w:rsidRDefault="003C42D9">
          <w:pPr>
            <w:pStyle w:val="TDC3"/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257623479" w:history="1">
            <w:r w:rsidRPr="00944CF6">
              <w:rPr>
                <w:rStyle w:val="Hipervnculo"/>
                <w:noProof/>
              </w:rPr>
              <w:t>Diseño de Flujo de eventos</w:t>
            </w:r>
            <w:r>
              <w:rPr>
                <w:noProof/>
                <w:webHidden/>
              </w:rPr>
              <w:tab/>
            </w:r>
            <w:r w:rsidR="00CB2194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_Toc257623479 \h </w:instrText>
            </w:r>
            <w:r w:rsidR="00CB2194">
              <w:rPr>
                <w:noProof/>
                <w:webHidden/>
              </w:rPr>
            </w:r>
            <w:r w:rsidR="00CB219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CB2194">
              <w:rPr>
                <w:noProof/>
                <w:webHidden/>
              </w:rPr>
              <w:fldChar w:fldCharType="end"/>
            </w:r>
          </w:hyperlink>
        </w:p>
        <w:p w14:paraId="672F22C1" w14:textId="77777777" w:rsidR="003C42D9" w:rsidRDefault="003C42D9">
          <w:pPr>
            <w:pStyle w:val="TDC3"/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257623480" w:history="1">
            <w:r w:rsidRPr="00944CF6">
              <w:rPr>
                <w:rStyle w:val="Hipervnculo"/>
                <w:noProof/>
              </w:rPr>
              <w:t>Requerimientos especiales o de implementación</w:t>
            </w:r>
            <w:r>
              <w:rPr>
                <w:noProof/>
                <w:webHidden/>
              </w:rPr>
              <w:tab/>
            </w:r>
            <w:r w:rsidR="00CB2194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_Toc257623480 \h </w:instrText>
            </w:r>
            <w:r w:rsidR="00CB2194">
              <w:rPr>
                <w:noProof/>
                <w:webHidden/>
              </w:rPr>
            </w:r>
            <w:r w:rsidR="00CB219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CB2194">
              <w:rPr>
                <w:noProof/>
                <w:webHidden/>
              </w:rPr>
              <w:fldChar w:fldCharType="end"/>
            </w:r>
          </w:hyperlink>
        </w:p>
        <w:p w14:paraId="16553F0D" w14:textId="77777777" w:rsidR="003C42D9" w:rsidRDefault="003C42D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3481" w:history="1">
            <w:r w:rsidRPr="00944CF6">
              <w:rPr>
                <w:rStyle w:val="Hipervnculo"/>
                <w:noProof/>
              </w:rPr>
              <w:t>Diseño del Caso de Uso [nombre del caso de uso 2]</w:t>
            </w:r>
            <w:r>
              <w:rPr>
                <w:noProof/>
                <w:webHidden/>
              </w:rPr>
              <w:tab/>
            </w:r>
            <w:r w:rsidR="00CB2194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_Toc257623481 \h </w:instrText>
            </w:r>
            <w:r w:rsidR="00CB2194">
              <w:rPr>
                <w:noProof/>
                <w:webHidden/>
              </w:rPr>
            </w:r>
            <w:r w:rsidR="00CB219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CB2194">
              <w:rPr>
                <w:noProof/>
                <w:webHidden/>
              </w:rPr>
              <w:fldChar w:fldCharType="end"/>
            </w:r>
          </w:hyperlink>
        </w:p>
        <w:p w14:paraId="5F608FA4" w14:textId="77777777" w:rsidR="003C42D9" w:rsidRDefault="003C42D9">
          <w:pPr>
            <w:pStyle w:val="TDC3"/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257623482" w:history="1">
            <w:r w:rsidRPr="00944CF6">
              <w:rPr>
                <w:rStyle w:val="Hipervnculo"/>
                <w:noProof/>
              </w:rPr>
              <w:t>Diagrama de paquetes</w:t>
            </w:r>
            <w:r>
              <w:rPr>
                <w:noProof/>
                <w:webHidden/>
              </w:rPr>
              <w:tab/>
            </w:r>
            <w:r w:rsidR="00CB2194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_Toc257623482 \h </w:instrText>
            </w:r>
            <w:r w:rsidR="00CB2194">
              <w:rPr>
                <w:noProof/>
                <w:webHidden/>
              </w:rPr>
            </w:r>
            <w:r w:rsidR="00CB219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CB2194">
              <w:rPr>
                <w:noProof/>
                <w:webHidden/>
              </w:rPr>
              <w:fldChar w:fldCharType="end"/>
            </w:r>
          </w:hyperlink>
        </w:p>
        <w:p w14:paraId="16737014" w14:textId="77777777" w:rsidR="003C42D9" w:rsidRDefault="003C42D9">
          <w:pPr>
            <w:pStyle w:val="TDC3"/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257623483" w:history="1">
            <w:r w:rsidRPr="00944CF6">
              <w:rPr>
                <w:rStyle w:val="Hipervnculo"/>
                <w:noProof/>
              </w:rPr>
              <w:t>Diagrama de Interacción</w:t>
            </w:r>
            <w:r>
              <w:rPr>
                <w:noProof/>
                <w:webHidden/>
              </w:rPr>
              <w:tab/>
            </w:r>
            <w:r w:rsidR="00CB2194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_Toc257623483 \h </w:instrText>
            </w:r>
            <w:r w:rsidR="00CB2194">
              <w:rPr>
                <w:noProof/>
                <w:webHidden/>
              </w:rPr>
            </w:r>
            <w:r w:rsidR="00CB219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CB2194">
              <w:rPr>
                <w:noProof/>
                <w:webHidden/>
              </w:rPr>
              <w:fldChar w:fldCharType="end"/>
            </w:r>
          </w:hyperlink>
        </w:p>
        <w:p w14:paraId="659F7F83" w14:textId="77777777" w:rsidR="003C42D9" w:rsidRDefault="003C42D9">
          <w:pPr>
            <w:pStyle w:val="TDC3"/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257623484" w:history="1">
            <w:r w:rsidRPr="00944CF6">
              <w:rPr>
                <w:rStyle w:val="Hipervnculo"/>
                <w:noProof/>
              </w:rPr>
              <w:t>Diseño de Flujo de eventos</w:t>
            </w:r>
            <w:r>
              <w:rPr>
                <w:noProof/>
                <w:webHidden/>
              </w:rPr>
              <w:tab/>
            </w:r>
            <w:r w:rsidR="00CB2194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_Toc257623484 \h </w:instrText>
            </w:r>
            <w:r w:rsidR="00CB2194">
              <w:rPr>
                <w:noProof/>
                <w:webHidden/>
              </w:rPr>
            </w:r>
            <w:r w:rsidR="00CB219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CB2194">
              <w:rPr>
                <w:noProof/>
                <w:webHidden/>
              </w:rPr>
              <w:fldChar w:fldCharType="end"/>
            </w:r>
          </w:hyperlink>
        </w:p>
        <w:p w14:paraId="32EBB309" w14:textId="77777777" w:rsidR="003C42D9" w:rsidRDefault="003C42D9">
          <w:pPr>
            <w:pStyle w:val="TDC3"/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257623485" w:history="1">
            <w:r w:rsidRPr="00944CF6">
              <w:rPr>
                <w:rStyle w:val="Hipervnculo"/>
                <w:noProof/>
              </w:rPr>
              <w:t>Requerimientos especiales o de implementación</w:t>
            </w:r>
            <w:r>
              <w:rPr>
                <w:noProof/>
                <w:webHidden/>
              </w:rPr>
              <w:tab/>
            </w:r>
            <w:r w:rsidR="00CB2194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_Toc257623485 \h </w:instrText>
            </w:r>
            <w:r w:rsidR="00CB2194">
              <w:rPr>
                <w:noProof/>
                <w:webHidden/>
              </w:rPr>
            </w:r>
            <w:r w:rsidR="00CB219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CB2194">
              <w:rPr>
                <w:noProof/>
                <w:webHidden/>
              </w:rPr>
              <w:fldChar w:fldCharType="end"/>
            </w:r>
          </w:hyperlink>
        </w:p>
        <w:p w14:paraId="17403012" w14:textId="77777777" w:rsidR="003C42D9" w:rsidRDefault="003C42D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3486" w:history="1">
            <w:r w:rsidRPr="00944CF6">
              <w:rPr>
                <w:rStyle w:val="Hipervnculo"/>
                <w:noProof/>
              </w:rPr>
              <w:t>Diseño de Objetos</w:t>
            </w:r>
            <w:r>
              <w:rPr>
                <w:noProof/>
                <w:webHidden/>
              </w:rPr>
              <w:tab/>
            </w:r>
            <w:r w:rsidR="00CB2194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_Toc257623486 \h </w:instrText>
            </w:r>
            <w:r w:rsidR="00CB2194">
              <w:rPr>
                <w:noProof/>
                <w:webHidden/>
              </w:rPr>
            </w:r>
            <w:r w:rsidR="00CB219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CB2194">
              <w:rPr>
                <w:noProof/>
                <w:webHidden/>
              </w:rPr>
              <w:fldChar w:fldCharType="end"/>
            </w:r>
          </w:hyperlink>
        </w:p>
        <w:p w14:paraId="1480E72D" w14:textId="77777777" w:rsidR="003C42D9" w:rsidRDefault="003C42D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3487" w:history="1">
            <w:r w:rsidRPr="00944CF6">
              <w:rPr>
                <w:rStyle w:val="Hipervnculo"/>
                <w:noProof/>
              </w:rPr>
              <w:t>[Objeto 1]</w:t>
            </w:r>
            <w:r>
              <w:rPr>
                <w:noProof/>
                <w:webHidden/>
              </w:rPr>
              <w:tab/>
            </w:r>
            <w:r w:rsidR="00CB2194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_Toc257623487 \h </w:instrText>
            </w:r>
            <w:r w:rsidR="00CB2194">
              <w:rPr>
                <w:noProof/>
                <w:webHidden/>
              </w:rPr>
            </w:r>
            <w:r w:rsidR="00CB219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CB2194">
              <w:rPr>
                <w:noProof/>
                <w:webHidden/>
              </w:rPr>
              <w:fldChar w:fldCharType="end"/>
            </w:r>
          </w:hyperlink>
        </w:p>
        <w:p w14:paraId="30316B83" w14:textId="77777777" w:rsidR="003C42D9" w:rsidRDefault="003C42D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3488" w:history="1">
            <w:r w:rsidRPr="00944CF6">
              <w:rPr>
                <w:rStyle w:val="Hipervnculo"/>
                <w:noProof/>
              </w:rPr>
              <w:t>[Objeto 2]</w:t>
            </w:r>
            <w:r>
              <w:rPr>
                <w:noProof/>
                <w:webHidden/>
              </w:rPr>
              <w:tab/>
            </w:r>
            <w:r w:rsidR="00CB2194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_Toc257623488 \h </w:instrText>
            </w:r>
            <w:r w:rsidR="00CB2194">
              <w:rPr>
                <w:noProof/>
                <w:webHidden/>
              </w:rPr>
            </w:r>
            <w:r w:rsidR="00CB219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CB2194">
              <w:rPr>
                <w:noProof/>
                <w:webHidden/>
              </w:rPr>
              <w:fldChar w:fldCharType="end"/>
            </w:r>
          </w:hyperlink>
        </w:p>
        <w:p w14:paraId="72F642F9" w14:textId="77777777" w:rsidR="003C42D9" w:rsidRDefault="003C42D9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3489" w:history="1">
            <w:r w:rsidRPr="00944CF6">
              <w:rPr>
                <w:rStyle w:val="Hipervnculo"/>
                <w:noProof/>
              </w:rPr>
              <w:t>Diseño de Subsistemas</w:t>
            </w:r>
            <w:r>
              <w:rPr>
                <w:noProof/>
                <w:webHidden/>
              </w:rPr>
              <w:tab/>
            </w:r>
            <w:r w:rsidR="00CB2194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_Toc257623489 \h </w:instrText>
            </w:r>
            <w:r w:rsidR="00CB2194">
              <w:rPr>
                <w:noProof/>
                <w:webHidden/>
              </w:rPr>
            </w:r>
            <w:r w:rsidR="00CB219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CB2194">
              <w:rPr>
                <w:noProof/>
                <w:webHidden/>
              </w:rPr>
              <w:fldChar w:fldCharType="end"/>
            </w:r>
          </w:hyperlink>
        </w:p>
        <w:p w14:paraId="6C74481C" w14:textId="77777777" w:rsidR="003C42D9" w:rsidRDefault="003C42D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3490" w:history="1">
            <w:r w:rsidRPr="00944CF6">
              <w:rPr>
                <w:rStyle w:val="Hipervnculo"/>
                <w:noProof/>
              </w:rPr>
              <w:t>Subsistemas Específicos</w:t>
            </w:r>
            <w:r>
              <w:rPr>
                <w:noProof/>
                <w:webHidden/>
              </w:rPr>
              <w:tab/>
            </w:r>
            <w:r w:rsidR="00CB2194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_Toc257623490 \h </w:instrText>
            </w:r>
            <w:r w:rsidR="00CB2194">
              <w:rPr>
                <w:noProof/>
                <w:webHidden/>
              </w:rPr>
            </w:r>
            <w:r w:rsidR="00CB219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CB2194">
              <w:rPr>
                <w:noProof/>
                <w:webHidden/>
              </w:rPr>
              <w:fldChar w:fldCharType="end"/>
            </w:r>
          </w:hyperlink>
        </w:p>
        <w:p w14:paraId="43FF4B8A" w14:textId="77777777" w:rsidR="003C42D9" w:rsidRDefault="003C42D9">
          <w:pPr>
            <w:pStyle w:val="TDC3"/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257623491" w:history="1">
            <w:r w:rsidRPr="00944CF6">
              <w:rPr>
                <w:rStyle w:val="Hipervnculo"/>
                <w:noProof/>
              </w:rPr>
              <w:t>[Nombre del Subsistema Específico 1]</w:t>
            </w:r>
            <w:r>
              <w:rPr>
                <w:noProof/>
                <w:webHidden/>
              </w:rPr>
              <w:tab/>
            </w:r>
            <w:r w:rsidR="00CB2194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_Toc257623491 \h </w:instrText>
            </w:r>
            <w:r w:rsidR="00CB2194">
              <w:rPr>
                <w:noProof/>
                <w:webHidden/>
              </w:rPr>
            </w:r>
            <w:r w:rsidR="00CB219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CB2194">
              <w:rPr>
                <w:noProof/>
                <w:webHidden/>
              </w:rPr>
              <w:fldChar w:fldCharType="end"/>
            </w:r>
          </w:hyperlink>
        </w:p>
        <w:p w14:paraId="3401C03B" w14:textId="77777777" w:rsidR="003C42D9" w:rsidRDefault="003C42D9">
          <w:pPr>
            <w:pStyle w:val="TDC3"/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257623492" w:history="1">
            <w:r w:rsidRPr="00944CF6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 w:rsidR="00CB2194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_Toc257623492 \h </w:instrText>
            </w:r>
            <w:r w:rsidR="00CB2194">
              <w:rPr>
                <w:noProof/>
                <w:webHidden/>
              </w:rPr>
            </w:r>
            <w:r w:rsidR="00CB219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CB2194">
              <w:rPr>
                <w:noProof/>
                <w:webHidden/>
              </w:rPr>
              <w:fldChar w:fldCharType="end"/>
            </w:r>
          </w:hyperlink>
        </w:p>
        <w:p w14:paraId="42385BC5" w14:textId="77777777" w:rsidR="003C42D9" w:rsidRDefault="003C42D9">
          <w:pPr>
            <w:pStyle w:val="TDC3"/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257623493" w:history="1">
            <w:r w:rsidRPr="00944CF6">
              <w:rPr>
                <w:rStyle w:val="Hipervnculo"/>
                <w:noProof/>
              </w:rPr>
              <w:t>Función</w:t>
            </w:r>
            <w:r>
              <w:rPr>
                <w:noProof/>
                <w:webHidden/>
              </w:rPr>
              <w:tab/>
            </w:r>
            <w:r w:rsidR="00CB2194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_Toc257623493 \h </w:instrText>
            </w:r>
            <w:r w:rsidR="00CB2194">
              <w:rPr>
                <w:noProof/>
                <w:webHidden/>
              </w:rPr>
            </w:r>
            <w:r w:rsidR="00CB219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CB2194">
              <w:rPr>
                <w:noProof/>
                <w:webHidden/>
              </w:rPr>
              <w:fldChar w:fldCharType="end"/>
            </w:r>
          </w:hyperlink>
        </w:p>
        <w:p w14:paraId="07256139" w14:textId="77777777" w:rsidR="003C42D9" w:rsidRDefault="003C42D9">
          <w:pPr>
            <w:pStyle w:val="TDC3"/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257623494" w:history="1">
            <w:r w:rsidRPr="00944CF6">
              <w:rPr>
                <w:rStyle w:val="Hipervnculo"/>
                <w:noProof/>
              </w:rPr>
              <w:t>Subordinados</w:t>
            </w:r>
            <w:r>
              <w:rPr>
                <w:noProof/>
                <w:webHidden/>
              </w:rPr>
              <w:tab/>
            </w:r>
            <w:r w:rsidR="00CB2194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_Toc257623494 \h </w:instrText>
            </w:r>
            <w:r w:rsidR="00CB2194">
              <w:rPr>
                <w:noProof/>
                <w:webHidden/>
              </w:rPr>
            </w:r>
            <w:r w:rsidR="00CB219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CB2194">
              <w:rPr>
                <w:noProof/>
                <w:webHidden/>
              </w:rPr>
              <w:fldChar w:fldCharType="end"/>
            </w:r>
          </w:hyperlink>
        </w:p>
        <w:p w14:paraId="400F7437" w14:textId="77777777" w:rsidR="003C42D9" w:rsidRDefault="003C42D9">
          <w:pPr>
            <w:pStyle w:val="TDC3"/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257623495" w:history="1">
            <w:r w:rsidRPr="00944CF6">
              <w:rPr>
                <w:rStyle w:val="Hipervnculo"/>
                <w:noProof/>
              </w:rPr>
              <w:t>Dependencias</w:t>
            </w:r>
            <w:r>
              <w:rPr>
                <w:noProof/>
                <w:webHidden/>
              </w:rPr>
              <w:tab/>
            </w:r>
            <w:r w:rsidR="00CB2194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_Toc257623495 \h </w:instrText>
            </w:r>
            <w:r w:rsidR="00CB2194">
              <w:rPr>
                <w:noProof/>
                <w:webHidden/>
              </w:rPr>
            </w:r>
            <w:r w:rsidR="00CB219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CB2194">
              <w:rPr>
                <w:noProof/>
                <w:webHidden/>
              </w:rPr>
              <w:fldChar w:fldCharType="end"/>
            </w:r>
          </w:hyperlink>
        </w:p>
        <w:p w14:paraId="2BEA37C6" w14:textId="77777777" w:rsidR="003C42D9" w:rsidRDefault="003C42D9">
          <w:pPr>
            <w:pStyle w:val="TDC3"/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257623496" w:history="1">
            <w:r w:rsidRPr="00944CF6">
              <w:rPr>
                <w:rStyle w:val="Hipervnculo"/>
                <w:noProof/>
              </w:rPr>
              <w:t>Recursos</w:t>
            </w:r>
            <w:r>
              <w:rPr>
                <w:noProof/>
                <w:webHidden/>
              </w:rPr>
              <w:tab/>
            </w:r>
            <w:r w:rsidR="00CB2194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_Toc257623496 \h </w:instrText>
            </w:r>
            <w:r w:rsidR="00CB2194">
              <w:rPr>
                <w:noProof/>
                <w:webHidden/>
              </w:rPr>
            </w:r>
            <w:r w:rsidR="00CB219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CB2194">
              <w:rPr>
                <w:noProof/>
                <w:webHidden/>
              </w:rPr>
              <w:fldChar w:fldCharType="end"/>
            </w:r>
          </w:hyperlink>
        </w:p>
        <w:p w14:paraId="536A7FF2" w14:textId="77777777" w:rsidR="003C42D9" w:rsidRDefault="003C42D9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3497" w:history="1">
            <w:r w:rsidRPr="00944CF6">
              <w:rPr>
                <w:rStyle w:val="Hipervnculo"/>
                <w:noProof/>
              </w:rPr>
              <w:t>Diagramas</w:t>
            </w:r>
            <w:r>
              <w:rPr>
                <w:noProof/>
                <w:webHidden/>
              </w:rPr>
              <w:tab/>
            </w:r>
            <w:r w:rsidR="00CB2194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_Toc257623497 \h </w:instrText>
            </w:r>
            <w:r w:rsidR="00CB2194">
              <w:rPr>
                <w:noProof/>
                <w:webHidden/>
              </w:rPr>
            </w:r>
            <w:r w:rsidR="00CB219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CB2194">
              <w:rPr>
                <w:noProof/>
                <w:webHidden/>
              </w:rPr>
              <w:fldChar w:fldCharType="end"/>
            </w:r>
          </w:hyperlink>
        </w:p>
        <w:p w14:paraId="37BB38A9" w14:textId="77777777" w:rsidR="003C42D9" w:rsidRDefault="003C42D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3498" w:history="1">
            <w:r w:rsidRPr="00944CF6">
              <w:rPr>
                <w:rStyle w:val="Hipervnculo"/>
                <w:noProof/>
              </w:rPr>
              <w:t>Diagrama de componentes</w:t>
            </w:r>
            <w:r>
              <w:rPr>
                <w:noProof/>
                <w:webHidden/>
              </w:rPr>
              <w:tab/>
            </w:r>
            <w:r w:rsidR="00CB2194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_Toc257623498 \h </w:instrText>
            </w:r>
            <w:r w:rsidR="00CB2194">
              <w:rPr>
                <w:noProof/>
                <w:webHidden/>
              </w:rPr>
            </w:r>
            <w:r w:rsidR="00CB219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CB2194">
              <w:rPr>
                <w:noProof/>
                <w:webHidden/>
              </w:rPr>
              <w:fldChar w:fldCharType="end"/>
            </w:r>
          </w:hyperlink>
        </w:p>
        <w:p w14:paraId="24798BC1" w14:textId="77777777" w:rsidR="003C42D9" w:rsidRDefault="003C42D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3499" w:history="1">
            <w:r w:rsidRPr="00944CF6">
              <w:rPr>
                <w:rStyle w:val="Hipervnculo"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 w:rsidR="00CB2194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_Toc257623499 \h </w:instrText>
            </w:r>
            <w:r w:rsidR="00CB2194">
              <w:rPr>
                <w:noProof/>
                <w:webHidden/>
              </w:rPr>
            </w:r>
            <w:r w:rsidR="00CB219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CB2194">
              <w:rPr>
                <w:noProof/>
                <w:webHidden/>
              </w:rPr>
              <w:fldChar w:fldCharType="end"/>
            </w:r>
          </w:hyperlink>
        </w:p>
        <w:p w14:paraId="65F33537" w14:textId="77777777" w:rsidR="003C42D9" w:rsidRDefault="003C42D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3500" w:history="1">
            <w:r w:rsidRPr="00944CF6">
              <w:rPr>
                <w:rStyle w:val="Hipervnculo"/>
                <w:noProof/>
              </w:rPr>
              <w:t>Diagrama de Secuencia</w:t>
            </w:r>
            <w:r>
              <w:rPr>
                <w:noProof/>
                <w:webHidden/>
              </w:rPr>
              <w:tab/>
            </w:r>
            <w:r w:rsidR="00CB2194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_Toc257623500 \h </w:instrText>
            </w:r>
            <w:r w:rsidR="00CB2194">
              <w:rPr>
                <w:noProof/>
                <w:webHidden/>
              </w:rPr>
            </w:r>
            <w:r w:rsidR="00CB219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CB2194">
              <w:rPr>
                <w:noProof/>
                <w:webHidden/>
              </w:rPr>
              <w:fldChar w:fldCharType="end"/>
            </w:r>
          </w:hyperlink>
        </w:p>
        <w:p w14:paraId="3E4D7179" w14:textId="77777777" w:rsidR="003C42D9" w:rsidRDefault="003C42D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3501" w:history="1">
            <w:r w:rsidRPr="00944CF6">
              <w:rPr>
                <w:rStyle w:val="Hipervnculo"/>
                <w:noProof/>
              </w:rPr>
              <w:t>Diagramas de Paquetes</w:t>
            </w:r>
            <w:r>
              <w:rPr>
                <w:noProof/>
                <w:webHidden/>
              </w:rPr>
              <w:tab/>
            </w:r>
            <w:r w:rsidR="00CB2194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_Toc257623501 \h </w:instrText>
            </w:r>
            <w:r w:rsidR="00CB2194">
              <w:rPr>
                <w:noProof/>
                <w:webHidden/>
              </w:rPr>
            </w:r>
            <w:r w:rsidR="00CB219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CB2194">
              <w:rPr>
                <w:noProof/>
                <w:webHidden/>
              </w:rPr>
              <w:fldChar w:fldCharType="end"/>
            </w:r>
          </w:hyperlink>
        </w:p>
        <w:p w14:paraId="3C06F76A" w14:textId="77777777" w:rsidR="000F79DF" w:rsidRPr="00DF6AB4" w:rsidRDefault="003C42D9" w:rsidP="004D52A6">
          <w:pPr>
            <w:pStyle w:val="TDC2"/>
          </w:pPr>
          <w:hyperlink w:anchor="_Toc257623502" w:history="1">
            <w:r w:rsidRPr="00944CF6">
              <w:rPr>
                <w:rStyle w:val="Hipervnculo"/>
                <w:noProof/>
              </w:rPr>
              <w:t>Diagrama de Colaboración</w:t>
            </w:r>
            <w:r>
              <w:rPr>
                <w:noProof/>
                <w:webHidden/>
              </w:rPr>
              <w:tab/>
            </w:r>
            <w:r w:rsidR="00CB2194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_Toc257623502 \h </w:instrText>
            </w:r>
            <w:r w:rsidR="00CB2194">
              <w:rPr>
                <w:noProof/>
                <w:webHidden/>
              </w:rPr>
            </w:r>
            <w:r w:rsidR="00CB219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CB2194">
              <w:rPr>
                <w:noProof/>
                <w:webHidden/>
              </w:rPr>
              <w:fldChar w:fldCharType="end"/>
            </w:r>
          </w:hyperlink>
          <w:r w:rsidR="00CB2194">
            <w:fldChar w:fldCharType="end"/>
          </w:r>
        </w:p>
      </w:sdtContent>
    </w:sdt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724E69C8" w14:textId="77777777" w:rsidR="00A13DBA" w:rsidRDefault="002D57DA" w:rsidP="009A3173">
          <w:pPr>
            <w:pStyle w:val="PSI-Ttulo"/>
          </w:pPr>
          <w:r>
            <w:rPr>
              <w:lang w:val="es-AR"/>
            </w:rPr>
            <w:t>Modelo de Diseño</w:t>
          </w:r>
        </w:p>
      </w:sdtContent>
    </w:sdt>
    <w:p w14:paraId="453D1A69" w14:textId="77777777" w:rsidR="007F38C0" w:rsidRDefault="007F38C0"/>
    <w:p w14:paraId="542B189E" w14:textId="77777777" w:rsidR="002D57DA" w:rsidRDefault="002D57DA" w:rsidP="007251BA">
      <w:pPr>
        <w:pStyle w:val="PSI-Ttulo1"/>
      </w:pPr>
      <w:bookmarkStart w:id="0" w:name="_Toc257623469"/>
      <w:r>
        <w:t>Introducción</w:t>
      </w:r>
      <w:bookmarkEnd w:id="0"/>
    </w:p>
    <w:p w14:paraId="145C4383" w14:textId="77777777" w:rsidR="00DF6AB4" w:rsidRDefault="002D57DA" w:rsidP="003E74FD">
      <w:pPr>
        <w:pStyle w:val="PSI-Comentario"/>
      </w:pPr>
      <w:r>
        <w:t>[La introducción debe proporcionar una visión general del documento Modelo de Diseño.]</w:t>
      </w:r>
      <w:r w:rsidR="00DF6AB4">
        <w:br/>
        <w:t xml:space="preserve"> </w:t>
      </w:r>
    </w:p>
    <w:p w14:paraId="3296B176" w14:textId="77777777" w:rsidR="002D57DA" w:rsidRDefault="003E74FD" w:rsidP="003E74FD">
      <w:pPr>
        <w:pStyle w:val="PSI-Ttulo2"/>
      </w:pPr>
      <w:bookmarkStart w:id="1" w:name="_Toc257623470"/>
      <w:r>
        <w:t>Propósito</w:t>
      </w:r>
      <w:bookmarkEnd w:id="1"/>
    </w:p>
    <w:p w14:paraId="5A22D089" w14:textId="77777777" w:rsidR="00DF6AB4" w:rsidRDefault="002D57DA" w:rsidP="003E74FD">
      <w:pPr>
        <w:pStyle w:val="PSI-Comentario"/>
      </w:pPr>
      <w:r>
        <w:t>[Esta sección debe indicar el propósito del documento Modelo de Diseño y la audiencia esperada para este documento.]</w:t>
      </w:r>
    </w:p>
    <w:p w14:paraId="04A6FB5A" w14:textId="77777777" w:rsidR="00DF6AB4" w:rsidRDefault="00DF6AB4" w:rsidP="003E74FD">
      <w:pPr>
        <w:pStyle w:val="PSI-Comentario"/>
      </w:pPr>
    </w:p>
    <w:p w14:paraId="15056E89" w14:textId="77777777" w:rsidR="002D57DA" w:rsidRDefault="002D57DA" w:rsidP="003E74FD">
      <w:pPr>
        <w:pStyle w:val="PSI-Ttulo2"/>
      </w:pPr>
      <w:bookmarkStart w:id="2" w:name="_Toc257623471"/>
      <w:r>
        <w:t>Alcance</w:t>
      </w:r>
      <w:bookmarkEnd w:id="2"/>
    </w:p>
    <w:p w14:paraId="0C6E3226" w14:textId="77777777" w:rsidR="00DF6AB4" w:rsidRDefault="002D57DA" w:rsidP="00DF6AB4">
      <w:pPr>
        <w:pStyle w:val="PSI-Comentario"/>
      </w:pPr>
      <w:r>
        <w:t>[Esta sección es una breve descripción de a que se aplica el documento Modelo de Diseño, que es afectado o influenciado por este documento.]</w:t>
      </w:r>
    </w:p>
    <w:p w14:paraId="7A868E01" w14:textId="77777777" w:rsidR="00DF6AB4" w:rsidRDefault="00DF6AB4" w:rsidP="00DF6AB4">
      <w:pPr>
        <w:pStyle w:val="PSI-Comentario"/>
      </w:pPr>
    </w:p>
    <w:p w14:paraId="1702B108" w14:textId="77777777" w:rsidR="002D57DA" w:rsidRDefault="002D57DA" w:rsidP="003E74FD">
      <w:pPr>
        <w:pStyle w:val="PSI-Ttulo2"/>
      </w:pPr>
      <w:bookmarkStart w:id="3" w:name="_Toc257623472"/>
      <w:r>
        <w:t>Definiciones, siglas y abreviaturas.</w:t>
      </w:r>
      <w:bookmarkEnd w:id="3"/>
    </w:p>
    <w:p w14:paraId="5D4E2C56" w14:textId="77777777" w:rsidR="002D57DA" w:rsidRDefault="002D57DA" w:rsidP="003E74FD">
      <w:pPr>
        <w:pStyle w:val="PSI-Comentario"/>
      </w:pPr>
      <w:r>
        <w:t>[Esta sección debe proporcionar las definiciones de todos los términos, las siglas, y abreviaturas requeridas para interpretar apropiadamente el documento Modelo de Diseño.  Esta información puede proporcionarse por la referencia al Glosario del proyecto.]</w:t>
      </w:r>
    </w:p>
    <w:p w14:paraId="1B07D46F" w14:textId="77777777" w:rsidR="00DF6AB4" w:rsidRDefault="00DF6AB4" w:rsidP="003E74FD">
      <w:pPr>
        <w:pStyle w:val="PSI-Comentario"/>
      </w:pPr>
    </w:p>
    <w:p w14:paraId="166D5D1A" w14:textId="77777777" w:rsidR="002D57DA" w:rsidRDefault="002D57DA" w:rsidP="007251BA">
      <w:pPr>
        <w:pStyle w:val="PSI-Ttulo1"/>
      </w:pPr>
      <w:bookmarkStart w:id="4" w:name="_Toc257623473"/>
      <w:r>
        <w:t>Referencias</w:t>
      </w:r>
      <w:bookmarkEnd w:id="4"/>
    </w:p>
    <w:p w14:paraId="7C995973" w14:textId="77777777" w:rsidR="002D57DA" w:rsidRDefault="002D57DA" w:rsidP="003E74FD">
      <w:pPr>
        <w:pStyle w:val="PSI-Comentario"/>
      </w:pPr>
      <w:r>
        <w:t>[Esta sección debe proporcionar una lista completa de todos los documentos a los que se hace referencia en el documento Modelo de Diseño. Cada documento debe identificarse por el título, número del informe (si se aplica), fecha, y organización que lo publica. Especifique las fuentes de las que pueden obtenerse las referencias. Esta información puede proporcionarse por la referencia a un apéndice o a otro documento.]</w:t>
      </w:r>
    </w:p>
    <w:p w14:paraId="22099B06" w14:textId="77777777" w:rsidR="00DF6AB4" w:rsidRDefault="00DF6AB4" w:rsidP="003E74FD">
      <w:pPr>
        <w:pStyle w:val="PSI-Comentario"/>
      </w:pPr>
    </w:p>
    <w:p w14:paraId="658CED99" w14:textId="77777777" w:rsidR="002D57DA" w:rsidRDefault="002D57DA" w:rsidP="003E74FD">
      <w:pPr>
        <w:pStyle w:val="PSI-Ttulo2"/>
      </w:pPr>
      <w:bookmarkStart w:id="5" w:name="_Toc257623474"/>
      <w:r>
        <w:t>Visión general</w:t>
      </w:r>
      <w:bookmarkEnd w:id="5"/>
    </w:p>
    <w:p w14:paraId="6A83FE2A" w14:textId="77777777" w:rsidR="002D57DA" w:rsidRDefault="002D57DA" w:rsidP="003E74FD">
      <w:pPr>
        <w:pStyle w:val="PSI-Comentario"/>
      </w:pPr>
      <w:r>
        <w:t>[Esta sección describe que contiene el resto del documento Modelo de Diseño y explica como se organiza este documento.]</w:t>
      </w:r>
    </w:p>
    <w:p w14:paraId="64BA8D90" w14:textId="77777777" w:rsidR="007251BA" w:rsidRDefault="007251BA" w:rsidP="003E74FD">
      <w:pPr>
        <w:pStyle w:val="PSI-Comentario"/>
      </w:pPr>
    </w:p>
    <w:p w14:paraId="63D5B443" w14:textId="77777777" w:rsidR="002D57DA" w:rsidRDefault="002D57DA" w:rsidP="007251BA">
      <w:pPr>
        <w:pStyle w:val="PSI-Ttulo1"/>
      </w:pPr>
      <w:bookmarkStart w:id="6" w:name="_Toc257623475"/>
      <w:r>
        <w:lastRenderedPageBreak/>
        <w:t>Diseño de Casos de Uso</w:t>
      </w:r>
      <w:bookmarkEnd w:id="6"/>
    </w:p>
    <w:p w14:paraId="18715E36" w14:textId="77777777" w:rsidR="002D57DA" w:rsidRDefault="002D57DA" w:rsidP="003E74FD">
      <w:pPr>
        <w:pStyle w:val="PSI-Comentario"/>
      </w:pPr>
      <w:r>
        <w:t>[En esta sección se especifica el comportamiento de los casos de uso, mediante subsistemas u objetos de diseño que interactúan, y se determinan las operaciones e interfaces de los distintos subsistemas u objetos de diseño.</w:t>
      </w:r>
    </w:p>
    <w:p w14:paraId="5037F85C" w14:textId="77777777" w:rsidR="002D57DA" w:rsidRDefault="002D57DA" w:rsidP="003E74FD">
      <w:pPr>
        <w:pStyle w:val="PSI-Comentario"/>
      </w:pPr>
      <w:r>
        <w:t xml:space="preserve">Un objeto de diseño es una abstracción de un objeto </w:t>
      </w:r>
      <w:r w:rsidR="003E74FD">
        <w:t>X</w:t>
      </w:r>
      <w:r>
        <w:t xml:space="preserve"> o varios objetos </w:t>
      </w:r>
      <w:r w:rsidR="003E74FD">
        <w:t>X</w:t>
      </w:r>
      <w:r>
        <w:t xml:space="preserve"> en la implementación del sistema. Se define en base a parámetros, reglas, operaciones que realiza, requerimientos de implementación, </w:t>
      </w:r>
      <w:r w:rsidR="003E74FD">
        <w:t>interfa</w:t>
      </w:r>
      <w:r w:rsidR="00934B12">
        <w:t>z</w:t>
      </w:r>
      <w:r>
        <w:t xml:space="preserve"> de usuario (si corresponde) y relaciones con otros objetos.</w:t>
      </w:r>
    </w:p>
    <w:p w14:paraId="0E3FCAD9" w14:textId="77777777" w:rsidR="002D57DA" w:rsidRDefault="002D57DA" w:rsidP="00251E3D">
      <w:pPr>
        <w:pStyle w:val="PSI-Comentario"/>
      </w:pPr>
      <w:r>
        <w:t xml:space="preserve">Esta especificación se realiza mediante Diagrama de Paquetes, Diseño de flujo de eventos, Diagramas de interacción y </w:t>
      </w:r>
      <w:r w:rsidR="00251E3D">
        <w:t>r</w:t>
      </w:r>
      <w:r>
        <w:t>equerimientos especiales o de implementación.]</w:t>
      </w:r>
    </w:p>
    <w:p w14:paraId="4055B01D" w14:textId="77777777" w:rsidR="00D77721" w:rsidRDefault="00D77721" w:rsidP="00251E3D">
      <w:pPr>
        <w:pStyle w:val="PSI-Comentario"/>
      </w:pPr>
    </w:p>
    <w:p w14:paraId="325214BD" w14:textId="77777777" w:rsidR="002D57DA" w:rsidRDefault="002D57DA" w:rsidP="00251E3D">
      <w:pPr>
        <w:pStyle w:val="PSI-Ttulo2"/>
      </w:pPr>
      <w:bookmarkStart w:id="7" w:name="_Toc257623476"/>
      <w:r>
        <w:t>Diseño del Caso de Uso [nombre del caso de uso 1]</w:t>
      </w:r>
      <w:bookmarkEnd w:id="7"/>
    </w:p>
    <w:p w14:paraId="11F26616" w14:textId="77777777" w:rsidR="002D57DA" w:rsidRDefault="002D57DA" w:rsidP="00251E3D">
      <w:pPr>
        <w:pStyle w:val="PSI-Ttulo3"/>
      </w:pPr>
      <w:bookmarkStart w:id="8" w:name="_Toc257623477"/>
      <w:r>
        <w:t>Diagrama de paquetes</w:t>
      </w:r>
      <w:bookmarkEnd w:id="8"/>
    </w:p>
    <w:p w14:paraId="1B432227" w14:textId="77777777" w:rsidR="002D57DA" w:rsidRDefault="002D57DA" w:rsidP="00251E3D">
      <w:pPr>
        <w:pStyle w:val="PSI-Comentario"/>
      </w:pPr>
      <w:r>
        <w:t xml:space="preserve">[En esta sección se identifican los objetos y subsistemas de diseño que intervienen en el caso </w:t>
      </w:r>
      <w:r w:rsidR="00251E3D">
        <w:t xml:space="preserve"> d</w:t>
      </w:r>
      <w:r>
        <w:t>e uso y sus relaciones.]</w:t>
      </w:r>
    </w:p>
    <w:p w14:paraId="7981E292" w14:textId="77777777" w:rsidR="00DF6AB4" w:rsidRDefault="00DF6AB4" w:rsidP="00251E3D">
      <w:pPr>
        <w:pStyle w:val="PSI-Comentario"/>
      </w:pPr>
    </w:p>
    <w:p w14:paraId="06DDE1EB" w14:textId="77777777" w:rsidR="002D57DA" w:rsidRDefault="002D57DA" w:rsidP="00251E3D">
      <w:pPr>
        <w:pStyle w:val="PSI-Ttulo3"/>
      </w:pPr>
      <w:bookmarkStart w:id="9" w:name="_Toc257623478"/>
      <w:r>
        <w:t>Diagrama de Interacción</w:t>
      </w:r>
      <w:bookmarkEnd w:id="9"/>
      <w:r>
        <w:t xml:space="preserve"> </w:t>
      </w:r>
    </w:p>
    <w:p w14:paraId="0930B6FC" w14:textId="77777777" w:rsidR="002D57DA" w:rsidRDefault="002D57DA" w:rsidP="00251E3D">
      <w:pPr>
        <w:pStyle w:val="PSI-Comentario"/>
      </w:pPr>
      <w:r>
        <w:t>[Se sugiere realizar un diagrama de interacción  para representar la realización de cada Caso de Uso.]</w:t>
      </w:r>
    </w:p>
    <w:p w14:paraId="2CE8A762" w14:textId="77777777" w:rsidR="00DF6AB4" w:rsidRDefault="00DF6AB4" w:rsidP="00251E3D">
      <w:pPr>
        <w:pStyle w:val="PSI-Comentario"/>
      </w:pPr>
    </w:p>
    <w:p w14:paraId="746A192A" w14:textId="77777777" w:rsidR="002D57DA" w:rsidRDefault="002D57DA" w:rsidP="00251E3D">
      <w:pPr>
        <w:pStyle w:val="PSI-Ttulo3"/>
      </w:pPr>
      <w:bookmarkStart w:id="10" w:name="_Toc257623479"/>
      <w:r>
        <w:t>Diseño de Flujo de eventos</w:t>
      </w:r>
      <w:bookmarkEnd w:id="10"/>
    </w:p>
    <w:p w14:paraId="255453CD" w14:textId="77777777" w:rsidR="002D57DA" w:rsidRDefault="002D57DA" w:rsidP="00251E3D">
      <w:pPr>
        <w:pStyle w:val="PSI-Comentario"/>
      </w:pPr>
      <w:r>
        <w:t>[</w:t>
      </w:r>
      <w:r w:rsidR="00D77721">
        <w:t>D</w:t>
      </w:r>
      <w:r>
        <w:t>escripción escrita en términos de objetos y subsistemas de diseño, que explica y complementa el diagrama de interacción y sus niveles.]</w:t>
      </w:r>
    </w:p>
    <w:p w14:paraId="2F1F968C" w14:textId="77777777" w:rsidR="00DF6AB4" w:rsidRDefault="00DF6AB4" w:rsidP="00251E3D">
      <w:pPr>
        <w:pStyle w:val="PSI-Comentario"/>
      </w:pPr>
    </w:p>
    <w:p w14:paraId="69DF3FBD" w14:textId="77777777" w:rsidR="002D57DA" w:rsidRDefault="002D57DA" w:rsidP="00251E3D">
      <w:pPr>
        <w:pStyle w:val="PSI-Ttulo3"/>
      </w:pPr>
      <w:bookmarkStart w:id="11" w:name="_Toc257623480"/>
      <w:r>
        <w:t>Requerimientos especiales o de implementación</w:t>
      </w:r>
      <w:bookmarkEnd w:id="11"/>
    </w:p>
    <w:p w14:paraId="349D2F6B" w14:textId="77777777" w:rsidR="002D57DA" w:rsidRDefault="002D57DA" w:rsidP="00251E3D">
      <w:pPr>
        <w:pStyle w:val="PSI-Comentario"/>
      </w:pPr>
      <w:r>
        <w:t>[</w:t>
      </w:r>
      <w:r w:rsidR="00D77721">
        <w:t>D</w:t>
      </w:r>
      <w:r>
        <w:t>escripción que recoge los requerimientos (no funcionales) en la realización de un caso de uso.]</w:t>
      </w:r>
    </w:p>
    <w:p w14:paraId="0D30FC15" w14:textId="77777777" w:rsidR="00DF6AB4" w:rsidRDefault="00DF6AB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s-AR"/>
        </w:rPr>
      </w:pPr>
      <w:r>
        <w:br w:type="page"/>
      </w:r>
    </w:p>
    <w:p w14:paraId="2B436DCC" w14:textId="77777777" w:rsidR="002D57DA" w:rsidRDefault="002D57DA" w:rsidP="00251E3D">
      <w:pPr>
        <w:pStyle w:val="PSI-Ttulo2"/>
      </w:pPr>
      <w:bookmarkStart w:id="12" w:name="_Toc257623481"/>
      <w:r>
        <w:lastRenderedPageBreak/>
        <w:t>Diseño del Caso de Uso [nombre del caso de uso 2]</w:t>
      </w:r>
      <w:bookmarkEnd w:id="12"/>
    </w:p>
    <w:p w14:paraId="54D7FF7A" w14:textId="77777777" w:rsidR="006D7DDE" w:rsidRDefault="006D7DDE" w:rsidP="006D7DDE">
      <w:pPr>
        <w:pStyle w:val="PSI-Ttulo3"/>
      </w:pPr>
      <w:bookmarkStart w:id="13" w:name="_Toc257623482"/>
      <w:r>
        <w:t>Diagrama de paquetes</w:t>
      </w:r>
      <w:bookmarkEnd w:id="13"/>
    </w:p>
    <w:p w14:paraId="7D70D963" w14:textId="77777777" w:rsidR="006D7DDE" w:rsidRDefault="006D7DDE" w:rsidP="006D7DDE">
      <w:pPr>
        <w:pStyle w:val="PSI-Comentario"/>
      </w:pPr>
      <w:r>
        <w:t>[En esta sección se identifican los objetos y subsistemas de diseño que intervienen en el caso  de uso y sus relaciones.]</w:t>
      </w:r>
    </w:p>
    <w:p w14:paraId="6D50A4A5" w14:textId="77777777" w:rsidR="00DF6AB4" w:rsidRDefault="00DF6AB4" w:rsidP="006D7DDE">
      <w:pPr>
        <w:pStyle w:val="PSI-Ttulo3"/>
      </w:pPr>
    </w:p>
    <w:p w14:paraId="49C94D8B" w14:textId="77777777" w:rsidR="006D7DDE" w:rsidRDefault="006D7DDE" w:rsidP="006D7DDE">
      <w:pPr>
        <w:pStyle w:val="PSI-Ttulo3"/>
      </w:pPr>
      <w:bookmarkStart w:id="14" w:name="_Toc257623483"/>
      <w:r>
        <w:t>Diagrama de Interacción</w:t>
      </w:r>
      <w:bookmarkEnd w:id="14"/>
      <w:r>
        <w:t xml:space="preserve"> </w:t>
      </w:r>
    </w:p>
    <w:p w14:paraId="4AB0B439" w14:textId="77777777" w:rsidR="006D7DDE" w:rsidRDefault="006D7DDE" w:rsidP="006D7DDE">
      <w:pPr>
        <w:pStyle w:val="PSI-Comentario"/>
      </w:pPr>
      <w:r>
        <w:t>[Se sugiere realizar un diagrama de interacción  para representar la realización de cada Caso de Uso.]</w:t>
      </w:r>
    </w:p>
    <w:p w14:paraId="77FEC9AB" w14:textId="77777777" w:rsidR="00DF6AB4" w:rsidRDefault="00DF6AB4" w:rsidP="006D7DDE">
      <w:pPr>
        <w:pStyle w:val="PSI-Comentario"/>
      </w:pPr>
    </w:p>
    <w:p w14:paraId="048B9298" w14:textId="77777777" w:rsidR="006D7DDE" w:rsidRDefault="006D7DDE" w:rsidP="006D7DDE">
      <w:pPr>
        <w:pStyle w:val="PSI-Ttulo3"/>
      </w:pPr>
      <w:bookmarkStart w:id="15" w:name="_Toc257623484"/>
      <w:r>
        <w:t>Diseño de Flujo de eventos</w:t>
      </w:r>
      <w:bookmarkEnd w:id="15"/>
    </w:p>
    <w:p w14:paraId="7983933A" w14:textId="77777777" w:rsidR="006D7DDE" w:rsidRDefault="006D7DDE" w:rsidP="006D7DDE">
      <w:pPr>
        <w:pStyle w:val="PSI-Comentario"/>
      </w:pPr>
      <w:r>
        <w:t>[</w:t>
      </w:r>
      <w:r w:rsidR="00934B12">
        <w:t>D</w:t>
      </w:r>
      <w:r>
        <w:t>escripción escrita en términos de objetos y subsistemas de diseño, que explica y complementa el diagrama de interacción y sus niveles.]</w:t>
      </w:r>
    </w:p>
    <w:p w14:paraId="47B4193F" w14:textId="77777777" w:rsidR="00DF6AB4" w:rsidRDefault="00DF6AB4" w:rsidP="006D7DDE">
      <w:pPr>
        <w:pStyle w:val="PSI-Comentario"/>
      </w:pPr>
    </w:p>
    <w:p w14:paraId="6339656B" w14:textId="77777777" w:rsidR="006D7DDE" w:rsidRDefault="006D7DDE" w:rsidP="006D7DDE">
      <w:pPr>
        <w:pStyle w:val="PSI-Ttulo3"/>
      </w:pPr>
      <w:bookmarkStart w:id="16" w:name="_Toc257623485"/>
      <w:r>
        <w:t>Requerimientos especiales o de implementación</w:t>
      </w:r>
      <w:bookmarkEnd w:id="16"/>
    </w:p>
    <w:p w14:paraId="2BF4AA6A" w14:textId="77777777" w:rsidR="006D7DDE" w:rsidRDefault="006D7DDE" w:rsidP="006D7DDE">
      <w:pPr>
        <w:pStyle w:val="PSI-Comentario"/>
      </w:pPr>
      <w:r>
        <w:t>[</w:t>
      </w:r>
      <w:r w:rsidR="00934B12">
        <w:t xml:space="preserve">Descripción </w:t>
      </w:r>
      <w:r>
        <w:t xml:space="preserve"> que recoge los requerimientos (no funcionales) en la realización de un caso de uso.]</w:t>
      </w:r>
    </w:p>
    <w:p w14:paraId="643A779A" w14:textId="77777777" w:rsidR="002D57DA" w:rsidRDefault="00934B12" w:rsidP="006D7DDE">
      <w:pPr>
        <w:pStyle w:val="PSI-Ttulo2"/>
        <w:ind w:left="0" w:firstLine="0"/>
      </w:pPr>
      <w:r>
        <w:br/>
      </w:r>
      <w:bookmarkStart w:id="17" w:name="_Toc257623486"/>
      <w:r w:rsidR="002D57DA">
        <w:t>Diseño de Objetos</w:t>
      </w:r>
      <w:bookmarkEnd w:id="17"/>
    </w:p>
    <w:p w14:paraId="320B39A5" w14:textId="77777777" w:rsidR="002D57DA" w:rsidRDefault="00251E3D" w:rsidP="00251E3D">
      <w:pPr>
        <w:pStyle w:val="PSI-Ttulo2"/>
      </w:pPr>
      <w:r>
        <w:t xml:space="preserve"> </w:t>
      </w:r>
      <w:bookmarkStart w:id="18" w:name="_Toc257623487"/>
      <w:r w:rsidR="002D57DA">
        <w:t>[Objeto 1]</w:t>
      </w:r>
      <w:bookmarkEnd w:id="18"/>
    </w:p>
    <w:p w14:paraId="73AF3B97" w14:textId="77777777" w:rsidR="002D57DA" w:rsidRDefault="002D57DA" w:rsidP="00251E3D">
      <w:pPr>
        <w:pStyle w:val="PSI-Comentario"/>
      </w:pPr>
      <w:r>
        <w:t>[Se especifican los parámetros, reglas, condiciones usando la misma sintaxis del lenguaje y el código y métodos son especificados en pseudocódigo.]</w:t>
      </w:r>
    </w:p>
    <w:p w14:paraId="248E0917" w14:textId="77777777" w:rsidR="006D7DDE" w:rsidRDefault="006D7DDE" w:rsidP="006D7DDE">
      <w:pPr>
        <w:pStyle w:val="PSI-ComentarioVieta"/>
      </w:pPr>
      <w:r>
        <w:t>Descripción:</w:t>
      </w:r>
    </w:p>
    <w:p w14:paraId="77FF8D4C" w14:textId="77777777" w:rsidR="006D7DDE" w:rsidRDefault="006D7DDE" w:rsidP="006D7DDE">
      <w:pPr>
        <w:pStyle w:val="PSI-ComentarioVieta"/>
      </w:pPr>
      <w:r>
        <w:t>Objetivo:</w:t>
      </w:r>
    </w:p>
    <w:p w14:paraId="21DC8390" w14:textId="77777777" w:rsidR="006D7DDE" w:rsidRDefault="00571137" w:rsidP="006D7DDE">
      <w:pPr>
        <w:pStyle w:val="PSI-ComentarioVieta"/>
      </w:pPr>
      <w:r>
        <w:t>Atributos</w:t>
      </w:r>
      <w:r w:rsidR="006D7DDE">
        <w:t>:</w:t>
      </w:r>
    </w:p>
    <w:p w14:paraId="23AFF4F8" w14:textId="77777777" w:rsidR="00571137" w:rsidRDefault="00571137" w:rsidP="006D7DDE">
      <w:pPr>
        <w:pStyle w:val="PSI-ComentarioVieta"/>
      </w:pPr>
      <w:r>
        <w:t>Métodos</w:t>
      </w:r>
    </w:p>
    <w:p w14:paraId="305596C7" w14:textId="77777777" w:rsidR="006D7DDE" w:rsidRDefault="006D7DDE" w:rsidP="006D7DDE">
      <w:pPr>
        <w:pStyle w:val="PSI-ComentarioVieta"/>
      </w:pPr>
      <w:r>
        <w:t>Interacciones:</w:t>
      </w:r>
    </w:p>
    <w:p w14:paraId="5E860B1C" w14:textId="77777777" w:rsidR="006D7DDE" w:rsidRDefault="006D7DDE" w:rsidP="006D7DDE">
      <w:pPr>
        <w:pStyle w:val="PSI-ComentarioVieta"/>
      </w:pPr>
      <w:r>
        <w:t>Diagrama de estado</w:t>
      </w:r>
    </w:p>
    <w:p w14:paraId="57652190" w14:textId="77777777" w:rsidR="006D7DDE" w:rsidRDefault="00DC6867" w:rsidP="006D7DDE">
      <w:pPr>
        <w:pStyle w:val="PSI-ComentarioVieta"/>
      </w:pPr>
      <w:r>
        <w:t>Interfaces que implementa</w:t>
      </w:r>
    </w:p>
    <w:p w14:paraId="5DC57CD5" w14:textId="77777777" w:rsidR="00DC6867" w:rsidRPr="006D7DDE" w:rsidRDefault="00DC6867" w:rsidP="00571137">
      <w:pPr>
        <w:pStyle w:val="PSI-ComentarioVieta"/>
        <w:numPr>
          <w:ilvl w:val="0"/>
          <w:numId w:val="0"/>
        </w:numPr>
        <w:ind w:left="1072"/>
      </w:pPr>
    </w:p>
    <w:p w14:paraId="7C52EA51" w14:textId="77777777" w:rsidR="002D57DA" w:rsidRDefault="00251E3D" w:rsidP="00251E3D">
      <w:pPr>
        <w:pStyle w:val="PSI-Ttulo2"/>
      </w:pPr>
      <w:r>
        <w:t xml:space="preserve"> </w:t>
      </w:r>
      <w:bookmarkStart w:id="19" w:name="_Toc257623488"/>
      <w:r w:rsidR="002D57DA">
        <w:t>[Objeto 2]</w:t>
      </w:r>
      <w:bookmarkEnd w:id="19"/>
    </w:p>
    <w:p w14:paraId="13F417B2" w14:textId="77777777" w:rsidR="002D57DA" w:rsidRDefault="002D57DA" w:rsidP="00251E3D">
      <w:pPr>
        <w:pStyle w:val="PSI-Comentario"/>
      </w:pPr>
      <w:r>
        <w:t>...</w:t>
      </w:r>
    </w:p>
    <w:p w14:paraId="163DBB4B" w14:textId="77777777" w:rsidR="002D57DA" w:rsidRDefault="00934B12" w:rsidP="007251BA">
      <w:pPr>
        <w:pStyle w:val="PSI-Ttulo1"/>
      </w:pPr>
      <w:r>
        <w:lastRenderedPageBreak/>
        <w:br/>
      </w:r>
      <w:bookmarkStart w:id="20" w:name="_Toc257623489"/>
      <w:r w:rsidR="002D57DA">
        <w:t>Diseño de Subsistemas</w:t>
      </w:r>
      <w:bookmarkEnd w:id="20"/>
    </w:p>
    <w:p w14:paraId="5946E57D" w14:textId="77777777" w:rsidR="00DF6AB4" w:rsidRDefault="00DF6AB4" w:rsidP="007251BA">
      <w:pPr>
        <w:pStyle w:val="PSI-Ttulo1"/>
      </w:pPr>
    </w:p>
    <w:p w14:paraId="0FDEE3ED" w14:textId="77777777" w:rsidR="002D57DA" w:rsidRDefault="00251E3D" w:rsidP="00251E3D">
      <w:pPr>
        <w:pStyle w:val="PSI-Ttulo2"/>
      </w:pPr>
      <w:bookmarkStart w:id="21" w:name="_Toc257623490"/>
      <w:r>
        <w:t>S</w:t>
      </w:r>
      <w:r w:rsidR="002D57DA">
        <w:t>ubsistemas Específicos</w:t>
      </w:r>
      <w:bookmarkEnd w:id="21"/>
    </w:p>
    <w:p w14:paraId="74DAA3B5" w14:textId="77777777" w:rsidR="00DF6AB4" w:rsidRDefault="00251E3D" w:rsidP="00251E3D">
      <w:pPr>
        <w:pStyle w:val="PSI-Ttulo3"/>
      </w:pPr>
      <w:r>
        <w:t xml:space="preserve"> </w:t>
      </w:r>
      <w:bookmarkStart w:id="22" w:name="_Toc257623491"/>
      <w:r w:rsidR="002D57DA">
        <w:t>[Nombre del Subsistema Específico 1]</w:t>
      </w:r>
      <w:bookmarkEnd w:id="22"/>
    </w:p>
    <w:p w14:paraId="02C741D5" w14:textId="77777777" w:rsidR="002D57DA" w:rsidRDefault="002D57DA" w:rsidP="00251E3D">
      <w:pPr>
        <w:pStyle w:val="PSI-Ttulo3"/>
      </w:pPr>
      <w:bookmarkStart w:id="23" w:name="_Toc257623492"/>
      <w:r>
        <w:t>Propósito</w:t>
      </w:r>
      <w:bookmarkEnd w:id="23"/>
    </w:p>
    <w:p w14:paraId="31352B39" w14:textId="77777777" w:rsidR="002D57DA" w:rsidRDefault="002D57DA" w:rsidP="00251E3D">
      <w:pPr>
        <w:pStyle w:val="PSI-Comentario"/>
      </w:pPr>
      <w:r>
        <w:t>[Descripción de por qué el subsistema existe. Este atributo debe dar la razón de la creación del subsistema. Como ser la funcionalidad específica y los requerimientos de performance por los cuales fue creado. También describe requerimientos especiales que se deben lograr con él que no están incluidos en la especificación de requerimientos del software.]</w:t>
      </w:r>
    </w:p>
    <w:p w14:paraId="5FC7EEF1" w14:textId="77777777" w:rsidR="00DF6AB4" w:rsidRDefault="00DF6AB4" w:rsidP="00251E3D">
      <w:pPr>
        <w:pStyle w:val="PSI-Comentario"/>
      </w:pPr>
    </w:p>
    <w:p w14:paraId="14267E1A" w14:textId="77777777" w:rsidR="002D57DA" w:rsidRDefault="002D57DA" w:rsidP="00251E3D">
      <w:pPr>
        <w:pStyle w:val="PSI-Ttulo3"/>
      </w:pPr>
      <w:bookmarkStart w:id="24" w:name="_Toc257623493"/>
      <w:r>
        <w:t>Función</w:t>
      </w:r>
      <w:bookmarkEnd w:id="24"/>
    </w:p>
    <w:p w14:paraId="23C06A2A" w14:textId="77777777" w:rsidR="002D57DA" w:rsidRDefault="002D57DA" w:rsidP="00251E3D">
      <w:pPr>
        <w:pStyle w:val="PSI-Comentario"/>
      </w:pPr>
      <w:r>
        <w:t>[</w:t>
      </w:r>
      <w:r w:rsidR="00934B12">
        <w:t>Expresa</w:t>
      </w:r>
      <w:r>
        <w:t xml:space="preserve"> qué </w:t>
      </w:r>
      <w:r w:rsidR="00DF6AB4">
        <w:t>realiza</w:t>
      </w:r>
      <w:r>
        <w:t xml:space="preserve"> el subsistema. Establece la transformación aplicada a las entradas del subsistema para producir la salida deseada.]</w:t>
      </w:r>
    </w:p>
    <w:p w14:paraId="27B58202" w14:textId="77777777" w:rsidR="00DF6AB4" w:rsidRDefault="00DF6AB4" w:rsidP="00251E3D">
      <w:pPr>
        <w:pStyle w:val="PSI-Comentario"/>
      </w:pPr>
    </w:p>
    <w:p w14:paraId="79495BC4" w14:textId="77777777" w:rsidR="002D57DA" w:rsidRDefault="002D57DA" w:rsidP="00251E3D">
      <w:pPr>
        <w:pStyle w:val="PSI-Ttulo3"/>
      </w:pPr>
      <w:bookmarkStart w:id="25" w:name="_Toc257623494"/>
      <w:r>
        <w:t>Subordinados</w:t>
      </w:r>
      <w:bookmarkEnd w:id="25"/>
    </w:p>
    <w:p w14:paraId="0E5274A1" w14:textId="77777777" w:rsidR="002D57DA" w:rsidRDefault="002D57DA" w:rsidP="00251E3D">
      <w:pPr>
        <w:pStyle w:val="PSI-Comentario"/>
      </w:pPr>
      <w:r>
        <w:t>[Se identifican los objetos de diseño y subsistemas de diseño que componen el subsistema que se describe. Se propone representar esta información con un diagrama de paquetes.]</w:t>
      </w:r>
    </w:p>
    <w:p w14:paraId="0C50F2DF" w14:textId="77777777" w:rsidR="00DF6AB4" w:rsidRDefault="00DF6AB4" w:rsidP="00251E3D">
      <w:pPr>
        <w:pStyle w:val="PSI-Comentario"/>
      </w:pPr>
    </w:p>
    <w:p w14:paraId="18821933" w14:textId="77777777" w:rsidR="002D57DA" w:rsidRDefault="002D57DA" w:rsidP="00251E3D">
      <w:pPr>
        <w:pStyle w:val="PSI-Ttulo3"/>
      </w:pPr>
      <w:bookmarkStart w:id="26" w:name="_Toc257623495"/>
      <w:r>
        <w:t>Dependencias</w:t>
      </w:r>
      <w:bookmarkEnd w:id="26"/>
    </w:p>
    <w:p w14:paraId="520D783E" w14:textId="77777777" w:rsidR="002D57DA" w:rsidRDefault="002D57DA" w:rsidP="00251E3D">
      <w:pPr>
        <w:pStyle w:val="PSI-Comentario"/>
      </w:pPr>
      <w:r>
        <w:t>[Descripción de la relación de este subsistema con otros subsistemas de diseño</w:t>
      </w:r>
      <w:r w:rsidR="00A66FAA">
        <w:t>.</w:t>
      </w:r>
      <w:r>
        <w:t xml:space="preserve"> Describ</w:t>
      </w:r>
      <w:r w:rsidR="00A66FAA">
        <w:t>ir</w:t>
      </w:r>
      <w:r>
        <w:t xml:space="preserve"> la naturaleza de cada interacción incluyendo características como tiempo y condiciones de la interacción. Estas</w:t>
      </w:r>
      <w:r w:rsidR="00A66FAA">
        <w:t>,</w:t>
      </w:r>
      <w:r>
        <w:t xml:space="preserve"> pueden involucrar la iniciación, orden de ejecución, datos compartidos, creación, duplicación, uso o almacenamiento.</w:t>
      </w:r>
    </w:p>
    <w:p w14:paraId="69CABDA2" w14:textId="77777777" w:rsidR="002D57DA" w:rsidRDefault="002D57DA" w:rsidP="00251E3D">
      <w:pPr>
        <w:pStyle w:val="PSI-Comentario"/>
      </w:pPr>
      <w:r>
        <w:t>Se propone representar esta información con una tabla de dependencias.]</w:t>
      </w:r>
    </w:p>
    <w:p w14:paraId="21D9EB43" w14:textId="77777777" w:rsidR="00251E3D" w:rsidRDefault="00251E3D" w:rsidP="00251E3D">
      <w:pPr>
        <w:pStyle w:val="PSI-Comentario"/>
      </w:pPr>
    </w:p>
    <w:tbl>
      <w:tblPr>
        <w:tblW w:w="0" w:type="auto"/>
        <w:tblInd w:w="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12"/>
        <w:gridCol w:w="2819"/>
        <w:gridCol w:w="2826"/>
      </w:tblGrid>
      <w:tr w:rsidR="00251E3D" w14:paraId="23611484" w14:textId="77777777" w:rsidTr="00B7611B">
        <w:tc>
          <w:tcPr>
            <w:tcW w:w="2244" w:type="dxa"/>
            <w:shd w:val="clear" w:color="auto" w:fill="E0E0E0"/>
          </w:tcPr>
          <w:p w14:paraId="40232309" w14:textId="77777777" w:rsidR="00251E3D" w:rsidRDefault="00251E3D" w:rsidP="00F12217">
            <w:pPr>
              <w:pStyle w:val="PSI-Normal"/>
              <w:jc w:val="center"/>
            </w:pPr>
            <w:r>
              <w:t>Subsistema del que depende</w:t>
            </w:r>
          </w:p>
        </w:tc>
        <w:tc>
          <w:tcPr>
            <w:tcW w:w="2881" w:type="dxa"/>
            <w:shd w:val="clear" w:color="auto" w:fill="E0E0E0"/>
          </w:tcPr>
          <w:p w14:paraId="1F03E4DE" w14:textId="77777777" w:rsidR="00251E3D" w:rsidRDefault="00251E3D" w:rsidP="00F12217">
            <w:pPr>
              <w:pStyle w:val="PSI-Normal"/>
              <w:jc w:val="center"/>
            </w:pPr>
            <w:r>
              <w:t>Naturaleza de interacción</w:t>
            </w:r>
          </w:p>
        </w:tc>
        <w:tc>
          <w:tcPr>
            <w:tcW w:w="2882" w:type="dxa"/>
            <w:shd w:val="clear" w:color="auto" w:fill="E0E0E0"/>
          </w:tcPr>
          <w:p w14:paraId="736FCEE5" w14:textId="77777777" w:rsidR="00251E3D" w:rsidRDefault="00251E3D" w:rsidP="00F12217">
            <w:pPr>
              <w:pStyle w:val="PSI-Normal"/>
              <w:jc w:val="center"/>
            </w:pPr>
            <w:r>
              <w:t>Características</w:t>
            </w:r>
          </w:p>
        </w:tc>
      </w:tr>
      <w:tr w:rsidR="00251E3D" w14:paraId="2D976A5F" w14:textId="77777777" w:rsidTr="00B7611B">
        <w:tc>
          <w:tcPr>
            <w:tcW w:w="2244" w:type="dxa"/>
          </w:tcPr>
          <w:p w14:paraId="5E5CC007" w14:textId="77777777" w:rsidR="00251E3D" w:rsidRDefault="00251E3D" w:rsidP="00251E3D">
            <w:pPr>
              <w:pStyle w:val="PSI-ComentarioenTabla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[Identificación del subsistema del que depende]</w:t>
            </w:r>
          </w:p>
        </w:tc>
        <w:tc>
          <w:tcPr>
            <w:tcW w:w="2881" w:type="dxa"/>
          </w:tcPr>
          <w:p w14:paraId="273FAF9A" w14:textId="77777777" w:rsidR="00251E3D" w:rsidRDefault="00251E3D" w:rsidP="00251E3D">
            <w:pPr>
              <w:pStyle w:val="PSI-ComentarioenTabla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[Condiciones para que se realice la interacción]</w:t>
            </w:r>
          </w:p>
        </w:tc>
        <w:tc>
          <w:tcPr>
            <w:tcW w:w="2882" w:type="dxa"/>
          </w:tcPr>
          <w:p w14:paraId="51405F5E" w14:textId="77777777" w:rsidR="00251E3D" w:rsidRDefault="00251E3D" w:rsidP="00251E3D">
            <w:pPr>
              <w:pStyle w:val="PSI-ComentarioenTabla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[Características de la interacción, como ser, pasaje de parámetros, mensajes, datos compartidos, etc.]</w:t>
            </w:r>
          </w:p>
        </w:tc>
      </w:tr>
    </w:tbl>
    <w:p w14:paraId="24D89475" w14:textId="77777777" w:rsidR="002D57DA" w:rsidRDefault="002D57DA" w:rsidP="00251E3D">
      <w:pPr>
        <w:pStyle w:val="PSI-Ttulo3"/>
      </w:pPr>
      <w:bookmarkStart w:id="27" w:name="_Toc257623496"/>
      <w:r>
        <w:lastRenderedPageBreak/>
        <w:t>Recursos</w:t>
      </w:r>
      <w:bookmarkEnd w:id="27"/>
    </w:p>
    <w:p w14:paraId="23C40D18" w14:textId="77777777" w:rsidR="002D57DA" w:rsidRDefault="002D57DA" w:rsidP="00251E3D">
      <w:pPr>
        <w:pStyle w:val="PSI-Comentario"/>
      </w:pPr>
      <w:r>
        <w:t>[</w:t>
      </w:r>
      <w:r w:rsidR="00A66FAA">
        <w:t xml:space="preserve">Se deben </w:t>
      </w:r>
      <w:r>
        <w:t>Identifica</w:t>
      </w:r>
      <w:r w:rsidR="00A66FAA">
        <w:t>r</w:t>
      </w:r>
      <w:r>
        <w:t xml:space="preserve"> y describ</w:t>
      </w:r>
      <w:r w:rsidR="00A66FAA">
        <w:t>ir</w:t>
      </w:r>
      <w:r>
        <w:t xml:space="preserve"> todos los recursos externos al diseño que necesita el subsistema para realizar su función. </w:t>
      </w:r>
      <w:r w:rsidR="00A66FAA">
        <w:t>E</w:t>
      </w:r>
      <w:r>
        <w:t>specificar las reglas de interacción y métodos para usar el recurso.</w:t>
      </w:r>
    </w:p>
    <w:p w14:paraId="33371B39" w14:textId="77777777" w:rsidR="002D57DA" w:rsidRDefault="002D57DA" w:rsidP="00251E3D">
      <w:pPr>
        <w:pStyle w:val="PSI-Comentario"/>
      </w:pPr>
      <w:r>
        <w:t>Este atributo brinda información sobre elementos como dispositivos físicos (impresoras, particiones de disco, bancos de memoria), servicios de software (librerías, servicios del sistema operativo), y recursos de procesamiento (ciclos de CPU, ubicación de memoria, buffers).</w:t>
      </w:r>
    </w:p>
    <w:p w14:paraId="641C3AD0" w14:textId="77777777" w:rsidR="00F10660" w:rsidRDefault="002D57DA" w:rsidP="00DF6AB4">
      <w:pPr>
        <w:pStyle w:val="PSI-Comentario"/>
        <w:rPr>
          <w:i w:val="0"/>
        </w:rPr>
      </w:pPr>
      <w:r w:rsidRPr="00FB72DC">
        <w:t>Se deben describir características de uso como el tiempo de proceso al cual se debe adquirir el recurso e incluir la cantidad de tiempo de uso. Debe incluir también la identificación de capacidad potencial y facilidades de manejo del recurso.]</w:t>
      </w:r>
      <w:r w:rsidR="00F10660">
        <w:br w:type="page"/>
      </w:r>
    </w:p>
    <w:p w14:paraId="2A0926FD" w14:textId="77777777" w:rsidR="00F10660" w:rsidRDefault="00F10660" w:rsidP="00F10660">
      <w:pPr>
        <w:pStyle w:val="Ttulo1"/>
      </w:pPr>
      <w:bookmarkStart w:id="28" w:name="_Toc257623497"/>
      <w:r>
        <w:lastRenderedPageBreak/>
        <w:t>Diagramas</w:t>
      </w:r>
      <w:bookmarkEnd w:id="28"/>
      <w:r>
        <w:t xml:space="preserve"> </w:t>
      </w:r>
    </w:p>
    <w:p w14:paraId="3C298131" w14:textId="77777777" w:rsidR="00C5422D" w:rsidRPr="00C5422D" w:rsidRDefault="00C5422D" w:rsidP="00F10660">
      <w:pPr>
        <w:pStyle w:val="PSI-Ttulo2"/>
      </w:pPr>
      <w:bookmarkStart w:id="29" w:name="_Toc257623498"/>
      <w:r w:rsidRPr="00C5422D">
        <w:t>Diagrama de componentes</w:t>
      </w:r>
      <w:bookmarkEnd w:id="29"/>
    </w:p>
    <w:p w14:paraId="1F4E0101" w14:textId="77777777" w:rsidR="00C5422D" w:rsidRPr="00C5422D" w:rsidRDefault="00617F80" w:rsidP="00C5422D">
      <w:pPr>
        <w:pStyle w:val="PSI-Comentario"/>
      </w:pPr>
      <w:r>
        <w:t>[</w:t>
      </w:r>
      <w:r w:rsidR="00C5422D" w:rsidRPr="00C5422D">
        <w:t>Lo que distingue el diagrama de componentes de otro tipo de diagramas</w:t>
      </w:r>
      <w:r w:rsidR="00C5422D">
        <w:t xml:space="preserve"> </w:t>
      </w:r>
      <w:r w:rsidR="00C5422D" w:rsidRPr="00C5422D">
        <w:t>es sin duda su contenido. Normalmente contiene componentes, interfaces</w:t>
      </w:r>
      <w:r w:rsidR="00C5422D">
        <w:t xml:space="preserve"> </w:t>
      </w:r>
      <w:r w:rsidR="00C5422D" w:rsidRPr="00C5422D">
        <w:t>y relaciones entre ellos.</w:t>
      </w:r>
    </w:p>
    <w:p w14:paraId="0E8952CA" w14:textId="77777777" w:rsidR="00C5422D" w:rsidRPr="00C5422D" w:rsidRDefault="00C5422D" w:rsidP="00C5422D">
      <w:pPr>
        <w:pStyle w:val="PSI-Comentario"/>
      </w:pPr>
      <w:r w:rsidRPr="00C5422D">
        <w:t>Los componentes pertenece</w:t>
      </w:r>
      <w:r w:rsidR="00617F80">
        <w:t>n</w:t>
      </w:r>
      <w:r w:rsidRPr="00C5422D">
        <w:t xml:space="preserve"> a un mundo físico, es decir, representan a un</w:t>
      </w:r>
      <w:r>
        <w:t xml:space="preserve"> </w:t>
      </w:r>
      <w:r w:rsidRPr="00C5422D">
        <w:t>bloque de construcción al modelar aspectos físicos de un sistema.</w:t>
      </w:r>
    </w:p>
    <w:p w14:paraId="4539D78A" w14:textId="77777777" w:rsidR="00C5422D" w:rsidRPr="00C5422D" w:rsidRDefault="00C5422D" w:rsidP="00C5422D">
      <w:pPr>
        <w:pStyle w:val="PSI-Comentario"/>
      </w:pPr>
      <w:r w:rsidRPr="00C5422D">
        <w:t>Cada componente debe tener un nombre que lo distinga de los demás. Al igual que las clases los componentes pueden enriquecerse con compartimientos adicionales que muestran sus detalles.</w:t>
      </w:r>
      <w:r w:rsidR="00617F80" w:rsidRPr="00617F80">
        <w:t xml:space="preserve"> </w:t>
      </w:r>
      <w:r w:rsidR="00617F80" w:rsidRPr="00FB72DC">
        <w:t>]</w:t>
      </w:r>
    </w:p>
    <w:p w14:paraId="570E9FE6" w14:textId="77777777" w:rsidR="00C5422D" w:rsidRDefault="00C5422D" w:rsidP="00C5422D">
      <w:pPr>
        <w:pStyle w:val="PSI-Comentario"/>
        <w:jc w:val="center"/>
      </w:pPr>
    </w:p>
    <w:p w14:paraId="6719216E" w14:textId="77777777" w:rsidR="00F12217" w:rsidRDefault="00F12217" w:rsidP="00C5422D">
      <w:pPr>
        <w:pStyle w:val="PSI-Comentario"/>
        <w:jc w:val="center"/>
      </w:pPr>
      <w:r>
        <w:rPr>
          <w:noProof/>
          <w:lang w:val="es-ES" w:eastAsia="es-ES"/>
        </w:rPr>
        <w:drawing>
          <wp:inline distT="0" distB="0" distL="0" distR="0" wp14:anchorId="4F432AB1" wp14:editId="5EC99E51">
            <wp:extent cx="5400040" cy="3463925"/>
            <wp:effectExtent l="19050" t="0" r="0" b="0"/>
            <wp:docPr id="10" name="9 Imagen" descr="Diagrama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5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461DC" w14:textId="77777777" w:rsidR="00055F99" w:rsidRPr="0054740D" w:rsidRDefault="00055F99" w:rsidP="00055F99">
      <w:pPr>
        <w:pStyle w:val="PSI-Ttulo2"/>
      </w:pPr>
      <w:bookmarkStart w:id="30" w:name="_Toc257623499"/>
      <w:r w:rsidRPr="0054740D">
        <w:t>Diagrama de Clases</w:t>
      </w:r>
      <w:bookmarkEnd w:id="30"/>
    </w:p>
    <w:p w14:paraId="70CB1A26" w14:textId="77777777" w:rsidR="00055F99" w:rsidRPr="0054740D" w:rsidRDefault="00244929" w:rsidP="00055F99">
      <w:pPr>
        <w:pStyle w:val="PSI-Comentario"/>
      </w:pPr>
      <w:r>
        <w:t>[</w:t>
      </w:r>
      <w:r w:rsidR="00055F99" w:rsidRPr="0054740D">
        <w:t>En UML el diagrama de clases es uno de los tipos de diagramas o símbolo</w:t>
      </w:r>
      <w:r w:rsidR="00055F99">
        <w:t xml:space="preserve"> </w:t>
      </w:r>
      <w:r w:rsidR="00055F99" w:rsidRPr="0054740D">
        <w:t>estático y tiene como fin describir la estructura de un sistema mostrando sus</w:t>
      </w:r>
      <w:r w:rsidR="00055F99">
        <w:t xml:space="preserve"> </w:t>
      </w:r>
      <w:r w:rsidR="00055F99" w:rsidRPr="0054740D">
        <w:t>clases, atributos y relaciones entre ellos.</w:t>
      </w:r>
      <w:r w:rsidR="00055F99">
        <w:t xml:space="preserve"> </w:t>
      </w:r>
      <w:r w:rsidR="00055F99" w:rsidRPr="0054740D">
        <w:t>Estos diagramas son utilizados durante el proceso de análisis y diseño de los</w:t>
      </w:r>
      <w:r w:rsidR="00055F99">
        <w:t xml:space="preserve"> </w:t>
      </w:r>
      <w:r w:rsidR="00055F99" w:rsidRPr="0054740D">
        <w:t>sistemas informáticos, en donde se intentan conformar el diagrama</w:t>
      </w:r>
      <w:r w:rsidR="00055F99">
        <w:t xml:space="preserve"> </w:t>
      </w:r>
      <w:r w:rsidR="00055F99" w:rsidRPr="0054740D">
        <w:t>conceptual de la información que se manejará en el sistema.</w:t>
      </w:r>
      <w:r w:rsidR="00055F99">
        <w:t xml:space="preserve"> </w:t>
      </w:r>
      <w:r w:rsidR="00055F99" w:rsidRPr="0054740D">
        <w:t>Como ya sabemos UML es un modelado de sistema Orientados a Objetos,</w:t>
      </w:r>
      <w:r w:rsidR="00055F99">
        <w:t xml:space="preserve"> </w:t>
      </w:r>
      <w:r w:rsidR="00055F99" w:rsidRPr="0054740D">
        <w:t>por ende los conceptos de este paradigma se incorporan a este lenguaje</w:t>
      </w:r>
      <w:r w:rsidR="00055F99">
        <w:t xml:space="preserve"> </w:t>
      </w:r>
      <w:r w:rsidR="00055F99" w:rsidRPr="0054740D">
        <w:t>de modelado.</w:t>
      </w:r>
    </w:p>
    <w:p w14:paraId="3AB70CDB" w14:textId="77777777" w:rsidR="00055F99" w:rsidRPr="0054740D" w:rsidRDefault="00055F99" w:rsidP="00055F99">
      <w:pPr>
        <w:pStyle w:val="PSI-Comentario"/>
      </w:pPr>
      <w:r w:rsidRPr="0054740D">
        <w:t>Los diagramas de clases tienen las siguientes características:</w:t>
      </w:r>
    </w:p>
    <w:p w14:paraId="1B74FA83" w14:textId="77777777" w:rsidR="00055F99" w:rsidRPr="0054740D" w:rsidRDefault="00055F99" w:rsidP="00055F99">
      <w:pPr>
        <w:pStyle w:val="PSI-ComentarioVieta"/>
      </w:pPr>
      <w:r w:rsidRPr="0054740D">
        <w:t>Las clases define el ámbito de definición de un conjunto de objetos.</w:t>
      </w:r>
    </w:p>
    <w:p w14:paraId="71BB3BF8" w14:textId="77777777" w:rsidR="00055F99" w:rsidRPr="0054740D" w:rsidRDefault="00055F99" w:rsidP="00055F99">
      <w:pPr>
        <w:pStyle w:val="PSI-ComentarioVieta"/>
      </w:pPr>
      <w:r w:rsidRPr="0054740D">
        <w:lastRenderedPageBreak/>
        <w:t>Cada objeto pertenece a una clase.</w:t>
      </w:r>
    </w:p>
    <w:p w14:paraId="36F884C4" w14:textId="77777777" w:rsidR="00055F99" w:rsidRPr="0054740D" w:rsidRDefault="00055F99" w:rsidP="00055F99">
      <w:pPr>
        <w:pStyle w:val="PSI-ComentarioVieta"/>
      </w:pPr>
      <w:r w:rsidRPr="0054740D">
        <w:t>Los objetos se crean por instanciación de las clases.</w:t>
      </w:r>
    </w:p>
    <w:p w14:paraId="770A2DCA" w14:textId="77777777" w:rsidR="00055F99" w:rsidRPr="0054740D" w:rsidRDefault="00055F99" w:rsidP="00055F99">
      <w:pPr>
        <w:pStyle w:val="PSI-Comentario"/>
      </w:pPr>
      <w:r w:rsidRPr="0054740D">
        <w:t>En su representación gráfica contamos con:</w:t>
      </w:r>
    </w:p>
    <w:p w14:paraId="5C8B8F60" w14:textId="77777777" w:rsidR="00055F99" w:rsidRPr="0054740D" w:rsidRDefault="00055F99" w:rsidP="00055F99">
      <w:pPr>
        <w:pStyle w:val="PSI-ComentarioVieta"/>
      </w:pPr>
      <w:r w:rsidRPr="0054740D">
        <w:t>Nombre de la Clase.</w:t>
      </w:r>
    </w:p>
    <w:p w14:paraId="71082C6A" w14:textId="77777777" w:rsidR="00055F99" w:rsidRPr="0054740D" w:rsidRDefault="00055F99" w:rsidP="00055F99">
      <w:pPr>
        <w:pStyle w:val="PSI-ComentarioVieta"/>
      </w:pPr>
      <w:r w:rsidRPr="0054740D">
        <w:t>Atributos de la Clase.</w:t>
      </w:r>
    </w:p>
    <w:p w14:paraId="619CD6D7" w14:textId="77777777" w:rsidR="00055F99" w:rsidRPr="0054740D" w:rsidRDefault="00055F99" w:rsidP="00055F99">
      <w:pPr>
        <w:pStyle w:val="PSI-ComentarioVieta"/>
      </w:pPr>
      <w:r>
        <w:rPr>
          <w:lang w:val="en-US"/>
        </w:rPr>
        <w:t>Operaciones con las Clases.</w:t>
      </w:r>
      <w:r w:rsidR="00244929" w:rsidRPr="00244929">
        <w:t xml:space="preserve"> </w:t>
      </w:r>
      <w:r w:rsidR="00244929" w:rsidRPr="00FB72DC">
        <w:t>]</w:t>
      </w:r>
    </w:p>
    <w:p w14:paraId="58EAEB84" w14:textId="77777777" w:rsidR="00055F99" w:rsidRDefault="00055F99" w:rsidP="00055F99">
      <w:pPr>
        <w:pStyle w:val="PSI-ComentarioVieta"/>
        <w:numPr>
          <w:ilvl w:val="0"/>
          <w:numId w:val="0"/>
        </w:numPr>
        <w:ind w:left="1072" w:hanging="360"/>
        <w:rPr>
          <w:lang w:val="en-US"/>
        </w:rPr>
      </w:pPr>
    </w:p>
    <w:p w14:paraId="475A18FE" w14:textId="77777777" w:rsidR="00055F99" w:rsidRDefault="00F12217" w:rsidP="00F12217">
      <w:pPr>
        <w:pStyle w:val="PSI-ComentarioVieta"/>
        <w:numPr>
          <w:ilvl w:val="0"/>
          <w:numId w:val="0"/>
        </w:numPr>
        <w:ind w:left="1072" w:hanging="360"/>
        <w:jc w:val="center"/>
        <w:rPr>
          <w:lang w:val="en-US"/>
        </w:rPr>
      </w:pPr>
      <w:r>
        <w:rPr>
          <w:noProof/>
          <w:lang w:val="es-ES" w:eastAsia="es-ES"/>
        </w:rPr>
        <w:drawing>
          <wp:inline distT="0" distB="0" distL="0" distR="0" wp14:anchorId="77CB7758" wp14:editId="53AE56B7">
            <wp:extent cx="5400040" cy="4446270"/>
            <wp:effectExtent l="19050" t="0" r="0" b="0"/>
            <wp:docPr id="11" name="10 Imagen" descr="Diagrama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DB3A5" w14:textId="77777777" w:rsidR="00055F99" w:rsidRDefault="00055F99" w:rsidP="00055F99">
      <w:pPr>
        <w:pStyle w:val="PSI-ComentarioVieta"/>
        <w:numPr>
          <w:ilvl w:val="0"/>
          <w:numId w:val="0"/>
        </w:numPr>
        <w:ind w:left="1072" w:hanging="360"/>
        <w:jc w:val="center"/>
      </w:pPr>
    </w:p>
    <w:p w14:paraId="7F61A5F1" w14:textId="77777777" w:rsidR="00D57F72" w:rsidRDefault="00D57F72" w:rsidP="00D57F72">
      <w:pPr>
        <w:pStyle w:val="PSI-Ttulo2"/>
      </w:pPr>
      <w:bookmarkStart w:id="31" w:name="_Toc235346349"/>
      <w:bookmarkStart w:id="32" w:name="_Toc257623500"/>
      <w:r>
        <w:t>Diagrama de Secuencia</w:t>
      </w:r>
      <w:bookmarkEnd w:id="31"/>
      <w:bookmarkEnd w:id="32"/>
    </w:p>
    <w:p w14:paraId="6028090F" w14:textId="77777777" w:rsidR="00D57F72" w:rsidRDefault="00D57F72" w:rsidP="00D57F72">
      <w:pPr>
        <w:pStyle w:val="PSI-Comentario"/>
      </w:pPr>
      <w:r>
        <w:t>[</w:t>
      </w:r>
      <w:r w:rsidRPr="00036E96">
        <w:t xml:space="preserve">En el </w:t>
      </w:r>
      <w:r w:rsidRPr="00036E96">
        <w:rPr>
          <w:rFonts w:ascii="Garamond-Italic" w:hAnsi="Garamond-Italic" w:cs="Garamond-Italic"/>
          <w:iCs/>
        </w:rPr>
        <w:t xml:space="preserve">diagrama de secuencia </w:t>
      </w:r>
      <w:r w:rsidRPr="00036E96">
        <w:t xml:space="preserve">se muestra la interacción de los objetos que componen un sistema de forma temporal. </w:t>
      </w:r>
    </w:p>
    <w:p w14:paraId="7AF05DAF" w14:textId="77777777" w:rsidR="00D57F72" w:rsidRPr="003D2DEB" w:rsidRDefault="00D57F72" w:rsidP="00D57F72">
      <w:pPr>
        <w:pStyle w:val="PSI-Comentario"/>
      </w:pPr>
      <w:r w:rsidRPr="003D2DEB">
        <w:t>Un diagrama de secuencia muestra la interacción de un conjunto de objetos en una aplicación a través del tiempo y se modela para cada método de la clase</w:t>
      </w:r>
      <w:r>
        <w:t>]</w:t>
      </w:r>
    </w:p>
    <w:p w14:paraId="72470F96" w14:textId="77777777" w:rsidR="00D57F72" w:rsidRDefault="00D57F72" w:rsidP="00D57F72">
      <w:pPr>
        <w:pStyle w:val="PSI-Normal"/>
        <w:jc w:val="center"/>
      </w:pPr>
      <w:r>
        <w:rPr>
          <w:noProof/>
          <w:lang w:val="es-ES" w:eastAsia="es-ES"/>
        </w:rPr>
        <w:lastRenderedPageBreak/>
        <w:drawing>
          <wp:inline distT="0" distB="0" distL="0" distR="0" wp14:anchorId="62418C1C" wp14:editId="07A90204">
            <wp:extent cx="5137741" cy="2946377"/>
            <wp:effectExtent l="19050" t="0" r="5759" b="0"/>
            <wp:docPr id="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179" cy="2952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2DE800" w14:textId="77777777" w:rsidR="00006311" w:rsidRPr="00354809" w:rsidRDefault="00006311" w:rsidP="00006311">
      <w:pPr>
        <w:pStyle w:val="PSI-Ttulo2"/>
      </w:pPr>
      <w:bookmarkStart w:id="33" w:name="_Toc257623501"/>
      <w:r w:rsidRPr="00354809">
        <w:t>Diagramas de Paquetes</w:t>
      </w:r>
      <w:bookmarkEnd w:id="33"/>
    </w:p>
    <w:p w14:paraId="1B2A213E" w14:textId="77777777" w:rsidR="00006311" w:rsidRPr="00354809" w:rsidRDefault="00244929" w:rsidP="00006311">
      <w:pPr>
        <w:pStyle w:val="PSI-Comentario"/>
      </w:pPr>
      <w:r>
        <w:t>[</w:t>
      </w:r>
      <w:r w:rsidR="00006311" w:rsidRPr="00354809">
        <w:t>Los diagramas de Paquetes se usan para reflejar la organización de</w:t>
      </w:r>
      <w:r w:rsidR="00006311">
        <w:t xml:space="preserve"> </w:t>
      </w:r>
      <w:r w:rsidR="00006311" w:rsidRPr="00354809">
        <w:t>paquetes y sus elementos. Los usos más comunes de para los diagrama de</w:t>
      </w:r>
      <w:r w:rsidR="00006311">
        <w:t xml:space="preserve"> </w:t>
      </w:r>
      <w:r w:rsidR="00006311" w:rsidRPr="00354809">
        <w:t>paquete son para organizar diagramas de casos de uso y diagramas de</w:t>
      </w:r>
      <w:r w:rsidR="00006311">
        <w:t xml:space="preserve"> </w:t>
      </w:r>
      <w:r w:rsidR="00006311" w:rsidRPr="00354809">
        <w:t>clases, estos paquetes son como grandes contenedores de clases.</w:t>
      </w:r>
    </w:p>
    <w:p w14:paraId="3A4A07D0" w14:textId="77777777" w:rsidR="00006311" w:rsidRPr="006872CB" w:rsidRDefault="00006311" w:rsidP="00F12217">
      <w:pPr>
        <w:pStyle w:val="PSI-Comentario"/>
      </w:pPr>
      <w:r w:rsidRPr="00354809">
        <w:t>Los elementos contenidos en un paquete comparten el mismo espacio de</w:t>
      </w:r>
      <w:r>
        <w:t xml:space="preserve"> </w:t>
      </w:r>
      <w:r w:rsidRPr="00354809">
        <w:t>nombres, esto significa que los elementos contenidos en un mismo espacio</w:t>
      </w:r>
      <w:r>
        <w:t xml:space="preserve"> </w:t>
      </w:r>
      <w:r w:rsidRPr="00354809">
        <w:t>de nombres específico deben tener nombres únicos.</w:t>
      </w:r>
      <w:r>
        <w:t xml:space="preserve"> </w:t>
      </w:r>
      <w:r w:rsidRPr="00354809">
        <w:t>Como otra característica de estos diagramas, cada paquete se debe</w:t>
      </w:r>
      <w:r>
        <w:t xml:space="preserve"> </w:t>
      </w:r>
      <w:r w:rsidRPr="00354809">
        <w:t>identificar con un nombre único y opcionalmente mostrar todos los</w:t>
      </w:r>
      <w:r>
        <w:t xml:space="preserve"> </w:t>
      </w:r>
      <w:r w:rsidRPr="00354809">
        <w:t>elementos dentro del mismo.</w:t>
      </w:r>
      <w:r w:rsidR="00244929" w:rsidRPr="00244929">
        <w:t xml:space="preserve"> </w:t>
      </w:r>
      <w:r w:rsidR="00244929">
        <w:t>]</w:t>
      </w:r>
      <w:r>
        <w:tab/>
      </w:r>
      <w:r w:rsidR="00F12217">
        <w:br/>
      </w:r>
    </w:p>
    <w:p w14:paraId="451A8A8F" w14:textId="77777777" w:rsidR="00D57F72" w:rsidRDefault="00F12217" w:rsidP="00D57F72">
      <w:pPr>
        <w:pStyle w:val="PSI-Normal"/>
        <w:jc w:val="center"/>
      </w:pPr>
      <w:r>
        <w:rPr>
          <w:noProof/>
          <w:lang w:val="es-ES" w:eastAsia="es-ES"/>
        </w:rPr>
        <w:drawing>
          <wp:inline distT="0" distB="0" distL="0" distR="0" wp14:anchorId="79BEFFE2" wp14:editId="2F6B764A">
            <wp:extent cx="4051004" cy="2897693"/>
            <wp:effectExtent l="19050" t="0" r="6646" b="0"/>
            <wp:docPr id="13" name="12 Imagen" descr="Diagram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4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3016" cy="289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25B2E" w14:textId="77777777" w:rsidR="00D57F72" w:rsidRPr="00B64180" w:rsidRDefault="00D57F72" w:rsidP="00D57F72">
      <w:pPr>
        <w:pStyle w:val="PSI-Ttulo2"/>
      </w:pPr>
      <w:bookmarkStart w:id="34" w:name="_Toc257623502"/>
      <w:r w:rsidRPr="00B64180">
        <w:lastRenderedPageBreak/>
        <w:t>Diagrama de Colaboración</w:t>
      </w:r>
      <w:bookmarkEnd w:id="34"/>
    </w:p>
    <w:p w14:paraId="5AB0B546" w14:textId="77777777" w:rsidR="00D57F72" w:rsidRPr="00B64180" w:rsidRDefault="002B30D4" w:rsidP="00D57F72">
      <w:pPr>
        <w:pStyle w:val="PSI-Comentario"/>
      </w:pPr>
      <w:r>
        <w:t>[</w:t>
      </w:r>
      <w:r w:rsidR="00D57F72" w:rsidRPr="00B64180">
        <w:t>Un diagrama de colaboración, se puede decir que es una forma</w:t>
      </w:r>
      <w:r w:rsidR="00D57F72">
        <w:t xml:space="preserve"> </w:t>
      </w:r>
      <w:r w:rsidR="00D57F72" w:rsidRPr="00B64180">
        <w:t>alternativa al diagrama de secuencias a la hora de mostrar un escenario.</w:t>
      </w:r>
    </w:p>
    <w:p w14:paraId="482715CC" w14:textId="77777777" w:rsidR="00D57F72" w:rsidRPr="00B64180" w:rsidRDefault="00D57F72" w:rsidP="00D57F72">
      <w:pPr>
        <w:pStyle w:val="PSI-Comentario"/>
      </w:pPr>
      <w:r w:rsidRPr="00B64180">
        <w:t>Este tipo de diagrama muestra las interacciones que ocurren entre los</w:t>
      </w:r>
      <w:r>
        <w:t xml:space="preserve"> </w:t>
      </w:r>
      <w:r w:rsidRPr="00B64180">
        <w:t>objetos que participan en una situación determinada.</w:t>
      </w:r>
      <w:r>
        <w:t xml:space="preserve"> </w:t>
      </w:r>
      <w:r w:rsidRPr="00B64180">
        <w:t>A diferencia del diagrama de secuencia, el diagrama de colaboración se</w:t>
      </w:r>
      <w:r>
        <w:t xml:space="preserve"> </w:t>
      </w:r>
      <w:r w:rsidRPr="00B64180">
        <w:t>enfoca en la relación entre los objetos y su topología de comunicación.</w:t>
      </w:r>
      <w:r>
        <w:t xml:space="preserve"> </w:t>
      </w:r>
      <w:r w:rsidRPr="00B64180">
        <w:t>En estos diagramas los mensajes enviados de un objeto a otro se representa</w:t>
      </w:r>
      <w:r>
        <w:t xml:space="preserve"> </w:t>
      </w:r>
      <w:r w:rsidRPr="00B64180">
        <w:t>mediante flechas, acompañado del nombre del mensaje, los parámetros y</w:t>
      </w:r>
      <w:r>
        <w:t xml:space="preserve"> </w:t>
      </w:r>
      <w:r w:rsidRPr="00B64180">
        <w:t>la secuencia del mensaje.</w:t>
      </w:r>
    </w:p>
    <w:p w14:paraId="1E7C0502" w14:textId="77777777" w:rsidR="00D57F72" w:rsidRDefault="00D57F72" w:rsidP="00D57F72">
      <w:pPr>
        <w:pStyle w:val="PSI-Comentario"/>
      </w:pPr>
      <w:r w:rsidRPr="00B64180">
        <w:t>Estos diagramas están indicados para mostrar una situación o flujo de</w:t>
      </w:r>
      <w:r>
        <w:t xml:space="preserve"> </w:t>
      </w:r>
      <w:r w:rsidRPr="00B64180">
        <w:t>programa específico y son considerados uno de los mejores diagramas</w:t>
      </w:r>
      <w:r>
        <w:t xml:space="preserve"> </w:t>
      </w:r>
      <w:r w:rsidRPr="00B64180">
        <w:t>para mostrar o explicar rápidamente un proceso dentro de la lógica del</w:t>
      </w:r>
      <w:r>
        <w:t xml:space="preserve"> </w:t>
      </w:r>
      <w:r w:rsidRPr="00B24DEA">
        <w:t>programa.</w:t>
      </w:r>
      <w:r w:rsidR="002B30D4" w:rsidRPr="002B30D4">
        <w:t xml:space="preserve"> </w:t>
      </w:r>
      <w:r w:rsidR="002B30D4">
        <w:t>]</w:t>
      </w:r>
    </w:p>
    <w:p w14:paraId="16D8E5A9" w14:textId="77777777" w:rsidR="00F12217" w:rsidRPr="007C39B1" w:rsidRDefault="00F12217" w:rsidP="00D57F72">
      <w:pPr>
        <w:pStyle w:val="PSI-Comentario"/>
      </w:pPr>
    </w:p>
    <w:p w14:paraId="19EF4642" w14:textId="77777777" w:rsidR="00D57F72" w:rsidRDefault="00F12217" w:rsidP="00D57F72">
      <w:pPr>
        <w:pStyle w:val="PSI-Normal"/>
        <w:jc w:val="center"/>
      </w:pPr>
      <w:r>
        <w:rPr>
          <w:noProof/>
          <w:lang w:val="es-ES" w:eastAsia="es-ES"/>
        </w:rPr>
        <w:drawing>
          <wp:inline distT="0" distB="0" distL="0" distR="0" wp14:anchorId="48A5D205" wp14:editId="1C76DB31">
            <wp:extent cx="2670987" cy="3085799"/>
            <wp:effectExtent l="19050" t="0" r="0" b="0"/>
            <wp:docPr id="14" name="13 Imagen" descr="Diagrama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4285" cy="3089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71EDB" w14:textId="77777777" w:rsidR="00D57F72" w:rsidRDefault="00D57F72" w:rsidP="00D57F72">
      <w:pPr>
        <w:pStyle w:val="PSI-Normal"/>
        <w:jc w:val="center"/>
      </w:pPr>
    </w:p>
    <w:p w14:paraId="0E1778F9" w14:textId="77777777" w:rsidR="00354809" w:rsidRDefault="00354809" w:rsidP="001C654E">
      <w:pPr>
        <w:pStyle w:val="PSI-Ttulo3"/>
      </w:pPr>
    </w:p>
    <w:sectPr w:rsidR="00354809" w:rsidSect="0092483A">
      <w:headerReference w:type="default" r:id="rId16"/>
      <w:footerReference w:type="default" r:id="rId17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285C92" w14:textId="77777777" w:rsidR="00FD20A0" w:rsidRDefault="00FD20A0" w:rsidP="00C94FBE">
      <w:pPr>
        <w:spacing w:before="0" w:line="240" w:lineRule="auto"/>
      </w:pPr>
      <w:r>
        <w:separator/>
      </w:r>
    </w:p>
    <w:p w14:paraId="5674473F" w14:textId="77777777" w:rsidR="00FD20A0" w:rsidRDefault="00FD20A0"/>
  </w:endnote>
  <w:endnote w:type="continuationSeparator" w:id="0">
    <w:p w14:paraId="756FC12B" w14:textId="77777777" w:rsidR="00FD20A0" w:rsidRDefault="00FD20A0" w:rsidP="00C94FBE">
      <w:pPr>
        <w:spacing w:before="0" w:line="240" w:lineRule="auto"/>
      </w:pPr>
      <w:r>
        <w:continuationSeparator/>
      </w:r>
    </w:p>
    <w:p w14:paraId="5B52877B" w14:textId="77777777" w:rsidR="00FD20A0" w:rsidRDefault="00FD20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-Italic">
    <w:altName w:val="Garamon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247232" w14:textId="5DA8F61F" w:rsidR="00D255E1" w:rsidRDefault="00000000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0F4F97">
          <w:rPr>
            <w:lang w:val="es-AR"/>
          </w:rPr>
          <w:t xml:space="preserve">Nombre del Grupo de Desarrollo o Asignatura   </w:t>
        </w:r>
      </w:sdtContent>
    </w:sdt>
    <w:r w:rsidR="00ED64CE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76672" behindDoc="0" locked="0" layoutInCell="0" allowOverlap="1" wp14:anchorId="07F7DC78" wp14:editId="32AACDE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403443035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1235738323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09970848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295534B6" id="Group 27" o:spid="_x0000_s1026" style="position:absolute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" strokecolor="#31849b [2408]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" filled="f" stroked="f"/>
              <w10:wrap anchorx="page" anchory="page"/>
            </v:group>
          </w:pict>
        </mc:Fallback>
      </mc:AlternateContent>
    </w:r>
    <w:r w:rsidR="00ED64CE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AD1ADCD" wp14:editId="23D5123C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6350" t="5080" r="7620" b="11430"/>
              <wp:wrapNone/>
              <wp:docPr id="1121953977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8753977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Content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 w:rsidRPr="00DD5A70">
          <w:rPr>
            <w:rFonts w:asciiTheme="majorHAnsi" w:hAnsiTheme="majorHAnsi" w:cstheme="majorHAnsi"/>
          </w:rPr>
          <w:t xml:space="preserve">Página </w:t>
        </w:r>
        <w:r w:rsidR="00CB2194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PAGE </w:instrText>
        </w:r>
        <w:r w:rsidR="00CB2194" w:rsidRPr="00DD5A70">
          <w:rPr>
            <w:rFonts w:asciiTheme="majorHAnsi" w:hAnsiTheme="majorHAnsi" w:cstheme="majorHAnsi"/>
          </w:rPr>
          <w:fldChar w:fldCharType="separate"/>
        </w:r>
        <w:r w:rsidR="009C595B">
          <w:rPr>
            <w:rFonts w:asciiTheme="majorHAnsi" w:hAnsiTheme="majorHAnsi" w:cstheme="majorHAnsi"/>
            <w:noProof/>
          </w:rPr>
          <w:t>12</w:t>
        </w:r>
        <w:r w:rsidR="00CB2194" w:rsidRPr="00DD5A70">
          <w:rPr>
            <w:rFonts w:asciiTheme="majorHAnsi" w:hAnsiTheme="majorHAnsi" w:cstheme="majorHAnsi"/>
          </w:rPr>
          <w:fldChar w:fldCharType="end"/>
        </w:r>
        <w:r w:rsidR="00DD5A70" w:rsidRPr="00DD5A70">
          <w:rPr>
            <w:rFonts w:asciiTheme="majorHAnsi" w:hAnsiTheme="majorHAnsi" w:cstheme="majorHAnsi"/>
          </w:rPr>
          <w:t xml:space="preserve"> de </w:t>
        </w:r>
        <w:r w:rsidR="00CB2194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NUMPAGES  </w:instrText>
        </w:r>
        <w:r w:rsidR="00CB2194" w:rsidRPr="00DD5A70">
          <w:rPr>
            <w:rFonts w:asciiTheme="majorHAnsi" w:hAnsiTheme="majorHAnsi" w:cstheme="majorHAnsi"/>
          </w:rPr>
          <w:fldChar w:fldCharType="separate"/>
        </w:r>
        <w:r w:rsidR="009C595B">
          <w:rPr>
            <w:rFonts w:asciiTheme="majorHAnsi" w:hAnsiTheme="majorHAnsi" w:cstheme="majorHAnsi"/>
            <w:noProof/>
          </w:rPr>
          <w:t>12</w:t>
        </w:r>
        <w:r w:rsidR="00CB2194" w:rsidRPr="00DD5A70">
          <w:rPr>
            <w:rFonts w:asciiTheme="majorHAnsi" w:hAnsiTheme="majorHAnsi" w:cstheme="majorHAnsi"/>
          </w:rPr>
          <w:fldChar w:fldCharType="end"/>
        </w:r>
      </w:sdtContent>
    </w:sdt>
    <w:r w:rsidR="00ED64CE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90572E1" wp14:editId="6E901C6C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5080" r="13970" b="11430"/>
              <wp:wrapNone/>
              <wp:docPr id="1817409260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9052EA0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623DA42E" w14:textId="77777777" w:rsidR="0092483A" w:rsidRDefault="00ED64CE" w:rsidP="0092483A">
        <w:pPr>
          <w:tabs>
            <w:tab w:val="center" w:pos="4252"/>
          </w:tabs>
          <w:spacing w:before="0"/>
        </w:pPr>
        <w:r>
          <w:t>Cintia Hernández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2B2CFD" w14:textId="77777777" w:rsidR="00FD20A0" w:rsidRDefault="00FD20A0" w:rsidP="00C94FBE">
      <w:pPr>
        <w:spacing w:before="0" w:line="240" w:lineRule="auto"/>
      </w:pPr>
      <w:r>
        <w:separator/>
      </w:r>
    </w:p>
    <w:p w14:paraId="4569C24C" w14:textId="77777777" w:rsidR="00FD20A0" w:rsidRDefault="00FD20A0"/>
  </w:footnote>
  <w:footnote w:type="continuationSeparator" w:id="0">
    <w:p w14:paraId="5E06EAE8" w14:textId="77777777" w:rsidR="00FD20A0" w:rsidRDefault="00FD20A0" w:rsidP="00C94FBE">
      <w:pPr>
        <w:spacing w:before="0" w:line="240" w:lineRule="auto"/>
      </w:pPr>
      <w:r>
        <w:continuationSeparator/>
      </w:r>
    </w:p>
    <w:p w14:paraId="4A6EA13E" w14:textId="77777777" w:rsidR="00FD20A0" w:rsidRDefault="00FD20A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1315FD1E" w14:textId="77777777" w:rsidR="000F4F97" w:rsidRDefault="002D57DA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Modelo de Diseño</w:t>
        </w:r>
      </w:p>
    </w:sdtContent>
  </w:sdt>
  <w:p w14:paraId="4D9C2710" w14:textId="6E73607E" w:rsidR="00D255E1" w:rsidRPr="000F4F97" w:rsidRDefault="002145E7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84864" behindDoc="0" locked="0" layoutInCell="1" allowOverlap="1" wp14:anchorId="53211CFE" wp14:editId="38622387">
          <wp:simplePos x="0" y="0"/>
          <wp:positionH relativeFrom="margin">
            <wp:posOffset>5213985</wp:posOffset>
          </wp:positionH>
          <wp:positionV relativeFrom="margin">
            <wp:posOffset>-836930</wp:posOffset>
          </wp:positionV>
          <wp:extent cx="669290" cy="669290"/>
          <wp:effectExtent l="0" t="0" r="0" b="0"/>
          <wp:wrapSquare wrapText="bothSides"/>
          <wp:docPr id="6" name="0 Imagen" descr="psi-negr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2483A"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82816" behindDoc="0" locked="0" layoutInCell="1" allowOverlap="1" wp14:anchorId="27F9B10F" wp14:editId="310A5D13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D64CE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5A16675" wp14:editId="2209D66A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6985" t="9525" r="6985" b="10795"/>
              <wp:wrapNone/>
              <wp:docPr id="1179466978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0CD7CD64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" fillcolor="#4bacc6 [3208]" strokecolor="#205867 [1608]">
              <w10:wrap anchorx="margin" anchory="page"/>
            </v:rect>
          </w:pict>
        </mc:Fallback>
      </mc:AlternateContent>
    </w:r>
    <w:r w:rsidR="00ED64CE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BE49E6C" wp14:editId="61E75127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5080" t="9525" r="8890" b="10160"/>
              <wp:wrapNone/>
              <wp:docPr id="975969434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0394EFA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" fillcolor="#4bacc6 [3208]" strokecolor="#205867 [1608]">
              <w10:wrap anchorx="margin" anchory="page"/>
            </v:rect>
          </w:pict>
        </mc:Fallback>
      </mc:AlternateContent>
    </w:r>
    <w:r w:rsidR="00ED64CE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1C9E8242" wp14:editId="0591D1CB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994551380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38207254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4102621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7499E7BB" id="Group 35" o:spid="_x0000_s1026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" strokecolor="#31849b [2408]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9C595B">
          <w:rPr>
            <w:rFonts w:asciiTheme="majorHAnsi" w:eastAsiaTheme="majorEastAsia" w:hAnsiTheme="majorHAnsi" w:cstheme="majorBidi"/>
            <w:szCs w:val="36"/>
          </w:rPr>
          <w:t>&lt;Nombre del Proyecto&gt;</w:t>
        </w:r>
      </w:sdtContent>
    </w:sdt>
    <w:r w:rsidR="000F4F97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8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299766370">
    <w:abstractNumId w:val="5"/>
  </w:num>
  <w:num w:numId="2" w16cid:durableId="122356476">
    <w:abstractNumId w:val="6"/>
  </w:num>
  <w:num w:numId="3" w16cid:durableId="1176185597">
    <w:abstractNumId w:val="6"/>
  </w:num>
  <w:num w:numId="4" w16cid:durableId="554506231">
    <w:abstractNumId w:val="6"/>
  </w:num>
  <w:num w:numId="5" w16cid:durableId="831339974">
    <w:abstractNumId w:val="1"/>
  </w:num>
  <w:num w:numId="6" w16cid:durableId="1082872457">
    <w:abstractNumId w:val="2"/>
  </w:num>
  <w:num w:numId="7" w16cid:durableId="1227299059">
    <w:abstractNumId w:val="3"/>
  </w:num>
  <w:num w:numId="8" w16cid:durableId="986400526">
    <w:abstractNumId w:val="0"/>
  </w:num>
  <w:num w:numId="9" w16cid:durableId="498424795">
    <w:abstractNumId w:val="8"/>
  </w:num>
  <w:num w:numId="10" w16cid:durableId="1649673988">
    <w:abstractNumId w:val="9"/>
  </w:num>
  <w:num w:numId="11" w16cid:durableId="1813861287">
    <w:abstractNumId w:val="4"/>
  </w:num>
  <w:num w:numId="12" w16cid:durableId="1876400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4CE"/>
    <w:rsid w:val="00006311"/>
    <w:rsid w:val="00011BED"/>
    <w:rsid w:val="000146B1"/>
    <w:rsid w:val="00017EFE"/>
    <w:rsid w:val="00045838"/>
    <w:rsid w:val="00045F1A"/>
    <w:rsid w:val="00055F99"/>
    <w:rsid w:val="00087F53"/>
    <w:rsid w:val="00092BC0"/>
    <w:rsid w:val="00093424"/>
    <w:rsid w:val="000A0FE7"/>
    <w:rsid w:val="000B1B32"/>
    <w:rsid w:val="000B4B51"/>
    <w:rsid w:val="000C4C42"/>
    <w:rsid w:val="000C4E31"/>
    <w:rsid w:val="000D4C6E"/>
    <w:rsid w:val="000F0E00"/>
    <w:rsid w:val="000F1888"/>
    <w:rsid w:val="000F4F97"/>
    <w:rsid w:val="000F79DF"/>
    <w:rsid w:val="00101C4D"/>
    <w:rsid w:val="0010416D"/>
    <w:rsid w:val="001117D6"/>
    <w:rsid w:val="001163FF"/>
    <w:rsid w:val="0012205F"/>
    <w:rsid w:val="001410A7"/>
    <w:rsid w:val="00144AE4"/>
    <w:rsid w:val="00150702"/>
    <w:rsid w:val="00171FAA"/>
    <w:rsid w:val="00176CB5"/>
    <w:rsid w:val="00183953"/>
    <w:rsid w:val="00185A46"/>
    <w:rsid w:val="00191198"/>
    <w:rsid w:val="001950C8"/>
    <w:rsid w:val="001A2EE6"/>
    <w:rsid w:val="001C27FD"/>
    <w:rsid w:val="001C6104"/>
    <w:rsid w:val="001C654E"/>
    <w:rsid w:val="001C799E"/>
    <w:rsid w:val="001F5F92"/>
    <w:rsid w:val="002027E8"/>
    <w:rsid w:val="0020621B"/>
    <w:rsid w:val="002145E7"/>
    <w:rsid w:val="00217A70"/>
    <w:rsid w:val="00222AA1"/>
    <w:rsid w:val="00224B75"/>
    <w:rsid w:val="00244929"/>
    <w:rsid w:val="00251E3D"/>
    <w:rsid w:val="002548A5"/>
    <w:rsid w:val="00266C42"/>
    <w:rsid w:val="00295CA9"/>
    <w:rsid w:val="002A41AA"/>
    <w:rsid w:val="002B30D4"/>
    <w:rsid w:val="002B506A"/>
    <w:rsid w:val="002B5AF9"/>
    <w:rsid w:val="002D0CCB"/>
    <w:rsid w:val="002D57DA"/>
    <w:rsid w:val="002E0AB6"/>
    <w:rsid w:val="002E7874"/>
    <w:rsid w:val="002F1461"/>
    <w:rsid w:val="003130E3"/>
    <w:rsid w:val="003149A1"/>
    <w:rsid w:val="00344258"/>
    <w:rsid w:val="00354809"/>
    <w:rsid w:val="003560F2"/>
    <w:rsid w:val="00363FD1"/>
    <w:rsid w:val="003803CC"/>
    <w:rsid w:val="00386540"/>
    <w:rsid w:val="003973B3"/>
    <w:rsid w:val="003B683A"/>
    <w:rsid w:val="003B7F1F"/>
    <w:rsid w:val="003C42D9"/>
    <w:rsid w:val="003C54B1"/>
    <w:rsid w:val="003E12FE"/>
    <w:rsid w:val="003E37B2"/>
    <w:rsid w:val="003E74FD"/>
    <w:rsid w:val="0040066E"/>
    <w:rsid w:val="004444C0"/>
    <w:rsid w:val="004525FF"/>
    <w:rsid w:val="004807AF"/>
    <w:rsid w:val="00493288"/>
    <w:rsid w:val="004A54C8"/>
    <w:rsid w:val="004C5D7E"/>
    <w:rsid w:val="004D45CD"/>
    <w:rsid w:val="004D5185"/>
    <w:rsid w:val="004D52A6"/>
    <w:rsid w:val="004E4935"/>
    <w:rsid w:val="004F4D25"/>
    <w:rsid w:val="005017FA"/>
    <w:rsid w:val="005046A5"/>
    <w:rsid w:val="00504A67"/>
    <w:rsid w:val="00511D9A"/>
    <w:rsid w:val="00515617"/>
    <w:rsid w:val="00564033"/>
    <w:rsid w:val="00566CAB"/>
    <w:rsid w:val="00570F4F"/>
    <w:rsid w:val="00571137"/>
    <w:rsid w:val="00576051"/>
    <w:rsid w:val="00581D90"/>
    <w:rsid w:val="005857BB"/>
    <w:rsid w:val="00597A23"/>
    <w:rsid w:val="005A0664"/>
    <w:rsid w:val="005A52A2"/>
    <w:rsid w:val="005B6373"/>
    <w:rsid w:val="005E76A4"/>
    <w:rsid w:val="005F133C"/>
    <w:rsid w:val="005F5429"/>
    <w:rsid w:val="005F60BA"/>
    <w:rsid w:val="006124BF"/>
    <w:rsid w:val="00616A6E"/>
    <w:rsid w:val="00617F80"/>
    <w:rsid w:val="006919D5"/>
    <w:rsid w:val="006A2495"/>
    <w:rsid w:val="006B3371"/>
    <w:rsid w:val="006B35D9"/>
    <w:rsid w:val="006D7DDE"/>
    <w:rsid w:val="0070494E"/>
    <w:rsid w:val="00705C02"/>
    <w:rsid w:val="00706A07"/>
    <w:rsid w:val="00711DF8"/>
    <w:rsid w:val="00723B0C"/>
    <w:rsid w:val="007251BA"/>
    <w:rsid w:val="007447BE"/>
    <w:rsid w:val="00751361"/>
    <w:rsid w:val="00765889"/>
    <w:rsid w:val="007A33C6"/>
    <w:rsid w:val="007B151B"/>
    <w:rsid w:val="007B1CAC"/>
    <w:rsid w:val="007B2E53"/>
    <w:rsid w:val="007C16E7"/>
    <w:rsid w:val="007C742C"/>
    <w:rsid w:val="007D7477"/>
    <w:rsid w:val="007E66A5"/>
    <w:rsid w:val="007F38C0"/>
    <w:rsid w:val="00801130"/>
    <w:rsid w:val="00816B5F"/>
    <w:rsid w:val="00817955"/>
    <w:rsid w:val="00822C20"/>
    <w:rsid w:val="0084080D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A040A"/>
    <w:rsid w:val="008B3B0F"/>
    <w:rsid w:val="008B6C9A"/>
    <w:rsid w:val="008C36AB"/>
    <w:rsid w:val="008C67B6"/>
    <w:rsid w:val="008E48FB"/>
    <w:rsid w:val="00904CB6"/>
    <w:rsid w:val="00920EBE"/>
    <w:rsid w:val="0092483A"/>
    <w:rsid w:val="00931895"/>
    <w:rsid w:val="00934B12"/>
    <w:rsid w:val="00942049"/>
    <w:rsid w:val="0096683E"/>
    <w:rsid w:val="009A3173"/>
    <w:rsid w:val="009A6BDE"/>
    <w:rsid w:val="009C595B"/>
    <w:rsid w:val="009E25EF"/>
    <w:rsid w:val="009E4DA8"/>
    <w:rsid w:val="009F4449"/>
    <w:rsid w:val="00A0436A"/>
    <w:rsid w:val="00A12B5B"/>
    <w:rsid w:val="00A13DBA"/>
    <w:rsid w:val="00A2496D"/>
    <w:rsid w:val="00A45630"/>
    <w:rsid w:val="00A50ABB"/>
    <w:rsid w:val="00A53A7E"/>
    <w:rsid w:val="00A66FAA"/>
    <w:rsid w:val="00A670E3"/>
    <w:rsid w:val="00A8070B"/>
    <w:rsid w:val="00AC646D"/>
    <w:rsid w:val="00AD0A1F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77F48"/>
    <w:rsid w:val="00BA699A"/>
    <w:rsid w:val="00BB23C2"/>
    <w:rsid w:val="00BB4A41"/>
    <w:rsid w:val="00BB4D6F"/>
    <w:rsid w:val="00BB6AAE"/>
    <w:rsid w:val="00BB7855"/>
    <w:rsid w:val="00BC5404"/>
    <w:rsid w:val="00C05700"/>
    <w:rsid w:val="00C23F8C"/>
    <w:rsid w:val="00C24CDC"/>
    <w:rsid w:val="00C26C78"/>
    <w:rsid w:val="00C37985"/>
    <w:rsid w:val="00C42873"/>
    <w:rsid w:val="00C468D1"/>
    <w:rsid w:val="00C5135E"/>
    <w:rsid w:val="00C5422D"/>
    <w:rsid w:val="00C7670E"/>
    <w:rsid w:val="00C77C65"/>
    <w:rsid w:val="00C872BB"/>
    <w:rsid w:val="00C94FBE"/>
    <w:rsid w:val="00C952BA"/>
    <w:rsid w:val="00C97238"/>
    <w:rsid w:val="00CA61D7"/>
    <w:rsid w:val="00CB2194"/>
    <w:rsid w:val="00CB2CC9"/>
    <w:rsid w:val="00CC671B"/>
    <w:rsid w:val="00CD323E"/>
    <w:rsid w:val="00CE0252"/>
    <w:rsid w:val="00CE0C6E"/>
    <w:rsid w:val="00CE7C8F"/>
    <w:rsid w:val="00CE7F5B"/>
    <w:rsid w:val="00D01B23"/>
    <w:rsid w:val="00D06E99"/>
    <w:rsid w:val="00D15FB2"/>
    <w:rsid w:val="00D255E1"/>
    <w:rsid w:val="00D57F72"/>
    <w:rsid w:val="00D649B2"/>
    <w:rsid w:val="00D77721"/>
    <w:rsid w:val="00D80E83"/>
    <w:rsid w:val="00D93FEC"/>
    <w:rsid w:val="00DA284A"/>
    <w:rsid w:val="00DC6867"/>
    <w:rsid w:val="00DD0159"/>
    <w:rsid w:val="00DD5A70"/>
    <w:rsid w:val="00DF6AB4"/>
    <w:rsid w:val="00E01FEC"/>
    <w:rsid w:val="00E024D8"/>
    <w:rsid w:val="00E037C9"/>
    <w:rsid w:val="00E32BB9"/>
    <w:rsid w:val="00E34178"/>
    <w:rsid w:val="00E36A01"/>
    <w:rsid w:val="00E41820"/>
    <w:rsid w:val="00E41E7A"/>
    <w:rsid w:val="00E438FE"/>
    <w:rsid w:val="00E5392A"/>
    <w:rsid w:val="00E67DB5"/>
    <w:rsid w:val="00E7708C"/>
    <w:rsid w:val="00E8096E"/>
    <w:rsid w:val="00E84E25"/>
    <w:rsid w:val="00E93312"/>
    <w:rsid w:val="00E96B2E"/>
    <w:rsid w:val="00EA7D8C"/>
    <w:rsid w:val="00EB2CE1"/>
    <w:rsid w:val="00ED64CE"/>
    <w:rsid w:val="00EE0084"/>
    <w:rsid w:val="00F045A2"/>
    <w:rsid w:val="00F10660"/>
    <w:rsid w:val="00F12217"/>
    <w:rsid w:val="00F163F8"/>
    <w:rsid w:val="00F23068"/>
    <w:rsid w:val="00F36808"/>
    <w:rsid w:val="00F438B1"/>
    <w:rsid w:val="00F54DA6"/>
    <w:rsid w:val="00F64ED5"/>
    <w:rsid w:val="00F6748E"/>
    <w:rsid w:val="00F771E5"/>
    <w:rsid w:val="00F813E9"/>
    <w:rsid w:val="00F815F5"/>
    <w:rsid w:val="00F926BE"/>
    <w:rsid w:val="00FA52C6"/>
    <w:rsid w:val="00FB628D"/>
    <w:rsid w:val="00FB72DC"/>
    <w:rsid w:val="00FC4195"/>
    <w:rsid w:val="00FD20A0"/>
    <w:rsid w:val="00FD679B"/>
    <w:rsid w:val="00FD7E90"/>
    <w:rsid w:val="00FE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,"/>
  <w:listSeparator w:val=";"/>
  <w14:docId w14:val="5291BC8C"/>
  <w15:docId w15:val="{E8A8D6D5-4847-4DB9-BAE3-57F291BF0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6D7DDE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581D90"/>
    <w:pPr>
      <w:jc w:val="left"/>
    </w:p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7251BA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semiHidden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AC646D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AC646D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AC646D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intia\Desktop\Cintia\Uni\Cursando\Laboratorio%20de%20desarrollo%20de%20software\Vesta_Risk_Manager\Recursos\plantillas-dotx\analisis_y_diseno\Plantilla%20Modelo%20de%20DiseN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811846-9AFA-4753-B34C-24CE27EEB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Modelo de DiseNo</Template>
  <TotalTime>0</TotalTime>
  <Pages>1</Pages>
  <Words>1943</Words>
  <Characters>10687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Diseño</vt:lpstr>
    </vt:vector>
  </TitlesOfParts>
  <Company>Nombre del Grupo de Desarrollo o Asignatura</Company>
  <LinksUpToDate>false</LinksUpToDate>
  <CharactersWithSpaces>12605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Diseño</dc:title>
  <dc:subject>&lt;Nombre del Proyecto&gt;</dc:subject>
  <dc:creator>Cintia Hernández</dc:creator>
  <cp:keywords/>
  <dc:description/>
  <cp:lastModifiedBy>Cintia Hernández</cp:lastModifiedBy>
  <cp:revision>2</cp:revision>
  <dcterms:created xsi:type="dcterms:W3CDTF">2024-10-05T23:03:00Z</dcterms:created>
  <dcterms:modified xsi:type="dcterms:W3CDTF">2024-10-05T23:03:00Z</dcterms:modified>
</cp:coreProperties>
</file>