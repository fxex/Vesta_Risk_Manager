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14:paraId="19C8D239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835A0FC" w14:textId="77777777"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14:paraId="4C6DB9F0" w14:textId="29F5B13B" w:rsidR="00D06E99" w:rsidRDefault="00AF065A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0" allowOverlap="1" wp14:anchorId="24B830A0" wp14:editId="1E25C4A5">
                    <wp:simplePos x="0" y="0"/>
                    <wp:positionH relativeFrom="page">
                      <wp:align>center</wp:align>
                    </wp:positionH>
                    <wp:positionV relativeFrom="page">
                      <wp:align>bottom</wp:align>
                    </wp:positionV>
                    <wp:extent cx="7921625" cy="862965"/>
                    <wp:effectExtent l="9525" t="13335" r="12700" b="9525"/>
                    <wp:wrapNone/>
                    <wp:docPr id="1811489769" name="Rectangle 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6B54CFCD" id="Rectangle 6" o:spid="_x0000_s1026" style="position:absolute;margin-left:0;margin-top:0;width:623.75pt;height:67.95pt;z-index:251660288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bottom;mso-position-vertical-relative:page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0" allowOverlap="1" wp14:anchorId="492E2099" wp14:editId="58CB2983">
                    <wp:simplePos x="0" y="0"/>
                    <wp:positionH relativeFrom="lef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10795" t="5715" r="12700" b="8890"/>
                    <wp:wrapNone/>
                    <wp:docPr id="1336766872" name="Rectangle 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0D83A95E" id="Rectangle 9" o:spid="_x0000_s1026" style="position:absolute;margin-left:0;margin-top:0;width:7.15pt;height:883.1pt;z-index:251663360;visibility:visible;mso-wrap-style:square;mso-width-percent:0;mso-height-percent:1050;mso-wrap-distance-left:9pt;mso-wrap-distance-top:0;mso-wrap-distance-right:9pt;mso-wrap-distance-bottom:0;mso-position-horizontal:center;mso-position-horizontal-relative:lef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 wp14:anchorId="09A56973" wp14:editId="78F6715C">
                    <wp:simplePos x="0" y="0"/>
                    <wp:positionH relativeFrom="rightMargin">
                      <wp:align>center</wp:align>
                    </wp:positionH>
                    <wp:positionV relativeFrom="page">
                      <wp:align>center</wp:align>
                    </wp:positionV>
                    <wp:extent cx="90805" cy="11215370"/>
                    <wp:effectExtent l="9525" t="5715" r="13970" b="8890"/>
                    <wp:wrapNone/>
                    <wp:docPr id="1288089037" name="Rectangl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90805" cy="1121537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105000</wp14:pctHeight>
                    </wp14:sizeRelV>
                  </wp:anchor>
                </w:drawing>
              </mc:Choice>
              <mc:Fallback>
                <w:pict>
                  <v:rect w14:anchorId="53170BA6" id="Rectangle 8" o:spid="_x0000_s1026" style="position:absolute;margin-left:0;margin-top:0;width:7.15pt;height:883.1pt;z-index:251662336;visibility:visible;mso-wrap-style:square;mso-width-percent:0;mso-height-percent:1050;mso-wrap-distance-left:9pt;mso-wrap-distance-top:0;mso-wrap-distance-right:9pt;mso-wrap-distance-bottom:0;mso-position-horizontal:center;mso-position-horizontal-relative:right-margin-area;mso-position-vertical:center;mso-position-vertical-relative:page;mso-width-percent:0;mso-height-percent:10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" o:allowincell="f" fillcolor="white [3212]" strokecolor="#31849b [2408]">
                    <w10:wrap anchorx="margin" anchory="page"/>
                  </v:rect>
                </w:pict>
              </mc:Fallback>
            </mc:AlternateContent>
          </w:r>
          <w:r>
            <w:rPr>
              <w:rFonts w:eastAsiaTheme="majorEastAsia" w:cstheme="majorBid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29CB086B" wp14:editId="638998DF">
                    <wp:simplePos x="0" y="0"/>
                    <wp:positionH relativeFrom="page">
                      <wp:align>center</wp:align>
                    </wp:positionH>
                    <wp:positionV relativeFrom="topMargin">
                      <wp:align>top</wp:align>
                    </wp:positionV>
                    <wp:extent cx="7921625" cy="862965"/>
                    <wp:effectExtent l="9525" t="9525" r="12700" b="13335"/>
                    <wp:wrapNone/>
                    <wp:docPr id="1233152851" name="Rectangle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921625" cy="862965"/>
                            </a:xfrm>
                            <a:prstGeom prst="rect">
                              <a:avLst/>
                            </a:prstGeom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105000</wp14:pctWidth>
                    </wp14:sizeRelH>
                    <wp14:sizeRelV relativeFrom="topMargin">
                      <wp14:pctHeight>90000</wp14:pctHeight>
                    </wp14:sizeRelV>
                  </wp:anchor>
                </w:drawing>
              </mc:Choice>
              <mc:Fallback>
                <w:pict>
                  <v:rect w14:anchorId="78EF90FC" id="Rectangle 7" o:spid="_x0000_s1026" style="position:absolute;margin-left:0;margin-top:0;width:623.75pt;height:67.95pt;z-index:251661312;visibility:visible;mso-wrap-style:square;mso-width-percent:1050;mso-height-percent:900;mso-wrap-distance-left:9pt;mso-wrap-distance-top:0;mso-wrap-distance-right:9pt;mso-wrap-distance-bottom:0;mso-position-horizontal:center;mso-position-horizontal-relative:page;mso-position-vertical:top;mso-position-vertical-relative:top-margin-area;mso-width-percent:105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" o:allowincell="f" fillcolor="#4bacc6 [3208]" strokecolor="#31849b [2408]">
                    <w10:wrap anchorx="page" anchory="margin"/>
                  </v:rect>
                </w:pict>
              </mc:Fallback>
            </mc:AlternateConten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28831696" w14:textId="43626E27" w:rsidR="00D06E99" w:rsidRDefault="005B41BF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</w:rPr>
                <w:t>Informe de Verificación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48064FA2" w14:textId="176A9CA2" w:rsidR="00D06E99" w:rsidRDefault="003A4A34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Vesta Risk Manager</w:t>
              </w:r>
            </w:p>
          </w:sdtContent>
        </w:sdt>
        <w:p w14:paraId="3529DD35" w14:textId="77777777" w:rsidR="00D06E99" w:rsidRDefault="00D06E99">
          <w:pPr>
            <w:pStyle w:val="Sinespaciado"/>
          </w:pPr>
        </w:p>
        <w:p w14:paraId="22180E8D" w14:textId="77777777" w:rsidR="006919D5" w:rsidRDefault="006919D5">
          <w:pPr>
            <w:pStyle w:val="Sinespaciado"/>
          </w:pPr>
        </w:p>
        <w:p w14:paraId="0FF2F7F7" w14:textId="77777777" w:rsidR="006919D5" w:rsidRDefault="006919D5">
          <w:pPr>
            <w:pStyle w:val="Sinespaciado"/>
          </w:pPr>
        </w:p>
        <w:p w14:paraId="771F6FCE" w14:textId="77777777" w:rsidR="006919D5" w:rsidRDefault="006919D5">
          <w:pPr>
            <w:pStyle w:val="Sinespaciado"/>
          </w:pPr>
        </w:p>
        <w:sdt>
          <w:sdt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14:paraId="0C113111" w14:textId="0ABF5815" w:rsidR="00D06E99" w:rsidRDefault="003A4A34">
              <w:pPr>
                <w:pStyle w:val="Sinespaciado"/>
              </w:pPr>
              <w:r>
                <w:rPr>
                  <w:lang w:val="es-AR"/>
                </w:rPr>
                <w:t>T-Code</w:t>
              </w:r>
            </w:p>
          </w:sdtContent>
        </w:sdt>
        <w:sdt>
          <w:sdt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14:paraId="0A941D24" w14:textId="5A8F8165" w:rsidR="00D06E99" w:rsidRDefault="003A4A34">
              <w:pPr>
                <w:pStyle w:val="Sinespaciado"/>
              </w:pPr>
              <w:r w:rsidRPr="003A4A34">
                <w:t>Agustín Collareda, Cintia Hernandez y Hugo Frey</w:t>
              </w:r>
            </w:p>
          </w:sdtContent>
        </w:sdt>
        <w:p w14:paraId="6F2E97E3" w14:textId="77777777" w:rsidR="00D06E99" w:rsidRDefault="00D06E99"/>
        <w:p w14:paraId="6985C6F0" w14:textId="2CF8323F" w:rsidR="00BC5404" w:rsidRDefault="003A4A34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86912" behindDoc="0" locked="0" layoutInCell="1" allowOverlap="1" wp14:anchorId="48AC5E19" wp14:editId="194D1C8B">
                <wp:simplePos x="0" y="0"/>
                <wp:positionH relativeFrom="column">
                  <wp:posOffset>-210185</wp:posOffset>
                </wp:positionH>
                <wp:positionV relativeFrom="paragraph">
                  <wp:posOffset>2743200</wp:posOffset>
                </wp:positionV>
                <wp:extent cx="2505456" cy="1261872"/>
                <wp:effectExtent l="0" t="0" r="0" b="0"/>
                <wp:wrapNone/>
                <wp:docPr id="1074722770" name="Imagen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74722770" name="Imagen 1074722770"/>
                        <pic:cNvPicPr/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05456" cy="126187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6124BF">
            <w:rPr>
              <w:noProof/>
              <w:lang w:val="es-ES" w:eastAsia="es-ES"/>
            </w:rPr>
            <w:drawing>
              <wp:anchor distT="0" distB="0" distL="114300" distR="114300" simplePos="0" relativeHeight="251655680" behindDoc="0" locked="0" layoutInCell="1" allowOverlap="1" wp14:anchorId="0370E8E9" wp14:editId="5F6B1248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14:paraId="4C2DDF8C" w14:textId="183D941B" w:rsidR="00BC5404" w:rsidRDefault="00AF065A" w:rsidP="000F4F97">
          <w:pPr>
            <w:pStyle w:val="PSI-Comentario"/>
          </w:pPr>
          <w:r>
            <w:rPr>
              <w:noProof/>
            </w:rPr>
            <w:lastRenderedPageBreak/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5948FDB" wp14:editId="3929EB88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092079998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FEB2991" w14:textId="77777777" w:rsidR="005D1034" w:rsidRDefault="0095690B" w:rsidP="00196FBE">
                                <w:pPr>
                                  <w:ind w:left="0" w:firstLine="0"/>
                                </w:pPr>
                                <w:r>
                                  <w:t xml:space="preserve">El informe de Verificación Unitaria es el documento que </w:t>
                                </w:r>
                                <w:r w:rsidR="00210BA5">
                                  <w:t xml:space="preserve">se </w:t>
                                </w:r>
                                <w:r w:rsidR="00D60FF6">
                                  <w:t xml:space="preserve">genera al realizar las distintas verificaciones de cada componente del producto de software. </w:t>
                                </w:r>
                              </w:p>
                              <w:p w14:paraId="1BA65C72" w14:textId="77777777" w:rsidR="00D60FF6" w:rsidRDefault="00D60FF6" w:rsidP="00D60FF6">
                                <w:pPr>
                                  <w:pStyle w:val="PSI-Comentario"/>
                                  <w:ind w:left="0" w:firstLine="0"/>
                                  <w:rPr>
                                    <w:lang w:val="es-ES"/>
                                  </w:rPr>
                                </w:pPr>
                              </w:p>
                              <w:p w14:paraId="583540CD" w14:textId="77777777" w:rsidR="00DA284A" w:rsidRPr="005D1034" w:rsidRDefault="00DA284A" w:rsidP="00DA284A">
                                <w:pPr>
                                  <w:pStyle w:val="PSI-DescripcindelDocumentos"/>
                                  <w:rPr>
                                    <w:lang w:val="es-ES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948FDB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left:0;text-align:left;margin-left:281.7pt;margin-top:5.3pt;width:161.25pt;height:577.6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" fillcolor="white [3212]" strokecolor="#31849b [2408]">
                    <v:textbox>
                      <w:txbxContent>
                        <w:p w14:paraId="1FEB2991" w14:textId="77777777" w:rsidR="005D1034" w:rsidRDefault="0095690B" w:rsidP="00196FBE">
                          <w:pPr>
                            <w:ind w:left="0" w:firstLine="0"/>
                          </w:pPr>
                          <w:r>
                            <w:t xml:space="preserve">El informe de Verificación Unitaria es el documento que </w:t>
                          </w:r>
                          <w:r w:rsidR="00210BA5">
                            <w:t xml:space="preserve">se </w:t>
                          </w:r>
                          <w:r w:rsidR="00D60FF6">
                            <w:t xml:space="preserve">genera al realizar las distintas verificaciones de cada componente del producto de software. </w:t>
                          </w:r>
                        </w:p>
                        <w:p w14:paraId="1BA65C72" w14:textId="77777777" w:rsidR="00D60FF6" w:rsidRDefault="00D60FF6" w:rsidP="00D60FF6">
                          <w:pPr>
                            <w:pStyle w:val="PSI-Comentario"/>
                            <w:ind w:left="0" w:firstLine="0"/>
                            <w:rPr>
                              <w:lang w:val="es-ES"/>
                            </w:rPr>
                          </w:pPr>
                        </w:p>
                        <w:p w14:paraId="583540CD" w14:textId="77777777" w:rsidR="00DA284A" w:rsidRPr="005D1034" w:rsidRDefault="00DA284A" w:rsidP="00DA284A">
                          <w:pPr>
                            <w:pStyle w:val="PSI-DescripcindelDocumentos"/>
                            <w:rPr>
                              <w:lang w:val="es-ES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14:paraId="02963290" w14:textId="2AB5949B" w:rsidR="00397566" w:rsidRPr="005313D3" w:rsidRDefault="00AF065A" w:rsidP="003A4A34">
          <w:pPr>
            <w:pStyle w:val="PSI-Comentario"/>
          </w:pP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72576" behindDoc="1" locked="0" layoutInCell="1" allowOverlap="1" wp14:anchorId="1F5F8A65" wp14:editId="7BC75FDD">
                    <wp:simplePos x="0" y="0"/>
                    <wp:positionH relativeFrom="margin">
                      <wp:posOffset>4009390</wp:posOffset>
                    </wp:positionH>
                    <wp:positionV relativeFrom="margin">
                      <wp:posOffset>-968375</wp:posOffset>
                    </wp:positionV>
                    <wp:extent cx="2480945" cy="10730230"/>
                    <wp:effectExtent l="12700" t="6350" r="11430" b="7620"/>
                    <wp:wrapSquare wrapText="bothSides"/>
                    <wp:docPr id="188731277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0730230"/>
                            </a:xfrm>
                            <a:prstGeom prst="rect">
                              <a:avLst/>
                            </a:prstGeom>
                            <a:solidFill>
                              <a:srgbClr val="4BACC6"/>
                            </a:solidFill>
                            <a:ln w="9525">
                              <a:solidFill>
                                <a:schemeClr val="accent5">
                                  <a:lumMod val="75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0F0A7965" id="Rectangle 17" o:spid="_x0000_s1026" style="position:absolute;margin-left:315.7pt;margin-top:-76.25pt;width:195.35pt;height:844.9pt;z-index:-251643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" fillcolor="#4bacc6" strokecolor="#31849b [2408]">
                    <w10:wrap type="square" anchorx="margin" anchory="margin"/>
                  </v:rect>
                </w:pict>
              </mc:Fallback>
            </mc:AlternateContent>
          </w:r>
        </w:p>
        <w:p w14:paraId="571E5FF4" w14:textId="77777777" w:rsidR="00397566" w:rsidRPr="008B3B0F" w:rsidRDefault="00397566" w:rsidP="000F4F97">
          <w:pPr>
            <w:pStyle w:val="PSI-Comentario"/>
          </w:pPr>
        </w:p>
        <w:p w14:paraId="435402D6" w14:textId="77777777" w:rsidR="00D06E99" w:rsidRDefault="00000000"/>
      </w:sdtContent>
    </w:sdt>
    <w:p w14:paraId="08FDAB81" w14:textId="77777777" w:rsidR="00A13DBA" w:rsidRDefault="00BC5404" w:rsidP="00A13DBA">
      <w:pPr>
        <w:ind w:left="0" w:firstLine="0"/>
      </w:pPr>
      <w:r>
        <w:rPr>
          <w:noProof/>
          <w:lang w:eastAsia="es-ES"/>
        </w:rPr>
        <w:drawing>
          <wp:anchor distT="0" distB="0" distL="114300" distR="114300" simplePos="0" relativeHeight="251682816" behindDoc="0" locked="0" layoutInCell="1" allowOverlap="1" wp14:anchorId="2F4D0342" wp14:editId="3882C827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76200" t="38100" r="247650" b="20955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14:paraId="06A92C96" w14:textId="77777777"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14:paraId="23203D3A" w14:textId="77777777"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14:paraId="7E1F6662" w14:textId="719C2BBE" w:rsidR="00FF5054" w:rsidRDefault="003B7C00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181402783" w:history="1">
            <w:r w:rsidR="00FF5054"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CU1: Autentificarse</w:t>
            </w:r>
            <w:r w:rsidR="00FF5054">
              <w:rPr>
                <w:noProof/>
                <w:webHidden/>
              </w:rPr>
              <w:tab/>
            </w:r>
            <w:r w:rsidR="00FF5054">
              <w:rPr>
                <w:noProof/>
                <w:webHidden/>
              </w:rPr>
              <w:fldChar w:fldCharType="begin"/>
            </w:r>
            <w:r w:rsidR="00FF5054">
              <w:rPr>
                <w:noProof/>
                <w:webHidden/>
              </w:rPr>
              <w:instrText xml:space="preserve"> PAGEREF _Toc181402783 \h </w:instrText>
            </w:r>
            <w:r w:rsidR="00FF5054">
              <w:rPr>
                <w:noProof/>
                <w:webHidden/>
              </w:rPr>
            </w:r>
            <w:r w:rsidR="00FF5054">
              <w:rPr>
                <w:noProof/>
                <w:webHidden/>
              </w:rPr>
              <w:fldChar w:fldCharType="separate"/>
            </w:r>
            <w:r w:rsidR="00FF5054">
              <w:rPr>
                <w:noProof/>
                <w:webHidden/>
              </w:rPr>
              <w:t>4</w:t>
            </w:r>
            <w:r w:rsidR="00FF5054">
              <w:rPr>
                <w:noProof/>
                <w:webHidden/>
              </w:rPr>
              <w:fldChar w:fldCharType="end"/>
            </w:r>
          </w:hyperlink>
        </w:p>
        <w:p w14:paraId="15A7A9E0" w14:textId="28F73E1B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4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2CBBFB" w14:textId="40631BAA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5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Iniciar sesión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348292" w14:textId="6CA21849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6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1F494" w14:textId="53A36BD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7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Denegar acceso a usuarios no registrados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90ADED" w14:textId="36A93EEE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8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Implementación CU2: Administrar acceso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D46F9" w14:textId="248B2ADE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89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488B2F" w14:textId="56A51B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0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Registrar, modificar y eliminar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1063EA" w14:textId="628C18BD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1" w:history="1">
            <w:r w:rsidRPr="004E07B4">
              <w:rPr>
                <w:rStyle w:val="Hipervnculo"/>
                <w:noProof/>
              </w:rPr>
              <w:t>Administrar perfiles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D5D9AD" w14:textId="3212033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2" w:history="1">
            <w:r w:rsidRPr="004E07B4">
              <w:rPr>
                <w:rStyle w:val="Hipervnculo"/>
                <w:rFonts w:ascii="Cambria" w:eastAsia="Times New Roman" w:hAnsi="Cambria" w:cs="Times New Roman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0CC19B" w14:textId="41E8CA19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3" w:history="1">
            <w:r w:rsidRPr="004E07B4">
              <w:rPr>
                <w:rStyle w:val="Hipervnculo"/>
                <w:noProof/>
              </w:rPr>
              <w:t>Denegar registrar, modificar o eliminar usuarios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6BFF3F" w14:textId="3A1297D0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4" w:history="1">
            <w:r w:rsidRPr="004E07B4">
              <w:rPr>
                <w:rStyle w:val="Hipervnculo"/>
                <w:noProof/>
              </w:rPr>
              <w:t>Implementación CU3: Administrar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2BE69B" w14:textId="404CA5E5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5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3AB688" w14:textId="47FDA5C5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6" w:history="1">
            <w:r w:rsidRPr="004E07B4">
              <w:rPr>
                <w:rStyle w:val="Hipervnculo"/>
                <w:noProof/>
              </w:rPr>
              <w:t>Crear, modificar y eliminar proyectos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93A4D" w14:textId="09C39A9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7" w:history="1">
            <w:r w:rsidRPr="004E07B4">
              <w:rPr>
                <w:rStyle w:val="Hipervnculo"/>
                <w:noProof/>
              </w:rPr>
              <w:t>Asignar participantes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BE6CF9" w14:textId="5994CE10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8" w:history="1">
            <w:r w:rsidRPr="004E07B4">
              <w:rPr>
                <w:rStyle w:val="Hipervnculo"/>
                <w:noProof/>
              </w:rPr>
              <w:t>Modificar información del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74D7F" w14:textId="504507AC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799" w:history="1">
            <w:r w:rsidRPr="004E07B4">
              <w:rPr>
                <w:rStyle w:val="Hipervnculo"/>
                <w:noProof/>
              </w:rPr>
              <w:t>Gestionar iteraciones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4CE16" w14:textId="00F6E15C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0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3310BD" w14:textId="5258E9E7" w:rsidR="00FF5054" w:rsidRDefault="00FF5054">
          <w:pPr>
            <w:pStyle w:val="TDC3"/>
            <w:rPr>
              <w:rFonts w:eastAsiaTheme="minorEastAsia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1" w:history="1">
            <w:r w:rsidRPr="004E07B4">
              <w:rPr>
                <w:rStyle w:val="Hipervnculo"/>
                <w:noProof/>
              </w:rPr>
              <w:t>Denegar crear proyectos a usuarios no administradores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5E81F" w14:textId="3CFFCE6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2" w:history="1">
            <w:r w:rsidRPr="004E07B4">
              <w:rPr>
                <w:rStyle w:val="Hipervnculo"/>
                <w:noProof/>
              </w:rPr>
              <w:t>Implementación CU4: Añadir riesgo a la lista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76AF59" w14:textId="44B62CA3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3" w:history="1">
            <w:r w:rsidRPr="004E07B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31CB1C" w14:textId="6B26AAA7" w:rsidR="00FF5054" w:rsidRDefault="00FF5054">
          <w:pPr>
            <w:pStyle w:val="TDC2"/>
            <w:rPr>
              <w:rFonts w:eastAsiaTheme="minorEastAsia"/>
              <w:i w:val="0"/>
              <w:i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4" w:history="1">
            <w:r w:rsidRPr="004E07B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49F2F3" w14:textId="1DD0E2C6" w:rsidR="00FF5054" w:rsidRDefault="00FF5054">
          <w:pPr>
            <w:pStyle w:val="TDC1"/>
            <w:rPr>
              <w:rFonts w:eastAsiaTheme="minorEastAsia"/>
              <w:b w:val="0"/>
              <w:bCs w:val="0"/>
              <w:noProof/>
              <w:kern w:val="2"/>
              <w:sz w:val="24"/>
              <w:szCs w:val="24"/>
              <w:lang w:val="es-AR" w:eastAsia="es-AR"/>
              <w14:ligatures w14:val="standardContextual"/>
            </w:rPr>
          </w:pPr>
          <w:hyperlink w:anchor="_Toc181402805" w:history="1">
            <w:r w:rsidRPr="004E07B4">
              <w:rPr>
                <w:rStyle w:val="Hipervnculo"/>
                <w:noProof/>
              </w:rPr>
              <w:t>Otras observaciones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_Toc181402805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7DAEE2" w14:textId="4DFA1ED5" w:rsidR="000F79DF" w:rsidRDefault="003B7C00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14:paraId="6CAAE878" w14:textId="77777777" w:rsidR="0040066E" w:rsidRDefault="0040066E" w:rsidP="000F79DF">
      <w:pPr>
        <w:ind w:left="0" w:firstLine="0"/>
      </w:pPr>
    </w:p>
    <w:p w14:paraId="73A531A9" w14:textId="77777777"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236F1A28" w14:textId="7E3A3139" w:rsidR="00A13DBA" w:rsidRDefault="005B41BF" w:rsidP="00453DC1">
          <w:pPr>
            <w:pStyle w:val="PSI-Ttulo"/>
          </w:pPr>
          <w:r>
            <w:t>Informe de Verificación</w:t>
          </w:r>
        </w:p>
      </w:sdtContent>
    </w:sdt>
    <w:p w14:paraId="784B2A73" w14:textId="77777777" w:rsidR="00453DC1" w:rsidRDefault="00453DC1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0" w:name="_Toc13477373"/>
    </w:p>
    <w:p w14:paraId="76A86746" w14:textId="37FA78A9" w:rsidR="009779D1" w:rsidRDefault="00336DF6" w:rsidP="009779D1">
      <w:pPr>
        <w:pStyle w:val="PSI-Ttulo1"/>
        <w:rPr>
          <w:rFonts w:ascii="Cambria" w:eastAsia="Times New Roman" w:hAnsi="Cambria" w:cs="Times New Roman"/>
          <w:color w:val="365F91"/>
        </w:rPr>
      </w:pPr>
      <w:bookmarkStart w:id="1" w:name="_Toc181402783"/>
      <w:r>
        <w:rPr>
          <w:rFonts w:ascii="Cambria" w:eastAsia="Times New Roman" w:hAnsi="Cambria" w:cs="Times New Roman"/>
          <w:color w:val="365F91"/>
        </w:rPr>
        <w:t>Implementación CU1</w:t>
      </w:r>
      <w:bookmarkEnd w:id="0"/>
      <w:r>
        <w:rPr>
          <w:rFonts w:ascii="Cambria" w:eastAsia="Times New Roman" w:hAnsi="Cambria" w:cs="Times New Roman"/>
          <w:color w:val="365F91"/>
        </w:rPr>
        <w:t>: Autentificarse</w:t>
      </w:r>
      <w:bookmarkEnd w:id="1"/>
    </w:p>
    <w:p w14:paraId="450F7127" w14:textId="77777777" w:rsidR="00453DC1" w:rsidRDefault="00453DC1" w:rsidP="009779D1">
      <w:pPr>
        <w:pStyle w:val="MTemaNormal"/>
        <w:rPr>
          <w:b/>
          <w:bCs/>
        </w:rPr>
      </w:pPr>
    </w:p>
    <w:p w14:paraId="7C74BBEE" w14:textId="2160D716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336DF6">
        <w:rPr>
          <w:b/>
          <w:bCs/>
        </w:rPr>
        <w:t xml:space="preserve"> </w:t>
      </w:r>
      <w:r w:rsidR="00336DF6" w:rsidRPr="00D25B60">
        <w:t>Collareda Agustín</w:t>
      </w:r>
    </w:p>
    <w:p w14:paraId="255AA6B4" w14:textId="77777777" w:rsidR="00453DC1" w:rsidRDefault="00453DC1" w:rsidP="00336DF6">
      <w:bookmarkStart w:id="2" w:name="_Toc13477374"/>
    </w:p>
    <w:p w14:paraId="21BA0A01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3" w:name="_Toc181402784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2"/>
      <w:bookmarkEnd w:id="3"/>
    </w:p>
    <w:p w14:paraId="2441F918" w14:textId="77777777" w:rsidR="00453DC1" w:rsidRDefault="00453DC1" w:rsidP="00453DC1">
      <w:pPr>
        <w:pStyle w:val="PSI-Comentario"/>
      </w:pPr>
    </w:p>
    <w:p w14:paraId="11FDDAF9" w14:textId="43E01B87" w:rsidR="009779D1" w:rsidRDefault="00336DF6" w:rsidP="009779D1">
      <w:pPr>
        <w:pStyle w:val="PSI-Ttulo3"/>
        <w:rPr>
          <w:rFonts w:ascii="Cambria" w:eastAsia="Times New Roman" w:hAnsi="Cambria" w:cs="Times New Roman"/>
          <w:color w:val="4F81BD"/>
        </w:rPr>
      </w:pPr>
      <w:bookmarkStart w:id="4" w:name="_Toc181402785"/>
      <w:r>
        <w:rPr>
          <w:rFonts w:ascii="Cambria" w:eastAsia="Times New Roman" w:hAnsi="Cambria" w:cs="Times New Roman"/>
          <w:color w:val="4F81BD"/>
        </w:rPr>
        <w:t>Iniciar sesión</w:t>
      </w:r>
      <w:bookmarkEnd w:id="4"/>
    </w:p>
    <w:p w14:paraId="3A385CCF" w14:textId="2640CB49" w:rsidR="009779D1" w:rsidRDefault="009779D1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D3069" w:rsidRPr="004E0FA9" w14:paraId="73533480" w14:textId="621D71AA" w:rsidTr="00083386">
        <w:tc>
          <w:tcPr>
            <w:tcW w:w="1250" w:type="pct"/>
            <w:shd w:val="pct10" w:color="auto" w:fill="auto"/>
          </w:tcPr>
          <w:p w14:paraId="1F4D4665" w14:textId="77777777" w:rsidR="004D3069" w:rsidRPr="004E0FA9" w:rsidRDefault="004D3069" w:rsidP="004D3069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2925852" w14:textId="77777777" w:rsidR="004D3069" w:rsidRPr="004E0FA9" w:rsidRDefault="004D3069" w:rsidP="004D3069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D3E5483" w14:textId="13D69C05" w:rsidR="004D3069" w:rsidRPr="00336DF6" w:rsidRDefault="004D3069" w:rsidP="004D3069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9E694A" w14:textId="77FEE2B8" w:rsidR="004D3069" w:rsidRPr="00336DF6" w:rsidRDefault="004D3069" w:rsidP="004D3069">
            <w:pPr>
              <w:pStyle w:val="PSI-Normal"/>
            </w:pPr>
            <w:r>
              <w:t>Caso de prueba asociado</w:t>
            </w:r>
          </w:p>
        </w:tc>
      </w:tr>
      <w:tr w:rsidR="004D3069" w14:paraId="1E15ACBE" w14:textId="3E3A1041" w:rsidTr="00083386">
        <w:tc>
          <w:tcPr>
            <w:tcW w:w="1250" w:type="pct"/>
          </w:tcPr>
          <w:p w14:paraId="02EE4EEF" w14:textId="5C1B8711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0B56DAD4" w14:textId="508A1384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1F9E3F6F" w14:textId="77777777" w:rsidR="004D3069" w:rsidRDefault="004D3069" w:rsidP="005C2E82">
            <w:pPr>
              <w:pStyle w:val="PSI-ComentarioenTabla"/>
            </w:pPr>
          </w:p>
        </w:tc>
        <w:tc>
          <w:tcPr>
            <w:tcW w:w="1250" w:type="pct"/>
          </w:tcPr>
          <w:p w14:paraId="548E5552" w14:textId="77777777" w:rsidR="004D3069" w:rsidRDefault="004D3069" w:rsidP="005C2E82">
            <w:pPr>
              <w:pStyle w:val="PSI-ComentarioenTabla"/>
            </w:pPr>
          </w:p>
        </w:tc>
      </w:tr>
    </w:tbl>
    <w:p w14:paraId="3F1B5008" w14:textId="77777777" w:rsidR="00453DC1" w:rsidRDefault="00453DC1" w:rsidP="00336DF6">
      <w:bookmarkStart w:id="5" w:name="_Toc13477376"/>
    </w:p>
    <w:p w14:paraId="31075AE2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6" w:name="_Toc13477377"/>
      <w:bookmarkStart w:id="7" w:name="_Toc181402786"/>
      <w:bookmarkEnd w:id="5"/>
      <w:r>
        <w:rPr>
          <w:rFonts w:ascii="Cambria" w:eastAsia="Times New Roman" w:hAnsi="Cambria" w:cs="Times New Roman"/>
          <w:color w:val="4F81BD"/>
        </w:rPr>
        <w:t>Requerimientos No funcionales</w:t>
      </w:r>
      <w:bookmarkEnd w:id="6"/>
      <w:bookmarkEnd w:id="7"/>
    </w:p>
    <w:p w14:paraId="7AE1A75C" w14:textId="77777777" w:rsidR="00453DC1" w:rsidRDefault="00453DC1" w:rsidP="00453DC1">
      <w:pPr>
        <w:pStyle w:val="PSI-Comentario"/>
      </w:pPr>
    </w:p>
    <w:p w14:paraId="6231B28A" w14:textId="312A5E44" w:rsidR="009779D1" w:rsidRPr="008E104E" w:rsidRDefault="00336DF6" w:rsidP="008E104E">
      <w:pPr>
        <w:pStyle w:val="PSI-Ttulo3"/>
        <w:rPr>
          <w:rFonts w:ascii="Cambria" w:eastAsia="Times New Roman" w:hAnsi="Cambria" w:cs="Times New Roman"/>
          <w:color w:val="4F81BD"/>
        </w:rPr>
      </w:pPr>
      <w:bookmarkStart w:id="8" w:name="_Toc181402787"/>
      <w:r>
        <w:rPr>
          <w:rFonts w:ascii="Cambria" w:eastAsia="Times New Roman" w:hAnsi="Cambria" w:cs="Times New Roman"/>
          <w:color w:val="4F81BD"/>
        </w:rPr>
        <w:t>Denegar acceso a usuarios no registrados</w:t>
      </w:r>
      <w:bookmarkEnd w:id="8"/>
    </w:p>
    <w:p w14:paraId="279B4CA6" w14:textId="77777777" w:rsidR="004E0FA9" w:rsidRDefault="004E0FA9" w:rsidP="009779D1">
      <w:pPr>
        <w:pStyle w:val="MTemaNormal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83386" w:rsidRPr="004E0FA9" w14:paraId="199954D1" w14:textId="77777777" w:rsidTr="007A0D6E">
        <w:tc>
          <w:tcPr>
            <w:tcW w:w="1250" w:type="pct"/>
            <w:shd w:val="pct10" w:color="auto" w:fill="auto"/>
          </w:tcPr>
          <w:p w14:paraId="0E0438AC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2FED7A7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5A41237" w14:textId="56185929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525B74B6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259178B8" w14:textId="77777777" w:rsidTr="007A0D6E">
        <w:tc>
          <w:tcPr>
            <w:tcW w:w="1250" w:type="pct"/>
          </w:tcPr>
          <w:p w14:paraId="2A57A294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F04DAA2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8447501" w14:textId="77777777" w:rsidR="00083386" w:rsidRDefault="00083386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49A6D0" w14:textId="77777777" w:rsidR="00083386" w:rsidRDefault="00083386" w:rsidP="007A0D6E">
            <w:pPr>
              <w:pStyle w:val="PSI-ComentarioenTabla"/>
            </w:pPr>
          </w:p>
        </w:tc>
      </w:tr>
    </w:tbl>
    <w:p w14:paraId="1A2E4F7D" w14:textId="77777777" w:rsidR="009779D1" w:rsidRDefault="009779D1" w:rsidP="009779D1">
      <w:pPr>
        <w:pStyle w:val="MTemaNormal"/>
      </w:pPr>
    </w:p>
    <w:p w14:paraId="1AB98986" w14:textId="77777777" w:rsidR="004E0FA9" w:rsidRDefault="004E0FA9">
      <w:pPr>
        <w:rPr>
          <w:rFonts w:ascii="Cambria" w:eastAsia="Times New Roman" w:hAnsi="Cambria" w:cs="Times New Roman"/>
          <w:b/>
          <w:bCs/>
          <w:color w:val="365F91"/>
          <w:sz w:val="28"/>
          <w:szCs w:val="28"/>
          <w:lang w:val="es-AR"/>
        </w:rPr>
      </w:pPr>
      <w:r>
        <w:rPr>
          <w:rFonts w:ascii="Cambria" w:eastAsia="Times New Roman" w:hAnsi="Cambria" w:cs="Times New Roman"/>
          <w:color w:val="365F91"/>
        </w:rPr>
        <w:br w:type="page"/>
      </w:r>
    </w:p>
    <w:p w14:paraId="5ADD8C7B" w14:textId="77777777" w:rsidR="004E0FA9" w:rsidRDefault="004E0FA9" w:rsidP="00336DF6"/>
    <w:p w14:paraId="00632A5F" w14:textId="57AB2E5E" w:rsidR="009779D1" w:rsidRDefault="009779D1" w:rsidP="009779D1">
      <w:pPr>
        <w:pStyle w:val="PSI-Ttulo1"/>
        <w:rPr>
          <w:rFonts w:ascii="Cambria" w:eastAsia="Times New Roman" w:hAnsi="Cambria" w:cs="Times New Roman"/>
          <w:color w:val="365F91"/>
        </w:rPr>
      </w:pPr>
      <w:r>
        <w:rPr>
          <w:rFonts w:ascii="Cambria" w:eastAsia="Times New Roman" w:hAnsi="Cambria" w:cs="Times New Roman"/>
          <w:color w:val="365F91"/>
        </w:rPr>
        <w:t xml:space="preserve"> </w:t>
      </w:r>
      <w:bookmarkStart w:id="9" w:name="_Toc13477380"/>
      <w:bookmarkStart w:id="10" w:name="_Toc181402788"/>
      <w:r w:rsidR="00D25B60">
        <w:rPr>
          <w:rFonts w:ascii="Cambria" w:eastAsia="Times New Roman" w:hAnsi="Cambria" w:cs="Times New Roman"/>
          <w:color w:val="365F91"/>
        </w:rPr>
        <w:t>Implementación CU2</w:t>
      </w:r>
      <w:bookmarkEnd w:id="9"/>
      <w:r w:rsidR="003E488A">
        <w:rPr>
          <w:rFonts w:ascii="Cambria" w:eastAsia="Times New Roman" w:hAnsi="Cambria" w:cs="Times New Roman"/>
          <w:color w:val="365F91"/>
        </w:rPr>
        <w:t>: Administrar acceso al sistema</w:t>
      </w:r>
      <w:bookmarkEnd w:id="10"/>
    </w:p>
    <w:p w14:paraId="4D116B8F" w14:textId="77777777" w:rsidR="00453DC1" w:rsidRDefault="00453DC1" w:rsidP="008426C2">
      <w:pPr>
        <w:pStyle w:val="PSI-Comentario"/>
        <w:rPr>
          <w:rFonts w:ascii="Calibri" w:eastAsia="Calibri" w:hAnsi="Calibri" w:cs="Times New Roman"/>
        </w:rPr>
      </w:pPr>
    </w:p>
    <w:p w14:paraId="3058207F" w14:textId="160D910B" w:rsidR="009779D1" w:rsidRDefault="009779D1" w:rsidP="009779D1">
      <w:pPr>
        <w:pStyle w:val="MTemaNormal"/>
        <w:rPr>
          <w:b/>
          <w:bCs/>
        </w:rPr>
      </w:pPr>
      <w:r>
        <w:rPr>
          <w:b/>
          <w:bCs/>
        </w:rPr>
        <w:t>Verificador:</w:t>
      </w:r>
      <w:r w:rsidR="00D25B60">
        <w:rPr>
          <w:b/>
          <w:bCs/>
        </w:rPr>
        <w:t xml:space="preserve"> </w:t>
      </w:r>
      <w:r w:rsidR="00D25B60" w:rsidRPr="00D25B60">
        <w:t>Collareda Agustín</w:t>
      </w:r>
    </w:p>
    <w:p w14:paraId="3FE36FEB" w14:textId="77777777" w:rsid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1" w:name="_Toc13477381"/>
      <w:bookmarkStart w:id="12" w:name="_Toc181402789"/>
      <w:r>
        <w:rPr>
          <w:rFonts w:ascii="Cambria" w:eastAsia="Times New Roman" w:hAnsi="Cambria" w:cs="Times New Roman"/>
          <w:color w:val="4F81BD"/>
        </w:rPr>
        <w:t>Requerimientos Funcionales</w:t>
      </w:r>
      <w:bookmarkEnd w:id="11"/>
      <w:bookmarkEnd w:id="12"/>
    </w:p>
    <w:p w14:paraId="746236FF" w14:textId="14D42272" w:rsidR="00D25B60" w:rsidRDefault="00D25B60" w:rsidP="00D25B60">
      <w:pPr>
        <w:pStyle w:val="PSI-Ttulo2"/>
        <w:outlineLvl w:val="2"/>
        <w:rPr>
          <w:rFonts w:ascii="Cambria" w:eastAsia="Times New Roman" w:hAnsi="Cambria" w:cs="Times New Roman"/>
          <w:color w:val="4F81BD"/>
          <w:sz w:val="22"/>
          <w:szCs w:val="22"/>
        </w:rPr>
      </w:pPr>
      <w:bookmarkStart w:id="13" w:name="_Toc181402790"/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>Registrar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, modificar y eliminar</w:t>
      </w:r>
      <w:r w:rsidRPr="00D25B60">
        <w:rPr>
          <w:rFonts w:ascii="Cambria" w:eastAsia="Times New Roman" w:hAnsi="Cambria" w:cs="Times New Roman"/>
          <w:color w:val="4F81BD"/>
          <w:sz w:val="22"/>
          <w:szCs w:val="22"/>
        </w:rPr>
        <w:t xml:space="preserve"> usuario</w:t>
      </w:r>
      <w:r w:rsidR="00C42499">
        <w:rPr>
          <w:rFonts w:ascii="Cambria" w:eastAsia="Times New Roman" w:hAnsi="Cambria" w:cs="Times New Roman"/>
          <w:color w:val="4F81BD"/>
          <w:sz w:val="22"/>
          <w:szCs w:val="22"/>
        </w:rPr>
        <w:t>s</w:t>
      </w:r>
      <w:bookmarkEnd w:id="13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083386" w:rsidRPr="004E0FA9" w14:paraId="2E5CE0CF" w14:textId="77777777" w:rsidTr="00083386">
        <w:tc>
          <w:tcPr>
            <w:tcW w:w="1057" w:type="pct"/>
            <w:shd w:val="pct10" w:color="auto" w:fill="auto"/>
          </w:tcPr>
          <w:p w14:paraId="2F82D96A" w14:textId="77777777" w:rsidR="00083386" w:rsidRPr="004E0FA9" w:rsidRDefault="00083386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49DB8DD3" w14:textId="77777777" w:rsidR="00083386" w:rsidRPr="004E0FA9" w:rsidRDefault="00083386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6DCBB16" w14:textId="3C9BE4B6" w:rsidR="00083386" w:rsidRPr="00336DF6" w:rsidRDefault="00083386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5D01EFE4" w14:textId="77777777" w:rsidR="00083386" w:rsidRPr="00336DF6" w:rsidRDefault="00083386" w:rsidP="007A0D6E">
            <w:pPr>
              <w:pStyle w:val="PSI-Normal"/>
            </w:pPr>
            <w:r>
              <w:t>Caso de prueba asociado</w:t>
            </w:r>
          </w:p>
        </w:tc>
      </w:tr>
      <w:tr w:rsidR="00083386" w14:paraId="79A714E5" w14:textId="77777777" w:rsidTr="00083386">
        <w:tc>
          <w:tcPr>
            <w:tcW w:w="1057" w:type="pct"/>
          </w:tcPr>
          <w:p w14:paraId="3C293D04" w14:textId="662EE97F" w:rsidR="00083386" w:rsidRDefault="00083386" w:rsidP="00083386">
            <w:pPr>
              <w:pStyle w:val="PSI-ComentarioenTabla"/>
            </w:pPr>
            <w:r w:rsidRPr="00AF065A">
              <w:t>Permite agregar usuarios con nombre de longitud mayor a la permitida (30).</w:t>
            </w:r>
          </w:p>
        </w:tc>
        <w:tc>
          <w:tcPr>
            <w:tcW w:w="1058" w:type="pct"/>
          </w:tcPr>
          <w:p w14:paraId="151697CD" w14:textId="30C094FD" w:rsidR="00083386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1ECA42AE" w14:textId="35CB5EAE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6CD152" w14:textId="7C0E9463" w:rsidR="00083386" w:rsidRDefault="008E104E" w:rsidP="00083386">
            <w:pPr>
              <w:pStyle w:val="PSI-ComentarioenTabla"/>
            </w:pPr>
            <w:r>
              <w:t>CP2_2</w:t>
            </w:r>
          </w:p>
        </w:tc>
      </w:tr>
      <w:tr w:rsidR="00083386" w14:paraId="18ABF987" w14:textId="77777777" w:rsidTr="00083386">
        <w:tc>
          <w:tcPr>
            <w:tcW w:w="1057" w:type="pct"/>
          </w:tcPr>
          <w:p w14:paraId="1C55B38C" w14:textId="189069D1" w:rsidR="00083386" w:rsidRPr="00AF065A" w:rsidRDefault="00083386" w:rsidP="00083386">
            <w:pPr>
              <w:pStyle w:val="PSI-ComentarioenTabla"/>
            </w:pPr>
            <w:r w:rsidRPr="00AF065A">
              <w:t>Permite agregar usuarios con email de longitud mayor a la permitida (64).</w:t>
            </w:r>
          </w:p>
        </w:tc>
        <w:tc>
          <w:tcPr>
            <w:tcW w:w="1058" w:type="pct"/>
          </w:tcPr>
          <w:p w14:paraId="1ED5B689" w14:textId="77382C1F" w:rsidR="00083386" w:rsidRPr="00AF065A" w:rsidRDefault="00083386" w:rsidP="00083386">
            <w:pPr>
              <w:pStyle w:val="PSI-ComentarioenTabla"/>
            </w:pPr>
            <w:r w:rsidRPr="00AF065A">
              <w:t>Denegar registrar usuario.</w:t>
            </w:r>
            <w:r w:rsidRPr="00AF065A">
              <w:br/>
              <w:t>Mostrar mensaje señalando el campo no valido.</w:t>
            </w:r>
          </w:p>
        </w:tc>
        <w:tc>
          <w:tcPr>
            <w:tcW w:w="1827" w:type="pct"/>
          </w:tcPr>
          <w:p w14:paraId="07C873D9" w14:textId="3F490FD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01109A6" w14:textId="6DD1BE93" w:rsidR="00083386" w:rsidRDefault="008E104E" w:rsidP="00083386">
            <w:pPr>
              <w:pStyle w:val="PSI-ComentarioenTabla"/>
            </w:pPr>
            <w:r>
              <w:t>CP2_6</w:t>
            </w:r>
          </w:p>
        </w:tc>
      </w:tr>
      <w:tr w:rsidR="00083386" w14:paraId="025AA93B" w14:textId="77777777" w:rsidTr="00083386">
        <w:tc>
          <w:tcPr>
            <w:tcW w:w="1057" w:type="pct"/>
          </w:tcPr>
          <w:p w14:paraId="23C3F73A" w14:textId="6B1ADB60" w:rsidR="00083386" w:rsidRPr="00AF065A" w:rsidRDefault="00083386" w:rsidP="00083386">
            <w:pPr>
              <w:pStyle w:val="PSI-ComentarioenTabla"/>
            </w:pPr>
            <w:r w:rsidRPr="00AF065A">
              <w:t>Permite registrar usuarios con email o nombre ya registrados.</w:t>
            </w:r>
          </w:p>
        </w:tc>
        <w:tc>
          <w:tcPr>
            <w:tcW w:w="1058" w:type="pct"/>
          </w:tcPr>
          <w:p w14:paraId="2FF03D12" w14:textId="005EF2C2" w:rsidR="00083386" w:rsidRPr="00AF065A" w:rsidRDefault="00083386" w:rsidP="00083386">
            <w:pPr>
              <w:pStyle w:val="PSI-ComentarioenTabla"/>
            </w:pPr>
            <w:r w:rsidRPr="00AF065A">
              <w:t>Denegar registrar usuario si ya 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2E639C94" w14:textId="20A269AD" w:rsidR="00083386" w:rsidRDefault="008E104E" w:rsidP="00083386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3E7AA6B8" w14:textId="77FF02D1" w:rsidR="00083386" w:rsidRDefault="008E104E" w:rsidP="00083386">
            <w:pPr>
              <w:pStyle w:val="PSI-ComentarioenTabla"/>
            </w:pPr>
            <w:r>
              <w:t>CP2_9</w:t>
            </w:r>
          </w:p>
        </w:tc>
      </w:tr>
      <w:tr w:rsidR="00083386" w14:paraId="6A85CFA5" w14:textId="77777777" w:rsidTr="00083386">
        <w:tc>
          <w:tcPr>
            <w:tcW w:w="1057" w:type="pct"/>
          </w:tcPr>
          <w:p w14:paraId="762C53B3" w14:textId="2A7BE760" w:rsidR="00083386" w:rsidRPr="00AF065A" w:rsidRDefault="00083386" w:rsidP="00083386">
            <w:pPr>
              <w:pStyle w:val="PSI-ComentarioenTabla"/>
            </w:pPr>
            <w:r w:rsidRPr="00AF065A">
              <w:t xml:space="preserve">Permite modificar usuarios con </w:t>
            </w:r>
            <w:r w:rsidRPr="00AF065A">
              <w:lastRenderedPageBreak/>
              <w:t>nombre y email ya registrados.</w:t>
            </w:r>
          </w:p>
        </w:tc>
        <w:tc>
          <w:tcPr>
            <w:tcW w:w="1058" w:type="pct"/>
          </w:tcPr>
          <w:p w14:paraId="1D93FFC7" w14:textId="6E682012" w:rsidR="00083386" w:rsidRPr="00AF065A" w:rsidRDefault="00083386" w:rsidP="00083386">
            <w:pPr>
              <w:pStyle w:val="PSI-ComentarioenTabla"/>
            </w:pPr>
            <w:r w:rsidRPr="00AF065A">
              <w:lastRenderedPageBreak/>
              <w:t xml:space="preserve">Denegar modificar usuario si ya </w:t>
            </w:r>
            <w:r w:rsidRPr="00AF065A">
              <w:lastRenderedPageBreak/>
              <w:t>existe un usuario con igual nombre/email.</w:t>
            </w:r>
            <w:r w:rsidRPr="00AF065A">
              <w:br/>
              <w:t>Mostrar mensaje señalando campos no válidos.</w:t>
            </w:r>
          </w:p>
        </w:tc>
        <w:tc>
          <w:tcPr>
            <w:tcW w:w="1827" w:type="pct"/>
          </w:tcPr>
          <w:p w14:paraId="51C8319C" w14:textId="3699C190" w:rsidR="00083386" w:rsidRDefault="008E104E" w:rsidP="00083386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08240FFB" w14:textId="2AA5F23F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  <w:tr w:rsidR="00083386" w14:paraId="068F82CC" w14:textId="77777777" w:rsidTr="00083386">
        <w:tc>
          <w:tcPr>
            <w:tcW w:w="1057" w:type="pct"/>
          </w:tcPr>
          <w:p w14:paraId="0012095E" w14:textId="4A996FA0" w:rsidR="00083386" w:rsidRPr="00AF065A" w:rsidRDefault="00083386" w:rsidP="00083386">
            <w:pPr>
              <w:pStyle w:val="PSI-ComentarioenTabla"/>
            </w:pPr>
            <w:r>
              <w:t>No permite modificar email de un usuario ya registrado</w:t>
            </w:r>
          </w:p>
        </w:tc>
        <w:tc>
          <w:tcPr>
            <w:tcW w:w="1058" w:type="pct"/>
          </w:tcPr>
          <w:p w14:paraId="4EFE0DC3" w14:textId="77777777" w:rsidR="00083386" w:rsidRPr="00AF065A" w:rsidRDefault="00083386" w:rsidP="00083386">
            <w:pPr>
              <w:pStyle w:val="PSI-ComentarioenTabla"/>
            </w:pPr>
          </w:p>
        </w:tc>
        <w:tc>
          <w:tcPr>
            <w:tcW w:w="1827" w:type="pct"/>
          </w:tcPr>
          <w:p w14:paraId="0362D34A" w14:textId="74FE5EC0" w:rsidR="00083386" w:rsidRDefault="008E104E" w:rsidP="00083386">
            <w:pPr>
              <w:pStyle w:val="PSI-ComentarioenTabla"/>
            </w:pPr>
            <w:r>
              <w:t>CORREGIDO</w:t>
            </w:r>
          </w:p>
        </w:tc>
        <w:tc>
          <w:tcPr>
            <w:tcW w:w="1058" w:type="pct"/>
          </w:tcPr>
          <w:p w14:paraId="0150746F" w14:textId="08188F7D" w:rsidR="00083386" w:rsidRDefault="008E104E" w:rsidP="00083386">
            <w:pPr>
              <w:pStyle w:val="PSI-ComentarioenTabla"/>
            </w:pPr>
            <w:r>
              <w:t>CP2_11</w:t>
            </w:r>
          </w:p>
        </w:tc>
      </w:tr>
    </w:tbl>
    <w:p w14:paraId="1333CDA9" w14:textId="77777777" w:rsidR="00D25B60" w:rsidRDefault="00D25B60" w:rsidP="00083386">
      <w:pPr>
        <w:ind w:left="0" w:firstLine="0"/>
      </w:pPr>
      <w:bookmarkStart w:id="14" w:name="_Toc13477382"/>
    </w:p>
    <w:p w14:paraId="6AD466B8" w14:textId="1AB20D06" w:rsidR="00C42499" w:rsidRDefault="00C42499" w:rsidP="00C42499">
      <w:pPr>
        <w:pStyle w:val="Ttulo3"/>
      </w:pPr>
      <w:bookmarkStart w:id="15" w:name="_Toc181402791"/>
      <w:r>
        <w:t>Administrar perfiles de usuario</w:t>
      </w:r>
      <w:bookmarkEnd w:id="15"/>
    </w:p>
    <w:p w14:paraId="3CE7780F" w14:textId="77777777" w:rsidR="00C42499" w:rsidRDefault="00C42499" w:rsidP="00C4249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2619CE31" w14:textId="77777777" w:rsidTr="008E104E">
        <w:tc>
          <w:tcPr>
            <w:tcW w:w="1057" w:type="pct"/>
            <w:shd w:val="pct10" w:color="auto" w:fill="auto"/>
          </w:tcPr>
          <w:p w14:paraId="5E444182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7B9203E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2BAC6912" w14:textId="14ED30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479B3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658FD00" w14:textId="77777777" w:rsidTr="008E104E">
        <w:tc>
          <w:tcPr>
            <w:tcW w:w="1057" w:type="pct"/>
          </w:tcPr>
          <w:p w14:paraId="4707FF66" w14:textId="23B17CF5" w:rsidR="008E104E" w:rsidRDefault="008E104E" w:rsidP="008E104E">
            <w:pPr>
              <w:pStyle w:val="PSI-ComentarioenTabla"/>
            </w:pPr>
            <w:r w:rsidRPr="00A900AD">
              <w:t>Permite agregar perfiles de usuario con nombre de longitud mayor a la permitida</w:t>
            </w:r>
          </w:p>
        </w:tc>
        <w:tc>
          <w:tcPr>
            <w:tcW w:w="1058" w:type="pct"/>
          </w:tcPr>
          <w:p w14:paraId="18DDBE7B" w14:textId="6B1396FF" w:rsidR="008E104E" w:rsidRDefault="008E104E" w:rsidP="008E104E">
            <w:pPr>
              <w:pStyle w:val="PSI-ComentarioenTabla"/>
            </w:pPr>
            <w:r w:rsidRPr="00A900AD">
              <w:t>Denegar agregar perfil si el nombre supera la longitud permitida.</w:t>
            </w:r>
            <w:r w:rsidRPr="00A900AD">
              <w:br/>
              <w:t>Mostrar mensaje señalando campos no válidos.</w:t>
            </w:r>
          </w:p>
        </w:tc>
        <w:tc>
          <w:tcPr>
            <w:tcW w:w="1827" w:type="pct"/>
          </w:tcPr>
          <w:p w14:paraId="0DE120AB" w14:textId="2452E491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0AF0B81" w14:textId="2D64F3EE" w:rsidR="008E104E" w:rsidRDefault="008E104E" w:rsidP="008E104E">
            <w:pPr>
              <w:pStyle w:val="PSI-ComentarioenTabla"/>
            </w:pPr>
            <w:r>
              <w:t>CP2_13</w:t>
            </w:r>
          </w:p>
        </w:tc>
      </w:tr>
      <w:tr w:rsidR="008E104E" w14:paraId="7C2A88F3" w14:textId="77777777" w:rsidTr="008E104E">
        <w:tc>
          <w:tcPr>
            <w:tcW w:w="1057" w:type="pct"/>
          </w:tcPr>
          <w:p w14:paraId="2C124D4B" w14:textId="06D4BFD4" w:rsidR="008E104E" w:rsidRPr="00A900AD" w:rsidRDefault="008E104E" w:rsidP="008E104E">
            <w:pPr>
              <w:pStyle w:val="PSI-ComentarioenTabla"/>
            </w:pPr>
            <w:r w:rsidRPr="00A900AD">
              <w:t>Al eliminar un perfil en uso, el sistema redirige a la pantalla de confirmación. Si se selecciona confirmar, no reacciona.</w:t>
            </w:r>
          </w:p>
        </w:tc>
        <w:tc>
          <w:tcPr>
            <w:tcW w:w="1058" w:type="pct"/>
          </w:tcPr>
          <w:p w14:paraId="552C031F" w14:textId="2ACFCAB6" w:rsidR="008E104E" w:rsidRPr="00A900AD" w:rsidRDefault="008E104E" w:rsidP="008E104E">
            <w:pPr>
              <w:pStyle w:val="PSI-ComentarioenTabla"/>
            </w:pPr>
            <w:r w:rsidRPr="00A900AD">
              <w:t>Mostrar un mensaje de error cuando se intente eliminar un perfil en uso.</w:t>
            </w:r>
          </w:p>
        </w:tc>
        <w:tc>
          <w:tcPr>
            <w:tcW w:w="1827" w:type="pct"/>
          </w:tcPr>
          <w:p w14:paraId="1480A40A" w14:textId="667FA1C5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2621DD10" w14:textId="7059AF20" w:rsidR="008E104E" w:rsidRDefault="008E104E" w:rsidP="008E104E">
            <w:pPr>
              <w:pStyle w:val="PSI-ComentarioenTabla"/>
            </w:pPr>
            <w:r>
              <w:t>CP2_16</w:t>
            </w:r>
          </w:p>
        </w:tc>
      </w:tr>
    </w:tbl>
    <w:p w14:paraId="36843633" w14:textId="77777777" w:rsidR="00402E87" w:rsidRPr="00C42499" w:rsidRDefault="00402E87" w:rsidP="00C42499"/>
    <w:p w14:paraId="01A77C84" w14:textId="46C76758" w:rsidR="009779D1" w:rsidRPr="009779D1" w:rsidRDefault="009779D1" w:rsidP="009779D1">
      <w:pPr>
        <w:pStyle w:val="PSI-Ttulo2"/>
        <w:rPr>
          <w:rFonts w:ascii="Cambria" w:eastAsia="Times New Roman" w:hAnsi="Cambria" w:cs="Times New Roman"/>
          <w:color w:val="4F81BD"/>
        </w:rPr>
      </w:pPr>
      <w:bookmarkStart w:id="16" w:name="_Toc181402792"/>
      <w:r w:rsidRPr="009779D1">
        <w:rPr>
          <w:rFonts w:ascii="Cambria" w:eastAsia="Times New Roman" w:hAnsi="Cambria" w:cs="Times New Roman"/>
          <w:color w:val="4F81BD"/>
        </w:rPr>
        <w:t>Requerimientos No Funcionales</w:t>
      </w:r>
      <w:bookmarkEnd w:id="14"/>
      <w:bookmarkEnd w:id="16"/>
    </w:p>
    <w:p w14:paraId="54F446D9" w14:textId="5B2A1B85" w:rsidR="003E488A" w:rsidRPr="003E488A" w:rsidRDefault="003E488A" w:rsidP="003E488A">
      <w:pPr>
        <w:pStyle w:val="Ttulo3"/>
      </w:pPr>
      <w:bookmarkStart w:id="17" w:name="_Toc181402793"/>
      <w:r>
        <w:t>Denegar registrar, modificar o eliminar usuarios a usuarios no administradores</w:t>
      </w:r>
      <w:bookmarkEnd w:id="17"/>
    </w:p>
    <w:p w14:paraId="4015F080" w14:textId="77777777" w:rsidR="009779D1" w:rsidRDefault="009779D1" w:rsidP="003E488A">
      <w:pPr>
        <w:pStyle w:val="PSI-Ttulo1"/>
        <w:outlineLvl w:val="9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A1EE907" w14:textId="77777777" w:rsidTr="007A0D6E">
        <w:tc>
          <w:tcPr>
            <w:tcW w:w="1250" w:type="pct"/>
            <w:shd w:val="pct10" w:color="auto" w:fill="auto"/>
          </w:tcPr>
          <w:p w14:paraId="3BE43A7C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DA47B5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6A1C9FB4" w14:textId="183A01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27BA3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439C3E59" w14:textId="77777777" w:rsidTr="007A0D6E">
        <w:tc>
          <w:tcPr>
            <w:tcW w:w="1250" w:type="pct"/>
          </w:tcPr>
          <w:p w14:paraId="0EDE9BB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D08A42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8E62D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4733A9C" w14:textId="77777777" w:rsidR="00402E87" w:rsidRDefault="00402E87" w:rsidP="007A0D6E">
            <w:pPr>
              <w:pStyle w:val="PSI-ComentarioenTabla"/>
            </w:pPr>
          </w:p>
        </w:tc>
      </w:tr>
    </w:tbl>
    <w:p w14:paraId="1B4EDF96" w14:textId="77777777" w:rsidR="00402E87" w:rsidRDefault="00402E87" w:rsidP="003E488A">
      <w:pPr>
        <w:pStyle w:val="PSI-Ttulo1"/>
        <w:outlineLvl w:val="9"/>
      </w:pPr>
    </w:p>
    <w:p w14:paraId="7C62661D" w14:textId="4928054A" w:rsidR="003E488A" w:rsidRDefault="003E488A" w:rsidP="003E488A">
      <w:pPr>
        <w:pStyle w:val="PSI-Ttulo1"/>
      </w:pPr>
      <w:bookmarkStart w:id="18" w:name="_Toc181402794"/>
      <w:r>
        <w:t>Implementación CU3: Administrar proyectos</w:t>
      </w:r>
      <w:bookmarkEnd w:id="18"/>
    </w:p>
    <w:p w14:paraId="1DA68532" w14:textId="77777777" w:rsidR="003E488A" w:rsidRDefault="003E488A" w:rsidP="003E488A">
      <w:pPr>
        <w:pStyle w:val="MTemaNormal"/>
        <w:rPr>
          <w:b/>
          <w:bCs/>
        </w:rPr>
      </w:pPr>
    </w:p>
    <w:p w14:paraId="1C2957EA" w14:textId="791E621A" w:rsidR="003E488A" w:rsidRDefault="003E488A" w:rsidP="003E488A">
      <w:pPr>
        <w:pStyle w:val="MTemaNormal"/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1EF809F" w14:textId="77777777" w:rsidR="003E488A" w:rsidRDefault="003E488A" w:rsidP="003E488A">
      <w:pPr>
        <w:pStyle w:val="MTemaNormal"/>
        <w:rPr>
          <w:b/>
          <w:bCs/>
        </w:rPr>
      </w:pPr>
    </w:p>
    <w:p w14:paraId="3624D890" w14:textId="49FFB6F3" w:rsidR="003E488A" w:rsidRDefault="003E488A" w:rsidP="003E488A">
      <w:pPr>
        <w:pStyle w:val="Ttulo2"/>
      </w:pPr>
      <w:bookmarkStart w:id="19" w:name="_Toc181402795"/>
      <w:r>
        <w:t>Requerimientos funcionales</w:t>
      </w:r>
      <w:bookmarkEnd w:id="19"/>
    </w:p>
    <w:p w14:paraId="5E838A48" w14:textId="08C5BD57" w:rsidR="003E488A" w:rsidRPr="003E488A" w:rsidRDefault="003E488A" w:rsidP="003E488A">
      <w:pPr>
        <w:pStyle w:val="Ttulo3"/>
      </w:pPr>
      <w:bookmarkStart w:id="20" w:name="_Toc181402796"/>
      <w:r>
        <w:t>Crear</w:t>
      </w:r>
      <w:r w:rsidR="00AF065A">
        <w:t>, modificar y eliminar</w:t>
      </w:r>
      <w:r>
        <w:t xml:space="preserve"> proyecto</w:t>
      </w:r>
      <w:r w:rsidR="00AF065A">
        <w:t>s</w:t>
      </w:r>
      <w:bookmarkEnd w:id="20"/>
    </w:p>
    <w:p w14:paraId="42FA80DA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2"/>
        <w:gridCol w:w="1626"/>
        <w:gridCol w:w="3622"/>
        <w:gridCol w:w="1624"/>
      </w:tblGrid>
      <w:tr w:rsidR="008E104E" w:rsidRPr="004E0FA9" w14:paraId="764BAE2C" w14:textId="77777777" w:rsidTr="00384971">
        <w:tc>
          <w:tcPr>
            <w:tcW w:w="955" w:type="pct"/>
            <w:shd w:val="pct10" w:color="auto" w:fill="auto"/>
          </w:tcPr>
          <w:p w14:paraId="7ED48D1E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7" w:type="pct"/>
            <w:shd w:val="pct10" w:color="auto" w:fill="auto"/>
          </w:tcPr>
          <w:p w14:paraId="3B36BA6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3D9AAB42" w14:textId="6A5F059C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71A8DDA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120D1EE" w14:textId="77777777" w:rsidTr="00384971">
        <w:tc>
          <w:tcPr>
            <w:tcW w:w="955" w:type="pct"/>
          </w:tcPr>
          <w:p w14:paraId="5065C6D8" w14:textId="5B1E473E" w:rsidR="008E104E" w:rsidRDefault="008E104E" w:rsidP="008E104E">
            <w:pPr>
              <w:pStyle w:val="PSI-ComentarioenTabla"/>
            </w:pPr>
            <w:r w:rsidRPr="00AF065A">
              <w:t>Permite agregar proyectos con nombres de longitud mayor a la permitida.</w:t>
            </w:r>
          </w:p>
        </w:tc>
        <w:tc>
          <w:tcPr>
            <w:tcW w:w="957" w:type="pct"/>
          </w:tcPr>
          <w:p w14:paraId="6B8A25DB" w14:textId="339FF9B4" w:rsidR="008E104E" w:rsidRDefault="008E104E" w:rsidP="008E104E">
            <w:pPr>
              <w:pStyle w:val="PSI-ComentarioenTabla"/>
            </w:pPr>
            <w:r w:rsidRPr="00AF065A">
              <w:t>No permitir agregar proyectos con nombres de longitud mayor a 30.</w:t>
            </w:r>
            <w:r w:rsidRPr="00AF065A">
              <w:br/>
              <w:t>Mostrar un mensaje al usuario indicando el error.</w:t>
            </w:r>
          </w:p>
        </w:tc>
        <w:tc>
          <w:tcPr>
            <w:tcW w:w="2132" w:type="pct"/>
          </w:tcPr>
          <w:p w14:paraId="2DDB3726" w14:textId="43BD7260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957" w:type="pct"/>
          </w:tcPr>
          <w:p w14:paraId="4DDF788F" w14:textId="5C6632B8" w:rsidR="008E104E" w:rsidRDefault="008E104E" w:rsidP="008E104E">
            <w:pPr>
              <w:pStyle w:val="PSI-ComentarioenTabla"/>
            </w:pPr>
            <w:r>
              <w:t>CP3_8</w:t>
            </w:r>
          </w:p>
        </w:tc>
      </w:tr>
    </w:tbl>
    <w:p w14:paraId="091B7E9A" w14:textId="77777777" w:rsidR="00402E87" w:rsidRDefault="00402E87" w:rsidP="003E488A"/>
    <w:p w14:paraId="66221F9E" w14:textId="76981214" w:rsidR="003E488A" w:rsidRDefault="003E488A" w:rsidP="003E488A">
      <w:pPr>
        <w:pStyle w:val="Ttulo3"/>
      </w:pPr>
      <w:bookmarkStart w:id="21" w:name="_Toc181402797"/>
      <w:r>
        <w:t>Asignar participantes</w:t>
      </w:r>
      <w:bookmarkEnd w:id="21"/>
    </w:p>
    <w:p w14:paraId="0B165D94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14"/>
        <w:gridCol w:w="1714"/>
        <w:gridCol w:w="3621"/>
        <w:gridCol w:w="1445"/>
      </w:tblGrid>
      <w:tr w:rsidR="008E104E" w:rsidRPr="004E0FA9" w14:paraId="48B7AD57" w14:textId="77777777" w:rsidTr="008E104E">
        <w:tc>
          <w:tcPr>
            <w:tcW w:w="1057" w:type="pct"/>
            <w:shd w:val="pct10" w:color="auto" w:fill="auto"/>
          </w:tcPr>
          <w:p w14:paraId="7F11CB6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68B64F2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3508098D" w14:textId="0694ED1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063336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312E6FB5" w14:textId="77777777" w:rsidTr="008E104E">
        <w:tc>
          <w:tcPr>
            <w:tcW w:w="1057" w:type="pct"/>
          </w:tcPr>
          <w:p w14:paraId="4981C1EA" w14:textId="32AD6360" w:rsidR="008E104E" w:rsidRDefault="008E104E" w:rsidP="008E104E">
            <w:pPr>
              <w:pStyle w:val="PSI-ComentarioenTabla"/>
            </w:pPr>
            <w:r w:rsidRPr="00365C23">
              <w:lastRenderedPageBreak/>
              <w:t>Los administradores pueden ser agregados como participantes</w:t>
            </w:r>
          </w:p>
        </w:tc>
        <w:tc>
          <w:tcPr>
            <w:tcW w:w="1058" w:type="pct"/>
          </w:tcPr>
          <w:p w14:paraId="11F909A6" w14:textId="40CA191D" w:rsidR="008E104E" w:rsidRDefault="008E104E" w:rsidP="008E104E">
            <w:pPr>
              <w:pStyle w:val="PSI-ComentarioenTabla"/>
            </w:pPr>
            <w:r w:rsidRPr="00365C23">
              <w:t>No agregar a los administradores en la lista para asignar participantes a un proyecto.</w:t>
            </w:r>
          </w:p>
        </w:tc>
        <w:tc>
          <w:tcPr>
            <w:tcW w:w="1827" w:type="pct"/>
          </w:tcPr>
          <w:p w14:paraId="19F3DE67" w14:textId="1C5EF037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3BA7D8A1" w14:textId="1CC5C4B5" w:rsidR="008E104E" w:rsidRDefault="00384971" w:rsidP="008E104E">
            <w:pPr>
              <w:pStyle w:val="PSI-ComentarioenTabla"/>
            </w:pPr>
            <w:r>
              <w:t>CP3_12</w:t>
            </w:r>
          </w:p>
        </w:tc>
      </w:tr>
    </w:tbl>
    <w:p w14:paraId="417D4D78" w14:textId="77777777" w:rsidR="00402E87" w:rsidRPr="003E488A" w:rsidRDefault="00402E87" w:rsidP="003E488A"/>
    <w:p w14:paraId="6CAE97B0" w14:textId="6D6503B0" w:rsidR="003E488A" w:rsidRDefault="003E488A" w:rsidP="003E488A">
      <w:pPr>
        <w:pStyle w:val="Ttulo3"/>
      </w:pPr>
      <w:bookmarkStart w:id="22" w:name="_Toc181402798"/>
      <w:r>
        <w:t>Modificar información del proyecto</w:t>
      </w:r>
      <w:bookmarkEnd w:id="22"/>
    </w:p>
    <w:p w14:paraId="7B5A314F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253AEB46" w14:textId="77777777" w:rsidTr="007A0D6E">
        <w:tc>
          <w:tcPr>
            <w:tcW w:w="1250" w:type="pct"/>
            <w:shd w:val="pct10" w:color="auto" w:fill="auto"/>
          </w:tcPr>
          <w:p w14:paraId="70D1C1A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9FF0C6B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88C3C51" w14:textId="25B13C2B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06F2A1E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3DB9E89" w14:textId="77777777" w:rsidTr="007A0D6E">
        <w:tc>
          <w:tcPr>
            <w:tcW w:w="1250" w:type="pct"/>
          </w:tcPr>
          <w:p w14:paraId="60609EA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5B3CF7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2B4E7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6F033A" w14:textId="77777777" w:rsidR="00402E87" w:rsidRDefault="00402E87" w:rsidP="007A0D6E">
            <w:pPr>
              <w:pStyle w:val="PSI-ComentarioenTabla"/>
            </w:pPr>
          </w:p>
        </w:tc>
      </w:tr>
    </w:tbl>
    <w:p w14:paraId="0DD64996" w14:textId="77777777" w:rsidR="00402E87" w:rsidRPr="003E488A" w:rsidRDefault="00402E87" w:rsidP="003E488A"/>
    <w:p w14:paraId="0140FEA1" w14:textId="3837339E" w:rsidR="003E488A" w:rsidRDefault="003E488A" w:rsidP="003E488A">
      <w:pPr>
        <w:pStyle w:val="Ttulo3"/>
      </w:pPr>
      <w:bookmarkStart w:id="23" w:name="_Toc181402799"/>
      <w:r>
        <w:t>Gestionar iteraciones</w:t>
      </w:r>
      <w:bookmarkEnd w:id="23"/>
    </w:p>
    <w:p w14:paraId="722A6E86" w14:textId="77777777" w:rsidR="003E488A" w:rsidRDefault="003E488A" w:rsidP="003E488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625"/>
        <w:gridCol w:w="3621"/>
        <w:gridCol w:w="1625"/>
      </w:tblGrid>
      <w:tr w:rsidR="008E104E" w:rsidRPr="004E0FA9" w14:paraId="4BF8B8DB" w14:textId="77777777" w:rsidTr="008E104E">
        <w:tc>
          <w:tcPr>
            <w:tcW w:w="1057" w:type="pct"/>
            <w:shd w:val="pct10" w:color="auto" w:fill="auto"/>
          </w:tcPr>
          <w:p w14:paraId="0F10BCC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10276442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523DE768" w14:textId="7F4A4E7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2BE359C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2D5ED013" w14:textId="77777777" w:rsidTr="008E104E">
        <w:tc>
          <w:tcPr>
            <w:tcW w:w="1057" w:type="pct"/>
          </w:tcPr>
          <w:p w14:paraId="1FD889EB" w14:textId="68737186" w:rsidR="008E104E" w:rsidRDefault="008E104E" w:rsidP="008E104E">
            <w:pPr>
              <w:pStyle w:val="PSI-ComentarioenTabla"/>
            </w:pPr>
            <w:r w:rsidRPr="00AF065A">
              <w:rPr>
                <w:rFonts w:cstheme="minorHAnsi"/>
              </w:rPr>
              <w:t>Permite que las fechas de iteraciones distintas se superpongan.</w:t>
            </w:r>
          </w:p>
        </w:tc>
        <w:tc>
          <w:tcPr>
            <w:tcW w:w="1058" w:type="pct"/>
          </w:tcPr>
          <w:p w14:paraId="512FC679" w14:textId="2FD721F5" w:rsidR="008E104E" w:rsidRDefault="008E104E" w:rsidP="008E104E">
            <w:pPr>
              <w:pStyle w:val="PSI-ComentarioenTabla"/>
            </w:pPr>
            <w:r w:rsidRPr="00AF065A">
              <w:t>Verificar que las iteraciones no se superpongan.</w:t>
            </w:r>
            <w:r w:rsidRPr="00AF065A">
              <w:br/>
              <w:t>Mostar un mensaje que indique al usuario las fechas que se superponen.</w:t>
            </w:r>
          </w:p>
        </w:tc>
        <w:tc>
          <w:tcPr>
            <w:tcW w:w="1827" w:type="pct"/>
          </w:tcPr>
          <w:p w14:paraId="30DE0273" w14:textId="2C267117" w:rsidR="008E104E" w:rsidRDefault="008E104E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5010BE3B" w14:textId="0C1E485E" w:rsidR="008E104E" w:rsidRDefault="00384971" w:rsidP="008E104E">
            <w:pPr>
              <w:pStyle w:val="PSI-ComentarioenTabla"/>
            </w:pPr>
            <w:r>
              <w:t>CP3_6</w:t>
            </w:r>
          </w:p>
        </w:tc>
      </w:tr>
      <w:tr w:rsidR="008E104E" w14:paraId="1A8C6963" w14:textId="77777777" w:rsidTr="008E104E">
        <w:tc>
          <w:tcPr>
            <w:tcW w:w="1057" w:type="pct"/>
          </w:tcPr>
          <w:p w14:paraId="577457E0" w14:textId="17B3BBEE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 w:rsidRPr="00AF065A">
              <w:rPr>
                <w:rFonts w:cstheme="minorHAnsi"/>
              </w:rPr>
              <w:t>Permite eliminar iteraciones activas.</w:t>
            </w:r>
          </w:p>
        </w:tc>
        <w:tc>
          <w:tcPr>
            <w:tcW w:w="1058" w:type="pct"/>
          </w:tcPr>
          <w:p w14:paraId="255C0E9C" w14:textId="653D5F71" w:rsidR="008E104E" w:rsidRPr="00AF065A" w:rsidRDefault="008E104E" w:rsidP="008E104E">
            <w:pPr>
              <w:pStyle w:val="PSI-ComentarioenTabla"/>
            </w:pPr>
            <w:r w:rsidRPr="00AF065A">
              <w:t>No permitir eliminar iteraciones que se encuentran activas.</w:t>
            </w:r>
            <w:r w:rsidRPr="00AF065A">
              <w:br/>
              <w:t xml:space="preserve">Mostrar mensaje al usuario </w:t>
            </w:r>
            <w:r w:rsidRPr="00AF065A">
              <w:lastRenderedPageBreak/>
              <w:t>indicando el error.</w:t>
            </w:r>
          </w:p>
        </w:tc>
        <w:tc>
          <w:tcPr>
            <w:tcW w:w="1827" w:type="pct"/>
          </w:tcPr>
          <w:p w14:paraId="57A92F2B" w14:textId="1B35D6D8" w:rsidR="008E104E" w:rsidRDefault="008E104E" w:rsidP="008E104E">
            <w:pPr>
              <w:pStyle w:val="PSI-ComentarioenTabla"/>
            </w:pPr>
            <w:r>
              <w:lastRenderedPageBreak/>
              <w:t>CORREGIDO</w:t>
            </w:r>
          </w:p>
        </w:tc>
        <w:tc>
          <w:tcPr>
            <w:tcW w:w="1058" w:type="pct"/>
          </w:tcPr>
          <w:p w14:paraId="10835CD1" w14:textId="09575601" w:rsidR="008E104E" w:rsidRDefault="00384971" w:rsidP="008E104E">
            <w:pPr>
              <w:pStyle w:val="PSI-ComentarioenTabla"/>
            </w:pPr>
            <w:r>
              <w:t>CP3_7</w:t>
            </w:r>
          </w:p>
        </w:tc>
      </w:tr>
      <w:tr w:rsidR="008E104E" w14:paraId="2A7B6129" w14:textId="77777777" w:rsidTr="008E104E">
        <w:tc>
          <w:tcPr>
            <w:tcW w:w="1057" w:type="pct"/>
          </w:tcPr>
          <w:p w14:paraId="5707F1E8" w14:textId="5A4B3A4F" w:rsidR="008E104E" w:rsidRPr="00AF065A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cstheme="minorHAnsi"/>
              </w:rPr>
              <w:t>Perite agregar iteraciones con nombres iguales</w:t>
            </w:r>
          </w:p>
        </w:tc>
        <w:tc>
          <w:tcPr>
            <w:tcW w:w="1058" w:type="pct"/>
          </w:tcPr>
          <w:p w14:paraId="66D844F8" w14:textId="1308CF6E" w:rsidR="008E104E" w:rsidRPr="00AF065A" w:rsidRDefault="008E104E" w:rsidP="008E104E">
            <w:pPr>
              <w:pStyle w:val="PSI-ComentarioenTabla"/>
            </w:pPr>
            <w:r>
              <w:t>No permitir agregar una iteración si ya existe otra con el mismo nombre</w:t>
            </w:r>
          </w:p>
        </w:tc>
        <w:tc>
          <w:tcPr>
            <w:tcW w:w="1827" w:type="pct"/>
          </w:tcPr>
          <w:p w14:paraId="11DAC952" w14:textId="4AC5BE91" w:rsidR="008E104E" w:rsidRDefault="008A0FD6" w:rsidP="008E104E">
            <w:pPr>
              <w:pStyle w:val="PSI-ComentarioenTabla"/>
            </w:pPr>
            <w:r>
              <w:t>RESUELTO</w:t>
            </w:r>
          </w:p>
        </w:tc>
        <w:tc>
          <w:tcPr>
            <w:tcW w:w="1058" w:type="pct"/>
          </w:tcPr>
          <w:p w14:paraId="1169FF7F" w14:textId="679FE0DB" w:rsidR="008E104E" w:rsidRDefault="00384971" w:rsidP="008E104E">
            <w:pPr>
              <w:pStyle w:val="PSI-ComentarioenTabla"/>
            </w:pPr>
            <w:r>
              <w:t>CP3_13</w:t>
            </w:r>
          </w:p>
        </w:tc>
      </w:tr>
    </w:tbl>
    <w:p w14:paraId="55D6087E" w14:textId="77777777" w:rsidR="00402E87" w:rsidRPr="003E488A" w:rsidRDefault="00402E87" w:rsidP="003E488A"/>
    <w:p w14:paraId="771F227E" w14:textId="5700DF03" w:rsidR="003E488A" w:rsidRDefault="003E488A" w:rsidP="003E488A">
      <w:pPr>
        <w:pStyle w:val="Ttulo2"/>
      </w:pPr>
      <w:bookmarkStart w:id="24" w:name="_Toc181402800"/>
      <w:r>
        <w:t>Requerimientos no funcionales</w:t>
      </w:r>
      <w:bookmarkEnd w:id="24"/>
    </w:p>
    <w:p w14:paraId="297356CA" w14:textId="32D595E9" w:rsidR="003E488A" w:rsidRPr="003E488A" w:rsidRDefault="003E488A" w:rsidP="003E488A">
      <w:pPr>
        <w:pStyle w:val="Ttulo3"/>
      </w:pPr>
      <w:bookmarkStart w:id="25" w:name="_Toc181402801"/>
      <w:r>
        <w:t>Denegar crear proyectos a usuarios no administradores</w:t>
      </w:r>
      <w:bookmarkEnd w:id="25"/>
    </w:p>
    <w:p w14:paraId="45504530" w14:textId="77777777" w:rsidR="00402E87" w:rsidRDefault="00402E87" w:rsidP="00402E87">
      <w:bookmarkStart w:id="26" w:name="_Toc181402802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8F658BB" w14:textId="77777777" w:rsidTr="007A0D6E">
        <w:tc>
          <w:tcPr>
            <w:tcW w:w="1250" w:type="pct"/>
            <w:shd w:val="pct10" w:color="auto" w:fill="auto"/>
          </w:tcPr>
          <w:p w14:paraId="262363A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36B2F7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DC3008" w14:textId="35C9C6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2B6CB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14FD437" w14:textId="77777777" w:rsidTr="007A0D6E">
        <w:tc>
          <w:tcPr>
            <w:tcW w:w="1250" w:type="pct"/>
          </w:tcPr>
          <w:p w14:paraId="4DB6FD3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1DD7F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3F1F6A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490C7DA" w14:textId="77777777" w:rsidR="00402E87" w:rsidRDefault="00402E87" w:rsidP="007A0D6E">
            <w:pPr>
              <w:pStyle w:val="PSI-ComentarioenTabla"/>
            </w:pPr>
          </w:p>
        </w:tc>
      </w:tr>
    </w:tbl>
    <w:p w14:paraId="70FC9D17" w14:textId="77777777" w:rsidR="00402E87" w:rsidRPr="00402E87" w:rsidRDefault="00402E87" w:rsidP="00402E87"/>
    <w:p w14:paraId="21D98A59" w14:textId="7F06DCC4" w:rsidR="003E488A" w:rsidRDefault="00AF065A" w:rsidP="00AF065A">
      <w:pPr>
        <w:pStyle w:val="Ttulo1"/>
      </w:pPr>
      <w:r>
        <w:t>Implementación CU4: Añadir riesgo a la lista</w:t>
      </w:r>
      <w:bookmarkEnd w:id="26"/>
    </w:p>
    <w:p w14:paraId="52FD270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75838E75" w14:textId="77777777" w:rsidR="00DA40AA" w:rsidRPr="00DA40AA" w:rsidRDefault="00DA40AA" w:rsidP="00DA40AA"/>
    <w:p w14:paraId="3A7AB9FB" w14:textId="3B0BC152" w:rsidR="00AF065A" w:rsidRDefault="00AF065A" w:rsidP="00AF065A">
      <w:pPr>
        <w:pStyle w:val="Ttulo2"/>
      </w:pPr>
      <w:bookmarkStart w:id="27" w:name="_Toc181402803"/>
      <w:r>
        <w:t>Requerimientos funcionales</w:t>
      </w:r>
      <w:bookmarkEnd w:id="27"/>
    </w:p>
    <w:p w14:paraId="6D6CE502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3"/>
        <w:gridCol w:w="1765"/>
        <w:gridCol w:w="3621"/>
        <w:gridCol w:w="1485"/>
      </w:tblGrid>
      <w:tr w:rsidR="008E104E" w:rsidRPr="004E0FA9" w14:paraId="3597F75F" w14:textId="77777777" w:rsidTr="008E104E">
        <w:tc>
          <w:tcPr>
            <w:tcW w:w="1057" w:type="pct"/>
            <w:shd w:val="pct10" w:color="auto" w:fill="auto"/>
          </w:tcPr>
          <w:p w14:paraId="4B84341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29CF29A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0B7EC218" w14:textId="436637C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18E8C9F2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59E8ADB" w14:textId="77777777" w:rsidTr="008E104E">
        <w:tc>
          <w:tcPr>
            <w:tcW w:w="1057" w:type="pct"/>
          </w:tcPr>
          <w:p w14:paraId="21F9C2AB" w14:textId="79EFF2D8" w:rsidR="008E104E" w:rsidRDefault="008E104E" w:rsidP="008E104E">
            <w:pPr>
              <w:pStyle w:val="PSI-ComentarioenTabla"/>
            </w:pPr>
            <w:r w:rsidRPr="00EC26D6">
              <w:t>Al seleccionar una categoría, el combobox utilizado como input muestra la opción “Elija la categoria”.</w:t>
            </w:r>
          </w:p>
        </w:tc>
        <w:tc>
          <w:tcPr>
            <w:tcW w:w="1058" w:type="pct"/>
          </w:tcPr>
          <w:p w14:paraId="05ADD4B8" w14:textId="05444B4C" w:rsidR="008E104E" w:rsidRDefault="008E104E" w:rsidP="008E104E">
            <w:pPr>
              <w:pStyle w:val="PSI-ComentarioenTabla"/>
            </w:pPr>
            <w:r w:rsidRPr="00EC26D6">
              <w:t>Mostrar “Elija la categoria” de forma predeterminada, pero no mostrarla en el combobox.</w:t>
            </w:r>
          </w:p>
        </w:tc>
        <w:tc>
          <w:tcPr>
            <w:tcW w:w="1827" w:type="pct"/>
          </w:tcPr>
          <w:p w14:paraId="78C64BF7" w14:textId="136B76AF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6A5D3A9D" w14:textId="4370A971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</w:tbl>
    <w:p w14:paraId="02FD53CB" w14:textId="77777777" w:rsidR="00402E87" w:rsidRPr="00B07D79" w:rsidRDefault="00402E87" w:rsidP="00B07D79"/>
    <w:p w14:paraId="35F9C021" w14:textId="0D441FB9" w:rsidR="00AF065A" w:rsidRDefault="00AF065A" w:rsidP="00AF065A">
      <w:pPr>
        <w:pStyle w:val="Ttulo2"/>
      </w:pPr>
      <w:bookmarkStart w:id="28" w:name="_Toc181402804"/>
      <w:r>
        <w:lastRenderedPageBreak/>
        <w:t>Requerimientos no funcionales</w:t>
      </w:r>
      <w:bookmarkEnd w:id="28"/>
    </w:p>
    <w:p w14:paraId="35CC120B" w14:textId="77777777" w:rsidR="00B07D79" w:rsidRDefault="00B07D79" w:rsidP="00B07D7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208E606" w14:textId="77777777" w:rsidTr="007A0D6E">
        <w:tc>
          <w:tcPr>
            <w:tcW w:w="1250" w:type="pct"/>
            <w:shd w:val="pct10" w:color="auto" w:fill="auto"/>
          </w:tcPr>
          <w:p w14:paraId="292E4E19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76DD2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B0F640F" w14:textId="145BE62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87E5829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38E28EB" w14:textId="77777777" w:rsidTr="007A0D6E">
        <w:tc>
          <w:tcPr>
            <w:tcW w:w="1250" w:type="pct"/>
          </w:tcPr>
          <w:p w14:paraId="0A6D58D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FF4D4D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E97100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44FC6E5" w14:textId="77777777" w:rsidR="00402E87" w:rsidRDefault="00402E87" w:rsidP="007A0D6E">
            <w:pPr>
              <w:pStyle w:val="PSI-ComentarioenTabla"/>
            </w:pPr>
          </w:p>
        </w:tc>
      </w:tr>
    </w:tbl>
    <w:p w14:paraId="666AC5AC" w14:textId="77777777" w:rsidR="00402E87" w:rsidRDefault="00402E87" w:rsidP="00B07D79"/>
    <w:p w14:paraId="3E08D9A3" w14:textId="3FDB02B8" w:rsidR="000B61C1" w:rsidRDefault="000B61C1" w:rsidP="000B61C1">
      <w:pPr>
        <w:pStyle w:val="Ttulo1"/>
      </w:pPr>
      <w:r>
        <w:t>Implementación CU5: Modificar riesgos</w:t>
      </w:r>
    </w:p>
    <w:p w14:paraId="6426FD61" w14:textId="7490E0DF" w:rsidR="000B61C1" w:rsidRPr="000B61C1" w:rsidRDefault="000B61C1" w:rsidP="000B61C1">
      <w:pPr>
        <w:rPr>
          <w:b/>
          <w:bCs/>
        </w:rPr>
      </w:pPr>
      <w:r w:rsidRPr="000B61C1">
        <w:rPr>
          <w:b/>
          <w:bCs/>
        </w:rPr>
        <w:t>Verificador:</w:t>
      </w:r>
    </w:p>
    <w:p w14:paraId="7333B978" w14:textId="6A48349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5B8C4FDB" w14:textId="77777777" w:rsidTr="007A0D6E">
        <w:tc>
          <w:tcPr>
            <w:tcW w:w="1250" w:type="pct"/>
            <w:shd w:val="pct10" w:color="auto" w:fill="auto"/>
          </w:tcPr>
          <w:p w14:paraId="0D9C5657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A8F6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A170D6B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16A7160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68205C0" w14:textId="77777777" w:rsidTr="007A0D6E">
        <w:tc>
          <w:tcPr>
            <w:tcW w:w="1250" w:type="pct"/>
          </w:tcPr>
          <w:p w14:paraId="30E078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2E7D739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DC854CE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296A1A5C" w14:textId="77777777" w:rsidR="000B61C1" w:rsidRDefault="000B61C1" w:rsidP="007A0D6E">
            <w:pPr>
              <w:pStyle w:val="PSI-ComentarioenTabla"/>
            </w:pPr>
          </w:p>
        </w:tc>
      </w:tr>
    </w:tbl>
    <w:p w14:paraId="5F7F0A7D" w14:textId="77777777" w:rsidR="000B61C1" w:rsidRDefault="000B61C1" w:rsidP="00B07D79"/>
    <w:p w14:paraId="4E0401BC" w14:textId="76EFEF08" w:rsidR="000B61C1" w:rsidRDefault="000B61C1" w:rsidP="000B61C1">
      <w:pPr>
        <w:pStyle w:val="Ttulo2"/>
      </w:pPr>
      <w:r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9CFF07A" w14:textId="77777777" w:rsidTr="007A0D6E">
        <w:tc>
          <w:tcPr>
            <w:tcW w:w="1250" w:type="pct"/>
            <w:shd w:val="pct10" w:color="auto" w:fill="auto"/>
          </w:tcPr>
          <w:p w14:paraId="53548C71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D9CBB37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30C729F6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3A19B4E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54165791" w14:textId="77777777" w:rsidTr="007A0D6E">
        <w:tc>
          <w:tcPr>
            <w:tcW w:w="1250" w:type="pct"/>
          </w:tcPr>
          <w:p w14:paraId="49495CC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1E79EE34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6B4108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04EB5B33" w14:textId="77777777" w:rsidR="000B61C1" w:rsidRDefault="000B61C1" w:rsidP="007A0D6E">
            <w:pPr>
              <w:pStyle w:val="PSI-ComentarioenTabla"/>
            </w:pPr>
          </w:p>
        </w:tc>
      </w:tr>
    </w:tbl>
    <w:p w14:paraId="10D4EB53" w14:textId="77777777" w:rsidR="000B61C1" w:rsidRDefault="000B61C1" w:rsidP="00B07D79"/>
    <w:p w14:paraId="4AA8D51B" w14:textId="4206098A" w:rsidR="000B61C1" w:rsidRDefault="000B61C1" w:rsidP="000B61C1">
      <w:pPr>
        <w:pStyle w:val="Ttulo1"/>
      </w:pPr>
      <w:r>
        <w:t>Implementación CU6: Administrar categorías</w:t>
      </w:r>
    </w:p>
    <w:p w14:paraId="681C3375" w14:textId="77777777" w:rsidR="000B61C1" w:rsidRPr="000B61C1" w:rsidRDefault="000B61C1" w:rsidP="000B61C1">
      <w:pPr>
        <w:rPr>
          <w:b/>
          <w:bCs/>
        </w:rPr>
      </w:pPr>
      <w:r w:rsidRPr="000B61C1">
        <w:rPr>
          <w:b/>
          <w:bCs/>
        </w:rPr>
        <w:t>Verificador:</w:t>
      </w:r>
    </w:p>
    <w:p w14:paraId="1CEEF70F" w14:textId="77777777" w:rsidR="000B61C1" w:rsidRDefault="000B61C1" w:rsidP="000B61C1">
      <w:pPr>
        <w:pStyle w:val="Ttulo2"/>
      </w:pPr>
      <w:r>
        <w:t>Requerimientos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CD06F5A" w14:textId="77777777" w:rsidTr="007A0D6E">
        <w:tc>
          <w:tcPr>
            <w:tcW w:w="1250" w:type="pct"/>
            <w:shd w:val="pct10" w:color="auto" w:fill="auto"/>
          </w:tcPr>
          <w:p w14:paraId="1688AEFA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4AD6CF6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C39DF6C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33D2C12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6A5A91F1" w14:textId="77777777" w:rsidTr="007A0D6E">
        <w:tc>
          <w:tcPr>
            <w:tcW w:w="1250" w:type="pct"/>
          </w:tcPr>
          <w:p w14:paraId="734CAE1A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FC0168D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2E09D8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3C8F83" w14:textId="77777777" w:rsidR="000B61C1" w:rsidRDefault="000B61C1" w:rsidP="007A0D6E">
            <w:pPr>
              <w:pStyle w:val="PSI-ComentarioenTabla"/>
            </w:pPr>
          </w:p>
        </w:tc>
      </w:tr>
    </w:tbl>
    <w:p w14:paraId="2F9DC669" w14:textId="77777777" w:rsidR="000B61C1" w:rsidRDefault="000B61C1" w:rsidP="000B61C1"/>
    <w:p w14:paraId="52D16749" w14:textId="77777777" w:rsidR="000B61C1" w:rsidRDefault="000B61C1" w:rsidP="000B61C1">
      <w:pPr>
        <w:pStyle w:val="Ttulo2"/>
      </w:pPr>
      <w:r>
        <w:lastRenderedPageBreak/>
        <w:t>Requerimientos no funcionales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0B61C1" w:rsidRPr="004E0FA9" w14:paraId="468CFC01" w14:textId="77777777" w:rsidTr="007A0D6E">
        <w:tc>
          <w:tcPr>
            <w:tcW w:w="1250" w:type="pct"/>
            <w:shd w:val="pct10" w:color="auto" w:fill="auto"/>
          </w:tcPr>
          <w:p w14:paraId="46743DC0" w14:textId="77777777" w:rsidR="000B61C1" w:rsidRPr="004E0FA9" w:rsidRDefault="000B61C1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471CD9B" w14:textId="77777777" w:rsidR="000B61C1" w:rsidRPr="004E0FA9" w:rsidRDefault="000B61C1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CE9B1DD" w14:textId="77777777" w:rsidR="000B61C1" w:rsidRPr="00336DF6" w:rsidRDefault="000B61C1" w:rsidP="007A0D6E">
            <w:pPr>
              <w:pStyle w:val="PSI-Normal"/>
            </w:pPr>
            <w:r w:rsidRPr="00336DF6">
              <w:t>Estado (</w:t>
            </w:r>
            <w:r>
              <w:t>PENDIENTE/CORREGIDO/RESUELTO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C593D2F" w14:textId="77777777" w:rsidR="000B61C1" w:rsidRPr="00336DF6" w:rsidRDefault="000B61C1" w:rsidP="007A0D6E">
            <w:pPr>
              <w:pStyle w:val="PSI-Normal"/>
            </w:pPr>
            <w:r>
              <w:t>Caso de prueba asociado</w:t>
            </w:r>
          </w:p>
        </w:tc>
      </w:tr>
      <w:tr w:rsidR="000B61C1" w14:paraId="0BBD3800" w14:textId="77777777" w:rsidTr="007A0D6E">
        <w:tc>
          <w:tcPr>
            <w:tcW w:w="1250" w:type="pct"/>
          </w:tcPr>
          <w:p w14:paraId="29AC9A97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5DB35FBB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6C70B6" w14:textId="77777777" w:rsidR="000B61C1" w:rsidRDefault="000B61C1" w:rsidP="007A0D6E">
            <w:pPr>
              <w:pStyle w:val="PSI-ComentarioenTabla"/>
            </w:pPr>
          </w:p>
        </w:tc>
        <w:tc>
          <w:tcPr>
            <w:tcW w:w="1250" w:type="pct"/>
          </w:tcPr>
          <w:p w14:paraId="6C2CBF8B" w14:textId="77777777" w:rsidR="000B61C1" w:rsidRDefault="000B61C1" w:rsidP="007A0D6E">
            <w:pPr>
              <w:pStyle w:val="PSI-ComentarioenTabla"/>
            </w:pPr>
          </w:p>
        </w:tc>
      </w:tr>
    </w:tbl>
    <w:p w14:paraId="19C2FACC" w14:textId="77777777" w:rsidR="000B61C1" w:rsidRPr="000B61C1" w:rsidRDefault="000B61C1" w:rsidP="000B61C1"/>
    <w:p w14:paraId="5F0D906F" w14:textId="7A96A263" w:rsidR="00DA40AA" w:rsidRDefault="00DA40AA" w:rsidP="00DA40AA">
      <w:pPr>
        <w:pStyle w:val="Ttulo1"/>
      </w:pPr>
      <w:r>
        <w:t>Implementación CU7: Añadir evaluación</w:t>
      </w:r>
    </w:p>
    <w:p w14:paraId="4AEED76C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20D5F398" w14:textId="77777777" w:rsidR="00DA40AA" w:rsidRPr="00DA40AA" w:rsidRDefault="00DA40AA" w:rsidP="00DA40AA"/>
    <w:p w14:paraId="67B506D9" w14:textId="0A47FC33" w:rsidR="00DA40AA" w:rsidRDefault="00DA40AA" w:rsidP="00DA40AA">
      <w:pPr>
        <w:pStyle w:val="Ttulo2"/>
      </w:pPr>
      <w:r>
        <w:t>Requerimientos funcionales</w:t>
      </w:r>
    </w:p>
    <w:p w14:paraId="04E98C10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0EA4A81" w14:textId="77777777" w:rsidTr="007A0D6E">
        <w:tc>
          <w:tcPr>
            <w:tcW w:w="1250" w:type="pct"/>
            <w:shd w:val="pct10" w:color="auto" w:fill="auto"/>
          </w:tcPr>
          <w:p w14:paraId="7A1B667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837795E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337C837" w14:textId="0DC1D834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E08C13F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932666E" w14:textId="77777777" w:rsidTr="007A0D6E">
        <w:tc>
          <w:tcPr>
            <w:tcW w:w="1250" w:type="pct"/>
          </w:tcPr>
          <w:p w14:paraId="47390EA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F4FE8D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BD66328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AA6B9CB" w14:textId="77777777" w:rsidR="00402E87" w:rsidRDefault="00402E87" w:rsidP="007A0D6E">
            <w:pPr>
              <w:pStyle w:val="PSI-ComentarioenTabla"/>
            </w:pPr>
          </w:p>
        </w:tc>
      </w:tr>
    </w:tbl>
    <w:p w14:paraId="288464CA" w14:textId="77777777" w:rsidR="00402E87" w:rsidRPr="00DA40AA" w:rsidRDefault="00402E87" w:rsidP="00DA40AA"/>
    <w:p w14:paraId="3322DFC0" w14:textId="64820335" w:rsidR="00DA40AA" w:rsidRDefault="00DA40AA" w:rsidP="00DA40AA">
      <w:pPr>
        <w:pStyle w:val="Ttulo2"/>
      </w:pPr>
      <w:r>
        <w:t>Requerimientos no funcionales</w:t>
      </w:r>
    </w:p>
    <w:p w14:paraId="49A02BBC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5697B4EF" w14:textId="77777777" w:rsidTr="007A0D6E">
        <w:tc>
          <w:tcPr>
            <w:tcW w:w="1250" w:type="pct"/>
            <w:shd w:val="pct10" w:color="auto" w:fill="auto"/>
          </w:tcPr>
          <w:p w14:paraId="6B8E0147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41D3E68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940561B" w14:textId="0E4461D1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3434546D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DB0996E" w14:textId="77777777" w:rsidTr="007A0D6E">
        <w:tc>
          <w:tcPr>
            <w:tcW w:w="1250" w:type="pct"/>
          </w:tcPr>
          <w:p w14:paraId="15051EC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07A65A1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29980D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5F0B085" w14:textId="77777777" w:rsidR="00402E87" w:rsidRDefault="00402E87" w:rsidP="007A0D6E">
            <w:pPr>
              <w:pStyle w:val="PSI-ComentarioenTabla"/>
            </w:pPr>
          </w:p>
        </w:tc>
      </w:tr>
    </w:tbl>
    <w:p w14:paraId="53FEA85E" w14:textId="77777777" w:rsidR="00402E87" w:rsidRPr="00DA40AA" w:rsidRDefault="00402E87" w:rsidP="00DA40AA"/>
    <w:p w14:paraId="61F8196C" w14:textId="63FE5F2A" w:rsidR="00DA40AA" w:rsidRDefault="00DA40AA" w:rsidP="00DA40AA">
      <w:pPr>
        <w:pStyle w:val="Ttulo1"/>
      </w:pPr>
      <w:r>
        <w:t>Implementación CU8: Añadir plan de riesgo</w:t>
      </w:r>
    </w:p>
    <w:p w14:paraId="0E52EEE2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59DCFFEC" w14:textId="77777777" w:rsidR="00DA40AA" w:rsidRPr="00DA40AA" w:rsidRDefault="00DA40AA" w:rsidP="00DA40AA"/>
    <w:p w14:paraId="05F4262B" w14:textId="77777777" w:rsidR="00DA40AA" w:rsidRDefault="00DA40AA" w:rsidP="00DA40AA">
      <w:pPr>
        <w:pStyle w:val="Ttulo2"/>
      </w:pPr>
      <w:r>
        <w:t>Requerimientos funcionales</w:t>
      </w:r>
    </w:p>
    <w:p w14:paraId="1A5B2209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D0C5CC0" w14:textId="77777777" w:rsidTr="007A0D6E">
        <w:tc>
          <w:tcPr>
            <w:tcW w:w="1250" w:type="pct"/>
            <w:shd w:val="pct10" w:color="auto" w:fill="auto"/>
          </w:tcPr>
          <w:p w14:paraId="00F91EFB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70262366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229044F" w14:textId="0F2E31BA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A96FA4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5C38043" w14:textId="77777777" w:rsidTr="007A0D6E">
        <w:tc>
          <w:tcPr>
            <w:tcW w:w="1250" w:type="pct"/>
          </w:tcPr>
          <w:p w14:paraId="2E4EEBF8" w14:textId="33619EA9" w:rsidR="00402E87" w:rsidRDefault="005B41BF" w:rsidP="007A0D6E">
            <w:pPr>
              <w:pStyle w:val="PSI-ComentarioenTabla"/>
            </w:pPr>
            <w:r>
              <w:lastRenderedPageBreak/>
              <w:t xml:space="preserve">Al añadir un plan de riesgo, </w:t>
            </w:r>
            <w:r w:rsidR="00DE16B7">
              <w:t>deja al usuario en el formulario.</w:t>
            </w:r>
          </w:p>
        </w:tc>
        <w:tc>
          <w:tcPr>
            <w:tcW w:w="1250" w:type="pct"/>
          </w:tcPr>
          <w:p w14:paraId="24BF681B" w14:textId="67B043B9" w:rsidR="00402E87" w:rsidRDefault="00DE16B7" w:rsidP="00DE16B7">
            <w:pPr>
              <w:pStyle w:val="PSI-ComentarioenTabla"/>
              <w:ind w:left="0" w:firstLine="0"/>
            </w:pPr>
            <w:r>
              <w:t>Mostrar al usuario un mensaje de que el plan fue agregado y devolver a la pantalla principal.</w:t>
            </w:r>
          </w:p>
        </w:tc>
        <w:tc>
          <w:tcPr>
            <w:tcW w:w="1250" w:type="pct"/>
          </w:tcPr>
          <w:p w14:paraId="5E099392" w14:textId="3CA651F9" w:rsidR="00402E87" w:rsidRDefault="00DE16B7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306F37FC" w14:textId="3B589C43" w:rsidR="00402E87" w:rsidRDefault="00DE16B7" w:rsidP="007A0D6E">
            <w:pPr>
              <w:pStyle w:val="PSI-ComentarioenTabla"/>
            </w:pPr>
            <w:r>
              <w:t>CP8_1</w:t>
            </w:r>
          </w:p>
        </w:tc>
      </w:tr>
      <w:tr w:rsidR="00DE16B7" w14:paraId="46DEEF70" w14:textId="77777777" w:rsidTr="007A0D6E">
        <w:tc>
          <w:tcPr>
            <w:tcW w:w="1250" w:type="pct"/>
          </w:tcPr>
          <w:p w14:paraId="6E88609F" w14:textId="780ECF7D" w:rsidR="00DE16B7" w:rsidRDefault="00DE16B7" w:rsidP="007A0D6E">
            <w:pPr>
              <w:pStyle w:val="PSI-ComentarioenTabla"/>
            </w:pPr>
            <w:r>
              <w:t>Permite añadir un plan a un riesgo no evaluado.</w:t>
            </w:r>
          </w:p>
        </w:tc>
        <w:tc>
          <w:tcPr>
            <w:tcW w:w="1250" w:type="pct"/>
          </w:tcPr>
          <w:p w14:paraId="00EFA6DB" w14:textId="77777777" w:rsidR="00DE16B7" w:rsidRDefault="00DE16B7" w:rsidP="00DE16B7">
            <w:pPr>
              <w:pStyle w:val="PSI-ComentarioenTabla"/>
              <w:ind w:left="0" w:firstLine="0"/>
            </w:pPr>
          </w:p>
        </w:tc>
        <w:tc>
          <w:tcPr>
            <w:tcW w:w="1250" w:type="pct"/>
          </w:tcPr>
          <w:p w14:paraId="04E0D30A" w14:textId="09B7E713" w:rsidR="00DE16B7" w:rsidRDefault="00DE16B7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400CD1F1" w14:textId="5C9E5674" w:rsidR="00DE16B7" w:rsidRDefault="00DE16B7" w:rsidP="007A0D6E">
            <w:pPr>
              <w:pStyle w:val="PSI-ComentarioenTabla"/>
            </w:pPr>
            <w:r>
              <w:t>CP8_4</w:t>
            </w:r>
          </w:p>
        </w:tc>
      </w:tr>
      <w:tr w:rsidR="006B6185" w14:paraId="0E5ECE98" w14:textId="77777777" w:rsidTr="007A0D6E">
        <w:tc>
          <w:tcPr>
            <w:tcW w:w="1250" w:type="pct"/>
          </w:tcPr>
          <w:p w14:paraId="4673C1AE" w14:textId="4543EB1F" w:rsidR="006B6185" w:rsidRDefault="006B6185" w:rsidP="007A0D6E">
            <w:pPr>
              <w:pStyle w:val="PSI-ComentarioenTabla"/>
            </w:pPr>
            <w:r>
              <w:t>Al intentar agregar un plan de un tipo ya existente para un riesgo, no muestra la opción al seleccionar el tipo.</w:t>
            </w:r>
          </w:p>
        </w:tc>
        <w:tc>
          <w:tcPr>
            <w:tcW w:w="1250" w:type="pct"/>
          </w:tcPr>
          <w:p w14:paraId="61DA1331" w14:textId="24135152" w:rsidR="006B6185" w:rsidRDefault="006B6185" w:rsidP="00DE16B7">
            <w:pPr>
              <w:pStyle w:val="PSI-ComentarioenTabla"/>
              <w:ind w:left="0" w:firstLine="0"/>
            </w:pPr>
            <w:r>
              <w:t xml:space="preserve">Mostrar un mensaje de que el tipo de plan ya existe para ese riesgo, y por eso no se permite seleccionar. </w:t>
            </w:r>
          </w:p>
        </w:tc>
        <w:tc>
          <w:tcPr>
            <w:tcW w:w="1250" w:type="pct"/>
          </w:tcPr>
          <w:p w14:paraId="061F169F" w14:textId="1147B283" w:rsidR="006B6185" w:rsidRDefault="006B6185" w:rsidP="007A0D6E">
            <w:pPr>
              <w:pStyle w:val="PSI-ComentarioenTabla"/>
            </w:pPr>
            <w:r>
              <w:t>PENDIENTE</w:t>
            </w:r>
          </w:p>
        </w:tc>
        <w:tc>
          <w:tcPr>
            <w:tcW w:w="1250" w:type="pct"/>
          </w:tcPr>
          <w:p w14:paraId="71B380BD" w14:textId="34DD08DC" w:rsidR="006B6185" w:rsidRDefault="006B6185" w:rsidP="006B6185">
            <w:pPr>
              <w:pStyle w:val="PSI-ComentarioenTabla"/>
            </w:pPr>
            <w:r>
              <w:t>CP8_5</w:t>
            </w:r>
          </w:p>
        </w:tc>
      </w:tr>
    </w:tbl>
    <w:p w14:paraId="4B511756" w14:textId="77777777" w:rsidR="00402E87" w:rsidRPr="00DA40AA" w:rsidRDefault="00402E87" w:rsidP="00DA40AA"/>
    <w:p w14:paraId="0269029C" w14:textId="77777777" w:rsidR="00DA40AA" w:rsidRDefault="00DA40AA" w:rsidP="00DA40AA">
      <w:pPr>
        <w:pStyle w:val="Ttulo2"/>
      </w:pPr>
      <w:r>
        <w:t>Requerimientos no funcionales</w:t>
      </w:r>
    </w:p>
    <w:p w14:paraId="713EAE41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33FC1657" w14:textId="77777777" w:rsidTr="007A0D6E">
        <w:tc>
          <w:tcPr>
            <w:tcW w:w="1250" w:type="pct"/>
            <w:shd w:val="pct10" w:color="auto" w:fill="auto"/>
          </w:tcPr>
          <w:p w14:paraId="02BC539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0DDE6C0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8E2B1D8" w14:textId="11D90C0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BCD7487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3181A83" w14:textId="77777777" w:rsidTr="007A0D6E">
        <w:tc>
          <w:tcPr>
            <w:tcW w:w="1250" w:type="pct"/>
          </w:tcPr>
          <w:p w14:paraId="68F1E364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2AD60B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0647A89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9BDD819" w14:textId="77777777" w:rsidR="00402E87" w:rsidRDefault="00402E87" w:rsidP="007A0D6E">
            <w:pPr>
              <w:pStyle w:val="PSI-ComentarioenTabla"/>
            </w:pPr>
          </w:p>
        </w:tc>
      </w:tr>
    </w:tbl>
    <w:p w14:paraId="3D87184F" w14:textId="77777777" w:rsidR="00402E87" w:rsidRPr="00DA40AA" w:rsidRDefault="00402E87" w:rsidP="00DA40AA"/>
    <w:p w14:paraId="33B22919" w14:textId="0FF6A109" w:rsidR="00DA40AA" w:rsidRDefault="00DA40AA" w:rsidP="00DA40AA">
      <w:pPr>
        <w:pStyle w:val="Ttulo1"/>
      </w:pPr>
      <w:r>
        <w:t xml:space="preserve">Implementación CU9: </w:t>
      </w:r>
    </w:p>
    <w:p w14:paraId="54DF77C7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1C02E303" w14:textId="77777777" w:rsidR="00DA40AA" w:rsidRPr="00DA40AA" w:rsidRDefault="00DA40AA" w:rsidP="00DA40AA"/>
    <w:p w14:paraId="35CBBC23" w14:textId="77777777" w:rsidR="00DA40AA" w:rsidRDefault="00DA40AA" w:rsidP="00DA40AA">
      <w:pPr>
        <w:pStyle w:val="Ttulo2"/>
      </w:pPr>
      <w:r>
        <w:t>Requerimientos funcionales</w:t>
      </w:r>
    </w:p>
    <w:p w14:paraId="27AA8835" w14:textId="77777777" w:rsidR="00DA40AA" w:rsidRP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12980898" w14:textId="77777777" w:rsidTr="00761905">
        <w:tc>
          <w:tcPr>
            <w:tcW w:w="956" w:type="pct"/>
            <w:shd w:val="pct10" w:color="auto" w:fill="auto"/>
          </w:tcPr>
          <w:p w14:paraId="61AF7C5A" w14:textId="77777777" w:rsidR="00402E87" w:rsidRPr="004E0FA9" w:rsidRDefault="00402E87" w:rsidP="007A0D6E">
            <w:pPr>
              <w:pStyle w:val="PSI-Normal"/>
            </w:pPr>
            <w:r w:rsidRPr="004E0FA9">
              <w:lastRenderedPageBreak/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2442659C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2240CE24" w14:textId="09FE65A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7" w:type="pct"/>
            <w:shd w:val="pct10" w:color="auto" w:fill="auto"/>
          </w:tcPr>
          <w:p w14:paraId="2B3104F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761905" w14:paraId="6CB68C2F" w14:textId="77777777" w:rsidTr="00761905">
        <w:tc>
          <w:tcPr>
            <w:tcW w:w="956" w:type="pct"/>
          </w:tcPr>
          <w:p w14:paraId="6D8E5DAC" w14:textId="056DBF28" w:rsidR="00761905" w:rsidRDefault="00761905" w:rsidP="00761905">
            <w:pPr>
              <w:pStyle w:val="PSI-ComentarioenTabla"/>
            </w:pPr>
            <w:r>
              <w:t xml:space="preserve">Al </w:t>
            </w:r>
            <w:r>
              <w:t>modificar</w:t>
            </w:r>
            <w:r>
              <w:t xml:space="preserve"> un plan de riesgo, deja al usuario en el formulario.</w:t>
            </w:r>
          </w:p>
        </w:tc>
        <w:tc>
          <w:tcPr>
            <w:tcW w:w="956" w:type="pct"/>
          </w:tcPr>
          <w:p w14:paraId="09AC8101" w14:textId="74D4EF6E" w:rsidR="00761905" w:rsidRDefault="00761905" w:rsidP="00761905">
            <w:pPr>
              <w:pStyle w:val="PSI-ComentarioenTabla"/>
            </w:pPr>
            <w:r>
              <w:t>Mostrar al usuario un mensaje de que el plan fue agregado y devolver a la pantalla principal.</w:t>
            </w:r>
          </w:p>
        </w:tc>
        <w:tc>
          <w:tcPr>
            <w:tcW w:w="2132" w:type="pct"/>
          </w:tcPr>
          <w:p w14:paraId="39DDBE08" w14:textId="62EBE878" w:rsidR="00761905" w:rsidRDefault="00761905" w:rsidP="00761905">
            <w:pPr>
              <w:pStyle w:val="PSI-ComentarioenTabla"/>
            </w:pPr>
            <w:r>
              <w:t>PENDIENTE</w:t>
            </w:r>
          </w:p>
        </w:tc>
        <w:tc>
          <w:tcPr>
            <w:tcW w:w="957" w:type="pct"/>
          </w:tcPr>
          <w:p w14:paraId="0AD01B5E" w14:textId="58211F1A" w:rsidR="00761905" w:rsidRDefault="00761905" w:rsidP="00761905">
            <w:pPr>
              <w:pStyle w:val="PSI-ComentarioenTabla"/>
            </w:pPr>
            <w:r>
              <w:t>CP9_1</w:t>
            </w:r>
          </w:p>
        </w:tc>
      </w:tr>
    </w:tbl>
    <w:p w14:paraId="68A6CA65" w14:textId="77777777" w:rsidR="00402E87" w:rsidRDefault="00402E87" w:rsidP="00402E87"/>
    <w:p w14:paraId="543822E8" w14:textId="7DB6CB6B" w:rsidR="00DA40AA" w:rsidRDefault="00DA40AA" w:rsidP="00DA40AA">
      <w:pPr>
        <w:pStyle w:val="Ttulo2"/>
      </w:pPr>
      <w:r>
        <w:t>Requerimientos no funcionales</w:t>
      </w:r>
    </w:p>
    <w:p w14:paraId="7489B52B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F4BDF9E" w14:textId="77777777" w:rsidTr="007A0D6E">
        <w:tc>
          <w:tcPr>
            <w:tcW w:w="1250" w:type="pct"/>
            <w:shd w:val="pct10" w:color="auto" w:fill="auto"/>
          </w:tcPr>
          <w:p w14:paraId="3DBF520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BA1787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51257919" w14:textId="3FD816A0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5A39305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393AAECC" w14:textId="77777777" w:rsidTr="007A0D6E">
        <w:tc>
          <w:tcPr>
            <w:tcW w:w="1250" w:type="pct"/>
          </w:tcPr>
          <w:p w14:paraId="6CCE57B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308AEFF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3F2E5576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F916E20" w14:textId="77777777" w:rsidR="00402E87" w:rsidRDefault="00402E87" w:rsidP="007A0D6E">
            <w:pPr>
              <w:pStyle w:val="PSI-ComentarioenTabla"/>
            </w:pPr>
          </w:p>
        </w:tc>
      </w:tr>
    </w:tbl>
    <w:p w14:paraId="3B621B55" w14:textId="77777777" w:rsidR="00402E87" w:rsidRPr="00DA40AA" w:rsidRDefault="00402E87" w:rsidP="00DA40AA"/>
    <w:p w14:paraId="038C8567" w14:textId="0A15FC0C" w:rsidR="00DA40AA" w:rsidRDefault="00DA40AA" w:rsidP="00DA40AA">
      <w:pPr>
        <w:pStyle w:val="Ttulo1"/>
      </w:pPr>
      <w:r>
        <w:t>Implementación CU10:</w:t>
      </w:r>
    </w:p>
    <w:p w14:paraId="40E67D8F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56BB92E" w14:textId="77777777" w:rsidR="00DA40AA" w:rsidRPr="00DA40AA" w:rsidRDefault="00DA40AA" w:rsidP="00DA40AA"/>
    <w:p w14:paraId="70ABF891" w14:textId="77777777" w:rsidR="00DA40AA" w:rsidRDefault="00DA40AA" w:rsidP="00DA40AA">
      <w:pPr>
        <w:pStyle w:val="Ttulo2"/>
      </w:pPr>
      <w:r>
        <w:t>Requerimientos funcionales</w:t>
      </w:r>
    </w:p>
    <w:p w14:paraId="7E15295F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6B67D763" w14:textId="77777777" w:rsidTr="007A0D6E">
        <w:tc>
          <w:tcPr>
            <w:tcW w:w="1250" w:type="pct"/>
            <w:shd w:val="pct10" w:color="auto" w:fill="auto"/>
          </w:tcPr>
          <w:p w14:paraId="19E135B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FD5CCBF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781CA87B" w14:textId="0039548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7E786280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1A6B14A0" w14:textId="77777777" w:rsidTr="007A0D6E">
        <w:tc>
          <w:tcPr>
            <w:tcW w:w="1250" w:type="pct"/>
          </w:tcPr>
          <w:p w14:paraId="09BED9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9B5F8B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5513789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7073437" w14:textId="77777777" w:rsidR="00402E87" w:rsidRDefault="00402E87" w:rsidP="007A0D6E">
            <w:pPr>
              <w:pStyle w:val="PSI-ComentarioenTabla"/>
            </w:pPr>
          </w:p>
        </w:tc>
      </w:tr>
    </w:tbl>
    <w:p w14:paraId="07566EB1" w14:textId="77777777" w:rsidR="00402E87" w:rsidRPr="00DA40AA" w:rsidRDefault="00402E87" w:rsidP="00DA40AA"/>
    <w:p w14:paraId="0CE117D4" w14:textId="77777777" w:rsidR="00DA40AA" w:rsidRDefault="00DA40AA" w:rsidP="00DA40AA">
      <w:pPr>
        <w:pStyle w:val="Ttulo2"/>
      </w:pPr>
      <w:r>
        <w:t>Requerimientos no funcionales</w:t>
      </w:r>
    </w:p>
    <w:p w14:paraId="42D308CF" w14:textId="77777777" w:rsidR="00DA40AA" w:rsidRDefault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0B318DC" w14:textId="77777777" w:rsidTr="007A0D6E">
        <w:tc>
          <w:tcPr>
            <w:tcW w:w="1250" w:type="pct"/>
            <w:shd w:val="pct10" w:color="auto" w:fill="auto"/>
          </w:tcPr>
          <w:p w14:paraId="6B865414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548438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1461230D" w14:textId="6E9B7109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D8A60DE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72748170" w14:textId="77777777" w:rsidTr="007A0D6E">
        <w:tc>
          <w:tcPr>
            <w:tcW w:w="1250" w:type="pct"/>
          </w:tcPr>
          <w:p w14:paraId="21CDA5A3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9581F7A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4BC6D2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7BB539BA" w14:textId="77777777" w:rsidR="00402E87" w:rsidRDefault="00402E87" w:rsidP="007A0D6E">
            <w:pPr>
              <w:pStyle w:val="PSI-ComentarioenTabla"/>
            </w:pPr>
          </w:p>
        </w:tc>
      </w:tr>
    </w:tbl>
    <w:p w14:paraId="45C6826C" w14:textId="77777777" w:rsidR="00402E87" w:rsidRDefault="00402E87"/>
    <w:p w14:paraId="3505BC40" w14:textId="0CC70A76" w:rsidR="00DA40AA" w:rsidRDefault="00DA40AA" w:rsidP="00DA40AA">
      <w:pPr>
        <w:pStyle w:val="Ttulo1"/>
      </w:pPr>
      <w:r>
        <w:t xml:space="preserve">Implementación CU11: </w:t>
      </w:r>
    </w:p>
    <w:p w14:paraId="3813AEEE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662AA578" w14:textId="77777777" w:rsidR="00DA40AA" w:rsidRPr="00DA40AA" w:rsidRDefault="00DA40AA" w:rsidP="00DA40AA"/>
    <w:p w14:paraId="0D1AD19A" w14:textId="77777777" w:rsidR="00DA40AA" w:rsidRDefault="00DA40AA" w:rsidP="00DA40AA">
      <w:pPr>
        <w:pStyle w:val="Ttulo2"/>
      </w:pPr>
      <w:r>
        <w:t>Requerimientos funcionales</w:t>
      </w:r>
    </w:p>
    <w:p w14:paraId="69F623B5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76D2DF99" w14:textId="77777777" w:rsidTr="007A0D6E">
        <w:tc>
          <w:tcPr>
            <w:tcW w:w="1250" w:type="pct"/>
            <w:shd w:val="pct10" w:color="auto" w:fill="auto"/>
          </w:tcPr>
          <w:p w14:paraId="5724011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1B4A179D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0478901F" w14:textId="79350B03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203D9D93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0E0F3BB1" w14:textId="77777777" w:rsidTr="007A0D6E">
        <w:tc>
          <w:tcPr>
            <w:tcW w:w="1250" w:type="pct"/>
          </w:tcPr>
          <w:p w14:paraId="12D8F090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791811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411C205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084D06EC" w14:textId="77777777" w:rsidR="00402E87" w:rsidRDefault="00402E87" w:rsidP="007A0D6E">
            <w:pPr>
              <w:pStyle w:val="PSI-ComentarioenTabla"/>
            </w:pPr>
          </w:p>
        </w:tc>
      </w:tr>
    </w:tbl>
    <w:p w14:paraId="53D2C031" w14:textId="77777777" w:rsidR="00402E87" w:rsidRPr="00DA40AA" w:rsidRDefault="00402E87" w:rsidP="00DA40AA"/>
    <w:p w14:paraId="22C4D948" w14:textId="77777777" w:rsidR="00DA40AA" w:rsidRDefault="00DA40AA" w:rsidP="00DA40AA">
      <w:pPr>
        <w:pStyle w:val="Ttulo2"/>
      </w:pPr>
      <w:r>
        <w:t>Requerimientos no funcionales</w:t>
      </w:r>
    </w:p>
    <w:p w14:paraId="2F301071" w14:textId="77777777" w:rsidR="00402E87" w:rsidRDefault="00402E87" w:rsidP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0AF9082D" w14:textId="77777777" w:rsidTr="007A0D6E">
        <w:tc>
          <w:tcPr>
            <w:tcW w:w="1250" w:type="pct"/>
            <w:shd w:val="pct10" w:color="auto" w:fill="auto"/>
          </w:tcPr>
          <w:p w14:paraId="618FD4B0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65DF5B39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44BB7A24" w14:textId="76449F67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67498826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55C4D1F" w14:textId="77777777" w:rsidTr="007A0D6E">
        <w:tc>
          <w:tcPr>
            <w:tcW w:w="1250" w:type="pct"/>
          </w:tcPr>
          <w:p w14:paraId="0EBB6F2E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7A50077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200FBD62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16E11E83" w14:textId="77777777" w:rsidR="00402E87" w:rsidRDefault="00402E87" w:rsidP="007A0D6E">
            <w:pPr>
              <w:pStyle w:val="PSI-ComentarioenTabla"/>
            </w:pPr>
          </w:p>
        </w:tc>
      </w:tr>
    </w:tbl>
    <w:p w14:paraId="55DEDB4C" w14:textId="77777777" w:rsidR="00402E87" w:rsidRDefault="00402E87" w:rsidP="00402E87"/>
    <w:p w14:paraId="4AE90DEF" w14:textId="5AE57115" w:rsidR="00DA40AA" w:rsidRDefault="00DA40AA" w:rsidP="00DA40AA">
      <w:pPr>
        <w:pStyle w:val="Ttulo1"/>
      </w:pPr>
      <w:r>
        <w:t xml:space="preserve">Implementación CU12: </w:t>
      </w:r>
    </w:p>
    <w:p w14:paraId="69C86516" w14:textId="77777777" w:rsidR="00DA40AA" w:rsidRDefault="00DA40AA" w:rsidP="00DA40AA">
      <w:pPr>
        <w:pStyle w:val="MTemaNormal"/>
        <w:rPr>
          <w:b/>
          <w:bCs/>
        </w:rPr>
      </w:pPr>
      <w:r>
        <w:rPr>
          <w:b/>
          <w:bCs/>
        </w:rPr>
        <w:t xml:space="preserve">Verificador: </w:t>
      </w:r>
      <w:r w:rsidRPr="00D25B60">
        <w:t>Collareda Agustín</w:t>
      </w:r>
    </w:p>
    <w:p w14:paraId="47DADFF9" w14:textId="77777777" w:rsidR="00DA40AA" w:rsidRPr="00DA40AA" w:rsidRDefault="00DA40AA" w:rsidP="00DA40AA"/>
    <w:p w14:paraId="32CF2B46" w14:textId="77777777" w:rsidR="00DA40AA" w:rsidRDefault="00DA40AA" w:rsidP="00DA40AA">
      <w:pPr>
        <w:pStyle w:val="Ttulo2"/>
      </w:pPr>
      <w:r>
        <w:t>Requerimientos funcionales</w:t>
      </w:r>
    </w:p>
    <w:p w14:paraId="6BCED5BA" w14:textId="77777777" w:rsidR="00DA40AA" w:rsidRDefault="00DA40AA" w:rsidP="00DA40A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2"/>
        <w:gridCol w:w="1624"/>
      </w:tblGrid>
      <w:tr w:rsidR="00402E87" w:rsidRPr="004E0FA9" w14:paraId="6CAC03E3" w14:textId="77777777" w:rsidTr="00DB1B10">
        <w:tc>
          <w:tcPr>
            <w:tcW w:w="956" w:type="pct"/>
            <w:shd w:val="pct10" w:color="auto" w:fill="auto"/>
          </w:tcPr>
          <w:p w14:paraId="42CE8F93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956" w:type="pct"/>
            <w:shd w:val="pct10" w:color="auto" w:fill="auto"/>
          </w:tcPr>
          <w:p w14:paraId="0966E135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2132" w:type="pct"/>
            <w:shd w:val="pct10" w:color="auto" w:fill="auto"/>
          </w:tcPr>
          <w:p w14:paraId="4ADA69D2" w14:textId="51009FFD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956" w:type="pct"/>
            <w:shd w:val="pct10" w:color="auto" w:fill="auto"/>
          </w:tcPr>
          <w:p w14:paraId="381A86A4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5D1FF171" w14:textId="77777777" w:rsidTr="00DB1B10">
        <w:tc>
          <w:tcPr>
            <w:tcW w:w="956" w:type="pct"/>
          </w:tcPr>
          <w:p w14:paraId="1E1E1227" w14:textId="7BA5A3D3" w:rsidR="00402E87" w:rsidRDefault="00DB1B10" w:rsidP="007A0D6E">
            <w:pPr>
              <w:pStyle w:val="PSI-ComentarioenTabla"/>
            </w:pPr>
            <w:r>
              <w:t xml:space="preserve">Cuando hay un riesgo con el estado “Evaluar” y se </w:t>
            </w:r>
            <w:r>
              <w:lastRenderedPageBreak/>
              <w:t>hace click sobre el escudo amarillo, envia directo al formulario de evaluación.</w:t>
            </w:r>
          </w:p>
        </w:tc>
        <w:tc>
          <w:tcPr>
            <w:tcW w:w="956" w:type="pct"/>
          </w:tcPr>
          <w:p w14:paraId="02AB3139" w14:textId="6F7A9F98" w:rsidR="00402E87" w:rsidRDefault="00DB1B10" w:rsidP="007A0D6E">
            <w:pPr>
              <w:pStyle w:val="PSI-ComentarioenTabla"/>
            </w:pPr>
            <w:r>
              <w:lastRenderedPageBreak/>
              <w:t xml:space="preserve">Mostrar un tooltip con las opciones (o similar). Las </w:t>
            </w:r>
            <w:r>
              <w:lastRenderedPageBreak/>
              <w:t>opciones son “Evaluar”.</w:t>
            </w:r>
          </w:p>
        </w:tc>
        <w:tc>
          <w:tcPr>
            <w:tcW w:w="2132" w:type="pct"/>
          </w:tcPr>
          <w:p w14:paraId="7C8BFD05" w14:textId="4AB8C980" w:rsidR="00402E87" w:rsidRDefault="00623EF0" w:rsidP="007A0D6E">
            <w:pPr>
              <w:pStyle w:val="PSI-ComentarioenTabla"/>
            </w:pPr>
            <w:r>
              <w:lastRenderedPageBreak/>
              <w:t>PENDIENTE</w:t>
            </w:r>
          </w:p>
        </w:tc>
        <w:tc>
          <w:tcPr>
            <w:tcW w:w="956" w:type="pct"/>
          </w:tcPr>
          <w:p w14:paraId="21769431" w14:textId="489538B9" w:rsidR="00402E87" w:rsidRDefault="00DB1B10" w:rsidP="007A0D6E">
            <w:pPr>
              <w:pStyle w:val="PSI-ComentarioenTabla"/>
            </w:pPr>
            <w:r>
              <w:t>CP12_11</w:t>
            </w:r>
          </w:p>
        </w:tc>
      </w:tr>
      <w:tr w:rsidR="00DB1B10" w14:paraId="74C089FB" w14:textId="77777777" w:rsidTr="00DB1B10">
        <w:tc>
          <w:tcPr>
            <w:tcW w:w="956" w:type="pct"/>
          </w:tcPr>
          <w:p w14:paraId="37E62C06" w14:textId="5528546D" w:rsidR="00DB1B10" w:rsidRDefault="00DB1B10" w:rsidP="00DB1B10">
            <w:pPr>
              <w:pStyle w:val="PSI-ComentarioenTabla"/>
            </w:pPr>
            <w:r>
              <w:t>Cuando hay un riesgo con el estado “Critico” y se hace click sobre el escudo rojo oscuro, envia directo al formulario de planificación.</w:t>
            </w:r>
          </w:p>
        </w:tc>
        <w:tc>
          <w:tcPr>
            <w:tcW w:w="956" w:type="pct"/>
          </w:tcPr>
          <w:p w14:paraId="1433AE16" w14:textId="75DA2EE1" w:rsidR="00DB1B10" w:rsidRDefault="00DB1B10" w:rsidP="00DB1B10">
            <w:pPr>
              <w:pStyle w:val="PSI-ComentarioenTabla"/>
            </w:pPr>
            <w:r>
              <w:t>Mostrar un tooltip con las opciones (o similar)</w:t>
            </w:r>
            <w:r>
              <w:t>. Las opciones son “Planificar” y “Ignorar hasta la próxima iteración” (solo para lider)</w:t>
            </w:r>
          </w:p>
        </w:tc>
        <w:tc>
          <w:tcPr>
            <w:tcW w:w="2132" w:type="pct"/>
          </w:tcPr>
          <w:p w14:paraId="1DAA358C" w14:textId="460F537F" w:rsidR="00DB1B10" w:rsidRDefault="00623EF0" w:rsidP="00DB1B10">
            <w:pPr>
              <w:pStyle w:val="PSI-ComentarioenTabla"/>
            </w:pPr>
            <w:r>
              <w:t>PENDIENTE</w:t>
            </w:r>
          </w:p>
        </w:tc>
        <w:tc>
          <w:tcPr>
            <w:tcW w:w="956" w:type="pct"/>
          </w:tcPr>
          <w:p w14:paraId="25D4EE23" w14:textId="706E80BC" w:rsidR="00DB1B10" w:rsidRDefault="00DB1B10" w:rsidP="00DB1B10">
            <w:pPr>
              <w:pStyle w:val="PSI-ComentarioenTabla"/>
            </w:pPr>
            <w:r>
              <w:t>CP12_12</w:t>
            </w:r>
          </w:p>
        </w:tc>
      </w:tr>
      <w:tr w:rsidR="00DB1B10" w14:paraId="38DF12C0" w14:textId="77777777" w:rsidTr="00DB1B10">
        <w:tc>
          <w:tcPr>
            <w:tcW w:w="956" w:type="pct"/>
          </w:tcPr>
          <w:p w14:paraId="44B72FAD" w14:textId="380887C0" w:rsidR="00DB1B10" w:rsidRDefault="00DB1B10" w:rsidP="00DB1B10">
            <w:pPr>
              <w:pStyle w:val="PSI-ComentarioenTabla"/>
            </w:pPr>
            <w:r>
              <w:t>Cuando hay un riesgo con el estado “</w:t>
            </w:r>
            <w:r>
              <w:t>Critico</w:t>
            </w:r>
            <w:r>
              <w:t xml:space="preserve">” y se hace click sobre el escudo </w:t>
            </w:r>
            <w:r>
              <w:t>rojo oscuro</w:t>
            </w:r>
            <w:r>
              <w:t>, envia directo al formulario</w:t>
            </w:r>
            <w:r>
              <w:t xml:space="preserve"> de planificación</w:t>
            </w:r>
            <w:r>
              <w:t>.</w:t>
            </w:r>
          </w:p>
        </w:tc>
        <w:tc>
          <w:tcPr>
            <w:tcW w:w="956" w:type="pct"/>
          </w:tcPr>
          <w:p w14:paraId="42ACCA67" w14:textId="30E85FBE" w:rsidR="00DB1B10" w:rsidRDefault="00DB1B10" w:rsidP="00DB1B10">
            <w:pPr>
              <w:pStyle w:val="PSI-ComentarioenTabla"/>
            </w:pPr>
            <w:r>
              <w:t>Mostrar un tooltip con las opciones (o similar)</w:t>
            </w:r>
            <w:r>
              <w:t>. Las opciones son “Planificar”.</w:t>
            </w:r>
          </w:p>
        </w:tc>
        <w:tc>
          <w:tcPr>
            <w:tcW w:w="2132" w:type="pct"/>
          </w:tcPr>
          <w:p w14:paraId="79DDA0FD" w14:textId="3349AA01" w:rsidR="00DB1B10" w:rsidRDefault="00623EF0" w:rsidP="00DB1B10">
            <w:pPr>
              <w:pStyle w:val="PSI-ComentarioenTabla"/>
            </w:pPr>
            <w:r>
              <w:t>PENDIENTE</w:t>
            </w:r>
          </w:p>
        </w:tc>
        <w:tc>
          <w:tcPr>
            <w:tcW w:w="956" w:type="pct"/>
          </w:tcPr>
          <w:p w14:paraId="4676065E" w14:textId="05DC7590" w:rsidR="00DB1B10" w:rsidRDefault="00DB1B10" w:rsidP="00DB1B10">
            <w:pPr>
              <w:pStyle w:val="PSI-ComentarioenTabla"/>
            </w:pPr>
            <w:r>
              <w:t>CP12_1</w:t>
            </w:r>
            <w:r>
              <w:t>3</w:t>
            </w:r>
          </w:p>
        </w:tc>
      </w:tr>
    </w:tbl>
    <w:p w14:paraId="30B5A02C" w14:textId="77777777" w:rsidR="00402E87" w:rsidRPr="00DA40AA" w:rsidRDefault="00402E87" w:rsidP="00DA40AA"/>
    <w:p w14:paraId="78EA403F" w14:textId="77777777" w:rsidR="00DA40AA" w:rsidRDefault="00DA40AA" w:rsidP="00DA40AA">
      <w:pPr>
        <w:pStyle w:val="Ttulo2"/>
      </w:pPr>
      <w:r>
        <w:t>Requerimientos no funcionales</w:t>
      </w:r>
    </w:p>
    <w:p w14:paraId="6F0D384E" w14:textId="77777777" w:rsidR="00402E87" w:rsidRDefault="00402E87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24"/>
        <w:gridCol w:w="1624"/>
        <w:gridCol w:w="3621"/>
        <w:gridCol w:w="1625"/>
      </w:tblGrid>
      <w:tr w:rsidR="00402E87" w:rsidRPr="004E0FA9" w14:paraId="4740F81C" w14:textId="77777777" w:rsidTr="007A0D6E">
        <w:tc>
          <w:tcPr>
            <w:tcW w:w="1250" w:type="pct"/>
            <w:shd w:val="pct10" w:color="auto" w:fill="auto"/>
          </w:tcPr>
          <w:p w14:paraId="69360C0F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250" w:type="pct"/>
            <w:shd w:val="pct10" w:color="auto" w:fill="auto"/>
          </w:tcPr>
          <w:p w14:paraId="597981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250" w:type="pct"/>
            <w:shd w:val="pct10" w:color="auto" w:fill="auto"/>
          </w:tcPr>
          <w:p w14:paraId="257853D4" w14:textId="35F91F16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250" w:type="pct"/>
            <w:shd w:val="pct10" w:color="auto" w:fill="auto"/>
          </w:tcPr>
          <w:p w14:paraId="1434C39C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402E87" w14:paraId="6814C5FF" w14:textId="77777777" w:rsidTr="007A0D6E">
        <w:tc>
          <w:tcPr>
            <w:tcW w:w="1250" w:type="pct"/>
          </w:tcPr>
          <w:p w14:paraId="227B2C1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A57CACB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450BB66C" w14:textId="77777777" w:rsidR="00402E87" w:rsidRDefault="00402E87" w:rsidP="007A0D6E">
            <w:pPr>
              <w:pStyle w:val="PSI-ComentarioenTabla"/>
            </w:pPr>
          </w:p>
        </w:tc>
        <w:tc>
          <w:tcPr>
            <w:tcW w:w="1250" w:type="pct"/>
          </w:tcPr>
          <w:p w14:paraId="6D621D8E" w14:textId="77777777" w:rsidR="00402E87" w:rsidRDefault="00402E87" w:rsidP="007A0D6E">
            <w:pPr>
              <w:pStyle w:val="PSI-ComentarioenTabla"/>
            </w:pPr>
          </w:p>
        </w:tc>
      </w:tr>
    </w:tbl>
    <w:p w14:paraId="59908188" w14:textId="12EED279" w:rsidR="00AF065A" w:rsidRDefault="00AF065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5B6FB2D" w14:textId="6E1292A4" w:rsidR="00AF065A" w:rsidRPr="00AF065A" w:rsidRDefault="00AF065A" w:rsidP="00AF065A">
      <w:pPr>
        <w:pStyle w:val="Ttulo1"/>
      </w:pPr>
      <w:bookmarkStart w:id="29" w:name="_Toc181402805"/>
      <w:r>
        <w:lastRenderedPageBreak/>
        <w:t>Otras observaciones</w:t>
      </w:r>
      <w:bookmarkEnd w:id="29"/>
    </w:p>
    <w:p w14:paraId="518523FE" w14:textId="77777777" w:rsidR="00AF065A" w:rsidRDefault="00AF065A" w:rsidP="00AF065A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19"/>
        <w:gridCol w:w="1854"/>
        <w:gridCol w:w="3621"/>
        <w:gridCol w:w="1500"/>
      </w:tblGrid>
      <w:tr w:rsidR="008E104E" w:rsidRPr="004E0FA9" w14:paraId="778C24AE" w14:textId="77777777" w:rsidTr="008E104E">
        <w:tc>
          <w:tcPr>
            <w:tcW w:w="1057" w:type="pct"/>
            <w:shd w:val="pct10" w:color="auto" w:fill="auto"/>
          </w:tcPr>
          <w:p w14:paraId="6ED73A18" w14:textId="77777777" w:rsidR="00402E87" w:rsidRPr="004E0FA9" w:rsidRDefault="00402E87" w:rsidP="007A0D6E">
            <w:pPr>
              <w:pStyle w:val="PSI-Normal"/>
            </w:pPr>
            <w:r w:rsidRPr="004E0FA9">
              <w:t>Errores encontrados</w:t>
            </w:r>
          </w:p>
        </w:tc>
        <w:tc>
          <w:tcPr>
            <w:tcW w:w="1058" w:type="pct"/>
            <w:shd w:val="pct10" w:color="auto" w:fill="auto"/>
          </w:tcPr>
          <w:p w14:paraId="51DC8CE0" w14:textId="77777777" w:rsidR="00402E87" w:rsidRPr="004E0FA9" w:rsidRDefault="00402E87" w:rsidP="007A0D6E">
            <w:pPr>
              <w:pStyle w:val="PSI-Normal"/>
            </w:pPr>
            <w:r w:rsidRPr="004E0FA9">
              <w:t>Sugerencias de corrección</w:t>
            </w:r>
          </w:p>
        </w:tc>
        <w:tc>
          <w:tcPr>
            <w:tcW w:w="1827" w:type="pct"/>
            <w:shd w:val="pct10" w:color="auto" w:fill="auto"/>
          </w:tcPr>
          <w:p w14:paraId="1515456B" w14:textId="29160CBE" w:rsidR="00402E87" w:rsidRPr="00336DF6" w:rsidRDefault="00402E87" w:rsidP="007A0D6E">
            <w:pPr>
              <w:pStyle w:val="PSI-Normal"/>
            </w:pPr>
            <w:r w:rsidRPr="00336DF6">
              <w:t>Estado (</w:t>
            </w:r>
            <w:r w:rsidR="008E104E">
              <w:t>PENDIENTE</w:t>
            </w:r>
            <w:r>
              <w:t>/</w:t>
            </w:r>
            <w:r w:rsidR="008E104E">
              <w:t>CORREGIDO</w:t>
            </w:r>
            <w:r>
              <w:t>/</w:t>
            </w:r>
            <w:r w:rsidR="008E104E">
              <w:t>RESUELTO</w:t>
            </w:r>
            <w:r w:rsidRPr="00336DF6">
              <w:t>)</w:t>
            </w:r>
          </w:p>
        </w:tc>
        <w:tc>
          <w:tcPr>
            <w:tcW w:w="1058" w:type="pct"/>
            <w:shd w:val="pct10" w:color="auto" w:fill="auto"/>
          </w:tcPr>
          <w:p w14:paraId="6C14DDC1" w14:textId="77777777" w:rsidR="00402E87" w:rsidRPr="00336DF6" w:rsidRDefault="00402E87" w:rsidP="007A0D6E">
            <w:pPr>
              <w:pStyle w:val="PSI-Normal"/>
            </w:pPr>
            <w:r>
              <w:t>Caso de prueba asociado</w:t>
            </w:r>
          </w:p>
        </w:tc>
      </w:tr>
      <w:tr w:rsidR="008E104E" w14:paraId="109DEF57" w14:textId="77777777" w:rsidTr="008E104E">
        <w:tc>
          <w:tcPr>
            <w:tcW w:w="1057" w:type="pct"/>
          </w:tcPr>
          <w:p w14:paraId="566812E2" w14:textId="6AC76FBE" w:rsidR="008E104E" w:rsidRDefault="008E104E" w:rsidP="008E104E">
            <w:pPr>
              <w:pStyle w:val="PSI-ComentarioenTabla"/>
            </w:pPr>
            <w:r w:rsidRPr="00A900AD">
              <w:rPr>
                <w:rFonts w:cstheme="minorHAnsi"/>
              </w:rPr>
              <w:t>El estado de un proyecto es modificado manualmente por el administrador</w:t>
            </w:r>
          </w:p>
        </w:tc>
        <w:tc>
          <w:tcPr>
            <w:tcW w:w="1058" w:type="pct"/>
          </w:tcPr>
          <w:p w14:paraId="71A942B0" w14:textId="0016C809" w:rsidR="008E104E" w:rsidRDefault="008E104E" w:rsidP="008E104E">
            <w:pPr>
              <w:pStyle w:val="PSI-ComentarioenTabla"/>
            </w:pPr>
            <w:r w:rsidRPr="00A900AD">
              <w:t>Modificar el estado de un proyecto automáticamente en base a las iteraciones existentes.</w:t>
            </w:r>
          </w:p>
        </w:tc>
        <w:tc>
          <w:tcPr>
            <w:tcW w:w="1827" w:type="pct"/>
          </w:tcPr>
          <w:p w14:paraId="05704AEF" w14:textId="191504C1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3FF76301" w14:textId="34385E2C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  <w:tr w:rsidR="008E104E" w14:paraId="07586C29" w14:textId="77777777" w:rsidTr="008E104E">
        <w:tc>
          <w:tcPr>
            <w:tcW w:w="1057" w:type="pct"/>
          </w:tcPr>
          <w:p w14:paraId="3F7CD2A6" w14:textId="663A19C3" w:rsidR="008E104E" w:rsidRPr="00A900AD" w:rsidRDefault="008E104E" w:rsidP="008E104E">
            <w:pPr>
              <w:pStyle w:val="PSI-ComentarioenTabla"/>
              <w:rPr>
                <w:rFonts w:cstheme="minorHAnsi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 integrante de un proyecto o una iteración, se elimina directamente.</w:t>
            </w:r>
          </w:p>
        </w:tc>
        <w:tc>
          <w:tcPr>
            <w:tcW w:w="1058" w:type="pct"/>
          </w:tcPr>
          <w:p w14:paraId="32A9FFA6" w14:textId="5DFB48DF" w:rsidR="008E104E" w:rsidRPr="00A900AD" w:rsidRDefault="008E104E" w:rsidP="008E104E">
            <w:pPr>
              <w:pStyle w:val="PSI-ComentarioenTabla"/>
            </w:pPr>
            <w:r w:rsidRPr="005C2E82">
              <w:t>Aunque para que la eliminación sea definitiva es necesario confirmar todos los cambios en el formulario, es conveniente que se muestre un mensaje de confirmación al eliminar integrantes o iteraciones de un proyecto.</w:t>
            </w:r>
          </w:p>
        </w:tc>
        <w:tc>
          <w:tcPr>
            <w:tcW w:w="1827" w:type="pct"/>
          </w:tcPr>
          <w:p w14:paraId="3EC158E0" w14:textId="5C442C01" w:rsidR="008E104E" w:rsidRPr="00A900AD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1A7B4D7D" w14:textId="083DFC7A" w:rsidR="008E104E" w:rsidRDefault="005B41BF" w:rsidP="008E104E">
            <w:pPr>
              <w:pStyle w:val="PSI-ComentarioenTabla"/>
            </w:pPr>
            <w:r>
              <w:t>CPU</w:t>
            </w:r>
          </w:p>
        </w:tc>
      </w:tr>
      <w:tr w:rsidR="008E104E" w14:paraId="2DE91E1C" w14:textId="77777777" w:rsidTr="008E104E">
        <w:tc>
          <w:tcPr>
            <w:tcW w:w="1057" w:type="pct"/>
          </w:tcPr>
          <w:p w14:paraId="2BEB8C7B" w14:textId="6334D443" w:rsidR="008E104E" w:rsidRDefault="008E104E" w:rsidP="008E104E">
            <w:pPr>
              <w:pStyle w:val="PSI-ComentarioenTabla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 eliminar una tarea de un plan, se elimina directamente.</w:t>
            </w:r>
          </w:p>
        </w:tc>
        <w:tc>
          <w:tcPr>
            <w:tcW w:w="1058" w:type="pct"/>
          </w:tcPr>
          <w:p w14:paraId="06791145" w14:textId="7CC0021A" w:rsidR="008E104E" w:rsidRPr="005C2E82" w:rsidRDefault="008E104E" w:rsidP="008E104E">
            <w:pPr>
              <w:pStyle w:val="PSI-ComentarioenTabla"/>
            </w:pPr>
            <w:r>
              <w:t>Mostrar un mensaje de confirmación antes de eliminar una tarea de un plan.</w:t>
            </w:r>
          </w:p>
        </w:tc>
        <w:tc>
          <w:tcPr>
            <w:tcW w:w="1827" w:type="pct"/>
          </w:tcPr>
          <w:p w14:paraId="6D983B96" w14:textId="77D2DCEC" w:rsidR="008E104E" w:rsidRDefault="008E104E" w:rsidP="008E104E">
            <w:pPr>
              <w:pStyle w:val="PSI-ComentarioenTabla"/>
            </w:pPr>
            <w:r>
              <w:t>PENDIENTE</w:t>
            </w:r>
          </w:p>
        </w:tc>
        <w:tc>
          <w:tcPr>
            <w:tcW w:w="1058" w:type="pct"/>
          </w:tcPr>
          <w:p w14:paraId="0432DA30" w14:textId="659798FF" w:rsidR="008E104E" w:rsidRDefault="00CA525F" w:rsidP="008E104E">
            <w:pPr>
              <w:pStyle w:val="PSI-ComentarioenTabla"/>
            </w:pPr>
            <w:r>
              <w:t>CPU</w:t>
            </w:r>
          </w:p>
        </w:tc>
      </w:tr>
    </w:tbl>
    <w:p w14:paraId="49F24894" w14:textId="77777777" w:rsidR="00402E87" w:rsidRPr="00AF065A" w:rsidRDefault="00402E87" w:rsidP="00AF065A"/>
    <w:sectPr w:rsidR="00402E87" w:rsidRPr="00AF065A" w:rsidSect="0092483A">
      <w:headerReference w:type="default" r:id="rId12"/>
      <w:footerReference w:type="default" r:id="rId13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46F66" w14:textId="77777777" w:rsidR="000C4821" w:rsidRDefault="000C4821" w:rsidP="00C94FBE">
      <w:pPr>
        <w:spacing w:before="0" w:line="240" w:lineRule="auto"/>
      </w:pPr>
      <w:r>
        <w:separator/>
      </w:r>
    </w:p>
    <w:p w14:paraId="707251DA" w14:textId="77777777" w:rsidR="000C4821" w:rsidRDefault="000C4821"/>
  </w:endnote>
  <w:endnote w:type="continuationSeparator" w:id="0">
    <w:p w14:paraId="5D4B3957" w14:textId="77777777" w:rsidR="000C4821" w:rsidRDefault="000C4821" w:rsidP="00C94FBE">
      <w:pPr>
        <w:spacing w:before="0" w:line="240" w:lineRule="auto"/>
      </w:pPr>
      <w:r>
        <w:continuationSeparator/>
      </w:r>
    </w:p>
    <w:p w14:paraId="29E39F7D" w14:textId="77777777" w:rsidR="000C4821" w:rsidRDefault="000C482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871775" w14:textId="6B24AC56" w:rsidR="00D255E1" w:rsidRDefault="00000000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3A4A34">
          <w:t>T-Code</w:t>
        </w:r>
      </w:sdtContent>
    </w:sdt>
    <w:r w:rsidR="00AF065A"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76672" behindDoc="0" locked="0" layoutInCell="0" allowOverlap="1" wp14:anchorId="2EA44B92" wp14:editId="6B605EE0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36815" cy="805180"/>
              <wp:effectExtent l="9525" t="0" r="6985" b="0"/>
              <wp:wrapNone/>
              <wp:docPr id="2119057561" name="Group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536815" cy="805180"/>
                        <a:chOff x="8" y="9"/>
                        <a:chExt cx="15823" cy="1439"/>
                      </a:xfrm>
                    </wpg:grpSpPr>
                    <wps:wsp>
                      <wps:cNvPr id="1517873181" name="AutoShape 28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3961502" name="Rectangle 29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group w14:anchorId="46FB2553" id="Group 27" o:spid="_x0000_s1026" style="position:absolute;margin-left:0;margin-top:0;width:593.45pt;height:63.4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8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" strokecolor="#31849b [2408]"/>
              <v:rect id="Rectangle 29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r w:rsidR="00AF065A"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6FF3FCA6" wp14:editId="4DA232F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10795" t="11430" r="12700" b="5080"/>
              <wp:wrapNone/>
              <wp:docPr id="1445529608" name="Rectangl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45D0D004" id="Rectangle 26" o:spid="_x0000_s1026" style="position:absolute;margin-left:0;margin-top:0;width:7.15pt;height:62.45pt;z-index:251675648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  <w:sdt>
      <w:sdtPr>
        <w:id w:val="3709536"/>
        <w:docPartObj>
          <w:docPartGallery w:val="Page Numbers (Top of Page)"/>
          <w:docPartUnique/>
        </w:docPartObj>
      </w:sdtPr>
      <w:sdtContent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>
          <w:tab/>
        </w:r>
        <w:r w:rsidR="00DD5A70" w:rsidRPr="00DD5A70">
          <w:rPr>
            <w:rFonts w:asciiTheme="majorHAnsi" w:hAnsiTheme="majorHAnsi" w:cstheme="majorHAnsi"/>
          </w:rPr>
          <w:t xml:space="preserve">Página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PAGE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2</w:t>
        </w:r>
        <w:r w:rsidR="003B7C00" w:rsidRPr="00DD5A70">
          <w:rPr>
            <w:rFonts w:asciiTheme="majorHAnsi" w:hAnsiTheme="majorHAnsi" w:cstheme="majorHAnsi"/>
          </w:rPr>
          <w:fldChar w:fldCharType="end"/>
        </w:r>
        <w:r w:rsidR="00DD5A70" w:rsidRPr="00DD5A70">
          <w:rPr>
            <w:rFonts w:asciiTheme="majorHAnsi" w:hAnsiTheme="majorHAnsi" w:cstheme="majorHAnsi"/>
          </w:rPr>
          <w:t xml:space="preserve"> de </w:t>
        </w:r>
        <w:r w:rsidR="003B7C00" w:rsidRPr="00DD5A70">
          <w:rPr>
            <w:rFonts w:asciiTheme="majorHAnsi" w:hAnsiTheme="majorHAnsi" w:cstheme="majorHAnsi"/>
          </w:rPr>
          <w:fldChar w:fldCharType="begin"/>
        </w:r>
        <w:r w:rsidR="00DD5A70" w:rsidRPr="00DD5A70">
          <w:rPr>
            <w:rFonts w:asciiTheme="majorHAnsi" w:hAnsiTheme="majorHAnsi" w:cstheme="majorHAnsi"/>
          </w:rPr>
          <w:instrText xml:space="preserve"> NUMPAGES  </w:instrText>
        </w:r>
        <w:r w:rsidR="003B7C00" w:rsidRPr="00DD5A70">
          <w:rPr>
            <w:rFonts w:asciiTheme="majorHAnsi" w:hAnsiTheme="majorHAnsi" w:cstheme="majorHAnsi"/>
          </w:rPr>
          <w:fldChar w:fldCharType="separate"/>
        </w:r>
        <w:r w:rsidR="00210BA5">
          <w:rPr>
            <w:rFonts w:asciiTheme="majorHAnsi" w:hAnsiTheme="majorHAnsi" w:cstheme="majorHAnsi"/>
            <w:noProof/>
          </w:rPr>
          <w:t>6</w:t>
        </w:r>
        <w:r w:rsidR="003B7C00" w:rsidRPr="00DD5A70">
          <w:rPr>
            <w:rFonts w:asciiTheme="majorHAnsi" w:hAnsiTheme="majorHAnsi" w:cstheme="majorHAnsi"/>
          </w:rPr>
          <w:fldChar w:fldCharType="end"/>
        </w:r>
      </w:sdtContent>
    </w:sdt>
    <w:r w:rsidR="00AF065A">
      <w:rPr>
        <w:noProof/>
        <w:lang w:eastAsia="zh-TW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E30599F" wp14:editId="14EB6830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0805" cy="793115"/>
              <wp:effectExtent l="9525" t="11430" r="13970" b="5080"/>
              <wp:wrapNone/>
              <wp:docPr id="1556917364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9311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E9B7C9B" id="Rectangle 11" o:spid="_x0000_s1026" style="position:absolute;margin-left:0;margin-top:0;width:7.15pt;height:62.45pt;z-index:25167052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" fillcolor="#4bacc6 [3208]" strokecolor="#205867 [1608]">
              <w10:wrap anchorx="margin" anchory="page"/>
            </v:rect>
          </w:pict>
        </mc:Fallback>
      </mc:AlternateConten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14:paraId="309BCCDB" w14:textId="55198321" w:rsidR="0092483A" w:rsidRDefault="003A4A34" w:rsidP="0092483A">
        <w:pPr>
          <w:tabs>
            <w:tab w:val="center" w:pos="4252"/>
          </w:tabs>
          <w:spacing w:before="0"/>
        </w:pPr>
        <w:r>
          <w:t>Agustín Collareda, Cintia Hernandez y Hugo Frey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EB5502" w14:textId="77777777" w:rsidR="000C4821" w:rsidRDefault="000C4821" w:rsidP="00C94FBE">
      <w:pPr>
        <w:spacing w:before="0" w:line="240" w:lineRule="auto"/>
      </w:pPr>
      <w:r>
        <w:separator/>
      </w:r>
    </w:p>
    <w:p w14:paraId="572905D7" w14:textId="77777777" w:rsidR="000C4821" w:rsidRDefault="000C4821"/>
  </w:footnote>
  <w:footnote w:type="continuationSeparator" w:id="0">
    <w:p w14:paraId="217D073D" w14:textId="77777777" w:rsidR="000C4821" w:rsidRDefault="000C4821" w:rsidP="00C94FBE">
      <w:pPr>
        <w:spacing w:before="0" w:line="240" w:lineRule="auto"/>
      </w:pPr>
      <w:r>
        <w:continuationSeparator/>
      </w:r>
    </w:p>
    <w:p w14:paraId="548B74C5" w14:textId="77777777" w:rsidR="000C4821" w:rsidRDefault="000C482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25077B3" w14:textId="5D32415A" w:rsidR="000F4F97" w:rsidRDefault="005B41B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</w:rPr>
          <w:t>Informe de Verificación</w:t>
        </w:r>
      </w:p>
    </w:sdtContent>
  </w:sdt>
  <w:p w14:paraId="540CE59E" w14:textId="4A7C79CA" w:rsidR="00D255E1" w:rsidRPr="000F4F97" w:rsidRDefault="00C67EBC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9776" behindDoc="0" locked="0" layoutInCell="1" allowOverlap="1" wp14:anchorId="4F61884A" wp14:editId="6BB670EC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2483A">
      <w:rPr>
        <w:rFonts w:asciiTheme="majorHAnsi" w:eastAsiaTheme="majorEastAsia" w:hAnsiTheme="majorHAnsi" w:cstheme="majorBidi"/>
        <w:noProof/>
        <w:szCs w:val="36"/>
        <w:lang w:eastAsia="es-ES"/>
      </w:rPr>
      <w:drawing>
        <wp:anchor distT="0" distB="0" distL="114300" distR="114300" simplePos="0" relativeHeight="251658752" behindDoc="0" locked="0" layoutInCell="1" allowOverlap="1" wp14:anchorId="5116F91B" wp14:editId="795F65E2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5BD49094" wp14:editId="75E76E39">
              <wp:simplePos x="0" y="0"/>
              <wp:positionH relativeFrom="leftMargin">
                <wp:posOffset>494030</wp:posOffset>
              </wp:positionH>
              <wp:positionV relativeFrom="page">
                <wp:posOffset>0</wp:posOffset>
              </wp:positionV>
              <wp:extent cx="90805" cy="789305"/>
              <wp:effectExtent l="10160" t="9525" r="13335" b="10795"/>
              <wp:wrapNone/>
              <wp:docPr id="1741384754" name="Rectangle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305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303BE793" id="Rectangle 41" o:spid="_x0000_s1026" style="position:absolute;margin-left:38.9pt;margin-top:0;width:7.15pt;height:62.15pt;z-index:251680768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04BB52D0" wp14:editId="0AAF0F29">
              <wp:simplePos x="0" y="0"/>
              <wp:positionH relativeFrom="leftMargin">
                <wp:posOffset>6974840</wp:posOffset>
              </wp:positionH>
              <wp:positionV relativeFrom="page">
                <wp:posOffset>0</wp:posOffset>
              </wp:positionV>
              <wp:extent cx="90805" cy="789940"/>
              <wp:effectExtent l="8255" t="9525" r="5715" b="10160"/>
              <wp:wrapNone/>
              <wp:docPr id="1208085977" name="Rectangle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789940"/>
                      </a:xfrm>
                      <a:prstGeom prst="rect">
                        <a:avLst/>
                      </a:prstGeom>
                      <a:solidFill>
                        <a:schemeClr val="accent5">
                          <a:lumMod val="100000"/>
                          <a:lumOff val="0"/>
                        </a:schemeClr>
                      </a:solidFill>
                      <a:ln w="9525">
                        <a:solidFill>
                          <a:schemeClr val="accent5">
                            <a:lumMod val="50000"/>
                            <a:lumOff val="0"/>
                          </a:schemeClr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w14:anchorId="6FD2F1A4" id="Rectangle 34" o:spid="_x0000_s1026" style="position:absolute;margin-left:549.2pt;margin-top:0;width:7.15pt;height:62.2pt;z-index:251678720;visibility:visible;mso-wrap-style:square;mso-width-percent:0;mso-height-percent:90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" fillcolor="#4bacc6 [3208]" strokecolor="#205867 [1608]">
              <w10:wrap anchorx="margin" anchory="page"/>
            </v:rect>
          </w:pict>
        </mc:Fallback>
      </mc:AlternateContent>
    </w:r>
    <w:r w:rsidR="00AF065A">
      <w:rPr>
        <w:rFonts w:asciiTheme="majorHAnsi" w:eastAsiaTheme="majorEastAsia" w:hAnsiTheme="majorHAnsi" w:cstheme="majorBidi"/>
        <w:noProof/>
        <w:szCs w:val="36"/>
        <w:lang w:eastAsia="es-ES"/>
      </w:rPr>
      <mc:AlternateContent>
        <mc:Choice Requires="wpg">
          <w:drawing>
            <wp:anchor distT="0" distB="0" distL="114300" distR="114300" simplePos="0" relativeHeight="251679744" behindDoc="0" locked="0" layoutInCell="1" allowOverlap="1" wp14:anchorId="2164AF42" wp14:editId="0B02232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43800" cy="815340"/>
              <wp:effectExtent l="9525" t="0" r="9525" b="3810"/>
              <wp:wrapNone/>
              <wp:docPr id="590803802" name="Group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543800" cy="815340"/>
                        <a:chOff x="8" y="9"/>
                        <a:chExt cx="15823" cy="1439"/>
                      </a:xfrm>
                    </wpg:grpSpPr>
                    <wps:wsp>
                      <wps:cNvPr id="704819413" name="AutoShape 36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chemeClr val="accent5">
                              <a:lumMod val="7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7425616" name="Rectangle 37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0</wp14:pctHeight>
              </wp14:sizeRelV>
            </wp:anchor>
          </w:drawing>
        </mc:Choice>
        <mc:Fallback>
          <w:pict>
            <v:group w14:anchorId="7DAA88C7" id="Group 35" o:spid="_x0000_s1026" style="position:absolute;margin-left:0;margin-top:0;width:594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6" o:spid="_x0000_s1027" type="#_x0000_t32" style="position:absolute;left:9;top:1431;width:1582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" strokecolor="#31849b [2408]"/>
              <v:rect id="Rectangle 37" o:spid="_x0000_s1028" style="position:absolute;left:8;top:9;width:4031;height:14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" filled="f" stroked="f"/>
              <w10:wrap anchorx="page" anchory="page"/>
            </v:group>
          </w:pict>
        </mc:Fallback>
      </mc:AlternateConten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3A4A34">
          <w:rPr>
            <w:rFonts w:asciiTheme="majorHAnsi" w:eastAsiaTheme="majorEastAsia" w:hAnsiTheme="majorHAnsi" w:cstheme="majorBidi"/>
            <w:szCs w:val="36"/>
          </w:rPr>
          <w:t>Vesta Risk Manager</w:t>
        </w:r>
      </w:sdtContent>
    </w:sdt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5" w15:restartNumberingAfterBreak="0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E93270"/>
    <w:multiLevelType w:val="multilevel"/>
    <w:tmpl w:val="56E62DEA"/>
    <w:lvl w:ilvl="0">
      <w:start w:val="1"/>
      <w:numFmt w:val="decimal"/>
      <w:pStyle w:val="MTema1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MTema2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pStyle w:val="MTema3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pStyle w:val="MTema4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9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 w16cid:durableId="452864942">
    <w:abstractNumId w:val="5"/>
  </w:num>
  <w:num w:numId="2" w16cid:durableId="1129936449">
    <w:abstractNumId w:val="7"/>
  </w:num>
  <w:num w:numId="3" w16cid:durableId="2029746265">
    <w:abstractNumId w:val="7"/>
  </w:num>
  <w:num w:numId="4" w16cid:durableId="2124154825">
    <w:abstractNumId w:val="7"/>
  </w:num>
  <w:num w:numId="5" w16cid:durableId="1139762287">
    <w:abstractNumId w:val="1"/>
  </w:num>
  <w:num w:numId="6" w16cid:durableId="1846944137">
    <w:abstractNumId w:val="2"/>
  </w:num>
  <w:num w:numId="7" w16cid:durableId="548149356">
    <w:abstractNumId w:val="3"/>
  </w:num>
  <w:num w:numId="8" w16cid:durableId="1008944118">
    <w:abstractNumId w:val="0"/>
  </w:num>
  <w:num w:numId="9" w16cid:durableId="1069621833">
    <w:abstractNumId w:val="9"/>
  </w:num>
  <w:num w:numId="10" w16cid:durableId="85687810">
    <w:abstractNumId w:val="10"/>
  </w:num>
  <w:num w:numId="11" w16cid:durableId="1267689532">
    <w:abstractNumId w:val="4"/>
  </w:num>
  <w:num w:numId="12" w16cid:durableId="989215112">
    <w:abstractNumId w:val="8"/>
  </w:num>
  <w:num w:numId="13" w16cid:durableId="97533345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A34"/>
    <w:rsid w:val="00011BED"/>
    <w:rsid w:val="00017EFE"/>
    <w:rsid w:val="00030C3E"/>
    <w:rsid w:val="00040E3F"/>
    <w:rsid w:val="00045F1A"/>
    <w:rsid w:val="00083386"/>
    <w:rsid w:val="00087F53"/>
    <w:rsid w:val="00092BC0"/>
    <w:rsid w:val="000A0FE7"/>
    <w:rsid w:val="000B61C1"/>
    <w:rsid w:val="000C4821"/>
    <w:rsid w:val="000C4C42"/>
    <w:rsid w:val="000C4E31"/>
    <w:rsid w:val="000D4C6E"/>
    <w:rsid w:val="000F1888"/>
    <w:rsid w:val="000F4F97"/>
    <w:rsid w:val="000F79DF"/>
    <w:rsid w:val="0010416D"/>
    <w:rsid w:val="001163FF"/>
    <w:rsid w:val="001173C8"/>
    <w:rsid w:val="00117D6A"/>
    <w:rsid w:val="0012205F"/>
    <w:rsid w:val="001410A7"/>
    <w:rsid w:val="00144AE4"/>
    <w:rsid w:val="00150702"/>
    <w:rsid w:val="00183675"/>
    <w:rsid w:val="00183953"/>
    <w:rsid w:val="00185A46"/>
    <w:rsid w:val="00191198"/>
    <w:rsid w:val="001950C8"/>
    <w:rsid w:val="00196FBE"/>
    <w:rsid w:val="001A2857"/>
    <w:rsid w:val="001A2EE6"/>
    <w:rsid w:val="001C6104"/>
    <w:rsid w:val="001C799E"/>
    <w:rsid w:val="001D2C79"/>
    <w:rsid w:val="001F5F92"/>
    <w:rsid w:val="0020621B"/>
    <w:rsid w:val="00210BA5"/>
    <w:rsid w:val="0021537B"/>
    <w:rsid w:val="00217A70"/>
    <w:rsid w:val="00224B75"/>
    <w:rsid w:val="00227CD9"/>
    <w:rsid w:val="00264C17"/>
    <w:rsid w:val="00266C42"/>
    <w:rsid w:val="00282ACE"/>
    <w:rsid w:val="00295CA9"/>
    <w:rsid w:val="002A41AA"/>
    <w:rsid w:val="002B2CCA"/>
    <w:rsid w:val="002B506A"/>
    <w:rsid w:val="002B5AF9"/>
    <w:rsid w:val="002D0CCB"/>
    <w:rsid w:val="002E0AB6"/>
    <w:rsid w:val="002E7874"/>
    <w:rsid w:val="002F1461"/>
    <w:rsid w:val="003130E3"/>
    <w:rsid w:val="003149A1"/>
    <w:rsid w:val="003163C6"/>
    <w:rsid w:val="00330CEA"/>
    <w:rsid w:val="00336DF6"/>
    <w:rsid w:val="00344258"/>
    <w:rsid w:val="00346864"/>
    <w:rsid w:val="00350E39"/>
    <w:rsid w:val="00352C8C"/>
    <w:rsid w:val="003560F2"/>
    <w:rsid w:val="00363FD1"/>
    <w:rsid w:val="00365C23"/>
    <w:rsid w:val="00384971"/>
    <w:rsid w:val="00394C0A"/>
    <w:rsid w:val="00397566"/>
    <w:rsid w:val="003A4A34"/>
    <w:rsid w:val="003B7C00"/>
    <w:rsid w:val="003B7F1F"/>
    <w:rsid w:val="003C36D8"/>
    <w:rsid w:val="003C54B1"/>
    <w:rsid w:val="003D2530"/>
    <w:rsid w:val="003D30F1"/>
    <w:rsid w:val="003E12FE"/>
    <w:rsid w:val="003E488A"/>
    <w:rsid w:val="003F70DC"/>
    <w:rsid w:val="0040066E"/>
    <w:rsid w:val="00402E87"/>
    <w:rsid w:val="0042080A"/>
    <w:rsid w:val="004525FF"/>
    <w:rsid w:val="00453DC1"/>
    <w:rsid w:val="004807AF"/>
    <w:rsid w:val="004A54C8"/>
    <w:rsid w:val="004C5D7E"/>
    <w:rsid w:val="004D3069"/>
    <w:rsid w:val="004D45CD"/>
    <w:rsid w:val="004D5185"/>
    <w:rsid w:val="004E0FA9"/>
    <w:rsid w:val="004E4935"/>
    <w:rsid w:val="004F4D25"/>
    <w:rsid w:val="005017FA"/>
    <w:rsid w:val="005046A5"/>
    <w:rsid w:val="00504A67"/>
    <w:rsid w:val="00506561"/>
    <w:rsid w:val="00510E35"/>
    <w:rsid w:val="00511D9A"/>
    <w:rsid w:val="00515617"/>
    <w:rsid w:val="00516009"/>
    <w:rsid w:val="00564033"/>
    <w:rsid w:val="00570F4F"/>
    <w:rsid w:val="005857BB"/>
    <w:rsid w:val="0059596F"/>
    <w:rsid w:val="00597A23"/>
    <w:rsid w:val="005A0664"/>
    <w:rsid w:val="005A52A2"/>
    <w:rsid w:val="005B41BF"/>
    <w:rsid w:val="005B5AEE"/>
    <w:rsid w:val="005B6373"/>
    <w:rsid w:val="005B74C7"/>
    <w:rsid w:val="005C2E82"/>
    <w:rsid w:val="005D1034"/>
    <w:rsid w:val="005D2916"/>
    <w:rsid w:val="005E3151"/>
    <w:rsid w:val="005E76A4"/>
    <w:rsid w:val="005F133C"/>
    <w:rsid w:val="005F5429"/>
    <w:rsid w:val="005F60BA"/>
    <w:rsid w:val="006124BF"/>
    <w:rsid w:val="006133A2"/>
    <w:rsid w:val="00616A6E"/>
    <w:rsid w:val="006177BF"/>
    <w:rsid w:val="00623EF0"/>
    <w:rsid w:val="00653C38"/>
    <w:rsid w:val="006919D5"/>
    <w:rsid w:val="006A2495"/>
    <w:rsid w:val="006B3371"/>
    <w:rsid w:val="006B6185"/>
    <w:rsid w:val="006F4267"/>
    <w:rsid w:val="0070494E"/>
    <w:rsid w:val="00705C02"/>
    <w:rsid w:val="00710BA6"/>
    <w:rsid w:val="00711DF8"/>
    <w:rsid w:val="00730B27"/>
    <w:rsid w:val="007447BE"/>
    <w:rsid w:val="00761905"/>
    <w:rsid w:val="00786327"/>
    <w:rsid w:val="007A33C6"/>
    <w:rsid w:val="007B151B"/>
    <w:rsid w:val="007B2E53"/>
    <w:rsid w:val="007C742C"/>
    <w:rsid w:val="007D113B"/>
    <w:rsid w:val="007D1574"/>
    <w:rsid w:val="007D7477"/>
    <w:rsid w:val="007E66A5"/>
    <w:rsid w:val="007F2BFE"/>
    <w:rsid w:val="007F38C0"/>
    <w:rsid w:val="00801130"/>
    <w:rsid w:val="00816B5F"/>
    <w:rsid w:val="00817955"/>
    <w:rsid w:val="00822C20"/>
    <w:rsid w:val="008426C2"/>
    <w:rsid w:val="00852FF2"/>
    <w:rsid w:val="008539BD"/>
    <w:rsid w:val="00861B8F"/>
    <w:rsid w:val="008652EE"/>
    <w:rsid w:val="00866124"/>
    <w:rsid w:val="00866435"/>
    <w:rsid w:val="00867DE9"/>
    <w:rsid w:val="00870574"/>
    <w:rsid w:val="00871575"/>
    <w:rsid w:val="00885BB2"/>
    <w:rsid w:val="008860FE"/>
    <w:rsid w:val="008970F4"/>
    <w:rsid w:val="00897E8D"/>
    <w:rsid w:val="008A0FD6"/>
    <w:rsid w:val="008A4134"/>
    <w:rsid w:val="008A58CB"/>
    <w:rsid w:val="008B13CD"/>
    <w:rsid w:val="008B1983"/>
    <w:rsid w:val="008B3B0F"/>
    <w:rsid w:val="008C36AB"/>
    <w:rsid w:val="008E104E"/>
    <w:rsid w:val="008E48FB"/>
    <w:rsid w:val="008F3EC3"/>
    <w:rsid w:val="00904CB6"/>
    <w:rsid w:val="0092483A"/>
    <w:rsid w:val="00942049"/>
    <w:rsid w:val="0095690B"/>
    <w:rsid w:val="0096683E"/>
    <w:rsid w:val="009779D1"/>
    <w:rsid w:val="009A3173"/>
    <w:rsid w:val="009E25EF"/>
    <w:rsid w:val="009E4DA8"/>
    <w:rsid w:val="009F4449"/>
    <w:rsid w:val="00A0436A"/>
    <w:rsid w:val="00A12B5B"/>
    <w:rsid w:val="00A13DBA"/>
    <w:rsid w:val="00A2496D"/>
    <w:rsid w:val="00A24C7A"/>
    <w:rsid w:val="00A2757B"/>
    <w:rsid w:val="00A45630"/>
    <w:rsid w:val="00A50ABB"/>
    <w:rsid w:val="00A670E3"/>
    <w:rsid w:val="00A900AD"/>
    <w:rsid w:val="00AE0C53"/>
    <w:rsid w:val="00AF065A"/>
    <w:rsid w:val="00AF5946"/>
    <w:rsid w:val="00AF6C07"/>
    <w:rsid w:val="00B01480"/>
    <w:rsid w:val="00B0695A"/>
    <w:rsid w:val="00B071F2"/>
    <w:rsid w:val="00B07D79"/>
    <w:rsid w:val="00B10949"/>
    <w:rsid w:val="00B138FE"/>
    <w:rsid w:val="00B144C2"/>
    <w:rsid w:val="00B20663"/>
    <w:rsid w:val="00B21F60"/>
    <w:rsid w:val="00B251C8"/>
    <w:rsid w:val="00B32896"/>
    <w:rsid w:val="00B36B62"/>
    <w:rsid w:val="00B65AA8"/>
    <w:rsid w:val="00B77F48"/>
    <w:rsid w:val="00B909DC"/>
    <w:rsid w:val="00BA699A"/>
    <w:rsid w:val="00BB23C2"/>
    <w:rsid w:val="00BB4A41"/>
    <w:rsid w:val="00BB6AAE"/>
    <w:rsid w:val="00BB7855"/>
    <w:rsid w:val="00BC5404"/>
    <w:rsid w:val="00BF1EA9"/>
    <w:rsid w:val="00C05700"/>
    <w:rsid w:val="00C23F8C"/>
    <w:rsid w:val="00C24CDC"/>
    <w:rsid w:val="00C26C78"/>
    <w:rsid w:val="00C42499"/>
    <w:rsid w:val="00C42873"/>
    <w:rsid w:val="00C5135E"/>
    <w:rsid w:val="00C67EBC"/>
    <w:rsid w:val="00C7670E"/>
    <w:rsid w:val="00C872BB"/>
    <w:rsid w:val="00C94FBE"/>
    <w:rsid w:val="00C97238"/>
    <w:rsid w:val="00CA525F"/>
    <w:rsid w:val="00CB2CC9"/>
    <w:rsid w:val="00CD323E"/>
    <w:rsid w:val="00CE0252"/>
    <w:rsid w:val="00CE0C6E"/>
    <w:rsid w:val="00CE7C8F"/>
    <w:rsid w:val="00CE7F5B"/>
    <w:rsid w:val="00D0174C"/>
    <w:rsid w:val="00D01B23"/>
    <w:rsid w:val="00D06E99"/>
    <w:rsid w:val="00D15FB2"/>
    <w:rsid w:val="00D255E1"/>
    <w:rsid w:val="00D25B60"/>
    <w:rsid w:val="00D60FF6"/>
    <w:rsid w:val="00D649B2"/>
    <w:rsid w:val="00D72B5F"/>
    <w:rsid w:val="00D80E83"/>
    <w:rsid w:val="00DA284A"/>
    <w:rsid w:val="00DA40AA"/>
    <w:rsid w:val="00DB1B10"/>
    <w:rsid w:val="00DD0159"/>
    <w:rsid w:val="00DD5A70"/>
    <w:rsid w:val="00DE089E"/>
    <w:rsid w:val="00DE16B7"/>
    <w:rsid w:val="00E01FEC"/>
    <w:rsid w:val="00E037C9"/>
    <w:rsid w:val="00E15551"/>
    <w:rsid w:val="00E34178"/>
    <w:rsid w:val="00E36A01"/>
    <w:rsid w:val="00E41820"/>
    <w:rsid w:val="00E41E7A"/>
    <w:rsid w:val="00E438FE"/>
    <w:rsid w:val="00E5392A"/>
    <w:rsid w:val="00E67DB5"/>
    <w:rsid w:val="00E75AC5"/>
    <w:rsid w:val="00E7708C"/>
    <w:rsid w:val="00E8096E"/>
    <w:rsid w:val="00E84E25"/>
    <w:rsid w:val="00E93312"/>
    <w:rsid w:val="00EA7D8C"/>
    <w:rsid w:val="00EC26D6"/>
    <w:rsid w:val="00EE0084"/>
    <w:rsid w:val="00EF15C7"/>
    <w:rsid w:val="00F045A2"/>
    <w:rsid w:val="00F163F8"/>
    <w:rsid w:val="00F36808"/>
    <w:rsid w:val="00F438B1"/>
    <w:rsid w:val="00F54DA6"/>
    <w:rsid w:val="00F6748E"/>
    <w:rsid w:val="00F771E5"/>
    <w:rsid w:val="00F813E9"/>
    <w:rsid w:val="00F815F5"/>
    <w:rsid w:val="00F926BE"/>
    <w:rsid w:val="00FA327D"/>
    <w:rsid w:val="00FC4195"/>
    <w:rsid w:val="00FD679B"/>
    <w:rsid w:val="00FF5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4bacc6"/>
    </o:shapedefaults>
    <o:shapelayout v:ext="edit">
      <o:idmap v:ext="edit" data="2"/>
    </o:shapelayout>
  </w:shapeDefaults>
  <w:decimalSymbol w:val="."/>
  <w:listSeparator w:val=","/>
  <w14:docId w14:val="67F0EA5B"/>
  <w15:docId w15:val="{801EF760-D705-453C-8FC3-F3F19B6BC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61C1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5C2E82"/>
    <w:rPr>
      <w:rFonts w:ascii="Calibri" w:eastAsia="Calibri" w:hAnsi="Calibri" w:cs="Times New Roman"/>
      <w:i w:val="0"/>
      <w:iCs/>
      <w:color w:val="auto"/>
      <w:lang w:val="es-ES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E089E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9779D1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4D3069"/>
    <w:pPr>
      <w:ind w:left="76" w:hanging="182"/>
      <w:jc w:val="center"/>
    </w:pPr>
    <w:rPr>
      <w:b/>
      <w:bCs/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5D1034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5D1034"/>
  </w:style>
  <w:style w:type="paragraph" w:customStyle="1" w:styleId="MTema1">
    <w:name w:val="MTema1"/>
    <w:basedOn w:val="Normal"/>
    <w:next w:val="MNormal"/>
    <w:rsid w:val="009779D1"/>
    <w:pPr>
      <w:numPr>
        <w:numId w:val="13"/>
      </w:numPr>
      <w:spacing w:before="120" w:after="120" w:line="240" w:lineRule="auto"/>
      <w:outlineLvl w:val="0"/>
    </w:pPr>
    <w:rPr>
      <w:rFonts w:ascii="Verdana" w:eastAsia="Times New Roman" w:hAnsi="Verdana" w:cs="Arial"/>
      <w:b/>
      <w:bCs/>
      <w:szCs w:val="24"/>
      <w:lang w:eastAsia="es-ES"/>
    </w:rPr>
  </w:style>
  <w:style w:type="paragraph" w:customStyle="1" w:styleId="MTema2">
    <w:name w:val="MTema2"/>
    <w:basedOn w:val="Normal"/>
    <w:next w:val="MNormal"/>
    <w:rsid w:val="009779D1"/>
    <w:pPr>
      <w:numPr>
        <w:ilvl w:val="1"/>
        <w:numId w:val="13"/>
      </w:numPr>
      <w:tabs>
        <w:tab w:val="clear" w:pos="1304"/>
        <w:tab w:val="num" w:pos="709"/>
      </w:tabs>
      <w:spacing w:before="120" w:after="120" w:line="240" w:lineRule="auto"/>
      <w:ind w:left="709"/>
      <w:outlineLvl w:val="1"/>
    </w:pPr>
    <w:rPr>
      <w:rFonts w:ascii="Verdana" w:eastAsia="Times New Roman" w:hAnsi="Verdana" w:cs="Arial"/>
      <w:b/>
      <w:bCs/>
      <w:sz w:val="20"/>
      <w:szCs w:val="24"/>
      <w:lang w:eastAsia="es-ES"/>
    </w:rPr>
  </w:style>
  <w:style w:type="paragraph" w:customStyle="1" w:styleId="MTemaNormal">
    <w:name w:val="MTemaNormal"/>
    <w:basedOn w:val="MNormal"/>
    <w:rsid w:val="009779D1"/>
    <w:pPr>
      <w:ind w:left="567"/>
    </w:pPr>
  </w:style>
  <w:style w:type="paragraph" w:customStyle="1" w:styleId="MTema3">
    <w:name w:val="MTema3"/>
    <w:basedOn w:val="MTema2"/>
    <w:next w:val="MTemaNormal"/>
    <w:rsid w:val="009779D1"/>
    <w:pPr>
      <w:numPr>
        <w:ilvl w:val="2"/>
      </w:numPr>
      <w:tabs>
        <w:tab w:val="clear" w:pos="2098"/>
        <w:tab w:val="num" w:pos="851"/>
      </w:tabs>
      <w:ind w:left="851" w:hanging="851"/>
      <w:outlineLvl w:val="2"/>
    </w:pPr>
  </w:style>
  <w:style w:type="paragraph" w:customStyle="1" w:styleId="MTema4">
    <w:name w:val="MTema4"/>
    <w:basedOn w:val="Normal"/>
    <w:rsid w:val="009779D1"/>
    <w:pPr>
      <w:numPr>
        <w:ilvl w:val="3"/>
        <w:numId w:val="13"/>
      </w:numPr>
      <w:tabs>
        <w:tab w:val="clear" w:pos="2948"/>
        <w:tab w:val="left" w:pos="1276"/>
      </w:tabs>
      <w:spacing w:before="120" w:after="120" w:line="240" w:lineRule="auto"/>
      <w:ind w:left="1418"/>
      <w:outlineLvl w:val="3"/>
    </w:pPr>
    <w:rPr>
      <w:rFonts w:ascii="Verdana" w:eastAsia="Times New Roman" w:hAnsi="Verdana" w:cs="Arial"/>
      <w:i/>
      <w:iCs/>
      <w:sz w:val="20"/>
      <w:szCs w:val="24"/>
      <w:lang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7F2BF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2BF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2BF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2BF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2BF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73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13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stin\Desktop\UNI\Analista%20de%20sistemas\Tercer%20a&#241;o\Segundo%20cuatrimestre\Laboratorio%20de%20desarrollo%20de%20software\Git\develop\Recursos\plantillas-dotx\implementacion\Plantilla%20Informe%20de%20Verificacion%20Unita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807B70F-BBED-4B28-932E-496815DA01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de Verificacion Unitaria.dotx</Template>
  <TotalTime>403</TotalTime>
  <Pages>16</Pages>
  <Words>1843</Words>
  <Characters>10142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Verificación</vt:lpstr>
    </vt:vector>
  </TitlesOfParts>
  <Company>T-Code</Company>
  <LinksUpToDate>false</LinksUpToDate>
  <CharactersWithSpaces>11962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Verificación</dc:title>
  <dc:subject>Vesta Risk Manager</dc:subject>
  <dc:creator>Agustín Collareda, Cintia Hernandez y Hugo Frey</dc:creator>
  <cp:keywords/>
  <dc:description/>
  <cp:lastModifiedBy>Agustin Collareda</cp:lastModifiedBy>
  <cp:revision>20</cp:revision>
  <dcterms:created xsi:type="dcterms:W3CDTF">2024-10-31T22:57:00Z</dcterms:created>
  <dcterms:modified xsi:type="dcterms:W3CDTF">2024-11-15T18:52:00Z</dcterms:modified>
</cp:coreProperties>
</file>