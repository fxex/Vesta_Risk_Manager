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77777777" w:rsidR="00D06E99" w:rsidRDefault="00117D6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 Unitaria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7777777" w:rsidR="00A13DBA" w:rsidRDefault="00117D6A" w:rsidP="00453DC1">
          <w:pPr>
            <w:pStyle w:val="PSI-Ttulo"/>
          </w:pPr>
          <w:r>
            <w:t>Informe de Verificación Unitaria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36DF6" w:rsidRPr="004E0FA9" w14:paraId="73533480" w14:textId="1312A486" w:rsidTr="00336DF6">
        <w:tc>
          <w:tcPr>
            <w:tcW w:w="2858" w:type="dxa"/>
            <w:shd w:val="pct10" w:color="auto" w:fill="auto"/>
          </w:tcPr>
          <w:p w14:paraId="1F4D4665" w14:textId="77777777" w:rsidR="00336DF6" w:rsidRPr="004E0FA9" w:rsidRDefault="00336DF6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2925852" w14:textId="77777777" w:rsidR="00336DF6" w:rsidRPr="004E0FA9" w:rsidRDefault="00336DF6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D3E5483" w14:textId="1DD4C7FD" w:rsidR="00336DF6" w:rsidRPr="00336DF6" w:rsidRDefault="00336DF6" w:rsidP="00336DF6">
            <w:pPr>
              <w:pStyle w:val="PSI-Normal"/>
            </w:pPr>
            <w:r w:rsidRPr="00336DF6">
              <w:t>Estado (pendiente/resuelto)</w:t>
            </w:r>
          </w:p>
        </w:tc>
      </w:tr>
      <w:tr w:rsidR="00336DF6" w14:paraId="1E15ACBE" w14:textId="6B3D0964" w:rsidTr="00336DF6">
        <w:tc>
          <w:tcPr>
            <w:tcW w:w="2858" w:type="dxa"/>
          </w:tcPr>
          <w:p w14:paraId="02EE4EEF" w14:textId="5C1B8711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0B56DAD4" w14:textId="508A1384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F9E3F6F" w14:textId="77777777" w:rsidR="00336DF6" w:rsidRDefault="00336DF6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3DDE7048" w14:textId="28898274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6231B28A" w14:textId="77777777" w:rsidR="009779D1" w:rsidRDefault="009779D1" w:rsidP="009779D1">
      <w:pPr>
        <w:pStyle w:val="MTemaNormal"/>
      </w:pPr>
    </w:p>
    <w:p w14:paraId="279B4CA6" w14:textId="77777777" w:rsidR="004E0FA9" w:rsidRDefault="004E0FA9" w:rsidP="009779D1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3"/>
        <w:gridCol w:w="2735"/>
        <w:gridCol w:w="2399"/>
      </w:tblGrid>
      <w:tr w:rsidR="00D25B60" w:rsidRPr="004E0FA9" w14:paraId="4D9A45A6" w14:textId="679D7AA2" w:rsidTr="00D25B60">
        <w:tc>
          <w:tcPr>
            <w:tcW w:w="2766" w:type="dxa"/>
            <w:shd w:val="pct10" w:color="auto" w:fill="auto"/>
          </w:tcPr>
          <w:p w14:paraId="0BD84118" w14:textId="77777777" w:rsidR="00D25B60" w:rsidRPr="004E0FA9" w:rsidRDefault="00D25B60" w:rsidP="00336DF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83" w:type="dxa"/>
            <w:shd w:val="pct10" w:color="auto" w:fill="auto"/>
          </w:tcPr>
          <w:p w14:paraId="0245DF75" w14:textId="77777777" w:rsidR="00D25B60" w:rsidRPr="004E0FA9" w:rsidRDefault="00D25B60" w:rsidP="00336DF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458" w:type="dxa"/>
            <w:shd w:val="pct10" w:color="auto" w:fill="auto"/>
          </w:tcPr>
          <w:p w14:paraId="1F76995B" w14:textId="6F6A7083" w:rsidR="00D25B60" w:rsidRPr="004E0FA9" w:rsidRDefault="00D25B60" w:rsidP="00336DF6">
            <w:pPr>
              <w:pStyle w:val="PSI-Normal"/>
            </w:pPr>
            <w:r>
              <w:t>Estado</w:t>
            </w:r>
          </w:p>
        </w:tc>
      </w:tr>
      <w:tr w:rsidR="00D25B60" w14:paraId="7BD492E3" w14:textId="23E5FF3E" w:rsidTr="00D25B60">
        <w:tc>
          <w:tcPr>
            <w:tcW w:w="2766" w:type="dxa"/>
          </w:tcPr>
          <w:p w14:paraId="5F2F3638" w14:textId="6142ABED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313FE8D9" w14:textId="3ADD924F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497DB66E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  <w:tr w:rsidR="00D25B60" w14:paraId="6CA1E72B" w14:textId="76CC69AE" w:rsidTr="00D25B60">
        <w:tc>
          <w:tcPr>
            <w:tcW w:w="2766" w:type="dxa"/>
          </w:tcPr>
          <w:p w14:paraId="2514084D" w14:textId="56443C8C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783" w:type="dxa"/>
          </w:tcPr>
          <w:p w14:paraId="0C8F32F0" w14:textId="55CA8B06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458" w:type="dxa"/>
          </w:tcPr>
          <w:p w14:paraId="1AFF429B" w14:textId="77777777" w:rsidR="00D25B60" w:rsidRDefault="00D25B60" w:rsidP="008426C2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P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p w14:paraId="1333CDA9" w14:textId="77777777" w:rsidR="00D25B60" w:rsidRDefault="00D25B60" w:rsidP="00D25B60">
      <w:bookmarkStart w:id="14" w:name="_Toc1347738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D25B60" w:rsidRPr="004E0FA9" w14:paraId="63989023" w14:textId="77777777" w:rsidTr="00AF5946">
        <w:tc>
          <w:tcPr>
            <w:tcW w:w="2694" w:type="dxa"/>
            <w:shd w:val="pct10" w:color="auto" w:fill="auto"/>
          </w:tcPr>
          <w:p w14:paraId="752EAF87" w14:textId="77777777" w:rsidR="00D25B60" w:rsidRPr="004E0FA9" w:rsidRDefault="00D25B60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1B10BD2A" w14:textId="77777777" w:rsidR="00D25B60" w:rsidRPr="004E0FA9" w:rsidRDefault="00D25B60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6C35B61E" w14:textId="3B7AC1AD" w:rsidR="00D25B60" w:rsidRPr="00336DF6" w:rsidRDefault="00D25B60" w:rsidP="005B671F">
            <w:pPr>
              <w:pStyle w:val="PSI-Normal"/>
            </w:pPr>
            <w:r w:rsidRPr="00336DF6">
              <w:t>Estado (pendiente</w:t>
            </w:r>
            <w:r w:rsidR="00196FBE">
              <w:t>/corregido</w:t>
            </w:r>
            <w:r w:rsidR="00C42499">
              <w:t>/</w:t>
            </w:r>
            <w:r w:rsidRPr="00336DF6">
              <w:t>resuelto)</w:t>
            </w:r>
          </w:p>
        </w:tc>
      </w:tr>
      <w:tr w:rsidR="00D25B60" w14:paraId="034EDC3D" w14:textId="77777777" w:rsidTr="00AF5946">
        <w:tc>
          <w:tcPr>
            <w:tcW w:w="2694" w:type="dxa"/>
          </w:tcPr>
          <w:p w14:paraId="6EDE76A3" w14:textId="2A535049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nombre de longitud mayor a la permitida</w:t>
            </w:r>
            <w:r w:rsidR="00C42499"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 (30)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.</w:t>
            </w:r>
          </w:p>
        </w:tc>
        <w:tc>
          <w:tcPr>
            <w:tcW w:w="2701" w:type="dxa"/>
          </w:tcPr>
          <w:p w14:paraId="677A48F1" w14:textId="56EB8C93" w:rsidR="00D25B60" w:rsidRPr="00AF065A" w:rsidRDefault="00D25B60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594D3DF6" w14:textId="4FA44496" w:rsidR="00D25B60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D25B60" w14:paraId="258DAD34" w14:textId="77777777" w:rsidTr="00AF5946">
        <w:tc>
          <w:tcPr>
            <w:tcW w:w="2694" w:type="dxa"/>
          </w:tcPr>
          <w:p w14:paraId="255E48DC" w14:textId="210128A5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usuarios con email de longitud mayor a la permitida (64).</w:t>
            </w:r>
          </w:p>
        </w:tc>
        <w:tc>
          <w:tcPr>
            <w:tcW w:w="2701" w:type="dxa"/>
          </w:tcPr>
          <w:p w14:paraId="2D1DDD84" w14:textId="31F1BFAE" w:rsidR="00D25B60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el campo no valido.</w:t>
            </w:r>
          </w:p>
        </w:tc>
        <w:tc>
          <w:tcPr>
            <w:tcW w:w="3104" w:type="dxa"/>
          </w:tcPr>
          <w:p w14:paraId="6DC7D044" w14:textId="0BC5C8BE" w:rsidR="00D25B60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C42499" w14:paraId="50DCE88A" w14:textId="77777777" w:rsidTr="00AF5946">
        <w:tc>
          <w:tcPr>
            <w:tcW w:w="2694" w:type="dxa"/>
          </w:tcPr>
          <w:p w14:paraId="7538115A" w14:textId="1CD24EE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registrar usuarios con email o nombre ya registrados.</w:t>
            </w:r>
          </w:p>
        </w:tc>
        <w:tc>
          <w:tcPr>
            <w:tcW w:w="2701" w:type="dxa"/>
          </w:tcPr>
          <w:p w14:paraId="02FE9692" w14:textId="43C15ACD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registrar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7BE30FAA" w14:textId="14138AA5" w:rsidR="00C42499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C42499" w14:paraId="25D5B067" w14:textId="77777777" w:rsidTr="00AF5946">
        <w:tc>
          <w:tcPr>
            <w:tcW w:w="2694" w:type="dxa"/>
          </w:tcPr>
          <w:p w14:paraId="58859C40" w14:textId="481F4DCF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modificar usuarios con nombre y email ya registrados.</w:t>
            </w:r>
          </w:p>
        </w:tc>
        <w:tc>
          <w:tcPr>
            <w:tcW w:w="2701" w:type="dxa"/>
          </w:tcPr>
          <w:p w14:paraId="18C81958" w14:textId="61D8EFEB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 w:rsidRPr="00AF065A">
              <w:rPr>
                <w:rFonts w:ascii="Calibri" w:eastAsia="Calibri" w:hAnsi="Calibri" w:cs="Times New Roman"/>
                <w:color w:val="auto"/>
              </w:rPr>
              <w:t>Denegar modificar usuario si ya existe un usuario con igual nombre/email.</w:t>
            </w:r>
            <w:r w:rsidRPr="00AF065A">
              <w:rPr>
                <w:rFonts w:ascii="Calibri" w:eastAsia="Calibri" w:hAnsi="Calibri" w:cs="Times New Roman"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4F81137E" w14:textId="5BD082E2" w:rsidR="00C42499" w:rsidRPr="00AF065A" w:rsidRDefault="00196FBE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  <w:tr w:rsidR="00C42499" w14:paraId="6422F5FF" w14:textId="77777777" w:rsidTr="00AF5946">
        <w:tc>
          <w:tcPr>
            <w:tcW w:w="2694" w:type="dxa"/>
          </w:tcPr>
          <w:p w14:paraId="2BBC8869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</w:p>
        </w:tc>
        <w:tc>
          <w:tcPr>
            <w:tcW w:w="2701" w:type="dxa"/>
          </w:tcPr>
          <w:p w14:paraId="7AC9E69A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  <w:tc>
          <w:tcPr>
            <w:tcW w:w="3104" w:type="dxa"/>
          </w:tcPr>
          <w:p w14:paraId="2EA0A692" w14:textId="77777777" w:rsidR="00C42499" w:rsidRPr="00AF065A" w:rsidRDefault="00C42499" w:rsidP="005B671F">
            <w:pPr>
              <w:pStyle w:val="PSI-ComentarioenTabla"/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701"/>
        <w:gridCol w:w="3104"/>
      </w:tblGrid>
      <w:tr w:rsidR="00A900AD" w:rsidRPr="004E0FA9" w14:paraId="2F4D73FD" w14:textId="77777777" w:rsidTr="00AF5946">
        <w:tc>
          <w:tcPr>
            <w:tcW w:w="2694" w:type="dxa"/>
            <w:shd w:val="pct10" w:color="auto" w:fill="auto"/>
          </w:tcPr>
          <w:p w14:paraId="10E1F778" w14:textId="77777777" w:rsidR="00C42499" w:rsidRPr="004E0FA9" w:rsidRDefault="00C42499" w:rsidP="00AF5946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701" w:type="dxa"/>
            <w:shd w:val="pct10" w:color="auto" w:fill="auto"/>
          </w:tcPr>
          <w:p w14:paraId="47DF5FCE" w14:textId="5C636ED6" w:rsidR="00C42499" w:rsidRPr="004E0FA9" w:rsidRDefault="00C42499" w:rsidP="00AF5946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3104" w:type="dxa"/>
            <w:shd w:val="pct10" w:color="auto" w:fill="auto"/>
          </w:tcPr>
          <w:p w14:paraId="5F6B37ED" w14:textId="4CFA5191" w:rsidR="00C42499" w:rsidRPr="00336DF6" w:rsidRDefault="00C42499" w:rsidP="00AF5946">
            <w:pPr>
              <w:pStyle w:val="PSI-Normal"/>
            </w:pPr>
            <w:r w:rsidRPr="00336DF6">
              <w:t>Estado (pendiente</w:t>
            </w:r>
            <w:r w:rsidR="003F70DC">
              <w:t>/corregido</w:t>
            </w:r>
            <w:r>
              <w:t>/</w:t>
            </w:r>
            <w:r w:rsidRPr="00336DF6">
              <w:t>resuelto)</w:t>
            </w:r>
          </w:p>
        </w:tc>
      </w:tr>
      <w:tr w:rsidR="00C42499" w14:paraId="4C122ED8" w14:textId="77777777" w:rsidTr="00AF5946">
        <w:tc>
          <w:tcPr>
            <w:tcW w:w="2694" w:type="dxa"/>
          </w:tcPr>
          <w:p w14:paraId="4967722C" w14:textId="39097017" w:rsidR="00C42499" w:rsidRPr="00A900AD" w:rsidRDefault="00C42499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Permite agregar perfiles de usuario con nombre de 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>longitud mayor a la permitida</w:t>
            </w:r>
          </w:p>
        </w:tc>
        <w:tc>
          <w:tcPr>
            <w:tcW w:w="2701" w:type="dxa"/>
          </w:tcPr>
          <w:p w14:paraId="2093E3D8" w14:textId="718179D6" w:rsidR="003E488A" w:rsidRPr="00A900AD" w:rsidRDefault="003E488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 xml:space="preserve">Denegar agregar perfil si el nombre supera la longitud 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lastRenderedPageBreak/>
              <w:t>permitida.</w:t>
            </w: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mensaje señalando campos no válidos.</w:t>
            </w:r>
          </w:p>
        </w:tc>
        <w:tc>
          <w:tcPr>
            <w:tcW w:w="3104" w:type="dxa"/>
          </w:tcPr>
          <w:p w14:paraId="6498917C" w14:textId="6ABDDA0D" w:rsidR="00C42499" w:rsidRPr="00A900AD" w:rsidRDefault="00A24C7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lastRenderedPageBreak/>
              <w:t>Corregido</w:t>
            </w:r>
          </w:p>
        </w:tc>
      </w:tr>
      <w:tr w:rsidR="00C42499" w14:paraId="4730001F" w14:textId="77777777" w:rsidTr="00AF5946">
        <w:tc>
          <w:tcPr>
            <w:tcW w:w="2694" w:type="dxa"/>
          </w:tcPr>
          <w:p w14:paraId="709BE46A" w14:textId="7966C1A0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Al eliminar un perfil en uso, el sistema redirige a la pantalla de confirmación. Si se selecciona confirmar, no reacciona.</w:t>
            </w:r>
          </w:p>
        </w:tc>
        <w:tc>
          <w:tcPr>
            <w:tcW w:w="2701" w:type="dxa"/>
          </w:tcPr>
          <w:p w14:paraId="2796AF72" w14:textId="4A2ABDBF" w:rsidR="00C42499" w:rsidRPr="00A900AD" w:rsidRDefault="00A900AD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900AD">
              <w:rPr>
                <w:rFonts w:ascii="Calibri" w:eastAsia="Calibri" w:hAnsi="Calibri" w:cs="Times New Roman"/>
                <w:i w:val="0"/>
                <w:iCs/>
                <w:color w:val="auto"/>
              </w:rPr>
              <w:t>Mostrar un mensaje de error cuando se intente eliminar un perfil en uso.</w:t>
            </w:r>
          </w:p>
        </w:tc>
        <w:tc>
          <w:tcPr>
            <w:tcW w:w="3104" w:type="dxa"/>
          </w:tcPr>
          <w:p w14:paraId="5AD5627B" w14:textId="0BD6737C" w:rsidR="00C42499" w:rsidRPr="00A900AD" w:rsidRDefault="00AF5946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Corregido</w:t>
            </w:r>
          </w:p>
        </w:tc>
      </w:tr>
    </w:tbl>
    <w:p w14:paraId="3CE7780F" w14:textId="77777777" w:rsidR="00C42499" w:rsidRPr="00C42499" w:rsidRDefault="00C42499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08AA988F" w14:textId="77777777" w:rsidTr="005B671F">
        <w:tc>
          <w:tcPr>
            <w:tcW w:w="2858" w:type="dxa"/>
            <w:shd w:val="pct10" w:color="auto" w:fill="auto"/>
          </w:tcPr>
          <w:p w14:paraId="25240457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1C73F64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3D7CB9A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372D182B" w14:textId="77777777" w:rsidTr="005B671F">
        <w:tc>
          <w:tcPr>
            <w:tcW w:w="2858" w:type="dxa"/>
          </w:tcPr>
          <w:p w14:paraId="13AB4F9D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E19ED36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33AE0CC8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4015F080" w14:textId="77777777" w:rsidR="009779D1" w:rsidRDefault="009779D1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1"/>
        <w:gridCol w:w="2809"/>
        <w:gridCol w:w="2327"/>
      </w:tblGrid>
      <w:tr w:rsidR="003E488A" w:rsidRPr="004E0FA9" w14:paraId="3475DEE8" w14:textId="77777777" w:rsidTr="005B671F">
        <w:tc>
          <w:tcPr>
            <w:tcW w:w="2858" w:type="dxa"/>
            <w:shd w:val="pct10" w:color="auto" w:fill="auto"/>
          </w:tcPr>
          <w:p w14:paraId="0BC58DB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4DA1299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D085A1D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3B98F723" w14:textId="77777777" w:rsidTr="005B671F">
        <w:tc>
          <w:tcPr>
            <w:tcW w:w="2858" w:type="dxa"/>
          </w:tcPr>
          <w:p w14:paraId="28F531FD" w14:textId="3FB28BBD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Permite agregar proyectos con nombres de longitud mayor a la permitida.</w:t>
            </w:r>
          </w:p>
        </w:tc>
        <w:tc>
          <w:tcPr>
            <w:tcW w:w="2883" w:type="dxa"/>
          </w:tcPr>
          <w:p w14:paraId="618B8A3B" w14:textId="1C8D8C41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agregar proyectos con nombres de longitud mayor a 30.</w:t>
            </w: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br/>
              <w:t>Mostrar un mensaje al usuario indicando el error.</w:t>
            </w:r>
          </w:p>
        </w:tc>
        <w:tc>
          <w:tcPr>
            <w:tcW w:w="2336" w:type="dxa"/>
          </w:tcPr>
          <w:p w14:paraId="4142D2AC" w14:textId="20A053DE" w:rsidR="003E488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  <w:tr w:rsidR="00AF065A" w14:paraId="1EAF0F49" w14:textId="77777777" w:rsidTr="005B671F">
        <w:tc>
          <w:tcPr>
            <w:tcW w:w="2858" w:type="dxa"/>
          </w:tcPr>
          <w:p w14:paraId="0C9E932C" w14:textId="4B736C77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 xml:space="preserve">Permite modificar proyectos finalizados. </w:t>
            </w:r>
          </w:p>
        </w:tc>
        <w:tc>
          <w:tcPr>
            <w:tcW w:w="2883" w:type="dxa"/>
          </w:tcPr>
          <w:p w14:paraId="3A80C472" w14:textId="10EA85BA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No permitir modificar proyectos si no existen iteraciones activas.</w:t>
            </w:r>
          </w:p>
        </w:tc>
        <w:tc>
          <w:tcPr>
            <w:tcW w:w="2336" w:type="dxa"/>
          </w:tcPr>
          <w:p w14:paraId="78FD0B7F" w14:textId="73C1CC40" w:rsidR="00AF065A" w:rsidRP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i w:val="0"/>
                <w:iCs/>
                <w:color w:val="auto"/>
              </w:rPr>
            </w:pPr>
            <w:r w:rsidRPr="00AF065A">
              <w:rPr>
                <w:rFonts w:ascii="Calibri" w:eastAsia="Calibri" w:hAnsi="Calibri" w:cs="Times New Roman"/>
                <w:i w:val="0"/>
                <w:iCs/>
                <w:color w:val="auto"/>
              </w:rPr>
              <w:t>pendiente</w:t>
            </w:r>
          </w:p>
        </w:tc>
      </w:tr>
    </w:tbl>
    <w:p w14:paraId="42FA80DA" w14:textId="77777777" w:rsidR="003E488A" w:rsidRDefault="003E488A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lastRenderedPageBreak/>
        <w:t>Asignar participantes</w:t>
      </w:r>
      <w:bookmarkEnd w:id="2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23AAC2E8" w14:textId="77777777" w:rsidTr="005B671F">
        <w:tc>
          <w:tcPr>
            <w:tcW w:w="2858" w:type="dxa"/>
            <w:shd w:val="pct10" w:color="auto" w:fill="auto"/>
          </w:tcPr>
          <w:p w14:paraId="7410B793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05F872D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D19E18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41BD82CE" w14:textId="77777777" w:rsidTr="005B671F">
        <w:tc>
          <w:tcPr>
            <w:tcW w:w="2858" w:type="dxa"/>
          </w:tcPr>
          <w:p w14:paraId="6903FCFE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590D9DC0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7A69A3CA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0B165D94" w14:textId="77777777" w:rsidR="003E488A" w:rsidRPr="003E488A" w:rsidRDefault="003E488A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35494F6B" w14:textId="77777777" w:rsidTr="005B671F">
        <w:tc>
          <w:tcPr>
            <w:tcW w:w="2858" w:type="dxa"/>
            <w:shd w:val="pct10" w:color="auto" w:fill="auto"/>
          </w:tcPr>
          <w:p w14:paraId="4E22AF24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23A5D34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2BA6B3B7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5C1FFAF9" w14:textId="77777777" w:rsidTr="005B671F">
        <w:tc>
          <w:tcPr>
            <w:tcW w:w="2858" w:type="dxa"/>
          </w:tcPr>
          <w:p w14:paraId="587890D7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459613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13F293E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7B5A314F" w14:textId="77777777" w:rsidR="003E488A" w:rsidRPr="003E488A" w:rsidRDefault="003E488A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6"/>
        <w:gridCol w:w="2815"/>
        <w:gridCol w:w="2326"/>
      </w:tblGrid>
      <w:tr w:rsidR="003E488A" w:rsidRPr="004E0FA9" w14:paraId="1C6693A5" w14:textId="77777777" w:rsidTr="005B671F">
        <w:tc>
          <w:tcPr>
            <w:tcW w:w="2858" w:type="dxa"/>
            <w:shd w:val="pct10" w:color="auto" w:fill="auto"/>
          </w:tcPr>
          <w:p w14:paraId="5886BCFA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440CB755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36E22307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48FFDBBC" w14:textId="77777777" w:rsidTr="005B671F">
        <w:tc>
          <w:tcPr>
            <w:tcW w:w="2858" w:type="dxa"/>
          </w:tcPr>
          <w:p w14:paraId="263ADB16" w14:textId="1CF5B137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2883" w:type="dxa"/>
          </w:tcPr>
          <w:p w14:paraId="3AF3B309" w14:textId="2603938F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>Verificar que las iteraciones no se superpongan.</w:t>
            </w: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Mostar un mensaje que indique al usuario las fechas que se superponen.</w:t>
            </w:r>
          </w:p>
        </w:tc>
        <w:tc>
          <w:tcPr>
            <w:tcW w:w="2336" w:type="dxa"/>
          </w:tcPr>
          <w:p w14:paraId="32282428" w14:textId="4FCF2EC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F065A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3E488A" w14:paraId="623DB043" w14:textId="77777777" w:rsidTr="005B671F">
        <w:tc>
          <w:tcPr>
            <w:tcW w:w="2858" w:type="dxa"/>
          </w:tcPr>
          <w:p w14:paraId="5B999CE7" w14:textId="709FDA19" w:rsidR="003E488A" w:rsidRPr="00AF065A" w:rsidRDefault="003E488A" w:rsidP="003E488A">
            <w:pPr>
              <w:ind w:left="0" w:firstLine="0"/>
              <w:jc w:val="both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2883" w:type="dxa"/>
          </w:tcPr>
          <w:p w14:paraId="2F25300C" w14:textId="692CC9BC" w:rsidR="003E488A" w:rsidRPr="00AF065A" w:rsidRDefault="003E488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F065A">
              <w:rPr>
                <w:rFonts w:eastAsia="Calibri" w:cstheme="minorHAnsi"/>
                <w:i w:val="0"/>
                <w:color w:val="auto"/>
                <w:lang w:val="es-ES"/>
              </w:rPr>
              <w:t xml:space="preserve">No permitir eliminar iteraciones 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t>que se encuentran activas.</w:t>
            </w:r>
            <w:r w:rsidR="00AF065A" w:rsidRPr="00AF065A">
              <w:rPr>
                <w:rFonts w:eastAsia="Calibri" w:cstheme="minorHAnsi"/>
                <w:i w:val="0"/>
                <w:color w:val="auto"/>
                <w:lang w:val="es-ES"/>
              </w:rPr>
              <w:br/>
              <w:t>Mostrar mensaje al usuario indicando el error.</w:t>
            </w:r>
          </w:p>
        </w:tc>
        <w:tc>
          <w:tcPr>
            <w:tcW w:w="2336" w:type="dxa"/>
          </w:tcPr>
          <w:p w14:paraId="40B105F0" w14:textId="53778051" w:rsidR="003E488A" w:rsidRPr="00AF065A" w:rsidRDefault="00AF065A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F065A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</w:tbl>
    <w:p w14:paraId="722A6E86" w14:textId="77777777" w:rsidR="003E488A" w:rsidRPr="003E488A" w:rsidRDefault="003E488A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2808"/>
        <w:gridCol w:w="2327"/>
      </w:tblGrid>
      <w:tr w:rsidR="003E488A" w:rsidRPr="004E0FA9" w14:paraId="5420B4D6" w14:textId="77777777" w:rsidTr="005B671F">
        <w:tc>
          <w:tcPr>
            <w:tcW w:w="2858" w:type="dxa"/>
            <w:shd w:val="pct10" w:color="auto" w:fill="auto"/>
          </w:tcPr>
          <w:p w14:paraId="319D39E5" w14:textId="77777777" w:rsidR="003E488A" w:rsidRPr="004E0FA9" w:rsidRDefault="003E488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77C2DD8E" w14:textId="77777777" w:rsidR="003E488A" w:rsidRPr="004E0FA9" w:rsidRDefault="003E488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09BA88D9" w14:textId="77777777" w:rsidR="003E488A" w:rsidRPr="00336DF6" w:rsidRDefault="003E488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3E488A" w14:paraId="20FD7B4D" w14:textId="77777777" w:rsidTr="005B671F">
        <w:tc>
          <w:tcPr>
            <w:tcW w:w="2858" w:type="dxa"/>
          </w:tcPr>
          <w:p w14:paraId="05C664F1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883" w:type="dxa"/>
          </w:tcPr>
          <w:p w14:paraId="271B13F2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  <w:tc>
          <w:tcPr>
            <w:tcW w:w="2336" w:type="dxa"/>
          </w:tcPr>
          <w:p w14:paraId="54D8ECB3" w14:textId="77777777" w:rsidR="003E488A" w:rsidRDefault="003E488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21D98A59" w14:textId="3332D49C" w:rsidR="003E488A" w:rsidRDefault="00AF065A" w:rsidP="00AF065A">
      <w:pPr>
        <w:pStyle w:val="Ttulo1"/>
      </w:pPr>
      <w:bookmarkStart w:id="26" w:name="_Toc181402802"/>
      <w:r>
        <w:lastRenderedPageBreak/>
        <w:t>Implementación CU4: Añadir riesgo a la lista</w:t>
      </w:r>
      <w:bookmarkEnd w:id="26"/>
    </w:p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35F9C021" w14:textId="0D441FB9" w:rsidR="00AF065A" w:rsidRDefault="00AF065A" w:rsidP="00AF065A">
      <w:pPr>
        <w:pStyle w:val="Ttulo2"/>
      </w:pPr>
      <w:bookmarkStart w:id="28" w:name="_Toc181402804"/>
      <w:r>
        <w:t>Requerimientos no funcionales</w:t>
      </w:r>
      <w:bookmarkEnd w:id="28"/>
    </w:p>
    <w:p w14:paraId="59908188" w14:textId="77777777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7"/>
        <w:gridCol w:w="2825"/>
        <w:gridCol w:w="2325"/>
      </w:tblGrid>
      <w:tr w:rsidR="00AF065A" w:rsidRPr="004E0FA9" w14:paraId="5971B064" w14:textId="77777777" w:rsidTr="005B671F">
        <w:tc>
          <w:tcPr>
            <w:tcW w:w="2858" w:type="dxa"/>
            <w:shd w:val="pct10" w:color="auto" w:fill="auto"/>
          </w:tcPr>
          <w:p w14:paraId="3D4295CA" w14:textId="77777777" w:rsidR="00AF065A" w:rsidRPr="004E0FA9" w:rsidRDefault="00AF065A" w:rsidP="005B671F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2883" w:type="dxa"/>
            <w:shd w:val="pct10" w:color="auto" w:fill="auto"/>
          </w:tcPr>
          <w:p w14:paraId="3E793AE7" w14:textId="77777777" w:rsidR="00AF065A" w:rsidRPr="004E0FA9" w:rsidRDefault="00AF065A" w:rsidP="005B671F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336" w:type="dxa"/>
            <w:shd w:val="pct10" w:color="auto" w:fill="auto"/>
          </w:tcPr>
          <w:p w14:paraId="4BD58590" w14:textId="77777777" w:rsidR="00AF065A" w:rsidRPr="00336DF6" w:rsidRDefault="00AF065A" w:rsidP="005B671F">
            <w:pPr>
              <w:pStyle w:val="PSI-Normal"/>
            </w:pPr>
            <w:r w:rsidRPr="00336DF6">
              <w:t>Estado (pendiente/resuelto)</w:t>
            </w:r>
          </w:p>
        </w:tc>
      </w:tr>
      <w:tr w:rsidR="00AF065A" w14:paraId="70B452D8" w14:textId="77777777" w:rsidTr="005B671F">
        <w:tc>
          <w:tcPr>
            <w:tcW w:w="2858" w:type="dxa"/>
          </w:tcPr>
          <w:p w14:paraId="7988C650" w14:textId="38CA73F1" w:rsidR="00AF065A" w:rsidRPr="00A900AD" w:rsidRDefault="00A900AD" w:rsidP="005B671F">
            <w:pPr>
              <w:ind w:left="0" w:firstLine="0"/>
              <w:jc w:val="both"/>
              <w:rPr>
                <w:rFonts w:cstheme="minorHAnsi"/>
              </w:rPr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2883" w:type="dxa"/>
          </w:tcPr>
          <w:p w14:paraId="0F2CF10A" w14:textId="4A3355C2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  <w:lang w:val="es-ES"/>
              </w:rPr>
            </w:pPr>
            <w:r w:rsidRPr="00A900AD">
              <w:rPr>
                <w:rFonts w:eastAsia="Calibri" w:cstheme="minorHAnsi"/>
                <w:i w:val="0"/>
                <w:color w:val="auto"/>
                <w:lang w:val="es-ES"/>
              </w:rPr>
              <w:t>Modificar el estado de un proyecto automáticamente en base a las iteraciones existentes.</w:t>
            </w:r>
          </w:p>
        </w:tc>
        <w:tc>
          <w:tcPr>
            <w:tcW w:w="2336" w:type="dxa"/>
          </w:tcPr>
          <w:p w14:paraId="4A27B76B" w14:textId="0400B521" w:rsidR="00AF065A" w:rsidRPr="00A900AD" w:rsidRDefault="00A900AD" w:rsidP="005B671F">
            <w:pPr>
              <w:pStyle w:val="PSI-ComentarioenTabla"/>
              <w:rPr>
                <w:rFonts w:eastAsia="Calibri" w:cstheme="minorHAnsi"/>
                <w:i w:val="0"/>
                <w:color w:val="auto"/>
              </w:rPr>
            </w:pPr>
            <w:r w:rsidRPr="00A900AD">
              <w:rPr>
                <w:rFonts w:eastAsia="Calibri" w:cstheme="minorHAnsi"/>
                <w:i w:val="0"/>
                <w:color w:val="auto"/>
              </w:rPr>
              <w:t>pendiente</w:t>
            </w:r>
          </w:p>
        </w:tc>
      </w:tr>
      <w:tr w:rsidR="00AF065A" w14:paraId="043577AD" w14:textId="77777777" w:rsidTr="005B671F">
        <w:tc>
          <w:tcPr>
            <w:tcW w:w="2858" w:type="dxa"/>
          </w:tcPr>
          <w:p w14:paraId="50DB138A" w14:textId="6DE8F864" w:rsidR="00AF065A" w:rsidRDefault="00AF065A" w:rsidP="005B671F">
            <w:p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3" w:type="dxa"/>
          </w:tcPr>
          <w:p w14:paraId="7F8984B3" w14:textId="1EB70289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  <w:lang w:val="es-ES"/>
              </w:rPr>
            </w:pPr>
          </w:p>
        </w:tc>
        <w:tc>
          <w:tcPr>
            <w:tcW w:w="2336" w:type="dxa"/>
          </w:tcPr>
          <w:p w14:paraId="59B4B2A0" w14:textId="4B47DB5B" w:rsidR="00AF065A" w:rsidRDefault="00AF065A" w:rsidP="005B671F">
            <w:pPr>
              <w:pStyle w:val="PSI-ComentarioenTabla"/>
              <w:rPr>
                <w:rFonts w:ascii="Calibri" w:eastAsia="Calibri" w:hAnsi="Calibri" w:cs="Times New Roman"/>
              </w:rPr>
            </w:pPr>
          </w:p>
        </w:tc>
      </w:tr>
    </w:tbl>
    <w:p w14:paraId="518523FE" w14:textId="77777777" w:rsidR="00AF065A" w:rsidRPr="00AF065A" w:rsidRDefault="00AF065A" w:rsidP="00AF065A"/>
    <w:sectPr w:rsidR="00AF065A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C3A0D" w14:textId="77777777" w:rsidR="00E15551" w:rsidRDefault="00E15551" w:rsidP="00C94FBE">
      <w:pPr>
        <w:spacing w:before="0" w:line="240" w:lineRule="auto"/>
      </w:pPr>
      <w:r>
        <w:separator/>
      </w:r>
    </w:p>
    <w:p w14:paraId="357BE754" w14:textId="77777777" w:rsidR="00E15551" w:rsidRDefault="00E15551"/>
  </w:endnote>
  <w:endnote w:type="continuationSeparator" w:id="0">
    <w:p w14:paraId="0B050126" w14:textId="77777777" w:rsidR="00E15551" w:rsidRDefault="00E15551" w:rsidP="00C94FBE">
      <w:pPr>
        <w:spacing w:before="0" w:line="240" w:lineRule="auto"/>
      </w:pPr>
      <w:r>
        <w:continuationSeparator/>
      </w:r>
    </w:p>
    <w:p w14:paraId="5A09BC49" w14:textId="77777777" w:rsidR="00E15551" w:rsidRDefault="00E15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48D74" w14:textId="77777777" w:rsidR="00E15551" w:rsidRDefault="00E15551" w:rsidP="00C94FBE">
      <w:pPr>
        <w:spacing w:before="0" w:line="240" w:lineRule="auto"/>
      </w:pPr>
      <w:r>
        <w:separator/>
      </w:r>
    </w:p>
    <w:p w14:paraId="35739546" w14:textId="77777777" w:rsidR="00E15551" w:rsidRDefault="00E15551"/>
  </w:footnote>
  <w:footnote w:type="continuationSeparator" w:id="0">
    <w:p w14:paraId="61A9FBD2" w14:textId="77777777" w:rsidR="00E15551" w:rsidRDefault="00E15551" w:rsidP="00C94FBE">
      <w:pPr>
        <w:spacing w:before="0" w:line="240" w:lineRule="auto"/>
      </w:pPr>
      <w:r>
        <w:continuationSeparator/>
      </w:r>
    </w:p>
    <w:p w14:paraId="512EA3E5" w14:textId="77777777" w:rsidR="00E15551" w:rsidRDefault="00E155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77777777" w:rsidR="000F4F97" w:rsidRDefault="00117D6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Verificación Unitaria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40E3F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EE6"/>
    <w:rsid w:val="001C6104"/>
    <w:rsid w:val="001C799E"/>
    <w:rsid w:val="001F5F92"/>
    <w:rsid w:val="0020621B"/>
    <w:rsid w:val="00210BA5"/>
    <w:rsid w:val="0021537B"/>
    <w:rsid w:val="00217A70"/>
    <w:rsid w:val="00224B75"/>
    <w:rsid w:val="00227CD9"/>
    <w:rsid w:val="00266C42"/>
    <w:rsid w:val="00282ACE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60F2"/>
    <w:rsid w:val="00363FD1"/>
    <w:rsid w:val="00394C0A"/>
    <w:rsid w:val="00397566"/>
    <w:rsid w:val="003A4A34"/>
    <w:rsid w:val="003B7C00"/>
    <w:rsid w:val="003B7F1F"/>
    <w:rsid w:val="003C36D8"/>
    <w:rsid w:val="003C54B1"/>
    <w:rsid w:val="003E12FE"/>
    <w:rsid w:val="003E488A"/>
    <w:rsid w:val="003F70DC"/>
    <w:rsid w:val="0040066E"/>
    <w:rsid w:val="0042080A"/>
    <w:rsid w:val="004525FF"/>
    <w:rsid w:val="00453DC1"/>
    <w:rsid w:val="004807AF"/>
    <w:rsid w:val="004A54C8"/>
    <w:rsid w:val="004C5D7E"/>
    <w:rsid w:val="004D45CD"/>
    <w:rsid w:val="004D5185"/>
    <w:rsid w:val="004E0FA9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1034"/>
    <w:rsid w:val="005D2916"/>
    <w:rsid w:val="005E76A4"/>
    <w:rsid w:val="005F133C"/>
    <w:rsid w:val="005F5429"/>
    <w:rsid w:val="005F60BA"/>
    <w:rsid w:val="006124BF"/>
    <w:rsid w:val="006133A2"/>
    <w:rsid w:val="00616A6E"/>
    <w:rsid w:val="006177BF"/>
    <w:rsid w:val="00653C38"/>
    <w:rsid w:val="006919D5"/>
    <w:rsid w:val="006A2495"/>
    <w:rsid w:val="006B3371"/>
    <w:rsid w:val="006F4267"/>
    <w:rsid w:val="0070494E"/>
    <w:rsid w:val="00705C02"/>
    <w:rsid w:val="00710BA6"/>
    <w:rsid w:val="00711DF8"/>
    <w:rsid w:val="00730B27"/>
    <w:rsid w:val="007447BE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4134"/>
    <w:rsid w:val="008B1983"/>
    <w:rsid w:val="008B3B0F"/>
    <w:rsid w:val="008C36AB"/>
    <w:rsid w:val="008E48FB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D0159"/>
    <w:rsid w:val="00DD5A70"/>
    <w:rsid w:val="00DE089E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36DF6"/>
    <w:pPr>
      <w:ind w:left="76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78</TotalTime>
  <Pages>9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 Unitaria</vt:lpstr>
    </vt:vector>
  </TitlesOfParts>
  <Company>T-Code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 Unitaria</dc:title>
  <dc:subject>Vesta Risk Manager</dc:subject>
  <dc:creator>Agustín Collareda, Cintia Hernandez y Hugo Frey</dc:creator>
  <cp:keywords/>
  <dc:description/>
  <cp:lastModifiedBy>Hugo Frey</cp:lastModifiedBy>
  <cp:revision>8</cp:revision>
  <dcterms:created xsi:type="dcterms:W3CDTF">2024-10-31T22:57:00Z</dcterms:created>
  <dcterms:modified xsi:type="dcterms:W3CDTF">2024-11-02T04:43:00Z</dcterms:modified>
</cp:coreProperties>
</file>