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6707427E" w14:textId="77777777" w:rsidR="006919D5" w:rsidRDefault="006919D5">
          <w:pPr>
            <w:pStyle w:val="Sinespaciado"/>
            <w:rPr>
              <w:rFonts w:asciiTheme="majorHAnsi" w:eastAsiaTheme="majorEastAsia" w:hAnsiTheme="majorHAnsi" w:cstheme="majorBidi"/>
              <w:sz w:val="72"/>
              <w:szCs w:val="72"/>
            </w:rPr>
          </w:pPr>
        </w:p>
        <w:p w14:paraId="1C8EBC35" w14:textId="77777777" w:rsidR="006919D5" w:rsidRDefault="006919D5">
          <w:pPr>
            <w:pStyle w:val="Sinespaciado"/>
            <w:rPr>
              <w:rFonts w:asciiTheme="majorHAnsi" w:eastAsiaTheme="majorEastAsia" w:hAnsiTheme="majorHAnsi" w:cstheme="majorBidi"/>
              <w:sz w:val="72"/>
              <w:szCs w:val="72"/>
            </w:rPr>
          </w:pPr>
        </w:p>
        <w:p w14:paraId="2AD70E54" w14:textId="1048A6EB" w:rsidR="00D06E99" w:rsidRDefault="00BF54F8">
          <w:pPr>
            <w:pStyle w:val="Sinespaciado"/>
            <w:rPr>
              <w:rFonts w:asciiTheme="majorHAnsi" w:eastAsiaTheme="majorEastAsia" w:hAnsiTheme="majorHAnsi" w:cstheme="majorBidi"/>
              <w:sz w:val="72"/>
              <w:szCs w:val="72"/>
            </w:rPr>
          </w:pPr>
          <w:r>
            <w:rPr>
              <w:rFonts w:eastAsiaTheme="majorEastAsia" w:cstheme="majorBidi"/>
              <w:noProof/>
            </w:rPr>
            <mc:AlternateContent>
              <mc:Choice Requires="wps">
                <w:drawing>
                  <wp:anchor distT="0" distB="0" distL="114300" distR="114300" simplePos="0" relativeHeight="251660288" behindDoc="0" locked="0" layoutInCell="0" allowOverlap="1" wp14:anchorId="08FA639B" wp14:editId="41485DF0">
                    <wp:simplePos x="0" y="0"/>
                    <wp:positionH relativeFrom="page">
                      <wp:align>center</wp:align>
                    </wp:positionH>
                    <wp:positionV relativeFrom="page">
                      <wp:align>bottom</wp:align>
                    </wp:positionV>
                    <wp:extent cx="7921625" cy="856615"/>
                    <wp:effectExtent l="10795" t="13335" r="11430" b="6350"/>
                    <wp:wrapNone/>
                    <wp:docPr id="1534599714"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8AE9CB5"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page"/>
                  </v:rect>
                </w:pict>
              </mc:Fallback>
            </mc:AlternateContent>
          </w:r>
          <w:r>
            <w:rPr>
              <w:rFonts w:eastAsiaTheme="majorEastAsia" w:cstheme="majorBidi"/>
              <w:noProof/>
            </w:rPr>
            <mc:AlternateContent>
              <mc:Choice Requires="wps">
                <w:drawing>
                  <wp:anchor distT="0" distB="0" distL="114300" distR="114300" simplePos="0" relativeHeight="251663360" behindDoc="0" locked="0" layoutInCell="0" allowOverlap="1" wp14:anchorId="08CBEFBA" wp14:editId="5B5C616C">
                    <wp:simplePos x="0" y="0"/>
                    <wp:positionH relativeFrom="leftMargin">
                      <wp:align>center</wp:align>
                    </wp:positionH>
                    <wp:positionV relativeFrom="page">
                      <wp:align>center</wp:align>
                    </wp:positionV>
                    <wp:extent cx="90805" cy="11212195"/>
                    <wp:effectExtent l="6350" t="8890" r="7620" b="8890"/>
                    <wp:wrapNone/>
                    <wp:docPr id="87159858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72609C0" id="Rectangle 9" o:spid="_x0000_s1026" style="position:absolute;margin-left:0;margin-top:0;width:7.15pt;height:882.85pt;z-index:251663360;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2336" behindDoc="0" locked="0" layoutInCell="0" allowOverlap="1" wp14:anchorId="12B871D0" wp14:editId="6C56854A">
                    <wp:simplePos x="0" y="0"/>
                    <wp:positionH relativeFrom="rightMargin">
                      <wp:align>center</wp:align>
                    </wp:positionH>
                    <wp:positionV relativeFrom="page">
                      <wp:align>center</wp:align>
                    </wp:positionV>
                    <wp:extent cx="90805" cy="11212195"/>
                    <wp:effectExtent l="9525" t="8890" r="13970" b="8890"/>
                    <wp:wrapNone/>
                    <wp:docPr id="98579507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EE045CC" id="Rectangle 8" o:spid="_x0000_s1026" style="position:absolute;margin-left:0;margin-top:0;width:7.15pt;height:882.85pt;z-index:251662336;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" o:allowincell="f" fillcolor="white [3212]" strokecolor="#31849b [2408]">
                    <w10:wrap anchorx="margin" anchory="page"/>
                  </v:rect>
                </w:pict>
              </mc:Fallback>
            </mc:AlternateContent>
          </w:r>
          <w:r>
            <w:rPr>
              <w:rFonts w:eastAsiaTheme="majorEastAsia" w:cstheme="majorBidi"/>
              <w:noProof/>
            </w:rPr>
            <mc:AlternateContent>
              <mc:Choice Requires="wps">
                <w:drawing>
                  <wp:anchor distT="0" distB="0" distL="114300" distR="114300" simplePos="0" relativeHeight="251661312" behindDoc="0" locked="0" layoutInCell="0" allowOverlap="1" wp14:anchorId="48F2F7BA" wp14:editId="7DD16291">
                    <wp:simplePos x="0" y="0"/>
                    <wp:positionH relativeFrom="page">
                      <wp:align>center</wp:align>
                    </wp:positionH>
                    <wp:positionV relativeFrom="topMargin">
                      <wp:align>top</wp:align>
                    </wp:positionV>
                    <wp:extent cx="7921625" cy="856615"/>
                    <wp:effectExtent l="10795" t="9525" r="11430" b="10160"/>
                    <wp:wrapNone/>
                    <wp:docPr id="156211360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5">
                                <a:lumMod val="100000"/>
                                <a:lumOff val="0"/>
                              </a:schemeClr>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2796628"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" o:allowincell="f" fillcolor="#4bacc6 [3208]" strokecolor="#31849b [2408]">
                    <w10:wrap anchorx="page" anchory="margin"/>
                  </v:rect>
                </w:pict>
              </mc:Fallback>
            </mc:AlternateConten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14:paraId="174D7486" w14:textId="77777777"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lang w:val="en-US"/>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14:paraId="117C0183" w14:textId="20D0FFFA" w:rsidR="00D06E99" w:rsidRPr="00BF54F8" w:rsidRDefault="00BF54F8">
              <w:pPr>
                <w:pStyle w:val="Sinespaciado"/>
                <w:rPr>
                  <w:rFonts w:asciiTheme="majorHAnsi" w:eastAsiaTheme="majorEastAsia" w:hAnsiTheme="majorHAnsi" w:cstheme="majorBidi"/>
                  <w:sz w:val="36"/>
                  <w:szCs w:val="36"/>
                  <w:lang w:val="en-US"/>
                </w:rPr>
              </w:pPr>
              <w:r w:rsidRPr="00BF54F8">
                <w:rPr>
                  <w:rFonts w:asciiTheme="majorHAnsi" w:eastAsiaTheme="majorEastAsia" w:hAnsiTheme="majorHAnsi" w:cstheme="majorBidi"/>
                  <w:sz w:val="36"/>
                  <w:szCs w:val="36"/>
                  <w:lang w:val="en-US"/>
                </w:rPr>
                <w:t>Vesta Risk Manager</w:t>
              </w:r>
            </w:p>
          </w:sdtContent>
        </w:sdt>
        <w:p w14:paraId="5D52C758" w14:textId="77777777" w:rsidR="00D06E99" w:rsidRPr="00BF54F8" w:rsidRDefault="00D06E99">
          <w:pPr>
            <w:pStyle w:val="Sinespaciado"/>
            <w:rPr>
              <w:lang w:val="en-US"/>
            </w:rPr>
          </w:pPr>
        </w:p>
        <w:p w14:paraId="4BB6631E" w14:textId="77777777" w:rsidR="006919D5" w:rsidRPr="00BF54F8" w:rsidRDefault="006919D5">
          <w:pPr>
            <w:pStyle w:val="Sinespaciado"/>
            <w:rPr>
              <w:lang w:val="en-US"/>
            </w:rPr>
          </w:pPr>
        </w:p>
        <w:p w14:paraId="2F05622C" w14:textId="77777777" w:rsidR="006919D5" w:rsidRPr="00BF54F8" w:rsidRDefault="006919D5">
          <w:pPr>
            <w:pStyle w:val="Sinespaciado"/>
            <w:rPr>
              <w:lang w:val="en-US"/>
            </w:rPr>
          </w:pPr>
        </w:p>
        <w:p w14:paraId="7C93F784" w14:textId="77777777" w:rsidR="006919D5" w:rsidRPr="00BF54F8" w:rsidRDefault="006919D5">
          <w:pPr>
            <w:pStyle w:val="Sinespaciado"/>
            <w:rPr>
              <w:lang w:val="en-US"/>
            </w:rPr>
          </w:pPr>
        </w:p>
        <w:sdt>
          <w:sdtPr>
            <w:rPr>
              <w:lang w:val="es-AR"/>
            </w:rPr>
            <w:alias w:val="Compañía"/>
            <w:id w:val="3224807"/>
            <w:dataBinding w:prefixMappings="xmlns:ns0='http://schemas.openxmlformats.org/officeDocument/2006/extended-properties' " w:xpath="/ns0:Properties[1]/ns0:Company[1]" w:storeItemID="{6668398D-A668-4E3E-A5EB-62B293D839F1}"/>
            <w:text/>
          </w:sdtPr>
          <w:sdtContent>
            <w:p w14:paraId="538B725F" w14:textId="08809130" w:rsidR="00D06E99" w:rsidRPr="00BF54F8" w:rsidRDefault="00BF54F8">
              <w:pPr>
                <w:pStyle w:val="Sinespaciado"/>
                <w:rPr>
                  <w:lang w:val="es-AR"/>
                </w:rPr>
              </w:pPr>
              <w:r w:rsidRPr="00BF54F8">
                <w:rPr>
                  <w:lang w:val="es-AR"/>
                </w:rPr>
                <w:t>T-Code</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14:paraId="27AF8440" w14:textId="430E30D0" w:rsidR="00D06E99" w:rsidRDefault="00BF54F8">
              <w:pPr>
                <w:pStyle w:val="Sinespaciado"/>
              </w:pPr>
              <w:r>
                <w:t>Agustín Collareda, Cintia Hernandez y Hugo Frey</w:t>
              </w:r>
            </w:p>
          </w:sdtContent>
        </w:sdt>
        <w:p w14:paraId="137147A5" w14:textId="77777777" w:rsidR="00D06E99" w:rsidRDefault="00D06E99"/>
        <w:p w14:paraId="7BD647D9" w14:textId="2CD5BC52" w:rsidR="00BC5404" w:rsidRDefault="00BF54F8" w:rsidP="000F2543">
          <w:pPr>
            <w:pStyle w:val="PSI-Comentario"/>
          </w:pPr>
          <w:r>
            <w:rPr>
              <w:noProof/>
            </w:rPr>
            <w:drawing>
              <wp:anchor distT="0" distB="0" distL="114300" distR="114300" simplePos="0" relativeHeight="251659263" behindDoc="0" locked="0" layoutInCell="1" allowOverlap="1" wp14:anchorId="7F957834" wp14:editId="73DAD2CB">
                <wp:simplePos x="0" y="0"/>
                <wp:positionH relativeFrom="column">
                  <wp:posOffset>-213360</wp:posOffset>
                </wp:positionH>
                <wp:positionV relativeFrom="paragraph">
                  <wp:posOffset>3239135</wp:posOffset>
                </wp:positionV>
                <wp:extent cx="2505456" cy="1261872"/>
                <wp:effectExtent l="0" t="0" r="0" b="0"/>
                <wp:wrapNone/>
                <wp:docPr id="1074722770"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22770" name="Imagen 1074722770"/>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5456" cy="1261872"/>
                        </a:xfrm>
                        <a:prstGeom prst="rect">
                          <a:avLst/>
                        </a:prstGeom>
                      </pic:spPr>
                    </pic:pic>
                  </a:graphicData>
                </a:graphic>
                <wp14:sizeRelH relativeFrom="margin">
                  <wp14:pctWidth>0</wp14:pctWidth>
                </wp14:sizeRelH>
                <wp14:sizeRelV relativeFrom="margin">
                  <wp14:pctHeight>0</wp14:pctHeight>
                </wp14:sizeRelV>
              </wp:anchor>
            </w:drawing>
          </w:r>
          <w:r w:rsidR="006124BF">
            <w:rPr>
              <w:noProof/>
              <w:lang w:eastAsia="es-AR"/>
            </w:rPr>
            <w:drawing>
              <wp:anchor distT="0" distB="0" distL="114300" distR="114300" simplePos="0" relativeHeight="251666432" behindDoc="0" locked="0" layoutInCell="1" allowOverlap="1" wp14:anchorId="1212876E" wp14:editId="1EA651F5">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668F57E6" w14:textId="539DEE8A" w:rsidR="00BC5404" w:rsidRDefault="00BF54F8" w:rsidP="000F2543">
          <w:pPr>
            <w:pStyle w:val="PSI-Comentario"/>
          </w:pPr>
          <w:r>
            <w:rPr>
              <w:noProof/>
            </w:rPr>
            <w:lastRenderedPageBreak/>
            <mc:AlternateContent>
              <mc:Choice Requires="wps">
                <w:drawing>
                  <wp:anchor distT="0" distB="0" distL="114300" distR="114300" simplePos="0" relativeHeight="251684864" behindDoc="0" locked="0" layoutInCell="1" allowOverlap="1" wp14:anchorId="62B497AA" wp14:editId="1A51EA80">
                    <wp:simplePos x="0" y="0"/>
                    <wp:positionH relativeFrom="margin">
                      <wp:posOffset>3577590</wp:posOffset>
                    </wp:positionH>
                    <wp:positionV relativeFrom="margin">
                      <wp:posOffset>67310</wp:posOffset>
                    </wp:positionV>
                    <wp:extent cx="2047875" cy="7336155"/>
                    <wp:effectExtent l="9525" t="13335" r="9525" b="13335"/>
                    <wp:wrapSquare wrapText="bothSides"/>
                    <wp:docPr id="99579638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accent5">
                                  <a:lumMod val="75000"/>
                                  <a:lumOff val="0"/>
                                </a:schemeClr>
                              </a:solidFill>
                              <a:miter lim="800000"/>
                              <a:headEnd/>
                              <a:tailEnd/>
                            </a:ln>
                          </wps:spPr>
                          <wps:txbx>
                            <w:txbxContent>
                              <w:p w14:paraId="6A6F8205" w14:textId="77777777" w:rsidR="000D1DA1" w:rsidRDefault="000D1DA1" w:rsidP="000F2543">
                                <w:pPr>
                                  <w:pStyle w:val="PSI-Comentario"/>
                                </w:pPr>
                                <w:r>
                                  <w:t>El propósito del plan de pruebas es explicitar el alcance, enfoque, recursos requeridos, calendario, responsables y manejo de riesgos de  un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B497AA"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" fillcolor="white [3212]" strokecolor="#31849b [2408]">
                    <v:textbox>
                      <w:txbxContent>
                        <w:p w14:paraId="6A6F8205" w14:textId="77777777" w:rsidR="000D1DA1" w:rsidRDefault="000D1DA1" w:rsidP="000F2543">
                          <w:pPr>
                            <w:pStyle w:val="PSI-Comentario"/>
                          </w:pPr>
                          <w:r>
                            <w:t>El propósito del plan de pruebas es explicitar el alcance, enfoque, recursos requeridos, calendario, responsables y manejo de riesgos de  un proceso de pruebas.</w:t>
                          </w:r>
                        </w:p>
                        <w:p w14:paraId="52DBDB4C" w14:textId="77777777" w:rsidR="000D1DA1" w:rsidRPr="004270D0" w:rsidRDefault="000D1DA1" w:rsidP="000F2543">
                          <w:pPr>
                            <w:pStyle w:val="PSI-Comentario"/>
                          </w:pPr>
                          <w:r>
                            <w:t xml:space="preserve">Este plan de Pruebas </w:t>
                          </w:r>
                          <w:r w:rsidR="003E6D51">
                            <w:t>está</w:t>
                          </w:r>
                          <w:r>
                            <w:t xml:space="preserve"> contemplado dentro del plan SQA para un proyecto dado</w:t>
                          </w:r>
                        </w:p>
                      </w:txbxContent>
                    </v:textbox>
                    <w10:wrap type="square" anchorx="margin" anchory="margin"/>
                  </v:shape>
                </w:pict>
              </mc:Fallback>
            </mc:AlternateContent>
          </w:r>
        </w:p>
        <w:p w14:paraId="242C0D5D" w14:textId="77777777" w:rsidR="00224B75" w:rsidRDefault="008B3B0F" w:rsidP="000F2543">
          <w:pPr>
            <w:pStyle w:val="PSI-Comentario"/>
          </w:pPr>
          <w:r w:rsidRPr="008B3B0F">
            <w:t>[Este documento es la plantilla base para elaborar el documento</w:t>
          </w:r>
          <w:r w:rsidR="000F79DF">
            <w:t xml:space="preserve"> </w:t>
          </w:r>
          <w:sdt>
            <w:sdtPr>
              <w:alias w:val="Título"/>
              <w:id w:val="3709524"/>
              <w:dataBinding w:prefixMappings="xmlns:ns0='http://purl.org/dc/elements/1.1/' xmlns:ns1='http://schemas.openxmlformats.org/package/2006/metadata/core-properties' " w:xpath="/ns1:coreProperties[1]/ns0:title[1]" w:storeItemID="{6C3C8BC8-F283-45AE-878A-BAB7291924A1}"/>
              <w:text/>
            </w:sdtPr>
            <w:sdtContent>
              <w:r w:rsidR="00FA3494">
                <w:t>Plan de Pruebas</w:t>
              </w:r>
            </w:sdtContent>
          </w:sdt>
          <w:r w:rsidRPr="008B3B0F">
            <w:t xml:space="preserve">. </w:t>
          </w:r>
        </w:p>
        <w:p w14:paraId="49097776" w14:textId="62DF7ABE" w:rsidR="00224B75" w:rsidRDefault="00BF54F8" w:rsidP="000F2543">
          <w:pPr>
            <w:pStyle w:val="PSI-Comentario"/>
          </w:pPr>
          <w:r>
            <w:rPr>
              <w:noProof/>
              <w:lang w:eastAsia="es-ES"/>
            </w:rPr>
            <mc:AlternateContent>
              <mc:Choice Requires="wps">
                <w:drawing>
                  <wp:anchor distT="0" distB="0" distL="114300" distR="114300" simplePos="0" relativeHeight="251672576" behindDoc="1" locked="0" layoutInCell="1" allowOverlap="1" wp14:anchorId="452B4D78" wp14:editId="6438674A">
                    <wp:simplePos x="0" y="0"/>
                    <wp:positionH relativeFrom="margin">
                      <wp:posOffset>4009390</wp:posOffset>
                    </wp:positionH>
                    <wp:positionV relativeFrom="margin">
                      <wp:posOffset>-968375</wp:posOffset>
                    </wp:positionV>
                    <wp:extent cx="2480945" cy="10730230"/>
                    <wp:effectExtent l="12700" t="6350" r="11430" b="7620"/>
                    <wp:wrapSquare wrapText="bothSides"/>
                    <wp:docPr id="168124263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chemeClr val="accent5">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4A8553"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" fillcolor="#4bacc6" strokecolor="#31849b [2408]">
                    <w10:wrap type="square" anchorx="margin" anchory="margin"/>
                  </v:rect>
                </w:pict>
              </mc:Fallback>
            </mc:AlternateContent>
          </w:r>
          <w:r w:rsidR="008B3B0F" w:rsidRPr="008B3B0F">
            <w:t>Los textos que aparecen entre paréntesis rectos son explicaciones de que debe contener cada sección</w:t>
          </w:r>
          <w:r w:rsidR="00224B75">
            <w:t>, los cuales se encuentran con estilo “PSI – Comentario”</w:t>
          </w:r>
          <w:r w:rsidR="008B3B0F" w:rsidRPr="008B3B0F">
            <w:t>. Dichos textos se deben seleccionar y sustituir por el contenido que corresponda</w:t>
          </w:r>
          <w:r w:rsidR="00224B75">
            <w:t xml:space="preserve"> en estilo “Normal”</w:t>
          </w:r>
          <w:r w:rsidR="008B3B0F" w:rsidRPr="008B3B0F">
            <w:t>.</w:t>
          </w:r>
        </w:p>
        <w:p w14:paraId="0B38B912" w14:textId="77777777" w:rsidR="008B3B0F" w:rsidRPr="008B3B0F" w:rsidRDefault="008B3B0F" w:rsidP="000F2543">
          <w:pPr>
            <w:pStyle w:val="PSI-Comentario"/>
          </w:pPr>
          <w:r w:rsidRPr="008B3B0F">
            <w:t xml:space="preserve"> Para actualizar la tabla de Contenido, haga clic con el botón derecho del ratón sobre cualquier línea del contenido de la misma y seleccione Actualizar campos, en el cuadro que aparece seleccione Actualizar toda la tabla y haga clic en el botón Aceptar.]</w:t>
          </w:r>
        </w:p>
        <w:p w14:paraId="1A209ACB" w14:textId="77777777" w:rsidR="00D06E99" w:rsidRDefault="00000000"/>
      </w:sdtContent>
    </w:sdt>
    <w:p w14:paraId="6FDF1A83" w14:textId="77777777" w:rsidR="00A13DBA" w:rsidRDefault="00BC5404" w:rsidP="00A13DBA">
      <w:pPr>
        <w:ind w:left="0" w:firstLine="0"/>
      </w:pPr>
      <w:r>
        <w:rPr>
          <w:noProof/>
          <w:lang w:val="es-AR" w:eastAsia="es-AR"/>
        </w:rPr>
        <w:drawing>
          <wp:anchor distT="0" distB="0" distL="114300" distR="114300" simplePos="0" relativeHeight="251682816" behindDoc="0" locked="0" layoutInCell="1" allowOverlap="1" wp14:anchorId="2947BFF9" wp14:editId="409C82F5">
            <wp:simplePos x="0" y="0"/>
            <wp:positionH relativeFrom="margin">
              <wp:posOffset>4730115</wp:posOffset>
            </wp:positionH>
            <wp:positionV relativeFrom="margin">
              <wp:posOffset>7712075</wp:posOffset>
            </wp:positionV>
            <wp:extent cx="1200150" cy="1200150"/>
            <wp:effectExtent l="76200" t="38100" r="247650" b="20955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14:paraId="5D08F957"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14:paraId="3C527238" w14:textId="77777777" w:rsidR="000F79DF" w:rsidRDefault="000F79DF" w:rsidP="000F79DF">
          <w:pPr>
            <w:pStyle w:val="TtuloTDC"/>
            <w:tabs>
              <w:tab w:val="left" w:pos="5954"/>
            </w:tabs>
          </w:pPr>
          <w:r>
            <w:t>Tabla de contenido</w:t>
          </w:r>
        </w:p>
        <w:p w14:paraId="41F4B299" w14:textId="77777777" w:rsidR="001866C9" w:rsidRDefault="000B7692">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259313013" w:history="1">
            <w:r w:rsidR="001866C9" w:rsidRPr="000106ED">
              <w:rPr>
                <w:rStyle w:val="Hipervnculo"/>
                <w:rFonts w:eastAsia="Times New Roman"/>
                <w:noProof/>
              </w:rPr>
              <w:t>Introducción.</w:t>
            </w:r>
            <w:r w:rsidR="001866C9">
              <w:rPr>
                <w:noProof/>
                <w:webHidden/>
              </w:rPr>
              <w:tab/>
            </w:r>
            <w:r w:rsidR="001866C9">
              <w:rPr>
                <w:noProof/>
                <w:webHidden/>
              </w:rPr>
              <w:fldChar w:fldCharType="begin"/>
            </w:r>
            <w:r w:rsidR="001866C9">
              <w:rPr>
                <w:noProof/>
                <w:webHidden/>
              </w:rPr>
              <w:instrText xml:space="preserve"> PAGEREF _Toc259313013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37472C5" w14:textId="77777777" w:rsidR="001866C9" w:rsidRDefault="00000000">
          <w:pPr>
            <w:pStyle w:val="TDC1"/>
            <w:rPr>
              <w:rFonts w:eastAsiaTheme="minorEastAsia"/>
              <w:b w:val="0"/>
              <w:bCs w:val="0"/>
              <w:noProof/>
              <w:sz w:val="22"/>
              <w:szCs w:val="22"/>
              <w:lang w:val="es-AR" w:eastAsia="es-AR"/>
            </w:rPr>
          </w:pPr>
          <w:hyperlink w:anchor="_Toc259313014" w:history="1">
            <w:r w:rsidR="001866C9" w:rsidRPr="000106ED">
              <w:rPr>
                <w:rStyle w:val="Hipervnculo"/>
                <w:rFonts w:eastAsia="Times New Roman"/>
                <w:noProof/>
              </w:rPr>
              <w:t>Definición de objetivos.</w:t>
            </w:r>
            <w:r w:rsidR="001866C9">
              <w:rPr>
                <w:noProof/>
                <w:webHidden/>
              </w:rPr>
              <w:tab/>
            </w:r>
            <w:r w:rsidR="001866C9">
              <w:rPr>
                <w:noProof/>
                <w:webHidden/>
              </w:rPr>
              <w:fldChar w:fldCharType="begin"/>
            </w:r>
            <w:r w:rsidR="001866C9">
              <w:rPr>
                <w:noProof/>
                <w:webHidden/>
              </w:rPr>
              <w:instrText xml:space="preserve"> PAGEREF _Toc259313014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0563CB95" w14:textId="77777777" w:rsidR="001866C9" w:rsidRDefault="00000000">
          <w:pPr>
            <w:pStyle w:val="TDC1"/>
            <w:rPr>
              <w:rFonts w:eastAsiaTheme="minorEastAsia"/>
              <w:b w:val="0"/>
              <w:bCs w:val="0"/>
              <w:noProof/>
              <w:sz w:val="22"/>
              <w:szCs w:val="22"/>
              <w:lang w:val="es-AR" w:eastAsia="es-AR"/>
            </w:rPr>
          </w:pPr>
          <w:hyperlink w:anchor="_Toc259313015" w:history="1">
            <w:r w:rsidR="001866C9" w:rsidRPr="000106ED">
              <w:rPr>
                <w:rStyle w:val="Hipervnculo"/>
                <w:rFonts w:eastAsia="Times New Roman"/>
                <w:noProof/>
              </w:rPr>
              <w:t>Consideraciones sobre el plan de pruebas.</w:t>
            </w:r>
            <w:r w:rsidR="001866C9">
              <w:rPr>
                <w:noProof/>
                <w:webHidden/>
              </w:rPr>
              <w:tab/>
            </w:r>
            <w:r w:rsidR="001866C9">
              <w:rPr>
                <w:noProof/>
                <w:webHidden/>
              </w:rPr>
              <w:fldChar w:fldCharType="begin"/>
            </w:r>
            <w:r w:rsidR="001866C9">
              <w:rPr>
                <w:noProof/>
                <w:webHidden/>
              </w:rPr>
              <w:instrText xml:space="preserve"> PAGEREF _Toc259313015 \h </w:instrText>
            </w:r>
            <w:r w:rsidR="001866C9">
              <w:rPr>
                <w:noProof/>
                <w:webHidden/>
              </w:rPr>
            </w:r>
            <w:r w:rsidR="001866C9">
              <w:rPr>
                <w:noProof/>
                <w:webHidden/>
              </w:rPr>
              <w:fldChar w:fldCharType="separate"/>
            </w:r>
            <w:r w:rsidR="001866C9">
              <w:rPr>
                <w:noProof/>
                <w:webHidden/>
              </w:rPr>
              <w:t>5</w:t>
            </w:r>
            <w:r w:rsidR="001866C9">
              <w:rPr>
                <w:noProof/>
                <w:webHidden/>
              </w:rPr>
              <w:fldChar w:fldCharType="end"/>
            </w:r>
          </w:hyperlink>
        </w:p>
        <w:p w14:paraId="6085C8B3" w14:textId="77777777" w:rsidR="001866C9" w:rsidRDefault="00000000">
          <w:pPr>
            <w:pStyle w:val="TDC1"/>
            <w:rPr>
              <w:rFonts w:eastAsiaTheme="minorEastAsia"/>
              <w:b w:val="0"/>
              <w:bCs w:val="0"/>
              <w:noProof/>
              <w:sz w:val="22"/>
              <w:szCs w:val="22"/>
              <w:lang w:val="es-AR" w:eastAsia="es-AR"/>
            </w:rPr>
          </w:pPr>
          <w:hyperlink w:anchor="_Toc259313016" w:history="1">
            <w:r w:rsidR="001866C9" w:rsidRPr="000106ED">
              <w:rPr>
                <w:rStyle w:val="Hipervnculo"/>
                <w:noProof/>
              </w:rPr>
              <w:t>Antecedentes y Propósito</w:t>
            </w:r>
            <w:r w:rsidR="001866C9">
              <w:rPr>
                <w:noProof/>
                <w:webHidden/>
              </w:rPr>
              <w:tab/>
            </w:r>
            <w:r w:rsidR="001866C9">
              <w:rPr>
                <w:noProof/>
                <w:webHidden/>
              </w:rPr>
              <w:fldChar w:fldCharType="begin"/>
            </w:r>
            <w:r w:rsidR="001866C9">
              <w:rPr>
                <w:noProof/>
                <w:webHidden/>
              </w:rPr>
              <w:instrText xml:space="preserve"> PAGEREF _Toc259313016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771765D" w14:textId="77777777" w:rsidR="001866C9" w:rsidRDefault="00000000">
          <w:pPr>
            <w:pStyle w:val="TDC2"/>
            <w:rPr>
              <w:rFonts w:eastAsiaTheme="minorEastAsia"/>
              <w:i w:val="0"/>
              <w:iCs w:val="0"/>
              <w:noProof/>
              <w:sz w:val="22"/>
              <w:szCs w:val="22"/>
              <w:lang w:val="es-AR" w:eastAsia="es-AR"/>
            </w:rPr>
          </w:pPr>
          <w:hyperlink w:anchor="_Toc259313017" w:history="1">
            <w:r w:rsidR="001866C9" w:rsidRPr="000106ED">
              <w:rPr>
                <w:rStyle w:val="Hipervnculo"/>
                <w:noProof/>
              </w:rPr>
              <w:t>Antecedentes</w:t>
            </w:r>
            <w:r w:rsidR="001866C9">
              <w:rPr>
                <w:noProof/>
                <w:webHidden/>
              </w:rPr>
              <w:tab/>
            </w:r>
            <w:r w:rsidR="001866C9">
              <w:rPr>
                <w:noProof/>
                <w:webHidden/>
              </w:rPr>
              <w:fldChar w:fldCharType="begin"/>
            </w:r>
            <w:r w:rsidR="001866C9">
              <w:rPr>
                <w:noProof/>
                <w:webHidden/>
              </w:rPr>
              <w:instrText xml:space="preserve"> PAGEREF _Toc259313017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6D68083" w14:textId="77777777" w:rsidR="001866C9" w:rsidRDefault="00000000">
          <w:pPr>
            <w:pStyle w:val="TDC2"/>
            <w:rPr>
              <w:rFonts w:eastAsiaTheme="minorEastAsia"/>
              <w:i w:val="0"/>
              <w:iCs w:val="0"/>
              <w:noProof/>
              <w:sz w:val="22"/>
              <w:szCs w:val="22"/>
              <w:lang w:val="es-AR" w:eastAsia="es-AR"/>
            </w:rPr>
          </w:pPr>
          <w:hyperlink w:anchor="_Toc259313018" w:history="1">
            <w:r w:rsidR="001866C9" w:rsidRPr="000106ED">
              <w:rPr>
                <w:rStyle w:val="Hipervnculo"/>
                <w:noProof/>
              </w:rPr>
              <w:t>Propósito de la Evaluación</w:t>
            </w:r>
            <w:r w:rsidR="001866C9">
              <w:rPr>
                <w:noProof/>
                <w:webHidden/>
              </w:rPr>
              <w:tab/>
            </w:r>
            <w:r w:rsidR="001866C9">
              <w:rPr>
                <w:noProof/>
                <w:webHidden/>
              </w:rPr>
              <w:fldChar w:fldCharType="begin"/>
            </w:r>
            <w:r w:rsidR="001866C9">
              <w:rPr>
                <w:noProof/>
                <w:webHidden/>
              </w:rPr>
              <w:instrText xml:space="preserve"> PAGEREF _Toc259313018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0E0CFA4F" w14:textId="77777777" w:rsidR="001866C9" w:rsidRDefault="00000000">
          <w:pPr>
            <w:pStyle w:val="TDC3"/>
            <w:rPr>
              <w:rFonts w:eastAsiaTheme="minorEastAsia"/>
              <w:noProof/>
              <w:sz w:val="22"/>
              <w:szCs w:val="22"/>
              <w:lang w:val="es-AR" w:eastAsia="es-AR"/>
            </w:rPr>
          </w:pPr>
          <w:hyperlink w:anchor="_Toc259313019" w:history="1">
            <w:r w:rsidR="001866C9" w:rsidRPr="000106ED">
              <w:rPr>
                <w:rStyle w:val="Hipervnculo"/>
                <w:noProof/>
                <w:lang w:val="es-ES_tradnl"/>
              </w:rPr>
              <w:t>Motivadores de la prueba</w:t>
            </w:r>
            <w:r w:rsidR="001866C9">
              <w:rPr>
                <w:noProof/>
                <w:webHidden/>
              </w:rPr>
              <w:tab/>
            </w:r>
            <w:r w:rsidR="001866C9">
              <w:rPr>
                <w:noProof/>
                <w:webHidden/>
              </w:rPr>
              <w:fldChar w:fldCharType="begin"/>
            </w:r>
            <w:r w:rsidR="001866C9">
              <w:rPr>
                <w:noProof/>
                <w:webHidden/>
              </w:rPr>
              <w:instrText xml:space="preserve"> PAGEREF _Toc259313019 \h </w:instrText>
            </w:r>
            <w:r w:rsidR="001866C9">
              <w:rPr>
                <w:noProof/>
                <w:webHidden/>
              </w:rPr>
            </w:r>
            <w:r w:rsidR="001866C9">
              <w:rPr>
                <w:noProof/>
                <w:webHidden/>
              </w:rPr>
              <w:fldChar w:fldCharType="separate"/>
            </w:r>
            <w:r w:rsidR="001866C9">
              <w:rPr>
                <w:noProof/>
                <w:webHidden/>
              </w:rPr>
              <w:t>6</w:t>
            </w:r>
            <w:r w:rsidR="001866C9">
              <w:rPr>
                <w:noProof/>
                <w:webHidden/>
              </w:rPr>
              <w:fldChar w:fldCharType="end"/>
            </w:r>
          </w:hyperlink>
        </w:p>
        <w:p w14:paraId="22EB5E93" w14:textId="77777777" w:rsidR="001866C9" w:rsidRDefault="00000000">
          <w:pPr>
            <w:pStyle w:val="TDC1"/>
            <w:rPr>
              <w:rFonts w:eastAsiaTheme="minorEastAsia"/>
              <w:b w:val="0"/>
              <w:bCs w:val="0"/>
              <w:noProof/>
              <w:sz w:val="22"/>
              <w:szCs w:val="22"/>
              <w:lang w:val="es-AR" w:eastAsia="es-AR"/>
            </w:rPr>
          </w:pPr>
          <w:hyperlink w:anchor="_Toc259313020" w:history="1">
            <w:r w:rsidR="001866C9" w:rsidRPr="000106ED">
              <w:rPr>
                <w:rStyle w:val="Hipervnculo"/>
                <w:noProof/>
              </w:rPr>
              <w:t>Objetos a ser Evaluados</w:t>
            </w:r>
            <w:r w:rsidR="001866C9">
              <w:rPr>
                <w:noProof/>
                <w:webHidden/>
              </w:rPr>
              <w:tab/>
            </w:r>
            <w:r w:rsidR="001866C9">
              <w:rPr>
                <w:noProof/>
                <w:webHidden/>
              </w:rPr>
              <w:fldChar w:fldCharType="begin"/>
            </w:r>
            <w:r w:rsidR="001866C9">
              <w:rPr>
                <w:noProof/>
                <w:webHidden/>
              </w:rPr>
              <w:instrText xml:space="preserve"> PAGEREF _Toc259313020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3A97F7E2" w14:textId="77777777" w:rsidR="001866C9" w:rsidRDefault="00000000">
          <w:pPr>
            <w:pStyle w:val="TDC1"/>
            <w:rPr>
              <w:rFonts w:eastAsiaTheme="minorEastAsia"/>
              <w:b w:val="0"/>
              <w:bCs w:val="0"/>
              <w:noProof/>
              <w:sz w:val="22"/>
              <w:szCs w:val="22"/>
              <w:lang w:val="es-AR" w:eastAsia="es-AR"/>
            </w:rPr>
          </w:pPr>
          <w:hyperlink w:anchor="_Toc259313021" w:history="1">
            <w:r w:rsidR="001866C9" w:rsidRPr="000106ED">
              <w:rPr>
                <w:rStyle w:val="Hipervnculo"/>
                <w:noProof/>
              </w:rPr>
              <w:t>Ámbito de las Pruebas</w:t>
            </w:r>
            <w:r w:rsidR="001866C9">
              <w:rPr>
                <w:noProof/>
                <w:webHidden/>
              </w:rPr>
              <w:tab/>
            </w:r>
            <w:r w:rsidR="001866C9">
              <w:rPr>
                <w:noProof/>
                <w:webHidden/>
              </w:rPr>
              <w:fldChar w:fldCharType="begin"/>
            </w:r>
            <w:r w:rsidR="001866C9">
              <w:rPr>
                <w:noProof/>
                <w:webHidden/>
              </w:rPr>
              <w:instrText xml:space="preserve"> PAGEREF _Toc259313021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30D61B4" w14:textId="77777777" w:rsidR="001866C9" w:rsidRDefault="00000000">
          <w:pPr>
            <w:pStyle w:val="TDC2"/>
            <w:rPr>
              <w:rFonts w:eastAsiaTheme="minorEastAsia"/>
              <w:i w:val="0"/>
              <w:iCs w:val="0"/>
              <w:noProof/>
              <w:sz w:val="22"/>
              <w:szCs w:val="22"/>
              <w:lang w:val="es-AR" w:eastAsia="es-AR"/>
            </w:rPr>
          </w:pPr>
          <w:hyperlink w:anchor="_Toc259313022" w:history="1">
            <w:r w:rsidR="001866C9" w:rsidRPr="000106ED">
              <w:rPr>
                <w:rStyle w:val="Hipervnculo"/>
                <w:noProof/>
              </w:rPr>
              <w:t>Dentro del Ámbito</w:t>
            </w:r>
            <w:r w:rsidR="001866C9">
              <w:rPr>
                <w:noProof/>
                <w:webHidden/>
              </w:rPr>
              <w:tab/>
            </w:r>
            <w:r w:rsidR="001866C9">
              <w:rPr>
                <w:noProof/>
                <w:webHidden/>
              </w:rPr>
              <w:fldChar w:fldCharType="begin"/>
            </w:r>
            <w:r w:rsidR="001866C9">
              <w:rPr>
                <w:noProof/>
                <w:webHidden/>
              </w:rPr>
              <w:instrText xml:space="preserve"> PAGEREF _Toc259313022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636A36F7" w14:textId="77777777" w:rsidR="001866C9" w:rsidRDefault="00000000">
          <w:pPr>
            <w:pStyle w:val="TDC2"/>
            <w:rPr>
              <w:rFonts w:eastAsiaTheme="minorEastAsia"/>
              <w:i w:val="0"/>
              <w:iCs w:val="0"/>
              <w:noProof/>
              <w:sz w:val="22"/>
              <w:szCs w:val="22"/>
              <w:lang w:val="es-AR" w:eastAsia="es-AR"/>
            </w:rPr>
          </w:pPr>
          <w:hyperlink w:anchor="_Toc259313023" w:history="1">
            <w:r w:rsidR="001866C9" w:rsidRPr="000106ED">
              <w:rPr>
                <w:rStyle w:val="Hipervnculo"/>
                <w:noProof/>
              </w:rPr>
              <w:t>Fuera del Ámbito</w:t>
            </w:r>
            <w:r w:rsidR="001866C9">
              <w:rPr>
                <w:noProof/>
                <w:webHidden/>
              </w:rPr>
              <w:tab/>
            </w:r>
            <w:r w:rsidR="001866C9">
              <w:rPr>
                <w:noProof/>
                <w:webHidden/>
              </w:rPr>
              <w:fldChar w:fldCharType="begin"/>
            </w:r>
            <w:r w:rsidR="001866C9">
              <w:rPr>
                <w:noProof/>
                <w:webHidden/>
              </w:rPr>
              <w:instrText xml:space="preserve"> PAGEREF _Toc259313023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7CCB963E" w14:textId="77777777" w:rsidR="001866C9" w:rsidRDefault="00000000">
          <w:pPr>
            <w:pStyle w:val="TDC1"/>
            <w:rPr>
              <w:rFonts w:eastAsiaTheme="minorEastAsia"/>
              <w:b w:val="0"/>
              <w:bCs w:val="0"/>
              <w:noProof/>
              <w:sz w:val="22"/>
              <w:szCs w:val="22"/>
              <w:lang w:val="es-AR" w:eastAsia="es-AR"/>
            </w:rPr>
          </w:pPr>
          <w:hyperlink w:anchor="_Toc259313024" w:history="1">
            <w:r w:rsidR="001866C9" w:rsidRPr="000106ED">
              <w:rPr>
                <w:rStyle w:val="Hipervnculo"/>
                <w:noProof/>
              </w:rPr>
              <w:t>Lista de Ideas de las Pruebas</w:t>
            </w:r>
            <w:r w:rsidR="001866C9">
              <w:rPr>
                <w:noProof/>
                <w:webHidden/>
              </w:rPr>
              <w:tab/>
            </w:r>
            <w:r w:rsidR="001866C9">
              <w:rPr>
                <w:noProof/>
                <w:webHidden/>
              </w:rPr>
              <w:fldChar w:fldCharType="begin"/>
            </w:r>
            <w:r w:rsidR="001866C9">
              <w:rPr>
                <w:noProof/>
                <w:webHidden/>
              </w:rPr>
              <w:instrText xml:space="preserve"> PAGEREF _Toc259313024 \h </w:instrText>
            </w:r>
            <w:r w:rsidR="001866C9">
              <w:rPr>
                <w:noProof/>
                <w:webHidden/>
              </w:rPr>
            </w:r>
            <w:r w:rsidR="001866C9">
              <w:rPr>
                <w:noProof/>
                <w:webHidden/>
              </w:rPr>
              <w:fldChar w:fldCharType="separate"/>
            </w:r>
            <w:r w:rsidR="001866C9">
              <w:rPr>
                <w:noProof/>
                <w:webHidden/>
              </w:rPr>
              <w:t>7</w:t>
            </w:r>
            <w:r w:rsidR="001866C9">
              <w:rPr>
                <w:noProof/>
                <w:webHidden/>
              </w:rPr>
              <w:fldChar w:fldCharType="end"/>
            </w:r>
          </w:hyperlink>
        </w:p>
        <w:p w14:paraId="294FB3AC" w14:textId="77777777" w:rsidR="001866C9" w:rsidRDefault="00000000">
          <w:pPr>
            <w:pStyle w:val="TDC1"/>
            <w:rPr>
              <w:rFonts w:eastAsiaTheme="minorEastAsia"/>
              <w:b w:val="0"/>
              <w:bCs w:val="0"/>
              <w:noProof/>
              <w:sz w:val="22"/>
              <w:szCs w:val="22"/>
              <w:lang w:val="es-AR" w:eastAsia="es-AR"/>
            </w:rPr>
          </w:pPr>
          <w:hyperlink w:anchor="_Toc259313025" w:history="1">
            <w:r w:rsidR="001866C9" w:rsidRPr="000106ED">
              <w:rPr>
                <w:rStyle w:val="Hipervnculo"/>
                <w:noProof/>
              </w:rPr>
              <w:t>Enfoque de las Pruebas</w:t>
            </w:r>
            <w:r w:rsidR="001866C9">
              <w:rPr>
                <w:noProof/>
                <w:webHidden/>
              </w:rPr>
              <w:tab/>
            </w:r>
            <w:r w:rsidR="001866C9">
              <w:rPr>
                <w:noProof/>
                <w:webHidden/>
              </w:rPr>
              <w:fldChar w:fldCharType="begin"/>
            </w:r>
            <w:r w:rsidR="001866C9">
              <w:rPr>
                <w:noProof/>
                <w:webHidden/>
              </w:rPr>
              <w:instrText xml:space="preserve"> PAGEREF _Toc259313025 \h </w:instrText>
            </w:r>
            <w:r w:rsidR="001866C9">
              <w:rPr>
                <w:noProof/>
                <w:webHidden/>
              </w:rPr>
            </w:r>
            <w:r w:rsidR="001866C9">
              <w:rPr>
                <w:noProof/>
                <w:webHidden/>
              </w:rPr>
              <w:fldChar w:fldCharType="separate"/>
            </w:r>
            <w:r w:rsidR="001866C9">
              <w:rPr>
                <w:noProof/>
                <w:webHidden/>
              </w:rPr>
              <w:t>8</w:t>
            </w:r>
            <w:r w:rsidR="001866C9">
              <w:rPr>
                <w:noProof/>
                <w:webHidden/>
              </w:rPr>
              <w:fldChar w:fldCharType="end"/>
            </w:r>
          </w:hyperlink>
        </w:p>
        <w:p w14:paraId="71AC9DBB" w14:textId="77777777" w:rsidR="001866C9" w:rsidRDefault="00000000">
          <w:pPr>
            <w:pStyle w:val="TDC1"/>
            <w:rPr>
              <w:rFonts w:eastAsiaTheme="minorEastAsia"/>
              <w:b w:val="0"/>
              <w:bCs w:val="0"/>
              <w:noProof/>
              <w:sz w:val="22"/>
              <w:szCs w:val="22"/>
              <w:lang w:val="es-AR" w:eastAsia="es-AR"/>
            </w:rPr>
          </w:pPr>
          <w:hyperlink w:anchor="_Toc259313026" w:history="1">
            <w:r w:rsidR="001866C9" w:rsidRPr="000106ED">
              <w:rPr>
                <w:rStyle w:val="Hipervnculo"/>
                <w:noProof/>
              </w:rPr>
              <w:t>Herramientas para las Pruebas</w:t>
            </w:r>
            <w:r w:rsidR="001866C9">
              <w:rPr>
                <w:noProof/>
                <w:webHidden/>
              </w:rPr>
              <w:tab/>
            </w:r>
            <w:r w:rsidR="001866C9">
              <w:rPr>
                <w:noProof/>
                <w:webHidden/>
              </w:rPr>
              <w:fldChar w:fldCharType="begin"/>
            </w:r>
            <w:r w:rsidR="001866C9">
              <w:rPr>
                <w:noProof/>
                <w:webHidden/>
              </w:rPr>
              <w:instrText xml:space="preserve"> PAGEREF _Toc259313026 \h </w:instrText>
            </w:r>
            <w:r w:rsidR="001866C9">
              <w:rPr>
                <w:noProof/>
                <w:webHidden/>
              </w:rPr>
            </w:r>
            <w:r w:rsidR="001866C9">
              <w:rPr>
                <w:noProof/>
                <w:webHidden/>
              </w:rPr>
              <w:fldChar w:fldCharType="separate"/>
            </w:r>
            <w:r w:rsidR="001866C9">
              <w:rPr>
                <w:noProof/>
                <w:webHidden/>
              </w:rPr>
              <w:t>9</w:t>
            </w:r>
            <w:r w:rsidR="001866C9">
              <w:rPr>
                <w:noProof/>
                <w:webHidden/>
              </w:rPr>
              <w:fldChar w:fldCharType="end"/>
            </w:r>
          </w:hyperlink>
        </w:p>
        <w:p w14:paraId="062BFD62" w14:textId="77777777" w:rsidR="001866C9" w:rsidRDefault="00000000">
          <w:pPr>
            <w:pStyle w:val="TDC2"/>
            <w:rPr>
              <w:rFonts w:eastAsiaTheme="minorEastAsia"/>
              <w:i w:val="0"/>
              <w:iCs w:val="0"/>
              <w:noProof/>
              <w:sz w:val="22"/>
              <w:szCs w:val="22"/>
              <w:lang w:val="es-AR" w:eastAsia="es-AR"/>
            </w:rPr>
          </w:pPr>
          <w:hyperlink w:anchor="_Toc259313027" w:history="1">
            <w:r w:rsidR="001866C9" w:rsidRPr="000106ED">
              <w:rPr>
                <w:rStyle w:val="Hipervnculo"/>
                <w:noProof/>
              </w:rPr>
              <w:t>Software</w:t>
            </w:r>
            <w:r w:rsidR="001866C9">
              <w:rPr>
                <w:noProof/>
                <w:webHidden/>
              </w:rPr>
              <w:tab/>
            </w:r>
            <w:r w:rsidR="001866C9">
              <w:rPr>
                <w:noProof/>
                <w:webHidden/>
              </w:rPr>
              <w:fldChar w:fldCharType="begin"/>
            </w:r>
            <w:r w:rsidR="001866C9">
              <w:rPr>
                <w:noProof/>
                <w:webHidden/>
              </w:rPr>
              <w:instrText xml:space="preserve"> PAGEREF _Toc259313027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60A4422F" w14:textId="77777777" w:rsidR="001866C9" w:rsidRDefault="00000000">
          <w:pPr>
            <w:pStyle w:val="TDC2"/>
            <w:rPr>
              <w:rFonts w:eastAsiaTheme="minorEastAsia"/>
              <w:i w:val="0"/>
              <w:iCs w:val="0"/>
              <w:noProof/>
              <w:sz w:val="22"/>
              <w:szCs w:val="22"/>
              <w:lang w:val="es-AR" w:eastAsia="es-AR"/>
            </w:rPr>
          </w:pPr>
          <w:hyperlink w:anchor="_Toc259313028" w:history="1">
            <w:r w:rsidR="001866C9" w:rsidRPr="000106ED">
              <w:rPr>
                <w:rStyle w:val="Hipervnculo"/>
                <w:noProof/>
              </w:rPr>
              <w:t>Herramientas de Soporte y Productividad</w:t>
            </w:r>
            <w:r w:rsidR="001866C9">
              <w:rPr>
                <w:noProof/>
                <w:webHidden/>
              </w:rPr>
              <w:tab/>
            </w:r>
            <w:r w:rsidR="001866C9">
              <w:rPr>
                <w:noProof/>
                <w:webHidden/>
              </w:rPr>
              <w:fldChar w:fldCharType="begin"/>
            </w:r>
            <w:r w:rsidR="001866C9">
              <w:rPr>
                <w:noProof/>
                <w:webHidden/>
              </w:rPr>
              <w:instrText xml:space="preserve"> PAGEREF _Toc259313028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188BFE03" w14:textId="77777777" w:rsidR="001866C9" w:rsidRDefault="00000000">
          <w:pPr>
            <w:pStyle w:val="TDC2"/>
            <w:rPr>
              <w:rFonts w:eastAsiaTheme="minorEastAsia"/>
              <w:i w:val="0"/>
              <w:iCs w:val="0"/>
              <w:noProof/>
              <w:sz w:val="22"/>
              <w:szCs w:val="22"/>
              <w:lang w:val="es-AR" w:eastAsia="es-AR"/>
            </w:rPr>
          </w:pPr>
          <w:hyperlink w:anchor="_Toc259313029" w:history="1">
            <w:r w:rsidR="001866C9" w:rsidRPr="000106ED">
              <w:rPr>
                <w:rStyle w:val="Hipervnculo"/>
                <w:noProof/>
              </w:rPr>
              <w:t>Secuencias de Comandos Personalizadas (Script de Pruebas)</w:t>
            </w:r>
            <w:r w:rsidR="001866C9">
              <w:rPr>
                <w:noProof/>
                <w:webHidden/>
              </w:rPr>
              <w:tab/>
            </w:r>
            <w:r w:rsidR="001866C9">
              <w:rPr>
                <w:noProof/>
                <w:webHidden/>
              </w:rPr>
              <w:fldChar w:fldCharType="begin"/>
            </w:r>
            <w:r w:rsidR="001866C9">
              <w:rPr>
                <w:noProof/>
                <w:webHidden/>
              </w:rPr>
              <w:instrText xml:space="preserve"> PAGEREF _Toc259313029 \h </w:instrText>
            </w:r>
            <w:r w:rsidR="001866C9">
              <w:rPr>
                <w:noProof/>
                <w:webHidden/>
              </w:rPr>
            </w:r>
            <w:r w:rsidR="001866C9">
              <w:rPr>
                <w:noProof/>
                <w:webHidden/>
              </w:rPr>
              <w:fldChar w:fldCharType="separate"/>
            </w:r>
            <w:r w:rsidR="001866C9">
              <w:rPr>
                <w:noProof/>
                <w:webHidden/>
              </w:rPr>
              <w:t>10</w:t>
            </w:r>
            <w:r w:rsidR="001866C9">
              <w:rPr>
                <w:noProof/>
                <w:webHidden/>
              </w:rPr>
              <w:fldChar w:fldCharType="end"/>
            </w:r>
          </w:hyperlink>
        </w:p>
        <w:p w14:paraId="4D9C7302" w14:textId="77777777" w:rsidR="001866C9" w:rsidRDefault="00000000">
          <w:pPr>
            <w:pStyle w:val="TDC2"/>
            <w:rPr>
              <w:rFonts w:eastAsiaTheme="minorEastAsia"/>
              <w:i w:val="0"/>
              <w:iCs w:val="0"/>
              <w:noProof/>
              <w:sz w:val="22"/>
              <w:szCs w:val="22"/>
              <w:lang w:val="es-AR" w:eastAsia="es-AR"/>
            </w:rPr>
          </w:pPr>
          <w:hyperlink w:anchor="_Toc259313030" w:history="1">
            <w:r w:rsidR="001866C9" w:rsidRPr="000106ED">
              <w:rPr>
                <w:rStyle w:val="Hipervnculo"/>
                <w:noProof/>
              </w:rPr>
              <w:t>Hardware</w:t>
            </w:r>
            <w:r w:rsidR="001866C9">
              <w:rPr>
                <w:noProof/>
                <w:webHidden/>
              </w:rPr>
              <w:tab/>
            </w:r>
            <w:r w:rsidR="001866C9">
              <w:rPr>
                <w:noProof/>
                <w:webHidden/>
              </w:rPr>
              <w:fldChar w:fldCharType="begin"/>
            </w:r>
            <w:r w:rsidR="001866C9">
              <w:rPr>
                <w:noProof/>
                <w:webHidden/>
              </w:rPr>
              <w:instrText xml:space="preserve"> PAGEREF _Toc259313030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05F4FD3B" w14:textId="77777777" w:rsidR="001866C9" w:rsidRDefault="00000000">
          <w:pPr>
            <w:pStyle w:val="TDC2"/>
            <w:rPr>
              <w:rFonts w:eastAsiaTheme="minorEastAsia"/>
              <w:i w:val="0"/>
              <w:iCs w:val="0"/>
              <w:noProof/>
              <w:sz w:val="22"/>
              <w:szCs w:val="22"/>
              <w:lang w:val="es-AR" w:eastAsia="es-AR"/>
            </w:rPr>
          </w:pPr>
          <w:hyperlink w:anchor="_Toc259313031" w:history="1">
            <w:r w:rsidR="001866C9" w:rsidRPr="000106ED">
              <w:rPr>
                <w:rStyle w:val="Hipervnculo"/>
                <w:noProof/>
              </w:rPr>
              <w:t>Configuraciones de Pruebas de ambiente</w:t>
            </w:r>
            <w:r w:rsidR="001866C9">
              <w:rPr>
                <w:noProof/>
                <w:webHidden/>
              </w:rPr>
              <w:tab/>
            </w:r>
            <w:r w:rsidR="001866C9">
              <w:rPr>
                <w:noProof/>
                <w:webHidden/>
              </w:rPr>
              <w:fldChar w:fldCharType="begin"/>
            </w:r>
            <w:r w:rsidR="001866C9">
              <w:rPr>
                <w:noProof/>
                <w:webHidden/>
              </w:rPr>
              <w:instrText xml:space="preserve"> PAGEREF _Toc259313031 \h </w:instrText>
            </w:r>
            <w:r w:rsidR="001866C9">
              <w:rPr>
                <w:noProof/>
                <w:webHidden/>
              </w:rPr>
            </w:r>
            <w:r w:rsidR="001866C9">
              <w:rPr>
                <w:noProof/>
                <w:webHidden/>
              </w:rPr>
              <w:fldChar w:fldCharType="separate"/>
            </w:r>
            <w:r w:rsidR="001866C9">
              <w:rPr>
                <w:noProof/>
                <w:webHidden/>
              </w:rPr>
              <w:t>11</w:t>
            </w:r>
            <w:r w:rsidR="001866C9">
              <w:rPr>
                <w:noProof/>
                <w:webHidden/>
              </w:rPr>
              <w:fldChar w:fldCharType="end"/>
            </w:r>
          </w:hyperlink>
        </w:p>
        <w:p w14:paraId="22A36A52" w14:textId="77777777" w:rsidR="001866C9" w:rsidRDefault="00000000">
          <w:pPr>
            <w:pStyle w:val="TDC1"/>
            <w:rPr>
              <w:rFonts w:eastAsiaTheme="minorEastAsia"/>
              <w:b w:val="0"/>
              <w:bCs w:val="0"/>
              <w:noProof/>
              <w:sz w:val="22"/>
              <w:szCs w:val="22"/>
              <w:lang w:val="es-AR" w:eastAsia="es-AR"/>
            </w:rPr>
          </w:pPr>
          <w:hyperlink w:anchor="_Toc259313032" w:history="1">
            <w:r w:rsidR="001866C9" w:rsidRPr="000106ED">
              <w:rPr>
                <w:rStyle w:val="Hipervnculo"/>
                <w:noProof/>
              </w:rPr>
              <w:t>Casos de Prueba</w:t>
            </w:r>
            <w:r w:rsidR="001866C9">
              <w:rPr>
                <w:noProof/>
                <w:webHidden/>
              </w:rPr>
              <w:tab/>
            </w:r>
            <w:r w:rsidR="001866C9">
              <w:rPr>
                <w:noProof/>
                <w:webHidden/>
              </w:rPr>
              <w:fldChar w:fldCharType="begin"/>
            </w:r>
            <w:r w:rsidR="001866C9">
              <w:rPr>
                <w:noProof/>
                <w:webHidden/>
              </w:rPr>
              <w:instrText xml:space="preserve"> PAGEREF _Toc259313032 \h </w:instrText>
            </w:r>
            <w:r w:rsidR="001866C9">
              <w:rPr>
                <w:noProof/>
                <w:webHidden/>
              </w:rPr>
            </w:r>
            <w:r w:rsidR="001866C9">
              <w:rPr>
                <w:noProof/>
                <w:webHidden/>
              </w:rPr>
              <w:fldChar w:fldCharType="separate"/>
            </w:r>
            <w:r w:rsidR="001866C9">
              <w:rPr>
                <w:noProof/>
                <w:webHidden/>
              </w:rPr>
              <w:t>12</w:t>
            </w:r>
            <w:r w:rsidR="001866C9">
              <w:rPr>
                <w:noProof/>
                <w:webHidden/>
              </w:rPr>
              <w:fldChar w:fldCharType="end"/>
            </w:r>
          </w:hyperlink>
        </w:p>
        <w:p w14:paraId="723293DE" w14:textId="77777777" w:rsidR="001866C9" w:rsidRDefault="00000000">
          <w:pPr>
            <w:pStyle w:val="TDC1"/>
            <w:rPr>
              <w:rFonts w:eastAsiaTheme="minorEastAsia"/>
              <w:b w:val="0"/>
              <w:bCs w:val="0"/>
              <w:noProof/>
              <w:sz w:val="22"/>
              <w:szCs w:val="22"/>
              <w:lang w:val="es-AR" w:eastAsia="es-AR"/>
            </w:rPr>
          </w:pPr>
          <w:hyperlink w:anchor="_Toc259313033" w:history="1">
            <w:r w:rsidR="001866C9" w:rsidRPr="000106ED">
              <w:rPr>
                <w:rStyle w:val="Hipervnculo"/>
                <w:noProof/>
              </w:rPr>
              <w:t>Prioridades</w:t>
            </w:r>
            <w:r w:rsidR="001866C9">
              <w:rPr>
                <w:noProof/>
                <w:webHidden/>
              </w:rPr>
              <w:tab/>
            </w:r>
            <w:r w:rsidR="001866C9">
              <w:rPr>
                <w:noProof/>
                <w:webHidden/>
              </w:rPr>
              <w:fldChar w:fldCharType="begin"/>
            </w:r>
            <w:r w:rsidR="001866C9">
              <w:rPr>
                <w:noProof/>
                <w:webHidden/>
              </w:rPr>
              <w:instrText xml:space="preserve"> PAGEREF _Toc259313033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195FA1D0" w14:textId="77777777" w:rsidR="001866C9" w:rsidRDefault="00000000">
          <w:pPr>
            <w:pStyle w:val="TDC2"/>
            <w:rPr>
              <w:rFonts w:eastAsiaTheme="minorEastAsia"/>
              <w:i w:val="0"/>
              <w:iCs w:val="0"/>
              <w:noProof/>
              <w:sz w:val="22"/>
              <w:szCs w:val="22"/>
              <w:lang w:val="es-AR" w:eastAsia="es-AR"/>
            </w:rPr>
          </w:pPr>
          <w:hyperlink w:anchor="_Toc259313034" w:history="1">
            <w:r w:rsidR="001866C9" w:rsidRPr="000106ED">
              <w:rPr>
                <w:rStyle w:val="Hipervnculo"/>
                <w:noProof/>
              </w:rPr>
              <w:t>Casos de Prueba por Características de Prioridad</w:t>
            </w:r>
            <w:r w:rsidR="001866C9">
              <w:rPr>
                <w:noProof/>
                <w:webHidden/>
              </w:rPr>
              <w:tab/>
            </w:r>
            <w:r w:rsidR="001866C9">
              <w:rPr>
                <w:noProof/>
                <w:webHidden/>
              </w:rPr>
              <w:fldChar w:fldCharType="begin"/>
            </w:r>
            <w:r w:rsidR="001866C9">
              <w:rPr>
                <w:noProof/>
                <w:webHidden/>
              </w:rPr>
              <w:instrText xml:space="preserve"> PAGEREF _Toc259313034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4CF6D47" w14:textId="77777777" w:rsidR="001866C9" w:rsidRDefault="00000000">
          <w:pPr>
            <w:pStyle w:val="TDC3"/>
            <w:rPr>
              <w:rFonts w:eastAsiaTheme="minorEastAsia"/>
              <w:noProof/>
              <w:sz w:val="22"/>
              <w:szCs w:val="22"/>
              <w:lang w:val="es-AR" w:eastAsia="es-AR"/>
            </w:rPr>
          </w:pPr>
          <w:hyperlink w:anchor="_Toc259313035"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_Toc259313035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9FDF90" w14:textId="77777777" w:rsidR="001866C9" w:rsidRDefault="00000000">
          <w:pPr>
            <w:pStyle w:val="TDC3"/>
            <w:rPr>
              <w:rFonts w:eastAsiaTheme="minorEastAsia"/>
              <w:noProof/>
              <w:sz w:val="22"/>
              <w:szCs w:val="22"/>
              <w:lang w:val="es-AR" w:eastAsia="es-AR"/>
            </w:rPr>
          </w:pPr>
          <w:hyperlink w:anchor="_Toc259313036" w:history="1">
            <w:r w:rsidR="001866C9" w:rsidRPr="000106ED">
              <w:rPr>
                <w:rStyle w:val="Hipervnculo"/>
                <w:noProof/>
              </w:rPr>
              <w:t>Esperadas</w:t>
            </w:r>
            <w:r w:rsidR="001866C9">
              <w:rPr>
                <w:noProof/>
                <w:webHidden/>
              </w:rPr>
              <w:tab/>
            </w:r>
            <w:r w:rsidR="001866C9">
              <w:rPr>
                <w:noProof/>
                <w:webHidden/>
              </w:rPr>
              <w:fldChar w:fldCharType="begin"/>
            </w:r>
            <w:r w:rsidR="001866C9">
              <w:rPr>
                <w:noProof/>
                <w:webHidden/>
              </w:rPr>
              <w:instrText xml:space="preserve"> PAGEREF _Toc259313036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24505594" w14:textId="77777777" w:rsidR="001866C9" w:rsidRDefault="00000000">
          <w:pPr>
            <w:pStyle w:val="TDC3"/>
            <w:rPr>
              <w:rFonts w:eastAsiaTheme="minorEastAsia"/>
              <w:noProof/>
              <w:sz w:val="22"/>
              <w:szCs w:val="22"/>
              <w:lang w:val="es-AR" w:eastAsia="es-AR"/>
            </w:rPr>
          </w:pPr>
          <w:hyperlink w:anchor="_Toc259313037" w:history="1">
            <w:r w:rsidR="001866C9" w:rsidRPr="000106ED">
              <w:rPr>
                <w:rStyle w:val="Hipervnculo"/>
                <w:noProof/>
              </w:rPr>
              <w:t>Deseadas</w:t>
            </w:r>
            <w:r w:rsidR="001866C9">
              <w:rPr>
                <w:noProof/>
                <w:webHidden/>
              </w:rPr>
              <w:tab/>
            </w:r>
            <w:r w:rsidR="001866C9">
              <w:rPr>
                <w:noProof/>
                <w:webHidden/>
              </w:rPr>
              <w:fldChar w:fldCharType="begin"/>
            </w:r>
            <w:r w:rsidR="001866C9">
              <w:rPr>
                <w:noProof/>
                <w:webHidden/>
              </w:rPr>
              <w:instrText xml:space="preserve"> PAGEREF _Toc259313037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8EFE66F" w14:textId="77777777" w:rsidR="001866C9" w:rsidRDefault="00000000">
          <w:pPr>
            <w:pStyle w:val="TDC2"/>
            <w:rPr>
              <w:rFonts w:eastAsiaTheme="minorEastAsia"/>
              <w:i w:val="0"/>
              <w:iCs w:val="0"/>
              <w:noProof/>
              <w:sz w:val="22"/>
              <w:szCs w:val="22"/>
              <w:lang w:val="es-AR" w:eastAsia="es-AR"/>
            </w:rPr>
          </w:pPr>
          <w:hyperlink w:anchor="_Toc259313038" w:history="1">
            <w:r w:rsidR="001866C9" w:rsidRPr="000106ED">
              <w:rPr>
                <w:rStyle w:val="Hipervnculo"/>
                <w:noProof/>
              </w:rPr>
              <w:t>Casos de Pruebas por Prioridad de Caso de Uso</w:t>
            </w:r>
            <w:r w:rsidR="001866C9">
              <w:rPr>
                <w:noProof/>
                <w:webHidden/>
              </w:rPr>
              <w:tab/>
            </w:r>
            <w:r w:rsidR="001866C9">
              <w:rPr>
                <w:noProof/>
                <w:webHidden/>
              </w:rPr>
              <w:fldChar w:fldCharType="begin"/>
            </w:r>
            <w:r w:rsidR="001866C9">
              <w:rPr>
                <w:noProof/>
                <w:webHidden/>
              </w:rPr>
              <w:instrText xml:space="preserve"> PAGEREF _Toc259313038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6667F7BB" w14:textId="77777777" w:rsidR="001866C9" w:rsidRDefault="00000000">
          <w:pPr>
            <w:pStyle w:val="TDC3"/>
            <w:rPr>
              <w:rFonts w:eastAsiaTheme="minorEastAsia"/>
              <w:noProof/>
              <w:sz w:val="22"/>
              <w:szCs w:val="22"/>
              <w:lang w:val="es-AR" w:eastAsia="es-AR"/>
            </w:rPr>
          </w:pPr>
          <w:hyperlink w:anchor="_Toc259313039" w:history="1">
            <w:r w:rsidR="001866C9" w:rsidRPr="000106ED">
              <w:rPr>
                <w:rStyle w:val="Hipervnculo"/>
                <w:noProof/>
              </w:rPr>
              <w:t>Esenciales</w:t>
            </w:r>
            <w:r w:rsidR="001866C9">
              <w:rPr>
                <w:noProof/>
                <w:webHidden/>
              </w:rPr>
              <w:tab/>
            </w:r>
            <w:r w:rsidR="001866C9">
              <w:rPr>
                <w:noProof/>
                <w:webHidden/>
              </w:rPr>
              <w:fldChar w:fldCharType="begin"/>
            </w:r>
            <w:r w:rsidR="001866C9">
              <w:rPr>
                <w:noProof/>
                <w:webHidden/>
              </w:rPr>
              <w:instrText xml:space="preserve"> PAGEREF _Toc259313039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3D979EBF" w14:textId="77777777" w:rsidR="001866C9" w:rsidRDefault="00000000">
          <w:pPr>
            <w:pStyle w:val="TDC3"/>
            <w:rPr>
              <w:rFonts w:eastAsiaTheme="minorEastAsia"/>
              <w:noProof/>
              <w:sz w:val="22"/>
              <w:szCs w:val="22"/>
              <w:lang w:val="es-AR" w:eastAsia="es-AR"/>
            </w:rPr>
          </w:pPr>
          <w:hyperlink w:anchor="_Toc259313040" w:history="1">
            <w:r w:rsidR="001866C9" w:rsidRPr="000106ED">
              <w:rPr>
                <w:rStyle w:val="Hipervnculo"/>
                <w:noProof/>
              </w:rPr>
              <w:t>Esperados</w:t>
            </w:r>
            <w:r w:rsidR="001866C9">
              <w:rPr>
                <w:noProof/>
                <w:webHidden/>
              </w:rPr>
              <w:tab/>
            </w:r>
            <w:r w:rsidR="001866C9">
              <w:rPr>
                <w:noProof/>
                <w:webHidden/>
              </w:rPr>
              <w:fldChar w:fldCharType="begin"/>
            </w:r>
            <w:r w:rsidR="001866C9">
              <w:rPr>
                <w:noProof/>
                <w:webHidden/>
              </w:rPr>
              <w:instrText xml:space="preserve"> PAGEREF _Toc259313040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7CB1C8BE" w14:textId="77777777" w:rsidR="001866C9" w:rsidRDefault="00000000">
          <w:pPr>
            <w:pStyle w:val="TDC3"/>
            <w:rPr>
              <w:rFonts w:eastAsiaTheme="minorEastAsia"/>
              <w:noProof/>
              <w:sz w:val="22"/>
              <w:szCs w:val="22"/>
              <w:lang w:val="es-AR" w:eastAsia="es-AR"/>
            </w:rPr>
          </w:pPr>
          <w:hyperlink w:anchor="_Toc259313041" w:history="1">
            <w:r w:rsidR="001866C9" w:rsidRPr="000106ED">
              <w:rPr>
                <w:rStyle w:val="Hipervnculo"/>
                <w:noProof/>
              </w:rPr>
              <w:t>Deseados</w:t>
            </w:r>
            <w:r w:rsidR="001866C9">
              <w:rPr>
                <w:noProof/>
                <w:webHidden/>
              </w:rPr>
              <w:tab/>
            </w:r>
            <w:r w:rsidR="001866C9">
              <w:rPr>
                <w:noProof/>
                <w:webHidden/>
              </w:rPr>
              <w:fldChar w:fldCharType="begin"/>
            </w:r>
            <w:r w:rsidR="001866C9">
              <w:rPr>
                <w:noProof/>
                <w:webHidden/>
              </w:rPr>
              <w:instrText xml:space="preserve"> PAGEREF _Toc259313041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4B6F2C8A" w14:textId="77777777" w:rsidR="001866C9" w:rsidRDefault="00000000">
          <w:pPr>
            <w:pStyle w:val="TDC2"/>
            <w:rPr>
              <w:rFonts w:eastAsiaTheme="minorEastAsia"/>
              <w:i w:val="0"/>
              <w:iCs w:val="0"/>
              <w:noProof/>
              <w:sz w:val="22"/>
              <w:szCs w:val="22"/>
              <w:lang w:val="es-AR" w:eastAsia="es-AR"/>
            </w:rPr>
          </w:pPr>
          <w:hyperlink w:anchor="_Toc259313042" w:history="1">
            <w:r w:rsidR="001866C9" w:rsidRPr="000106ED">
              <w:rPr>
                <w:rStyle w:val="Hipervnculo"/>
                <w:noProof/>
              </w:rPr>
              <w:t>Flujos de Trabajo de Pruebas</w:t>
            </w:r>
            <w:r w:rsidR="001866C9">
              <w:rPr>
                <w:noProof/>
                <w:webHidden/>
              </w:rPr>
              <w:tab/>
            </w:r>
            <w:r w:rsidR="001866C9">
              <w:rPr>
                <w:noProof/>
                <w:webHidden/>
              </w:rPr>
              <w:fldChar w:fldCharType="begin"/>
            </w:r>
            <w:r w:rsidR="001866C9">
              <w:rPr>
                <w:noProof/>
                <w:webHidden/>
              </w:rPr>
              <w:instrText xml:space="preserve"> PAGEREF _Toc259313042 \h </w:instrText>
            </w:r>
            <w:r w:rsidR="001866C9">
              <w:rPr>
                <w:noProof/>
                <w:webHidden/>
              </w:rPr>
            </w:r>
            <w:r w:rsidR="001866C9">
              <w:rPr>
                <w:noProof/>
                <w:webHidden/>
              </w:rPr>
              <w:fldChar w:fldCharType="separate"/>
            </w:r>
            <w:r w:rsidR="001866C9">
              <w:rPr>
                <w:noProof/>
                <w:webHidden/>
              </w:rPr>
              <w:t>13</w:t>
            </w:r>
            <w:r w:rsidR="001866C9">
              <w:rPr>
                <w:noProof/>
                <w:webHidden/>
              </w:rPr>
              <w:fldChar w:fldCharType="end"/>
            </w:r>
          </w:hyperlink>
        </w:p>
        <w:p w14:paraId="030C8C5E" w14:textId="77777777" w:rsidR="001866C9" w:rsidRDefault="00000000">
          <w:pPr>
            <w:pStyle w:val="TDC1"/>
            <w:rPr>
              <w:rFonts w:eastAsiaTheme="minorEastAsia"/>
              <w:b w:val="0"/>
              <w:bCs w:val="0"/>
              <w:noProof/>
              <w:sz w:val="22"/>
              <w:szCs w:val="22"/>
              <w:lang w:val="es-AR" w:eastAsia="es-AR"/>
            </w:rPr>
          </w:pPr>
          <w:hyperlink w:anchor="_Toc259313043" w:history="1">
            <w:r w:rsidR="001866C9" w:rsidRPr="000106ED">
              <w:rPr>
                <w:rStyle w:val="Hipervnculo"/>
                <w:noProof/>
              </w:rPr>
              <w:t>Entregables</w:t>
            </w:r>
            <w:r w:rsidR="001866C9">
              <w:rPr>
                <w:noProof/>
                <w:webHidden/>
              </w:rPr>
              <w:tab/>
            </w:r>
            <w:r w:rsidR="001866C9">
              <w:rPr>
                <w:noProof/>
                <w:webHidden/>
              </w:rPr>
              <w:fldChar w:fldCharType="begin"/>
            </w:r>
            <w:r w:rsidR="001866C9">
              <w:rPr>
                <w:noProof/>
                <w:webHidden/>
              </w:rPr>
              <w:instrText xml:space="preserve"> PAGEREF _Toc259313043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371AAA6" w14:textId="77777777" w:rsidR="001866C9" w:rsidRDefault="00000000">
          <w:pPr>
            <w:pStyle w:val="TDC2"/>
            <w:rPr>
              <w:rFonts w:eastAsiaTheme="minorEastAsia"/>
              <w:i w:val="0"/>
              <w:iCs w:val="0"/>
              <w:noProof/>
              <w:sz w:val="22"/>
              <w:szCs w:val="22"/>
              <w:lang w:val="es-AR" w:eastAsia="es-AR"/>
            </w:rPr>
          </w:pPr>
          <w:hyperlink w:anchor="_Toc259313044" w:history="1">
            <w:r w:rsidR="001866C9" w:rsidRPr="000106ED">
              <w:rPr>
                <w:rStyle w:val="Hipervnculo"/>
                <w:noProof/>
              </w:rPr>
              <w:t>Lista de Entregables de Pruebas</w:t>
            </w:r>
            <w:r w:rsidR="001866C9">
              <w:rPr>
                <w:noProof/>
                <w:webHidden/>
              </w:rPr>
              <w:tab/>
            </w:r>
            <w:r w:rsidR="001866C9">
              <w:rPr>
                <w:noProof/>
                <w:webHidden/>
              </w:rPr>
              <w:fldChar w:fldCharType="begin"/>
            </w:r>
            <w:r w:rsidR="001866C9">
              <w:rPr>
                <w:noProof/>
                <w:webHidden/>
              </w:rPr>
              <w:instrText xml:space="preserve"> PAGEREF _Toc259313044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0AAC5423" w14:textId="77777777" w:rsidR="001866C9" w:rsidRDefault="00000000">
          <w:pPr>
            <w:pStyle w:val="TDC2"/>
            <w:rPr>
              <w:rFonts w:eastAsiaTheme="minorEastAsia"/>
              <w:i w:val="0"/>
              <w:iCs w:val="0"/>
              <w:noProof/>
              <w:sz w:val="22"/>
              <w:szCs w:val="22"/>
              <w:lang w:val="es-AR" w:eastAsia="es-AR"/>
            </w:rPr>
          </w:pPr>
          <w:hyperlink w:anchor="_Toc259313045" w:history="1">
            <w:r w:rsidR="001866C9" w:rsidRPr="000106ED">
              <w:rPr>
                <w:rStyle w:val="Hipervnculo"/>
                <w:noProof/>
              </w:rPr>
              <w:t>Ficha: Escenarios por Caso de Uso</w:t>
            </w:r>
            <w:r w:rsidR="001866C9">
              <w:rPr>
                <w:noProof/>
                <w:webHidden/>
              </w:rPr>
              <w:tab/>
            </w:r>
            <w:r w:rsidR="001866C9">
              <w:rPr>
                <w:noProof/>
                <w:webHidden/>
              </w:rPr>
              <w:fldChar w:fldCharType="begin"/>
            </w:r>
            <w:r w:rsidR="001866C9">
              <w:rPr>
                <w:noProof/>
                <w:webHidden/>
              </w:rPr>
              <w:instrText xml:space="preserve"> PAGEREF _Toc259313045 \h </w:instrText>
            </w:r>
            <w:r w:rsidR="001866C9">
              <w:rPr>
                <w:noProof/>
                <w:webHidden/>
              </w:rPr>
            </w:r>
            <w:r w:rsidR="001866C9">
              <w:rPr>
                <w:noProof/>
                <w:webHidden/>
              </w:rPr>
              <w:fldChar w:fldCharType="separate"/>
            </w:r>
            <w:r w:rsidR="001866C9">
              <w:rPr>
                <w:noProof/>
                <w:webHidden/>
              </w:rPr>
              <w:t>14</w:t>
            </w:r>
            <w:r w:rsidR="001866C9">
              <w:rPr>
                <w:noProof/>
                <w:webHidden/>
              </w:rPr>
              <w:fldChar w:fldCharType="end"/>
            </w:r>
          </w:hyperlink>
        </w:p>
        <w:p w14:paraId="1024852E" w14:textId="77777777" w:rsidR="001866C9" w:rsidRDefault="00000000">
          <w:pPr>
            <w:pStyle w:val="TDC2"/>
            <w:rPr>
              <w:rFonts w:eastAsiaTheme="minorEastAsia"/>
              <w:i w:val="0"/>
              <w:iCs w:val="0"/>
              <w:noProof/>
              <w:sz w:val="22"/>
              <w:szCs w:val="22"/>
              <w:lang w:val="es-AR" w:eastAsia="es-AR"/>
            </w:rPr>
          </w:pPr>
          <w:hyperlink w:anchor="_Toc259313046" w:history="1">
            <w:r w:rsidR="001866C9" w:rsidRPr="000106ED">
              <w:rPr>
                <w:rStyle w:val="Hipervnculo"/>
                <w:noProof/>
              </w:rPr>
              <w:t>Ficha: Resumen de Ciclos de Prueba</w:t>
            </w:r>
            <w:r w:rsidR="001866C9">
              <w:rPr>
                <w:noProof/>
                <w:webHidden/>
              </w:rPr>
              <w:tab/>
            </w:r>
            <w:r w:rsidR="001866C9">
              <w:rPr>
                <w:noProof/>
                <w:webHidden/>
              </w:rPr>
              <w:fldChar w:fldCharType="begin"/>
            </w:r>
            <w:r w:rsidR="001866C9">
              <w:rPr>
                <w:noProof/>
                <w:webHidden/>
              </w:rPr>
              <w:instrText xml:space="preserve"> PAGEREF _Toc259313046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6415ED9B" w14:textId="77777777" w:rsidR="001866C9" w:rsidRDefault="00000000">
          <w:pPr>
            <w:pStyle w:val="TDC2"/>
            <w:rPr>
              <w:rFonts w:eastAsiaTheme="minorEastAsia"/>
              <w:i w:val="0"/>
              <w:iCs w:val="0"/>
              <w:noProof/>
              <w:sz w:val="22"/>
              <w:szCs w:val="22"/>
              <w:lang w:val="es-AR" w:eastAsia="es-AR"/>
            </w:rPr>
          </w:pPr>
          <w:hyperlink w:anchor="_Toc259313047" w:history="1">
            <w:r w:rsidR="001866C9" w:rsidRPr="000106ED">
              <w:rPr>
                <w:rStyle w:val="Hipervnculo"/>
                <w:noProof/>
              </w:rPr>
              <w:t>Ficha: Matriz de Trazabilidad</w:t>
            </w:r>
            <w:r w:rsidR="001866C9">
              <w:rPr>
                <w:noProof/>
                <w:webHidden/>
              </w:rPr>
              <w:tab/>
            </w:r>
            <w:r w:rsidR="001866C9">
              <w:rPr>
                <w:noProof/>
                <w:webHidden/>
              </w:rPr>
              <w:fldChar w:fldCharType="begin"/>
            </w:r>
            <w:r w:rsidR="001866C9">
              <w:rPr>
                <w:noProof/>
                <w:webHidden/>
              </w:rPr>
              <w:instrText xml:space="preserve"> PAGEREF _Toc259313047 \h </w:instrText>
            </w:r>
            <w:r w:rsidR="001866C9">
              <w:rPr>
                <w:noProof/>
                <w:webHidden/>
              </w:rPr>
            </w:r>
            <w:r w:rsidR="001866C9">
              <w:rPr>
                <w:noProof/>
                <w:webHidden/>
              </w:rPr>
              <w:fldChar w:fldCharType="separate"/>
            </w:r>
            <w:r w:rsidR="001866C9">
              <w:rPr>
                <w:noProof/>
                <w:webHidden/>
              </w:rPr>
              <w:t>15</w:t>
            </w:r>
            <w:r w:rsidR="001866C9">
              <w:rPr>
                <w:noProof/>
                <w:webHidden/>
              </w:rPr>
              <w:fldChar w:fldCharType="end"/>
            </w:r>
          </w:hyperlink>
        </w:p>
        <w:p w14:paraId="3849407B" w14:textId="77777777" w:rsidR="001866C9" w:rsidRDefault="00000000">
          <w:pPr>
            <w:pStyle w:val="TDC1"/>
            <w:rPr>
              <w:rFonts w:eastAsiaTheme="minorEastAsia"/>
              <w:b w:val="0"/>
              <w:bCs w:val="0"/>
              <w:noProof/>
              <w:sz w:val="22"/>
              <w:szCs w:val="22"/>
              <w:lang w:val="es-AR" w:eastAsia="es-AR"/>
            </w:rPr>
          </w:pPr>
          <w:hyperlink w:anchor="_Toc259313048" w:history="1">
            <w:r w:rsidR="001866C9" w:rsidRPr="000106ED">
              <w:rPr>
                <w:rStyle w:val="Hipervnculo"/>
                <w:noProof/>
              </w:rPr>
              <w:t>Criterio para el Inicio y Fin del Plan de Pruebas</w:t>
            </w:r>
            <w:r w:rsidR="001866C9">
              <w:rPr>
                <w:noProof/>
                <w:webHidden/>
              </w:rPr>
              <w:tab/>
            </w:r>
            <w:r w:rsidR="001866C9">
              <w:rPr>
                <w:noProof/>
                <w:webHidden/>
              </w:rPr>
              <w:fldChar w:fldCharType="begin"/>
            </w:r>
            <w:r w:rsidR="001866C9">
              <w:rPr>
                <w:noProof/>
                <w:webHidden/>
              </w:rPr>
              <w:instrText xml:space="preserve"> PAGEREF _Toc259313048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D3B7B1C" w14:textId="77777777" w:rsidR="001866C9" w:rsidRDefault="00000000">
          <w:pPr>
            <w:pStyle w:val="TDC2"/>
            <w:rPr>
              <w:rFonts w:eastAsiaTheme="minorEastAsia"/>
              <w:i w:val="0"/>
              <w:iCs w:val="0"/>
              <w:noProof/>
              <w:sz w:val="22"/>
              <w:szCs w:val="22"/>
              <w:lang w:val="es-AR" w:eastAsia="es-AR"/>
            </w:rPr>
          </w:pPr>
          <w:hyperlink w:anchor="_Toc259313049" w:history="1">
            <w:r w:rsidR="001866C9" w:rsidRPr="000106ED">
              <w:rPr>
                <w:rStyle w:val="Hipervnculo"/>
                <w:noProof/>
              </w:rPr>
              <w:t>Criterios de Inicio</w:t>
            </w:r>
            <w:r w:rsidR="001866C9">
              <w:rPr>
                <w:noProof/>
                <w:webHidden/>
              </w:rPr>
              <w:tab/>
            </w:r>
            <w:r w:rsidR="001866C9">
              <w:rPr>
                <w:noProof/>
                <w:webHidden/>
              </w:rPr>
              <w:fldChar w:fldCharType="begin"/>
            </w:r>
            <w:r w:rsidR="001866C9">
              <w:rPr>
                <w:noProof/>
                <w:webHidden/>
              </w:rPr>
              <w:instrText xml:space="preserve"> PAGEREF _Toc259313049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1DEEC581" w14:textId="77777777" w:rsidR="001866C9" w:rsidRDefault="00000000">
          <w:pPr>
            <w:pStyle w:val="TDC2"/>
            <w:rPr>
              <w:rFonts w:eastAsiaTheme="minorEastAsia"/>
              <w:i w:val="0"/>
              <w:iCs w:val="0"/>
              <w:noProof/>
              <w:sz w:val="22"/>
              <w:szCs w:val="22"/>
              <w:lang w:val="es-AR" w:eastAsia="es-AR"/>
            </w:rPr>
          </w:pPr>
          <w:hyperlink w:anchor="_Toc259313050" w:history="1">
            <w:r w:rsidR="001866C9" w:rsidRPr="000106ED">
              <w:rPr>
                <w:rStyle w:val="Hipervnculo"/>
                <w:noProof/>
              </w:rPr>
              <w:t>Criterios de Fin</w:t>
            </w:r>
            <w:r w:rsidR="001866C9">
              <w:rPr>
                <w:noProof/>
                <w:webHidden/>
              </w:rPr>
              <w:tab/>
            </w:r>
            <w:r w:rsidR="001866C9">
              <w:rPr>
                <w:noProof/>
                <w:webHidden/>
              </w:rPr>
              <w:fldChar w:fldCharType="begin"/>
            </w:r>
            <w:r w:rsidR="001866C9">
              <w:rPr>
                <w:noProof/>
                <w:webHidden/>
              </w:rPr>
              <w:instrText xml:space="preserve"> PAGEREF _Toc259313050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6C1BA1BB" w14:textId="77777777" w:rsidR="001866C9" w:rsidRDefault="00000000">
          <w:pPr>
            <w:pStyle w:val="TDC2"/>
            <w:rPr>
              <w:rFonts w:eastAsiaTheme="minorEastAsia"/>
              <w:i w:val="0"/>
              <w:iCs w:val="0"/>
              <w:noProof/>
              <w:sz w:val="22"/>
              <w:szCs w:val="22"/>
              <w:lang w:val="es-AR" w:eastAsia="es-AR"/>
            </w:rPr>
          </w:pPr>
          <w:hyperlink w:anchor="_Toc259313051" w:history="1">
            <w:r w:rsidR="001866C9" w:rsidRPr="000106ED">
              <w:rPr>
                <w:rStyle w:val="Hipervnculo"/>
                <w:noProof/>
              </w:rPr>
              <w:t>Criterios de Suspensión y Retomo de Actividades</w:t>
            </w:r>
            <w:r w:rsidR="001866C9">
              <w:rPr>
                <w:noProof/>
                <w:webHidden/>
              </w:rPr>
              <w:tab/>
            </w:r>
            <w:r w:rsidR="001866C9">
              <w:rPr>
                <w:noProof/>
                <w:webHidden/>
              </w:rPr>
              <w:fldChar w:fldCharType="begin"/>
            </w:r>
            <w:r w:rsidR="001866C9">
              <w:rPr>
                <w:noProof/>
                <w:webHidden/>
              </w:rPr>
              <w:instrText xml:space="preserve"> PAGEREF _Toc259313051 \h </w:instrText>
            </w:r>
            <w:r w:rsidR="001866C9">
              <w:rPr>
                <w:noProof/>
                <w:webHidden/>
              </w:rPr>
            </w:r>
            <w:r w:rsidR="001866C9">
              <w:rPr>
                <w:noProof/>
                <w:webHidden/>
              </w:rPr>
              <w:fldChar w:fldCharType="separate"/>
            </w:r>
            <w:r w:rsidR="001866C9">
              <w:rPr>
                <w:noProof/>
                <w:webHidden/>
              </w:rPr>
              <w:t>16</w:t>
            </w:r>
            <w:r w:rsidR="001866C9">
              <w:rPr>
                <w:noProof/>
                <w:webHidden/>
              </w:rPr>
              <w:fldChar w:fldCharType="end"/>
            </w:r>
          </w:hyperlink>
        </w:p>
        <w:p w14:paraId="7B1861CA" w14:textId="77777777" w:rsidR="001866C9" w:rsidRDefault="00000000">
          <w:pPr>
            <w:pStyle w:val="TDC1"/>
            <w:rPr>
              <w:rFonts w:eastAsiaTheme="minorEastAsia"/>
              <w:b w:val="0"/>
              <w:bCs w:val="0"/>
              <w:noProof/>
              <w:sz w:val="22"/>
              <w:szCs w:val="22"/>
              <w:lang w:val="es-AR" w:eastAsia="es-AR"/>
            </w:rPr>
          </w:pPr>
          <w:hyperlink w:anchor="_Toc259313052" w:history="1">
            <w:r w:rsidR="001866C9" w:rsidRPr="000106ED">
              <w:rPr>
                <w:rStyle w:val="Hipervnculo"/>
                <w:noProof/>
              </w:rPr>
              <w:t>Criterios para el Lanzamiento</w:t>
            </w:r>
            <w:r w:rsidR="001866C9">
              <w:rPr>
                <w:noProof/>
                <w:webHidden/>
              </w:rPr>
              <w:tab/>
            </w:r>
            <w:r w:rsidR="001866C9">
              <w:rPr>
                <w:noProof/>
                <w:webHidden/>
              </w:rPr>
              <w:fldChar w:fldCharType="begin"/>
            </w:r>
            <w:r w:rsidR="001866C9">
              <w:rPr>
                <w:noProof/>
                <w:webHidden/>
              </w:rPr>
              <w:instrText xml:space="preserve"> PAGEREF _Toc259313052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16C8115" w14:textId="77777777" w:rsidR="001866C9" w:rsidRDefault="00000000">
          <w:pPr>
            <w:pStyle w:val="TDC2"/>
            <w:rPr>
              <w:rFonts w:eastAsiaTheme="minorEastAsia"/>
              <w:i w:val="0"/>
              <w:iCs w:val="0"/>
              <w:noProof/>
              <w:sz w:val="22"/>
              <w:szCs w:val="22"/>
              <w:lang w:val="es-AR" w:eastAsia="es-AR"/>
            </w:rPr>
          </w:pPr>
          <w:hyperlink w:anchor="_Toc259313053" w:history="1">
            <w:r w:rsidR="001866C9" w:rsidRPr="000106ED">
              <w:rPr>
                <w:rStyle w:val="Hipervnculo"/>
                <w:noProof/>
              </w:rPr>
              <w:t>Criterios de Evaluación</w:t>
            </w:r>
            <w:r w:rsidR="001866C9">
              <w:rPr>
                <w:noProof/>
                <w:webHidden/>
              </w:rPr>
              <w:tab/>
            </w:r>
            <w:r w:rsidR="001866C9">
              <w:rPr>
                <w:noProof/>
                <w:webHidden/>
              </w:rPr>
              <w:fldChar w:fldCharType="begin"/>
            </w:r>
            <w:r w:rsidR="001866C9">
              <w:rPr>
                <w:noProof/>
                <w:webHidden/>
              </w:rPr>
              <w:instrText xml:space="preserve"> PAGEREF _Toc259313053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6AA108D3" w14:textId="77777777" w:rsidR="001866C9" w:rsidRDefault="00000000">
          <w:pPr>
            <w:pStyle w:val="TDC2"/>
            <w:rPr>
              <w:rFonts w:eastAsiaTheme="minorEastAsia"/>
              <w:i w:val="0"/>
              <w:iCs w:val="0"/>
              <w:noProof/>
              <w:sz w:val="22"/>
              <w:szCs w:val="22"/>
              <w:lang w:val="es-AR" w:eastAsia="es-AR"/>
            </w:rPr>
          </w:pPr>
          <w:hyperlink w:anchor="_Toc259313054" w:history="1">
            <w:r w:rsidR="001866C9" w:rsidRPr="000106ED">
              <w:rPr>
                <w:rStyle w:val="Hipervnculo"/>
                <w:noProof/>
              </w:rPr>
              <w:t>Clasificación de los errores</w:t>
            </w:r>
            <w:r w:rsidR="001866C9">
              <w:rPr>
                <w:noProof/>
                <w:webHidden/>
              </w:rPr>
              <w:tab/>
            </w:r>
            <w:r w:rsidR="001866C9">
              <w:rPr>
                <w:noProof/>
                <w:webHidden/>
              </w:rPr>
              <w:fldChar w:fldCharType="begin"/>
            </w:r>
            <w:r w:rsidR="001866C9">
              <w:rPr>
                <w:noProof/>
                <w:webHidden/>
              </w:rPr>
              <w:instrText xml:space="preserve"> PAGEREF _Toc259313054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3EDC6CC8" w14:textId="77777777" w:rsidR="001866C9" w:rsidRDefault="00000000">
          <w:pPr>
            <w:pStyle w:val="TDC2"/>
            <w:rPr>
              <w:rFonts w:eastAsiaTheme="minorEastAsia"/>
              <w:i w:val="0"/>
              <w:iCs w:val="0"/>
              <w:noProof/>
              <w:sz w:val="22"/>
              <w:szCs w:val="22"/>
              <w:lang w:val="es-AR" w:eastAsia="es-AR"/>
            </w:rPr>
          </w:pPr>
          <w:hyperlink w:anchor="_Toc259313055" w:history="1">
            <w:r w:rsidR="001866C9" w:rsidRPr="000106ED">
              <w:rPr>
                <w:rStyle w:val="Hipervnculo"/>
                <w:noProof/>
              </w:rPr>
              <w:t>Resultados de la prueba</w:t>
            </w:r>
            <w:r w:rsidR="001866C9">
              <w:rPr>
                <w:noProof/>
                <w:webHidden/>
              </w:rPr>
              <w:tab/>
            </w:r>
            <w:r w:rsidR="001866C9">
              <w:rPr>
                <w:noProof/>
                <w:webHidden/>
              </w:rPr>
              <w:fldChar w:fldCharType="begin"/>
            </w:r>
            <w:r w:rsidR="001866C9">
              <w:rPr>
                <w:noProof/>
                <w:webHidden/>
              </w:rPr>
              <w:instrText xml:space="preserve"> PAGEREF _Toc259313055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2945FE3D" w14:textId="77777777" w:rsidR="001866C9" w:rsidRDefault="00000000">
          <w:pPr>
            <w:pStyle w:val="TDC2"/>
            <w:rPr>
              <w:rFonts w:eastAsiaTheme="minorEastAsia"/>
              <w:i w:val="0"/>
              <w:iCs w:val="0"/>
              <w:noProof/>
              <w:sz w:val="22"/>
              <w:szCs w:val="22"/>
              <w:lang w:val="es-AR" w:eastAsia="es-AR"/>
            </w:rPr>
          </w:pPr>
          <w:hyperlink w:anchor="_Toc259313056" w:history="1">
            <w:r w:rsidR="001866C9" w:rsidRPr="000106ED">
              <w:rPr>
                <w:rStyle w:val="Hipervnculo"/>
                <w:noProof/>
              </w:rPr>
              <w:t>Reportes del problema, escalada y resolución</w:t>
            </w:r>
            <w:r w:rsidR="001866C9">
              <w:rPr>
                <w:noProof/>
                <w:webHidden/>
              </w:rPr>
              <w:tab/>
            </w:r>
            <w:r w:rsidR="001866C9">
              <w:rPr>
                <w:noProof/>
                <w:webHidden/>
              </w:rPr>
              <w:fldChar w:fldCharType="begin"/>
            </w:r>
            <w:r w:rsidR="001866C9">
              <w:rPr>
                <w:noProof/>
                <w:webHidden/>
              </w:rPr>
              <w:instrText xml:space="preserve"> PAGEREF _Toc259313056 \h </w:instrText>
            </w:r>
            <w:r w:rsidR="001866C9">
              <w:rPr>
                <w:noProof/>
                <w:webHidden/>
              </w:rPr>
            </w:r>
            <w:r w:rsidR="001866C9">
              <w:rPr>
                <w:noProof/>
                <w:webHidden/>
              </w:rPr>
              <w:fldChar w:fldCharType="separate"/>
            </w:r>
            <w:r w:rsidR="001866C9">
              <w:rPr>
                <w:noProof/>
                <w:webHidden/>
              </w:rPr>
              <w:t>17</w:t>
            </w:r>
            <w:r w:rsidR="001866C9">
              <w:rPr>
                <w:noProof/>
                <w:webHidden/>
              </w:rPr>
              <w:fldChar w:fldCharType="end"/>
            </w:r>
          </w:hyperlink>
        </w:p>
        <w:p w14:paraId="7D372BDE" w14:textId="77777777" w:rsidR="001866C9" w:rsidRDefault="00000000">
          <w:pPr>
            <w:pStyle w:val="TDC1"/>
            <w:rPr>
              <w:rFonts w:eastAsiaTheme="minorEastAsia"/>
              <w:b w:val="0"/>
              <w:bCs w:val="0"/>
              <w:noProof/>
              <w:sz w:val="22"/>
              <w:szCs w:val="22"/>
              <w:lang w:val="es-AR" w:eastAsia="es-AR"/>
            </w:rPr>
          </w:pPr>
          <w:hyperlink w:anchor="_Toc259313057" w:history="1">
            <w:r w:rsidR="001866C9" w:rsidRPr="000106ED">
              <w:rPr>
                <w:rStyle w:val="Hipervnculo"/>
                <w:noProof/>
              </w:rPr>
              <w:t>Riesgos</w:t>
            </w:r>
            <w:r w:rsidR="001866C9">
              <w:rPr>
                <w:noProof/>
                <w:webHidden/>
              </w:rPr>
              <w:tab/>
            </w:r>
            <w:r w:rsidR="001866C9">
              <w:rPr>
                <w:noProof/>
                <w:webHidden/>
              </w:rPr>
              <w:fldChar w:fldCharType="begin"/>
            </w:r>
            <w:r w:rsidR="001866C9">
              <w:rPr>
                <w:noProof/>
                <w:webHidden/>
              </w:rPr>
              <w:instrText xml:space="preserve"> PAGEREF _Toc259313057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89AEF51" w14:textId="77777777" w:rsidR="001866C9" w:rsidRDefault="00000000">
          <w:pPr>
            <w:pStyle w:val="TDC1"/>
            <w:rPr>
              <w:rFonts w:eastAsiaTheme="minorEastAsia"/>
              <w:b w:val="0"/>
              <w:bCs w:val="0"/>
              <w:noProof/>
              <w:sz w:val="22"/>
              <w:szCs w:val="22"/>
              <w:lang w:val="es-AR" w:eastAsia="es-AR"/>
            </w:rPr>
          </w:pPr>
          <w:hyperlink w:anchor="_Toc259313058" w:history="1">
            <w:r w:rsidR="001866C9" w:rsidRPr="000106ED">
              <w:rPr>
                <w:rStyle w:val="Hipervnculo"/>
                <w:noProof/>
              </w:rPr>
              <w:t>Reportes de Problemas y Resolución</w:t>
            </w:r>
            <w:r w:rsidR="001866C9">
              <w:rPr>
                <w:noProof/>
                <w:webHidden/>
              </w:rPr>
              <w:tab/>
            </w:r>
            <w:r w:rsidR="001866C9">
              <w:rPr>
                <w:noProof/>
                <w:webHidden/>
              </w:rPr>
              <w:fldChar w:fldCharType="begin"/>
            </w:r>
            <w:r w:rsidR="001866C9">
              <w:rPr>
                <w:noProof/>
                <w:webHidden/>
              </w:rPr>
              <w:instrText xml:space="preserve"> PAGEREF _Toc259313058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7ADBC014" w14:textId="77777777" w:rsidR="001866C9" w:rsidRDefault="00000000">
          <w:pPr>
            <w:pStyle w:val="TDC1"/>
            <w:rPr>
              <w:rFonts w:eastAsiaTheme="minorEastAsia"/>
              <w:b w:val="0"/>
              <w:bCs w:val="0"/>
              <w:noProof/>
              <w:sz w:val="22"/>
              <w:szCs w:val="22"/>
              <w:lang w:val="es-AR" w:eastAsia="es-AR"/>
            </w:rPr>
          </w:pPr>
          <w:hyperlink w:anchor="_Toc259313059" w:history="1">
            <w:r w:rsidR="001866C9" w:rsidRPr="000106ED">
              <w:rPr>
                <w:rStyle w:val="Hipervnculo"/>
                <w:noProof/>
              </w:rPr>
              <w:t>Responsabilidades, Personal y Necesidades de Capacitación</w:t>
            </w:r>
            <w:r w:rsidR="001866C9">
              <w:rPr>
                <w:noProof/>
                <w:webHidden/>
              </w:rPr>
              <w:tab/>
            </w:r>
            <w:r w:rsidR="001866C9">
              <w:rPr>
                <w:noProof/>
                <w:webHidden/>
              </w:rPr>
              <w:fldChar w:fldCharType="begin"/>
            </w:r>
            <w:r w:rsidR="001866C9">
              <w:rPr>
                <w:noProof/>
                <w:webHidden/>
              </w:rPr>
              <w:instrText xml:space="preserve"> PAGEREF _Toc259313059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5B64AE4F" w14:textId="77777777" w:rsidR="001866C9" w:rsidRDefault="00000000">
          <w:pPr>
            <w:pStyle w:val="TDC2"/>
            <w:rPr>
              <w:rFonts w:eastAsiaTheme="minorEastAsia"/>
              <w:i w:val="0"/>
              <w:iCs w:val="0"/>
              <w:noProof/>
              <w:sz w:val="22"/>
              <w:szCs w:val="22"/>
              <w:lang w:val="es-AR" w:eastAsia="es-AR"/>
            </w:rPr>
          </w:pPr>
          <w:hyperlink w:anchor="_Toc259313060" w:history="1">
            <w:r w:rsidR="001866C9" w:rsidRPr="000106ED">
              <w:rPr>
                <w:rStyle w:val="Hipervnculo"/>
                <w:noProof/>
              </w:rPr>
              <w:t>Personal y Roles Necesarios</w:t>
            </w:r>
            <w:r w:rsidR="001866C9">
              <w:rPr>
                <w:noProof/>
                <w:webHidden/>
              </w:rPr>
              <w:tab/>
            </w:r>
            <w:r w:rsidR="001866C9">
              <w:rPr>
                <w:noProof/>
                <w:webHidden/>
              </w:rPr>
              <w:fldChar w:fldCharType="begin"/>
            </w:r>
            <w:r w:rsidR="001866C9">
              <w:rPr>
                <w:noProof/>
                <w:webHidden/>
              </w:rPr>
              <w:instrText xml:space="preserve"> PAGEREF _Toc259313060 \h </w:instrText>
            </w:r>
            <w:r w:rsidR="001866C9">
              <w:rPr>
                <w:noProof/>
                <w:webHidden/>
              </w:rPr>
            </w:r>
            <w:r w:rsidR="001866C9">
              <w:rPr>
                <w:noProof/>
                <w:webHidden/>
              </w:rPr>
              <w:fldChar w:fldCharType="separate"/>
            </w:r>
            <w:r w:rsidR="001866C9">
              <w:rPr>
                <w:noProof/>
                <w:webHidden/>
              </w:rPr>
              <w:t>18</w:t>
            </w:r>
            <w:r w:rsidR="001866C9">
              <w:rPr>
                <w:noProof/>
                <w:webHidden/>
              </w:rPr>
              <w:fldChar w:fldCharType="end"/>
            </w:r>
          </w:hyperlink>
        </w:p>
        <w:p w14:paraId="407FEE08" w14:textId="77777777" w:rsidR="001866C9" w:rsidRDefault="00000000">
          <w:pPr>
            <w:pStyle w:val="TDC2"/>
            <w:rPr>
              <w:rFonts w:eastAsiaTheme="minorEastAsia"/>
              <w:i w:val="0"/>
              <w:iCs w:val="0"/>
              <w:noProof/>
              <w:sz w:val="22"/>
              <w:szCs w:val="22"/>
              <w:lang w:val="es-AR" w:eastAsia="es-AR"/>
            </w:rPr>
          </w:pPr>
          <w:hyperlink w:anchor="_Toc259313061" w:history="1">
            <w:r w:rsidR="001866C9" w:rsidRPr="000106ED">
              <w:rPr>
                <w:rStyle w:val="Hipervnculo"/>
                <w:noProof/>
              </w:rPr>
              <w:t>Personal y Necesidades de Capacitación</w:t>
            </w:r>
            <w:r w:rsidR="001866C9">
              <w:rPr>
                <w:noProof/>
                <w:webHidden/>
              </w:rPr>
              <w:tab/>
            </w:r>
            <w:r w:rsidR="001866C9">
              <w:rPr>
                <w:noProof/>
                <w:webHidden/>
              </w:rPr>
              <w:fldChar w:fldCharType="begin"/>
            </w:r>
            <w:r w:rsidR="001866C9">
              <w:rPr>
                <w:noProof/>
                <w:webHidden/>
              </w:rPr>
              <w:instrText xml:space="preserve"> PAGEREF _Toc259313061 \h </w:instrText>
            </w:r>
            <w:r w:rsidR="001866C9">
              <w:rPr>
                <w:noProof/>
                <w:webHidden/>
              </w:rPr>
            </w:r>
            <w:r w:rsidR="001866C9">
              <w:rPr>
                <w:noProof/>
                <w:webHidden/>
              </w:rPr>
              <w:fldChar w:fldCharType="separate"/>
            </w:r>
            <w:r w:rsidR="001866C9">
              <w:rPr>
                <w:noProof/>
                <w:webHidden/>
              </w:rPr>
              <w:t>19</w:t>
            </w:r>
            <w:r w:rsidR="001866C9">
              <w:rPr>
                <w:noProof/>
                <w:webHidden/>
              </w:rPr>
              <w:fldChar w:fldCharType="end"/>
            </w:r>
          </w:hyperlink>
        </w:p>
        <w:p w14:paraId="06DB80E0" w14:textId="77777777" w:rsidR="000F79DF" w:rsidRDefault="000B7692" w:rsidP="000F79DF">
          <w:pPr>
            <w:tabs>
              <w:tab w:val="left" w:pos="5954"/>
            </w:tabs>
          </w:pPr>
          <w:r>
            <w:fldChar w:fldCharType="end"/>
          </w:r>
        </w:p>
      </w:sdtContent>
    </w:sdt>
    <w:p w14:paraId="2DEBCE4B" w14:textId="77777777" w:rsidR="0040066E" w:rsidRDefault="0040066E" w:rsidP="000F79DF">
      <w:pPr>
        <w:ind w:left="0" w:firstLine="0"/>
      </w:pPr>
    </w:p>
    <w:p w14:paraId="4A55E092" w14:textId="77777777"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14:paraId="5B952C43" w14:textId="77777777" w:rsidR="00A13DBA" w:rsidRDefault="00FA3494" w:rsidP="009A3173">
          <w:pPr>
            <w:pStyle w:val="PSI-Ttulo"/>
          </w:pPr>
          <w:r>
            <w:rPr>
              <w:lang w:val="es-AR"/>
            </w:rPr>
            <w:t>Plan de Pruebas</w:t>
          </w:r>
        </w:p>
      </w:sdtContent>
    </w:sdt>
    <w:p w14:paraId="04CFDD69" w14:textId="77777777" w:rsidR="00C87F2B" w:rsidRDefault="00C87F2B" w:rsidP="000F2543">
      <w:pPr>
        <w:pStyle w:val="PSI-Ttulo1"/>
        <w:rPr>
          <w:rFonts w:eastAsia="Times New Roman"/>
        </w:rPr>
      </w:pPr>
      <w:bookmarkStart w:id="0" w:name="_Toc499347678"/>
      <w:bookmarkStart w:id="1" w:name="_Toc259313013"/>
      <w:bookmarkStart w:id="2" w:name="_Toc165473662"/>
      <w:r>
        <w:rPr>
          <w:rFonts w:eastAsia="Times New Roman"/>
        </w:rPr>
        <w:t>Introducción.</w:t>
      </w:r>
      <w:bookmarkEnd w:id="0"/>
      <w:bookmarkEnd w:id="1"/>
    </w:p>
    <w:p w14:paraId="356DBB2B" w14:textId="77777777" w:rsidR="00C87F2B" w:rsidRDefault="00472379" w:rsidP="000F2543">
      <w:pPr>
        <w:pStyle w:val="PSI-Comentario"/>
      </w:pPr>
      <w:r w:rsidRPr="008B3B0F">
        <w:t>[</w:t>
      </w:r>
      <w:r w:rsidR="00C87F2B">
        <w:t>Breve descripción de las actividades a desarrollarse durante el proceso de las pruebas del sistema, haciendo énfasis en los módulos que serán incluidos, recursos que serán empleados, así co</w:t>
      </w:r>
      <w:r w:rsidR="000F2543">
        <w:t>mo los participantes de la misma.</w:t>
      </w:r>
      <w:r w:rsidR="000F2543" w:rsidRPr="008B3B0F">
        <w:t>]</w:t>
      </w:r>
    </w:p>
    <w:p w14:paraId="4DB23909" w14:textId="77777777" w:rsidR="00C87F2B" w:rsidRDefault="00C87F2B" w:rsidP="000F2543">
      <w:pPr>
        <w:pStyle w:val="PSI-Comentario"/>
      </w:pPr>
    </w:p>
    <w:p w14:paraId="4942F4FF" w14:textId="77777777" w:rsidR="00C87F2B" w:rsidRDefault="00C87F2B" w:rsidP="000F2543">
      <w:pPr>
        <w:pStyle w:val="PSI-Ttulo1"/>
        <w:rPr>
          <w:rFonts w:eastAsia="Times New Roman"/>
        </w:rPr>
      </w:pPr>
      <w:bookmarkStart w:id="3" w:name="_Toc499347679"/>
      <w:bookmarkStart w:id="4" w:name="_Toc259313014"/>
      <w:r>
        <w:rPr>
          <w:rFonts w:eastAsia="Times New Roman"/>
        </w:rPr>
        <w:t>Definición de objetivos.</w:t>
      </w:r>
      <w:bookmarkEnd w:id="3"/>
      <w:bookmarkEnd w:id="4"/>
    </w:p>
    <w:p w14:paraId="28BDB59A" w14:textId="77777777" w:rsidR="00C87F2B" w:rsidRDefault="00472379" w:rsidP="0010692E">
      <w:pPr>
        <w:pStyle w:val="PSI-ComentarioVieta"/>
      </w:pPr>
      <w:r w:rsidRPr="008B3B0F">
        <w:t>[</w:t>
      </w:r>
      <w:r w:rsidR="00C87F2B">
        <w:t xml:space="preserve">Debe definirse un apartado en donde se detalle: </w:t>
      </w:r>
    </w:p>
    <w:p w14:paraId="10EC9C0E" w14:textId="77777777" w:rsidR="00C87F2B" w:rsidRDefault="00C87F2B" w:rsidP="0010692E">
      <w:pPr>
        <w:pStyle w:val="PSI-ComentarioVieta"/>
      </w:pPr>
      <w:r>
        <w:t>Objetivos generales</w:t>
      </w:r>
    </w:p>
    <w:p w14:paraId="602B8705" w14:textId="77777777" w:rsidR="00C87F2B" w:rsidRDefault="00C87F2B" w:rsidP="0010692E">
      <w:pPr>
        <w:pStyle w:val="PSI-ComentarioVieta"/>
      </w:pPr>
      <w:r>
        <w:t>Objetivos específicos</w:t>
      </w:r>
      <w:r w:rsidR="000F2543" w:rsidRPr="008B3B0F">
        <w:t>]</w:t>
      </w:r>
    </w:p>
    <w:p w14:paraId="00E7C507" w14:textId="77777777" w:rsidR="00C87F2B" w:rsidRDefault="00C87F2B" w:rsidP="0010692E">
      <w:pPr>
        <w:pStyle w:val="PSI-ComentarioVieta"/>
      </w:pPr>
    </w:p>
    <w:p w14:paraId="567E5AD5" w14:textId="77777777" w:rsidR="00C87F2B" w:rsidRDefault="00C87F2B" w:rsidP="000F2543">
      <w:pPr>
        <w:pStyle w:val="PSI-Ttulo1"/>
        <w:rPr>
          <w:rFonts w:eastAsia="Times New Roman"/>
        </w:rPr>
      </w:pPr>
      <w:bookmarkStart w:id="5" w:name="_Toc499347680"/>
      <w:bookmarkStart w:id="6" w:name="_Toc259313015"/>
      <w:r w:rsidRPr="00150E52">
        <w:rPr>
          <w:rFonts w:eastAsia="Times New Roman"/>
        </w:rPr>
        <w:t>Consideraciones sobre el plan de pruebas.</w:t>
      </w:r>
      <w:bookmarkEnd w:id="5"/>
      <w:bookmarkEnd w:id="6"/>
    </w:p>
    <w:p w14:paraId="486F8D8C" w14:textId="77777777" w:rsidR="00C87F2B" w:rsidRDefault="00472379" w:rsidP="000F2543">
      <w:pPr>
        <w:pStyle w:val="PSI-Comentario"/>
      </w:pPr>
      <w:r w:rsidRPr="008B3B0F">
        <w:t>[</w:t>
      </w:r>
      <w:r w:rsidR="00C87F2B">
        <w:t>Es importante tomar en cuenta algunos aspectos del plan, tanto en el ámbito de las pruebas de</w:t>
      </w:r>
      <w:r w:rsidR="000F2543">
        <w:t xml:space="preserve"> este</w:t>
      </w:r>
      <w:r w:rsidR="00C87F2B">
        <w:t>, como para la ejecución de las mismas.</w:t>
      </w:r>
    </w:p>
    <w:p w14:paraId="7A9615F0" w14:textId="77777777" w:rsidR="00C87F2B" w:rsidRDefault="00C87F2B" w:rsidP="000F2543">
      <w:pPr>
        <w:pStyle w:val="PSI-Comentario"/>
      </w:pPr>
      <w:r>
        <w:t>Algunas de las pruebas están li</w:t>
      </w:r>
      <w:r w:rsidR="000F2543">
        <w:t>gadas a otras, por lo que tendrá</w:t>
      </w:r>
      <w:r>
        <w:t>n una secuencia de ejecución, otras pruebas son totalmente i</w:t>
      </w:r>
      <w:r w:rsidR="000F2543">
        <w:t>ndependientes, por lo que tendrán</w:t>
      </w:r>
      <w:r>
        <w:t xml:space="preserve"> que realizarse en cualquier momento.</w:t>
      </w:r>
    </w:p>
    <w:p w14:paraId="6AD48F79" w14:textId="77777777" w:rsidR="00C87F2B" w:rsidRDefault="000F2543" w:rsidP="00150E52">
      <w:pPr>
        <w:pStyle w:val="PSI-Comentario"/>
      </w:pPr>
      <w:r>
        <w:br/>
      </w:r>
      <w:r w:rsidR="00C87F2B">
        <w:t>Para cada una de las pruebas se debe llenar el formulario llamado “Descripción de la prueba” presentado en el anexo 1, el cual contiene lo siguiente:</w:t>
      </w:r>
    </w:p>
    <w:p w14:paraId="7790F563" w14:textId="77777777" w:rsidR="00C87F2B" w:rsidRDefault="000F2543" w:rsidP="0010692E">
      <w:pPr>
        <w:pStyle w:val="PSI-ComentarioVieta"/>
      </w:pPr>
      <w:r>
        <w:br/>
      </w:r>
      <w:r w:rsidR="00C87F2B">
        <w:t>Número de la prueba</w:t>
      </w:r>
    </w:p>
    <w:p w14:paraId="0F22CE7B" w14:textId="77777777" w:rsidR="00C87F2B" w:rsidRDefault="00C87F2B" w:rsidP="0010692E">
      <w:pPr>
        <w:pStyle w:val="PSI-ComentarioVieta"/>
      </w:pPr>
      <w:r>
        <w:t>Nombre de la prueba</w:t>
      </w:r>
    </w:p>
    <w:p w14:paraId="4557ED5F" w14:textId="77777777" w:rsidR="00C87F2B" w:rsidRDefault="00C87F2B" w:rsidP="0010692E">
      <w:pPr>
        <w:pStyle w:val="PSI-ComentarioVieta"/>
      </w:pPr>
      <w:r>
        <w:t>Descripción corta de la prueba.</w:t>
      </w:r>
    </w:p>
    <w:p w14:paraId="593A2130" w14:textId="77777777" w:rsidR="00C87F2B" w:rsidRDefault="00C87F2B" w:rsidP="0010692E">
      <w:pPr>
        <w:pStyle w:val="PSI-ComentarioVieta"/>
      </w:pPr>
      <w:r>
        <w:t>Actividades o acciones a ejecutar: incluye los datos a utilizar en la prueba.</w:t>
      </w:r>
    </w:p>
    <w:p w14:paraId="261819D0" w14:textId="77777777" w:rsidR="00C87F2B" w:rsidRDefault="00C87F2B" w:rsidP="0010692E">
      <w:pPr>
        <w:pStyle w:val="PSI-ComentarioVieta"/>
      </w:pPr>
      <w:r>
        <w:t>Resultados esperados (parte de los usuarios).</w:t>
      </w:r>
    </w:p>
    <w:p w14:paraId="05A2FF35" w14:textId="77777777" w:rsidR="00C87F2B" w:rsidRDefault="00C87F2B" w:rsidP="0010692E">
      <w:pPr>
        <w:pStyle w:val="PSI-ComentarioVieta"/>
      </w:pPr>
      <w:r>
        <w:t>Responsables de realizar la prueba: tanto por parte de la Junta de Protección Social como de la empresa desarrolladora.</w:t>
      </w:r>
      <w:r w:rsidR="000F2543" w:rsidRPr="000F2543">
        <w:t xml:space="preserve"> </w:t>
      </w:r>
      <w:r w:rsidR="000F2543" w:rsidRPr="008B3B0F">
        <w:t>]</w:t>
      </w:r>
    </w:p>
    <w:p w14:paraId="59254209" w14:textId="77777777" w:rsidR="00C87F2B" w:rsidRDefault="00C87F2B" w:rsidP="000F2543">
      <w:pPr>
        <w:pStyle w:val="PSI-Ttulo1"/>
      </w:pPr>
    </w:p>
    <w:p w14:paraId="05632C70" w14:textId="77777777"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14:paraId="48AC7E02" w14:textId="77777777" w:rsidR="004270D0" w:rsidRDefault="004270D0" w:rsidP="000F2543">
      <w:pPr>
        <w:pStyle w:val="PSI-Ttulo1"/>
      </w:pPr>
      <w:bookmarkStart w:id="7" w:name="_Toc259313016"/>
      <w:r>
        <w:lastRenderedPageBreak/>
        <w:t>Antecedentes y Propósito</w:t>
      </w:r>
      <w:bookmarkEnd w:id="2"/>
      <w:bookmarkEnd w:id="7"/>
      <w:r>
        <w:t xml:space="preserve"> </w:t>
      </w:r>
    </w:p>
    <w:p w14:paraId="1C6AEAD8" w14:textId="77777777" w:rsidR="004270D0" w:rsidRDefault="004270D0" w:rsidP="00C87F2B">
      <w:pPr>
        <w:pStyle w:val="PSI-Ttulo2"/>
      </w:pPr>
      <w:bookmarkStart w:id="8" w:name="_Toc165473663"/>
      <w:bookmarkStart w:id="9" w:name="_Toc259313017"/>
      <w:r w:rsidRPr="00150E52">
        <w:t>Antecedentes</w:t>
      </w:r>
      <w:bookmarkEnd w:id="8"/>
      <w:bookmarkEnd w:id="9"/>
      <w:r>
        <w:t xml:space="preserve"> </w:t>
      </w:r>
    </w:p>
    <w:p w14:paraId="4CC02B52" w14:textId="77777777" w:rsidR="004270D0" w:rsidRDefault="00472379" w:rsidP="000F2543">
      <w:pPr>
        <w:pStyle w:val="PSI-Comentario"/>
      </w:pPr>
      <w:r w:rsidRPr="008B3B0F">
        <w:t>[</w:t>
      </w:r>
      <w:r w:rsidR="004270D0">
        <w:t xml:space="preserve">Debe responder la siguiente pregunta: </w:t>
      </w:r>
    </w:p>
    <w:p w14:paraId="034AD43E" w14:textId="77777777" w:rsidR="004270D0" w:rsidRDefault="004270D0" w:rsidP="000F2543">
      <w:pPr>
        <w:pStyle w:val="PSI-Comentario"/>
      </w:pPr>
      <w:r>
        <w:t xml:space="preserve">¿Qué lecciones de las pruebas  realizadas anteriormente se han aprendido? </w:t>
      </w:r>
    </w:p>
    <w:p w14:paraId="68BCEDC4" w14:textId="77777777" w:rsidR="004270D0" w:rsidRDefault="004270D0" w:rsidP="000F2543">
      <w:pPr>
        <w:pStyle w:val="PSI-Comentario"/>
      </w:pPr>
      <w:r>
        <w:t xml:space="preserve">Diferentes navegadores interpretan la misma página HTML de forma diferente, por lo que debemos probar cada versión en </w:t>
      </w:r>
      <w:r w:rsidR="00FB36AE">
        <w:t>los diferentes navegadores</w:t>
      </w:r>
      <w:r>
        <w:t xml:space="preserve"> soportado</w:t>
      </w:r>
      <w:r w:rsidR="00083D0D">
        <w:t>s</w:t>
      </w:r>
      <w:r>
        <w:t xml:space="preserve">. </w:t>
      </w:r>
    </w:p>
    <w:p w14:paraId="32FA6E98" w14:textId="77777777" w:rsidR="004270D0" w:rsidRDefault="004270D0" w:rsidP="000F2543">
      <w:pPr>
        <w:pStyle w:val="PSI-Comentario"/>
      </w:pPr>
      <w:r>
        <w:t xml:space="preserve">En anteriores entregas, los clientes encontraron que los signos de puntuación (por ejemplo, comillas y otros símbolos similares) fueron capturados y procesados adecuadamente, pero no fueron impresos de forma correcta. A partir de ahora, debemos probar la validación y la salida de caracteres especiales. </w:t>
      </w:r>
    </w:p>
    <w:p w14:paraId="4C718766" w14:textId="77777777" w:rsidR="004270D0" w:rsidRDefault="004270D0" w:rsidP="000F2543">
      <w:pPr>
        <w:pStyle w:val="PSI-Comentario"/>
      </w:pPr>
      <w:r>
        <w:t xml:space="preserve">Bloques de datos muy grandes pueden algunas veces causar que nuestro sistema falle si el espacio usado para datos temporales se agota. Nuestros planes de pruebas deberán incluir más pruebas con volúmenes grandes de datos. </w:t>
      </w:r>
      <w:r w:rsidR="00083D0D" w:rsidRPr="008B3B0F">
        <w:t>]</w:t>
      </w:r>
    </w:p>
    <w:p w14:paraId="3A642727" w14:textId="77777777" w:rsidR="004270D0" w:rsidRPr="004270D0" w:rsidRDefault="004270D0" w:rsidP="004270D0">
      <w:pPr>
        <w:pStyle w:val="Textoindependiente"/>
        <w:rPr>
          <w:lang w:val="es-AR"/>
        </w:rPr>
      </w:pPr>
    </w:p>
    <w:p w14:paraId="2F3EC781" w14:textId="77777777" w:rsidR="004270D0" w:rsidRDefault="004270D0" w:rsidP="00C87F2B">
      <w:pPr>
        <w:pStyle w:val="PSI-Ttulo2"/>
      </w:pPr>
      <w:bookmarkStart w:id="10" w:name="_Toc165473664"/>
      <w:bookmarkStart w:id="11" w:name="_Toc259313018"/>
      <w:r>
        <w:t>Propósito de la Evaluación</w:t>
      </w:r>
      <w:bookmarkEnd w:id="10"/>
      <w:bookmarkEnd w:id="11"/>
    </w:p>
    <w:p w14:paraId="16786C85" w14:textId="77777777" w:rsidR="004270D0" w:rsidRDefault="00472379" w:rsidP="000F2543">
      <w:pPr>
        <w:pStyle w:val="PSI-Comentario"/>
      </w:pPr>
      <w:r w:rsidRPr="008B3B0F">
        <w:t>[</w:t>
      </w:r>
      <w:r w:rsidR="004270D0">
        <w:t xml:space="preserve">"Calidad" se refiere a todas las cosas buenas que nos gustaría ver en nuestro producto. La idea fundamental es hacer un producto de calidad y esto se logra manteniendo calidad en mente todo el tiempo y realizando las actividades para esto. Las pruebas son una actividad de aseguramiento de calidad. Es necesario un plan para seleccionar y coordinar todas las actividades para asegurar la calidad del producto durante el ciclo de vida del proyecto, para ello a de especificarse para cada iteración a realizarse </w:t>
      </w:r>
      <w:r w:rsidR="00FB36AE">
        <w:t>cuál</w:t>
      </w:r>
      <w:r w:rsidR="004270D0">
        <w:t xml:space="preserve"> es el objetivo a conseguir con la aplicación de este plan: </w:t>
      </w:r>
    </w:p>
    <w:p w14:paraId="24E7D6D3" w14:textId="77777777" w:rsidR="004270D0" w:rsidRDefault="00083D0D" w:rsidP="0010692E">
      <w:pPr>
        <w:pStyle w:val="PSI-ComentarioVieta"/>
      </w:pPr>
      <w:r>
        <w:br/>
      </w:r>
      <w:r w:rsidR="004270D0">
        <w:t>Encontrar tantos errores como sea posible.</w:t>
      </w:r>
    </w:p>
    <w:p w14:paraId="6D293271" w14:textId="77777777" w:rsidR="004270D0" w:rsidRDefault="004270D0" w:rsidP="0010692E">
      <w:pPr>
        <w:pStyle w:val="PSI-ComentarioVieta"/>
      </w:pPr>
      <w:r>
        <w:t>Supervisar si se cumple las especificaciones de diseño.</w:t>
      </w:r>
    </w:p>
    <w:p w14:paraId="6081186D" w14:textId="77777777" w:rsidR="004270D0" w:rsidRDefault="004270D0" w:rsidP="0010692E">
      <w:pPr>
        <w:pStyle w:val="PSI-ComentarioVieta"/>
      </w:pPr>
      <w:r>
        <w:t xml:space="preserve">Supervisar si se cumple los requisitos del análisis. </w:t>
      </w:r>
    </w:p>
    <w:p w14:paraId="539305B5" w14:textId="77777777" w:rsidR="004270D0" w:rsidRDefault="004270D0" w:rsidP="0010692E">
      <w:pPr>
        <w:pStyle w:val="PSI-ComentarioVieta"/>
      </w:pPr>
      <w:r>
        <w:t>Realizar pruebas de rendimiento y capacidad.</w:t>
      </w:r>
    </w:p>
    <w:p w14:paraId="4A4ED11D" w14:textId="77777777" w:rsidR="004270D0" w:rsidRDefault="004270D0" w:rsidP="0010692E">
      <w:pPr>
        <w:pStyle w:val="PSI-ComentarioVieta"/>
      </w:pPr>
      <w:r>
        <w:t>Encontrar los problemas importantes y determinar los riesgos percibidos de la calidad.</w:t>
      </w:r>
    </w:p>
    <w:p w14:paraId="4CB90FA4" w14:textId="77777777" w:rsidR="004270D0" w:rsidRDefault="004270D0" w:rsidP="0010692E">
      <w:pPr>
        <w:pStyle w:val="PSI-ComentarioVieta"/>
      </w:pPr>
      <w:r>
        <w:t>Otros.</w:t>
      </w:r>
      <w:r w:rsidR="00083D0D" w:rsidRPr="00083D0D">
        <w:t xml:space="preserve"> </w:t>
      </w:r>
      <w:r w:rsidR="00083D0D" w:rsidRPr="008B3B0F">
        <w:t>]</w:t>
      </w:r>
    </w:p>
    <w:p w14:paraId="7299D2B4" w14:textId="77777777" w:rsidR="004270D0" w:rsidRDefault="004270D0" w:rsidP="004270D0">
      <w:pPr>
        <w:pStyle w:val="InfoBlue"/>
        <w:tabs>
          <w:tab w:val="left" w:pos="801"/>
        </w:tabs>
        <w:ind w:left="375"/>
      </w:pPr>
    </w:p>
    <w:p w14:paraId="12353236" w14:textId="77777777" w:rsidR="004270D0" w:rsidRDefault="004270D0" w:rsidP="00C87F2B">
      <w:pPr>
        <w:pStyle w:val="PSI-Ttulo3"/>
        <w:rPr>
          <w:lang w:val="es-ES_tradnl"/>
        </w:rPr>
      </w:pPr>
      <w:bookmarkStart w:id="12" w:name="_Toc165473665"/>
      <w:bookmarkStart w:id="13" w:name="_Toc259313019"/>
      <w:r>
        <w:rPr>
          <w:lang w:val="es-ES_tradnl"/>
        </w:rPr>
        <w:t>Motivadores de la prueba</w:t>
      </w:r>
      <w:bookmarkEnd w:id="12"/>
      <w:bookmarkEnd w:id="13"/>
    </w:p>
    <w:p w14:paraId="1DD40DF9" w14:textId="77777777" w:rsidR="004270D0" w:rsidRDefault="00472379" w:rsidP="000F2543">
      <w:pPr>
        <w:pStyle w:val="PSI-Comentario"/>
      </w:pPr>
      <w:r w:rsidRPr="008B3B0F">
        <w:t>[</w:t>
      </w:r>
      <w:r w:rsidR="00083D0D">
        <w:t>Se debe listar todos</w:t>
      </w:r>
      <w:r w:rsidR="004270D0">
        <w:t xml:space="preserve"> los elementos claves que originan la necesidad de realizar pruebas en esta iteración. </w:t>
      </w:r>
    </w:p>
    <w:p w14:paraId="6B28C074" w14:textId="77777777" w:rsidR="004270D0" w:rsidRDefault="004270D0" w:rsidP="0010692E">
      <w:pPr>
        <w:pStyle w:val="PSI-ComentarioVieta"/>
      </w:pPr>
      <w:r>
        <w:t>Requerimientos Funcionales</w:t>
      </w:r>
    </w:p>
    <w:p w14:paraId="156C086C" w14:textId="77777777" w:rsidR="004270D0" w:rsidRDefault="004270D0" w:rsidP="0010692E">
      <w:pPr>
        <w:pStyle w:val="PSI-ComentarioVieta"/>
      </w:pPr>
      <w:r>
        <w:t>Requerimientos no Funcionales</w:t>
      </w:r>
    </w:p>
    <w:p w14:paraId="6C8BC876" w14:textId="77777777" w:rsidR="004270D0" w:rsidRDefault="004270D0" w:rsidP="0010692E">
      <w:pPr>
        <w:pStyle w:val="PSI-ComentarioVieta"/>
      </w:pPr>
      <w:r>
        <w:t>Cambios de Requerimientos</w:t>
      </w:r>
    </w:p>
    <w:p w14:paraId="49963DAB" w14:textId="77777777" w:rsidR="004270D0" w:rsidRDefault="004270D0" w:rsidP="0010692E">
      <w:pPr>
        <w:pStyle w:val="PSI-ComentarioVieta"/>
      </w:pPr>
      <w:r>
        <w:lastRenderedPageBreak/>
        <w:t>Otros.</w:t>
      </w:r>
      <w:r w:rsidR="00083D0D" w:rsidRPr="00083D0D">
        <w:t xml:space="preserve"> </w:t>
      </w:r>
      <w:r w:rsidR="00083D0D" w:rsidRPr="008B3B0F">
        <w:t>]</w:t>
      </w:r>
    </w:p>
    <w:p w14:paraId="23C8AB0E" w14:textId="77777777" w:rsidR="004270D0" w:rsidRDefault="004270D0" w:rsidP="004270D0">
      <w:pPr>
        <w:pStyle w:val="InfoBlue"/>
      </w:pPr>
    </w:p>
    <w:p w14:paraId="6456FB12" w14:textId="77777777" w:rsidR="004270D0" w:rsidRDefault="004270D0" w:rsidP="000F2543">
      <w:pPr>
        <w:pStyle w:val="PSI-Ttulo1"/>
      </w:pPr>
      <w:bookmarkStart w:id="14" w:name="_Toc165473666"/>
      <w:bookmarkStart w:id="15" w:name="_Toc259313020"/>
      <w:r>
        <w:t>Objetos a ser Evaluados</w:t>
      </w:r>
      <w:bookmarkEnd w:id="14"/>
      <w:bookmarkEnd w:id="15"/>
      <w:r>
        <w:t xml:space="preserve"> </w:t>
      </w:r>
    </w:p>
    <w:p w14:paraId="77EACA36" w14:textId="77777777" w:rsidR="004270D0" w:rsidRDefault="00472379" w:rsidP="000F2543">
      <w:pPr>
        <w:pStyle w:val="PSI-Comentario"/>
      </w:pPr>
      <w:r w:rsidRPr="008B3B0F">
        <w:t>[</w:t>
      </w:r>
      <w:r w:rsidR="00083D0D">
        <w:t>Se deben m</w:t>
      </w:r>
      <w:r w:rsidR="004270D0">
        <w:t>encion</w:t>
      </w:r>
      <w:r w:rsidR="00083D0D">
        <w:t>ar</w:t>
      </w:r>
      <w:r w:rsidR="004270D0">
        <w:t xml:space="preserve"> todos los componentes y aspectos del sistema que deberán ser evaluados en esta entrega. </w:t>
      </w:r>
    </w:p>
    <w:p w14:paraId="055C704F" w14:textId="77777777" w:rsidR="004270D0" w:rsidRDefault="004270D0" w:rsidP="000F2543">
      <w:pPr>
        <w:pStyle w:val="PSI-Comentario"/>
      </w:pPr>
      <w:r>
        <w:t xml:space="preserve">Existen muchos objetivos de calidad y enfoques para lograrlos. Debido a que estamos limitados por el tiempo y los recursos asignados para esta entrega, nos concentraremos en los siguientes componentes y aspectos: </w:t>
      </w:r>
    </w:p>
    <w:p w14:paraId="464D2F63" w14:textId="77777777" w:rsidR="004270D0" w:rsidRDefault="009731D2" w:rsidP="0010692E">
      <w:pPr>
        <w:pStyle w:val="PSI-ComentarioVieta"/>
      </w:pPr>
      <w:r>
        <w:br/>
      </w:r>
      <w:r w:rsidR="004270D0">
        <w:t xml:space="preserve">Componente de Software-1 </w:t>
      </w:r>
    </w:p>
    <w:p w14:paraId="1A1FB4A5" w14:textId="77777777" w:rsidR="004270D0" w:rsidRDefault="004270D0" w:rsidP="0010692E">
      <w:pPr>
        <w:pStyle w:val="PSI-ComentarioVieta"/>
      </w:pPr>
      <w:r>
        <w:t>Componente de Software-2</w:t>
      </w:r>
    </w:p>
    <w:p w14:paraId="4D61E2F3" w14:textId="77777777" w:rsidR="004270D0" w:rsidRDefault="004270D0" w:rsidP="0010692E">
      <w:pPr>
        <w:pStyle w:val="PSI-ComentarioVieta"/>
      </w:pPr>
      <w:r>
        <w:t>Componente de Hardware-1</w:t>
      </w:r>
    </w:p>
    <w:p w14:paraId="3F4C6948" w14:textId="77777777" w:rsidR="004270D0" w:rsidRDefault="004270D0" w:rsidP="0010692E">
      <w:pPr>
        <w:pStyle w:val="PSI-ComentarioVieta"/>
      </w:pPr>
      <w:r>
        <w:t xml:space="preserve">Componente de Hardware-2 </w:t>
      </w:r>
    </w:p>
    <w:p w14:paraId="716FC34C" w14:textId="77777777" w:rsidR="004270D0" w:rsidRDefault="004270D0" w:rsidP="0010692E">
      <w:pPr>
        <w:pStyle w:val="PSI-ComentarioVieta"/>
      </w:pPr>
      <w:r>
        <w:t xml:space="preserve">Característica-1 </w:t>
      </w:r>
    </w:p>
    <w:p w14:paraId="67A43A23" w14:textId="77777777" w:rsidR="004270D0" w:rsidRDefault="0094212A" w:rsidP="0010692E">
      <w:pPr>
        <w:pStyle w:val="PSI-ComentarioVieta"/>
      </w:pPr>
      <w:r>
        <w:t>Característica-2</w:t>
      </w:r>
      <w:r w:rsidR="009731D2" w:rsidRPr="008B3B0F">
        <w:t>]</w:t>
      </w:r>
    </w:p>
    <w:p w14:paraId="2257308D" w14:textId="77777777" w:rsidR="004270D0" w:rsidRDefault="004270D0" w:rsidP="004270D0">
      <w:pPr>
        <w:pStyle w:val="InfoBlue"/>
      </w:pPr>
    </w:p>
    <w:p w14:paraId="05EE50EA" w14:textId="77777777" w:rsidR="004270D0" w:rsidRDefault="004270D0" w:rsidP="000F2543">
      <w:pPr>
        <w:pStyle w:val="PSI-Ttulo1"/>
      </w:pPr>
      <w:bookmarkStart w:id="16" w:name="_Toc165473667"/>
      <w:bookmarkStart w:id="17" w:name="_Toc259313021"/>
      <w:r>
        <w:t>Ámbito de las Pruebas</w:t>
      </w:r>
      <w:bookmarkEnd w:id="16"/>
      <w:bookmarkEnd w:id="17"/>
      <w:r>
        <w:t xml:space="preserve"> </w:t>
      </w:r>
    </w:p>
    <w:p w14:paraId="22A2E39F" w14:textId="77777777" w:rsidR="004270D0" w:rsidRPr="00C36E08" w:rsidRDefault="0094212A" w:rsidP="0094212A">
      <w:pPr>
        <w:pStyle w:val="PSI-Comentario"/>
      </w:pPr>
      <w:r>
        <w:t>[</w:t>
      </w:r>
      <w:r w:rsidR="004270D0" w:rsidRPr="00C36E08">
        <w:t xml:space="preserve">En esta sección </w:t>
      </w:r>
      <w:r w:rsidR="009731D2" w:rsidRPr="00C36E08">
        <w:t xml:space="preserve">se </w:t>
      </w:r>
      <w:r w:rsidR="004270D0" w:rsidRPr="00C36E08">
        <w:t>debe mencionar el conjunto de tareas necesarias para conseguir el obj</w:t>
      </w:r>
      <w:r w:rsidR="009731D2" w:rsidRPr="00C36E08">
        <w:t>etivo del proyecto,</w:t>
      </w:r>
      <w:r w:rsidR="00C36E08">
        <w:t xml:space="preserve"> </w:t>
      </w:r>
      <w:r w:rsidR="009731D2" w:rsidRPr="00C36E08">
        <w:t xml:space="preserve">como así también </w:t>
      </w:r>
      <w:r w:rsidR="004270D0" w:rsidRPr="00C36E08">
        <w:t>las</w:t>
      </w:r>
      <w:r w:rsidR="009731D2" w:rsidRPr="00C36E08">
        <w:t xml:space="preserve"> que fueron</w:t>
      </w:r>
      <w:r w:rsidR="004270D0" w:rsidRPr="00C36E08">
        <w:t xml:space="preserve"> descartadas.</w:t>
      </w:r>
      <w:r>
        <w:t>]</w:t>
      </w:r>
    </w:p>
    <w:p w14:paraId="5E031098" w14:textId="77777777" w:rsidR="004270D0" w:rsidRPr="004270D0" w:rsidRDefault="004270D0" w:rsidP="004270D0">
      <w:pPr>
        <w:pStyle w:val="Textoindependiente"/>
        <w:rPr>
          <w:lang w:val="es-AR"/>
        </w:rPr>
      </w:pPr>
    </w:p>
    <w:p w14:paraId="36A07C26" w14:textId="77777777" w:rsidR="004270D0" w:rsidRDefault="004270D0" w:rsidP="00C87F2B">
      <w:pPr>
        <w:pStyle w:val="PSI-Ttulo2"/>
      </w:pPr>
      <w:bookmarkStart w:id="18" w:name="_Toc165473668"/>
      <w:bookmarkStart w:id="19" w:name="_Toc259313022"/>
      <w:r>
        <w:t>Dentro del Ámbito</w:t>
      </w:r>
      <w:bookmarkEnd w:id="18"/>
      <w:bookmarkEnd w:id="19"/>
    </w:p>
    <w:p w14:paraId="45C78AFB" w14:textId="77777777" w:rsidR="004270D0" w:rsidRDefault="00472379" w:rsidP="000F2543">
      <w:pPr>
        <w:pStyle w:val="PSI-Comentario"/>
      </w:pPr>
      <w:r w:rsidRPr="008B3B0F">
        <w:t>[</w:t>
      </w:r>
      <w:r w:rsidR="00EB1468">
        <w:t>Se debe s</w:t>
      </w:r>
      <w:r w:rsidR="004270D0">
        <w:t>uministrar una estructura de pruebas para su uso en la iteración actual, que podrá utilizar</w:t>
      </w:r>
      <w:r w:rsidR="00EB1468">
        <w:t>se</w:t>
      </w:r>
      <w:r w:rsidR="004270D0">
        <w:t xml:space="preserve"> para probar la implementación de la solución en su entorno. Estas pruebas se describen en la sección Ca</w:t>
      </w:r>
      <w:r w:rsidR="00EB1468">
        <w:t>sos de prueba.</w:t>
      </w:r>
      <w:r w:rsidR="004270D0">
        <w:t>. List</w:t>
      </w:r>
      <w:r w:rsidR="00EB1468">
        <w:t>ar</w:t>
      </w:r>
      <w:r w:rsidR="004270D0">
        <w:t xml:space="preserve"> las características a ser evaluadas.</w:t>
      </w:r>
      <w:r w:rsidR="00EB1468" w:rsidRPr="00EB1468">
        <w:t xml:space="preserve"> </w:t>
      </w:r>
      <w:r w:rsidR="00EB1468" w:rsidRPr="008B3B0F">
        <w:t>]</w:t>
      </w:r>
    </w:p>
    <w:p w14:paraId="132B9C79" w14:textId="77777777" w:rsidR="004270D0" w:rsidRPr="00BF54F8" w:rsidRDefault="004270D0" w:rsidP="004270D0">
      <w:pPr>
        <w:pStyle w:val="Textoindependiente"/>
        <w:rPr>
          <w:lang w:val="es-AR"/>
        </w:rPr>
      </w:pPr>
    </w:p>
    <w:p w14:paraId="0B1E86E8" w14:textId="77777777" w:rsidR="004270D0" w:rsidRDefault="004270D0" w:rsidP="00C87F2B">
      <w:pPr>
        <w:pStyle w:val="PSI-Ttulo2"/>
      </w:pPr>
      <w:bookmarkStart w:id="20" w:name="_Toc165473669"/>
      <w:bookmarkStart w:id="21" w:name="_Toc259313023"/>
      <w:r>
        <w:t>Fuera del Ámbito</w:t>
      </w:r>
      <w:bookmarkEnd w:id="20"/>
      <w:bookmarkEnd w:id="21"/>
      <w:r>
        <w:t xml:space="preserve"> </w:t>
      </w:r>
    </w:p>
    <w:p w14:paraId="2D2A278F" w14:textId="77777777" w:rsidR="004270D0" w:rsidRDefault="00472379" w:rsidP="000F2543">
      <w:pPr>
        <w:pStyle w:val="PSI-Comentario"/>
      </w:pPr>
      <w:r w:rsidRPr="008B3B0F">
        <w:t>[</w:t>
      </w:r>
      <w:r w:rsidR="004270D0">
        <w:rPr>
          <w:lang w:val="es-ES_tradnl"/>
        </w:rPr>
        <w:t>List</w:t>
      </w:r>
      <w:r w:rsidR="00EB1468">
        <w:rPr>
          <w:lang w:val="es-ES_tradnl"/>
        </w:rPr>
        <w:t>ar</w:t>
      </w:r>
      <w:r w:rsidR="004270D0">
        <w:rPr>
          <w:lang w:val="es-ES_tradnl"/>
        </w:rPr>
        <w:t xml:space="preserve"> las pruebas que</w:t>
      </w:r>
      <w:r w:rsidR="004270D0">
        <w:t xml:space="preserve"> quedaron excluidos del ámbito de pruebas</w:t>
      </w:r>
      <w:r w:rsidR="005E2B61">
        <w:t>,</w:t>
      </w:r>
      <w:r w:rsidR="004270D0">
        <w:t xml:space="preserve"> las cuales pudieron haber sido establecidas dentro del mismo, justifique brevemente el</w:t>
      </w:r>
      <w:r w:rsidR="0094212A">
        <w:t xml:space="preserve"> porqué no fueron introducidas.</w:t>
      </w:r>
      <w:r w:rsidR="005E2B61" w:rsidRPr="008B3B0F">
        <w:t>]</w:t>
      </w:r>
    </w:p>
    <w:p w14:paraId="453C520B" w14:textId="77777777" w:rsidR="004270D0" w:rsidRPr="004270D0" w:rsidRDefault="004270D0" w:rsidP="004270D0">
      <w:pPr>
        <w:pStyle w:val="Textoindependiente"/>
        <w:rPr>
          <w:lang w:val="es-AR"/>
        </w:rPr>
      </w:pPr>
    </w:p>
    <w:p w14:paraId="36245992" w14:textId="77777777" w:rsidR="00C87F2B" w:rsidRDefault="00C87F2B" w:rsidP="000F2543">
      <w:pPr>
        <w:pStyle w:val="PSI-Ttulo1"/>
      </w:pPr>
      <w:bookmarkStart w:id="22" w:name="_Toc165473670"/>
    </w:p>
    <w:p w14:paraId="2B8D0D42" w14:textId="77777777" w:rsidR="004270D0" w:rsidRDefault="004270D0" w:rsidP="000F2543">
      <w:pPr>
        <w:pStyle w:val="PSI-Ttulo1"/>
      </w:pPr>
      <w:bookmarkStart w:id="23" w:name="_Toc259313024"/>
      <w:r>
        <w:t>Lista de Ideas de las Pruebas</w:t>
      </w:r>
      <w:bookmarkEnd w:id="22"/>
      <w:bookmarkEnd w:id="23"/>
      <w:r>
        <w:t xml:space="preserve"> </w:t>
      </w:r>
    </w:p>
    <w:p w14:paraId="5D4260EF" w14:textId="77777777" w:rsidR="004270D0" w:rsidRDefault="00472379" w:rsidP="000F2543">
      <w:pPr>
        <w:pStyle w:val="PSI-Comentario"/>
      </w:pPr>
      <w:r w:rsidRPr="008B3B0F">
        <w:t>[</w:t>
      </w:r>
      <w:r w:rsidR="004270D0">
        <w:t xml:space="preserve">En esta sección se exponen las ideas que potencialmente serán las pruebas más útiles a realizar. La Lista de Ideas de las Pruebas ayuda a pensar sobre las pruebas desde etapas muy tempranas y sobre las primeras pruebas a ejecutarse. Es particularmente útil cuando los artefactos están </w:t>
      </w:r>
      <w:r w:rsidR="0010692E">
        <w:t xml:space="preserve"> incompletos.</w:t>
      </w:r>
      <w:r w:rsidR="0010692E" w:rsidRPr="0010692E">
        <w:t xml:space="preserve"> </w:t>
      </w:r>
    </w:p>
    <w:p w14:paraId="568DA75C" w14:textId="77777777" w:rsidR="004270D0" w:rsidRDefault="004270D0" w:rsidP="000F2543">
      <w:pPr>
        <w:pStyle w:val="PSI-Comentario"/>
      </w:pPr>
      <w:r>
        <w:lastRenderedPageBreak/>
        <w:t>Las pruebas serán identificadas siguiendo la técnica de generación de casos de prueba a través de los casos de uso, detallando los siguientes pasos:</w:t>
      </w:r>
    </w:p>
    <w:p w14:paraId="135A5BE7" w14:textId="77777777" w:rsidR="0010692E" w:rsidRDefault="0010692E" w:rsidP="0010692E">
      <w:pPr>
        <w:pStyle w:val="PSI-ComentarioVieta"/>
      </w:pPr>
    </w:p>
    <w:p w14:paraId="0C845A7A" w14:textId="77777777" w:rsidR="004270D0" w:rsidRDefault="004270D0" w:rsidP="0010692E">
      <w:pPr>
        <w:pStyle w:val="PSI-ComentarioVieta"/>
      </w:pPr>
      <w:r>
        <w:t>Para cada caso de uso, se identifican los caminos posibles, permitiendo establecer los escenarios.</w:t>
      </w:r>
    </w:p>
    <w:p w14:paraId="4C8FBE94" w14:textId="77777777" w:rsidR="004270D0" w:rsidRDefault="004270D0" w:rsidP="0010692E">
      <w:pPr>
        <w:pStyle w:val="PSI-ComentarioVieta"/>
      </w:pPr>
      <w:r>
        <w:t>Para cada uno de los caminos, se identifican los conjuntos de valores de entrada y precondiciones, al igual que el resultado esperado.</w:t>
      </w:r>
    </w:p>
    <w:p w14:paraId="418F1FD0" w14:textId="77777777" w:rsidR="004270D0" w:rsidRDefault="004270D0" w:rsidP="0010692E">
      <w:pPr>
        <w:pStyle w:val="PSI-ComentarioVieta"/>
      </w:pPr>
      <w:r>
        <w:t>Se hace, a través de una tabla, un resumen por cada caso de uso que muestre los distintos caminos posibles con sus entradas y salidas.</w:t>
      </w:r>
    </w:p>
    <w:p w14:paraId="2AC4458E" w14:textId="77777777" w:rsidR="004270D0" w:rsidRDefault="004270D0" w:rsidP="0010692E">
      <w:pPr>
        <w:pStyle w:val="PSI-ComentarioVieta"/>
      </w:pPr>
      <w:r>
        <w:t>Los recursos utilizados para la identificación de las pruebas se mencionan a continuación:</w:t>
      </w:r>
    </w:p>
    <w:p w14:paraId="46AD2E01" w14:textId="77777777" w:rsidR="004270D0" w:rsidRDefault="004270D0" w:rsidP="0010692E">
      <w:pPr>
        <w:pStyle w:val="PSI-ComentarioVieta"/>
      </w:pPr>
      <w:r>
        <w:t>El documento de especificación de requerimientos del software.</w:t>
      </w:r>
    </w:p>
    <w:p w14:paraId="7CCAB8E5" w14:textId="77777777" w:rsidR="004270D0" w:rsidRDefault="004270D0" w:rsidP="0010692E">
      <w:pPr>
        <w:pStyle w:val="PSI-ComentarioVieta"/>
      </w:pPr>
      <w:r>
        <w:t>El documento de arquitectura de software.</w:t>
      </w:r>
    </w:p>
    <w:p w14:paraId="082435E9" w14:textId="77777777" w:rsidR="004270D0" w:rsidRDefault="004270D0" w:rsidP="0010692E">
      <w:pPr>
        <w:pStyle w:val="PSI-ComentarioVieta"/>
      </w:pPr>
      <w:r>
        <w:t>Generación de pruebas de sistema a partir de la especificación funcional.</w:t>
      </w:r>
    </w:p>
    <w:p w14:paraId="7034E3EA" w14:textId="77777777" w:rsidR="004270D0" w:rsidRDefault="004270D0" w:rsidP="0010692E">
      <w:pPr>
        <w:pStyle w:val="PSI-ComentarioVieta"/>
      </w:pPr>
      <w:r>
        <w:t>Mejora de la calidad de los requisitos mediante la generación de pruebas.</w:t>
      </w:r>
    </w:p>
    <w:p w14:paraId="381871A8" w14:textId="77777777" w:rsidR="004270D0" w:rsidRDefault="004270D0" w:rsidP="0010692E">
      <w:pPr>
        <w:pStyle w:val="PSI-ComentarioVieta"/>
      </w:pPr>
      <w:r>
        <w:t>Especificación e implementación de casos de prueba.</w:t>
      </w:r>
      <w:r w:rsidR="0010692E" w:rsidRPr="0010692E">
        <w:t xml:space="preserve"> </w:t>
      </w:r>
      <w:r w:rsidR="0010692E" w:rsidRPr="008B3B0F">
        <w:t>]</w:t>
      </w:r>
    </w:p>
    <w:p w14:paraId="1CCD185E" w14:textId="77777777" w:rsidR="0010692E" w:rsidRDefault="0010692E" w:rsidP="0010692E">
      <w:pPr>
        <w:pStyle w:val="PSI-ComentarioVieta"/>
      </w:pPr>
    </w:p>
    <w:p w14:paraId="032C9BEE" w14:textId="77777777" w:rsidR="004270D0" w:rsidRDefault="004270D0" w:rsidP="000F2543">
      <w:pPr>
        <w:pStyle w:val="PSI-Ttulo1"/>
      </w:pPr>
      <w:bookmarkStart w:id="24" w:name="_Toc165473671"/>
      <w:bookmarkStart w:id="25" w:name="_Toc259313025"/>
      <w:r>
        <w:t>Enfoque de las Pruebas</w:t>
      </w:r>
      <w:bookmarkEnd w:id="24"/>
      <w:bookmarkEnd w:id="25"/>
    </w:p>
    <w:p w14:paraId="61669B67" w14:textId="77777777" w:rsidR="004270D0" w:rsidRDefault="00472379" w:rsidP="000F2543">
      <w:pPr>
        <w:pStyle w:val="PSI-Comentario"/>
      </w:pPr>
      <w:r w:rsidRPr="008B3B0F">
        <w:t>[</w:t>
      </w:r>
      <w:r w:rsidR="004270D0">
        <w:t>Esta sección describe cómo</w:t>
      </w:r>
      <w:r w:rsidR="0010692E">
        <w:t xml:space="preserve"> serán </w:t>
      </w:r>
      <w:r w:rsidR="004270D0">
        <w:t>realizadas</w:t>
      </w:r>
      <w:r w:rsidR="0010692E">
        <w:t xml:space="preserve"> las pruebas</w:t>
      </w:r>
      <w:r w:rsidR="004270D0">
        <w:t>. Para ello se debe describir para cada tipo de prueba las técnicas a emplear, los propósitos de estas,  los cursos de acción a seguir, los recursos necesarios y las fases que estas contienen.</w:t>
      </w:r>
    </w:p>
    <w:p w14:paraId="3864A320" w14:textId="77777777" w:rsidR="004270D0" w:rsidRDefault="0094212A" w:rsidP="000F2543">
      <w:pPr>
        <w:pStyle w:val="PSI-Comentario"/>
      </w:pPr>
      <w:r>
        <w:t xml:space="preserve">Entre algunos </w:t>
      </w:r>
      <w:r w:rsidR="004270D0">
        <w:t xml:space="preserve"> tipos de pruebas tenemos:</w:t>
      </w:r>
    </w:p>
    <w:p w14:paraId="07D2D1E7" w14:textId="77777777" w:rsidR="004270D0" w:rsidRDefault="004270D0" w:rsidP="0010692E">
      <w:pPr>
        <w:pStyle w:val="PSI-ComentarioVieta"/>
      </w:pPr>
      <w:r>
        <w:t>Pruebas de Función</w:t>
      </w:r>
    </w:p>
    <w:p w14:paraId="3DCB4523" w14:textId="77777777" w:rsidR="004270D0" w:rsidRDefault="004270D0" w:rsidP="0010692E">
      <w:pPr>
        <w:pStyle w:val="PSI-ComentarioVieta"/>
      </w:pPr>
      <w:r>
        <w:t>Pruebas de datos e integridad de Base de Datos</w:t>
      </w:r>
    </w:p>
    <w:p w14:paraId="3A282EB9" w14:textId="77777777" w:rsidR="004270D0" w:rsidRDefault="004270D0" w:rsidP="0010692E">
      <w:pPr>
        <w:pStyle w:val="PSI-ComentarioVieta"/>
      </w:pPr>
      <w:r>
        <w:t>Pruebas del ciclo del negocio</w:t>
      </w:r>
    </w:p>
    <w:p w14:paraId="32955556" w14:textId="77777777" w:rsidR="004270D0" w:rsidRDefault="004270D0" w:rsidP="0010692E">
      <w:pPr>
        <w:pStyle w:val="PSI-ComentarioVieta"/>
      </w:pPr>
      <w:r>
        <w:t xml:space="preserve">Pruebas de Interfaces de usuario </w:t>
      </w:r>
    </w:p>
    <w:p w14:paraId="25F78DD3" w14:textId="77777777" w:rsidR="004270D0" w:rsidRDefault="004270D0" w:rsidP="0010692E">
      <w:pPr>
        <w:pStyle w:val="PSI-ComentarioVieta"/>
      </w:pPr>
      <w:r>
        <w:t>Pruebas de Carga</w:t>
      </w:r>
    </w:p>
    <w:p w14:paraId="2508995E" w14:textId="77777777" w:rsidR="004270D0" w:rsidRDefault="004270D0" w:rsidP="0010692E">
      <w:pPr>
        <w:pStyle w:val="PSI-ComentarioVieta"/>
      </w:pPr>
      <w:r>
        <w:t>Pruebas de Desempeño</w:t>
      </w:r>
    </w:p>
    <w:p w14:paraId="55F06A16" w14:textId="77777777" w:rsidR="004270D0" w:rsidRDefault="004270D0" w:rsidP="0010692E">
      <w:pPr>
        <w:pStyle w:val="PSI-ComentarioVieta"/>
      </w:pPr>
      <w:r>
        <w:t>Pruebas de Fallas y Recuperación</w:t>
      </w:r>
    </w:p>
    <w:p w14:paraId="0322BE04" w14:textId="77777777" w:rsidR="004270D0" w:rsidRDefault="004270D0" w:rsidP="0010692E">
      <w:pPr>
        <w:pStyle w:val="PSI-ComentarioVieta"/>
      </w:pPr>
      <w:r>
        <w:t>Pruebas de Configuración</w:t>
      </w:r>
    </w:p>
    <w:p w14:paraId="66E041C5" w14:textId="77777777" w:rsidR="004270D0" w:rsidRDefault="004270D0" w:rsidP="0010692E">
      <w:pPr>
        <w:pStyle w:val="PSI-ComentarioVieta"/>
      </w:pPr>
      <w:r>
        <w:t>Pruebas de Volumen</w:t>
      </w:r>
    </w:p>
    <w:p w14:paraId="444803C0" w14:textId="77777777" w:rsidR="004270D0" w:rsidRDefault="004270D0" w:rsidP="0010692E">
      <w:pPr>
        <w:pStyle w:val="PSI-ComentarioVieta"/>
      </w:pPr>
      <w:r>
        <w:t>Pruebas de Seguridad y Control de Acceso</w:t>
      </w:r>
    </w:p>
    <w:p w14:paraId="19C4BDC9" w14:textId="77777777" w:rsidR="004270D0" w:rsidRDefault="004270D0" w:rsidP="0010692E">
      <w:pPr>
        <w:pStyle w:val="PSI-ComentarioVieta"/>
      </w:pPr>
      <w:r>
        <w:t xml:space="preserve">Pruebas de Instalación </w:t>
      </w:r>
    </w:p>
    <w:p w14:paraId="2BB1841D" w14:textId="77777777" w:rsidR="0010692E" w:rsidRDefault="0010692E" w:rsidP="0010692E">
      <w:pPr>
        <w:pStyle w:val="PSI-ComentarioVieta"/>
      </w:pPr>
    </w:p>
    <w:p w14:paraId="542619EF" w14:textId="77777777" w:rsidR="004270D0" w:rsidRDefault="00CE1777" w:rsidP="0010692E">
      <w:pPr>
        <w:pStyle w:val="PSI-ComentarioVieta"/>
      </w:pPr>
      <w:r>
        <w:t>Señale cada uno</w:t>
      </w:r>
      <w:r w:rsidR="004270D0">
        <w:t xml:space="preserve"> de los tipos de prueba  a emplear en una tabla como la mostrada seguidamente y añada o elimine detalles según corresponda:</w:t>
      </w:r>
    </w:p>
    <w:p w14:paraId="54BDD804" w14:textId="77777777" w:rsidR="0010692E" w:rsidRDefault="0010692E" w:rsidP="0010692E">
      <w:pPr>
        <w:pStyle w:val="PSI-ComentarioVieta"/>
      </w:pPr>
    </w:p>
    <w:p w14:paraId="1214E467" w14:textId="77777777" w:rsidR="004270D0" w:rsidRDefault="004270D0" w:rsidP="00C87F2B">
      <w:pPr>
        <w:pStyle w:val="InfoBlue"/>
      </w:pPr>
    </w:p>
    <w:p w14:paraId="468AF9D1" w14:textId="77777777" w:rsidR="004270D0" w:rsidRPr="00CE1777" w:rsidRDefault="00CE1777" w:rsidP="00CE1777">
      <w:pPr>
        <w:rPr>
          <w:b/>
          <w:sz w:val="28"/>
        </w:rPr>
      </w:pPr>
      <w:r>
        <w:rPr>
          <w:b/>
          <w:sz w:val="28"/>
        </w:rPr>
        <w:t>&lt;</w:t>
      </w:r>
      <w:r w:rsidRPr="00CE1777">
        <w:rPr>
          <w:b/>
          <w:sz w:val="28"/>
        </w:rPr>
        <w:t>Identificador</w:t>
      </w:r>
      <w:r>
        <w:rPr>
          <w:b/>
          <w:sz w:val="28"/>
        </w:rPr>
        <w:t xml:space="preserve"> del tipo de prueba&gt;</w:t>
      </w:r>
    </w:p>
    <w:p w14:paraId="5C9E9BD1" w14:textId="77777777"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firstRow="0" w:lastRow="0" w:firstColumn="0" w:lastColumn="0" w:noHBand="0" w:noVBand="0"/>
      </w:tblPr>
      <w:tblGrid>
        <w:gridCol w:w="2039"/>
        <w:gridCol w:w="6412"/>
      </w:tblGrid>
      <w:tr w:rsidR="004270D0" w14:paraId="6ABED20B" w14:textId="77777777"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14:paraId="4BCC9969" w14:textId="77777777" w:rsidR="004270D0" w:rsidRPr="000D1DA1" w:rsidRDefault="004270D0" w:rsidP="00F26AEF">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p w14:paraId="03262DFC" w14:textId="77777777" w:rsidR="004270D0" w:rsidRDefault="00472379" w:rsidP="0010692E">
            <w:pPr>
              <w:pStyle w:val="PSI-ComentarioenTabla"/>
              <w:tabs>
                <w:tab w:val="clear" w:pos="0"/>
                <w:tab w:val="left" w:pos="-392"/>
              </w:tabs>
            </w:pPr>
            <w:r w:rsidRPr="008B3B0F">
              <w:t>[</w:t>
            </w:r>
            <w:r w:rsidR="004270D0">
              <w:t>Objetivo del tipo de prueba señalado.</w:t>
            </w:r>
            <w:r w:rsidR="000D1DA1" w:rsidRPr="008B3B0F">
              <w:t>]</w:t>
            </w:r>
          </w:p>
        </w:tc>
      </w:tr>
      <w:tr w:rsidR="004270D0" w14:paraId="17DCE97E" w14:textId="77777777" w:rsidTr="00472379">
        <w:trPr>
          <w:trHeight w:val="451"/>
          <w:jc w:val="right"/>
        </w:trPr>
        <w:tc>
          <w:tcPr>
            <w:tcW w:w="2039" w:type="dxa"/>
            <w:tcBorders>
              <w:left w:val="single" w:sz="1" w:space="0" w:color="000000"/>
              <w:bottom w:val="single" w:sz="1" w:space="0" w:color="000000"/>
            </w:tcBorders>
            <w:shd w:val="clear" w:color="auto" w:fill="E6E6E6"/>
          </w:tcPr>
          <w:p w14:paraId="358CE45D" w14:textId="77777777" w:rsidR="004270D0" w:rsidRPr="000D1DA1" w:rsidRDefault="004270D0" w:rsidP="00F26AEF">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p w14:paraId="792191A2" w14:textId="77777777" w:rsidR="004270D0" w:rsidRDefault="00472379" w:rsidP="0010692E">
            <w:pPr>
              <w:pStyle w:val="PSI-ComentarioenTabla"/>
              <w:tabs>
                <w:tab w:val="clear" w:pos="0"/>
                <w:tab w:val="left" w:pos="-392"/>
              </w:tabs>
            </w:pPr>
            <w:r w:rsidRPr="008B3B0F">
              <w:t>[</w:t>
            </w:r>
            <w:r w:rsidR="004270D0">
              <w:t>Descripción breve del tipo de prueba.</w:t>
            </w:r>
            <w:r w:rsidR="000D1DA1" w:rsidRPr="008B3B0F">
              <w:t>]</w:t>
            </w:r>
          </w:p>
        </w:tc>
      </w:tr>
      <w:tr w:rsidR="004270D0" w14:paraId="47379711" w14:textId="77777777" w:rsidTr="00472379">
        <w:trPr>
          <w:trHeight w:val="451"/>
          <w:jc w:val="right"/>
        </w:trPr>
        <w:tc>
          <w:tcPr>
            <w:tcW w:w="2039" w:type="dxa"/>
            <w:tcBorders>
              <w:left w:val="single" w:sz="1" w:space="0" w:color="000000"/>
              <w:bottom w:val="single" w:sz="1" w:space="0" w:color="000000"/>
            </w:tcBorders>
            <w:shd w:val="clear" w:color="auto" w:fill="E6E6E6"/>
          </w:tcPr>
          <w:p w14:paraId="10F64125" w14:textId="77777777" w:rsidR="004270D0" w:rsidRPr="000D1DA1" w:rsidRDefault="004270D0" w:rsidP="00F26AEF">
            <w:pPr>
              <w:pStyle w:val="PSI-Normal"/>
            </w:pPr>
            <w:r w:rsidRPr="000D1DA1">
              <w:t>Técnicas:</w:t>
            </w:r>
          </w:p>
        </w:tc>
        <w:tc>
          <w:tcPr>
            <w:tcW w:w="6412" w:type="dxa"/>
            <w:tcBorders>
              <w:left w:val="single" w:sz="1" w:space="0" w:color="000000"/>
              <w:bottom w:val="single" w:sz="1" w:space="0" w:color="000000"/>
              <w:right w:val="single" w:sz="1" w:space="0" w:color="000000"/>
            </w:tcBorders>
          </w:tcPr>
          <w:p w14:paraId="522DEF06" w14:textId="77777777" w:rsidR="004270D0" w:rsidRDefault="00472379" w:rsidP="0010692E">
            <w:pPr>
              <w:pStyle w:val="PSI-ComentarioenTabla"/>
              <w:tabs>
                <w:tab w:val="clear" w:pos="0"/>
                <w:tab w:val="left" w:pos="-392"/>
              </w:tabs>
            </w:pPr>
            <w:r w:rsidRPr="008B3B0F">
              <w:t>[</w:t>
            </w:r>
            <w:r w:rsidR="004270D0">
              <w:t>Defina el conjunto de procedimientos necesarios para que la prueba se llevada a cabo de manera correcta.</w:t>
            </w:r>
            <w:r w:rsidR="000D1DA1" w:rsidRPr="008B3B0F">
              <w:t>]</w:t>
            </w:r>
          </w:p>
        </w:tc>
      </w:tr>
      <w:tr w:rsidR="004270D0" w14:paraId="1BADFC14" w14:textId="77777777" w:rsidTr="00472379">
        <w:trPr>
          <w:jc w:val="right"/>
        </w:trPr>
        <w:tc>
          <w:tcPr>
            <w:tcW w:w="2039" w:type="dxa"/>
            <w:tcBorders>
              <w:left w:val="single" w:sz="1" w:space="0" w:color="000000"/>
              <w:bottom w:val="single" w:sz="1" w:space="0" w:color="000000"/>
            </w:tcBorders>
            <w:shd w:val="clear" w:color="auto" w:fill="E6E6E6"/>
          </w:tcPr>
          <w:p w14:paraId="3AAB3181" w14:textId="77777777" w:rsidR="004270D0" w:rsidRPr="000D1DA1" w:rsidRDefault="004270D0" w:rsidP="00F26AEF">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14:paraId="549702E5" w14:textId="77777777" w:rsidR="004270D0" w:rsidRDefault="00472379" w:rsidP="0010692E">
            <w:pPr>
              <w:pStyle w:val="PSI-ComentarioenTabla"/>
              <w:tabs>
                <w:tab w:val="clear" w:pos="0"/>
                <w:tab w:val="left" w:pos="-392"/>
              </w:tabs>
            </w:pPr>
            <w:r w:rsidRPr="008B3B0F">
              <w:t>[</w:t>
            </w:r>
            <w:r w:rsidR="004270D0">
              <w:t>1.Criterios de entrada: inicio de la fase</w:t>
            </w:r>
          </w:p>
          <w:p w14:paraId="4056EDA6" w14:textId="77777777" w:rsidR="004270D0" w:rsidRDefault="004270D0" w:rsidP="0010692E">
            <w:pPr>
              <w:pStyle w:val="PSI-ComentarioenTabla"/>
              <w:tabs>
                <w:tab w:val="clear" w:pos="0"/>
                <w:tab w:val="left" w:pos="-392"/>
              </w:tabs>
            </w:pPr>
            <w:r>
              <w:t>2. Fase 1</w:t>
            </w:r>
          </w:p>
          <w:p w14:paraId="61E7C6B4" w14:textId="77777777" w:rsidR="004270D0" w:rsidRDefault="004270D0" w:rsidP="0010692E">
            <w:pPr>
              <w:pStyle w:val="PSI-ComentarioenTabla"/>
              <w:tabs>
                <w:tab w:val="clear" w:pos="0"/>
                <w:tab w:val="left" w:pos="-392"/>
              </w:tabs>
            </w:pPr>
            <w:r>
              <w:t>3. Fase 2</w:t>
            </w:r>
          </w:p>
          <w:p w14:paraId="13BED996" w14:textId="77777777" w:rsidR="004270D0" w:rsidRDefault="004270D0" w:rsidP="0010692E">
            <w:pPr>
              <w:pStyle w:val="PSI-ComentarioenTabla"/>
              <w:tabs>
                <w:tab w:val="clear" w:pos="0"/>
                <w:tab w:val="left" w:pos="-392"/>
              </w:tabs>
            </w:pPr>
            <w:r>
              <w:t>4.Criterios de salida: fin de la fase 2</w:t>
            </w:r>
            <w:r w:rsidR="000D1DA1" w:rsidRPr="008B3B0F">
              <w:t>]</w:t>
            </w:r>
          </w:p>
        </w:tc>
      </w:tr>
      <w:tr w:rsidR="004270D0" w14:paraId="35E037DE" w14:textId="77777777" w:rsidTr="00472379">
        <w:trPr>
          <w:jc w:val="right"/>
        </w:trPr>
        <w:tc>
          <w:tcPr>
            <w:tcW w:w="2039" w:type="dxa"/>
            <w:tcBorders>
              <w:left w:val="single" w:sz="1" w:space="0" w:color="000000"/>
              <w:bottom w:val="single" w:sz="1" w:space="0" w:color="000000"/>
            </w:tcBorders>
            <w:shd w:val="clear" w:color="auto" w:fill="E6E6E6"/>
          </w:tcPr>
          <w:p w14:paraId="7CAC41A9" w14:textId="77777777" w:rsidR="004270D0" w:rsidRPr="000D1DA1" w:rsidRDefault="004270D0" w:rsidP="00F26AEF">
            <w:pPr>
              <w:pStyle w:val="PSI-Normal"/>
            </w:pPr>
            <w:r w:rsidRPr="000D1DA1">
              <w:t>Entorno de prueba:</w:t>
            </w:r>
          </w:p>
        </w:tc>
        <w:tc>
          <w:tcPr>
            <w:tcW w:w="6412" w:type="dxa"/>
            <w:tcBorders>
              <w:left w:val="single" w:sz="1" w:space="0" w:color="000000"/>
              <w:bottom w:val="single" w:sz="1" w:space="0" w:color="000000"/>
              <w:right w:val="single" w:sz="1" w:space="0" w:color="000000"/>
            </w:tcBorders>
          </w:tcPr>
          <w:p w14:paraId="775FEBA6" w14:textId="77777777" w:rsidR="004270D0" w:rsidRDefault="00472379" w:rsidP="0010692E">
            <w:pPr>
              <w:pStyle w:val="PSI-ComentarioenTabla"/>
              <w:tabs>
                <w:tab w:val="clear" w:pos="0"/>
                <w:tab w:val="left" w:pos="-392"/>
              </w:tabs>
            </w:pPr>
            <w:r w:rsidRPr="008B3B0F">
              <w:t>[</w:t>
            </w:r>
            <w:r w:rsidR="004270D0">
              <w:t>Describa el entorno de prueba, los servicios básicos y configuraciones de la infraestructura requeridos por la prueba.</w:t>
            </w:r>
            <w:r w:rsidR="000D1DA1" w:rsidRPr="008B3B0F">
              <w:t>]</w:t>
            </w:r>
          </w:p>
        </w:tc>
      </w:tr>
      <w:tr w:rsidR="004270D0" w14:paraId="23307E5A" w14:textId="77777777" w:rsidTr="00472379">
        <w:trPr>
          <w:jc w:val="right"/>
        </w:trPr>
        <w:tc>
          <w:tcPr>
            <w:tcW w:w="2039" w:type="dxa"/>
            <w:tcBorders>
              <w:left w:val="single" w:sz="1" w:space="0" w:color="000000"/>
              <w:bottom w:val="single" w:sz="1" w:space="0" w:color="000000"/>
            </w:tcBorders>
            <w:shd w:val="clear" w:color="auto" w:fill="E6E6E6"/>
          </w:tcPr>
          <w:p w14:paraId="75CBFD29" w14:textId="77777777" w:rsidR="004270D0" w:rsidRPr="000D1DA1" w:rsidRDefault="004270D0" w:rsidP="00F26AEF">
            <w:pPr>
              <w:pStyle w:val="PSI-Normal"/>
            </w:pPr>
            <w:r w:rsidRPr="000D1DA1">
              <w:t>Hardware:</w:t>
            </w:r>
          </w:p>
        </w:tc>
        <w:tc>
          <w:tcPr>
            <w:tcW w:w="6412" w:type="dxa"/>
            <w:tcBorders>
              <w:left w:val="single" w:sz="1" w:space="0" w:color="000000"/>
              <w:bottom w:val="single" w:sz="1" w:space="0" w:color="000000"/>
              <w:right w:val="single" w:sz="1" w:space="0" w:color="000000"/>
            </w:tcBorders>
          </w:tcPr>
          <w:p w14:paraId="2DBC12F8" w14:textId="77777777" w:rsidR="004270D0" w:rsidRDefault="00472379" w:rsidP="0010692E">
            <w:pPr>
              <w:pStyle w:val="PSI-ComentarioenTabla"/>
              <w:tabs>
                <w:tab w:val="clear" w:pos="0"/>
                <w:tab w:val="left" w:pos="-392"/>
              </w:tabs>
            </w:pPr>
            <w:r w:rsidRPr="008B3B0F">
              <w:t>[</w:t>
            </w:r>
            <w:r w:rsidR="004270D0">
              <w:t>Detalle la configuración de hardware de los equipos necesarios.</w:t>
            </w:r>
            <w:r w:rsidR="000D1DA1" w:rsidRPr="008B3B0F">
              <w:t>]</w:t>
            </w:r>
          </w:p>
        </w:tc>
      </w:tr>
      <w:tr w:rsidR="004270D0" w14:paraId="76FE8F17" w14:textId="77777777" w:rsidTr="00472379">
        <w:trPr>
          <w:jc w:val="right"/>
        </w:trPr>
        <w:tc>
          <w:tcPr>
            <w:tcW w:w="2039" w:type="dxa"/>
            <w:tcBorders>
              <w:left w:val="single" w:sz="1" w:space="0" w:color="000000"/>
              <w:bottom w:val="single" w:sz="1" w:space="0" w:color="000000"/>
            </w:tcBorders>
            <w:shd w:val="clear" w:color="auto" w:fill="E6E6E6"/>
          </w:tcPr>
          <w:p w14:paraId="166BF666" w14:textId="77777777" w:rsidR="004270D0" w:rsidRPr="000D1DA1" w:rsidRDefault="004270D0" w:rsidP="00F26AEF">
            <w:pPr>
              <w:pStyle w:val="PSI-Normal"/>
            </w:pPr>
            <w:r w:rsidRPr="000D1DA1">
              <w:t>Software:</w:t>
            </w:r>
          </w:p>
        </w:tc>
        <w:tc>
          <w:tcPr>
            <w:tcW w:w="6412" w:type="dxa"/>
            <w:tcBorders>
              <w:left w:val="single" w:sz="1" w:space="0" w:color="000000"/>
              <w:bottom w:val="single" w:sz="1" w:space="0" w:color="000000"/>
              <w:right w:val="single" w:sz="1" w:space="0" w:color="000000"/>
            </w:tcBorders>
          </w:tcPr>
          <w:p w14:paraId="46D86745" w14:textId="77777777" w:rsidR="004270D0" w:rsidRDefault="00472379" w:rsidP="0010692E">
            <w:pPr>
              <w:pStyle w:val="PSI-ComentarioenTabla"/>
              <w:tabs>
                <w:tab w:val="clear" w:pos="0"/>
                <w:tab w:val="left" w:pos="-392"/>
              </w:tabs>
            </w:pPr>
            <w:r w:rsidRPr="008B3B0F">
              <w:t>[</w:t>
            </w:r>
            <w:r w:rsidR="004270D0">
              <w:t>Señale todos los componentes de software requeridos.</w:t>
            </w:r>
            <w:r w:rsidR="000D1DA1" w:rsidRPr="008B3B0F">
              <w:t>]</w:t>
            </w:r>
          </w:p>
        </w:tc>
      </w:tr>
      <w:tr w:rsidR="004270D0" w14:paraId="3F34D454" w14:textId="77777777" w:rsidTr="00472379">
        <w:trPr>
          <w:jc w:val="right"/>
        </w:trPr>
        <w:tc>
          <w:tcPr>
            <w:tcW w:w="2039" w:type="dxa"/>
            <w:tcBorders>
              <w:left w:val="single" w:sz="1" w:space="0" w:color="000000"/>
              <w:bottom w:val="single" w:sz="1" w:space="0" w:color="000000"/>
            </w:tcBorders>
            <w:shd w:val="clear" w:color="auto" w:fill="E6E6E6"/>
          </w:tcPr>
          <w:p w14:paraId="1EC45B12" w14:textId="77777777" w:rsidR="004270D0" w:rsidRPr="000D1DA1" w:rsidRDefault="004270D0" w:rsidP="00F26AEF">
            <w:pPr>
              <w:pStyle w:val="PSI-Normal"/>
            </w:pPr>
            <w:r w:rsidRPr="000D1DA1">
              <w:t>Configuración:</w:t>
            </w:r>
          </w:p>
        </w:tc>
        <w:tc>
          <w:tcPr>
            <w:tcW w:w="6412" w:type="dxa"/>
            <w:tcBorders>
              <w:left w:val="single" w:sz="1" w:space="0" w:color="000000"/>
              <w:bottom w:val="single" w:sz="1" w:space="0" w:color="000000"/>
              <w:right w:val="single" w:sz="1" w:space="0" w:color="000000"/>
            </w:tcBorders>
          </w:tcPr>
          <w:p w14:paraId="6DE682CD" w14:textId="77777777" w:rsidR="004270D0" w:rsidRDefault="00472379" w:rsidP="0010692E">
            <w:pPr>
              <w:pStyle w:val="PSI-ComentarioenTabla"/>
              <w:tabs>
                <w:tab w:val="clear" w:pos="0"/>
                <w:tab w:val="left" w:pos="-392"/>
              </w:tabs>
            </w:pPr>
            <w:r w:rsidRPr="008B3B0F">
              <w:t>[</w:t>
            </w:r>
            <w:r w:rsidR="004270D0">
              <w:t>Mencione el conjunto de peculiaridades específicas para la prueba.</w:t>
            </w:r>
            <w:r w:rsidR="000D1DA1" w:rsidRPr="008B3B0F">
              <w:t>]</w:t>
            </w:r>
          </w:p>
        </w:tc>
      </w:tr>
      <w:tr w:rsidR="004270D0" w14:paraId="353612A4" w14:textId="77777777" w:rsidTr="00472379">
        <w:trPr>
          <w:jc w:val="right"/>
        </w:trPr>
        <w:tc>
          <w:tcPr>
            <w:tcW w:w="2039" w:type="dxa"/>
            <w:tcBorders>
              <w:left w:val="single" w:sz="1" w:space="0" w:color="000000"/>
              <w:bottom w:val="single" w:sz="1" w:space="0" w:color="000000"/>
            </w:tcBorders>
            <w:shd w:val="clear" w:color="auto" w:fill="E6E6E6"/>
          </w:tcPr>
          <w:p w14:paraId="68C27D0B" w14:textId="77777777" w:rsidR="004270D0" w:rsidRPr="000D1DA1" w:rsidRDefault="004270D0" w:rsidP="00F26AEF">
            <w:pPr>
              <w:pStyle w:val="PSI-Normal"/>
            </w:pPr>
            <w:r w:rsidRPr="000D1DA1">
              <w:t>Criterios de Éxito:</w:t>
            </w:r>
          </w:p>
        </w:tc>
        <w:tc>
          <w:tcPr>
            <w:tcW w:w="6412" w:type="dxa"/>
            <w:tcBorders>
              <w:left w:val="single" w:sz="1" w:space="0" w:color="000000"/>
              <w:bottom w:val="single" w:sz="1" w:space="0" w:color="000000"/>
              <w:right w:val="single" w:sz="1" w:space="0" w:color="000000"/>
            </w:tcBorders>
          </w:tcPr>
          <w:p w14:paraId="084409BB" w14:textId="77777777" w:rsidR="004270D0" w:rsidRDefault="00472379" w:rsidP="0010692E">
            <w:pPr>
              <w:pStyle w:val="PSI-ComentarioenTabla"/>
              <w:tabs>
                <w:tab w:val="clear" w:pos="0"/>
                <w:tab w:val="left" w:pos="-392"/>
              </w:tabs>
            </w:pPr>
            <w:r w:rsidRPr="008B3B0F">
              <w:t>[</w:t>
            </w:r>
            <w:r w:rsidR="004270D0">
              <w:t>Mencione los aspectos que darán muestra que la prueba funcionará.</w:t>
            </w:r>
            <w:r w:rsidR="000D1DA1" w:rsidRPr="008B3B0F">
              <w:t>]</w:t>
            </w:r>
          </w:p>
        </w:tc>
      </w:tr>
      <w:tr w:rsidR="004270D0" w14:paraId="2604D27A" w14:textId="77777777" w:rsidTr="00472379">
        <w:trPr>
          <w:jc w:val="right"/>
        </w:trPr>
        <w:tc>
          <w:tcPr>
            <w:tcW w:w="2039" w:type="dxa"/>
            <w:tcBorders>
              <w:left w:val="single" w:sz="1" w:space="0" w:color="000000"/>
              <w:bottom w:val="single" w:sz="1" w:space="0" w:color="000000"/>
            </w:tcBorders>
            <w:shd w:val="clear" w:color="auto" w:fill="E6E6E6"/>
          </w:tcPr>
          <w:p w14:paraId="7675F0E5" w14:textId="77777777" w:rsidR="004270D0" w:rsidRPr="000D1DA1" w:rsidRDefault="004270D0" w:rsidP="00F26AEF">
            <w:pPr>
              <w:pStyle w:val="PSI-Normal"/>
            </w:pPr>
            <w:r w:rsidRPr="000D1DA1">
              <w:t>Consideraciones Especiales:</w:t>
            </w:r>
          </w:p>
        </w:tc>
        <w:tc>
          <w:tcPr>
            <w:tcW w:w="6412" w:type="dxa"/>
            <w:tcBorders>
              <w:left w:val="single" w:sz="1" w:space="0" w:color="000000"/>
              <w:bottom w:val="single" w:sz="1" w:space="0" w:color="000000"/>
              <w:right w:val="single" w:sz="1" w:space="0" w:color="000000"/>
            </w:tcBorders>
          </w:tcPr>
          <w:p w14:paraId="25A780CC" w14:textId="77777777" w:rsidR="004270D0" w:rsidRDefault="00472379" w:rsidP="000D1DA1">
            <w:pPr>
              <w:pStyle w:val="PSI-ComentarioenTabla"/>
              <w:tabs>
                <w:tab w:val="clear" w:pos="0"/>
                <w:tab w:val="left" w:pos="-392"/>
              </w:tabs>
            </w:pPr>
            <w:r w:rsidRPr="008B3B0F">
              <w:t>[</w:t>
            </w:r>
            <w:r w:rsidR="004270D0">
              <w:t>La prueba puede requerir características especiales, de ser así señale las en este apartado las mismas</w:t>
            </w:r>
            <w:r w:rsidR="000D1DA1">
              <w:t>.</w:t>
            </w:r>
            <w:r w:rsidR="000D1DA1" w:rsidRPr="008B3B0F">
              <w:t>]</w:t>
            </w:r>
          </w:p>
        </w:tc>
      </w:tr>
    </w:tbl>
    <w:p w14:paraId="220B46EC" w14:textId="77777777" w:rsidR="004270D0" w:rsidRDefault="004270D0" w:rsidP="004270D0">
      <w:pPr>
        <w:pStyle w:val="InfoBlue"/>
        <w:ind w:left="735"/>
      </w:pPr>
    </w:p>
    <w:p w14:paraId="25AC92D8" w14:textId="77777777" w:rsidR="004270D0" w:rsidRDefault="004270D0" w:rsidP="000F2543">
      <w:pPr>
        <w:pStyle w:val="PSI-Comentario"/>
      </w:pPr>
      <w:r>
        <w:t>Diagrama.</w:t>
      </w:r>
    </w:p>
    <w:p w14:paraId="688A2A67" w14:textId="77777777" w:rsidR="004270D0" w:rsidRDefault="004270D0" w:rsidP="000F2543">
      <w:pPr>
        <w:pStyle w:val="PSI-Comentario"/>
      </w:pPr>
      <w:r>
        <w:t>De ser necesario para una mejor comprensión realice los diagramas necesarios que ilustren la estrategia de la prueba, como puede ser u</w:t>
      </w:r>
      <w:r w:rsidR="000D1DA1">
        <w:t>n diagrama de red, entre otros.</w:t>
      </w:r>
      <w:r w:rsidR="000D1DA1" w:rsidRPr="000D1DA1">
        <w:t xml:space="preserve"> </w:t>
      </w:r>
      <w:r w:rsidR="000D1DA1" w:rsidRPr="008B3B0F">
        <w:t>]</w:t>
      </w:r>
    </w:p>
    <w:p w14:paraId="1789ABA1" w14:textId="77777777" w:rsidR="000D1DA1" w:rsidRDefault="000D1DA1" w:rsidP="000F2543">
      <w:pPr>
        <w:pStyle w:val="PSI-Comentario"/>
      </w:pPr>
    </w:p>
    <w:p w14:paraId="1789FCC8" w14:textId="77777777" w:rsidR="004270D0" w:rsidRDefault="004270D0" w:rsidP="000F2543">
      <w:pPr>
        <w:pStyle w:val="PSI-Ttulo1"/>
      </w:pPr>
      <w:bookmarkStart w:id="26" w:name="_Toc165473672"/>
      <w:bookmarkStart w:id="27" w:name="_Toc259313026"/>
      <w:r>
        <w:t>Herramientas para las Pruebas</w:t>
      </w:r>
      <w:bookmarkEnd w:id="26"/>
      <w:bookmarkEnd w:id="27"/>
    </w:p>
    <w:p w14:paraId="23B34E76" w14:textId="77777777" w:rsidR="004270D0" w:rsidRDefault="00472379" w:rsidP="000F2543">
      <w:pPr>
        <w:pStyle w:val="PSI-Comentario"/>
      </w:pPr>
      <w:r w:rsidRPr="008B3B0F">
        <w:t>[</w:t>
      </w:r>
      <w:r w:rsidR="004270D0">
        <w:t>Esta sección describe las distintas clases de herramientas utilizadas en la prueba del sistema.</w:t>
      </w:r>
      <w:r w:rsidR="000D1DA1" w:rsidRPr="008B3B0F">
        <w:t>]</w:t>
      </w:r>
    </w:p>
    <w:p w14:paraId="30D5DB7C" w14:textId="77777777" w:rsidR="004270D0" w:rsidRDefault="004270D0" w:rsidP="000F2543">
      <w:pPr>
        <w:pStyle w:val="PSI-Comentario"/>
      </w:pPr>
    </w:p>
    <w:p w14:paraId="1751FCFD" w14:textId="77777777" w:rsidR="004270D0" w:rsidRDefault="004270D0" w:rsidP="00C87F2B">
      <w:pPr>
        <w:pStyle w:val="PSI-Ttulo2"/>
      </w:pPr>
      <w:bookmarkStart w:id="28" w:name="_Toc165473673"/>
      <w:bookmarkStart w:id="29" w:name="_Toc259313027"/>
      <w:r>
        <w:lastRenderedPageBreak/>
        <w:t>Software</w:t>
      </w:r>
      <w:bookmarkEnd w:id="28"/>
      <w:bookmarkEnd w:id="29"/>
    </w:p>
    <w:p w14:paraId="3F6340B0" w14:textId="77777777" w:rsidR="004270D0" w:rsidRDefault="00472379" w:rsidP="000F2543">
      <w:pPr>
        <w:pStyle w:val="PSI-Comentario"/>
      </w:pPr>
      <w:r w:rsidRPr="008B3B0F">
        <w:t>[</w:t>
      </w:r>
      <w:r w:rsidR="004270D0">
        <w:t>Se han utilizado las siguientes herramientas durante la prueba:</w:t>
      </w:r>
    </w:p>
    <w:p w14:paraId="5DB5846A" w14:textId="77777777" w:rsidR="004270D0" w:rsidRDefault="000D1DA1" w:rsidP="0010692E">
      <w:pPr>
        <w:pStyle w:val="PSI-ComentarioVieta"/>
      </w:pPr>
      <w:r>
        <w:br/>
      </w:r>
      <w:r w:rsidR="004270D0">
        <w:t>Herramienta_1: se trata de una herramienta de utilidades  que puede utilizarse para la instalación, configuración y resolución de problemas de las entidades emisoras.</w:t>
      </w:r>
      <w:r>
        <w:br/>
      </w:r>
    </w:p>
    <w:p w14:paraId="17A5C69A" w14:textId="77777777" w:rsidR="004270D0" w:rsidRDefault="004270D0" w:rsidP="0010692E">
      <w:pPr>
        <w:pStyle w:val="PSI-ComentarioVieta"/>
      </w:pPr>
      <w:r>
        <w:t>Herramienta_2: se usa para restaurar y hacer copias de seguridad de archivos.</w:t>
      </w:r>
      <w:r w:rsidR="000D1DA1" w:rsidRPr="000D1DA1">
        <w:t xml:space="preserve"> </w:t>
      </w:r>
      <w:r w:rsidR="000D1DA1" w:rsidRPr="008B3B0F">
        <w:t>]</w:t>
      </w:r>
    </w:p>
    <w:p w14:paraId="4DC0D198" w14:textId="77777777" w:rsidR="004270D0" w:rsidRDefault="004270D0" w:rsidP="004270D0">
      <w:pPr>
        <w:pStyle w:val="InfoBlue"/>
        <w:tabs>
          <w:tab w:val="left" w:pos="1508"/>
        </w:tabs>
        <w:ind w:left="1082"/>
      </w:pPr>
    </w:p>
    <w:tbl>
      <w:tblPr>
        <w:tblW w:w="8254" w:type="dxa"/>
        <w:tblInd w:w="108" w:type="dxa"/>
        <w:tblLayout w:type="fixed"/>
        <w:tblLook w:val="0000" w:firstRow="0" w:lastRow="0" w:firstColumn="0" w:lastColumn="0" w:noHBand="0" w:noVBand="0"/>
      </w:tblPr>
      <w:tblGrid>
        <w:gridCol w:w="2790"/>
        <w:gridCol w:w="1248"/>
        <w:gridCol w:w="4216"/>
      </w:tblGrid>
      <w:tr w:rsidR="004270D0" w:rsidRPr="00F26AEF" w14:paraId="6366127B"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79359147" w14:textId="77777777" w:rsidR="004270D0" w:rsidRPr="00F26AEF" w:rsidRDefault="004270D0" w:rsidP="00F26AEF">
            <w:pPr>
              <w:pStyle w:val="PSI-Normal"/>
            </w:pPr>
            <w:r w:rsidRPr="00F26AEF">
              <w:t>Nombre</w:t>
            </w:r>
          </w:p>
        </w:tc>
        <w:tc>
          <w:tcPr>
            <w:tcW w:w="1248" w:type="dxa"/>
            <w:tcBorders>
              <w:top w:val="single" w:sz="2" w:space="0" w:color="000000"/>
              <w:left w:val="single" w:sz="2" w:space="0" w:color="000000"/>
              <w:bottom w:val="single" w:sz="2" w:space="0" w:color="000000"/>
              <w:right w:val="single" w:sz="2" w:space="0" w:color="000000"/>
            </w:tcBorders>
            <w:shd w:val="pct10" w:color="auto" w:fill="auto"/>
          </w:tcPr>
          <w:p w14:paraId="17134190" w14:textId="77777777" w:rsidR="004270D0" w:rsidRPr="00F26AEF" w:rsidRDefault="004270D0" w:rsidP="00F26AEF">
            <w:pPr>
              <w:pStyle w:val="PSI-Normal"/>
            </w:pPr>
            <w:r w:rsidRPr="00F26AEF">
              <w:t>Versión</w:t>
            </w:r>
          </w:p>
        </w:tc>
        <w:tc>
          <w:tcPr>
            <w:tcW w:w="4216" w:type="dxa"/>
            <w:tcBorders>
              <w:top w:val="single" w:sz="2" w:space="0" w:color="000000"/>
              <w:left w:val="single" w:sz="2" w:space="0" w:color="000000"/>
              <w:bottom w:val="single" w:sz="2" w:space="0" w:color="000000"/>
              <w:right w:val="single" w:sz="2" w:space="0" w:color="000000"/>
            </w:tcBorders>
            <w:shd w:val="pct10" w:color="auto" w:fill="auto"/>
          </w:tcPr>
          <w:p w14:paraId="58C6F306" w14:textId="77777777" w:rsidR="004270D0" w:rsidRPr="00F26AEF" w:rsidRDefault="000D1DA1" w:rsidP="00F26AEF">
            <w:pPr>
              <w:pStyle w:val="PSI-Normal"/>
            </w:pPr>
            <w:r w:rsidRPr="00F26AEF">
              <w:t>Descripción</w:t>
            </w:r>
          </w:p>
        </w:tc>
      </w:tr>
      <w:tr w:rsidR="004270D0" w14:paraId="24B3C450" w14:textId="77777777" w:rsidTr="00F26AEF">
        <w:trPr>
          <w:cantSplit/>
          <w:tblHeader/>
        </w:trPr>
        <w:tc>
          <w:tcPr>
            <w:tcW w:w="2790" w:type="dxa"/>
            <w:tcBorders>
              <w:top w:val="single" w:sz="2" w:space="0" w:color="000000"/>
              <w:left w:val="single" w:sz="1" w:space="0" w:color="000000"/>
              <w:bottom w:val="single" w:sz="1" w:space="0" w:color="000000"/>
            </w:tcBorders>
          </w:tcPr>
          <w:p w14:paraId="5DDFE8B3" w14:textId="77777777" w:rsidR="004270D0" w:rsidRDefault="004270D0" w:rsidP="000F2543">
            <w:pPr>
              <w:pStyle w:val="PSI-ComentarioenTabla"/>
            </w:pPr>
          </w:p>
        </w:tc>
        <w:tc>
          <w:tcPr>
            <w:tcW w:w="1248" w:type="dxa"/>
            <w:tcBorders>
              <w:top w:val="single" w:sz="2" w:space="0" w:color="000000"/>
              <w:left w:val="single" w:sz="1" w:space="0" w:color="000000"/>
              <w:bottom w:val="single" w:sz="1" w:space="0" w:color="000000"/>
            </w:tcBorders>
          </w:tcPr>
          <w:p w14:paraId="71EF0A11" w14:textId="77777777" w:rsidR="004270D0" w:rsidRDefault="004270D0" w:rsidP="000F2543">
            <w:pPr>
              <w:pStyle w:val="PSI-ComentarioenTabla"/>
            </w:pPr>
          </w:p>
        </w:tc>
        <w:tc>
          <w:tcPr>
            <w:tcW w:w="4216" w:type="dxa"/>
            <w:tcBorders>
              <w:top w:val="single" w:sz="2" w:space="0" w:color="000000"/>
              <w:left w:val="single" w:sz="1" w:space="0" w:color="000000"/>
              <w:bottom w:val="single" w:sz="1" w:space="0" w:color="000000"/>
              <w:right w:val="single" w:sz="1" w:space="0" w:color="000000"/>
            </w:tcBorders>
          </w:tcPr>
          <w:p w14:paraId="7A6235B8" w14:textId="77777777" w:rsidR="004270D0" w:rsidRDefault="004270D0" w:rsidP="000F2543">
            <w:pPr>
              <w:pStyle w:val="PSI-ComentarioenTabla"/>
            </w:pPr>
          </w:p>
        </w:tc>
      </w:tr>
    </w:tbl>
    <w:p w14:paraId="1F7EFD44" w14:textId="77777777" w:rsidR="004270D0" w:rsidRDefault="004270D0" w:rsidP="004270D0"/>
    <w:p w14:paraId="65C6E920" w14:textId="77777777" w:rsidR="004270D0" w:rsidRDefault="004270D0" w:rsidP="004270D0"/>
    <w:p w14:paraId="1AEA5F26" w14:textId="77777777" w:rsidR="004270D0" w:rsidRDefault="004270D0" w:rsidP="00C87F2B">
      <w:pPr>
        <w:pStyle w:val="PSI-Ttulo2"/>
      </w:pPr>
      <w:bookmarkStart w:id="30" w:name="_Toc165473674"/>
      <w:bookmarkStart w:id="31" w:name="_Toc259313028"/>
      <w:r>
        <w:t>Herramientas de Soporte y Productividad</w:t>
      </w:r>
      <w:bookmarkEnd w:id="30"/>
      <w:bookmarkEnd w:id="31"/>
    </w:p>
    <w:p w14:paraId="2C50E536" w14:textId="77777777" w:rsidR="004270D0" w:rsidRDefault="00472379" w:rsidP="000F2543">
      <w:pPr>
        <w:pStyle w:val="PSI-Comentario"/>
      </w:pPr>
      <w:r w:rsidRPr="008B3B0F">
        <w:t>[</w:t>
      </w:r>
      <w:r w:rsidR="004270D0">
        <w:t>Durante las pruebas se utilizaron las siguientes herramientas de supervisión del sistema:</w:t>
      </w:r>
      <w:r w:rsidR="000D1DA1">
        <w:br/>
      </w:r>
    </w:p>
    <w:p w14:paraId="36760922" w14:textId="77777777" w:rsidR="004270D0" w:rsidRDefault="004270D0" w:rsidP="0010692E">
      <w:pPr>
        <w:pStyle w:val="PSI-ComentarioVieta"/>
      </w:pPr>
      <w:r>
        <w:t>Herramienta_</w:t>
      </w:r>
      <w:r w:rsidR="000D1DA1">
        <w:t>1</w:t>
      </w:r>
      <w:r>
        <w:t>: permite ver los contadores, las alertas y los registros de rendimiento del sistema.</w:t>
      </w:r>
      <w:r w:rsidR="000D1DA1">
        <w:br/>
      </w:r>
    </w:p>
    <w:p w14:paraId="69491FE3" w14:textId="77777777" w:rsidR="004270D0" w:rsidRDefault="000D1DA1" w:rsidP="0010692E">
      <w:pPr>
        <w:pStyle w:val="PSI-ComentarioVieta"/>
      </w:pPr>
      <w:r>
        <w:t>Herramienta_2</w:t>
      </w:r>
      <w:r w:rsidR="004270D0">
        <w:t>: se utiliza para comprobar la coherencia de la base de datos.</w:t>
      </w:r>
      <w:r w:rsidRPr="000D1DA1">
        <w:t xml:space="preserve"> </w:t>
      </w:r>
      <w:r w:rsidRPr="008B3B0F">
        <w:t>]</w:t>
      </w:r>
    </w:p>
    <w:p w14:paraId="35592CB2" w14:textId="77777777" w:rsidR="004270D0" w:rsidRDefault="004270D0" w:rsidP="004270D0">
      <w:pPr>
        <w:pStyle w:val="InfoBlue"/>
        <w:tabs>
          <w:tab w:val="left" w:pos="801"/>
        </w:tabs>
        <w:ind w:left="375"/>
      </w:pPr>
    </w:p>
    <w:tbl>
      <w:tblPr>
        <w:tblW w:w="8364" w:type="dxa"/>
        <w:tblInd w:w="108" w:type="dxa"/>
        <w:tblLayout w:type="fixed"/>
        <w:tblLook w:val="0000" w:firstRow="0" w:lastRow="0" w:firstColumn="0" w:lastColumn="0" w:noHBand="0" w:noVBand="0"/>
      </w:tblPr>
      <w:tblGrid>
        <w:gridCol w:w="2145"/>
        <w:gridCol w:w="1246"/>
        <w:gridCol w:w="2134"/>
        <w:gridCol w:w="2839"/>
      </w:tblGrid>
      <w:tr w:rsidR="004270D0" w:rsidRPr="00F26AEF" w14:paraId="2310CBFF" w14:textId="77777777" w:rsidTr="00F26AEF">
        <w:trPr>
          <w:cantSplit/>
          <w:tblHeader/>
        </w:trPr>
        <w:tc>
          <w:tcPr>
            <w:tcW w:w="2145" w:type="dxa"/>
            <w:tcBorders>
              <w:top w:val="single" w:sz="2" w:space="0" w:color="000000"/>
              <w:left w:val="single" w:sz="2" w:space="0" w:color="000000"/>
              <w:bottom w:val="single" w:sz="2" w:space="0" w:color="000000"/>
              <w:right w:val="single" w:sz="2" w:space="0" w:color="000000"/>
            </w:tcBorders>
            <w:shd w:val="pct10" w:color="auto" w:fill="auto"/>
          </w:tcPr>
          <w:p w14:paraId="39146B5A" w14:textId="77777777" w:rsidR="004270D0" w:rsidRPr="00F26AEF" w:rsidRDefault="004270D0" w:rsidP="00F26AEF">
            <w:pPr>
              <w:pStyle w:val="PSI-Normal"/>
            </w:pPr>
            <w:r w:rsidRPr="00F26AEF">
              <w:t>Nombre</w:t>
            </w:r>
          </w:p>
        </w:tc>
        <w:tc>
          <w:tcPr>
            <w:tcW w:w="1246" w:type="dxa"/>
            <w:tcBorders>
              <w:top w:val="single" w:sz="2" w:space="0" w:color="000000"/>
              <w:left w:val="single" w:sz="2" w:space="0" w:color="000000"/>
              <w:bottom w:val="single" w:sz="2" w:space="0" w:color="000000"/>
              <w:right w:val="single" w:sz="2" w:space="0" w:color="000000"/>
            </w:tcBorders>
            <w:shd w:val="pct10" w:color="auto" w:fill="auto"/>
          </w:tcPr>
          <w:p w14:paraId="5F67287F" w14:textId="77777777" w:rsidR="004270D0" w:rsidRPr="00F26AEF" w:rsidRDefault="004270D0" w:rsidP="00F26AEF">
            <w:pPr>
              <w:pStyle w:val="PSI-Normal"/>
            </w:pPr>
            <w:r w:rsidRPr="00F26AEF">
              <w:t>Versión</w:t>
            </w:r>
          </w:p>
        </w:tc>
        <w:tc>
          <w:tcPr>
            <w:tcW w:w="2134" w:type="dxa"/>
            <w:tcBorders>
              <w:top w:val="single" w:sz="2" w:space="0" w:color="000000"/>
              <w:left w:val="single" w:sz="2" w:space="0" w:color="000000"/>
              <w:bottom w:val="single" w:sz="2" w:space="0" w:color="000000"/>
              <w:right w:val="single" w:sz="2" w:space="0" w:color="000000"/>
            </w:tcBorders>
            <w:shd w:val="pct10" w:color="auto" w:fill="auto"/>
          </w:tcPr>
          <w:p w14:paraId="138970F2" w14:textId="77777777" w:rsidR="004270D0" w:rsidRPr="00F26AEF" w:rsidRDefault="004270D0" w:rsidP="00F26AEF">
            <w:pPr>
              <w:pStyle w:val="PSI-Normal"/>
            </w:pPr>
            <w:r w:rsidRPr="00F26AEF">
              <w:t>Tipo de herramienta</w:t>
            </w:r>
          </w:p>
        </w:tc>
        <w:tc>
          <w:tcPr>
            <w:tcW w:w="2839" w:type="dxa"/>
            <w:tcBorders>
              <w:top w:val="single" w:sz="2" w:space="0" w:color="000000"/>
              <w:left w:val="single" w:sz="2" w:space="0" w:color="000000"/>
              <w:bottom w:val="single" w:sz="2" w:space="0" w:color="000000"/>
              <w:right w:val="single" w:sz="2" w:space="0" w:color="000000"/>
            </w:tcBorders>
            <w:shd w:val="pct10" w:color="auto" w:fill="auto"/>
          </w:tcPr>
          <w:p w14:paraId="1ABEC178" w14:textId="77777777" w:rsidR="004270D0" w:rsidRPr="00F26AEF" w:rsidRDefault="004270D0" w:rsidP="00F26AEF">
            <w:pPr>
              <w:pStyle w:val="PSI-Normal"/>
            </w:pPr>
            <w:r w:rsidRPr="00F26AEF">
              <w:t>Descripción</w:t>
            </w:r>
          </w:p>
        </w:tc>
      </w:tr>
      <w:tr w:rsidR="004270D0" w14:paraId="279EB6A2" w14:textId="77777777" w:rsidTr="00F26AEF">
        <w:trPr>
          <w:cantSplit/>
          <w:tblHeader/>
        </w:trPr>
        <w:tc>
          <w:tcPr>
            <w:tcW w:w="2145" w:type="dxa"/>
            <w:tcBorders>
              <w:top w:val="single" w:sz="2" w:space="0" w:color="000000"/>
              <w:left w:val="single" w:sz="1" w:space="0" w:color="000000"/>
              <w:bottom w:val="single" w:sz="1" w:space="0" w:color="000000"/>
            </w:tcBorders>
          </w:tcPr>
          <w:p w14:paraId="566EC057" w14:textId="77777777" w:rsidR="004270D0" w:rsidRDefault="004270D0" w:rsidP="000D1DA1">
            <w:pPr>
              <w:pStyle w:val="PSI-ComentarioenTabla"/>
              <w:tabs>
                <w:tab w:val="clear" w:pos="0"/>
                <w:tab w:val="left" w:pos="-250"/>
              </w:tabs>
            </w:pPr>
          </w:p>
        </w:tc>
        <w:tc>
          <w:tcPr>
            <w:tcW w:w="1246" w:type="dxa"/>
            <w:tcBorders>
              <w:top w:val="single" w:sz="2" w:space="0" w:color="000000"/>
              <w:left w:val="single" w:sz="1" w:space="0" w:color="000000"/>
              <w:bottom w:val="single" w:sz="1" w:space="0" w:color="000000"/>
            </w:tcBorders>
          </w:tcPr>
          <w:p w14:paraId="71D5A71D" w14:textId="77777777" w:rsidR="004270D0" w:rsidRDefault="004270D0" w:rsidP="000D1DA1">
            <w:pPr>
              <w:pStyle w:val="PSI-ComentarioenTabla"/>
              <w:tabs>
                <w:tab w:val="clear" w:pos="0"/>
                <w:tab w:val="left" w:pos="-250"/>
              </w:tabs>
            </w:pPr>
          </w:p>
        </w:tc>
        <w:tc>
          <w:tcPr>
            <w:tcW w:w="2134" w:type="dxa"/>
            <w:tcBorders>
              <w:top w:val="single" w:sz="2" w:space="0" w:color="000000"/>
              <w:left w:val="single" w:sz="1" w:space="0" w:color="000000"/>
              <w:bottom w:val="single" w:sz="1" w:space="0" w:color="000000"/>
            </w:tcBorders>
          </w:tcPr>
          <w:p w14:paraId="2C78F7C0" w14:textId="77777777" w:rsidR="004270D0" w:rsidRDefault="004270D0" w:rsidP="000D1DA1">
            <w:pPr>
              <w:pStyle w:val="PSI-ComentarioenTabla"/>
              <w:tabs>
                <w:tab w:val="clear" w:pos="0"/>
                <w:tab w:val="left" w:pos="-250"/>
              </w:tabs>
            </w:pPr>
          </w:p>
        </w:tc>
        <w:tc>
          <w:tcPr>
            <w:tcW w:w="2839" w:type="dxa"/>
            <w:tcBorders>
              <w:top w:val="single" w:sz="2" w:space="0" w:color="000000"/>
              <w:left w:val="single" w:sz="1" w:space="0" w:color="000000"/>
              <w:bottom w:val="single" w:sz="1" w:space="0" w:color="000000"/>
              <w:right w:val="single" w:sz="1" w:space="0" w:color="000000"/>
            </w:tcBorders>
          </w:tcPr>
          <w:p w14:paraId="37C5501A" w14:textId="77777777" w:rsidR="004270D0" w:rsidRDefault="004270D0" w:rsidP="000D1DA1">
            <w:pPr>
              <w:pStyle w:val="PSI-ComentarioenTabla"/>
              <w:tabs>
                <w:tab w:val="clear" w:pos="0"/>
                <w:tab w:val="left" w:pos="-250"/>
              </w:tabs>
            </w:pPr>
          </w:p>
        </w:tc>
      </w:tr>
    </w:tbl>
    <w:p w14:paraId="0ED13FBE" w14:textId="77777777" w:rsidR="004270D0" w:rsidRDefault="004270D0" w:rsidP="004270D0"/>
    <w:p w14:paraId="0C871C2A" w14:textId="77777777" w:rsidR="004270D0" w:rsidRDefault="004270D0" w:rsidP="00A8788B">
      <w:pPr>
        <w:pStyle w:val="PSI-Ttulo2"/>
      </w:pPr>
      <w:bookmarkStart w:id="32" w:name="_Toc165473675"/>
      <w:bookmarkStart w:id="33" w:name="_Toc259313029"/>
      <w:r>
        <w:t>Secuencias de Comandos Personalizadas (Script de Pruebas)</w:t>
      </w:r>
      <w:bookmarkEnd w:id="32"/>
      <w:bookmarkEnd w:id="33"/>
    </w:p>
    <w:p w14:paraId="36503D51" w14:textId="77777777" w:rsidR="004270D0" w:rsidRDefault="00472379" w:rsidP="000F2543">
      <w:pPr>
        <w:pStyle w:val="PSI-Comentario"/>
      </w:pPr>
      <w:r w:rsidRPr="008B3B0F">
        <w:t>[</w:t>
      </w:r>
      <w:r w:rsidR="006524C3">
        <w:t>Indique l</w:t>
      </w:r>
      <w:r w:rsidR="004270D0">
        <w:t xml:space="preserve">as secuencias de comandos (Script de Pruebas) </w:t>
      </w:r>
      <w:r w:rsidR="006524C3">
        <w:t>utilizadas durante las pruebas en las distintas fases del proyecto].</w:t>
      </w:r>
    </w:p>
    <w:p w14:paraId="3F4D1FE5" w14:textId="77777777" w:rsidR="004270D0" w:rsidRDefault="000D1DA1" w:rsidP="006524C3">
      <w:pPr>
        <w:pStyle w:val="PSI-ComentarioVieta"/>
      </w:pPr>
      <w:r>
        <w:br/>
      </w:r>
    </w:p>
    <w:p w14:paraId="0CCD7B5F" w14:textId="77777777" w:rsidR="004270D0" w:rsidRPr="004270D0" w:rsidRDefault="004270D0" w:rsidP="004270D0">
      <w:pPr>
        <w:pStyle w:val="Textoindependiente"/>
        <w:ind w:left="707"/>
        <w:rPr>
          <w:lang w:val="es-AR"/>
        </w:rPr>
      </w:pPr>
    </w:p>
    <w:p w14:paraId="4202A38F" w14:textId="77777777" w:rsidR="004270D0" w:rsidRDefault="004270D0" w:rsidP="00A8788B">
      <w:pPr>
        <w:pStyle w:val="PSI-Ttulo2"/>
      </w:pPr>
      <w:bookmarkStart w:id="34" w:name="_Toc165473676"/>
      <w:bookmarkStart w:id="35" w:name="_Toc259313030"/>
      <w:r>
        <w:lastRenderedPageBreak/>
        <w:t>Hardware</w:t>
      </w:r>
      <w:bookmarkEnd w:id="34"/>
      <w:bookmarkEnd w:id="35"/>
    </w:p>
    <w:p w14:paraId="7A4979B1" w14:textId="77777777" w:rsidR="004270D0" w:rsidRDefault="00472379" w:rsidP="000F2543">
      <w:pPr>
        <w:pStyle w:val="PSI-Comentario"/>
      </w:pPr>
      <w:r w:rsidRPr="008B3B0F">
        <w:t>[</w:t>
      </w:r>
      <w:r w:rsidR="004270D0">
        <w:rPr>
          <w:lang w:val="es-ES_tradnl"/>
        </w:rPr>
        <w:t>Señale cada uno de los dispositivos</w:t>
      </w:r>
      <w:r w:rsidR="004270D0">
        <w:t xml:space="preserve"> físicos que comprenden el sistema de computación a utilizar para la realización del conjunto de pruebas. Lo más recomendable que el sistema simule el ambiente de producción.</w:t>
      </w:r>
      <w:r w:rsidR="000D1DA1" w:rsidRPr="000D1DA1">
        <w:t xml:space="preserve"> </w:t>
      </w:r>
      <w:r w:rsidR="000D1DA1" w:rsidRPr="008B3B0F">
        <w:t>]</w:t>
      </w:r>
    </w:p>
    <w:p w14:paraId="6FCE65D9" w14:textId="77777777" w:rsidR="004270D0" w:rsidRDefault="004270D0" w:rsidP="004270D0">
      <w:pPr>
        <w:pStyle w:val="InfoBlue"/>
        <w:ind w:left="780"/>
      </w:pPr>
    </w:p>
    <w:tbl>
      <w:tblPr>
        <w:tblW w:w="8840" w:type="dxa"/>
        <w:tblInd w:w="108" w:type="dxa"/>
        <w:tblLayout w:type="fixed"/>
        <w:tblLook w:val="0000" w:firstRow="0" w:lastRow="0" w:firstColumn="0" w:lastColumn="0" w:noHBand="0" w:noVBand="0"/>
      </w:tblPr>
      <w:tblGrid>
        <w:gridCol w:w="2790"/>
        <w:gridCol w:w="1815"/>
        <w:gridCol w:w="4235"/>
      </w:tblGrid>
      <w:tr w:rsidR="004270D0" w:rsidRPr="00F26AEF" w14:paraId="3D83F2AC" w14:textId="77777777"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14:paraId="5C261B0F" w14:textId="77777777" w:rsidR="004270D0" w:rsidRPr="00F26AEF" w:rsidRDefault="004270D0" w:rsidP="00F26AEF">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14:paraId="3CE8F793" w14:textId="77777777" w:rsidR="004270D0" w:rsidRPr="00F26AEF" w:rsidRDefault="004270D0" w:rsidP="00F26AEF">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14:paraId="506E962C" w14:textId="77777777" w:rsidR="004270D0" w:rsidRPr="00F26AEF" w:rsidRDefault="004270D0" w:rsidP="00F26AEF">
            <w:pPr>
              <w:pStyle w:val="PSI-Normal"/>
            </w:pPr>
            <w:r w:rsidRPr="00F26AEF">
              <w:t>Descripción</w:t>
            </w:r>
          </w:p>
        </w:tc>
      </w:tr>
      <w:tr w:rsidR="004270D0" w14:paraId="1648F722" w14:textId="77777777" w:rsidTr="00F26AEF">
        <w:trPr>
          <w:cantSplit/>
          <w:tblHeader/>
        </w:trPr>
        <w:tc>
          <w:tcPr>
            <w:tcW w:w="2790" w:type="dxa"/>
            <w:tcBorders>
              <w:top w:val="single" w:sz="2" w:space="0" w:color="000000"/>
              <w:left w:val="single" w:sz="1" w:space="0" w:color="000000"/>
              <w:bottom w:val="single" w:sz="1" w:space="0" w:color="000000"/>
            </w:tcBorders>
          </w:tcPr>
          <w:p w14:paraId="0A017E6A" w14:textId="77777777" w:rsidR="004270D0" w:rsidRDefault="004270D0" w:rsidP="000F2543">
            <w:pPr>
              <w:pStyle w:val="PSI-ComentarioenTabla"/>
            </w:pPr>
          </w:p>
        </w:tc>
        <w:tc>
          <w:tcPr>
            <w:tcW w:w="1815" w:type="dxa"/>
            <w:tcBorders>
              <w:top w:val="single" w:sz="2" w:space="0" w:color="000000"/>
              <w:left w:val="single" w:sz="1" w:space="0" w:color="000000"/>
              <w:bottom w:val="single" w:sz="1" w:space="0" w:color="000000"/>
            </w:tcBorders>
          </w:tcPr>
          <w:p w14:paraId="765B5862" w14:textId="77777777" w:rsidR="004270D0" w:rsidRDefault="004270D0" w:rsidP="000F2543">
            <w:pPr>
              <w:pStyle w:val="PSI-ComentarioenTabla"/>
            </w:pPr>
          </w:p>
        </w:tc>
        <w:tc>
          <w:tcPr>
            <w:tcW w:w="4235" w:type="dxa"/>
            <w:tcBorders>
              <w:top w:val="single" w:sz="2" w:space="0" w:color="000000"/>
              <w:left w:val="single" w:sz="1" w:space="0" w:color="000000"/>
              <w:bottom w:val="single" w:sz="1" w:space="0" w:color="000000"/>
              <w:right w:val="single" w:sz="1" w:space="0" w:color="000000"/>
            </w:tcBorders>
          </w:tcPr>
          <w:p w14:paraId="295AAA6E" w14:textId="77777777" w:rsidR="004270D0" w:rsidRDefault="004270D0" w:rsidP="000F2543">
            <w:pPr>
              <w:pStyle w:val="PSI-ComentarioenTabla"/>
            </w:pPr>
          </w:p>
        </w:tc>
      </w:tr>
    </w:tbl>
    <w:p w14:paraId="083D9D89" w14:textId="77777777" w:rsidR="004270D0" w:rsidRDefault="004270D0" w:rsidP="004270D0">
      <w:pPr>
        <w:pStyle w:val="Textoindependiente"/>
      </w:pPr>
    </w:p>
    <w:p w14:paraId="3ED13D81" w14:textId="77777777" w:rsidR="000D1DA1" w:rsidRDefault="000D1DA1" w:rsidP="00A8788B">
      <w:pPr>
        <w:pStyle w:val="PSI-Ttulo2"/>
      </w:pPr>
      <w:bookmarkStart w:id="36" w:name="_Toc165473677"/>
    </w:p>
    <w:p w14:paraId="7C314232" w14:textId="77777777" w:rsidR="004270D0" w:rsidRDefault="004270D0" w:rsidP="00A8788B">
      <w:pPr>
        <w:pStyle w:val="PSI-Ttulo2"/>
      </w:pPr>
      <w:bookmarkStart w:id="37" w:name="_Toc259313031"/>
      <w:r>
        <w:t>Configuraciones de Pruebas de ambiente</w:t>
      </w:r>
      <w:bookmarkEnd w:id="36"/>
      <w:bookmarkEnd w:id="37"/>
    </w:p>
    <w:p w14:paraId="08C56B2F" w14:textId="77777777" w:rsidR="004270D0" w:rsidRDefault="00472379" w:rsidP="000F2543">
      <w:pPr>
        <w:pStyle w:val="PSI-Comentario"/>
      </w:pPr>
      <w:r w:rsidRPr="008B3B0F">
        <w:t>[</w:t>
      </w:r>
      <w:r w:rsidR="004270D0">
        <w:t>Las  configuraciones del ambiente de Prueba deben ser provistas y soportadas por este proyecto.</w:t>
      </w:r>
      <w:r w:rsidR="000D1DA1" w:rsidRPr="008B3B0F">
        <w:t>]</w:t>
      </w:r>
    </w:p>
    <w:p w14:paraId="18AD96A9" w14:textId="77777777" w:rsidR="004270D0" w:rsidRDefault="004270D0" w:rsidP="004270D0">
      <w:pPr>
        <w:pStyle w:val="InfoBlue"/>
      </w:pPr>
    </w:p>
    <w:tbl>
      <w:tblPr>
        <w:tblW w:w="8872" w:type="dxa"/>
        <w:tblInd w:w="108" w:type="dxa"/>
        <w:tblLayout w:type="fixed"/>
        <w:tblLook w:val="0000" w:firstRow="0" w:lastRow="0" w:firstColumn="0" w:lastColumn="0" w:noHBand="0" w:noVBand="0"/>
      </w:tblPr>
      <w:tblGrid>
        <w:gridCol w:w="1962"/>
        <w:gridCol w:w="4422"/>
        <w:gridCol w:w="2488"/>
      </w:tblGrid>
      <w:tr w:rsidR="004270D0" w:rsidRPr="00F26AEF" w14:paraId="6EC843DC" w14:textId="77777777" w:rsidTr="00F26AEF">
        <w:trPr>
          <w:cantSplit/>
          <w:tblHeader/>
        </w:trPr>
        <w:tc>
          <w:tcPr>
            <w:tcW w:w="1962" w:type="dxa"/>
            <w:tcBorders>
              <w:top w:val="single" w:sz="2" w:space="0" w:color="000000"/>
              <w:left w:val="single" w:sz="2" w:space="0" w:color="000000"/>
              <w:bottom w:val="single" w:sz="2" w:space="0" w:color="000000"/>
              <w:right w:val="single" w:sz="2" w:space="0" w:color="000000"/>
            </w:tcBorders>
            <w:shd w:val="pct10" w:color="auto" w:fill="auto"/>
          </w:tcPr>
          <w:p w14:paraId="567987CB" w14:textId="77777777" w:rsidR="004270D0" w:rsidRPr="00F26AEF" w:rsidRDefault="004270D0" w:rsidP="00F26AEF">
            <w:pPr>
              <w:pStyle w:val="PSI-Normal"/>
            </w:pPr>
            <w:r w:rsidRPr="00F26AEF">
              <w:t>Nombre de Configuración</w:t>
            </w:r>
          </w:p>
        </w:tc>
        <w:tc>
          <w:tcPr>
            <w:tcW w:w="4422" w:type="dxa"/>
            <w:tcBorders>
              <w:top w:val="single" w:sz="2" w:space="0" w:color="000000"/>
              <w:left w:val="single" w:sz="2" w:space="0" w:color="000000"/>
              <w:bottom w:val="single" w:sz="2" w:space="0" w:color="000000"/>
              <w:right w:val="single" w:sz="2" w:space="0" w:color="000000"/>
            </w:tcBorders>
            <w:shd w:val="pct10" w:color="auto" w:fill="auto"/>
          </w:tcPr>
          <w:p w14:paraId="0F5B4BA5" w14:textId="77777777" w:rsidR="004270D0" w:rsidRPr="00F26AEF" w:rsidRDefault="004270D0" w:rsidP="00F26AEF">
            <w:pPr>
              <w:pStyle w:val="PSI-Normal"/>
            </w:pPr>
            <w:r w:rsidRPr="00F26AEF">
              <w:t>Descripción</w:t>
            </w:r>
          </w:p>
        </w:tc>
        <w:tc>
          <w:tcPr>
            <w:tcW w:w="2488" w:type="dxa"/>
            <w:tcBorders>
              <w:top w:val="single" w:sz="2" w:space="0" w:color="000000"/>
              <w:left w:val="single" w:sz="2" w:space="0" w:color="000000"/>
              <w:bottom w:val="single" w:sz="2" w:space="0" w:color="000000"/>
              <w:right w:val="single" w:sz="2" w:space="0" w:color="000000"/>
            </w:tcBorders>
            <w:shd w:val="pct10" w:color="auto" w:fill="auto"/>
          </w:tcPr>
          <w:p w14:paraId="3C71A4B3" w14:textId="77777777" w:rsidR="004270D0" w:rsidRPr="00F26AEF" w:rsidRDefault="004270D0" w:rsidP="00F26AEF">
            <w:pPr>
              <w:pStyle w:val="PSI-Normal"/>
            </w:pPr>
            <w:r w:rsidRPr="00F26AEF">
              <w:t>Implementación de la Configuración Física</w:t>
            </w:r>
          </w:p>
        </w:tc>
      </w:tr>
      <w:tr w:rsidR="004270D0" w14:paraId="6459107B" w14:textId="77777777" w:rsidTr="00F26AEF">
        <w:trPr>
          <w:cantSplit/>
        </w:trPr>
        <w:tc>
          <w:tcPr>
            <w:tcW w:w="1962" w:type="dxa"/>
            <w:tcBorders>
              <w:top w:val="single" w:sz="2" w:space="0" w:color="000000"/>
              <w:left w:val="single" w:sz="1" w:space="0" w:color="000000"/>
              <w:bottom w:val="single" w:sz="1" w:space="0" w:color="000000"/>
            </w:tcBorders>
          </w:tcPr>
          <w:p w14:paraId="13E05126" w14:textId="77777777" w:rsidR="004270D0" w:rsidRDefault="004270D0" w:rsidP="000F2543">
            <w:pPr>
              <w:pStyle w:val="PSI-ComentarioenTabla"/>
            </w:pPr>
            <w:r>
              <w:t xml:space="preserve"> </w:t>
            </w:r>
          </w:p>
        </w:tc>
        <w:tc>
          <w:tcPr>
            <w:tcW w:w="4422" w:type="dxa"/>
            <w:tcBorders>
              <w:top w:val="single" w:sz="2" w:space="0" w:color="000000"/>
              <w:left w:val="single" w:sz="1" w:space="0" w:color="000000"/>
              <w:bottom w:val="single" w:sz="1" w:space="0" w:color="000000"/>
            </w:tcBorders>
          </w:tcPr>
          <w:p w14:paraId="1F95ECF5" w14:textId="77777777" w:rsidR="004270D0" w:rsidRDefault="004270D0" w:rsidP="000F2543">
            <w:pPr>
              <w:pStyle w:val="PSI-ComentarioenTabla"/>
            </w:pPr>
          </w:p>
        </w:tc>
        <w:tc>
          <w:tcPr>
            <w:tcW w:w="2488" w:type="dxa"/>
            <w:tcBorders>
              <w:top w:val="single" w:sz="2" w:space="0" w:color="000000"/>
              <w:left w:val="single" w:sz="1" w:space="0" w:color="000000"/>
              <w:bottom w:val="single" w:sz="1" w:space="0" w:color="000000"/>
              <w:right w:val="single" w:sz="1" w:space="0" w:color="000000"/>
            </w:tcBorders>
          </w:tcPr>
          <w:p w14:paraId="55B037C9" w14:textId="77777777" w:rsidR="004270D0" w:rsidRDefault="004270D0" w:rsidP="000F2543">
            <w:pPr>
              <w:pStyle w:val="PSI-ComentarioenTabla"/>
            </w:pPr>
          </w:p>
        </w:tc>
      </w:tr>
    </w:tbl>
    <w:p w14:paraId="47DA1F31" w14:textId="77777777" w:rsidR="004270D0" w:rsidRDefault="004270D0" w:rsidP="004270D0">
      <w:pPr>
        <w:pStyle w:val="InfoBlue"/>
      </w:pPr>
    </w:p>
    <w:p w14:paraId="15EB72D8" w14:textId="77777777" w:rsidR="00A8788B" w:rsidRDefault="00A8788B">
      <w:pPr>
        <w:rPr>
          <w:rFonts w:asciiTheme="majorHAnsi" w:eastAsiaTheme="majorEastAsia" w:hAnsiTheme="majorHAnsi" w:cstheme="majorBidi"/>
          <w:b/>
          <w:bCs/>
          <w:color w:val="365F91" w:themeColor="accent1" w:themeShade="BF"/>
          <w:sz w:val="28"/>
          <w:szCs w:val="28"/>
          <w:lang w:val="es-AR"/>
        </w:rPr>
      </w:pPr>
      <w:bookmarkStart w:id="38" w:name="_Toc165473678"/>
      <w:r>
        <w:br w:type="page"/>
      </w:r>
    </w:p>
    <w:p w14:paraId="04A18C5C" w14:textId="77777777" w:rsidR="004270D0" w:rsidRDefault="004270D0" w:rsidP="000F2543">
      <w:pPr>
        <w:pStyle w:val="PSI-Ttulo1"/>
      </w:pPr>
      <w:bookmarkStart w:id="39" w:name="_Toc259313032"/>
      <w:r>
        <w:lastRenderedPageBreak/>
        <w:t>Casos de Prueba</w:t>
      </w:r>
      <w:bookmarkEnd w:id="38"/>
      <w:bookmarkEnd w:id="39"/>
    </w:p>
    <w:p w14:paraId="44924843" w14:textId="77777777" w:rsidR="004270D0" w:rsidRDefault="00472379" w:rsidP="000F2543">
      <w:pPr>
        <w:pStyle w:val="PSI-Comentario"/>
      </w:pPr>
      <w:r w:rsidRPr="008B3B0F">
        <w:t>[</w:t>
      </w:r>
      <w:r w:rsidR="004270D0">
        <w:t xml:space="preserve">Esta sección detalla las pruebas planeadas a utilizar para comprobar el sistema y garantizar la consecución de sus objetivos con los que fue diseñado. Para realizar estas pruebas se debe llevar a cabo las configuraciones necesarias en el entorno de prueba, cada caso de prueba puede requerir un conjunto de especificaciones determinadas. </w:t>
      </w:r>
    </w:p>
    <w:p w14:paraId="3AEB1DF0" w14:textId="77777777" w:rsidR="004270D0" w:rsidRDefault="004270D0" w:rsidP="004270D0">
      <w:pPr>
        <w:pStyle w:val="InfoBlue"/>
        <w:ind w:left="390"/>
      </w:pPr>
    </w:p>
    <w:p w14:paraId="68E853BB" w14:textId="77777777" w:rsidR="004270D0" w:rsidRDefault="004270D0" w:rsidP="000F2543">
      <w:pPr>
        <w:pStyle w:val="PSI-Comentario"/>
      </w:pPr>
      <w:r>
        <w:t xml:space="preserve">Para cada caso de prueba planteado llene una tabla como la presentada a continuación: </w:t>
      </w:r>
    </w:p>
    <w:p w14:paraId="33E11B14" w14:textId="77777777" w:rsidR="004270D0" w:rsidRDefault="004270D0" w:rsidP="004270D0"/>
    <w:tbl>
      <w:tblPr>
        <w:tblW w:w="8931" w:type="dxa"/>
        <w:tblInd w:w="55" w:type="dxa"/>
        <w:tblLayout w:type="fixed"/>
        <w:tblCellMar>
          <w:top w:w="55" w:type="dxa"/>
          <w:left w:w="55" w:type="dxa"/>
          <w:bottom w:w="55" w:type="dxa"/>
          <w:right w:w="55" w:type="dxa"/>
        </w:tblCellMar>
        <w:tblLook w:val="0000" w:firstRow="0" w:lastRow="0" w:firstColumn="0" w:lastColumn="0" w:noHBand="0" w:noVBand="0"/>
      </w:tblPr>
      <w:tblGrid>
        <w:gridCol w:w="1937"/>
        <w:gridCol w:w="1937"/>
        <w:gridCol w:w="1030"/>
        <w:gridCol w:w="907"/>
        <w:gridCol w:w="1455"/>
        <w:gridCol w:w="482"/>
        <w:gridCol w:w="1183"/>
      </w:tblGrid>
      <w:tr w:rsidR="004270D0" w14:paraId="01D7F46C" w14:textId="77777777" w:rsidTr="000D1DA1">
        <w:tc>
          <w:tcPr>
            <w:tcW w:w="4904" w:type="dxa"/>
            <w:gridSpan w:val="3"/>
            <w:tcBorders>
              <w:top w:val="single" w:sz="1" w:space="0" w:color="000000"/>
              <w:left w:val="single" w:sz="1" w:space="0" w:color="000000"/>
              <w:bottom w:val="single" w:sz="1" w:space="0" w:color="000000"/>
            </w:tcBorders>
          </w:tcPr>
          <w:p w14:paraId="5DD8A88D" w14:textId="77777777" w:rsidR="004270D0" w:rsidRDefault="004270D0" w:rsidP="000D1DA1">
            <w:pPr>
              <w:pStyle w:val="TableContents"/>
              <w:rPr>
                <w:rFonts w:ascii="Arial" w:hAnsi="Arial"/>
                <w:b/>
                <w:bCs/>
                <w:sz w:val="20"/>
              </w:rPr>
            </w:pPr>
            <w:r>
              <w:rPr>
                <w:rFonts w:ascii="Arial" w:hAnsi="Arial"/>
                <w:b/>
                <w:bCs/>
                <w:sz w:val="20"/>
              </w:rPr>
              <w:t>ID/Nombre/Sistema/Proyecto:</w:t>
            </w:r>
          </w:p>
        </w:tc>
        <w:tc>
          <w:tcPr>
            <w:tcW w:w="4027" w:type="dxa"/>
            <w:gridSpan w:val="4"/>
            <w:tcBorders>
              <w:top w:val="single" w:sz="1" w:space="0" w:color="000000"/>
              <w:left w:val="single" w:sz="1" w:space="0" w:color="000000"/>
              <w:bottom w:val="single" w:sz="1" w:space="0" w:color="000000"/>
              <w:right w:val="single" w:sz="1" w:space="0" w:color="000000"/>
            </w:tcBorders>
          </w:tcPr>
          <w:p w14:paraId="5BC724B4" w14:textId="77777777" w:rsidR="004270D0" w:rsidRDefault="004270D0" w:rsidP="000D1DA1">
            <w:pPr>
              <w:pStyle w:val="TableContents"/>
              <w:rPr>
                <w:rFonts w:ascii="Arial" w:hAnsi="Arial"/>
                <w:b/>
                <w:bCs/>
                <w:sz w:val="20"/>
              </w:rPr>
            </w:pPr>
            <w:r>
              <w:rPr>
                <w:rFonts w:ascii="Arial" w:hAnsi="Arial"/>
                <w:b/>
                <w:bCs/>
                <w:sz w:val="20"/>
              </w:rPr>
              <w:t>Nivel de Prueba:</w:t>
            </w:r>
          </w:p>
        </w:tc>
      </w:tr>
      <w:tr w:rsidR="004270D0" w14:paraId="2A231272" w14:textId="77777777" w:rsidTr="000D1DA1">
        <w:tc>
          <w:tcPr>
            <w:tcW w:w="4904" w:type="dxa"/>
            <w:gridSpan w:val="3"/>
            <w:tcBorders>
              <w:left w:val="single" w:sz="1" w:space="0" w:color="000000"/>
              <w:bottom w:val="single" w:sz="1" w:space="0" w:color="000000"/>
            </w:tcBorders>
            <w:shd w:val="clear" w:color="auto" w:fill="E6E6E6"/>
          </w:tcPr>
          <w:p w14:paraId="54C87D58" w14:textId="77777777" w:rsidR="004270D0" w:rsidRDefault="004270D0" w:rsidP="000D1DA1">
            <w:pPr>
              <w:pStyle w:val="TableContents"/>
              <w:rPr>
                <w:rFonts w:ascii="Arial" w:hAnsi="Arial"/>
                <w:color w:val="0000FF"/>
                <w:sz w:val="20"/>
              </w:rPr>
            </w:pPr>
            <w:r>
              <w:rPr>
                <w:rFonts w:ascii="Arial" w:hAnsi="Arial"/>
                <w:b/>
                <w:bCs/>
                <w:sz w:val="20"/>
              </w:rPr>
              <w:t>ID Caso de Uso:</w:t>
            </w:r>
            <w:r>
              <w:rPr>
                <w:rFonts w:ascii="Arial" w:hAnsi="Arial"/>
                <w:color w:val="0000FF"/>
                <w:sz w:val="20"/>
              </w:rPr>
              <w:t xml:space="preserve"> </w:t>
            </w:r>
          </w:p>
        </w:tc>
        <w:tc>
          <w:tcPr>
            <w:tcW w:w="4027" w:type="dxa"/>
            <w:gridSpan w:val="4"/>
            <w:tcBorders>
              <w:left w:val="single" w:sz="1" w:space="0" w:color="000000"/>
              <w:bottom w:val="single" w:sz="1" w:space="0" w:color="000000"/>
              <w:right w:val="single" w:sz="1" w:space="0" w:color="000000"/>
            </w:tcBorders>
            <w:shd w:val="clear" w:color="auto" w:fill="E6E6E6"/>
          </w:tcPr>
          <w:p w14:paraId="2A7D75F5" w14:textId="77777777" w:rsidR="004270D0" w:rsidRDefault="004270D0" w:rsidP="000D1DA1">
            <w:pPr>
              <w:pStyle w:val="TableContents"/>
              <w:rPr>
                <w:rFonts w:ascii="Arial" w:hAnsi="Arial"/>
                <w:b/>
                <w:bCs/>
                <w:sz w:val="20"/>
              </w:rPr>
            </w:pPr>
            <w:r>
              <w:rPr>
                <w:rFonts w:ascii="Arial" w:hAnsi="Arial"/>
                <w:b/>
                <w:bCs/>
                <w:sz w:val="20"/>
              </w:rPr>
              <w:t>Tipo(s) de Pruebas(s):</w:t>
            </w:r>
          </w:p>
        </w:tc>
      </w:tr>
      <w:tr w:rsidR="004270D0" w14:paraId="7E37D670" w14:textId="77777777" w:rsidTr="000D1DA1">
        <w:tc>
          <w:tcPr>
            <w:tcW w:w="4904" w:type="dxa"/>
            <w:gridSpan w:val="3"/>
            <w:tcBorders>
              <w:left w:val="single" w:sz="1" w:space="0" w:color="000000"/>
              <w:bottom w:val="single" w:sz="1" w:space="0" w:color="000000"/>
            </w:tcBorders>
          </w:tcPr>
          <w:p w14:paraId="1E875C1C" w14:textId="77777777" w:rsidR="004270D0" w:rsidRDefault="004270D0" w:rsidP="000D1DA1">
            <w:pPr>
              <w:pStyle w:val="TableContents"/>
              <w:rPr>
                <w:rFonts w:ascii="Arial" w:hAnsi="Arial"/>
                <w:color w:val="0000FF"/>
                <w:sz w:val="20"/>
              </w:rPr>
            </w:pPr>
            <w:r>
              <w:rPr>
                <w:rFonts w:ascii="Arial" w:hAnsi="Arial"/>
                <w:b/>
                <w:bCs/>
                <w:sz w:val="20"/>
              </w:rPr>
              <w:t xml:space="preserve">ID Requerimiento: </w:t>
            </w:r>
            <w:r>
              <w:rPr>
                <w:rFonts w:ascii="Arial" w:hAnsi="Arial"/>
                <w:color w:val="0000FF"/>
                <w:sz w:val="20"/>
              </w:rPr>
              <w:t>(Si es Caso de Uso no Funcional)</w:t>
            </w:r>
          </w:p>
        </w:tc>
        <w:tc>
          <w:tcPr>
            <w:tcW w:w="4027" w:type="dxa"/>
            <w:gridSpan w:val="4"/>
            <w:tcBorders>
              <w:left w:val="single" w:sz="1" w:space="0" w:color="000000"/>
              <w:bottom w:val="single" w:sz="1" w:space="0" w:color="000000"/>
              <w:right w:val="single" w:sz="1" w:space="0" w:color="000000"/>
            </w:tcBorders>
          </w:tcPr>
          <w:p w14:paraId="49E55698" w14:textId="77777777" w:rsidR="004270D0" w:rsidRDefault="004270D0" w:rsidP="000D1DA1">
            <w:pPr>
              <w:pStyle w:val="TableContents"/>
              <w:rPr>
                <w:rFonts w:ascii="Arial" w:hAnsi="Arial"/>
                <w:color w:val="0000FF"/>
                <w:sz w:val="20"/>
              </w:rPr>
            </w:pPr>
            <w:r>
              <w:rPr>
                <w:rFonts w:ascii="Arial" w:hAnsi="Arial"/>
                <w:b/>
                <w:bCs/>
                <w:sz w:val="20"/>
              </w:rPr>
              <w:t xml:space="preserve">Ambiente de Prueba: </w:t>
            </w:r>
            <w:r>
              <w:rPr>
                <w:rFonts w:ascii="Arial" w:hAnsi="Arial"/>
                <w:color w:val="0000FF"/>
                <w:sz w:val="20"/>
              </w:rPr>
              <w:t>(Ubicación)</w:t>
            </w:r>
          </w:p>
        </w:tc>
      </w:tr>
      <w:tr w:rsidR="004270D0" w14:paraId="05A02773" w14:textId="77777777" w:rsidTr="000D1DA1">
        <w:tc>
          <w:tcPr>
            <w:tcW w:w="4904" w:type="dxa"/>
            <w:gridSpan w:val="3"/>
            <w:tcBorders>
              <w:left w:val="single" w:sz="1" w:space="0" w:color="000000"/>
              <w:bottom w:val="single" w:sz="1" w:space="0" w:color="000000"/>
            </w:tcBorders>
          </w:tcPr>
          <w:p w14:paraId="3F2A82FE" w14:textId="77777777" w:rsidR="004270D0" w:rsidRDefault="004270D0" w:rsidP="000D1DA1">
            <w:pPr>
              <w:pStyle w:val="TableContents"/>
              <w:rPr>
                <w:rFonts w:ascii="Arial" w:hAnsi="Arial"/>
                <w:b/>
                <w:bCs/>
                <w:sz w:val="20"/>
              </w:rPr>
            </w:pPr>
            <w:r>
              <w:rPr>
                <w:rFonts w:ascii="Arial" w:hAnsi="Arial"/>
                <w:b/>
                <w:bCs/>
                <w:sz w:val="20"/>
              </w:rPr>
              <w:t>ID/Nombre Escenario:</w:t>
            </w:r>
          </w:p>
        </w:tc>
        <w:tc>
          <w:tcPr>
            <w:tcW w:w="4027" w:type="dxa"/>
            <w:gridSpan w:val="4"/>
            <w:tcBorders>
              <w:left w:val="single" w:sz="1" w:space="0" w:color="000000"/>
              <w:bottom w:val="single" w:sz="1" w:space="0" w:color="000000"/>
              <w:right w:val="single" w:sz="1" w:space="0" w:color="000000"/>
            </w:tcBorders>
          </w:tcPr>
          <w:p w14:paraId="5CF0314C" w14:textId="77777777" w:rsidR="004270D0" w:rsidRDefault="004270D0" w:rsidP="000D1DA1">
            <w:pPr>
              <w:pStyle w:val="TableContents"/>
              <w:rPr>
                <w:rFonts w:ascii="Arial" w:hAnsi="Arial"/>
                <w:b/>
                <w:bCs/>
                <w:sz w:val="20"/>
              </w:rPr>
            </w:pPr>
            <w:r>
              <w:rPr>
                <w:rFonts w:ascii="Arial" w:hAnsi="Arial"/>
                <w:b/>
                <w:bCs/>
                <w:sz w:val="20"/>
              </w:rPr>
              <w:t>Autor del Caso de Prueba:</w:t>
            </w:r>
          </w:p>
        </w:tc>
      </w:tr>
      <w:tr w:rsidR="004270D0" w14:paraId="779D8650" w14:textId="77777777" w:rsidTr="000D1DA1">
        <w:tc>
          <w:tcPr>
            <w:tcW w:w="4904" w:type="dxa"/>
            <w:gridSpan w:val="3"/>
            <w:tcBorders>
              <w:left w:val="single" w:sz="1" w:space="0" w:color="000000"/>
              <w:bottom w:val="single" w:sz="1" w:space="0" w:color="000000"/>
            </w:tcBorders>
          </w:tcPr>
          <w:p w14:paraId="6C161D66" w14:textId="77777777" w:rsidR="004270D0" w:rsidRDefault="004270D0" w:rsidP="000D1DA1">
            <w:pPr>
              <w:pStyle w:val="TableContents"/>
              <w:rPr>
                <w:rFonts w:ascii="Arial" w:hAnsi="Arial"/>
                <w:b/>
                <w:bCs/>
                <w:sz w:val="20"/>
              </w:rPr>
            </w:pPr>
            <w:bookmarkStart w:id="40" w:name="DDE_LINK1"/>
            <w:r>
              <w:rPr>
                <w:rFonts w:ascii="Arial" w:hAnsi="Arial"/>
                <w:b/>
                <w:bCs/>
                <w:sz w:val="20"/>
              </w:rPr>
              <w:t>ID/Nombre Caso de Prueba:</w:t>
            </w:r>
            <w:bookmarkEnd w:id="40"/>
          </w:p>
        </w:tc>
        <w:tc>
          <w:tcPr>
            <w:tcW w:w="4027" w:type="dxa"/>
            <w:gridSpan w:val="4"/>
            <w:tcBorders>
              <w:left w:val="single" w:sz="1" w:space="0" w:color="000000"/>
              <w:bottom w:val="single" w:sz="1" w:space="0" w:color="000000"/>
              <w:right w:val="single" w:sz="1" w:space="0" w:color="000000"/>
            </w:tcBorders>
          </w:tcPr>
          <w:p w14:paraId="2772BBDB" w14:textId="77777777" w:rsidR="004270D0" w:rsidRDefault="004270D0" w:rsidP="000D1DA1">
            <w:pPr>
              <w:pStyle w:val="TableContents"/>
              <w:rPr>
                <w:rFonts w:ascii="Arial" w:hAnsi="Arial"/>
                <w:b/>
                <w:bCs/>
                <w:sz w:val="20"/>
              </w:rPr>
            </w:pPr>
            <w:r>
              <w:rPr>
                <w:rFonts w:ascii="Arial" w:hAnsi="Arial"/>
                <w:b/>
                <w:bCs/>
                <w:sz w:val="20"/>
              </w:rPr>
              <w:t>Nombre del Probador:</w:t>
            </w:r>
          </w:p>
        </w:tc>
      </w:tr>
      <w:tr w:rsidR="004270D0" w14:paraId="2D0CA2BC" w14:textId="77777777" w:rsidTr="000D1DA1">
        <w:tc>
          <w:tcPr>
            <w:tcW w:w="4904" w:type="dxa"/>
            <w:gridSpan w:val="3"/>
            <w:tcBorders>
              <w:left w:val="single" w:sz="1" w:space="0" w:color="000000"/>
              <w:bottom w:val="single" w:sz="1" w:space="0" w:color="000000"/>
            </w:tcBorders>
          </w:tcPr>
          <w:p w14:paraId="7136AF62" w14:textId="77777777" w:rsidR="004270D0" w:rsidRDefault="004270D0" w:rsidP="000D1DA1">
            <w:pPr>
              <w:pStyle w:val="TableContents"/>
              <w:rPr>
                <w:rFonts w:ascii="Arial" w:hAnsi="Arial"/>
                <w:b/>
                <w:bCs/>
                <w:sz w:val="20"/>
              </w:rPr>
            </w:pPr>
            <w:r>
              <w:rPr>
                <w:rFonts w:ascii="Arial" w:hAnsi="Arial"/>
                <w:b/>
                <w:bCs/>
                <w:sz w:val="20"/>
              </w:rPr>
              <w:t>Versión del Caso de Prueba:</w:t>
            </w:r>
          </w:p>
        </w:tc>
        <w:tc>
          <w:tcPr>
            <w:tcW w:w="2362" w:type="dxa"/>
            <w:gridSpan w:val="2"/>
            <w:tcBorders>
              <w:left w:val="single" w:sz="1" w:space="0" w:color="000000"/>
              <w:bottom w:val="single" w:sz="1" w:space="0" w:color="000000"/>
            </w:tcBorders>
          </w:tcPr>
          <w:p w14:paraId="59F33A69" w14:textId="77777777" w:rsidR="004270D0" w:rsidRDefault="004270D0" w:rsidP="000D1DA1">
            <w:pPr>
              <w:pStyle w:val="TableContents"/>
              <w:rPr>
                <w:rFonts w:ascii="Arial" w:hAnsi="Arial"/>
                <w:b/>
                <w:bCs/>
                <w:sz w:val="20"/>
              </w:rPr>
            </w:pPr>
            <w:r>
              <w:rPr>
                <w:rFonts w:ascii="Arial" w:hAnsi="Arial"/>
                <w:b/>
                <w:bCs/>
                <w:sz w:val="20"/>
              </w:rPr>
              <w:t>Fecha de Creación:</w:t>
            </w:r>
          </w:p>
        </w:tc>
        <w:tc>
          <w:tcPr>
            <w:tcW w:w="1665" w:type="dxa"/>
            <w:gridSpan w:val="2"/>
            <w:tcBorders>
              <w:left w:val="single" w:sz="1" w:space="0" w:color="000000"/>
              <w:bottom w:val="single" w:sz="1" w:space="0" w:color="000000"/>
              <w:right w:val="single" w:sz="1" w:space="0" w:color="000000"/>
            </w:tcBorders>
          </w:tcPr>
          <w:p w14:paraId="6314B911" w14:textId="77777777" w:rsidR="004270D0" w:rsidRDefault="004270D0" w:rsidP="000D1DA1">
            <w:pPr>
              <w:pStyle w:val="TableContents"/>
              <w:rPr>
                <w:rFonts w:ascii="Arial" w:hAnsi="Arial"/>
                <w:b/>
                <w:bCs/>
                <w:sz w:val="20"/>
              </w:rPr>
            </w:pPr>
            <w:r>
              <w:rPr>
                <w:rFonts w:ascii="Arial" w:hAnsi="Arial"/>
                <w:b/>
                <w:bCs/>
                <w:sz w:val="20"/>
              </w:rPr>
              <w:t>Fecha de Ejecución:</w:t>
            </w:r>
          </w:p>
        </w:tc>
      </w:tr>
      <w:tr w:rsidR="004270D0" w14:paraId="1D7CD1C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58CBCCCE" w14:textId="77777777" w:rsidR="004270D0" w:rsidRDefault="004270D0" w:rsidP="000D1DA1">
            <w:pPr>
              <w:pStyle w:val="TableContents"/>
              <w:rPr>
                <w:rFonts w:ascii="Arial" w:hAnsi="Arial"/>
                <w:b/>
                <w:bCs/>
                <w:sz w:val="20"/>
              </w:rPr>
            </w:pPr>
            <w:r>
              <w:rPr>
                <w:rFonts w:ascii="Arial" w:hAnsi="Arial"/>
                <w:b/>
                <w:bCs/>
                <w:sz w:val="20"/>
              </w:rPr>
              <w:t>Condición(es) para que se ejecute el Caso de Prueba:</w:t>
            </w:r>
          </w:p>
        </w:tc>
      </w:tr>
      <w:tr w:rsidR="004270D0" w14:paraId="55BB5312" w14:textId="77777777" w:rsidTr="000D1DA1">
        <w:tc>
          <w:tcPr>
            <w:tcW w:w="4904" w:type="dxa"/>
            <w:gridSpan w:val="3"/>
            <w:tcBorders>
              <w:left w:val="single" w:sz="1" w:space="0" w:color="000000"/>
              <w:bottom w:val="single" w:sz="1" w:space="0" w:color="000000"/>
            </w:tcBorders>
          </w:tcPr>
          <w:p w14:paraId="5887A79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7341FF8" w14:textId="77777777" w:rsidR="004270D0" w:rsidRDefault="004270D0" w:rsidP="000D1DA1">
            <w:pPr>
              <w:pStyle w:val="TableContents"/>
              <w:rPr>
                <w:rFonts w:ascii="Arial" w:hAnsi="Arial"/>
                <w:sz w:val="20"/>
              </w:rPr>
            </w:pPr>
          </w:p>
        </w:tc>
      </w:tr>
      <w:tr w:rsidR="004270D0" w14:paraId="1388171F" w14:textId="77777777" w:rsidTr="000D1DA1">
        <w:tc>
          <w:tcPr>
            <w:tcW w:w="4904" w:type="dxa"/>
            <w:gridSpan w:val="3"/>
            <w:tcBorders>
              <w:left w:val="single" w:sz="1" w:space="0" w:color="000000"/>
              <w:bottom w:val="single" w:sz="1" w:space="0" w:color="000000"/>
            </w:tcBorders>
          </w:tcPr>
          <w:p w14:paraId="0E6EBB8C"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491DB3D0" w14:textId="77777777" w:rsidR="004270D0" w:rsidRDefault="004270D0" w:rsidP="000D1DA1">
            <w:pPr>
              <w:pStyle w:val="TableContents"/>
              <w:rPr>
                <w:rFonts w:ascii="Arial" w:hAnsi="Arial"/>
                <w:sz w:val="20"/>
              </w:rPr>
            </w:pPr>
          </w:p>
        </w:tc>
      </w:tr>
      <w:tr w:rsidR="004270D0" w14:paraId="660BBE9B" w14:textId="77777777" w:rsidTr="000D1DA1">
        <w:tc>
          <w:tcPr>
            <w:tcW w:w="4904" w:type="dxa"/>
            <w:gridSpan w:val="3"/>
            <w:tcBorders>
              <w:left w:val="single" w:sz="1" w:space="0" w:color="000000"/>
              <w:bottom w:val="single" w:sz="1" w:space="0" w:color="000000"/>
            </w:tcBorders>
          </w:tcPr>
          <w:p w14:paraId="66EBAA98"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79FC7B1B" w14:textId="77777777" w:rsidR="004270D0" w:rsidRDefault="004270D0" w:rsidP="000D1DA1">
            <w:pPr>
              <w:pStyle w:val="TableContents"/>
              <w:rPr>
                <w:rFonts w:ascii="Arial" w:hAnsi="Arial"/>
                <w:sz w:val="20"/>
              </w:rPr>
            </w:pPr>
          </w:p>
        </w:tc>
      </w:tr>
      <w:tr w:rsidR="004270D0" w14:paraId="5290AE6E" w14:textId="77777777" w:rsidTr="000D1DA1">
        <w:tc>
          <w:tcPr>
            <w:tcW w:w="4904" w:type="dxa"/>
            <w:gridSpan w:val="3"/>
            <w:tcBorders>
              <w:left w:val="single" w:sz="1" w:space="0" w:color="000000"/>
              <w:bottom w:val="single" w:sz="1" w:space="0" w:color="000000"/>
            </w:tcBorders>
          </w:tcPr>
          <w:p w14:paraId="6B9C2DA0" w14:textId="77777777" w:rsidR="004270D0" w:rsidRDefault="004270D0" w:rsidP="000D1DA1">
            <w:pPr>
              <w:pStyle w:val="TableContents"/>
              <w:rPr>
                <w:rFonts w:ascii="Arial" w:hAnsi="Arial"/>
                <w:sz w:val="20"/>
              </w:rPr>
            </w:pPr>
          </w:p>
        </w:tc>
        <w:tc>
          <w:tcPr>
            <w:tcW w:w="4027" w:type="dxa"/>
            <w:gridSpan w:val="4"/>
            <w:tcBorders>
              <w:left w:val="single" w:sz="1" w:space="0" w:color="000000"/>
              <w:bottom w:val="single" w:sz="1" w:space="0" w:color="000000"/>
              <w:right w:val="single" w:sz="1" w:space="0" w:color="000000"/>
            </w:tcBorders>
          </w:tcPr>
          <w:p w14:paraId="618F53DA" w14:textId="77777777" w:rsidR="004270D0" w:rsidRDefault="004270D0" w:rsidP="000D1DA1">
            <w:pPr>
              <w:pStyle w:val="TableContents"/>
              <w:rPr>
                <w:rFonts w:ascii="Arial" w:hAnsi="Arial"/>
                <w:sz w:val="20"/>
              </w:rPr>
            </w:pPr>
          </w:p>
        </w:tc>
      </w:tr>
      <w:tr w:rsidR="004270D0" w14:paraId="48F28171"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1380A2CE" w14:textId="77777777" w:rsidR="004270D0" w:rsidRDefault="004270D0" w:rsidP="000D1DA1">
            <w:pPr>
              <w:pStyle w:val="TableContents"/>
              <w:rPr>
                <w:rFonts w:ascii="Arial" w:hAnsi="Arial"/>
                <w:b/>
                <w:bCs/>
                <w:sz w:val="20"/>
              </w:rPr>
            </w:pPr>
            <w:r>
              <w:rPr>
                <w:rFonts w:ascii="Arial" w:hAnsi="Arial"/>
                <w:b/>
                <w:bCs/>
                <w:sz w:val="20"/>
              </w:rPr>
              <w:t>Para la Ejecución del Caso de Prueba:</w:t>
            </w:r>
          </w:p>
        </w:tc>
      </w:tr>
      <w:tr w:rsidR="004270D0" w14:paraId="3A791B66" w14:textId="77777777" w:rsidTr="000D1DA1">
        <w:tc>
          <w:tcPr>
            <w:tcW w:w="1937" w:type="dxa"/>
            <w:tcBorders>
              <w:left w:val="single" w:sz="1" w:space="0" w:color="000000"/>
              <w:bottom w:val="single" w:sz="1" w:space="0" w:color="000000"/>
            </w:tcBorders>
            <w:shd w:val="clear" w:color="auto" w:fill="808080"/>
          </w:tcPr>
          <w:p w14:paraId="1A5CA644" w14:textId="77777777" w:rsidR="004270D0" w:rsidRDefault="004270D0" w:rsidP="000D1DA1">
            <w:pPr>
              <w:pStyle w:val="TableContents"/>
              <w:jc w:val="center"/>
              <w:rPr>
                <w:rFonts w:ascii="Arial" w:hAnsi="Arial"/>
                <w:b/>
                <w:bCs/>
                <w:sz w:val="20"/>
              </w:rPr>
            </w:pPr>
            <w:r>
              <w:rPr>
                <w:rFonts w:ascii="Arial" w:hAnsi="Arial"/>
                <w:b/>
                <w:bCs/>
                <w:sz w:val="20"/>
              </w:rPr>
              <w:t>Nro. Paso Flujo</w:t>
            </w:r>
          </w:p>
        </w:tc>
        <w:tc>
          <w:tcPr>
            <w:tcW w:w="1937" w:type="dxa"/>
            <w:tcBorders>
              <w:left w:val="single" w:sz="1" w:space="0" w:color="000000"/>
              <w:bottom w:val="single" w:sz="1" w:space="0" w:color="000000"/>
            </w:tcBorders>
            <w:shd w:val="clear" w:color="auto" w:fill="808080"/>
          </w:tcPr>
          <w:p w14:paraId="6F634CDA" w14:textId="77777777" w:rsidR="004270D0" w:rsidRDefault="004270D0" w:rsidP="000D1DA1">
            <w:pPr>
              <w:pStyle w:val="TableContents"/>
              <w:jc w:val="center"/>
              <w:rPr>
                <w:rFonts w:ascii="Arial" w:hAnsi="Arial"/>
                <w:b/>
                <w:bCs/>
                <w:sz w:val="20"/>
              </w:rPr>
            </w:pPr>
            <w:r>
              <w:rPr>
                <w:rFonts w:ascii="Arial" w:hAnsi="Arial"/>
                <w:b/>
                <w:bCs/>
                <w:sz w:val="20"/>
              </w:rPr>
              <w:t>Condición</w:t>
            </w:r>
          </w:p>
        </w:tc>
        <w:tc>
          <w:tcPr>
            <w:tcW w:w="1937" w:type="dxa"/>
            <w:gridSpan w:val="2"/>
            <w:tcBorders>
              <w:left w:val="single" w:sz="1" w:space="0" w:color="000000"/>
              <w:bottom w:val="single" w:sz="1" w:space="0" w:color="000000"/>
            </w:tcBorders>
            <w:shd w:val="clear" w:color="auto" w:fill="808080"/>
          </w:tcPr>
          <w:p w14:paraId="4F883258" w14:textId="77777777" w:rsidR="004270D0" w:rsidRDefault="004270D0" w:rsidP="000D1DA1">
            <w:pPr>
              <w:pStyle w:val="TableContents"/>
              <w:jc w:val="center"/>
              <w:rPr>
                <w:rFonts w:ascii="Arial" w:hAnsi="Arial"/>
                <w:b/>
                <w:bCs/>
                <w:sz w:val="20"/>
              </w:rPr>
            </w:pPr>
            <w:r>
              <w:rPr>
                <w:rFonts w:ascii="Arial" w:hAnsi="Arial"/>
                <w:b/>
                <w:bCs/>
                <w:sz w:val="20"/>
              </w:rPr>
              <w:t>Valor(es)</w:t>
            </w:r>
          </w:p>
        </w:tc>
        <w:tc>
          <w:tcPr>
            <w:tcW w:w="1937" w:type="dxa"/>
            <w:gridSpan w:val="2"/>
            <w:tcBorders>
              <w:left w:val="single" w:sz="1" w:space="0" w:color="000000"/>
              <w:bottom w:val="single" w:sz="1" w:space="0" w:color="000000"/>
            </w:tcBorders>
            <w:shd w:val="clear" w:color="auto" w:fill="808080"/>
          </w:tcPr>
          <w:p w14:paraId="37002A38" w14:textId="77777777" w:rsidR="004270D0" w:rsidRDefault="004270D0" w:rsidP="000D1DA1">
            <w:pPr>
              <w:pStyle w:val="TableContents"/>
              <w:jc w:val="center"/>
              <w:rPr>
                <w:rFonts w:ascii="Arial" w:hAnsi="Arial"/>
                <w:b/>
                <w:bCs/>
                <w:sz w:val="20"/>
              </w:rPr>
            </w:pPr>
            <w:r>
              <w:rPr>
                <w:rFonts w:ascii="Arial" w:hAnsi="Arial"/>
                <w:b/>
                <w:bCs/>
                <w:sz w:val="20"/>
              </w:rPr>
              <w:t>Resultado Esperado</w:t>
            </w:r>
          </w:p>
        </w:tc>
        <w:tc>
          <w:tcPr>
            <w:tcW w:w="1183" w:type="dxa"/>
            <w:tcBorders>
              <w:left w:val="single" w:sz="1" w:space="0" w:color="000000"/>
              <w:bottom w:val="single" w:sz="1" w:space="0" w:color="000000"/>
              <w:right w:val="single" w:sz="1" w:space="0" w:color="000000"/>
            </w:tcBorders>
            <w:shd w:val="clear" w:color="auto" w:fill="808080"/>
          </w:tcPr>
          <w:p w14:paraId="1C606E6D" w14:textId="77777777" w:rsidR="004270D0" w:rsidRDefault="004270D0" w:rsidP="000D1DA1">
            <w:pPr>
              <w:pStyle w:val="TableContents"/>
              <w:jc w:val="center"/>
              <w:rPr>
                <w:rFonts w:ascii="Arial" w:hAnsi="Arial"/>
                <w:b/>
                <w:bCs/>
                <w:sz w:val="20"/>
              </w:rPr>
            </w:pPr>
            <w:r>
              <w:rPr>
                <w:rFonts w:ascii="Arial" w:hAnsi="Arial"/>
                <w:b/>
                <w:bCs/>
                <w:sz w:val="20"/>
              </w:rPr>
              <w:t>Resultado Obtenido</w:t>
            </w:r>
          </w:p>
        </w:tc>
      </w:tr>
      <w:tr w:rsidR="004270D0" w14:paraId="166626FD" w14:textId="77777777" w:rsidTr="000D1DA1">
        <w:tc>
          <w:tcPr>
            <w:tcW w:w="1937" w:type="dxa"/>
            <w:tcBorders>
              <w:left w:val="single" w:sz="1" w:space="0" w:color="000000"/>
              <w:bottom w:val="single" w:sz="1" w:space="0" w:color="000000"/>
            </w:tcBorders>
          </w:tcPr>
          <w:p w14:paraId="531CDCB0"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154B3477"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287B9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91B33B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739AD83A" w14:textId="77777777" w:rsidR="004270D0" w:rsidRDefault="004270D0" w:rsidP="000D1DA1">
            <w:pPr>
              <w:pStyle w:val="TableContents"/>
              <w:rPr>
                <w:rFonts w:ascii="Arial" w:hAnsi="Arial"/>
                <w:sz w:val="20"/>
              </w:rPr>
            </w:pPr>
          </w:p>
        </w:tc>
      </w:tr>
      <w:tr w:rsidR="004270D0" w14:paraId="59546FBB" w14:textId="77777777" w:rsidTr="000D1DA1">
        <w:tc>
          <w:tcPr>
            <w:tcW w:w="1937" w:type="dxa"/>
            <w:tcBorders>
              <w:left w:val="single" w:sz="1" w:space="0" w:color="000000"/>
              <w:bottom w:val="single" w:sz="1" w:space="0" w:color="000000"/>
            </w:tcBorders>
          </w:tcPr>
          <w:p w14:paraId="67F28828"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E5E54F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3EECA9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ADFFA65"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5D95DD37" w14:textId="77777777" w:rsidR="004270D0" w:rsidRDefault="004270D0" w:rsidP="000D1DA1">
            <w:pPr>
              <w:pStyle w:val="TableContents"/>
              <w:rPr>
                <w:rFonts w:ascii="Arial" w:hAnsi="Arial"/>
                <w:sz w:val="20"/>
              </w:rPr>
            </w:pPr>
          </w:p>
        </w:tc>
      </w:tr>
      <w:tr w:rsidR="004270D0" w14:paraId="45F67B7E" w14:textId="77777777" w:rsidTr="000D1DA1">
        <w:tc>
          <w:tcPr>
            <w:tcW w:w="1937" w:type="dxa"/>
            <w:tcBorders>
              <w:left w:val="single" w:sz="1" w:space="0" w:color="000000"/>
              <w:bottom w:val="single" w:sz="1" w:space="0" w:color="000000"/>
            </w:tcBorders>
          </w:tcPr>
          <w:p w14:paraId="174F303A"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3F9EBFF"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35DF880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B734292"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FCDD1CC" w14:textId="77777777" w:rsidR="004270D0" w:rsidRDefault="004270D0" w:rsidP="000D1DA1">
            <w:pPr>
              <w:pStyle w:val="TableContents"/>
              <w:rPr>
                <w:rFonts w:ascii="Arial" w:hAnsi="Arial"/>
                <w:sz w:val="20"/>
              </w:rPr>
            </w:pPr>
          </w:p>
        </w:tc>
      </w:tr>
      <w:tr w:rsidR="004270D0" w14:paraId="27C42F2F" w14:textId="77777777" w:rsidTr="000D1DA1">
        <w:tc>
          <w:tcPr>
            <w:tcW w:w="1937" w:type="dxa"/>
            <w:tcBorders>
              <w:left w:val="single" w:sz="1" w:space="0" w:color="000000"/>
              <w:bottom w:val="single" w:sz="1" w:space="0" w:color="000000"/>
            </w:tcBorders>
          </w:tcPr>
          <w:p w14:paraId="1BEC585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057A4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4E303DD2"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2BC08731"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140F3DD7" w14:textId="77777777" w:rsidR="004270D0" w:rsidRDefault="004270D0" w:rsidP="000D1DA1">
            <w:pPr>
              <w:pStyle w:val="TableContents"/>
              <w:rPr>
                <w:rFonts w:ascii="Arial" w:hAnsi="Arial"/>
                <w:sz w:val="20"/>
              </w:rPr>
            </w:pPr>
          </w:p>
        </w:tc>
      </w:tr>
      <w:tr w:rsidR="004270D0" w14:paraId="7D5409ED" w14:textId="77777777" w:rsidTr="000D1DA1">
        <w:tc>
          <w:tcPr>
            <w:tcW w:w="1937" w:type="dxa"/>
            <w:tcBorders>
              <w:left w:val="single" w:sz="1" w:space="0" w:color="000000"/>
              <w:bottom w:val="single" w:sz="1" w:space="0" w:color="000000"/>
            </w:tcBorders>
          </w:tcPr>
          <w:p w14:paraId="2C52DBE4"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01CA8E0D"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52B8427E"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01DBB758"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65154DBC" w14:textId="77777777" w:rsidR="004270D0" w:rsidRDefault="004270D0" w:rsidP="000D1DA1">
            <w:pPr>
              <w:pStyle w:val="TableContents"/>
              <w:rPr>
                <w:rFonts w:ascii="Arial" w:hAnsi="Arial"/>
                <w:sz w:val="20"/>
              </w:rPr>
            </w:pPr>
          </w:p>
        </w:tc>
      </w:tr>
      <w:tr w:rsidR="004270D0" w14:paraId="2E746C6C" w14:textId="77777777" w:rsidTr="000D1DA1">
        <w:tc>
          <w:tcPr>
            <w:tcW w:w="1937" w:type="dxa"/>
            <w:tcBorders>
              <w:left w:val="single" w:sz="1" w:space="0" w:color="000000"/>
              <w:bottom w:val="single" w:sz="1" w:space="0" w:color="000000"/>
            </w:tcBorders>
          </w:tcPr>
          <w:p w14:paraId="1C0DB7C5"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554FBEFB"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5E88C9"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8B26C8D"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0FFB157F" w14:textId="77777777" w:rsidR="004270D0" w:rsidRDefault="004270D0" w:rsidP="000D1DA1">
            <w:pPr>
              <w:pStyle w:val="TableContents"/>
              <w:rPr>
                <w:rFonts w:ascii="Arial" w:hAnsi="Arial"/>
                <w:sz w:val="20"/>
              </w:rPr>
            </w:pPr>
          </w:p>
        </w:tc>
      </w:tr>
      <w:tr w:rsidR="004270D0" w14:paraId="6C1B043E" w14:textId="77777777" w:rsidTr="000D1DA1">
        <w:tc>
          <w:tcPr>
            <w:tcW w:w="1937" w:type="dxa"/>
            <w:tcBorders>
              <w:left w:val="single" w:sz="1" w:space="0" w:color="000000"/>
              <w:bottom w:val="single" w:sz="1" w:space="0" w:color="000000"/>
            </w:tcBorders>
          </w:tcPr>
          <w:p w14:paraId="4370496B" w14:textId="77777777" w:rsidR="004270D0" w:rsidRDefault="004270D0" w:rsidP="000D1DA1">
            <w:pPr>
              <w:pStyle w:val="TableContents"/>
              <w:rPr>
                <w:rFonts w:ascii="Arial" w:hAnsi="Arial"/>
                <w:sz w:val="20"/>
              </w:rPr>
            </w:pPr>
          </w:p>
        </w:tc>
        <w:tc>
          <w:tcPr>
            <w:tcW w:w="1937" w:type="dxa"/>
            <w:tcBorders>
              <w:left w:val="single" w:sz="1" w:space="0" w:color="000000"/>
              <w:bottom w:val="single" w:sz="1" w:space="0" w:color="000000"/>
            </w:tcBorders>
          </w:tcPr>
          <w:p w14:paraId="45BD7413"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101ACD74" w14:textId="77777777" w:rsidR="004270D0" w:rsidRDefault="004270D0" w:rsidP="000D1DA1">
            <w:pPr>
              <w:pStyle w:val="TableContents"/>
              <w:rPr>
                <w:rFonts w:ascii="Arial" w:hAnsi="Arial"/>
                <w:sz w:val="20"/>
              </w:rPr>
            </w:pPr>
          </w:p>
        </w:tc>
        <w:tc>
          <w:tcPr>
            <w:tcW w:w="1937" w:type="dxa"/>
            <w:gridSpan w:val="2"/>
            <w:tcBorders>
              <w:left w:val="single" w:sz="1" w:space="0" w:color="000000"/>
              <w:bottom w:val="single" w:sz="1" w:space="0" w:color="000000"/>
            </w:tcBorders>
          </w:tcPr>
          <w:p w14:paraId="6F4898BB" w14:textId="77777777" w:rsidR="004270D0" w:rsidRDefault="004270D0" w:rsidP="000D1DA1">
            <w:pPr>
              <w:pStyle w:val="TableContents"/>
              <w:rPr>
                <w:rFonts w:ascii="Arial" w:hAnsi="Arial"/>
                <w:sz w:val="20"/>
              </w:rPr>
            </w:pPr>
          </w:p>
        </w:tc>
        <w:tc>
          <w:tcPr>
            <w:tcW w:w="1183" w:type="dxa"/>
            <w:tcBorders>
              <w:left w:val="single" w:sz="1" w:space="0" w:color="000000"/>
              <w:bottom w:val="single" w:sz="1" w:space="0" w:color="000000"/>
              <w:right w:val="single" w:sz="1" w:space="0" w:color="000000"/>
            </w:tcBorders>
          </w:tcPr>
          <w:p w14:paraId="4F18239C" w14:textId="77777777" w:rsidR="004270D0" w:rsidRDefault="004270D0" w:rsidP="000D1DA1">
            <w:pPr>
              <w:pStyle w:val="TableContents"/>
              <w:rPr>
                <w:rFonts w:ascii="Arial" w:hAnsi="Arial"/>
                <w:sz w:val="20"/>
              </w:rPr>
            </w:pPr>
          </w:p>
        </w:tc>
      </w:tr>
      <w:tr w:rsidR="004270D0" w14:paraId="0BCA4C66" w14:textId="77777777" w:rsidTr="000D1DA1">
        <w:tc>
          <w:tcPr>
            <w:tcW w:w="8931" w:type="dxa"/>
            <w:gridSpan w:val="7"/>
            <w:tcBorders>
              <w:left w:val="single" w:sz="1" w:space="0" w:color="000000"/>
              <w:bottom w:val="single" w:sz="1" w:space="0" w:color="000000"/>
              <w:right w:val="single" w:sz="1" w:space="0" w:color="000000"/>
            </w:tcBorders>
            <w:shd w:val="clear" w:color="auto" w:fill="E6E6E6"/>
          </w:tcPr>
          <w:p w14:paraId="637E9FEE" w14:textId="77777777" w:rsidR="004270D0" w:rsidRDefault="004270D0" w:rsidP="000D1DA1">
            <w:pPr>
              <w:pStyle w:val="TableContents"/>
              <w:rPr>
                <w:rFonts w:ascii="Arial" w:hAnsi="Arial"/>
                <w:b/>
                <w:bCs/>
                <w:sz w:val="20"/>
              </w:rPr>
            </w:pPr>
            <w:r>
              <w:rPr>
                <w:rFonts w:ascii="Arial" w:hAnsi="Arial"/>
                <w:b/>
                <w:bCs/>
                <w:sz w:val="20"/>
              </w:rPr>
              <w:t>Criterios de Aprobación del Caso de Prueba:</w:t>
            </w:r>
          </w:p>
        </w:tc>
      </w:tr>
      <w:tr w:rsidR="004270D0" w14:paraId="6C7181E5" w14:textId="77777777" w:rsidTr="000D1DA1">
        <w:tc>
          <w:tcPr>
            <w:tcW w:w="8931" w:type="dxa"/>
            <w:gridSpan w:val="7"/>
            <w:tcBorders>
              <w:left w:val="single" w:sz="1" w:space="0" w:color="000000"/>
              <w:bottom w:val="single" w:sz="1" w:space="0" w:color="000000"/>
              <w:right w:val="single" w:sz="1" w:space="0" w:color="000000"/>
            </w:tcBorders>
          </w:tcPr>
          <w:p w14:paraId="6AE19DD9" w14:textId="77777777" w:rsidR="004270D0" w:rsidRDefault="004270D0" w:rsidP="000D1DA1">
            <w:pPr>
              <w:pStyle w:val="TableContents"/>
              <w:rPr>
                <w:rFonts w:ascii="Arial" w:hAnsi="Arial"/>
                <w:color w:val="0000FF"/>
                <w:sz w:val="20"/>
              </w:rPr>
            </w:pPr>
            <w:r>
              <w:rPr>
                <w:rFonts w:ascii="Arial" w:hAnsi="Arial"/>
                <w:b/>
                <w:bCs/>
                <w:sz w:val="20"/>
              </w:rPr>
              <w:t>Decisión de Aprobación del Caso de Prueba:</w:t>
            </w:r>
            <w:r>
              <w:rPr>
                <w:rFonts w:ascii="Arial" w:hAnsi="Arial"/>
                <w:sz w:val="20"/>
              </w:rPr>
              <w:t xml:space="preserve">    Aprobó: ___    Fallo: ___ </w:t>
            </w:r>
            <w:r>
              <w:rPr>
                <w:rFonts w:ascii="Arial" w:hAnsi="Arial"/>
                <w:color w:val="0000FF"/>
                <w:sz w:val="20"/>
              </w:rPr>
              <w:t>(marque con x el resultado)</w:t>
            </w:r>
          </w:p>
        </w:tc>
      </w:tr>
      <w:tr w:rsidR="004270D0" w14:paraId="2E04949A" w14:textId="77777777" w:rsidTr="000D1DA1">
        <w:tc>
          <w:tcPr>
            <w:tcW w:w="8931" w:type="dxa"/>
            <w:gridSpan w:val="7"/>
            <w:tcBorders>
              <w:left w:val="single" w:sz="1" w:space="0" w:color="000000"/>
              <w:bottom w:val="single" w:sz="1" w:space="0" w:color="000000"/>
              <w:right w:val="single" w:sz="1" w:space="0" w:color="000000"/>
            </w:tcBorders>
          </w:tcPr>
          <w:p w14:paraId="599115F7" w14:textId="77777777" w:rsidR="004270D0" w:rsidRDefault="004270D0" w:rsidP="000D1DA1">
            <w:pPr>
              <w:pStyle w:val="TableContents"/>
              <w:rPr>
                <w:rFonts w:ascii="Arial" w:hAnsi="Arial"/>
                <w:sz w:val="20"/>
              </w:rPr>
            </w:pPr>
            <w:r>
              <w:rPr>
                <w:rFonts w:ascii="Arial" w:hAnsi="Arial"/>
                <w:b/>
                <w:bCs/>
                <w:sz w:val="20"/>
              </w:rPr>
              <w:t xml:space="preserve">Fecha de Aprobación del Caso de Prueba: </w:t>
            </w:r>
            <w:r>
              <w:rPr>
                <w:rFonts w:ascii="Arial" w:hAnsi="Arial"/>
                <w:sz w:val="20"/>
              </w:rPr>
              <w:t xml:space="preserve">  ___________</w:t>
            </w:r>
          </w:p>
        </w:tc>
      </w:tr>
    </w:tbl>
    <w:p w14:paraId="00C592B1" w14:textId="77777777" w:rsidR="004270D0" w:rsidRDefault="004270D0" w:rsidP="004270D0">
      <w:pPr>
        <w:pStyle w:val="InfoBlue"/>
        <w:ind w:left="363"/>
      </w:pPr>
    </w:p>
    <w:p w14:paraId="3699535D" w14:textId="77777777" w:rsidR="001B2DA2" w:rsidRDefault="001B2DA2">
      <w:pPr>
        <w:rPr>
          <w:rFonts w:asciiTheme="majorHAnsi" w:eastAsiaTheme="majorEastAsia" w:hAnsiTheme="majorHAnsi" w:cstheme="majorBidi"/>
          <w:b/>
          <w:bCs/>
          <w:color w:val="365F91" w:themeColor="accent1" w:themeShade="BF"/>
          <w:sz w:val="28"/>
          <w:szCs w:val="28"/>
          <w:lang w:val="es-AR"/>
        </w:rPr>
      </w:pPr>
      <w:bookmarkStart w:id="41" w:name="_Toc165473679"/>
      <w:r>
        <w:br w:type="page"/>
      </w:r>
    </w:p>
    <w:p w14:paraId="331FE011" w14:textId="77777777" w:rsidR="001B2DA2" w:rsidRDefault="001B2DA2" w:rsidP="000F2543">
      <w:pPr>
        <w:pStyle w:val="PSI-Ttulo1"/>
      </w:pPr>
    </w:p>
    <w:p w14:paraId="68E3C3D7" w14:textId="77777777" w:rsidR="004270D0" w:rsidRDefault="004270D0" w:rsidP="000F2543">
      <w:pPr>
        <w:pStyle w:val="PSI-Ttulo1"/>
      </w:pPr>
      <w:bookmarkStart w:id="42" w:name="_Toc259313033"/>
      <w:r>
        <w:t>Prioridades</w:t>
      </w:r>
      <w:bookmarkEnd w:id="41"/>
      <w:bookmarkEnd w:id="42"/>
      <w:r>
        <w:t xml:space="preserve"> </w:t>
      </w:r>
    </w:p>
    <w:p w14:paraId="04DCFCE1" w14:textId="77777777" w:rsidR="004270D0" w:rsidRDefault="004270D0" w:rsidP="00A8788B">
      <w:pPr>
        <w:pStyle w:val="PSI-Ttulo2"/>
      </w:pPr>
      <w:bookmarkStart w:id="43" w:name="_Toc165473680"/>
      <w:bookmarkStart w:id="44" w:name="_Toc259313034"/>
      <w:r>
        <w:t>Casos de Prueba por Características de Prioridad</w:t>
      </w:r>
      <w:bookmarkEnd w:id="43"/>
      <w:bookmarkEnd w:id="44"/>
    </w:p>
    <w:p w14:paraId="2CDDFB30" w14:textId="77777777" w:rsidR="004270D0" w:rsidRDefault="00472379" w:rsidP="000F2543">
      <w:pPr>
        <w:pStyle w:val="PSI-Comentario"/>
      </w:pPr>
      <w:r w:rsidRPr="008B3B0F">
        <w:t>[</w:t>
      </w:r>
      <w:r w:rsidR="004270D0">
        <w:t>Establezca esta guía para asegurarse de que las características de alta prioridad están probadas adecuadamente. Enumere las características por prioridad y luego enumere los casos de prueba para cada característica.</w:t>
      </w:r>
    </w:p>
    <w:p w14:paraId="5AFA23CC" w14:textId="77777777" w:rsidR="004270D0" w:rsidRPr="004270D0" w:rsidRDefault="004270D0" w:rsidP="004270D0">
      <w:pPr>
        <w:pStyle w:val="Textoindependiente"/>
        <w:rPr>
          <w:lang w:val="es-AR"/>
        </w:rPr>
      </w:pPr>
    </w:p>
    <w:p w14:paraId="493C2E43" w14:textId="77777777" w:rsidR="004270D0" w:rsidRDefault="004270D0" w:rsidP="00A8788B">
      <w:pPr>
        <w:pStyle w:val="PSI-Ttulo3"/>
      </w:pPr>
      <w:bookmarkStart w:id="45" w:name="_Toc165473681"/>
      <w:bookmarkStart w:id="46" w:name="_Toc259313035"/>
      <w:r>
        <w:t>Esenciales</w:t>
      </w:r>
      <w:bookmarkEnd w:id="45"/>
      <w:bookmarkEnd w:id="46"/>
      <w:r>
        <w:t xml:space="preserve"> </w:t>
      </w:r>
    </w:p>
    <w:p w14:paraId="24C7A26C" w14:textId="77777777" w:rsidR="004270D0" w:rsidRDefault="004270D0" w:rsidP="004270D0">
      <w:pPr>
        <w:pStyle w:val="InfoBlue"/>
        <w:ind w:left="1290"/>
        <w:rPr>
          <w:lang w:val="es-ES_tradnl"/>
        </w:rPr>
      </w:pPr>
      <w:r>
        <w:rPr>
          <w:lang w:val="es-ES_tradnl"/>
        </w:rPr>
        <w:t>Liste las características a ser evaluadas.</w:t>
      </w:r>
    </w:p>
    <w:p w14:paraId="19AEDA29" w14:textId="77777777" w:rsidR="004270D0" w:rsidRPr="004270D0" w:rsidRDefault="004270D0" w:rsidP="004270D0">
      <w:pPr>
        <w:pStyle w:val="Textoindependiente"/>
        <w:rPr>
          <w:lang w:val="es-AR"/>
        </w:rPr>
      </w:pPr>
    </w:p>
    <w:p w14:paraId="63F410F6" w14:textId="77777777" w:rsidR="004270D0" w:rsidRDefault="004270D0" w:rsidP="00A8788B">
      <w:pPr>
        <w:pStyle w:val="PSI-Ttulo3"/>
      </w:pPr>
      <w:bookmarkStart w:id="47" w:name="_Toc165473682"/>
      <w:bookmarkStart w:id="48" w:name="_Toc259313036"/>
      <w:r>
        <w:t>Esperadas</w:t>
      </w:r>
      <w:bookmarkEnd w:id="47"/>
      <w:bookmarkEnd w:id="48"/>
      <w:r>
        <w:t xml:space="preserve"> </w:t>
      </w:r>
    </w:p>
    <w:p w14:paraId="253BA4CE" w14:textId="77777777" w:rsidR="004270D0" w:rsidRDefault="004270D0" w:rsidP="004270D0">
      <w:pPr>
        <w:pStyle w:val="InfoBlue"/>
        <w:ind w:left="1290"/>
        <w:rPr>
          <w:lang w:val="es-ES_tradnl"/>
        </w:rPr>
      </w:pPr>
      <w:r>
        <w:rPr>
          <w:lang w:val="es-ES_tradnl"/>
        </w:rPr>
        <w:t>Liste las características a ser evaluadas.</w:t>
      </w:r>
    </w:p>
    <w:p w14:paraId="7C2E3AD7" w14:textId="77777777" w:rsidR="004270D0" w:rsidRPr="004270D0" w:rsidRDefault="004270D0" w:rsidP="004270D0">
      <w:pPr>
        <w:pStyle w:val="Textoindependiente"/>
        <w:rPr>
          <w:lang w:val="es-AR"/>
        </w:rPr>
      </w:pPr>
    </w:p>
    <w:p w14:paraId="1494394D" w14:textId="77777777" w:rsidR="004270D0" w:rsidRDefault="004270D0" w:rsidP="00A8788B">
      <w:pPr>
        <w:pStyle w:val="PSI-Ttulo3"/>
      </w:pPr>
      <w:bookmarkStart w:id="49" w:name="_Toc165473683"/>
      <w:bookmarkStart w:id="50" w:name="_Toc259313037"/>
      <w:r>
        <w:t>Deseadas</w:t>
      </w:r>
      <w:bookmarkEnd w:id="49"/>
      <w:bookmarkEnd w:id="50"/>
      <w:r>
        <w:t xml:space="preserve"> </w:t>
      </w:r>
    </w:p>
    <w:p w14:paraId="156707BB" w14:textId="77777777" w:rsidR="004270D0" w:rsidRDefault="004270D0" w:rsidP="004270D0">
      <w:pPr>
        <w:pStyle w:val="InfoBlue"/>
        <w:ind w:left="1290"/>
        <w:rPr>
          <w:lang w:val="es-ES_tradnl"/>
        </w:rPr>
      </w:pPr>
      <w:r>
        <w:rPr>
          <w:lang w:val="es-ES_tradnl"/>
        </w:rPr>
        <w:t>Liste las características a ser evaluadas.</w:t>
      </w:r>
      <w:r w:rsidR="001B2DA2" w:rsidRPr="001B2DA2">
        <w:t xml:space="preserve"> </w:t>
      </w:r>
      <w:r w:rsidR="001B2DA2" w:rsidRPr="008B3B0F">
        <w:t>]</w:t>
      </w:r>
    </w:p>
    <w:p w14:paraId="2CA052B9" w14:textId="77777777" w:rsidR="004270D0" w:rsidRPr="004270D0" w:rsidRDefault="004270D0" w:rsidP="004270D0">
      <w:pPr>
        <w:pStyle w:val="Textoindependiente"/>
        <w:rPr>
          <w:lang w:val="es-AR"/>
        </w:rPr>
      </w:pPr>
    </w:p>
    <w:p w14:paraId="1D92491E" w14:textId="77777777" w:rsidR="001B2DA2" w:rsidRDefault="001B2DA2" w:rsidP="00A8788B">
      <w:pPr>
        <w:pStyle w:val="PSI-Ttulo2"/>
      </w:pPr>
      <w:bookmarkStart w:id="51" w:name="byusecase"/>
      <w:bookmarkStart w:id="52" w:name="_Toc165473684"/>
      <w:bookmarkEnd w:id="51"/>
    </w:p>
    <w:p w14:paraId="100BC96F" w14:textId="77777777" w:rsidR="004270D0" w:rsidRDefault="004270D0" w:rsidP="00A8788B">
      <w:pPr>
        <w:pStyle w:val="PSI-Ttulo2"/>
      </w:pPr>
      <w:bookmarkStart w:id="53" w:name="_Toc259313038"/>
      <w:r>
        <w:t>Casos de Pruebas por Prioridad de Caso de Uso</w:t>
      </w:r>
      <w:bookmarkEnd w:id="52"/>
      <w:bookmarkEnd w:id="53"/>
    </w:p>
    <w:p w14:paraId="2F3B7061" w14:textId="77777777" w:rsidR="004270D0" w:rsidRDefault="00472379" w:rsidP="000F2543">
      <w:pPr>
        <w:pStyle w:val="PSI-Comentario"/>
      </w:pPr>
      <w:r w:rsidRPr="008B3B0F">
        <w:t>[</w:t>
      </w:r>
      <w:r w:rsidR="004270D0">
        <w:t xml:space="preserve">Utilice esta guía para asegurarse de que los casos de uso de alta prioridad están probados adecuadamente. Enumere los casos de uso por prioridad y luego enumere los casos de prueba para cada caso de uso. </w:t>
      </w:r>
    </w:p>
    <w:p w14:paraId="165316E7" w14:textId="77777777" w:rsidR="004270D0" w:rsidRPr="004270D0" w:rsidRDefault="004270D0" w:rsidP="000F2543">
      <w:pPr>
        <w:pStyle w:val="PSI-Comentario"/>
      </w:pPr>
    </w:p>
    <w:p w14:paraId="0CA25158" w14:textId="77777777" w:rsidR="004270D0" w:rsidRDefault="004270D0" w:rsidP="00A8788B">
      <w:pPr>
        <w:pStyle w:val="PSI-Ttulo3"/>
      </w:pPr>
      <w:bookmarkStart w:id="54" w:name="_Toc165473685"/>
      <w:bookmarkStart w:id="55" w:name="_Toc259313039"/>
      <w:r>
        <w:t>Esenciales</w:t>
      </w:r>
      <w:bookmarkEnd w:id="54"/>
      <w:bookmarkEnd w:id="55"/>
      <w:r>
        <w:t xml:space="preserve"> </w:t>
      </w:r>
    </w:p>
    <w:p w14:paraId="4A176400" w14:textId="77777777" w:rsidR="004270D0" w:rsidRDefault="004270D0" w:rsidP="004270D0">
      <w:pPr>
        <w:pStyle w:val="InfoBlue"/>
        <w:ind w:left="1305"/>
        <w:rPr>
          <w:lang w:val="es-ES_tradnl"/>
        </w:rPr>
      </w:pPr>
      <w:r>
        <w:rPr>
          <w:lang w:val="es-ES_tradnl"/>
        </w:rPr>
        <w:t>Liste los casos de uso a ser evaluadas.</w:t>
      </w:r>
    </w:p>
    <w:p w14:paraId="7E643554" w14:textId="77777777" w:rsidR="004270D0" w:rsidRPr="004270D0" w:rsidRDefault="004270D0" w:rsidP="004270D0">
      <w:pPr>
        <w:pStyle w:val="Textoindependiente"/>
        <w:ind w:left="707"/>
        <w:rPr>
          <w:lang w:val="es-AR"/>
        </w:rPr>
      </w:pPr>
    </w:p>
    <w:p w14:paraId="655ED5D8" w14:textId="77777777" w:rsidR="004270D0" w:rsidRDefault="004270D0" w:rsidP="00A8788B">
      <w:pPr>
        <w:pStyle w:val="PSI-Ttulo3"/>
      </w:pPr>
      <w:bookmarkStart w:id="56" w:name="_Toc165473686"/>
      <w:bookmarkStart w:id="57" w:name="_Toc259313040"/>
      <w:r>
        <w:t>Esperados</w:t>
      </w:r>
      <w:bookmarkEnd w:id="56"/>
      <w:bookmarkEnd w:id="57"/>
      <w:r>
        <w:t xml:space="preserve"> </w:t>
      </w:r>
    </w:p>
    <w:p w14:paraId="023EA2E7" w14:textId="77777777" w:rsidR="004270D0" w:rsidRDefault="004270D0" w:rsidP="004270D0">
      <w:pPr>
        <w:pStyle w:val="InfoBlue"/>
        <w:ind w:left="1305"/>
        <w:rPr>
          <w:lang w:val="es-ES_tradnl"/>
        </w:rPr>
      </w:pPr>
      <w:r>
        <w:rPr>
          <w:lang w:val="es-ES_tradnl"/>
        </w:rPr>
        <w:t>Liste los casos de uso a ser evaluadas.</w:t>
      </w:r>
    </w:p>
    <w:p w14:paraId="37FC2CD1" w14:textId="77777777" w:rsidR="004270D0" w:rsidRPr="004270D0" w:rsidRDefault="004270D0" w:rsidP="004270D0">
      <w:pPr>
        <w:pStyle w:val="Textoindependiente"/>
        <w:ind w:left="707"/>
        <w:rPr>
          <w:lang w:val="es-AR"/>
        </w:rPr>
      </w:pPr>
    </w:p>
    <w:p w14:paraId="605030E8" w14:textId="77777777" w:rsidR="004270D0" w:rsidRDefault="004270D0" w:rsidP="00A8788B">
      <w:pPr>
        <w:pStyle w:val="PSI-Ttulo3"/>
      </w:pPr>
      <w:bookmarkStart w:id="58" w:name="_Toc165473687"/>
      <w:bookmarkStart w:id="59" w:name="_Toc259313041"/>
      <w:r>
        <w:t>Deseados</w:t>
      </w:r>
      <w:bookmarkEnd w:id="58"/>
      <w:bookmarkEnd w:id="59"/>
      <w:r>
        <w:t xml:space="preserve"> </w:t>
      </w:r>
    </w:p>
    <w:p w14:paraId="7F712319" w14:textId="77777777" w:rsidR="004270D0" w:rsidRDefault="004270D0" w:rsidP="004270D0">
      <w:pPr>
        <w:pStyle w:val="InfoBlue"/>
        <w:spacing w:after="120"/>
        <w:ind w:left="1305"/>
        <w:rPr>
          <w:lang w:val="es-ES_tradnl"/>
        </w:rPr>
      </w:pPr>
      <w:r>
        <w:rPr>
          <w:lang w:val="es-ES_tradnl"/>
        </w:rPr>
        <w:t>Liste los casos de uso a ser evaluadas.</w:t>
      </w:r>
      <w:r w:rsidR="0067183B" w:rsidRPr="0067183B">
        <w:t xml:space="preserve"> </w:t>
      </w:r>
      <w:r w:rsidR="0067183B" w:rsidRPr="008B3B0F">
        <w:t>]</w:t>
      </w:r>
    </w:p>
    <w:p w14:paraId="325C68B9" w14:textId="77777777" w:rsidR="004270D0" w:rsidRPr="004270D0" w:rsidRDefault="004270D0" w:rsidP="004270D0">
      <w:pPr>
        <w:pStyle w:val="Textoindependiente"/>
        <w:rPr>
          <w:lang w:val="es-AR"/>
        </w:rPr>
      </w:pPr>
    </w:p>
    <w:p w14:paraId="1E2A57C0" w14:textId="77777777" w:rsidR="004270D0" w:rsidRDefault="004270D0" w:rsidP="00A8788B">
      <w:pPr>
        <w:pStyle w:val="PSI-Ttulo2"/>
      </w:pPr>
      <w:bookmarkStart w:id="60" w:name="_Toc165473688"/>
      <w:bookmarkStart w:id="61" w:name="_Toc259313042"/>
      <w:r>
        <w:t>Flujos de Trabajo de Pruebas</w:t>
      </w:r>
      <w:bookmarkEnd w:id="60"/>
      <w:bookmarkEnd w:id="61"/>
    </w:p>
    <w:p w14:paraId="597532B8" w14:textId="77777777" w:rsidR="004270D0" w:rsidRDefault="00472379" w:rsidP="000F2543">
      <w:pPr>
        <w:pStyle w:val="PSI-Comentario"/>
      </w:pPr>
      <w:r w:rsidRPr="008B3B0F">
        <w:t>[</w:t>
      </w:r>
      <w:r w:rsidR="004270D0">
        <w:t>Para una mejor comprensión realice los diagramas necesarios que ilustren el flujo de trabajo  a seguir por el grupo de pruebas en el desarrollo y ejecución del plan de pruebas. Este diagrama puede ser representado de diversas formas dependiendo del proyecto, este puede ser un diagrama de Gantt, un listado de tareas, etc.</w:t>
      </w:r>
    </w:p>
    <w:p w14:paraId="0027B21C" w14:textId="77777777" w:rsidR="004270D0" w:rsidRDefault="004270D0" w:rsidP="000F2543">
      <w:pPr>
        <w:pStyle w:val="PSI-Comentario"/>
      </w:pPr>
      <w:r>
        <w:lastRenderedPageBreak/>
        <w:t>De acuerdo con la naturaleza del proyecto, proporcionar un resumen que explique el proceso que su equipo utiliza para manejar el planeamiento detallado de la tarea y proporcionar una referencia adonde se encuentran los detalles, si es apropiado.</w:t>
      </w:r>
      <w:r w:rsidR="00E070B6" w:rsidRPr="00E070B6">
        <w:t xml:space="preserve"> </w:t>
      </w:r>
      <w:r w:rsidR="00E070B6" w:rsidRPr="008B3B0F">
        <w:t>]</w:t>
      </w:r>
    </w:p>
    <w:p w14:paraId="0DE899EB" w14:textId="77777777" w:rsidR="004270D0" w:rsidRDefault="004270D0" w:rsidP="004270D0">
      <w:pPr>
        <w:pStyle w:val="InfoBlue"/>
        <w:ind w:left="780"/>
        <w:rPr>
          <w:lang w:val="es-ES_tradnl"/>
        </w:rPr>
      </w:pPr>
    </w:p>
    <w:p w14:paraId="2F657343" w14:textId="77777777" w:rsidR="00E070B6" w:rsidRDefault="00E070B6" w:rsidP="004270D0">
      <w:pPr>
        <w:pStyle w:val="InfoBlue"/>
        <w:ind w:left="780"/>
        <w:rPr>
          <w:lang w:val="es-ES_tradnl"/>
        </w:rPr>
      </w:pPr>
    </w:p>
    <w:p w14:paraId="62039D99" w14:textId="77777777" w:rsidR="004270D0" w:rsidRDefault="004270D0" w:rsidP="000F2543">
      <w:pPr>
        <w:pStyle w:val="PSI-Ttulo1"/>
      </w:pPr>
      <w:bookmarkStart w:id="62" w:name="_Toc165473689"/>
      <w:bookmarkStart w:id="63" w:name="_Toc259313043"/>
      <w:r>
        <w:t>Entregables</w:t>
      </w:r>
      <w:bookmarkEnd w:id="62"/>
      <w:bookmarkEnd w:id="63"/>
    </w:p>
    <w:p w14:paraId="3FC1D4D8" w14:textId="77777777" w:rsidR="004270D0" w:rsidRDefault="004270D0" w:rsidP="00A8788B">
      <w:pPr>
        <w:pStyle w:val="PSI-Ttulo2"/>
      </w:pPr>
      <w:bookmarkStart w:id="64" w:name="_Toc165473690"/>
      <w:bookmarkStart w:id="65" w:name="_Toc259313044"/>
      <w:r>
        <w:t>Lista de Entregables de Pruebas</w:t>
      </w:r>
      <w:bookmarkEnd w:id="64"/>
      <w:bookmarkEnd w:id="65"/>
      <w:r>
        <w:t xml:space="preserve"> </w:t>
      </w:r>
    </w:p>
    <w:p w14:paraId="0A0F2948" w14:textId="77777777" w:rsidR="004270D0" w:rsidRDefault="00472379" w:rsidP="000F2543">
      <w:pPr>
        <w:pStyle w:val="PSI-Comentario"/>
      </w:pPr>
      <w:r w:rsidRPr="008B3B0F">
        <w:t>[</w:t>
      </w:r>
      <w:r w:rsidR="004270D0">
        <w:t xml:space="preserve">Especifique en esta sección, los entregables que serán producto de las pruebas a realizar, los cuales serán distribuidos y utilizados por los   involucrados en el desarrollo del sistema para brindarles información relevante de los resultados obtenidos y de los avances logrados. </w:t>
      </w:r>
      <w:r w:rsidR="00E070B6" w:rsidRPr="008B3B0F">
        <w:t>]</w:t>
      </w:r>
    </w:p>
    <w:p w14:paraId="02AF5539" w14:textId="77777777" w:rsidR="004270D0" w:rsidRDefault="004270D0" w:rsidP="004270D0">
      <w:pPr>
        <w:pStyle w:val="InfoBlue"/>
        <w:ind w:left="420"/>
        <w:rPr>
          <w:lang w:val="es-ES_tradnl"/>
        </w:rPr>
      </w:pPr>
    </w:p>
    <w:tbl>
      <w:tblPr>
        <w:tblW w:w="9191" w:type="dxa"/>
        <w:tblInd w:w="131" w:type="dxa"/>
        <w:tblLayout w:type="fixed"/>
        <w:tblLook w:val="0000" w:firstRow="0" w:lastRow="0" w:firstColumn="0" w:lastColumn="0" w:noHBand="0" w:noVBand="0"/>
      </w:tblPr>
      <w:tblGrid>
        <w:gridCol w:w="2639"/>
        <w:gridCol w:w="6552"/>
      </w:tblGrid>
      <w:tr w:rsidR="004270D0" w14:paraId="7DD2BB78" w14:textId="77777777"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14:paraId="1B6529AD" w14:textId="77777777" w:rsidR="004270D0" w:rsidRDefault="004270D0" w:rsidP="00F26AEF">
            <w:pPr>
              <w:pStyle w:val="PSI-Normal"/>
            </w:pPr>
            <w:bookmarkStart w:id="66" w:name="colE1KAC1"/>
            <w:bookmarkEnd w:id="66"/>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14:paraId="12FC8DA5" w14:textId="77777777" w:rsidR="004270D0" w:rsidRDefault="004270D0" w:rsidP="00F26AEF">
            <w:pPr>
              <w:pStyle w:val="PSI-Normal"/>
            </w:pPr>
            <w:bookmarkStart w:id="67" w:name="colE5KAC1"/>
            <w:bookmarkEnd w:id="67"/>
            <w:r>
              <w:t>Descripción</w:t>
            </w:r>
          </w:p>
        </w:tc>
      </w:tr>
      <w:tr w:rsidR="004270D0" w14:paraId="2A45FC8A" w14:textId="77777777" w:rsidTr="00F26AEF">
        <w:trPr>
          <w:trHeight w:val="384"/>
        </w:trPr>
        <w:tc>
          <w:tcPr>
            <w:tcW w:w="2639" w:type="dxa"/>
            <w:tcBorders>
              <w:top w:val="single" w:sz="2" w:space="0" w:color="000000"/>
              <w:left w:val="single" w:sz="1" w:space="0" w:color="000000"/>
              <w:bottom w:val="single" w:sz="1" w:space="0" w:color="000000"/>
            </w:tcBorders>
          </w:tcPr>
          <w:p w14:paraId="186EE435" w14:textId="77777777" w:rsidR="004270D0" w:rsidRDefault="00F26AEF" w:rsidP="000F2543">
            <w:pPr>
              <w:pStyle w:val="PSI-ComentarioenTabla"/>
            </w:pPr>
            <w:r>
              <w:t>[</w:t>
            </w:r>
            <w:r w:rsidR="004270D0">
              <w:t xml:space="preserve">Nombre </w:t>
            </w:r>
            <w:r w:rsidR="00E070B6" w:rsidRPr="008B3B0F">
              <w:t>]</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7135713C" w14:textId="77777777" w:rsidR="004270D0" w:rsidRDefault="00472379" w:rsidP="00F26AEF">
            <w:pPr>
              <w:pStyle w:val="PSI-ComentarioenTabla"/>
            </w:pPr>
            <w:r w:rsidRPr="008B3B0F">
              <w:t>[</w:t>
            </w:r>
            <w:r w:rsidR="004270D0">
              <w:t>Proporcione una breve reseña de la forma y del contenido del entregable</w:t>
            </w:r>
            <w:r w:rsidR="00E070B6" w:rsidRPr="008B3B0F">
              <w:t xml:space="preserve"> ]</w:t>
            </w:r>
          </w:p>
        </w:tc>
      </w:tr>
    </w:tbl>
    <w:p w14:paraId="59F609C8" w14:textId="77777777" w:rsidR="004270D0" w:rsidRDefault="004270D0" w:rsidP="004270D0">
      <w:pPr>
        <w:pStyle w:val="Textoindependiente"/>
        <w:rPr>
          <w:lang w:val="es-AR"/>
        </w:rPr>
      </w:pPr>
    </w:p>
    <w:p w14:paraId="4EE21AB7" w14:textId="77777777" w:rsidR="00E070B6" w:rsidRPr="004270D0" w:rsidRDefault="00E070B6" w:rsidP="004270D0">
      <w:pPr>
        <w:pStyle w:val="Textoindependiente"/>
        <w:rPr>
          <w:lang w:val="es-AR"/>
        </w:rPr>
      </w:pPr>
    </w:p>
    <w:p w14:paraId="5327CF3F" w14:textId="77777777" w:rsidR="004270D0" w:rsidRDefault="004270D0" w:rsidP="00A8788B">
      <w:pPr>
        <w:pStyle w:val="PSI-Ttulo2"/>
      </w:pPr>
      <w:bookmarkStart w:id="68" w:name="_Toc165473691"/>
      <w:bookmarkStart w:id="69" w:name="_Toc259313045"/>
      <w:r>
        <w:t>Ficha: Escenarios por Caso de Uso</w:t>
      </w:r>
      <w:bookmarkEnd w:id="68"/>
      <w:bookmarkEnd w:id="69"/>
    </w:p>
    <w:p w14:paraId="39468BE3" w14:textId="77777777" w:rsidR="00F26AEF" w:rsidRDefault="00F26AEF" w:rsidP="00A8788B">
      <w:pPr>
        <w:pStyle w:val="PSI-Ttulo2"/>
      </w:pPr>
    </w:p>
    <w:tbl>
      <w:tblPr>
        <w:tblW w:w="9221" w:type="dxa"/>
        <w:tblInd w:w="101" w:type="dxa"/>
        <w:tblLayout w:type="fixed"/>
        <w:tblLook w:val="0000" w:firstRow="0" w:lastRow="0" w:firstColumn="0" w:lastColumn="0" w:noHBand="0" w:noVBand="0"/>
      </w:tblPr>
      <w:tblGrid>
        <w:gridCol w:w="1708"/>
        <w:gridCol w:w="1701"/>
        <w:gridCol w:w="1941"/>
        <w:gridCol w:w="1941"/>
        <w:gridCol w:w="1930"/>
      </w:tblGrid>
      <w:tr w:rsidR="004270D0" w14:paraId="32C1C340" w14:textId="77777777" w:rsidTr="00A45F01">
        <w:trPr>
          <w:tblHeader/>
        </w:trPr>
        <w:tc>
          <w:tcPr>
            <w:tcW w:w="9221" w:type="dxa"/>
            <w:gridSpan w:val="5"/>
            <w:tcBorders>
              <w:top w:val="single" w:sz="1" w:space="0" w:color="000000"/>
              <w:left w:val="single" w:sz="1" w:space="0" w:color="000000"/>
              <w:bottom w:val="single" w:sz="1" w:space="0" w:color="000000"/>
              <w:right w:val="single" w:sz="1" w:space="0" w:color="000000"/>
            </w:tcBorders>
            <w:shd w:val="clear" w:color="auto" w:fill="E6E6E6"/>
          </w:tcPr>
          <w:p w14:paraId="627161CC" w14:textId="77777777" w:rsidR="004270D0" w:rsidRDefault="004270D0" w:rsidP="00F26AEF">
            <w:pPr>
              <w:pStyle w:val="PSI-Normal"/>
            </w:pPr>
            <w:r>
              <w:t xml:space="preserve">  </w:t>
            </w:r>
            <w:r w:rsidRPr="00F26AEF">
              <w:t xml:space="preserve">   </w:t>
            </w:r>
            <w:r>
              <w:t>&lt;ID/Nombre de Caso de Uso&gt;</w:t>
            </w:r>
          </w:p>
        </w:tc>
      </w:tr>
      <w:tr w:rsidR="004270D0" w14:paraId="25B46E44" w14:textId="77777777" w:rsidTr="00A45F01">
        <w:tc>
          <w:tcPr>
            <w:tcW w:w="1708" w:type="dxa"/>
            <w:tcBorders>
              <w:top w:val="single" w:sz="1" w:space="0" w:color="000000"/>
              <w:left w:val="single" w:sz="1" w:space="0" w:color="000000"/>
              <w:bottom w:val="single" w:sz="1" w:space="0" w:color="000000"/>
            </w:tcBorders>
            <w:shd w:val="clear" w:color="auto" w:fill="C0C0C0"/>
          </w:tcPr>
          <w:p w14:paraId="4E6C368E" w14:textId="77777777" w:rsidR="004270D0" w:rsidRDefault="004270D0" w:rsidP="00F26AEF">
            <w:pPr>
              <w:pStyle w:val="PSI-Normal"/>
            </w:pPr>
            <w:r>
              <w:t>ID Escenario</w:t>
            </w:r>
          </w:p>
        </w:tc>
        <w:tc>
          <w:tcPr>
            <w:tcW w:w="1701" w:type="dxa"/>
            <w:tcBorders>
              <w:top w:val="single" w:sz="1" w:space="0" w:color="000000"/>
              <w:left w:val="single" w:sz="1" w:space="0" w:color="000000"/>
              <w:bottom w:val="single" w:sz="1" w:space="0" w:color="000000"/>
            </w:tcBorders>
            <w:shd w:val="clear" w:color="auto" w:fill="C0C0C0"/>
          </w:tcPr>
          <w:p w14:paraId="2875CA4B" w14:textId="77777777" w:rsidR="004270D0" w:rsidRDefault="004270D0" w:rsidP="00F26AEF">
            <w:pPr>
              <w:pStyle w:val="PSI-Normal"/>
            </w:pPr>
            <w:r>
              <w:t>Flujo Básico</w:t>
            </w:r>
          </w:p>
        </w:tc>
        <w:tc>
          <w:tcPr>
            <w:tcW w:w="1941" w:type="dxa"/>
            <w:tcBorders>
              <w:top w:val="single" w:sz="1" w:space="0" w:color="000000"/>
              <w:left w:val="single" w:sz="1" w:space="0" w:color="000000"/>
              <w:bottom w:val="single" w:sz="1" w:space="0" w:color="000000"/>
            </w:tcBorders>
            <w:shd w:val="clear" w:color="auto" w:fill="C0C0C0"/>
          </w:tcPr>
          <w:p w14:paraId="49DE5784" w14:textId="77777777" w:rsidR="004270D0" w:rsidRDefault="004270D0" w:rsidP="00F26AEF">
            <w:pPr>
              <w:pStyle w:val="PSI-Normal"/>
            </w:pPr>
            <w:r>
              <w:t>Flujo Alterno 1</w:t>
            </w:r>
          </w:p>
        </w:tc>
        <w:tc>
          <w:tcPr>
            <w:tcW w:w="1941" w:type="dxa"/>
            <w:tcBorders>
              <w:top w:val="single" w:sz="1" w:space="0" w:color="000000"/>
              <w:left w:val="single" w:sz="1" w:space="0" w:color="000000"/>
              <w:bottom w:val="single" w:sz="1" w:space="0" w:color="000000"/>
            </w:tcBorders>
            <w:shd w:val="clear" w:color="auto" w:fill="C0C0C0"/>
          </w:tcPr>
          <w:p w14:paraId="71D04C99" w14:textId="77777777" w:rsidR="004270D0" w:rsidRDefault="004270D0" w:rsidP="00F26AEF">
            <w:pPr>
              <w:pStyle w:val="PSI-Normal"/>
            </w:pPr>
            <w:r>
              <w:t>Flujo Alterno 2</w:t>
            </w:r>
          </w:p>
        </w:tc>
        <w:tc>
          <w:tcPr>
            <w:tcW w:w="1930" w:type="dxa"/>
            <w:tcBorders>
              <w:top w:val="single" w:sz="1" w:space="0" w:color="000000"/>
              <w:left w:val="single" w:sz="1" w:space="0" w:color="000000"/>
              <w:bottom w:val="single" w:sz="1" w:space="0" w:color="000000"/>
              <w:right w:val="single" w:sz="1" w:space="0" w:color="000000"/>
            </w:tcBorders>
            <w:shd w:val="clear" w:color="auto" w:fill="C0C0C0"/>
          </w:tcPr>
          <w:p w14:paraId="5F178E21" w14:textId="77777777" w:rsidR="004270D0" w:rsidRDefault="004270D0" w:rsidP="00F26AEF">
            <w:pPr>
              <w:pStyle w:val="PSI-Normal"/>
              <w:rPr>
                <w:color w:val="0000FF"/>
              </w:rPr>
            </w:pPr>
            <w:r>
              <w:t xml:space="preserve">Flujo Alterno </w:t>
            </w:r>
            <w:r>
              <w:rPr>
                <w:color w:val="0000FF"/>
              </w:rPr>
              <w:t>(n)</w:t>
            </w:r>
          </w:p>
        </w:tc>
      </w:tr>
      <w:tr w:rsidR="004270D0" w14:paraId="7C856F96" w14:textId="77777777" w:rsidTr="00A45F01">
        <w:tc>
          <w:tcPr>
            <w:tcW w:w="1708" w:type="dxa"/>
            <w:tcBorders>
              <w:left w:val="single" w:sz="1" w:space="0" w:color="000000"/>
              <w:bottom w:val="single" w:sz="1" w:space="0" w:color="000000"/>
            </w:tcBorders>
            <w:tcMar>
              <w:top w:w="55" w:type="dxa"/>
              <w:left w:w="55" w:type="dxa"/>
              <w:bottom w:w="55" w:type="dxa"/>
              <w:right w:w="55" w:type="dxa"/>
            </w:tcMar>
          </w:tcPr>
          <w:p w14:paraId="15F6FE39" w14:textId="77777777" w:rsidR="004270D0" w:rsidRDefault="004270D0" w:rsidP="000F2543">
            <w:pPr>
              <w:pStyle w:val="PSI-ComentarioenTabla"/>
            </w:pPr>
          </w:p>
        </w:tc>
        <w:tc>
          <w:tcPr>
            <w:tcW w:w="1701" w:type="dxa"/>
            <w:tcBorders>
              <w:left w:val="single" w:sz="1" w:space="0" w:color="000000"/>
              <w:bottom w:val="single" w:sz="1" w:space="0" w:color="000000"/>
            </w:tcBorders>
            <w:tcMar>
              <w:top w:w="55" w:type="dxa"/>
              <w:left w:w="55" w:type="dxa"/>
              <w:bottom w:w="55" w:type="dxa"/>
              <w:right w:w="55" w:type="dxa"/>
            </w:tcMar>
          </w:tcPr>
          <w:p w14:paraId="3F838A2D" w14:textId="77777777" w:rsidR="004270D0" w:rsidRDefault="004270D0" w:rsidP="000F2543">
            <w:pPr>
              <w:pStyle w:val="PSI-ComentarioenTabla"/>
            </w:pPr>
          </w:p>
        </w:tc>
        <w:tc>
          <w:tcPr>
            <w:tcW w:w="1941" w:type="dxa"/>
            <w:tcBorders>
              <w:left w:val="single" w:sz="1" w:space="0" w:color="000000"/>
              <w:bottom w:val="single" w:sz="1" w:space="0" w:color="000000"/>
            </w:tcBorders>
            <w:tcMar>
              <w:top w:w="55" w:type="dxa"/>
              <w:left w:w="55" w:type="dxa"/>
              <w:bottom w:w="55" w:type="dxa"/>
              <w:right w:w="55" w:type="dxa"/>
            </w:tcMar>
          </w:tcPr>
          <w:p w14:paraId="3458C667" w14:textId="77777777" w:rsidR="004270D0" w:rsidRDefault="004270D0" w:rsidP="000F2543">
            <w:pPr>
              <w:pStyle w:val="PSI-ComentarioenTabla"/>
            </w:pPr>
          </w:p>
        </w:tc>
        <w:tc>
          <w:tcPr>
            <w:tcW w:w="1941" w:type="dxa"/>
            <w:tcBorders>
              <w:left w:val="single" w:sz="1" w:space="0" w:color="000000"/>
              <w:bottom w:val="single" w:sz="1" w:space="0" w:color="000000"/>
            </w:tcBorders>
          </w:tcPr>
          <w:p w14:paraId="4CC02007" w14:textId="77777777" w:rsidR="004270D0" w:rsidRDefault="004270D0" w:rsidP="000F2543">
            <w:pPr>
              <w:pStyle w:val="PSI-ComentarioenTabla"/>
            </w:pPr>
          </w:p>
        </w:tc>
        <w:tc>
          <w:tcPr>
            <w:tcW w:w="1930" w:type="dxa"/>
            <w:tcBorders>
              <w:left w:val="single" w:sz="1" w:space="0" w:color="000000"/>
              <w:bottom w:val="single" w:sz="1" w:space="0" w:color="000000"/>
              <w:right w:val="single" w:sz="1" w:space="0" w:color="000000"/>
            </w:tcBorders>
          </w:tcPr>
          <w:p w14:paraId="019998BE" w14:textId="77777777" w:rsidR="004270D0" w:rsidRDefault="004270D0" w:rsidP="000F2543">
            <w:pPr>
              <w:pStyle w:val="PSI-ComentarioenTabla"/>
            </w:pPr>
          </w:p>
        </w:tc>
      </w:tr>
    </w:tbl>
    <w:p w14:paraId="2616C109" w14:textId="77777777" w:rsidR="00672381" w:rsidRDefault="00672381">
      <w:pPr>
        <w:rPr>
          <w:rFonts w:asciiTheme="majorHAnsi" w:eastAsiaTheme="majorEastAsia" w:hAnsiTheme="majorHAnsi" w:cstheme="majorBidi"/>
          <w:b/>
          <w:bCs/>
          <w:color w:val="4F81BD" w:themeColor="accent1"/>
          <w:sz w:val="26"/>
          <w:szCs w:val="26"/>
          <w:lang w:val="es-AR"/>
        </w:rPr>
      </w:pPr>
      <w:bookmarkStart w:id="70" w:name="_Toc165473692"/>
    </w:p>
    <w:p w14:paraId="51F838BB" w14:textId="77777777" w:rsidR="00F26AEF" w:rsidRDefault="00F26AEF">
      <w:pPr>
        <w:rPr>
          <w:rFonts w:asciiTheme="majorHAnsi" w:eastAsiaTheme="majorEastAsia" w:hAnsiTheme="majorHAnsi" w:cstheme="majorBidi"/>
          <w:b/>
          <w:bCs/>
          <w:color w:val="4F81BD" w:themeColor="accent1"/>
          <w:sz w:val="26"/>
          <w:szCs w:val="26"/>
          <w:lang w:val="es-AR"/>
        </w:rPr>
      </w:pPr>
      <w:r>
        <w:br w:type="page"/>
      </w:r>
    </w:p>
    <w:p w14:paraId="3AA53C32" w14:textId="77777777" w:rsidR="004270D0" w:rsidRDefault="004270D0" w:rsidP="00672381">
      <w:pPr>
        <w:pStyle w:val="PSI-Ttulo2"/>
      </w:pPr>
      <w:bookmarkStart w:id="71" w:name="_Toc259313046"/>
      <w:r>
        <w:lastRenderedPageBreak/>
        <w:t>Ficha: Resumen de Ciclos de Prueba</w:t>
      </w:r>
      <w:bookmarkEnd w:id="70"/>
      <w:bookmarkEnd w:id="71"/>
    </w:p>
    <w:p w14:paraId="700310F8" w14:textId="77777777" w:rsidR="00F26AEF" w:rsidRDefault="00F26AEF" w:rsidP="00672381">
      <w:pPr>
        <w:pStyle w:val="PSI-Ttulo2"/>
      </w:pPr>
    </w:p>
    <w:p w14:paraId="40AEECE2" w14:textId="77777777" w:rsidR="004270D0" w:rsidRPr="004270D0" w:rsidRDefault="004270D0" w:rsidP="004270D0">
      <w:pPr>
        <w:pStyle w:val="Textoindependiente"/>
        <w:rPr>
          <w:lang w:val="es-AR"/>
        </w:rPr>
      </w:pPr>
      <w:r w:rsidRPr="004270D0">
        <w:rPr>
          <w:lang w:val="es-AR"/>
        </w:rPr>
        <w:t xml:space="preserve">ID del Proyecto/ Nombre: </w:t>
      </w:r>
    </w:p>
    <w:p w14:paraId="11C27E6F" w14:textId="77777777" w:rsidR="004270D0" w:rsidRPr="004270D0" w:rsidRDefault="004270D0" w:rsidP="004270D0">
      <w:pPr>
        <w:pStyle w:val="Textoindependiente"/>
        <w:rPr>
          <w:lang w:val="es-AR"/>
        </w:rPr>
      </w:pPr>
      <w:r w:rsidRPr="004270D0">
        <w:rPr>
          <w:lang w:val="es-AR"/>
        </w:rPr>
        <w:t xml:space="preserve">ID del Ciclo de Prueba: </w:t>
      </w:r>
    </w:p>
    <w:p w14:paraId="6D79241D" w14:textId="77777777" w:rsidR="004270D0" w:rsidRPr="004270D0" w:rsidRDefault="004270D0" w:rsidP="004270D0">
      <w:pPr>
        <w:pStyle w:val="Textoindependiente"/>
        <w:rPr>
          <w:rFonts w:cs="Arial"/>
          <w:sz w:val="22"/>
          <w:szCs w:val="22"/>
          <w:lang w:val="es-AR"/>
        </w:rPr>
      </w:pPr>
      <w:r w:rsidRPr="004270D0">
        <w:rPr>
          <w:lang w:val="es-AR"/>
        </w:rPr>
        <w:t xml:space="preserve">Fechas para el Ciclo de Prueba: </w:t>
      </w:r>
      <w:r w:rsidRPr="004270D0">
        <w:rPr>
          <w:rFonts w:cs="Arial"/>
          <w:szCs w:val="22"/>
          <w:lang w:val="es-AR"/>
        </w:rPr>
        <w:t>Desde:</w:t>
      </w:r>
      <w:r w:rsidRPr="004270D0">
        <w:rPr>
          <w:rFonts w:cs="Arial"/>
          <w:sz w:val="22"/>
          <w:szCs w:val="22"/>
          <w:u w:val="single"/>
          <w:lang w:val="es-AR"/>
        </w:rPr>
        <w:t xml:space="preserve">                    </w:t>
      </w:r>
      <w:r w:rsidRPr="004270D0">
        <w:rPr>
          <w:rFonts w:cs="Arial"/>
          <w:sz w:val="22"/>
          <w:szCs w:val="22"/>
          <w:lang w:val="es-AR"/>
        </w:rPr>
        <w:t xml:space="preserve">  </w:t>
      </w:r>
      <w:r w:rsidRPr="004270D0">
        <w:rPr>
          <w:rFonts w:cs="Arial"/>
          <w:szCs w:val="22"/>
          <w:lang w:val="es-AR"/>
        </w:rPr>
        <w:t>Hasta:</w:t>
      </w:r>
      <w:r w:rsidRPr="004270D0">
        <w:rPr>
          <w:rFonts w:cs="Arial"/>
          <w:sz w:val="22"/>
          <w:szCs w:val="22"/>
          <w:u w:val="single"/>
          <w:lang w:val="es-AR"/>
        </w:rPr>
        <w:t xml:space="preserve">                  </w:t>
      </w:r>
      <w:r w:rsidRPr="004270D0">
        <w:rPr>
          <w:rFonts w:cs="Arial"/>
          <w:sz w:val="22"/>
          <w:szCs w:val="22"/>
          <w:lang w:val="es-AR"/>
        </w:rPr>
        <w:t xml:space="preserve"> </w:t>
      </w:r>
    </w:p>
    <w:tbl>
      <w:tblPr>
        <w:tblW w:w="9214" w:type="dxa"/>
        <w:tblInd w:w="108" w:type="dxa"/>
        <w:tblLayout w:type="fixed"/>
        <w:tblLook w:val="0000" w:firstRow="0" w:lastRow="0" w:firstColumn="0" w:lastColumn="0" w:noHBand="0" w:noVBand="0"/>
      </w:tblPr>
      <w:tblGrid>
        <w:gridCol w:w="1701"/>
        <w:gridCol w:w="1843"/>
        <w:gridCol w:w="1938"/>
        <w:gridCol w:w="1938"/>
        <w:gridCol w:w="1794"/>
      </w:tblGrid>
      <w:tr w:rsidR="004270D0" w14:paraId="755E77C7" w14:textId="77777777" w:rsidTr="00F26AEF">
        <w:trPr>
          <w:tblHeader/>
        </w:trPr>
        <w:tc>
          <w:tcPr>
            <w:tcW w:w="1701"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B6B6ACA" w14:textId="77777777" w:rsidR="004270D0" w:rsidRDefault="004270D0" w:rsidP="00F26AEF">
            <w:pPr>
              <w:pStyle w:val="PSI-Normal"/>
            </w:pPr>
            <w:r>
              <w:t>ID Caso de Uso</w:t>
            </w:r>
          </w:p>
        </w:tc>
        <w:tc>
          <w:tcPr>
            <w:tcW w:w="1843" w:type="dxa"/>
            <w:tcBorders>
              <w:top w:val="single" w:sz="2" w:space="0" w:color="000000"/>
              <w:left w:val="single" w:sz="2" w:space="0" w:color="000000"/>
              <w:bottom w:val="single" w:sz="2" w:space="0" w:color="000000"/>
              <w:right w:val="single" w:sz="2" w:space="0" w:color="000000"/>
            </w:tcBorders>
            <w:shd w:val="pct10" w:color="auto" w:fill="auto"/>
            <w:vAlign w:val="center"/>
          </w:tcPr>
          <w:p w14:paraId="42ECA3C5" w14:textId="77777777" w:rsidR="004270D0" w:rsidRDefault="004270D0" w:rsidP="00F26AEF">
            <w:pPr>
              <w:pStyle w:val="PSI-Normal"/>
            </w:pPr>
            <w:r>
              <w:t>ID Caso de Pruebas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B5394FC" w14:textId="77777777" w:rsidR="004270D0" w:rsidRDefault="004270D0" w:rsidP="00F26AEF">
            <w:pPr>
              <w:pStyle w:val="PSI-Normal"/>
            </w:pPr>
            <w:r>
              <w:t>Resultados Esperados</w:t>
            </w:r>
          </w:p>
        </w:tc>
        <w:tc>
          <w:tcPr>
            <w:tcW w:w="1938" w:type="dxa"/>
            <w:tcBorders>
              <w:top w:val="single" w:sz="2" w:space="0" w:color="000000"/>
              <w:left w:val="single" w:sz="2" w:space="0" w:color="000000"/>
              <w:bottom w:val="single" w:sz="2" w:space="0" w:color="000000"/>
              <w:right w:val="single" w:sz="2" w:space="0" w:color="000000"/>
            </w:tcBorders>
            <w:shd w:val="pct10" w:color="auto" w:fill="auto"/>
            <w:vAlign w:val="center"/>
          </w:tcPr>
          <w:p w14:paraId="208747EA" w14:textId="77777777" w:rsidR="004270D0" w:rsidRDefault="004270D0" w:rsidP="00F26AEF">
            <w:pPr>
              <w:pStyle w:val="PSI-Normal"/>
            </w:pPr>
            <w:r>
              <w:t>Resultados Obtenidos</w:t>
            </w:r>
          </w:p>
        </w:tc>
        <w:tc>
          <w:tcPr>
            <w:tcW w:w="179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00DE909D" w14:textId="77777777" w:rsidR="004270D0" w:rsidRDefault="004270D0" w:rsidP="00F26AEF">
            <w:pPr>
              <w:pStyle w:val="PSI-Normal"/>
            </w:pPr>
            <w:r>
              <w:t>Observación</w:t>
            </w:r>
          </w:p>
        </w:tc>
      </w:tr>
      <w:tr w:rsidR="004270D0" w14:paraId="1725E741" w14:textId="77777777" w:rsidTr="00F26AEF">
        <w:tc>
          <w:tcPr>
            <w:tcW w:w="1701" w:type="dxa"/>
            <w:tcBorders>
              <w:top w:val="single" w:sz="2" w:space="0" w:color="000000"/>
              <w:left w:val="single" w:sz="1" w:space="0" w:color="000000"/>
              <w:bottom w:val="single" w:sz="1" w:space="0" w:color="000000"/>
            </w:tcBorders>
            <w:tcMar>
              <w:top w:w="55" w:type="dxa"/>
              <w:left w:w="55" w:type="dxa"/>
              <w:bottom w:w="55" w:type="dxa"/>
              <w:right w:w="55" w:type="dxa"/>
            </w:tcMar>
          </w:tcPr>
          <w:p w14:paraId="4425F598" w14:textId="77777777" w:rsidR="004270D0" w:rsidRDefault="004270D0" w:rsidP="000D1DA1">
            <w:pPr>
              <w:pStyle w:val="TableContents"/>
              <w:rPr>
                <w:rFonts w:ascii="Arial" w:hAnsi="Arial"/>
                <w:sz w:val="20"/>
              </w:rPr>
            </w:pPr>
          </w:p>
        </w:tc>
        <w:tc>
          <w:tcPr>
            <w:tcW w:w="1843" w:type="dxa"/>
            <w:tcBorders>
              <w:top w:val="single" w:sz="2" w:space="0" w:color="000000"/>
              <w:left w:val="single" w:sz="1" w:space="0" w:color="000000"/>
              <w:bottom w:val="single" w:sz="1" w:space="0" w:color="000000"/>
            </w:tcBorders>
            <w:tcMar>
              <w:top w:w="55" w:type="dxa"/>
              <w:left w:w="55" w:type="dxa"/>
              <w:bottom w:w="55" w:type="dxa"/>
              <w:right w:w="55" w:type="dxa"/>
            </w:tcMar>
          </w:tcPr>
          <w:p w14:paraId="7F4BA799"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1469A18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33677990" w14:textId="77777777" w:rsidR="004270D0" w:rsidRDefault="004270D0" w:rsidP="000D1DA1">
            <w:pPr>
              <w:pStyle w:val="TableContents"/>
              <w:rPr>
                <w:rFonts w:ascii="Arial" w:hAnsi="Arial"/>
                <w:sz w:val="20"/>
              </w:rPr>
            </w:pPr>
          </w:p>
        </w:tc>
        <w:tc>
          <w:tcPr>
            <w:tcW w:w="1794" w:type="dxa"/>
            <w:tcBorders>
              <w:top w:val="single" w:sz="2" w:space="0" w:color="000000"/>
              <w:left w:val="single" w:sz="1" w:space="0" w:color="000000"/>
              <w:bottom w:val="single" w:sz="1" w:space="0" w:color="000000"/>
              <w:right w:val="single" w:sz="1" w:space="0" w:color="000000"/>
            </w:tcBorders>
          </w:tcPr>
          <w:p w14:paraId="23AF4CE6" w14:textId="77777777" w:rsidR="004270D0" w:rsidRDefault="004270D0" w:rsidP="000D1DA1">
            <w:pPr>
              <w:pStyle w:val="TableContents"/>
              <w:rPr>
                <w:rFonts w:ascii="Arial" w:hAnsi="Arial"/>
                <w:sz w:val="20"/>
              </w:rPr>
            </w:pPr>
          </w:p>
        </w:tc>
      </w:tr>
      <w:tr w:rsidR="004270D0" w14:paraId="243CBA72"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242557F8" w14:textId="77777777" w:rsidR="004270D0" w:rsidRDefault="004270D0" w:rsidP="00E070B6">
            <w:pPr>
              <w:pStyle w:val="TableContents"/>
              <w:ind w:left="708" w:hanging="708"/>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7AC972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432F15F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69C4E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74B3792D" w14:textId="77777777" w:rsidR="004270D0" w:rsidRDefault="004270D0" w:rsidP="000D1DA1">
            <w:pPr>
              <w:pStyle w:val="TableContents"/>
              <w:rPr>
                <w:rFonts w:ascii="Arial" w:hAnsi="Arial"/>
                <w:sz w:val="20"/>
              </w:rPr>
            </w:pPr>
          </w:p>
        </w:tc>
      </w:tr>
      <w:tr w:rsidR="004270D0" w14:paraId="6AB80A0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48C97C75"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74B8748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635C8C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70967CF7"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58450405" w14:textId="77777777" w:rsidR="004270D0" w:rsidRDefault="004270D0" w:rsidP="000D1DA1">
            <w:pPr>
              <w:pStyle w:val="TableContents"/>
              <w:rPr>
                <w:rFonts w:ascii="Arial" w:hAnsi="Arial"/>
                <w:sz w:val="20"/>
              </w:rPr>
            </w:pPr>
          </w:p>
        </w:tc>
      </w:tr>
      <w:tr w:rsidR="004270D0" w14:paraId="0748D63E"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3166BDE9"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4D90730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999B626"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8EDAB24"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30CB6E07" w14:textId="77777777" w:rsidR="004270D0" w:rsidRDefault="004270D0" w:rsidP="000D1DA1">
            <w:pPr>
              <w:pStyle w:val="TableContents"/>
              <w:rPr>
                <w:rFonts w:ascii="Arial" w:hAnsi="Arial"/>
                <w:sz w:val="20"/>
              </w:rPr>
            </w:pPr>
          </w:p>
        </w:tc>
      </w:tr>
      <w:tr w:rsidR="004270D0" w14:paraId="3F44A127" w14:textId="77777777" w:rsidTr="00A45F01">
        <w:tc>
          <w:tcPr>
            <w:tcW w:w="1701" w:type="dxa"/>
            <w:tcBorders>
              <w:left w:val="single" w:sz="1" w:space="0" w:color="000000"/>
              <w:bottom w:val="single" w:sz="1" w:space="0" w:color="000000"/>
            </w:tcBorders>
            <w:tcMar>
              <w:top w:w="55" w:type="dxa"/>
              <w:left w:w="55" w:type="dxa"/>
              <w:bottom w:w="55" w:type="dxa"/>
              <w:right w:w="55" w:type="dxa"/>
            </w:tcMar>
          </w:tcPr>
          <w:p w14:paraId="104FB7E2" w14:textId="77777777" w:rsidR="004270D0" w:rsidRDefault="004270D0" w:rsidP="000D1DA1">
            <w:pPr>
              <w:pStyle w:val="TableContents"/>
              <w:rPr>
                <w:rFonts w:ascii="Arial" w:hAnsi="Arial"/>
                <w:sz w:val="20"/>
              </w:rPr>
            </w:pPr>
          </w:p>
        </w:tc>
        <w:tc>
          <w:tcPr>
            <w:tcW w:w="1843" w:type="dxa"/>
            <w:tcBorders>
              <w:left w:val="single" w:sz="1" w:space="0" w:color="000000"/>
              <w:bottom w:val="single" w:sz="1" w:space="0" w:color="000000"/>
            </w:tcBorders>
            <w:tcMar>
              <w:top w:w="55" w:type="dxa"/>
              <w:left w:w="55" w:type="dxa"/>
              <w:bottom w:w="55" w:type="dxa"/>
              <w:right w:w="55" w:type="dxa"/>
            </w:tcMar>
          </w:tcPr>
          <w:p w14:paraId="5D4E04C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51A68E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3136AC73" w14:textId="77777777" w:rsidR="004270D0" w:rsidRDefault="004270D0" w:rsidP="000D1DA1">
            <w:pPr>
              <w:pStyle w:val="TableContents"/>
              <w:rPr>
                <w:rFonts w:ascii="Arial" w:hAnsi="Arial"/>
                <w:sz w:val="20"/>
              </w:rPr>
            </w:pPr>
          </w:p>
        </w:tc>
        <w:tc>
          <w:tcPr>
            <w:tcW w:w="1794" w:type="dxa"/>
            <w:tcBorders>
              <w:left w:val="single" w:sz="1" w:space="0" w:color="000000"/>
              <w:bottom w:val="single" w:sz="1" w:space="0" w:color="000000"/>
              <w:right w:val="single" w:sz="1" w:space="0" w:color="000000"/>
            </w:tcBorders>
          </w:tcPr>
          <w:p w14:paraId="19828568" w14:textId="77777777" w:rsidR="004270D0" w:rsidRDefault="004270D0" w:rsidP="000D1DA1">
            <w:pPr>
              <w:pStyle w:val="TableContents"/>
              <w:rPr>
                <w:rFonts w:ascii="Arial" w:hAnsi="Arial"/>
                <w:sz w:val="20"/>
              </w:rPr>
            </w:pPr>
          </w:p>
        </w:tc>
      </w:tr>
    </w:tbl>
    <w:p w14:paraId="46E71BC0" w14:textId="77777777" w:rsidR="004270D0" w:rsidRDefault="004270D0" w:rsidP="004270D0">
      <w:pPr>
        <w:pStyle w:val="Textoindependiente"/>
      </w:pPr>
    </w:p>
    <w:p w14:paraId="2B2072A3" w14:textId="77777777" w:rsidR="004270D0" w:rsidRPr="004270D0" w:rsidRDefault="004270D0" w:rsidP="004270D0">
      <w:pPr>
        <w:pStyle w:val="Textoindependiente"/>
        <w:rPr>
          <w:lang w:val="es-AR"/>
        </w:rPr>
      </w:pPr>
      <w:r w:rsidRPr="004270D0">
        <w:rPr>
          <w:lang w:val="es-AR"/>
        </w:rPr>
        <w:t>Resultados/Observaciones para el Ciclo de Prueba:</w:t>
      </w:r>
    </w:p>
    <w:p w14:paraId="16DAA18C" w14:textId="77777777" w:rsidR="00321CD1" w:rsidRDefault="00321CD1" w:rsidP="004270D0">
      <w:pPr>
        <w:pStyle w:val="Textoindependiente"/>
        <w:rPr>
          <w:lang w:val="es-AR"/>
        </w:rPr>
      </w:pPr>
    </w:p>
    <w:p w14:paraId="5C743287" w14:textId="77777777" w:rsidR="004270D0" w:rsidRPr="004270D0" w:rsidRDefault="004270D0" w:rsidP="004270D0">
      <w:pPr>
        <w:pStyle w:val="Textoindependiente"/>
        <w:rPr>
          <w:lang w:val="es-AR"/>
        </w:rPr>
      </w:pPr>
      <w:r w:rsidRPr="004270D0">
        <w:rPr>
          <w:lang w:val="es-AR"/>
        </w:rPr>
        <w:t xml:space="preserve">Aprobado Ciclo de Prueba por: </w:t>
      </w:r>
    </w:p>
    <w:p w14:paraId="70C3477F" w14:textId="77777777" w:rsidR="004270D0" w:rsidRDefault="004270D0" w:rsidP="004270D0">
      <w:pPr>
        <w:rPr>
          <w:b/>
        </w:rPr>
      </w:pPr>
      <w:r>
        <w:rPr>
          <w:b/>
        </w:rPr>
        <w:t xml:space="preserve">   </w:t>
      </w:r>
    </w:p>
    <w:p w14:paraId="0E9AC6E7" w14:textId="3B1DC277" w:rsidR="004270D0" w:rsidRDefault="004270D0" w:rsidP="00A45F01">
      <w:r>
        <w:rPr>
          <w:b/>
        </w:rPr>
        <w:t xml:space="preserve"> </w:t>
      </w:r>
      <w:r w:rsidR="00BF54F8">
        <w:rPr>
          <w:noProof/>
        </w:rPr>
        <mc:AlternateContent>
          <mc:Choice Requires="wps">
            <w:drawing>
              <wp:anchor distT="0" distB="0" distL="114300" distR="114300" simplePos="0" relativeHeight="251686912" behindDoc="0" locked="0" layoutInCell="1" allowOverlap="1" wp14:anchorId="4F58C021" wp14:editId="7A481A16">
                <wp:simplePos x="0" y="0"/>
                <wp:positionH relativeFrom="column">
                  <wp:posOffset>2125345</wp:posOffset>
                </wp:positionH>
                <wp:positionV relativeFrom="paragraph">
                  <wp:posOffset>92075</wp:posOffset>
                </wp:positionV>
                <wp:extent cx="1275080" cy="0"/>
                <wp:effectExtent l="5080" t="6350" r="5715" b="12700"/>
                <wp:wrapTight wrapText="bothSides">
                  <wp:wrapPolygon edited="0">
                    <wp:start x="0" y="-2147483648"/>
                    <wp:lineTo x="140" y="-2147483648"/>
                    <wp:lineTo x="140" y="-2147483648"/>
                    <wp:lineTo x="0" y="-2147483648"/>
                    <wp:lineTo x="0" y="-2147483648"/>
                  </wp:wrapPolygon>
                </wp:wrapTight>
                <wp:docPr id="52464721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CD877D" id="Line 22"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35pt,7.25pt" to="267.7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" strokeweight=".26mm">
                <v:stroke joinstyle="miter"/>
                <w10:wrap type="tight"/>
              </v:line>
            </w:pict>
          </mc:Fallback>
        </mc:AlternateContent>
      </w:r>
      <w:r w:rsidR="00BF54F8">
        <w:rPr>
          <w:noProof/>
        </w:rPr>
        <mc:AlternateContent>
          <mc:Choice Requires="wps">
            <w:drawing>
              <wp:anchor distT="0" distB="0" distL="114300" distR="114300" simplePos="0" relativeHeight="251687936" behindDoc="0" locked="0" layoutInCell="1" allowOverlap="1" wp14:anchorId="1ACF84A3" wp14:editId="5B93081D">
                <wp:simplePos x="0" y="0"/>
                <wp:positionH relativeFrom="column">
                  <wp:posOffset>474345</wp:posOffset>
                </wp:positionH>
                <wp:positionV relativeFrom="paragraph">
                  <wp:posOffset>92075</wp:posOffset>
                </wp:positionV>
                <wp:extent cx="1183005" cy="0"/>
                <wp:effectExtent l="11430" t="6350" r="5715" b="12700"/>
                <wp:wrapTight wrapText="bothSides">
                  <wp:wrapPolygon edited="0">
                    <wp:start x="0" y="-2147483648"/>
                    <wp:lineTo x="128" y="-2147483648"/>
                    <wp:lineTo x="128" y="-2147483648"/>
                    <wp:lineTo x="0" y="-2147483648"/>
                    <wp:lineTo x="0" y="-2147483648"/>
                  </wp:wrapPolygon>
                </wp:wrapTight>
                <wp:docPr id="11045114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83005"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25467A" id="Line 23"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35pt,7.25pt" to="130.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" strokeweight=".26mm">
                <v:stroke joinstyle="miter"/>
                <w10:wrap type="tight"/>
              </v:line>
            </w:pict>
          </mc:Fallback>
        </mc:AlternateContent>
      </w:r>
      <w:r w:rsidR="00BF54F8">
        <w:rPr>
          <w:noProof/>
        </w:rPr>
        <mc:AlternateContent>
          <mc:Choice Requires="wps">
            <w:drawing>
              <wp:anchor distT="0" distB="0" distL="114300" distR="114300" simplePos="0" relativeHeight="251688960" behindDoc="0" locked="0" layoutInCell="1" allowOverlap="1" wp14:anchorId="2620221B" wp14:editId="7F4A64AF">
                <wp:simplePos x="0" y="0"/>
                <wp:positionH relativeFrom="column">
                  <wp:posOffset>3819525</wp:posOffset>
                </wp:positionH>
                <wp:positionV relativeFrom="paragraph">
                  <wp:posOffset>88265</wp:posOffset>
                </wp:positionV>
                <wp:extent cx="1275080" cy="0"/>
                <wp:effectExtent l="13335" t="12065" r="6985" b="6985"/>
                <wp:wrapTight wrapText="bothSides">
                  <wp:wrapPolygon edited="0">
                    <wp:start x="0" y="-2147483648"/>
                    <wp:lineTo x="140" y="-2147483648"/>
                    <wp:lineTo x="140" y="-2147483648"/>
                    <wp:lineTo x="0" y="-2147483648"/>
                    <wp:lineTo x="0" y="-2147483648"/>
                  </wp:wrapPolygon>
                </wp:wrapTight>
                <wp:docPr id="1182702657"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5080" cy="0"/>
                        </a:xfrm>
                        <a:prstGeom prst="line">
                          <a:avLst/>
                        </a:prstGeom>
                        <a:noFill/>
                        <a:ln w="936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F15651" id="Line 24"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0.75pt,6.95pt" to="401.15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" strokeweight=".26mm">
                <v:stroke joinstyle="miter"/>
                <w10:wrap type="tight"/>
              </v:line>
            </w:pict>
          </mc:Fallback>
        </mc:AlternateContent>
      </w:r>
      <w:r>
        <w:rPr>
          <w:b/>
        </w:rPr>
        <w:tab/>
      </w:r>
      <w:r w:rsidRPr="004270D0">
        <w:rPr>
          <w:lang w:val="es-AR"/>
        </w:rPr>
        <w:t xml:space="preserve">                     </w:t>
      </w:r>
      <w:r>
        <w:t>CLIENTE</w:t>
      </w:r>
      <w:r w:rsidR="00A45F01">
        <w:t xml:space="preserve">   </w:t>
      </w:r>
      <w:r>
        <w:t xml:space="preserve">                         </w:t>
      </w:r>
      <w:r w:rsidR="00A45F01">
        <w:t xml:space="preserve"> </w:t>
      </w:r>
      <w:r>
        <w:t xml:space="preserve"> ORGANIZACIÓN                      </w:t>
      </w:r>
      <w:r w:rsidR="00A45F01">
        <w:t xml:space="preserve">    </w:t>
      </w:r>
      <w:r>
        <w:t xml:space="preserve">   PROBADOR</w:t>
      </w:r>
    </w:p>
    <w:p w14:paraId="62CD57D2" w14:textId="77777777" w:rsidR="004270D0" w:rsidRPr="00150E52" w:rsidRDefault="004270D0" w:rsidP="004270D0">
      <w:pPr>
        <w:pStyle w:val="Textoindependiente"/>
        <w:rPr>
          <w:lang w:val="es-AR"/>
        </w:rPr>
      </w:pPr>
    </w:p>
    <w:p w14:paraId="7AAEED33" w14:textId="77777777" w:rsidR="00672381" w:rsidRDefault="00672381">
      <w:pPr>
        <w:rPr>
          <w:rFonts w:asciiTheme="majorHAnsi" w:eastAsiaTheme="majorEastAsia" w:hAnsiTheme="majorHAnsi" w:cstheme="majorBidi"/>
          <w:b/>
          <w:bCs/>
          <w:color w:val="4F81BD" w:themeColor="accent1"/>
          <w:sz w:val="26"/>
          <w:szCs w:val="26"/>
          <w:lang w:val="es-AR"/>
        </w:rPr>
      </w:pPr>
      <w:bookmarkStart w:id="72" w:name="_Toc165473693"/>
    </w:p>
    <w:p w14:paraId="23CEBC88" w14:textId="77777777" w:rsidR="004270D0" w:rsidRDefault="004270D0" w:rsidP="00672381">
      <w:pPr>
        <w:pStyle w:val="PSI-Ttulo2"/>
      </w:pPr>
      <w:bookmarkStart w:id="73" w:name="_Toc259313047"/>
      <w:r>
        <w:t>Ficha: Matriz de Trazabilidad</w:t>
      </w:r>
      <w:bookmarkEnd w:id="72"/>
      <w:bookmarkEnd w:id="73"/>
      <w:r>
        <w:t xml:space="preserve"> </w:t>
      </w:r>
    </w:p>
    <w:p w14:paraId="4D2382C0" w14:textId="77777777" w:rsidR="004270D0" w:rsidRPr="00150E52" w:rsidRDefault="004270D0" w:rsidP="004270D0">
      <w:pPr>
        <w:pStyle w:val="Textoindependiente"/>
        <w:rPr>
          <w:rFonts w:cs="Arial"/>
          <w:sz w:val="22"/>
          <w:szCs w:val="22"/>
          <w:lang w:val="es-AR"/>
        </w:rPr>
      </w:pPr>
    </w:p>
    <w:tbl>
      <w:tblPr>
        <w:tblW w:w="0" w:type="auto"/>
        <w:tblInd w:w="108" w:type="dxa"/>
        <w:tblLayout w:type="fixed"/>
        <w:tblLook w:val="0000" w:firstRow="0" w:lastRow="0" w:firstColumn="0" w:lastColumn="0" w:noHBand="0" w:noVBand="0"/>
      </w:tblPr>
      <w:tblGrid>
        <w:gridCol w:w="1937"/>
        <w:gridCol w:w="1938"/>
        <w:gridCol w:w="1938"/>
        <w:gridCol w:w="1938"/>
        <w:gridCol w:w="1938"/>
      </w:tblGrid>
      <w:tr w:rsidR="004270D0" w14:paraId="310C6422" w14:textId="77777777" w:rsidTr="00F26AEF">
        <w:trPr>
          <w:tblHeader/>
        </w:trPr>
        <w:tc>
          <w:tcPr>
            <w:tcW w:w="1937" w:type="dxa"/>
            <w:tcBorders>
              <w:top w:val="single" w:sz="2" w:space="0" w:color="000000"/>
              <w:left w:val="single" w:sz="2" w:space="0" w:color="000000"/>
              <w:bottom w:val="single" w:sz="2" w:space="0" w:color="000000"/>
              <w:right w:val="single" w:sz="2" w:space="0" w:color="000000"/>
            </w:tcBorders>
            <w:shd w:val="pct10" w:color="auto" w:fill="auto"/>
          </w:tcPr>
          <w:p w14:paraId="665BD551" w14:textId="77777777" w:rsidR="004270D0" w:rsidRDefault="004270D0" w:rsidP="00F26AEF">
            <w:pPr>
              <w:pStyle w:val="PSI-Normal"/>
            </w:pPr>
            <w:r>
              <w:t>ID Caso de Uso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6C136EE6" w14:textId="77777777" w:rsidR="004270D0" w:rsidRDefault="004270D0" w:rsidP="00F26AEF">
            <w:pPr>
              <w:pStyle w:val="PSI-Normal"/>
            </w:pPr>
            <w:r>
              <w:t>ID de Escenario</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0924BAA" w14:textId="77777777" w:rsidR="004270D0" w:rsidRPr="004270D0" w:rsidRDefault="004270D0" w:rsidP="00F26AEF">
            <w:pPr>
              <w:pStyle w:val="PSI-Normal"/>
            </w:pPr>
            <w:r w:rsidRPr="004270D0">
              <w:t>ID de Caso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476D97FE" w14:textId="77777777" w:rsidR="004270D0" w:rsidRDefault="004270D0" w:rsidP="00F26AEF">
            <w:pPr>
              <w:pStyle w:val="PSI-Normal"/>
            </w:pPr>
            <w:r>
              <w:t>ID Tipo de Prueba</w:t>
            </w:r>
          </w:p>
        </w:tc>
        <w:tc>
          <w:tcPr>
            <w:tcW w:w="1938" w:type="dxa"/>
            <w:tcBorders>
              <w:top w:val="single" w:sz="2" w:space="0" w:color="000000"/>
              <w:left w:val="single" w:sz="2" w:space="0" w:color="000000"/>
              <w:bottom w:val="single" w:sz="2" w:space="0" w:color="000000"/>
              <w:right w:val="single" w:sz="2" w:space="0" w:color="000000"/>
            </w:tcBorders>
            <w:shd w:val="pct10" w:color="auto" w:fill="auto"/>
          </w:tcPr>
          <w:p w14:paraId="526CBFF1" w14:textId="77777777" w:rsidR="004270D0" w:rsidRDefault="004270D0" w:rsidP="00F26AEF">
            <w:pPr>
              <w:pStyle w:val="PSI-Normal"/>
            </w:pPr>
            <w:r>
              <w:t>ID Ciclo de Prueba</w:t>
            </w:r>
          </w:p>
        </w:tc>
      </w:tr>
      <w:tr w:rsidR="004270D0" w14:paraId="25F6B018" w14:textId="77777777" w:rsidTr="00F26AEF">
        <w:tc>
          <w:tcPr>
            <w:tcW w:w="1937" w:type="dxa"/>
            <w:tcBorders>
              <w:top w:val="single" w:sz="2" w:space="0" w:color="000000"/>
              <w:left w:val="single" w:sz="1" w:space="0" w:color="000000"/>
              <w:bottom w:val="single" w:sz="1" w:space="0" w:color="000000"/>
            </w:tcBorders>
            <w:tcMar>
              <w:top w:w="55" w:type="dxa"/>
              <w:left w:w="55" w:type="dxa"/>
              <w:bottom w:w="55" w:type="dxa"/>
              <w:right w:w="55" w:type="dxa"/>
            </w:tcMar>
          </w:tcPr>
          <w:p w14:paraId="436A2F30"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5BA11F2D"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Mar>
              <w:top w:w="55" w:type="dxa"/>
              <w:left w:w="55" w:type="dxa"/>
              <w:bottom w:w="55" w:type="dxa"/>
              <w:right w:w="55" w:type="dxa"/>
            </w:tcMar>
          </w:tcPr>
          <w:p w14:paraId="4F35D9EA"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tcBorders>
          </w:tcPr>
          <w:p w14:paraId="5FF5B44E" w14:textId="77777777" w:rsidR="004270D0" w:rsidRDefault="004270D0" w:rsidP="000D1DA1">
            <w:pPr>
              <w:pStyle w:val="TableContents"/>
              <w:rPr>
                <w:rFonts w:ascii="Arial" w:hAnsi="Arial"/>
                <w:sz w:val="20"/>
              </w:rPr>
            </w:pPr>
          </w:p>
        </w:tc>
        <w:tc>
          <w:tcPr>
            <w:tcW w:w="1938" w:type="dxa"/>
            <w:tcBorders>
              <w:top w:val="single" w:sz="2" w:space="0" w:color="000000"/>
              <w:left w:val="single" w:sz="1" w:space="0" w:color="000000"/>
              <w:bottom w:val="single" w:sz="1" w:space="0" w:color="000000"/>
              <w:right w:val="single" w:sz="1" w:space="0" w:color="000000"/>
            </w:tcBorders>
          </w:tcPr>
          <w:p w14:paraId="70130D6B" w14:textId="77777777" w:rsidR="004270D0" w:rsidRDefault="004270D0" w:rsidP="000D1DA1">
            <w:pPr>
              <w:pStyle w:val="TableContents"/>
              <w:rPr>
                <w:rFonts w:ascii="Arial" w:hAnsi="Arial"/>
                <w:sz w:val="20"/>
              </w:rPr>
            </w:pPr>
          </w:p>
        </w:tc>
      </w:tr>
      <w:tr w:rsidR="004270D0" w14:paraId="3B6C89F0"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03CE43B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B078EE8"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0C021734"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740CCDA"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1BFFB26C" w14:textId="77777777" w:rsidR="004270D0" w:rsidRDefault="004270D0" w:rsidP="000D1DA1">
            <w:pPr>
              <w:pStyle w:val="TableContents"/>
              <w:rPr>
                <w:rFonts w:ascii="Arial" w:hAnsi="Arial"/>
                <w:sz w:val="20"/>
              </w:rPr>
            </w:pPr>
          </w:p>
        </w:tc>
      </w:tr>
      <w:tr w:rsidR="004270D0" w14:paraId="044EE04F"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4DF49893"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3B8E17D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53493A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5D1148A1"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7B1C35F5" w14:textId="77777777" w:rsidR="004270D0" w:rsidRDefault="004270D0" w:rsidP="000D1DA1">
            <w:pPr>
              <w:pStyle w:val="TableContents"/>
              <w:rPr>
                <w:rFonts w:ascii="Arial" w:hAnsi="Arial"/>
                <w:sz w:val="20"/>
              </w:rPr>
            </w:pPr>
          </w:p>
        </w:tc>
      </w:tr>
      <w:tr w:rsidR="004270D0" w14:paraId="11E1E427"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60FFE42E"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53E19C5D"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1388BF5"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415DE642"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4A574AEB" w14:textId="77777777" w:rsidR="004270D0" w:rsidRDefault="004270D0" w:rsidP="000D1DA1">
            <w:pPr>
              <w:pStyle w:val="TableContents"/>
              <w:rPr>
                <w:rFonts w:ascii="Arial" w:hAnsi="Arial"/>
                <w:sz w:val="20"/>
              </w:rPr>
            </w:pPr>
          </w:p>
        </w:tc>
      </w:tr>
      <w:tr w:rsidR="004270D0" w14:paraId="4042C97A" w14:textId="77777777" w:rsidTr="000D1DA1">
        <w:tc>
          <w:tcPr>
            <w:tcW w:w="1937" w:type="dxa"/>
            <w:tcBorders>
              <w:left w:val="single" w:sz="1" w:space="0" w:color="000000"/>
              <w:bottom w:val="single" w:sz="1" w:space="0" w:color="000000"/>
            </w:tcBorders>
            <w:tcMar>
              <w:top w:w="55" w:type="dxa"/>
              <w:left w:w="55" w:type="dxa"/>
              <w:bottom w:w="55" w:type="dxa"/>
              <w:right w:w="55" w:type="dxa"/>
            </w:tcMar>
          </w:tcPr>
          <w:p w14:paraId="21FA6A49"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ECC3C40"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Mar>
              <w:top w:w="55" w:type="dxa"/>
              <w:left w:w="55" w:type="dxa"/>
              <w:bottom w:w="55" w:type="dxa"/>
              <w:right w:w="55" w:type="dxa"/>
            </w:tcMar>
          </w:tcPr>
          <w:p w14:paraId="1C3032E7"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tcBorders>
          </w:tcPr>
          <w:p w14:paraId="001D7E9F" w14:textId="77777777" w:rsidR="004270D0" w:rsidRDefault="004270D0" w:rsidP="000D1DA1">
            <w:pPr>
              <w:pStyle w:val="TableContents"/>
              <w:rPr>
                <w:rFonts w:ascii="Arial" w:hAnsi="Arial"/>
                <w:sz w:val="20"/>
              </w:rPr>
            </w:pPr>
          </w:p>
        </w:tc>
        <w:tc>
          <w:tcPr>
            <w:tcW w:w="1938" w:type="dxa"/>
            <w:tcBorders>
              <w:left w:val="single" w:sz="1" w:space="0" w:color="000000"/>
              <w:bottom w:val="single" w:sz="1" w:space="0" w:color="000000"/>
              <w:right w:val="single" w:sz="1" w:space="0" w:color="000000"/>
            </w:tcBorders>
          </w:tcPr>
          <w:p w14:paraId="068F3DCE" w14:textId="77777777" w:rsidR="004270D0" w:rsidRDefault="004270D0" w:rsidP="000D1DA1">
            <w:pPr>
              <w:pStyle w:val="TableContents"/>
              <w:rPr>
                <w:rFonts w:ascii="Arial" w:hAnsi="Arial"/>
                <w:sz w:val="20"/>
              </w:rPr>
            </w:pPr>
          </w:p>
        </w:tc>
      </w:tr>
    </w:tbl>
    <w:p w14:paraId="5D3813AA" w14:textId="77777777" w:rsidR="004270D0" w:rsidRDefault="004270D0" w:rsidP="004270D0">
      <w:pPr>
        <w:pStyle w:val="Textoindependiente"/>
      </w:pPr>
    </w:p>
    <w:p w14:paraId="4B57393F" w14:textId="77777777" w:rsidR="004270D0" w:rsidRDefault="00472379" w:rsidP="000F2543">
      <w:pPr>
        <w:pStyle w:val="PSI-Comentario"/>
      </w:pPr>
      <w:r w:rsidRPr="008B3B0F">
        <w:t>[</w:t>
      </w:r>
      <w:r w:rsidR="004270D0">
        <w:t>Con herramientas automatizadas, se pueden realizar matrices de las relaciones entre las pruebas.</w:t>
      </w:r>
      <w:r w:rsidR="00321CD1" w:rsidRPr="008B3B0F">
        <w:t>]</w:t>
      </w:r>
    </w:p>
    <w:p w14:paraId="6C3C1394" w14:textId="77777777" w:rsidR="004270D0" w:rsidRDefault="004270D0" w:rsidP="004270D0">
      <w:pPr>
        <w:pStyle w:val="InfoBlue"/>
        <w:ind w:left="780"/>
      </w:pPr>
    </w:p>
    <w:p w14:paraId="57C811F8" w14:textId="77777777" w:rsidR="00321CD1" w:rsidRDefault="00321CD1" w:rsidP="004270D0">
      <w:pPr>
        <w:pStyle w:val="InfoBlue"/>
        <w:ind w:left="780"/>
      </w:pPr>
    </w:p>
    <w:p w14:paraId="31664504" w14:textId="77777777" w:rsidR="004270D0" w:rsidRDefault="004270D0" w:rsidP="000F2543">
      <w:pPr>
        <w:pStyle w:val="PSI-Ttulo1"/>
      </w:pPr>
      <w:bookmarkStart w:id="74" w:name="_Toc165473694"/>
      <w:bookmarkStart w:id="75" w:name="_Toc259313048"/>
      <w:r>
        <w:lastRenderedPageBreak/>
        <w:t>Criterio para el Inicio y Fin del Plan de Pruebas</w:t>
      </w:r>
      <w:bookmarkEnd w:id="74"/>
      <w:bookmarkEnd w:id="75"/>
      <w:r>
        <w:t xml:space="preserve"> </w:t>
      </w:r>
    </w:p>
    <w:p w14:paraId="3B726FD6" w14:textId="77777777" w:rsidR="004270D0" w:rsidRDefault="004270D0" w:rsidP="00672381">
      <w:pPr>
        <w:pStyle w:val="PSI-Ttulo2"/>
      </w:pPr>
      <w:bookmarkStart w:id="76" w:name="_Toc165473695"/>
      <w:bookmarkStart w:id="77" w:name="_Toc259313049"/>
      <w:r>
        <w:t>Criterios de Inicio</w:t>
      </w:r>
      <w:bookmarkEnd w:id="76"/>
      <w:bookmarkEnd w:id="77"/>
    </w:p>
    <w:p w14:paraId="3039463A" w14:textId="77777777" w:rsidR="004270D0" w:rsidRDefault="00472379" w:rsidP="000F2543">
      <w:pPr>
        <w:pStyle w:val="PSI-Comentario"/>
      </w:pPr>
      <w:r w:rsidRPr="008B3B0F">
        <w:t>[</w:t>
      </w:r>
      <w:r w:rsidR="00321CD1">
        <w:t>Listar</w:t>
      </w:r>
      <w:r w:rsidR="004270D0">
        <w:t xml:space="preserve"> las precondiciones y aserciones necesarias para iniciar el plan de pruebas:</w:t>
      </w:r>
      <w:r w:rsidR="00321CD1">
        <w:br/>
      </w:r>
    </w:p>
    <w:p w14:paraId="2047DE9D" w14:textId="77777777" w:rsidR="004270D0" w:rsidRDefault="004270D0" w:rsidP="0010692E">
      <w:pPr>
        <w:pStyle w:val="PSI-ComentarioVieta"/>
      </w:pPr>
      <w:r>
        <w:t>Condición 1.</w:t>
      </w:r>
    </w:p>
    <w:p w14:paraId="0033E1B7" w14:textId="77777777" w:rsidR="004270D0" w:rsidRDefault="004270D0" w:rsidP="0010692E">
      <w:pPr>
        <w:pStyle w:val="PSI-ComentarioVieta"/>
      </w:pPr>
      <w:r>
        <w:t>Condición 2.</w:t>
      </w:r>
    </w:p>
    <w:p w14:paraId="6166D131" w14:textId="77777777" w:rsidR="004270D0" w:rsidRDefault="004270D0" w:rsidP="0010692E">
      <w:pPr>
        <w:pStyle w:val="PSI-ComentarioVieta"/>
      </w:pPr>
      <w:r>
        <w:t>Condición N.</w:t>
      </w:r>
      <w:r w:rsidR="00321CD1" w:rsidRPr="008B3B0F">
        <w:t>]</w:t>
      </w:r>
    </w:p>
    <w:p w14:paraId="407428FB" w14:textId="77777777" w:rsidR="004270D0" w:rsidRPr="00150E52" w:rsidRDefault="004270D0" w:rsidP="004270D0">
      <w:pPr>
        <w:pStyle w:val="Textoindependiente"/>
        <w:ind w:left="707"/>
        <w:rPr>
          <w:lang w:val="es-AR"/>
        </w:rPr>
      </w:pPr>
    </w:p>
    <w:p w14:paraId="435507CA" w14:textId="77777777" w:rsidR="004270D0" w:rsidRDefault="004270D0" w:rsidP="00672381">
      <w:pPr>
        <w:pStyle w:val="PSI-Ttulo2"/>
      </w:pPr>
      <w:bookmarkStart w:id="78" w:name="_Toc165473696"/>
      <w:bookmarkStart w:id="79" w:name="_Toc259313050"/>
      <w:r>
        <w:t>Criterios de Fin</w:t>
      </w:r>
      <w:bookmarkEnd w:id="78"/>
      <w:bookmarkEnd w:id="79"/>
    </w:p>
    <w:p w14:paraId="3018ABB9" w14:textId="77777777" w:rsidR="004270D0" w:rsidRDefault="00472379" w:rsidP="000F2543">
      <w:pPr>
        <w:pStyle w:val="PSI-Comentario"/>
      </w:pPr>
      <w:r w:rsidRPr="008B3B0F">
        <w:t>[</w:t>
      </w:r>
      <w:r w:rsidR="004270D0">
        <w:t>Liste los criterios que se emplearan para determinar si la ejecución del plan de prueba estará completa.</w:t>
      </w:r>
      <w:r w:rsidR="00321CD1" w:rsidRPr="008B3B0F">
        <w:t>]</w:t>
      </w:r>
    </w:p>
    <w:p w14:paraId="3D809BCB" w14:textId="77777777" w:rsidR="004270D0" w:rsidRPr="004270D0" w:rsidRDefault="004270D0" w:rsidP="004270D0">
      <w:pPr>
        <w:pStyle w:val="Textoindependiente"/>
        <w:rPr>
          <w:lang w:val="es-AR"/>
        </w:rPr>
      </w:pPr>
    </w:p>
    <w:p w14:paraId="09E58E72" w14:textId="77777777" w:rsidR="004270D0" w:rsidRDefault="004270D0" w:rsidP="00672381">
      <w:pPr>
        <w:pStyle w:val="PSI-Ttulo2"/>
      </w:pPr>
      <w:bookmarkStart w:id="80" w:name="_Toc165473697"/>
      <w:bookmarkStart w:id="81" w:name="_Toc259313051"/>
      <w:r>
        <w:t>Criterios de Suspensión y Retomo de Actividades</w:t>
      </w:r>
      <w:bookmarkEnd w:id="80"/>
      <w:bookmarkEnd w:id="81"/>
    </w:p>
    <w:p w14:paraId="46965AC5" w14:textId="77777777" w:rsidR="00672381" w:rsidRDefault="00472379" w:rsidP="00C241AE">
      <w:pPr>
        <w:pStyle w:val="PSI-Comentario"/>
        <w:rPr>
          <w:rFonts w:asciiTheme="majorHAnsi" w:eastAsiaTheme="majorEastAsia" w:hAnsiTheme="majorHAnsi" w:cstheme="majorBidi"/>
          <w:b/>
          <w:bCs/>
          <w:color w:val="365F91" w:themeColor="accent1" w:themeShade="BF"/>
          <w:sz w:val="28"/>
          <w:szCs w:val="28"/>
        </w:rPr>
      </w:pPr>
      <w:r w:rsidRPr="008B3B0F">
        <w:t>[</w:t>
      </w:r>
      <w:r w:rsidR="004270D0">
        <w:t>Especifique los criterios a implementar para determinarse si las pruebas deben ser suspendidas o ser terminadas prematuramente antes de que el plan se haya ejecutado totalmente y bajo qué criterios pueden ser retomadas.</w:t>
      </w:r>
      <w:r w:rsidR="00C241AE" w:rsidRPr="008B3B0F">
        <w:t>]</w:t>
      </w:r>
      <w:bookmarkStart w:id="82" w:name="_Toc165473698"/>
      <w:r w:rsidR="00672381">
        <w:br w:type="page"/>
      </w:r>
    </w:p>
    <w:p w14:paraId="1125099E" w14:textId="77777777" w:rsidR="004270D0" w:rsidRDefault="004270D0" w:rsidP="000F2543">
      <w:pPr>
        <w:pStyle w:val="PSI-Ttulo1"/>
      </w:pPr>
      <w:bookmarkStart w:id="83" w:name="_Toc259313052"/>
      <w:r>
        <w:lastRenderedPageBreak/>
        <w:t>Criterios para el Lanzamiento</w:t>
      </w:r>
      <w:bookmarkEnd w:id="82"/>
      <w:bookmarkEnd w:id="83"/>
    </w:p>
    <w:p w14:paraId="54EEA1E7" w14:textId="77777777" w:rsidR="004270D0" w:rsidRDefault="004270D0" w:rsidP="00672381">
      <w:pPr>
        <w:pStyle w:val="PSI-Ttulo2"/>
      </w:pPr>
      <w:bookmarkStart w:id="84" w:name="_Toc165473699"/>
      <w:bookmarkStart w:id="85" w:name="_Toc259313053"/>
      <w:r>
        <w:t>Criterios de Evaluación</w:t>
      </w:r>
      <w:bookmarkEnd w:id="84"/>
      <w:bookmarkEnd w:id="85"/>
      <w:r>
        <w:t xml:space="preserve"> </w:t>
      </w:r>
    </w:p>
    <w:p w14:paraId="61C5FAE6" w14:textId="77777777" w:rsidR="004270D0" w:rsidRDefault="00472379" w:rsidP="000F2543">
      <w:pPr>
        <w:pStyle w:val="PSI-Comentario"/>
      </w:pPr>
      <w:r w:rsidRPr="008B3B0F">
        <w:t>[</w:t>
      </w:r>
      <w:r w:rsidR="00950FA2">
        <w:t>Ver</w:t>
      </w:r>
      <w:r w:rsidR="004270D0">
        <w:t xml:space="preserve"> </w:t>
      </w:r>
      <w:r w:rsidR="00950FA2">
        <w:t>que</w:t>
      </w:r>
      <w:r w:rsidR="004270D0">
        <w:t xml:space="preserve"> aspectos serán tomados para determinar que un producto ha superado satisfactoriamente el plan de pruebas y el mismo está listo para pasar a una siguiente fase. El lanzamiento principal de la solución está vinculado a la gravedad y la prioridad de errores sin resolver de acuerdo con los</w:t>
      </w:r>
      <w:r w:rsidR="005F3010">
        <w:t xml:space="preserve"> siguientes</w:t>
      </w:r>
      <w:r w:rsidR="004270D0">
        <w:t xml:space="preserve"> criterios:</w:t>
      </w:r>
    </w:p>
    <w:p w14:paraId="03373D8C" w14:textId="77777777" w:rsidR="004270D0" w:rsidRDefault="004270D0" w:rsidP="004270D0">
      <w:pPr>
        <w:pStyle w:val="InfoBlue"/>
        <w:ind w:left="885"/>
      </w:pPr>
    </w:p>
    <w:p w14:paraId="7940DE3A" w14:textId="77777777" w:rsidR="004270D0" w:rsidRDefault="004270D0" w:rsidP="004270D0">
      <w:pPr>
        <w:pStyle w:val="InfoBlue"/>
        <w:ind w:left="885"/>
      </w:pPr>
    </w:p>
    <w:p w14:paraId="489A4405" w14:textId="77777777" w:rsidR="004270D0" w:rsidRDefault="004270D0" w:rsidP="005F3010">
      <w:pPr>
        <w:pStyle w:val="PSI-ComentarioVieta"/>
        <w:numPr>
          <w:ilvl w:val="0"/>
          <w:numId w:val="34"/>
        </w:numPr>
      </w:pPr>
      <w:r>
        <w:t>No existen errores sin solucionar de Gravedad 1 o Gravedad 2.</w:t>
      </w:r>
    </w:p>
    <w:p w14:paraId="6130426A" w14:textId="77777777" w:rsidR="004270D0" w:rsidRDefault="004270D0" w:rsidP="005F3010">
      <w:pPr>
        <w:pStyle w:val="PSI-ComentarioVieta"/>
        <w:numPr>
          <w:ilvl w:val="0"/>
          <w:numId w:val="34"/>
        </w:numPr>
      </w:pPr>
      <w:r>
        <w:t>No existen errores sin solucionar de Prioridad 1 o Prioridad 2 de ningún nivel de gravedad.</w:t>
      </w:r>
    </w:p>
    <w:p w14:paraId="1370CB1B" w14:textId="77777777" w:rsidR="004270D0" w:rsidRDefault="004270D0" w:rsidP="005F3010">
      <w:pPr>
        <w:pStyle w:val="PSI-ComentarioVieta"/>
        <w:numPr>
          <w:ilvl w:val="0"/>
          <w:numId w:val="34"/>
        </w:numPr>
      </w:pPr>
      <w:r>
        <w:t>Todos los casos de prueba del entorno de laboratorio de prueba se han completado satisfactoriamente.</w:t>
      </w:r>
      <w:r w:rsidR="005F3010" w:rsidRPr="008B3B0F">
        <w:t>]</w:t>
      </w:r>
    </w:p>
    <w:p w14:paraId="692C822E" w14:textId="77777777" w:rsidR="004270D0" w:rsidRPr="004270D0" w:rsidRDefault="004270D0" w:rsidP="004270D0">
      <w:pPr>
        <w:pStyle w:val="Textoindependiente"/>
        <w:rPr>
          <w:lang w:val="es-AR"/>
        </w:rPr>
      </w:pPr>
    </w:p>
    <w:p w14:paraId="6B8B0177" w14:textId="77777777" w:rsidR="004270D0" w:rsidRDefault="004270D0" w:rsidP="00672381">
      <w:pPr>
        <w:pStyle w:val="PSI-Ttulo2"/>
      </w:pPr>
      <w:bookmarkStart w:id="86" w:name="_Toc165473700"/>
      <w:bookmarkStart w:id="87" w:name="_Toc259313054"/>
      <w:r>
        <w:t>Clasificación de los errores</w:t>
      </w:r>
      <w:bookmarkEnd w:id="86"/>
      <w:bookmarkEnd w:id="87"/>
    </w:p>
    <w:p w14:paraId="4EC41B81" w14:textId="77777777" w:rsidR="004270D0" w:rsidRDefault="00472379" w:rsidP="000F2543">
      <w:pPr>
        <w:pStyle w:val="PSI-Comentario"/>
      </w:pPr>
      <w:r w:rsidRPr="008B3B0F">
        <w:t>[</w:t>
      </w:r>
      <w:r w:rsidR="004270D0">
        <w:t>Establezca los criterios de gravedad y prioridad de los errores utilizados en el laboratorio de pruebas.</w:t>
      </w:r>
    </w:p>
    <w:p w14:paraId="546005A5" w14:textId="77777777" w:rsidR="004270D0" w:rsidRDefault="004270D0" w:rsidP="004270D0">
      <w:pPr>
        <w:pStyle w:val="InfoBlue"/>
        <w:ind w:left="870"/>
      </w:pPr>
    </w:p>
    <w:p w14:paraId="02C5665C" w14:textId="77777777" w:rsidR="004270D0" w:rsidRPr="004270D0" w:rsidRDefault="004270D0" w:rsidP="004270D0">
      <w:pPr>
        <w:pStyle w:val="Textoindependiente"/>
        <w:rPr>
          <w:sz w:val="4"/>
          <w:szCs w:val="4"/>
          <w:lang w:val="es-AR"/>
        </w:rPr>
      </w:pPr>
      <w:bookmarkStart w:id="88" w:name="EUKAC"/>
      <w:bookmarkEnd w:id="88"/>
    </w:p>
    <w:tbl>
      <w:tblPr>
        <w:tblW w:w="8798" w:type="dxa"/>
        <w:tblInd w:w="250" w:type="dxa"/>
        <w:tblLayout w:type="fixed"/>
        <w:tblLook w:val="0000" w:firstRow="0" w:lastRow="0" w:firstColumn="0" w:lastColumn="0" w:noHBand="0" w:noVBand="0"/>
      </w:tblPr>
      <w:tblGrid>
        <w:gridCol w:w="1372"/>
        <w:gridCol w:w="3712"/>
        <w:gridCol w:w="3714"/>
      </w:tblGrid>
      <w:tr w:rsidR="004270D0" w14:paraId="1AAC3107" w14:textId="77777777"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9F47B9C" w14:textId="77777777" w:rsidR="004270D0" w:rsidRDefault="004270D0" w:rsidP="00F26AEF">
            <w:pPr>
              <w:pStyle w:val="PSI-Normal"/>
            </w:pPr>
            <w:bookmarkStart w:id="89" w:name="colEWKAC"/>
            <w:bookmarkEnd w:id="89"/>
            <w:r>
              <w:t>Calificación</w:t>
            </w:r>
            <w:bookmarkStart w:id="90" w:name="colE1KAC"/>
            <w:bookmarkEnd w:id="90"/>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14:paraId="6337059C" w14:textId="77777777" w:rsidR="004270D0" w:rsidRDefault="004270D0" w:rsidP="00F26AEF">
            <w:pPr>
              <w:pStyle w:val="PSI-Normal"/>
            </w:pPr>
            <w:r>
              <w:t>Definición de gravedad</w:t>
            </w:r>
            <w:bookmarkStart w:id="91" w:name="colE5KAC"/>
            <w:bookmarkEnd w:id="91"/>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14:paraId="50DF1EC4" w14:textId="77777777" w:rsidR="004270D0" w:rsidRDefault="004270D0" w:rsidP="00F26AEF">
            <w:pPr>
              <w:pStyle w:val="PSI-Normal"/>
            </w:pPr>
            <w:r>
              <w:t>Definición de prioridad</w:t>
            </w:r>
          </w:p>
        </w:tc>
      </w:tr>
      <w:tr w:rsidR="004270D0" w14:paraId="4D00FC3D" w14:textId="77777777" w:rsidTr="00F26AEF">
        <w:trPr>
          <w:trHeight w:val="1042"/>
        </w:trPr>
        <w:tc>
          <w:tcPr>
            <w:tcW w:w="1372" w:type="dxa"/>
            <w:tcBorders>
              <w:top w:val="single" w:sz="2" w:space="0" w:color="000000"/>
              <w:left w:val="single" w:sz="1" w:space="0" w:color="000000"/>
              <w:bottom w:val="single" w:sz="1" w:space="0" w:color="000000"/>
            </w:tcBorders>
          </w:tcPr>
          <w:p w14:paraId="5AE19BA1" w14:textId="77777777" w:rsidR="004270D0" w:rsidRDefault="004270D0" w:rsidP="000F2543">
            <w:pPr>
              <w:pStyle w:val="PSI-ComentarioenTabla"/>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14:paraId="1C1C5146" w14:textId="77777777" w:rsidR="004270D0" w:rsidRDefault="00472379" w:rsidP="00F26AEF">
            <w:pPr>
              <w:pStyle w:val="PSI-ComentarioenTabla"/>
            </w:pPr>
            <w:r w:rsidRPr="008B3B0F">
              <w:t>[</w:t>
            </w:r>
            <w:r w:rsidR="004270D0">
              <w:t>El error provoca el bloqueo del sistema o la pérdida de datos.</w:t>
            </w:r>
            <w:r w:rsidR="005F3010" w:rsidRPr="008B3B0F">
              <w:t>]</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14:paraId="05669F7C" w14:textId="77777777" w:rsidR="004270D0" w:rsidRDefault="00472379" w:rsidP="000F2543">
            <w:pPr>
              <w:pStyle w:val="PSI-ComentarioenTabla"/>
            </w:pPr>
            <w:r w:rsidRPr="008B3B0F">
              <w:t>[</w:t>
            </w:r>
            <w:r w:rsidR="004270D0">
              <w:t>El error debe corregirse lo antes posible. El error b</w:t>
            </w:r>
            <w:r w:rsidR="00F26AEF">
              <w:t>loquea el progreso en esta área</w:t>
            </w:r>
            <w:r w:rsidR="005F3010" w:rsidRPr="008B3B0F">
              <w:t xml:space="preserve"> ]</w:t>
            </w:r>
          </w:p>
        </w:tc>
      </w:tr>
      <w:tr w:rsidR="004270D0" w14:paraId="656601D2" w14:textId="77777777" w:rsidTr="005F3010">
        <w:tc>
          <w:tcPr>
            <w:tcW w:w="1372" w:type="dxa"/>
            <w:tcBorders>
              <w:left w:val="single" w:sz="1" w:space="0" w:color="000000"/>
              <w:bottom w:val="single" w:sz="1" w:space="0" w:color="000000"/>
            </w:tcBorders>
            <w:tcMar>
              <w:top w:w="28" w:type="dxa"/>
              <w:left w:w="28" w:type="dxa"/>
              <w:bottom w:w="28" w:type="dxa"/>
              <w:right w:w="28" w:type="dxa"/>
            </w:tcMar>
          </w:tcPr>
          <w:p w14:paraId="39D97FBC" w14:textId="77777777" w:rsidR="004270D0" w:rsidRDefault="004270D0" w:rsidP="000F2543">
            <w:pPr>
              <w:pStyle w:val="PSI-ComentarioenTabla"/>
            </w:pPr>
            <w:r>
              <w:t>2</w:t>
            </w:r>
          </w:p>
        </w:tc>
        <w:tc>
          <w:tcPr>
            <w:tcW w:w="3712" w:type="dxa"/>
            <w:tcBorders>
              <w:left w:val="single" w:sz="1" w:space="0" w:color="000000"/>
              <w:bottom w:val="single" w:sz="1" w:space="0" w:color="000000"/>
            </w:tcBorders>
            <w:tcMar>
              <w:top w:w="28" w:type="dxa"/>
              <w:left w:w="28" w:type="dxa"/>
              <w:bottom w:w="28" w:type="dxa"/>
              <w:right w:w="28" w:type="dxa"/>
            </w:tcMar>
          </w:tcPr>
          <w:p w14:paraId="68062563" w14:textId="77777777" w:rsidR="004270D0" w:rsidRDefault="00472379" w:rsidP="00F26AEF">
            <w:pPr>
              <w:pStyle w:val="PSI-ComentarioenTabla"/>
            </w:pPr>
            <w:r w:rsidRPr="008B3B0F">
              <w:t>[</w:t>
            </w:r>
            <w:r w:rsidR="004270D0">
              <w:t>El error causa problemas graves en la funcionalidad u otros aspectos importantes; el producto se bloquea en casos poco claros.</w:t>
            </w:r>
            <w:r w:rsidR="005F3010" w:rsidRPr="008B3B0F">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14:paraId="4ED53BDA" w14:textId="77777777" w:rsidR="004270D0" w:rsidRDefault="00472379" w:rsidP="00F26AEF">
            <w:pPr>
              <w:pStyle w:val="PSI-ComentarioenTabla"/>
            </w:pPr>
            <w:r w:rsidRPr="008B3B0F">
              <w:t>[</w:t>
            </w:r>
            <w:r w:rsidR="004270D0">
              <w:t>El error debe corregirse antes del lanzamiento del producto</w:t>
            </w:r>
            <w:r w:rsidR="005F3010" w:rsidRPr="008B3B0F">
              <w:t xml:space="preserve"> ]</w:t>
            </w:r>
          </w:p>
        </w:tc>
      </w:tr>
    </w:tbl>
    <w:p w14:paraId="1560B726" w14:textId="77777777" w:rsidR="004270D0" w:rsidRPr="004270D0" w:rsidRDefault="004270D0" w:rsidP="004270D0">
      <w:pPr>
        <w:pStyle w:val="Textoindependiente"/>
        <w:rPr>
          <w:lang w:val="es-AR"/>
        </w:rPr>
      </w:pPr>
    </w:p>
    <w:p w14:paraId="3A5EE8D3" w14:textId="77777777" w:rsidR="005F3010" w:rsidRDefault="005F3010" w:rsidP="00672381">
      <w:pPr>
        <w:pStyle w:val="PSI-Ttulo2"/>
      </w:pPr>
      <w:bookmarkStart w:id="92" w:name="_Toc165473701"/>
    </w:p>
    <w:p w14:paraId="6616AD15" w14:textId="77777777" w:rsidR="004270D0" w:rsidRDefault="004270D0" w:rsidP="00672381">
      <w:pPr>
        <w:pStyle w:val="PSI-Ttulo2"/>
      </w:pPr>
      <w:bookmarkStart w:id="93" w:name="_Toc259313055"/>
      <w:r w:rsidRPr="001E43AC">
        <w:t>Resultados de la prueba</w:t>
      </w:r>
      <w:bookmarkEnd w:id="92"/>
      <w:bookmarkEnd w:id="93"/>
    </w:p>
    <w:p w14:paraId="0EFAF4F2" w14:textId="77777777" w:rsidR="004270D0" w:rsidRDefault="00472379" w:rsidP="000F2543">
      <w:pPr>
        <w:pStyle w:val="PSI-Comentario"/>
      </w:pPr>
      <w:r w:rsidRPr="008B3B0F">
        <w:t>[</w:t>
      </w:r>
      <w:r w:rsidR="001D2FBC">
        <w:t>En esta sección se deben indicar las conclusiones de las pruebas realizadas.</w:t>
      </w:r>
      <w:r w:rsidR="001810C5" w:rsidRPr="008B3B0F">
        <w:t>]</w:t>
      </w:r>
    </w:p>
    <w:p w14:paraId="4C93941F" w14:textId="77777777" w:rsidR="004270D0" w:rsidRPr="004270D0" w:rsidRDefault="004270D0" w:rsidP="004270D0">
      <w:pPr>
        <w:pStyle w:val="Textoindependiente"/>
        <w:rPr>
          <w:lang w:val="es-AR"/>
        </w:rPr>
      </w:pPr>
    </w:p>
    <w:p w14:paraId="54A6498B" w14:textId="77777777" w:rsidR="004270D0" w:rsidRDefault="004270D0" w:rsidP="00672381">
      <w:pPr>
        <w:pStyle w:val="PSI-Ttulo2"/>
      </w:pPr>
      <w:bookmarkStart w:id="94" w:name="_Toc165473702"/>
      <w:bookmarkStart w:id="95" w:name="_Toc259313056"/>
      <w:r>
        <w:t>Reportes del problema, escalada y resolución</w:t>
      </w:r>
      <w:bookmarkEnd w:id="94"/>
      <w:bookmarkEnd w:id="95"/>
    </w:p>
    <w:p w14:paraId="0A604300" w14:textId="77777777" w:rsidR="004270D0" w:rsidRDefault="00472379" w:rsidP="000F2543">
      <w:pPr>
        <w:pStyle w:val="PSI-Comentario"/>
      </w:pPr>
      <w:r w:rsidRPr="008B3B0F">
        <w:t>[</w:t>
      </w:r>
      <w:r w:rsidR="004270D0">
        <w:t>Defina cómo los problemas de proceso serán divulgados y extendidos y el proceso que se seguirá para alcanzar la resolución.</w:t>
      </w:r>
      <w:r w:rsidR="001810C5" w:rsidRPr="008B3B0F">
        <w:t>]</w:t>
      </w:r>
    </w:p>
    <w:p w14:paraId="29F700E3" w14:textId="77777777" w:rsidR="004270D0" w:rsidRDefault="004270D0" w:rsidP="004270D0">
      <w:pPr>
        <w:pStyle w:val="Textoindependiente1"/>
      </w:pPr>
    </w:p>
    <w:p w14:paraId="03E9CC8D" w14:textId="77777777" w:rsidR="004270D0" w:rsidRDefault="004270D0" w:rsidP="000F2543">
      <w:pPr>
        <w:pStyle w:val="PSI-Ttulo1"/>
      </w:pPr>
      <w:bookmarkStart w:id="96" w:name="_Toc165473703"/>
      <w:bookmarkStart w:id="97" w:name="_Toc259313057"/>
      <w:r>
        <w:t>Riesgos</w:t>
      </w:r>
      <w:bookmarkEnd w:id="96"/>
      <w:bookmarkEnd w:id="97"/>
    </w:p>
    <w:p w14:paraId="3B58E6A9" w14:textId="77777777" w:rsidR="004270D0" w:rsidRDefault="00472379" w:rsidP="000F2543">
      <w:pPr>
        <w:pStyle w:val="PSI-Comentario"/>
      </w:pPr>
      <w:r w:rsidRPr="008B3B0F">
        <w:t>[</w:t>
      </w:r>
      <w:r w:rsidR="004270D0">
        <w:t>Enumer</w:t>
      </w:r>
      <w:r w:rsidR="00655155">
        <w:t>ar</w:t>
      </w:r>
      <w:r w:rsidR="004270D0">
        <w:t xml:space="preserve"> cualquier riesgo que pueda afectar la ejecución de este</w:t>
      </w:r>
      <w:r w:rsidR="00655155">
        <w:t xml:space="preserve"> plan de pruebas, e identificar </w:t>
      </w:r>
      <w:r w:rsidR="004270D0">
        <w:t>las estrategias de la mitigación, contingencia y  el impacto que pueden generarse por cada riesgo. Para detalles muy específicos emple</w:t>
      </w:r>
      <w:r w:rsidR="00655155">
        <w:t>ar</w:t>
      </w:r>
      <w:r w:rsidR="004270D0">
        <w:t xml:space="preserve"> el Plan de Gestión de Riegos, coment</w:t>
      </w:r>
      <w:r w:rsidR="00655155">
        <w:t>ando</w:t>
      </w:r>
      <w:r w:rsidR="004270D0">
        <w:t xml:space="preserve"> aquí  solo los riesgos a manera general.</w:t>
      </w:r>
    </w:p>
    <w:p w14:paraId="5C95A607" w14:textId="77777777" w:rsidR="00750E39" w:rsidRDefault="00750E39" w:rsidP="000F2543">
      <w:pPr>
        <w:pStyle w:val="PSI-Comentario"/>
      </w:pPr>
    </w:p>
    <w:tbl>
      <w:tblPr>
        <w:tblW w:w="9072" w:type="dxa"/>
        <w:tblInd w:w="250" w:type="dxa"/>
        <w:tblLayout w:type="fixed"/>
        <w:tblLook w:val="0000" w:firstRow="0" w:lastRow="0" w:firstColumn="0" w:lastColumn="0" w:noHBand="0" w:noVBand="0"/>
      </w:tblPr>
      <w:tblGrid>
        <w:gridCol w:w="1782"/>
        <w:gridCol w:w="3034"/>
        <w:gridCol w:w="2550"/>
        <w:gridCol w:w="1706"/>
      </w:tblGrid>
      <w:tr w:rsidR="004270D0" w14:paraId="5BC338CF" w14:textId="77777777" w:rsidTr="00F26AEF">
        <w:trPr>
          <w:tblHeader/>
        </w:trPr>
        <w:tc>
          <w:tcPr>
            <w:tcW w:w="1782" w:type="dxa"/>
            <w:tcBorders>
              <w:top w:val="single" w:sz="2" w:space="0" w:color="000000"/>
              <w:left w:val="single" w:sz="2" w:space="0" w:color="000000"/>
              <w:bottom w:val="single" w:sz="2" w:space="0" w:color="000000"/>
              <w:right w:val="single" w:sz="2" w:space="0" w:color="000000"/>
            </w:tcBorders>
            <w:shd w:val="pct10" w:color="auto" w:fill="auto"/>
            <w:vAlign w:val="bottom"/>
          </w:tcPr>
          <w:p w14:paraId="740F4311" w14:textId="77777777" w:rsidR="004270D0" w:rsidRDefault="004270D0" w:rsidP="00F26AEF">
            <w:pPr>
              <w:pStyle w:val="PSI-Normal"/>
            </w:pPr>
            <w:r>
              <w:t>Riesgos</w:t>
            </w:r>
          </w:p>
        </w:tc>
        <w:tc>
          <w:tcPr>
            <w:tcW w:w="3034" w:type="dxa"/>
            <w:tcBorders>
              <w:top w:val="single" w:sz="2" w:space="0" w:color="000000"/>
              <w:left w:val="single" w:sz="2" w:space="0" w:color="000000"/>
              <w:bottom w:val="single" w:sz="2" w:space="0" w:color="000000"/>
              <w:right w:val="single" w:sz="2" w:space="0" w:color="000000"/>
            </w:tcBorders>
            <w:shd w:val="pct10" w:color="auto" w:fill="auto"/>
            <w:vAlign w:val="bottom"/>
          </w:tcPr>
          <w:p w14:paraId="088CCBEE" w14:textId="77777777" w:rsidR="004270D0" w:rsidRDefault="004270D0" w:rsidP="00F26AEF">
            <w:pPr>
              <w:pStyle w:val="PSI-Normal"/>
            </w:pPr>
            <w:r>
              <w:t>Estrategias de Mitigación</w:t>
            </w:r>
          </w:p>
        </w:tc>
        <w:tc>
          <w:tcPr>
            <w:tcW w:w="2550" w:type="dxa"/>
            <w:tcBorders>
              <w:top w:val="single" w:sz="2" w:space="0" w:color="000000"/>
              <w:left w:val="single" w:sz="2" w:space="0" w:color="000000"/>
              <w:bottom w:val="single" w:sz="2" w:space="0" w:color="000000"/>
              <w:right w:val="single" w:sz="2" w:space="0" w:color="000000"/>
            </w:tcBorders>
            <w:shd w:val="pct10" w:color="auto" w:fill="auto"/>
            <w:vAlign w:val="bottom"/>
          </w:tcPr>
          <w:p w14:paraId="1C781A8B" w14:textId="77777777" w:rsidR="004270D0" w:rsidRDefault="004270D0" w:rsidP="00F26AEF">
            <w:pPr>
              <w:pStyle w:val="PSI-Normal"/>
            </w:pPr>
            <w:r>
              <w:t xml:space="preserve">Plan de Contingencia  </w:t>
            </w:r>
          </w:p>
        </w:tc>
        <w:tc>
          <w:tcPr>
            <w:tcW w:w="1706" w:type="dxa"/>
            <w:tcBorders>
              <w:top w:val="single" w:sz="2" w:space="0" w:color="000000"/>
              <w:left w:val="single" w:sz="2" w:space="0" w:color="000000"/>
              <w:bottom w:val="single" w:sz="2" w:space="0" w:color="000000"/>
              <w:right w:val="single" w:sz="2" w:space="0" w:color="000000"/>
            </w:tcBorders>
            <w:shd w:val="pct10" w:color="auto" w:fill="auto"/>
            <w:vAlign w:val="bottom"/>
          </w:tcPr>
          <w:p w14:paraId="469EF8FF" w14:textId="77777777" w:rsidR="004270D0" w:rsidRDefault="004270D0" w:rsidP="00F26AEF">
            <w:pPr>
              <w:pStyle w:val="PSI-Normal"/>
            </w:pPr>
            <w:r>
              <w:t xml:space="preserve">Impacto </w:t>
            </w:r>
          </w:p>
        </w:tc>
      </w:tr>
      <w:tr w:rsidR="004270D0" w14:paraId="75C3D284" w14:textId="77777777" w:rsidTr="00F26AEF">
        <w:tc>
          <w:tcPr>
            <w:tcW w:w="1782" w:type="dxa"/>
            <w:tcBorders>
              <w:top w:val="single" w:sz="2" w:space="0" w:color="000000"/>
              <w:left w:val="single" w:sz="1" w:space="0" w:color="000000"/>
              <w:bottom w:val="single" w:sz="1" w:space="0" w:color="000000"/>
            </w:tcBorders>
          </w:tcPr>
          <w:p w14:paraId="6B6745CC" w14:textId="77777777" w:rsidR="004270D0" w:rsidRDefault="004270D0" w:rsidP="000F2543">
            <w:pPr>
              <w:pStyle w:val="PSI-ComentarioenTabla"/>
            </w:pPr>
            <w:r>
              <w:t xml:space="preserve">Nombre </w:t>
            </w:r>
          </w:p>
        </w:tc>
        <w:tc>
          <w:tcPr>
            <w:tcW w:w="3034" w:type="dxa"/>
            <w:tcBorders>
              <w:top w:val="single" w:sz="2" w:space="0" w:color="000000"/>
              <w:left w:val="single" w:sz="1" w:space="0" w:color="000000"/>
              <w:bottom w:val="single" w:sz="1" w:space="0" w:color="000000"/>
            </w:tcBorders>
          </w:tcPr>
          <w:p w14:paraId="73ED92D3" w14:textId="77777777" w:rsidR="004270D0" w:rsidRDefault="004270D0" w:rsidP="000F2543">
            <w:pPr>
              <w:pStyle w:val="PSI-ComentarioenTabla"/>
            </w:pPr>
            <w:r>
              <w:t>Estrategia 1.</w:t>
            </w:r>
          </w:p>
          <w:p w14:paraId="7C26A242" w14:textId="77777777" w:rsidR="004270D0" w:rsidRDefault="004270D0" w:rsidP="000F2543">
            <w:pPr>
              <w:pStyle w:val="PSI-ComentarioenTabla"/>
            </w:pPr>
            <w:r>
              <w:t>Estrategia 2.</w:t>
            </w:r>
          </w:p>
          <w:p w14:paraId="712BB6AF" w14:textId="77777777" w:rsidR="004270D0" w:rsidRDefault="004270D0" w:rsidP="000F2543">
            <w:pPr>
              <w:pStyle w:val="PSI-ComentarioenTabla"/>
            </w:pPr>
            <w:r>
              <w:t>Estrategia N.</w:t>
            </w:r>
          </w:p>
        </w:tc>
        <w:tc>
          <w:tcPr>
            <w:tcW w:w="2550" w:type="dxa"/>
            <w:tcBorders>
              <w:top w:val="single" w:sz="2" w:space="0" w:color="000000"/>
              <w:left w:val="single" w:sz="1" w:space="0" w:color="000000"/>
              <w:bottom w:val="single" w:sz="1" w:space="0" w:color="000000"/>
            </w:tcBorders>
          </w:tcPr>
          <w:p w14:paraId="350C4964" w14:textId="77777777" w:rsidR="004270D0" w:rsidRDefault="004270D0" w:rsidP="000F2543">
            <w:pPr>
              <w:pStyle w:val="PSI-ComentarioenTabla"/>
            </w:pPr>
            <w:r>
              <w:t>Actividad 1</w:t>
            </w:r>
          </w:p>
          <w:p w14:paraId="336857DF" w14:textId="77777777" w:rsidR="004270D0" w:rsidRDefault="004270D0" w:rsidP="000F2543">
            <w:pPr>
              <w:pStyle w:val="PSI-ComentarioenTabla"/>
            </w:pPr>
            <w:r>
              <w:t>Actividad 2</w:t>
            </w:r>
          </w:p>
          <w:p w14:paraId="44FFD7FC" w14:textId="77777777" w:rsidR="004270D0" w:rsidRDefault="004270D0" w:rsidP="000F2543">
            <w:pPr>
              <w:pStyle w:val="PSI-ComentarioenTabla"/>
            </w:pPr>
            <w:r>
              <w:t>Actividad N</w:t>
            </w:r>
          </w:p>
        </w:tc>
        <w:tc>
          <w:tcPr>
            <w:tcW w:w="1706" w:type="dxa"/>
            <w:tcBorders>
              <w:top w:val="single" w:sz="2" w:space="0" w:color="000000"/>
              <w:left w:val="single" w:sz="1" w:space="0" w:color="000000"/>
              <w:bottom w:val="single" w:sz="1" w:space="0" w:color="000000"/>
              <w:right w:val="single" w:sz="1" w:space="0" w:color="000000"/>
            </w:tcBorders>
          </w:tcPr>
          <w:p w14:paraId="260DAD73" w14:textId="77777777" w:rsidR="004270D0" w:rsidRDefault="004270D0" w:rsidP="000F2543">
            <w:pPr>
              <w:pStyle w:val="PSI-ComentarioenTabla"/>
            </w:pPr>
            <w:r>
              <w:t>Indique las áreas que se podrían ver afectadas por el riesgo</w:t>
            </w:r>
          </w:p>
        </w:tc>
      </w:tr>
    </w:tbl>
    <w:p w14:paraId="74700591" w14:textId="77777777" w:rsidR="004270D0" w:rsidRDefault="004270D0" w:rsidP="004270D0">
      <w:pPr>
        <w:pStyle w:val="Ttulo2"/>
        <w:ind w:left="720" w:firstLine="0"/>
        <w:rPr>
          <w:lang w:val="es-ES_tradnl"/>
        </w:rPr>
      </w:pPr>
    </w:p>
    <w:p w14:paraId="08927002" w14:textId="77777777" w:rsidR="004270D0" w:rsidRDefault="004270D0" w:rsidP="000F2543">
      <w:pPr>
        <w:pStyle w:val="PSI-Ttulo1"/>
      </w:pPr>
      <w:bookmarkStart w:id="98" w:name="_Toc165473704"/>
      <w:bookmarkStart w:id="99" w:name="_Toc259313058"/>
      <w:r>
        <w:t>Reportes de Problemas y Resolución</w:t>
      </w:r>
      <w:bookmarkEnd w:id="98"/>
      <w:bookmarkEnd w:id="99"/>
    </w:p>
    <w:p w14:paraId="74DFB897" w14:textId="77777777" w:rsidR="004270D0" w:rsidRDefault="00472379" w:rsidP="000F2543">
      <w:pPr>
        <w:pStyle w:val="PSI-Comentario"/>
      </w:pPr>
      <w:r w:rsidRPr="008B3B0F">
        <w:t>[</w:t>
      </w:r>
      <w:r w:rsidR="004270D0">
        <w:t>Especifi</w:t>
      </w:r>
      <w:r w:rsidR="00057DDC">
        <w:t>car</w:t>
      </w:r>
      <w:r w:rsidR="004270D0">
        <w:t xml:space="preserve"> cómo los problemas de proceso encontrados serán divulgados y extendidos,</w:t>
      </w:r>
      <w:r w:rsidR="00057DDC">
        <w:t xml:space="preserve"> también se debe</w:t>
      </w:r>
      <w:r w:rsidR="004270D0">
        <w:t xml:space="preserve"> indi</w:t>
      </w:r>
      <w:r w:rsidR="00057DDC">
        <w:t>car</w:t>
      </w:r>
      <w:r w:rsidR="004270D0">
        <w:t xml:space="preserve"> el proceso que se seguirá para alcanzar la resolución de dichos problemas.</w:t>
      </w:r>
      <w:r w:rsidR="00655155" w:rsidRPr="008B3B0F">
        <w:t>]</w:t>
      </w:r>
    </w:p>
    <w:p w14:paraId="45B97E14" w14:textId="77777777" w:rsidR="004270D0" w:rsidRDefault="004270D0" w:rsidP="004270D0">
      <w:pPr>
        <w:pStyle w:val="Textoindependiente1"/>
      </w:pPr>
    </w:p>
    <w:p w14:paraId="78269D9A" w14:textId="77777777" w:rsidR="00910297" w:rsidRDefault="00910297" w:rsidP="004270D0">
      <w:pPr>
        <w:pStyle w:val="Textoindependiente1"/>
      </w:pPr>
    </w:p>
    <w:p w14:paraId="7C792310" w14:textId="77777777" w:rsidR="004270D0" w:rsidRDefault="004270D0" w:rsidP="000F2543">
      <w:pPr>
        <w:pStyle w:val="PSI-Ttulo1"/>
      </w:pPr>
      <w:bookmarkStart w:id="100" w:name="_Toc165473705"/>
      <w:bookmarkStart w:id="101" w:name="_Toc259313059"/>
      <w:r>
        <w:t>Responsabilidades, Personal y Necesidades de Capacitación</w:t>
      </w:r>
      <w:bookmarkEnd w:id="100"/>
      <w:bookmarkEnd w:id="101"/>
    </w:p>
    <w:p w14:paraId="4E432269" w14:textId="77777777" w:rsidR="004270D0" w:rsidRDefault="004270D0" w:rsidP="00672381">
      <w:pPr>
        <w:pStyle w:val="PSI-Ttulo2"/>
      </w:pPr>
      <w:bookmarkStart w:id="102" w:name="_Toc165473706"/>
      <w:bookmarkStart w:id="103" w:name="_Toc259313060"/>
      <w:r>
        <w:t>Personal y Roles Necesarios</w:t>
      </w:r>
      <w:bookmarkEnd w:id="102"/>
      <w:bookmarkEnd w:id="103"/>
    </w:p>
    <w:p w14:paraId="008BEAE5" w14:textId="77777777" w:rsidR="004270D0" w:rsidRDefault="00472379" w:rsidP="000F2543">
      <w:pPr>
        <w:pStyle w:val="PSI-Comentario"/>
      </w:pPr>
      <w:r w:rsidRPr="008B3B0F">
        <w:t>[</w:t>
      </w:r>
      <w:r w:rsidR="00910297">
        <w:t>Detallar</w:t>
      </w:r>
      <w:r w:rsidR="004270D0">
        <w:t xml:space="preserve"> los roles requeridos y la cantidad de los mismos, para la realización del plan de pruebas según el esfuerzo necesario para realizar el mismo.</w:t>
      </w:r>
      <w:r w:rsidR="00910297" w:rsidRPr="00910297">
        <w:t xml:space="preserve"> </w:t>
      </w:r>
      <w:r w:rsidR="00910297" w:rsidRPr="008B3B0F">
        <w:t>]</w:t>
      </w:r>
    </w:p>
    <w:p w14:paraId="12BEF104" w14:textId="77777777" w:rsidR="004270D0" w:rsidRPr="004270D0" w:rsidRDefault="004270D0" w:rsidP="004270D0">
      <w:pPr>
        <w:pStyle w:val="Textoindependiente"/>
        <w:rPr>
          <w:lang w:val="es-AR"/>
        </w:rPr>
      </w:pPr>
    </w:p>
    <w:tbl>
      <w:tblPr>
        <w:tblW w:w="8505" w:type="dxa"/>
        <w:tblInd w:w="108" w:type="dxa"/>
        <w:tblLayout w:type="fixed"/>
        <w:tblLook w:val="0000" w:firstRow="0" w:lastRow="0" w:firstColumn="0" w:lastColumn="0" w:noHBand="0" w:noVBand="0"/>
      </w:tblPr>
      <w:tblGrid>
        <w:gridCol w:w="1704"/>
        <w:gridCol w:w="1557"/>
        <w:gridCol w:w="1207"/>
        <w:gridCol w:w="4037"/>
      </w:tblGrid>
      <w:tr w:rsidR="004270D0" w:rsidRPr="00F26AEF" w14:paraId="3C020F88" w14:textId="77777777" w:rsidTr="00F26AEF">
        <w:trPr>
          <w:cantSplit/>
          <w:tblHeader/>
        </w:trPr>
        <w:tc>
          <w:tcPr>
            <w:tcW w:w="1704" w:type="dxa"/>
            <w:tcBorders>
              <w:top w:val="single" w:sz="2" w:space="0" w:color="000000"/>
              <w:left w:val="single" w:sz="2" w:space="0" w:color="000000"/>
              <w:bottom w:val="single" w:sz="2" w:space="0" w:color="000000"/>
              <w:right w:val="single" w:sz="2" w:space="0" w:color="000000"/>
            </w:tcBorders>
            <w:shd w:val="pct10" w:color="auto" w:fill="auto"/>
          </w:tcPr>
          <w:p w14:paraId="4230E52B" w14:textId="77777777" w:rsidR="004270D0" w:rsidRPr="00F26AEF" w:rsidRDefault="004270D0" w:rsidP="001D2FBC">
            <w:r w:rsidRPr="00F26AEF">
              <w:t>Roles</w:t>
            </w:r>
          </w:p>
        </w:tc>
        <w:tc>
          <w:tcPr>
            <w:tcW w:w="1557" w:type="dxa"/>
            <w:tcBorders>
              <w:top w:val="single" w:sz="2" w:space="0" w:color="000000"/>
              <w:left w:val="single" w:sz="2" w:space="0" w:color="000000"/>
              <w:bottom w:val="single" w:sz="2" w:space="0" w:color="000000"/>
              <w:right w:val="single" w:sz="2" w:space="0" w:color="000000"/>
            </w:tcBorders>
            <w:shd w:val="pct10" w:color="auto" w:fill="auto"/>
          </w:tcPr>
          <w:p w14:paraId="68D4893C" w14:textId="77777777" w:rsidR="004270D0" w:rsidRPr="00F26AEF" w:rsidRDefault="004270D0" w:rsidP="001D2FBC">
            <w:r w:rsidRPr="00F26AEF">
              <w:t xml:space="preserve">Recursos Necesarios  </w:t>
            </w:r>
          </w:p>
        </w:tc>
        <w:tc>
          <w:tcPr>
            <w:tcW w:w="1207" w:type="dxa"/>
            <w:tcBorders>
              <w:top w:val="single" w:sz="2" w:space="0" w:color="000000"/>
              <w:left w:val="single" w:sz="2" w:space="0" w:color="000000"/>
              <w:bottom w:val="single" w:sz="2" w:space="0" w:color="000000"/>
              <w:right w:val="single" w:sz="2" w:space="0" w:color="000000"/>
            </w:tcBorders>
            <w:shd w:val="pct10" w:color="auto" w:fill="auto"/>
          </w:tcPr>
          <w:p w14:paraId="3CA1A674" w14:textId="77777777" w:rsidR="004270D0" w:rsidRPr="00F26AEF" w:rsidRDefault="004270D0" w:rsidP="001D2FBC">
            <w:r w:rsidRPr="00F26AEF">
              <w:t>Estado</w:t>
            </w:r>
          </w:p>
        </w:tc>
        <w:tc>
          <w:tcPr>
            <w:tcW w:w="4037" w:type="dxa"/>
            <w:tcBorders>
              <w:top w:val="single" w:sz="2" w:space="0" w:color="000000"/>
              <w:left w:val="single" w:sz="2" w:space="0" w:color="000000"/>
              <w:bottom w:val="single" w:sz="2" w:space="0" w:color="000000"/>
              <w:right w:val="single" w:sz="2" w:space="0" w:color="000000"/>
            </w:tcBorders>
            <w:shd w:val="pct10" w:color="auto" w:fill="auto"/>
          </w:tcPr>
          <w:p w14:paraId="207B79F2" w14:textId="77777777" w:rsidR="004270D0" w:rsidRPr="00F26AEF" w:rsidRDefault="004270D0" w:rsidP="001D2FBC">
            <w:r w:rsidRPr="00F26AEF">
              <w:t xml:space="preserve">Responsabilidades Específicas o Comentarios  </w:t>
            </w:r>
          </w:p>
        </w:tc>
      </w:tr>
      <w:tr w:rsidR="004270D0" w14:paraId="17C33A8C" w14:textId="77777777" w:rsidTr="00F26AEF">
        <w:trPr>
          <w:cantSplit/>
          <w:tblHeader/>
        </w:trPr>
        <w:tc>
          <w:tcPr>
            <w:tcW w:w="1704" w:type="dxa"/>
            <w:tcBorders>
              <w:top w:val="single" w:sz="2" w:space="0" w:color="000000"/>
              <w:left w:val="single" w:sz="1" w:space="0" w:color="000000"/>
              <w:bottom w:val="single" w:sz="1" w:space="0" w:color="000000"/>
            </w:tcBorders>
          </w:tcPr>
          <w:p w14:paraId="361AAD59" w14:textId="77777777" w:rsidR="004270D0" w:rsidRDefault="004270D0" w:rsidP="001D2FBC">
            <w:pPr>
              <w:pStyle w:val="PSI-Comentario"/>
            </w:pPr>
            <w:r>
              <w:t>Nombre de Rol</w:t>
            </w:r>
          </w:p>
        </w:tc>
        <w:tc>
          <w:tcPr>
            <w:tcW w:w="1557" w:type="dxa"/>
            <w:tcBorders>
              <w:top w:val="single" w:sz="2" w:space="0" w:color="000000"/>
              <w:left w:val="single" w:sz="1" w:space="0" w:color="000000"/>
              <w:bottom w:val="single" w:sz="1" w:space="0" w:color="000000"/>
            </w:tcBorders>
          </w:tcPr>
          <w:p w14:paraId="3878FA1C" w14:textId="77777777" w:rsidR="004270D0" w:rsidRDefault="004270D0" w:rsidP="001D2FBC">
            <w:pPr>
              <w:pStyle w:val="PSI-ComentarioVieta"/>
            </w:pPr>
            <w:r>
              <w:t xml:space="preserve">Cantidad Necesaria </w:t>
            </w:r>
          </w:p>
        </w:tc>
        <w:tc>
          <w:tcPr>
            <w:tcW w:w="1207" w:type="dxa"/>
            <w:tcBorders>
              <w:top w:val="single" w:sz="2" w:space="0" w:color="000000"/>
              <w:left w:val="single" w:sz="1" w:space="0" w:color="000000"/>
              <w:bottom w:val="single" w:sz="1" w:space="0" w:color="000000"/>
            </w:tcBorders>
          </w:tcPr>
          <w:p w14:paraId="141FE8A7" w14:textId="77777777" w:rsidR="004270D0" w:rsidRDefault="004270D0" w:rsidP="001D2FBC">
            <w:pPr>
              <w:pStyle w:val="PSI-ComentarioVieta"/>
            </w:pPr>
            <w:r>
              <w:t xml:space="preserve">Asignado /  Pendiente </w:t>
            </w:r>
          </w:p>
        </w:tc>
        <w:tc>
          <w:tcPr>
            <w:tcW w:w="4037" w:type="dxa"/>
            <w:tcBorders>
              <w:top w:val="single" w:sz="2" w:space="0" w:color="000000"/>
              <w:left w:val="single" w:sz="1" w:space="0" w:color="000000"/>
              <w:bottom w:val="single" w:sz="1" w:space="0" w:color="000000"/>
              <w:right w:val="single" w:sz="1" w:space="0" w:color="000000"/>
            </w:tcBorders>
          </w:tcPr>
          <w:p w14:paraId="272D1866" w14:textId="77777777" w:rsidR="004270D0" w:rsidRDefault="004270D0" w:rsidP="001D2FBC">
            <w:pPr>
              <w:pStyle w:val="PSI-ComentarioVieta"/>
            </w:pPr>
            <w:r>
              <w:t>Responsabilidad 1.</w:t>
            </w:r>
          </w:p>
          <w:p w14:paraId="080DD0B5" w14:textId="77777777" w:rsidR="004270D0" w:rsidRDefault="004270D0" w:rsidP="001D2FBC">
            <w:pPr>
              <w:pStyle w:val="PSI-ComentarioVieta"/>
            </w:pPr>
            <w:r>
              <w:t>Responsabilidad 2.</w:t>
            </w:r>
          </w:p>
          <w:p w14:paraId="150C6674" w14:textId="77777777" w:rsidR="004270D0" w:rsidRDefault="004270D0" w:rsidP="001D2FBC">
            <w:pPr>
              <w:pStyle w:val="PSI-ComentarioVieta"/>
            </w:pPr>
            <w:r>
              <w:t>Responsabilidad N.</w:t>
            </w:r>
          </w:p>
        </w:tc>
      </w:tr>
    </w:tbl>
    <w:p w14:paraId="37A9CE7F" w14:textId="77777777" w:rsidR="004270D0" w:rsidRDefault="004270D0" w:rsidP="004270D0">
      <w:pPr>
        <w:pStyle w:val="Ttulo2"/>
        <w:ind w:left="726" w:firstLine="0"/>
        <w:rPr>
          <w:lang w:val="es-ES_tradnl"/>
        </w:rPr>
      </w:pPr>
    </w:p>
    <w:p w14:paraId="0863BC7A" w14:textId="77777777" w:rsidR="004270D0" w:rsidRDefault="004270D0" w:rsidP="00672381">
      <w:pPr>
        <w:pStyle w:val="PSI-Ttulo2"/>
      </w:pPr>
      <w:bookmarkStart w:id="104" w:name="_Toc165473707"/>
      <w:bookmarkStart w:id="105" w:name="_Toc259313061"/>
      <w:r>
        <w:t>Personal y Necesidades de Capacitación</w:t>
      </w:r>
      <w:bookmarkEnd w:id="104"/>
      <w:bookmarkEnd w:id="105"/>
      <w:r>
        <w:t xml:space="preserve"> </w:t>
      </w:r>
    </w:p>
    <w:p w14:paraId="75423BBB" w14:textId="77777777" w:rsidR="004270D0" w:rsidRDefault="00472379" w:rsidP="0063104C">
      <w:pPr>
        <w:pStyle w:val="PSI-Comentario"/>
      </w:pPr>
      <w:r w:rsidRPr="008B3B0F">
        <w:t>[</w:t>
      </w:r>
      <w:r w:rsidR="0063104C">
        <w:t>Especificar</w:t>
      </w:r>
      <w:r w:rsidR="004270D0">
        <w:t xml:space="preserve"> en  esta sección de ser necesario</w:t>
      </w:r>
      <w:r w:rsidR="0063104C">
        <w:t>,</w:t>
      </w:r>
      <w:r w:rsidR="004270D0">
        <w:t xml:space="preserve"> si el personal definido en el punto anterior requiere de alguna capacitación para lograr su objetivo, de ser así especifique que clase de capacitación se le dará y la planificación de la misma.</w:t>
      </w:r>
      <w:r w:rsidR="0063104C" w:rsidRPr="0063104C">
        <w:t xml:space="preserve"> </w:t>
      </w:r>
      <w:r w:rsidR="0063104C" w:rsidRPr="008B3B0F">
        <w:t>]</w:t>
      </w:r>
    </w:p>
    <w:sectPr w:rsidR="004270D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D00DC4" w14:textId="77777777" w:rsidR="00383F4B" w:rsidRDefault="00383F4B" w:rsidP="00C94FBE">
      <w:pPr>
        <w:spacing w:before="0" w:line="240" w:lineRule="auto"/>
      </w:pPr>
      <w:r>
        <w:separator/>
      </w:r>
    </w:p>
    <w:p w14:paraId="09ACF0EC" w14:textId="77777777" w:rsidR="00383F4B" w:rsidRDefault="00383F4B"/>
  </w:endnote>
  <w:endnote w:type="continuationSeparator" w:id="0">
    <w:p w14:paraId="74658226" w14:textId="77777777" w:rsidR="00383F4B" w:rsidRDefault="00383F4B" w:rsidP="00C94FBE">
      <w:pPr>
        <w:spacing w:before="0" w:line="240" w:lineRule="auto"/>
      </w:pPr>
      <w:r>
        <w:continuationSeparator/>
      </w:r>
    </w:p>
    <w:p w14:paraId="753EDAC5" w14:textId="77777777" w:rsidR="00383F4B" w:rsidRDefault="00383F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Segoe UI Symbol"/>
    <w:charset w:val="02"/>
    <w:family w:val="auto"/>
    <w:pitch w:val="default"/>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69C661" w14:textId="0105ADDD" w:rsidR="000D1DA1" w:rsidRDefault="00000000"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BF54F8">
          <w:t>T-Code</w:t>
        </w:r>
      </w:sdtContent>
    </w:sdt>
    <w:r w:rsidR="00BF54F8">
      <w:rPr>
        <w:noProof/>
        <w:lang w:eastAsia="es-ES"/>
      </w:rPr>
      <mc:AlternateContent>
        <mc:Choice Requires="wpg">
          <w:drawing>
            <wp:anchor distT="0" distB="0" distL="114300" distR="114300" simplePos="0" relativeHeight="251676672" behindDoc="0" locked="0" layoutInCell="0" allowOverlap="1" wp14:anchorId="73E89026" wp14:editId="1A38684A">
              <wp:simplePos x="0" y="0"/>
              <wp:positionH relativeFrom="page">
                <wp:align>center</wp:align>
              </wp:positionH>
              <wp:positionV relativeFrom="page">
                <wp:align>bottom</wp:align>
              </wp:positionV>
              <wp:extent cx="7539990" cy="809625"/>
              <wp:effectExtent l="9525" t="0" r="13335" b="4445"/>
              <wp:wrapNone/>
              <wp:docPr id="162307775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282790002" name="AutoShape 28"/>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39570401"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7CDAD0A5" id="Group 27" o:spid="_x0000_s1026" style="position:absolute;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" strokecolor="#31849b [2408]"/>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" filled="f" stroked="f"/>
              <w10:wrap anchorx="page" anchory="page"/>
            </v:group>
          </w:pict>
        </mc:Fallback>
      </mc:AlternateContent>
    </w:r>
    <w:r w:rsidR="00BF54F8">
      <w:rPr>
        <w:noProof/>
        <w:lang w:eastAsia="es-ES"/>
      </w:rPr>
      <mc:AlternateContent>
        <mc:Choice Requires="wps">
          <w:drawing>
            <wp:anchor distT="0" distB="0" distL="114300" distR="114300" simplePos="0" relativeHeight="251675648" behindDoc="0" locked="0" layoutInCell="1" allowOverlap="1" wp14:anchorId="3BEEFE30" wp14:editId="231133F0">
              <wp:simplePos x="0" y="0"/>
              <wp:positionH relativeFrom="leftMargin">
                <wp:align>center</wp:align>
              </wp:positionH>
              <wp:positionV relativeFrom="page">
                <wp:align>bottom</wp:align>
              </wp:positionV>
              <wp:extent cx="90805" cy="793115"/>
              <wp:effectExtent l="6350" t="5080" r="7620" b="11430"/>
              <wp:wrapNone/>
              <wp:docPr id="1336062173"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17FBC5F"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sdt>
      <w:sdtPr>
        <w:id w:val="3709536"/>
        <w:docPartObj>
          <w:docPartGallery w:val="Page Numbers (Top of Page)"/>
          <w:docPartUnique/>
        </w:docPartObj>
      </w:sdtPr>
      <w:sdtContent>
        <w:r w:rsidR="000D1DA1">
          <w:tab/>
        </w:r>
        <w:r w:rsidR="000D1DA1">
          <w:tab/>
        </w:r>
        <w:r w:rsidR="000D1DA1">
          <w:tab/>
        </w:r>
        <w:r w:rsidR="000D1DA1">
          <w:tab/>
        </w:r>
        <w:r w:rsidR="000D1DA1" w:rsidRPr="00DD5A70">
          <w:rPr>
            <w:rFonts w:asciiTheme="majorHAnsi" w:hAnsiTheme="majorHAnsi" w:cstheme="majorHAnsi"/>
          </w:rPr>
          <w:t xml:space="preserve">Página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PAGE </w:instrText>
        </w:r>
        <w:r w:rsidR="000B7692" w:rsidRPr="00DD5A70">
          <w:rPr>
            <w:rFonts w:asciiTheme="majorHAnsi" w:hAnsiTheme="majorHAnsi" w:cstheme="majorHAnsi"/>
          </w:rPr>
          <w:fldChar w:fldCharType="separate"/>
        </w:r>
        <w:r w:rsidR="001866C9">
          <w:rPr>
            <w:rFonts w:asciiTheme="majorHAnsi" w:hAnsiTheme="majorHAnsi" w:cstheme="majorHAnsi"/>
            <w:noProof/>
          </w:rPr>
          <w:t>3</w:t>
        </w:r>
        <w:r w:rsidR="000B7692" w:rsidRPr="00DD5A70">
          <w:rPr>
            <w:rFonts w:asciiTheme="majorHAnsi" w:hAnsiTheme="majorHAnsi" w:cstheme="majorHAnsi"/>
          </w:rPr>
          <w:fldChar w:fldCharType="end"/>
        </w:r>
        <w:r w:rsidR="000D1DA1" w:rsidRPr="00DD5A70">
          <w:rPr>
            <w:rFonts w:asciiTheme="majorHAnsi" w:hAnsiTheme="majorHAnsi" w:cstheme="majorHAnsi"/>
          </w:rPr>
          <w:t xml:space="preserve"> de </w:t>
        </w:r>
        <w:r w:rsidR="000B7692" w:rsidRPr="00DD5A70">
          <w:rPr>
            <w:rFonts w:asciiTheme="majorHAnsi" w:hAnsiTheme="majorHAnsi" w:cstheme="majorHAnsi"/>
          </w:rPr>
          <w:fldChar w:fldCharType="begin"/>
        </w:r>
        <w:r w:rsidR="000D1DA1" w:rsidRPr="00DD5A70">
          <w:rPr>
            <w:rFonts w:asciiTheme="majorHAnsi" w:hAnsiTheme="majorHAnsi" w:cstheme="majorHAnsi"/>
          </w:rPr>
          <w:instrText xml:space="preserve"> NUMPAGES  </w:instrText>
        </w:r>
        <w:r w:rsidR="000B7692" w:rsidRPr="00DD5A70">
          <w:rPr>
            <w:rFonts w:asciiTheme="majorHAnsi" w:hAnsiTheme="majorHAnsi" w:cstheme="majorHAnsi"/>
          </w:rPr>
          <w:fldChar w:fldCharType="separate"/>
        </w:r>
        <w:r w:rsidR="001866C9">
          <w:rPr>
            <w:rFonts w:asciiTheme="majorHAnsi" w:hAnsiTheme="majorHAnsi" w:cstheme="majorHAnsi"/>
            <w:noProof/>
          </w:rPr>
          <w:t>19</w:t>
        </w:r>
        <w:r w:rsidR="000B7692" w:rsidRPr="00DD5A70">
          <w:rPr>
            <w:rFonts w:asciiTheme="majorHAnsi" w:hAnsiTheme="majorHAnsi" w:cstheme="majorHAnsi"/>
          </w:rPr>
          <w:fldChar w:fldCharType="end"/>
        </w:r>
      </w:sdtContent>
    </w:sdt>
    <w:r w:rsidR="00BF54F8">
      <w:rPr>
        <w:noProof/>
        <w:lang w:eastAsia="zh-TW"/>
      </w:rPr>
      <mc:AlternateContent>
        <mc:Choice Requires="wps">
          <w:drawing>
            <wp:anchor distT="0" distB="0" distL="114300" distR="114300" simplePos="0" relativeHeight="251670528" behindDoc="0" locked="0" layoutInCell="1" allowOverlap="1" wp14:anchorId="5A9A3EFE" wp14:editId="0B5D59B2">
              <wp:simplePos x="0" y="0"/>
              <wp:positionH relativeFrom="rightMargin">
                <wp:align>center</wp:align>
              </wp:positionH>
              <wp:positionV relativeFrom="page">
                <wp:align>bottom</wp:align>
              </wp:positionV>
              <wp:extent cx="90805" cy="793115"/>
              <wp:effectExtent l="9525" t="5080" r="13970" b="11430"/>
              <wp:wrapNone/>
              <wp:docPr id="123879016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D2644E7"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" fillcolor="#4bacc6 [3208]" strokecolor="#205867 [1608]">
              <w10:wrap anchorx="margin" anchory="page"/>
            </v:rect>
          </w:pict>
        </mc:Fallback>
      </mc:AlternateConten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14:paraId="25EC5EA4" w14:textId="72774192" w:rsidR="000D1DA1" w:rsidRDefault="00BF54F8" w:rsidP="0092483A">
        <w:pPr>
          <w:tabs>
            <w:tab w:val="center" w:pos="4252"/>
          </w:tabs>
          <w:spacing w:before="0"/>
        </w:pPr>
        <w:r>
          <w:t>Agustín Collareda, Cintia Hernandez y Hugo Frey</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ED9DA1" w14:textId="77777777" w:rsidR="00383F4B" w:rsidRDefault="00383F4B" w:rsidP="00C94FBE">
      <w:pPr>
        <w:spacing w:before="0" w:line="240" w:lineRule="auto"/>
      </w:pPr>
      <w:r>
        <w:separator/>
      </w:r>
    </w:p>
    <w:p w14:paraId="21C50DBF" w14:textId="77777777" w:rsidR="00383F4B" w:rsidRDefault="00383F4B"/>
  </w:footnote>
  <w:footnote w:type="continuationSeparator" w:id="0">
    <w:p w14:paraId="4CE0ACA1" w14:textId="77777777" w:rsidR="00383F4B" w:rsidRDefault="00383F4B" w:rsidP="00C94FBE">
      <w:pPr>
        <w:spacing w:before="0" w:line="240" w:lineRule="auto"/>
      </w:pPr>
      <w:r>
        <w:continuationSeparator/>
      </w:r>
    </w:p>
    <w:p w14:paraId="624B786C" w14:textId="77777777" w:rsidR="00383F4B" w:rsidRDefault="00383F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14:paraId="527FE3B0" w14:textId="77777777" w:rsidR="000D1DA1" w:rsidRDefault="000D1DA1">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14:paraId="0F4EC529" w14:textId="2AE05BB1" w:rsidR="000D1DA1" w:rsidRPr="000F4F97" w:rsidRDefault="000D1DA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14:anchorId="4122B63D" wp14:editId="4A1629F4">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
                  <a:stretch>
                    <a:fillRect/>
                  </a:stretch>
                </pic:blipFill>
                <pic:spPr>
                  <a:xfrm>
                    <a:off x="0" y="0"/>
                    <a:ext cx="425450" cy="666750"/>
                  </a:xfrm>
                  <a:prstGeom prst="rect">
                    <a:avLst/>
                  </a:prstGeom>
                </pic:spPr>
              </pic:pic>
            </a:graphicData>
          </a:graphic>
        </wp:anchor>
      </w:drawing>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80768" behindDoc="0" locked="0" layoutInCell="1" allowOverlap="1" wp14:anchorId="43FB4212" wp14:editId="502EB4F1">
              <wp:simplePos x="0" y="0"/>
              <wp:positionH relativeFrom="leftMargin">
                <wp:posOffset>494030</wp:posOffset>
              </wp:positionH>
              <wp:positionV relativeFrom="page">
                <wp:posOffset>0</wp:posOffset>
              </wp:positionV>
              <wp:extent cx="90805" cy="789305"/>
              <wp:effectExtent l="6985" t="9525" r="6985" b="10795"/>
              <wp:wrapNone/>
              <wp:docPr id="695147451"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67D76FAF"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s">
          <w:drawing>
            <wp:anchor distT="0" distB="0" distL="114300" distR="114300" simplePos="0" relativeHeight="251678720" behindDoc="0" locked="0" layoutInCell="1" allowOverlap="1" wp14:anchorId="19227898" wp14:editId="6D78CF98">
              <wp:simplePos x="0" y="0"/>
              <wp:positionH relativeFrom="leftMargin">
                <wp:posOffset>6974840</wp:posOffset>
              </wp:positionH>
              <wp:positionV relativeFrom="page">
                <wp:posOffset>0</wp:posOffset>
              </wp:positionV>
              <wp:extent cx="90805" cy="789940"/>
              <wp:effectExtent l="5080" t="9525" r="8890" b="10160"/>
              <wp:wrapNone/>
              <wp:docPr id="151752209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5">
                          <a:lumMod val="100000"/>
                          <a:lumOff val="0"/>
                        </a:schemeClr>
                      </a:solidFill>
                      <a:ln w="9525">
                        <a:solidFill>
                          <a:schemeClr val="accent5">
                            <a:lumMod val="5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5FA0F358"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" fillcolor="#4bacc6 [3208]" strokecolor="#205867 [1608]">
              <w10:wrap anchorx="margin" anchory="page"/>
            </v:rect>
          </w:pict>
        </mc:Fallback>
      </mc:AlternateContent>
    </w:r>
    <w:r w:rsidR="00BF54F8">
      <w:rPr>
        <w:rFonts w:asciiTheme="majorHAnsi" w:eastAsiaTheme="majorEastAsia" w:hAnsiTheme="majorHAnsi" w:cstheme="majorBidi"/>
        <w:noProof/>
        <w:szCs w:val="36"/>
        <w:lang w:eastAsia="es-ES"/>
      </w:rPr>
      <mc:AlternateContent>
        <mc:Choice Requires="wpg">
          <w:drawing>
            <wp:anchor distT="0" distB="0" distL="114300" distR="114300" simplePos="0" relativeHeight="251679744" behindDoc="0" locked="0" layoutInCell="1" allowOverlap="1" wp14:anchorId="5A7920B4" wp14:editId="4F905C71">
              <wp:simplePos x="0" y="0"/>
              <wp:positionH relativeFrom="page">
                <wp:align>center</wp:align>
              </wp:positionH>
              <wp:positionV relativeFrom="page">
                <wp:align>top</wp:align>
              </wp:positionV>
              <wp:extent cx="7537450" cy="815340"/>
              <wp:effectExtent l="9525" t="0" r="6350" b="3810"/>
              <wp:wrapNone/>
              <wp:docPr id="1697931276"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362280891" name="AutoShape 36"/>
                      <wps:cNvCnPr>
                        <a:cxnSpLocks noChangeShapeType="1"/>
                      </wps:cNvCnPr>
                      <wps:spPr bwMode="auto">
                        <a:xfrm>
                          <a:off x="9" y="1431"/>
                          <a:ext cx="15822" cy="0"/>
                        </a:xfrm>
                        <a:prstGeom prst="straightConnector1">
                          <a:avLst/>
                        </a:prstGeom>
                        <a:noFill/>
                        <a:ln w="9525">
                          <a:solidFill>
                            <a:schemeClr val="accent5">
                              <a:lumMod val="75000"/>
                              <a:lumOff val="0"/>
                            </a:schemeClr>
                          </a:solidFill>
                          <a:round/>
                          <a:headEnd/>
                          <a:tailEnd/>
                        </a:ln>
                        <a:extLst>
                          <a:ext uri="{909E8E84-426E-40DD-AFC4-6F175D3DCCD1}">
                            <a14:hiddenFill xmlns:a14="http://schemas.microsoft.com/office/drawing/2010/main">
                              <a:noFill/>
                            </a14:hiddenFill>
                          </a:ext>
                        </a:extLst>
                      </wps:spPr>
                      <wps:bodyPr/>
                    </wps:wsp>
                    <wps:wsp>
                      <wps:cNvPr id="1675300507"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242F7C72" id="Group 35" o:spid="_x0000_s1026"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" strokecolor="#31849b [2408]"/>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" filled="f" stroked="f"/>
              <w10:wrap anchorx="page" anchory="page"/>
            </v:group>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BF54F8">
          <w:rPr>
            <w:rFonts w:asciiTheme="majorHAnsi" w:eastAsiaTheme="majorEastAsia" w:hAnsiTheme="majorHAnsi" w:cstheme="majorBidi"/>
            <w:szCs w:val="36"/>
          </w:rPr>
          <w:t>Vesta Risk Manager</w:t>
        </w:r>
      </w:sdtContent>
    </w:sdt>
    <w:r>
      <w:rPr>
        <w:rFonts w:asciiTheme="majorHAnsi" w:eastAsiaTheme="majorEastAsia" w:hAnsiTheme="majorHAnsi" w:cstheme="majorBidi"/>
        <w:szCs w:val="36"/>
      </w:rPr>
      <w:tab/>
    </w:r>
    <w:r w:rsidR="00BF54F8">
      <w:rPr>
        <w:noProof/>
      </w:rPr>
      <w:drawing>
        <wp:anchor distT="0" distB="0" distL="114300" distR="114300" simplePos="0" relativeHeight="251661824" behindDoc="0" locked="0" layoutInCell="1" allowOverlap="1" wp14:anchorId="75628F73" wp14:editId="416E69E6">
          <wp:simplePos x="0" y="0"/>
          <wp:positionH relativeFrom="column">
            <wp:posOffset>5074920</wp:posOffset>
          </wp:positionH>
          <wp:positionV relativeFrom="paragraph">
            <wp:posOffset>-411480</wp:posOffset>
          </wp:positionV>
          <wp:extent cx="667512" cy="621792"/>
          <wp:effectExtent l="0" t="0" r="0" b="0"/>
          <wp:wrapNone/>
          <wp:docPr id="1598861018" name="Imagen 16"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61018" name="Imagen 16" descr="Icono&#10;&#10;Descripción generada automáticamente"/>
                  <pic:cNvPicPr/>
                </pic:nvPicPr>
                <pic:blipFill>
                  <a:blip r:embed="rId2">
                    <a:extLst>
                      <a:ext uri="{28A0092B-C50C-407E-A947-70E740481C1C}">
                        <a14:useLocalDpi xmlns:a14="http://schemas.microsoft.com/office/drawing/2010/main" val="0"/>
                      </a:ext>
                    </a:extLst>
                  </a:blip>
                  <a:stretch>
                    <a:fillRect/>
                  </a:stretch>
                </pic:blipFill>
                <pic:spPr>
                  <a:xfrm>
                    <a:off x="0" y="0"/>
                    <a:ext cx="667512" cy="62179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15:restartNumberingAfterBreak="0">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15:restartNumberingAfterBreak="0">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15:restartNumberingAfterBreak="0">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15:restartNumberingAfterBreak="0">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15:restartNumberingAfterBreak="0">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15:restartNumberingAfterBreak="0">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15:restartNumberingAfterBreak="0">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15:restartNumberingAfterBreak="0">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15:restartNumberingAfterBreak="0">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15:restartNumberingAfterBreak="0">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15:restartNumberingAfterBreak="0">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1" w15:restartNumberingAfterBreak="0">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3" w15:restartNumberingAfterBreak="0">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6" w15:restartNumberingAfterBreak="0">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27" w15:restartNumberingAfterBreak="0">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15:restartNumberingAfterBreak="0">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3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1" w15:restartNumberingAfterBreak="0">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16cid:durableId="799805477">
    <w:abstractNumId w:val="22"/>
  </w:num>
  <w:num w:numId="2" w16cid:durableId="1298218675">
    <w:abstractNumId w:val="26"/>
  </w:num>
  <w:num w:numId="3" w16cid:durableId="688944678">
    <w:abstractNumId w:val="26"/>
  </w:num>
  <w:num w:numId="4" w16cid:durableId="232201835">
    <w:abstractNumId w:val="26"/>
  </w:num>
  <w:num w:numId="5" w16cid:durableId="772945562">
    <w:abstractNumId w:val="2"/>
  </w:num>
  <w:num w:numId="6" w16cid:durableId="550465394">
    <w:abstractNumId w:val="3"/>
  </w:num>
  <w:num w:numId="7" w16cid:durableId="1059212567">
    <w:abstractNumId w:val="4"/>
  </w:num>
  <w:num w:numId="8" w16cid:durableId="87773686">
    <w:abstractNumId w:val="1"/>
  </w:num>
  <w:num w:numId="9" w16cid:durableId="623387219">
    <w:abstractNumId w:val="30"/>
  </w:num>
  <w:num w:numId="10" w16cid:durableId="1546025195">
    <w:abstractNumId w:val="31"/>
  </w:num>
  <w:num w:numId="11" w16cid:durableId="940259389">
    <w:abstractNumId w:val="20"/>
  </w:num>
  <w:num w:numId="12" w16cid:durableId="1419331890">
    <w:abstractNumId w:val="29"/>
  </w:num>
  <w:num w:numId="13" w16cid:durableId="663359332">
    <w:abstractNumId w:val="0"/>
  </w:num>
  <w:num w:numId="14" w16cid:durableId="1703943614">
    <w:abstractNumId w:val="5"/>
  </w:num>
  <w:num w:numId="15" w16cid:durableId="29192315">
    <w:abstractNumId w:val="6"/>
  </w:num>
  <w:num w:numId="16" w16cid:durableId="1868367265">
    <w:abstractNumId w:val="7"/>
  </w:num>
  <w:num w:numId="17" w16cid:durableId="840896138">
    <w:abstractNumId w:val="8"/>
  </w:num>
  <w:num w:numId="18" w16cid:durableId="1802840849">
    <w:abstractNumId w:val="9"/>
  </w:num>
  <w:num w:numId="19" w16cid:durableId="1513454771">
    <w:abstractNumId w:val="10"/>
  </w:num>
  <w:num w:numId="20" w16cid:durableId="1910849150">
    <w:abstractNumId w:val="11"/>
  </w:num>
  <w:num w:numId="21" w16cid:durableId="1311982659">
    <w:abstractNumId w:val="12"/>
  </w:num>
  <w:num w:numId="22" w16cid:durableId="1309244915">
    <w:abstractNumId w:val="13"/>
  </w:num>
  <w:num w:numId="23" w16cid:durableId="317155205">
    <w:abstractNumId w:val="14"/>
  </w:num>
  <w:num w:numId="24" w16cid:durableId="1391465940">
    <w:abstractNumId w:val="15"/>
  </w:num>
  <w:num w:numId="25" w16cid:durableId="1264529420">
    <w:abstractNumId w:val="16"/>
  </w:num>
  <w:num w:numId="26" w16cid:durableId="1401640396">
    <w:abstractNumId w:val="17"/>
  </w:num>
  <w:num w:numId="27" w16cid:durableId="983391517">
    <w:abstractNumId w:val="18"/>
  </w:num>
  <w:num w:numId="28" w16cid:durableId="1474371825">
    <w:abstractNumId w:val="19"/>
  </w:num>
  <w:num w:numId="29" w16cid:durableId="1075519465">
    <w:abstractNumId w:val="24"/>
  </w:num>
  <w:num w:numId="30" w16cid:durableId="1902669004">
    <w:abstractNumId w:val="27"/>
  </w:num>
  <w:num w:numId="31" w16cid:durableId="1543708817">
    <w:abstractNumId w:val="25"/>
  </w:num>
  <w:num w:numId="32" w16cid:durableId="1002706013">
    <w:abstractNumId w:val="23"/>
  </w:num>
  <w:num w:numId="33" w16cid:durableId="1996686488">
    <w:abstractNumId w:val="28"/>
  </w:num>
  <w:num w:numId="34" w16cid:durableId="170042409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4F8"/>
    <w:rsid w:val="00006311"/>
    <w:rsid w:val="00011BED"/>
    <w:rsid w:val="000146B1"/>
    <w:rsid w:val="00017EFE"/>
    <w:rsid w:val="00025019"/>
    <w:rsid w:val="00045838"/>
    <w:rsid w:val="00045F1A"/>
    <w:rsid w:val="00055F99"/>
    <w:rsid w:val="00057DDC"/>
    <w:rsid w:val="00083D0D"/>
    <w:rsid w:val="00087F53"/>
    <w:rsid w:val="00092BC0"/>
    <w:rsid w:val="000A0FE7"/>
    <w:rsid w:val="000B1B32"/>
    <w:rsid w:val="000B4B51"/>
    <w:rsid w:val="000B7692"/>
    <w:rsid w:val="000C4C42"/>
    <w:rsid w:val="000C4E31"/>
    <w:rsid w:val="000D1DA1"/>
    <w:rsid w:val="000D4C6E"/>
    <w:rsid w:val="000F0E00"/>
    <w:rsid w:val="000F1888"/>
    <w:rsid w:val="000F2543"/>
    <w:rsid w:val="000F4F97"/>
    <w:rsid w:val="000F79DF"/>
    <w:rsid w:val="00101C4D"/>
    <w:rsid w:val="0010416D"/>
    <w:rsid w:val="0010692E"/>
    <w:rsid w:val="001117D6"/>
    <w:rsid w:val="001163FF"/>
    <w:rsid w:val="0012205F"/>
    <w:rsid w:val="0012365F"/>
    <w:rsid w:val="001410A7"/>
    <w:rsid w:val="00144AE4"/>
    <w:rsid w:val="00150702"/>
    <w:rsid w:val="00150E52"/>
    <w:rsid w:val="00171FAA"/>
    <w:rsid w:val="00176CB5"/>
    <w:rsid w:val="001810C5"/>
    <w:rsid w:val="00183953"/>
    <w:rsid w:val="00185A46"/>
    <w:rsid w:val="001866C9"/>
    <w:rsid w:val="00191198"/>
    <w:rsid w:val="001950C8"/>
    <w:rsid w:val="001A2EE6"/>
    <w:rsid w:val="001B2DA2"/>
    <w:rsid w:val="001C27FD"/>
    <w:rsid w:val="001C6104"/>
    <w:rsid w:val="001C654E"/>
    <w:rsid w:val="001C799E"/>
    <w:rsid w:val="001D2FBC"/>
    <w:rsid w:val="001E43AC"/>
    <w:rsid w:val="001F5F92"/>
    <w:rsid w:val="0020621B"/>
    <w:rsid w:val="002145E7"/>
    <w:rsid w:val="00217A70"/>
    <w:rsid w:val="00222AA1"/>
    <w:rsid w:val="00224B75"/>
    <w:rsid w:val="00251E3D"/>
    <w:rsid w:val="002548A5"/>
    <w:rsid w:val="00266C42"/>
    <w:rsid w:val="00295CA9"/>
    <w:rsid w:val="002A41AA"/>
    <w:rsid w:val="002B506A"/>
    <w:rsid w:val="002B5AF9"/>
    <w:rsid w:val="002D0CCB"/>
    <w:rsid w:val="002D57DA"/>
    <w:rsid w:val="002E0AB6"/>
    <w:rsid w:val="002E7874"/>
    <w:rsid w:val="002F1461"/>
    <w:rsid w:val="003130E3"/>
    <w:rsid w:val="003149A1"/>
    <w:rsid w:val="00321CD1"/>
    <w:rsid w:val="003309A2"/>
    <w:rsid w:val="00344258"/>
    <w:rsid w:val="00354809"/>
    <w:rsid w:val="003560F2"/>
    <w:rsid w:val="00363FD1"/>
    <w:rsid w:val="00365D38"/>
    <w:rsid w:val="003803CC"/>
    <w:rsid w:val="00383F4B"/>
    <w:rsid w:val="00386540"/>
    <w:rsid w:val="003973B3"/>
    <w:rsid w:val="003B683A"/>
    <w:rsid w:val="003B7F1F"/>
    <w:rsid w:val="003C54B1"/>
    <w:rsid w:val="003D751D"/>
    <w:rsid w:val="003E12FE"/>
    <w:rsid w:val="003E6D51"/>
    <w:rsid w:val="003E74FD"/>
    <w:rsid w:val="0040066E"/>
    <w:rsid w:val="004270D0"/>
    <w:rsid w:val="004444C0"/>
    <w:rsid w:val="004525FF"/>
    <w:rsid w:val="00472379"/>
    <w:rsid w:val="004807AF"/>
    <w:rsid w:val="00493288"/>
    <w:rsid w:val="004A54C8"/>
    <w:rsid w:val="004C5D7E"/>
    <w:rsid w:val="004D45CD"/>
    <w:rsid w:val="004D5185"/>
    <w:rsid w:val="004E4935"/>
    <w:rsid w:val="004F4D25"/>
    <w:rsid w:val="005017FA"/>
    <w:rsid w:val="005046A5"/>
    <w:rsid w:val="00504A67"/>
    <w:rsid w:val="00511D9A"/>
    <w:rsid w:val="00515617"/>
    <w:rsid w:val="00564033"/>
    <w:rsid w:val="00566CAB"/>
    <w:rsid w:val="00570F4F"/>
    <w:rsid w:val="00571137"/>
    <w:rsid w:val="00581D90"/>
    <w:rsid w:val="005857BB"/>
    <w:rsid w:val="00597A23"/>
    <w:rsid w:val="005A0664"/>
    <w:rsid w:val="005A52A2"/>
    <w:rsid w:val="005B6373"/>
    <w:rsid w:val="005E2B61"/>
    <w:rsid w:val="005E76A4"/>
    <w:rsid w:val="005F133C"/>
    <w:rsid w:val="005F3010"/>
    <w:rsid w:val="005F5429"/>
    <w:rsid w:val="005F60BA"/>
    <w:rsid w:val="006124BF"/>
    <w:rsid w:val="00616A6E"/>
    <w:rsid w:val="00621A17"/>
    <w:rsid w:val="0063104C"/>
    <w:rsid w:val="006524C3"/>
    <w:rsid w:val="00655155"/>
    <w:rsid w:val="0067183B"/>
    <w:rsid w:val="00672381"/>
    <w:rsid w:val="006919D5"/>
    <w:rsid w:val="006A2495"/>
    <w:rsid w:val="006B3371"/>
    <w:rsid w:val="006B35D9"/>
    <w:rsid w:val="006D7DDE"/>
    <w:rsid w:val="0070494E"/>
    <w:rsid w:val="00705C02"/>
    <w:rsid w:val="00706A07"/>
    <w:rsid w:val="00711DF8"/>
    <w:rsid w:val="00723B0C"/>
    <w:rsid w:val="007447BE"/>
    <w:rsid w:val="00750E39"/>
    <w:rsid w:val="00751361"/>
    <w:rsid w:val="00765889"/>
    <w:rsid w:val="007A33C6"/>
    <w:rsid w:val="007B151B"/>
    <w:rsid w:val="007B2E53"/>
    <w:rsid w:val="007C742C"/>
    <w:rsid w:val="007D7477"/>
    <w:rsid w:val="007E66A5"/>
    <w:rsid w:val="007F0478"/>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A040A"/>
    <w:rsid w:val="008B3B0F"/>
    <w:rsid w:val="008B6C9A"/>
    <w:rsid w:val="008C36AB"/>
    <w:rsid w:val="008C53CF"/>
    <w:rsid w:val="008C67B6"/>
    <w:rsid w:val="008D64A0"/>
    <w:rsid w:val="008E48FB"/>
    <w:rsid w:val="00904CB6"/>
    <w:rsid w:val="00910297"/>
    <w:rsid w:val="00920EBE"/>
    <w:rsid w:val="0092483A"/>
    <w:rsid w:val="00931895"/>
    <w:rsid w:val="00942049"/>
    <w:rsid w:val="0094212A"/>
    <w:rsid w:val="00950FA2"/>
    <w:rsid w:val="00962551"/>
    <w:rsid w:val="0096683E"/>
    <w:rsid w:val="009731D2"/>
    <w:rsid w:val="009A3173"/>
    <w:rsid w:val="009A6BDE"/>
    <w:rsid w:val="009D4344"/>
    <w:rsid w:val="009E105B"/>
    <w:rsid w:val="009E25EF"/>
    <w:rsid w:val="009E4DA8"/>
    <w:rsid w:val="009F4449"/>
    <w:rsid w:val="00A0436A"/>
    <w:rsid w:val="00A12B5B"/>
    <w:rsid w:val="00A13DBA"/>
    <w:rsid w:val="00A2496D"/>
    <w:rsid w:val="00A45630"/>
    <w:rsid w:val="00A45F01"/>
    <w:rsid w:val="00A50ABB"/>
    <w:rsid w:val="00A53A7E"/>
    <w:rsid w:val="00A66A4E"/>
    <w:rsid w:val="00A670E3"/>
    <w:rsid w:val="00A8070B"/>
    <w:rsid w:val="00A8788B"/>
    <w:rsid w:val="00AD0A1F"/>
    <w:rsid w:val="00AE0C53"/>
    <w:rsid w:val="00AF478A"/>
    <w:rsid w:val="00AF6C07"/>
    <w:rsid w:val="00AF7CDA"/>
    <w:rsid w:val="00B01480"/>
    <w:rsid w:val="00B0695A"/>
    <w:rsid w:val="00B071F2"/>
    <w:rsid w:val="00B138FE"/>
    <w:rsid w:val="00B144C2"/>
    <w:rsid w:val="00B20663"/>
    <w:rsid w:val="00B21F60"/>
    <w:rsid w:val="00B251C8"/>
    <w:rsid w:val="00B32896"/>
    <w:rsid w:val="00B36B62"/>
    <w:rsid w:val="00B6387B"/>
    <w:rsid w:val="00B70EBE"/>
    <w:rsid w:val="00B77F48"/>
    <w:rsid w:val="00BA699A"/>
    <w:rsid w:val="00BB23C2"/>
    <w:rsid w:val="00BB4A41"/>
    <w:rsid w:val="00BB4D6F"/>
    <w:rsid w:val="00BB6AAE"/>
    <w:rsid w:val="00BB7855"/>
    <w:rsid w:val="00BC5404"/>
    <w:rsid w:val="00BE0D7D"/>
    <w:rsid w:val="00BF54F8"/>
    <w:rsid w:val="00C05700"/>
    <w:rsid w:val="00C23F8C"/>
    <w:rsid w:val="00C241AE"/>
    <w:rsid w:val="00C24CDC"/>
    <w:rsid w:val="00C26C78"/>
    <w:rsid w:val="00C36E08"/>
    <w:rsid w:val="00C37985"/>
    <w:rsid w:val="00C42873"/>
    <w:rsid w:val="00C5135E"/>
    <w:rsid w:val="00C532CE"/>
    <w:rsid w:val="00C5422D"/>
    <w:rsid w:val="00C7670E"/>
    <w:rsid w:val="00C8152A"/>
    <w:rsid w:val="00C872BB"/>
    <w:rsid w:val="00C87F2B"/>
    <w:rsid w:val="00C94FBE"/>
    <w:rsid w:val="00C952BA"/>
    <w:rsid w:val="00C97238"/>
    <w:rsid w:val="00CA61D7"/>
    <w:rsid w:val="00CB2CC9"/>
    <w:rsid w:val="00CC671B"/>
    <w:rsid w:val="00CD323E"/>
    <w:rsid w:val="00CD38BF"/>
    <w:rsid w:val="00CE0252"/>
    <w:rsid w:val="00CE0C6E"/>
    <w:rsid w:val="00CE1777"/>
    <w:rsid w:val="00CE34BC"/>
    <w:rsid w:val="00CE7C8F"/>
    <w:rsid w:val="00CE7F5B"/>
    <w:rsid w:val="00D01B23"/>
    <w:rsid w:val="00D06E99"/>
    <w:rsid w:val="00D15FB2"/>
    <w:rsid w:val="00D255E1"/>
    <w:rsid w:val="00D57F72"/>
    <w:rsid w:val="00D649B2"/>
    <w:rsid w:val="00D80E83"/>
    <w:rsid w:val="00D93FEC"/>
    <w:rsid w:val="00DA284A"/>
    <w:rsid w:val="00DC6867"/>
    <w:rsid w:val="00DC79EA"/>
    <w:rsid w:val="00DD0159"/>
    <w:rsid w:val="00DD5A70"/>
    <w:rsid w:val="00E01FEC"/>
    <w:rsid w:val="00E024D8"/>
    <w:rsid w:val="00E037C9"/>
    <w:rsid w:val="00E070B6"/>
    <w:rsid w:val="00E32BB9"/>
    <w:rsid w:val="00E34178"/>
    <w:rsid w:val="00E36A01"/>
    <w:rsid w:val="00E41820"/>
    <w:rsid w:val="00E41E7A"/>
    <w:rsid w:val="00E438FE"/>
    <w:rsid w:val="00E47684"/>
    <w:rsid w:val="00E5392A"/>
    <w:rsid w:val="00E67DB5"/>
    <w:rsid w:val="00E7708C"/>
    <w:rsid w:val="00E8096E"/>
    <w:rsid w:val="00E84E25"/>
    <w:rsid w:val="00E93312"/>
    <w:rsid w:val="00E96B2E"/>
    <w:rsid w:val="00EA7D8C"/>
    <w:rsid w:val="00EB1468"/>
    <w:rsid w:val="00EB2CE1"/>
    <w:rsid w:val="00EE0084"/>
    <w:rsid w:val="00F045A2"/>
    <w:rsid w:val="00F10660"/>
    <w:rsid w:val="00F163F8"/>
    <w:rsid w:val="00F23068"/>
    <w:rsid w:val="00F26AEF"/>
    <w:rsid w:val="00F36808"/>
    <w:rsid w:val="00F438B1"/>
    <w:rsid w:val="00F53220"/>
    <w:rsid w:val="00F54DA6"/>
    <w:rsid w:val="00F64ED5"/>
    <w:rsid w:val="00F6748E"/>
    <w:rsid w:val="00F771E5"/>
    <w:rsid w:val="00F813E9"/>
    <w:rsid w:val="00F815F5"/>
    <w:rsid w:val="00F926BE"/>
    <w:rsid w:val="00FA3494"/>
    <w:rsid w:val="00FA52C6"/>
    <w:rsid w:val="00FB36AE"/>
    <w:rsid w:val="00FB628D"/>
    <w:rsid w:val="00FB72DC"/>
    <w:rsid w:val="00FC4195"/>
    <w:rsid w:val="00FD679B"/>
    <w:rsid w:val="00FD7E90"/>
    <w:rsid w:val="00FE7ED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5F3CEFFE"/>
  <w15:docId w15:val="{0D752813-9E5D-4E48-908B-68356DA3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2543"/>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F26AEF"/>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Desktop\UNI\Analista%20de%20sistemas\Tercer%20a&#241;o\Segundo%20cuatrimestre\Laboratorio%20de%20desarrollo%20de%20software\Git\develop\2.%20Etapa%20de%20elaboraci&#243;n\Iteraci&#243;n%202\Plan%20de%20pruebas\Plan%20de%20Pruebas_Vesta%20Risk%20Manager_T-Cod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B65AC2-A850-409B-A24C-B36640F7F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 Pruebas_Vesta Risk Manager_T-Code.dotx</Template>
  <TotalTime>6</TotalTime>
  <Pages>19</Pages>
  <Words>3358</Words>
  <Characters>18474</Characters>
  <Application>Microsoft Office Word</Application>
  <DocSecurity>0</DocSecurity>
  <Lines>153</Lines>
  <Paragraphs>43</Paragraphs>
  <ScaleCrop>false</ScaleCrop>
  <HeadingPairs>
    <vt:vector size="2" baseType="variant">
      <vt:variant>
        <vt:lpstr>Título</vt:lpstr>
      </vt:variant>
      <vt:variant>
        <vt:i4>1</vt:i4>
      </vt:variant>
    </vt:vector>
  </HeadingPairs>
  <TitlesOfParts>
    <vt:vector size="1" baseType="lpstr">
      <vt:lpstr>Plan de Pruebas</vt:lpstr>
    </vt:vector>
  </TitlesOfParts>
  <Company>T-Code</Company>
  <LinksUpToDate>false</LinksUpToDate>
  <CharactersWithSpaces>21789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Vesta Risk Manager</dc:subject>
  <dc:creator>Agustín Collareda, Cintia Hernandez y Hugo Frey</dc:creator>
  <cp:keywords/>
  <dc:description/>
  <cp:lastModifiedBy>Agustin Collareda</cp:lastModifiedBy>
  <cp:revision>1</cp:revision>
  <dcterms:created xsi:type="dcterms:W3CDTF">2024-09-23T18:59:00Z</dcterms:created>
  <dcterms:modified xsi:type="dcterms:W3CDTF">2024-09-23T19:05:00Z</dcterms:modified>
</cp:coreProperties>
</file>