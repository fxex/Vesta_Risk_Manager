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9ABDD" w14:textId="1A88936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3C3316D" w14:textId="5DCA72D6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24BEAE7" w14:textId="2DB9214B" w:rsidR="00D06E99" w:rsidRDefault="003A5381">
      <w:pPr>
        <w:pStyle w:val="Sinespaciado"/>
        <w:rPr>
          <w:rFonts w:ascii="Cambria" w:hAnsi="Cambria"/>
          <w:sz w:val="72"/>
          <w:szCs w:val="72"/>
        </w:rPr>
      </w:pP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0EB6DDFF" wp14:editId="383A69F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1625" cy="858520"/>
                <wp:effectExtent l="10795" t="13335" r="11430" b="13970"/>
                <wp:wrapNone/>
                <wp:docPr id="107747679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5852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0AB599CB" id="Rectangle 6" o:spid="_x0000_s1026" style="position:absolute;margin-left:0;margin-top:0;width:623.75pt;height:67.6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" o:allowincell="f" fillcolor="#4bacc6" strokecolor="#31849b">
                <w10:wrap anchorx="page" anchory="page"/>
              </v:rect>
            </w:pict>
          </mc:Fallback>
        </mc:AlternateContent>
      </w: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86F264D" wp14:editId="1DC8BC73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32837549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7881B1CC" id="Rectangle 9" o:spid="_x0000_s1026" style="position:absolute;margin-left:38.95pt;margin-top:-20.65pt;width:7.15pt;height:882.2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7B1D2752" wp14:editId="74B0DCF8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129227716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78E42F97" id="Rectangle 8" o:spid="_x0000_s1026" style="position:absolute;margin-left:549.2pt;margin-top:-20.65pt;width:7.15pt;height:882.2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F61817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287A5C57" wp14:editId="483ADEC0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1625" cy="858520"/>
                <wp:effectExtent l="13970" t="10160" r="8255" b="7620"/>
                <wp:wrapNone/>
                <wp:docPr id="127151553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5852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5B4D556" id="Rectangle 7" o:spid="_x0000_s1026" style="position:absolute;margin-left:-14.45pt;margin-top:.4pt;width:623.75pt;height:67.6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" o:allowincell="f" fillcolor="#4bacc6" strokecolor="#31849b">
                <w10:wrap anchorx="page" anchory="page"/>
              </v:rect>
            </w:pict>
          </mc:Fallback>
        </mc:AlternateContent>
      </w:r>
    </w:p>
    <w:p w14:paraId="757F849E" w14:textId="77777777" w:rsidR="00D06E99" w:rsidRDefault="002D57DA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 xml:space="preserve">Modelo de </w:t>
      </w:r>
      <w:r w:rsidR="000C5A1B">
        <w:rPr>
          <w:rFonts w:ascii="Cambria" w:hAnsi="Cambria"/>
          <w:sz w:val="72"/>
          <w:szCs w:val="72"/>
        </w:rPr>
        <w:t>Datos</w:t>
      </w:r>
    </w:p>
    <w:p w14:paraId="380FA666" w14:textId="068BD4AA" w:rsidR="00D06E99" w:rsidRDefault="00F546B2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Vesta Risk Manager</w:t>
      </w:r>
    </w:p>
    <w:p w14:paraId="4B6F5A6A" w14:textId="77777777" w:rsidR="00D06E99" w:rsidRDefault="00D06E99">
      <w:pPr>
        <w:pStyle w:val="Sinespaciado"/>
      </w:pPr>
    </w:p>
    <w:p w14:paraId="09EC79AA" w14:textId="6DB805BB" w:rsidR="006919D5" w:rsidRDefault="006919D5">
      <w:pPr>
        <w:pStyle w:val="Sinespaciado"/>
      </w:pPr>
    </w:p>
    <w:p w14:paraId="50042A7A" w14:textId="77777777" w:rsidR="006919D5" w:rsidRDefault="006919D5">
      <w:pPr>
        <w:pStyle w:val="Sinespaciado"/>
      </w:pPr>
    </w:p>
    <w:p w14:paraId="4ADE5B3E" w14:textId="64B246FB" w:rsidR="006919D5" w:rsidRDefault="006919D5">
      <w:pPr>
        <w:pStyle w:val="Sinespaciado"/>
      </w:pPr>
    </w:p>
    <w:p w14:paraId="4F5F39F5" w14:textId="3E44D14B" w:rsidR="00D06E99" w:rsidRDefault="00F546B2">
      <w:pPr>
        <w:pStyle w:val="Sinespaciado"/>
      </w:pPr>
      <w:r>
        <w:rPr>
          <w:lang w:val="es-AR"/>
        </w:rPr>
        <w:t>T-Code</w:t>
      </w:r>
      <w:r w:rsidR="00B144C2">
        <w:rPr>
          <w:lang w:val="es-AR"/>
        </w:rPr>
        <w:t xml:space="preserve">  </w:t>
      </w:r>
      <w:r w:rsidR="00570F4F">
        <w:rPr>
          <w:lang w:val="es-AR"/>
        </w:rPr>
        <w:t xml:space="preserve"> </w:t>
      </w:r>
    </w:p>
    <w:p w14:paraId="0DFA80DC" w14:textId="25C733F8" w:rsidR="00F546B2" w:rsidRDefault="00F546B2">
      <w:pPr>
        <w:pStyle w:val="Sinespaciado"/>
      </w:pPr>
      <w:r>
        <w:t>Agustín Collareda, Cintia Hernandez y Hugo Frey</w:t>
      </w:r>
    </w:p>
    <w:p w14:paraId="7C16F045" w14:textId="79630DF1" w:rsidR="00D06E99" w:rsidRDefault="00D06E99" w:rsidP="00564EAB"/>
    <w:p w14:paraId="170C7643" w14:textId="530759F0" w:rsidR="00BC5404" w:rsidRDefault="00377904" w:rsidP="00564EAB">
      <w:pPr>
        <w:pStyle w:val="PSI-Comentario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D0EAAFE" wp14:editId="4BA9E6BF">
            <wp:simplePos x="0" y="0"/>
            <wp:positionH relativeFrom="column">
              <wp:posOffset>-137160</wp:posOffset>
            </wp:positionH>
            <wp:positionV relativeFrom="paragraph">
              <wp:posOffset>3524443</wp:posOffset>
            </wp:positionV>
            <wp:extent cx="2519429" cy="1266825"/>
            <wp:effectExtent l="0" t="0" r="0" b="0"/>
            <wp:wrapNone/>
            <wp:docPr id="91125643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56435" name="Imagen 9112564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42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381">
        <w:rPr>
          <w:noProof/>
        </w:rPr>
        <w:drawing>
          <wp:anchor distT="128016" distB="315468" distL="254508" distR="443103" simplePos="0" relativeHeight="251657728" behindDoc="0" locked="0" layoutInCell="1" allowOverlap="1" wp14:anchorId="0D639805" wp14:editId="7DF40554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604DA9EB" w14:textId="539F0FB7" w:rsidR="008B3B0F" w:rsidRPr="008B3B0F" w:rsidRDefault="003A5381" w:rsidP="00564EAB">
      <w:pPr>
        <w:pStyle w:val="PSI-Comentario"/>
      </w:pPr>
      <w:r w:rsidRPr="00F6181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0CBB5C8" wp14:editId="0CFFC54C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126100489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20D09" w14:textId="77777777" w:rsidR="00A53A7E" w:rsidRPr="00564EAB" w:rsidRDefault="00A4002B" w:rsidP="00564EAB">
                            <w:r w:rsidRPr="00564EAB">
                              <w:t>Un modelo es un conjunto de herramientas conceptuales para describir datos, sus relaciones, su significado y sus restricciones de consistencia.</w:t>
                            </w:r>
                          </w:p>
                          <w:p w14:paraId="131B1792" w14:textId="77777777" w:rsidR="00A4002B" w:rsidRPr="00A4002B" w:rsidRDefault="00A4002B" w:rsidP="00564EAB">
                            <w:r w:rsidRPr="00A4002B">
                              <w:t>Es el proceso de analizar los aspectos de interés para una organización y la relación que tienen unos con otros.</w:t>
                            </w:r>
                          </w:p>
                          <w:p w14:paraId="1163F4EA" w14:textId="77777777" w:rsidR="00A4002B" w:rsidRPr="00A4002B" w:rsidRDefault="00A4002B" w:rsidP="00564EAB">
                            <w:r w:rsidRPr="00A4002B">
                              <w:t>Resulta en el descubrimiento y documentación de los recursos de datos del negocio.</w:t>
                            </w:r>
                          </w:p>
                          <w:p w14:paraId="42B76350" w14:textId="77777777" w:rsidR="00A4002B" w:rsidRPr="00A4002B" w:rsidRDefault="00A4002B" w:rsidP="00564EAB">
                            <w:r w:rsidRPr="00A4002B">
                              <w:t>Es una tarea difícil, bastante difícil, pero es una actividad necesaria cuya habilidad solo se adquiere con la experiencia.</w:t>
                            </w:r>
                          </w:p>
                          <w:p w14:paraId="1069D7A5" w14:textId="77777777" w:rsidR="00A4002B" w:rsidRDefault="00A4002B" w:rsidP="00564E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BB5C8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78E20D09" w14:textId="77777777" w:rsidR="00A53A7E" w:rsidRPr="00564EAB" w:rsidRDefault="00A4002B" w:rsidP="00564EAB">
                      <w:r w:rsidRPr="00564EAB">
                        <w:t>Un modelo es un conjunto de herramientas conceptuales para describir datos, sus relaciones, su significado y sus restricciones de consistencia.</w:t>
                      </w:r>
                    </w:p>
                    <w:p w14:paraId="131B1792" w14:textId="77777777" w:rsidR="00A4002B" w:rsidRPr="00A4002B" w:rsidRDefault="00A4002B" w:rsidP="00564EAB">
                      <w:r w:rsidRPr="00A4002B">
                        <w:t>Es el proceso de analizar los aspectos de interés para una organización y la relación que tienen unos con otros.</w:t>
                      </w:r>
                    </w:p>
                    <w:p w14:paraId="1163F4EA" w14:textId="77777777" w:rsidR="00A4002B" w:rsidRPr="00A4002B" w:rsidRDefault="00A4002B" w:rsidP="00564EAB">
                      <w:r w:rsidRPr="00A4002B">
                        <w:t>Resulta en el descubrimiento y documentación de los recursos de datos del negocio.</w:t>
                      </w:r>
                    </w:p>
                    <w:p w14:paraId="42B76350" w14:textId="77777777" w:rsidR="00A4002B" w:rsidRPr="00A4002B" w:rsidRDefault="00A4002B" w:rsidP="00564EAB">
                      <w:r w:rsidRPr="00A4002B">
                        <w:t>Es una tarea difícil, bastante difícil, pero es una actividad necesaria cuya habilidad solo se adquiere con la experiencia.</w:t>
                      </w:r>
                    </w:p>
                    <w:p w14:paraId="1069D7A5" w14:textId="77777777" w:rsidR="00A4002B" w:rsidRDefault="00A4002B" w:rsidP="00564EAB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E7C8845" w14:textId="77777777" w:rsidR="00D06E99" w:rsidRDefault="00D06E99" w:rsidP="00564EAB"/>
    <w:p w14:paraId="2A848820" w14:textId="09389AA9" w:rsidR="00A13DBA" w:rsidRDefault="003A5381" w:rsidP="00564EAB"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25AB5275" wp14:editId="76E34E1D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3966EAEC" w14:textId="77777777" w:rsidR="000F79DF" w:rsidRDefault="000F79DF" w:rsidP="00564EAB">
      <w:pPr>
        <w:pStyle w:val="TtulodeTDC"/>
      </w:pPr>
      <w:r>
        <w:lastRenderedPageBreak/>
        <w:t>Tabla de contenido</w:t>
      </w:r>
    </w:p>
    <w:p w14:paraId="19917576" w14:textId="796EB4FE" w:rsidR="00FC1F4A" w:rsidRDefault="00F61817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88618868" w:history="1">
        <w:r w:rsidR="00FC1F4A" w:rsidRPr="00EF0B64">
          <w:rPr>
            <w:rStyle w:val="Hipervnculo"/>
            <w:noProof/>
          </w:rPr>
          <w:t>Introducción</w:t>
        </w:r>
        <w:r w:rsidR="00FC1F4A">
          <w:rPr>
            <w:noProof/>
            <w:webHidden/>
          </w:rPr>
          <w:tab/>
        </w:r>
        <w:r w:rsidR="00FC1F4A">
          <w:rPr>
            <w:noProof/>
            <w:webHidden/>
          </w:rPr>
          <w:fldChar w:fldCharType="begin"/>
        </w:r>
        <w:r w:rsidR="00FC1F4A">
          <w:rPr>
            <w:noProof/>
            <w:webHidden/>
          </w:rPr>
          <w:instrText xml:space="preserve"> PAGEREF _Toc188618868 \h </w:instrText>
        </w:r>
        <w:r w:rsidR="00FC1F4A">
          <w:rPr>
            <w:noProof/>
            <w:webHidden/>
          </w:rPr>
        </w:r>
        <w:r w:rsidR="00FC1F4A">
          <w:rPr>
            <w:noProof/>
            <w:webHidden/>
          </w:rPr>
          <w:fldChar w:fldCharType="separate"/>
        </w:r>
        <w:r w:rsidR="00FC1F4A">
          <w:rPr>
            <w:noProof/>
            <w:webHidden/>
          </w:rPr>
          <w:t>4</w:t>
        </w:r>
        <w:r w:rsidR="00FC1F4A">
          <w:rPr>
            <w:noProof/>
            <w:webHidden/>
          </w:rPr>
          <w:fldChar w:fldCharType="end"/>
        </w:r>
      </w:hyperlink>
    </w:p>
    <w:p w14:paraId="7C53FFD0" w14:textId="6AB374E6" w:rsidR="00FC1F4A" w:rsidRDefault="00FC1F4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618869" w:history="1">
        <w:r w:rsidRPr="00EF0B64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_Toc188618869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89C77F" w14:textId="6AC924D1" w:rsidR="00FC1F4A" w:rsidRDefault="00FC1F4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618870" w:history="1">
        <w:r w:rsidRPr="00EF0B64">
          <w:rPr>
            <w:rStyle w:val="Hipervnculo"/>
            <w:noProof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_Toc188618870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B73391" w14:textId="286482FF" w:rsidR="00FC1F4A" w:rsidRDefault="00FC1F4A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618871" w:history="1">
        <w:r w:rsidRPr="00EF0B64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_Toc188618871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42391D" w14:textId="59EBB256" w:rsidR="00FC1F4A" w:rsidRDefault="00FC1F4A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618872" w:history="1">
        <w:r w:rsidRPr="00EF0B64">
          <w:rPr>
            <w:rStyle w:val="Hipervnculo"/>
            <w:noProof/>
          </w:rPr>
          <w:t>Diseño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_Toc188618872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95D58A" w14:textId="31566AA8" w:rsidR="00FC1F4A" w:rsidRDefault="00FC1F4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618873" w:history="1">
        <w:r w:rsidRPr="00EF0B64">
          <w:rPr>
            <w:rStyle w:val="Hipervnculo"/>
            <w:noProof/>
          </w:rPr>
          <w:t>Modelo Entidad-Relación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_Toc188618873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2DFE53" w14:textId="145E5454" w:rsidR="00FC1F4A" w:rsidRDefault="00FC1F4A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618874" w:history="1">
        <w:r w:rsidRPr="00EF0B64">
          <w:rPr>
            <w:rStyle w:val="Hipervnculo"/>
            <w:noProof/>
          </w:rPr>
          <w:t>Definición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_Toc188618874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82A545" w14:textId="284D1511" w:rsidR="00FC1F4A" w:rsidRDefault="00FC1F4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618875" w:history="1">
        <w:r w:rsidRPr="00EF0B64">
          <w:rPr>
            <w:rStyle w:val="Hipervnculo"/>
            <w:noProof/>
          </w:rPr>
          <w:t>Descripción de Entidades y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_Toc188618875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0B304B" w14:textId="24BD75E2" w:rsidR="00FC1F4A" w:rsidRDefault="00FC1F4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618876" w:history="1">
        <w:r w:rsidRPr="00EF0B64">
          <w:rPr>
            <w:rStyle w:val="Hipervnculo"/>
            <w:noProof/>
          </w:rPr>
          <w:t>Relaciones Encontradas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_Toc188618876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487A33" w14:textId="7341D46C" w:rsidR="00FC1F4A" w:rsidRDefault="00FC1F4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618877" w:history="1">
        <w:r w:rsidRPr="00EF0B64">
          <w:rPr>
            <w:rStyle w:val="Hipervnculo"/>
            <w:noProof/>
          </w:rPr>
          <w:t>Diagrama E-R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_Toc188618877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F84BEE8" w14:textId="75169D39" w:rsidR="00FC1F4A" w:rsidRDefault="00FC1F4A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618878" w:history="1">
        <w:r w:rsidRPr="00EF0B64">
          <w:rPr>
            <w:rStyle w:val="Hipervnculo"/>
            <w:noProof/>
          </w:rPr>
          <w:t>Notación diagrama E-R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_Toc188618878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29CB5F4" w14:textId="5C7C2B18" w:rsidR="00FC1F4A" w:rsidRDefault="00FC1F4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618879" w:history="1">
        <w:r w:rsidRPr="00EF0B64">
          <w:rPr>
            <w:rStyle w:val="Hipervnculo"/>
            <w:noProof/>
          </w:rPr>
          <w:t>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_Toc188618879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0FD2C27" w14:textId="0B83D0AD" w:rsidR="00FC1F4A" w:rsidRDefault="00FC1F4A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618880" w:history="1">
        <w:r w:rsidRPr="00EF0B64">
          <w:rPr>
            <w:rStyle w:val="Hipervnculo"/>
            <w:noProof/>
          </w:rPr>
          <w:t>Mapeo de las entidades fuertes y débiles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_Toc188618880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B93BE31" w14:textId="397B6595" w:rsidR="00FC1F4A" w:rsidRDefault="00FC1F4A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618881" w:history="1">
        <w:r w:rsidRPr="00EF0B64">
          <w:rPr>
            <w:rStyle w:val="Hipervnculo"/>
            <w:noProof/>
          </w:rPr>
          <w:t>Mapeo de las Relaciones 1:1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_Toc188618881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DF43876" w14:textId="093F2B32" w:rsidR="00FC1F4A" w:rsidRDefault="00FC1F4A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618882" w:history="1">
        <w:r w:rsidRPr="00EF0B64">
          <w:rPr>
            <w:rStyle w:val="Hipervnculo"/>
            <w:noProof/>
          </w:rPr>
          <w:t>Mapeo de las Relaciones 1:N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_Toc188618882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D26FED4" w14:textId="25EAF8A4" w:rsidR="00FC1F4A" w:rsidRDefault="00FC1F4A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618883" w:history="1">
        <w:r w:rsidRPr="00EF0B64">
          <w:rPr>
            <w:rStyle w:val="Hipervnculo"/>
            <w:noProof/>
          </w:rPr>
          <w:t>Mapeo de las Relaciones N:M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_Toc188618883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C0ADD82" w14:textId="1C84D2D3" w:rsidR="00FC1F4A" w:rsidRDefault="00FC1F4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618884" w:history="1">
        <w:r w:rsidRPr="00EF0B64">
          <w:rPr>
            <w:rStyle w:val="Hipervnculo"/>
            <w:noProof/>
          </w:rPr>
          <w:t>Normalización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_Toc188618884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7E0C3E7" w14:textId="24CAE882" w:rsidR="00FC1F4A" w:rsidRDefault="00FC1F4A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618885" w:history="1">
        <w:r w:rsidRPr="00EF0B64">
          <w:rPr>
            <w:rStyle w:val="Hipervnculo"/>
            <w:noProof/>
          </w:rPr>
          <w:t>Dependencias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_Toc188618885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4C8628B" w14:textId="0EB692C1" w:rsidR="00FC1F4A" w:rsidRDefault="00FC1F4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618886" w:history="1">
        <w:r w:rsidRPr="00EF0B64">
          <w:rPr>
            <w:rStyle w:val="Hipervnculo"/>
            <w:noProof/>
          </w:rPr>
          <w:t>Justificación de Forma normal adoptada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_Toc188618886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6791801" w14:textId="211CBB1E" w:rsidR="00FC1F4A" w:rsidRDefault="00FC1F4A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88618887" w:history="1">
        <w:r w:rsidRPr="00EF0B64">
          <w:rPr>
            <w:rStyle w:val="Hipervnculo"/>
            <w:noProof/>
          </w:rPr>
          <w:t>Esquema 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_Toc188618887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6E988F0" w14:textId="4E9AD054" w:rsidR="000F79DF" w:rsidRDefault="00F61817" w:rsidP="00564EAB">
      <w:r>
        <w:fldChar w:fldCharType="end"/>
      </w:r>
    </w:p>
    <w:p w14:paraId="0837306A" w14:textId="77777777" w:rsidR="0040066E" w:rsidRDefault="0040066E" w:rsidP="00564EAB"/>
    <w:p w14:paraId="48490216" w14:textId="77777777" w:rsidR="00A13DBA" w:rsidRDefault="00861B8F" w:rsidP="00564EAB">
      <w:pPr>
        <w:pStyle w:val="PSI-Ttulo"/>
      </w:pPr>
      <w:r>
        <w:br w:type="page"/>
      </w:r>
      <w:r w:rsidR="000C5A1B">
        <w:rPr>
          <w:lang w:val="es-AR"/>
        </w:rPr>
        <w:lastRenderedPageBreak/>
        <w:t>Modelo de Datos</w:t>
      </w:r>
    </w:p>
    <w:p w14:paraId="33E1ECF2" w14:textId="77777777" w:rsidR="007F38C0" w:rsidRDefault="007F38C0" w:rsidP="00564EAB"/>
    <w:p w14:paraId="7D4BC96A" w14:textId="77777777" w:rsidR="002D57DA" w:rsidRDefault="002D57DA" w:rsidP="00564EAB">
      <w:pPr>
        <w:pStyle w:val="PSI-Ttulo1"/>
      </w:pPr>
      <w:bookmarkStart w:id="0" w:name="_Toc188618868"/>
      <w:r>
        <w:t>Introducción</w:t>
      </w:r>
      <w:bookmarkEnd w:id="0"/>
    </w:p>
    <w:p w14:paraId="49BC20E6" w14:textId="5CEAC4EF" w:rsidR="00C175A7" w:rsidRDefault="00C175A7" w:rsidP="00C175A7">
      <w:r w:rsidRPr="00564EAB">
        <w:t>Un modelo es un conjunto de herramientas conceptuales para describir datos, sus relaciones, su significado y sus restricciones de consistencia.</w:t>
      </w:r>
      <w:r>
        <w:t xml:space="preserve"> El</w:t>
      </w:r>
      <w:r w:rsidR="00504741">
        <w:t xml:space="preserve"> presente documento utiliza este</w:t>
      </w:r>
      <w:r>
        <w:t xml:space="preserve"> concepto para representar los datos que están relacionado con el </w:t>
      </w:r>
      <w:r w:rsidR="00504741">
        <w:t>dominio del problema</w:t>
      </w:r>
      <w:r>
        <w:t>.</w:t>
      </w:r>
    </w:p>
    <w:p w14:paraId="39E6BC9C" w14:textId="12E5723B" w:rsidR="00961BA9" w:rsidRDefault="003E74FD" w:rsidP="00AA21F6">
      <w:pPr>
        <w:pStyle w:val="PSI-Ttulo2"/>
      </w:pPr>
      <w:bookmarkStart w:id="1" w:name="_Toc188618869"/>
      <w:r>
        <w:t>Propósito</w:t>
      </w:r>
      <w:bookmarkEnd w:id="1"/>
    </w:p>
    <w:p w14:paraId="3F23A773" w14:textId="057FACD7" w:rsidR="00236164" w:rsidRPr="00224F42" w:rsidRDefault="00224F42" w:rsidP="00224F42">
      <w:pPr>
        <w:rPr>
          <w:lang w:val="es-AR"/>
        </w:rPr>
      </w:pPr>
      <w:r w:rsidRPr="00224F42">
        <w:rPr>
          <w:lang w:val="es-AR"/>
        </w:rPr>
        <w:t>El propósito del modelo de datos es proporcionar una estructura organizada y eficiente que facilit</w:t>
      </w:r>
      <w:r>
        <w:rPr>
          <w:lang w:val="es-AR"/>
        </w:rPr>
        <w:t>e</w:t>
      </w:r>
      <w:r w:rsidRPr="00224F42">
        <w:rPr>
          <w:lang w:val="es-AR"/>
        </w:rPr>
        <w:t xml:space="preserve"> la recolección y almacenamiento de datos clave sobre los riesgos, su evaluación y las acciones tomadas para mitigarlos, contribuyendo a mejorar la toma de decisiones y minimizar el impacto negativo en el desarrollo del proyecto.</w:t>
      </w:r>
    </w:p>
    <w:p w14:paraId="55DBC556" w14:textId="77777777" w:rsidR="002D57DA" w:rsidRDefault="002D57DA" w:rsidP="00564EAB">
      <w:pPr>
        <w:pStyle w:val="PSI-Ttulo2"/>
      </w:pPr>
      <w:bookmarkStart w:id="2" w:name="_Toc188618870"/>
      <w:r>
        <w:t>Alcance</w:t>
      </w:r>
      <w:bookmarkEnd w:id="2"/>
    </w:p>
    <w:p w14:paraId="2582F057" w14:textId="77777777" w:rsidR="004C7C8D" w:rsidRPr="004C7C8D" w:rsidRDefault="004C7C8D" w:rsidP="004C7C8D">
      <w:pPr>
        <w:rPr>
          <w:lang w:val="es-AR"/>
        </w:rPr>
      </w:pPr>
      <w:r w:rsidRPr="004C7C8D">
        <w:rPr>
          <w:lang w:val="es-AR"/>
        </w:rPr>
        <w:t>El alcance del modelo de datos incluye la representación de los elementos esenciales del ciclo de gestión de riesgos, tales como:</w:t>
      </w:r>
    </w:p>
    <w:p w14:paraId="0A52D7F3" w14:textId="77777777" w:rsidR="00EA765F" w:rsidRDefault="004C7C8D" w:rsidP="00EA765F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Identificación de riesgos</w:t>
      </w:r>
      <w:r w:rsidRPr="00EA765F">
        <w:rPr>
          <w:lang w:val="es-AR"/>
        </w:rPr>
        <w:t>: Captura de riesgos potenciales y su clasificación.</w:t>
      </w:r>
    </w:p>
    <w:p w14:paraId="433CF1D7" w14:textId="77777777" w:rsidR="00EA765F" w:rsidRDefault="004C7C8D" w:rsidP="00EA765F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Análisis de riesgos</w:t>
      </w:r>
      <w:r w:rsidRPr="00EA765F">
        <w:rPr>
          <w:lang w:val="es-AR"/>
        </w:rPr>
        <w:t>: Evaluación de la probabilidad y el impacto de cada riesgo</w:t>
      </w:r>
      <w:r w:rsidR="00EA765F" w:rsidRPr="00EA765F">
        <w:rPr>
          <w:lang w:val="es-AR"/>
        </w:rPr>
        <w:t>.</w:t>
      </w:r>
      <w:r w:rsidRPr="00EA765F">
        <w:rPr>
          <w:lang w:val="es-AR"/>
        </w:rPr>
        <w:t xml:space="preserve"> </w:t>
      </w:r>
    </w:p>
    <w:p w14:paraId="4AB32BB7" w14:textId="77777777" w:rsidR="00EA765F" w:rsidRDefault="004C7C8D" w:rsidP="00EA765F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Monitoreo de riesgos</w:t>
      </w:r>
      <w:r w:rsidRPr="00EA765F">
        <w:rPr>
          <w:lang w:val="es-AR"/>
        </w:rPr>
        <w:t>: Seguimiento del estado de los riesgos a lo largo del tiempo, permitiendo actualizaciones y revisiones continuas.</w:t>
      </w:r>
    </w:p>
    <w:p w14:paraId="77BC5B4F" w14:textId="77777777" w:rsidR="00EA765F" w:rsidRDefault="004C7C8D" w:rsidP="00EA765F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Control de riesgos</w:t>
      </w:r>
      <w:r w:rsidRPr="00EA765F">
        <w:rPr>
          <w:lang w:val="es-AR"/>
        </w:rPr>
        <w:t>: Registro de acciones preventivas y correctivas, junto con la asignación de responsables y plazos.</w:t>
      </w:r>
    </w:p>
    <w:p w14:paraId="6BC97E0A" w14:textId="185E5838" w:rsidR="00940C42" w:rsidRPr="00216ABB" w:rsidRDefault="004C7C8D" w:rsidP="004C7C8D">
      <w:pPr>
        <w:pStyle w:val="Prrafodelista"/>
        <w:numPr>
          <w:ilvl w:val="0"/>
          <w:numId w:val="23"/>
        </w:numPr>
        <w:rPr>
          <w:lang w:val="es-AR"/>
        </w:rPr>
      </w:pPr>
      <w:r w:rsidRPr="00EA765F">
        <w:rPr>
          <w:b/>
          <w:bCs/>
          <w:lang w:val="es-AR"/>
        </w:rPr>
        <w:t>Historial de riesgos</w:t>
      </w:r>
      <w:r w:rsidRPr="00EA765F">
        <w:rPr>
          <w:lang w:val="es-AR"/>
        </w:rPr>
        <w:t>: Mantenimiento de un registro histórico de riesgos para análisis posteriores y aprendizaje organizacional.</w:t>
      </w:r>
    </w:p>
    <w:p w14:paraId="2BF52B76" w14:textId="77777777" w:rsidR="002D57DA" w:rsidRDefault="002D57DA" w:rsidP="00564EAB">
      <w:pPr>
        <w:pStyle w:val="PSI-Ttulo1"/>
      </w:pPr>
      <w:bookmarkStart w:id="3" w:name="_Toc188618871"/>
      <w:r>
        <w:t>Referencias</w:t>
      </w:r>
      <w:bookmarkEnd w:id="3"/>
    </w:p>
    <w:p w14:paraId="452215F2" w14:textId="609068B5" w:rsidR="0003680C" w:rsidRDefault="0003680C" w:rsidP="0003680C">
      <w:r>
        <w:t>Las fuentes de información del documento son:</w:t>
      </w:r>
    </w:p>
    <w:p w14:paraId="6E27919F" w14:textId="520439B7" w:rsidR="0003680C" w:rsidRDefault="0003680C" w:rsidP="0003680C">
      <w:pPr>
        <w:pStyle w:val="Prrafodelista"/>
        <w:numPr>
          <w:ilvl w:val="0"/>
          <w:numId w:val="21"/>
        </w:numPr>
      </w:pPr>
      <w:r>
        <w:t>Propuesta del negocio.</w:t>
      </w:r>
    </w:p>
    <w:p w14:paraId="017DDCAF" w14:textId="49874588" w:rsidR="0003680C" w:rsidRDefault="0003680C" w:rsidP="0003680C">
      <w:pPr>
        <w:pStyle w:val="Prrafodelista"/>
        <w:numPr>
          <w:ilvl w:val="0"/>
          <w:numId w:val="21"/>
        </w:numPr>
      </w:pPr>
      <w:r>
        <w:t>Especificación de requerimientos.</w:t>
      </w:r>
    </w:p>
    <w:p w14:paraId="79F3F457" w14:textId="1088ADE3" w:rsidR="0003680C" w:rsidRDefault="00C93873" w:rsidP="0003680C">
      <w:pPr>
        <w:pStyle w:val="Prrafodelista"/>
        <w:numPr>
          <w:ilvl w:val="0"/>
          <w:numId w:val="21"/>
        </w:numPr>
      </w:pPr>
      <w:r>
        <w:t>Modelo de casos de uso.</w:t>
      </w:r>
    </w:p>
    <w:p w14:paraId="4D687A48" w14:textId="273FEBF5" w:rsidR="00CE1583" w:rsidRDefault="00CE1583" w:rsidP="00CE1583">
      <w:r>
        <w:t xml:space="preserve">La metodología empleada </w:t>
      </w:r>
      <w:r w:rsidR="00501973">
        <w:t xml:space="preserve">para el diseño del modelo de datos </w:t>
      </w:r>
      <w:r w:rsidR="00500F98">
        <w:t xml:space="preserve">se encuentra en </w:t>
      </w:r>
      <w:r>
        <w:t xml:space="preserve">el </w:t>
      </w:r>
      <w:r w:rsidR="00500F98">
        <w:t xml:space="preserve">siguiente </w:t>
      </w:r>
      <w:r>
        <w:t>libro:</w:t>
      </w:r>
    </w:p>
    <w:p w14:paraId="6035526F" w14:textId="2975B8A8" w:rsidR="00CE1583" w:rsidRDefault="00E16401" w:rsidP="00CE1583">
      <w:pPr>
        <w:pStyle w:val="Prrafodelista"/>
        <w:numPr>
          <w:ilvl w:val="0"/>
          <w:numId w:val="21"/>
        </w:numPr>
      </w:pPr>
      <w:r>
        <w:t>Fundamentos de Sistemas de Bases de Datos</w:t>
      </w:r>
      <w:r w:rsidR="009751B6">
        <w:t xml:space="preserve"> -</w:t>
      </w:r>
      <w:r>
        <w:t xml:space="preserve"> 5ta edición.</w:t>
      </w:r>
      <w:r w:rsidR="009751B6">
        <w:t xml:space="preserve"> Ramez Elmasri y Shamkant B. Navathe</w:t>
      </w:r>
      <w:r w:rsidR="00CB08E0">
        <w:t>.</w:t>
      </w:r>
    </w:p>
    <w:p w14:paraId="15D2A642" w14:textId="77777777" w:rsidR="002D57DA" w:rsidRPr="00C00A70" w:rsidRDefault="000C5A1B" w:rsidP="00564EAB">
      <w:pPr>
        <w:pStyle w:val="PSI-Ttulo1"/>
      </w:pPr>
      <w:r>
        <w:br w:type="page"/>
      </w:r>
      <w:bookmarkStart w:id="4" w:name="_Toc188618872"/>
      <w:r w:rsidR="002D57DA" w:rsidRPr="00C00A70">
        <w:lastRenderedPageBreak/>
        <w:t>Diseño de Datos</w:t>
      </w:r>
      <w:bookmarkEnd w:id="4"/>
    </w:p>
    <w:p w14:paraId="0D57BCEF" w14:textId="77777777" w:rsidR="00551C63" w:rsidRDefault="00551C63" w:rsidP="00564EAB">
      <w:pPr>
        <w:pStyle w:val="Ttulo2"/>
      </w:pPr>
      <w:bookmarkStart w:id="5" w:name="_Toc188618873"/>
      <w:r>
        <w:t>Modelo Entidad-Relación</w:t>
      </w:r>
      <w:bookmarkEnd w:id="5"/>
      <w:r>
        <w:t xml:space="preserve"> </w:t>
      </w:r>
    </w:p>
    <w:p w14:paraId="79F7D5C4" w14:textId="77777777" w:rsidR="00551C63" w:rsidRDefault="00551C63" w:rsidP="00564EAB">
      <w:pPr>
        <w:pStyle w:val="Ttulo3"/>
      </w:pPr>
      <w:bookmarkStart w:id="6" w:name="_Toc188618874"/>
      <w:r>
        <w:t>Definición</w:t>
      </w:r>
      <w:bookmarkEnd w:id="6"/>
    </w:p>
    <w:p w14:paraId="0D62D1EA" w14:textId="0A0E9D6C" w:rsidR="00FA0A91" w:rsidRDefault="00551C63" w:rsidP="00FA0A91">
      <w:r w:rsidRPr="00551C63">
        <w:t>Generalmente todo modelo tiene una representación gráfica, para el caso de datos el modelo más popular es el modelo entidad-relación o di</w:t>
      </w:r>
      <w:r w:rsidR="00FA0A91">
        <w:t>a</w:t>
      </w:r>
      <w:r w:rsidRPr="00551C63">
        <w:t>grama E/R.</w:t>
      </w:r>
    </w:p>
    <w:p w14:paraId="6AB7246C" w14:textId="6DFFD155" w:rsidR="00551C63" w:rsidRPr="00551C63" w:rsidRDefault="00551C63" w:rsidP="00FA0A91">
      <w:r w:rsidRPr="00551C63">
        <w:t>Se denomina así debido a que precisamente permite representar relaciones entre entidades (objetivo del modelado de datos)</w:t>
      </w:r>
    </w:p>
    <w:p w14:paraId="0EFD33C8" w14:textId="77777777" w:rsidR="00551C63" w:rsidRPr="00551C63" w:rsidRDefault="00551C63" w:rsidP="00FA0A91">
      <w:r w:rsidRPr="00551C63">
        <w:t>El modelo debe estar compuesto por:</w:t>
      </w:r>
    </w:p>
    <w:p w14:paraId="05706A6F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Entidades</w:t>
      </w:r>
    </w:p>
    <w:p w14:paraId="133CEA80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Atributos</w:t>
      </w:r>
    </w:p>
    <w:p w14:paraId="41E958CF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Relaciones</w:t>
      </w:r>
    </w:p>
    <w:p w14:paraId="17FA0789" w14:textId="77777777" w:rsidR="00FA0A91" w:rsidRDefault="00551C63" w:rsidP="00FA0A91">
      <w:pPr>
        <w:pStyle w:val="Prrafodelista"/>
        <w:numPr>
          <w:ilvl w:val="0"/>
          <w:numId w:val="19"/>
        </w:numPr>
      </w:pPr>
      <w:r>
        <w:t>Cardinalidad</w:t>
      </w:r>
    </w:p>
    <w:p w14:paraId="067D2336" w14:textId="27BCA538" w:rsidR="000279E1" w:rsidRPr="00551C63" w:rsidRDefault="00551C63" w:rsidP="0003680C">
      <w:pPr>
        <w:pStyle w:val="Prrafodelista"/>
        <w:numPr>
          <w:ilvl w:val="0"/>
          <w:numId w:val="19"/>
        </w:numPr>
      </w:pPr>
      <w:r>
        <w:t>Llaves</w:t>
      </w:r>
    </w:p>
    <w:p w14:paraId="09BC70DD" w14:textId="77777777" w:rsidR="006A04D2" w:rsidRDefault="006A04D2" w:rsidP="00564EAB">
      <w:pPr>
        <w:pStyle w:val="PSI-Ttulo2"/>
      </w:pPr>
      <w:bookmarkStart w:id="7" w:name="_Toc188618875"/>
      <w:r>
        <w:t xml:space="preserve">Descripción de Entidades </w:t>
      </w:r>
      <w:r w:rsidR="000279E1">
        <w:t>y Atributos</w:t>
      </w:r>
      <w:bookmarkEnd w:id="7"/>
    </w:p>
    <w:p w14:paraId="0D0595BE" w14:textId="3854D6BD" w:rsidR="00307283" w:rsidRDefault="00307283" w:rsidP="00494616">
      <w:r>
        <w:t>Las entidades van a tener un sobrenombre para utilizar la matriz de relaciones.</w:t>
      </w:r>
      <w:r w:rsidR="00DA7B97">
        <w:t xml:space="preserve"> El formato es EN&lt;Numero&gt;</w:t>
      </w:r>
    </w:p>
    <w:p w14:paraId="40F57989" w14:textId="4BFEE78B" w:rsidR="00D32DCC" w:rsidRPr="00DA7B97" w:rsidRDefault="00D32DCC" w:rsidP="00494616">
      <w:pPr>
        <w:rPr>
          <w:b/>
          <w:bCs/>
        </w:rPr>
      </w:pPr>
      <w:r w:rsidRPr="00DA7B97">
        <w:rPr>
          <w:b/>
          <w:bCs/>
        </w:rPr>
        <w:t>EN01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B0200" w14:paraId="669526DA" w14:textId="77777777" w:rsidTr="00EB1503">
        <w:tc>
          <w:tcPr>
            <w:tcW w:w="8494" w:type="dxa"/>
            <w:gridSpan w:val="4"/>
          </w:tcPr>
          <w:p w14:paraId="232892D1" w14:textId="30A5638D" w:rsidR="007B0200" w:rsidRPr="007B0200" w:rsidRDefault="007B0200" w:rsidP="007B0200">
            <w:pPr>
              <w:jc w:val="center"/>
              <w:rPr>
                <w:b/>
                <w:bCs/>
              </w:rPr>
            </w:pPr>
            <w:r w:rsidRPr="007B0200">
              <w:rPr>
                <w:b/>
                <w:bCs/>
                <w:sz w:val="24"/>
                <w:szCs w:val="24"/>
              </w:rPr>
              <w:t>Proyecto</w:t>
            </w:r>
          </w:p>
        </w:tc>
      </w:tr>
      <w:tr w:rsidR="007B0200" w14:paraId="7427215F" w14:textId="77777777" w:rsidTr="007B0200">
        <w:tc>
          <w:tcPr>
            <w:tcW w:w="2123" w:type="dxa"/>
          </w:tcPr>
          <w:p w14:paraId="03006B9D" w14:textId="7C07F65E" w:rsidR="007B0200" w:rsidRPr="00735343" w:rsidRDefault="007B0200" w:rsidP="00735343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422D2786" w14:textId="62CDE550" w:rsidR="007B0200" w:rsidRPr="00735343" w:rsidRDefault="007B0200" w:rsidP="00735343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59521014" w14:textId="6CD024F5" w:rsidR="007B0200" w:rsidRPr="00735343" w:rsidRDefault="004142A1" w:rsidP="00735343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3C3FBC49" w14:textId="2B364D2C" w:rsidR="007B0200" w:rsidRPr="00735343" w:rsidRDefault="007B0200" w:rsidP="00735343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7B0200" w14:paraId="3E83F3A0" w14:textId="77777777" w:rsidTr="007B0200">
        <w:tc>
          <w:tcPr>
            <w:tcW w:w="2123" w:type="dxa"/>
          </w:tcPr>
          <w:p w14:paraId="1C382616" w14:textId="74731BA4" w:rsidR="007B0200" w:rsidRDefault="004142A1" w:rsidP="004142A1">
            <w:pPr>
              <w:jc w:val="center"/>
            </w:pPr>
            <w:r>
              <w:t>id_proyecto</w:t>
            </w:r>
          </w:p>
        </w:tc>
        <w:tc>
          <w:tcPr>
            <w:tcW w:w="2123" w:type="dxa"/>
          </w:tcPr>
          <w:p w14:paraId="3119D51D" w14:textId="7A988561" w:rsidR="007B0200" w:rsidRDefault="004142A1" w:rsidP="004142A1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7117913" w14:textId="0FD74C6E" w:rsidR="007B0200" w:rsidRDefault="004142A1" w:rsidP="004142A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45EA8F2" w14:textId="1704263C" w:rsidR="007B0200" w:rsidRDefault="004142A1" w:rsidP="004142A1">
            <w:pPr>
              <w:jc w:val="center"/>
            </w:pPr>
            <w:r>
              <w:t>Si</w:t>
            </w:r>
          </w:p>
        </w:tc>
      </w:tr>
      <w:tr w:rsidR="007B0200" w14:paraId="405DCC46" w14:textId="77777777" w:rsidTr="007B0200">
        <w:tc>
          <w:tcPr>
            <w:tcW w:w="2123" w:type="dxa"/>
          </w:tcPr>
          <w:p w14:paraId="6726254D" w14:textId="50240429" w:rsidR="007B0200" w:rsidRDefault="001F4EBD" w:rsidP="004142A1">
            <w:pPr>
              <w:jc w:val="center"/>
            </w:pPr>
            <w:r>
              <w:t>n</w:t>
            </w:r>
            <w:r w:rsidR="004142A1">
              <w:t>ombre</w:t>
            </w:r>
          </w:p>
        </w:tc>
        <w:tc>
          <w:tcPr>
            <w:tcW w:w="2123" w:type="dxa"/>
          </w:tcPr>
          <w:p w14:paraId="3D71F58E" w14:textId="40BCC4FC" w:rsidR="007B0200" w:rsidRDefault="004142A1" w:rsidP="004142A1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57E628B8" w14:textId="3C43CB34" w:rsidR="007B0200" w:rsidRDefault="004142A1" w:rsidP="004142A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3B4F668" w14:textId="65AF7D03" w:rsidR="007B0200" w:rsidRDefault="004142A1" w:rsidP="004142A1">
            <w:pPr>
              <w:jc w:val="center"/>
            </w:pPr>
            <w:r>
              <w:t>No</w:t>
            </w:r>
          </w:p>
        </w:tc>
      </w:tr>
      <w:tr w:rsidR="007B0200" w14:paraId="611560E3" w14:textId="77777777" w:rsidTr="007B0200">
        <w:tc>
          <w:tcPr>
            <w:tcW w:w="2123" w:type="dxa"/>
          </w:tcPr>
          <w:p w14:paraId="697260C2" w14:textId="144C92A1" w:rsidR="007B0200" w:rsidRDefault="004142A1" w:rsidP="004142A1">
            <w:pPr>
              <w:jc w:val="center"/>
            </w:pPr>
            <w:r>
              <w:t>estado</w:t>
            </w:r>
          </w:p>
        </w:tc>
        <w:tc>
          <w:tcPr>
            <w:tcW w:w="2123" w:type="dxa"/>
          </w:tcPr>
          <w:p w14:paraId="63F6EFAE" w14:textId="14615A2B" w:rsidR="007B0200" w:rsidRDefault="004142A1" w:rsidP="004142A1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1355D40F" w14:textId="048E538C" w:rsidR="007B0200" w:rsidRDefault="004142A1" w:rsidP="004142A1">
            <w:pPr>
              <w:jc w:val="center"/>
            </w:pPr>
            <w:r>
              <w:t>Los posibles valores son</w:t>
            </w:r>
            <w:r w:rsidR="008F4DAE">
              <w:t xml:space="preserve">: </w:t>
            </w:r>
            <w:r w:rsidR="00CA3A41">
              <w:t>“Activo” y “Inactivo”</w:t>
            </w:r>
          </w:p>
        </w:tc>
        <w:tc>
          <w:tcPr>
            <w:tcW w:w="2124" w:type="dxa"/>
          </w:tcPr>
          <w:p w14:paraId="5EB501DD" w14:textId="67D9D202" w:rsidR="007B0200" w:rsidRDefault="004142A1" w:rsidP="004142A1">
            <w:pPr>
              <w:jc w:val="center"/>
            </w:pPr>
            <w:r>
              <w:t>No</w:t>
            </w:r>
          </w:p>
        </w:tc>
      </w:tr>
      <w:tr w:rsidR="0064040D" w14:paraId="63A61510" w14:textId="77777777" w:rsidTr="007B0200">
        <w:tc>
          <w:tcPr>
            <w:tcW w:w="2123" w:type="dxa"/>
          </w:tcPr>
          <w:p w14:paraId="18B24B44" w14:textId="0738AEC6" w:rsidR="0064040D" w:rsidRDefault="0064040D" w:rsidP="004142A1">
            <w:pPr>
              <w:jc w:val="center"/>
            </w:pPr>
            <w:r>
              <w:t>descripción</w:t>
            </w:r>
          </w:p>
        </w:tc>
        <w:tc>
          <w:tcPr>
            <w:tcW w:w="2123" w:type="dxa"/>
          </w:tcPr>
          <w:p w14:paraId="0AFE328B" w14:textId="3B2E1FA6" w:rsidR="0064040D" w:rsidRDefault="0064040D" w:rsidP="004142A1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54E5B2DF" w14:textId="53630E51" w:rsidR="0064040D" w:rsidRDefault="0064040D" w:rsidP="004142A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B0BED95" w14:textId="36FDA04B" w:rsidR="0064040D" w:rsidRDefault="0064040D" w:rsidP="004142A1">
            <w:pPr>
              <w:jc w:val="center"/>
            </w:pPr>
            <w:r>
              <w:t>No</w:t>
            </w:r>
          </w:p>
        </w:tc>
      </w:tr>
      <w:tr w:rsidR="0064040D" w14:paraId="50052C1A" w14:textId="77777777" w:rsidTr="007B0200">
        <w:tc>
          <w:tcPr>
            <w:tcW w:w="2123" w:type="dxa"/>
          </w:tcPr>
          <w:p w14:paraId="7038EBA9" w14:textId="60D192EA" w:rsidR="0064040D" w:rsidRDefault="0064040D" w:rsidP="004142A1">
            <w:pPr>
              <w:jc w:val="center"/>
            </w:pPr>
            <w:r>
              <w:t>fecha_inicio</w:t>
            </w:r>
          </w:p>
        </w:tc>
        <w:tc>
          <w:tcPr>
            <w:tcW w:w="2123" w:type="dxa"/>
          </w:tcPr>
          <w:p w14:paraId="52B5B332" w14:textId="0C88AE34" w:rsidR="0064040D" w:rsidRDefault="0064040D" w:rsidP="004142A1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1FA8684C" w14:textId="67750A5C" w:rsidR="0064040D" w:rsidRDefault="004C09B7" w:rsidP="004142A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1AB5EB00" w14:textId="0B1AD8CA" w:rsidR="0064040D" w:rsidRDefault="0064040D" w:rsidP="004142A1">
            <w:pPr>
              <w:jc w:val="center"/>
            </w:pPr>
            <w:r>
              <w:t>No</w:t>
            </w:r>
          </w:p>
        </w:tc>
      </w:tr>
      <w:tr w:rsidR="004C09B7" w14:paraId="27F68EA2" w14:textId="77777777" w:rsidTr="007B0200">
        <w:tc>
          <w:tcPr>
            <w:tcW w:w="2123" w:type="dxa"/>
          </w:tcPr>
          <w:p w14:paraId="47A978CF" w14:textId="7300B0AD" w:rsidR="004C09B7" w:rsidRDefault="004C09B7" w:rsidP="004C09B7">
            <w:pPr>
              <w:jc w:val="center"/>
            </w:pPr>
            <w:r>
              <w:t>fecha_fin</w:t>
            </w:r>
          </w:p>
        </w:tc>
        <w:tc>
          <w:tcPr>
            <w:tcW w:w="2123" w:type="dxa"/>
          </w:tcPr>
          <w:p w14:paraId="4B8C82CD" w14:textId="7E3BE59F" w:rsidR="004C09B7" w:rsidRDefault="004C09B7" w:rsidP="004C09B7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6882D800" w14:textId="5AE4F30E" w:rsidR="004C09B7" w:rsidRDefault="004C09B7" w:rsidP="004C09B7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EA5568E" w14:textId="1C4D4850" w:rsidR="004C09B7" w:rsidRDefault="004C09B7" w:rsidP="004C09B7">
            <w:pPr>
              <w:jc w:val="center"/>
            </w:pPr>
            <w:r>
              <w:t>No</w:t>
            </w:r>
          </w:p>
        </w:tc>
      </w:tr>
    </w:tbl>
    <w:p w14:paraId="389EC541" w14:textId="77777777" w:rsidR="00D32DCC" w:rsidRDefault="00D32DCC" w:rsidP="00494616"/>
    <w:p w14:paraId="6D88E3E0" w14:textId="7A3AB0D5" w:rsidR="00CF3ED3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C0BEB" w14:paraId="2FE5D90E" w14:textId="77777777" w:rsidTr="00B118BE">
        <w:tc>
          <w:tcPr>
            <w:tcW w:w="8494" w:type="dxa"/>
            <w:gridSpan w:val="4"/>
          </w:tcPr>
          <w:p w14:paraId="71D9141F" w14:textId="3B8509EB" w:rsidR="00AC0BEB" w:rsidRPr="007B0200" w:rsidRDefault="00951BFE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Usuario</w:t>
            </w:r>
          </w:p>
        </w:tc>
      </w:tr>
      <w:tr w:rsidR="00AC0BEB" w14:paraId="030F3FAB" w14:textId="77777777" w:rsidTr="00B118BE">
        <w:tc>
          <w:tcPr>
            <w:tcW w:w="2123" w:type="dxa"/>
          </w:tcPr>
          <w:p w14:paraId="1FC4C83A" w14:textId="77777777" w:rsidR="00AC0BEB" w:rsidRPr="00735343" w:rsidRDefault="00AC0BEB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lastRenderedPageBreak/>
              <w:t>Atributo</w:t>
            </w:r>
          </w:p>
        </w:tc>
        <w:tc>
          <w:tcPr>
            <w:tcW w:w="2123" w:type="dxa"/>
          </w:tcPr>
          <w:p w14:paraId="5B422040" w14:textId="77777777" w:rsidR="00AC0BEB" w:rsidRPr="00735343" w:rsidRDefault="00AC0BEB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12DC2686" w14:textId="77777777" w:rsidR="00AC0BEB" w:rsidRPr="00735343" w:rsidRDefault="00AC0BEB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22BE8C0B" w14:textId="77777777" w:rsidR="00AC0BEB" w:rsidRPr="00735343" w:rsidRDefault="00AC0BEB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AC0BEB" w14:paraId="23B7D9BC" w14:textId="77777777" w:rsidTr="00B118BE">
        <w:tc>
          <w:tcPr>
            <w:tcW w:w="2123" w:type="dxa"/>
          </w:tcPr>
          <w:p w14:paraId="7B0A230A" w14:textId="08261492" w:rsidR="00AC0BEB" w:rsidRDefault="00AC0BEB" w:rsidP="00B118BE">
            <w:pPr>
              <w:jc w:val="center"/>
            </w:pPr>
            <w:r>
              <w:t>id_</w:t>
            </w:r>
            <w:r w:rsidR="00951BFE">
              <w:t>usuario</w:t>
            </w:r>
          </w:p>
        </w:tc>
        <w:tc>
          <w:tcPr>
            <w:tcW w:w="2123" w:type="dxa"/>
          </w:tcPr>
          <w:p w14:paraId="4EEF1F02" w14:textId="77777777" w:rsidR="00AC0BEB" w:rsidRDefault="00AC0BEB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685818B" w14:textId="77777777" w:rsidR="00AC0BEB" w:rsidRDefault="00AC0BEB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0AC787F8" w14:textId="77777777" w:rsidR="00AC0BEB" w:rsidRDefault="00AC0BEB" w:rsidP="00B118BE">
            <w:pPr>
              <w:jc w:val="center"/>
            </w:pPr>
            <w:r>
              <w:t>Si</w:t>
            </w:r>
          </w:p>
        </w:tc>
      </w:tr>
      <w:tr w:rsidR="00AC0BEB" w14:paraId="238DBCB2" w14:textId="77777777" w:rsidTr="00B118BE">
        <w:tc>
          <w:tcPr>
            <w:tcW w:w="2123" w:type="dxa"/>
          </w:tcPr>
          <w:p w14:paraId="5F28D451" w14:textId="77777777" w:rsidR="00AC0BEB" w:rsidRDefault="00AC0BEB" w:rsidP="00B118BE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3C660B28" w14:textId="77777777" w:rsidR="00AC0BEB" w:rsidRDefault="00AC0BEB" w:rsidP="00B118BE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31C6CE4E" w14:textId="77777777" w:rsidR="00AC0BEB" w:rsidRDefault="00AC0BEB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2E558D5" w14:textId="77777777" w:rsidR="00AC0BEB" w:rsidRDefault="00AC0BEB" w:rsidP="00B118BE">
            <w:pPr>
              <w:jc w:val="center"/>
            </w:pPr>
            <w:r>
              <w:t>No</w:t>
            </w:r>
          </w:p>
        </w:tc>
      </w:tr>
      <w:tr w:rsidR="00AC0BEB" w14:paraId="3FBECE03" w14:textId="77777777" w:rsidTr="00B118BE">
        <w:tc>
          <w:tcPr>
            <w:tcW w:w="2123" w:type="dxa"/>
          </w:tcPr>
          <w:p w14:paraId="5EEEC1A2" w14:textId="4148202A" w:rsidR="00AC0BEB" w:rsidRDefault="00AC0BEB" w:rsidP="00B118BE">
            <w:pPr>
              <w:jc w:val="center"/>
            </w:pPr>
            <w:r>
              <w:t>correo</w:t>
            </w:r>
          </w:p>
        </w:tc>
        <w:tc>
          <w:tcPr>
            <w:tcW w:w="2123" w:type="dxa"/>
          </w:tcPr>
          <w:p w14:paraId="0887578B" w14:textId="77777777" w:rsidR="00AC0BEB" w:rsidRDefault="00AC0BEB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B36345B" w14:textId="77777777" w:rsidR="00AC0BEB" w:rsidRDefault="00AC0BEB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9835E1F" w14:textId="77777777" w:rsidR="00AC0BEB" w:rsidRDefault="00AC0BEB" w:rsidP="00B118BE">
            <w:pPr>
              <w:jc w:val="center"/>
            </w:pPr>
            <w:r>
              <w:t>No</w:t>
            </w:r>
          </w:p>
        </w:tc>
      </w:tr>
    </w:tbl>
    <w:p w14:paraId="28E8462E" w14:textId="77777777" w:rsidR="00AC0BEB" w:rsidRDefault="00AC0BEB" w:rsidP="00494616"/>
    <w:p w14:paraId="71E29250" w14:textId="4E8BAD3B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85E0E" w:rsidRPr="007B0200" w14:paraId="481A9B20" w14:textId="77777777" w:rsidTr="00B118BE">
        <w:tc>
          <w:tcPr>
            <w:tcW w:w="8494" w:type="dxa"/>
            <w:gridSpan w:val="4"/>
          </w:tcPr>
          <w:p w14:paraId="21F4D1A0" w14:textId="1B5A2148" w:rsidR="00C85E0E" w:rsidRPr="007B0200" w:rsidRDefault="00DC69AC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Riesgo</w:t>
            </w:r>
          </w:p>
        </w:tc>
      </w:tr>
      <w:tr w:rsidR="00C85E0E" w:rsidRPr="00735343" w14:paraId="5100E1CA" w14:textId="77777777" w:rsidTr="00B118BE">
        <w:tc>
          <w:tcPr>
            <w:tcW w:w="2123" w:type="dxa"/>
          </w:tcPr>
          <w:p w14:paraId="3FBDF6B6" w14:textId="77777777" w:rsidR="00C85E0E" w:rsidRPr="00735343" w:rsidRDefault="00C85E0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75AE8705" w14:textId="77777777" w:rsidR="00C85E0E" w:rsidRPr="00735343" w:rsidRDefault="00C85E0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437EC207" w14:textId="77777777" w:rsidR="00C85E0E" w:rsidRPr="00735343" w:rsidRDefault="00C85E0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70E66014" w14:textId="77777777" w:rsidR="00C85E0E" w:rsidRPr="00735343" w:rsidRDefault="00C85E0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C85E0E" w14:paraId="2C7ACB70" w14:textId="77777777" w:rsidTr="00B118BE">
        <w:tc>
          <w:tcPr>
            <w:tcW w:w="2123" w:type="dxa"/>
          </w:tcPr>
          <w:p w14:paraId="29E2EC68" w14:textId="751154A7" w:rsidR="00C85E0E" w:rsidRDefault="00C85E0E" w:rsidP="00B118BE">
            <w:pPr>
              <w:jc w:val="center"/>
            </w:pPr>
            <w:r>
              <w:t>id_</w:t>
            </w:r>
            <w:r w:rsidR="00DC69AC">
              <w:t>riesgo</w:t>
            </w:r>
          </w:p>
        </w:tc>
        <w:tc>
          <w:tcPr>
            <w:tcW w:w="2123" w:type="dxa"/>
          </w:tcPr>
          <w:p w14:paraId="01942C73" w14:textId="77777777" w:rsidR="00C85E0E" w:rsidRDefault="00C85E0E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C79E303" w14:textId="77777777" w:rsidR="00C85E0E" w:rsidRDefault="00C85E0E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5B06BC83" w14:textId="77777777" w:rsidR="00C85E0E" w:rsidRDefault="00C85E0E" w:rsidP="00B118BE">
            <w:pPr>
              <w:jc w:val="center"/>
            </w:pPr>
            <w:r>
              <w:t>Si</w:t>
            </w:r>
          </w:p>
        </w:tc>
      </w:tr>
      <w:tr w:rsidR="00C85E0E" w14:paraId="0678E530" w14:textId="77777777" w:rsidTr="00DC69AC">
        <w:trPr>
          <w:trHeight w:val="70"/>
        </w:trPr>
        <w:tc>
          <w:tcPr>
            <w:tcW w:w="2123" w:type="dxa"/>
          </w:tcPr>
          <w:p w14:paraId="6A557BFB" w14:textId="0EEAC542" w:rsidR="00C85E0E" w:rsidRDefault="00DC69AC" w:rsidP="00B118BE">
            <w:pPr>
              <w:jc w:val="center"/>
            </w:pPr>
            <w:r>
              <w:t>descripción</w:t>
            </w:r>
          </w:p>
        </w:tc>
        <w:tc>
          <w:tcPr>
            <w:tcW w:w="2123" w:type="dxa"/>
          </w:tcPr>
          <w:p w14:paraId="6C823621" w14:textId="77777777" w:rsidR="00C85E0E" w:rsidRDefault="00C85E0E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5A638A0C" w14:textId="77777777" w:rsidR="00C85E0E" w:rsidRDefault="00C85E0E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7B3C427" w14:textId="77777777" w:rsidR="00C85E0E" w:rsidRDefault="00C85E0E" w:rsidP="00B118BE">
            <w:pPr>
              <w:jc w:val="center"/>
            </w:pPr>
            <w:r>
              <w:t>No</w:t>
            </w:r>
          </w:p>
        </w:tc>
      </w:tr>
      <w:tr w:rsidR="00196C06" w14:paraId="520D1DD0" w14:textId="77777777" w:rsidTr="00DC69AC">
        <w:trPr>
          <w:trHeight w:val="70"/>
        </w:trPr>
        <w:tc>
          <w:tcPr>
            <w:tcW w:w="2123" w:type="dxa"/>
          </w:tcPr>
          <w:p w14:paraId="4796F224" w14:textId="2E912C7B" w:rsidR="00196C06" w:rsidRDefault="00196C06" w:rsidP="00B118BE">
            <w:pPr>
              <w:jc w:val="center"/>
            </w:pPr>
            <w:r>
              <w:t>factor_riesgo</w:t>
            </w:r>
          </w:p>
        </w:tc>
        <w:tc>
          <w:tcPr>
            <w:tcW w:w="2123" w:type="dxa"/>
          </w:tcPr>
          <w:p w14:paraId="04D439C8" w14:textId="28123EF0" w:rsidR="00196C06" w:rsidRDefault="00196C06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5CB953F1" w14:textId="2511719A" w:rsidR="00196C06" w:rsidRDefault="00196C06" w:rsidP="00B118BE">
            <w:pPr>
              <w:jc w:val="center"/>
            </w:pPr>
            <w:r>
              <w:t>Es opcional</w:t>
            </w:r>
          </w:p>
        </w:tc>
        <w:tc>
          <w:tcPr>
            <w:tcW w:w="2124" w:type="dxa"/>
          </w:tcPr>
          <w:p w14:paraId="4CD63DC9" w14:textId="146E1AC0" w:rsidR="00196C06" w:rsidRDefault="00196C06" w:rsidP="00B118BE">
            <w:pPr>
              <w:jc w:val="center"/>
            </w:pPr>
            <w:r>
              <w:t>No</w:t>
            </w:r>
          </w:p>
        </w:tc>
      </w:tr>
      <w:tr w:rsidR="003B2DEB" w14:paraId="530A143F" w14:textId="77777777" w:rsidTr="00DC69AC">
        <w:trPr>
          <w:trHeight w:val="70"/>
        </w:trPr>
        <w:tc>
          <w:tcPr>
            <w:tcW w:w="2123" w:type="dxa"/>
          </w:tcPr>
          <w:p w14:paraId="0FAF6B1F" w14:textId="1E1C5FFD" w:rsidR="003B2DEB" w:rsidRDefault="003B2DEB" w:rsidP="00B118BE">
            <w:pPr>
              <w:jc w:val="center"/>
            </w:pPr>
            <w:r>
              <w:t>fecha_creacion</w:t>
            </w:r>
          </w:p>
        </w:tc>
        <w:tc>
          <w:tcPr>
            <w:tcW w:w="2123" w:type="dxa"/>
          </w:tcPr>
          <w:p w14:paraId="57AD4154" w14:textId="66C14A08" w:rsidR="003B2DEB" w:rsidRDefault="003B2DEB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CB00EC8" w14:textId="1E65108F" w:rsidR="003B2DEB" w:rsidRDefault="003B2DEB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933CB45" w14:textId="7347A09C" w:rsidR="003B2DEB" w:rsidRDefault="003B2DEB" w:rsidP="00B118BE">
            <w:pPr>
              <w:jc w:val="center"/>
            </w:pPr>
            <w:r>
              <w:t>No</w:t>
            </w:r>
          </w:p>
        </w:tc>
      </w:tr>
    </w:tbl>
    <w:p w14:paraId="6AB0F6B1" w14:textId="77777777" w:rsidR="00C85E0E" w:rsidRDefault="00C85E0E" w:rsidP="00494616"/>
    <w:p w14:paraId="0A7C9042" w14:textId="339554FF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C69AC" w:rsidRPr="007B0200" w14:paraId="2C1BC4D5" w14:textId="77777777" w:rsidTr="00B118BE">
        <w:tc>
          <w:tcPr>
            <w:tcW w:w="8494" w:type="dxa"/>
            <w:gridSpan w:val="4"/>
          </w:tcPr>
          <w:p w14:paraId="4BB9A5D5" w14:textId="4FFE9503" w:rsidR="00DC69AC" w:rsidRPr="007B0200" w:rsidRDefault="00DC69AC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Categoría</w:t>
            </w:r>
          </w:p>
        </w:tc>
      </w:tr>
      <w:tr w:rsidR="00DC69AC" w:rsidRPr="00735343" w14:paraId="44CC9D7A" w14:textId="77777777" w:rsidTr="00B118BE">
        <w:tc>
          <w:tcPr>
            <w:tcW w:w="2123" w:type="dxa"/>
          </w:tcPr>
          <w:p w14:paraId="405ADACC" w14:textId="77777777" w:rsidR="00DC69AC" w:rsidRPr="00735343" w:rsidRDefault="00DC69AC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78889F85" w14:textId="77777777" w:rsidR="00DC69AC" w:rsidRPr="00735343" w:rsidRDefault="00DC69AC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2C5CA23C" w14:textId="77777777" w:rsidR="00DC69AC" w:rsidRPr="00735343" w:rsidRDefault="00DC69AC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78C8A771" w14:textId="77777777" w:rsidR="00DC69AC" w:rsidRPr="00735343" w:rsidRDefault="00DC69AC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DC69AC" w14:paraId="3C383EAD" w14:textId="77777777" w:rsidTr="00B118BE">
        <w:tc>
          <w:tcPr>
            <w:tcW w:w="2123" w:type="dxa"/>
          </w:tcPr>
          <w:p w14:paraId="78C21BDF" w14:textId="7188502C" w:rsidR="00DC69AC" w:rsidRDefault="00DC69AC" w:rsidP="00B118BE">
            <w:pPr>
              <w:jc w:val="center"/>
            </w:pPr>
            <w:r>
              <w:t>id_categoria</w:t>
            </w:r>
          </w:p>
        </w:tc>
        <w:tc>
          <w:tcPr>
            <w:tcW w:w="2123" w:type="dxa"/>
          </w:tcPr>
          <w:p w14:paraId="49B42FF3" w14:textId="77777777" w:rsidR="00DC69AC" w:rsidRDefault="00DC69AC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0A05386" w14:textId="77777777" w:rsidR="00DC69AC" w:rsidRDefault="00DC69AC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41B0F1C7" w14:textId="77777777" w:rsidR="00DC69AC" w:rsidRDefault="00DC69AC" w:rsidP="00B118BE">
            <w:pPr>
              <w:jc w:val="center"/>
            </w:pPr>
            <w:r>
              <w:t>Si</w:t>
            </w:r>
          </w:p>
        </w:tc>
      </w:tr>
      <w:tr w:rsidR="00DC69AC" w14:paraId="4C09288F" w14:textId="77777777" w:rsidTr="00B118BE">
        <w:tc>
          <w:tcPr>
            <w:tcW w:w="2123" w:type="dxa"/>
          </w:tcPr>
          <w:p w14:paraId="54C95574" w14:textId="77777777" w:rsidR="00DC69AC" w:rsidRDefault="00DC69AC" w:rsidP="00B118BE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4AE01E7A" w14:textId="77777777" w:rsidR="00DC69AC" w:rsidRDefault="00DC69AC" w:rsidP="00B118BE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12FE1846" w14:textId="77777777" w:rsidR="00DC69AC" w:rsidRDefault="00DC69AC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8F5E2C3" w14:textId="77777777" w:rsidR="00DC69AC" w:rsidRDefault="00DC69AC" w:rsidP="00B118BE">
            <w:pPr>
              <w:jc w:val="center"/>
            </w:pPr>
            <w:r>
              <w:t>No</w:t>
            </w:r>
          </w:p>
        </w:tc>
      </w:tr>
      <w:tr w:rsidR="00DC69AC" w14:paraId="7CF5BA3C" w14:textId="77777777" w:rsidTr="00B118BE">
        <w:trPr>
          <w:trHeight w:val="70"/>
        </w:trPr>
        <w:tc>
          <w:tcPr>
            <w:tcW w:w="2123" w:type="dxa"/>
          </w:tcPr>
          <w:p w14:paraId="1665C800" w14:textId="77777777" w:rsidR="00DC69AC" w:rsidRDefault="00DC69AC" w:rsidP="00B118BE">
            <w:pPr>
              <w:jc w:val="center"/>
            </w:pPr>
            <w:r>
              <w:t>descripción</w:t>
            </w:r>
          </w:p>
        </w:tc>
        <w:tc>
          <w:tcPr>
            <w:tcW w:w="2123" w:type="dxa"/>
          </w:tcPr>
          <w:p w14:paraId="59B65781" w14:textId="77777777" w:rsidR="00DC69AC" w:rsidRDefault="00DC69AC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347CFD9" w14:textId="77777777" w:rsidR="00DC69AC" w:rsidRDefault="00DC69AC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4FD8575" w14:textId="77777777" w:rsidR="00DC69AC" w:rsidRDefault="00DC69AC" w:rsidP="00B118BE">
            <w:pPr>
              <w:jc w:val="center"/>
            </w:pPr>
            <w:r>
              <w:t>No</w:t>
            </w:r>
          </w:p>
        </w:tc>
      </w:tr>
    </w:tbl>
    <w:p w14:paraId="27859BE0" w14:textId="77777777" w:rsidR="00DC69AC" w:rsidRDefault="00DC69AC" w:rsidP="00494616"/>
    <w:p w14:paraId="7C04215A" w14:textId="45EF35DF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D5DBE" w:rsidRPr="007B0200" w14:paraId="43BAEB4B" w14:textId="77777777" w:rsidTr="00B118BE">
        <w:tc>
          <w:tcPr>
            <w:tcW w:w="8494" w:type="dxa"/>
            <w:gridSpan w:val="4"/>
          </w:tcPr>
          <w:p w14:paraId="66F79924" w14:textId="0487BA8C" w:rsidR="007D5DBE" w:rsidRPr="007B0200" w:rsidRDefault="007D5DBE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Evaluación</w:t>
            </w:r>
          </w:p>
        </w:tc>
      </w:tr>
      <w:tr w:rsidR="007D5DBE" w:rsidRPr="00735343" w14:paraId="2494AE44" w14:textId="77777777" w:rsidTr="00B118BE">
        <w:tc>
          <w:tcPr>
            <w:tcW w:w="2123" w:type="dxa"/>
          </w:tcPr>
          <w:p w14:paraId="74E187B1" w14:textId="77777777" w:rsidR="007D5DBE" w:rsidRPr="00735343" w:rsidRDefault="007D5DB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0B1F7D47" w14:textId="77777777" w:rsidR="007D5DBE" w:rsidRPr="00735343" w:rsidRDefault="007D5DB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5215B687" w14:textId="77777777" w:rsidR="007D5DBE" w:rsidRPr="00735343" w:rsidRDefault="007D5DB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2608398D" w14:textId="77777777" w:rsidR="007D5DBE" w:rsidRPr="00735343" w:rsidRDefault="007D5DBE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7D5DBE" w14:paraId="4BDED7F4" w14:textId="77777777" w:rsidTr="00B118BE">
        <w:tc>
          <w:tcPr>
            <w:tcW w:w="2123" w:type="dxa"/>
          </w:tcPr>
          <w:p w14:paraId="76EE2A96" w14:textId="00B49771" w:rsidR="007D5DBE" w:rsidRDefault="007D5DBE" w:rsidP="00B118BE">
            <w:pPr>
              <w:jc w:val="center"/>
            </w:pPr>
            <w:r>
              <w:t>id_evaluacion</w:t>
            </w:r>
          </w:p>
        </w:tc>
        <w:tc>
          <w:tcPr>
            <w:tcW w:w="2123" w:type="dxa"/>
          </w:tcPr>
          <w:p w14:paraId="29E4AC10" w14:textId="77777777" w:rsidR="007D5DBE" w:rsidRDefault="007D5DBE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4A9A71F" w14:textId="77777777" w:rsidR="007D5DBE" w:rsidRDefault="007D5DBE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B7D2AC7" w14:textId="77777777" w:rsidR="007D5DBE" w:rsidRDefault="007D5DBE" w:rsidP="00B118BE">
            <w:pPr>
              <w:jc w:val="center"/>
            </w:pPr>
            <w:r>
              <w:t>Si</w:t>
            </w:r>
          </w:p>
        </w:tc>
      </w:tr>
      <w:tr w:rsidR="007D5DBE" w14:paraId="187E062D" w14:textId="77777777" w:rsidTr="00B118BE">
        <w:tc>
          <w:tcPr>
            <w:tcW w:w="2123" w:type="dxa"/>
          </w:tcPr>
          <w:p w14:paraId="3F0F864E" w14:textId="3BBAAF8C" w:rsidR="007D5DBE" w:rsidRDefault="007D5DBE" w:rsidP="007D5DBE">
            <w:pPr>
              <w:jc w:val="center"/>
            </w:pPr>
            <w:r>
              <w:t>impacto</w:t>
            </w:r>
          </w:p>
        </w:tc>
        <w:tc>
          <w:tcPr>
            <w:tcW w:w="2123" w:type="dxa"/>
          </w:tcPr>
          <w:p w14:paraId="51A02FEF" w14:textId="77777777" w:rsidR="007D5DBE" w:rsidRDefault="007D5DBE" w:rsidP="007D5DBE">
            <w:pPr>
              <w:jc w:val="center"/>
            </w:pPr>
            <w:r>
              <w:t xml:space="preserve">Simple </w:t>
            </w:r>
          </w:p>
        </w:tc>
        <w:tc>
          <w:tcPr>
            <w:tcW w:w="2124" w:type="dxa"/>
          </w:tcPr>
          <w:p w14:paraId="095BB640" w14:textId="7C4FF94C" w:rsidR="007D5DBE" w:rsidRDefault="00EE5855" w:rsidP="007D5DBE">
            <w:pPr>
              <w:jc w:val="center"/>
            </w:pPr>
            <w:r>
              <w:t>El impacto va del 1 al 10</w:t>
            </w:r>
          </w:p>
        </w:tc>
        <w:tc>
          <w:tcPr>
            <w:tcW w:w="2124" w:type="dxa"/>
          </w:tcPr>
          <w:p w14:paraId="1E6B613C" w14:textId="77777777" w:rsidR="007D5DBE" w:rsidRDefault="007D5DBE" w:rsidP="007D5DBE">
            <w:pPr>
              <w:jc w:val="center"/>
            </w:pPr>
            <w:r>
              <w:t>No</w:t>
            </w:r>
          </w:p>
        </w:tc>
      </w:tr>
      <w:tr w:rsidR="007D5DBE" w14:paraId="75EE531C" w14:textId="77777777" w:rsidTr="00B118BE">
        <w:trPr>
          <w:trHeight w:val="70"/>
        </w:trPr>
        <w:tc>
          <w:tcPr>
            <w:tcW w:w="2123" w:type="dxa"/>
          </w:tcPr>
          <w:p w14:paraId="35BFBBD9" w14:textId="2C15BCBB" w:rsidR="007D5DBE" w:rsidRDefault="007D5DBE" w:rsidP="007D5DBE">
            <w:pPr>
              <w:jc w:val="center"/>
            </w:pPr>
            <w:r>
              <w:lastRenderedPageBreak/>
              <w:t>probabilidad</w:t>
            </w:r>
          </w:p>
        </w:tc>
        <w:tc>
          <w:tcPr>
            <w:tcW w:w="2123" w:type="dxa"/>
          </w:tcPr>
          <w:p w14:paraId="179642F6" w14:textId="77777777" w:rsidR="007D5DBE" w:rsidRDefault="007D5DBE" w:rsidP="007D5D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7A9383A6" w14:textId="2B48E73A" w:rsidR="007D5DBE" w:rsidRDefault="00EE5855" w:rsidP="007D5DBE">
            <w:pPr>
              <w:jc w:val="center"/>
            </w:pPr>
            <w:r>
              <w:t>La probabilidad va del 1 al 10</w:t>
            </w:r>
          </w:p>
        </w:tc>
        <w:tc>
          <w:tcPr>
            <w:tcW w:w="2124" w:type="dxa"/>
          </w:tcPr>
          <w:p w14:paraId="082E5E8F" w14:textId="77777777" w:rsidR="007D5DBE" w:rsidRDefault="007D5DBE" w:rsidP="007D5DBE">
            <w:pPr>
              <w:jc w:val="center"/>
            </w:pPr>
            <w:r>
              <w:t>No</w:t>
            </w:r>
          </w:p>
        </w:tc>
      </w:tr>
      <w:tr w:rsidR="00765C68" w14:paraId="17966EC1" w14:textId="77777777" w:rsidTr="00B118BE">
        <w:trPr>
          <w:trHeight w:val="70"/>
        </w:trPr>
        <w:tc>
          <w:tcPr>
            <w:tcW w:w="2123" w:type="dxa"/>
          </w:tcPr>
          <w:p w14:paraId="176ED42F" w14:textId="22D8D72B" w:rsidR="00765C68" w:rsidRDefault="00765C68" w:rsidP="007D5DBE">
            <w:pPr>
              <w:jc w:val="center"/>
            </w:pPr>
            <w:r>
              <w:t xml:space="preserve">descripción </w:t>
            </w:r>
          </w:p>
        </w:tc>
        <w:tc>
          <w:tcPr>
            <w:tcW w:w="2123" w:type="dxa"/>
          </w:tcPr>
          <w:p w14:paraId="11CEC7DF" w14:textId="6E11250E" w:rsidR="00765C68" w:rsidRDefault="00765C68" w:rsidP="007D5D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4D683B6" w14:textId="59A42690" w:rsidR="00765C68" w:rsidRDefault="00765C68" w:rsidP="007D5D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487C4D1" w14:textId="00FD7D25" w:rsidR="00765C68" w:rsidRDefault="00765C68" w:rsidP="007D5DBE">
            <w:pPr>
              <w:jc w:val="center"/>
            </w:pPr>
            <w:r>
              <w:t>No</w:t>
            </w:r>
          </w:p>
        </w:tc>
      </w:tr>
      <w:tr w:rsidR="003B2DEB" w14:paraId="6C6D4D66" w14:textId="77777777" w:rsidTr="00B118BE">
        <w:trPr>
          <w:trHeight w:val="70"/>
        </w:trPr>
        <w:tc>
          <w:tcPr>
            <w:tcW w:w="2123" w:type="dxa"/>
          </w:tcPr>
          <w:p w14:paraId="0CCA9393" w14:textId="42E59428" w:rsidR="003B2DEB" w:rsidRDefault="003B2DEB" w:rsidP="007D5DBE">
            <w:pPr>
              <w:jc w:val="center"/>
            </w:pPr>
            <w:r>
              <w:t>fecha_realizacion</w:t>
            </w:r>
          </w:p>
        </w:tc>
        <w:tc>
          <w:tcPr>
            <w:tcW w:w="2123" w:type="dxa"/>
          </w:tcPr>
          <w:p w14:paraId="528C2207" w14:textId="5581391A" w:rsidR="003B2DEB" w:rsidRDefault="003B2DEB" w:rsidP="007D5D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65024626" w14:textId="7F454CD7" w:rsidR="003B2DEB" w:rsidRDefault="003B2DEB" w:rsidP="007D5D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234A1751" w14:textId="7AF8F0D7" w:rsidR="003B2DEB" w:rsidRDefault="003B2DEB" w:rsidP="007D5DBE">
            <w:pPr>
              <w:jc w:val="center"/>
            </w:pPr>
            <w:r>
              <w:t>No</w:t>
            </w:r>
          </w:p>
        </w:tc>
      </w:tr>
    </w:tbl>
    <w:p w14:paraId="7620E4D4" w14:textId="77777777" w:rsidR="007D5DBE" w:rsidRDefault="007D5DBE" w:rsidP="00494616"/>
    <w:p w14:paraId="653422D1" w14:textId="5B0917E3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1046A" w:rsidRPr="007B0200" w14:paraId="00CD02CD" w14:textId="77777777" w:rsidTr="00B118BE">
        <w:tc>
          <w:tcPr>
            <w:tcW w:w="8494" w:type="dxa"/>
            <w:gridSpan w:val="4"/>
          </w:tcPr>
          <w:p w14:paraId="56D692DD" w14:textId="5191B303" w:rsidR="00D1046A" w:rsidRPr="007B0200" w:rsidRDefault="00D1046A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Plan</w:t>
            </w:r>
          </w:p>
        </w:tc>
      </w:tr>
      <w:tr w:rsidR="00D1046A" w:rsidRPr="00735343" w14:paraId="2E24100F" w14:textId="77777777" w:rsidTr="00B118BE">
        <w:tc>
          <w:tcPr>
            <w:tcW w:w="2123" w:type="dxa"/>
          </w:tcPr>
          <w:p w14:paraId="53F13622" w14:textId="77777777" w:rsidR="00D1046A" w:rsidRPr="00735343" w:rsidRDefault="00D1046A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67B69104" w14:textId="77777777" w:rsidR="00D1046A" w:rsidRPr="00735343" w:rsidRDefault="00D1046A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61E62383" w14:textId="77777777" w:rsidR="00D1046A" w:rsidRPr="00735343" w:rsidRDefault="00D1046A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54ED495B" w14:textId="77777777" w:rsidR="00D1046A" w:rsidRPr="00735343" w:rsidRDefault="00D1046A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D1046A" w14:paraId="29ECE420" w14:textId="77777777" w:rsidTr="00B118BE">
        <w:tc>
          <w:tcPr>
            <w:tcW w:w="2123" w:type="dxa"/>
          </w:tcPr>
          <w:p w14:paraId="3888EDC9" w14:textId="41298FB6" w:rsidR="00D1046A" w:rsidRDefault="00D1046A" w:rsidP="00B118BE">
            <w:pPr>
              <w:jc w:val="center"/>
            </w:pPr>
            <w:r>
              <w:t>id_plan</w:t>
            </w:r>
          </w:p>
        </w:tc>
        <w:tc>
          <w:tcPr>
            <w:tcW w:w="2123" w:type="dxa"/>
          </w:tcPr>
          <w:p w14:paraId="781705CB" w14:textId="77777777" w:rsidR="00D1046A" w:rsidRDefault="00D1046A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6462B6B" w14:textId="77777777" w:rsidR="00D1046A" w:rsidRDefault="00D1046A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CFC6649" w14:textId="77777777" w:rsidR="00D1046A" w:rsidRDefault="00D1046A" w:rsidP="00B118BE">
            <w:pPr>
              <w:jc w:val="center"/>
            </w:pPr>
            <w:r>
              <w:t>Si</w:t>
            </w:r>
          </w:p>
        </w:tc>
      </w:tr>
      <w:tr w:rsidR="00D1046A" w14:paraId="36790C89" w14:textId="77777777" w:rsidTr="00B118BE">
        <w:trPr>
          <w:trHeight w:val="70"/>
        </w:trPr>
        <w:tc>
          <w:tcPr>
            <w:tcW w:w="2123" w:type="dxa"/>
          </w:tcPr>
          <w:p w14:paraId="5C23CBC6" w14:textId="4A05C4C4" w:rsidR="00D1046A" w:rsidRDefault="00C67C4D" w:rsidP="00B118BE">
            <w:pPr>
              <w:jc w:val="center"/>
            </w:pPr>
            <w:r>
              <w:t>tipo</w:t>
            </w:r>
          </w:p>
        </w:tc>
        <w:tc>
          <w:tcPr>
            <w:tcW w:w="2123" w:type="dxa"/>
          </w:tcPr>
          <w:p w14:paraId="644D5CD2" w14:textId="77777777" w:rsidR="00D1046A" w:rsidRDefault="00D1046A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06EEC1BA" w14:textId="30DB235E" w:rsidR="00D1046A" w:rsidRDefault="00D1046A" w:rsidP="00B118BE">
            <w:pPr>
              <w:jc w:val="center"/>
            </w:pPr>
            <w:r>
              <w:t>Los posibles valores son: “</w:t>
            </w:r>
            <w:r w:rsidR="00F40F43">
              <w:t>Minimización</w:t>
            </w:r>
            <w:r>
              <w:t>”, “</w:t>
            </w:r>
            <w:r w:rsidR="00F40F43">
              <w:t>Mitigación</w:t>
            </w:r>
            <w:r>
              <w:t>”, “</w:t>
            </w:r>
            <w:r w:rsidR="00F40F43">
              <w:t>Contingencia</w:t>
            </w:r>
            <w:r>
              <w:t>”</w:t>
            </w:r>
          </w:p>
        </w:tc>
        <w:tc>
          <w:tcPr>
            <w:tcW w:w="2124" w:type="dxa"/>
          </w:tcPr>
          <w:p w14:paraId="108AC375" w14:textId="77777777" w:rsidR="00D1046A" w:rsidRDefault="00D1046A" w:rsidP="00B118BE">
            <w:pPr>
              <w:jc w:val="center"/>
            </w:pPr>
            <w:r>
              <w:t>No</w:t>
            </w:r>
          </w:p>
        </w:tc>
      </w:tr>
      <w:tr w:rsidR="00D1046A" w14:paraId="04A2786E" w14:textId="77777777" w:rsidTr="00B118BE">
        <w:trPr>
          <w:trHeight w:val="70"/>
        </w:trPr>
        <w:tc>
          <w:tcPr>
            <w:tcW w:w="2123" w:type="dxa"/>
          </w:tcPr>
          <w:p w14:paraId="5CE2C3FA" w14:textId="77777777" w:rsidR="00D1046A" w:rsidRDefault="00D1046A" w:rsidP="00B118BE">
            <w:pPr>
              <w:jc w:val="center"/>
            </w:pPr>
            <w:r>
              <w:t xml:space="preserve">descripción </w:t>
            </w:r>
          </w:p>
        </w:tc>
        <w:tc>
          <w:tcPr>
            <w:tcW w:w="2123" w:type="dxa"/>
          </w:tcPr>
          <w:p w14:paraId="0285305B" w14:textId="77777777" w:rsidR="00D1046A" w:rsidRDefault="00D1046A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A9CC110" w14:textId="77777777" w:rsidR="00D1046A" w:rsidRDefault="00D1046A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AA770E2" w14:textId="77777777" w:rsidR="00D1046A" w:rsidRDefault="00D1046A" w:rsidP="00B118BE">
            <w:pPr>
              <w:jc w:val="center"/>
            </w:pPr>
            <w:r>
              <w:t>No</w:t>
            </w:r>
          </w:p>
        </w:tc>
      </w:tr>
    </w:tbl>
    <w:p w14:paraId="5DD2CDB3" w14:textId="77777777" w:rsidR="00D1046A" w:rsidRDefault="00D1046A" w:rsidP="00494616"/>
    <w:p w14:paraId="491FF7C9" w14:textId="7BB0E5C9" w:rsidR="00D32DCC" w:rsidRPr="00D710CD" w:rsidRDefault="00D32DCC" w:rsidP="00494616">
      <w:pPr>
        <w:rPr>
          <w:b/>
          <w:bCs/>
        </w:rPr>
      </w:pPr>
      <w:r w:rsidRPr="00D710CD">
        <w:rPr>
          <w:b/>
          <w:bCs/>
        </w:rPr>
        <w:t>EN07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149C2" w:rsidRPr="007B0200" w14:paraId="7605B99E" w14:textId="77777777" w:rsidTr="00B118BE">
        <w:tc>
          <w:tcPr>
            <w:tcW w:w="8494" w:type="dxa"/>
            <w:gridSpan w:val="4"/>
          </w:tcPr>
          <w:p w14:paraId="620BB403" w14:textId="51A66B9C" w:rsidR="00C149C2" w:rsidRPr="00DA584E" w:rsidRDefault="00DA584E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Iteración</w:t>
            </w:r>
          </w:p>
        </w:tc>
      </w:tr>
      <w:tr w:rsidR="00C149C2" w:rsidRPr="00735343" w14:paraId="53427AE4" w14:textId="77777777" w:rsidTr="00B118BE">
        <w:tc>
          <w:tcPr>
            <w:tcW w:w="2123" w:type="dxa"/>
          </w:tcPr>
          <w:p w14:paraId="54AEDD21" w14:textId="77777777" w:rsidR="00C149C2" w:rsidRPr="00735343" w:rsidRDefault="00C149C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53662935" w14:textId="77777777" w:rsidR="00C149C2" w:rsidRPr="00735343" w:rsidRDefault="00C149C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1147B784" w14:textId="77777777" w:rsidR="00C149C2" w:rsidRPr="00735343" w:rsidRDefault="00C149C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0757ED97" w14:textId="77777777" w:rsidR="00C149C2" w:rsidRPr="00735343" w:rsidRDefault="00C149C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C149C2" w14:paraId="4F3BC6A2" w14:textId="77777777" w:rsidTr="00B118BE">
        <w:tc>
          <w:tcPr>
            <w:tcW w:w="2123" w:type="dxa"/>
          </w:tcPr>
          <w:p w14:paraId="38717025" w14:textId="76B8E73C" w:rsidR="00C149C2" w:rsidRDefault="00C149C2" w:rsidP="00B118BE">
            <w:pPr>
              <w:jc w:val="center"/>
            </w:pPr>
            <w:r>
              <w:t>id_</w:t>
            </w:r>
            <w:r w:rsidR="00254DDE">
              <w:t>iteracion</w:t>
            </w:r>
          </w:p>
        </w:tc>
        <w:tc>
          <w:tcPr>
            <w:tcW w:w="2123" w:type="dxa"/>
          </w:tcPr>
          <w:p w14:paraId="72E803D2" w14:textId="77777777" w:rsidR="00C149C2" w:rsidRDefault="00C149C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49E77AF6" w14:textId="77777777" w:rsidR="00C149C2" w:rsidRDefault="00C149C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506509F4" w14:textId="77777777" w:rsidR="00C149C2" w:rsidRDefault="00C149C2" w:rsidP="00B118BE">
            <w:pPr>
              <w:jc w:val="center"/>
            </w:pPr>
            <w:r>
              <w:t>Si</w:t>
            </w:r>
          </w:p>
        </w:tc>
      </w:tr>
      <w:tr w:rsidR="00951BFE" w14:paraId="2B887E79" w14:textId="77777777" w:rsidTr="00B118BE">
        <w:trPr>
          <w:trHeight w:val="70"/>
        </w:trPr>
        <w:tc>
          <w:tcPr>
            <w:tcW w:w="2123" w:type="dxa"/>
          </w:tcPr>
          <w:p w14:paraId="465D9924" w14:textId="7B283A20" w:rsidR="00951BFE" w:rsidRDefault="00951BFE" w:rsidP="00B118BE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0FC8D0B3" w14:textId="5EC07FC5" w:rsidR="00951BFE" w:rsidRDefault="00951BFE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5FB159B" w14:textId="0B0B18B8" w:rsidR="00951BFE" w:rsidRDefault="00951BFE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2C78A617" w14:textId="3869B781" w:rsidR="00951BFE" w:rsidRDefault="00951BFE" w:rsidP="00B118BE">
            <w:pPr>
              <w:jc w:val="center"/>
            </w:pPr>
            <w:r>
              <w:t>No</w:t>
            </w:r>
          </w:p>
        </w:tc>
      </w:tr>
      <w:tr w:rsidR="00C149C2" w14:paraId="1BDF18F3" w14:textId="77777777" w:rsidTr="00B118BE">
        <w:trPr>
          <w:trHeight w:val="70"/>
        </w:trPr>
        <w:tc>
          <w:tcPr>
            <w:tcW w:w="2123" w:type="dxa"/>
          </w:tcPr>
          <w:p w14:paraId="3F70FB08" w14:textId="77777777" w:rsidR="00C149C2" w:rsidRDefault="00C149C2" w:rsidP="00B118BE">
            <w:pPr>
              <w:jc w:val="center"/>
            </w:pPr>
            <w:r>
              <w:t>fecha_inicio</w:t>
            </w:r>
          </w:p>
        </w:tc>
        <w:tc>
          <w:tcPr>
            <w:tcW w:w="2123" w:type="dxa"/>
          </w:tcPr>
          <w:p w14:paraId="6C5B3FB7" w14:textId="77777777" w:rsidR="00C149C2" w:rsidRDefault="00C149C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03A83935" w14:textId="69F28745" w:rsidR="00C149C2" w:rsidRDefault="00402057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7A7651E" w14:textId="77777777" w:rsidR="00C149C2" w:rsidRDefault="00C149C2" w:rsidP="00B118BE">
            <w:pPr>
              <w:jc w:val="center"/>
            </w:pPr>
            <w:r>
              <w:t>No</w:t>
            </w:r>
          </w:p>
        </w:tc>
      </w:tr>
      <w:tr w:rsidR="00C149C2" w14:paraId="7A8BD2FB" w14:textId="77777777" w:rsidTr="00B118BE">
        <w:trPr>
          <w:trHeight w:val="70"/>
        </w:trPr>
        <w:tc>
          <w:tcPr>
            <w:tcW w:w="2123" w:type="dxa"/>
          </w:tcPr>
          <w:p w14:paraId="58CCEF14" w14:textId="77777777" w:rsidR="00C149C2" w:rsidRDefault="00C149C2" w:rsidP="00B118BE">
            <w:pPr>
              <w:jc w:val="center"/>
            </w:pPr>
            <w:r>
              <w:t>fecha_fin</w:t>
            </w:r>
          </w:p>
        </w:tc>
        <w:tc>
          <w:tcPr>
            <w:tcW w:w="2123" w:type="dxa"/>
          </w:tcPr>
          <w:p w14:paraId="48FCB313" w14:textId="77777777" w:rsidR="00C149C2" w:rsidRDefault="00C149C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16EAD75" w14:textId="77777777" w:rsidR="00C149C2" w:rsidRDefault="00C149C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2E0114E8" w14:textId="77777777" w:rsidR="00C149C2" w:rsidRDefault="00C149C2" w:rsidP="00B118BE">
            <w:pPr>
              <w:jc w:val="center"/>
            </w:pPr>
            <w:r>
              <w:t>No</w:t>
            </w:r>
          </w:p>
        </w:tc>
      </w:tr>
    </w:tbl>
    <w:p w14:paraId="60C78A26" w14:textId="22FAECF0" w:rsidR="00C149C2" w:rsidRDefault="00C149C2" w:rsidP="00060CE0">
      <w:pPr>
        <w:tabs>
          <w:tab w:val="left" w:pos="6795"/>
        </w:tabs>
      </w:pPr>
    </w:p>
    <w:p w14:paraId="73A47D23" w14:textId="325E435E" w:rsidR="00D32DCC" w:rsidRPr="00D710CD" w:rsidRDefault="00D32DCC" w:rsidP="00D32DCC">
      <w:pPr>
        <w:rPr>
          <w:b/>
          <w:bCs/>
        </w:rPr>
      </w:pPr>
      <w:r w:rsidRPr="00D710CD">
        <w:rPr>
          <w:b/>
          <w:bCs/>
        </w:rPr>
        <w:t>EN08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60CE0" w:rsidRPr="007B0200" w14:paraId="132ADE79" w14:textId="77777777" w:rsidTr="00B118BE">
        <w:tc>
          <w:tcPr>
            <w:tcW w:w="8494" w:type="dxa"/>
            <w:gridSpan w:val="4"/>
          </w:tcPr>
          <w:p w14:paraId="09EAE39E" w14:textId="612232BD" w:rsidR="00060CE0" w:rsidRPr="007B0200" w:rsidRDefault="00060CE0" w:rsidP="00B118BE">
            <w:pPr>
              <w:jc w:val="center"/>
              <w:rPr>
                <w:b/>
                <w:bCs/>
              </w:rPr>
            </w:pPr>
            <w:bookmarkStart w:id="8" w:name="_Hlk178600927"/>
            <w:r>
              <w:rPr>
                <w:b/>
                <w:bCs/>
              </w:rPr>
              <w:t>Incidencia</w:t>
            </w:r>
          </w:p>
        </w:tc>
      </w:tr>
      <w:tr w:rsidR="00060CE0" w:rsidRPr="00735343" w14:paraId="7E3BB909" w14:textId="77777777" w:rsidTr="00B118BE">
        <w:tc>
          <w:tcPr>
            <w:tcW w:w="2123" w:type="dxa"/>
          </w:tcPr>
          <w:p w14:paraId="6EA572AA" w14:textId="77777777" w:rsidR="00060CE0" w:rsidRPr="00735343" w:rsidRDefault="00060CE0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5C2CD220" w14:textId="77777777" w:rsidR="00060CE0" w:rsidRPr="00735343" w:rsidRDefault="00060CE0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3E8604E5" w14:textId="77777777" w:rsidR="00060CE0" w:rsidRPr="00735343" w:rsidRDefault="00060CE0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367694EB" w14:textId="77777777" w:rsidR="00060CE0" w:rsidRPr="00735343" w:rsidRDefault="00060CE0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060CE0" w14:paraId="7C6E5BA7" w14:textId="77777777" w:rsidTr="00B118BE">
        <w:tc>
          <w:tcPr>
            <w:tcW w:w="2123" w:type="dxa"/>
          </w:tcPr>
          <w:p w14:paraId="54367AEA" w14:textId="7FFC6532" w:rsidR="00060CE0" w:rsidRDefault="00060CE0" w:rsidP="00B118BE">
            <w:pPr>
              <w:jc w:val="center"/>
            </w:pPr>
            <w:r>
              <w:t>id_incidencia</w:t>
            </w:r>
          </w:p>
        </w:tc>
        <w:tc>
          <w:tcPr>
            <w:tcW w:w="2123" w:type="dxa"/>
          </w:tcPr>
          <w:p w14:paraId="49164B88" w14:textId="77777777" w:rsidR="00060CE0" w:rsidRDefault="00060CE0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775C8927" w14:textId="77777777" w:rsidR="00060CE0" w:rsidRDefault="00060CE0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4069AD3" w14:textId="77777777" w:rsidR="00060CE0" w:rsidRDefault="00060CE0" w:rsidP="00B118BE">
            <w:pPr>
              <w:jc w:val="center"/>
            </w:pPr>
            <w:r>
              <w:t>Si</w:t>
            </w:r>
          </w:p>
        </w:tc>
      </w:tr>
      <w:tr w:rsidR="00060CE0" w14:paraId="0655542F" w14:textId="77777777" w:rsidTr="00B118BE">
        <w:trPr>
          <w:trHeight w:val="70"/>
        </w:trPr>
        <w:tc>
          <w:tcPr>
            <w:tcW w:w="2123" w:type="dxa"/>
          </w:tcPr>
          <w:p w14:paraId="30BF0F0E" w14:textId="7604C1CA" w:rsidR="00060CE0" w:rsidRDefault="00060CE0" w:rsidP="00B118BE">
            <w:pPr>
              <w:jc w:val="center"/>
            </w:pPr>
            <w:r>
              <w:t xml:space="preserve">descripcion </w:t>
            </w:r>
          </w:p>
        </w:tc>
        <w:tc>
          <w:tcPr>
            <w:tcW w:w="2123" w:type="dxa"/>
          </w:tcPr>
          <w:p w14:paraId="2CB14974" w14:textId="77777777" w:rsidR="00060CE0" w:rsidRDefault="00060CE0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85BB7EA" w14:textId="77777777" w:rsidR="00060CE0" w:rsidRDefault="00060CE0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1AB5E81" w14:textId="77777777" w:rsidR="00060CE0" w:rsidRDefault="00060CE0" w:rsidP="00B118BE">
            <w:pPr>
              <w:jc w:val="center"/>
            </w:pPr>
            <w:r>
              <w:t>No</w:t>
            </w:r>
          </w:p>
        </w:tc>
      </w:tr>
      <w:tr w:rsidR="003B2DEB" w14:paraId="527C5694" w14:textId="77777777" w:rsidTr="00B118BE">
        <w:trPr>
          <w:trHeight w:val="70"/>
        </w:trPr>
        <w:tc>
          <w:tcPr>
            <w:tcW w:w="2123" w:type="dxa"/>
          </w:tcPr>
          <w:p w14:paraId="08D0B19E" w14:textId="75C09799" w:rsidR="003B2DEB" w:rsidRDefault="003B2DEB" w:rsidP="00B118BE">
            <w:pPr>
              <w:jc w:val="center"/>
            </w:pPr>
            <w:r>
              <w:lastRenderedPageBreak/>
              <w:t>fecha_realizacion</w:t>
            </w:r>
          </w:p>
        </w:tc>
        <w:tc>
          <w:tcPr>
            <w:tcW w:w="2123" w:type="dxa"/>
          </w:tcPr>
          <w:p w14:paraId="493AC1A8" w14:textId="75D39D54" w:rsidR="003B2DEB" w:rsidRDefault="003B2DEB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6E2419E7" w14:textId="1EEFBCCD" w:rsidR="003B2DEB" w:rsidRDefault="003B2DEB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A02A4E1" w14:textId="7C6622D4" w:rsidR="003B2DEB" w:rsidRDefault="003B2DEB" w:rsidP="00B118BE">
            <w:pPr>
              <w:jc w:val="center"/>
            </w:pPr>
            <w:r>
              <w:t>No</w:t>
            </w:r>
          </w:p>
        </w:tc>
      </w:tr>
      <w:bookmarkEnd w:id="8"/>
    </w:tbl>
    <w:p w14:paraId="6613BB1B" w14:textId="77777777" w:rsidR="00D710CD" w:rsidRPr="006D46E3" w:rsidRDefault="00D710CD" w:rsidP="00D32DCC"/>
    <w:p w14:paraId="58C2C956" w14:textId="7BE0A20A" w:rsidR="003A0FF7" w:rsidRPr="00D710CD" w:rsidRDefault="00D32DCC" w:rsidP="00D32DCC">
      <w:pPr>
        <w:rPr>
          <w:b/>
          <w:bCs/>
        </w:rPr>
      </w:pPr>
      <w:r w:rsidRPr="00D710CD">
        <w:rPr>
          <w:b/>
          <w:bCs/>
        </w:rPr>
        <w:t>EN</w:t>
      </w:r>
      <w:r w:rsidR="00C332BC">
        <w:rPr>
          <w:b/>
          <w:bCs/>
        </w:rPr>
        <w:t>09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D7782" w:rsidRPr="007B0200" w14:paraId="24965B30" w14:textId="77777777" w:rsidTr="00B118BE">
        <w:tc>
          <w:tcPr>
            <w:tcW w:w="8494" w:type="dxa"/>
            <w:gridSpan w:val="4"/>
          </w:tcPr>
          <w:p w14:paraId="086EFAC0" w14:textId="3305E425" w:rsidR="008D7782" w:rsidRPr="007B0200" w:rsidRDefault="008D7782" w:rsidP="00B118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Tareas</w:t>
            </w:r>
          </w:p>
        </w:tc>
      </w:tr>
      <w:tr w:rsidR="008D7782" w:rsidRPr="00735343" w14:paraId="343FDCC6" w14:textId="77777777" w:rsidTr="00B118BE">
        <w:tc>
          <w:tcPr>
            <w:tcW w:w="2123" w:type="dxa"/>
          </w:tcPr>
          <w:p w14:paraId="37350632" w14:textId="77777777" w:rsidR="008D7782" w:rsidRPr="00735343" w:rsidRDefault="008D778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Atributo</w:t>
            </w:r>
          </w:p>
        </w:tc>
        <w:tc>
          <w:tcPr>
            <w:tcW w:w="2123" w:type="dxa"/>
          </w:tcPr>
          <w:p w14:paraId="083B8A21" w14:textId="77777777" w:rsidR="008D7782" w:rsidRPr="00735343" w:rsidRDefault="008D778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Tipo</w:t>
            </w:r>
          </w:p>
        </w:tc>
        <w:tc>
          <w:tcPr>
            <w:tcW w:w="2124" w:type="dxa"/>
          </w:tcPr>
          <w:p w14:paraId="6F2EBEEB" w14:textId="77777777" w:rsidR="008D7782" w:rsidRPr="00735343" w:rsidRDefault="008D778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Descripción</w:t>
            </w:r>
          </w:p>
        </w:tc>
        <w:tc>
          <w:tcPr>
            <w:tcW w:w="2124" w:type="dxa"/>
          </w:tcPr>
          <w:p w14:paraId="6F5F40A5" w14:textId="77777777" w:rsidR="008D7782" w:rsidRPr="00735343" w:rsidRDefault="008D7782" w:rsidP="00B118BE">
            <w:pPr>
              <w:jc w:val="center"/>
              <w:rPr>
                <w:b/>
                <w:bCs/>
              </w:rPr>
            </w:pPr>
            <w:r w:rsidRPr="00735343">
              <w:rPr>
                <w:b/>
                <w:bCs/>
              </w:rPr>
              <w:t>Clave</w:t>
            </w:r>
          </w:p>
        </w:tc>
      </w:tr>
      <w:tr w:rsidR="008D7782" w14:paraId="4C7A194D" w14:textId="77777777" w:rsidTr="00B118BE">
        <w:tc>
          <w:tcPr>
            <w:tcW w:w="2123" w:type="dxa"/>
          </w:tcPr>
          <w:p w14:paraId="110561E3" w14:textId="3A041D0C" w:rsidR="008D7782" w:rsidRPr="00B06723" w:rsidRDefault="008D7782" w:rsidP="00B118BE">
            <w:pPr>
              <w:jc w:val="center"/>
            </w:pPr>
            <w:r>
              <w:t>id_</w:t>
            </w:r>
            <w:r w:rsidR="00B06723">
              <w:t>tarea</w:t>
            </w:r>
          </w:p>
        </w:tc>
        <w:tc>
          <w:tcPr>
            <w:tcW w:w="2123" w:type="dxa"/>
          </w:tcPr>
          <w:p w14:paraId="1688FFA8" w14:textId="77777777" w:rsidR="008D7782" w:rsidRDefault="008D778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0C4A0BB" w14:textId="77777777" w:rsidR="008D7782" w:rsidRDefault="008D778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3256F176" w14:textId="77777777" w:rsidR="008D7782" w:rsidRDefault="008D7782" w:rsidP="00B118BE">
            <w:pPr>
              <w:jc w:val="center"/>
            </w:pPr>
            <w:r>
              <w:t>Si</w:t>
            </w:r>
          </w:p>
        </w:tc>
      </w:tr>
      <w:tr w:rsidR="008D7782" w14:paraId="1EFADD40" w14:textId="77777777" w:rsidTr="00B118BE">
        <w:trPr>
          <w:trHeight w:val="70"/>
        </w:trPr>
        <w:tc>
          <w:tcPr>
            <w:tcW w:w="2123" w:type="dxa"/>
          </w:tcPr>
          <w:p w14:paraId="03298C39" w14:textId="76BF9AB3" w:rsidR="008D7782" w:rsidRDefault="00316A11" w:rsidP="00B118BE">
            <w:pPr>
              <w:jc w:val="center"/>
            </w:pPr>
            <w:r>
              <w:t>nombre</w:t>
            </w:r>
          </w:p>
        </w:tc>
        <w:tc>
          <w:tcPr>
            <w:tcW w:w="2123" w:type="dxa"/>
          </w:tcPr>
          <w:p w14:paraId="6BF513BD" w14:textId="77777777" w:rsidR="008D7782" w:rsidRDefault="008D778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340319DF" w14:textId="77777777" w:rsidR="008D7782" w:rsidRDefault="008D778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6045341" w14:textId="77777777" w:rsidR="008D7782" w:rsidRDefault="008D7782" w:rsidP="00B118BE">
            <w:pPr>
              <w:jc w:val="center"/>
            </w:pPr>
            <w:r>
              <w:t>No</w:t>
            </w:r>
          </w:p>
        </w:tc>
      </w:tr>
      <w:tr w:rsidR="008D7782" w14:paraId="5FA28FAE" w14:textId="77777777" w:rsidTr="00B118BE">
        <w:trPr>
          <w:trHeight w:val="70"/>
        </w:trPr>
        <w:tc>
          <w:tcPr>
            <w:tcW w:w="2123" w:type="dxa"/>
          </w:tcPr>
          <w:p w14:paraId="1906A4D0" w14:textId="5E30406C" w:rsidR="008D7782" w:rsidRDefault="00316A11" w:rsidP="00B118BE">
            <w:pPr>
              <w:jc w:val="center"/>
            </w:pPr>
            <w:r>
              <w:t xml:space="preserve">descripcion </w:t>
            </w:r>
          </w:p>
        </w:tc>
        <w:tc>
          <w:tcPr>
            <w:tcW w:w="2123" w:type="dxa"/>
          </w:tcPr>
          <w:p w14:paraId="2EED7AC2" w14:textId="77777777" w:rsidR="008D7782" w:rsidRDefault="008D7782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678B2AFB" w14:textId="77777777" w:rsidR="008D7782" w:rsidRDefault="008D7782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60FCDC76" w14:textId="77777777" w:rsidR="008D7782" w:rsidRDefault="008D7782" w:rsidP="00B118BE">
            <w:pPr>
              <w:jc w:val="center"/>
            </w:pPr>
            <w:r>
              <w:t>No</w:t>
            </w:r>
          </w:p>
        </w:tc>
      </w:tr>
      <w:tr w:rsidR="00316A11" w14:paraId="26BC1AF9" w14:textId="77777777" w:rsidTr="00B118BE">
        <w:trPr>
          <w:trHeight w:val="70"/>
        </w:trPr>
        <w:tc>
          <w:tcPr>
            <w:tcW w:w="2123" w:type="dxa"/>
          </w:tcPr>
          <w:p w14:paraId="7D5E98A8" w14:textId="3E231235" w:rsidR="00316A11" w:rsidRDefault="00316A11" w:rsidP="00B118BE">
            <w:pPr>
              <w:jc w:val="center"/>
            </w:pPr>
            <w:r>
              <w:t>estado</w:t>
            </w:r>
          </w:p>
        </w:tc>
        <w:tc>
          <w:tcPr>
            <w:tcW w:w="2123" w:type="dxa"/>
          </w:tcPr>
          <w:p w14:paraId="311365C2" w14:textId="073855BB" w:rsidR="00316A11" w:rsidRDefault="00316A11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0588238F" w14:textId="77777777" w:rsidR="00316A11" w:rsidRDefault="00316A11" w:rsidP="00B118BE">
            <w:pPr>
              <w:jc w:val="center"/>
            </w:pPr>
            <w:r w:rsidRPr="00316A11">
              <w:t xml:space="preserve">Los posibles valores son: </w:t>
            </w:r>
            <w:r>
              <w:t xml:space="preserve">0 y 1. </w:t>
            </w:r>
          </w:p>
          <w:p w14:paraId="50339FB6" w14:textId="544C372F" w:rsidR="00316A11" w:rsidRDefault="00316A11" w:rsidP="00B118BE">
            <w:pPr>
              <w:jc w:val="center"/>
            </w:pPr>
            <w:r>
              <w:t>0 es para las tareas no completas y 1 para tareas completas</w:t>
            </w:r>
            <w:r w:rsidRPr="00316A11">
              <w:t xml:space="preserve"> </w:t>
            </w:r>
          </w:p>
        </w:tc>
        <w:tc>
          <w:tcPr>
            <w:tcW w:w="2124" w:type="dxa"/>
          </w:tcPr>
          <w:p w14:paraId="62C524E7" w14:textId="77777777" w:rsidR="00316A11" w:rsidRDefault="00316A11" w:rsidP="00B118BE">
            <w:pPr>
              <w:jc w:val="center"/>
            </w:pPr>
          </w:p>
          <w:p w14:paraId="7D694C62" w14:textId="77777777" w:rsidR="00316A11" w:rsidRDefault="00316A11" w:rsidP="00316A11"/>
          <w:p w14:paraId="6782F9F5" w14:textId="7975AA26" w:rsidR="00316A11" w:rsidRPr="00316A11" w:rsidRDefault="00316A11" w:rsidP="001E6197">
            <w:pPr>
              <w:jc w:val="center"/>
            </w:pPr>
            <w:r>
              <w:t>No</w:t>
            </w:r>
          </w:p>
        </w:tc>
      </w:tr>
      <w:tr w:rsidR="00AC6391" w14:paraId="1657E72D" w14:textId="77777777" w:rsidTr="00B118BE">
        <w:trPr>
          <w:trHeight w:val="70"/>
        </w:trPr>
        <w:tc>
          <w:tcPr>
            <w:tcW w:w="2123" w:type="dxa"/>
          </w:tcPr>
          <w:p w14:paraId="1ECCF251" w14:textId="3575691E" w:rsidR="00AC6391" w:rsidRDefault="00AC6391" w:rsidP="00B118BE">
            <w:pPr>
              <w:jc w:val="center"/>
            </w:pPr>
            <w:r>
              <w:t>fecha_inicio</w:t>
            </w:r>
          </w:p>
        </w:tc>
        <w:tc>
          <w:tcPr>
            <w:tcW w:w="2123" w:type="dxa"/>
          </w:tcPr>
          <w:p w14:paraId="3778D834" w14:textId="4824A4B0" w:rsidR="00AC6391" w:rsidRDefault="00AC6391" w:rsidP="00B118BE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320B275F" w14:textId="0220AE80" w:rsidR="00AC6391" w:rsidRPr="00316A11" w:rsidRDefault="00AC6391" w:rsidP="00B118BE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0F2313D" w14:textId="4F0C6657" w:rsidR="00AC6391" w:rsidRDefault="00AC6391" w:rsidP="00B118BE">
            <w:pPr>
              <w:jc w:val="center"/>
            </w:pPr>
            <w:r>
              <w:t>No</w:t>
            </w:r>
          </w:p>
        </w:tc>
      </w:tr>
      <w:tr w:rsidR="00AC6391" w14:paraId="16AEC611" w14:textId="77777777" w:rsidTr="00B118BE">
        <w:trPr>
          <w:trHeight w:val="70"/>
        </w:trPr>
        <w:tc>
          <w:tcPr>
            <w:tcW w:w="2123" w:type="dxa"/>
          </w:tcPr>
          <w:p w14:paraId="79E7428A" w14:textId="3D77037D" w:rsidR="00AC6391" w:rsidRDefault="00AC6391" w:rsidP="00AC6391">
            <w:pPr>
              <w:jc w:val="center"/>
            </w:pPr>
            <w:r>
              <w:t>fecha_fin</w:t>
            </w:r>
          </w:p>
        </w:tc>
        <w:tc>
          <w:tcPr>
            <w:tcW w:w="2123" w:type="dxa"/>
          </w:tcPr>
          <w:p w14:paraId="37F0AAE2" w14:textId="6C906DC6" w:rsidR="00AC6391" w:rsidRDefault="00AC6391" w:rsidP="00AC6391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26D87898" w14:textId="7BD03864" w:rsidR="00AC6391" w:rsidRDefault="00AC6391" w:rsidP="00AC639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5997268D" w14:textId="7E105115" w:rsidR="00AC6391" w:rsidRDefault="00AC6391" w:rsidP="00AC6391">
            <w:pPr>
              <w:jc w:val="center"/>
            </w:pPr>
            <w:r>
              <w:t>No</w:t>
            </w:r>
          </w:p>
        </w:tc>
      </w:tr>
      <w:tr w:rsidR="00951BFE" w14:paraId="4DEC35F1" w14:textId="77777777" w:rsidTr="00B118BE">
        <w:trPr>
          <w:trHeight w:val="70"/>
        </w:trPr>
        <w:tc>
          <w:tcPr>
            <w:tcW w:w="2123" w:type="dxa"/>
          </w:tcPr>
          <w:p w14:paraId="460D4A26" w14:textId="33EEC25F" w:rsidR="00951BFE" w:rsidRDefault="00951BFE" w:rsidP="00AC6391">
            <w:pPr>
              <w:jc w:val="center"/>
            </w:pPr>
            <w:r>
              <w:t>fecha_fin_real</w:t>
            </w:r>
          </w:p>
        </w:tc>
        <w:tc>
          <w:tcPr>
            <w:tcW w:w="2123" w:type="dxa"/>
          </w:tcPr>
          <w:p w14:paraId="06E25B37" w14:textId="17129E8C" w:rsidR="00951BFE" w:rsidRDefault="00951BFE" w:rsidP="00AC6391">
            <w:pPr>
              <w:jc w:val="center"/>
            </w:pPr>
            <w:r>
              <w:t>Simple</w:t>
            </w:r>
          </w:p>
        </w:tc>
        <w:tc>
          <w:tcPr>
            <w:tcW w:w="2124" w:type="dxa"/>
          </w:tcPr>
          <w:p w14:paraId="34D2046E" w14:textId="403930DA" w:rsidR="00951BFE" w:rsidRDefault="00951BFE" w:rsidP="00AC6391">
            <w:pPr>
              <w:jc w:val="center"/>
            </w:pPr>
            <w:r>
              <w:t>NA</w:t>
            </w:r>
          </w:p>
        </w:tc>
        <w:tc>
          <w:tcPr>
            <w:tcW w:w="2124" w:type="dxa"/>
          </w:tcPr>
          <w:p w14:paraId="7800B352" w14:textId="58BE9A47" w:rsidR="00951BFE" w:rsidRDefault="00951BFE" w:rsidP="00AC6391">
            <w:pPr>
              <w:jc w:val="center"/>
            </w:pPr>
            <w:r>
              <w:t>No</w:t>
            </w:r>
          </w:p>
        </w:tc>
      </w:tr>
    </w:tbl>
    <w:p w14:paraId="0460D03A" w14:textId="77777777" w:rsidR="006A04D2" w:rsidRDefault="006A04D2" w:rsidP="00564EAB">
      <w:pPr>
        <w:pStyle w:val="PSI-Ttulo2"/>
      </w:pPr>
      <w:bookmarkStart w:id="9" w:name="_Toc188618876"/>
      <w:r>
        <w:t>Relaciones Encontradas</w:t>
      </w:r>
      <w:bookmarkEnd w:id="9"/>
    </w:p>
    <w:p w14:paraId="71E90CC3" w14:textId="77777777" w:rsidR="004139A5" w:rsidRDefault="004139A5" w:rsidP="004139A5">
      <w:pPr>
        <w:tabs>
          <w:tab w:val="left" w:pos="6795"/>
        </w:tabs>
      </w:pPr>
      <w:r>
        <w:t>Matriz de relaciones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0"/>
        <w:gridCol w:w="781"/>
        <w:gridCol w:w="780"/>
        <w:gridCol w:w="780"/>
        <w:gridCol w:w="780"/>
        <w:gridCol w:w="780"/>
        <w:gridCol w:w="781"/>
        <w:gridCol w:w="781"/>
        <w:gridCol w:w="781"/>
        <w:gridCol w:w="781"/>
      </w:tblGrid>
      <w:tr w:rsidR="00651404" w14:paraId="18776843" w14:textId="77777777" w:rsidTr="00651404">
        <w:tc>
          <w:tcPr>
            <w:tcW w:w="780" w:type="dxa"/>
            <w:shd w:val="clear" w:color="auto" w:fill="FFFFFF" w:themeFill="background1"/>
          </w:tcPr>
          <w:p w14:paraId="149B85E9" w14:textId="77777777" w:rsidR="00651404" w:rsidRDefault="00651404" w:rsidP="005C22F8">
            <w:pPr>
              <w:tabs>
                <w:tab w:val="left" w:pos="6795"/>
              </w:tabs>
            </w:pPr>
          </w:p>
        </w:tc>
        <w:tc>
          <w:tcPr>
            <w:tcW w:w="781" w:type="dxa"/>
          </w:tcPr>
          <w:p w14:paraId="2D6CF2DE" w14:textId="77777777" w:rsidR="00651404" w:rsidRDefault="00651404" w:rsidP="005C22F8">
            <w:pPr>
              <w:tabs>
                <w:tab w:val="left" w:pos="6795"/>
              </w:tabs>
            </w:pPr>
            <w:r>
              <w:t>EN01</w:t>
            </w:r>
          </w:p>
        </w:tc>
        <w:tc>
          <w:tcPr>
            <w:tcW w:w="780" w:type="dxa"/>
          </w:tcPr>
          <w:p w14:paraId="47AE0378" w14:textId="77777777" w:rsidR="00651404" w:rsidRDefault="00651404" w:rsidP="005C22F8">
            <w:pPr>
              <w:tabs>
                <w:tab w:val="left" w:pos="6795"/>
              </w:tabs>
            </w:pPr>
            <w:r>
              <w:t>EN02</w:t>
            </w:r>
          </w:p>
        </w:tc>
        <w:tc>
          <w:tcPr>
            <w:tcW w:w="780" w:type="dxa"/>
          </w:tcPr>
          <w:p w14:paraId="79C7DDBE" w14:textId="77777777" w:rsidR="00651404" w:rsidRDefault="00651404" w:rsidP="005C22F8">
            <w:pPr>
              <w:tabs>
                <w:tab w:val="left" w:pos="6795"/>
              </w:tabs>
            </w:pPr>
            <w:r>
              <w:t>EN03</w:t>
            </w:r>
          </w:p>
        </w:tc>
        <w:tc>
          <w:tcPr>
            <w:tcW w:w="780" w:type="dxa"/>
          </w:tcPr>
          <w:p w14:paraId="0392C959" w14:textId="77777777" w:rsidR="00651404" w:rsidRDefault="00651404" w:rsidP="005C22F8">
            <w:pPr>
              <w:tabs>
                <w:tab w:val="left" w:pos="6795"/>
              </w:tabs>
            </w:pPr>
            <w:r>
              <w:t>EN04</w:t>
            </w:r>
          </w:p>
        </w:tc>
        <w:tc>
          <w:tcPr>
            <w:tcW w:w="780" w:type="dxa"/>
          </w:tcPr>
          <w:p w14:paraId="3143109B" w14:textId="77777777" w:rsidR="00651404" w:rsidRDefault="00651404" w:rsidP="005C22F8">
            <w:pPr>
              <w:tabs>
                <w:tab w:val="left" w:pos="6795"/>
              </w:tabs>
            </w:pPr>
            <w:r>
              <w:t>EN05</w:t>
            </w:r>
          </w:p>
        </w:tc>
        <w:tc>
          <w:tcPr>
            <w:tcW w:w="781" w:type="dxa"/>
          </w:tcPr>
          <w:p w14:paraId="74E0E9C4" w14:textId="77777777" w:rsidR="00651404" w:rsidRDefault="00651404" w:rsidP="005C22F8">
            <w:pPr>
              <w:tabs>
                <w:tab w:val="left" w:pos="6795"/>
              </w:tabs>
            </w:pPr>
            <w:r>
              <w:t>EN06</w:t>
            </w:r>
          </w:p>
        </w:tc>
        <w:tc>
          <w:tcPr>
            <w:tcW w:w="781" w:type="dxa"/>
          </w:tcPr>
          <w:p w14:paraId="7374EDC6" w14:textId="77777777" w:rsidR="00651404" w:rsidRDefault="00651404" w:rsidP="005C22F8">
            <w:pPr>
              <w:tabs>
                <w:tab w:val="left" w:pos="6795"/>
              </w:tabs>
            </w:pPr>
            <w:r>
              <w:t>EN07</w:t>
            </w:r>
          </w:p>
        </w:tc>
        <w:tc>
          <w:tcPr>
            <w:tcW w:w="781" w:type="dxa"/>
          </w:tcPr>
          <w:p w14:paraId="67D2C295" w14:textId="77777777" w:rsidR="00651404" w:rsidRDefault="00651404" w:rsidP="005C22F8">
            <w:pPr>
              <w:tabs>
                <w:tab w:val="left" w:pos="6795"/>
              </w:tabs>
            </w:pPr>
            <w:r>
              <w:t>EN08</w:t>
            </w:r>
          </w:p>
        </w:tc>
        <w:tc>
          <w:tcPr>
            <w:tcW w:w="781" w:type="dxa"/>
          </w:tcPr>
          <w:p w14:paraId="1B7FBF7F" w14:textId="77777777" w:rsidR="00651404" w:rsidRDefault="00651404" w:rsidP="005C22F8">
            <w:pPr>
              <w:tabs>
                <w:tab w:val="left" w:pos="6795"/>
              </w:tabs>
            </w:pPr>
            <w:r>
              <w:t>EN09</w:t>
            </w:r>
          </w:p>
        </w:tc>
      </w:tr>
      <w:tr w:rsidR="00651404" w14:paraId="0737A00F" w14:textId="77777777" w:rsidTr="00651404">
        <w:tc>
          <w:tcPr>
            <w:tcW w:w="780" w:type="dxa"/>
          </w:tcPr>
          <w:p w14:paraId="37E7A31D" w14:textId="77777777" w:rsidR="00651404" w:rsidRDefault="00651404" w:rsidP="005C22F8">
            <w:pPr>
              <w:tabs>
                <w:tab w:val="left" w:pos="6795"/>
              </w:tabs>
            </w:pPr>
            <w:r>
              <w:t>EN01</w:t>
            </w:r>
          </w:p>
        </w:tc>
        <w:tc>
          <w:tcPr>
            <w:tcW w:w="781" w:type="dxa"/>
            <w:shd w:val="clear" w:color="auto" w:fill="000000" w:themeFill="text1"/>
          </w:tcPr>
          <w:p w14:paraId="4C69620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01E2A63A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6F0F9FF6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4578969B" w14:textId="68ECE1F5" w:rsidR="00651404" w:rsidRDefault="00BA59C7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3E369AFD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4FE4BE37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156229D0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71EABE44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55922F43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5DDA9DB7" w14:textId="77777777" w:rsidTr="00651404">
        <w:tc>
          <w:tcPr>
            <w:tcW w:w="780" w:type="dxa"/>
          </w:tcPr>
          <w:p w14:paraId="7C040356" w14:textId="77777777" w:rsidR="00651404" w:rsidRDefault="00651404" w:rsidP="005C22F8">
            <w:pPr>
              <w:tabs>
                <w:tab w:val="left" w:pos="6795"/>
              </w:tabs>
            </w:pPr>
            <w:r>
              <w:t>EN02</w:t>
            </w:r>
          </w:p>
        </w:tc>
        <w:tc>
          <w:tcPr>
            <w:tcW w:w="781" w:type="dxa"/>
          </w:tcPr>
          <w:p w14:paraId="4100FAAB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  <w:shd w:val="clear" w:color="auto" w:fill="000000" w:themeFill="text1"/>
          </w:tcPr>
          <w:p w14:paraId="5D9D58D9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786657CB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0942F43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689FCA5A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5522DFDF" w14:textId="18E3E01C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5F34D8C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51F2BE0A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687158BA" w14:textId="3A25197C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</w:tr>
      <w:tr w:rsidR="00651404" w14:paraId="5EB1C50F" w14:textId="77777777" w:rsidTr="00651404">
        <w:tc>
          <w:tcPr>
            <w:tcW w:w="780" w:type="dxa"/>
          </w:tcPr>
          <w:p w14:paraId="26E16EB7" w14:textId="77777777" w:rsidR="00651404" w:rsidRDefault="00651404" w:rsidP="005C22F8">
            <w:pPr>
              <w:tabs>
                <w:tab w:val="left" w:pos="6795"/>
              </w:tabs>
            </w:pPr>
            <w:r>
              <w:t>EN03</w:t>
            </w:r>
          </w:p>
        </w:tc>
        <w:tc>
          <w:tcPr>
            <w:tcW w:w="781" w:type="dxa"/>
          </w:tcPr>
          <w:p w14:paraId="31613846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79B8AE71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  <w:shd w:val="clear" w:color="auto" w:fill="000000" w:themeFill="text1"/>
          </w:tcPr>
          <w:p w14:paraId="3D091D29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1B08E54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0D50FD97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771D51DC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3ADA541E" w14:textId="7EC009FC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64D9CBA7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1266ADD2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1C6FA0CA" w14:textId="77777777" w:rsidTr="00651404">
        <w:tc>
          <w:tcPr>
            <w:tcW w:w="780" w:type="dxa"/>
          </w:tcPr>
          <w:p w14:paraId="64E1BFDE" w14:textId="77777777" w:rsidR="00651404" w:rsidRDefault="00651404" w:rsidP="005C22F8">
            <w:pPr>
              <w:tabs>
                <w:tab w:val="left" w:pos="6795"/>
              </w:tabs>
            </w:pPr>
            <w:r>
              <w:t>EN04</w:t>
            </w:r>
          </w:p>
        </w:tc>
        <w:tc>
          <w:tcPr>
            <w:tcW w:w="781" w:type="dxa"/>
          </w:tcPr>
          <w:p w14:paraId="438A854F" w14:textId="62A568E4" w:rsidR="00651404" w:rsidRDefault="00BA59C7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3429037D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4779972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  <w:shd w:val="clear" w:color="auto" w:fill="000000" w:themeFill="text1"/>
          </w:tcPr>
          <w:p w14:paraId="1B466563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76AC389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4802F5F5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4A2856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59E4B29C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5A4DD9E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14FB46A6" w14:textId="77777777" w:rsidTr="00651404">
        <w:tc>
          <w:tcPr>
            <w:tcW w:w="780" w:type="dxa"/>
          </w:tcPr>
          <w:p w14:paraId="01783782" w14:textId="77777777" w:rsidR="00651404" w:rsidRDefault="00651404" w:rsidP="005C22F8">
            <w:pPr>
              <w:tabs>
                <w:tab w:val="left" w:pos="6795"/>
              </w:tabs>
            </w:pPr>
            <w:r>
              <w:t>EN05</w:t>
            </w:r>
          </w:p>
        </w:tc>
        <w:tc>
          <w:tcPr>
            <w:tcW w:w="781" w:type="dxa"/>
          </w:tcPr>
          <w:p w14:paraId="7BF62CB2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E1DAAE4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4331C65E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6793E04F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  <w:shd w:val="clear" w:color="auto" w:fill="000000" w:themeFill="text1"/>
          </w:tcPr>
          <w:p w14:paraId="2F112093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F1B7421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1B42EFD4" w14:textId="535E55D3" w:rsidR="00651404" w:rsidRDefault="008D241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71F769AF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B9E5E54" w14:textId="17BAFC42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0A54D38F" w14:textId="77777777" w:rsidTr="00651404">
        <w:tc>
          <w:tcPr>
            <w:tcW w:w="780" w:type="dxa"/>
          </w:tcPr>
          <w:p w14:paraId="06D2162A" w14:textId="77777777" w:rsidR="00651404" w:rsidRDefault="00651404" w:rsidP="005C22F8">
            <w:pPr>
              <w:tabs>
                <w:tab w:val="left" w:pos="6795"/>
              </w:tabs>
            </w:pPr>
            <w:r>
              <w:t>EN06</w:t>
            </w:r>
          </w:p>
        </w:tc>
        <w:tc>
          <w:tcPr>
            <w:tcW w:w="781" w:type="dxa"/>
          </w:tcPr>
          <w:p w14:paraId="44A90427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3111D2B" w14:textId="3C4F8935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6298BBA8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18640F59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51AD91B6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  <w:shd w:val="clear" w:color="auto" w:fill="000000" w:themeFill="text1"/>
          </w:tcPr>
          <w:p w14:paraId="0ABBDECB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645EC5E5" w14:textId="650F57FE" w:rsidR="00651404" w:rsidRDefault="008D241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22DACC3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ED934A5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30005138" w14:textId="77777777" w:rsidTr="00651404">
        <w:tc>
          <w:tcPr>
            <w:tcW w:w="780" w:type="dxa"/>
          </w:tcPr>
          <w:p w14:paraId="7344C0EE" w14:textId="77777777" w:rsidR="00651404" w:rsidRDefault="00651404" w:rsidP="005C22F8">
            <w:pPr>
              <w:tabs>
                <w:tab w:val="left" w:pos="6795"/>
              </w:tabs>
            </w:pPr>
            <w:r>
              <w:t>EN07</w:t>
            </w:r>
          </w:p>
        </w:tc>
        <w:tc>
          <w:tcPr>
            <w:tcW w:w="781" w:type="dxa"/>
          </w:tcPr>
          <w:p w14:paraId="2FAA5C34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35A0068A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5727B931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9F87D92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3CF60BAD" w14:textId="18AF8B09" w:rsidR="00651404" w:rsidRDefault="008D241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462ACA2F" w14:textId="217590FE" w:rsidR="00651404" w:rsidRDefault="008D241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  <w:shd w:val="clear" w:color="auto" w:fill="000000" w:themeFill="text1"/>
          </w:tcPr>
          <w:p w14:paraId="729B3AD9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482D858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1567644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1FE1E122" w14:textId="77777777" w:rsidTr="00651404">
        <w:tc>
          <w:tcPr>
            <w:tcW w:w="780" w:type="dxa"/>
          </w:tcPr>
          <w:p w14:paraId="1738AFE8" w14:textId="77777777" w:rsidR="00651404" w:rsidRDefault="00651404" w:rsidP="005C22F8">
            <w:pPr>
              <w:tabs>
                <w:tab w:val="left" w:pos="6795"/>
              </w:tabs>
            </w:pPr>
            <w:r>
              <w:t>EN08</w:t>
            </w:r>
          </w:p>
        </w:tc>
        <w:tc>
          <w:tcPr>
            <w:tcW w:w="781" w:type="dxa"/>
          </w:tcPr>
          <w:p w14:paraId="74C11398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2E19B6E4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2B8A084B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696CF95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14A56AA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28F83991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55C5476A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  <w:shd w:val="clear" w:color="auto" w:fill="000000" w:themeFill="text1"/>
          </w:tcPr>
          <w:p w14:paraId="0C51A24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32CA2494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</w:tr>
      <w:tr w:rsidR="00651404" w14:paraId="711F41D1" w14:textId="77777777" w:rsidTr="00651404">
        <w:tc>
          <w:tcPr>
            <w:tcW w:w="780" w:type="dxa"/>
          </w:tcPr>
          <w:p w14:paraId="3786A2D4" w14:textId="77777777" w:rsidR="00651404" w:rsidRDefault="00651404" w:rsidP="005C22F8">
            <w:pPr>
              <w:tabs>
                <w:tab w:val="left" w:pos="6795"/>
              </w:tabs>
            </w:pPr>
            <w:r>
              <w:lastRenderedPageBreak/>
              <w:t>EN09</w:t>
            </w:r>
          </w:p>
        </w:tc>
        <w:tc>
          <w:tcPr>
            <w:tcW w:w="781" w:type="dxa"/>
          </w:tcPr>
          <w:p w14:paraId="432171D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75180762" w14:textId="524F83F4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0" w:type="dxa"/>
          </w:tcPr>
          <w:p w14:paraId="35E03E1A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76BB3CE4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0" w:type="dxa"/>
          </w:tcPr>
          <w:p w14:paraId="081BE1AE" w14:textId="77777777" w:rsidR="00651404" w:rsidRDefault="00651404" w:rsidP="005C22F8">
            <w:pPr>
              <w:tabs>
                <w:tab w:val="left" w:pos="6795"/>
              </w:tabs>
              <w:jc w:val="center"/>
            </w:pPr>
            <w:r>
              <w:t>X</w:t>
            </w:r>
          </w:p>
        </w:tc>
        <w:tc>
          <w:tcPr>
            <w:tcW w:w="781" w:type="dxa"/>
          </w:tcPr>
          <w:p w14:paraId="30AD8496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0BC44710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</w:tcPr>
          <w:p w14:paraId="03E6D8C1" w14:textId="77777777" w:rsidR="00651404" w:rsidRDefault="00651404" w:rsidP="005C22F8">
            <w:pPr>
              <w:tabs>
                <w:tab w:val="left" w:pos="6795"/>
              </w:tabs>
              <w:jc w:val="center"/>
            </w:pPr>
          </w:p>
        </w:tc>
        <w:tc>
          <w:tcPr>
            <w:tcW w:w="781" w:type="dxa"/>
            <w:shd w:val="clear" w:color="auto" w:fill="000000" w:themeFill="text1"/>
          </w:tcPr>
          <w:p w14:paraId="4A161078" w14:textId="77777777" w:rsidR="00651404" w:rsidRPr="00124E5D" w:rsidRDefault="00651404" w:rsidP="005C22F8">
            <w:pPr>
              <w:tabs>
                <w:tab w:val="left" w:pos="6795"/>
              </w:tabs>
              <w:jc w:val="center"/>
            </w:pPr>
          </w:p>
        </w:tc>
      </w:tr>
    </w:tbl>
    <w:p w14:paraId="0324FC65" w14:textId="77777777" w:rsidR="004139A5" w:rsidRDefault="004139A5" w:rsidP="004139A5">
      <w:pPr>
        <w:tabs>
          <w:tab w:val="left" w:pos="6795"/>
        </w:tabs>
      </w:pPr>
      <w:r>
        <w:t xml:space="preserve">R01: </w:t>
      </w:r>
    </w:p>
    <w:p w14:paraId="3CF35FEB" w14:textId="64F237A2" w:rsidR="004139A5" w:rsidRDefault="004139A5" w:rsidP="004139A5">
      <w:pPr>
        <w:tabs>
          <w:tab w:val="left" w:pos="6795"/>
        </w:tabs>
      </w:pPr>
      <w:r>
        <w:t xml:space="preserve">Relación entre proyecto y </w:t>
      </w:r>
      <w:r w:rsidR="00533038">
        <w:t>usuario</w:t>
      </w:r>
      <w:r>
        <w:t>.</w:t>
      </w:r>
    </w:p>
    <w:p w14:paraId="5FB3A12C" w14:textId="3B11BDF9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 xml:space="preserve">La cardinalidad es de n a </w:t>
      </w:r>
      <w:r w:rsidR="00BB4DD4">
        <w:t>m</w:t>
      </w:r>
      <w:r>
        <w:t xml:space="preserve"> porque los participantes pertenecen a 1 o varios proyectos y un proyecto posee 1 o varios participantes.</w:t>
      </w:r>
    </w:p>
    <w:p w14:paraId="093B0DEC" w14:textId="77777777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>Esta relación tiene consigo un atributo denominado rol.</w:t>
      </w:r>
    </w:p>
    <w:p w14:paraId="3991D0A8" w14:textId="77777777" w:rsidR="004139A5" w:rsidRDefault="004139A5" w:rsidP="004139A5">
      <w:pPr>
        <w:tabs>
          <w:tab w:val="left" w:pos="6795"/>
        </w:tabs>
      </w:pPr>
      <w:r>
        <w:t>R02:</w:t>
      </w:r>
    </w:p>
    <w:p w14:paraId="29FE802B" w14:textId="77777777" w:rsidR="004139A5" w:rsidRDefault="004139A5" w:rsidP="004139A5">
      <w:pPr>
        <w:tabs>
          <w:tab w:val="left" w:pos="6795"/>
        </w:tabs>
      </w:pPr>
      <w:r>
        <w:t>Relación entre proyecto y riesgo.</w:t>
      </w:r>
    </w:p>
    <w:p w14:paraId="2387C1DF" w14:textId="77777777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>La cardinalidad es de 1 a n porque un proyecto posee 1 o varios riesgos y un riesgo pertenece a un proyecto.</w:t>
      </w:r>
    </w:p>
    <w:p w14:paraId="2A255018" w14:textId="77777777" w:rsidR="004139A5" w:rsidRDefault="004139A5" w:rsidP="004139A5">
      <w:pPr>
        <w:tabs>
          <w:tab w:val="left" w:pos="6795"/>
        </w:tabs>
      </w:pPr>
      <w:r>
        <w:t>R03:</w:t>
      </w:r>
    </w:p>
    <w:p w14:paraId="747E7884" w14:textId="439AA5A0" w:rsidR="004139A5" w:rsidRDefault="004139A5" w:rsidP="004139A5">
      <w:pPr>
        <w:tabs>
          <w:tab w:val="left" w:pos="6795"/>
        </w:tabs>
      </w:pPr>
      <w:r>
        <w:t xml:space="preserve">Relación entre proyecto e </w:t>
      </w:r>
      <w:r w:rsidR="003C1659">
        <w:t>iteración</w:t>
      </w:r>
      <w:r>
        <w:t>.</w:t>
      </w:r>
    </w:p>
    <w:p w14:paraId="32E24AF4" w14:textId="6DFA1C62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>La cardinalidad es de 1 a n porque en un proyecto ocurren vari</w:t>
      </w:r>
      <w:r w:rsidR="002D0C80">
        <w:t xml:space="preserve">as iteraciones </w:t>
      </w:r>
      <w:r>
        <w:t>mientras que un</w:t>
      </w:r>
      <w:r w:rsidR="002D0C80">
        <w:t xml:space="preserve">a iteración </w:t>
      </w:r>
      <w:r>
        <w:t>pertenece a un proyecto.</w:t>
      </w:r>
    </w:p>
    <w:p w14:paraId="2E6234CE" w14:textId="77777777" w:rsidR="004139A5" w:rsidRDefault="004139A5" w:rsidP="004139A5">
      <w:pPr>
        <w:tabs>
          <w:tab w:val="left" w:pos="6795"/>
        </w:tabs>
      </w:pPr>
      <w:r>
        <w:t>R04:</w:t>
      </w:r>
    </w:p>
    <w:p w14:paraId="0890853A" w14:textId="3BA973CF" w:rsidR="004139A5" w:rsidRDefault="004139A5" w:rsidP="004139A5">
      <w:pPr>
        <w:tabs>
          <w:tab w:val="left" w:pos="6795"/>
        </w:tabs>
      </w:pPr>
      <w:r>
        <w:t xml:space="preserve">Relación entre </w:t>
      </w:r>
      <w:r w:rsidR="00533038">
        <w:t>usuario</w:t>
      </w:r>
      <w:r>
        <w:t xml:space="preserve"> y riesgo.</w:t>
      </w:r>
    </w:p>
    <w:p w14:paraId="2B53B300" w14:textId="542F8583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 xml:space="preserve">La cardinalidad es de n a </w:t>
      </w:r>
      <w:r w:rsidR="00245ECD">
        <w:t>m</w:t>
      </w:r>
      <w:r>
        <w:t xml:space="preserve"> porque un riesgo tiene asociado a 1 o varios responsables y un participante tiene asociado 1 o varios riesgos.</w:t>
      </w:r>
    </w:p>
    <w:p w14:paraId="4506D1EE" w14:textId="77777777" w:rsidR="004139A5" w:rsidRDefault="004139A5" w:rsidP="004139A5">
      <w:pPr>
        <w:tabs>
          <w:tab w:val="left" w:pos="6795"/>
        </w:tabs>
      </w:pPr>
      <w:r>
        <w:t>R05:</w:t>
      </w:r>
    </w:p>
    <w:p w14:paraId="31B06384" w14:textId="273B6AB9" w:rsidR="004139A5" w:rsidRDefault="004139A5" w:rsidP="004139A5">
      <w:pPr>
        <w:tabs>
          <w:tab w:val="left" w:pos="6795"/>
        </w:tabs>
      </w:pPr>
      <w:r>
        <w:t xml:space="preserve">Relación entre </w:t>
      </w:r>
      <w:r w:rsidR="00533038">
        <w:t>usuario</w:t>
      </w:r>
      <w:r>
        <w:t xml:space="preserve"> y evaluación.</w:t>
      </w:r>
    </w:p>
    <w:p w14:paraId="56E68070" w14:textId="77777777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>La cardinalidad es de 1 a n porque un participante puede hacer varias evaluaciones y una evaluación pertenece a un único participante.</w:t>
      </w:r>
    </w:p>
    <w:p w14:paraId="63DA3F72" w14:textId="77777777" w:rsidR="004139A5" w:rsidRDefault="004139A5" w:rsidP="004139A5">
      <w:pPr>
        <w:tabs>
          <w:tab w:val="left" w:pos="6795"/>
        </w:tabs>
      </w:pPr>
      <w:r>
        <w:t>R06:</w:t>
      </w:r>
    </w:p>
    <w:p w14:paraId="46C0F4CC" w14:textId="3C96809F" w:rsidR="004139A5" w:rsidRDefault="004139A5" w:rsidP="004139A5">
      <w:pPr>
        <w:tabs>
          <w:tab w:val="left" w:pos="6795"/>
        </w:tabs>
      </w:pPr>
      <w:r>
        <w:t xml:space="preserve">Relación entre </w:t>
      </w:r>
      <w:r w:rsidR="00533038">
        <w:t>usuario</w:t>
      </w:r>
      <w:r>
        <w:t xml:space="preserve"> y </w:t>
      </w:r>
      <w:r w:rsidR="00D65A5F">
        <w:t>tarea</w:t>
      </w:r>
      <w:r>
        <w:t>.</w:t>
      </w:r>
    </w:p>
    <w:p w14:paraId="737BFDAA" w14:textId="035E1C8D" w:rsidR="004139A5" w:rsidRDefault="004139A5" w:rsidP="004139A5">
      <w:pPr>
        <w:pStyle w:val="Prrafodelista"/>
        <w:numPr>
          <w:ilvl w:val="0"/>
          <w:numId w:val="19"/>
        </w:numPr>
        <w:tabs>
          <w:tab w:val="left" w:pos="6795"/>
        </w:tabs>
      </w:pPr>
      <w:r>
        <w:t xml:space="preserve">La cardinalidad es de n a </w:t>
      </w:r>
      <w:r w:rsidR="009E5CA2">
        <w:t>m</w:t>
      </w:r>
      <w:r>
        <w:t xml:space="preserve"> porque un participante este asociado a 1 o vari</w:t>
      </w:r>
      <w:r w:rsidR="00D65A5F">
        <w:t>as tareas</w:t>
      </w:r>
      <w:r>
        <w:t xml:space="preserve"> y un</w:t>
      </w:r>
      <w:r w:rsidR="00D65A5F">
        <w:t>a tarea</w:t>
      </w:r>
      <w:r>
        <w:t xml:space="preserve"> se vincula con 1 o varios participantes.</w:t>
      </w:r>
    </w:p>
    <w:p w14:paraId="76BF4E80" w14:textId="77777777" w:rsidR="004139A5" w:rsidRPr="00DC1BAB" w:rsidRDefault="004139A5" w:rsidP="004139A5">
      <w:pPr>
        <w:tabs>
          <w:tab w:val="left" w:pos="6795"/>
        </w:tabs>
      </w:pPr>
      <w:r>
        <w:t>R07:</w:t>
      </w:r>
    </w:p>
    <w:p w14:paraId="395FDFC9" w14:textId="7BDFBBCF" w:rsidR="004139A5" w:rsidRDefault="009C0FD3" w:rsidP="004139A5">
      <w:r>
        <w:t xml:space="preserve">Relación entre </w:t>
      </w:r>
      <w:r w:rsidR="00533038">
        <w:t>usuario</w:t>
      </w:r>
      <w:r>
        <w:t xml:space="preserve"> </w:t>
      </w:r>
      <w:r w:rsidR="003C1659">
        <w:t>e</w:t>
      </w:r>
      <w:r>
        <w:t xml:space="preserve"> incidencia.</w:t>
      </w:r>
    </w:p>
    <w:p w14:paraId="14C7D82A" w14:textId="1AA5E838" w:rsidR="009C0FD3" w:rsidRDefault="009C0FD3" w:rsidP="009C0FD3">
      <w:pPr>
        <w:pStyle w:val="Prrafodelista"/>
        <w:numPr>
          <w:ilvl w:val="0"/>
          <w:numId w:val="19"/>
        </w:numPr>
      </w:pPr>
      <w:r>
        <w:t xml:space="preserve">La cardinalidad es de 1 a n porque un participante puede generar varias </w:t>
      </w:r>
      <w:r w:rsidR="004C4CEE">
        <w:t>incidencias,</w:t>
      </w:r>
      <w:r>
        <w:t xml:space="preserve"> pero una incidencia pertenece a un único participante.</w:t>
      </w:r>
    </w:p>
    <w:p w14:paraId="1D49FEC7" w14:textId="05FE2631" w:rsidR="009E07CF" w:rsidRDefault="009E07CF" w:rsidP="009E07CF">
      <w:r>
        <w:lastRenderedPageBreak/>
        <w:t>R08:</w:t>
      </w:r>
    </w:p>
    <w:p w14:paraId="18F2091E" w14:textId="29C0F69F" w:rsidR="009E07CF" w:rsidRDefault="009E07CF" w:rsidP="009E07CF">
      <w:r>
        <w:t>Relación entre riesgo y categoría.</w:t>
      </w:r>
    </w:p>
    <w:p w14:paraId="2C759BF8" w14:textId="56E3F329" w:rsidR="009E07CF" w:rsidRDefault="009E07CF" w:rsidP="009E07CF">
      <w:pPr>
        <w:pStyle w:val="Prrafodelista"/>
        <w:numPr>
          <w:ilvl w:val="0"/>
          <w:numId w:val="19"/>
        </w:numPr>
      </w:pPr>
      <w:r>
        <w:t xml:space="preserve">La cardinalidad es de 1 a n porque un riesgo tiene una sola </w:t>
      </w:r>
      <w:r w:rsidR="004C4CEE">
        <w:t>categoría,</w:t>
      </w:r>
      <w:r>
        <w:t xml:space="preserve"> pero una categoría </w:t>
      </w:r>
      <w:r w:rsidR="00AC2E66">
        <w:t xml:space="preserve">posee varios </w:t>
      </w:r>
      <w:r>
        <w:t>riesgo</w:t>
      </w:r>
      <w:r w:rsidR="00AC2E66">
        <w:t>s asociados</w:t>
      </w:r>
      <w:r>
        <w:t>.</w:t>
      </w:r>
    </w:p>
    <w:p w14:paraId="01C7B124" w14:textId="61A039AB" w:rsidR="004C4CEE" w:rsidRDefault="004C4CEE" w:rsidP="004C4CEE">
      <w:r>
        <w:t xml:space="preserve">R09: </w:t>
      </w:r>
    </w:p>
    <w:p w14:paraId="2917019B" w14:textId="6E94A8CC" w:rsidR="004C4CEE" w:rsidRDefault="004C4CEE" w:rsidP="004C4CEE">
      <w:r>
        <w:t>Relación entre riesgo y evaluación.</w:t>
      </w:r>
    </w:p>
    <w:p w14:paraId="5836F066" w14:textId="1FA1F940" w:rsidR="004C4CEE" w:rsidRDefault="004C4CEE" w:rsidP="004C4CEE">
      <w:pPr>
        <w:pStyle w:val="Prrafodelista"/>
        <w:numPr>
          <w:ilvl w:val="0"/>
          <w:numId w:val="19"/>
        </w:numPr>
      </w:pPr>
      <w:r>
        <w:t xml:space="preserve">La cardinalidad es de 1 a </w:t>
      </w:r>
      <w:r w:rsidR="00536E86">
        <w:t>1</w:t>
      </w:r>
      <w:r>
        <w:t xml:space="preserve"> ya que un riesgo puede tener</w:t>
      </w:r>
      <w:r w:rsidR="00536E86">
        <w:t xml:space="preserve"> una evaluación</w:t>
      </w:r>
      <w:r w:rsidR="00B33B82">
        <w:t>,</w:t>
      </w:r>
      <w:r>
        <w:t xml:space="preserve"> pero una evaluación pertenece a un único riesgo.</w:t>
      </w:r>
    </w:p>
    <w:p w14:paraId="4B89D50B" w14:textId="090DCFB4" w:rsidR="00B33B82" w:rsidRDefault="00B33B82" w:rsidP="00B33B82">
      <w:r>
        <w:t>R10:</w:t>
      </w:r>
    </w:p>
    <w:p w14:paraId="1DA71858" w14:textId="0A7D8564" w:rsidR="00B33B82" w:rsidRDefault="00B33B82" w:rsidP="00B33B82">
      <w:r>
        <w:t>Relación entre riesgo y plan.</w:t>
      </w:r>
    </w:p>
    <w:p w14:paraId="4D8B4137" w14:textId="7436A64B" w:rsidR="00B33B82" w:rsidRDefault="00B33B82" w:rsidP="00B33B82">
      <w:pPr>
        <w:pStyle w:val="Prrafodelista"/>
        <w:numPr>
          <w:ilvl w:val="0"/>
          <w:numId w:val="19"/>
        </w:numPr>
      </w:pPr>
      <w:r>
        <w:t xml:space="preserve">La cardinalidad es de 1 a </w:t>
      </w:r>
      <w:r w:rsidR="00536E86">
        <w:t>3</w:t>
      </w:r>
      <w:r w:rsidR="00B356BB">
        <w:t xml:space="preserve"> porque un riesgo puede tener </w:t>
      </w:r>
      <w:r w:rsidR="00536E86">
        <w:t>3 planes como máximo en una iteración</w:t>
      </w:r>
      <w:r w:rsidR="00B356BB">
        <w:t xml:space="preserve"> y un plan es de un único riesgo.</w:t>
      </w:r>
    </w:p>
    <w:p w14:paraId="3C079248" w14:textId="07744573" w:rsidR="00B33B82" w:rsidRDefault="00B33B82" w:rsidP="00B33B82">
      <w:r>
        <w:t>R1</w:t>
      </w:r>
      <w:r w:rsidR="00536E86">
        <w:t>1</w:t>
      </w:r>
      <w:r>
        <w:t>:</w:t>
      </w:r>
    </w:p>
    <w:p w14:paraId="213A6DA2" w14:textId="716E5F4C" w:rsidR="00B33B82" w:rsidRDefault="00B33B82" w:rsidP="00B33B82">
      <w:r>
        <w:t>Relación entre riesgo e incidencia.</w:t>
      </w:r>
    </w:p>
    <w:p w14:paraId="7F0CA54D" w14:textId="19E26415" w:rsidR="00B33B82" w:rsidRDefault="00B33B82" w:rsidP="00B33B82">
      <w:pPr>
        <w:pStyle w:val="Prrafodelista"/>
        <w:numPr>
          <w:ilvl w:val="0"/>
          <w:numId w:val="19"/>
        </w:numPr>
      </w:pPr>
      <w:r>
        <w:t xml:space="preserve">La cardinalidad </w:t>
      </w:r>
      <w:r w:rsidR="00722817">
        <w:t>es de 1 a n ya que en un riesgo puede tener varias incidencias y una incidencia pertenece a un riesgo.</w:t>
      </w:r>
    </w:p>
    <w:p w14:paraId="63437E62" w14:textId="134F67EB" w:rsidR="00393E54" w:rsidRDefault="00393E54" w:rsidP="00393E54">
      <w:r>
        <w:t>R1</w:t>
      </w:r>
      <w:r w:rsidR="00536E86">
        <w:t>2</w:t>
      </w:r>
      <w:r>
        <w:t xml:space="preserve">: </w:t>
      </w:r>
    </w:p>
    <w:p w14:paraId="1C61648C" w14:textId="631D363D" w:rsidR="00393E54" w:rsidRDefault="00393E54" w:rsidP="00393E54">
      <w:r>
        <w:t xml:space="preserve">Relación entre evaluación </w:t>
      </w:r>
      <w:r w:rsidR="009605B2">
        <w:t>e</w:t>
      </w:r>
      <w:r>
        <w:t xml:space="preserve"> </w:t>
      </w:r>
      <w:r w:rsidR="009605B2">
        <w:t>iteración</w:t>
      </w:r>
      <w:r>
        <w:t>.</w:t>
      </w:r>
    </w:p>
    <w:p w14:paraId="7EE27C3E" w14:textId="5E7C79ED" w:rsidR="00860E3C" w:rsidRDefault="00393E54" w:rsidP="00860E3C">
      <w:pPr>
        <w:pStyle w:val="Prrafodelista"/>
        <w:numPr>
          <w:ilvl w:val="0"/>
          <w:numId w:val="19"/>
        </w:numPr>
      </w:pPr>
      <w:r>
        <w:t xml:space="preserve">La cardinalidad es de 1 a </w:t>
      </w:r>
      <w:r w:rsidR="00F70AFA">
        <w:t>n</w:t>
      </w:r>
      <w:r>
        <w:t xml:space="preserve"> porque </w:t>
      </w:r>
      <w:r w:rsidR="009605B2">
        <w:t xml:space="preserve">en una iteración se realiza </w:t>
      </w:r>
      <w:r w:rsidR="00536E86">
        <w:t xml:space="preserve">varias </w:t>
      </w:r>
      <w:r>
        <w:t>evaluaci</w:t>
      </w:r>
      <w:r w:rsidR="00536E86">
        <w:t>ones</w:t>
      </w:r>
      <w:r w:rsidR="00F70AFA">
        <w:t xml:space="preserve"> y una evaluación pertenece a una única iteración</w:t>
      </w:r>
      <w:r w:rsidR="009605B2">
        <w:t>.</w:t>
      </w:r>
    </w:p>
    <w:p w14:paraId="2CF5595D" w14:textId="38EDE06E" w:rsidR="00860E3C" w:rsidRDefault="00E043DB" w:rsidP="00860E3C">
      <w:r>
        <w:t>R1</w:t>
      </w:r>
      <w:r w:rsidR="00536E86">
        <w:t>3</w:t>
      </w:r>
      <w:r>
        <w:t xml:space="preserve">: </w:t>
      </w:r>
    </w:p>
    <w:p w14:paraId="398ABA5B" w14:textId="27D01C6E" w:rsidR="00E043DB" w:rsidRDefault="00E043DB" w:rsidP="00860E3C">
      <w:r>
        <w:t>Relación entre plan y tareas.</w:t>
      </w:r>
    </w:p>
    <w:p w14:paraId="2402654D" w14:textId="62A0FF04" w:rsidR="008922C2" w:rsidRDefault="00E043DB" w:rsidP="008922C2">
      <w:pPr>
        <w:pStyle w:val="Prrafodelista"/>
        <w:numPr>
          <w:ilvl w:val="0"/>
          <w:numId w:val="19"/>
        </w:numPr>
      </w:pPr>
      <w:r>
        <w:t>La cardinalidad es de 1 a n porque un plan puede contener varias tareas y una tarea es de un plan.</w:t>
      </w:r>
    </w:p>
    <w:p w14:paraId="0A21B4E9" w14:textId="3D23D2D9" w:rsidR="008922C2" w:rsidRDefault="008922C2" w:rsidP="008922C2">
      <w:r>
        <w:t>R1</w:t>
      </w:r>
      <w:r w:rsidR="00536E86">
        <w:t>4</w:t>
      </w:r>
      <w:r>
        <w:t>:</w:t>
      </w:r>
    </w:p>
    <w:p w14:paraId="6A1E8C4B" w14:textId="4FAA5B5A" w:rsidR="008922C2" w:rsidRDefault="008922C2" w:rsidP="008922C2">
      <w:r>
        <w:t>Relación entre plan e iteración.</w:t>
      </w:r>
    </w:p>
    <w:p w14:paraId="12B4D276" w14:textId="311F0E85" w:rsidR="008922C2" w:rsidRDefault="008922C2" w:rsidP="008922C2">
      <w:pPr>
        <w:pStyle w:val="Prrafodelista"/>
        <w:numPr>
          <w:ilvl w:val="0"/>
          <w:numId w:val="19"/>
        </w:numPr>
      </w:pPr>
      <w:r>
        <w:t xml:space="preserve">La cardinalidad es de 1 a </w:t>
      </w:r>
      <w:r w:rsidR="00536E86">
        <w:t>n</w:t>
      </w:r>
      <w:r>
        <w:t xml:space="preserve"> porque en una iteración puede haber</w:t>
      </w:r>
      <w:r w:rsidR="00536E86">
        <w:t xml:space="preserve"> varios</w:t>
      </w:r>
      <w:r>
        <w:t xml:space="preserve"> planes asociados a un riesgo y un plan pertenece a una única iteración.</w:t>
      </w:r>
    </w:p>
    <w:p w14:paraId="42F797FB" w14:textId="578EC25B" w:rsidR="00015C5F" w:rsidRDefault="00015C5F" w:rsidP="00015C5F">
      <w:r>
        <w:t>R1</w:t>
      </w:r>
      <w:r w:rsidR="00536E86">
        <w:t>5</w:t>
      </w:r>
      <w:r>
        <w:t>:</w:t>
      </w:r>
    </w:p>
    <w:p w14:paraId="266B6B5E" w14:textId="264B533C" w:rsidR="00015C5F" w:rsidRDefault="00015C5F" w:rsidP="00015C5F">
      <w:r>
        <w:t xml:space="preserve">Relación </w:t>
      </w:r>
      <w:r w:rsidR="00EA261A">
        <w:t>entre proyecto y categoría.</w:t>
      </w:r>
    </w:p>
    <w:p w14:paraId="2A94B1CC" w14:textId="01520832" w:rsidR="00015C5F" w:rsidRPr="008D5C9D" w:rsidRDefault="00015C5F" w:rsidP="00015C5F">
      <w:pPr>
        <w:pStyle w:val="Prrafodelista"/>
        <w:numPr>
          <w:ilvl w:val="0"/>
          <w:numId w:val="19"/>
        </w:numPr>
      </w:pPr>
      <w:r>
        <w:lastRenderedPageBreak/>
        <w:t xml:space="preserve">La cardinalidad es de n a m porque </w:t>
      </w:r>
      <w:r w:rsidR="00EA261A">
        <w:t>un proyecto puede tener varias categorías y una categoría está en varios proyecto.</w:t>
      </w:r>
    </w:p>
    <w:p w14:paraId="7129A4A4" w14:textId="77777777" w:rsidR="006A04D2" w:rsidRDefault="006A04D2" w:rsidP="00564EAB">
      <w:pPr>
        <w:pStyle w:val="Ttulo2"/>
      </w:pPr>
      <w:bookmarkStart w:id="10" w:name="_Toc188618877"/>
      <w:r>
        <w:t>Diagrama E-R</w:t>
      </w:r>
      <w:bookmarkEnd w:id="10"/>
    </w:p>
    <w:p w14:paraId="3FF1C64C" w14:textId="2B564F63" w:rsidR="002378BB" w:rsidRDefault="00533038" w:rsidP="002378BB">
      <w:r>
        <w:rPr>
          <w:noProof/>
        </w:rPr>
        <w:drawing>
          <wp:inline distT="0" distB="0" distL="0" distR="0" wp14:anchorId="293043A3" wp14:editId="578DFCA3">
            <wp:extent cx="5400040" cy="1995805"/>
            <wp:effectExtent l="0" t="0" r="0" b="4445"/>
            <wp:docPr id="2132479188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79188" name="Imagen 213247918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3819" w14:textId="3C05ACFE" w:rsidR="004D4819" w:rsidRDefault="00BB0C31" w:rsidP="00F96E8A">
      <w:pPr>
        <w:jc w:val="center"/>
      </w:pPr>
      <w:r w:rsidRPr="00BB0C31">
        <w:rPr>
          <w:b/>
          <w:bCs/>
        </w:rPr>
        <w:t xml:space="preserve">Figura </w:t>
      </w:r>
      <w:r w:rsidR="00D55BF0">
        <w:rPr>
          <w:b/>
          <w:bCs/>
        </w:rPr>
        <w:t>2</w:t>
      </w:r>
      <w:r>
        <w:t>: Modelo Entidad Relación.</w:t>
      </w:r>
      <w:r w:rsidR="00072689" w:rsidRPr="00072689">
        <w:t xml:space="preserve"> </w:t>
      </w:r>
    </w:p>
    <w:p w14:paraId="39B8CE4E" w14:textId="77777777" w:rsidR="00072689" w:rsidRDefault="00842D1E" w:rsidP="00564EAB">
      <w:pPr>
        <w:pStyle w:val="Ttulo3"/>
      </w:pPr>
      <w:bookmarkStart w:id="11" w:name="_Toc188618878"/>
      <w:r>
        <w:t>Notación</w:t>
      </w:r>
      <w:r w:rsidR="00CC5E09">
        <w:t xml:space="preserve"> diagrama E-R</w:t>
      </w:r>
      <w:bookmarkEnd w:id="11"/>
    </w:p>
    <w:p w14:paraId="01CF5B29" w14:textId="77777777" w:rsidR="00506E51" w:rsidRPr="00506E51" w:rsidRDefault="00506E51" w:rsidP="00564EAB"/>
    <w:p w14:paraId="0AE8EFB1" w14:textId="0BC6B4D2" w:rsidR="00CC5E09" w:rsidRDefault="003A5381" w:rsidP="00564EAB">
      <w:r w:rsidRPr="008F6F8C">
        <w:rPr>
          <w:noProof/>
          <w:lang w:eastAsia="es-ES"/>
        </w:rPr>
        <w:drawing>
          <wp:inline distT="0" distB="0" distL="0" distR="0" wp14:anchorId="38870874" wp14:editId="77171F0A">
            <wp:extent cx="3619500" cy="3411940"/>
            <wp:effectExtent l="0" t="0" r="0" b="0"/>
            <wp:docPr id="1" name="0 Imagen" descr="SIMBO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SIMBOLO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68"/>
                    <a:stretch/>
                  </pic:blipFill>
                  <pic:spPr bwMode="auto">
                    <a:xfrm>
                      <a:off x="0" y="0"/>
                      <a:ext cx="3619500" cy="341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86C8D" w14:textId="043F58D0" w:rsidR="00842D1E" w:rsidRPr="00842D1E" w:rsidRDefault="00CC5E09" w:rsidP="002378BB">
      <w:r>
        <w:t>Notación Diagrama E-R</w:t>
      </w:r>
    </w:p>
    <w:p w14:paraId="1BC72F94" w14:textId="5912B579" w:rsidR="000F6749" w:rsidRDefault="006A04D2" w:rsidP="000F6749">
      <w:pPr>
        <w:pStyle w:val="Ttulo2"/>
      </w:pPr>
      <w:bookmarkStart w:id="12" w:name="_Toc188618879"/>
      <w:r>
        <w:t>Modelo Relacional</w:t>
      </w:r>
      <w:bookmarkEnd w:id="12"/>
    </w:p>
    <w:p w14:paraId="6565C79F" w14:textId="5202470F" w:rsidR="0075311B" w:rsidRPr="0075311B" w:rsidRDefault="0075311B" w:rsidP="0075311B">
      <w:r>
        <w:t xml:space="preserve">Para la realización del modelo relacional, se va a utilizar la siguiente notación: Se pondrá el nombre de la tabla seguida de los atributos de la misma. Las claves primarias se van a visualizar </w:t>
      </w:r>
      <w:r>
        <w:lastRenderedPageBreak/>
        <w:t>con el formato negrita, las claves foráneas se van a visualizar con el formato cursiva y los atributos opcionales se le va a poner un asterisco.</w:t>
      </w:r>
    </w:p>
    <w:p w14:paraId="407A969A" w14:textId="31D87C7B" w:rsidR="009B4A63" w:rsidRDefault="009B4A63" w:rsidP="009D58DF">
      <w:pPr>
        <w:pStyle w:val="PSI-Ttulo3"/>
      </w:pPr>
      <w:bookmarkStart w:id="13" w:name="_Toc188618880"/>
      <w:r>
        <w:t>Mapeo de las entidades fuertes y débiles</w:t>
      </w:r>
      <w:bookmarkEnd w:id="13"/>
    </w:p>
    <w:p w14:paraId="5BE4B8E8" w14:textId="36C340BA" w:rsidR="009B4A63" w:rsidRDefault="009B4A63" w:rsidP="009B4A63">
      <w:r>
        <w:t>Proyecto(</w:t>
      </w:r>
      <w:r w:rsidRPr="002C7054">
        <w:rPr>
          <w:b/>
          <w:bCs/>
          <w:u w:val="single"/>
        </w:rPr>
        <w:t>id_proyecto</w:t>
      </w:r>
      <w:r>
        <w:t>, nombre, descripción, estado, fecha_inicio, fecha_finalizacion)</w:t>
      </w:r>
    </w:p>
    <w:p w14:paraId="21EF79B8" w14:textId="32199885" w:rsidR="007D399B" w:rsidRPr="009B4A63" w:rsidRDefault="00D936E1" w:rsidP="007D399B">
      <w:r>
        <w:t>Usuario</w:t>
      </w:r>
      <w:r w:rsidR="007D399B">
        <w:t>(</w:t>
      </w:r>
      <w:r w:rsidR="007D399B" w:rsidRPr="002C7054">
        <w:rPr>
          <w:b/>
          <w:bCs/>
          <w:u w:val="single"/>
        </w:rPr>
        <w:t>id_</w:t>
      </w:r>
      <w:r>
        <w:rPr>
          <w:b/>
          <w:bCs/>
          <w:u w:val="single"/>
        </w:rPr>
        <w:t>usuario</w:t>
      </w:r>
      <w:r w:rsidR="007D399B">
        <w:t>, nombre, correo)</w:t>
      </w:r>
    </w:p>
    <w:p w14:paraId="4D0F526A" w14:textId="44C74EF7" w:rsidR="002F069A" w:rsidRDefault="002F069A" w:rsidP="002F069A">
      <w:r>
        <w:t>Riesgo(</w:t>
      </w:r>
      <w:r w:rsidRPr="002C7054">
        <w:rPr>
          <w:b/>
          <w:bCs/>
          <w:u w:val="single"/>
        </w:rPr>
        <w:t>id_riesgo</w:t>
      </w:r>
      <w:r>
        <w:t>, descripcion</w:t>
      </w:r>
      <w:r w:rsidR="0030675E">
        <w:t>, factor_riesgo*</w:t>
      </w:r>
      <w:r w:rsidR="003B2DEB">
        <w:t>, fecha_creacion</w:t>
      </w:r>
      <w:r>
        <w:t>)</w:t>
      </w:r>
    </w:p>
    <w:p w14:paraId="3838E778" w14:textId="37745F7E" w:rsidR="00377109" w:rsidRDefault="00377109" w:rsidP="002F069A">
      <w:r>
        <w:t>Categoria(</w:t>
      </w:r>
      <w:r w:rsidRPr="002C7054">
        <w:rPr>
          <w:b/>
          <w:bCs/>
          <w:u w:val="single"/>
        </w:rPr>
        <w:t>id_categoria</w:t>
      </w:r>
      <w:r>
        <w:t>, nombre, descripci</w:t>
      </w:r>
      <w:r w:rsidR="00842AB1">
        <w:t>o</w:t>
      </w:r>
      <w:r>
        <w:t>n)</w:t>
      </w:r>
    </w:p>
    <w:p w14:paraId="537F621D" w14:textId="1FAF6ECC" w:rsidR="00043003" w:rsidRDefault="00043003" w:rsidP="002F069A">
      <w:r>
        <w:t>Incidencia(</w:t>
      </w:r>
      <w:r w:rsidRPr="002C7054">
        <w:rPr>
          <w:b/>
          <w:bCs/>
          <w:u w:val="single"/>
        </w:rPr>
        <w:t>id_incidencia</w:t>
      </w:r>
      <w:r>
        <w:t>, descripcion</w:t>
      </w:r>
      <w:r w:rsidR="003B2DEB">
        <w:t>, fecha_ocurrencia</w:t>
      </w:r>
      <w:r>
        <w:t>)</w:t>
      </w:r>
    </w:p>
    <w:p w14:paraId="3E9614D2" w14:textId="02FBC820" w:rsidR="003210DF" w:rsidRDefault="003210DF" w:rsidP="002F069A">
      <w:r>
        <w:t>Iteracion(</w:t>
      </w:r>
      <w:r w:rsidRPr="002C7054">
        <w:rPr>
          <w:b/>
          <w:bCs/>
          <w:u w:val="single"/>
        </w:rPr>
        <w:t>id_iteracion</w:t>
      </w:r>
      <w:r>
        <w:t>, fecha_inicio, fecha_fin)</w:t>
      </w:r>
    </w:p>
    <w:p w14:paraId="16444A04" w14:textId="0ABA716B" w:rsidR="004D0E9D" w:rsidRDefault="004D0E9D" w:rsidP="002F069A">
      <w:r>
        <w:t>Evaluacion(</w:t>
      </w:r>
      <w:r w:rsidRPr="002C7054">
        <w:rPr>
          <w:b/>
          <w:bCs/>
          <w:u w:val="single"/>
        </w:rPr>
        <w:t>id_evaluacion</w:t>
      </w:r>
      <w:r>
        <w:t>, impacto, probabilidad</w:t>
      </w:r>
      <w:r w:rsidR="008C1B9B">
        <w:t>, descripcion, fecha_realizacion</w:t>
      </w:r>
      <w:r>
        <w:t>)</w:t>
      </w:r>
    </w:p>
    <w:p w14:paraId="5C2331AD" w14:textId="31C08943" w:rsidR="007C78CB" w:rsidRDefault="00227AC5" w:rsidP="002F069A">
      <w:r>
        <w:t>Plan(</w:t>
      </w:r>
      <w:r w:rsidRPr="002C7054">
        <w:rPr>
          <w:b/>
          <w:bCs/>
          <w:u w:val="single"/>
        </w:rPr>
        <w:t>id_plan</w:t>
      </w:r>
      <w:r w:rsidR="00400681">
        <w:t>, descripcion</w:t>
      </w:r>
      <w:r>
        <w:t>, tipo)</w:t>
      </w:r>
    </w:p>
    <w:p w14:paraId="56824C76" w14:textId="6DB013EE" w:rsidR="003B2916" w:rsidRDefault="00B97293" w:rsidP="0068766B">
      <w:r>
        <w:t>Tarea(</w:t>
      </w:r>
      <w:r w:rsidRPr="002C7054">
        <w:rPr>
          <w:b/>
          <w:bCs/>
          <w:u w:val="single"/>
        </w:rPr>
        <w:t>id_tarea</w:t>
      </w:r>
      <w:r>
        <w:t>, nombre, descripcion, estado</w:t>
      </w:r>
      <w:r w:rsidR="0075577E">
        <w:t>, fecha_inicio, fecha_fin</w:t>
      </w:r>
      <w:r w:rsidR="00D936E1">
        <w:t>, fecha_fin_real*</w:t>
      </w:r>
      <w:r>
        <w:t>)</w:t>
      </w:r>
    </w:p>
    <w:p w14:paraId="463BA345" w14:textId="0DE9DB4A" w:rsidR="0069335A" w:rsidRDefault="0069335A" w:rsidP="009D58DF">
      <w:pPr>
        <w:pStyle w:val="PSI-Ttulo3"/>
      </w:pPr>
      <w:bookmarkStart w:id="14" w:name="_Toc188618881"/>
      <w:r>
        <w:t>Mapeo de las Relaciones 1:1</w:t>
      </w:r>
      <w:bookmarkEnd w:id="14"/>
    </w:p>
    <w:p w14:paraId="5439C6BE" w14:textId="77777777" w:rsidR="0069335A" w:rsidRDefault="0069335A" w:rsidP="0069335A">
      <w:r>
        <w:t>Proyecto(</w:t>
      </w:r>
      <w:r w:rsidRPr="002C7054">
        <w:rPr>
          <w:b/>
          <w:bCs/>
          <w:u w:val="single"/>
        </w:rPr>
        <w:t>id_proyecto</w:t>
      </w:r>
      <w:r>
        <w:t>, nombre, descripción, estado, fecha_inicio, fecha_finalizacion)</w:t>
      </w:r>
    </w:p>
    <w:p w14:paraId="478A48CE" w14:textId="2AB32964" w:rsidR="0069335A" w:rsidRPr="009B4A63" w:rsidRDefault="00D936E1" w:rsidP="0069335A">
      <w:r>
        <w:t>Usuario</w:t>
      </w:r>
      <w:r w:rsidR="0069335A">
        <w:t>(</w:t>
      </w:r>
      <w:r w:rsidR="0069335A" w:rsidRPr="002C7054">
        <w:rPr>
          <w:b/>
          <w:bCs/>
          <w:u w:val="single"/>
        </w:rPr>
        <w:t>id_</w:t>
      </w:r>
      <w:r>
        <w:rPr>
          <w:b/>
          <w:bCs/>
          <w:u w:val="single"/>
        </w:rPr>
        <w:t>usuario</w:t>
      </w:r>
      <w:r w:rsidR="0069335A">
        <w:t>, nombre, correo)</w:t>
      </w:r>
    </w:p>
    <w:p w14:paraId="1F17E240" w14:textId="7EBDE75D" w:rsidR="0069335A" w:rsidRDefault="0069335A" w:rsidP="0069335A">
      <w:r>
        <w:t>Riesgo(</w:t>
      </w:r>
      <w:r w:rsidRPr="002C7054">
        <w:rPr>
          <w:b/>
          <w:bCs/>
          <w:u w:val="single"/>
        </w:rPr>
        <w:t>id_riesgo</w:t>
      </w:r>
      <w:r>
        <w:t>, descripcion</w:t>
      </w:r>
      <w:r w:rsidR="0030675E">
        <w:t>, factor_riesgo*</w:t>
      </w:r>
      <w:r w:rsidR="003B2DEB">
        <w:t>, fecha_creacion</w:t>
      </w:r>
      <w:r>
        <w:t>)</w:t>
      </w:r>
    </w:p>
    <w:p w14:paraId="724F7BCD" w14:textId="77777777" w:rsidR="0069335A" w:rsidRDefault="0069335A" w:rsidP="0069335A">
      <w:r>
        <w:t>Categoria(</w:t>
      </w:r>
      <w:r w:rsidRPr="002C7054">
        <w:rPr>
          <w:b/>
          <w:bCs/>
          <w:u w:val="single"/>
        </w:rPr>
        <w:t>id_categoria</w:t>
      </w:r>
      <w:r>
        <w:t>, nombre, descripcion)</w:t>
      </w:r>
    </w:p>
    <w:p w14:paraId="6E4D5D68" w14:textId="206D6E52" w:rsidR="0069335A" w:rsidRDefault="0069335A" w:rsidP="0069335A">
      <w:r>
        <w:t>Incidencia(</w:t>
      </w:r>
      <w:r w:rsidRPr="002C7054">
        <w:rPr>
          <w:b/>
          <w:bCs/>
          <w:u w:val="single"/>
        </w:rPr>
        <w:t>id_incidencia</w:t>
      </w:r>
      <w:r>
        <w:t>, descripcion</w:t>
      </w:r>
      <w:r w:rsidR="003B2DEB">
        <w:t>, fecha_ocurrencia</w:t>
      </w:r>
      <w:r>
        <w:t>)</w:t>
      </w:r>
    </w:p>
    <w:p w14:paraId="29055B64" w14:textId="77777777" w:rsidR="0069335A" w:rsidRDefault="0069335A" w:rsidP="0069335A">
      <w:r>
        <w:t>Iteracion(</w:t>
      </w:r>
      <w:r w:rsidRPr="002C7054">
        <w:rPr>
          <w:b/>
          <w:bCs/>
          <w:u w:val="single"/>
        </w:rPr>
        <w:t>id_iteracion</w:t>
      </w:r>
      <w:r>
        <w:t>, fecha_inicio, fecha_fin)</w:t>
      </w:r>
    </w:p>
    <w:p w14:paraId="4D8FC180" w14:textId="65C31023" w:rsidR="0069335A" w:rsidRDefault="0069335A" w:rsidP="0069335A">
      <w:r>
        <w:t>Evaluacion(</w:t>
      </w:r>
      <w:r w:rsidRPr="002C7054">
        <w:rPr>
          <w:b/>
          <w:bCs/>
          <w:u w:val="single"/>
        </w:rPr>
        <w:t>id_evaluacion</w:t>
      </w:r>
      <w:r>
        <w:t>, impacto, probabilidad</w:t>
      </w:r>
      <w:r w:rsidR="008C1B9B">
        <w:t>, descripcion, fecha_realizacion</w:t>
      </w:r>
      <w:r w:rsidR="002D3EF7">
        <w:t xml:space="preserve">, </w:t>
      </w:r>
      <w:r w:rsidR="002D3EF7" w:rsidRPr="002D3EF7">
        <w:rPr>
          <w:i/>
          <w:iCs/>
        </w:rPr>
        <w:t>id_riesgo</w:t>
      </w:r>
      <w:r>
        <w:t>)</w:t>
      </w:r>
    </w:p>
    <w:p w14:paraId="1EFF31DB" w14:textId="4BD6E00E" w:rsidR="0069335A" w:rsidRDefault="0069335A" w:rsidP="0069335A">
      <w:r>
        <w:t>Plan(</w:t>
      </w:r>
      <w:r w:rsidRPr="002C7054">
        <w:rPr>
          <w:b/>
          <w:bCs/>
          <w:u w:val="single"/>
        </w:rPr>
        <w:t>id_plan</w:t>
      </w:r>
      <w:r>
        <w:t>, descripcion, tipo)</w:t>
      </w:r>
    </w:p>
    <w:p w14:paraId="2EB80ECF" w14:textId="10AEFDBB" w:rsidR="007E0678" w:rsidRPr="00D14407" w:rsidRDefault="0069335A" w:rsidP="0068766B">
      <w:r>
        <w:t>Tarea(</w:t>
      </w:r>
      <w:r w:rsidRPr="002C7054">
        <w:rPr>
          <w:b/>
          <w:bCs/>
          <w:u w:val="single"/>
        </w:rPr>
        <w:t>id_tarea</w:t>
      </w:r>
      <w:r>
        <w:t>, nombre, descripcion, estado</w:t>
      </w:r>
      <w:r w:rsidR="0075577E">
        <w:t>,</w:t>
      </w:r>
      <w:r w:rsidR="0075577E" w:rsidRPr="0075577E">
        <w:t xml:space="preserve"> </w:t>
      </w:r>
      <w:r w:rsidR="0075577E">
        <w:t>fecha_inicio, fecha_fin</w:t>
      </w:r>
      <w:r w:rsidR="00D936E1">
        <w:t>, fecha_fin_real</w:t>
      </w:r>
      <w:r w:rsidR="00A07930">
        <w:t>*</w:t>
      </w:r>
      <w:r>
        <w:t>)</w:t>
      </w:r>
    </w:p>
    <w:p w14:paraId="6FE619F0" w14:textId="11D9403E" w:rsidR="00400681" w:rsidRDefault="00400681" w:rsidP="009D58DF">
      <w:pPr>
        <w:pStyle w:val="PSI-Ttulo3"/>
      </w:pPr>
      <w:bookmarkStart w:id="15" w:name="_Toc188618882"/>
      <w:r>
        <w:t>Mapeo de las Relaciones 1:</w:t>
      </w:r>
      <w:r w:rsidR="00141CE5">
        <w:t>N</w:t>
      </w:r>
      <w:bookmarkEnd w:id="15"/>
    </w:p>
    <w:p w14:paraId="2B62467A" w14:textId="77777777" w:rsidR="00141CE5" w:rsidRDefault="00141CE5" w:rsidP="00141CE5">
      <w:r>
        <w:t>Proyecto(</w:t>
      </w:r>
      <w:r w:rsidRPr="002C7054">
        <w:rPr>
          <w:b/>
          <w:bCs/>
          <w:u w:val="single"/>
        </w:rPr>
        <w:t>id_proyecto</w:t>
      </w:r>
      <w:r>
        <w:t>, nombre, descripción, estado, fecha_inicio, fecha_finalizacion)</w:t>
      </w:r>
    </w:p>
    <w:p w14:paraId="74366FA3" w14:textId="2425DC77" w:rsidR="00141CE5" w:rsidRPr="009B4A63" w:rsidRDefault="0043732F" w:rsidP="00141CE5">
      <w:r>
        <w:t>Usuario</w:t>
      </w:r>
      <w:r w:rsidR="00141CE5">
        <w:t>(</w:t>
      </w:r>
      <w:r w:rsidR="00141CE5" w:rsidRPr="002C7054">
        <w:rPr>
          <w:b/>
          <w:bCs/>
          <w:u w:val="single"/>
        </w:rPr>
        <w:t>id_</w:t>
      </w:r>
      <w:r>
        <w:rPr>
          <w:b/>
          <w:bCs/>
          <w:u w:val="single"/>
        </w:rPr>
        <w:t>usuario</w:t>
      </w:r>
      <w:r w:rsidR="00141CE5">
        <w:t>, nombre, correo)</w:t>
      </w:r>
    </w:p>
    <w:p w14:paraId="6765BEB1" w14:textId="4623C862" w:rsidR="00141CE5" w:rsidRDefault="00141CE5" w:rsidP="00141CE5">
      <w:r>
        <w:t>Riesgo(</w:t>
      </w:r>
      <w:r w:rsidRPr="002C7054">
        <w:rPr>
          <w:b/>
          <w:bCs/>
          <w:u w:val="single"/>
        </w:rPr>
        <w:t>id_riesgo</w:t>
      </w:r>
      <w:r>
        <w:t>, descripcion</w:t>
      </w:r>
      <w:r w:rsidR="0030675E">
        <w:t>, factor_riesgo*</w:t>
      </w:r>
      <w:r w:rsidR="003B2DEB">
        <w:t>, fecha_creacion</w:t>
      </w:r>
      <w:r w:rsidR="003B2916">
        <w:t xml:space="preserve">, </w:t>
      </w:r>
      <w:r w:rsidR="003B2916" w:rsidRPr="00442F6C">
        <w:rPr>
          <w:i/>
          <w:iCs/>
        </w:rPr>
        <w:t>id_categoria</w:t>
      </w:r>
      <w:r>
        <w:t>)</w:t>
      </w:r>
    </w:p>
    <w:p w14:paraId="45517D84" w14:textId="77777777" w:rsidR="00141CE5" w:rsidRDefault="00141CE5" w:rsidP="00141CE5">
      <w:r>
        <w:t>Categoria(</w:t>
      </w:r>
      <w:r w:rsidRPr="002C7054">
        <w:rPr>
          <w:b/>
          <w:bCs/>
          <w:u w:val="single"/>
        </w:rPr>
        <w:t>id_categoria</w:t>
      </w:r>
      <w:r>
        <w:t>, nombre, descripcion)</w:t>
      </w:r>
    </w:p>
    <w:p w14:paraId="62491C66" w14:textId="4F6E6EA8" w:rsidR="00141CE5" w:rsidRDefault="00141CE5" w:rsidP="00141CE5">
      <w:r>
        <w:t>Incidencia(</w:t>
      </w:r>
      <w:r w:rsidRPr="002C7054">
        <w:rPr>
          <w:b/>
          <w:bCs/>
          <w:u w:val="single"/>
        </w:rPr>
        <w:t>id_incidencia</w:t>
      </w:r>
      <w:r>
        <w:t>, descripcion</w:t>
      </w:r>
      <w:r w:rsidR="003B2DEB">
        <w:t>, fecha_ocurrencia</w:t>
      </w:r>
      <w:r w:rsidR="0069438C">
        <w:t xml:space="preserve">, </w:t>
      </w:r>
      <w:r w:rsidR="0069438C" w:rsidRPr="0069438C">
        <w:rPr>
          <w:i/>
          <w:iCs/>
        </w:rPr>
        <w:t>id_riesgo, id_</w:t>
      </w:r>
      <w:r w:rsidR="0043732F">
        <w:rPr>
          <w:i/>
          <w:iCs/>
        </w:rPr>
        <w:t>usuario</w:t>
      </w:r>
      <w:r>
        <w:t>)</w:t>
      </w:r>
    </w:p>
    <w:p w14:paraId="29D36107" w14:textId="065401F3" w:rsidR="00141CE5" w:rsidRDefault="00141CE5" w:rsidP="00141CE5">
      <w:r>
        <w:lastRenderedPageBreak/>
        <w:t>Iteracion(</w:t>
      </w:r>
      <w:r w:rsidRPr="002C7054">
        <w:rPr>
          <w:b/>
          <w:bCs/>
          <w:u w:val="single"/>
        </w:rPr>
        <w:t>id_iteracion</w:t>
      </w:r>
      <w:r>
        <w:t>, fecha_inicio, fecha_fin</w:t>
      </w:r>
      <w:r w:rsidR="00DC2A17">
        <w:t xml:space="preserve">, </w:t>
      </w:r>
      <w:r w:rsidR="00DC2A17" w:rsidRPr="00DC2A17">
        <w:rPr>
          <w:i/>
          <w:iCs/>
        </w:rPr>
        <w:t>id_proyecto</w:t>
      </w:r>
      <w:r>
        <w:t>)</w:t>
      </w:r>
    </w:p>
    <w:p w14:paraId="2D3E1991" w14:textId="510B7CB5" w:rsidR="00141CE5" w:rsidRDefault="00141CE5" w:rsidP="00141CE5">
      <w:r>
        <w:t>Evaluacion(</w:t>
      </w:r>
      <w:r w:rsidRPr="002C7054">
        <w:rPr>
          <w:b/>
          <w:bCs/>
          <w:u w:val="single"/>
        </w:rPr>
        <w:t>id_evaluacion</w:t>
      </w:r>
      <w:r>
        <w:t>, impacto, probabilidad</w:t>
      </w:r>
      <w:r w:rsidR="008C1B9B">
        <w:t>, descripcion, fecha_realizacion</w:t>
      </w:r>
      <w:r w:rsidR="003B2916">
        <w:t xml:space="preserve">, </w:t>
      </w:r>
      <w:r w:rsidR="00DC2A17" w:rsidRPr="00DC2A17">
        <w:rPr>
          <w:i/>
          <w:iCs/>
        </w:rPr>
        <w:t>id_riesgo, id_</w:t>
      </w:r>
      <w:r w:rsidR="0043732F">
        <w:rPr>
          <w:i/>
          <w:iCs/>
        </w:rPr>
        <w:t>usuario</w:t>
      </w:r>
      <w:r>
        <w:t>)</w:t>
      </w:r>
    </w:p>
    <w:p w14:paraId="4267A937" w14:textId="1DFE2938" w:rsidR="00141CE5" w:rsidRDefault="00141CE5" w:rsidP="00141CE5">
      <w:r>
        <w:t>Plan(</w:t>
      </w:r>
      <w:r w:rsidRPr="002C7054">
        <w:rPr>
          <w:b/>
          <w:bCs/>
          <w:u w:val="single"/>
        </w:rPr>
        <w:t>id_plan</w:t>
      </w:r>
      <w:r>
        <w:t>, descripcion, tipo</w:t>
      </w:r>
      <w:r w:rsidR="002D5166">
        <w:t>,</w:t>
      </w:r>
      <w:r w:rsidR="00397590">
        <w:t xml:space="preserve"> </w:t>
      </w:r>
      <w:r w:rsidR="00397590" w:rsidRPr="00397590">
        <w:rPr>
          <w:i/>
          <w:iCs/>
        </w:rPr>
        <w:t>id_riesgo</w:t>
      </w:r>
      <w:r>
        <w:t>)</w:t>
      </w:r>
    </w:p>
    <w:p w14:paraId="49543AA9" w14:textId="5D39E264" w:rsidR="00D14407" w:rsidRDefault="00141CE5" w:rsidP="0068766B">
      <w:r>
        <w:t>Tarea(</w:t>
      </w:r>
      <w:r w:rsidRPr="002C7054">
        <w:rPr>
          <w:b/>
          <w:bCs/>
          <w:u w:val="single"/>
        </w:rPr>
        <w:t>id_tarea</w:t>
      </w:r>
      <w:r>
        <w:t>, nombre, descripcion, estado</w:t>
      </w:r>
      <w:r w:rsidR="00CD5273">
        <w:t>,</w:t>
      </w:r>
      <w:r w:rsidR="0075577E" w:rsidRPr="0075577E">
        <w:t xml:space="preserve"> </w:t>
      </w:r>
      <w:r w:rsidR="0075577E">
        <w:t>fecha_inicio, fecha_fin</w:t>
      </w:r>
      <w:r w:rsidR="0043732F">
        <w:t>, fecha_fin_real</w:t>
      </w:r>
      <w:r w:rsidR="00A07930">
        <w:t>*</w:t>
      </w:r>
      <w:r w:rsidR="0075577E">
        <w:t>,</w:t>
      </w:r>
      <w:r w:rsidR="00CD5273" w:rsidRPr="00CD5273">
        <w:rPr>
          <w:i/>
          <w:iCs/>
        </w:rPr>
        <w:t xml:space="preserve"> id_plan</w:t>
      </w:r>
      <w:r>
        <w:t>)</w:t>
      </w:r>
    </w:p>
    <w:p w14:paraId="261A60CC" w14:textId="453063DC" w:rsidR="0050436D" w:rsidRDefault="0050436D" w:rsidP="00141CE5">
      <w:r>
        <w:t>Iteracion</w:t>
      </w:r>
      <w:r w:rsidR="001F382C">
        <w:t>_Evaluacion</w:t>
      </w:r>
      <w:r>
        <w:t>(</w:t>
      </w:r>
      <w:r w:rsidRPr="002C7054">
        <w:rPr>
          <w:b/>
          <w:bCs/>
          <w:i/>
          <w:iCs/>
          <w:u w:val="single"/>
        </w:rPr>
        <w:t xml:space="preserve">id_iteracion, </w:t>
      </w:r>
      <w:r w:rsidRPr="002D3EF7">
        <w:rPr>
          <w:i/>
          <w:iCs/>
          <w:u w:val="single"/>
        </w:rPr>
        <w:t>id_evaluacion</w:t>
      </w:r>
      <w:r>
        <w:t>)</w:t>
      </w:r>
    </w:p>
    <w:p w14:paraId="548F8BB5" w14:textId="61068430" w:rsidR="007D399B" w:rsidRDefault="00312660" w:rsidP="009B4A63">
      <w:r>
        <w:t>Proyecto_Riesgo(</w:t>
      </w:r>
      <w:r w:rsidRPr="002C7054">
        <w:rPr>
          <w:b/>
          <w:bCs/>
          <w:i/>
          <w:iCs/>
          <w:u w:val="single"/>
        </w:rPr>
        <w:t>id_proyecto</w:t>
      </w:r>
      <w:r w:rsidRPr="00312660">
        <w:rPr>
          <w:i/>
          <w:iCs/>
        </w:rPr>
        <w:t>, id_riesgo</w:t>
      </w:r>
      <w:r>
        <w:t>)</w:t>
      </w:r>
    </w:p>
    <w:p w14:paraId="0BC7C871" w14:textId="66BE6B2B" w:rsidR="00FE46EF" w:rsidRDefault="001F382C" w:rsidP="00564EAB">
      <w:r>
        <w:t>Iteracion_Plan</w:t>
      </w:r>
      <w:r w:rsidR="00B40F38">
        <w:t>(</w:t>
      </w:r>
      <w:r w:rsidR="00B40F38" w:rsidRPr="002C7054">
        <w:rPr>
          <w:b/>
          <w:bCs/>
          <w:i/>
          <w:iCs/>
          <w:u w:val="single"/>
        </w:rPr>
        <w:t>id_iteracion</w:t>
      </w:r>
      <w:r w:rsidR="00B40F38">
        <w:t xml:space="preserve">, </w:t>
      </w:r>
      <w:r w:rsidR="00B40F38" w:rsidRPr="00B40F38">
        <w:rPr>
          <w:i/>
          <w:iCs/>
        </w:rPr>
        <w:t>id_plan</w:t>
      </w:r>
      <w:r w:rsidR="00B40F38">
        <w:t>)</w:t>
      </w:r>
    </w:p>
    <w:p w14:paraId="661A35FD" w14:textId="1C59A12A" w:rsidR="00FE46EF" w:rsidRDefault="00FE46EF" w:rsidP="009D58DF">
      <w:pPr>
        <w:pStyle w:val="PSI-Ttulo3"/>
      </w:pPr>
      <w:bookmarkStart w:id="16" w:name="_Toc188618883"/>
      <w:r>
        <w:t>Mapeo de las Relaciones N:M</w:t>
      </w:r>
      <w:bookmarkEnd w:id="16"/>
    </w:p>
    <w:p w14:paraId="0F28EB8B" w14:textId="77777777" w:rsidR="00FE46EF" w:rsidRDefault="00FE46EF" w:rsidP="00FE46EF">
      <w:r>
        <w:t>Proyecto(</w:t>
      </w:r>
      <w:r w:rsidRPr="002C7054">
        <w:rPr>
          <w:b/>
          <w:bCs/>
          <w:u w:val="single"/>
        </w:rPr>
        <w:t>id_proyecto</w:t>
      </w:r>
      <w:r>
        <w:t>, nombre, descripción, estado, fecha_inicio, fecha_finalizacion)</w:t>
      </w:r>
    </w:p>
    <w:p w14:paraId="2FE0EED7" w14:textId="37CCC693" w:rsidR="00FE46EF" w:rsidRPr="009B4A63" w:rsidRDefault="00A07930" w:rsidP="00FE46EF">
      <w:r>
        <w:t>Usuario</w:t>
      </w:r>
      <w:r w:rsidR="00FE46EF">
        <w:t>(</w:t>
      </w:r>
      <w:r w:rsidR="00FE46EF" w:rsidRPr="002C7054">
        <w:rPr>
          <w:b/>
          <w:bCs/>
          <w:u w:val="single"/>
        </w:rPr>
        <w:t>id_</w:t>
      </w:r>
      <w:r>
        <w:rPr>
          <w:b/>
          <w:bCs/>
          <w:u w:val="single"/>
        </w:rPr>
        <w:t>usuario</w:t>
      </w:r>
      <w:r w:rsidR="00FE46EF">
        <w:t>, nombre, correo)</w:t>
      </w:r>
    </w:p>
    <w:p w14:paraId="6337828C" w14:textId="411D37BD" w:rsidR="00FE46EF" w:rsidRDefault="00FE46EF" w:rsidP="00FE46EF">
      <w:r>
        <w:t>Riesgo(</w:t>
      </w:r>
      <w:r w:rsidRPr="002C7054">
        <w:rPr>
          <w:b/>
          <w:bCs/>
          <w:u w:val="single"/>
        </w:rPr>
        <w:t>id_riesgo</w:t>
      </w:r>
      <w:r>
        <w:t>, descripcion</w:t>
      </w:r>
      <w:r w:rsidR="0030675E">
        <w:t>, factor_riesgo*</w:t>
      </w:r>
      <w:r w:rsidR="003B2DEB">
        <w:t>, fecha_creacion</w:t>
      </w:r>
      <w:r>
        <w:t xml:space="preserve">, </w:t>
      </w:r>
      <w:r w:rsidRPr="00442F6C">
        <w:rPr>
          <w:i/>
          <w:iCs/>
        </w:rPr>
        <w:t>id_categoria</w:t>
      </w:r>
      <w:r>
        <w:t>)</w:t>
      </w:r>
    </w:p>
    <w:p w14:paraId="639829E5" w14:textId="77777777" w:rsidR="00FE46EF" w:rsidRDefault="00FE46EF" w:rsidP="00FE46EF">
      <w:r>
        <w:t>Categoria(</w:t>
      </w:r>
      <w:r w:rsidRPr="002C7054">
        <w:rPr>
          <w:b/>
          <w:bCs/>
          <w:u w:val="single"/>
        </w:rPr>
        <w:t>id_categoria</w:t>
      </w:r>
      <w:r>
        <w:t>, nombre, descripcion)</w:t>
      </w:r>
    </w:p>
    <w:p w14:paraId="5F8C2BC1" w14:textId="629BFAC4" w:rsidR="00FE46EF" w:rsidRDefault="00FE46EF" w:rsidP="00FE46EF">
      <w:r>
        <w:t>Incidencia(</w:t>
      </w:r>
      <w:r w:rsidRPr="002C7054">
        <w:rPr>
          <w:b/>
          <w:bCs/>
          <w:u w:val="single"/>
        </w:rPr>
        <w:t>id_incidencia</w:t>
      </w:r>
      <w:r>
        <w:t>, descripcion</w:t>
      </w:r>
      <w:r w:rsidR="003B2DEB">
        <w:t>, fecha_ocurrencia</w:t>
      </w:r>
      <w:r>
        <w:t xml:space="preserve">, </w:t>
      </w:r>
      <w:r w:rsidRPr="0069438C">
        <w:rPr>
          <w:i/>
          <w:iCs/>
        </w:rPr>
        <w:t>id_riesgo, id_</w:t>
      </w:r>
      <w:r w:rsidR="00A07930">
        <w:rPr>
          <w:i/>
          <w:iCs/>
        </w:rPr>
        <w:t>usuario</w:t>
      </w:r>
      <w:r>
        <w:t>)</w:t>
      </w:r>
    </w:p>
    <w:p w14:paraId="1F7764BB" w14:textId="77777777" w:rsidR="00FE46EF" w:rsidRDefault="00FE46EF" w:rsidP="00FE46EF">
      <w:r>
        <w:t>Iteracion(</w:t>
      </w:r>
      <w:r w:rsidRPr="002C7054">
        <w:rPr>
          <w:b/>
          <w:bCs/>
          <w:u w:val="single"/>
        </w:rPr>
        <w:t>id_iteracion</w:t>
      </w:r>
      <w:r>
        <w:t xml:space="preserve">, fecha_inicio, fecha_fin, </w:t>
      </w:r>
      <w:r w:rsidRPr="00DC2A17">
        <w:rPr>
          <w:i/>
          <w:iCs/>
        </w:rPr>
        <w:t>id_proyecto</w:t>
      </w:r>
      <w:r>
        <w:t>)</w:t>
      </w:r>
    </w:p>
    <w:p w14:paraId="426016B3" w14:textId="732F4EA2" w:rsidR="00FE46EF" w:rsidRDefault="00FE46EF" w:rsidP="00FE46EF">
      <w:r>
        <w:t>Evaluacion(</w:t>
      </w:r>
      <w:r w:rsidRPr="002C7054">
        <w:rPr>
          <w:b/>
          <w:bCs/>
          <w:u w:val="single"/>
        </w:rPr>
        <w:t>id_evaluacion</w:t>
      </w:r>
      <w:r>
        <w:t>, impacto, probabilidad</w:t>
      </w:r>
      <w:r w:rsidR="008C1B9B">
        <w:t>, descripcion, fecha_realizacion</w:t>
      </w:r>
      <w:r>
        <w:t xml:space="preserve">, </w:t>
      </w:r>
      <w:r w:rsidRPr="00DC2A17">
        <w:rPr>
          <w:i/>
          <w:iCs/>
        </w:rPr>
        <w:t>id_riesgo, id_</w:t>
      </w:r>
      <w:r w:rsidR="00A07930">
        <w:rPr>
          <w:i/>
          <w:iCs/>
        </w:rPr>
        <w:t>usuario</w:t>
      </w:r>
      <w:r>
        <w:t>)</w:t>
      </w:r>
    </w:p>
    <w:p w14:paraId="7B53B6C7" w14:textId="1AA69A39" w:rsidR="00FE46EF" w:rsidRDefault="00FE46EF" w:rsidP="00FE46EF">
      <w:r>
        <w:t>Plan(</w:t>
      </w:r>
      <w:r w:rsidRPr="002C7054">
        <w:rPr>
          <w:b/>
          <w:bCs/>
          <w:u w:val="single"/>
        </w:rPr>
        <w:t>id_plan</w:t>
      </w:r>
      <w:r>
        <w:t xml:space="preserve">, descripcion, tipo, </w:t>
      </w:r>
      <w:r w:rsidRPr="00397590">
        <w:rPr>
          <w:i/>
          <w:iCs/>
        </w:rPr>
        <w:t>id_riesgo</w:t>
      </w:r>
      <w:r>
        <w:t>)</w:t>
      </w:r>
    </w:p>
    <w:p w14:paraId="5C41DFE6" w14:textId="07F18E3B" w:rsidR="00D14407" w:rsidRDefault="00FE46EF" w:rsidP="0068766B">
      <w:r>
        <w:t>Tarea(</w:t>
      </w:r>
      <w:r w:rsidRPr="002C7054">
        <w:rPr>
          <w:b/>
          <w:bCs/>
          <w:u w:val="single"/>
        </w:rPr>
        <w:t>id_tarea</w:t>
      </w:r>
      <w:r>
        <w:t>, nombre, descripcion, estado,</w:t>
      </w:r>
      <w:r w:rsidR="0075577E" w:rsidRPr="0075577E">
        <w:t xml:space="preserve"> </w:t>
      </w:r>
      <w:r w:rsidR="0075577E">
        <w:t>fecha_inicio, fecha_fin</w:t>
      </w:r>
      <w:r w:rsidR="00A07930">
        <w:t>, fecha_fin_real*</w:t>
      </w:r>
      <w:r w:rsidR="0075577E">
        <w:t>,</w:t>
      </w:r>
      <w:r w:rsidRPr="00CD5273">
        <w:rPr>
          <w:i/>
          <w:iCs/>
        </w:rPr>
        <w:t xml:space="preserve"> id_plan</w:t>
      </w:r>
      <w:r>
        <w:t>)</w:t>
      </w:r>
    </w:p>
    <w:p w14:paraId="3F095FDF" w14:textId="77777777" w:rsidR="00FE46EF" w:rsidRDefault="00FE46EF" w:rsidP="00FE46EF">
      <w:r>
        <w:t>Iteracion_Evaluacion(</w:t>
      </w:r>
      <w:r w:rsidRPr="002C7054">
        <w:rPr>
          <w:b/>
          <w:bCs/>
          <w:i/>
          <w:iCs/>
          <w:u w:val="single"/>
        </w:rPr>
        <w:t>id_iteracion,</w:t>
      </w:r>
      <w:r w:rsidRPr="006F4270">
        <w:rPr>
          <w:i/>
          <w:iCs/>
          <w:u w:val="single"/>
        </w:rPr>
        <w:t xml:space="preserve"> id_evaluacion</w:t>
      </w:r>
      <w:r>
        <w:t>)</w:t>
      </w:r>
    </w:p>
    <w:p w14:paraId="65AFB20B" w14:textId="77777777" w:rsidR="00FE46EF" w:rsidRDefault="00FE46EF" w:rsidP="00FE46EF">
      <w:r>
        <w:t>Proyecto_Riesgo(</w:t>
      </w:r>
      <w:r w:rsidRPr="002C7054">
        <w:rPr>
          <w:b/>
          <w:bCs/>
          <w:i/>
          <w:iCs/>
          <w:u w:val="single"/>
        </w:rPr>
        <w:t>id_proyecto</w:t>
      </w:r>
      <w:r w:rsidRPr="00312660">
        <w:rPr>
          <w:i/>
          <w:iCs/>
        </w:rPr>
        <w:t>, id_riesgo</w:t>
      </w:r>
      <w:r>
        <w:t>)</w:t>
      </w:r>
    </w:p>
    <w:p w14:paraId="204E4D81" w14:textId="77777777" w:rsidR="00FE46EF" w:rsidRDefault="00FE46EF" w:rsidP="00FE46EF">
      <w:r>
        <w:t>Iteracion_Plan(</w:t>
      </w:r>
      <w:r w:rsidRPr="002C7054">
        <w:rPr>
          <w:b/>
          <w:bCs/>
          <w:i/>
          <w:iCs/>
          <w:u w:val="single"/>
        </w:rPr>
        <w:t>id_iteracion</w:t>
      </w:r>
      <w:r>
        <w:t xml:space="preserve">, </w:t>
      </w:r>
      <w:r w:rsidRPr="00B40F38">
        <w:rPr>
          <w:i/>
          <w:iCs/>
        </w:rPr>
        <w:t>id_plan</w:t>
      </w:r>
      <w:r>
        <w:t>)</w:t>
      </w:r>
    </w:p>
    <w:p w14:paraId="52A8784E" w14:textId="2465FC2C" w:rsidR="00FE46EF" w:rsidRDefault="00FE46EF" w:rsidP="00FE46EF">
      <w:r>
        <w:t>Proyecto</w:t>
      </w:r>
      <w:r>
        <w:rPr>
          <w:lang w:val="es-AR"/>
        </w:rPr>
        <w:t>_Participante</w:t>
      </w:r>
      <w:r>
        <w:t>(</w:t>
      </w:r>
      <w:r w:rsidRPr="002C7054">
        <w:rPr>
          <w:b/>
          <w:bCs/>
          <w:i/>
          <w:iCs/>
          <w:u w:val="single"/>
        </w:rPr>
        <w:t>id_proyecto, id_</w:t>
      </w:r>
      <w:r w:rsidR="00563F06">
        <w:rPr>
          <w:b/>
          <w:bCs/>
          <w:i/>
          <w:iCs/>
          <w:u w:val="single"/>
        </w:rPr>
        <w:t>usuario</w:t>
      </w:r>
      <w:r>
        <w:t>, rol)</w:t>
      </w:r>
    </w:p>
    <w:p w14:paraId="0B1DBEF0" w14:textId="5F1F9794" w:rsidR="009339FB" w:rsidRDefault="00FE46EF" w:rsidP="00564EAB">
      <w:r>
        <w:t>Participante_Riesgo(</w:t>
      </w:r>
      <w:r w:rsidRPr="002C7054">
        <w:rPr>
          <w:b/>
          <w:bCs/>
          <w:i/>
          <w:iCs/>
          <w:u w:val="single"/>
        </w:rPr>
        <w:t>id_</w:t>
      </w:r>
      <w:r w:rsidR="00C8239D">
        <w:rPr>
          <w:b/>
          <w:bCs/>
          <w:i/>
          <w:iCs/>
          <w:u w:val="single"/>
        </w:rPr>
        <w:t>usuario</w:t>
      </w:r>
      <w:r w:rsidRPr="002C7054">
        <w:rPr>
          <w:b/>
          <w:bCs/>
          <w:i/>
          <w:iCs/>
          <w:u w:val="single"/>
        </w:rPr>
        <w:t>, id_riesgo</w:t>
      </w:r>
      <w:r>
        <w:t>)</w:t>
      </w:r>
    </w:p>
    <w:p w14:paraId="4254E677" w14:textId="17B57BAA" w:rsidR="00506E51" w:rsidRDefault="00FE46EF" w:rsidP="003F3F2A">
      <w:r>
        <w:t>Participante_Tarea(</w:t>
      </w:r>
      <w:r w:rsidR="006454CD" w:rsidRPr="002C7054">
        <w:rPr>
          <w:b/>
          <w:bCs/>
          <w:i/>
          <w:iCs/>
          <w:u w:val="single"/>
        </w:rPr>
        <w:t>id_</w:t>
      </w:r>
      <w:r w:rsidR="00C8239D">
        <w:rPr>
          <w:b/>
          <w:bCs/>
          <w:i/>
          <w:iCs/>
          <w:u w:val="single"/>
        </w:rPr>
        <w:t>usuario</w:t>
      </w:r>
      <w:r w:rsidR="006454CD" w:rsidRPr="002C7054">
        <w:rPr>
          <w:b/>
          <w:bCs/>
          <w:i/>
          <w:iCs/>
          <w:u w:val="single"/>
        </w:rPr>
        <w:t>, id_tarea</w:t>
      </w:r>
      <w:r>
        <w:t>)</w:t>
      </w:r>
    </w:p>
    <w:p w14:paraId="1DD9548A" w14:textId="029DA863" w:rsidR="00BD4EAD" w:rsidRDefault="00BD4EAD" w:rsidP="003F3F2A">
      <w:r>
        <w:t>Proyecto_Categoria(</w:t>
      </w:r>
      <w:r w:rsidRPr="002C7054">
        <w:rPr>
          <w:b/>
          <w:bCs/>
          <w:i/>
          <w:iCs/>
          <w:u w:val="single"/>
        </w:rPr>
        <w:t>id_</w:t>
      </w:r>
      <w:r>
        <w:rPr>
          <w:b/>
          <w:bCs/>
          <w:i/>
          <w:iCs/>
          <w:u w:val="single"/>
        </w:rPr>
        <w:t>proyecto</w:t>
      </w:r>
      <w:r w:rsidRPr="002C7054">
        <w:rPr>
          <w:b/>
          <w:bCs/>
          <w:i/>
          <w:iCs/>
          <w:u w:val="single"/>
        </w:rPr>
        <w:t>, id_</w:t>
      </w:r>
      <w:r>
        <w:rPr>
          <w:b/>
          <w:bCs/>
          <w:i/>
          <w:iCs/>
          <w:u w:val="single"/>
        </w:rPr>
        <w:t>categoria</w:t>
      </w:r>
      <w:r>
        <w:t>)</w:t>
      </w:r>
    </w:p>
    <w:p w14:paraId="1FE705E5" w14:textId="77777777" w:rsidR="00536A3D" w:rsidRDefault="00536A3D" w:rsidP="00564EAB">
      <w:pPr>
        <w:pStyle w:val="Ttulo2"/>
      </w:pPr>
      <w:bookmarkStart w:id="17" w:name="_Toc188618884"/>
      <w:r>
        <w:lastRenderedPageBreak/>
        <w:t>Normalización</w:t>
      </w:r>
      <w:bookmarkEnd w:id="17"/>
    </w:p>
    <w:p w14:paraId="13E68EF3" w14:textId="31190D60" w:rsidR="00F96E8A" w:rsidRDefault="00F96E8A" w:rsidP="006C0DB6">
      <w:pPr>
        <w:pStyle w:val="PSI-Ttulo3"/>
      </w:pPr>
      <w:bookmarkStart w:id="18" w:name="_Toc188618885"/>
      <w:r>
        <w:t>Dependencias funcionales</w:t>
      </w:r>
      <w:bookmarkEnd w:id="18"/>
    </w:p>
    <w:p w14:paraId="698142AB" w14:textId="6A6C24B4" w:rsidR="00F96E8A" w:rsidRDefault="00B95975" w:rsidP="00F96E8A">
      <w:r>
        <w:t>i</w:t>
      </w:r>
      <w:r w:rsidR="006C0DB6">
        <w:t xml:space="preserve">d_proyecto </w:t>
      </w:r>
      <w:r w:rsidR="006C0DB6">
        <w:sym w:font="Wingdings" w:char="F0E0"/>
      </w:r>
      <w:r w:rsidR="006C0DB6" w:rsidRPr="006C0DB6">
        <w:t xml:space="preserve"> </w:t>
      </w:r>
      <w:r w:rsidR="006C0DB6">
        <w:t>nombre, descripción, estado, fecha_inicio, fecha_finalizacion.</w:t>
      </w:r>
    </w:p>
    <w:p w14:paraId="1C3728D2" w14:textId="53DC8DAC" w:rsidR="006C0DB6" w:rsidRDefault="00B95975" w:rsidP="00F96E8A">
      <w:r>
        <w:t>i</w:t>
      </w:r>
      <w:r w:rsidR="006C0DB6">
        <w:t>d_</w:t>
      </w:r>
      <w:r w:rsidR="00A07930">
        <w:t>usuario</w:t>
      </w:r>
      <w:r w:rsidR="006C0DB6">
        <w:t xml:space="preserve"> </w:t>
      </w:r>
      <w:r w:rsidR="006C0DB6">
        <w:sym w:font="Wingdings" w:char="F0E0"/>
      </w:r>
      <w:r w:rsidR="006C0DB6">
        <w:t xml:space="preserve"> nombre, correo.</w:t>
      </w:r>
    </w:p>
    <w:p w14:paraId="031C7F5E" w14:textId="3921105B" w:rsidR="006C0DB6" w:rsidRPr="00B95975" w:rsidRDefault="00B95975" w:rsidP="00F96E8A">
      <w:r>
        <w:t>i</w:t>
      </w:r>
      <w:r w:rsidR="006C0DB6">
        <w:t xml:space="preserve">d_riesgo </w:t>
      </w:r>
      <w:r w:rsidR="006C0DB6">
        <w:sym w:font="Wingdings" w:char="F0E0"/>
      </w:r>
      <w:r w:rsidR="006C0DB6">
        <w:t xml:space="preserve"> descripcion</w:t>
      </w:r>
      <w:r w:rsidR="003B2DEB">
        <w:t>,</w:t>
      </w:r>
      <w:r w:rsidR="00EF0DC8" w:rsidRPr="00EF0DC8">
        <w:t xml:space="preserve"> </w:t>
      </w:r>
      <w:r w:rsidR="00EF0DC8">
        <w:t>factor_riesgo,</w:t>
      </w:r>
      <w:r w:rsidR="003B2DEB">
        <w:t xml:space="preserve"> fecha_creacion</w:t>
      </w:r>
      <w:r w:rsidR="006C0DB6">
        <w:t xml:space="preserve">, </w:t>
      </w:r>
      <w:r w:rsidR="006C0DB6" w:rsidRPr="00442F6C">
        <w:rPr>
          <w:i/>
          <w:iCs/>
        </w:rPr>
        <w:t>id_categoria</w:t>
      </w:r>
      <w:r>
        <w:t>.</w:t>
      </w:r>
    </w:p>
    <w:p w14:paraId="246D622F" w14:textId="5C5D2FC9" w:rsidR="00B95975" w:rsidRDefault="00B95975" w:rsidP="00F96E8A">
      <w:r>
        <w:t xml:space="preserve">id_categoria </w:t>
      </w:r>
      <w:r>
        <w:sym w:font="Wingdings" w:char="F0E0"/>
      </w:r>
      <w:r>
        <w:t xml:space="preserve"> nombre, descripcion.</w:t>
      </w:r>
    </w:p>
    <w:p w14:paraId="3D12019C" w14:textId="18914340" w:rsidR="00B95975" w:rsidRDefault="00B95975" w:rsidP="00F96E8A">
      <w:r w:rsidRPr="00B95975">
        <w:t>id_incidencia</w:t>
      </w:r>
      <w:r>
        <w:t xml:space="preserve"> </w:t>
      </w:r>
      <w:r>
        <w:sym w:font="Wingdings" w:char="F0E0"/>
      </w:r>
      <w:r>
        <w:t xml:space="preserve"> descripcion</w:t>
      </w:r>
      <w:r w:rsidR="003B2DEB">
        <w:t>, fecha_ocurrencia</w:t>
      </w:r>
      <w:r>
        <w:t xml:space="preserve">, </w:t>
      </w:r>
      <w:r w:rsidRPr="0069438C">
        <w:rPr>
          <w:i/>
          <w:iCs/>
        </w:rPr>
        <w:t>id_riesgo, id_participante</w:t>
      </w:r>
      <w:r>
        <w:t>.</w:t>
      </w:r>
    </w:p>
    <w:p w14:paraId="4A52551B" w14:textId="3D95A04D" w:rsidR="00962B6B" w:rsidRDefault="00962B6B" w:rsidP="00F96E8A">
      <w:r>
        <w:t xml:space="preserve">id_iteracion </w:t>
      </w:r>
      <w:r>
        <w:sym w:font="Wingdings" w:char="F0E0"/>
      </w:r>
      <w:r>
        <w:t xml:space="preserve"> fecha_inicio, fecha_fin, </w:t>
      </w:r>
      <w:r w:rsidRPr="00DC2A17">
        <w:rPr>
          <w:i/>
          <w:iCs/>
        </w:rPr>
        <w:t>id_proyecto</w:t>
      </w:r>
      <w:r>
        <w:t>.</w:t>
      </w:r>
    </w:p>
    <w:p w14:paraId="4515000F" w14:textId="4D4221F6" w:rsidR="00962B6B" w:rsidRDefault="00962B6B" w:rsidP="00F96E8A">
      <w:r w:rsidRPr="00962B6B">
        <w:t>id_evaluacion</w:t>
      </w:r>
      <w:r>
        <w:t xml:space="preserve"> </w:t>
      </w:r>
      <w:r>
        <w:sym w:font="Wingdings" w:char="F0E0"/>
      </w:r>
      <w:r>
        <w:t xml:space="preserve"> impacto, probabilidad</w:t>
      </w:r>
      <w:r w:rsidR="008C1B9B">
        <w:t>, descripcion, fecha_realizacion</w:t>
      </w:r>
      <w:r>
        <w:t xml:space="preserve">, </w:t>
      </w:r>
      <w:r w:rsidRPr="00DC2A17">
        <w:rPr>
          <w:i/>
          <w:iCs/>
        </w:rPr>
        <w:t>id_riesgo, id_</w:t>
      </w:r>
      <w:r w:rsidR="00A07930">
        <w:rPr>
          <w:i/>
          <w:iCs/>
        </w:rPr>
        <w:t>usuario</w:t>
      </w:r>
      <w:r>
        <w:t>.</w:t>
      </w:r>
    </w:p>
    <w:p w14:paraId="217F66A6" w14:textId="75835ED9" w:rsidR="00225CCA" w:rsidRDefault="00597698" w:rsidP="00F96E8A">
      <w:r>
        <w:t xml:space="preserve">id_plan </w:t>
      </w:r>
      <w:r>
        <w:sym w:font="Wingdings" w:char="F0E0"/>
      </w:r>
      <w:r>
        <w:t xml:space="preserve"> descripcion, tipo, </w:t>
      </w:r>
      <w:r w:rsidRPr="00397590">
        <w:rPr>
          <w:i/>
          <w:iCs/>
        </w:rPr>
        <w:t>id_riesgo</w:t>
      </w:r>
      <w:r>
        <w:t>.</w:t>
      </w:r>
    </w:p>
    <w:p w14:paraId="6FC4F64D" w14:textId="477E1084" w:rsidR="005050A9" w:rsidRDefault="006A452D" w:rsidP="00EF0DC8">
      <w:r>
        <w:t xml:space="preserve">id_tarea </w:t>
      </w:r>
      <w:r>
        <w:sym w:font="Wingdings" w:char="F0E0"/>
      </w:r>
      <w:r>
        <w:t xml:space="preserve"> nombre, descripcion,</w:t>
      </w:r>
      <w:r w:rsidR="00EF0DC8" w:rsidRPr="00EF0DC8">
        <w:t xml:space="preserve"> </w:t>
      </w:r>
      <w:r w:rsidR="00EF0DC8">
        <w:t>fecha_inicio, fecha_fin</w:t>
      </w:r>
      <w:r w:rsidR="00A07930">
        <w:t>, fecha_fin_real</w:t>
      </w:r>
      <w:r w:rsidR="00EF0DC8">
        <w:t>,</w:t>
      </w:r>
      <w:r>
        <w:t xml:space="preserve"> estado,</w:t>
      </w:r>
      <w:r w:rsidRPr="00CD5273">
        <w:rPr>
          <w:i/>
          <w:iCs/>
        </w:rPr>
        <w:t xml:space="preserve"> id_plan</w:t>
      </w:r>
      <w:r>
        <w:t>.</w:t>
      </w:r>
      <w:r w:rsidR="00734A19">
        <w:t xml:space="preserve"> </w:t>
      </w:r>
    </w:p>
    <w:p w14:paraId="70186682" w14:textId="227871B0" w:rsidR="00093CE9" w:rsidRPr="006A452D" w:rsidRDefault="00093CE9" w:rsidP="00F96E8A">
      <w:r w:rsidRPr="00093CE9">
        <w:t>id_proyecto</w:t>
      </w:r>
      <w:r>
        <w:t xml:space="preserve"> </w:t>
      </w:r>
      <w:r>
        <w:sym w:font="Wingdings" w:char="F0E0"/>
      </w:r>
      <w:r>
        <w:t xml:space="preserve"> id_riesgo.</w:t>
      </w:r>
    </w:p>
    <w:p w14:paraId="65F70B13" w14:textId="3D0D9AD8" w:rsidR="006A3B3E" w:rsidRDefault="00F86164" w:rsidP="00F96E8A">
      <w:r>
        <w:t xml:space="preserve"> </w:t>
      </w:r>
      <w:r w:rsidR="00C64927" w:rsidRPr="00C64927">
        <w:t>id_proyecto, id_participante</w:t>
      </w:r>
      <w:r w:rsidR="00C64927">
        <w:t xml:space="preserve"> </w:t>
      </w:r>
      <w:r w:rsidR="00C64927">
        <w:sym w:font="Wingdings" w:char="F0E0"/>
      </w:r>
      <w:r w:rsidR="00C64927">
        <w:t xml:space="preserve"> rol</w:t>
      </w:r>
      <w:r w:rsidR="00986638">
        <w:t>.</w:t>
      </w:r>
    </w:p>
    <w:p w14:paraId="4F44F521" w14:textId="638C72FA" w:rsidR="00F47082" w:rsidRDefault="00F47082" w:rsidP="00F96E8A">
      <w:r>
        <w:t>La primera forma normal la cumple ya que no hay ningún atributo multivalorado.</w:t>
      </w:r>
    </w:p>
    <w:p w14:paraId="3E37E91C" w14:textId="77777777" w:rsidR="00E51FAE" w:rsidRDefault="00E51FAE" w:rsidP="00F96E8A">
      <w:r>
        <w:t>La segunda forma normal la cumple ya que todos los atributos tienen dependencia funcional sobre la clave primaria.</w:t>
      </w:r>
    </w:p>
    <w:p w14:paraId="7A21152F" w14:textId="35DAFBB7" w:rsidR="00E51FAE" w:rsidRPr="00962B6B" w:rsidRDefault="00E51FAE" w:rsidP="00F96E8A">
      <w:r>
        <w:t xml:space="preserve">La tercera forma normal la cumple ya que no existe dependencias transitivas. </w:t>
      </w:r>
    </w:p>
    <w:p w14:paraId="5E10F840" w14:textId="77777777" w:rsidR="00536A3D" w:rsidRDefault="00536A3D" w:rsidP="00564EAB">
      <w:pPr>
        <w:pStyle w:val="Ttulo2"/>
      </w:pPr>
      <w:bookmarkStart w:id="19" w:name="_Toc188618886"/>
      <w:r>
        <w:t xml:space="preserve">Justificación </w:t>
      </w:r>
      <w:r w:rsidR="0089787A">
        <w:t xml:space="preserve">de </w:t>
      </w:r>
      <w:r>
        <w:t>Forma normal adoptada</w:t>
      </w:r>
      <w:bookmarkEnd w:id="19"/>
    </w:p>
    <w:p w14:paraId="3E6A4A72" w14:textId="342D5C00" w:rsidR="00C00A70" w:rsidRDefault="00A1209D" w:rsidP="00E55631">
      <w:r>
        <w:t xml:space="preserve">Se eligió la 3ra forma normal porque </w:t>
      </w:r>
      <w:r w:rsidR="00E55631" w:rsidRPr="00E55631">
        <w:t>ayuda a eliminar redundancias y dependencias anómalas, mejorando la integridad y eficiencia de los datos.</w:t>
      </w:r>
    </w:p>
    <w:p w14:paraId="0A140A9A" w14:textId="76377CA2" w:rsidR="00F07301" w:rsidRDefault="00F07301" w:rsidP="00F07301">
      <w:pPr>
        <w:pStyle w:val="PSI-Ttulo2"/>
      </w:pPr>
      <w:bookmarkStart w:id="20" w:name="_Toc188618887"/>
      <w:r>
        <w:t>Esquema lógico</w:t>
      </w:r>
      <w:bookmarkEnd w:id="20"/>
    </w:p>
    <w:p w14:paraId="207D9272" w14:textId="0E0C9EFD" w:rsidR="00F07301" w:rsidRDefault="00F07301" w:rsidP="00E55631">
      <w:r>
        <w:t>Una vez implementado el modelo relacional, se procedió a realizar el esquema lógico con la herramienta MySQL WorkBench 8.0. Este modelo cuenta con los tipos de datos y las restricciones a tener en cuenta.</w:t>
      </w:r>
    </w:p>
    <w:p w14:paraId="621474B4" w14:textId="7B181895" w:rsidR="00F07301" w:rsidRDefault="00F07301" w:rsidP="00F07301">
      <w:pPr>
        <w:jc w:val="center"/>
      </w:pPr>
      <w:r>
        <w:rPr>
          <w:noProof/>
        </w:rPr>
        <w:lastRenderedPageBreak/>
        <w:drawing>
          <wp:inline distT="0" distB="0" distL="0" distR="0" wp14:anchorId="59BEA567" wp14:editId="1AB7DE90">
            <wp:extent cx="4498488" cy="3053301"/>
            <wp:effectExtent l="0" t="0" r="0" b="0"/>
            <wp:docPr id="14494167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16715" name="Imagen 14494167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361" cy="305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7D67" w14:textId="708ADFC8" w:rsidR="00F07301" w:rsidRDefault="00F07301" w:rsidP="00F07301">
      <w:pPr>
        <w:jc w:val="center"/>
      </w:pPr>
      <w:r w:rsidRPr="00F07301">
        <w:rPr>
          <w:b/>
          <w:bCs/>
        </w:rPr>
        <w:t>Fig. 3</w:t>
      </w:r>
      <w:r>
        <w:t>: Esquema lógico.</w:t>
      </w:r>
    </w:p>
    <w:p w14:paraId="3B27FDE8" w14:textId="64309829" w:rsidR="0075311B" w:rsidRDefault="0075311B" w:rsidP="0075311B">
      <w:pPr>
        <w:pStyle w:val="PSI-Ttulo2"/>
      </w:pPr>
      <w:r>
        <w:t>Convención</w:t>
      </w:r>
    </w:p>
    <w:p w14:paraId="08A937D8" w14:textId="77777777" w:rsidR="0075311B" w:rsidRDefault="0075311B" w:rsidP="0075311B">
      <w:r>
        <w:t xml:space="preserve">Para la implementación se va a utilizar la siguiente convención: </w:t>
      </w:r>
    </w:p>
    <w:p w14:paraId="3675CCB6" w14:textId="390E3DEC" w:rsidR="0075311B" w:rsidRDefault="0075311B" w:rsidP="0075311B">
      <w:pPr>
        <w:pStyle w:val="Prrafodelista"/>
        <w:numPr>
          <w:ilvl w:val="0"/>
          <w:numId w:val="19"/>
        </w:numPr>
      </w:pPr>
      <w:r>
        <w:t xml:space="preserve">Los nombres de la tabla se van a poner en minúscula. </w:t>
      </w:r>
    </w:p>
    <w:p w14:paraId="6D601736" w14:textId="4E1FBBED" w:rsidR="0075311B" w:rsidRDefault="0075311B" w:rsidP="0075311B">
      <w:pPr>
        <w:pStyle w:val="Prrafodelista"/>
        <w:numPr>
          <w:ilvl w:val="0"/>
          <w:numId w:val="19"/>
        </w:numPr>
      </w:pPr>
      <w:r>
        <w:t>Las claves primarias son id_&lt;nombre de la tabla&gt;</w:t>
      </w:r>
    </w:p>
    <w:p w14:paraId="72361F9C" w14:textId="117517A1" w:rsidR="0075311B" w:rsidRDefault="00A7303F" w:rsidP="0075311B">
      <w:pPr>
        <w:pStyle w:val="Prrafodelista"/>
        <w:numPr>
          <w:ilvl w:val="0"/>
          <w:numId w:val="19"/>
        </w:numPr>
      </w:pPr>
      <w:r>
        <w:t xml:space="preserve">La notación </w:t>
      </w:r>
      <w:r w:rsidR="00DF46F6">
        <w:t xml:space="preserve">que se utilizara es </w:t>
      </w:r>
      <w:r w:rsidR="0075311B">
        <w:t>Snake Case. Ejemplo fecha_inicio.</w:t>
      </w:r>
    </w:p>
    <w:p w14:paraId="23C489CC" w14:textId="132627E4" w:rsidR="00A7303F" w:rsidRDefault="00DF46F6" w:rsidP="0075311B">
      <w:pPr>
        <w:pStyle w:val="Prrafodelista"/>
        <w:numPr>
          <w:ilvl w:val="0"/>
          <w:numId w:val="19"/>
        </w:numPr>
      </w:pPr>
      <w:r>
        <w:t>Los constraint se utilizaran en claves foráneas y su formato para las tablas principales (tablas del modelo entidad y relación) es fk_&lt;nombre de la tabla&gt;_&lt;nombre de la tabla referenciada&gt;</w:t>
      </w:r>
    </w:p>
    <w:p w14:paraId="3DA1BDB2" w14:textId="54FAC030" w:rsidR="00DF46F6" w:rsidRPr="00C37985" w:rsidRDefault="00DF46F6" w:rsidP="0075311B">
      <w:pPr>
        <w:pStyle w:val="Prrafodelista"/>
        <w:numPr>
          <w:ilvl w:val="0"/>
          <w:numId w:val="19"/>
        </w:numPr>
      </w:pPr>
      <w:r>
        <w:t>Para las tablas generadas en el modelo relacional se va utilizar el siguiente formato fk_&lt;primera letra de la primera tabla&gt;&lt;inicial de la segunda tabla&gt;_&lt;tabla referenciada&gt;</w:t>
      </w:r>
    </w:p>
    <w:sectPr w:rsidR="00DF46F6" w:rsidRPr="00C37985" w:rsidSect="0092483A">
      <w:headerReference w:type="default" r:id="rId15"/>
      <w:footerReference w:type="defaul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3DFD9E" w14:textId="77777777" w:rsidR="000E02CB" w:rsidRDefault="000E02CB" w:rsidP="00564EAB">
      <w:r>
        <w:separator/>
      </w:r>
    </w:p>
    <w:p w14:paraId="3B376B71" w14:textId="77777777" w:rsidR="000E02CB" w:rsidRDefault="000E02CB" w:rsidP="00564EAB"/>
  </w:endnote>
  <w:endnote w:type="continuationSeparator" w:id="0">
    <w:p w14:paraId="1F213CC5" w14:textId="77777777" w:rsidR="000E02CB" w:rsidRDefault="000E02CB" w:rsidP="00564EAB">
      <w:r>
        <w:continuationSeparator/>
      </w:r>
    </w:p>
    <w:p w14:paraId="592507D0" w14:textId="77777777" w:rsidR="000E02CB" w:rsidRDefault="000E02CB" w:rsidP="00564E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2D46A" w14:textId="19252B45" w:rsidR="00D255E1" w:rsidRDefault="00F546B2" w:rsidP="00564EAB">
    <w:pPr>
      <w:spacing w:before="0"/>
    </w:pPr>
    <w:r>
      <w:rPr>
        <w:lang w:val="es-AR"/>
      </w:rPr>
      <w:t>T-Code</w:t>
    </w:r>
    <w:r w:rsidR="000F4F97">
      <w:rPr>
        <w:lang w:val="es-AR"/>
      </w:rPr>
      <w:t xml:space="preserve">   </w:t>
    </w:r>
    <w:r w:rsidR="003A5381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1ADA1752" wp14:editId="23B5CE0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591392386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37122969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295328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96817CD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3A5381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BBD6AEC" wp14:editId="6EC23829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305"/>
              <wp:effectExtent l="8255" t="10795" r="5715" b="9525"/>
              <wp:wrapNone/>
              <wp:docPr id="853324813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CBB8EAA" id="Rectangle 26" o:spid="_x0000_s1026" style="position:absolute;margin-left:38.95pt;margin-top:778.55pt;width:7.15pt;height:62.15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" fillcolor="#4bacc6" strokecolor="#205867">
              <w10:wrap anchorx="page" anchory="page"/>
            </v:rect>
          </w:pict>
        </mc:Fallback>
      </mc:AlternateContent>
    </w:r>
    <w:r w:rsidR="00DD5A70">
      <w:tab/>
    </w:r>
    <w:r w:rsidR="00DD5A70">
      <w:tab/>
    </w:r>
    <w:r w:rsidR="00DD5A70">
      <w:tab/>
    </w:r>
    <w:r w:rsidR="00DD5A70">
      <w:tab/>
    </w:r>
    <w:r w:rsidR="00564EAB">
      <w:tab/>
    </w:r>
    <w:r w:rsidR="00564EAB">
      <w:tab/>
    </w:r>
    <w:r w:rsidR="00022917">
      <w:tab/>
    </w:r>
    <w:r w:rsidR="00022917">
      <w:tab/>
    </w:r>
    <w:r w:rsidR="00022917">
      <w:tab/>
    </w:r>
    <w:r w:rsidR="00DD5A70" w:rsidRPr="00DD5A70">
      <w:t xml:space="preserve">Página </w:t>
    </w:r>
    <w:r w:rsidR="00F61817" w:rsidRPr="00DD5A70">
      <w:fldChar w:fldCharType="begin"/>
    </w:r>
    <w:r w:rsidR="00DD5A70" w:rsidRPr="00DD5A70">
      <w:instrText xml:space="preserve"> PAGE </w:instrText>
    </w:r>
    <w:r w:rsidR="00F61817" w:rsidRPr="00DD5A70">
      <w:fldChar w:fldCharType="separate"/>
    </w:r>
    <w:r w:rsidR="004D4819">
      <w:rPr>
        <w:noProof/>
      </w:rPr>
      <w:t>12</w:t>
    </w:r>
    <w:r w:rsidR="00F61817" w:rsidRPr="00DD5A70">
      <w:fldChar w:fldCharType="end"/>
    </w:r>
    <w:r w:rsidR="00DD5A70" w:rsidRPr="00DD5A70">
      <w:t xml:space="preserve"> de </w:t>
    </w:r>
    <w:r w:rsidR="00F61817" w:rsidRPr="00DD5A70">
      <w:fldChar w:fldCharType="begin"/>
    </w:r>
    <w:r w:rsidR="00DD5A70" w:rsidRPr="00DD5A70">
      <w:instrText xml:space="preserve"> NUMPAGES  </w:instrText>
    </w:r>
    <w:r w:rsidR="00F61817" w:rsidRPr="00DD5A70">
      <w:fldChar w:fldCharType="separate"/>
    </w:r>
    <w:r w:rsidR="004D4819">
      <w:rPr>
        <w:noProof/>
      </w:rPr>
      <w:t>12</w:t>
    </w:r>
    <w:r w:rsidR="00F61817" w:rsidRPr="00DD5A70">
      <w:fldChar w:fldCharType="end"/>
    </w:r>
    <w:r w:rsidR="003A5381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CBBBA2C" wp14:editId="7DB6E541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305"/>
              <wp:effectExtent l="5080" t="10795" r="8890" b="9525"/>
              <wp:wrapNone/>
              <wp:docPr id="183866850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AFB425D" id="Rectangle 11" o:spid="_x0000_s1026" style="position:absolute;margin-left:549.2pt;margin-top:778.55pt;width:7.15pt;height:62.15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" fillcolor="#4bacc6" strokecolor="#205867">
              <w10:wrap anchorx="page" anchory="page"/>
            </v:rect>
          </w:pict>
        </mc:Fallback>
      </mc:AlternateContent>
    </w:r>
  </w:p>
  <w:p w14:paraId="638BAAB1" w14:textId="2B7A59EE" w:rsidR="0092483A" w:rsidRDefault="00F546B2" w:rsidP="00564EAB">
    <w:pPr>
      <w:spacing w:before="0"/>
    </w:pPr>
    <w:r>
      <w:rPr>
        <w:lang w:val="es-AR"/>
      </w:rPr>
      <w:t xml:space="preserve">Agustín Collareda, Cintia Hernandez y </w:t>
    </w:r>
    <w:r w:rsidRPr="00F546B2">
      <w:rPr>
        <w:lang w:val="es-AR"/>
      </w:rPr>
      <w:t>Hugo Frey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956900" w14:textId="77777777" w:rsidR="000E02CB" w:rsidRDefault="000E02CB" w:rsidP="00564EAB">
      <w:r>
        <w:separator/>
      </w:r>
    </w:p>
    <w:p w14:paraId="01EA1600" w14:textId="77777777" w:rsidR="000E02CB" w:rsidRDefault="000E02CB" w:rsidP="00564EAB"/>
  </w:footnote>
  <w:footnote w:type="continuationSeparator" w:id="0">
    <w:p w14:paraId="0B8BA733" w14:textId="77777777" w:rsidR="000E02CB" w:rsidRDefault="000E02CB" w:rsidP="00564EAB">
      <w:r>
        <w:continuationSeparator/>
      </w:r>
    </w:p>
    <w:p w14:paraId="079A0FE3" w14:textId="77777777" w:rsidR="000E02CB" w:rsidRDefault="000E02CB" w:rsidP="00564E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08A51" w14:textId="25475B99" w:rsidR="000F4F97" w:rsidRDefault="00377904" w:rsidP="00564EAB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D91B980" wp14:editId="758EE1BF">
          <wp:simplePos x="0" y="0"/>
          <wp:positionH relativeFrom="column">
            <wp:posOffset>5101590</wp:posOffset>
          </wp:positionH>
          <wp:positionV relativeFrom="paragraph">
            <wp:posOffset>-295910</wp:posOffset>
          </wp:positionV>
          <wp:extent cx="742950" cy="688871"/>
          <wp:effectExtent l="0" t="0" r="0" b="0"/>
          <wp:wrapNone/>
          <wp:docPr id="474320189" name="Imagen 15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4320189" name="Imagen 15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6888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5A1B">
      <w:rPr>
        <w:lang w:val="es-AR"/>
      </w:rPr>
      <w:t>Modelo de Datos</w:t>
    </w:r>
  </w:p>
  <w:p w14:paraId="78971A77" w14:textId="255071D6" w:rsidR="00D255E1" w:rsidRPr="000F4F97" w:rsidRDefault="003A5381" w:rsidP="00564EAB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3DD132E" wp14:editId="3152317B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5A28E" wp14:editId="1EA3E3B8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23400001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409A779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A9E910" wp14:editId="17AFE1B9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8830"/>
              <wp:effectExtent l="5715" t="10160" r="8255" b="10160"/>
              <wp:wrapNone/>
              <wp:docPr id="607958972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240F89A" id="Rectangle 34" o:spid="_x0000_s1026" style="position:absolute;margin-left:549.6pt;margin-top:.4pt;width:7.15pt;height:62.9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05F15F4" wp14:editId="6E7C547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866276142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909542780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5503171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F8127EB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F546B2">
      <w:t>Vesta Risk Manager</w:t>
    </w:r>
    <w:r w:rsidR="000F4F9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591150"/>
    <w:multiLevelType w:val="multilevel"/>
    <w:tmpl w:val="C7D2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32C9B"/>
    <w:multiLevelType w:val="hybridMultilevel"/>
    <w:tmpl w:val="120475F2"/>
    <w:lvl w:ilvl="0" w:tplc="A0D461C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1DAB5759"/>
    <w:multiLevelType w:val="multilevel"/>
    <w:tmpl w:val="9648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46D8D"/>
    <w:multiLevelType w:val="multilevel"/>
    <w:tmpl w:val="06F4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C758E7"/>
    <w:multiLevelType w:val="multilevel"/>
    <w:tmpl w:val="B484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B2419D"/>
    <w:multiLevelType w:val="multilevel"/>
    <w:tmpl w:val="EEFC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206970"/>
    <w:multiLevelType w:val="hybridMultilevel"/>
    <w:tmpl w:val="19E84874"/>
    <w:lvl w:ilvl="0" w:tplc="775EE0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16505F"/>
    <w:multiLevelType w:val="hybridMultilevel"/>
    <w:tmpl w:val="7E66B43A"/>
    <w:lvl w:ilvl="0" w:tplc="58088CF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3B7581"/>
    <w:multiLevelType w:val="hybridMultilevel"/>
    <w:tmpl w:val="34CAB030"/>
    <w:lvl w:ilvl="0" w:tplc="D9B44DA6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22BDB"/>
    <w:multiLevelType w:val="multilevel"/>
    <w:tmpl w:val="4DD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1F1126"/>
    <w:multiLevelType w:val="multilevel"/>
    <w:tmpl w:val="484C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9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995982606">
    <w:abstractNumId w:val="8"/>
  </w:num>
  <w:num w:numId="2" w16cid:durableId="428890969">
    <w:abstractNumId w:val="13"/>
  </w:num>
  <w:num w:numId="3" w16cid:durableId="630938550">
    <w:abstractNumId w:val="13"/>
  </w:num>
  <w:num w:numId="4" w16cid:durableId="469860259">
    <w:abstractNumId w:val="13"/>
  </w:num>
  <w:num w:numId="5" w16cid:durableId="1963685826">
    <w:abstractNumId w:val="1"/>
  </w:num>
  <w:num w:numId="6" w16cid:durableId="457645303">
    <w:abstractNumId w:val="2"/>
  </w:num>
  <w:num w:numId="7" w16cid:durableId="1770467547">
    <w:abstractNumId w:val="3"/>
  </w:num>
  <w:num w:numId="8" w16cid:durableId="56168918">
    <w:abstractNumId w:val="0"/>
  </w:num>
  <w:num w:numId="9" w16cid:durableId="1742631878">
    <w:abstractNumId w:val="19"/>
  </w:num>
  <w:num w:numId="10" w16cid:durableId="1282684026">
    <w:abstractNumId w:val="20"/>
  </w:num>
  <w:num w:numId="11" w16cid:durableId="1787580324">
    <w:abstractNumId w:val="6"/>
  </w:num>
  <w:num w:numId="12" w16cid:durableId="2051487330">
    <w:abstractNumId w:val="18"/>
  </w:num>
  <w:num w:numId="13" w16cid:durableId="102845732">
    <w:abstractNumId w:val="10"/>
  </w:num>
  <w:num w:numId="14" w16cid:durableId="488178692">
    <w:abstractNumId w:val="9"/>
  </w:num>
  <w:num w:numId="15" w16cid:durableId="948858348">
    <w:abstractNumId w:val="4"/>
  </w:num>
  <w:num w:numId="16" w16cid:durableId="1064639796">
    <w:abstractNumId w:val="17"/>
  </w:num>
  <w:num w:numId="17" w16cid:durableId="361787191">
    <w:abstractNumId w:val="16"/>
  </w:num>
  <w:num w:numId="18" w16cid:durableId="1500661013">
    <w:abstractNumId w:val="7"/>
  </w:num>
  <w:num w:numId="19" w16cid:durableId="59912541">
    <w:abstractNumId w:val="15"/>
  </w:num>
  <w:num w:numId="20" w16cid:durableId="178203885">
    <w:abstractNumId w:val="12"/>
  </w:num>
  <w:num w:numId="21" w16cid:durableId="1213343003">
    <w:abstractNumId w:val="14"/>
  </w:num>
  <w:num w:numId="22" w16cid:durableId="1120339524">
    <w:abstractNumId w:val="11"/>
  </w:num>
  <w:num w:numId="23" w16cid:durableId="9160865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81"/>
    <w:rsid w:val="00011BED"/>
    <w:rsid w:val="00015C5F"/>
    <w:rsid w:val="00017EFE"/>
    <w:rsid w:val="00022917"/>
    <w:rsid w:val="00023A2A"/>
    <w:rsid w:val="000279E1"/>
    <w:rsid w:val="000316CB"/>
    <w:rsid w:val="00034127"/>
    <w:rsid w:val="0003580F"/>
    <w:rsid w:val="000360B4"/>
    <w:rsid w:val="0003680C"/>
    <w:rsid w:val="000415FF"/>
    <w:rsid w:val="00043003"/>
    <w:rsid w:val="000438F4"/>
    <w:rsid w:val="00045838"/>
    <w:rsid w:val="00045F1A"/>
    <w:rsid w:val="00060CE0"/>
    <w:rsid w:val="00064A4C"/>
    <w:rsid w:val="00072689"/>
    <w:rsid w:val="0007612A"/>
    <w:rsid w:val="00087F53"/>
    <w:rsid w:val="000904CD"/>
    <w:rsid w:val="00092BC0"/>
    <w:rsid w:val="00093CE9"/>
    <w:rsid w:val="0009723B"/>
    <w:rsid w:val="000A02BE"/>
    <w:rsid w:val="000A0FE7"/>
    <w:rsid w:val="000A63E4"/>
    <w:rsid w:val="000B4B51"/>
    <w:rsid w:val="000C39F1"/>
    <w:rsid w:val="000C4C42"/>
    <w:rsid w:val="000C4E31"/>
    <w:rsid w:val="000C5A1B"/>
    <w:rsid w:val="000D4C6E"/>
    <w:rsid w:val="000D684E"/>
    <w:rsid w:val="000E02CB"/>
    <w:rsid w:val="000E2D5E"/>
    <w:rsid w:val="000E6AD4"/>
    <w:rsid w:val="000F0E00"/>
    <w:rsid w:val="000F1888"/>
    <w:rsid w:val="000F4F97"/>
    <w:rsid w:val="000F6749"/>
    <w:rsid w:val="000F79DF"/>
    <w:rsid w:val="00101C4D"/>
    <w:rsid w:val="0010416D"/>
    <w:rsid w:val="001117D6"/>
    <w:rsid w:val="001163FF"/>
    <w:rsid w:val="0012205F"/>
    <w:rsid w:val="00124E5D"/>
    <w:rsid w:val="0013599F"/>
    <w:rsid w:val="001410A7"/>
    <w:rsid w:val="00141CE5"/>
    <w:rsid w:val="00143435"/>
    <w:rsid w:val="00144AE4"/>
    <w:rsid w:val="00150702"/>
    <w:rsid w:val="001522F8"/>
    <w:rsid w:val="00157187"/>
    <w:rsid w:val="001678B3"/>
    <w:rsid w:val="001703F7"/>
    <w:rsid w:val="00171817"/>
    <w:rsid w:val="00176CB5"/>
    <w:rsid w:val="00176D9D"/>
    <w:rsid w:val="001772F1"/>
    <w:rsid w:val="00181DB7"/>
    <w:rsid w:val="00183953"/>
    <w:rsid w:val="00185A46"/>
    <w:rsid w:val="00185E0D"/>
    <w:rsid w:val="00191198"/>
    <w:rsid w:val="001950C8"/>
    <w:rsid w:val="00195934"/>
    <w:rsid w:val="00196C06"/>
    <w:rsid w:val="001A0825"/>
    <w:rsid w:val="001A2EE6"/>
    <w:rsid w:val="001A7D6E"/>
    <w:rsid w:val="001C27FD"/>
    <w:rsid w:val="001C3FCC"/>
    <w:rsid w:val="001C6104"/>
    <w:rsid w:val="001C799E"/>
    <w:rsid w:val="001D12BB"/>
    <w:rsid w:val="001E6197"/>
    <w:rsid w:val="001F1C8E"/>
    <w:rsid w:val="001F382C"/>
    <w:rsid w:val="001F4EBD"/>
    <w:rsid w:val="001F5F92"/>
    <w:rsid w:val="001F6631"/>
    <w:rsid w:val="002002CF"/>
    <w:rsid w:val="00201FC1"/>
    <w:rsid w:val="0020621B"/>
    <w:rsid w:val="002119FF"/>
    <w:rsid w:val="00211E26"/>
    <w:rsid w:val="002145E7"/>
    <w:rsid w:val="00216ABB"/>
    <w:rsid w:val="00217A70"/>
    <w:rsid w:val="00222AA1"/>
    <w:rsid w:val="00224B75"/>
    <w:rsid w:val="00224F42"/>
    <w:rsid w:val="00225CCA"/>
    <w:rsid w:val="00226B6B"/>
    <w:rsid w:val="00227AC5"/>
    <w:rsid w:val="00236164"/>
    <w:rsid w:val="00236A2E"/>
    <w:rsid w:val="002378BB"/>
    <w:rsid w:val="00244EC2"/>
    <w:rsid w:val="00245ECD"/>
    <w:rsid w:val="00251E3D"/>
    <w:rsid w:val="0025469E"/>
    <w:rsid w:val="002548A5"/>
    <w:rsid w:val="00254DDE"/>
    <w:rsid w:val="00260F53"/>
    <w:rsid w:val="00266C42"/>
    <w:rsid w:val="00273331"/>
    <w:rsid w:val="002879A2"/>
    <w:rsid w:val="00295CA9"/>
    <w:rsid w:val="002A41AA"/>
    <w:rsid w:val="002B0104"/>
    <w:rsid w:val="002B506A"/>
    <w:rsid w:val="002B5AF9"/>
    <w:rsid w:val="002C3190"/>
    <w:rsid w:val="002C7054"/>
    <w:rsid w:val="002D0C80"/>
    <w:rsid w:val="002D0CCB"/>
    <w:rsid w:val="002D3B38"/>
    <w:rsid w:val="002D3EF7"/>
    <w:rsid w:val="002D4714"/>
    <w:rsid w:val="002D5166"/>
    <w:rsid w:val="002D57DA"/>
    <w:rsid w:val="002E0AB6"/>
    <w:rsid w:val="002E107B"/>
    <w:rsid w:val="002E2D97"/>
    <w:rsid w:val="002E7874"/>
    <w:rsid w:val="002F069A"/>
    <w:rsid w:val="002F1461"/>
    <w:rsid w:val="002F3DB7"/>
    <w:rsid w:val="002F6293"/>
    <w:rsid w:val="00302798"/>
    <w:rsid w:val="0030644B"/>
    <w:rsid w:val="0030675E"/>
    <w:rsid w:val="00307283"/>
    <w:rsid w:val="00312660"/>
    <w:rsid w:val="003130E3"/>
    <w:rsid w:val="003149A1"/>
    <w:rsid w:val="00316A11"/>
    <w:rsid w:val="003210DF"/>
    <w:rsid w:val="00334F8B"/>
    <w:rsid w:val="00344258"/>
    <w:rsid w:val="003560F2"/>
    <w:rsid w:val="00356182"/>
    <w:rsid w:val="00360FDB"/>
    <w:rsid w:val="00363FD1"/>
    <w:rsid w:val="00364ADA"/>
    <w:rsid w:val="0036699C"/>
    <w:rsid w:val="00377109"/>
    <w:rsid w:val="00377904"/>
    <w:rsid w:val="003803CC"/>
    <w:rsid w:val="00386540"/>
    <w:rsid w:val="00393E54"/>
    <w:rsid w:val="003973B3"/>
    <w:rsid w:val="00397590"/>
    <w:rsid w:val="003A0FF7"/>
    <w:rsid w:val="003A5381"/>
    <w:rsid w:val="003B2916"/>
    <w:rsid w:val="003B2DEB"/>
    <w:rsid w:val="003B6547"/>
    <w:rsid w:val="003B683A"/>
    <w:rsid w:val="003B7F1F"/>
    <w:rsid w:val="003C1659"/>
    <w:rsid w:val="003C4778"/>
    <w:rsid w:val="003C54B1"/>
    <w:rsid w:val="003D3BDD"/>
    <w:rsid w:val="003E12FE"/>
    <w:rsid w:val="003E1E7C"/>
    <w:rsid w:val="003E7040"/>
    <w:rsid w:val="003E74FD"/>
    <w:rsid w:val="003F3F2A"/>
    <w:rsid w:val="004001CC"/>
    <w:rsid w:val="0040066E"/>
    <w:rsid w:val="00400681"/>
    <w:rsid w:val="00402057"/>
    <w:rsid w:val="004065EA"/>
    <w:rsid w:val="004139A5"/>
    <w:rsid w:val="00414224"/>
    <w:rsid w:val="004142A1"/>
    <w:rsid w:val="00434FF3"/>
    <w:rsid w:val="004354B6"/>
    <w:rsid w:val="0043732F"/>
    <w:rsid w:val="00442354"/>
    <w:rsid w:val="00442F6C"/>
    <w:rsid w:val="00446223"/>
    <w:rsid w:val="00450C22"/>
    <w:rsid w:val="004525FF"/>
    <w:rsid w:val="00464A22"/>
    <w:rsid w:val="00467314"/>
    <w:rsid w:val="00475A97"/>
    <w:rsid w:val="004807AF"/>
    <w:rsid w:val="004845EE"/>
    <w:rsid w:val="00493288"/>
    <w:rsid w:val="00494616"/>
    <w:rsid w:val="004A40F3"/>
    <w:rsid w:val="004A54C8"/>
    <w:rsid w:val="004C09B7"/>
    <w:rsid w:val="004C4CEE"/>
    <w:rsid w:val="004C5D7E"/>
    <w:rsid w:val="004C7C8D"/>
    <w:rsid w:val="004D0E9D"/>
    <w:rsid w:val="004D45CD"/>
    <w:rsid w:val="004D4819"/>
    <w:rsid w:val="004D5185"/>
    <w:rsid w:val="004D66F7"/>
    <w:rsid w:val="004E4935"/>
    <w:rsid w:val="004F4D25"/>
    <w:rsid w:val="00500F98"/>
    <w:rsid w:val="005017FA"/>
    <w:rsid w:val="00501973"/>
    <w:rsid w:val="0050436D"/>
    <w:rsid w:val="005046A5"/>
    <w:rsid w:val="00504741"/>
    <w:rsid w:val="00504A67"/>
    <w:rsid w:val="005050A9"/>
    <w:rsid w:val="00506E51"/>
    <w:rsid w:val="00511D9A"/>
    <w:rsid w:val="00515617"/>
    <w:rsid w:val="005177F0"/>
    <w:rsid w:val="00522145"/>
    <w:rsid w:val="0052352E"/>
    <w:rsid w:val="00524CD9"/>
    <w:rsid w:val="00533038"/>
    <w:rsid w:val="00534C4B"/>
    <w:rsid w:val="0053628F"/>
    <w:rsid w:val="00536A3D"/>
    <w:rsid w:val="00536E86"/>
    <w:rsid w:val="005446B0"/>
    <w:rsid w:val="00551C63"/>
    <w:rsid w:val="00552F54"/>
    <w:rsid w:val="00563F06"/>
    <w:rsid w:val="00564033"/>
    <w:rsid w:val="00564EAB"/>
    <w:rsid w:val="00566CAB"/>
    <w:rsid w:val="00570F10"/>
    <w:rsid w:val="00570F4F"/>
    <w:rsid w:val="00571137"/>
    <w:rsid w:val="00581D90"/>
    <w:rsid w:val="005857BB"/>
    <w:rsid w:val="00594898"/>
    <w:rsid w:val="00597698"/>
    <w:rsid w:val="00597A23"/>
    <w:rsid w:val="005A0664"/>
    <w:rsid w:val="005A301A"/>
    <w:rsid w:val="005A52A2"/>
    <w:rsid w:val="005B087C"/>
    <w:rsid w:val="005B57E8"/>
    <w:rsid w:val="005B6373"/>
    <w:rsid w:val="005E76A4"/>
    <w:rsid w:val="005F133C"/>
    <w:rsid w:val="005F1EE2"/>
    <w:rsid w:val="005F5429"/>
    <w:rsid w:val="005F60BA"/>
    <w:rsid w:val="006010C9"/>
    <w:rsid w:val="006106C9"/>
    <w:rsid w:val="006124BF"/>
    <w:rsid w:val="00616A6E"/>
    <w:rsid w:val="00627739"/>
    <w:rsid w:val="0064040D"/>
    <w:rsid w:val="006424CF"/>
    <w:rsid w:val="006454CD"/>
    <w:rsid w:val="00650AE1"/>
    <w:rsid w:val="00651404"/>
    <w:rsid w:val="00666E49"/>
    <w:rsid w:val="00673088"/>
    <w:rsid w:val="00676BC2"/>
    <w:rsid w:val="006825D3"/>
    <w:rsid w:val="0068766B"/>
    <w:rsid w:val="00690574"/>
    <w:rsid w:val="006919D5"/>
    <w:rsid w:val="0069335A"/>
    <w:rsid w:val="0069438C"/>
    <w:rsid w:val="00694A27"/>
    <w:rsid w:val="0069733B"/>
    <w:rsid w:val="006A04D2"/>
    <w:rsid w:val="006A1365"/>
    <w:rsid w:val="006A2495"/>
    <w:rsid w:val="006A3B3E"/>
    <w:rsid w:val="006A452D"/>
    <w:rsid w:val="006B0E87"/>
    <w:rsid w:val="006B3371"/>
    <w:rsid w:val="006B35D9"/>
    <w:rsid w:val="006C0DB6"/>
    <w:rsid w:val="006C32C3"/>
    <w:rsid w:val="006D46E3"/>
    <w:rsid w:val="006D7DDE"/>
    <w:rsid w:val="006F2A4C"/>
    <w:rsid w:val="006F4270"/>
    <w:rsid w:val="006F5AE1"/>
    <w:rsid w:val="006F62D8"/>
    <w:rsid w:val="00700B05"/>
    <w:rsid w:val="00703CA8"/>
    <w:rsid w:val="0070494E"/>
    <w:rsid w:val="00705C02"/>
    <w:rsid w:val="00706A07"/>
    <w:rsid w:val="0071153C"/>
    <w:rsid w:val="00711DF8"/>
    <w:rsid w:val="00722817"/>
    <w:rsid w:val="00723B0C"/>
    <w:rsid w:val="00734A19"/>
    <w:rsid w:val="00735343"/>
    <w:rsid w:val="007447BE"/>
    <w:rsid w:val="00751361"/>
    <w:rsid w:val="0075311B"/>
    <w:rsid w:val="00753339"/>
    <w:rsid w:val="0075577E"/>
    <w:rsid w:val="00765C68"/>
    <w:rsid w:val="00774ECE"/>
    <w:rsid w:val="00775265"/>
    <w:rsid w:val="00775F5A"/>
    <w:rsid w:val="00782498"/>
    <w:rsid w:val="00782B27"/>
    <w:rsid w:val="007A087A"/>
    <w:rsid w:val="007A33C6"/>
    <w:rsid w:val="007A41E7"/>
    <w:rsid w:val="007A63F7"/>
    <w:rsid w:val="007B0200"/>
    <w:rsid w:val="007B151B"/>
    <w:rsid w:val="007B2E53"/>
    <w:rsid w:val="007C6DC0"/>
    <w:rsid w:val="007C742C"/>
    <w:rsid w:val="007C78CB"/>
    <w:rsid w:val="007D399B"/>
    <w:rsid w:val="007D3B5B"/>
    <w:rsid w:val="007D5DBE"/>
    <w:rsid w:val="007D7477"/>
    <w:rsid w:val="007E0678"/>
    <w:rsid w:val="007E2D60"/>
    <w:rsid w:val="007E66A5"/>
    <w:rsid w:val="007F38C0"/>
    <w:rsid w:val="00801130"/>
    <w:rsid w:val="00816B5F"/>
    <w:rsid w:val="00817955"/>
    <w:rsid w:val="00822C20"/>
    <w:rsid w:val="008317F1"/>
    <w:rsid w:val="00834B4A"/>
    <w:rsid w:val="00841890"/>
    <w:rsid w:val="00842AB1"/>
    <w:rsid w:val="00842D1E"/>
    <w:rsid w:val="0084706A"/>
    <w:rsid w:val="008539BD"/>
    <w:rsid w:val="00860E3C"/>
    <w:rsid w:val="00861B8F"/>
    <w:rsid w:val="008652EE"/>
    <w:rsid w:val="00866124"/>
    <w:rsid w:val="00866435"/>
    <w:rsid w:val="00867DE9"/>
    <w:rsid w:val="00870574"/>
    <w:rsid w:val="008844CD"/>
    <w:rsid w:val="00885BB2"/>
    <w:rsid w:val="008860FE"/>
    <w:rsid w:val="008922C2"/>
    <w:rsid w:val="008970F4"/>
    <w:rsid w:val="0089787A"/>
    <w:rsid w:val="008A040A"/>
    <w:rsid w:val="008B287E"/>
    <w:rsid w:val="008B3B0F"/>
    <w:rsid w:val="008B6C9A"/>
    <w:rsid w:val="008C1A3F"/>
    <w:rsid w:val="008C1B9B"/>
    <w:rsid w:val="008C36AB"/>
    <w:rsid w:val="008D2414"/>
    <w:rsid w:val="008D5C9D"/>
    <w:rsid w:val="008D64B4"/>
    <w:rsid w:val="008D7588"/>
    <w:rsid w:val="008D7782"/>
    <w:rsid w:val="008E48FB"/>
    <w:rsid w:val="008F285C"/>
    <w:rsid w:val="008F4DAE"/>
    <w:rsid w:val="00904602"/>
    <w:rsid w:val="00904CB6"/>
    <w:rsid w:val="00910367"/>
    <w:rsid w:val="0092483A"/>
    <w:rsid w:val="00924987"/>
    <w:rsid w:val="009301FD"/>
    <w:rsid w:val="00931283"/>
    <w:rsid w:val="00931895"/>
    <w:rsid w:val="009339FB"/>
    <w:rsid w:val="00940C42"/>
    <w:rsid w:val="00942049"/>
    <w:rsid w:val="00946DDC"/>
    <w:rsid w:val="00947F89"/>
    <w:rsid w:val="00951BFE"/>
    <w:rsid w:val="009605B2"/>
    <w:rsid w:val="00961BA9"/>
    <w:rsid w:val="00962B6B"/>
    <w:rsid w:val="00963027"/>
    <w:rsid w:val="0096683E"/>
    <w:rsid w:val="009751B6"/>
    <w:rsid w:val="00986638"/>
    <w:rsid w:val="00992BD7"/>
    <w:rsid w:val="009A27AE"/>
    <w:rsid w:val="009A3173"/>
    <w:rsid w:val="009B209B"/>
    <w:rsid w:val="009B4A63"/>
    <w:rsid w:val="009C0FD3"/>
    <w:rsid w:val="009C2710"/>
    <w:rsid w:val="009D0D15"/>
    <w:rsid w:val="009D101F"/>
    <w:rsid w:val="009D58DF"/>
    <w:rsid w:val="009E07CF"/>
    <w:rsid w:val="009E25EF"/>
    <w:rsid w:val="009E4DA8"/>
    <w:rsid w:val="009E59B5"/>
    <w:rsid w:val="009E5CA2"/>
    <w:rsid w:val="009F4449"/>
    <w:rsid w:val="009F59E2"/>
    <w:rsid w:val="00A0436A"/>
    <w:rsid w:val="00A048D1"/>
    <w:rsid w:val="00A07930"/>
    <w:rsid w:val="00A1209D"/>
    <w:rsid w:val="00A12B5B"/>
    <w:rsid w:val="00A13DBA"/>
    <w:rsid w:val="00A2496D"/>
    <w:rsid w:val="00A3137C"/>
    <w:rsid w:val="00A4002B"/>
    <w:rsid w:val="00A4167C"/>
    <w:rsid w:val="00A45630"/>
    <w:rsid w:val="00A50ABB"/>
    <w:rsid w:val="00A53A7E"/>
    <w:rsid w:val="00A55B05"/>
    <w:rsid w:val="00A5604B"/>
    <w:rsid w:val="00A670E3"/>
    <w:rsid w:val="00A7303F"/>
    <w:rsid w:val="00A8070B"/>
    <w:rsid w:val="00A9403C"/>
    <w:rsid w:val="00AA21F6"/>
    <w:rsid w:val="00AB1175"/>
    <w:rsid w:val="00AB7239"/>
    <w:rsid w:val="00AC0BEB"/>
    <w:rsid w:val="00AC2E66"/>
    <w:rsid w:val="00AC6391"/>
    <w:rsid w:val="00AD0A1F"/>
    <w:rsid w:val="00AD54A5"/>
    <w:rsid w:val="00AE0C53"/>
    <w:rsid w:val="00AF6C07"/>
    <w:rsid w:val="00B01480"/>
    <w:rsid w:val="00B018AF"/>
    <w:rsid w:val="00B03FED"/>
    <w:rsid w:val="00B06723"/>
    <w:rsid w:val="00B0695A"/>
    <w:rsid w:val="00B071F2"/>
    <w:rsid w:val="00B106BE"/>
    <w:rsid w:val="00B134D1"/>
    <w:rsid w:val="00B138FE"/>
    <w:rsid w:val="00B144C2"/>
    <w:rsid w:val="00B20663"/>
    <w:rsid w:val="00B21F60"/>
    <w:rsid w:val="00B251C8"/>
    <w:rsid w:val="00B32896"/>
    <w:rsid w:val="00B33B82"/>
    <w:rsid w:val="00B356BB"/>
    <w:rsid w:val="00B36B62"/>
    <w:rsid w:val="00B40F38"/>
    <w:rsid w:val="00B736DA"/>
    <w:rsid w:val="00B77F48"/>
    <w:rsid w:val="00B9431D"/>
    <w:rsid w:val="00B95975"/>
    <w:rsid w:val="00B97293"/>
    <w:rsid w:val="00BA2F83"/>
    <w:rsid w:val="00BA3572"/>
    <w:rsid w:val="00BA59C7"/>
    <w:rsid w:val="00BA699A"/>
    <w:rsid w:val="00BB0C31"/>
    <w:rsid w:val="00BB23C2"/>
    <w:rsid w:val="00BB4A41"/>
    <w:rsid w:val="00BB4D6F"/>
    <w:rsid w:val="00BB4DD4"/>
    <w:rsid w:val="00BB6AAE"/>
    <w:rsid w:val="00BB7855"/>
    <w:rsid w:val="00BC5404"/>
    <w:rsid w:val="00BD4D79"/>
    <w:rsid w:val="00BD4EAD"/>
    <w:rsid w:val="00BE11D0"/>
    <w:rsid w:val="00BF2364"/>
    <w:rsid w:val="00C00A70"/>
    <w:rsid w:val="00C02254"/>
    <w:rsid w:val="00C024DC"/>
    <w:rsid w:val="00C05700"/>
    <w:rsid w:val="00C07B82"/>
    <w:rsid w:val="00C149C2"/>
    <w:rsid w:val="00C14CF7"/>
    <w:rsid w:val="00C175A7"/>
    <w:rsid w:val="00C21770"/>
    <w:rsid w:val="00C23F8C"/>
    <w:rsid w:val="00C24CDC"/>
    <w:rsid w:val="00C25382"/>
    <w:rsid w:val="00C26C78"/>
    <w:rsid w:val="00C31608"/>
    <w:rsid w:val="00C332BC"/>
    <w:rsid w:val="00C37985"/>
    <w:rsid w:val="00C42873"/>
    <w:rsid w:val="00C428E1"/>
    <w:rsid w:val="00C5135E"/>
    <w:rsid w:val="00C578D1"/>
    <w:rsid w:val="00C60544"/>
    <w:rsid w:val="00C6447B"/>
    <w:rsid w:val="00C64927"/>
    <w:rsid w:val="00C67C4D"/>
    <w:rsid w:val="00C72D92"/>
    <w:rsid w:val="00C7670E"/>
    <w:rsid w:val="00C8239D"/>
    <w:rsid w:val="00C85E0E"/>
    <w:rsid w:val="00C872BB"/>
    <w:rsid w:val="00C93873"/>
    <w:rsid w:val="00C94FBE"/>
    <w:rsid w:val="00C97238"/>
    <w:rsid w:val="00CA3A41"/>
    <w:rsid w:val="00CA449F"/>
    <w:rsid w:val="00CA61D7"/>
    <w:rsid w:val="00CB0711"/>
    <w:rsid w:val="00CB08E0"/>
    <w:rsid w:val="00CB2CC9"/>
    <w:rsid w:val="00CB6DA7"/>
    <w:rsid w:val="00CC2F32"/>
    <w:rsid w:val="00CC5E09"/>
    <w:rsid w:val="00CC671B"/>
    <w:rsid w:val="00CD323E"/>
    <w:rsid w:val="00CD5273"/>
    <w:rsid w:val="00CE0252"/>
    <w:rsid w:val="00CE0C6E"/>
    <w:rsid w:val="00CE1583"/>
    <w:rsid w:val="00CE4320"/>
    <w:rsid w:val="00CE5F83"/>
    <w:rsid w:val="00CE7C8F"/>
    <w:rsid w:val="00CE7CA7"/>
    <w:rsid w:val="00CE7F5B"/>
    <w:rsid w:val="00CF24B9"/>
    <w:rsid w:val="00CF3ED3"/>
    <w:rsid w:val="00CF7DE2"/>
    <w:rsid w:val="00D01B23"/>
    <w:rsid w:val="00D06E99"/>
    <w:rsid w:val="00D1046A"/>
    <w:rsid w:val="00D14407"/>
    <w:rsid w:val="00D15FB2"/>
    <w:rsid w:val="00D255E1"/>
    <w:rsid w:val="00D32DCC"/>
    <w:rsid w:val="00D43760"/>
    <w:rsid w:val="00D4598A"/>
    <w:rsid w:val="00D55BF0"/>
    <w:rsid w:val="00D56792"/>
    <w:rsid w:val="00D649B2"/>
    <w:rsid w:val="00D657B8"/>
    <w:rsid w:val="00D65A5F"/>
    <w:rsid w:val="00D710CD"/>
    <w:rsid w:val="00D77CFF"/>
    <w:rsid w:val="00D80E83"/>
    <w:rsid w:val="00D935E3"/>
    <w:rsid w:val="00D936E1"/>
    <w:rsid w:val="00D93FEC"/>
    <w:rsid w:val="00DA1CEB"/>
    <w:rsid w:val="00DA284A"/>
    <w:rsid w:val="00DA584E"/>
    <w:rsid w:val="00DA7B00"/>
    <w:rsid w:val="00DA7B97"/>
    <w:rsid w:val="00DC1BAB"/>
    <w:rsid w:val="00DC2A17"/>
    <w:rsid w:val="00DC6867"/>
    <w:rsid w:val="00DC69AC"/>
    <w:rsid w:val="00DD0159"/>
    <w:rsid w:val="00DD5A70"/>
    <w:rsid w:val="00DD6D63"/>
    <w:rsid w:val="00DF46F6"/>
    <w:rsid w:val="00E01FEC"/>
    <w:rsid w:val="00E024D8"/>
    <w:rsid w:val="00E037C9"/>
    <w:rsid w:val="00E043DB"/>
    <w:rsid w:val="00E1375F"/>
    <w:rsid w:val="00E16401"/>
    <w:rsid w:val="00E2194C"/>
    <w:rsid w:val="00E262F8"/>
    <w:rsid w:val="00E27F3C"/>
    <w:rsid w:val="00E34178"/>
    <w:rsid w:val="00E36A01"/>
    <w:rsid w:val="00E41820"/>
    <w:rsid w:val="00E41E7A"/>
    <w:rsid w:val="00E42226"/>
    <w:rsid w:val="00E438FE"/>
    <w:rsid w:val="00E51FAE"/>
    <w:rsid w:val="00E5392A"/>
    <w:rsid w:val="00E55631"/>
    <w:rsid w:val="00E67DB5"/>
    <w:rsid w:val="00E7708C"/>
    <w:rsid w:val="00E8096E"/>
    <w:rsid w:val="00E830BE"/>
    <w:rsid w:val="00E84E25"/>
    <w:rsid w:val="00E869EA"/>
    <w:rsid w:val="00E93312"/>
    <w:rsid w:val="00E96B2E"/>
    <w:rsid w:val="00EA056A"/>
    <w:rsid w:val="00EA155A"/>
    <w:rsid w:val="00EA261A"/>
    <w:rsid w:val="00EA765F"/>
    <w:rsid w:val="00EA774D"/>
    <w:rsid w:val="00EA7D8C"/>
    <w:rsid w:val="00EB0A23"/>
    <w:rsid w:val="00EB2CE1"/>
    <w:rsid w:val="00EB5D6A"/>
    <w:rsid w:val="00EC7C5B"/>
    <w:rsid w:val="00ED4DD2"/>
    <w:rsid w:val="00ED53ED"/>
    <w:rsid w:val="00ED5A43"/>
    <w:rsid w:val="00EE0084"/>
    <w:rsid w:val="00EE5855"/>
    <w:rsid w:val="00EF0DC8"/>
    <w:rsid w:val="00EF2CAE"/>
    <w:rsid w:val="00EF5F80"/>
    <w:rsid w:val="00F037EC"/>
    <w:rsid w:val="00F045A2"/>
    <w:rsid w:val="00F07301"/>
    <w:rsid w:val="00F163F8"/>
    <w:rsid w:val="00F23068"/>
    <w:rsid w:val="00F32946"/>
    <w:rsid w:val="00F343F2"/>
    <w:rsid w:val="00F36808"/>
    <w:rsid w:val="00F40F43"/>
    <w:rsid w:val="00F4148F"/>
    <w:rsid w:val="00F438B1"/>
    <w:rsid w:val="00F47082"/>
    <w:rsid w:val="00F546B2"/>
    <w:rsid w:val="00F54DA6"/>
    <w:rsid w:val="00F61817"/>
    <w:rsid w:val="00F646FB"/>
    <w:rsid w:val="00F64ED5"/>
    <w:rsid w:val="00F6748E"/>
    <w:rsid w:val="00F70AFA"/>
    <w:rsid w:val="00F74EE3"/>
    <w:rsid w:val="00F771E5"/>
    <w:rsid w:val="00F813E9"/>
    <w:rsid w:val="00F815F5"/>
    <w:rsid w:val="00F86164"/>
    <w:rsid w:val="00F926BE"/>
    <w:rsid w:val="00F96E8A"/>
    <w:rsid w:val="00FA0A91"/>
    <w:rsid w:val="00FA4AD7"/>
    <w:rsid w:val="00FA52C6"/>
    <w:rsid w:val="00FA72BB"/>
    <w:rsid w:val="00FB628D"/>
    <w:rsid w:val="00FC0917"/>
    <w:rsid w:val="00FC1F4A"/>
    <w:rsid w:val="00FC21D7"/>
    <w:rsid w:val="00FC4195"/>
    <w:rsid w:val="00FD120D"/>
    <w:rsid w:val="00FD1CCC"/>
    <w:rsid w:val="00FD679B"/>
    <w:rsid w:val="00FD7E90"/>
    <w:rsid w:val="00FE24A4"/>
    <w:rsid w:val="00FE46EF"/>
    <w:rsid w:val="00FE52F2"/>
    <w:rsid w:val="00FE7ED5"/>
    <w:rsid w:val="00FF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4E9AB768"/>
  <w15:chartTrackingRefBased/>
  <w15:docId w15:val="{21DC29B9-B5CD-4A55-8482-99BE73B8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407"/>
    <w:pPr>
      <w:spacing w:before="200" w:line="276" w:lineRule="auto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/>
      <w:outlineLvl w:val="4"/>
    </w:pPr>
    <w:rPr>
      <w:rFonts w:ascii="Times New Roman" w:eastAsia="Times New Roman" w:hAnsi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/>
      <w:outlineLvl w:val="5"/>
    </w:pPr>
    <w:rPr>
      <w:rFonts w:ascii="Times New Roman" w:eastAsia="Times New Roman" w:hAnsi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/>
      <w:outlineLvl w:val="6"/>
    </w:pPr>
    <w:rPr>
      <w:rFonts w:ascii="Times New Roman" w:eastAsia="Times New Roman" w:hAnsi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/>
      <w:outlineLvl w:val="7"/>
    </w:pPr>
    <w:rPr>
      <w:rFonts w:ascii="Times New Roman" w:eastAsia="Times New Roman" w:hAnsi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/>
      <w:outlineLvl w:val="8"/>
    </w:pPr>
    <w:rPr>
      <w:rFonts w:ascii="Times New Roman" w:eastAsia="Times New Roman" w:hAnsi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D7588"/>
    <w:pPr>
      <w:tabs>
        <w:tab w:val="left" w:pos="0"/>
      </w:tabs>
      <w:ind w:left="115"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C00A70"/>
    <w:pPr>
      <w:keepLines w:val="0"/>
      <w:widowControl w:val="0"/>
      <w:tabs>
        <w:tab w:val="left" w:pos="0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551C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072689"/>
    <w:rPr>
      <w:b/>
      <w:bCs/>
    </w:rPr>
  </w:style>
  <w:style w:type="paragraph" w:styleId="Prrafodelista">
    <w:name w:val="List Paragraph"/>
    <w:basedOn w:val="Normal"/>
    <w:uiPriority w:val="34"/>
    <w:qFormat/>
    <w:rsid w:val="00FA0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7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8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3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3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Escritorio\Vesta_Risk_Manager\2.%20Etapa%20de%20elaboraci&#243;n\Iteraci&#243;n%202\Modelo%20de%20datos\Plantilla%20Modelo%20de%20Da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A85F47-B4A6-4525-AE60-C800C5573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Datos.dot</Template>
  <TotalTime>1254</TotalTime>
  <Pages>15</Pages>
  <Words>2136</Words>
  <Characters>11754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Datos</vt:lpstr>
    </vt:vector>
  </TitlesOfParts>
  <Company>Nombre del Grupo de Desarrollo o Asignatura</Company>
  <LinksUpToDate>false</LinksUpToDate>
  <CharactersWithSpaces>13863</CharactersWithSpaces>
  <SharedDoc>false</SharedDoc>
  <HLinks>
    <vt:vector size="120" baseType="variant"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_Toc257619009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_Toc257619008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_Toc257619007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_Toc257619006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_Toc257619005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_Toc257619004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_Toc257619003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_Toc257619002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_Toc257619001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_Toc257619000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_Toc257618999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_Toc257618998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_Toc257618997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_Toc257618996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_Toc257618995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_Toc257618994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_Toc257618993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_Toc257618992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_Toc257618991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_Toc257618990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Datos</dc:title>
  <dc:subject>&lt;Nombre del Proyecto&gt;</dc:subject>
  <dc:creator>Hugo Frey</dc:creator>
  <cp:keywords/>
  <dc:description/>
  <cp:lastModifiedBy>Hugo Frey</cp:lastModifiedBy>
  <cp:revision>276</cp:revision>
  <cp:lastPrinted>2024-10-14T22:14:00Z</cp:lastPrinted>
  <dcterms:created xsi:type="dcterms:W3CDTF">2024-09-30T12:50:00Z</dcterms:created>
  <dcterms:modified xsi:type="dcterms:W3CDTF">2025-01-24T19:48:00Z</dcterms:modified>
</cp:coreProperties>
</file>