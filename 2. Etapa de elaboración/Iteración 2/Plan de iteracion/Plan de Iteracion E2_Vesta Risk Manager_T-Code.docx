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D4952" w14:textId="741FBB47" w:rsidR="006919D5" w:rsidRDefault="00E149C0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 </w:t>
      </w:r>
    </w:p>
    <w:p w14:paraId="2932BCC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A813760" w14:textId="4E0B546D" w:rsidR="00D06E99" w:rsidRDefault="002F4C17">
      <w:pPr>
        <w:pStyle w:val="Sinespaciado"/>
        <w:rPr>
          <w:rFonts w:ascii="Cambria" w:hAnsi="Cambria"/>
          <w:sz w:val="72"/>
          <w:szCs w:val="72"/>
        </w:rPr>
      </w:pP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16E0DB9B" wp14:editId="04410938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6545" cy="850900"/>
                <wp:effectExtent l="13335" t="7620" r="13970" b="8255"/>
                <wp:wrapNone/>
                <wp:docPr id="124468237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5090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8E1528B" id="Rectangle 6" o:spid="_x0000_s1026" style="position:absolute;margin-left:0;margin-top:0;width:623.35pt;height:67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B557F42" wp14:editId="6120B671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103645868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DF0ADE0" id="Rectangle 9" o:spid="_x0000_s1026" style="position:absolute;margin-left:38.95pt;margin-top:-20.65pt;width:7.15pt;height:882.7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9FFD86D" wp14:editId="4E96B23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10290"/>
                <wp:effectExtent l="7620" t="13335" r="6350" b="6350"/>
                <wp:wrapNone/>
                <wp:docPr id="32475108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C11AC" id="Rectangle 8" o:spid="_x0000_s1026" style="position:absolute;margin-left:549.2pt;margin-top:-20.65pt;width:7.15pt;height:882.7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571E9215" wp14:editId="5486B830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16545" cy="860425"/>
                <wp:effectExtent l="11430" t="5715" r="6350" b="10160"/>
                <wp:wrapNone/>
                <wp:docPr id="5118079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6042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7834FE4" id="Rectangle 7" o:spid="_x0000_s1026" style="position:absolute;margin-left:-14.45pt;margin-top:.4pt;width:623.35pt;height:67.7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" o:allowincell="f" fillcolor="#4bacc6" strokecolor="#31849b">
                <w10:wrap anchorx="page" anchory="page"/>
              </v:rect>
            </w:pict>
          </mc:Fallback>
        </mc:AlternateContent>
      </w:r>
    </w:p>
    <w:p w14:paraId="6A3614DF" w14:textId="77777777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37CB954A" w14:textId="7140A1AA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23158E">
        <w:rPr>
          <w:rFonts w:ascii="Cambria" w:hAnsi="Cambria"/>
          <w:sz w:val="56"/>
          <w:szCs w:val="72"/>
          <w:lang w:val="es-AR"/>
        </w:rPr>
        <w:t>de elaboración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23158E">
        <w:rPr>
          <w:rFonts w:ascii="Cambria" w:hAnsi="Cambria"/>
          <w:sz w:val="56"/>
          <w:szCs w:val="72"/>
          <w:lang w:val="es-AR"/>
        </w:rPr>
        <w:t>2</w:t>
      </w:r>
    </w:p>
    <w:p w14:paraId="182B0F67" w14:textId="54ABD2E4" w:rsidR="00D06E99" w:rsidRPr="00984A4E" w:rsidRDefault="0023158E">
      <w:pPr>
        <w:pStyle w:val="Sinespaciado"/>
        <w:rPr>
          <w:rFonts w:ascii="Cambria" w:hAnsi="Cambria"/>
          <w:sz w:val="36"/>
          <w:szCs w:val="36"/>
          <w:lang w:val="es-AR"/>
        </w:rPr>
      </w:pPr>
      <w:r w:rsidRPr="00984A4E">
        <w:rPr>
          <w:rFonts w:ascii="Cambria" w:hAnsi="Cambria"/>
          <w:sz w:val="36"/>
          <w:szCs w:val="36"/>
          <w:lang w:val="es-AR"/>
        </w:rPr>
        <w:t>Vesta Risk Manager</w:t>
      </w:r>
    </w:p>
    <w:p w14:paraId="46FA9BE3" w14:textId="77777777" w:rsidR="00D06E99" w:rsidRPr="00984A4E" w:rsidRDefault="00D06E99">
      <w:pPr>
        <w:pStyle w:val="Sinespaciado"/>
        <w:rPr>
          <w:lang w:val="es-AR"/>
        </w:rPr>
      </w:pPr>
    </w:p>
    <w:p w14:paraId="173B3985" w14:textId="77777777" w:rsidR="006919D5" w:rsidRPr="00984A4E" w:rsidRDefault="006919D5">
      <w:pPr>
        <w:pStyle w:val="Sinespaciado"/>
        <w:rPr>
          <w:lang w:val="es-AR"/>
        </w:rPr>
      </w:pPr>
    </w:p>
    <w:p w14:paraId="561A65ED" w14:textId="77777777" w:rsidR="006919D5" w:rsidRPr="00984A4E" w:rsidRDefault="006919D5">
      <w:pPr>
        <w:pStyle w:val="Sinespaciado"/>
        <w:rPr>
          <w:u w:val="single"/>
          <w:lang w:val="es-AR"/>
        </w:rPr>
      </w:pPr>
    </w:p>
    <w:p w14:paraId="4DC5214B" w14:textId="77777777" w:rsidR="006919D5" w:rsidRPr="00984A4E" w:rsidRDefault="006919D5">
      <w:pPr>
        <w:pStyle w:val="Sinespaciado"/>
        <w:rPr>
          <w:lang w:val="es-AR"/>
        </w:rPr>
      </w:pPr>
    </w:p>
    <w:p w14:paraId="1E9B1F2D" w14:textId="46D07284" w:rsidR="00D06E99" w:rsidRPr="0023158E" w:rsidRDefault="0023158E">
      <w:pPr>
        <w:pStyle w:val="Sinespaciado"/>
        <w:rPr>
          <w:lang w:val="es-AR"/>
        </w:rPr>
      </w:pPr>
      <w:r w:rsidRPr="0023158E">
        <w:rPr>
          <w:lang w:val="es-AR"/>
        </w:rPr>
        <w:t>T-Code</w:t>
      </w:r>
    </w:p>
    <w:p w14:paraId="4007CE86" w14:textId="187F54F1" w:rsidR="00D06E99" w:rsidRDefault="0023158E">
      <w:pPr>
        <w:pStyle w:val="Sinespaciado"/>
      </w:pPr>
      <w:r>
        <w:t>Agustín Collareda, Cintia Hernandez y Hugo Frey</w:t>
      </w:r>
    </w:p>
    <w:p w14:paraId="068AC7F8" w14:textId="77777777" w:rsidR="00D06E99" w:rsidRDefault="00D06E99"/>
    <w:p w14:paraId="15262E0B" w14:textId="2B410B6F" w:rsidR="00BC5404" w:rsidRDefault="006C1486" w:rsidP="000F4F97">
      <w:pPr>
        <w:pStyle w:val="PSI-Comentario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9606FB2" wp14:editId="0B964E36">
            <wp:simplePos x="0" y="0"/>
            <wp:positionH relativeFrom="column">
              <wp:posOffset>-210185</wp:posOffset>
            </wp:positionH>
            <wp:positionV relativeFrom="paragraph">
              <wp:posOffset>2743200</wp:posOffset>
            </wp:positionV>
            <wp:extent cx="2505456" cy="1261872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C17"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36AFD0F9" wp14:editId="7C8E39F6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74C11144" w14:textId="30D67475" w:rsidR="00224B75" w:rsidRDefault="002F4C17" w:rsidP="000F4F97">
      <w:pPr>
        <w:pStyle w:val="PSI-Comentario"/>
      </w:pPr>
      <w:r w:rsidRPr="0079511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F0B701" wp14:editId="38B5C86B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7943106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C17E6" w14:textId="77777777" w:rsidR="0069686D" w:rsidRDefault="00F70F4F" w:rsidP="0023158E">
                            <w:pPr>
                              <w:ind w:left="0" w:firstLine="0"/>
                            </w:pPr>
                            <w: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  <w:r w:rsidR="0069686D">
                              <w:br/>
                            </w:r>
                          </w:p>
                          <w:p w14:paraId="79BDBB60" w14:textId="77777777" w:rsidR="002E07A1" w:rsidRDefault="00F70F4F" w:rsidP="0023158E">
                            <w:pPr>
                              <w:ind w:left="0" w:firstLine="0"/>
                            </w:pPr>
                            <w:r>
                              <w:t>Para cada iteración existe una serie de objetivos los cuales son usados como referencia de evaluación para determinar diferentes aspectos, como grado de terminación de una determinada función, rendim</w:t>
                            </w:r>
                            <w:r w:rsidR="0049000B">
                              <w:t>iento, niveles de calidad, etc.</w:t>
                            </w:r>
                          </w:p>
                          <w:p w14:paraId="7ECA567F" w14:textId="77777777" w:rsidR="00E511E0" w:rsidRDefault="00E511E0" w:rsidP="0069686D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F0B70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5DCC17E6" w14:textId="77777777" w:rsidR="0069686D" w:rsidRDefault="00F70F4F" w:rsidP="0023158E">
                      <w:pPr>
                        <w:ind w:left="0" w:firstLine="0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14:paraId="79BDBB60" w14:textId="77777777" w:rsidR="002E07A1" w:rsidRDefault="00F70F4F" w:rsidP="0023158E">
                      <w:pPr>
                        <w:ind w:left="0" w:firstLine="0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14:paraId="7ECA567F" w14:textId="77777777"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DF15593" w14:textId="2F1ACA75" w:rsidR="00397566" w:rsidRPr="005313D3" w:rsidRDefault="002F4C17" w:rsidP="0023158E">
      <w:pPr>
        <w:pStyle w:val="PSI-Comentario"/>
      </w:pPr>
      <w:r w:rsidRPr="007951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AA94CF8" wp14:editId="368533A3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8977491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506A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1E6CA41F" w14:textId="77777777" w:rsidR="00397566" w:rsidRPr="008B3B0F" w:rsidRDefault="00397566" w:rsidP="000F4F97">
      <w:pPr>
        <w:pStyle w:val="PSI-Comentario"/>
      </w:pPr>
    </w:p>
    <w:p w14:paraId="48E10A2F" w14:textId="77777777" w:rsidR="00D06E99" w:rsidRDefault="00D06E99"/>
    <w:p w14:paraId="7C508D81" w14:textId="67612529" w:rsidR="00A13DBA" w:rsidRDefault="002F4C17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2BFABB5C" wp14:editId="75E182BB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951854D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08D22758" w14:textId="2656E42F" w:rsidR="000A62D1" w:rsidRDefault="0079511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063447" w:history="1">
        <w:r w:rsidR="000A62D1" w:rsidRPr="006B1EB2">
          <w:rPr>
            <w:rStyle w:val="Hipervnculo"/>
            <w:noProof/>
          </w:rPr>
          <w:t>Introducción</w:t>
        </w:r>
        <w:r w:rsidR="000A62D1">
          <w:rPr>
            <w:noProof/>
            <w:webHidden/>
          </w:rPr>
          <w:tab/>
        </w:r>
        <w:r w:rsidR="000A62D1">
          <w:rPr>
            <w:noProof/>
            <w:webHidden/>
          </w:rPr>
          <w:fldChar w:fldCharType="begin"/>
        </w:r>
        <w:r w:rsidR="000A62D1">
          <w:rPr>
            <w:noProof/>
            <w:webHidden/>
          </w:rPr>
          <w:instrText xml:space="preserve"> PAGEREF _Toc178063447 \h </w:instrText>
        </w:r>
        <w:r w:rsidR="000A62D1">
          <w:rPr>
            <w:noProof/>
            <w:webHidden/>
          </w:rPr>
        </w:r>
        <w:r w:rsidR="000A62D1">
          <w:rPr>
            <w:noProof/>
            <w:webHidden/>
          </w:rPr>
          <w:fldChar w:fldCharType="separate"/>
        </w:r>
        <w:r w:rsidR="000A62D1">
          <w:rPr>
            <w:noProof/>
            <w:webHidden/>
          </w:rPr>
          <w:t>4</w:t>
        </w:r>
        <w:r w:rsidR="000A62D1">
          <w:rPr>
            <w:noProof/>
            <w:webHidden/>
          </w:rPr>
          <w:fldChar w:fldCharType="end"/>
        </w:r>
      </w:hyperlink>
    </w:p>
    <w:p w14:paraId="013BFEB7" w14:textId="5CCF97FD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48" w:history="1">
        <w:r w:rsidRPr="006B1EB2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A7583E" w14:textId="4F00ACFB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49" w:history="1">
        <w:r w:rsidRPr="006B1EB2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F13158" w14:textId="71FF1E56" w:rsidR="000A62D1" w:rsidRDefault="000A62D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0" w:history="1">
        <w:r w:rsidRPr="006B1EB2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FED4DC" w14:textId="521E9F14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1" w:history="1">
        <w:r w:rsidRPr="006B1EB2">
          <w:rPr>
            <w:rStyle w:val="Hipervnculo"/>
            <w:noProof/>
          </w:rPr>
          <w:t>Criterios de 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38D83D" w14:textId="3E63348E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2" w:history="1">
        <w:r w:rsidRPr="006B1EB2">
          <w:rPr>
            <w:rStyle w:val="Hipervnculo"/>
            <w:noProof/>
          </w:rPr>
          <w:t>Elementos de la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CC473F" w14:textId="706A98D3" w:rsidR="000A62D1" w:rsidRDefault="000A62D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3" w:history="1">
        <w:r w:rsidRPr="006B1EB2">
          <w:rPr>
            <w:rStyle w:val="Hipervnculo"/>
            <w:noProof/>
          </w:rPr>
          <w:t>Planificación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D6005E" w14:textId="3A6FDA15" w:rsidR="000A62D1" w:rsidRDefault="000A62D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4" w:history="1">
        <w:r w:rsidRPr="006B1EB2">
          <w:rPr>
            <w:rStyle w:val="Hipervnculo"/>
            <w:noProof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D91719" w14:textId="0DEDE04F" w:rsidR="000A62D1" w:rsidRDefault="000A62D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5" w:history="1">
        <w:r w:rsidRPr="006B1EB2">
          <w:rPr>
            <w:rStyle w:val="Hipervnculo"/>
            <w:noProof/>
          </w:rPr>
          <w:t>Evaluación [Fecha]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580B27" w14:textId="41A4542D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6" w:history="1">
        <w:r w:rsidRPr="006B1EB2">
          <w:rPr>
            <w:rStyle w:val="Hipervnculo"/>
            <w:noProof/>
          </w:rPr>
          <w:t>Objetivos Alcanzados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B08E50" w14:textId="4DA5D53C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7" w:history="1">
        <w:r w:rsidRPr="006B1EB2">
          <w:rPr>
            <w:rStyle w:val="Hipervnculo"/>
            <w:noProof/>
          </w:rPr>
          <w:t>Objetivos No Alcanzados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508747" w14:textId="76F2D052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8" w:history="1">
        <w:r w:rsidRPr="006B1EB2">
          <w:rPr>
            <w:rStyle w:val="Hipervnculo"/>
            <w:noProof/>
          </w:rPr>
          <w:t>Elementos incluidos en la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627E11" w14:textId="5BF11BA3" w:rsidR="000A62D1" w:rsidRDefault="000A62D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59" w:history="1">
        <w:r w:rsidRPr="006B1EB2">
          <w:rPr>
            <w:rStyle w:val="Hipervnculo"/>
            <w:noProof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8B32C2" w14:textId="71D31C81" w:rsidR="000A62D1" w:rsidRDefault="000A62D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063460" w:history="1">
        <w:r w:rsidRPr="006B1EB2">
          <w:rPr>
            <w:rStyle w:val="Hipervnculo"/>
            <w:noProof/>
          </w:rPr>
          <w:t>Estado del repositorio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B2BA6A" w14:textId="1E271B90" w:rsidR="000F79DF" w:rsidRDefault="00795113" w:rsidP="000F79DF">
      <w:pPr>
        <w:tabs>
          <w:tab w:val="left" w:pos="5954"/>
        </w:tabs>
      </w:pPr>
      <w:r>
        <w:fldChar w:fldCharType="end"/>
      </w:r>
    </w:p>
    <w:p w14:paraId="52A645BB" w14:textId="77777777" w:rsidR="0040066E" w:rsidRDefault="0040066E" w:rsidP="000F79DF">
      <w:pPr>
        <w:ind w:left="0" w:firstLine="0"/>
      </w:pPr>
    </w:p>
    <w:p w14:paraId="4FCDECE0" w14:textId="77777777" w:rsidR="00861B8F" w:rsidRDefault="00861B8F" w:rsidP="0040066E">
      <w:r>
        <w:br w:type="page"/>
      </w:r>
    </w:p>
    <w:p w14:paraId="2A053454" w14:textId="77777777" w:rsidR="00A13DBA" w:rsidRDefault="002731FC" w:rsidP="009A3173">
      <w:pPr>
        <w:pStyle w:val="PSI-Ttulo"/>
      </w:pPr>
      <w:r>
        <w:rPr>
          <w:lang w:val="es-AR"/>
        </w:rPr>
        <w:lastRenderedPageBreak/>
        <w:t>Plan de Iteración</w:t>
      </w:r>
    </w:p>
    <w:p w14:paraId="1CC8E9BB" w14:textId="6D3217C7" w:rsidR="00F70F4F" w:rsidRDefault="00DD1DA2" w:rsidP="0023158E">
      <w:pPr>
        <w:pStyle w:val="PSI-Ttulo1"/>
      </w:pPr>
      <w:bookmarkStart w:id="0" w:name="_Toc178063447"/>
      <w:r>
        <w:t>Introducción</w:t>
      </w:r>
      <w:bookmarkEnd w:id="0"/>
    </w:p>
    <w:p w14:paraId="42ACDCE1" w14:textId="77777777" w:rsidR="0023158E" w:rsidRDefault="0023158E" w:rsidP="00F70F4F">
      <w:pPr>
        <w:pStyle w:val="PSI-Normal"/>
      </w:pPr>
    </w:p>
    <w:p w14:paraId="62BB6D78" w14:textId="77777777" w:rsidR="00DD1DA2" w:rsidRDefault="00DD1DA2" w:rsidP="00DD1DA2">
      <w:pPr>
        <w:pStyle w:val="PSI-Ttulo2"/>
      </w:pPr>
      <w:bookmarkStart w:id="1" w:name="_Toc178063448"/>
      <w:r>
        <w:t>Propósito</w:t>
      </w:r>
      <w:bookmarkEnd w:id="1"/>
    </w:p>
    <w:p w14:paraId="4B6379D2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2455657" w14:textId="77777777" w:rsidR="00EF7C69" w:rsidRPr="00EF7C69" w:rsidRDefault="00EF7C69" w:rsidP="00EF7C69">
      <w:pPr>
        <w:pStyle w:val="PSI-Normal"/>
        <w:rPr>
          <w:u w:val="single"/>
        </w:rPr>
      </w:pPr>
    </w:p>
    <w:p w14:paraId="790E1467" w14:textId="77777777" w:rsidR="00DD1DA2" w:rsidRDefault="00DD1DA2" w:rsidP="00DD1DA2">
      <w:pPr>
        <w:pStyle w:val="PSI-Ttulo2"/>
      </w:pPr>
      <w:bookmarkStart w:id="2" w:name="_Toc178063449"/>
      <w:r>
        <w:t>Referencias</w:t>
      </w:r>
      <w:bookmarkEnd w:id="2"/>
    </w:p>
    <w:p w14:paraId="47FB29D3" w14:textId="3973A6AA" w:rsidR="00E511E0" w:rsidRDefault="0023158E" w:rsidP="00E511E0">
      <w:pPr>
        <w:pStyle w:val="PSI-Normal"/>
        <w:numPr>
          <w:ilvl w:val="0"/>
          <w:numId w:val="13"/>
        </w:numPr>
      </w:pPr>
      <w:r>
        <w:t>Plan de proyecto</w:t>
      </w:r>
    </w:p>
    <w:p w14:paraId="12542786" w14:textId="00FBA187" w:rsidR="00984A4E" w:rsidRDefault="00984A4E" w:rsidP="00E511E0">
      <w:pPr>
        <w:pStyle w:val="PSI-Normal"/>
        <w:numPr>
          <w:ilvl w:val="0"/>
          <w:numId w:val="13"/>
        </w:numPr>
      </w:pPr>
      <w:r>
        <w:t>Plan de calidad</w:t>
      </w:r>
    </w:p>
    <w:p w14:paraId="695DBC8F" w14:textId="5CB25B60" w:rsidR="00984A4E" w:rsidRDefault="00984A4E" w:rsidP="00E511E0">
      <w:pPr>
        <w:pStyle w:val="PSI-Normal"/>
        <w:numPr>
          <w:ilvl w:val="0"/>
          <w:numId w:val="13"/>
        </w:numPr>
      </w:pPr>
      <w:r>
        <w:t>Plan de riesgos</w:t>
      </w:r>
    </w:p>
    <w:p w14:paraId="062CA439" w14:textId="3683588C" w:rsidR="00984A4E" w:rsidRDefault="00984A4E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09805182" w14:textId="77777777" w:rsidR="000D4FF8" w:rsidRDefault="000D4FF8" w:rsidP="002129C9">
      <w:pPr>
        <w:pStyle w:val="PSI-Normal"/>
        <w:ind w:left="0" w:firstLine="0"/>
      </w:pPr>
    </w:p>
    <w:p w14:paraId="1AC39124" w14:textId="77777777" w:rsidR="00DD1DA2" w:rsidRDefault="002129C9" w:rsidP="002129C9">
      <w:pPr>
        <w:pStyle w:val="PSI-Ttulo1"/>
      </w:pPr>
      <w:bookmarkStart w:id="3" w:name="_Toc178063450"/>
      <w:r>
        <w:t>Objetivos</w:t>
      </w:r>
      <w:bookmarkEnd w:id="3"/>
    </w:p>
    <w:p w14:paraId="5BA3CC4C" w14:textId="77777777" w:rsidR="00DD1DA2" w:rsidRDefault="00DD1DA2" w:rsidP="002129C9">
      <w:pPr>
        <w:pStyle w:val="PSI-Ttulo2"/>
      </w:pPr>
      <w:bookmarkStart w:id="4" w:name="_Toc178063451"/>
      <w:r>
        <w:t>Criterios de Evaluación</w:t>
      </w:r>
      <w:bookmarkEnd w:id="4"/>
    </w:p>
    <w:p w14:paraId="3BD10F0B" w14:textId="77777777" w:rsidR="0023158E" w:rsidRDefault="0023158E" w:rsidP="0023158E">
      <w:r>
        <w:t xml:space="preserve">Los objetivos que se pretenden alcanzar al finalizar esta iteración son: </w:t>
      </w:r>
    </w:p>
    <w:p w14:paraId="2CF8F369" w14:textId="0A777904" w:rsidR="0023158E" w:rsidRDefault="0023158E" w:rsidP="0023158E">
      <w:pPr>
        <w:pStyle w:val="Prrafodelista"/>
        <w:numPr>
          <w:ilvl w:val="0"/>
          <w:numId w:val="14"/>
        </w:numPr>
      </w:pPr>
      <w:r>
        <w:t>Cumplir con los plazos establecidos en la planificación.</w:t>
      </w:r>
    </w:p>
    <w:p w14:paraId="1E869592" w14:textId="77FD122D" w:rsidR="0029030D" w:rsidRDefault="007F31B0" w:rsidP="0023158E">
      <w:pPr>
        <w:pStyle w:val="Prrafodelista"/>
        <w:numPr>
          <w:ilvl w:val="0"/>
          <w:numId w:val="14"/>
        </w:numPr>
      </w:pPr>
      <w:r>
        <w:t>Desarrollar el modelo de casos de uso.</w:t>
      </w:r>
    </w:p>
    <w:p w14:paraId="2F8C6DB0" w14:textId="740B7E66" w:rsidR="007F31B0" w:rsidRDefault="007F31B0" w:rsidP="0023158E">
      <w:pPr>
        <w:pStyle w:val="Prrafodelista"/>
        <w:numPr>
          <w:ilvl w:val="0"/>
          <w:numId w:val="14"/>
        </w:numPr>
      </w:pPr>
      <w:r>
        <w:t>Realizar una nueva estimación por puntos de caso de uso.</w:t>
      </w:r>
    </w:p>
    <w:p w14:paraId="19D4E4A9" w14:textId="38281071" w:rsidR="007F31B0" w:rsidRDefault="007F31B0" w:rsidP="0023158E">
      <w:pPr>
        <w:pStyle w:val="Prrafodelista"/>
        <w:numPr>
          <w:ilvl w:val="0"/>
          <w:numId w:val="14"/>
        </w:numPr>
      </w:pPr>
      <w:r>
        <w:t>Elaborar el primer prototipo funcional.</w:t>
      </w:r>
    </w:p>
    <w:p w14:paraId="4381CD70" w14:textId="19539FD9" w:rsidR="007F31B0" w:rsidRDefault="007F31B0" w:rsidP="0023158E">
      <w:pPr>
        <w:pStyle w:val="Prrafodelista"/>
        <w:numPr>
          <w:ilvl w:val="0"/>
          <w:numId w:val="14"/>
        </w:numPr>
      </w:pPr>
      <w:r>
        <w:t>Desarrollar el modelo de datos.</w:t>
      </w:r>
    </w:p>
    <w:p w14:paraId="3E1D8727" w14:textId="019A58F7" w:rsidR="007F31B0" w:rsidRDefault="007F31B0" w:rsidP="0023158E">
      <w:pPr>
        <w:pStyle w:val="Prrafodelista"/>
        <w:numPr>
          <w:ilvl w:val="0"/>
          <w:numId w:val="14"/>
        </w:numPr>
      </w:pPr>
      <w:r>
        <w:t>Desarrollar el plan de pruebas.</w:t>
      </w:r>
    </w:p>
    <w:p w14:paraId="181D873A" w14:textId="6E2DAA2A" w:rsidR="007F31B0" w:rsidRDefault="007F31B0" w:rsidP="0023158E">
      <w:pPr>
        <w:pStyle w:val="Prrafodelista"/>
        <w:numPr>
          <w:ilvl w:val="0"/>
          <w:numId w:val="14"/>
        </w:numPr>
      </w:pPr>
      <w:r>
        <w:t>Iniciar la elaboración del modelo de diseño.</w:t>
      </w:r>
    </w:p>
    <w:p w14:paraId="48DA564E" w14:textId="39D31EFC" w:rsidR="007F31B0" w:rsidRDefault="007F31B0" w:rsidP="0023158E">
      <w:pPr>
        <w:pStyle w:val="Prrafodelista"/>
        <w:numPr>
          <w:ilvl w:val="0"/>
          <w:numId w:val="14"/>
        </w:numPr>
      </w:pPr>
      <w:r>
        <w:t xml:space="preserve">Adaptar </w:t>
      </w:r>
      <w:r w:rsidR="00FD2499" w:rsidRPr="00FD2499">
        <w:t>UARGflow</w:t>
      </w:r>
      <w:r>
        <w:t xml:space="preserve"> al proyecto.</w:t>
      </w:r>
    </w:p>
    <w:p w14:paraId="58C7233F" w14:textId="0F17C0DC" w:rsidR="007F31B0" w:rsidRDefault="007F31B0" w:rsidP="0023158E">
      <w:pPr>
        <w:pStyle w:val="Prrafodelista"/>
        <w:numPr>
          <w:ilvl w:val="0"/>
          <w:numId w:val="14"/>
        </w:numPr>
      </w:pPr>
      <w:r>
        <w:t>Planificar la fase de construcción iteración 1.</w:t>
      </w:r>
    </w:p>
    <w:p w14:paraId="21F7B987" w14:textId="77777777" w:rsidR="00B00F4F" w:rsidRDefault="00B00F4F" w:rsidP="002129C9">
      <w:pPr>
        <w:pStyle w:val="PSI-Comentario"/>
      </w:pPr>
    </w:p>
    <w:p w14:paraId="379539A0" w14:textId="77777777" w:rsidR="002129C9" w:rsidRDefault="002129C9" w:rsidP="002129C9">
      <w:pPr>
        <w:pStyle w:val="PSI-Ttulo2"/>
      </w:pPr>
      <w:bookmarkStart w:id="5" w:name="_Toc178063452"/>
      <w:r>
        <w:t>Elementos de la Línea Base</w:t>
      </w:r>
      <w:bookmarkEnd w:id="5"/>
    </w:p>
    <w:p w14:paraId="64BA36E1" w14:textId="27E76B01" w:rsidR="007F31B0" w:rsidRDefault="007F31B0" w:rsidP="007F31B0">
      <w:pPr>
        <w:numPr>
          <w:ilvl w:val="0"/>
          <w:numId w:val="15"/>
        </w:numPr>
      </w:pPr>
      <w:r>
        <w:t>Modelo de casos de uso</w:t>
      </w:r>
    </w:p>
    <w:p w14:paraId="5D6C02FF" w14:textId="3A63CE90" w:rsidR="007F31B0" w:rsidRDefault="007F31B0" w:rsidP="007F31B0">
      <w:pPr>
        <w:numPr>
          <w:ilvl w:val="0"/>
          <w:numId w:val="15"/>
        </w:numPr>
      </w:pPr>
      <w:r>
        <w:t>Modelo de datos</w:t>
      </w:r>
    </w:p>
    <w:p w14:paraId="4ADFEEE9" w14:textId="7D0C368D" w:rsidR="007F31B0" w:rsidRDefault="007F31B0" w:rsidP="007F31B0">
      <w:pPr>
        <w:numPr>
          <w:ilvl w:val="0"/>
          <w:numId w:val="15"/>
        </w:numPr>
      </w:pPr>
      <w:r>
        <w:lastRenderedPageBreak/>
        <w:t>Primer prototipo funcional</w:t>
      </w:r>
    </w:p>
    <w:p w14:paraId="028499DE" w14:textId="760A1A58" w:rsidR="007F31B0" w:rsidRDefault="007F31B0" w:rsidP="007F31B0">
      <w:pPr>
        <w:numPr>
          <w:ilvl w:val="0"/>
          <w:numId w:val="15"/>
        </w:numPr>
      </w:pPr>
      <w:r>
        <w:t>Plan de pruebas</w:t>
      </w:r>
    </w:p>
    <w:p w14:paraId="61137581" w14:textId="530538DC" w:rsidR="007F31B0" w:rsidRDefault="007F31B0" w:rsidP="007F31B0">
      <w:pPr>
        <w:numPr>
          <w:ilvl w:val="0"/>
          <w:numId w:val="15"/>
        </w:numPr>
      </w:pPr>
      <w:r>
        <w:t>Plan de iteración fase de construcción iteración 1</w:t>
      </w:r>
    </w:p>
    <w:p w14:paraId="4185A70C" w14:textId="77777777" w:rsidR="00E511E0" w:rsidRDefault="00E511E0" w:rsidP="00E511E0">
      <w:pPr>
        <w:ind w:left="0" w:firstLine="0"/>
      </w:pPr>
    </w:p>
    <w:p w14:paraId="50D8FF22" w14:textId="4694C080" w:rsidR="00F70F4F" w:rsidRPr="00FD2499" w:rsidRDefault="002129C9" w:rsidP="003206E2">
      <w:pPr>
        <w:pStyle w:val="PSI-Ttulo1"/>
        <w:rPr>
          <w:u w:val="single"/>
        </w:rPr>
      </w:pPr>
      <w:bookmarkStart w:id="6" w:name="_Toc178063453"/>
      <w:r>
        <w:t>Planificación</w:t>
      </w:r>
      <w:bookmarkEnd w:id="6"/>
    </w:p>
    <w:p w14:paraId="2FC09C89" w14:textId="77777777" w:rsidR="00F70F4F" w:rsidRDefault="00F70F4F" w:rsidP="00F70F4F">
      <w:pPr>
        <w:pStyle w:val="PSI-Ttulo1"/>
      </w:pPr>
    </w:p>
    <w:tbl>
      <w:tblPr>
        <w:tblW w:w="113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134"/>
        <w:gridCol w:w="1133"/>
        <w:gridCol w:w="1133"/>
        <w:gridCol w:w="1133"/>
        <w:gridCol w:w="1133"/>
      </w:tblGrid>
      <w:tr w:rsidR="00B232CD" w:rsidRPr="007537C0" w14:paraId="78C74503" w14:textId="02BCBEB5" w:rsidTr="00B232CD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0B41FDCD" w14:textId="77777777" w:rsidR="00B232CD" w:rsidRPr="007537C0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Nombre de la Tarea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7DB266A1" w14:textId="77777777" w:rsidR="00B232CD" w:rsidRPr="007537C0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Inicio</w:t>
            </w:r>
          </w:p>
        </w:tc>
        <w:tc>
          <w:tcPr>
            <w:tcW w:w="1133" w:type="dxa"/>
            <w:shd w:val="clear" w:color="auto" w:fill="E6E6E6"/>
            <w:vAlign w:val="center"/>
          </w:tcPr>
          <w:p w14:paraId="4018216E" w14:textId="77777777" w:rsidR="00B232CD" w:rsidRPr="007537C0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537C0">
              <w:rPr>
                <w:rFonts w:ascii="Times New Roman" w:eastAsia="Times New Roman" w:hAnsi="Times New Roman"/>
                <w:sz w:val="24"/>
                <w:szCs w:val="24"/>
              </w:rPr>
              <w:t>Fin</w:t>
            </w:r>
          </w:p>
        </w:tc>
        <w:tc>
          <w:tcPr>
            <w:tcW w:w="1133" w:type="dxa"/>
            <w:shd w:val="clear" w:color="auto" w:fill="E6E6E6"/>
          </w:tcPr>
          <w:p w14:paraId="002B42DB" w14:textId="729DE568" w:rsidR="00B232CD" w:rsidRPr="00B232CD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  <w:highlight w:val="lightGray"/>
              </w:rPr>
            </w:pPr>
            <w:r w:rsidRPr="00B232CD">
              <w:rPr>
                <w:rFonts w:ascii="Times New Roman" w:eastAsia="Times New Roman" w:hAnsi="Times New Roman"/>
                <w:sz w:val="24"/>
                <w:szCs w:val="24"/>
              </w:rPr>
              <w:t>Inicio real</w:t>
            </w:r>
          </w:p>
        </w:tc>
        <w:tc>
          <w:tcPr>
            <w:tcW w:w="1133" w:type="dxa"/>
            <w:shd w:val="clear" w:color="auto" w:fill="E6E6E6"/>
          </w:tcPr>
          <w:p w14:paraId="0BE1B57B" w14:textId="7A66DE96" w:rsidR="00B232CD" w:rsidRPr="00B232CD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lightGray"/>
              </w:rPr>
              <w:t>Fin real</w:t>
            </w:r>
          </w:p>
        </w:tc>
        <w:tc>
          <w:tcPr>
            <w:tcW w:w="1133" w:type="dxa"/>
            <w:shd w:val="clear" w:color="auto" w:fill="E6E6E6"/>
          </w:tcPr>
          <w:p w14:paraId="1DECD064" w14:textId="57761A8D" w:rsidR="00B232CD" w:rsidRPr="001F4D14" w:rsidRDefault="00B232CD" w:rsidP="007537C0">
            <w:pPr>
              <w:pStyle w:val="PSI-Normal"/>
              <w:widowControl w:val="0"/>
              <w:suppressAutoHyphens/>
              <w:spacing w:before="0" w:line="240" w:lineRule="atLeast"/>
              <w:ind w:left="0" w:firstLine="0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Responsable</w:t>
            </w:r>
          </w:p>
        </w:tc>
      </w:tr>
      <w:tr w:rsidR="00F3336D" w:rsidRPr="007537C0" w14:paraId="5B42B590" w14:textId="77777777" w:rsidTr="00B232CD">
        <w:trPr>
          <w:jc w:val="center"/>
        </w:trPr>
        <w:tc>
          <w:tcPr>
            <w:tcW w:w="5671" w:type="dxa"/>
            <w:vAlign w:val="center"/>
          </w:tcPr>
          <w:p w14:paraId="21A97861" w14:textId="64225F09" w:rsidR="00F3336D" w:rsidRPr="00B86906" w:rsidRDefault="00F3336D" w:rsidP="00B86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Ejecutar plan de respuesta del riesgo RK02</w:t>
            </w:r>
          </w:p>
        </w:tc>
        <w:tc>
          <w:tcPr>
            <w:tcW w:w="1134" w:type="dxa"/>
            <w:vAlign w:val="center"/>
          </w:tcPr>
          <w:p w14:paraId="7D7BF4DB" w14:textId="292E11D6" w:rsidR="00F3336D" w:rsidRDefault="00F3336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176D6AAD" w14:textId="3399A4E3" w:rsidR="00F3336D" w:rsidRDefault="00F3336D" w:rsidP="007460A7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5BA21EBA" w14:textId="77777777" w:rsidR="00F3336D" w:rsidRPr="00E839A0" w:rsidRDefault="00F3336D" w:rsidP="007460A7">
            <w:pPr>
              <w:jc w:val="center"/>
              <w:rPr>
                <w:color w:val="388600"/>
              </w:rPr>
            </w:pPr>
          </w:p>
        </w:tc>
        <w:tc>
          <w:tcPr>
            <w:tcW w:w="1133" w:type="dxa"/>
          </w:tcPr>
          <w:p w14:paraId="7581A207" w14:textId="77777777" w:rsidR="00F3336D" w:rsidRPr="007537C0" w:rsidRDefault="00F3336D" w:rsidP="007460A7">
            <w:pPr>
              <w:jc w:val="center"/>
            </w:pPr>
          </w:p>
        </w:tc>
        <w:tc>
          <w:tcPr>
            <w:tcW w:w="1133" w:type="dxa"/>
          </w:tcPr>
          <w:p w14:paraId="0931EC4B" w14:textId="3EFF5E0A" w:rsidR="00F3336D" w:rsidRPr="007537C0" w:rsidRDefault="00F3336D" w:rsidP="007460A7">
            <w:pPr>
              <w:jc w:val="center"/>
            </w:pPr>
            <w:r>
              <w:t>CA</w:t>
            </w:r>
          </w:p>
        </w:tc>
      </w:tr>
      <w:tr w:rsidR="00F3336D" w:rsidRPr="007537C0" w14:paraId="3A2838ED" w14:textId="77777777" w:rsidTr="00B232CD">
        <w:trPr>
          <w:jc w:val="center"/>
        </w:trPr>
        <w:tc>
          <w:tcPr>
            <w:tcW w:w="5671" w:type="dxa"/>
            <w:vAlign w:val="center"/>
          </w:tcPr>
          <w:p w14:paraId="0BCD4985" w14:textId="60A1AF5E" w:rsidR="00F3336D" w:rsidRDefault="00F3336D" w:rsidP="00F3336D">
            <w:pPr>
              <w:rPr>
                <w:b/>
                <w:bCs/>
              </w:rPr>
            </w:pPr>
            <w:r>
              <w:t>Realizar una retrospectiva de la estimación dada sobre lo ocurrido.</w:t>
            </w:r>
          </w:p>
        </w:tc>
        <w:tc>
          <w:tcPr>
            <w:tcW w:w="1134" w:type="dxa"/>
            <w:vAlign w:val="center"/>
          </w:tcPr>
          <w:p w14:paraId="5D8A21FF" w14:textId="16CE51E2" w:rsidR="00F3336D" w:rsidRDefault="00F3336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174713B3" w14:textId="3F99008C" w:rsidR="00F3336D" w:rsidRDefault="00F3336D" w:rsidP="007460A7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1CCB6843" w14:textId="77777777" w:rsidR="00F3336D" w:rsidRPr="00E839A0" w:rsidRDefault="00F3336D" w:rsidP="007460A7">
            <w:pPr>
              <w:jc w:val="center"/>
              <w:rPr>
                <w:color w:val="388600"/>
              </w:rPr>
            </w:pPr>
          </w:p>
        </w:tc>
        <w:tc>
          <w:tcPr>
            <w:tcW w:w="1133" w:type="dxa"/>
          </w:tcPr>
          <w:p w14:paraId="426B8897" w14:textId="77777777" w:rsidR="00F3336D" w:rsidRPr="007537C0" w:rsidRDefault="00F3336D" w:rsidP="007460A7">
            <w:pPr>
              <w:jc w:val="center"/>
            </w:pPr>
          </w:p>
        </w:tc>
        <w:tc>
          <w:tcPr>
            <w:tcW w:w="1133" w:type="dxa"/>
          </w:tcPr>
          <w:p w14:paraId="3263CFD0" w14:textId="6212FCC1" w:rsidR="00F3336D" w:rsidRDefault="00F3336D" w:rsidP="007460A7">
            <w:pPr>
              <w:jc w:val="center"/>
            </w:pPr>
            <w:r>
              <w:t>CA</w:t>
            </w:r>
          </w:p>
        </w:tc>
      </w:tr>
      <w:tr w:rsidR="00B232CD" w:rsidRPr="007537C0" w14:paraId="7E716AF2" w14:textId="21034D5F" w:rsidTr="00B232CD">
        <w:trPr>
          <w:jc w:val="center"/>
        </w:trPr>
        <w:tc>
          <w:tcPr>
            <w:tcW w:w="5671" w:type="dxa"/>
            <w:vAlign w:val="center"/>
          </w:tcPr>
          <w:p w14:paraId="0FAF6BF2" w14:textId="32B6788E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casos de uso</w:t>
            </w:r>
          </w:p>
        </w:tc>
        <w:tc>
          <w:tcPr>
            <w:tcW w:w="1134" w:type="dxa"/>
            <w:vAlign w:val="center"/>
          </w:tcPr>
          <w:p w14:paraId="57CCCD19" w14:textId="3DEF0A8F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66E51C09" w14:textId="33E5F40B" w:rsidR="00B232CD" w:rsidRPr="007537C0" w:rsidRDefault="00B232CD" w:rsidP="007460A7">
            <w:pPr>
              <w:jc w:val="center"/>
            </w:pPr>
            <w:r>
              <w:t>2</w:t>
            </w:r>
            <w:r w:rsidR="00936AB5">
              <w:t>6</w:t>
            </w:r>
            <w:r>
              <w:t>/09</w:t>
            </w:r>
          </w:p>
        </w:tc>
        <w:tc>
          <w:tcPr>
            <w:tcW w:w="1133" w:type="dxa"/>
          </w:tcPr>
          <w:p w14:paraId="0120BA13" w14:textId="37B300C4" w:rsidR="00B232CD" w:rsidRPr="007537C0" w:rsidRDefault="00B232CD" w:rsidP="007460A7">
            <w:pPr>
              <w:jc w:val="center"/>
            </w:pPr>
            <w:r w:rsidRPr="00E839A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33D71FF9" w14:textId="77777777" w:rsidR="00B232CD" w:rsidRPr="007537C0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16BBF31B" w14:textId="5BF3D249" w:rsidR="00B232CD" w:rsidRPr="007537C0" w:rsidRDefault="00B232CD" w:rsidP="007460A7">
            <w:pPr>
              <w:jc w:val="center"/>
            </w:pPr>
          </w:p>
        </w:tc>
      </w:tr>
      <w:tr w:rsidR="00B232CD" w:rsidRPr="007537C0" w14:paraId="7E660962" w14:textId="77777777" w:rsidTr="00B232CD">
        <w:trPr>
          <w:jc w:val="center"/>
        </w:trPr>
        <w:tc>
          <w:tcPr>
            <w:tcW w:w="5671" w:type="dxa"/>
            <w:vAlign w:val="center"/>
          </w:tcPr>
          <w:p w14:paraId="26A4F2D3" w14:textId="72A57B13" w:rsidR="00B232CD" w:rsidRPr="00B86906" w:rsidRDefault="00B232CD" w:rsidP="007F31B0">
            <w:r>
              <w:t>Realizar ajustes al modelo de casos de uso</w:t>
            </w:r>
          </w:p>
        </w:tc>
        <w:tc>
          <w:tcPr>
            <w:tcW w:w="1134" w:type="dxa"/>
            <w:vAlign w:val="center"/>
          </w:tcPr>
          <w:p w14:paraId="2104456C" w14:textId="7CB5BBE4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3BE7FFA0" w14:textId="493C8769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</w:tcPr>
          <w:p w14:paraId="0F510F24" w14:textId="29F6DEF5" w:rsidR="00B232CD" w:rsidRPr="00E839A0" w:rsidRDefault="00B232CD" w:rsidP="007460A7">
            <w:pPr>
              <w:jc w:val="center"/>
              <w:rPr>
                <w:color w:val="388600"/>
              </w:rPr>
            </w:pPr>
            <w:r w:rsidRPr="00E839A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1501922A" w14:textId="1056DB0C" w:rsidR="00B232CD" w:rsidRPr="00E839A0" w:rsidRDefault="00B232CD" w:rsidP="007460A7">
            <w:pPr>
              <w:jc w:val="center"/>
              <w:rPr>
                <w:color w:val="388600"/>
              </w:rPr>
            </w:pPr>
            <w:r w:rsidRPr="00E839A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4E466A3A" w14:textId="5EF26B0C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B232CD" w:rsidRPr="007537C0" w14:paraId="01673AAC" w14:textId="77777777" w:rsidTr="00B232CD">
        <w:trPr>
          <w:jc w:val="center"/>
        </w:trPr>
        <w:tc>
          <w:tcPr>
            <w:tcW w:w="5671" w:type="dxa"/>
            <w:vAlign w:val="center"/>
          </w:tcPr>
          <w:p w14:paraId="6B303989" w14:textId="394EE1D1" w:rsidR="00B232CD" w:rsidRDefault="00B232CD" w:rsidP="007F31B0">
            <w:r>
              <w:t>Elaborar diagrama de paquetes</w:t>
            </w:r>
          </w:p>
        </w:tc>
        <w:tc>
          <w:tcPr>
            <w:tcW w:w="1134" w:type="dxa"/>
            <w:vAlign w:val="center"/>
          </w:tcPr>
          <w:p w14:paraId="341C2FC9" w14:textId="714FF9AD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386204F7" w14:textId="17D81EDB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3094F168" w14:textId="0E889AAC" w:rsidR="00B232CD" w:rsidRDefault="004C2981" w:rsidP="007460A7">
            <w:pPr>
              <w:jc w:val="center"/>
            </w:pPr>
            <w:r w:rsidRPr="004C2981">
              <w:rPr>
                <w:color w:val="FF0000"/>
              </w:rPr>
              <w:t>26/09</w:t>
            </w:r>
          </w:p>
        </w:tc>
        <w:tc>
          <w:tcPr>
            <w:tcW w:w="1133" w:type="dxa"/>
          </w:tcPr>
          <w:p w14:paraId="58FF5800" w14:textId="4561978E" w:rsidR="00B232CD" w:rsidRPr="001F4D14" w:rsidRDefault="001F4D14" w:rsidP="007460A7">
            <w:pPr>
              <w:jc w:val="center"/>
              <w:rPr>
                <w:u w:val="single"/>
              </w:rPr>
            </w:pPr>
            <w:r>
              <w:t>-</w:t>
            </w:r>
          </w:p>
        </w:tc>
        <w:tc>
          <w:tcPr>
            <w:tcW w:w="1133" w:type="dxa"/>
          </w:tcPr>
          <w:p w14:paraId="2365547E" w14:textId="785110D3" w:rsidR="00B232CD" w:rsidRPr="007537C0" w:rsidRDefault="00B232CD" w:rsidP="007460A7">
            <w:pPr>
              <w:jc w:val="center"/>
            </w:pPr>
            <w:r>
              <w:t>FH</w:t>
            </w:r>
          </w:p>
        </w:tc>
      </w:tr>
      <w:tr w:rsidR="00B232CD" w:rsidRPr="007537C0" w14:paraId="1CFF4409" w14:textId="77777777" w:rsidTr="00B232CD">
        <w:trPr>
          <w:jc w:val="center"/>
        </w:trPr>
        <w:tc>
          <w:tcPr>
            <w:tcW w:w="5671" w:type="dxa"/>
            <w:vAlign w:val="center"/>
          </w:tcPr>
          <w:p w14:paraId="5A333E17" w14:textId="3430309A" w:rsidR="00B232CD" w:rsidRDefault="00B232CD" w:rsidP="007F31B0">
            <w:r>
              <w:t>Elaborar diagrama de componentes</w:t>
            </w:r>
          </w:p>
        </w:tc>
        <w:tc>
          <w:tcPr>
            <w:tcW w:w="1134" w:type="dxa"/>
            <w:vAlign w:val="center"/>
          </w:tcPr>
          <w:p w14:paraId="7AE1D736" w14:textId="22800044" w:rsidR="00B232CD" w:rsidRPr="007537C0" w:rsidRDefault="00B232CD" w:rsidP="007460A7">
            <w:pPr>
              <w:jc w:val="center"/>
            </w:pPr>
            <w:r>
              <w:t>24/09</w:t>
            </w:r>
          </w:p>
        </w:tc>
        <w:tc>
          <w:tcPr>
            <w:tcW w:w="1133" w:type="dxa"/>
            <w:vAlign w:val="center"/>
          </w:tcPr>
          <w:p w14:paraId="450A312C" w14:textId="6FDA74B9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12C38020" w14:textId="3E654419" w:rsidR="00B232CD" w:rsidRDefault="00BA7903" w:rsidP="007460A7">
            <w:pPr>
              <w:jc w:val="center"/>
            </w:pPr>
            <w:r w:rsidRPr="00BA7903">
              <w:rPr>
                <w:color w:val="FF0000"/>
              </w:rPr>
              <w:t>26/09</w:t>
            </w:r>
          </w:p>
        </w:tc>
        <w:tc>
          <w:tcPr>
            <w:tcW w:w="1133" w:type="dxa"/>
          </w:tcPr>
          <w:p w14:paraId="65C0DCE9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330D36E2" w14:textId="56DFE0D3" w:rsidR="00B232CD" w:rsidRPr="007537C0" w:rsidRDefault="00B232CD" w:rsidP="007460A7">
            <w:pPr>
              <w:jc w:val="center"/>
            </w:pPr>
            <w:r>
              <w:t>CA</w:t>
            </w:r>
          </w:p>
        </w:tc>
      </w:tr>
      <w:tr w:rsidR="00B232CD" w:rsidRPr="007537C0" w14:paraId="0A74FB66" w14:textId="77777777" w:rsidTr="00B232CD">
        <w:trPr>
          <w:jc w:val="center"/>
        </w:trPr>
        <w:tc>
          <w:tcPr>
            <w:tcW w:w="5671" w:type="dxa"/>
            <w:vAlign w:val="center"/>
          </w:tcPr>
          <w:p w14:paraId="668F20C1" w14:textId="7C4E3352" w:rsidR="00B232CD" w:rsidRDefault="00B232CD" w:rsidP="007F31B0">
            <w:r>
              <w:t>Elaborar diagrama de clases</w:t>
            </w:r>
          </w:p>
        </w:tc>
        <w:tc>
          <w:tcPr>
            <w:tcW w:w="1134" w:type="dxa"/>
            <w:vAlign w:val="center"/>
          </w:tcPr>
          <w:p w14:paraId="1BE866B4" w14:textId="5D2A0627" w:rsidR="00B232CD" w:rsidRPr="007537C0" w:rsidRDefault="00B232CD" w:rsidP="007460A7">
            <w:pPr>
              <w:jc w:val="center"/>
            </w:pPr>
            <w:r>
              <w:t>25/09</w:t>
            </w:r>
          </w:p>
        </w:tc>
        <w:tc>
          <w:tcPr>
            <w:tcW w:w="1133" w:type="dxa"/>
            <w:vAlign w:val="center"/>
          </w:tcPr>
          <w:p w14:paraId="3DB8D205" w14:textId="40A1C97C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18EF4982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004FF55B" w14:textId="77777777" w:rsidR="00B232CD" w:rsidRDefault="00B232CD" w:rsidP="007460A7">
            <w:pPr>
              <w:jc w:val="center"/>
            </w:pPr>
          </w:p>
        </w:tc>
        <w:tc>
          <w:tcPr>
            <w:tcW w:w="1133" w:type="dxa"/>
          </w:tcPr>
          <w:p w14:paraId="765DE05B" w14:textId="32E7C3D1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B232CD" w:rsidRPr="007537C0" w14:paraId="2CCD7736" w14:textId="436A1220" w:rsidTr="00B232CD">
        <w:trPr>
          <w:jc w:val="center"/>
        </w:trPr>
        <w:tc>
          <w:tcPr>
            <w:tcW w:w="5671" w:type="dxa"/>
            <w:vAlign w:val="center"/>
          </w:tcPr>
          <w:p w14:paraId="1E6D5594" w14:textId="7F2D43CF" w:rsidR="00B232CD" w:rsidRPr="00B86906" w:rsidRDefault="00B232CD" w:rsidP="007F31B0">
            <w:r w:rsidRPr="00B86906">
              <w:t>Revisar modelo de casos de uso</w:t>
            </w:r>
          </w:p>
        </w:tc>
        <w:tc>
          <w:tcPr>
            <w:tcW w:w="1134" w:type="dxa"/>
            <w:vAlign w:val="center"/>
          </w:tcPr>
          <w:p w14:paraId="6378DDE3" w14:textId="49DE9FAD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  <w:vAlign w:val="center"/>
          </w:tcPr>
          <w:p w14:paraId="2EE5467A" w14:textId="300AE5CE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</w:tcPr>
          <w:p w14:paraId="74E41ED9" w14:textId="5688ED0A" w:rsidR="00B232CD" w:rsidRDefault="00BA7903" w:rsidP="007460A7">
            <w:pPr>
              <w:ind w:left="-14" w:firstLine="14"/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6FB16256" w14:textId="663F32F6" w:rsidR="00B232CD" w:rsidRDefault="00BA7903" w:rsidP="007460A7">
            <w:pPr>
              <w:ind w:left="-14" w:firstLine="14"/>
              <w:jc w:val="center"/>
            </w:pPr>
            <w:r w:rsidRPr="00BA7903">
              <w:rPr>
                <w:color w:val="FF0000"/>
              </w:rPr>
              <w:t>27/09</w:t>
            </w:r>
          </w:p>
        </w:tc>
        <w:tc>
          <w:tcPr>
            <w:tcW w:w="1133" w:type="dxa"/>
          </w:tcPr>
          <w:p w14:paraId="57461BC2" w14:textId="16846207" w:rsidR="00B232CD" w:rsidRPr="007537C0" w:rsidRDefault="00B232CD" w:rsidP="007460A7">
            <w:pPr>
              <w:ind w:left="-14" w:firstLine="14"/>
              <w:jc w:val="center"/>
            </w:pPr>
            <w:r>
              <w:t>CA, HC, FH</w:t>
            </w:r>
          </w:p>
        </w:tc>
      </w:tr>
      <w:tr w:rsidR="00F3336D" w:rsidRPr="007537C0" w14:paraId="4FD8AC6A" w14:textId="77777777" w:rsidTr="00B232CD">
        <w:trPr>
          <w:jc w:val="center"/>
        </w:trPr>
        <w:tc>
          <w:tcPr>
            <w:tcW w:w="5671" w:type="dxa"/>
            <w:vAlign w:val="center"/>
          </w:tcPr>
          <w:p w14:paraId="0DD4F9DA" w14:textId="334AA234" w:rsidR="00F3336D" w:rsidRPr="00B86906" w:rsidRDefault="00F3336D" w:rsidP="007F31B0">
            <w:r>
              <w:t>Realizar correcciones al modelo de casos de uso</w:t>
            </w:r>
          </w:p>
        </w:tc>
        <w:tc>
          <w:tcPr>
            <w:tcW w:w="1134" w:type="dxa"/>
            <w:vAlign w:val="center"/>
          </w:tcPr>
          <w:p w14:paraId="3E81DB8A" w14:textId="4E703AB5" w:rsidR="00F3336D" w:rsidRDefault="00F3336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  <w:vAlign w:val="center"/>
          </w:tcPr>
          <w:p w14:paraId="16D01194" w14:textId="144CF847" w:rsidR="00F3336D" w:rsidRDefault="00F3336D" w:rsidP="007460A7">
            <w:pPr>
              <w:jc w:val="center"/>
            </w:pPr>
            <w:r>
              <w:t>2</w:t>
            </w:r>
            <w:r w:rsidR="00936AB5">
              <w:t>6</w:t>
            </w:r>
            <w:r>
              <w:t>/09</w:t>
            </w:r>
          </w:p>
        </w:tc>
        <w:tc>
          <w:tcPr>
            <w:tcW w:w="1133" w:type="dxa"/>
          </w:tcPr>
          <w:p w14:paraId="473F2971" w14:textId="20EAE937" w:rsidR="00F3336D" w:rsidRDefault="00BA7903" w:rsidP="007460A7">
            <w:pPr>
              <w:ind w:left="-14" w:firstLine="14"/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5D25A340" w14:textId="38E0C425" w:rsidR="00F3336D" w:rsidRDefault="00936AB5" w:rsidP="007460A7">
            <w:pPr>
              <w:ind w:left="-14" w:firstLine="14"/>
              <w:jc w:val="center"/>
            </w:pPr>
            <w:r w:rsidRPr="00936AB5">
              <w:rPr>
                <w:color w:val="000000" w:themeColor="text1"/>
              </w:rPr>
              <w:t>-</w:t>
            </w:r>
          </w:p>
        </w:tc>
        <w:tc>
          <w:tcPr>
            <w:tcW w:w="1133" w:type="dxa"/>
          </w:tcPr>
          <w:p w14:paraId="07F4A7DE" w14:textId="49814B31" w:rsidR="00F3336D" w:rsidRDefault="00F3336D" w:rsidP="007460A7">
            <w:pPr>
              <w:ind w:left="-14" w:firstLine="14"/>
              <w:jc w:val="center"/>
            </w:pPr>
            <w:r>
              <w:t>CA, HC, FH</w:t>
            </w:r>
          </w:p>
        </w:tc>
      </w:tr>
      <w:tr w:rsidR="00B232CD" w:rsidRPr="007537C0" w14:paraId="298A9CF3" w14:textId="37A3BBEA" w:rsidTr="00B232CD">
        <w:trPr>
          <w:jc w:val="center"/>
        </w:trPr>
        <w:tc>
          <w:tcPr>
            <w:tcW w:w="5671" w:type="dxa"/>
            <w:vAlign w:val="center"/>
          </w:tcPr>
          <w:p w14:paraId="4A14F8AF" w14:textId="25124719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27/09</w:t>
            </w:r>
          </w:p>
        </w:tc>
        <w:tc>
          <w:tcPr>
            <w:tcW w:w="1134" w:type="dxa"/>
            <w:vAlign w:val="center"/>
          </w:tcPr>
          <w:p w14:paraId="21952E43" w14:textId="2A2D858A" w:rsidR="00B232CD" w:rsidRPr="007537C0" w:rsidRDefault="00B232CD" w:rsidP="007460A7">
            <w:pPr>
              <w:jc w:val="center"/>
            </w:pPr>
            <w:r>
              <w:t>26/09</w:t>
            </w:r>
          </w:p>
        </w:tc>
        <w:tc>
          <w:tcPr>
            <w:tcW w:w="1133" w:type="dxa"/>
            <w:vAlign w:val="center"/>
          </w:tcPr>
          <w:p w14:paraId="731C8E43" w14:textId="706F2577" w:rsidR="00B232CD" w:rsidRPr="007537C0" w:rsidRDefault="00B232CD" w:rsidP="007460A7">
            <w:pPr>
              <w:jc w:val="center"/>
            </w:pPr>
            <w:r>
              <w:t>27/09</w:t>
            </w:r>
          </w:p>
        </w:tc>
        <w:tc>
          <w:tcPr>
            <w:tcW w:w="1133" w:type="dxa"/>
          </w:tcPr>
          <w:p w14:paraId="4C6C6E7C" w14:textId="0590646F" w:rsidR="00B232CD" w:rsidRDefault="004C2981" w:rsidP="007460A7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0CF404E3" w14:textId="6F01B254" w:rsidR="00B232CD" w:rsidRDefault="00BA7903" w:rsidP="007460A7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1F6CE311" w14:textId="03166381" w:rsidR="00B232CD" w:rsidRPr="007537C0" w:rsidRDefault="00B232CD" w:rsidP="007460A7">
            <w:pPr>
              <w:jc w:val="center"/>
            </w:pPr>
            <w:r>
              <w:t>HC</w:t>
            </w:r>
          </w:p>
        </w:tc>
      </w:tr>
      <w:tr w:rsidR="00B232CD" w:rsidRPr="007537C0" w14:paraId="20EC24DC" w14:textId="2F4FBB99" w:rsidTr="00B232CD">
        <w:trPr>
          <w:jc w:val="center"/>
        </w:trPr>
        <w:tc>
          <w:tcPr>
            <w:tcW w:w="5671" w:type="dxa"/>
            <w:vAlign w:val="center"/>
          </w:tcPr>
          <w:p w14:paraId="6020B269" w14:textId="18629D35" w:rsidR="00B232CD" w:rsidRPr="00B86906" w:rsidRDefault="00B232CD" w:rsidP="00B86906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estimación fase de elaboración iteración 2</w:t>
            </w:r>
          </w:p>
        </w:tc>
        <w:tc>
          <w:tcPr>
            <w:tcW w:w="1134" w:type="dxa"/>
            <w:vAlign w:val="center"/>
          </w:tcPr>
          <w:p w14:paraId="61694095" w14:textId="5BD6E35C" w:rsidR="00B232CD" w:rsidRPr="007537C0" w:rsidRDefault="00B232CD" w:rsidP="007460A7">
            <w:pPr>
              <w:jc w:val="center"/>
            </w:pPr>
            <w:r>
              <w:t>27/09</w:t>
            </w:r>
          </w:p>
        </w:tc>
        <w:tc>
          <w:tcPr>
            <w:tcW w:w="1133" w:type="dxa"/>
            <w:vAlign w:val="center"/>
          </w:tcPr>
          <w:p w14:paraId="1DDF7730" w14:textId="632486C6" w:rsidR="00B232CD" w:rsidRPr="007537C0" w:rsidRDefault="00936AB5" w:rsidP="007460A7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42F24B5B" w14:textId="5FDF8ED0" w:rsidR="00B232CD" w:rsidRPr="00E149C0" w:rsidRDefault="00E149C0" w:rsidP="007460A7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3A2EF616" w14:textId="120FBD14" w:rsidR="00B232CD" w:rsidRPr="00E149C0" w:rsidRDefault="00936AB5" w:rsidP="007460A7">
            <w:pPr>
              <w:jc w:val="center"/>
              <w:rPr>
                <w:color w:val="388600"/>
              </w:rPr>
            </w:pPr>
            <w:r w:rsidRPr="00936AB5">
              <w:rPr>
                <w:color w:val="000000" w:themeColor="text1"/>
              </w:rPr>
              <w:t>-</w:t>
            </w:r>
          </w:p>
        </w:tc>
        <w:tc>
          <w:tcPr>
            <w:tcW w:w="1133" w:type="dxa"/>
          </w:tcPr>
          <w:p w14:paraId="20DCADCE" w14:textId="086C34B7" w:rsidR="00B232CD" w:rsidRPr="007537C0" w:rsidRDefault="00B232CD" w:rsidP="007460A7">
            <w:pPr>
              <w:jc w:val="center"/>
            </w:pPr>
            <w:r>
              <w:t>CA</w:t>
            </w:r>
          </w:p>
        </w:tc>
      </w:tr>
      <w:tr w:rsidR="00BA7903" w:rsidRPr="007537C0" w14:paraId="7ECAB3D5" w14:textId="77777777" w:rsidTr="00B232CD">
        <w:trPr>
          <w:jc w:val="center"/>
        </w:trPr>
        <w:tc>
          <w:tcPr>
            <w:tcW w:w="5671" w:type="dxa"/>
            <w:vAlign w:val="center"/>
          </w:tcPr>
          <w:p w14:paraId="25FCB138" w14:textId="5E0DA501" w:rsidR="00BA7903" w:rsidRPr="00BA7903" w:rsidRDefault="00BA7903" w:rsidP="00BA7903">
            <w:r>
              <w:t>Realizar segunda estimación por CU</w:t>
            </w:r>
          </w:p>
        </w:tc>
        <w:tc>
          <w:tcPr>
            <w:tcW w:w="1134" w:type="dxa"/>
            <w:vAlign w:val="center"/>
          </w:tcPr>
          <w:p w14:paraId="6A27821D" w14:textId="77D67BED" w:rsidR="00BA7903" w:rsidRDefault="00BA7903" w:rsidP="00BA7903">
            <w:pPr>
              <w:jc w:val="center"/>
            </w:pPr>
            <w:r>
              <w:t>27/09</w:t>
            </w:r>
          </w:p>
        </w:tc>
        <w:tc>
          <w:tcPr>
            <w:tcW w:w="1133" w:type="dxa"/>
            <w:vAlign w:val="center"/>
          </w:tcPr>
          <w:p w14:paraId="08B78B66" w14:textId="0D75A1F7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046B7B03" w14:textId="64E88E09" w:rsidR="00BA7903" w:rsidRPr="00E149C0" w:rsidRDefault="00BA7903" w:rsidP="00BA7903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2A5AC2FC" w14:textId="489DEB93" w:rsidR="00BA7903" w:rsidRDefault="00BA7903" w:rsidP="00BA7903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76F70D6B" w14:textId="159B6591" w:rsidR="00BA7903" w:rsidRDefault="00BA7903" w:rsidP="00BA7903">
            <w:pPr>
              <w:jc w:val="center"/>
            </w:pPr>
            <w:r>
              <w:t>CA</w:t>
            </w:r>
          </w:p>
        </w:tc>
      </w:tr>
      <w:tr w:rsidR="00BA7903" w:rsidRPr="007537C0" w14:paraId="63CF1B29" w14:textId="77777777" w:rsidTr="00B232CD">
        <w:trPr>
          <w:jc w:val="center"/>
        </w:trPr>
        <w:tc>
          <w:tcPr>
            <w:tcW w:w="5671" w:type="dxa"/>
            <w:vAlign w:val="center"/>
          </w:tcPr>
          <w:p w14:paraId="6C8C3C5B" w14:textId="672BCA23" w:rsidR="00BA7903" w:rsidRPr="003206E2" w:rsidRDefault="00BA7903" w:rsidP="00BA7903">
            <w:r w:rsidRPr="003206E2">
              <w:t>Revisar</w:t>
            </w:r>
            <w:r>
              <w:t xml:space="preserve"> estimación fase de elaboración iteración 2</w:t>
            </w:r>
          </w:p>
        </w:tc>
        <w:tc>
          <w:tcPr>
            <w:tcW w:w="1134" w:type="dxa"/>
            <w:vAlign w:val="center"/>
          </w:tcPr>
          <w:p w14:paraId="5AF45E07" w14:textId="612B9975" w:rsidR="00BA7903" w:rsidRPr="007537C0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6BC80CD4" w14:textId="765B726C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4B3F1C4B" w14:textId="1C30FA50" w:rsidR="00BA7903" w:rsidRPr="00E149C0" w:rsidRDefault="00BA7903" w:rsidP="00BA7903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38CA363D" w14:textId="155B4B79" w:rsidR="00BA7903" w:rsidRPr="00E149C0" w:rsidRDefault="00BA7903" w:rsidP="00BA7903">
            <w:pPr>
              <w:jc w:val="center"/>
              <w:rPr>
                <w:color w:val="388600"/>
              </w:rPr>
            </w:pPr>
            <w:r w:rsidRPr="00E149C0">
              <w:rPr>
                <w:color w:val="388600"/>
              </w:rPr>
              <w:t>23/09</w:t>
            </w:r>
          </w:p>
        </w:tc>
        <w:tc>
          <w:tcPr>
            <w:tcW w:w="1133" w:type="dxa"/>
          </w:tcPr>
          <w:p w14:paraId="74A11C7F" w14:textId="36A37B9E" w:rsidR="00BA7903" w:rsidRPr="007537C0" w:rsidRDefault="00BA7903" w:rsidP="00BA7903">
            <w:pPr>
              <w:jc w:val="center"/>
            </w:pPr>
            <w:r>
              <w:t>HC, FH</w:t>
            </w:r>
          </w:p>
        </w:tc>
      </w:tr>
      <w:tr w:rsidR="00BA7903" w:rsidRPr="007537C0" w14:paraId="4B9CE3CD" w14:textId="77777777" w:rsidTr="00B232CD">
        <w:trPr>
          <w:jc w:val="center"/>
        </w:trPr>
        <w:tc>
          <w:tcPr>
            <w:tcW w:w="5671" w:type="dxa"/>
            <w:vAlign w:val="center"/>
          </w:tcPr>
          <w:p w14:paraId="4DCFE8D7" w14:textId="1BA1AFE0" w:rsidR="00BA7903" w:rsidRPr="003206E2" w:rsidRDefault="00BA7903" w:rsidP="00BA7903">
            <w:r>
              <w:t>Realizar correcciones a la estimación de la fase de elaboración 2</w:t>
            </w:r>
          </w:p>
        </w:tc>
        <w:tc>
          <w:tcPr>
            <w:tcW w:w="1134" w:type="dxa"/>
            <w:vAlign w:val="center"/>
          </w:tcPr>
          <w:p w14:paraId="3C245154" w14:textId="04423EF1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5850D975" w14:textId="69026DB7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30B34475" w14:textId="72C4EF36" w:rsidR="00BA7903" w:rsidRPr="00E149C0" w:rsidRDefault="00BA7903" w:rsidP="00BA7903">
            <w:pPr>
              <w:jc w:val="center"/>
              <w:rPr>
                <w:color w:val="388600"/>
              </w:rPr>
            </w:pPr>
            <w:r>
              <w:rPr>
                <w:color w:val="388600"/>
              </w:rPr>
              <w:t>-</w:t>
            </w:r>
          </w:p>
        </w:tc>
        <w:tc>
          <w:tcPr>
            <w:tcW w:w="1133" w:type="dxa"/>
          </w:tcPr>
          <w:p w14:paraId="68560602" w14:textId="2F232811" w:rsidR="00BA7903" w:rsidRPr="00E149C0" w:rsidRDefault="00BA7903" w:rsidP="00BA7903">
            <w:pPr>
              <w:jc w:val="center"/>
              <w:rPr>
                <w:color w:val="388600"/>
              </w:rPr>
            </w:pPr>
            <w:r>
              <w:rPr>
                <w:color w:val="388600"/>
              </w:rPr>
              <w:t>-</w:t>
            </w:r>
          </w:p>
        </w:tc>
        <w:tc>
          <w:tcPr>
            <w:tcW w:w="1133" w:type="dxa"/>
          </w:tcPr>
          <w:p w14:paraId="47315BD5" w14:textId="08A3A33C" w:rsidR="00BA7903" w:rsidRDefault="00BA7903" w:rsidP="00BA7903">
            <w:pPr>
              <w:jc w:val="center"/>
            </w:pPr>
            <w:r>
              <w:t>CA</w:t>
            </w:r>
          </w:p>
        </w:tc>
      </w:tr>
      <w:tr w:rsidR="00BA7903" w:rsidRPr="007537C0" w14:paraId="25F8CE29" w14:textId="4D048DC7" w:rsidTr="00B232CD">
        <w:trPr>
          <w:jc w:val="center"/>
        </w:trPr>
        <w:tc>
          <w:tcPr>
            <w:tcW w:w="5671" w:type="dxa"/>
            <w:vAlign w:val="center"/>
          </w:tcPr>
          <w:p w14:paraId="1B491052" w14:textId="08B309A5" w:rsidR="00BA7903" w:rsidRPr="00B86906" w:rsidRDefault="00BA7903" w:rsidP="00BA7903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primer prototipo funcional</w:t>
            </w:r>
          </w:p>
        </w:tc>
        <w:tc>
          <w:tcPr>
            <w:tcW w:w="1134" w:type="dxa"/>
            <w:vAlign w:val="center"/>
          </w:tcPr>
          <w:p w14:paraId="5D03D222" w14:textId="382E3A54" w:rsidR="00BA7903" w:rsidRPr="007537C0" w:rsidRDefault="00BA7903" w:rsidP="00BA7903">
            <w:pPr>
              <w:jc w:val="center"/>
            </w:pPr>
            <w:r>
              <w:t>27/09</w:t>
            </w:r>
          </w:p>
        </w:tc>
        <w:tc>
          <w:tcPr>
            <w:tcW w:w="1133" w:type="dxa"/>
            <w:vAlign w:val="center"/>
          </w:tcPr>
          <w:p w14:paraId="76A152F7" w14:textId="44360D03" w:rsidR="00BA7903" w:rsidRPr="007537C0" w:rsidRDefault="00574A15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153742E5" w14:textId="05942680" w:rsidR="00BA7903" w:rsidRPr="007537C0" w:rsidRDefault="00BA7903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5F272BC4" w14:textId="77777777" w:rsidR="00BA7903" w:rsidRPr="007537C0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42BFF23F" w14:textId="408F93D5" w:rsidR="00BA7903" w:rsidRPr="007537C0" w:rsidRDefault="00BA7903" w:rsidP="00BA7903">
            <w:pPr>
              <w:jc w:val="center"/>
            </w:pPr>
          </w:p>
        </w:tc>
      </w:tr>
      <w:tr w:rsidR="00BA7903" w:rsidRPr="007537C0" w14:paraId="4407AA07" w14:textId="77777777" w:rsidTr="00B232CD">
        <w:trPr>
          <w:jc w:val="center"/>
        </w:trPr>
        <w:tc>
          <w:tcPr>
            <w:tcW w:w="5671" w:type="dxa"/>
            <w:vAlign w:val="center"/>
          </w:tcPr>
          <w:p w14:paraId="2D8638C1" w14:textId="09057DDE" w:rsidR="00BA7903" w:rsidRDefault="00BA7903" w:rsidP="00BA7903">
            <w:r>
              <w:t>Diseñar pantallas del sistema</w:t>
            </w:r>
          </w:p>
        </w:tc>
        <w:tc>
          <w:tcPr>
            <w:tcW w:w="1134" w:type="dxa"/>
            <w:vAlign w:val="center"/>
          </w:tcPr>
          <w:p w14:paraId="113C0F6B" w14:textId="39F64C45" w:rsidR="00BA7903" w:rsidRPr="007537C0" w:rsidRDefault="00BA7903" w:rsidP="00BA7903">
            <w:pPr>
              <w:jc w:val="center"/>
            </w:pPr>
            <w:r>
              <w:t>27/09</w:t>
            </w:r>
          </w:p>
        </w:tc>
        <w:tc>
          <w:tcPr>
            <w:tcW w:w="1133" w:type="dxa"/>
            <w:vAlign w:val="center"/>
          </w:tcPr>
          <w:p w14:paraId="48284467" w14:textId="0A74DC2A" w:rsidR="00BA7903" w:rsidRDefault="00BA7903" w:rsidP="00BA7903">
            <w:pPr>
              <w:jc w:val="center"/>
            </w:pPr>
            <w:r>
              <w:t>28/09</w:t>
            </w:r>
          </w:p>
        </w:tc>
        <w:tc>
          <w:tcPr>
            <w:tcW w:w="1133" w:type="dxa"/>
          </w:tcPr>
          <w:p w14:paraId="26D044BA" w14:textId="1F95A02B" w:rsidR="00BA7903" w:rsidRDefault="00BA7903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775D217F" w14:textId="4A2E56C8" w:rsidR="00BA7903" w:rsidRDefault="00BA7903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4BD4F6AA" w14:textId="7CC6F2CA" w:rsidR="00BA7903" w:rsidRPr="007537C0" w:rsidRDefault="00BA7903" w:rsidP="00BA7903">
            <w:pPr>
              <w:jc w:val="center"/>
            </w:pPr>
            <w:r>
              <w:t>HC, CA</w:t>
            </w:r>
          </w:p>
        </w:tc>
      </w:tr>
      <w:tr w:rsidR="00BA7903" w:rsidRPr="007537C0" w14:paraId="3830DCB9" w14:textId="77777777" w:rsidTr="00B232CD">
        <w:trPr>
          <w:jc w:val="center"/>
        </w:trPr>
        <w:tc>
          <w:tcPr>
            <w:tcW w:w="5671" w:type="dxa"/>
            <w:vAlign w:val="center"/>
          </w:tcPr>
          <w:p w14:paraId="409318C1" w14:textId="2F03CEE4" w:rsidR="00BA7903" w:rsidRDefault="00BA7903" w:rsidP="00BA7903">
            <w:r>
              <w:t>Implementar prototipo funcional</w:t>
            </w:r>
          </w:p>
        </w:tc>
        <w:tc>
          <w:tcPr>
            <w:tcW w:w="1134" w:type="dxa"/>
            <w:vAlign w:val="center"/>
          </w:tcPr>
          <w:p w14:paraId="66298225" w14:textId="1C2D0320" w:rsidR="00BA7903" w:rsidRPr="007537C0" w:rsidRDefault="00BA7903" w:rsidP="00BA7903">
            <w:pPr>
              <w:jc w:val="center"/>
            </w:pPr>
            <w:r>
              <w:t>28/09</w:t>
            </w:r>
          </w:p>
        </w:tc>
        <w:tc>
          <w:tcPr>
            <w:tcW w:w="1133" w:type="dxa"/>
            <w:vAlign w:val="center"/>
          </w:tcPr>
          <w:p w14:paraId="6172C412" w14:textId="2A1B43DD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7A8A78A9" w14:textId="19050D05" w:rsidR="00BA7903" w:rsidRDefault="00BA7903" w:rsidP="00BA7903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4D57C426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0AD8BF55" w14:textId="4ADAF78D" w:rsidR="00BA7903" w:rsidRPr="007537C0" w:rsidRDefault="00BA7903" w:rsidP="00BA7903">
            <w:pPr>
              <w:jc w:val="center"/>
            </w:pPr>
            <w:r>
              <w:t>FH</w:t>
            </w:r>
          </w:p>
        </w:tc>
      </w:tr>
      <w:tr w:rsidR="00BA7903" w:rsidRPr="007537C0" w14:paraId="1D56E011" w14:textId="77777777" w:rsidTr="00B232CD">
        <w:trPr>
          <w:jc w:val="center"/>
        </w:trPr>
        <w:tc>
          <w:tcPr>
            <w:tcW w:w="5671" w:type="dxa"/>
            <w:vAlign w:val="center"/>
          </w:tcPr>
          <w:p w14:paraId="57355CBE" w14:textId="0B37C46A" w:rsidR="00BA7903" w:rsidRPr="00984A4E" w:rsidRDefault="00BA7903" w:rsidP="00BA7903">
            <w:pPr>
              <w:rPr>
                <w:u w:val="single"/>
              </w:rPr>
            </w:pPr>
            <w:r>
              <w:lastRenderedPageBreak/>
              <w:t>Revisar prototipo funcional</w:t>
            </w:r>
          </w:p>
        </w:tc>
        <w:tc>
          <w:tcPr>
            <w:tcW w:w="1134" w:type="dxa"/>
            <w:vAlign w:val="center"/>
          </w:tcPr>
          <w:p w14:paraId="3533CCCD" w14:textId="09E4555B" w:rsidR="00BA7903" w:rsidRPr="007537C0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1F44B4E8" w14:textId="631EDB0C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209E2ABF" w14:textId="77777777" w:rsidR="00BA7903" w:rsidRDefault="00BA7903" w:rsidP="00BA7903">
            <w:pPr>
              <w:ind w:left="0" w:firstLine="0"/>
              <w:jc w:val="center"/>
            </w:pPr>
          </w:p>
        </w:tc>
        <w:tc>
          <w:tcPr>
            <w:tcW w:w="1133" w:type="dxa"/>
          </w:tcPr>
          <w:p w14:paraId="72C212E1" w14:textId="77777777" w:rsidR="00BA7903" w:rsidRDefault="00BA7903" w:rsidP="00BA7903">
            <w:pPr>
              <w:ind w:left="0" w:firstLine="0"/>
              <w:jc w:val="center"/>
            </w:pPr>
          </w:p>
        </w:tc>
        <w:tc>
          <w:tcPr>
            <w:tcW w:w="1133" w:type="dxa"/>
          </w:tcPr>
          <w:p w14:paraId="29DCF95B" w14:textId="3B0CBD2C" w:rsidR="00BA7903" w:rsidRPr="007537C0" w:rsidRDefault="00BA7903" w:rsidP="00BA7903">
            <w:pPr>
              <w:ind w:left="0" w:firstLine="0"/>
              <w:jc w:val="center"/>
            </w:pPr>
            <w:r>
              <w:t>HC, CA, FH</w:t>
            </w:r>
          </w:p>
        </w:tc>
      </w:tr>
      <w:tr w:rsidR="00BA7903" w:rsidRPr="007537C0" w14:paraId="27D4D52F" w14:textId="77777777" w:rsidTr="00B232CD">
        <w:trPr>
          <w:jc w:val="center"/>
        </w:trPr>
        <w:tc>
          <w:tcPr>
            <w:tcW w:w="5671" w:type="dxa"/>
            <w:vAlign w:val="center"/>
          </w:tcPr>
          <w:p w14:paraId="517E3A99" w14:textId="5D2EAB61" w:rsidR="00BA7903" w:rsidRDefault="00BA7903" w:rsidP="00BA7903">
            <w:r>
              <w:t>Realizar correcciones al prototipo funcional</w:t>
            </w:r>
          </w:p>
        </w:tc>
        <w:tc>
          <w:tcPr>
            <w:tcW w:w="1134" w:type="dxa"/>
            <w:vAlign w:val="center"/>
          </w:tcPr>
          <w:p w14:paraId="729AE170" w14:textId="2EFEF2EE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  <w:vAlign w:val="center"/>
          </w:tcPr>
          <w:p w14:paraId="3AC76812" w14:textId="237D9F5B" w:rsidR="00BA7903" w:rsidRDefault="00BA7903" w:rsidP="00BA7903">
            <w:pPr>
              <w:jc w:val="center"/>
            </w:pPr>
            <w:r>
              <w:t>30/09</w:t>
            </w:r>
          </w:p>
        </w:tc>
        <w:tc>
          <w:tcPr>
            <w:tcW w:w="1133" w:type="dxa"/>
          </w:tcPr>
          <w:p w14:paraId="0EF0410D" w14:textId="77777777" w:rsidR="00BA7903" w:rsidRDefault="00BA7903" w:rsidP="00BA7903">
            <w:pPr>
              <w:ind w:left="0" w:firstLine="0"/>
              <w:jc w:val="center"/>
            </w:pPr>
          </w:p>
        </w:tc>
        <w:tc>
          <w:tcPr>
            <w:tcW w:w="1133" w:type="dxa"/>
          </w:tcPr>
          <w:p w14:paraId="31FC4047" w14:textId="77777777" w:rsidR="00BA7903" w:rsidRDefault="00BA7903" w:rsidP="00BA7903">
            <w:pPr>
              <w:ind w:left="0" w:firstLine="0"/>
              <w:jc w:val="center"/>
            </w:pPr>
          </w:p>
        </w:tc>
        <w:tc>
          <w:tcPr>
            <w:tcW w:w="1133" w:type="dxa"/>
          </w:tcPr>
          <w:p w14:paraId="353AB23E" w14:textId="69C876BF" w:rsidR="00BA7903" w:rsidRDefault="00BA7903" w:rsidP="00BA7903">
            <w:pPr>
              <w:ind w:left="0" w:firstLine="0"/>
              <w:jc w:val="center"/>
            </w:pPr>
            <w:r>
              <w:t>HC, CA, FH</w:t>
            </w:r>
          </w:p>
        </w:tc>
      </w:tr>
      <w:tr w:rsidR="00BA7903" w:rsidRPr="007537C0" w14:paraId="0C592221" w14:textId="58BD2464" w:rsidTr="00B232CD">
        <w:trPr>
          <w:jc w:val="center"/>
        </w:trPr>
        <w:tc>
          <w:tcPr>
            <w:tcW w:w="5671" w:type="dxa"/>
            <w:vAlign w:val="center"/>
          </w:tcPr>
          <w:p w14:paraId="5149B38B" w14:textId="496B0CAF" w:rsidR="00BA7903" w:rsidRPr="00B86906" w:rsidRDefault="00BA7903" w:rsidP="00BA7903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1/10</w:t>
            </w:r>
          </w:p>
        </w:tc>
        <w:tc>
          <w:tcPr>
            <w:tcW w:w="1134" w:type="dxa"/>
            <w:vAlign w:val="center"/>
          </w:tcPr>
          <w:p w14:paraId="1379A9E0" w14:textId="2659445D" w:rsidR="00BA7903" w:rsidRPr="007537C0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3D76A9B4" w14:textId="27A43FB4" w:rsidR="00BA7903" w:rsidRPr="007537C0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</w:tcPr>
          <w:p w14:paraId="5553B403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374E8B22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6B29F16F" w14:textId="1A5B3009" w:rsidR="00BA7903" w:rsidRPr="007537C0" w:rsidRDefault="00BA7903" w:rsidP="00BA7903">
            <w:pPr>
              <w:jc w:val="center"/>
            </w:pPr>
            <w:r>
              <w:t>HC</w:t>
            </w:r>
          </w:p>
        </w:tc>
      </w:tr>
      <w:tr w:rsidR="00BA7903" w:rsidRPr="007537C0" w14:paraId="3D884B3C" w14:textId="77777777" w:rsidTr="00B232CD">
        <w:trPr>
          <w:jc w:val="center"/>
        </w:trPr>
        <w:tc>
          <w:tcPr>
            <w:tcW w:w="5671" w:type="dxa"/>
            <w:vAlign w:val="center"/>
          </w:tcPr>
          <w:p w14:paraId="4A9B9138" w14:textId="1F9B93C0" w:rsidR="00BA7903" w:rsidRPr="00B86906" w:rsidRDefault="00BA7903" w:rsidP="00BA79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Ejecutar plan de respuesta del riesgo RK09</w:t>
            </w:r>
          </w:p>
        </w:tc>
        <w:tc>
          <w:tcPr>
            <w:tcW w:w="1134" w:type="dxa"/>
            <w:vAlign w:val="center"/>
          </w:tcPr>
          <w:p w14:paraId="4D1EDE98" w14:textId="137161B6" w:rsidR="00BA7903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344E5179" w14:textId="156BACFA" w:rsidR="00BA7903" w:rsidRDefault="00BA7903" w:rsidP="00BA7903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3B986A25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612CE974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1304E315" w14:textId="3D3B9B3F" w:rsidR="00BA7903" w:rsidRDefault="00BA7903" w:rsidP="00BA7903">
            <w:pPr>
              <w:jc w:val="center"/>
            </w:pPr>
            <w:r>
              <w:t>CH</w:t>
            </w:r>
          </w:p>
        </w:tc>
      </w:tr>
      <w:tr w:rsidR="00BA7903" w:rsidRPr="007537C0" w14:paraId="545F0BCC" w14:textId="77777777" w:rsidTr="00B232CD">
        <w:trPr>
          <w:jc w:val="center"/>
        </w:trPr>
        <w:tc>
          <w:tcPr>
            <w:tcW w:w="5671" w:type="dxa"/>
            <w:vAlign w:val="center"/>
          </w:tcPr>
          <w:p w14:paraId="3020A932" w14:textId="0661F0F7" w:rsidR="00BA7903" w:rsidRPr="00F3336D" w:rsidRDefault="00BA7903" w:rsidP="00BA7903">
            <w:r w:rsidRPr="00F3336D">
              <w:t>Investigar métodos de prueba</w:t>
            </w:r>
          </w:p>
        </w:tc>
        <w:tc>
          <w:tcPr>
            <w:tcW w:w="1134" w:type="dxa"/>
            <w:vAlign w:val="center"/>
          </w:tcPr>
          <w:p w14:paraId="7007A1F4" w14:textId="1D839979" w:rsidR="00BA7903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6FDCEFB8" w14:textId="708FF1F6" w:rsidR="00BA7903" w:rsidRDefault="00BA7903" w:rsidP="00BA7903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09E55D35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3F357B5E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01CA9912" w14:textId="7BC9C29E" w:rsidR="00BA7903" w:rsidRDefault="00BA7903" w:rsidP="00BA7903">
            <w:pPr>
              <w:jc w:val="center"/>
            </w:pPr>
            <w:r>
              <w:t>CH</w:t>
            </w:r>
          </w:p>
        </w:tc>
      </w:tr>
      <w:tr w:rsidR="00BA7903" w:rsidRPr="007537C0" w14:paraId="18565E02" w14:textId="77777777" w:rsidTr="00B232CD">
        <w:trPr>
          <w:jc w:val="center"/>
        </w:trPr>
        <w:tc>
          <w:tcPr>
            <w:tcW w:w="5671" w:type="dxa"/>
            <w:vAlign w:val="center"/>
          </w:tcPr>
          <w:p w14:paraId="5E6B3796" w14:textId="32D12AC4" w:rsidR="00BA7903" w:rsidRPr="00B86906" w:rsidRDefault="00BA7903" w:rsidP="00BA79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Ejecutar plan de respuesta del riesgo RK03</w:t>
            </w:r>
          </w:p>
        </w:tc>
        <w:tc>
          <w:tcPr>
            <w:tcW w:w="1134" w:type="dxa"/>
            <w:vAlign w:val="center"/>
          </w:tcPr>
          <w:p w14:paraId="52405147" w14:textId="1E0B3B88" w:rsidR="00BA7903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087AFE31" w14:textId="3EA372B3" w:rsidR="00BA7903" w:rsidRDefault="00BA7903" w:rsidP="00BA7903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717658C4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64385588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603625D6" w14:textId="121B707D" w:rsidR="00BA7903" w:rsidRDefault="00BA7903" w:rsidP="00BA7903">
            <w:pPr>
              <w:jc w:val="center"/>
            </w:pPr>
            <w:r>
              <w:t>FH</w:t>
            </w:r>
          </w:p>
        </w:tc>
      </w:tr>
      <w:tr w:rsidR="00BA7903" w:rsidRPr="007537C0" w14:paraId="71D231FB" w14:textId="77777777" w:rsidTr="00B232CD">
        <w:trPr>
          <w:jc w:val="center"/>
        </w:trPr>
        <w:tc>
          <w:tcPr>
            <w:tcW w:w="5671" w:type="dxa"/>
            <w:vAlign w:val="center"/>
          </w:tcPr>
          <w:p w14:paraId="4858FDB6" w14:textId="5B926136" w:rsidR="00BA7903" w:rsidRPr="00914961" w:rsidRDefault="00BA7903" w:rsidP="00BA7903">
            <w:r>
              <w:t>Buscar cursos PHP</w:t>
            </w:r>
          </w:p>
        </w:tc>
        <w:tc>
          <w:tcPr>
            <w:tcW w:w="1134" w:type="dxa"/>
            <w:vAlign w:val="center"/>
          </w:tcPr>
          <w:p w14:paraId="1909FF38" w14:textId="36AF76CC" w:rsidR="00BA7903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2F90C17D" w14:textId="70C4BAD6" w:rsidR="00BA7903" w:rsidRDefault="00BA7903" w:rsidP="00BA7903">
            <w:pPr>
              <w:jc w:val="center"/>
            </w:pPr>
            <w:r>
              <w:t>2/10</w:t>
            </w:r>
          </w:p>
        </w:tc>
        <w:tc>
          <w:tcPr>
            <w:tcW w:w="1133" w:type="dxa"/>
          </w:tcPr>
          <w:p w14:paraId="5F5BB073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5B8D1606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4E92D3BF" w14:textId="2AE64818" w:rsidR="00BA7903" w:rsidRDefault="00BA7903" w:rsidP="00BA7903">
            <w:pPr>
              <w:jc w:val="center"/>
            </w:pPr>
            <w:r>
              <w:t>FH</w:t>
            </w:r>
          </w:p>
        </w:tc>
      </w:tr>
      <w:tr w:rsidR="00BA7903" w:rsidRPr="007537C0" w14:paraId="48764A39" w14:textId="77777777" w:rsidTr="00B232CD">
        <w:trPr>
          <w:jc w:val="center"/>
        </w:trPr>
        <w:tc>
          <w:tcPr>
            <w:tcW w:w="5671" w:type="dxa"/>
            <w:vAlign w:val="center"/>
          </w:tcPr>
          <w:p w14:paraId="54BFF4BE" w14:textId="70D6C7B4" w:rsidR="00BA7903" w:rsidRDefault="00BA7903" w:rsidP="00BA7903">
            <w:r>
              <w:t>Realizar mejor curso encontrado</w:t>
            </w:r>
          </w:p>
        </w:tc>
        <w:tc>
          <w:tcPr>
            <w:tcW w:w="1134" w:type="dxa"/>
            <w:vAlign w:val="center"/>
          </w:tcPr>
          <w:p w14:paraId="631D0D6A" w14:textId="3A90F2F3" w:rsidR="00BA7903" w:rsidRDefault="00BA7903" w:rsidP="00BA7903">
            <w:pPr>
              <w:jc w:val="center"/>
            </w:pPr>
            <w:r>
              <w:t>2/10</w:t>
            </w:r>
          </w:p>
        </w:tc>
        <w:tc>
          <w:tcPr>
            <w:tcW w:w="1133" w:type="dxa"/>
            <w:vAlign w:val="center"/>
          </w:tcPr>
          <w:p w14:paraId="6C988707" w14:textId="4AD16529" w:rsidR="00BA7903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32810A7C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1B7C031A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7F8FBDEE" w14:textId="7F7B761B" w:rsidR="00BA7903" w:rsidRDefault="00BA7903" w:rsidP="00BA7903">
            <w:pPr>
              <w:jc w:val="center"/>
            </w:pPr>
            <w:r>
              <w:t>FH, CA</w:t>
            </w:r>
          </w:p>
        </w:tc>
      </w:tr>
      <w:tr w:rsidR="00BA7903" w:rsidRPr="007537C0" w14:paraId="3BAA7D0E" w14:textId="77777777" w:rsidTr="00B232CD">
        <w:trPr>
          <w:jc w:val="center"/>
        </w:trPr>
        <w:tc>
          <w:tcPr>
            <w:tcW w:w="5671" w:type="dxa"/>
            <w:vAlign w:val="center"/>
          </w:tcPr>
          <w:p w14:paraId="7B104901" w14:textId="0654DAE8" w:rsidR="00BA7903" w:rsidRDefault="00BA7903" w:rsidP="00BA7903">
            <w:r>
              <w:t>Elaborar pequeños proyectos de prueba</w:t>
            </w:r>
          </w:p>
        </w:tc>
        <w:tc>
          <w:tcPr>
            <w:tcW w:w="1134" w:type="dxa"/>
            <w:vAlign w:val="center"/>
          </w:tcPr>
          <w:p w14:paraId="3ACDAF2A" w14:textId="75AAFAB9" w:rsidR="00BA7903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7FC5A536" w14:textId="40793888" w:rsidR="00BA7903" w:rsidRDefault="00BA7903" w:rsidP="00BA7903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5C600958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6B535134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765F28BB" w14:textId="08B3F714" w:rsidR="00BA7903" w:rsidRDefault="00BA7903" w:rsidP="00BA7903">
            <w:pPr>
              <w:jc w:val="center"/>
            </w:pPr>
            <w:r>
              <w:t>FH, CA</w:t>
            </w:r>
          </w:p>
        </w:tc>
      </w:tr>
      <w:tr w:rsidR="00BA7903" w:rsidRPr="007537C0" w14:paraId="580AAA4B" w14:textId="432018C0" w:rsidTr="00B232CD">
        <w:trPr>
          <w:jc w:val="center"/>
        </w:trPr>
        <w:tc>
          <w:tcPr>
            <w:tcW w:w="5671" w:type="dxa"/>
            <w:vAlign w:val="center"/>
          </w:tcPr>
          <w:p w14:paraId="732ABE67" w14:textId="7734D4F3" w:rsidR="00BA7903" w:rsidRPr="00B86906" w:rsidRDefault="00BA7903" w:rsidP="00BA7903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modelo de datos</w:t>
            </w:r>
          </w:p>
        </w:tc>
        <w:tc>
          <w:tcPr>
            <w:tcW w:w="1134" w:type="dxa"/>
            <w:vAlign w:val="center"/>
          </w:tcPr>
          <w:p w14:paraId="49D77698" w14:textId="0BC0ED4C" w:rsidR="00BA7903" w:rsidRPr="007537C0" w:rsidRDefault="00BA7903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69ED84C0" w14:textId="12AB5064" w:rsidR="00BA7903" w:rsidRPr="007537C0" w:rsidRDefault="00273F44" w:rsidP="00BA7903">
            <w:pPr>
              <w:jc w:val="center"/>
            </w:pPr>
            <w:r>
              <w:t>3</w:t>
            </w:r>
            <w:r w:rsidR="00BA7903">
              <w:t>/10</w:t>
            </w:r>
          </w:p>
        </w:tc>
        <w:tc>
          <w:tcPr>
            <w:tcW w:w="1133" w:type="dxa"/>
          </w:tcPr>
          <w:p w14:paraId="018A0DE0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36DDECD9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4162471B" w14:textId="5B3C643A" w:rsidR="00BA7903" w:rsidRPr="007537C0" w:rsidRDefault="00BA7903" w:rsidP="00BA7903">
            <w:pPr>
              <w:jc w:val="center"/>
            </w:pPr>
            <w:r>
              <w:t>FH</w:t>
            </w:r>
          </w:p>
        </w:tc>
      </w:tr>
      <w:tr w:rsidR="00273F44" w:rsidRPr="007537C0" w14:paraId="3663D16C" w14:textId="77777777" w:rsidTr="00B232CD">
        <w:trPr>
          <w:jc w:val="center"/>
        </w:trPr>
        <w:tc>
          <w:tcPr>
            <w:tcW w:w="5671" w:type="dxa"/>
            <w:vAlign w:val="center"/>
          </w:tcPr>
          <w:p w14:paraId="60DB31C7" w14:textId="08CBFED9" w:rsidR="00273F44" w:rsidRPr="00273F44" w:rsidRDefault="00273F44" w:rsidP="00273F44">
            <w:r w:rsidRPr="00273F44">
              <w:t>Realizar modelo de datos</w:t>
            </w:r>
          </w:p>
        </w:tc>
        <w:tc>
          <w:tcPr>
            <w:tcW w:w="1134" w:type="dxa"/>
            <w:vAlign w:val="center"/>
          </w:tcPr>
          <w:p w14:paraId="54117AC8" w14:textId="4EAF5218" w:rsidR="00273F44" w:rsidRDefault="00273F44" w:rsidP="00BA7903">
            <w:pPr>
              <w:jc w:val="center"/>
            </w:pPr>
            <w:r>
              <w:t>1/10</w:t>
            </w:r>
          </w:p>
        </w:tc>
        <w:tc>
          <w:tcPr>
            <w:tcW w:w="1133" w:type="dxa"/>
            <w:vAlign w:val="center"/>
          </w:tcPr>
          <w:p w14:paraId="3DA01C2E" w14:textId="41B8F90C" w:rsidR="00273F44" w:rsidRDefault="00273F44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4265DC2A" w14:textId="77777777" w:rsidR="00273F44" w:rsidRDefault="00273F44" w:rsidP="00BA7903">
            <w:pPr>
              <w:jc w:val="center"/>
            </w:pPr>
          </w:p>
        </w:tc>
        <w:tc>
          <w:tcPr>
            <w:tcW w:w="1133" w:type="dxa"/>
          </w:tcPr>
          <w:p w14:paraId="58BC0DB9" w14:textId="77777777" w:rsidR="00273F44" w:rsidRDefault="00273F44" w:rsidP="00BA7903">
            <w:pPr>
              <w:jc w:val="center"/>
            </w:pPr>
          </w:p>
        </w:tc>
        <w:tc>
          <w:tcPr>
            <w:tcW w:w="1133" w:type="dxa"/>
          </w:tcPr>
          <w:p w14:paraId="41676393" w14:textId="0DB95E17" w:rsidR="00273F44" w:rsidRDefault="00273F44" w:rsidP="00BA7903">
            <w:pPr>
              <w:jc w:val="center"/>
            </w:pPr>
            <w:r>
              <w:t>FH</w:t>
            </w:r>
          </w:p>
        </w:tc>
      </w:tr>
      <w:tr w:rsidR="00BA7903" w:rsidRPr="007537C0" w14:paraId="4ECCA327" w14:textId="77777777" w:rsidTr="00B232CD">
        <w:trPr>
          <w:jc w:val="center"/>
        </w:trPr>
        <w:tc>
          <w:tcPr>
            <w:tcW w:w="5671" w:type="dxa"/>
            <w:vAlign w:val="center"/>
          </w:tcPr>
          <w:p w14:paraId="0C1147C5" w14:textId="7396E37D" w:rsidR="00BA7903" w:rsidRPr="003206E2" w:rsidRDefault="00BA7903" w:rsidP="00BA7903">
            <w:r>
              <w:t>Revisar modelo de datos</w:t>
            </w:r>
          </w:p>
        </w:tc>
        <w:tc>
          <w:tcPr>
            <w:tcW w:w="1134" w:type="dxa"/>
            <w:vAlign w:val="center"/>
          </w:tcPr>
          <w:p w14:paraId="0DFB1401" w14:textId="5622C074" w:rsidR="00BA7903" w:rsidRPr="007537C0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743B301E" w14:textId="3C9EFAD8" w:rsidR="00BA7903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2C36EFB3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339A867B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1DB1F339" w14:textId="7AD40A42" w:rsidR="00BA7903" w:rsidRPr="007537C0" w:rsidRDefault="00BA7903" w:rsidP="00BA7903">
            <w:pPr>
              <w:jc w:val="center"/>
            </w:pPr>
            <w:r>
              <w:t>HC, CA</w:t>
            </w:r>
          </w:p>
        </w:tc>
      </w:tr>
      <w:tr w:rsidR="00BA7903" w:rsidRPr="007537C0" w14:paraId="0FDFA784" w14:textId="77777777" w:rsidTr="00B232CD">
        <w:trPr>
          <w:jc w:val="center"/>
        </w:trPr>
        <w:tc>
          <w:tcPr>
            <w:tcW w:w="5671" w:type="dxa"/>
            <w:vAlign w:val="center"/>
          </w:tcPr>
          <w:p w14:paraId="1A50868D" w14:textId="35344871" w:rsidR="00BA7903" w:rsidRDefault="00BA7903" w:rsidP="00BA7903">
            <w:r>
              <w:t>Realizar correcciones al modelo de datos</w:t>
            </w:r>
          </w:p>
        </w:tc>
        <w:tc>
          <w:tcPr>
            <w:tcW w:w="1134" w:type="dxa"/>
            <w:vAlign w:val="center"/>
          </w:tcPr>
          <w:p w14:paraId="1E46A132" w14:textId="7A000313" w:rsidR="00BA7903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16A2CA11" w14:textId="3A533199" w:rsidR="00BA7903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</w:tcPr>
          <w:p w14:paraId="7E2EABEA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5F86239F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38116F17" w14:textId="0D809543" w:rsidR="00BA7903" w:rsidRDefault="00BA7903" w:rsidP="00BA7903">
            <w:pPr>
              <w:jc w:val="center"/>
            </w:pPr>
            <w:r>
              <w:t>FH</w:t>
            </w:r>
          </w:p>
        </w:tc>
      </w:tr>
      <w:tr w:rsidR="00BA7903" w:rsidRPr="007537C0" w14:paraId="48DE9A01" w14:textId="724EA9FA" w:rsidTr="00B232CD">
        <w:trPr>
          <w:jc w:val="center"/>
        </w:trPr>
        <w:tc>
          <w:tcPr>
            <w:tcW w:w="5671" w:type="dxa"/>
            <w:vAlign w:val="center"/>
          </w:tcPr>
          <w:p w14:paraId="3F828737" w14:textId="34B3BD5F" w:rsidR="00BA7903" w:rsidRPr="00B86906" w:rsidRDefault="00BA7903" w:rsidP="00BA7903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4/10</w:t>
            </w:r>
          </w:p>
        </w:tc>
        <w:tc>
          <w:tcPr>
            <w:tcW w:w="1134" w:type="dxa"/>
            <w:vAlign w:val="center"/>
          </w:tcPr>
          <w:p w14:paraId="0D8A1A6E" w14:textId="6161BC45" w:rsidR="00BA7903" w:rsidRPr="007537C0" w:rsidRDefault="00BA7903" w:rsidP="00BA7903">
            <w:pPr>
              <w:jc w:val="center"/>
            </w:pPr>
            <w:r>
              <w:t>3/10</w:t>
            </w:r>
          </w:p>
        </w:tc>
        <w:tc>
          <w:tcPr>
            <w:tcW w:w="1133" w:type="dxa"/>
            <w:vAlign w:val="center"/>
          </w:tcPr>
          <w:p w14:paraId="0624B273" w14:textId="41DC2847" w:rsidR="00BA7903" w:rsidRPr="007537C0" w:rsidRDefault="00BA7903" w:rsidP="00BA7903">
            <w:pPr>
              <w:jc w:val="center"/>
            </w:pPr>
            <w:r>
              <w:t>4/10</w:t>
            </w:r>
          </w:p>
        </w:tc>
        <w:tc>
          <w:tcPr>
            <w:tcW w:w="1133" w:type="dxa"/>
          </w:tcPr>
          <w:p w14:paraId="6F8DED98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2AA6646D" w14:textId="77777777" w:rsidR="00BA7903" w:rsidRDefault="00BA7903" w:rsidP="00BA7903">
            <w:pPr>
              <w:jc w:val="center"/>
            </w:pPr>
          </w:p>
        </w:tc>
        <w:tc>
          <w:tcPr>
            <w:tcW w:w="1133" w:type="dxa"/>
          </w:tcPr>
          <w:p w14:paraId="4EDBCD7C" w14:textId="4A25E3F1" w:rsidR="00BA7903" w:rsidRPr="007537C0" w:rsidRDefault="00BA7903" w:rsidP="00BA7903">
            <w:pPr>
              <w:jc w:val="center"/>
            </w:pPr>
            <w:r>
              <w:t>HC</w:t>
            </w:r>
          </w:p>
        </w:tc>
      </w:tr>
      <w:tr w:rsidR="00273F44" w:rsidRPr="007537C0" w14:paraId="5448F4EA" w14:textId="77777777" w:rsidTr="00B232CD">
        <w:trPr>
          <w:jc w:val="center"/>
        </w:trPr>
        <w:tc>
          <w:tcPr>
            <w:tcW w:w="5671" w:type="dxa"/>
            <w:vAlign w:val="center"/>
          </w:tcPr>
          <w:p w14:paraId="0D03CE56" w14:textId="4F65D42C" w:rsidR="00273F44" w:rsidRPr="00B86906" w:rsidRDefault="00273F44" w:rsidP="00273F44">
            <w:pPr>
              <w:jc w:val="center"/>
              <w:rPr>
                <w:b/>
                <w:bCs/>
              </w:rPr>
            </w:pPr>
            <w:r w:rsidRPr="00914961">
              <w:rPr>
                <w:b/>
                <w:bCs/>
              </w:rPr>
              <w:t xml:space="preserve">Ejecutar plan de </w:t>
            </w:r>
            <w:r>
              <w:rPr>
                <w:b/>
                <w:bCs/>
              </w:rPr>
              <w:t>respuesta</w:t>
            </w:r>
            <w:r w:rsidRPr="00914961">
              <w:rPr>
                <w:b/>
                <w:bCs/>
              </w:rPr>
              <w:t xml:space="preserve"> del riesgo RK11</w:t>
            </w:r>
          </w:p>
        </w:tc>
        <w:tc>
          <w:tcPr>
            <w:tcW w:w="1134" w:type="dxa"/>
            <w:vAlign w:val="center"/>
          </w:tcPr>
          <w:p w14:paraId="660F6DB1" w14:textId="108979B9" w:rsidR="00273F44" w:rsidRDefault="00273F44" w:rsidP="00273F44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78EFFED5" w14:textId="050F6A9A" w:rsidR="00273F44" w:rsidRDefault="00273F44" w:rsidP="00273F44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2A1021EC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47F22DFB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30DAC875" w14:textId="3B7958DB" w:rsidR="00273F44" w:rsidRDefault="00273F44" w:rsidP="00273F44">
            <w:pPr>
              <w:jc w:val="center"/>
            </w:pPr>
            <w:r>
              <w:t>CA</w:t>
            </w:r>
          </w:p>
        </w:tc>
      </w:tr>
      <w:tr w:rsidR="00273F44" w:rsidRPr="007537C0" w14:paraId="21D73A5B" w14:textId="77777777" w:rsidTr="00B232CD">
        <w:trPr>
          <w:jc w:val="center"/>
        </w:trPr>
        <w:tc>
          <w:tcPr>
            <w:tcW w:w="5671" w:type="dxa"/>
            <w:vAlign w:val="center"/>
          </w:tcPr>
          <w:p w14:paraId="3AF2B3C7" w14:textId="3952AB44" w:rsidR="00273F44" w:rsidRPr="00B86906" w:rsidRDefault="00273F44" w:rsidP="00273F44">
            <w:pPr>
              <w:jc w:val="center"/>
              <w:rPr>
                <w:b/>
                <w:bCs/>
              </w:rPr>
            </w:pPr>
            <w:r>
              <w:t>Actualizar UARGflow a PHP8</w:t>
            </w:r>
          </w:p>
        </w:tc>
        <w:tc>
          <w:tcPr>
            <w:tcW w:w="1134" w:type="dxa"/>
            <w:vAlign w:val="center"/>
          </w:tcPr>
          <w:p w14:paraId="0BE7BE73" w14:textId="33812426" w:rsidR="00273F44" w:rsidRDefault="00273F44" w:rsidP="00273F44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5481FD7F" w14:textId="7C54947A" w:rsidR="00273F44" w:rsidRDefault="00273F44" w:rsidP="00273F44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19E6C210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44AF99E2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1FAF442D" w14:textId="53D101E2" w:rsidR="00273F44" w:rsidRDefault="00273F44" w:rsidP="00273F44">
            <w:pPr>
              <w:jc w:val="center"/>
            </w:pPr>
            <w:r>
              <w:t>CA</w:t>
            </w:r>
          </w:p>
        </w:tc>
      </w:tr>
      <w:tr w:rsidR="00273F44" w:rsidRPr="007537C0" w14:paraId="1237207A" w14:textId="77777777" w:rsidTr="00B232CD">
        <w:trPr>
          <w:jc w:val="center"/>
        </w:trPr>
        <w:tc>
          <w:tcPr>
            <w:tcW w:w="5671" w:type="dxa"/>
            <w:vAlign w:val="center"/>
          </w:tcPr>
          <w:p w14:paraId="6C4AB90D" w14:textId="3B2B2657" w:rsidR="00273F44" w:rsidRPr="00B86906" w:rsidRDefault="00273F44" w:rsidP="00273F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Aprobación del prototipo funcional</w:t>
            </w:r>
          </w:p>
        </w:tc>
        <w:tc>
          <w:tcPr>
            <w:tcW w:w="1134" w:type="dxa"/>
            <w:vAlign w:val="center"/>
          </w:tcPr>
          <w:p w14:paraId="09AA205C" w14:textId="09165A7B" w:rsidR="00273F44" w:rsidRDefault="00273F44" w:rsidP="00273F44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5EA82DFB" w14:textId="765DE931" w:rsidR="00273F44" w:rsidRDefault="00273F44" w:rsidP="00273F44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74F8D7BD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09795A89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0F92EA67" w14:textId="6EDE13E8" w:rsidR="00273F44" w:rsidRDefault="00273F44" w:rsidP="00273F44">
            <w:pPr>
              <w:jc w:val="center"/>
            </w:pPr>
            <w:r>
              <w:t>HC, CA, FH</w:t>
            </w:r>
          </w:p>
        </w:tc>
      </w:tr>
      <w:tr w:rsidR="00273F44" w:rsidRPr="007537C0" w14:paraId="2F48E6E5" w14:textId="77777777" w:rsidTr="00B232CD">
        <w:trPr>
          <w:jc w:val="center"/>
        </w:trPr>
        <w:tc>
          <w:tcPr>
            <w:tcW w:w="5671" w:type="dxa"/>
            <w:vAlign w:val="center"/>
          </w:tcPr>
          <w:p w14:paraId="59410FD9" w14:textId="0812F2F5" w:rsidR="00273F44" w:rsidRPr="000A2E03" w:rsidRDefault="00273F44" w:rsidP="00273F44">
            <w:r>
              <w:t>Realizar correcciones al prototipo funcional</w:t>
            </w:r>
          </w:p>
        </w:tc>
        <w:tc>
          <w:tcPr>
            <w:tcW w:w="1134" w:type="dxa"/>
            <w:vAlign w:val="center"/>
          </w:tcPr>
          <w:p w14:paraId="3009D86A" w14:textId="1BB5F290" w:rsidR="00273F44" w:rsidRDefault="00273F44" w:rsidP="00273F44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04C03985" w14:textId="062936CC" w:rsidR="00273F44" w:rsidRDefault="00273F44" w:rsidP="00273F44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5D6B6314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7BC4E635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4BC06754" w14:textId="7574EA97" w:rsidR="00273F44" w:rsidRDefault="00273F44" w:rsidP="00273F44">
            <w:pPr>
              <w:jc w:val="center"/>
            </w:pPr>
            <w:r>
              <w:t>HC, CA, FH</w:t>
            </w:r>
          </w:p>
        </w:tc>
      </w:tr>
      <w:tr w:rsidR="00273F44" w:rsidRPr="007537C0" w14:paraId="04F46CD1" w14:textId="6166FD04" w:rsidTr="00B232CD">
        <w:trPr>
          <w:jc w:val="center"/>
        </w:trPr>
        <w:tc>
          <w:tcPr>
            <w:tcW w:w="5671" w:type="dxa"/>
            <w:vAlign w:val="center"/>
          </w:tcPr>
          <w:p w14:paraId="011776C9" w14:textId="60EF33BF" w:rsidR="00273F44" w:rsidRPr="00B86906" w:rsidRDefault="00273F44" w:rsidP="00273F44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plan de pruebas</w:t>
            </w:r>
          </w:p>
        </w:tc>
        <w:tc>
          <w:tcPr>
            <w:tcW w:w="1134" w:type="dxa"/>
            <w:vAlign w:val="center"/>
          </w:tcPr>
          <w:p w14:paraId="7C34AC98" w14:textId="3F0D90BA" w:rsidR="00273F44" w:rsidRPr="007537C0" w:rsidRDefault="00273F44" w:rsidP="00273F44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0BCE508A" w14:textId="12E855ED" w:rsidR="00273F44" w:rsidRPr="007537C0" w:rsidRDefault="00273F44" w:rsidP="00273F44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75DDDA1F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380809EF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47055CAB" w14:textId="4C677533" w:rsidR="00273F44" w:rsidRPr="007537C0" w:rsidRDefault="00273F44" w:rsidP="00273F44">
            <w:pPr>
              <w:jc w:val="center"/>
            </w:pPr>
            <w:r>
              <w:t>CA, FH</w:t>
            </w:r>
          </w:p>
        </w:tc>
      </w:tr>
      <w:tr w:rsidR="007301EA" w:rsidRPr="007537C0" w14:paraId="305E7B2F" w14:textId="77777777" w:rsidTr="00B232CD">
        <w:trPr>
          <w:jc w:val="center"/>
        </w:trPr>
        <w:tc>
          <w:tcPr>
            <w:tcW w:w="5671" w:type="dxa"/>
            <w:vAlign w:val="center"/>
          </w:tcPr>
          <w:p w14:paraId="0BD62505" w14:textId="36609824" w:rsidR="007301EA" w:rsidRPr="007301EA" w:rsidRDefault="007301EA" w:rsidP="007301EA">
            <w:r w:rsidRPr="007301EA">
              <w:t>Realizar documento del plan de pruebas</w:t>
            </w:r>
          </w:p>
        </w:tc>
        <w:tc>
          <w:tcPr>
            <w:tcW w:w="1134" w:type="dxa"/>
            <w:vAlign w:val="center"/>
          </w:tcPr>
          <w:p w14:paraId="3156DB9A" w14:textId="7FAF51F2" w:rsidR="007301EA" w:rsidRDefault="007301EA" w:rsidP="00273F44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6C3371EB" w14:textId="472D0B1D" w:rsidR="007301EA" w:rsidRDefault="007301EA" w:rsidP="00273F44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0CA62F72" w14:textId="77777777" w:rsidR="007301EA" w:rsidRDefault="007301EA" w:rsidP="00273F44">
            <w:pPr>
              <w:jc w:val="center"/>
            </w:pPr>
          </w:p>
        </w:tc>
        <w:tc>
          <w:tcPr>
            <w:tcW w:w="1133" w:type="dxa"/>
          </w:tcPr>
          <w:p w14:paraId="5E76F19E" w14:textId="77777777" w:rsidR="007301EA" w:rsidRDefault="007301EA" w:rsidP="00273F44">
            <w:pPr>
              <w:jc w:val="center"/>
            </w:pPr>
          </w:p>
        </w:tc>
        <w:tc>
          <w:tcPr>
            <w:tcW w:w="1133" w:type="dxa"/>
          </w:tcPr>
          <w:p w14:paraId="14202600" w14:textId="023B991D" w:rsidR="007301EA" w:rsidRDefault="007301EA" w:rsidP="00273F44">
            <w:pPr>
              <w:jc w:val="center"/>
            </w:pPr>
            <w:r>
              <w:t>CA, FH</w:t>
            </w:r>
          </w:p>
        </w:tc>
      </w:tr>
      <w:tr w:rsidR="00273F44" w:rsidRPr="007537C0" w14:paraId="42FE20EF" w14:textId="77777777" w:rsidTr="00B232CD">
        <w:trPr>
          <w:jc w:val="center"/>
        </w:trPr>
        <w:tc>
          <w:tcPr>
            <w:tcW w:w="5671" w:type="dxa"/>
            <w:vAlign w:val="center"/>
          </w:tcPr>
          <w:p w14:paraId="15605980" w14:textId="725E5AF2" w:rsidR="00273F44" w:rsidRPr="003206E2" w:rsidRDefault="00273F44" w:rsidP="00273F44">
            <w:r>
              <w:t>Revisar plan de pruebas</w:t>
            </w:r>
          </w:p>
        </w:tc>
        <w:tc>
          <w:tcPr>
            <w:tcW w:w="1134" w:type="dxa"/>
            <w:vAlign w:val="center"/>
          </w:tcPr>
          <w:p w14:paraId="2C563DCC" w14:textId="202E07BE" w:rsidR="00273F44" w:rsidRPr="007537C0" w:rsidRDefault="00273F44" w:rsidP="00273F44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038D7ABA" w14:textId="31ABFDB1" w:rsidR="00273F44" w:rsidRDefault="00273F44" w:rsidP="00273F44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09C8E653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558EC643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65A9ED36" w14:textId="2771D896" w:rsidR="00273F44" w:rsidRPr="007537C0" w:rsidRDefault="00273F44" w:rsidP="00273F44">
            <w:pPr>
              <w:jc w:val="center"/>
            </w:pPr>
            <w:r>
              <w:t>CH</w:t>
            </w:r>
          </w:p>
        </w:tc>
      </w:tr>
      <w:tr w:rsidR="00273F44" w:rsidRPr="007537C0" w14:paraId="01873A6F" w14:textId="77777777" w:rsidTr="00B232CD">
        <w:trPr>
          <w:jc w:val="center"/>
        </w:trPr>
        <w:tc>
          <w:tcPr>
            <w:tcW w:w="5671" w:type="dxa"/>
            <w:vAlign w:val="center"/>
          </w:tcPr>
          <w:p w14:paraId="454043C6" w14:textId="5EC70E7F" w:rsidR="00273F44" w:rsidRDefault="00273F44" w:rsidP="00273F44">
            <w:r>
              <w:t>Realizar correcciones al plan de pruebas</w:t>
            </w:r>
          </w:p>
        </w:tc>
        <w:tc>
          <w:tcPr>
            <w:tcW w:w="1134" w:type="dxa"/>
            <w:vAlign w:val="center"/>
          </w:tcPr>
          <w:p w14:paraId="4D74E323" w14:textId="6154D9C9" w:rsidR="00273F44" w:rsidRDefault="00273F44" w:rsidP="00273F44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183A9840" w14:textId="259E98DD" w:rsidR="00273F44" w:rsidRDefault="00273F44" w:rsidP="00273F44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1AEF7D42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70A514AE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081750E6" w14:textId="3F10EC50" w:rsidR="00273F44" w:rsidRDefault="00273F44" w:rsidP="00273F44">
            <w:pPr>
              <w:jc w:val="center"/>
            </w:pPr>
            <w:r>
              <w:t>CA, FH</w:t>
            </w:r>
          </w:p>
        </w:tc>
      </w:tr>
      <w:tr w:rsidR="00273F44" w:rsidRPr="007537C0" w14:paraId="7EE4FB70" w14:textId="33C0DA46" w:rsidTr="00B232CD">
        <w:trPr>
          <w:jc w:val="center"/>
        </w:trPr>
        <w:tc>
          <w:tcPr>
            <w:tcW w:w="5671" w:type="dxa"/>
            <w:vAlign w:val="center"/>
          </w:tcPr>
          <w:p w14:paraId="2FFF479F" w14:textId="6A262F7A" w:rsidR="00273F44" w:rsidRPr="00B86906" w:rsidRDefault="00273F44" w:rsidP="00273F44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Iniciar elaboración del modelo de diseño</w:t>
            </w:r>
          </w:p>
        </w:tc>
        <w:tc>
          <w:tcPr>
            <w:tcW w:w="1134" w:type="dxa"/>
            <w:vAlign w:val="center"/>
          </w:tcPr>
          <w:p w14:paraId="6F6B735A" w14:textId="78BA8D35" w:rsidR="00273F44" w:rsidRPr="007537C0" w:rsidRDefault="00273F44" w:rsidP="00273F44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083546AC" w14:textId="5D79F047" w:rsidR="00273F44" w:rsidRPr="007537C0" w:rsidRDefault="00273F44" w:rsidP="00273F44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486AE604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27F13B78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08827438" w14:textId="6158D506" w:rsidR="00273F44" w:rsidRPr="007537C0" w:rsidRDefault="00273F44" w:rsidP="00273F44">
            <w:pPr>
              <w:jc w:val="center"/>
            </w:pPr>
            <w:r>
              <w:t>HC</w:t>
            </w:r>
          </w:p>
        </w:tc>
      </w:tr>
      <w:tr w:rsidR="008335AF" w:rsidRPr="007537C0" w14:paraId="6F83FB7B" w14:textId="77777777" w:rsidTr="00B232CD">
        <w:trPr>
          <w:jc w:val="center"/>
        </w:trPr>
        <w:tc>
          <w:tcPr>
            <w:tcW w:w="5671" w:type="dxa"/>
            <w:vAlign w:val="center"/>
          </w:tcPr>
          <w:p w14:paraId="28B8D69C" w14:textId="0FAD74C5" w:rsidR="008335AF" w:rsidRPr="008335AF" w:rsidRDefault="008335AF" w:rsidP="008335AF">
            <w:r>
              <w:t>Elaborar modelo de diseño inicial</w:t>
            </w:r>
          </w:p>
        </w:tc>
        <w:tc>
          <w:tcPr>
            <w:tcW w:w="1134" w:type="dxa"/>
            <w:vAlign w:val="center"/>
          </w:tcPr>
          <w:p w14:paraId="560DF776" w14:textId="2BCE0056" w:rsidR="008335AF" w:rsidRDefault="008335AF" w:rsidP="00273F44">
            <w:pPr>
              <w:jc w:val="center"/>
            </w:pPr>
            <w:r>
              <w:t>4/10</w:t>
            </w:r>
          </w:p>
        </w:tc>
        <w:tc>
          <w:tcPr>
            <w:tcW w:w="1133" w:type="dxa"/>
            <w:vAlign w:val="center"/>
          </w:tcPr>
          <w:p w14:paraId="70DB4D12" w14:textId="5147FB13" w:rsidR="008335AF" w:rsidRDefault="008335AF" w:rsidP="00273F44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28289843" w14:textId="77777777" w:rsidR="008335AF" w:rsidRDefault="008335AF" w:rsidP="00273F44">
            <w:pPr>
              <w:jc w:val="center"/>
            </w:pPr>
          </w:p>
        </w:tc>
        <w:tc>
          <w:tcPr>
            <w:tcW w:w="1133" w:type="dxa"/>
          </w:tcPr>
          <w:p w14:paraId="38660B65" w14:textId="77777777" w:rsidR="008335AF" w:rsidRDefault="008335AF" w:rsidP="00273F44">
            <w:pPr>
              <w:jc w:val="center"/>
            </w:pPr>
          </w:p>
        </w:tc>
        <w:tc>
          <w:tcPr>
            <w:tcW w:w="1133" w:type="dxa"/>
          </w:tcPr>
          <w:p w14:paraId="3DCFFF5A" w14:textId="7FDC9F07" w:rsidR="008335AF" w:rsidRDefault="008335AF" w:rsidP="00273F44">
            <w:pPr>
              <w:jc w:val="center"/>
            </w:pPr>
            <w:r>
              <w:t>HC</w:t>
            </w:r>
          </w:p>
        </w:tc>
      </w:tr>
      <w:tr w:rsidR="00273F44" w:rsidRPr="007537C0" w14:paraId="5293E419" w14:textId="77777777" w:rsidTr="00B232CD">
        <w:trPr>
          <w:jc w:val="center"/>
        </w:trPr>
        <w:tc>
          <w:tcPr>
            <w:tcW w:w="5671" w:type="dxa"/>
            <w:vAlign w:val="center"/>
          </w:tcPr>
          <w:p w14:paraId="2DE5030D" w14:textId="29ACF58E" w:rsidR="00273F44" w:rsidRPr="003206E2" w:rsidRDefault="00273F44" w:rsidP="00273F44">
            <w:r>
              <w:lastRenderedPageBreak/>
              <w:t>Revisar modelo de diseño inicial</w:t>
            </w:r>
          </w:p>
        </w:tc>
        <w:tc>
          <w:tcPr>
            <w:tcW w:w="1134" w:type="dxa"/>
            <w:vAlign w:val="center"/>
          </w:tcPr>
          <w:p w14:paraId="45B2C332" w14:textId="01B43F73" w:rsidR="00273F44" w:rsidRPr="007537C0" w:rsidRDefault="00273F44" w:rsidP="00273F44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75F7205A" w14:textId="3E621E73" w:rsidR="00273F44" w:rsidRDefault="00273F44" w:rsidP="00273F44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4DF7C0DE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025B2E35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24A11448" w14:textId="6C8340D5" w:rsidR="00273F44" w:rsidRPr="007537C0" w:rsidRDefault="00273F44" w:rsidP="00273F44">
            <w:pPr>
              <w:jc w:val="center"/>
            </w:pPr>
            <w:r>
              <w:t>CA, FH</w:t>
            </w:r>
          </w:p>
        </w:tc>
      </w:tr>
      <w:tr w:rsidR="00273F44" w:rsidRPr="007537C0" w14:paraId="503BEECD" w14:textId="77777777" w:rsidTr="00B232CD">
        <w:trPr>
          <w:jc w:val="center"/>
        </w:trPr>
        <w:tc>
          <w:tcPr>
            <w:tcW w:w="5671" w:type="dxa"/>
            <w:vAlign w:val="center"/>
          </w:tcPr>
          <w:p w14:paraId="640D91E4" w14:textId="37FDA6B7" w:rsidR="00273F44" w:rsidRDefault="00273F44" w:rsidP="00273F44">
            <w:r>
              <w:t>Realizar correcciones al modelo de diseño inicial</w:t>
            </w:r>
          </w:p>
        </w:tc>
        <w:tc>
          <w:tcPr>
            <w:tcW w:w="1134" w:type="dxa"/>
            <w:vAlign w:val="center"/>
          </w:tcPr>
          <w:p w14:paraId="77A2D63B" w14:textId="575EE4FF" w:rsidR="00273F44" w:rsidRDefault="00273F44" w:rsidP="00273F44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3D017FAF" w14:textId="522D64E5" w:rsidR="00273F44" w:rsidRDefault="00273F44" w:rsidP="00273F44">
            <w:pPr>
              <w:jc w:val="center"/>
            </w:pPr>
            <w:r>
              <w:t>7/10</w:t>
            </w:r>
          </w:p>
        </w:tc>
        <w:tc>
          <w:tcPr>
            <w:tcW w:w="1133" w:type="dxa"/>
          </w:tcPr>
          <w:p w14:paraId="7D8C25ED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0497EEA3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53AA884E" w14:textId="220410D2" w:rsidR="00273F44" w:rsidRDefault="00273F44" w:rsidP="00273F44">
            <w:pPr>
              <w:jc w:val="center"/>
            </w:pPr>
            <w:r>
              <w:t>HC</w:t>
            </w:r>
          </w:p>
        </w:tc>
      </w:tr>
      <w:tr w:rsidR="00273F44" w:rsidRPr="007537C0" w14:paraId="06FE2EB0" w14:textId="0FB13215" w:rsidTr="00B232CD">
        <w:trPr>
          <w:jc w:val="center"/>
        </w:trPr>
        <w:tc>
          <w:tcPr>
            <w:tcW w:w="5671" w:type="dxa"/>
            <w:vAlign w:val="center"/>
          </w:tcPr>
          <w:p w14:paraId="6B3E0D71" w14:textId="59132D05" w:rsidR="00273F44" w:rsidRPr="00B86906" w:rsidRDefault="00273F44" w:rsidP="00273F44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8/10</w:t>
            </w:r>
          </w:p>
        </w:tc>
        <w:tc>
          <w:tcPr>
            <w:tcW w:w="1134" w:type="dxa"/>
            <w:vAlign w:val="center"/>
          </w:tcPr>
          <w:p w14:paraId="4696A435" w14:textId="47444AEF" w:rsidR="00273F44" w:rsidRPr="007537C0" w:rsidRDefault="00273F44" w:rsidP="00273F44">
            <w:pPr>
              <w:jc w:val="center"/>
            </w:pPr>
            <w:r>
              <w:t>7/10</w:t>
            </w:r>
          </w:p>
        </w:tc>
        <w:tc>
          <w:tcPr>
            <w:tcW w:w="1133" w:type="dxa"/>
            <w:vAlign w:val="center"/>
          </w:tcPr>
          <w:p w14:paraId="1C265E59" w14:textId="75BDF306" w:rsidR="00273F44" w:rsidRPr="007537C0" w:rsidRDefault="00273F44" w:rsidP="00273F44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35D91938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7F67FFC7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1BDB09C7" w14:textId="7F08606C" w:rsidR="00273F44" w:rsidRPr="007537C0" w:rsidRDefault="00273F44" w:rsidP="00273F44">
            <w:pPr>
              <w:jc w:val="center"/>
            </w:pPr>
            <w:r>
              <w:t>HC</w:t>
            </w:r>
          </w:p>
        </w:tc>
      </w:tr>
      <w:tr w:rsidR="00273F44" w:rsidRPr="007537C0" w14:paraId="14044469" w14:textId="3D12C8F9" w:rsidTr="00B232CD">
        <w:trPr>
          <w:jc w:val="center"/>
        </w:trPr>
        <w:tc>
          <w:tcPr>
            <w:tcW w:w="5671" w:type="dxa"/>
            <w:vAlign w:val="center"/>
          </w:tcPr>
          <w:p w14:paraId="74313840" w14:textId="06E2ACD7" w:rsidR="00273F44" w:rsidRPr="00B86906" w:rsidRDefault="00273F44" w:rsidP="00273F44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Implementar UARGflow funcional</w:t>
            </w:r>
          </w:p>
        </w:tc>
        <w:tc>
          <w:tcPr>
            <w:tcW w:w="1134" w:type="dxa"/>
            <w:vAlign w:val="center"/>
          </w:tcPr>
          <w:p w14:paraId="1F47EFD4" w14:textId="1B9AC70E" w:rsidR="00273F44" w:rsidRPr="007537C0" w:rsidRDefault="00273F44" w:rsidP="00273F44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25C8662B" w14:textId="01454E40" w:rsidR="00273F44" w:rsidRPr="007537C0" w:rsidRDefault="00273F44" w:rsidP="00273F44">
            <w:pPr>
              <w:jc w:val="center"/>
            </w:pPr>
            <w:r>
              <w:t>11/10</w:t>
            </w:r>
          </w:p>
        </w:tc>
        <w:tc>
          <w:tcPr>
            <w:tcW w:w="1133" w:type="dxa"/>
          </w:tcPr>
          <w:p w14:paraId="4C0EE498" w14:textId="77777777" w:rsidR="00273F44" w:rsidRPr="007537C0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627740E7" w14:textId="77777777" w:rsidR="00273F44" w:rsidRPr="007537C0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14B4BC58" w14:textId="53CC5F77" w:rsidR="00273F44" w:rsidRPr="007537C0" w:rsidRDefault="00273F44" w:rsidP="00273F44">
            <w:pPr>
              <w:jc w:val="center"/>
            </w:pPr>
          </w:p>
        </w:tc>
      </w:tr>
      <w:tr w:rsidR="00273F44" w:rsidRPr="007537C0" w14:paraId="54A33129" w14:textId="77777777" w:rsidTr="00B232CD">
        <w:trPr>
          <w:jc w:val="center"/>
        </w:trPr>
        <w:tc>
          <w:tcPr>
            <w:tcW w:w="5671" w:type="dxa"/>
            <w:vAlign w:val="center"/>
          </w:tcPr>
          <w:p w14:paraId="56E52B7A" w14:textId="4F33AF7D" w:rsidR="00273F44" w:rsidRPr="00CC7C6D" w:rsidRDefault="00273F44" w:rsidP="00273F44">
            <w:r>
              <w:t>Estudiar UARGflow</w:t>
            </w:r>
          </w:p>
        </w:tc>
        <w:tc>
          <w:tcPr>
            <w:tcW w:w="1134" w:type="dxa"/>
            <w:vAlign w:val="center"/>
          </w:tcPr>
          <w:p w14:paraId="30C1D5C4" w14:textId="52B73117" w:rsidR="00273F44" w:rsidRDefault="00273F44" w:rsidP="00273F44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17329001" w14:textId="65C84CB8" w:rsidR="00273F44" w:rsidRDefault="00273F44" w:rsidP="00273F44">
            <w:pPr>
              <w:jc w:val="center"/>
            </w:pPr>
            <w:r>
              <w:t>9/10</w:t>
            </w:r>
          </w:p>
        </w:tc>
        <w:tc>
          <w:tcPr>
            <w:tcW w:w="1133" w:type="dxa"/>
          </w:tcPr>
          <w:p w14:paraId="147E0005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25460D5C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09CB3B00" w14:textId="1401D49B" w:rsidR="00273F44" w:rsidRPr="007537C0" w:rsidRDefault="00273F44" w:rsidP="00273F44">
            <w:pPr>
              <w:jc w:val="center"/>
            </w:pPr>
            <w:r>
              <w:t>FH, CA</w:t>
            </w:r>
          </w:p>
        </w:tc>
      </w:tr>
      <w:tr w:rsidR="00273F44" w:rsidRPr="007537C0" w14:paraId="0E5CE4EC" w14:textId="77777777" w:rsidTr="00B232CD">
        <w:trPr>
          <w:jc w:val="center"/>
        </w:trPr>
        <w:tc>
          <w:tcPr>
            <w:tcW w:w="5671" w:type="dxa"/>
            <w:vAlign w:val="center"/>
          </w:tcPr>
          <w:p w14:paraId="0EABCF46" w14:textId="5FAB0B4E" w:rsidR="00273F44" w:rsidRDefault="00273F44" w:rsidP="00273F44">
            <w:r>
              <w:t>Realizar implementación funcional de UARGflow</w:t>
            </w:r>
          </w:p>
        </w:tc>
        <w:tc>
          <w:tcPr>
            <w:tcW w:w="1134" w:type="dxa"/>
            <w:vAlign w:val="center"/>
          </w:tcPr>
          <w:p w14:paraId="703B71EA" w14:textId="62B2479D" w:rsidR="00273F44" w:rsidRDefault="00273F44" w:rsidP="00273F44">
            <w:pPr>
              <w:jc w:val="center"/>
            </w:pPr>
            <w:r>
              <w:t>9/10</w:t>
            </w:r>
          </w:p>
        </w:tc>
        <w:tc>
          <w:tcPr>
            <w:tcW w:w="1133" w:type="dxa"/>
            <w:vAlign w:val="center"/>
          </w:tcPr>
          <w:p w14:paraId="338E14C5" w14:textId="3A77BC6D" w:rsidR="00273F44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0AB5D906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14700075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6CBF9FA8" w14:textId="0B7B4E1A" w:rsidR="00273F44" w:rsidRPr="00580F70" w:rsidRDefault="00273F44" w:rsidP="00273F44">
            <w:pPr>
              <w:jc w:val="center"/>
            </w:pPr>
            <w:r>
              <w:t>FH, CA</w:t>
            </w:r>
          </w:p>
        </w:tc>
      </w:tr>
      <w:tr w:rsidR="00273F44" w:rsidRPr="007537C0" w14:paraId="4BF1EE3E" w14:textId="77777777" w:rsidTr="00B232CD">
        <w:trPr>
          <w:jc w:val="center"/>
        </w:trPr>
        <w:tc>
          <w:tcPr>
            <w:tcW w:w="5671" w:type="dxa"/>
            <w:vAlign w:val="center"/>
          </w:tcPr>
          <w:p w14:paraId="1EECEBDA" w14:textId="6A854BD7" w:rsidR="00273F44" w:rsidRPr="003206E2" w:rsidRDefault="00273F44" w:rsidP="00273F44">
            <w:r>
              <w:t>Probar implementación de UARGflow</w:t>
            </w:r>
          </w:p>
        </w:tc>
        <w:tc>
          <w:tcPr>
            <w:tcW w:w="1134" w:type="dxa"/>
            <w:vAlign w:val="center"/>
          </w:tcPr>
          <w:p w14:paraId="0220BA74" w14:textId="58BEF34B" w:rsidR="00273F44" w:rsidRPr="007537C0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3C9DA6B8" w14:textId="66F0A739" w:rsidR="00273F44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080A8F34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2F8C2A96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0711ABA1" w14:textId="27CE4725" w:rsidR="00273F44" w:rsidRPr="007537C0" w:rsidRDefault="00273F44" w:rsidP="00273F44">
            <w:pPr>
              <w:jc w:val="center"/>
            </w:pPr>
            <w:r>
              <w:t>HC</w:t>
            </w:r>
          </w:p>
        </w:tc>
      </w:tr>
      <w:tr w:rsidR="00273F44" w:rsidRPr="007537C0" w14:paraId="51A2B3DA" w14:textId="77777777" w:rsidTr="00B232CD">
        <w:trPr>
          <w:jc w:val="center"/>
        </w:trPr>
        <w:tc>
          <w:tcPr>
            <w:tcW w:w="5671" w:type="dxa"/>
            <w:vAlign w:val="center"/>
          </w:tcPr>
          <w:p w14:paraId="603364DF" w14:textId="125BB45E" w:rsidR="00273F44" w:rsidRDefault="00273F44" w:rsidP="00273F44">
            <w:r>
              <w:t>Realizar correcciones UARGflow funcional</w:t>
            </w:r>
          </w:p>
        </w:tc>
        <w:tc>
          <w:tcPr>
            <w:tcW w:w="1134" w:type="dxa"/>
            <w:vAlign w:val="center"/>
          </w:tcPr>
          <w:p w14:paraId="2EB1AF41" w14:textId="35F58424" w:rsidR="00273F44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719D2E32" w14:textId="3A7DFB25" w:rsidR="00273F44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36022F59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0CDF347D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69ED5A00" w14:textId="6F1D443B" w:rsidR="00273F44" w:rsidRDefault="00273F44" w:rsidP="00273F44">
            <w:pPr>
              <w:jc w:val="center"/>
            </w:pPr>
            <w:r>
              <w:t>FH, CA</w:t>
            </w:r>
          </w:p>
        </w:tc>
      </w:tr>
      <w:tr w:rsidR="00273F44" w:rsidRPr="007537C0" w14:paraId="6B138259" w14:textId="74AA452C" w:rsidTr="00B232CD">
        <w:trPr>
          <w:jc w:val="center"/>
        </w:trPr>
        <w:tc>
          <w:tcPr>
            <w:tcW w:w="5671" w:type="dxa"/>
            <w:vAlign w:val="center"/>
          </w:tcPr>
          <w:p w14:paraId="02C119E2" w14:textId="29B80628" w:rsidR="00273F44" w:rsidRPr="00B86906" w:rsidRDefault="00273F44" w:rsidP="008335AF">
            <w:pPr>
              <w:ind w:left="0" w:firstLine="0"/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450AAD3F" w14:textId="61DCCCAD" w:rsidR="00273F44" w:rsidRPr="007537C0" w:rsidRDefault="00273F44" w:rsidP="00273F44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45A521EE" w14:textId="3D9F0087" w:rsidR="00273F44" w:rsidRPr="007537C0" w:rsidRDefault="00273F44" w:rsidP="00273F44">
            <w:pPr>
              <w:jc w:val="center"/>
            </w:pPr>
            <w:r>
              <w:t>1</w:t>
            </w:r>
            <w:r w:rsidR="007C7ACA">
              <w:t>0</w:t>
            </w:r>
            <w:r>
              <w:t>/10</w:t>
            </w:r>
          </w:p>
        </w:tc>
        <w:tc>
          <w:tcPr>
            <w:tcW w:w="1133" w:type="dxa"/>
          </w:tcPr>
          <w:p w14:paraId="482C7FAF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5B5C2DB7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432C9495" w14:textId="2F4A95A8" w:rsidR="00273F44" w:rsidRPr="007537C0" w:rsidRDefault="00273F44" w:rsidP="00273F44">
            <w:pPr>
              <w:jc w:val="center"/>
            </w:pPr>
            <w:r>
              <w:t>HC</w:t>
            </w:r>
          </w:p>
        </w:tc>
      </w:tr>
      <w:tr w:rsidR="008335AF" w:rsidRPr="007537C0" w14:paraId="41E0EA72" w14:textId="77777777" w:rsidTr="00B232CD">
        <w:trPr>
          <w:jc w:val="center"/>
        </w:trPr>
        <w:tc>
          <w:tcPr>
            <w:tcW w:w="5671" w:type="dxa"/>
            <w:vAlign w:val="center"/>
          </w:tcPr>
          <w:p w14:paraId="31BB899D" w14:textId="76B3E455" w:rsidR="008335AF" w:rsidRPr="008335AF" w:rsidRDefault="008335AF" w:rsidP="008335AF">
            <w:pPr>
              <w:ind w:left="0" w:firstLine="0"/>
            </w:pPr>
            <w:r>
              <w:t>Elaborar documento de plan de iteración fase C1</w:t>
            </w:r>
          </w:p>
        </w:tc>
        <w:tc>
          <w:tcPr>
            <w:tcW w:w="1134" w:type="dxa"/>
            <w:vAlign w:val="center"/>
          </w:tcPr>
          <w:p w14:paraId="029B2893" w14:textId="0988B59B" w:rsidR="008335AF" w:rsidRDefault="008335AF" w:rsidP="00273F44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15704F65" w14:textId="4F1E3DC4" w:rsidR="008335AF" w:rsidRDefault="008335AF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10A28DD1" w14:textId="77777777" w:rsidR="008335AF" w:rsidRDefault="008335AF" w:rsidP="00273F44">
            <w:pPr>
              <w:jc w:val="center"/>
            </w:pPr>
          </w:p>
        </w:tc>
        <w:tc>
          <w:tcPr>
            <w:tcW w:w="1133" w:type="dxa"/>
          </w:tcPr>
          <w:p w14:paraId="47275747" w14:textId="77777777" w:rsidR="008335AF" w:rsidRDefault="008335AF" w:rsidP="00273F44">
            <w:pPr>
              <w:jc w:val="center"/>
            </w:pPr>
          </w:p>
        </w:tc>
        <w:tc>
          <w:tcPr>
            <w:tcW w:w="1133" w:type="dxa"/>
          </w:tcPr>
          <w:p w14:paraId="4B4C1C27" w14:textId="3193DDD3" w:rsidR="008335AF" w:rsidRDefault="008335AF" w:rsidP="00273F44">
            <w:pPr>
              <w:jc w:val="center"/>
            </w:pPr>
            <w:r>
              <w:t>HC</w:t>
            </w:r>
          </w:p>
        </w:tc>
      </w:tr>
      <w:tr w:rsidR="00273F44" w:rsidRPr="007537C0" w14:paraId="6C26F942" w14:textId="77777777" w:rsidTr="00B232CD">
        <w:trPr>
          <w:jc w:val="center"/>
        </w:trPr>
        <w:tc>
          <w:tcPr>
            <w:tcW w:w="5671" w:type="dxa"/>
            <w:vAlign w:val="center"/>
          </w:tcPr>
          <w:p w14:paraId="19BD9228" w14:textId="57DF55F6" w:rsidR="00273F44" w:rsidRPr="003206E2" w:rsidRDefault="00273F44" w:rsidP="00273F44">
            <w:pPr>
              <w:ind w:left="0" w:firstLine="0"/>
            </w:pPr>
            <w:r>
              <w:t>Revisar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189CBC9C" w14:textId="01F898CA" w:rsidR="00273F44" w:rsidRPr="007537C0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4FFC695D" w14:textId="387FCF47" w:rsidR="00273F44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0AE49168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4E74C16F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2162F392" w14:textId="7A529D98" w:rsidR="00273F44" w:rsidRPr="007537C0" w:rsidRDefault="00273F44" w:rsidP="00273F44">
            <w:pPr>
              <w:jc w:val="center"/>
            </w:pPr>
            <w:r>
              <w:t>FH, CA</w:t>
            </w:r>
          </w:p>
        </w:tc>
      </w:tr>
      <w:tr w:rsidR="00273F44" w:rsidRPr="007537C0" w14:paraId="22071641" w14:textId="77777777" w:rsidTr="00B232CD">
        <w:trPr>
          <w:jc w:val="center"/>
        </w:trPr>
        <w:tc>
          <w:tcPr>
            <w:tcW w:w="5671" w:type="dxa"/>
            <w:vAlign w:val="center"/>
          </w:tcPr>
          <w:p w14:paraId="42475F4E" w14:textId="7E89E2DD" w:rsidR="00273F44" w:rsidRDefault="00273F44" w:rsidP="00273F44">
            <w:pPr>
              <w:ind w:left="0" w:firstLine="0"/>
            </w:pPr>
            <w:r>
              <w:t>Realizar correcciones al plan de iteración de la fase de construcción iteración 1</w:t>
            </w:r>
          </w:p>
        </w:tc>
        <w:tc>
          <w:tcPr>
            <w:tcW w:w="1134" w:type="dxa"/>
            <w:vAlign w:val="center"/>
          </w:tcPr>
          <w:p w14:paraId="47201651" w14:textId="4602E7BA" w:rsidR="00273F44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3504F93E" w14:textId="137CC474" w:rsidR="00273F44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1ADA94DF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4E8DDE37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3392CE74" w14:textId="1098128F" w:rsidR="00273F44" w:rsidRDefault="00273F44" w:rsidP="00273F44">
            <w:pPr>
              <w:jc w:val="center"/>
            </w:pPr>
            <w:r>
              <w:t>HC</w:t>
            </w:r>
          </w:p>
        </w:tc>
      </w:tr>
      <w:tr w:rsidR="00273F44" w:rsidRPr="007537C0" w14:paraId="4C0E27E0" w14:textId="204CEBAD" w:rsidTr="00B232CD">
        <w:trPr>
          <w:jc w:val="center"/>
        </w:trPr>
        <w:tc>
          <w:tcPr>
            <w:tcW w:w="5671" w:type="dxa"/>
            <w:vAlign w:val="center"/>
          </w:tcPr>
          <w:p w14:paraId="72F92BB5" w14:textId="7791343D" w:rsidR="00273F44" w:rsidRPr="00B86906" w:rsidRDefault="00273F44" w:rsidP="00273F44">
            <w:pPr>
              <w:ind w:left="0" w:firstLine="0"/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Realizar cierre de etapa de elaboración iteración 2</w:t>
            </w:r>
          </w:p>
        </w:tc>
        <w:tc>
          <w:tcPr>
            <w:tcW w:w="1134" w:type="dxa"/>
            <w:vAlign w:val="center"/>
          </w:tcPr>
          <w:p w14:paraId="5C0EBDD5" w14:textId="73CCA07B" w:rsidR="00273F44" w:rsidRPr="007537C0" w:rsidRDefault="00273F44" w:rsidP="00273F44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3C95709E" w14:textId="5A545ECD" w:rsidR="00273F44" w:rsidRPr="007537C0" w:rsidRDefault="00273F44" w:rsidP="00273F44">
            <w:pPr>
              <w:jc w:val="center"/>
            </w:pPr>
            <w:r>
              <w:t>1</w:t>
            </w:r>
            <w:r w:rsidR="007C7ACA">
              <w:t>0</w:t>
            </w:r>
            <w:r>
              <w:t>/10</w:t>
            </w:r>
          </w:p>
        </w:tc>
        <w:tc>
          <w:tcPr>
            <w:tcW w:w="1133" w:type="dxa"/>
          </w:tcPr>
          <w:p w14:paraId="24AFFCE4" w14:textId="77777777" w:rsidR="00273F44" w:rsidRPr="007537C0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23001369" w14:textId="77777777" w:rsidR="00273F44" w:rsidRPr="007537C0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41FA13A1" w14:textId="702DAAD8" w:rsidR="00273F44" w:rsidRPr="007537C0" w:rsidRDefault="00273F44" w:rsidP="00273F44">
            <w:pPr>
              <w:jc w:val="center"/>
            </w:pPr>
          </w:p>
        </w:tc>
      </w:tr>
      <w:tr w:rsidR="00273F44" w:rsidRPr="007537C0" w14:paraId="0A6D2667" w14:textId="77777777" w:rsidTr="00B232CD">
        <w:trPr>
          <w:jc w:val="center"/>
        </w:trPr>
        <w:tc>
          <w:tcPr>
            <w:tcW w:w="5671" w:type="dxa"/>
            <w:vAlign w:val="center"/>
          </w:tcPr>
          <w:p w14:paraId="24F3B573" w14:textId="0DF8F290" w:rsidR="00273F44" w:rsidRPr="003206E2" w:rsidRDefault="00273F44" w:rsidP="00273F44">
            <w:pPr>
              <w:ind w:left="0" w:firstLine="0"/>
            </w:pPr>
            <w:r>
              <w:t>Realizar evaluación y conclusiones de la etapa de elaboración iteración 2</w:t>
            </w:r>
          </w:p>
        </w:tc>
        <w:tc>
          <w:tcPr>
            <w:tcW w:w="1134" w:type="dxa"/>
            <w:vAlign w:val="center"/>
          </w:tcPr>
          <w:p w14:paraId="3484D44B" w14:textId="0EB53480" w:rsidR="00273F44" w:rsidRPr="007537C0" w:rsidRDefault="00273F44" w:rsidP="00273F44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66D12114" w14:textId="63284D44" w:rsidR="00273F44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2FCA7E52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66B7B903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7FEEE250" w14:textId="54F56F32" w:rsidR="00273F44" w:rsidRPr="007537C0" w:rsidRDefault="00273F44" w:rsidP="00273F44">
            <w:pPr>
              <w:jc w:val="center"/>
            </w:pPr>
            <w:r>
              <w:t>CA</w:t>
            </w:r>
          </w:p>
        </w:tc>
      </w:tr>
      <w:tr w:rsidR="00273F44" w:rsidRPr="007537C0" w14:paraId="68DD87A7" w14:textId="77777777" w:rsidTr="00B232CD">
        <w:trPr>
          <w:jc w:val="center"/>
        </w:trPr>
        <w:tc>
          <w:tcPr>
            <w:tcW w:w="5671" w:type="dxa"/>
            <w:vAlign w:val="center"/>
          </w:tcPr>
          <w:p w14:paraId="2D694031" w14:textId="229FADD4" w:rsidR="00273F44" w:rsidRDefault="00273F44" w:rsidP="00273F44">
            <w:pPr>
              <w:ind w:left="0" w:firstLine="0"/>
            </w:pPr>
            <w:r>
              <w:t xml:space="preserve">Realizar una nueva identificación y evaluación de riesgos </w:t>
            </w:r>
          </w:p>
        </w:tc>
        <w:tc>
          <w:tcPr>
            <w:tcW w:w="1134" w:type="dxa"/>
            <w:vAlign w:val="center"/>
          </w:tcPr>
          <w:p w14:paraId="39D07310" w14:textId="474EEB33" w:rsidR="00273F44" w:rsidRPr="007537C0" w:rsidRDefault="00273F44" w:rsidP="00273F44">
            <w:pPr>
              <w:jc w:val="center"/>
            </w:pPr>
            <w:r>
              <w:t>8/10</w:t>
            </w:r>
          </w:p>
        </w:tc>
        <w:tc>
          <w:tcPr>
            <w:tcW w:w="1133" w:type="dxa"/>
            <w:vAlign w:val="center"/>
          </w:tcPr>
          <w:p w14:paraId="0CDB0FCC" w14:textId="1A610C2C" w:rsidR="00273F44" w:rsidRDefault="00273F44" w:rsidP="00273F44">
            <w:pPr>
              <w:jc w:val="center"/>
            </w:pPr>
            <w:r>
              <w:t>8/10</w:t>
            </w:r>
          </w:p>
        </w:tc>
        <w:tc>
          <w:tcPr>
            <w:tcW w:w="1133" w:type="dxa"/>
          </w:tcPr>
          <w:p w14:paraId="313D080C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3D77E737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4AF9B690" w14:textId="31419EDA" w:rsidR="00273F44" w:rsidRPr="007537C0" w:rsidRDefault="00273F44" w:rsidP="00273F44">
            <w:pPr>
              <w:jc w:val="center"/>
            </w:pPr>
            <w:r>
              <w:t>HC</w:t>
            </w:r>
          </w:p>
        </w:tc>
      </w:tr>
      <w:tr w:rsidR="00273F44" w:rsidRPr="003206E2" w14:paraId="35CAEB3E" w14:textId="77777777" w:rsidTr="00B232CD">
        <w:trPr>
          <w:jc w:val="center"/>
        </w:trPr>
        <w:tc>
          <w:tcPr>
            <w:tcW w:w="5671" w:type="dxa"/>
            <w:vAlign w:val="center"/>
          </w:tcPr>
          <w:p w14:paraId="25199504" w14:textId="5648708A" w:rsidR="00273F44" w:rsidRPr="003206E2" w:rsidRDefault="00273F44" w:rsidP="00273F44">
            <w:pPr>
              <w:ind w:left="0" w:firstLine="0"/>
              <w:rPr>
                <w:u w:val="single"/>
              </w:rPr>
            </w:pPr>
            <w:r>
              <w:t>Revisar actividades de cierre de etapa de elaboración iteración 2</w:t>
            </w:r>
          </w:p>
        </w:tc>
        <w:tc>
          <w:tcPr>
            <w:tcW w:w="1134" w:type="dxa"/>
            <w:vAlign w:val="center"/>
          </w:tcPr>
          <w:p w14:paraId="6176835B" w14:textId="27C37D94" w:rsidR="00273F44" w:rsidRPr="003206E2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1A9A3026" w14:textId="1E5457BC" w:rsidR="00273F44" w:rsidRPr="003206E2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49882719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3231A385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2835DF79" w14:textId="3BEDF08A" w:rsidR="00273F44" w:rsidRPr="003206E2" w:rsidRDefault="00273F44" w:rsidP="00273F44">
            <w:pPr>
              <w:jc w:val="center"/>
            </w:pPr>
            <w:r>
              <w:t>FH</w:t>
            </w:r>
          </w:p>
        </w:tc>
      </w:tr>
      <w:tr w:rsidR="00273F44" w:rsidRPr="003206E2" w14:paraId="393612E2" w14:textId="77777777" w:rsidTr="00B232CD">
        <w:trPr>
          <w:jc w:val="center"/>
        </w:trPr>
        <w:tc>
          <w:tcPr>
            <w:tcW w:w="5671" w:type="dxa"/>
            <w:vAlign w:val="center"/>
          </w:tcPr>
          <w:p w14:paraId="5FC8D76F" w14:textId="0FD30088" w:rsidR="00273F44" w:rsidRDefault="00273F44" w:rsidP="00273F44">
            <w:pPr>
              <w:ind w:left="0" w:firstLine="0"/>
            </w:pPr>
            <w:r>
              <w:t>Realizar correcciones sobre las actividades de cierre de etapa de elaboración iteración 2</w:t>
            </w:r>
          </w:p>
        </w:tc>
        <w:tc>
          <w:tcPr>
            <w:tcW w:w="1134" w:type="dxa"/>
            <w:vAlign w:val="center"/>
          </w:tcPr>
          <w:p w14:paraId="36FDA194" w14:textId="2E4A50B1" w:rsidR="00273F44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3B2C85F4" w14:textId="6A7B1D38" w:rsidR="00273F44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</w:tcPr>
          <w:p w14:paraId="361BBDA7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61478B9A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10C38E48" w14:textId="604A8440" w:rsidR="00273F44" w:rsidRDefault="00273F44" w:rsidP="00273F44">
            <w:pPr>
              <w:jc w:val="center"/>
            </w:pPr>
            <w:r>
              <w:t>HC, CA</w:t>
            </w:r>
          </w:p>
        </w:tc>
      </w:tr>
      <w:tr w:rsidR="00273F44" w:rsidRPr="003206E2" w14:paraId="0C6A9671" w14:textId="77777777" w:rsidTr="00B232CD">
        <w:trPr>
          <w:jc w:val="center"/>
        </w:trPr>
        <w:tc>
          <w:tcPr>
            <w:tcW w:w="5671" w:type="dxa"/>
            <w:vAlign w:val="center"/>
          </w:tcPr>
          <w:p w14:paraId="26ECC0D5" w14:textId="68C69CB0" w:rsidR="00273F44" w:rsidRPr="00F3336D" w:rsidRDefault="00273F44" w:rsidP="00273F44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Ejecutar plan de respuesta al riesgo RK08</w:t>
            </w:r>
          </w:p>
        </w:tc>
        <w:tc>
          <w:tcPr>
            <w:tcW w:w="1134" w:type="dxa"/>
            <w:vAlign w:val="center"/>
          </w:tcPr>
          <w:p w14:paraId="63AE6A51" w14:textId="3BA290A4" w:rsidR="00273F44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35319572" w14:textId="6F2D2433" w:rsidR="00273F44" w:rsidRDefault="00273F44" w:rsidP="00273F44">
            <w:pPr>
              <w:jc w:val="center"/>
            </w:pPr>
            <w:r>
              <w:t>11/10</w:t>
            </w:r>
          </w:p>
        </w:tc>
        <w:tc>
          <w:tcPr>
            <w:tcW w:w="1133" w:type="dxa"/>
          </w:tcPr>
          <w:p w14:paraId="4A3EFF18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6DCD1CE6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70DA93F2" w14:textId="63548E92" w:rsidR="00273F44" w:rsidRDefault="00273F44" w:rsidP="00273F44">
            <w:pPr>
              <w:jc w:val="center"/>
            </w:pPr>
            <w:r>
              <w:t>FH</w:t>
            </w:r>
          </w:p>
        </w:tc>
      </w:tr>
      <w:tr w:rsidR="00273F44" w:rsidRPr="003206E2" w14:paraId="319BC9D4" w14:textId="77777777" w:rsidTr="00B232CD">
        <w:trPr>
          <w:jc w:val="center"/>
        </w:trPr>
        <w:tc>
          <w:tcPr>
            <w:tcW w:w="5671" w:type="dxa"/>
            <w:vAlign w:val="center"/>
          </w:tcPr>
          <w:p w14:paraId="5202A5BC" w14:textId="327B46EB" w:rsidR="00273F44" w:rsidRPr="007C7ACA" w:rsidRDefault="00273F44" w:rsidP="00273F44">
            <w:pPr>
              <w:ind w:left="0" w:firstLine="0"/>
              <w:rPr>
                <w:b/>
                <w:bCs/>
                <w:u w:val="single"/>
              </w:rPr>
            </w:pPr>
            <w:r>
              <w:t>Realizar una reunión de retrospectiva</w:t>
            </w:r>
            <w:r w:rsidR="007C7ACA">
              <w:t>.</w:t>
            </w:r>
          </w:p>
        </w:tc>
        <w:tc>
          <w:tcPr>
            <w:tcW w:w="1134" w:type="dxa"/>
            <w:vAlign w:val="center"/>
          </w:tcPr>
          <w:p w14:paraId="4A9CF63D" w14:textId="73D3FA63" w:rsidR="00273F44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029F4CF1" w14:textId="7286C5A8" w:rsidR="00273F44" w:rsidRPr="00F3336D" w:rsidRDefault="00273F44" w:rsidP="00273F44">
            <w:pPr>
              <w:jc w:val="center"/>
              <w:rPr>
                <w:u w:val="single"/>
              </w:rPr>
            </w:pPr>
            <w:r>
              <w:t>11/10</w:t>
            </w:r>
          </w:p>
        </w:tc>
        <w:tc>
          <w:tcPr>
            <w:tcW w:w="1133" w:type="dxa"/>
          </w:tcPr>
          <w:p w14:paraId="345777AB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1A96A4DB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203F25D9" w14:textId="62EFBE23" w:rsidR="00273F44" w:rsidRDefault="00273F44" w:rsidP="00273F44">
            <w:pPr>
              <w:jc w:val="center"/>
            </w:pPr>
            <w:r>
              <w:t>FH</w:t>
            </w:r>
          </w:p>
        </w:tc>
      </w:tr>
      <w:tr w:rsidR="00273F44" w:rsidRPr="007537C0" w14:paraId="4932A0BA" w14:textId="31CFE1C7" w:rsidTr="00B232CD">
        <w:trPr>
          <w:jc w:val="center"/>
        </w:trPr>
        <w:tc>
          <w:tcPr>
            <w:tcW w:w="5671" w:type="dxa"/>
            <w:vAlign w:val="center"/>
          </w:tcPr>
          <w:p w14:paraId="667C76D5" w14:textId="7FB16998" w:rsidR="00273F44" w:rsidRPr="00B86906" w:rsidRDefault="00273F44" w:rsidP="00273F44">
            <w:pPr>
              <w:jc w:val="center"/>
              <w:rPr>
                <w:b/>
                <w:bCs/>
              </w:rPr>
            </w:pPr>
            <w:r w:rsidRPr="00B86906">
              <w:rPr>
                <w:b/>
                <w:bCs/>
              </w:rPr>
              <w:t>Elaborar presentación 11/10</w:t>
            </w:r>
          </w:p>
        </w:tc>
        <w:tc>
          <w:tcPr>
            <w:tcW w:w="1134" w:type="dxa"/>
            <w:vAlign w:val="center"/>
          </w:tcPr>
          <w:p w14:paraId="4FE7B5CD" w14:textId="498CB039" w:rsidR="00273F44" w:rsidRPr="007537C0" w:rsidRDefault="00273F44" w:rsidP="00273F44">
            <w:pPr>
              <w:jc w:val="center"/>
            </w:pPr>
            <w:r>
              <w:t>10/10</w:t>
            </w:r>
          </w:p>
        </w:tc>
        <w:tc>
          <w:tcPr>
            <w:tcW w:w="1133" w:type="dxa"/>
            <w:vAlign w:val="center"/>
          </w:tcPr>
          <w:p w14:paraId="07364CF2" w14:textId="5E21EFE1" w:rsidR="00273F44" w:rsidRPr="007537C0" w:rsidRDefault="00273F44" w:rsidP="00273F44">
            <w:pPr>
              <w:jc w:val="center"/>
            </w:pPr>
            <w:r>
              <w:t>11/10</w:t>
            </w:r>
          </w:p>
        </w:tc>
        <w:tc>
          <w:tcPr>
            <w:tcW w:w="1133" w:type="dxa"/>
          </w:tcPr>
          <w:p w14:paraId="4261B06C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7A60E839" w14:textId="77777777" w:rsidR="00273F44" w:rsidRDefault="00273F44" w:rsidP="00273F44">
            <w:pPr>
              <w:jc w:val="center"/>
            </w:pPr>
          </w:p>
        </w:tc>
        <w:tc>
          <w:tcPr>
            <w:tcW w:w="1133" w:type="dxa"/>
          </w:tcPr>
          <w:p w14:paraId="0F15646A" w14:textId="355AE070" w:rsidR="00273F44" w:rsidRPr="007537C0" w:rsidRDefault="00273F44" w:rsidP="00273F44">
            <w:pPr>
              <w:jc w:val="center"/>
            </w:pPr>
            <w:r>
              <w:t>HC</w:t>
            </w:r>
          </w:p>
        </w:tc>
      </w:tr>
      <w:tr w:rsidR="00273F44" w:rsidRPr="007537C0" w14:paraId="266F0A1A" w14:textId="77777777" w:rsidTr="001F4D14">
        <w:trPr>
          <w:jc w:val="center"/>
        </w:trPr>
        <w:tc>
          <w:tcPr>
            <w:tcW w:w="11337" w:type="dxa"/>
            <w:gridSpan w:val="6"/>
            <w:shd w:val="clear" w:color="auto" w:fill="BFBFBF" w:themeFill="background1" w:themeFillShade="BF"/>
            <w:vAlign w:val="center"/>
          </w:tcPr>
          <w:p w14:paraId="2265620B" w14:textId="26A66A53" w:rsidR="00273F44" w:rsidRPr="001F4D14" w:rsidRDefault="00273F44" w:rsidP="00273F44">
            <w:pPr>
              <w:jc w:val="center"/>
              <w:rPr>
                <w:b/>
                <w:bCs/>
              </w:rPr>
            </w:pPr>
            <w:r w:rsidRPr="001F4D14">
              <w:rPr>
                <w:b/>
                <w:bCs/>
              </w:rPr>
              <w:t>Observaciones</w:t>
            </w:r>
          </w:p>
        </w:tc>
      </w:tr>
      <w:tr w:rsidR="00273F44" w:rsidRPr="007537C0" w14:paraId="6D6A0DEE" w14:textId="77777777" w:rsidTr="001F4D14">
        <w:trPr>
          <w:jc w:val="center"/>
        </w:trPr>
        <w:tc>
          <w:tcPr>
            <w:tcW w:w="11337" w:type="dxa"/>
            <w:gridSpan w:val="6"/>
            <w:shd w:val="clear" w:color="auto" w:fill="auto"/>
            <w:vAlign w:val="center"/>
          </w:tcPr>
          <w:p w14:paraId="5407F7CC" w14:textId="43FA9778" w:rsidR="00273F44" w:rsidRPr="003A2F04" w:rsidRDefault="00273F44" w:rsidP="00273F44">
            <w:pPr>
              <w:pStyle w:val="PSI-Normal"/>
              <w:ind w:left="0" w:firstLine="3"/>
              <w:rPr>
                <w:u w:val="single"/>
              </w:rPr>
            </w:pPr>
            <w:bookmarkStart w:id="7" w:name="_Toc238197615"/>
            <w:r>
              <w:rPr>
                <w:vertAlign w:val="superscript"/>
              </w:rPr>
              <w:t>1</w:t>
            </w:r>
            <w: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50BA37E2" w14:textId="11F3F1F7" w:rsidR="00273F44" w:rsidRDefault="00273F44" w:rsidP="00273F44">
            <w:r>
              <w:rPr>
                <w:vertAlign w:val="superscript"/>
              </w:rPr>
              <w:lastRenderedPageBreak/>
              <w:t>2</w:t>
            </w:r>
            <w:r>
              <w:t>HC: Hernandez Cintia</w:t>
            </w:r>
            <w:r>
              <w:br/>
              <w:t>FH: Frey Hugo</w:t>
            </w:r>
            <w:r>
              <w:br/>
              <w:t xml:space="preserve">CA: Collareda Agustín </w:t>
            </w:r>
          </w:p>
          <w:p w14:paraId="12FEACBA" w14:textId="0FED5EA3" w:rsidR="00273F44" w:rsidRPr="001F4D14" w:rsidRDefault="00273F44" w:rsidP="00273F44">
            <w:pPr>
              <w:rPr>
                <w:vertAlign w:val="superscript"/>
              </w:rPr>
            </w:pPr>
            <w:r>
              <w:rPr>
                <w:vertAlign w:val="superscript"/>
              </w:rPr>
              <w:t>3</w:t>
            </w:r>
            <w:r>
              <w:rPr>
                <w:color w:val="ED0000"/>
              </w:rPr>
              <w:t>Color de f</w:t>
            </w:r>
            <w:r w:rsidRPr="001F4D14">
              <w:rPr>
                <w:color w:val="ED0000"/>
              </w:rPr>
              <w:t>uente roj</w:t>
            </w:r>
            <w:r>
              <w:rPr>
                <w:color w:val="ED0000"/>
              </w:rPr>
              <w:t>o</w:t>
            </w:r>
            <w:r w:rsidRPr="001F4D14">
              <w:rPr>
                <w:color w:val="ED0000"/>
              </w:rPr>
              <w:t xml:space="preserve"> </w:t>
            </w:r>
            <w:r>
              <w:sym w:font="Wingdings" w:char="F0E0"/>
            </w:r>
            <w:r>
              <w:t xml:space="preserve"> </w:t>
            </w:r>
            <w:r w:rsidRPr="001F4D14">
              <w:t>Tarea empezada/terminada más tarde de lo planificado</w:t>
            </w:r>
          </w:p>
          <w:p w14:paraId="4F3503F5" w14:textId="49F94D1E" w:rsidR="00273F44" w:rsidRPr="001F4D14" w:rsidRDefault="00273F44" w:rsidP="00273F44">
            <w:r w:rsidRPr="001F4D14">
              <w:rPr>
                <w:color w:val="388600"/>
              </w:rPr>
              <w:t xml:space="preserve">Color de fuente verde </w:t>
            </w:r>
            <w:r>
              <w:sym w:font="Wingdings" w:char="F0E0"/>
            </w:r>
            <w:r>
              <w:t xml:space="preserve"> </w:t>
            </w:r>
            <w:r w:rsidRPr="001F4D14">
              <w:t>Tarea empezada/terminada antes de lo planificado</w:t>
            </w:r>
          </w:p>
          <w:p w14:paraId="3FE5A42C" w14:textId="7C4E587C" w:rsidR="00273F44" w:rsidRDefault="00273F44" w:rsidP="00273F44">
            <w:r w:rsidRPr="001F4D14">
              <w:t>“-”</w:t>
            </w:r>
            <w:r>
              <w:t xml:space="preserve"> </w:t>
            </w:r>
            <w:r>
              <w:sym w:font="Wingdings" w:char="F0E0"/>
            </w:r>
            <w:r>
              <w:t xml:space="preserve"> Tarea empezada/terminada en la fecha planificada</w:t>
            </w:r>
          </w:p>
          <w:bookmarkEnd w:id="7"/>
          <w:p w14:paraId="11510CF0" w14:textId="77777777" w:rsidR="00273F44" w:rsidRPr="001F4D14" w:rsidRDefault="00273F44" w:rsidP="00273F44">
            <w:pPr>
              <w:jc w:val="center"/>
              <w:rPr>
                <w:b/>
                <w:bCs/>
              </w:rPr>
            </w:pPr>
          </w:p>
        </w:tc>
      </w:tr>
    </w:tbl>
    <w:p w14:paraId="19A90918" w14:textId="27FC3662" w:rsidR="00F70F4F" w:rsidRDefault="00FF3CBB" w:rsidP="00F70F4F">
      <w:pPr>
        <w:pStyle w:val="PSI-Normal"/>
      </w:pPr>
      <w:r>
        <w:rPr>
          <w:noProof/>
        </w:rPr>
        <w:lastRenderedPageBreak/>
        <w:drawing>
          <wp:inline distT="0" distB="0" distL="0" distR="0" wp14:anchorId="28870E75" wp14:editId="4D6EE124">
            <wp:extent cx="5400040" cy="8406765"/>
            <wp:effectExtent l="0" t="0" r="0" b="0"/>
            <wp:docPr id="168366737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0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9877" w14:textId="77777777" w:rsidR="00E511E0" w:rsidRDefault="00E511E0" w:rsidP="00E511E0">
      <w:pPr>
        <w:pStyle w:val="PSI-Ttulo1"/>
      </w:pPr>
      <w:bookmarkStart w:id="8" w:name="_Toc178063454"/>
      <w:r>
        <w:lastRenderedPageBreak/>
        <w:t>Recursos</w:t>
      </w:r>
      <w:bookmarkEnd w:id="8"/>
    </w:p>
    <w:p w14:paraId="4A3C88C4" w14:textId="77777777" w:rsidR="006C1486" w:rsidRDefault="006C1486" w:rsidP="006C1486">
      <w:r>
        <w:t xml:space="preserve">Los recursos que se van a utilizar para completar las tareas son: </w:t>
      </w:r>
    </w:p>
    <w:p w14:paraId="0F57A697" w14:textId="77777777" w:rsidR="006C1486" w:rsidRDefault="006C1486" w:rsidP="006C1486">
      <w:r>
        <w:t>Software:</w:t>
      </w:r>
    </w:p>
    <w:p w14:paraId="309EAB19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Paquete office.</w:t>
      </w:r>
    </w:p>
    <w:p w14:paraId="5216B96B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Plantillas del PSI.</w:t>
      </w:r>
    </w:p>
    <w:p w14:paraId="4CD427D2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Draw.io.</w:t>
      </w:r>
    </w:p>
    <w:p w14:paraId="020876FD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Git.</w:t>
      </w:r>
    </w:p>
    <w:p w14:paraId="78FAF7D5" w14:textId="410D7424" w:rsidR="006C1486" w:rsidRDefault="006C1486" w:rsidP="006C1486">
      <w:pPr>
        <w:pStyle w:val="Prrafodelista"/>
        <w:numPr>
          <w:ilvl w:val="0"/>
          <w:numId w:val="16"/>
        </w:numPr>
      </w:pPr>
      <w:r>
        <w:t>Visual Code Studio</w:t>
      </w:r>
    </w:p>
    <w:p w14:paraId="19C97744" w14:textId="77777777" w:rsidR="006C1486" w:rsidRDefault="006C1486" w:rsidP="006C1486">
      <w:r>
        <w:t>Hardware:</w:t>
      </w:r>
    </w:p>
    <w:p w14:paraId="60F13DC0" w14:textId="77777777" w:rsidR="006C1486" w:rsidRDefault="006C1486" w:rsidP="006C1486">
      <w:pPr>
        <w:pStyle w:val="Prrafodelista"/>
        <w:numPr>
          <w:ilvl w:val="0"/>
          <w:numId w:val="16"/>
        </w:numPr>
      </w:pPr>
      <w:r>
        <w:t>3 computadoras personales.</w:t>
      </w:r>
    </w:p>
    <w:p w14:paraId="21DADB9F" w14:textId="77777777" w:rsidR="006C1486" w:rsidRDefault="006C1486" w:rsidP="006C1486">
      <w:r>
        <w:t>Humanos:</w:t>
      </w:r>
    </w:p>
    <w:p w14:paraId="642839AD" w14:textId="77777777" w:rsidR="006C1486" w:rsidRDefault="006C1486" w:rsidP="006C1486">
      <w:pPr>
        <w:pStyle w:val="Prrafodelista"/>
        <w:numPr>
          <w:ilvl w:val="0"/>
          <w:numId w:val="17"/>
        </w:numPr>
      </w:pPr>
      <w:r>
        <w:t>3 desarrolladores.</w:t>
      </w:r>
    </w:p>
    <w:p w14:paraId="34329687" w14:textId="77777777" w:rsidR="002129C9" w:rsidRDefault="002129C9" w:rsidP="00DD1DA2">
      <w:pPr>
        <w:pStyle w:val="PSI-Ttulo1"/>
      </w:pPr>
    </w:p>
    <w:p w14:paraId="13C58540" w14:textId="77777777" w:rsidR="00DD1DA2" w:rsidRDefault="00DD1DA2" w:rsidP="005B5AEE">
      <w:pPr>
        <w:pStyle w:val="PSI-Ttulo1"/>
      </w:pPr>
      <w:bookmarkStart w:id="9" w:name="_Toc178063455"/>
      <w:r>
        <w:t>Evaluación</w:t>
      </w:r>
      <w:r w:rsidR="00E511E0">
        <w:t xml:space="preserve"> [Fecha]</w:t>
      </w:r>
      <w:bookmarkEnd w:id="9"/>
    </w:p>
    <w:p w14:paraId="1B959150" w14:textId="283AC5F6" w:rsidR="00E511E0" w:rsidRPr="00E511E0" w:rsidRDefault="00FD2499" w:rsidP="006C1486">
      <w:r>
        <w:t>Esta sección será</w:t>
      </w:r>
      <w:r w:rsidR="006C1486">
        <w:t xml:space="preserve"> completada al final de la iteración.</w:t>
      </w:r>
    </w:p>
    <w:p w14:paraId="53F47238" w14:textId="77777777" w:rsidR="00A14B0C" w:rsidRDefault="00A14B0C" w:rsidP="00A14B0C">
      <w:pPr>
        <w:pStyle w:val="PSI-Ttulo2"/>
      </w:pPr>
      <w:bookmarkStart w:id="10" w:name="_Toc178063456"/>
      <w:r>
        <w:t>Objetivos Alcanzados</w:t>
      </w:r>
      <w:bookmarkEnd w:id="10"/>
    </w:p>
    <w:p w14:paraId="0B77E8C5" w14:textId="364D3433" w:rsidR="00FD2499" w:rsidRPr="00E511E0" w:rsidRDefault="00FD2499" w:rsidP="00FD2499">
      <w:r>
        <w:t>Esta sección será completada al final de la iteración.</w:t>
      </w:r>
    </w:p>
    <w:p w14:paraId="09A10A0D" w14:textId="77777777" w:rsidR="00B00F4F" w:rsidRPr="00FD2499" w:rsidRDefault="00B00F4F" w:rsidP="00A14B0C">
      <w:pPr>
        <w:pStyle w:val="PSI-Ttulo2"/>
        <w:rPr>
          <w:lang w:val="es-ES"/>
        </w:rPr>
      </w:pPr>
    </w:p>
    <w:p w14:paraId="020B5743" w14:textId="77777777" w:rsidR="00A14B0C" w:rsidRDefault="00E511E0" w:rsidP="00A14B0C">
      <w:pPr>
        <w:pStyle w:val="PSI-Ttulo2"/>
      </w:pPr>
      <w:bookmarkStart w:id="11" w:name="_Toc178063457"/>
      <w:r>
        <w:t>Objetivos No A</w:t>
      </w:r>
      <w:r w:rsidR="00A14B0C">
        <w:t>lcanzados</w:t>
      </w:r>
      <w:bookmarkEnd w:id="11"/>
    </w:p>
    <w:p w14:paraId="1229798D" w14:textId="47C08240" w:rsidR="00FD2499" w:rsidRPr="00E511E0" w:rsidRDefault="00FD2499" w:rsidP="00FD2499">
      <w:r>
        <w:t>Esta sección será completada al final de la iteración.</w:t>
      </w:r>
    </w:p>
    <w:p w14:paraId="375407F1" w14:textId="77777777" w:rsidR="00B00F4F" w:rsidRPr="00FD2499" w:rsidRDefault="00B00F4F" w:rsidP="00A14B0C">
      <w:pPr>
        <w:pStyle w:val="PSI-Ttulo2"/>
        <w:rPr>
          <w:lang w:val="es-ES"/>
        </w:rPr>
      </w:pPr>
    </w:p>
    <w:p w14:paraId="2DC18C59" w14:textId="77777777" w:rsidR="00E511E0" w:rsidRDefault="00E511E0" w:rsidP="00A14B0C">
      <w:pPr>
        <w:pStyle w:val="PSI-Ttulo2"/>
      </w:pPr>
      <w:bookmarkStart w:id="12" w:name="_Toc178063458"/>
      <w:r>
        <w:t>Elementos incluidos en la Línea Base</w:t>
      </w:r>
      <w:bookmarkEnd w:id="12"/>
    </w:p>
    <w:p w14:paraId="5C28E199" w14:textId="144E074E" w:rsidR="00FD2499" w:rsidRPr="00E511E0" w:rsidRDefault="00FD2499" w:rsidP="00FD2499">
      <w:r>
        <w:t>Esta sección será completada al final de la iteración.</w:t>
      </w:r>
    </w:p>
    <w:p w14:paraId="196EE3AA" w14:textId="77777777" w:rsidR="00D70C0C" w:rsidRPr="00FD2499" w:rsidRDefault="00D70C0C" w:rsidP="005B5AEE">
      <w:pPr>
        <w:pStyle w:val="PSI-Ttulo1"/>
        <w:rPr>
          <w:lang w:val="es-ES"/>
        </w:rPr>
      </w:pPr>
    </w:p>
    <w:p w14:paraId="4E20A0F0" w14:textId="77777777" w:rsidR="00DD1DA2" w:rsidRDefault="00DD1DA2" w:rsidP="005B5AEE">
      <w:pPr>
        <w:pStyle w:val="PSI-Ttulo1"/>
      </w:pPr>
      <w:bookmarkStart w:id="13" w:name="_Toc178063459"/>
      <w:r>
        <w:t>Conclusión</w:t>
      </w:r>
      <w:bookmarkEnd w:id="13"/>
    </w:p>
    <w:p w14:paraId="2763A072" w14:textId="75DDFF81" w:rsidR="00FD2499" w:rsidRPr="00E511E0" w:rsidRDefault="00FD2499" w:rsidP="00FD2499">
      <w:bookmarkStart w:id="14" w:name="_Toc238197620"/>
      <w:r>
        <w:t>Esta sección será completada al final de la iteración.</w:t>
      </w:r>
    </w:p>
    <w:p w14:paraId="075F98CC" w14:textId="77777777" w:rsidR="00B00F4F" w:rsidRPr="00FD2499" w:rsidRDefault="00B00F4F" w:rsidP="00F70F4F">
      <w:pPr>
        <w:pStyle w:val="PSI-Ttulo2"/>
        <w:rPr>
          <w:lang w:val="es-ES"/>
        </w:rPr>
      </w:pPr>
    </w:p>
    <w:p w14:paraId="797587D9" w14:textId="77777777" w:rsidR="00F70F4F" w:rsidRDefault="00F70F4F" w:rsidP="00F70F4F">
      <w:pPr>
        <w:pStyle w:val="PSI-Ttulo2"/>
      </w:pPr>
      <w:bookmarkStart w:id="15" w:name="_Toc178063460"/>
      <w:r>
        <w:t>Estado del repositorio</w:t>
      </w:r>
      <w:bookmarkEnd w:id="14"/>
      <w:bookmarkEnd w:id="15"/>
    </w:p>
    <w:p w14:paraId="340F048A" w14:textId="655582DF" w:rsidR="00FD2499" w:rsidRPr="00E511E0" w:rsidRDefault="00FD2499" w:rsidP="00FD2499">
      <w:r>
        <w:t>Esta sección será completada al final de la iteración.</w:t>
      </w:r>
    </w:p>
    <w:p w14:paraId="156490BF" w14:textId="77777777" w:rsidR="00F70F4F" w:rsidRPr="00FD2499" w:rsidRDefault="00F70F4F" w:rsidP="00F70F4F">
      <w:pPr>
        <w:pStyle w:val="PSI-Normal"/>
        <w:rPr>
          <w:lang w:val="es-ES"/>
        </w:rPr>
      </w:pPr>
    </w:p>
    <w:p w14:paraId="4E11AB2E" w14:textId="77777777" w:rsidR="00F70F4F" w:rsidRDefault="00F70F4F" w:rsidP="00E511E0">
      <w:pPr>
        <w:pStyle w:val="PSI-Comentario"/>
      </w:pPr>
    </w:p>
    <w:sectPr w:rsidR="00F70F4F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6201F" w14:textId="77777777" w:rsidR="00952BFD" w:rsidRDefault="00952BFD" w:rsidP="00C94FBE">
      <w:pPr>
        <w:spacing w:before="0" w:line="240" w:lineRule="auto"/>
      </w:pPr>
      <w:r>
        <w:separator/>
      </w:r>
    </w:p>
    <w:p w14:paraId="368B2326" w14:textId="77777777" w:rsidR="00952BFD" w:rsidRDefault="00952BFD"/>
  </w:endnote>
  <w:endnote w:type="continuationSeparator" w:id="0">
    <w:p w14:paraId="58468062" w14:textId="77777777" w:rsidR="00952BFD" w:rsidRDefault="00952BFD" w:rsidP="00C94FBE">
      <w:pPr>
        <w:spacing w:before="0" w:line="240" w:lineRule="auto"/>
      </w:pPr>
      <w:r>
        <w:continuationSeparator/>
      </w:r>
    </w:p>
    <w:p w14:paraId="23B8120F" w14:textId="77777777" w:rsidR="00952BFD" w:rsidRDefault="00952B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10054" w14:textId="0F87B2BF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CE76B8">
          <w:t>T-Code</w:t>
        </w:r>
      </w:sdtContent>
    </w:sdt>
    <w:r w:rsidR="00CE76B8">
      <w:rPr>
        <w:noProof/>
        <w:lang w:eastAsia="es-ES"/>
      </w:rPr>
      <w:t xml:space="preserve"> </w:t>
    </w:r>
    <w:r w:rsidR="002F4C17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57166FFF" wp14:editId="64C686C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7450" cy="805180"/>
              <wp:effectExtent l="10160" t="0" r="5715" b="0"/>
              <wp:wrapNone/>
              <wp:docPr id="1568574795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7450" cy="805180"/>
                        <a:chOff x="8" y="9"/>
                        <a:chExt cx="15823" cy="1439"/>
                      </a:xfrm>
                    </wpg:grpSpPr>
                    <wps:wsp>
                      <wps:cNvPr id="1555392230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844757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4A4C29D" id="Group 27" o:spid="_x0000_s1026" style="position:absolute;margin-left:0;margin-top:0;width:593.5pt;height:63.4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2F4C17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2D368CC" wp14:editId="684F13B5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50197046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DEA857D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E511E0">
      <w:tab/>
    </w:r>
    <w:r w:rsidR="00E511E0">
      <w:tab/>
    </w:r>
    <w:r w:rsidR="00E511E0">
      <w:tab/>
    </w:r>
    <w:r w:rsidR="00E511E0">
      <w:tab/>
    </w:r>
    <w:r w:rsidR="00E511E0">
      <w:tab/>
    </w:r>
    <w:r w:rsidR="00E511E0" w:rsidRPr="00DD5A70">
      <w:rPr>
        <w:rFonts w:ascii="Cambria" w:hAnsi="Cambria" w:cs="Cambria"/>
      </w:rPr>
      <w:t xml:space="preserve">Página </w:t>
    </w:r>
    <w:r w:rsidR="00795113" w:rsidRPr="00DD5A70">
      <w:rPr>
        <w:rFonts w:ascii="Cambria" w:hAnsi="Cambria" w:cs="Cambria"/>
      </w:rPr>
      <w:fldChar w:fldCharType="begin"/>
    </w:r>
    <w:r w:rsidR="00E511E0" w:rsidRPr="00DD5A70">
      <w:rPr>
        <w:rFonts w:ascii="Cambria" w:hAnsi="Cambria" w:cs="Cambria"/>
      </w:rPr>
      <w:instrText xml:space="preserve"> PAGE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="00E511E0" w:rsidRPr="00DD5A70">
      <w:rPr>
        <w:rFonts w:ascii="Cambria" w:hAnsi="Cambria" w:cs="Cambria"/>
      </w:rPr>
      <w:t xml:space="preserve"> de </w:t>
    </w:r>
    <w:r w:rsidR="00795113" w:rsidRPr="00DD5A70">
      <w:rPr>
        <w:rFonts w:ascii="Cambria" w:hAnsi="Cambria" w:cs="Cambria"/>
      </w:rPr>
      <w:fldChar w:fldCharType="begin"/>
    </w:r>
    <w:r w:rsidR="00E511E0" w:rsidRPr="00DD5A70">
      <w:rPr>
        <w:rFonts w:ascii="Cambria" w:hAnsi="Cambria" w:cs="Cambria"/>
      </w:rPr>
      <w:instrText xml:space="preserve"> NUMPAGES  </w:instrText>
    </w:r>
    <w:r w:rsidR="00795113" w:rsidRPr="00DD5A70">
      <w:rPr>
        <w:rFonts w:ascii="Cambria" w:hAnsi="Cambria" w:cs="Cambria"/>
      </w:rPr>
      <w:fldChar w:fldCharType="separate"/>
    </w:r>
    <w:r w:rsidR="002137CD">
      <w:rPr>
        <w:rFonts w:ascii="Cambria" w:hAnsi="Cambria" w:cs="Cambria"/>
        <w:noProof/>
      </w:rPr>
      <w:t>6</w:t>
    </w:r>
    <w:r w:rsidR="00795113" w:rsidRPr="00DD5A70">
      <w:rPr>
        <w:rFonts w:ascii="Cambria" w:hAnsi="Cambria" w:cs="Cambria"/>
      </w:rPr>
      <w:fldChar w:fldCharType="end"/>
    </w:r>
    <w:r w:rsidR="002F4C17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36827CF" wp14:editId="1B585560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7620" t="11430" r="6350" b="8255"/>
              <wp:wrapNone/>
              <wp:docPr id="160043527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4FA5A4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sdt>
    <w:sdtPr>
      <w:rPr>
        <w:rFonts w:asciiTheme="minorHAnsi" w:eastAsiaTheme="minorHAnsi" w:hAnsiTheme="minorHAnsi" w:cstheme="minorBidi"/>
      </w:r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8265A07" w14:textId="0681E0D4" w:rsidR="00E511E0" w:rsidRDefault="00BB4E51" w:rsidP="00CE76B8">
        <w:pPr>
          <w:tabs>
            <w:tab w:val="center" w:pos="4252"/>
          </w:tabs>
          <w:spacing w:before="0"/>
        </w:pPr>
        <w:r>
          <w:rPr>
            <w:rFonts w:asciiTheme="minorHAnsi" w:eastAsiaTheme="minorHAnsi" w:hAnsiTheme="minorHAnsi" w:cstheme="minorBidi"/>
          </w:rPr>
          <w:t>Agustín Collareda, Cintia Hernandez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75F18" w14:textId="77777777" w:rsidR="00952BFD" w:rsidRDefault="00952BFD" w:rsidP="00C94FBE">
      <w:pPr>
        <w:spacing w:before="0" w:line="240" w:lineRule="auto"/>
      </w:pPr>
      <w:r>
        <w:separator/>
      </w:r>
    </w:p>
    <w:p w14:paraId="1A17EDC5" w14:textId="77777777" w:rsidR="00952BFD" w:rsidRDefault="00952BFD"/>
  </w:footnote>
  <w:footnote w:type="continuationSeparator" w:id="0">
    <w:p w14:paraId="3704E886" w14:textId="77777777" w:rsidR="00952BFD" w:rsidRDefault="00952BFD" w:rsidP="00C94FBE">
      <w:pPr>
        <w:spacing w:before="0" w:line="240" w:lineRule="auto"/>
      </w:pPr>
      <w:r>
        <w:continuationSeparator/>
      </w:r>
    </w:p>
    <w:p w14:paraId="52592A4E" w14:textId="77777777" w:rsidR="00952BFD" w:rsidRDefault="00952B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CAEC8" w14:textId="6C9A4A62" w:rsidR="00E511E0" w:rsidRDefault="00683B4E">
    <w:pPr>
      <w:pStyle w:val="Encabezado"/>
      <w:rPr>
        <w:rFonts w:ascii="Cambria" w:eastAsia="Times New Roman" w:hAnsi="Cambri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0196AF80" wp14:editId="3F42ECFD">
          <wp:simplePos x="0" y="0"/>
          <wp:positionH relativeFrom="column">
            <wp:posOffset>5074920</wp:posOffset>
          </wp:positionH>
          <wp:positionV relativeFrom="paragraph">
            <wp:posOffset>-247015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11E0">
      <w:rPr>
        <w:rFonts w:ascii="Cambria" w:eastAsia="Times New Roman" w:hAnsi="Cambria"/>
        <w:lang w:val="es-AR"/>
      </w:rPr>
      <w:t>Plan de Iteración</w:t>
    </w:r>
    <w:r w:rsidR="00E511E0">
      <w:rPr>
        <w:rFonts w:ascii="Cambria" w:eastAsia="Times New Roman" w:hAnsi="Cambria"/>
      </w:rPr>
      <w:t xml:space="preserve">, </w:t>
    </w:r>
    <w:r w:rsidR="00E511E0">
      <w:rPr>
        <w:rFonts w:ascii="Cambria" w:eastAsia="Times New Roman" w:hAnsi="Cambria"/>
        <w:lang w:val="es-AR"/>
      </w:rPr>
      <w:t xml:space="preserve">Fase </w:t>
    </w:r>
    <w:r w:rsidR="0023158E">
      <w:rPr>
        <w:rFonts w:ascii="Cambria" w:eastAsia="Times New Roman" w:hAnsi="Cambria"/>
        <w:lang w:val="es-AR"/>
      </w:rPr>
      <w:t>de elaboración</w:t>
    </w:r>
    <w:r w:rsidR="00E511E0">
      <w:rPr>
        <w:rFonts w:ascii="Cambria" w:eastAsia="Times New Roman" w:hAnsi="Cambria"/>
        <w:lang w:val="es-AR"/>
      </w:rPr>
      <w:t xml:space="preserve">, Iteración </w:t>
    </w:r>
    <w:r w:rsidR="0023158E">
      <w:rPr>
        <w:rFonts w:ascii="Cambria" w:eastAsia="Times New Roman" w:hAnsi="Cambria"/>
        <w:lang w:val="es-AR"/>
      </w:rPr>
      <w:t>2</w:t>
    </w:r>
  </w:p>
  <w:p w14:paraId="6229EF51" w14:textId="34C1099B" w:rsidR="00E511E0" w:rsidRPr="000F4F97" w:rsidRDefault="002F4C1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788FF207" wp14:editId="6BFD83B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44EB35" wp14:editId="003BF8AE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11430" t="5715" r="12065" b="13970"/>
              <wp:wrapNone/>
              <wp:docPr id="175193690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D8E886B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00230E" wp14:editId="448F189A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89940"/>
              <wp:effectExtent l="13335" t="5715" r="10160" b="13970"/>
              <wp:wrapNone/>
              <wp:docPr id="1732818725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6BD9080" id="Rectangle 34" o:spid="_x0000_s1026" style="position:absolute;margin-left:549.6pt;margin-top:.4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4D788D" wp14:editId="4DB1449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4435" cy="815340"/>
              <wp:effectExtent l="10160" t="0" r="8255" b="3810"/>
              <wp:wrapNone/>
              <wp:docPr id="98962455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4435" cy="815340"/>
                        <a:chOff x="8" y="9"/>
                        <a:chExt cx="15823" cy="1439"/>
                      </a:xfrm>
                    </wpg:grpSpPr>
                    <wps:wsp>
                      <wps:cNvPr id="15882734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265794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927672D" id="Group 35" o:spid="_x0000_s1026" style="position:absolute;margin-left:0;margin-top:0;width:594.0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" filled="f" stroked="f"/>
              <w10:wrap anchorx="page" anchory="page"/>
            </v:group>
          </w:pict>
        </mc:Fallback>
      </mc:AlternateContent>
    </w:r>
    <w:r w:rsidR="0023158E">
      <w:rPr>
        <w:rFonts w:ascii="Cambria" w:eastAsia="Times New Roman" w:hAnsi="Cambria"/>
        <w:szCs w:val="36"/>
      </w:rPr>
      <w:t>Vesta Risk Manager</w:t>
    </w:r>
    <w:r w:rsidR="00E511E0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88362C"/>
    <w:multiLevelType w:val="hybridMultilevel"/>
    <w:tmpl w:val="E55A5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588736113">
    <w:abstractNumId w:val="6"/>
  </w:num>
  <w:num w:numId="2" w16cid:durableId="1439636892">
    <w:abstractNumId w:val="8"/>
  </w:num>
  <w:num w:numId="3" w16cid:durableId="667364816">
    <w:abstractNumId w:val="8"/>
  </w:num>
  <w:num w:numId="4" w16cid:durableId="813524097">
    <w:abstractNumId w:val="8"/>
  </w:num>
  <w:num w:numId="5" w16cid:durableId="12810768">
    <w:abstractNumId w:val="1"/>
  </w:num>
  <w:num w:numId="6" w16cid:durableId="170335451">
    <w:abstractNumId w:val="2"/>
  </w:num>
  <w:num w:numId="7" w16cid:durableId="864369111">
    <w:abstractNumId w:val="3"/>
  </w:num>
  <w:num w:numId="8" w16cid:durableId="774057212">
    <w:abstractNumId w:val="0"/>
  </w:num>
  <w:num w:numId="9" w16cid:durableId="2048138322">
    <w:abstractNumId w:val="13"/>
  </w:num>
  <w:num w:numId="10" w16cid:durableId="785658655">
    <w:abstractNumId w:val="14"/>
  </w:num>
  <w:num w:numId="11" w16cid:durableId="1575817003">
    <w:abstractNumId w:val="5"/>
  </w:num>
  <w:num w:numId="12" w16cid:durableId="361593710">
    <w:abstractNumId w:val="11"/>
  </w:num>
  <w:num w:numId="13" w16cid:durableId="1950819561">
    <w:abstractNumId w:val="10"/>
  </w:num>
  <w:num w:numId="14" w16cid:durableId="1062947363">
    <w:abstractNumId w:val="7"/>
  </w:num>
  <w:num w:numId="15" w16cid:durableId="1550260235">
    <w:abstractNumId w:val="4"/>
  </w:num>
  <w:num w:numId="16" w16cid:durableId="72315887">
    <w:abstractNumId w:val="12"/>
  </w:num>
  <w:num w:numId="17" w16cid:durableId="660038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8E"/>
    <w:rsid w:val="000105C5"/>
    <w:rsid w:val="00011BED"/>
    <w:rsid w:val="00017EFE"/>
    <w:rsid w:val="00045F1A"/>
    <w:rsid w:val="00054341"/>
    <w:rsid w:val="00087F53"/>
    <w:rsid w:val="00092BC0"/>
    <w:rsid w:val="000A0FE7"/>
    <w:rsid w:val="000A2E03"/>
    <w:rsid w:val="000A62D1"/>
    <w:rsid w:val="000C4C42"/>
    <w:rsid w:val="000C4E31"/>
    <w:rsid w:val="000D4C6E"/>
    <w:rsid w:val="000D4FF8"/>
    <w:rsid w:val="000F1888"/>
    <w:rsid w:val="000F4F97"/>
    <w:rsid w:val="000F79DF"/>
    <w:rsid w:val="0010416D"/>
    <w:rsid w:val="001163FF"/>
    <w:rsid w:val="00120BE5"/>
    <w:rsid w:val="0012205F"/>
    <w:rsid w:val="001410A7"/>
    <w:rsid w:val="00144AE4"/>
    <w:rsid w:val="00146B7C"/>
    <w:rsid w:val="00150702"/>
    <w:rsid w:val="00150DC4"/>
    <w:rsid w:val="00183953"/>
    <w:rsid w:val="00185A46"/>
    <w:rsid w:val="00191198"/>
    <w:rsid w:val="001950C8"/>
    <w:rsid w:val="001A2EE6"/>
    <w:rsid w:val="001C6104"/>
    <w:rsid w:val="001C799E"/>
    <w:rsid w:val="001F4D14"/>
    <w:rsid w:val="001F5F92"/>
    <w:rsid w:val="0020621B"/>
    <w:rsid w:val="002129C9"/>
    <w:rsid w:val="002137CD"/>
    <w:rsid w:val="00217A70"/>
    <w:rsid w:val="00224B75"/>
    <w:rsid w:val="0023158E"/>
    <w:rsid w:val="00266C42"/>
    <w:rsid w:val="002731FC"/>
    <w:rsid w:val="00273F44"/>
    <w:rsid w:val="0029030D"/>
    <w:rsid w:val="00295CA9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2F4C17"/>
    <w:rsid w:val="003130E3"/>
    <w:rsid w:val="003149A1"/>
    <w:rsid w:val="003163C6"/>
    <w:rsid w:val="003206E2"/>
    <w:rsid w:val="00344258"/>
    <w:rsid w:val="00346864"/>
    <w:rsid w:val="00350E39"/>
    <w:rsid w:val="003560F2"/>
    <w:rsid w:val="00363FD1"/>
    <w:rsid w:val="00365D38"/>
    <w:rsid w:val="00397566"/>
    <w:rsid w:val="003B7F1F"/>
    <w:rsid w:val="003C54B1"/>
    <w:rsid w:val="003D290F"/>
    <w:rsid w:val="003E12FE"/>
    <w:rsid w:val="0040066E"/>
    <w:rsid w:val="00416240"/>
    <w:rsid w:val="00420992"/>
    <w:rsid w:val="004525FF"/>
    <w:rsid w:val="00463836"/>
    <w:rsid w:val="004807AF"/>
    <w:rsid w:val="0049000B"/>
    <w:rsid w:val="004A54C8"/>
    <w:rsid w:val="004C2981"/>
    <w:rsid w:val="004C5D7E"/>
    <w:rsid w:val="004D45CD"/>
    <w:rsid w:val="004D5185"/>
    <w:rsid w:val="004E4935"/>
    <w:rsid w:val="004F4D25"/>
    <w:rsid w:val="005017FA"/>
    <w:rsid w:val="00501BAC"/>
    <w:rsid w:val="005046A5"/>
    <w:rsid w:val="00504A67"/>
    <w:rsid w:val="00511D9A"/>
    <w:rsid w:val="00515617"/>
    <w:rsid w:val="00540152"/>
    <w:rsid w:val="00544387"/>
    <w:rsid w:val="00564033"/>
    <w:rsid w:val="00570F4F"/>
    <w:rsid w:val="00574A15"/>
    <w:rsid w:val="00580F70"/>
    <w:rsid w:val="005857BB"/>
    <w:rsid w:val="00591A10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53C38"/>
    <w:rsid w:val="0067282B"/>
    <w:rsid w:val="00680710"/>
    <w:rsid w:val="00683B4E"/>
    <w:rsid w:val="006919D5"/>
    <w:rsid w:val="0069686D"/>
    <w:rsid w:val="006A2495"/>
    <w:rsid w:val="006B3371"/>
    <w:rsid w:val="006C1486"/>
    <w:rsid w:val="0070114F"/>
    <w:rsid w:val="0070494E"/>
    <w:rsid w:val="00705C02"/>
    <w:rsid w:val="00710BA6"/>
    <w:rsid w:val="00711DF8"/>
    <w:rsid w:val="00723926"/>
    <w:rsid w:val="007301EA"/>
    <w:rsid w:val="0073726B"/>
    <w:rsid w:val="00740712"/>
    <w:rsid w:val="007447BE"/>
    <w:rsid w:val="007460A7"/>
    <w:rsid w:val="007537C0"/>
    <w:rsid w:val="007608DB"/>
    <w:rsid w:val="0079204E"/>
    <w:rsid w:val="00795113"/>
    <w:rsid w:val="007A33C6"/>
    <w:rsid w:val="007A4FBC"/>
    <w:rsid w:val="007A5126"/>
    <w:rsid w:val="007B151B"/>
    <w:rsid w:val="007B2E53"/>
    <w:rsid w:val="007B3C3A"/>
    <w:rsid w:val="007C344D"/>
    <w:rsid w:val="007C742C"/>
    <w:rsid w:val="007C7ACA"/>
    <w:rsid w:val="007D0CEE"/>
    <w:rsid w:val="007D7477"/>
    <w:rsid w:val="007E66A5"/>
    <w:rsid w:val="007F31B0"/>
    <w:rsid w:val="007F38C0"/>
    <w:rsid w:val="00801130"/>
    <w:rsid w:val="00813729"/>
    <w:rsid w:val="00816B5F"/>
    <w:rsid w:val="00817955"/>
    <w:rsid w:val="00822C20"/>
    <w:rsid w:val="008335AF"/>
    <w:rsid w:val="0083735A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86859"/>
    <w:rsid w:val="008970F4"/>
    <w:rsid w:val="008B1983"/>
    <w:rsid w:val="008B3B0F"/>
    <w:rsid w:val="008C36AB"/>
    <w:rsid w:val="008E48FB"/>
    <w:rsid w:val="00904CB6"/>
    <w:rsid w:val="00914961"/>
    <w:rsid w:val="0092483A"/>
    <w:rsid w:val="00936AB5"/>
    <w:rsid w:val="00942049"/>
    <w:rsid w:val="009440CC"/>
    <w:rsid w:val="00952BFD"/>
    <w:rsid w:val="0096683E"/>
    <w:rsid w:val="00984A4E"/>
    <w:rsid w:val="009A3173"/>
    <w:rsid w:val="009B111B"/>
    <w:rsid w:val="009E25EF"/>
    <w:rsid w:val="009E4DA8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864D7"/>
    <w:rsid w:val="00AA2D66"/>
    <w:rsid w:val="00AC7AA9"/>
    <w:rsid w:val="00AE0C53"/>
    <w:rsid w:val="00AE244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32CD"/>
    <w:rsid w:val="00B251C8"/>
    <w:rsid w:val="00B32896"/>
    <w:rsid w:val="00B36B62"/>
    <w:rsid w:val="00B5144C"/>
    <w:rsid w:val="00B77F48"/>
    <w:rsid w:val="00B86906"/>
    <w:rsid w:val="00BA699A"/>
    <w:rsid w:val="00BA7903"/>
    <w:rsid w:val="00BB23C2"/>
    <w:rsid w:val="00BB4A41"/>
    <w:rsid w:val="00BB4E5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C7C6D"/>
    <w:rsid w:val="00CD2781"/>
    <w:rsid w:val="00CD323E"/>
    <w:rsid w:val="00CE0252"/>
    <w:rsid w:val="00CE0C6E"/>
    <w:rsid w:val="00CE5291"/>
    <w:rsid w:val="00CE76B8"/>
    <w:rsid w:val="00CE7C8F"/>
    <w:rsid w:val="00CE7F5B"/>
    <w:rsid w:val="00CF7E2F"/>
    <w:rsid w:val="00D01B23"/>
    <w:rsid w:val="00D06E99"/>
    <w:rsid w:val="00D15FB2"/>
    <w:rsid w:val="00D255E1"/>
    <w:rsid w:val="00D649B2"/>
    <w:rsid w:val="00D70C0C"/>
    <w:rsid w:val="00D80E83"/>
    <w:rsid w:val="00DA284A"/>
    <w:rsid w:val="00DC6746"/>
    <w:rsid w:val="00DD0159"/>
    <w:rsid w:val="00DD1DA2"/>
    <w:rsid w:val="00DD5A70"/>
    <w:rsid w:val="00E01FEC"/>
    <w:rsid w:val="00E037C9"/>
    <w:rsid w:val="00E07ACC"/>
    <w:rsid w:val="00E149C0"/>
    <w:rsid w:val="00E33B19"/>
    <w:rsid w:val="00E34178"/>
    <w:rsid w:val="00E36A01"/>
    <w:rsid w:val="00E41820"/>
    <w:rsid w:val="00E41E7A"/>
    <w:rsid w:val="00E438FE"/>
    <w:rsid w:val="00E511E0"/>
    <w:rsid w:val="00E5392A"/>
    <w:rsid w:val="00E62694"/>
    <w:rsid w:val="00E6637A"/>
    <w:rsid w:val="00E67DB5"/>
    <w:rsid w:val="00E73BEB"/>
    <w:rsid w:val="00E7708C"/>
    <w:rsid w:val="00E8096E"/>
    <w:rsid w:val="00E839A0"/>
    <w:rsid w:val="00E84E25"/>
    <w:rsid w:val="00E93312"/>
    <w:rsid w:val="00EA7D8C"/>
    <w:rsid w:val="00ED41A9"/>
    <w:rsid w:val="00EE0084"/>
    <w:rsid w:val="00EF1164"/>
    <w:rsid w:val="00EF532C"/>
    <w:rsid w:val="00EF7C69"/>
    <w:rsid w:val="00F045A2"/>
    <w:rsid w:val="00F162DC"/>
    <w:rsid w:val="00F163F8"/>
    <w:rsid w:val="00F3336D"/>
    <w:rsid w:val="00F3360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96B78"/>
    <w:rsid w:val="00FA4CFB"/>
    <w:rsid w:val="00FB0960"/>
    <w:rsid w:val="00FB6D44"/>
    <w:rsid w:val="00FC4195"/>
    <w:rsid w:val="00FD2499"/>
    <w:rsid w:val="00FD679B"/>
    <w:rsid w:val="00FF3184"/>
    <w:rsid w:val="00FF3CBB"/>
    <w:rsid w:val="00FF48ED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32F80A18"/>
  <w15:chartTrackingRefBased/>
  <w15:docId w15:val="{FC2AB7DC-D0AC-4DC6-B3E8-C501C8E0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158E"/>
    <w:pPr>
      <w:ind w:left="720" w:firstLine="0"/>
      <w:contextualSpacing/>
      <w:jc w:val="both"/>
    </w:pPr>
  </w:style>
  <w:style w:type="character" w:styleId="Refdecomentario">
    <w:name w:val="annotation reference"/>
    <w:basedOn w:val="Fuentedeprrafopredeter"/>
    <w:uiPriority w:val="99"/>
    <w:semiHidden/>
    <w:unhideWhenUsed/>
    <w:rsid w:val="002F4C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F4C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F4C17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4C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4C17"/>
    <w:rPr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2.%20Etapa%20de%20elaboraci&#243;n\Iteraci&#243;n%202\Plan%20de%20iteraci&#243;n\Plantilla%20Plan%20de%20Ite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F3BBD-EF05-4A4B-9CCD-4163A89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</Template>
  <TotalTime>337</TotalTime>
  <Pages>11</Pages>
  <Words>1124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7298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Agustín Collareda, Cintia Hernandez y Hugo Frey</dc:creator>
  <cp:keywords/>
  <dc:description/>
  <cp:lastModifiedBy>Agustin Collareda</cp:lastModifiedBy>
  <cp:revision>21</cp:revision>
  <dcterms:created xsi:type="dcterms:W3CDTF">2024-09-22T23:23:00Z</dcterms:created>
  <dcterms:modified xsi:type="dcterms:W3CDTF">2024-09-30T23:25:00Z</dcterms:modified>
  <cp:category>Fase [], Iteración []</cp:category>
</cp:coreProperties>
</file>